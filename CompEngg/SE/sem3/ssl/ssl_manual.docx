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8D5" w:rsidRPr="003C790C" w:rsidRDefault="007978D5">
      <w:pPr>
        <w:spacing w:before="5" w:line="100" w:lineRule="exact"/>
        <w:rPr>
          <w:sz w:val="10"/>
          <w:szCs w:val="10"/>
        </w:rPr>
      </w:pPr>
    </w:p>
    <w:p w:rsidR="007978D5" w:rsidRPr="003C790C" w:rsidRDefault="007978D5">
      <w:pPr>
        <w:spacing w:line="200" w:lineRule="exact"/>
      </w:pPr>
    </w:p>
    <w:p w:rsidR="007978D5" w:rsidRPr="003C790C" w:rsidRDefault="007978D5">
      <w:pPr>
        <w:spacing w:line="200" w:lineRule="exact"/>
      </w:pPr>
    </w:p>
    <w:p w:rsidR="007978D5" w:rsidRPr="003C790C" w:rsidRDefault="003F763B">
      <w:pPr>
        <w:spacing w:before="24"/>
        <w:ind w:left="2319" w:right="2380"/>
        <w:jc w:val="center"/>
        <w:rPr>
          <w:rFonts w:eastAsia="Arial"/>
          <w:sz w:val="28"/>
          <w:szCs w:val="28"/>
        </w:rPr>
      </w:pPr>
      <w:r w:rsidRPr="003C790C">
        <w:rPr>
          <w:rFonts w:eastAsia="Arial"/>
          <w:b/>
          <w:spacing w:val="1"/>
          <w:sz w:val="28"/>
          <w:szCs w:val="28"/>
        </w:rPr>
        <w:t>Z</w:t>
      </w:r>
      <w:r w:rsidRPr="003C790C">
        <w:rPr>
          <w:rFonts w:eastAsia="Arial"/>
          <w:b/>
          <w:spacing w:val="5"/>
          <w:sz w:val="28"/>
          <w:szCs w:val="28"/>
        </w:rPr>
        <w:t>E</w:t>
      </w:r>
      <w:r w:rsidRPr="003C790C">
        <w:rPr>
          <w:rFonts w:eastAsia="Arial"/>
          <w:b/>
          <w:spacing w:val="-8"/>
          <w:sz w:val="28"/>
          <w:szCs w:val="28"/>
        </w:rPr>
        <w:t>A</w:t>
      </w:r>
      <w:r w:rsidRPr="003C790C">
        <w:rPr>
          <w:rFonts w:eastAsia="Arial"/>
          <w:b/>
          <w:sz w:val="28"/>
          <w:szCs w:val="28"/>
        </w:rPr>
        <w:t>L</w:t>
      </w:r>
      <w:r w:rsidRPr="003C790C">
        <w:rPr>
          <w:rFonts w:eastAsia="Arial"/>
          <w:b/>
          <w:spacing w:val="-3"/>
          <w:sz w:val="28"/>
          <w:szCs w:val="28"/>
        </w:rPr>
        <w:t xml:space="preserve"> </w:t>
      </w:r>
      <w:r w:rsidRPr="003C790C">
        <w:rPr>
          <w:rFonts w:eastAsia="Arial"/>
          <w:b/>
          <w:spacing w:val="-1"/>
          <w:sz w:val="28"/>
          <w:szCs w:val="28"/>
        </w:rPr>
        <w:t>E</w:t>
      </w:r>
      <w:r w:rsidRPr="003C790C">
        <w:rPr>
          <w:rFonts w:eastAsia="Arial"/>
          <w:b/>
          <w:sz w:val="28"/>
          <w:szCs w:val="28"/>
        </w:rPr>
        <w:t>DU</w:t>
      </w:r>
      <w:r w:rsidRPr="003C790C">
        <w:rPr>
          <w:rFonts w:eastAsia="Arial"/>
          <w:b/>
          <w:spacing w:val="6"/>
          <w:sz w:val="28"/>
          <w:szCs w:val="28"/>
        </w:rPr>
        <w:t>C</w:t>
      </w:r>
      <w:r w:rsidRPr="003C790C">
        <w:rPr>
          <w:rFonts w:eastAsia="Arial"/>
          <w:b/>
          <w:spacing w:val="-28"/>
          <w:sz w:val="28"/>
          <w:szCs w:val="28"/>
        </w:rPr>
        <w:t>A</w:t>
      </w:r>
      <w:r w:rsidRPr="003C790C">
        <w:rPr>
          <w:rFonts w:eastAsia="Arial"/>
          <w:b/>
          <w:spacing w:val="1"/>
          <w:sz w:val="28"/>
          <w:szCs w:val="28"/>
        </w:rPr>
        <w:t>T</w:t>
      </w:r>
      <w:r w:rsidRPr="003C790C">
        <w:rPr>
          <w:rFonts w:eastAsia="Arial"/>
          <w:b/>
          <w:sz w:val="28"/>
          <w:szCs w:val="28"/>
        </w:rPr>
        <w:t>ION</w:t>
      </w:r>
      <w:r w:rsidRPr="003C790C">
        <w:rPr>
          <w:rFonts w:eastAsia="Arial"/>
          <w:b/>
          <w:spacing w:val="2"/>
          <w:sz w:val="28"/>
          <w:szCs w:val="28"/>
        </w:rPr>
        <w:t xml:space="preserve"> </w:t>
      </w:r>
      <w:r w:rsidRPr="003C790C">
        <w:rPr>
          <w:rFonts w:eastAsia="Arial"/>
          <w:b/>
          <w:spacing w:val="-1"/>
          <w:sz w:val="28"/>
          <w:szCs w:val="28"/>
        </w:rPr>
        <w:t>S</w:t>
      </w:r>
      <w:r w:rsidRPr="003C790C">
        <w:rPr>
          <w:rFonts w:eastAsia="Arial"/>
          <w:b/>
          <w:sz w:val="28"/>
          <w:szCs w:val="28"/>
        </w:rPr>
        <w:t>OCI</w:t>
      </w:r>
      <w:r w:rsidRPr="003C790C">
        <w:rPr>
          <w:rFonts w:eastAsia="Arial"/>
          <w:b/>
          <w:spacing w:val="-1"/>
          <w:sz w:val="28"/>
          <w:szCs w:val="28"/>
        </w:rPr>
        <w:t>E</w:t>
      </w:r>
      <w:r w:rsidRPr="003C790C">
        <w:rPr>
          <w:rFonts w:eastAsia="Arial"/>
          <w:b/>
          <w:spacing w:val="1"/>
          <w:sz w:val="28"/>
          <w:szCs w:val="28"/>
        </w:rPr>
        <w:t>T</w:t>
      </w:r>
      <w:r w:rsidRPr="003C790C">
        <w:rPr>
          <w:rFonts w:eastAsia="Arial"/>
          <w:b/>
          <w:spacing w:val="-1"/>
          <w:sz w:val="28"/>
          <w:szCs w:val="28"/>
        </w:rPr>
        <w:t>Y</w:t>
      </w:r>
      <w:r w:rsidRPr="003C790C">
        <w:rPr>
          <w:rFonts w:eastAsia="Arial"/>
          <w:b/>
          <w:sz w:val="28"/>
          <w:szCs w:val="28"/>
        </w:rPr>
        <w:t>’S</w:t>
      </w:r>
    </w:p>
    <w:p w:rsidR="007978D5" w:rsidRPr="003C790C" w:rsidRDefault="007978D5">
      <w:pPr>
        <w:spacing w:before="3" w:line="160" w:lineRule="exact"/>
        <w:rPr>
          <w:sz w:val="16"/>
          <w:szCs w:val="16"/>
        </w:rPr>
      </w:pPr>
    </w:p>
    <w:p w:rsidR="007978D5" w:rsidRPr="003C790C" w:rsidRDefault="0017671F" w:rsidP="0017671F">
      <w:pPr>
        <w:ind w:left="262"/>
        <w:jc w:val="center"/>
        <w:rPr>
          <w:rFonts w:eastAsia="Arial"/>
          <w:sz w:val="27"/>
          <w:szCs w:val="27"/>
        </w:rPr>
      </w:pPr>
      <w:r w:rsidRPr="003C790C">
        <w:rPr>
          <w:rFonts w:eastAsia="Arial"/>
          <w:b/>
          <w:spacing w:val="1"/>
          <w:sz w:val="27"/>
          <w:szCs w:val="27"/>
        </w:rPr>
        <w:t xml:space="preserve">ZEAL </w:t>
      </w:r>
      <w:r w:rsidR="003F763B" w:rsidRPr="003C790C">
        <w:rPr>
          <w:rFonts w:eastAsia="Arial"/>
          <w:b/>
          <w:spacing w:val="-1"/>
          <w:sz w:val="27"/>
          <w:szCs w:val="27"/>
        </w:rPr>
        <w:t>C</w:t>
      </w:r>
      <w:r w:rsidR="003F763B" w:rsidRPr="003C790C">
        <w:rPr>
          <w:rFonts w:eastAsia="Arial"/>
          <w:b/>
          <w:sz w:val="27"/>
          <w:szCs w:val="27"/>
        </w:rPr>
        <w:t>O</w:t>
      </w:r>
      <w:r w:rsidR="003F763B" w:rsidRPr="003C790C">
        <w:rPr>
          <w:rFonts w:eastAsia="Arial"/>
          <w:b/>
          <w:spacing w:val="1"/>
          <w:sz w:val="27"/>
          <w:szCs w:val="27"/>
        </w:rPr>
        <w:t>L</w:t>
      </w:r>
      <w:r w:rsidR="003F763B" w:rsidRPr="003C790C">
        <w:rPr>
          <w:rFonts w:eastAsia="Arial"/>
          <w:b/>
          <w:spacing w:val="-1"/>
          <w:sz w:val="27"/>
          <w:szCs w:val="27"/>
        </w:rPr>
        <w:t>L</w:t>
      </w:r>
      <w:r w:rsidR="003F763B" w:rsidRPr="003C790C">
        <w:rPr>
          <w:rFonts w:eastAsia="Arial"/>
          <w:b/>
          <w:sz w:val="27"/>
          <w:szCs w:val="27"/>
        </w:rPr>
        <w:t>EGE OF E</w:t>
      </w:r>
      <w:r w:rsidR="003F763B" w:rsidRPr="003C790C">
        <w:rPr>
          <w:rFonts w:eastAsia="Arial"/>
          <w:b/>
          <w:spacing w:val="-1"/>
          <w:sz w:val="27"/>
          <w:szCs w:val="27"/>
        </w:rPr>
        <w:t>N</w:t>
      </w:r>
      <w:r w:rsidR="003F763B" w:rsidRPr="003C790C">
        <w:rPr>
          <w:rFonts w:eastAsia="Arial"/>
          <w:b/>
          <w:sz w:val="27"/>
          <w:szCs w:val="27"/>
        </w:rPr>
        <w:t>GI</w:t>
      </w:r>
      <w:r w:rsidR="003F763B" w:rsidRPr="003C790C">
        <w:rPr>
          <w:rFonts w:eastAsia="Arial"/>
          <w:b/>
          <w:spacing w:val="-1"/>
          <w:sz w:val="27"/>
          <w:szCs w:val="27"/>
        </w:rPr>
        <w:t>N</w:t>
      </w:r>
      <w:r w:rsidR="003F763B" w:rsidRPr="003C790C">
        <w:rPr>
          <w:rFonts w:eastAsia="Arial"/>
          <w:b/>
          <w:sz w:val="27"/>
          <w:szCs w:val="27"/>
        </w:rPr>
        <w:t>E</w:t>
      </w:r>
      <w:r w:rsidR="003F763B" w:rsidRPr="003C790C">
        <w:rPr>
          <w:rFonts w:eastAsia="Arial"/>
          <w:b/>
          <w:spacing w:val="1"/>
          <w:sz w:val="27"/>
          <w:szCs w:val="27"/>
        </w:rPr>
        <w:t>E</w:t>
      </w:r>
      <w:r w:rsidR="003F763B" w:rsidRPr="003C790C">
        <w:rPr>
          <w:rFonts w:eastAsia="Arial"/>
          <w:b/>
          <w:spacing w:val="-1"/>
          <w:sz w:val="27"/>
          <w:szCs w:val="27"/>
        </w:rPr>
        <w:t>R</w:t>
      </w:r>
      <w:r w:rsidR="003F763B" w:rsidRPr="003C790C">
        <w:rPr>
          <w:rFonts w:eastAsia="Arial"/>
          <w:b/>
          <w:spacing w:val="1"/>
          <w:sz w:val="27"/>
          <w:szCs w:val="27"/>
        </w:rPr>
        <w:t>I</w:t>
      </w:r>
      <w:r w:rsidR="003F763B" w:rsidRPr="003C790C">
        <w:rPr>
          <w:rFonts w:eastAsia="Arial"/>
          <w:b/>
          <w:spacing w:val="-1"/>
          <w:sz w:val="27"/>
          <w:szCs w:val="27"/>
        </w:rPr>
        <w:t>N</w:t>
      </w:r>
      <w:r w:rsidR="003F763B" w:rsidRPr="003C790C">
        <w:rPr>
          <w:rFonts w:eastAsia="Arial"/>
          <w:b/>
          <w:sz w:val="27"/>
          <w:szCs w:val="27"/>
        </w:rPr>
        <w:t>G</w:t>
      </w:r>
      <w:r w:rsidR="003F763B" w:rsidRPr="003C790C">
        <w:rPr>
          <w:rFonts w:eastAsia="Arial"/>
          <w:b/>
          <w:spacing w:val="-9"/>
          <w:sz w:val="27"/>
          <w:szCs w:val="27"/>
        </w:rPr>
        <w:t xml:space="preserve"> </w:t>
      </w:r>
      <w:r w:rsidR="003F763B" w:rsidRPr="003C790C">
        <w:rPr>
          <w:rFonts w:eastAsia="Arial"/>
          <w:b/>
          <w:spacing w:val="-3"/>
          <w:sz w:val="27"/>
          <w:szCs w:val="27"/>
        </w:rPr>
        <w:t>A</w:t>
      </w:r>
      <w:r w:rsidR="003F763B" w:rsidRPr="003C790C">
        <w:rPr>
          <w:rFonts w:eastAsia="Arial"/>
          <w:b/>
          <w:spacing w:val="1"/>
          <w:sz w:val="27"/>
          <w:szCs w:val="27"/>
        </w:rPr>
        <w:t>N</w:t>
      </w:r>
      <w:r w:rsidR="003F763B" w:rsidRPr="003C790C">
        <w:rPr>
          <w:rFonts w:eastAsia="Arial"/>
          <w:b/>
          <w:sz w:val="27"/>
          <w:szCs w:val="27"/>
        </w:rPr>
        <w:t>D</w:t>
      </w:r>
      <w:r w:rsidR="003F763B" w:rsidRPr="003C790C">
        <w:rPr>
          <w:rFonts w:eastAsia="Arial"/>
          <w:b/>
          <w:spacing w:val="2"/>
          <w:sz w:val="27"/>
          <w:szCs w:val="27"/>
        </w:rPr>
        <w:t xml:space="preserve"> </w:t>
      </w:r>
      <w:r w:rsidR="003F763B" w:rsidRPr="003C790C">
        <w:rPr>
          <w:rFonts w:eastAsia="Arial"/>
          <w:b/>
          <w:spacing w:val="-1"/>
          <w:sz w:val="27"/>
          <w:szCs w:val="27"/>
        </w:rPr>
        <w:t>R</w:t>
      </w:r>
      <w:r w:rsidR="003F763B" w:rsidRPr="003C790C">
        <w:rPr>
          <w:rFonts w:eastAsia="Arial"/>
          <w:b/>
          <w:sz w:val="27"/>
          <w:szCs w:val="27"/>
        </w:rPr>
        <w:t>ES</w:t>
      </w:r>
      <w:r w:rsidR="003F763B" w:rsidRPr="003C790C">
        <w:rPr>
          <w:rFonts w:eastAsia="Arial"/>
          <w:b/>
          <w:spacing w:val="3"/>
          <w:sz w:val="27"/>
          <w:szCs w:val="27"/>
        </w:rPr>
        <w:t>E</w:t>
      </w:r>
      <w:r w:rsidR="003F763B" w:rsidRPr="003C790C">
        <w:rPr>
          <w:rFonts w:eastAsia="Arial"/>
          <w:b/>
          <w:spacing w:val="-5"/>
          <w:sz w:val="27"/>
          <w:szCs w:val="27"/>
        </w:rPr>
        <w:t>A</w:t>
      </w:r>
      <w:r w:rsidR="003F763B" w:rsidRPr="003C790C">
        <w:rPr>
          <w:rFonts w:eastAsia="Arial"/>
          <w:b/>
          <w:spacing w:val="1"/>
          <w:sz w:val="27"/>
          <w:szCs w:val="27"/>
        </w:rPr>
        <w:t>RC</w:t>
      </w:r>
      <w:r w:rsidR="003F763B" w:rsidRPr="003C790C">
        <w:rPr>
          <w:rFonts w:eastAsia="Arial"/>
          <w:b/>
          <w:sz w:val="27"/>
          <w:szCs w:val="27"/>
        </w:rPr>
        <w:t>H</w:t>
      </w:r>
    </w:p>
    <w:p w:rsidR="007978D5" w:rsidRPr="003C790C" w:rsidRDefault="007978D5">
      <w:pPr>
        <w:spacing w:before="2" w:line="160" w:lineRule="exact"/>
        <w:rPr>
          <w:sz w:val="17"/>
          <w:szCs w:val="17"/>
        </w:rPr>
      </w:pPr>
    </w:p>
    <w:p w:rsidR="007978D5" w:rsidRPr="003C790C" w:rsidRDefault="003F763B">
      <w:pPr>
        <w:ind w:left="1261" w:right="1354"/>
        <w:jc w:val="center"/>
        <w:rPr>
          <w:rFonts w:eastAsia="Arial"/>
          <w:sz w:val="28"/>
          <w:szCs w:val="28"/>
        </w:rPr>
      </w:pPr>
      <w:r w:rsidRPr="003C790C">
        <w:rPr>
          <w:rFonts w:eastAsia="Arial"/>
          <w:b/>
          <w:sz w:val="28"/>
          <w:szCs w:val="28"/>
        </w:rPr>
        <w:t>D</w:t>
      </w:r>
      <w:r w:rsidRPr="003C790C">
        <w:rPr>
          <w:rFonts w:eastAsia="Arial"/>
          <w:b/>
          <w:spacing w:val="-1"/>
          <w:sz w:val="28"/>
          <w:szCs w:val="28"/>
        </w:rPr>
        <w:t>E</w:t>
      </w:r>
      <w:r w:rsidRPr="003C790C">
        <w:rPr>
          <w:rFonts w:eastAsia="Arial"/>
          <w:b/>
          <w:spacing w:val="-15"/>
          <w:sz w:val="28"/>
          <w:szCs w:val="28"/>
        </w:rPr>
        <w:t>P</w:t>
      </w:r>
      <w:r w:rsidRPr="003C790C">
        <w:rPr>
          <w:rFonts w:eastAsia="Arial"/>
          <w:b/>
          <w:spacing w:val="-8"/>
          <w:sz w:val="28"/>
          <w:szCs w:val="28"/>
        </w:rPr>
        <w:t>A</w:t>
      </w:r>
      <w:r w:rsidRPr="003C790C">
        <w:rPr>
          <w:rFonts w:eastAsia="Arial"/>
          <w:b/>
          <w:spacing w:val="2"/>
          <w:sz w:val="28"/>
          <w:szCs w:val="28"/>
        </w:rPr>
        <w:t>R</w:t>
      </w:r>
      <w:r w:rsidRPr="003C790C">
        <w:rPr>
          <w:rFonts w:eastAsia="Arial"/>
          <w:b/>
          <w:spacing w:val="1"/>
          <w:sz w:val="28"/>
          <w:szCs w:val="28"/>
        </w:rPr>
        <w:t>TM</w:t>
      </w:r>
      <w:r w:rsidRPr="003C790C">
        <w:rPr>
          <w:rFonts w:eastAsia="Arial"/>
          <w:b/>
          <w:spacing w:val="-1"/>
          <w:sz w:val="28"/>
          <w:szCs w:val="28"/>
        </w:rPr>
        <w:t>E</w:t>
      </w:r>
      <w:r w:rsidRPr="003C790C">
        <w:rPr>
          <w:rFonts w:eastAsia="Arial"/>
          <w:b/>
          <w:sz w:val="28"/>
          <w:szCs w:val="28"/>
        </w:rPr>
        <w:t>NT</w:t>
      </w:r>
      <w:r w:rsidRPr="003C790C">
        <w:rPr>
          <w:rFonts w:eastAsia="Arial"/>
          <w:b/>
          <w:spacing w:val="1"/>
          <w:sz w:val="28"/>
          <w:szCs w:val="28"/>
        </w:rPr>
        <w:t xml:space="preserve"> </w:t>
      </w:r>
      <w:r w:rsidRPr="003C790C">
        <w:rPr>
          <w:rFonts w:eastAsia="Arial"/>
          <w:b/>
          <w:spacing w:val="-2"/>
          <w:sz w:val="28"/>
          <w:szCs w:val="28"/>
        </w:rPr>
        <w:t>O</w:t>
      </w:r>
      <w:r w:rsidRPr="003C790C">
        <w:rPr>
          <w:rFonts w:eastAsia="Arial"/>
          <w:b/>
          <w:sz w:val="28"/>
          <w:szCs w:val="28"/>
        </w:rPr>
        <w:t>F</w:t>
      </w:r>
      <w:r w:rsidRPr="003C790C">
        <w:rPr>
          <w:rFonts w:eastAsia="Arial"/>
          <w:b/>
          <w:spacing w:val="1"/>
          <w:sz w:val="28"/>
          <w:szCs w:val="28"/>
        </w:rPr>
        <w:t xml:space="preserve"> </w:t>
      </w:r>
      <w:r w:rsidRPr="003C790C">
        <w:rPr>
          <w:rFonts w:eastAsia="Arial"/>
          <w:b/>
          <w:sz w:val="28"/>
          <w:szCs w:val="28"/>
        </w:rPr>
        <w:t>CO</w:t>
      </w:r>
      <w:r w:rsidRPr="003C790C">
        <w:rPr>
          <w:rFonts w:eastAsia="Arial"/>
          <w:b/>
          <w:spacing w:val="1"/>
          <w:sz w:val="28"/>
          <w:szCs w:val="28"/>
        </w:rPr>
        <w:t>M</w:t>
      </w:r>
      <w:r w:rsidRPr="003C790C">
        <w:rPr>
          <w:rFonts w:eastAsia="Arial"/>
          <w:b/>
          <w:spacing w:val="-1"/>
          <w:sz w:val="28"/>
          <w:szCs w:val="28"/>
        </w:rPr>
        <w:t>P</w:t>
      </w:r>
      <w:r w:rsidRPr="003C790C">
        <w:rPr>
          <w:rFonts w:eastAsia="Arial"/>
          <w:b/>
          <w:sz w:val="28"/>
          <w:szCs w:val="28"/>
        </w:rPr>
        <w:t>U</w:t>
      </w:r>
      <w:r w:rsidRPr="003C790C">
        <w:rPr>
          <w:rFonts w:eastAsia="Arial"/>
          <w:b/>
          <w:spacing w:val="1"/>
          <w:sz w:val="28"/>
          <w:szCs w:val="28"/>
        </w:rPr>
        <w:t>T</w:t>
      </w:r>
      <w:r w:rsidRPr="003C790C">
        <w:rPr>
          <w:rFonts w:eastAsia="Arial"/>
          <w:b/>
          <w:spacing w:val="-1"/>
          <w:sz w:val="28"/>
          <w:szCs w:val="28"/>
        </w:rPr>
        <w:t>E</w:t>
      </w:r>
      <w:r w:rsidRPr="003C790C">
        <w:rPr>
          <w:rFonts w:eastAsia="Arial"/>
          <w:b/>
          <w:sz w:val="28"/>
          <w:szCs w:val="28"/>
        </w:rPr>
        <w:t xml:space="preserve">R </w:t>
      </w:r>
      <w:r w:rsidRPr="003C790C">
        <w:rPr>
          <w:rFonts w:eastAsia="Arial"/>
          <w:b/>
          <w:spacing w:val="-1"/>
          <w:sz w:val="28"/>
          <w:szCs w:val="28"/>
        </w:rPr>
        <w:t>E</w:t>
      </w:r>
      <w:r w:rsidRPr="003C790C">
        <w:rPr>
          <w:rFonts w:eastAsia="Arial"/>
          <w:b/>
          <w:sz w:val="28"/>
          <w:szCs w:val="28"/>
        </w:rPr>
        <w:t>NGI</w:t>
      </w:r>
      <w:r w:rsidRPr="003C790C">
        <w:rPr>
          <w:rFonts w:eastAsia="Arial"/>
          <w:b/>
          <w:spacing w:val="2"/>
          <w:sz w:val="28"/>
          <w:szCs w:val="28"/>
        </w:rPr>
        <w:t>N</w:t>
      </w:r>
      <w:r w:rsidRPr="003C790C">
        <w:rPr>
          <w:rFonts w:eastAsia="Arial"/>
          <w:b/>
          <w:spacing w:val="-1"/>
          <w:sz w:val="28"/>
          <w:szCs w:val="28"/>
        </w:rPr>
        <w:t>EE</w:t>
      </w:r>
      <w:r w:rsidRPr="003C790C">
        <w:rPr>
          <w:rFonts w:eastAsia="Arial"/>
          <w:b/>
          <w:sz w:val="28"/>
          <w:szCs w:val="28"/>
        </w:rPr>
        <w:t>RING</w:t>
      </w:r>
    </w:p>
    <w:p w:rsidR="007978D5" w:rsidRPr="003C790C" w:rsidRDefault="007978D5">
      <w:pPr>
        <w:spacing w:before="1" w:line="100" w:lineRule="exact"/>
        <w:rPr>
          <w:sz w:val="10"/>
          <w:szCs w:val="10"/>
        </w:rPr>
      </w:pPr>
    </w:p>
    <w:p w:rsidR="007978D5" w:rsidRPr="003C790C" w:rsidRDefault="007978D5">
      <w:pPr>
        <w:spacing w:line="200" w:lineRule="exact"/>
      </w:pPr>
    </w:p>
    <w:p w:rsidR="007978D5" w:rsidRPr="003C790C" w:rsidRDefault="00241BD0">
      <w:pPr>
        <w:spacing w:line="200" w:lineRule="exact"/>
      </w:pPr>
      <w:r w:rsidRPr="003C790C">
        <w:rPr>
          <w:noProof/>
        </w:rPr>
        <w:drawing>
          <wp:anchor distT="0" distB="0" distL="114300" distR="114300" simplePos="0" relativeHeight="503316479" behindDoc="0" locked="0" layoutInCell="1" allowOverlap="1">
            <wp:simplePos x="0" y="0"/>
            <wp:positionH relativeFrom="column">
              <wp:posOffset>1954530</wp:posOffset>
            </wp:positionH>
            <wp:positionV relativeFrom="paragraph">
              <wp:posOffset>19050</wp:posOffset>
            </wp:positionV>
            <wp:extent cx="1283335" cy="1362710"/>
            <wp:effectExtent l="19050" t="0" r="0" b="0"/>
            <wp:wrapThrough wrapText="bothSides">
              <wp:wrapPolygon edited="0">
                <wp:start x="-321" y="0"/>
                <wp:lineTo x="-321" y="21439"/>
                <wp:lineTo x="21482" y="21439"/>
                <wp:lineTo x="21482" y="0"/>
                <wp:lineTo x="-321" y="0"/>
              </wp:wrapPolygon>
            </wp:wrapThrough>
            <wp:docPr id="5" name="Picture 1"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dex.png"/>
                    <pic:cNvPicPr>
                      <a:picLocks noChangeAspect="1" noChangeArrowheads="1"/>
                    </pic:cNvPicPr>
                  </pic:nvPicPr>
                  <pic:blipFill>
                    <a:blip r:embed="rId8" cstate="print"/>
                    <a:srcRect/>
                    <a:stretch>
                      <a:fillRect/>
                    </a:stretch>
                  </pic:blipFill>
                  <pic:spPr bwMode="auto">
                    <a:xfrm>
                      <a:off x="0" y="0"/>
                      <a:ext cx="1283335" cy="1362710"/>
                    </a:xfrm>
                    <a:prstGeom prst="rect">
                      <a:avLst/>
                    </a:prstGeom>
                    <a:noFill/>
                    <a:ln w="9525">
                      <a:noFill/>
                      <a:miter lim="800000"/>
                      <a:headEnd/>
                      <a:tailEnd/>
                    </a:ln>
                  </pic:spPr>
                </pic:pic>
              </a:graphicData>
            </a:graphic>
          </wp:anchor>
        </w:drawing>
      </w: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line="200" w:lineRule="exact"/>
      </w:pPr>
    </w:p>
    <w:p w:rsidR="007978D5" w:rsidRPr="003C790C" w:rsidRDefault="003F763B">
      <w:pPr>
        <w:ind w:left="2235" w:right="2327"/>
        <w:jc w:val="center"/>
        <w:rPr>
          <w:rFonts w:eastAsia="Arial"/>
          <w:sz w:val="36"/>
          <w:szCs w:val="36"/>
        </w:rPr>
      </w:pPr>
      <w:r w:rsidRPr="003C790C">
        <w:rPr>
          <w:rFonts w:eastAsia="Arial"/>
          <w:b/>
          <w:sz w:val="36"/>
          <w:szCs w:val="36"/>
        </w:rPr>
        <w:t>LABOR</w:t>
      </w:r>
      <w:r w:rsidRPr="003C790C">
        <w:rPr>
          <w:rFonts w:eastAsia="Arial"/>
          <w:b/>
          <w:spacing w:val="-28"/>
          <w:sz w:val="36"/>
          <w:szCs w:val="36"/>
        </w:rPr>
        <w:t>A</w:t>
      </w:r>
      <w:r w:rsidRPr="003C790C">
        <w:rPr>
          <w:rFonts w:eastAsia="Arial"/>
          <w:b/>
          <w:spacing w:val="-6"/>
          <w:sz w:val="36"/>
          <w:szCs w:val="36"/>
        </w:rPr>
        <w:t>T</w:t>
      </w:r>
      <w:r w:rsidRPr="003C790C">
        <w:rPr>
          <w:rFonts w:eastAsia="Arial"/>
          <w:b/>
          <w:sz w:val="36"/>
          <w:szCs w:val="36"/>
        </w:rPr>
        <w:t>O</w:t>
      </w:r>
      <w:r w:rsidRPr="003C790C">
        <w:rPr>
          <w:rFonts w:eastAsia="Arial"/>
          <w:b/>
          <w:spacing w:val="-14"/>
          <w:sz w:val="36"/>
          <w:szCs w:val="36"/>
        </w:rPr>
        <w:t>R</w:t>
      </w:r>
      <w:r w:rsidRPr="003C790C">
        <w:rPr>
          <w:rFonts w:eastAsia="Arial"/>
          <w:b/>
          <w:sz w:val="36"/>
          <w:szCs w:val="36"/>
        </w:rPr>
        <w:t>Y</w:t>
      </w:r>
      <w:r w:rsidRPr="003C790C">
        <w:rPr>
          <w:rFonts w:eastAsia="Arial"/>
          <w:b/>
          <w:spacing w:val="-6"/>
          <w:sz w:val="36"/>
          <w:szCs w:val="36"/>
        </w:rPr>
        <w:t xml:space="preserve"> </w:t>
      </w:r>
      <w:r w:rsidRPr="003C790C">
        <w:rPr>
          <w:rFonts w:eastAsia="Arial"/>
          <w:b/>
          <w:sz w:val="36"/>
          <w:szCs w:val="36"/>
        </w:rPr>
        <w:t>MANUAL</w:t>
      </w:r>
    </w:p>
    <w:p w:rsidR="007978D5" w:rsidRPr="003C790C" w:rsidRDefault="007978D5">
      <w:pPr>
        <w:spacing w:before="2" w:line="260" w:lineRule="exact"/>
        <w:rPr>
          <w:sz w:val="26"/>
          <w:szCs w:val="26"/>
        </w:rPr>
      </w:pPr>
    </w:p>
    <w:p w:rsidR="007978D5" w:rsidRPr="003C790C" w:rsidRDefault="003F763B">
      <w:pPr>
        <w:spacing w:line="353" w:lineRule="auto"/>
        <w:ind w:left="1922" w:right="409" w:hanging="1688"/>
        <w:rPr>
          <w:rFonts w:eastAsia="Arial"/>
          <w:sz w:val="36"/>
          <w:szCs w:val="36"/>
        </w:rPr>
      </w:pPr>
      <w:r w:rsidRPr="003C790C">
        <w:rPr>
          <w:rFonts w:eastAsia="Arial"/>
          <w:b/>
          <w:sz w:val="36"/>
          <w:szCs w:val="36"/>
        </w:rPr>
        <w:t xml:space="preserve">(As per </w:t>
      </w:r>
      <w:r w:rsidRPr="003C790C">
        <w:rPr>
          <w:rFonts w:eastAsia="Arial"/>
          <w:b/>
          <w:spacing w:val="1"/>
          <w:sz w:val="36"/>
          <w:szCs w:val="36"/>
        </w:rPr>
        <w:t>s</w:t>
      </w:r>
      <w:r w:rsidRPr="003C790C">
        <w:rPr>
          <w:rFonts w:eastAsia="Arial"/>
          <w:b/>
          <w:spacing w:val="-2"/>
          <w:sz w:val="36"/>
          <w:szCs w:val="36"/>
        </w:rPr>
        <w:t>y</w:t>
      </w:r>
      <w:r w:rsidRPr="003C790C">
        <w:rPr>
          <w:rFonts w:eastAsia="Arial"/>
          <w:b/>
          <w:sz w:val="36"/>
          <w:szCs w:val="36"/>
        </w:rPr>
        <w:t>llabus</w:t>
      </w:r>
      <w:r w:rsidRPr="003C790C">
        <w:rPr>
          <w:rFonts w:eastAsia="Arial"/>
          <w:b/>
          <w:spacing w:val="-1"/>
          <w:sz w:val="36"/>
          <w:szCs w:val="36"/>
        </w:rPr>
        <w:t xml:space="preserve"> </w:t>
      </w:r>
      <w:r w:rsidRPr="003C790C">
        <w:rPr>
          <w:rFonts w:eastAsia="Arial"/>
          <w:b/>
          <w:sz w:val="36"/>
          <w:szCs w:val="36"/>
        </w:rPr>
        <w:t>of SPPU</w:t>
      </w:r>
      <w:r w:rsidRPr="003C790C">
        <w:rPr>
          <w:rFonts w:eastAsia="Arial"/>
          <w:b/>
          <w:spacing w:val="-1"/>
          <w:sz w:val="36"/>
          <w:szCs w:val="36"/>
        </w:rPr>
        <w:t xml:space="preserve"> </w:t>
      </w:r>
      <w:r w:rsidRPr="003C790C">
        <w:rPr>
          <w:rFonts w:eastAsia="Arial"/>
          <w:b/>
          <w:spacing w:val="5"/>
          <w:sz w:val="36"/>
          <w:szCs w:val="36"/>
        </w:rPr>
        <w:t>w</w:t>
      </w:r>
      <w:r w:rsidRPr="003C790C">
        <w:rPr>
          <w:rFonts w:eastAsia="Arial"/>
          <w:b/>
          <w:spacing w:val="-4"/>
          <w:sz w:val="36"/>
          <w:szCs w:val="36"/>
        </w:rPr>
        <w:t>i</w:t>
      </w:r>
      <w:r w:rsidRPr="003C790C">
        <w:rPr>
          <w:rFonts w:eastAsia="Arial"/>
          <w:b/>
          <w:spacing w:val="-2"/>
          <w:sz w:val="36"/>
          <w:szCs w:val="36"/>
        </w:rPr>
        <w:t>t</w:t>
      </w:r>
      <w:r w:rsidRPr="003C790C">
        <w:rPr>
          <w:rFonts w:eastAsia="Arial"/>
          <w:b/>
          <w:sz w:val="36"/>
          <w:szCs w:val="36"/>
        </w:rPr>
        <w:t>h effect from 201</w:t>
      </w:r>
      <w:r w:rsidR="00AC0967" w:rsidRPr="003C790C">
        <w:rPr>
          <w:rFonts w:eastAsia="Arial"/>
          <w:b/>
          <w:sz w:val="36"/>
          <w:szCs w:val="36"/>
        </w:rPr>
        <w:t>6</w:t>
      </w:r>
      <w:r w:rsidRPr="003C790C">
        <w:rPr>
          <w:rFonts w:eastAsia="Arial"/>
          <w:b/>
          <w:sz w:val="36"/>
          <w:szCs w:val="36"/>
        </w:rPr>
        <w:t>) SOFT</w:t>
      </w:r>
      <w:r w:rsidRPr="003C790C">
        <w:rPr>
          <w:rFonts w:eastAsia="Arial"/>
          <w:b/>
          <w:spacing w:val="-1"/>
          <w:sz w:val="36"/>
          <w:szCs w:val="36"/>
        </w:rPr>
        <w:t xml:space="preserve"> </w:t>
      </w:r>
      <w:r w:rsidRPr="003C790C">
        <w:rPr>
          <w:rFonts w:eastAsia="Arial"/>
          <w:b/>
          <w:sz w:val="36"/>
          <w:szCs w:val="36"/>
        </w:rPr>
        <w:t>SKILLS</w:t>
      </w:r>
      <w:r w:rsidRPr="003C790C">
        <w:rPr>
          <w:rFonts w:eastAsia="Arial"/>
          <w:b/>
          <w:spacing w:val="-2"/>
          <w:sz w:val="36"/>
          <w:szCs w:val="36"/>
        </w:rPr>
        <w:t xml:space="preserve"> </w:t>
      </w:r>
      <w:r w:rsidRPr="003C790C">
        <w:rPr>
          <w:rFonts w:eastAsia="Arial"/>
          <w:b/>
          <w:sz w:val="36"/>
          <w:szCs w:val="36"/>
        </w:rPr>
        <w:t>LABO</w:t>
      </w:r>
      <w:r w:rsidRPr="003C790C">
        <w:rPr>
          <w:rFonts w:eastAsia="Arial"/>
          <w:b/>
          <w:spacing w:val="-3"/>
          <w:sz w:val="36"/>
          <w:szCs w:val="36"/>
        </w:rPr>
        <w:t>R</w:t>
      </w:r>
      <w:r w:rsidRPr="003C790C">
        <w:rPr>
          <w:rFonts w:eastAsia="Arial"/>
          <w:b/>
          <w:spacing w:val="-26"/>
          <w:sz w:val="36"/>
          <w:szCs w:val="36"/>
        </w:rPr>
        <w:t>A</w:t>
      </w:r>
      <w:r w:rsidRPr="003C790C">
        <w:rPr>
          <w:rFonts w:eastAsia="Arial"/>
          <w:b/>
          <w:spacing w:val="-6"/>
          <w:sz w:val="36"/>
          <w:szCs w:val="36"/>
        </w:rPr>
        <w:t>T</w:t>
      </w:r>
      <w:r w:rsidRPr="003C790C">
        <w:rPr>
          <w:rFonts w:eastAsia="Arial"/>
          <w:b/>
          <w:sz w:val="36"/>
          <w:szCs w:val="36"/>
        </w:rPr>
        <w:t>O</w:t>
      </w:r>
      <w:r w:rsidRPr="003C790C">
        <w:rPr>
          <w:rFonts w:eastAsia="Arial"/>
          <w:b/>
          <w:spacing w:val="-14"/>
          <w:sz w:val="36"/>
          <w:szCs w:val="36"/>
        </w:rPr>
        <w:t>R</w:t>
      </w:r>
      <w:r w:rsidRPr="003C790C">
        <w:rPr>
          <w:rFonts w:eastAsia="Arial"/>
          <w:b/>
          <w:sz w:val="36"/>
          <w:szCs w:val="36"/>
        </w:rPr>
        <w:t>Y</w:t>
      </w:r>
    </w:p>
    <w:p w:rsidR="007978D5" w:rsidRPr="003C790C" w:rsidRDefault="003F763B">
      <w:pPr>
        <w:spacing w:before="70" w:line="402" w:lineRule="auto"/>
        <w:ind w:left="3171" w:right="3107" w:hanging="72"/>
        <w:jc w:val="center"/>
        <w:rPr>
          <w:rFonts w:eastAsia="Arial"/>
          <w:sz w:val="36"/>
          <w:szCs w:val="36"/>
        </w:rPr>
        <w:sectPr w:rsidR="007978D5" w:rsidRPr="003C790C" w:rsidSect="00DF680C">
          <w:footerReference w:type="default" r:id="rId9"/>
          <w:pgSz w:w="12240" w:h="15840"/>
          <w:pgMar w:top="1480" w:right="1720" w:bottom="280" w:left="17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sidRPr="003C790C">
        <w:rPr>
          <w:rFonts w:eastAsia="Arial"/>
          <w:b/>
          <w:sz w:val="35"/>
          <w:szCs w:val="35"/>
        </w:rPr>
        <w:t>SE:</w:t>
      </w:r>
      <w:r w:rsidRPr="003C790C">
        <w:rPr>
          <w:rFonts w:eastAsia="Arial"/>
          <w:b/>
          <w:spacing w:val="-2"/>
          <w:sz w:val="35"/>
          <w:szCs w:val="35"/>
        </w:rPr>
        <w:t xml:space="preserve"> </w:t>
      </w:r>
      <w:r w:rsidRPr="003C790C">
        <w:rPr>
          <w:rFonts w:eastAsia="Arial"/>
          <w:b/>
          <w:sz w:val="35"/>
          <w:szCs w:val="35"/>
        </w:rPr>
        <w:t>TE</w:t>
      </w:r>
      <w:r w:rsidRPr="003C790C">
        <w:rPr>
          <w:rFonts w:eastAsia="Arial"/>
          <w:b/>
          <w:spacing w:val="-1"/>
          <w:sz w:val="35"/>
          <w:szCs w:val="35"/>
        </w:rPr>
        <w:t>R</w:t>
      </w:r>
      <w:r w:rsidRPr="003C790C">
        <w:rPr>
          <w:rFonts w:eastAsia="Arial"/>
          <w:b/>
          <w:sz w:val="35"/>
          <w:szCs w:val="35"/>
        </w:rPr>
        <w:t>M –</w:t>
      </w:r>
      <w:r w:rsidRPr="003C790C">
        <w:rPr>
          <w:rFonts w:eastAsia="Arial"/>
          <w:b/>
          <w:spacing w:val="-2"/>
          <w:sz w:val="35"/>
          <w:szCs w:val="35"/>
        </w:rPr>
        <w:t xml:space="preserve"> </w:t>
      </w:r>
      <w:r w:rsidRPr="003C790C">
        <w:rPr>
          <w:rFonts w:eastAsia="Arial"/>
          <w:b/>
          <w:sz w:val="35"/>
          <w:szCs w:val="35"/>
        </w:rPr>
        <w:t xml:space="preserve">1 </w:t>
      </w:r>
      <w:r w:rsidRPr="003C790C">
        <w:rPr>
          <w:rFonts w:eastAsia="Arial"/>
          <w:b/>
          <w:spacing w:val="-1"/>
          <w:sz w:val="35"/>
          <w:szCs w:val="35"/>
        </w:rPr>
        <w:t>(</w:t>
      </w:r>
      <w:r w:rsidRPr="003C790C">
        <w:rPr>
          <w:rFonts w:eastAsia="Arial"/>
          <w:b/>
          <w:spacing w:val="1"/>
          <w:sz w:val="35"/>
          <w:szCs w:val="35"/>
        </w:rPr>
        <w:t>2</w:t>
      </w:r>
      <w:r w:rsidRPr="003C790C">
        <w:rPr>
          <w:rFonts w:eastAsia="Arial"/>
          <w:b/>
          <w:spacing w:val="-1"/>
          <w:sz w:val="35"/>
          <w:szCs w:val="35"/>
        </w:rPr>
        <w:t>01</w:t>
      </w:r>
      <w:r w:rsidR="00AC0967" w:rsidRPr="003C790C">
        <w:rPr>
          <w:rFonts w:eastAsia="Arial"/>
          <w:b/>
          <w:spacing w:val="-1"/>
          <w:sz w:val="35"/>
          <w:szCs w:val="35"/>
        </w:rPr>
        <w:t>7</w:t>
      </w:r>
      <w:r w:rsidRPr="003C790C">
        <w:rPr>
          <w:rFonts w:eastAsia="Arial"/>
          <w:b/>
          <w:spacing w:val="1"/>
          <w:sz w:val="35"/>
          <w:szCs w:val="35"/>
        </w:rPr>
        <w:t>-</w:t>
      </w:r>
      <w:r w:rsidRPr="003C790C">
        <w:rPr>
          <w:rFonts w:eastAsia="Arial"/>
          <w:b/>
          <w:spacing w:val="-1"/>
          <w:sz w:val="35"/>
          <w:szCs w:val="35"/>
        </w:rPr>
        <w:t>1</w:t>
      </w:r>
      <w:r w:rsidR="00AC0967" w:rsidRPr="003C790C">
        <w:rPr>
          <w:rFonts w:eastAsia="Arial"/>
          <w:b/>
          <w:spacing w:val="-1"/>
          <w:sz w:val="35"/>
          <w:szCs w:val="35"/>
        </w:rPr>
        <w:t>8</w:t>
      </w:r>
      <w:r w:rsidRPr="003C790C">
        <w:rPr>
          <w:rFonts w:eastAsia="Arial"/>
          <w:b/>
          <w:sz w:val="35"/>
          <w:szCs w:val="35"/>
        </w:rPr>
        <w:t xml:space="preserve">) </w:t>
      </w:r>
      <w:r w:rsidRPr="003C790C">
        <w:rPr>
          <w:rFonts w:eastAsia="Arial"/>
          <w:b/>
          <w:sz w:val="36"/>
          <w:szCs w:val="36"/>
        </w:rPr>
        <w:t>CODE: 21024</w:t>
      </w:r>
      <w:r w:rsidR="00AC0967" w:rsidRPr="003C790C">
        <w:rPr>
          <w:rFonts w:eastAsia="Arial"/>
          <w:b/>
          <w:sz w:val="36"/>
          <w:szCs w:val="36"/>
        </w:rPr>
        <w:t>9</w:t>
      </w:r>
    </w:p>
    <w:p w:rsidR="007978D5" w:rsidRPr="003C790C" w:rsidRDefault="003F763B" w:rsidP="00AC0967">
      <w:pPr>
        <w:spacing w:before="29"/>
        <w:jc w:val="center"/>
        <w:rPr>
          <w:rFonts w:eastAsia="Arial"/>
          <w:sz w:val="24"/>
          <w:szCs w:val="24"/>
        </w:rPr>
      </w:pPr>
      <w:r w:rsidRPr="003C790C">
        <w:rPr>
          <w:rFonts w:eastAsia="Arial"/>
          <w:b/>
          <w:sz w:val="24"/>
          <w:szCs w:val="24"/>
        </w:rPr>
        <w:lastRenderedPageBreak/>
        <w:t>21</w:t>
      </w:r>
      <w:r w:rsidRPr="003C790C">
        <w:rPr>
          <w:rFonts w:eastAsia="Arial"/>
          <w:b/>
          <w:spacing w:val="-1"/>
          <w:sz w:val="24"/>
          <w:szCs w:val="24"/>
        </w:rPr>
        <w:t>0</w:t>
      </w:r>
      <w:r w:rsidR="00AC0967" w:rsidRPr="003C790C">
        <w:rPr>
          <w:rFonts w:eastAsia="Arial"/>
          <w:b/>
          <w:sz w:val="24"/>
          <w:szCs w:val="24"/>
        </w:rPr>
        <w:t>249</w:t>
      </w:r>
      <w:r w:rsidRPr="003C790C">
        <w:rPr>
          <w:rFonts w:eastAsia="Arial"/>
          <w:b/>
          <w:sz w:val="24"/>
          <w:szCs w:val="24"/>
        </w:rPr>
        <w:t xml:space="preserve"> S</w:t>
      </w:r>
      <w:r w:rsidRPr="003C790C">
        <w:rPr>
          <w:rFonts w:eastAsia="Arial"/>
          <w:b/>
          <w:spacing w:val="-1"/>
          <w:sz w:val="24"/>
          <w:szCs w:val="24"/>
        </w:rPr>
        <w:t>O</w:t>
      </w:r>
      <w:r w:rsidRPr="003C790C">
        <w:rPr>
          <w:rFonts w:eastAsia="Arial"/>
          <w:b/>
          <w:spacing w:val="1"/>
          <w:sz w:val="24"/>
          <w:szCs w:val="24"/>
        </w:rPr>
        <w:t>F</w:t>
      </w:r>
      <w:r w:rsidRPr="003C790C">
        <w:rPr>
          <w:rFonts w:eastAsia="Arial"/>
          <w:b/>
          <w:sz w:val="24"/>
          <w:szCs w:val="24"/>
        </w:rPr>
        <w:t>T</w:t>
      </w:r>
      <w:r w:rsidRPr="003C790C">
        <w:rPr>
          <w:rFonts w:eastAsia="Arial"/>
          <w:b/>
          <w:spacing w:val="-1"/>
          <w:sz w:val="24"/>
          <w:szCs w:val="24"/>
        </w:rPr>
        <w:t xml:space="preserve"> </w:t>
      </w:r>
      <w:r w:rsidRPr="003C790C">
        <w:rPr>
          <w:rFonts w:eastAsia="Arial"/>
          <w:b/>
          <w:sz w:val="24"/>
          <w:szCs w:val="24"/>
        </w:rPr>
        <w:t>SK</w:t>
      </w:r>
      <w:r w:rsidRPr="003C790C">
        <w:rPr>
          <w:rFonts w:eastAsia="Arial"/>
          <w:b/>
          <w:spacing w:val="-1"/>
          <w:sz w:val="24"/>
          <w:szCs w:val="24"/>
        </w:rPr>
        <w:t>I</w:t>
      </w:r>
      <w:r w:rsidRPr="003C790C">
        <w:rPr>
          <w:rFonts w:eastAsia="Arial"/>
          <w:b/>
          <w:spacing w:val="1"/>
          <w:sz w:val="24"/>
          <w:szCs w:val="24"/>
        </w:rPr>
        <w:t>L</w:t>
      </w:r>
      <w:r w:rsidRPr="003C790C">
        <w:rPr>
          <w:rFonts w:eastAsia="Arial"/>
          <w:b/>
          <w:spacing w:val="-1"/>
          <w:sz w:val="24"/>
          <w:szCs w:val="24"/>
        </w:rPr>
        <w:t>L</w:t>
      </w:r>
      <w:r w:rsidRPr="003C790C">
        <w:rPr>
          <w:rFonts w:eastAsia="Arial"/>
          <w:b/>
          <w:sz w:val="24"/>
          <w:szCs w:val="24"/>
        </w:rPr>
        <w:t>S</w:t>
      </w:r>
    </w:p>
    <w:p w:rsidR="00AC0967" w:rsidRPr="003C790C" w:rsidRDefault="00AC0967">
      <w:pPr>
        <w:ind w:left="122" w:right="985"/>
        <w:jc w:val="both"/>
        <w:rPr>
          <w:rFonts w:eastAsia="Arial"/>
          <w:b/>
          <w:spacing w:val="-19"/>
          <w:sz w:val="24"/>
          <w:szCs w:val="24"/>
        </w:rPr>
      </w:pPr>
    </w:p>
    <w:p w:rsidR="007978D5" w:rsidRPr="003C790C" w:rsidRDefault="003F763B">
      <w:pPr>
        <w:ind w:left="122" w:right="985"/>
        <w:jc w:val="both"/>
        <w:rPr>
          <w:rFonts w:eastAsia="Arial"/>
          <w:sz w:val="21"/>
          <w:szCs w:val="21"/>
        </w:rPr>
      </w:pPr>
      <w:r w:rsidRPr="003C790C">
        <w:rPr>
          <w:rFonts w:eastAsia="Arial"/>
          <w:b/>
          <w:spacing w:val="-19"/>
          <w:sz w:val="24"/>
          <w:szCs w:val="24"/>
        </w:rPr>
        <w:t>T</w:t>
      </w:r>
      <w:r w:rsidRPr="003C790C">
        <w:rPr>
          <w:rFonts w:eastAsia="Arial"/>
          <w:b/>
          <w:sz w:val="24"/>
          <w:szCs w:val="24"/>
        </w:rPr>
        <w:t>eac</w:t>
      </w:r>
      <w:r w:rsidRPr="003C790C">
        <w:rPr>
          <w:rFonts w:eastAsia="Arial"/>
          <w:b/>
          <w:spacing w:val="-1"/>
          <w:sz w:val="24"/>
          <w:szCs w:val="24"/>
        </w:rPr>
        <w:t>hi</w:t>
      </w:r>
      <w:r w:rsidRPr="003C790C">
        <w:rPr>
          <w:rFonts w:eastAsia="Arial"/>
          <w:b/>
          <w:spacing w:val="1"/>
          <w:sz w:val="24"/>
          <w:szCs w:val="24"/>
        </w:rPr>
        <w:t>n</w:t>
      </w:r>
      <w:r w:rsidRPr="003C790C">
        <w:rPr>
          <w:rFonts w:eastAsia="Arial"/>
          <w:b/>
          <w:sz w:val="24"/>
          <w:szCs w:val="24"/>
        </w:rPr>
        <w:t xml:space="preserve">g </w:t>
      </w:r>
      <w:r w:rsidRPr="003C790C">
        <w:rPr>
          <w:rFonts w:eastAsia="Arial"/>
          <w:b/>
          <w:spacing w:val="-2"/>
          <w:sz w:val="24"/>
          <w:szCs w:val="24"/>
        </w:rPr>
        <w:t>S</w:t>
      </w:r>
      <w:r w:rsidRPr="003C790C">
        <w:rPr>
          <w:rFonts w:eastAsia="Arial"/>
          <w:b/>
          <w:sz w:val="24"/>
          <w:szCs w:val="24"/>
        </w:rPr>
        <w:t>c</w:t>
      </w:r>
      <w:r w:rsidRPr="003C790C">
        <w:rPr>
          <w:rFonts w:eastAsia="Arial"/>
          <w:b/>
          <w:spacing w:val="-1"/>
          <w:sz w:val="24"/>
          <w:szCs w:val="24"/>
        </w:rPr>
        <w:t>h</w:t>
      </w:r>
      <w:r w:rsidRPr="003C790C">
        <w:rPr>
          <w:rFonts w:eastAsia="Arial"/>
          <w:b/>
          <w:sz w:val="24"/>
          <w:szCs w:val="24"/>
        </w:rPr>
        <w:t xml:space="preserve">eme                                                            </w:t>
      </w:r>
      <w:r w:rsidRPr="003C790C">
        <w:rPr>
          <w:rFonts w:eastAsia="Arial"/>
          <w:b/>
          <w:spacing w:val="43"/>
          <w:sz w:val="24"/>
          <w:szCs w:val="24"/>
        </w:rPr>
        <w:t xml:space="preserve"> </w:t>
      </w:r>
      <w:r w:rsidRPr="003C790C">
        <w:rPr>
          <w:rFonts w:eastAsia="Arial"/>
          <w:b/>
          <w:sz w:val="21"/>
          <w:szCs w:val="21"/>
        </w:rPr>
        <w:t>E</w:t>
      </w:r>
      <w:r w:rsidRPr="003C790C">
        <w:rPr>
          <w:rFonts w:eastAsia="Arial"/>
          <w:b/>
          <w:spacing w:val="1"/>
          <w:sz w:val="21"/>
          <w:szCs w:val="21"/>
        </w:rPr>
        <w:t>x</w:t>
      </w:r>
      <w:r w:rsidRPr="003C790C">
        <w:rPr>
          <w:rFonts w:eastAsia="Arial"/>
          <w:b/>
          <w:spacing w:val="-1"/>
          <w:sz w:val="21"/>
          <w:szCs w:val="21"/>
        </w:rPr>
        <w:t>am</w:t>
      </w:r>
      <w:r w:rsidRPr="003C790C">
        <w:rPr>
          <w:rFonts w:eastAsia="Arial"/>
          <w:b/>
          <w:sz w:val="21"/>
          <w:szCs w:val="21"/>
        </w:rPr>
        <w:t>i</w:t>
      </w:r>
      <w:r w:rsidRPr="003C790C">
        <w:rPr>
          <w:rFonts w:eastAsia="Arial"/>
          <w:b/>
          <w:spacing w:val="2"/>
          <w:sz w:val="21"/>
          <w:szCs w:val="21"/>
        </w:rPr>
        <w:t>n</w:t>
      </w:r>
      <w:r w:rsidRPr="003C790C">
        <w:rPr>
          <w:rFonts w:eastAsia="Arial"/>
          <w:b/>
          <w:spacing w:val="-1"/>
          <w:sz w:val="21"/>
          <w:szCs w:val="21"/>
        </w:rPr>
        <w:t>a</w:t>
      </w:r>
      <w:r w:rsidRPr="003C790C">
        <w:rPr>
          <w:rFonts w:eastAsia="Arial"/>
          <w:b/>
          <w:sz w:val="21"/>
          <w:szCs w:val="21"/>
        </w:rPr>
        <w:t>tion</w:t>
      </w:r>
      <w:r w:rsidRPr="003C790C">
        <w:rPr>
          <w:rFonts w:eastAsia="Arial"/>
          <w:b/>
          <w:spacing w:val="1"/>
          <w:sz w:val="21"/>
          <w:szCs w:val="21"/>
        </w:rPr>
        <w:t xml:space="preserve"> </w:t>
      </w:r>
      <w:r w:rsidRPr="003C790C">
        <w:rPr>
          <w:rFonts w:eastAsia="Arial"/>
          <w:b/>
          <w:sz w:val="21"/>
          <w:szCs w:val="21"/>
        </w:rPr>
        <w:t>S</w:t>
      </w:r>
      <w:r w:rsidRPr="003C790C">
        <w:rPr>
          <w:rFonts w:eastAsia="Arial"/>
          <w:b/>
          <w:spacing w:val="-1"/>
          <w:sz w:val="21"/>
          <w:szCs w:val="21"/>
        </w:rPr>
        <w:t>c</w:t>
      </w:r>
      <w:r w:rsidRPr="003C790C">
        <w:rPr>
          <w:rFonts w:eastAsia="Arial"/>
          <w:b/>
          <w:sz w:val="21"/>
          <w:szCs w:val="21"/>
        </w:rPr>
        <w:t>h</w:t>
      </w:r>
      <w:r w:rsidRPr="003C790C">
        <w:rPr>
          <w:rFonts w:eastAsia="Arial"/>
          <w:b/>
          <w:spacing w:val="1"/>
          <w:sz w:val="21"/>
          <w:szCs w:val="21"/>
        </w:rPr>
        <w:t>e</w:t>
      </w:r>
      <w:r w:rsidRPr="003C790C">
        <w:rPr>
          <w:rFonts w:eastAsia="Arial"/>
          <w:b/>
          <w:spacing w:val="-1"/>
          <w:sz w:val="21"/>
          <w:szCs w:val="21"/>
        </w:rPr>
        <w:t>m</w:t>
      </w:r>
      <w:r w:rsidRPr="003C790C">
        <w:rPr>
          <w:rFonts w:eastAsia="Arial"/>
          <w:b/>
          <w:sz w:val="21"/>
          <w:szCs w:val="21"/>
        </w:rPr>
        <w:t>e</w:t>
      </w:r>
    </w:p>
    <w:p w:rsidR="007978D5" w:rsidRPr="003C790C" w:rsidRDefault="003F763B">
      <w:pPr>
        <w:ind w:left="122" w:right="879"/>
        <w:jc w:val="both"/>
        <w:rPr>
          <w:rFonts w:eastAsia="Arial"/>
          <w:sz w:val="22"/>
          <w:szCs w:val="22"/>
        </w:rPr>
      </w:pPr>
      <w:r w:rsidRPr="003C790C">
        <w:rPr>
          <w:rFonts w:eastAsia="Arial"/>
          <w:b/>
          <w:sz w:val="24"/>
          <w:szCs w:val="24"/>
        </w:rPr>
        <w:t>Pr</w:t>
      </w:r>
      <w:r w:rsidRPr="003C790C">
        <w:rPr>
          <w:rFonts w:eastAsia="Arial"/>
          <w:b/>
          <w:spacing w:val="-1"/>
          <w:sz w:val="24"/>
          <w:szCs w:val="24"/>
        </w:rPr>
        <w:t>a</w:t>
      </w:r>
      <w:r w:rsidRPr="003C790C">
        <w:rPr>
          <w:rFonts w:eastAsia="Arial"/>
          <w:b/>
          <w:sz w:val="24"/>
          <w:szCs w:val="24"/>
        </w:rPr>
        <w:t>ct</w:t>
      </w:r>
      <w:r w:rsidRPr="003C790C">
        <w:rPr>
          <w:rFonts w:eastAsia="Arial"/>
          <w:b/>
          <w:spacing w:val="-1"/>
          <w:sz w:val="24"/>
          <w:szCs w:val="24"/>
        </w:rPr>
        <w:t>i</w:t>
      </w:r>
      <w:r w:rsidRPr="003C790C">
        <w:rPr>
          <w:rFonts w:eastAsia="Arial"/>
          <w:b/>
          <w:sz w:val="24"/>
          <w:szCs w:val="24"/>
        </w:rPr>
        <w:t>ca</w:t>
      </w:r>
      <w:r w:rsidRPr="003C790C">
        <w:rPr>
          <w:rFonts w:eastAsia="Arial"/>
          <w:b/>
          <w:spacing w:val="-1"/>
          <w:sz w:val="24"/>
          <w:szCs w:val="24"/>
        </w:rPr>
        <w:t>l</w:t>
      </w:r>
      <w:r w:rsidRPr="003C790C">
        <w:rPr>
          <w:rFonts w:eastAsia="Arial"/>
          <w:b/>
          <w:sz w:val="24"/>
          <w:szCs w:val="24"/>
        </w:rPr>
        <w:t>:</w:t>
      </w:r>
      <w:r w:rsidRPr="003C790C">
        <w:rPr>
          <w:rFonts w:eastAsia="Arial"/>
          <w:b/>
          <w:spacing w:val="1"/>
          <w:sz w:val="24"/>
          <w:szCs w:val="24"/>
        </w:rPr>
        <w:t xml:space="preserve"> </w:t>
      </w:r>
      <w:r w:rsidRPr="003C790C">
        <w:rPr>
          <w:rFonts w:eastAsia="Arial"/>
          <w:b/>
          <w:sz w:val="24"/>
          <w:szCs w:val="24"/>
        </w:rPr>
        <w:t>2 H</w:t>
      </w:r>
      <w:r w:rsidRPr="003C790C">
        <w:rPr>
          <w:rFonts w:eastAsia="Arial"/>
          <w:b/>
          <w:spacing w:val="-1"/>
          <w:sz w:val="24"/>
          <w:szCs w:val="24"/>
        </w:rPr>
        <w:t>r</w:t>
      </w:r>
      <w:r w:rsidRPr="003C790C">
        <w:rPr>
          <w:rFonts w:eastAsia="Arial"/>
          <w:b/>
          <w:sz w:val="24"/>
          <w:szCs w:val="24"/>
        </w:rPr>
        <w:t>s</w:t>
      </w:r>
      <w:r w:rsidRPr="003C790C">
        <w:rPr>
          <w:rFonts w:eastAsia="Arial"/>
          <w:b/>
          <w:spacing w:val="-3"/>
          <w:sz w:val="24"/>
          <w:szCs w:val="24"/>
        </w:rPr>
        <w:t>/</w:t>
      </w:r>
      <w:r w:rsidRPr="003C790C">
        <w:rPr>
          <w:rFonts w:eastAsia="Arial"/>
          <w:b/>
          <w:spacing w:val="3"/>
          <w:sz w:val="24"/>
          <w:szCs w:val="24"/>
        </w:rPr>
        <w:t>w</w:t>
      </w:r>
      <w:r w:rsidRPr="003C790C">
        <w:rPr>
          <w:rFonts w:eastAsia="Arial"/>
          <w:b/>
          <w:sz w:val="24"/>
          <w:szCs w:val="24"/>
        </w:rPr>
        <w:t>e</w:t>
      </w:r>
      <w:r w:rsidRPr="003C790C">
        <w:rPr>
          <w:rFonts w:eastAsia="Arial"/>
          <w:b/>
          <w:spacing w:val="-1"/>
          <w:sz w:val="24"/>
          <w:szCs w:val="24"/>
        </w:rPr>
        <w:t>e</w:t>
      </w:r>
      <w:r w:rsidRPr="003C790C">
        <w:rPr>
          <w:rFonts w:eastAsia="Arial"/>
          <w:b/>
          <w:sz w:val="24"/>
          <w:szCs w:val="24"/>
        </w:rPr>
        <w:t xml:space="preserve">k                                                       </w:t>
      </w:r>
      <w:r w:rsidRPr="003C790C">
        <w:rPr>
          <w:rFonts w:eastAsia="Arial"/>
          <w:b/>
          <w:spacing w:val="19"/>
          <w:sz w:val="24"/>
          <w:szCs w:val="24"/>
        </w:rPr>
        <w:t xml:space="preserve"> </w:t>
      </w:r>
      <w:r w:rsidRPr="003C790C">
        <w:rPr>
          <w:rFonts w:eastAsia="Arial"/>
          <w:b/>
          <w:spacing w:val="-16"/>
          <w:sz w:val="22"/>
          <w:szCs w:val="22"/>
        </w:rPr>
        <w:t>T</w:t>
      </w:r>
      <w:r w:rsidRPr="003C790C">
        <w:rPr>
          <w:rFonts w:eastAsia="Arial"/>
          <w:b/>
          <w:sz w:val="22"/>
          <w:szCs w:val="22"/>
        </w:rPr>
        <w:t>erm</w:t>
      </w:r>
      <w:r w:rsidRPr="003C790C">
        <w:rPr>
          <w:rFonts w:eastAsia="Arial"/>
          <w:b/>
          <w:spacing w:val="1"/>
          <w:sz w:val="22"/>
          <w:szCs w:val="22"/>
        </w:rPr>
        <w:t xml:space="preserve"> </w:t>
      </w:r>
      <w:r w:rsidRPr="003C790C">
        <w:rPr>
          <w:rFonts w:eastAsia="Arial"/>
          <w:b/>
          <w:spacing w:val="-4"/>
          <w:sz w:val="22"/>
          <w:szCs w:val="22"/>
        </w:rPr>
        <w:t>W</w:t>
      </w:r>
      <w:r w:rsidRPr="003C790C">
        <w:rPr>
          <w:rFonts w:eastAsia="Arial"/>
          <w:b/>
          <w:sz w:val="22"/>
          <w:szCs w:val="22"/>
        </w:rPr>
        <w:t>or</w:t>
      </w:r>
      <w:r w:rsidRPr="003C790C">
        <w:rPr>
          <w:rFonts w:eastAsia="Arial"/>
          <w:b/>
          <w:spacing w:val="-2"/>
          <w:sz w:val="22"/>
          <w:szCs w:val="22"/>
        </w:rPr>
        <w:t>k</w:t>
      </w:r>
      <w:r w:rsidRPr="003C790C">
        <w:rPr>
          <w:rFonts w:eastAsia="Arial"/>
          <w:b/>
          <w:sz w:val="22"/>
          <w:szCs w:val="22"/>
        </w:rPr>
        <w:t>:</w:t>
      </w:r>
      <w:r w:rsidRPr="003C790C">
        <w:rPr>
          <w:rFonts w:eastAsia="Arial"/>
          <w:b/>
          <w:spacing w:val="1"/>
          <w:sz w:val="22"/>
          <w:szCs w:val="22"/>
        </w:rPr>
        <w:t xml:space="preserve"> </w:t>
      </w:r>
      <w:r w:rsidRPr="003C790C">
        <w:rPr>
          <w:rFonts w:eastAsia="Arial"/>
          <w:b/>
          <w:sz w:val="22"/>
          <w:szCs w:val="22"/>
        </w:rPr>
        <w:t>25</w:t>
      </w:r>
      <w:r w:rsidRPr="003C790C">
        <w:rPr>
          <w:rFonts w:eastAsia="Arial"/>
          <w:b/>
          <w:spacing w:val="1"/>
          <w:sz w:val="22"/>
          <w:szCs w:val="22"/>
        </w:rPr>
        <w:t xml:space="preserve"> </w:t>
      </w:r>
      <w:r w:rsidRPr="003C790C">
        <w:rPr>
          <w:rFonts w:eastAsia="Arial"/>
          <w:b/>
          <w:spacing w:val="-1"/>
          <w:sz w:val="22"/>
          <w:szCs w:val="22"/>
        </w:rPr>
        <w:t>M</w:t>
      </w:r>
      <w:r w:rsidRPr="003C790C">
        <w:rPr>
          <w:rFonts w:eastAsia="Arial"/>
          <w:b/>
          <w:sz w:val="22"/>
          <w:szCs w:val="22"/>
        </w:rPr>
        <w:t>arks</w:t>
      </w:r>
    </w:p>
    <w:p w:rsidR="007978D5" w:rsidRPr="003C790C" w:rsidRDefault="007978D5">
      <w:pPr>
        <w:spacing w:before="4" w:line="140" w:lineRule="exact"/>
        <w:rPr>
          <w:sz w:val="15"/>
          <w:szCs w:val="15"/>
        </w:rPr>
      </w:pPr>
    </w:p>
    <w:p w:rsidR="007978D5" w:rsidRPr="003C790C" w:rsidRDefault="007978D5">
      <w:pPr>
        <w:spacing w:line="200" w:lineRule="exact"/>
      </w:pPr>
    </w:p>
    <w:p w:rsidR="007978D5" w:rsidRPr="003C790C" w:rsidRDefault="003F763B">
      <w:pPr>
        <w:ind w:left="122" w:right="6420"/>
        <w:jc w:val="both"/>
        <w:rPr>
          <w:rFonts w:eastAsia="Arial"/>
          <w:sz w:val="24"/>
          <w:szCs w:val="24"/>
        </w:rPr>
      </w:pPr>
      <w:r w:rsidRPr="003C790C">
        <w:rPr>
          <w:rFonts w:eastAsia="Arial"/>
          <w:b/>
          <w:spacing w:val="-19"/>
          <w:sz w:val="24"/>
          <w:szCs w:val="24"/>
        </w:rPr>
        <w:t>T</w:t>
      </w:r>
      <w:r w:rsidRPr="003C790C">
        <w:rPr>
          <w:rFonts w:eastAsia="Arial"/>
          <w:b/>
          <w:sz w:val="24"/>
          <w:szCs w:val="24"/>
        </w:rPr>
        <w:t xml:space="preserve">erm </w:t>
      </w:r>
      <w:r w:rsidRPr="003C790C">
        <w:rPr>
          <w:rFonts w:eastAsia="Arial"/>
          <w:b/>
          <w:spacing w:val="-5"/>
          <w:sz w:val="24"/>
          <w:szCs w:val="24"/>
        </w:rPr>
        <w:t>W</w:t>
      </w:r>
      <w:r w:rsidRPr="003C790C">
        <w:rPr>
          <w:rFonts w:eastAsia="Arial"/>
          <w:b/>
          <w:spacing w:val="-1"/>
          <w:sz w:val="24"/>
          <w:szCs w:val="24"/>
        </w:rPr>
        <w:t>o</w:t>
      </w:r>
      <w:r w:rsidRPr="003C790C">
        <w:rPr>
          <w:rFonts w:eastAsia="Arial"/>
          <w:b/>
          <w:sz w:val="24"/>
          <w:szCs w:val="24"/>
        </w:rPr>
        <w:t>rk</w:t>
      </w:r>
      <w:r w:rsidRPr="003C790C">
        <w:rPr>
          <w:rFonts w:eastAsia="Arial"/>
          <w:b/>
          <w:spacing w:val="5"/>
          <w:sz w:val="24"/>
          <w:szCs w:val="24"/>
        </w:rPr>
        <w:t>/</w:t>
      </w:r>
      <w:r w:rsidRPr="003C790C">
        <w:rPr>
          <w:rFonts w:eastAsia="Arial"/>
          <w:b/>
          <w:spacing w:val="-9"/>
          <w:sz w:val="24"/>
          <w:szCs w:val="24"/>
        </w:rPr>
        <w:t>A</w:t>
      </w:r>
      <w:r w:rsidRPr="003C790C">
        <w:rPr>
          <w:rFonts w:eastAsia="Arial"/>
          <w:b/>
          <w:spacing w:val="2"/>
          <w:sz w:val="24"/>
          <w:szCs w:val="24"/>
        </w:rPr>
        <w:t>s</w:t>
      </w:r>
      <w:r w:rsidRPr="003C790C">
        <w:rPr>
          <w:rFonts w:eastAsia="Arial"/>
          <w:b/>
          <w:sz w:val="24"/>
          <w:szCs w:val="24"/>
        </w:rPr>
        <w:t>s</w:t>
      </w:r>
      <w:r w:rsidRPr="003C790C">
        <w:rPr>
          <w:rFonts w:eastAsia="Arial"/>
          <w:b/>
          <w:spacing w:val="1"/>
          <w:sz w:val="24"/>
          <w:szCs w:val="24"/>
        </w:rPr>
        <w:t>i</w:t>
      </w:r>
      <w:r w:rsidRPr="003C790C">
        <w:rPr>
          <w:rFonts w:eastAsia="Arial"/>
          <w:b/>
          <w:spacing w:val="-1"/>
          <w:sz w:val="24"/>
          <w:szCs w:val="24"/>
        </w:rPr>
        <w:t>gn</w:t>
      </w:r>
      <w:r w:rsidRPr="003C790C">
        <w:rPr>
          <w:rFonts w:eastAsia="Arial"/>
          <w:b/>
          <w:sz w:val="24"/>
          <w:szCs w:val="24"/>
        </w:rPr>
        <w:t>me</w:t>
      </w:r>
      <w:r w:rsidRPr="003C790C">
        <w:rPr>
          <w:rFonts w:eastAsia="Arial"/>
          <w:b/>
          <w:spacing w:val="-1"/>
          <w:sz w:val="24"/>
          <w:szCs w:val="24"/>
        </w:rPr>
        <w:t>n</w:t>
      </w:r>
      <w:r w:rsidRPr="003C790C">
        <w:rPr>
          <w:rFonts w:eastAsia="Arial"/>
          <w:b/>
          <w:sz w:val="24"/>
          <w:szCs w:val="24"/>
        </w:rPr>
        <w:t>ts</w:t>
      </w:r>
    </w:p>
    <w:p w:rsidR="007978D5" w:rsidRPr="003C790C" w:rsidRDefault="003F763B">
      <w:pPr>
        <w:ind w:left="122" w:right="354"/>
        <w:jc w:val="both"/>
        <w:rPr>
          <w:rFonts w:eastAsia="Arial"/>
          <w:b/>
          <w:sz w:val="24"/>
          <w:szCs w:val="24"/>
        </w:rPr>
      </w:pPr>
      <w:r w:rsidRPr="003C790C">
        <w:rPr>
          <w:rFonts w:eastAsia="Arial"/>
          <w:b/>
          <w:spacing w:val="-19"/>
          <w:sz w:val="24"/>
          <w:szCs w:val="24"/>
        </w:rPr>
        <w:t>T</w:t>
      </w:r>
      <w:r w:rsidRPr="003C790C">
        <w:rPr>
          <w:rFonts w:eastAsia="Arial"/>
          <w:b/>
          <w:sz w:val="24"/>
          <w:szCs w:val="24"/>
        </w:rPr>
        <w:t xml:space="preserve">erm </w:t>
      </w:r>
      <w:r w:rsidRPr="003C790C">
        <w:rPr>
          <w:rFonts w:eastAsia="Arial"/>
          <w:b/>
          <w:spacing w:val="3"/>
          <w:sz w:val="24"/>
          <w:szCs w:val="24"/>
        </w:rPr>
        <w:t>w</w:t>
      </w:r>
      <w:r w:rsidRPr="003C790C">
        <w:rPr>
          <w:rFonts w:eastAsia="Arial"/>
          <w:b/>
          <w:spacing w:val="-3"/>
          <w:sz w:val="24"/>
          <w:szCs w:val="24"/>
        </w:rPr>
        <w:t>o</w:t>
      </w:r>
      <w:r w:rsidRPr="003C790C">
        <w:rPr>
          <w:rFonts w:eastAsia="Arial"/>
          <w:b/>
          <w:spacing w:val="-1"/>
          <w:sz w:val="24"/>
          <w:szCs w:val="24"/>
        </w:rPr>
        <w:t>r</w:t>
      </w:r>
      <w:r w:rsidRPr="003C790C">
        <w:rPr>
          <w:rFonts w:eastAsia="Arial"/>
          <w:b/>
          <w:sz w:val="24"/>
          <w:szCs w:val="24"/>
        </w:rPr>
        <w:t>k</w:t>
      </w:r>
      <w:r w:rsidRPr="003C790C">
        <w:rPr>
          <w:rFonts w:eastAsia="Arial"/>
          <w:b/>
          <w:spacing w:val="1"/>
          <w:sz w:val="24"/>
          <w:szCs w:val="24"/>
        </w:rPr>
        <w:t xml:space="preserve"> w</w:t>
      </w:r>
      <w:r w:rsidRPr="003C790C">
        <w:rPr>
          <w:rFonts w:eastAsia="Arial"/>
          <w:b/>
          <w:spacing w:val="-1"/>
          <w:sz w:val="24"/>
          <w:szCs w:val="24"/>
        </w:rPr>
        <w:t>il</w:t>
      </w:r>
      <w:r w:rsidRPr="003C790C">
        <w:rPr>
          <w:rFonts w:eastAsia="Arial"/>
          <w:b/>
          <w:sz w:val="24"/>
          <w:szCs w:val="24"/>
        </w:rPr>
        <w:t>l</w:t>
      </w:r>
      <w:r w:rsidRPr="003C790C">
        <w:rPr>
          <w:rFonts w:eastAsia="Arial"/>
          <w:b/>
          <w:spacing w:val="-1"/>
          <w:sz w:val="24"/>
          <w:szCs w:val="24"/>
        </w:rPr>
        <w:t xml:space="preserve"> </w:t>
      </w:r>
      <w:r w:rsidRPr="003C790C">
        <w:rPr>
          <w:rFonts w:eastAsia="Arial"/>
          <w:b/>
          <w:sz w:val="24"/>
          <w:szCs w:val="24"/>
        </w:rPr>
        <w:t>c</w:t>
      </w:r>
      <w:r w:rsidRPr="003C790C">
        <w:rPr>
          <w:rFonts w:eastAsia="Arial"/>
          <w:b/>
          <w:spacing w:val="-1"/>
          <w:sz w:val="24"/>
          <w:szCs w:val="24"/>
        </w:rPr>
        <w:t>on</w:t>
      </w:r>
      <w:r w:rsidRPr="003C790C">
        <w:rPr>
          <w:rFonts w:eastAsia="Arial"/>
          <w:b/>
          <w:sz w:val="24"/>
          <w:szCs w:val="24"/>
        </w:rPr>
        <w:t>s</w:t>
      </w:r>
      <w:r w:rsidRPr="003C790C">
        <w:rPr>
          <w:rFonts w:eastAsia="Arial"/>
          <w:b/>
          <w:spacing w:val="-1"/>
          <w:sz w:val="24"/>
          <w:szCs w:val="24"/>
        </w:rPr>
        <w:t>i</w:t>
      </w:r>
      <w:r w:rsidRPr="003C790C">
        <w:rPr>
          <w:rFonts w:eastAsia="Arial"/>
          <w:b/>
          <w:sz w:val="24"/>
          <w:szCs w:val="24"/>
        </w:rPr>
        <w:t>st</w:t>
      </w:r>
      <w:r w:rsidRPr="003C790C">
        <w:rPr>
          <w:rFonts w:eastAsia="Arial"/>
          <w:b/>
          <w:spacing w:val="1"/>
          <w:sz w:val="24"/>
          <w:szCs w:val="24"/>
        </w:rPr>
        <w:t xml:space="preserve"> </w:t>
      </w:r>
      <w:r w:rsidRPr="003C790C">
        <w:rPr>
          <w:rFonts w:eastAsia="Arial"/>
          <w:b/>
          <w:sz w:val="24"/>
          <w:szCs w:val="24"/>
        </w:rPr>
        <w:t>t</w:t>
      </w:r>
      <w:r w:rsidRPr="003C790C">
        <w:rPr>
          <w:rFonts w:eastAsia="Arial"/>
          <w:b/>
          <w:spacing w:val="-1"/>
          <w:sz w:val="24"/>
          <w:szCs w:val="24"/>
        </w:rPr>
        <w:t>h</w:t>
      </w:r>
      <w:r w:rsidRPr="003C790C">
        <w:rPr>
          <w:rFonts w:eastAsia="Arial"/>
          <w:b/>
          <w:sz w:val="24"/>
          <w:szCs w:val="24"/>
        </w:rPr>
        <w:t>e r</w:t>
      </w:r>
      <w:r w:rsidRPr="003C790C">
        <w:rPr>
          <w:rFonts w:eastAsia="Arial"/>
          <w:b/>
          <w:spacing w:val="-1"/>
          <w:sz w:val="24"/>
          <w:szCs w:val="24"/>
        </w:rPr>
        <w:t>e</w:t>
      </w:r>
      <w:r w:rsidRPr="003C790C">
        <w:rPr>
          <w:rFonts w:eastAsia="Arial"/>
          <w:b/>
          <w:sz w:val="24"/>
          <w:szCs w:val="24"/>
        </w:rPr>
        <w:t>c</w:t>
      </w:r>
      <w:r w:rsidRPr="003C790C">
        <w:rPr>
          <w:rFonts w:eastAsia="Arial"/>
          <w:b/>
          <w:spacing w:val="-1"/>
          <w:sz w:val="24"/>
          <w:szCs w:val="24"/>
        </w:rPr>
        <w:t>o</w:t>
      </w:r>
      <w:r w:rsidRPr="003C790C">
        <w:rPr>
          <w:rFonts w:eastAsia="Arial"/>
          <w:b/>
          <w:sz w:val="24"/>
          <w:szCs w:val="24"/>
        </w:rPr>
        <w:t>rd</w:t>
      </w:r>
      <w:r w:rsidRPr="003C790C">
        <w:rPr>
          <w:rFonts w:eastAsia="Arial"/>
          <w:b/>
          <w:spacing w:val="1"/>
          <w:sz w:val="24"/>
          <w:szCs w:val="24"/>
        </w:rPr>
        <w:t xml:space="preserve"> </w:t>
      </w:r>
      <w:r w:rsidRPr="003C790C">
        <w:rPr>
          <w:rFonts w:eastAsia="Arial"/>
          <w:b/>
          <w:spacing w:val="-1"/>
          <w:sz w:val="24"/>
          <w:szCs w:val="24"/>
        </w:rPr>
        <w:t>o</w:t>
      </w:r>
      <w:r w:rsidRPr="003C790C">
        <w:rPr>
          <w:rFonts w:eastAsia="Arial"/>
          <w:b/>
          <w:sz w:val="24"/>
          <w:szCs w:val="24"/>
        </w:rPr>
        <w:t>f</w:t>
      </w:r>
      <w:r w:rsidRPr="003C790C">
        <w:rPr>
          <w:rFonts w:eastAsia="Arial"/>
          <w:b/>
          <w:spacing w:val="1"/>
          <w:sz w:val="24"/>
          <w:szCs w:val="24"/>
        </w:rPr>
        <w:t xml:space="preserve"> </w:t>
      </w:r>
      <w:r w:rsidRPr="003C790C">
        <w:rPr>
          <w:rFonts w:eastAsia="Arial"/>
          <w:b/>
          <w:spacing w:val="-1"/>
          <w:sz w:val="24"/>
          <w:szCs w:val="24"/>
        </w:rPr>
        <w:t>a</w:t>
      </w:r>
      <w:r w:rsidRPr="003C790C">
        <w:rPr>
          <w:rFonts w:eastAsia="Arial"/>
          <w:b/>
          <w:sz w:val="24"/>
          <w:szCs w:val="24"/>
        </w:rPr>
        <w:t>ss</w:t>
      </w:r>
      <w:r w:rsidRPr="003C790C">
        <w:rPr>
          <w:rFonts w:eastAsia="Arial"/>
          <w:b/>
          <w:spacing w:val="-1"/>
          <w:sz w:val="24"/>
          <w:szCs w:val="24"/>
        </w:rPr>
        <w:t>i</w:t>
      </w:r>
      <w:r w:rsidRPr="003C790C">
        <w:rPr>
          <w:rFonts w:eastAsia="Arial"/>
          <w:b/>
          <w:spacing w:val="1"/>
          <w:sz w:val="24"/>
          <w:szCs w:val="24"/>
        </w:rPr>
        <w:t>g</w:t>
      </w:r>
      <w:r w:rsidRPr="003C790C">
        <w:rPr>
          <w:rFonts w:eastAsia="Arial"/>
          <w:b/>
          <w:spacing w:val="-1"/>
          <w:sz w:val="24"/>
          <w:szCs w:val="24"/>
        </w:rPr>
        <w:t>n</w:t>
      </w:r>
      <w:r w:rsidRPr="003C790C">
        <w:rPr>
          <w:rFonts w:eastAsia="Arial"/>
          <w:b/>
          <w:sz w:val="24"/>
          <w:szCs w:val="24"/>
        </w:rPr>
        <w:t>me</w:t>
      </w:r>
      <w:r w:rsidRPr="003C790C">
        <w:rPr>
          <w:rFonts w:eastAsia="Arial"/>
          <w:b/>
          <w:spacing w:val="-1"/>
          <w:sz w:val="24"/>
          <w:szCs w:val="24"/>
        </w:rPr>
        <w:t>n</w:t>
      </w:r>
      <w:r w:rsidRPr="003C790C">
        <w:rPr>
          <w:rFonts w:eastAsia="Arial"/>
          <w:b/>
          <w:sz w:val="24"/>
          <w:szCs w:val="24"/>
        </w:rPr>
        <w:t xml:space="preserve">ts </w:t>
      </w:r>
      <w:r w:rsidRPr="003C790C">
        <w:rPr>
          <w:rFonts w:eastAsia="Arial"/>
          <w:b/>
          <w:spacing w:val="-1"/>
          <w:sz w:val="24"/>
          <w:szCs w:val="24"/>
        </w:rPr>
        <w:t>o</w:t>
      </w:r>
      <w:r w:rsidRPr="003C790C">
        <w:rPr>
          <w:rFonts w:eastAsia="Arial"/>
          <w:b/>
          <w:sz w:val="24"/>
          <w:szCs w:val="24"/>
        </w:rPr>
        <w:t>f</w:t>
      </w:r>
      <w:r w:rsidRPr="003C790C">
        <w:rPr>
          <w:rFonts w:eastAsia="Arial"/>
          <w:b/>
          <w:spacing w:val="1"/>
          <w:sz w:val="24"/>
          <w:szCs w:val="24"/>
        </w:rPr>
        <w:t xml:space="preserve"> </w:t>
      </w:r>
      <w:r w:rsidRPr="003C790C">
        <w:rPr>
          <w:rFonts w:eastAsia="Arial"/>
          <w:b/>
          <w:sz w:val="24"/>
          <w:szCs w:val="24"/>
        </w:rPr>
        <w:t>f</w:t>
      </w:r>
      <w:r w:rsidRPr="003C790C">
        <w:rPr>
          <w:rFonts w:eastAsia="Arial"/>
          <w:b/>
          <w:spacing w:val="-1"/>
          <w:sz w:val="24"/>
          <w:szCs w:val="24"/>
        </w:rPr>
        <w:t>ol</w:t>
      </w:r>
      <w:r w:rsidRPr="003C790C">
        <w:rPr>
          <w:rFonts w:eastAsia="Arial"/>
          <w:b/>
          <w:spacing w:val="1"/>
          <w:sz w:val="24"/>
          <w:szCs w:val="24"/>
        </w:rPr>
        <w:t>l</w:t>
      </w:r>
      <w:r w:rsidRPr="003C790C">
        <w:rPr>
          <w:rFonts w:eastAsia="Arial"/>
          <w:b/>
          <w:spacing w:val="-5"/>
          <w:sz w:val="24"/>
          <w:szCs w:val="24"/>
        </w:rPr>
        <w:t>o</w:t>
      </w:r>
      <w:r w:rsidRPr="003C790C">
        <w:rPr>
          <w:rFonts w:eastAsia="Arial"/>
          <w:b/>
          <w:spacing w:val="5"/>
          <w:sz w:val="24"/>
          <w:szCs w:val="24"/>
        </w:rPr>
        <w:t>w</w:t>
      </w:r>
      <w:r w:rsidRPr="003C790C">
        <w:rPr>
          <w:rFonts w:eastAsia="Arial"/>
          <w:b/>
          <w:spacing w:val="-1"/>
          <w:sz w:val="24"/>
          <w:szCs w:val="24"/>
        </w:rPr>
        <w:t>in</w:t>
      </w:r>
      <w:r w:rsidRPr="003C790C">
        <w:rPr>
          <w:rFonts w:eastAsia="Arial"/>
          <w:b/>
          <w:sz w:val="24"/>
          <w:szCs w:val="24"/>
        </w:rPr>
        <w:t xml:space="preserve">g </w:t>
      </w:r>
      <w:r w:rsidRPr="003C790C">
        <w:rPr>
          <w:rFonts w:eastAsia="Arial"/>
          <w:b/>
          <w:spacing w:val="-1"/>
          <w:sz w:val="24"/>
          <w:szCs w:val="24"/>
        </w:rPr>
        <w:t>e</w:t>
      </w:r>
      <w:r w:rsidRPr="003C790C">
        <w:rPr>
          <w:rFonts w:eastAsia="Arial"/>
          <w:b/>
          <w:sz w:val="24"/>
          <w:szCs w:val="24"/>
        </w:rPr>
        <w:t>xe</w:t>
      </w:r>
      <w:r w:rsidRPr="003C790C">
        <w:rPr>
          <w:rFonts w:eastAsia="Arial"/>
          <w:b/>
          <w:spacing w:val="-1"/>
          <w:sz w:val="24"/>
          <w:szCs w:val="24"/>
        </w:rPr>
        <w:t>r</w:t>
      </w:r>
      <w:r w:rsidRPr="003C790C">
        <w:rPr>
          <w:rFonts w:eastAsia="Arial"/>
          <w:b/>
          <w:sz w:val="24"/>
          <w:szCs w:val="24"/>
        </w:rPr>
        <w:t>c</w:t>
      </w:r>
      <w:r w:rsidRPr="003C790C">
        <w:rPr>
          <w:rFonts w:eastAsia="Arial"/>
          <w:b/>
          <w:spacing w:val="-1"/>
          <w:sz w:val="24"/>
          <w:szCs w:val="24"/>
        </w:rPr>
        <w:t>i</w:t>
      </w:r>
      <w:r w:rsidRPr="003C790C">
        <w:rPr>
          <w:rFonts w:eastAsia="Arial"/>
          <w:b/>
          <w:sz w:val="24"/>
          <w:szCs w:val="24"/>
        </w:rPr>
        <w:t>ses</w:t>
      </w:r>
    </w:p>
    <w:p w:rsidR="009702A7" w:rsidRPr="003C790C" w:rsidRDefault="009702A7">
      <w:pPr>
        <w:ind w:left="122" w:right="354"/>
        <w:jc w:val="both"/>
        <w:rPr>
          <w:rFonts w:eastAsia="Arial"/>
          <w:sz w:val="24"/>
          <w:szCs w:val="24"/>
        </w:rPr>
      </w:pPr>
    </w:p>
    <w:p w:rsidR="007978D5" w:rsidRPr="003C790C" w:rsidRDefault="003F763B">
      <w:pPr>
        <w:spacing w:before="4"/>
        <w:ind w:left="114" w:right="7334"/>
        <w:jc w:val="both"/>
        <w:rPr>
          <w:rFonts w:eastAsia="Calibri"/>
          <w:sz w:val="24"/>
          <w:szCs w:val="22"/>
        </w:rPr>
      </w:pPr>
      <w:r w:rsidRPr="003C790C">
        <w:rPr>
          <w:rFonts w:eastAsia="Calibri"/>
          <w:sz w:val="24"/>
          <w:szCs w:val="22"/>
        </w:rPr>
        <w:t xml:space="preserve">1. </w:t>
      </w:r>
      <w:r w:rsidR="00927F4B" w:rsidRPr="003C790C">
        <w:rPr>
          <w:rFonts w:eastAsia="Calibri"/>
          <w:sz w:val="24"/>
          <w:szCs w:val="22"/>
        </w:rPr>
        <w:t xml:space="preserve"> </w:t>
      </w:r>
      <w:r w:rsidRPr="003C790C">
        <w:rPr>
          <w:rFonts w:eastAsia="Calibri"/>
          <w:sz w:val="24"/>
          <w:szCs w:val="22"/>
        </w:rPr>
        <w:t>SWOT analysis</w:t>
      </w:r>
    </w:p>
    <w:p w:rsidR="007242DE" w:rsidRPr="003C790C" w:rsidRDefault="003F763B" w:rsidP="00AC0967">
      <w:pPr>
        <w:ind w:left="122" w:right="20" w:hanging="8"/>
        <w:rPr>
          <w:rFonts w:eastAsia="Calibri"/>
          <w:sz w:val="24"/>
          <w:szCs w:val="22"/>
        </w:rPr>
      </w:pPr>
      <w:r w:rsidRPr="003C790C">
        <w:rPr>
          <w:rFonts w:eastAsia="Calibri"/>
          <w:sz w:val="24"/>
          <w:szCs w:val="22"/>
        </w:rPr>
        <w:t>2.</w:t>
      </w:r>
      <w:r w:rsidR="00927F4B" w:rsidRPr="003C790C">
        <w:rPr>
          <w:rFonts w:eastAsia="Calibri"/>
          <w:sz w:val="24"/>
          <w:szCs w:val="22"/>
        </w:rPr>
        <w:t xml:space="preserve"> </w:t>
      </w:r>
      <w:r w:rsidRPr="003C790C">
        <w:rPr>
          <w:rFonts w:eastAsia="Calibri"/>
          <w:sz w:val="24"/>
          <w:szCs w:val="22"/>
        </w:rPr>
        <w:t xml:space="preserve"> Personal &amp; Career Goal setting – Short term &amp; Long term</w:t>
      </w:r>
    </w:p>
    <w:p w:rsidR="007242DE" w:rsidRPr="003C790C" w:rsidRDefault="007242DE" w:rsidP="00AC0967">
      <w:pPr>
        <w:ind w:left="122" w:right="20" w:hanging="8"/>
        <w:rPr>
          <w:rFonts w:eastAsia="Calibri"/>
          <w:sz w:val="24"/>
          <w:szCs w:val="22"/>
        </w:rPr>
      </w:pPr>
      <w:r w:rsidRPr="003C790C">
        <w:rPr>
          <w:rFonts w:eastAsia="Calibri"/>
          <w:sz w:val="24"/>
          <w:szCs w:val="22"/>
        </w:rPr>
        <w:t>3.</w:t>
      </w:r>
      <w:r w:rsidR="00927F4B" w:rsidRPr="003C790C">
        <w:rPr>
          <w:rFonts w:eastAsia="Calibri"/>
          <w:sz w:val="24"/>
          <w:szCs w:val="22"/>
        </w:rPr>
        <w:t xml:space="preserve"> </w:t>
      </w:r>
      <w:r w:rsidRPr="003C790C">
        <w:rPr>
          <w:rFonts w:eastAsia="Calibri"/>
          <w:sz w:val="24"/>
          <w:szCs w:val="22"/>
        </w:rPr>
        <w:t xml:space="preserve"> Public Speaking</w:t>
      </w:r>
    </w:p>
    <w:p w:rsidR="007242DE" w:rsidRPr="003C790C" w:rsidRDefault="007242DE" w:rsidP="007242DE">
      <w:pPr>
        <w:ind w:left="114" w:right="20"/>
        <w:jc w:val="both"/>
        <w:rPr>
          <w:rFonts w:eastAsia="Calibri"/>
          <w:sz w:val="24"/>
          <w:szCs w:val="22"/>
        </w:rPr>
      </w:pPr>
      <w:r w:rsidRPr="003C790C">
        <w:rPr>
          <w:rFonts w:eastAsia="Calibri"/>
          <w:sz w:val="24"/>
          <w:szCs w:val="22"/>
        </w:rPr>
        <w:t>4.</w:t>
      </w:r>
      <w:r w:rsidR="00927F4B" w:rsidRPr="003C790C">
        <w:rPr>
          <w:rFonts w:eastAsia="Calibri"/>
          <w:sz w:val="24"/>
          <w:szCs w:val="22"/>
        </w:rPr>
        <w:t xml:space="preserve"> </w:t>
      </w:r>
      <w:r w:rsidRPr="003C790C">
        <w:rPr>
          <w:rFonts w:eastAsia="Calibri"/>
          <w:sz w:val="24"/>
          <w:szCs w:val="22"/>
        </w:rPr>
        <w:t xml:space="preserve"> Reading/Listening skills</w:t>
      </w:r>
    </w:p>
    <w:p w:rsidR="007242DE" w:rsidRPr="003C790C" w:rsidRDefault="007242DE" w:rsidP="007242DE">
      <w:pPr>
        <w:ind w:left="114" w:right="7128"/>
        <w:jc w:val="both"/>
        <w:rPr>
          <w:rFonts w:eastAsia="Calibri"/>
          <w:sz w:val="24"/>
          <w:szCs w:val="22"/>
        </w:rPr>
      </w:pPr>
      <w:r w:rsidRPr="003C790C">
        <w:rPr>
          <w:rFonts w:eastAsia="Calibri"/>
          <w:sz w:val="24"/>
          <w:szCs w:val="22"/>
        </w:rPr>
        <w:t xml:space="preserve">5. </w:t>
      </w:r>
      <w:r w:rsidR="00927F4B" w:rsidRPr="003C790C">
        <w:rPr>
          <w:rFonts w:eastAsia="Calibri"/>
          <w:sz w:val="24"/>
          <w:szCs w:val="22"/>
        </w:rPr>
        <w:t xml:space="preserve"> </w:t>
      </w:r>
      <w:r w:rsidRPr="003C790C">
        <w:rPr>
          <w:rFonts w:eastAsia="Calibri"/>
          <w:sz w:val="24"/>
          <w:szCs w:val="22"/>
        </w:rPr>
        <w:t>Group discussion</w:t>
      </w:r>
    </w:p>
    <w:p w:rsidR="007978D5" w:rsidRPr="003C790C" w:rsidRDefault="007242DE">
      <w:pPr>
        <w:ind w:left="114" w:right="6369"/>
        <w:jc w:val="both"/>
        <w:rPr>
          <w:rFonts w:eastAsia="Calibri"/>
          <w:sz w:val="24"/>
          <w:szCs w:val="22"/>
        </w:rPr>
      </w:pPr>
      <w:r w:rsidRPr="003C790C">
        <w:rPr>
          <w:rFonts w:eastAsia="Calibri"/>
          <w:sz w:val="24"/>
          <w:szCs w:val="22"/>
        </w:rPr>
        <w:t>6</w:t>
      </w:r>
      <w:r w:rsidR="003F763B" w:rsidRPr="003C790C">
        <w:rPr>
          <w:rFonts w:eastAsia="Calibri"/>
          <w:sz w:val="24"/>
          <w:szCs w:val="22"/>
        </w:rPr>
        <w:t>.</w:t>
      </w:r>
      <w:r w:rsidR="00927F4B" w:rsidRPr="003C790C">
        <w:rPr>
          <w:rFonts w:eastAsia="Calibri"/>
          <w:sz w:val="24"/>
          <w:szCs w:val="22"/>
        </w:rPr>
        <w:t xml:space="preserve"> </w:t>
      </w:r>
      <w:r w:rsidR="003F763B" w:rsidRPr="003C790C">
        <w:rPr>
          <w:rFonts w:eastAsia="Calibri"/>
          <w:sz w:val="24"/>
          <w:szCs w:val="22"/>
        </w:rPr>
        <w:t xml:space="preserve"> Letter/Application writing</w:t>
      </w:r>
    </w:p>
    <w:p w:rsidR="007978D5" w:rsidRPr="003C790C" w:rsidRDefault="007242DE">
      <w:pPr>
        <w:ind w:left="114" w:right="7501"/>
        <w:jc w:val="both"/>
        <w:rPr>
          <w:rFonts w:eastAsia="Calibri"/>
          <w:sz w:val="24"/>
          <w:szCs w:val="22"/>
        </w:rPr>
      </w:pPr>
      <w:r w:rsidRPr="003C790C">
        <w:rPr>
          <w:rFonts w:eastAsia="Calibri"/>
          <w:sz w:val="24"/>
          <w:szCs w:val="22"/>
        </w:rPr>
        <w:t>7</w:t>
      </w:r>
      <w:r w:rsidR="003F763B" w:rsidRPr="003C790C">
        <w:rPr>
          <w:rFonts w:eastAsia="Calibri"/>
          <w:sz w:val="24"/>
          <w:szCs w:val="22"/>
        </w:rPr>
        <w:t>.</w:t>
      </w:r>
      <w:r w:rsidR="00927F4B" w:rsidRPr="003C790C">
        <w:rPr>
          <w:rFonts w:eastAsia="Calibri"/>
          <w:sz w:val="24"/>
          <w:szCs w:val="22"/>
        </w:rPr>
        <w:t xml:space="preserve"> </w:t>
      </w:r>
      <w:r w:rsidR="003F763B" w:rsidRPr="003C790C">
        <w:rPr>
          <w:rFonts w:eastAsia="Calibri"/>
          <w:sz w:val="24"/>
          <w:szCs w:val="22"/>
        </w:rPr>
        <w:t xml:space="preserve"> Report writing</w:t>
      </w:r>
    </w:p>
    <w:p w:rsidR="007242DE" w:rsidRPr="003C790C" w:rsidRDefault="007242DE" w:rsidP="007242DE">
      <w:pPr>
        <w:ind w:left="114" w:right="7329"/>
        <w:jc w:val="both"/>
        <w:rPr>
          <w:rFonts w:eastAsia="Calibri"/>
          <w:sz w:val="24"/>
          <w:szCs w:val="22"/>
        </w:rPr>
      </w:pPr>
      <w:r w:rsidRPr="003C790C">
        <w:rPr>
          <w:rFonts w:eastAsia="Calibri"/>
          <w:sz w:val="24"/>
          <w:szCs w:val="22"/>
        </w:rPr>
        <w:t xml:space="preserve">8. </w:t>
      </w:r>
      <w:r w:rsidR="00927F4B" w:rsidRPr="003C790C">
        <w:rPr>
          <w:rFonts w:eastAsia="Calibri"/>
          <w:sz w:val="24"/>
          <w:szCs w:val="22"/>
        </w:rPr>
        <w:t xml:space="preserve"> </w:t>
      </w:r>
      <w:r w:rsidRPr="003C790C">
        <w:rPr>
          <w:rFonts w:eastAsia="Calibri"/>
          <w:sz w:val="24"/>
          <w:szCs w:val="22"/>
        </w:rPr>
        <w:t>Resume writing</w:t>
      </w:r>
    </w:p>
    <w:p w:rsidR="007242DE" w:rsidRPr="003C790C" w:rsidRDefault="007242DE" w:rsidP="007242DE">
      <w:pPr>
        <w:ind w:left="122" w:right="20" w:hanging="8"/>
        <w:rPr>
          <w:rFonts w:eastAsia="Calibri"/>
          <w:sz w:val="24"/>
          <w:szCs w:val="22"/>
        </w:rPr>
      </w:pPr>
      <w:r w:rsidRPr="003C790C">
        <w:rPr>
          <w:rFonts w:eastAsia="Calibri"/>
          <w:sz w:val="24"/>
          <w:szCs w:val="22"/>
        </w:rPr>
        <w:t>9.  Presentation Skill</w:t>
      </w:r>
    </w:p>
    <w:p w:rsidR="007978D5" w:rsidRDefault="007242DE" w:rsidP="007242DE">
      <w:pPr>
        <w:ind w:left="114" w:right="20"/>
        <w:jc w:val="both"/>
        <w:rPr>
          <w:rFonts w:eastAsia="Calibri"/>
          <w:sz w:val="24"/>
          <w:szCs w:val="22"/>
        </w:rPr>
      </w:pPr>
      <w:r w:rsidRPr="003C790C">
        <w:rPr>
          <w:rFonts w:eastAsia="Calibri"/>
          <w:sz w:val="24"/>
          <w:szCs w:val="22"/>
        </w:rPr>
        <w:t>10. Team games for team building</w:t>
      </w:r>
    </w:p>
    <w:p w:rsidR="006B40F6" w:rsidRPr="003C790C" w:rsidRDefault="006B40F6" w:rsidP="006B40F6">
      <w:pPr>
        <w:ind w:left="114" w:right="20"/>
        <w:jc w:val="both"/>
        <w:rPr>
          <w:rFonts w:eastAsia="Calibri"/>
          <w:sz w:val="24"/>
          <w:szCs w:val="22"/>
        </w:rPr>
      </w:pPr>
      <w:r w:rsidRPr="003C790C">
        <w:rPr>
          <w:rFonts w:eastAsia="Calibri"/>
          <w:sz w:val="24"/>
          <w:szCs w:val="22"/>
        </w:rPr>
        <w:t>11. Situational games for role playing as leaders</w:t>
      </w:r>
    </w:p>
    <w:p w:rsidR="006B40F6" w:rsidRPr="003C790C" w:rsidRDefault="006B40F6" w:rsidP="006B40F6">
      <w:pPr>
        <w:ind w:left="114" w:right="20"/>
        <w:jc w:val="both"/>
        <w:rPr>
          <w:rFonts w:eastAsia="Calibri"/>
          <w:sz w:val="24"/>
          <w:szCs w:val="22"/>
        </w:rPr>
      </w:pPr>
      <w:r w:rsidRPr="003C790C">
        <w:rPr>
          <w:rFonts w:eastAsia="Calibri"/>
          <w:sz w:val="24"/>
          <w:szCs w:val="22"/>
        </w:rPr>
        <w:t>12. Yoga and meditation</w:t>
      </w:r>
    </w:p>
    <w:p w:rsidR="006B40F6" w:rsidRPr="003C790C" w:rsidRDefault="006B40F6" w:rsidP="006B40F6">
      <w:pPr>
        <w:ind w:left="114" w:right="20"/>
        <w:jc w:val="both"/>
      </w:pPr>
      <w:r w:rsidRPr="003C790C">
        <w:rPr>
          <w:rFonts w:eastAsia="Calibri"/>
          <w:sz w:val="24"/>
          <w:szCs w:val="22"/>
        </w:rPr>
        <w:t>13. Mock interviews</w:t>
      </w:r>
      <w:r w:rsidRPr="003C790C">
        <w:t>.</w:t>
      </w:r>
    </w:p>
    <w:p w:rsidR="006B40F6" w:rsidRPr="003C790C" w:rsidRDefault="006B40F6" w:rsidP="007242DE">
      <w:pPr>
        <w:ind w:left="114" w:right="20"/>
        <w:jc w:val="both"/>
        <w:rPr>
          <w:rFonts w:eastAsia="Calibri"/>
          <w:sz w:val="24"/>
          <w:szCs w:val="22"/>
        </w:rPr>
      </w:pPr>
    </w:p>
    <w:p w:rsidR="007978D5" w:rsidRPr="003C790C" w:rsidRDefault="003F763B">
      <w:pPr>
        <w:spacing w:before="26" w:line="580" w:lineRule="exact"/>
        <w:ind w:left="122" w:right="362"/>
        <w:rPr>
          <w:rFonts w:eastAsia="Arial"/>
          <w:sz w:val="24"/>
          <w:szCs w:val="24"/>
        </w:rPr>
      </w:pPr>
      <w:r w:rsidRPr="003C790C">
        <w:rPr>
          <w:rFonts w:eastAsia="Arial"/>
          <w:b/>
          <w:spacing w:val="-19"/>
          <w:sz w:val="24"/>
          <w:szCs w:val="24"/>
        </w:rPr>
        <w:t>T</w:t>
      </w:r>
      <w:r w:rsidRPr="003C790C">
        <w:rPr>
          <w:rFonts w:eastAsia="Arial"/>
          <w:b/>
          <w:sz w:val="24"/>
          <w:szCs w:val="24"/>
        </w:rPr>
        <w:t>eac</w:t>
      </w:r>
      <w:r w:rsidRPr="003C790C">
        <w:rPr>
          <w:rFonts w:eastAsia="Arial"/>
          <w:b/>
          <w:spacing w:val="-1"/>
          <w:sz w:val="24"/>
          <w:szCs w:val="24"/>
        </w:rPr>
        <w:t>hi</w:t>
      </w:r>
      <w:r w:rsidRPr="003C790C">
        <w:rPr>
          <w:rFonts w:eastAsia="Arial"/>
          <w:b/>
          <w:spacing w:val="1"/>
          <w:sz w:val="24"/>
          <w:szCs w:val="24"/>
        </w:rPr>
        <w:t>n</w:t>
      </w:r>
      <w:r w:rsidRPr="003C790C">
        <w:rPr>
          <w:rFonts w:eastAsia="Arial"/>
          <w:b/>
          <w:sz w:val="24"/>
          <w:szCs w:val="24"/>
        </w:rPr>
        <w:t xml:space="preserve">g </w:t>
      </w:r>
      <w:r w:rsidRPr="003C790C">
        <w:rPr>
          <w:rFonts w:eastAsia="Arial"/>
          <w:b/>
          <w:spacing w:val="-2"/>
          <w:sz w:val="24"/>
          <w:szCs w:val="24"/>
        </w:rPr>
        <w:t>M</w:t>
      </w:r>
      <w:r w:rsidRPr="003C790C">
        <w:rPr>
          <w:rFonts w:eastAsia="Arial"/>
          <w:b/>
          <w:sz w:val="24"/>
          <w:szCs w:val="24"/>
        </w:rPr>
        <w:t>et</w:t>
      </w:r>
      <w:r w:rsidRPr="003C790C">
        <w:rPr>
          <w:rFonts w:eastAsia="Arial"/>
          <w:b/>
          <w:spacing w:val="1"/>
          <w:sz w:val="24"/>
          <w:szCs w:val="24"/>
        </w:rPr>
        <w:t>h</w:t>
      </w:r>
      <w:r w:rsidRPr="003C790C">
        <w:rPr>
          <w:rFonts w:eastAsia="Arial"/>
          <w:b/>
          <w:spacing w:val="-1"/>
          <w:sz w:val="24"/>
          <w:szCs w:val="24"/>
        </w:rPr>
        <w:t>od</w:t>
      </w:r>
      <w:r w:rsidRPr="003C790C">
        <w:rPr>
          <w:rFonts w:eastAsia="Arial"/>
          <w:b/>
          <w:spacing w:val="1"/>
          <w:sz w:val="24"/>
          <w:szCs w:val="24"/>
        </w:rPr>
        <w:t>o</w:t>
      </w:r>
      <w:r w:rsidRPr="003C790C">
        <w:rPr>
          <w:rFonts w:eastAsia="Arial"/>
          <w:b/>
          <w:spacing w:val="-1"/>
          <w:sz w:val="24"/>
          <w:szCs w:val="24"/>
        </w:rPr>
        <w:t>lo</w:t>
      </w:r>
      <w:r w:rsidRPr="003C790C">
        <w:rPr>
          <w:rFonts w:eastAsia="Arial"/>
          <w:b/>
          <w:spacing w:val="1"/>
          <w:sz w:val="24"/>
          <w:szCs w:val="24"/>
        </w:rPr>
        <w:t>g</w:t>
      </w:r>
      <w:r w:rsidRPr="003C790C">
        <w:rPr>
          <w:rFonts w:eastAsia="Arial"/>
          <w:b/>
          <w:sz w:val="24"/>
          <w:szCs w:val="24"/>
        </w:rPr>
        <w:t>y</w:t>
      </w:r>
    </w:p>
    <w:p w:rsidR="007978D5" w:rsidRPr="003C790C" w:rsidRDefault="003F763B">
      <w:pPr>
        <w:spacing w:line="180" w:lineRule="exact"/>
        <w:ind w:left="122" w:right="75"/>
        <w:jc w:val="both"/>
        <w:rPr>
          <w:rFonts w:eastAsia="Arial"/>
          <w:sz w:val="22"/>
          <w:szCs w:val="22"/>
        </w:rPr>
      </w:pPr>
      <w:r w:rsidRPr="003C790C">
        <w:rPr>
          <w:rFonts w:eastAsia="Arial"/>
          <w:spacing w:val="-1"/>
          <w:position w:val="1"/>
          <w:sz w:val="22"/>
          <w:szCs w:val="22"/>
        </w:rPr>
        <w:t>E</w:t>
      </w:r>
      <w:r w:rsidRPr="003C790C">
        <w:rPr>
          <w:rFonts w:eastAsia="Arial"/>
          <w:position w:val="1"/>
          <w:sz w:val="22"/>
          <w:szCs w:val="22"/>
        </w:rPr>
        <w:t>ach</w:t>
      </w:r>
      <w:r w:rsidRPr="003C790C">
        <w:rPr>
          <w:rFonts w:eastAsia="Arial"/>
          <w:spacing w:val="8"/>
          <w:position w:val="1"/>
          <w:sz w:val="22"/>
          <w:szCs w:val="22"/>
        </w:rPr>
        <w:t xml:space="preserve"> </w:t>
      </w:r>
      <w:r w:rsidRPr="003C790C">
        <w:rPr>
          <w:rFonts w:eastAsia="Arial"/>
          <w:position w:val="1"/>
          <w:sz w:val="22"/>
          <w:szCs w:val="22"/>
        </w:rPr>
        <w:t>c</w:t>
      </w:r>
      <w:r w:rsidRPr="003C790C">
        <w:rPr>
          <w:rFonts w:eastAsia="Arial"/>
          <w:spacing w:val="-1"/>
          <w:position w:val="1"/>
          <w:sz w:val="22"/>
          <w:szCs w:val="22"/>
        </w:rPr>
        <w:t>l</w:t>
      </w:r>
      <w:r w:rsidRPr="003C790C">
        <w:rPr>
          <w:rFonts w:eastAsia="Arial"/>
          <w:position w:val="1"/>
          <w:sz w:val="22"/>
          <w:szCs w:val="22"/>
        </w:rPr>
        <w:t>ass</w:t>
      </w:r>
      <w:r w:rsidRPr="003C790C">
        <w:rPr>
          <w:rFonts w:eastAsia="Arial"/>
          <w:spacing w:val="7"/>
          <w:position w:val="1"/>
          <w:sz w:val="22"/>
          <w:szCs w:val="22"/>
        </w:rPr>
        <w:t xml:space="preserve"> </w:t>
      </w:r>
      <w:r w:rsidRPr="003C790C">
        <w:rPr>
          <w:rFonts w:eastAsia="Arial"/>
          <w:position w:val="1"/>
          <w:sz w:val="22"/>
          <w:szCs w:val="22"/>
        </w:rPr>
        <w:t>shou</w:t>
      </w:r>
      <w:r w:rsidRPr="003C790C">
        <w:rPr>
          <w:rFonts w:eastAsia="Arial"/>
          <w:spacing w:val="-1"/>
          <w:position w:val="1"/>
          <w:sz w:val="22"/>
          <w:szCs w:val="22"/>
        </w:rPr>
        <w:t>l</w:t>
      </w:r>
      <w:r w:rsidRPr="003C790C">
        <w:rPr>
          <w:rFonts w:eastAsia="Arial"/>
          <w:position w:val="1"/>
          <w:sz w:val="22"/>
          <w:szCs w:val="22"/>
        </w:rPr>
        <w:t>d</w:t>
      </w:r>
      <w:r w:rsidRPr="003C790C">
        <w:rPr>
          <w:rFonts w:eastAsia="Arial"/>
          <w:spacing w:val="6"/>
          <w:position w:val="1"/>
          <w:sz w:val="22"/>
          <w:szCs w:val="22"/>
        </w:rPr>
        <w:t xml:space="preserve"> </w:t>
      </w:r>
      <w:r w:rsidRPr="003C790C">
        <w:rPr>
          <w:rFonts w:eastAsia="Arial"/>
          <w:position w:val="1"/>
          <w:sz w:val="22"/>
          <w:szCs w:val="22"/>
        </w:rPr>
        <w:t>be</w:t>
      </w:r>
      <w:r w:rsidRPr="003C790C">
        <w:rPr>
          <w:rFonts w:eastAsia="Arial"/>
          <w:spacing w:val="6"/>
          <w:position w:val="1"/>
          <w:sz w:val="22"/>
          <w:szCs w:val="22"/>
        </w:rPr>
        <w:t xml:space="preserve"> </w:t>
      </w:r>
      <w:r w:rsidRPr="003C790C">
        <w:rPr>
          <w:rFonts w:eastAsia="Arial"/>
          <w:position w:val="1"/>
          <w:sz w:val="22"/>
          <w:szCs w:val="22"/>
        </w:rPr>
        <w:t>d</w:t>
      </w:r>
      <w:r w:rsidRPr="003C790C">
        <w:rPr>
          <w:rFonts w:eastAsia="Arial"/>
          <w:spacing w:val="-1"/>
          <w:position w:val="1"/>
          <w:sz w:val="22"/>
          <w:szCs w:val="22"/>
        </w:rPr>
        <w:t>i</w:t>
      </w:r>
      <w:r w:rsidRPr="003C790C">
        <w:rPr>
          <w:rFonts w:eastAsia="Arial"/>
          <w:spacing w:val="2"/>
          <w:position w:val="1"/>
          <w:sz w:val="22"/>
          <w:szCs w:val="22"/>
        </w:rPr>
        <w:t>v</w:t>
      </w:r>
      <w:r w:rsidRPr="003C790C">
        <w:rPr>
          <w:rFonts w:eastAsia="Arial"/>
          <w:spacing w:val="-1"/>
          <w:position w:val="1"/>
          <w:sz w:val="22"/>
          <w:szCs w:val="22"/>
        </w:rPr>
        <w:t>i</w:t>
      </w:r>
      <w:r w:rsidRPr="003C790C">
        <w:rPr>
          <w:rFonts w:eastAsia="Arial"/>
          <w:position w:val="1"/>
          <w:sz w:val="22"/>
          <w:szCs w:val="22"/>
        </w:rPr>
        <w:t>ded</w:t>
      </w:r>
      <w:r w:rsidRPr="003C790C">
        <w:rPr>
          <w:rFonts w:eastAsia="Arial"/>
          <w:spacing w:val="6"/>
          <w:position w:val="1"/>
          <w:sz w:val="22"/>
          <w:szCs w:val="22"/>
        </w:rPr>
        <w:t xml:space="preserve"> </w:t>
      </w:r>
      <w:r w:rsidRPr="003C790C">
        <w:rPr>
          <w:rFonts w:eastAsia="Arial"/>
          <w:spacing w:val="-1"/>
          <w:position w:val="1"/>
          <w:sz w:val="22"/>
          <w:szCs w:val="22"/>
        </w:rPr>
        <w:t>i</w:t>
      </w:r>
      <w:r w:rsidRPr="003C790C">
        <w:rPr>
          <w:rFonts w:eastAsia="Arial"/>
          <w:position w:val="1"/>
          <w:sz w:val="22"/>
          <w:szCs w:val="22"/>
        </w:rPr>
        <w:t>n</w:t>
      </w:r>
      <w:r w:rsidRPr="003C790C">
        <w:rPr>
          <w:rFonts w:eastAsia="Arial"/>
          <w:spacing w:val="1"/>
          <w:position w:val="1"/>
          <w:sz w:val="22"/>
          <w:szCs w:val="22"/>
        </w:rPr>
        <w:t>t</w:t>
      </w:r>
      <w:r w:rsidRPr="003C790C">
        <w:rPr>
          <w:rFonts w:eastAsia="Arial"/>
          <w:position w:val="1"/>
          <w:sz w:val="22"/>
          <w:szCs w:val="22"/>
        </w:rPr>
        <w:t>o</w:t>
      </w:r>
      <w:r w:rsidRPr="003C790C">
        <w:rPr>
          <w:rFonts w:eastAsia="Arial"/>
          <w:spacing w:val="6"/>
          <w:position w:val="1"/>
          <w:sz w:val="22"/>
          <w:szCs w:val="22"/>
        </w:rPr>
        <w:t xml:space="preserve"> </w:t>
      </w:r>
      <w:r w:rsidRPr="003C790C">
        <w:rPr>
          <w:rFonts w:eastAsia="Arial"/>
          <w:spacing w:val="1"/>
          <w:position w:val="1"/>
          <w:sz w:val="22"/>
          <w:szCs w:val="22"/>
        </w:rPr>
        <w:t>t</w:t>
      </w:r>
      <w:r w:rsidRPr="003C790C">
        <w:rPr>
          <w:rFonts w:eastAsia="Arial"/>
          <w:position w:val="1"/>
          <w:sz w:val="22"/>
          <w:szCs w:val="22"/>
        </w:rPr>
        <w:t>hree</w:t>
      </w:r>
      <w:r w:rsidRPr="003C790C">
        <w:rPr>
          <w:rFonts w:eastAsia="Arial"/>
          <w:spacing w:val="6"/>
          <w:position w:val="1"/>
          <w:sz w:val="22"/>
          <w:szCs w:val="22"/>
        </w:rPr>
        <w:t xml:space="preserve"> </w:t>
      </w:r>
      <w:r w:rsidRPr="003C790C">
        <w:rPr>
          <w:rFonts w:eastAsia="Arial"/>
          <w:position w:val="1"/>
          <w:sz w:val="22"/>
          <w:szCs w:val="22"/>
        </w:rPr>
        <w:t>ba</w:t>
      </w:r>
      <w:r w:rsidRPr="003C790C">
        <w:rPr>
          <w:rFonts w:eastAsia="Arial"/>
          <w:spacing w:val="1"/>
          <w:position w:val="1"/>
          <w:sz w:val="22"/>
          <w:szCs w:val="22"/>
        </w:rPr>
        <w:t>t</w:t>
      </w:r>
      <w:r w:rsidRPr="003C790C">
        <w:rPr>
          <w:rFonts w:eastAsia="Arial"/>
          <w:position w:val="1"/>
          <w:sz w:val="22"/>
          <w:szCs w:val="22"/>
        </w:rPr>
        <w:t>ches</w:t>
      </w:r>
      <w:r w:rsidRPr="003C790C">
        <w:rPr>
          <w:rFonts w:eastAsia="Arial"/>
          <w:spacing w:val="5"/>
          <w:position w:val="1"/>
          <w:sz w:val="22"/>
          <w:szCs w:val="22"/>
        </w:rPr>
        <w:t xml:space="preserve"> </w:t>
      </w:r>
      <w:r w:rsidRPr="003C790C">
        <w:rPr>
          <w:rFonts w:eastAsia="Arial"/>
          <w:position w:val="1"/>
          <w:sz w:val="22"/>
          <w:szCs w:val="22"/>
        </w:rPr>
        <w:t>of</w:t>
      </w:r>
      <w:r w:rsidRPr="003C790C">
        <w:rPr>
          <w:rFonts w:eastAsia="Arial"/>
          <w:spacing w:val="8"/>
          <w:position w:val="1"/>
          <w:sz w:val="22"/>
          <w:szCs w:val="22"/>
        </w:rPr>
        <w:t xml:space="preserve"> </w:t>
      </w:r>
      <w:r w:rsidRPr="003C790C">
        <w:rPr>
          <w:rFonts w:eastAsia="Arial"/>
          <w:position w:val="1"/>
          <w:sz w:val="22"/>
          <w:szCs w:val="22"/>
        </w:rPr>
        <w:t>20-25</w:t>
      </w:r>
      <w:r w:rsidRPr="003C790C">
        <w:rPr>
          <w:rFonts w:eastAsia="Arial"/>
          <w:spacing w:val="6"/>
          <w:position w:val="1"/>
          <w:sz w:val="22"/>
          <w:szCs w:val="22"/>
        </w:rPr>
        <w:t xml:space="preserve"> </w:t>
      </w:r>
      <w:r w:rsidRPr="003C790C">
        <w:rPr>
          <w:rFonts w:eastAsia="Arial"/>
          <w:spacing w:val="-2"/>
          <w:position w:val="1"/>
          <w:sz w:val="22"/>
          <w:szCs w:val="22"/>
        </w:rPr>
        <w:t>s</w:t>
      </w:r>
      <w:r w:rsidRPr="003C790C">
        <w:rPr>
          <w:rFonts w:eastAsia="Arial"/>
          <w:spacing w:val="1"/>
          <w:position w:val="1"/>
          <w:sz w:val="22"/>
          <w:szCs w:val="22"/>
        </w:rPr>
        <w:t>t</w:t>
      </w:r>
      <w:r w:rsidRPr="003C790C">
        <w:rPr>
          <w:rFonts w:eastAsia="Arial"/>
          <w:position w:val="1"/>
          <w:sz w:val="22"/>
          <w:szCs w:val="22"/>
        </w:rPr>
        <w:t>uden</w:t>
      </w:r>
      <w:r w:rsidRPr="003C790C">
        <w:rPr>
          <w:rFonts w:eastAsia="Arial"/>
          <w:spacing w:val="1"/>
          <w:position w:val="1"/>
          <w:sz w:val="22"/>
          <w:szCs w:val="22"/>
        </w:rPr>
        <w:t>t</w:t>
      </w:r>
      <w:r w:rsidRPr="003C790C">
        <w:rPr>
          <w:rFonts w:eastAsia="Arial"/>
          <w:position w:val="1"/>
          <w:sz w:val="22"/>
          <w:szCs w:val="22"/>
        </w:rPr>
        <w:t>s</w:t>
      </w:r>
      <w:r w:rsidRPr="003C790C">
        <w:rPr>
          <w:rFonts w:eastAsia="Arial"/>
          <w:spacing w:val="7"/>
          <w:position w:val="1"/>
          <w:sz w:val="22"/>
          <w:szCs w:val="22"/>
        </w:rPr>
        <w:t xml:space="preserve"> </w:t>
      </w:r>
      <w:r w:rsidRPr="003C790C">
        <w:rPr>
          <w:rFonts w:eastAsia="Arial"/>
          <w:position w:val="1"/>
          <w:sz w:val="22"/>
          <w:szCs w:val="22"/>
        </w:rPr>
        <w:t>each.</w:t>
      </w:r>
      <w:r w:rsidRPr="003C790C">
        <w:rPr>
          <w:rFonts w:eastAsia="Arial"/>
          <w:spacing w:val="4"/>
          <w:position w:val="1"/>
          <w:sz w:val="22"/>
          <w:szCs w:val="22"/>
        </w:rPr>
        <w:t xml:space="preserve"> </w:t>
      </w:r>
      <w:r w:rsidRPr="003C790C">
        <w:rPr>
          <w:rFonts w:eastAsia="Arial"/>
          <w:spacing w:val="1"/>
          <w:position w:val="1"/>
          <w:sz w:val="22"/>
          <w:szCs w:val="22"/>
        </w:rPr>
        <w:t>T</w:t>
      </w:r>
      <w:r w:rsidRPr="003C790C">
        <w:rPr>
          <w:rFonts w:eastAsia="Arial"/>
          <w:spacing w:val="-2"/>
          <w:position w:val="1"/>
          <w:sz w:val="22"/>
          <w:szCs w:val="22"/>
        </w:rPr>
        <w:t>h</w:t>
      </w:r>
      <w:r w:rsidRPr="003C790C">
        <w:rPr>
          <w:rFonts w:eastAsia="Arial"/>
          <w:position w:val="1"/>
          <w:sz w:val="22"/>
          <w:szCs w:val="22"/>
        </w:rPr>
        <w:t>e</w:t>
      </w:r>
      <w:r w:rsidRPr="003C790C">
        <w:rPr>
          <w:rFonts w:eastAsia="Arial"/>
          <w:spacing w:val="6"/>
          <w:position w:val="1"/>
          <w:sz w:val="22"/>
          <w:szCs w:val="22"/>
        </w:rPr>
        <w:t xml:space="preserve"> </w:t>
      </w:r>
      <w:r w:rsidRPr="003C790C">
        <w:rPr>
          <w:rFonts w:eastAsia="Arial"/>
          <w:position w:val="1"/>
          <w:sz w:val="22"/>
          <w:szCs w:val="22"/>
        </w:rPr>
        <w:t>sess</w:t>
      </w:r>
      <w:r w:rsidRPr="003C790C">
        <w:rPr>
          <w:rFonts w:eastAsia="Arial"/>
          <w:spacing w:val="-1"/>
          <w:position w:val="1"/>
          <w:sz w:val="22"/>
          <w:szCs w:val="22"/>
        </w:rPr>
        <w:t>i</w:t>
      </w:r>
      <w:r w:rsidRPr="003C790C">
        <w:rPr>
          <w:rFonts w:eastAsia="Arial"/>
          <w:position w:val="1"/>
          <w:sz w:val="22"/>
          <w:szCs w:val="22"/>
        </w:rPr>
        <w:t>ons</w:t>
      </w:r>
      <w:r w:rsidRPr="003C790C">
        <w:rPr>
          <w:rFonts w:eastAsia="Arial"/>
          <w:spacing w:val="7"/>
          <w:position w:val="1"/>
          <w:sz w:val="22"/>
          <w:szCs w:val="22"/>
        </w:rPr>
        <w:t xml:space="preserve"> </w:t>
      </w:r>
      <w:r w:rsidRPr="003C790C">
        <w:rPr>
          <w:rFonts w:eastAsia="Arial"/>
          <w:position w:val="1"/>
          <w:sz w:val="22"/>
          <w:szCs w:val="22"/>
        </w:rPr>
        <w:t>sho</w:t>
      </w:r>
      <w:r w:rsidRPr="003C790C">
        <w:rPr>
          <w:rFonts w:eastAsia="Arial"/>
          <w:spacing w:val="2"/>
          <w:position w:val="1"/>
          <w:sz w:val="22"/>
          <w:szCs w:val="22"/>
        </w:rPr>
        <w:t>u</w:t>
      </w:r>
      <w:r w:rsidRPr="003C790C">
        <w:rPr>
          <w:rFonts w:eastAsia="Arial"/>
          <w:spacing w:val="-1"/>
          <w:position w:val="1"/>
          <w:sz w:val="22"/>
          <w:szCs w:val="22"/>
        </w:rPr>
        <w:t>l</w:t>
      </w:r>
      <w:r w:rsidRPr="003C790C">
        <w:rPr>
          <w:rFonts w:eastAsia="Arial"/>
          <w:position w:val="1"/>
          <w:sz w:val="22"/>
          <w:szCs w:val="22"/>
        </w:rPr>
        <w:t>d</w:t>
      </w:r>
    </w:p>
    <w:p w:rsidR="007978D5" w:rsidRPr="003C790C" w:rsidRDefault="003F763B">
      <w:pPr>
        <w:spacing w:before="39" w:line="277" w:lineRule="auto"/>
        <w:ind w:left="122" w:right="63"/>
        <w:jc w:val="both"/>
        <w:rPr>
          <w:rFonts w:eastAsia="Arial"/>
          <w:sz w:val="22"/>
          <w:szCs w:val="22"/>
        </w:rPr>
      </w:pPr>
      <w:r w:rsidRPr="003C790C">
        <w:rPr>
          <w:rFonts w:eastAsia="Arial"/>
          <w:sz w:val="22"/>
          <w:szCs w:val="22"/>
        </w:rPr>
        <w:t>be</w:t>
      </w:r>
      <w:r w:rsidRPr="003C790C">
        <w:rPr>
          <w:rFonts w:eastAsia="Arial"/>
          <w:spacing w:val="2"/>
          <w:sz w:val="22"/>
          <w:szCs w:val="22"/>
        </w:rPr>
        <w:t xml:space="preserve"> </w:t>
      </w:r>
      <w:r w:rsidRPr="003C790C">
        <w:rPr>
          <w:rFonts w:eastAsia="Arial"/>
          <w:sz w:val="22"/>
          <w:szCs w:val="22"/>
        </w:rPr>
        <w:t>a</w:t>
      </w:r>
      <w:r w:rsidRPr="003C790C">
        <w:rPr>
          <w:rFonts w:eastAsia="Arial"/>
          <w:spacing w:val="-2"/>
          <w:sz w:val="22"/>
          <w:szCs w:val="22"/>
        </w:rPr>
        <w:t>c</w:t>
      </w:r>
      <w:r w:rsidRPr="003C790C">
        <w:rPr>
          <w:rFonts w:eastAsia="Arial"/>
          <w:spacing w:val="1"/>
          <w:sz w:val="22"/>
          <w:szCs w:val="22"/>
        </w:rPr>
        <w:t>t</w:t>
      </w:r>
      <w:r w:rsidRPr="003C790C">
        <w:rPr>
          <w:rFonts w:eastAsia="Arial"/>
          <w:spacing w:val="-1"/>
          <w:sz w:val="22"/>
          <w:szCs w:val="22"/>
        </w:rPr>
        <w:t>i</w:t>
      </w:r>
      <w:r w:rsidRPr="003C790C">
        <w:rPr>
          <w:rFonts w:eastAsia="Arial"/>
          <w:spacing w:val="2"/>
          <w:sz w:val="22"/>
          <w:szCs w:val="22"/>
        </w:rPr>
        <w:t>v</w:t>
      </w:r>
      <w:r w:rsidRPr="003C790C">
        <w:rPr>
          <w:rFonts w:eastAsia="Arial"/>
          <w:spacing w:val="-1"/>
          <w:sz w:val="22"/>
          <w:szCs w:val="22"/>
        </w:rPr>
        <w:t>i</w:t>
      </w:r>
      <w:r w:rsidRPr="003C790C">
        <w:rPr>
          <w:rFonts w:eastAsia="Arial"/>
          <w:spacing w:val="3"/>
          <w:sz w:val="22"/>
          <w:szCs w:val="22"/>
        </w:rPr>
        <w:t>t</w:t>
      </w:r>
      <w:r w:rsidRPr="003C790C">
        <w:rPr>
          <w:rFonts w:eastAsia="Arial"/>
          <w:sz w:val="22"/>
          <w:szCs w:val="22"/>
        </w:rPr>
        <w:t>y</w:t>
      </w:r>
      <w:r w:rsidRPr="003C790C">
        <w:rPr>
          <w:rFonts w:eastAsia="Arial"/>
          <w:spacing w:val="-1"/>
          <w:sz w:val="22"/>
          <w:szCs w:val="22"/>
        </w:rPr>
        <w:t xml:space="preserve"> </w:t>
      </w:r>
      <w:r w:rsidRPr="003C790C">
        <w:rPr>
          <w:rFonts w:eastAsia="Arial"/>
          <w:sz w:val="22"/>
          <w:szCs w:val="22"/>
        </w:rPr>
        <w:t>based</w:t>
      </w:r>
      <w:r w:rsidRPr="003C790C">
        <w:rPr>
          <w:rFonts w:eastAsia="Arial"/>
          <w:spacing w:val="2"/>
          <w:sz w:val="22"/>
          <w:szCs w:val="22"/>
        </w:rPr>
        <w:t xml:space="preserve"> </w:t>
      </w:r>
      <w:r w:rsidRPr="003C790C">
        <w:rPr>
          <w:rFonts w:eastAsia="Arial"/>
          <w:sz w:val="22"/>
          <w:szCs w:val="22"/>
        </w:rPr>
        <w:t>and</w:t>
      </w:r>
      <w:r w:rsidRPr="003C790C">
        <w:rPr>
          <w:rFonts w:eastAsia="Arial"/>
          <w:spacing w:val="1"/>
          <w:sz w:val="22"/>
          <w:szCs w:val="22"/>
        </w:rPr>
        <w:t xml:space="preserve"> </w:t>
      </w:r>
      <w:r w:rsidRPr="003C790C">
        <w:rPr>
          <w:rFonts w:eastAsia="Arial"/>
          <w:sz w:val="22"/>
          <w:szCs w:val="22"/>
        </w:rPr>
        <w:t>sho</w:t>
      </w:r>
      <w:r w:rsidRPr="003C790C">
        <w:rPr>
          <w:rFonts w:eastAsia="Arial"/>
          <w:spacing w:val="2"/>
          <w:sz w:val="22"/>
          <w:szCs w:val="22"/>
        </w:rPr>
        <w:t>u</w:t>
      </w:r>
      <w:r w:rsidRPr="003C790C">
        <w:rPr>
          <w:rFonts w:eastAsia="Arial"/>
          <w:spacing w:val="-1"/>
          <w:sz w:val="22"/>
          <w:szCs w:val="22"/>
        </w:rPr>
        <w:t>l</w:t>
      </w:r>
      <w:r w:rsidRPr="003C790C">
        <w:rPr>
          <w:rFonts w:eastAsia="Arial"/>
          <w:sz w:val="22"/>
          <w:szCs w:val="22"/>
        </w:rPr>
        <w:t>d</w:t>
      </w:r>
      <w:r w:rsidRPr="003C790C">
        <w:rPr>
          <w:rFonts w:eastAsia="Arial"/>
          <w:spacing w:val="1"/>
          <w:sz w:val="22"/>
          <w:szCs w:val="22"/>
        </w:rPr>
        <w:t xml:space="preserve"> </w:t>
      </w:r>
      <w:r w:rsidRPr="003C790C">
        <w:rPr>
          <w:rFonts w:eastAsia="Arial"/>
          <w:spacing w:val="2"/>
          <w:sz w:val="22"/>
          <w:szCs w:val="22"/>
        </w:rPr>
        <w:t>g</w:t>
      </w:r>
      <w:r w:rsidRPr="003C790C">
        <w:rPr>
          <w:rFonts w:eastAsia="Arial"/>
          <w:spacing w:val="-1"/>
          <w:sz w:val="22"/>
          <w:szCs w:val="22"/>
        </w:rPr>
        <w:t>i</w:t>
      </w:r>
      <w:r w:rsidRPr="003C790C">
        <w:rPr>
          <w:rFonts w:eastAsia="Arial"/>
          <w:sz w:val="22"/>
          <w:szCs w:val="22"/>
        </w:rPr>
        <w:t>ve</w:t>
      </w:r>
      <w:r w:rsidRPr="003C790C">
        <w:rPr>
          <w:rFonts w:eastAsia="Arial"/>
          <w:spacing w:val="1"/>
          <w:sz w:val="22"/>
          <w:szCs w:val="22"/>
        </w:rPr>
        <w:t xml:space="preserve"> </w:t>
      </w:r>
      <w:r w:rsidRPr="003C790C">
        <w:rPr>
          <w:rFonts w:eastAsia="Arial"/>
          <w:sz w:val="22"/>
          <w:szCs w:val="22"/>
        </w:rPr>
        <w:t>s</w:t>
      </w:r>
      <w:r w:rsidRPr="003C790C">
        <w:rPr>
          <w:rFonts w:eastAsia="Arial"/>
          <w:spacing w:val="1"/>
          <w:sz w:val="22"/>
          <w:szCs w:val="22"/>
        </w:rPr>
        <w:t>t</w:t>
      </w:r>
      <w:r w:rsidRPr="003C790C">
        <w:rPr>
          <w:rFonts w:eastAsia="Arial"/>
          <w:sz w:val="22"/>
          <w:szCs w:val="22"/>
        </w:rPr>
        <w:t>uden</w:t>
      </w:r>
      <w:r w:rsidRPr="003C790C">
        <w:rPr>
          <w:rFonts w:eastAsia="Arial"/>
          <w:spacing w:val="1"/>
          <w:sz w:val="22"/>
          <w:szCs w:val="22"/>
        </w:rPr>
        <w:t>t</w:t>
      </w:r>
      <w:r w:rsidRPr="003C790C">
        <w:rPr>
          <w:rFonts w:eastAsia="Arial"/>
          <w:sz w:val="22"/>
          <w:szCs w:val="22"/>
        </w:rPr>
        <w:t>s</w:t>
      </w:r>
      <w:r w:rsidRPr="003C790C">
        <w:rPr>
          <w:rFonts w:eastAsia="Arial"/>
          <w:spacing w:val="1"/>
          <w:sz w:val="22"/>
          <w:szCs w:val="22"/>
        </w:rPr>
        <w:t xml:space="preserve"> </w:t>
      </w:r>
      <w:r w:rsidRPr="003C790C">
        <w:rPr>
          <w:rFonts w:eastAsia="Arial"/>
          <w:sz w:val="22"/>
          <w:szCs w:val="22"/>
        </w:rPr>
        <w:t>ade</w:t>
      </w:r>
      <w:r w:rsidRPr="003C790C">
        <w:rPr>
          <w:rFonts w:eastAsia="Arial"/>
          <w:spacing w:val="2"/>
          <w:sz w:val="22"/>
          <w:szCs w:val="22"/>
        </w:rPr>
        <w:t>q</w:t>
      </w:r>
      <w:r w:rsidRPr="003C790C">
        <w:rPr>
          <w:rFonts w:eastAsia="Arial"/>
          <w:sz w:val="22"/>
          <w:szCs w:val="22"/>
        </w:rPr>
        <w:t>ua</w:t>
      </w:r>
      <w:r w:rsidRPr="003C790C">
        <w:rPr>
          <w:rFonts w:eastAsia="Arial"/>
          <w:spacing w:val="1"/>
          <w:sz w:val="22"/>
          <w:szCs w:val="22"/>
        </w:rPr>
        <w:t>t</w:t>
      </w:r>
      <w:r w:rsidRPr="003C790C">
        <w:rPr>
          <w:rFonts w:eastAsia="Arial"/>
          <w:sz w:val="22"/>
          <w:szCs w:val="22"/>
        </w:rPr>
        <w:t>e</w:t>
      </w:r>
      <w:r w:rsidRPr="003C790C">
        <w:rPr>
          <w:rFonts w:eastAsia="Arial"/>
          <w:spacing w:val="1"/>
          <w:sz w:val="22"/>
          <w:szCs w:val="22"/>
        </w:rPr>
        <w:t xml:space="preserve"> </w:t>
      </w:r>
      <w:r w:rsidRPr="003C790C">
        <w:rPr>
          <w:rFonts w:eastAsia="Arial"/>
          <w:sz w:val="22"/>
          <w:szCs w:val="22"/>
        </w:rPr>
        <w:t>oppor</w:t>
      </w:r>
      <w:r w:rsidRPr="003C790C">
        <w:rPr>
          <w:rFonts w:eastAsia="Arial"/>
          <w:spacing w:val="1"/>
          <w:sz w:val="22"/>
          <w:szCs w:val="22"/>
        </w:rPr>
        <w:t>t</w:t>
      </w:r>
      <w:r w:rsidRPr="003C790C">
        <w:rPr>
          <w:rFonts w:eastAsia="Arial"/>
          <w:sz w:val="22"/>
          <w:szCs w:val="22"/>
        </w:rPr>
        <w:t>un</w:t>
      </w:r>
      <w:r w:rsidRPr="003C790C">
        <w:rPr>
          <w:rFonts w:eastAsia="Arial"/>
          <w:spacing w:val="-1"/>
          <w:sz w:val="22"/>
          <w:szCs w:val="22"/>
        </w:rPr>
        <w:t>i</w:t>
      </w:r>
      <w:r w:rsidRPr="003C790C">
        <w:rPr>
          <w:rFonts w:eastAsia="Arial"/>
          <w:spacing w:val="3"/>
          <w:sz w:val="22"/>
          <w:szCs w:val="22"/>
        </w:rPr>
        <w:t>t</w:t>
      </w:r>
      <w:r w:rsidRPr="003C790C">
        <w:rPr>
          <w:rFonts w:eastAsia="Arial"/>
          <w:sz w:val="22"/>
          <w:szCs w:val="22"/>
        </w:rPr>
        <w:t>y</w:t>
      </w:r>
      <w:r w:rsidRPr="003C790C">
        <w:rPr>
          <w:rFonts w:eastAsia="Arial"/>
          <w:spacing w:val="-1"/>
          <w:sz w:val="22"/>
          <w:szCs w:val="22"/>
        </w:rPr>
        <w:t xml:space="preserve"> </w:t>
      </w:r>
      <w:r w:rsidRPr="003C790C">
        <w:rPr>
          <w:rFonts w:eastAsia="Arial"/>
          <w:spacing w:val="1"/>
          <w:sz w:val="22"/>
          <w:szCs w:val="22"/>
        </w:rPr>
        <w:t>t</w:t>
      </w:r>
      <w:r w:rsidRPr="003C790C">
        <w:rPr>
          <w:rFonts w:eastAsia="Arial"/>
          <w:sz w:val="22"/>
          <w:szCs w:val="22"/>
        </w:rPr>
        <w:t>o</w:t>
      </w:r>
      <w:r w:rsidRPr="003C790C">
        <w:rPr>
          <w:rFonts w:eastAsia="Arial"/>
          <w:spacing w:val="1"/>
          <w:sz w:val="22"/>
          <w:szCs w:val="22"/>
        </w:rPr>
        <w:t xml:space="preserve"> </w:t>
      </w:r>
      <w:r w:rsidRPr="003C790C">
        <w:rPr>
          <w:rFonts w:eastAsia="Arial"/>
          <w:sz w:val="22"/>
          <w:szCs w:val="22"/>
        </w:rPr>
        <w:t>par</w:t>
      </w:r>
      <w:r w:rsidRPr="003C790C">
        <w:rPr>
          <w:rFonts w:eastAsia="Arial"/>
          <w:spacing w:val="1"/>
          <w:sz w:val="22"/>
          <w:szCs w:val="22"/>
        </w:rPr>
        <w:t>t</w:t>
      </w:r>
      <w:r w:rsidRPr="003C790C">
        <w:rPr>
          <w:rFonts w:eastAsia="Arial"/>
          <w:spacing w:val="-1"/>
          <w:sz w:val="22"/>
          <w:szCs w:val="22"/>
        </w:rPr>
        <w:t>i</w:t>
      </w:r>
      <w:r w:rsidRPr="003C790C">
        <w:rPr>
          <w:rFonts w:eastAsia="Arial"/>
          <w:sz w:val="22"/>
          <w:szCs w:val="22"/>
        </w:rPr>
        <w:t>c</w:t>
      </w:r>
      <w:r w:rsidRPr="003C790C">
        <w:rPr>
          <w:rFonts w:eastAsia="Arial"/>
          <w:spacing w:val="-1"/>
          <w:sz w:val="22"/>
          <w:szCs w:val="22"/>
        </w:rPr>
        <w:t>i</w:t>
      </w:r>
      <w:r w:rsidRPr="003C790C">
        <w:rPr>
          <w:rFonts w:eastAsia="Arial"/>
          <w:sz w:val="22"/>
          <w:szCs w:val="22"/>
        </w:rPr>
        <w:t>pa</w:t>
      </w:r>
      <w:r w:rsidRPr="003C790C">
        <w:rPr>
          <w:rFonts w:eastAsia="Arial"/>
          <w:spacing w:val="1"/>
          <w:sz w:val="22"/>
          <w:szCs w:val="22"/>
        </w:rPr>
        <w:t>t</w:t>
      </w:r>
      <w:r w:rsidRPr="003C790C">
        <w:rPr>
          <w:rFonts w:eastAsia="Arial"/>
          <w:sz w:val="22"/>
          <w:szCs w:val="22"/>
        </w:rPr>
        <w:t>e</w:t>
      </w:r>
      <w:r w:rsidRPr="003C790C">
        <w:rPr>
          <w:rFonts w:eastAsia="Arial"/>
          <w:spacing w:val="2"/>
          <w:sz w:val="22"/>
          <w:szCs w:val="22"/>
        </w:rPr>
        <w:t xml:space="preserve"> </w:t>
      </w:r>
      <w:r w:rsidRPr="003C790C">
        <w:rPr>
          <w:rFonts w:eastAsia="Arial"/>
          <w:sz w:val="22"/>
          <w:szCs w:val="22"/>
        </w:rPr>
        <w:t>ac</w:t>
      </w:r>
      <w:r w:rsidRPr="003C790C">
        <w:rPr>
          <w:rFonts w:eastAsia="Arial"/>
          <w:spacing w:val="1"/>
          <w:sz w:val="22"/>
          <w:szCs w:val="22"/>
        </w:rPr>
        <w:t>t</w:t>
      </w:r>
      <w:r w:rsidRPr="003C790C">
        <w:rPr>
          <w:rFonts w:eastAsia="Arial"/>
          <w:spacing w:val="-1"/>
          <w:sz w:val="22"/>
          <w:szCs w:val="22"/>
        </w:rPr>
        <w:t>i</w:t>
      </w:r>
      <w:r w:rsidRPr="003C790C">
        <w:rPr>
          <w:rFonts w:eastAsia="Arial"/>
          <w:sz w:val="22"/>
          <w:szCs w:val="22"/>
        </w:rPr>
        <w:t>ve</w:t>
      </w:r>
      <w:r w:rsidRPr="003C790C">
        <w:rPr>
          <w:rFonts w:eastAsia="Arial"/>
          <w:spacing w:val="1"/>
          <w:sz w:val="22"/>
          <w:szCs w:val="22"/>
        </w:rPr>
        <w:t>l</w:t>
      </w:r>
      <w:r w:rsidRPr="003C790C">
        <w:rPr>
          <w:rFonts w:eastAsia="Arial"/>
          <w:sz w:val="22"/>
          <w:szCs w:val="22"/>
        </w:rPr>
        <w:t>y</w:t>
      </w:r>
      <w:r w:rsidRPr="003C790C">
        <w:rPr>
          <w:rFonts w:eastAsia="Arial"/>
          <w:spacing w:val="1"/>
          <w:sz w:val="22"/>
          <w:szCs w:val="22"/>
        </w:rPr>
        <w:t xml:space="preserve"> </w:t>
      </w:r>
      <w:r w:rsidRPr="003C790C">
        <w:rPr>
          <w:rFonts w:eastAsia="Arial"/>
          <w:spacing w:val="-1"/>
          <w:sz w:val="22"/>
          <w:szCs w:val="22"/>
        </w:rPr>
        <w:t>i</w:t>
      </w:r>
      <w:r w:rsidRPr="003C790C">
        <w:rPr>
          <w:rFonts w:eastAsia="Arial"/>
          <w:sz w:val="22"/>
          <w:szCs w:val="22"/>
        </w:rPr>
        <w:t>n</w:t>
      </w:r>
      <w:r w:rsidRPr="003C790C">
        <w:rPr>
          <w:rFonts w:eastAsia="Arial"/>
          <w:spacing w:val="1"/>
          <w:sz w:val="22"/>
          <w:szCs w:val="22"/>
        </w:rPr>
        <w:t xml:space="preserve"> </w:t>
      </w:r>
      <w:r w:rsidRPr="003C790C">
        <w:rPr>
          <w:rFonts w:eastAsia="Arial"/>
          <w:sz w:val="22"/>
          <w:szCs w:val="22"/>
        </w:rPr>
        <w:t>each ac</w:t>
      </w:r>
      <w:r w:rsidRPr="003C790C">
        <w:rPr>
          <w:rFonts w:eastAsia="Arial"/>
          <w:spacing w:val="1"/>
          <w:sz w:val="22"/>
          <w:szCs w:val="22"/>
        </w:rPr>
        <w:t>t</w:t>
      </w:r>
      <w:r w:rsidRPr="003C790C">
        <w:rPr>
          <w:rFonts w:eastAsia="Arial"/>
          <w:spacing w:val="-1"/>
          <w:sz w:val="22"/>
          <w:szCs w:val="22"/>
        </w:rPr>
        <w:t>i</w:t>
      </w:r>
      <w:r w:rsidRPr="003C790C">
        <w:rPr>
          <w:rFonts w:eastAsia="Arial"/>
          <w:sz w:val="22"/>
          <w:szCs w:val="22"/>
        </w:rPr>
        <w:t>v</w:t>
      </w:r>
      <w:r w:rsidRPr="003C790C">
        <w:rPr>
          <w:rFonts w:eastAsia="Arial"/>
          <w:spacing w:val="-1"/>
          <w:sz w:val="22"/>
          <w:szCs w:val="22"/>
        </w:rPr>
        <w:t>i</w:t>
      </w:r>
      <w:r w:rsidRPr="003C790C">
        <w:rPr>
          <w:rFonts w:eastAsia="Arial"/>
          <w:spacing w:val="3"/>
          <w:sz w:val="22"/>
          <w:szCs w:val="22"/>
        </w:rPr>
        <w:t>t</w:t>
      </w:r>
      <w:r w:rsidRPr="003C790C">
        <w:rPr>
          <w:rFonts w:eastAsia="Arial"/>
          <w:spacing w:val="-20"/>
          <w:sz w:val="22"/>
          <w:szCs w:val="22"/>
        </w:rPr>
        <w:t>y</w:t>
      </w:r>
      <w:r w:rsidRPr="003C790C">
        <w:rPr>
          <w:rFonts w:eastAsia="Arial"/>
          <w:sz w:val="22"/>
          <w:szCs w:val="22"/>
        </w:rPr>
        <w:t>.</w:t>
      </w:r>
      <w:r w:rsidRPr="003C790C">
        <w:rPr>
          <w:rFonts w:eastAsia="Arial"/>
          <w:spacing w:val="1"/>
          <w:sz w:val="22"/>
          <w:szCs w:val="22"/>
        </w:rPr>
        <w:t xml:space="preserve"> </w:t>
      </w:r>
      <w:r w:rsidRPr="003C790C">
        <w:rPr>
          <w:rFonts w:eastAsia="Arial"/>
          <w:spacing w:val="-22"/>
          <w:sz w:val="22"/>
          <w:szCs w:val="22"/>
        </w:rPr>
        <w:t>T</w:t>
      </w:r>
      <w:r w:rsidRPr="003C790C">
        <w:rPr>
          <w:rFonts w:eastAsia="Arial"/>
          <w:spacing w:val="-2"/>
          <w:sz w:val="22"/>
          <w:szCs w:val="22"/>
        </w:rPr>
        <w:t>e</w:t>
      </w:r>
      <w:r w:rsidRPr="003C790C">
        <w:rPr>
          <w:rFonts w:eastAsia="Arial"/>
          <w:sz w:val="22"/>
          <w:szCs w:val="22"/>
        </w:rPr>
        <w:t>achers</w:t>
      </w:r>
      <w:r w:rsidRPr="003C790C">
        <w:rPr>
          <w:rFonts w:eastAsia="Arial"/>
          <w:spacing w:val="2"/>
          <w:sz w:val="22"/>
          <w:szCs w:val="22"/>
        </w:rPr>
        <w:t xml:space="preserve"> </w:t>
      </w:r>
      <w:r w:rsidRPr="003C790C">
        <w:rPr>
          <w:rFonts w:eastAsia="Arial"/>
          <w:sz w:val="22"/>
          <w:szCs w:val="22"/>
        </w:rPr>
        <w:t>and</w:t>
      </w:r>
      <w:r w:rsidRPr="003C790C">
        <w:rPr>
          <w:rFonts w:eastAsia="Arial"/>
          <w:spacing w:val="3"/>
          <w:sz w:val="22"/>
          <w:szCs w:val="22"/>
        </w:rPr>
        <w:t xml:space="preserve"> </w:t>
      </w:r>
      <w:r w:rsidRPr="003C790C">
        <w:rPr>
          <w:rFonts w:eastAsia="Arial"/>
          <w:sz w:val="22"/>
          <w:szCs w:val="22"/>
        </w:rPr>
        <w:t>s</w:t>
      </w:r>
      <w:r w:rsidRPr="003C790C">
        <w:rPr>
          <w:rFonts w:eastAsia="Arial"/>
          <w:spacing w:val="1"/>
          <w:sz w:val="22"/>
          <w:szCs w:val="22"/>
        </w:rPr>
        <w:t>t</w:t>
      </w:r>
      <w:r w:rsidRPr="003C790C">
        <w:rPr>
          <w:rFonts w:eastAsia="Arial"/>
          <w:sz w:val="22"/>
          <w:szCs w:val="22"/>
        </w:rPr>
        <w:t>uden</w:t>
      </w:r>
      <w:r w:rsidRPr="003C790C">
        <w:rPr>
          <w:rFonts w:eastAsia="Arial"/>
          <w:spacing w:val="1"/>
          <w:sz w:val="22"/>
          <w:szCs w:val="22"/>
        </w:rPr>
        <w:t>t</w:t>
      </w:r>
      <w:r w:rsidRPr="003C790C">
        <w:rPr>
          <w:rFonts w:eastAsia="Arial"/>
          <w:sz w:val="22"/>
          <w:szCs w:val="22"/>
        </w:rPr>
        <w:t>s</w:t>
      </w:r>
      <w:r w:rsidRPr="003C790C">
        <w:rPr>
          <w:rFonts w:eastAsia="Arial"/>
          <w:spacing w:val="2"/>
          <w:sz w:val="22"/>
          <w:szCs w:val="22"/>
        </w:rPr>
        <w:t xml:space="preserve"> </w:t>
      </w:r>
      <w:r w:rsidRPr="003C790C">
        <w:rPr>
          <w:rFonts w:eastAsia="Arial"/>
          <w:sz w:val="22"/>
          <w:szCs w:val="22"/>
        </w:rPr>
        <w:t>mu</w:t>
      </w:r>
      <w:r w:rsidRPr="003C790C">
        <w:rPr>
          <w:rFonts w:eastAsia="Arial"/>
          <w:spacing w:val="-2"/>
          <w:sz w:val="22"/>
          <w:szCs w:val="22"/>
        </w:rPr>
        <w:t>s</w:t>
      </w:r>
      <w:r w:rsidRPr="003C790C">
        <w:rPr>
          <w:rFonts w:eastAsia="Arial"/>
          <w:sz w:val="22"/>
          <w:szCs w:val="22"/>
        </w:rPr>
        <w:t>t</w:t>
      </w:r>
      <w:r w:rsidRPr="003C790C">
        <w:rPr>
          <w:rFonts w:eastAsia="Arial"/>
          <w:spacing w:val="3"/>
          <w:sz w:val="22"/>
          <w:szCs w:val="22"/>
        </w:rPr>
        <w:t xml:space="preserve"> </w:t>
      </w:r>
      <w:r w:rsidRPr="003C790C">
        <w:rPr>
          <w:rFonts w:eastAsia="Arial"/>
          <w:sz w:val="22"/>
          <w:szCs w:val="22"/>
        </w:rPr>
        <w:t>commun</w:t>
      </w:r>
      <w:r w:rsidRPr="003C790C">
        <w:rPr>
          <w:rFonts w:eastAsia="Arial"/>
          <w:spacing w:val="-1"/>
          <w:sz w:val="22"/>
          <w:szCs w:val="22"/>
        </w:rPr>
        <w:t>i</w:t>
      </w:r>
      <w:r w:rsidRPr="003C790C">
        <w:rPr>
          <w:rFonts w:eastAsia="Arial"/>
          <w:sz w:val="22"/>
          <w:szCs w:val="22"/>
        </w:rPr>
        <w:t>ca</w:t>
      </w:r>
      <w:r w:rsidRPr="003C790C">
        <w:rPr>
          <w:rFonts w:eastAsia="Arial"/>
          <w:spacing w:val="1"/>
          <w:sz w:val="22"/>
          <w:szCs w:val="22"/>
        </w:rPr>
        <w:t>t</w:t>
      </w:r>
      <w:r w:rsidRPr="003C790C">
        <w:rPr>
          <w:rFonts w:eastAsia="Arial"/>
          <w:sz w:val="22"/>
          <w:szCs w:val="22"/>
        </w:rPr>
        <w:t>e</w:t>
      </w:r>
      <w:r w:rsidRPr="003C790C">
        <w:rPr>
          <w:rFonts w:eastAsia="Arial"/>
          <w:spacing w:val="3"/>
          <w:sz w:val="22"/>
          <w:szCs w:val="22"/>
        </w:rPr>
        <w:t xml:space="preserve"> </w:t>
      </w:r>
      <w:r w:rsidRPr="003C790C">
        <w:rPr>
          <w:rFonts w:eastAsia="Arial"/>
          <w:sz w:val="22"/>
          <w:szCs w:val="22"/>
        </w:rPr>
        <w:t>on</w:t>
      </w:r>
      <w:r w:rsidRPr="003C790C">
        <w:rPr>
          <w:rFonts w:eastAsia="Arial"/>
          <w:spacing w:val="1"/>
          <w:sz w:val="22"/>
          <w:szCs w:val="22"/>
        </w:rPr>
        <w:t>l</w:t>
      </w:r>
      <w:r w:rsidRPr="003C790C">
        <w:rPr>
          <w:rFonts w:eastAsia="Arial"/>
          <w:sz w:val="22"/>
          <w:szCs w:val="22"/>
        </w:rPr>
        <w:t xml:space="preserve">y </w:t>
      </w:r>
      <w:r w:rsidRPr="003C790C">
        <w:rPr>
          <w:rFonts w:eastAsia="Arial"/>
          <w:spacing w:val="1"/>
          <w:sz w:val="22"/>
          <w:szCs w:val="22"/>
        </w:rPr>
        <w:t>i</w:t>
      </w:r>
      <w:r w:rsidRPr="003C790C">
        <w:rPr>
          <w:rFonts w:eastAsia="Arial"/>
          <w:sz w:val="22"/>
          <w:szCs w:val="22"/>
        </w:rPr>
        <w:t>n</w:t>
      </w:r>
      <w:r w:rsidRPr="003C790C">
        <w:rPr>
          <w:rFonts w:eastAsia="Arial"/>
          <w:spacing w:val="1"/>
          <w:sz w:val="22"/>
          <w:szCs w:val="22"/>
        </w:rPr>
        <w:t xml:space="preserve"> </w:t>
      </w:r>
      <w:r w:rsidRPr="003C790C">
        <w:rPr>
          <w:rFonts w:eastAsia="Arial"/>
          <w:spacing w:val="-1"/>
          <w:sz w:val="22"/>
          <w:szCs w:val="22"/>
        </w:rPr>
        <w:t>E</w:t>
      </w:r>
      <w:r w:rsidRPr="003C790C">
        <w:rPr>
          <w:rFonts w:eastAsia="Arial"/>
          <w:sz w:val="22"/>
          <w:szCs w:val="22"/>
        </w:rPr>
        <w:t>n</w:t>
      </w:r>
      <w:r w:rsidRPr="003C790C">
        <w:rPr>
          <w:rFonts w:eastAsia="Arial"/>
          <w:spacing w:val="2"/>
          <w:sz w:val="22"/>
          <w:szCs w:val="22"/>
        </w:rPr>
        <w:t>g</w:t>
      </w:r>
      <w:r w:rsidRPr="003C790C">
        <w:rPr>
          <w:rFonts w:eastAsia="Arial"/>
          <w:spacing w:val="-1"/>
          <w:sz w:val="22"/>
          <w:szCs w:val="22"/>
        </w:rPr>
        <w:t>li</w:t>
      </w:r>
      <w:r w:rsidRPr="003C790C">
        <w:rPr>
          <w:rFonts w:eastAsia="Arial"/>
          <w:sz w:val="22"/>
          <w:szCs w:val="22"/>
        </w:rPr>
        <w:t>sh</w:t>
      </w:r>
      <w:r w:rsidRPr="003C790C">
        <w:rPr>
          <w:rFonts w:eastAsia="Arial"/>
          <w:spacing w:val="3"/>
          <w:sz w:val="22"/>
          <w:szCs w:val="22"/>
        </w:rPr>
        <w:t xml:space="preserve"> </w:t>
      </w:r>
      <w:r w:rsidRPr="003C790C">
        <w:rPr>
          <w:rFonts w:eastAsia="Arial"/>
          <w:sz w:val="22"/>
          <w:szCs w:val="22"/>
        </w:rPr>
        <w:t>dur</w:t>
      </w:r>
      <w:r w:rsidRPr="003C790C">
        <w:rPr>
          <w:rFonts w:eastAsia="Arial"/>
          <w:spacing w:val="-1"/>
          <w:sz w:val="22"/>
          <w:szCs w:val="22"/>
        </w:rPr>
        <w:t>i</w:t>
      </w:r>
      <w:r w:rsidRPr="003C790C">
        <w:rPr>
          <w:rFonts w:eastAsia="Arial"/>
          <w:sz w:val="22"/>
          <w:szCs w:val="22"/>
        </w:rPr>
        <w:t>ng</w:t>
      </w:r>
      <w:r w:rsidRPr="003C790C">
        <w:rPr>
          <w:rFonts w:eastAsia="Arial"/>
          <w:spacing w:val="3"/>
          <w:sz w:val="22"/>
          <w:szCs w:val="22"/>
        </w:rPr>
        <w:t xml:space="preserve"> </w:t>
      </w:r>
      <w:r w:rsidRPr="003C790C">
        <w:rPr>
          <w:rFonts w:eastAsia="Arial"/>
          <w:spacing w:val="-1"/>
          <w:sz w:val="22"/>
          <w:szCs w:val="22"/>
        </w:rPr>
        <w:t>t</w:t>
      </w:r>
      <w:r w:rsidRPr="003C790C">
        <w:rPr>
          <w:rFonts w:eastAsia="Arial"/>
          <w:sz w:val="22"/>
          <w:szCs w:val="22"/>
        </w:rPr>
        <w:t>he</w:t>
      </w:r>
      <w:r w:rsidRPr="003C790C">
        <w:rPr>
          <w:rFonts w:eastAsia="Arial"/>
          <w:spacing w:val="3"/>
          <w:sz w:val="22"/>
          <w:szCs w:val="22"/>
        </w:rPr>
        <w:t xml:space="preserve"> </w:t>
      </w:r>
      <w:r w:rsidRPr="003C790C">
        <w:rPr>
          <w:rFonts w:eastAsia="Arial"/>
          <w:sz w:val="22"/>
          <w:szCs w:val="22"/>
        </w:rPr>
        <w:t>sess</w:t>
      </w:r>
      <w:r w:rsidRPr="003C790C">
        <w:rPr>
          <w:rFonts w:eastAsia="Arial"/>
          <w:spacing w:val="-1"/>
          <w:sz w:val="22"/>
          <w:szCs w:val="22"/>
        </w:rPr>
        <w:t>i</w:t>
      </w:r>
      <w:r w:rsidRPr="003C790C">
        <w:rPr>
          <w:rFonts w:eastAsia="Arial"/>
          <w:sz w:val="22"/>
          <w:szCs w:val="22"/>
        </w:rPr>
        <w:t>on.</w:t>
      </w:r>
      <w:r w:rsidRPr="003C790C">
        <w:rPr>
          <w:rFonts w:eastAsia="Arial"/>
          <w:spacing w:val="3"/>
          <w:sz w:val="22"/>
          <w:szCs w:val="22"/>
        </w:rPr>
        <w:t xml:space="preserve"> </w:t>
      </w:r>
      <w:r w:rsidRPr="003C790C">
        <w:rPr>
          <w:rFonts w:eastAsia="Arial"/>
          <w:spacing w:val="-1"/>
          <w:sz w:val="22"/>
          <w:szCs w:val="22"/>
        </w:rPr>
        <w:t>S</w:t>
      </w:r>
      <w:r w:rsidRPr="003C790C">
        <w:rPr>
          <w:rFonts w:eastAsia="Arial"/>
          <w:sz w:val="22"/>
          <w:szCs w:val="22"/>
        </w:rPr>
        <w:t>pe</w:t>
      </w:r>
      <w:r w:rsidRPr="003C790C">
        <w:rPr>
          <w:rFonts w:eastAsia="Arial"/>
          <w:spacing w:val="2"/>
          <w:sz w:val="22"/>
          <w:szCs w:val="22"/>
        </w:rPr>
        <w:t>c</w:t>
      </w:r>
      <w:r w:rsidRPr="003C790C">
        <w:rPr>
          <w:rFonts w:eastAsia="Arial"/>
          <w:spacing w:val="-1"/>
          <w:sz w:val="22"/>
          <w:szCs w:val="22"/>
        </w:rPr>
        <w:t>i</w:t>
      </w:r>
      <w:r w:rsidRPr="003C790C">
        <w:rPr>
          <w:rFonts w:eastAsia="Arial"/>
          <w:spacing w:val="1"/>
          <w:sz w:val="22"/>
          <w:szCs w:val="22"/>
        </w:rPr>
        <w:t>f</w:t>
      </w:r>
      <w:r w:rsidRPr="003C790C">
        <w:rPr>
          <w:rFonts w:eastAsia="Arial"/>
          <w:spacing w:val="-1"/>
          <w:sz w:val="22"/>
          <w:szCs w:val="22"/>
        </w:rPr>
        <w:t>i</w:t>
      </w:r>
      <w:r w:rsidRPr="003C790C">
        <w:rPr>
          <w:rFonts w:eastAsia="Arial"/>
          <w:sz w:val="22"/>
          <w:szCs w:val="22"/>
        </w:rPr>
        <w:t>c de</w:t>
      </w:r>
      <w:r w:rsidRPr="003C790C">
        <w:rPr>
          <w:rFonts w:eastAsia="Arial"/>
          <w:spacing w:val="1"/>
          <w:sz w:val="22"/>
          <w:szCs w:val="22"/>
        </w:rPr>
        <w:t>t</w:t>
      </w:r>
      <w:r w:rsidRPr="003C790C">
        <w:rPr>
          <w:rFonts w:eastAsia="Arial"/>
          <w:sz w:val="22"/>
          <w:szCs w:val="22"/>
        </w:rPr>
        <w:t>a</w:t>
      </w:r>
      <w:r w:rsidRPr="003C790C">
        <w:rPr>
          <w:rFonts w:eastAsia="Arial"/>
          <w:spacing w:val="1"/>
          <w:sz w:val="22"/>
          <w:szCs w:val="22"/>
        </w:rPr>
        <w:t>i</w:t>
      </w:r>
      <w:r w:rsidRPr="003C790C">
        <w:rPr>
          <w:rFonts w:eastAsia="Arial"/>
          <w:spacing w:val="-1"/>
          <w:sz w:val="22"/>
          <w:szCs w:val="22"/>
        </w:rPr>
        <w:t>l</w:t>
      </w:r>
      <w:r w:rsidRPr="003C790C">
        <w:rPr>
          <w:rFonts w:eastAsia="Arial"/>
          <w:sz w:val="22"/>
          <w:szCs w:val="22"/>
        </w:rPr>
        <w:t>s</w:t>
      </w:r>
      <w:r w:rsidRPr="003C790C">
        <w:rPr>
          <w:rFonts w:eastAsia="Arial"/>
          <w:spacing w:val="1"/>
          <w:sz w:val="22"/>
          <w:szCs w:val="22"/>
        </w:rPr>
        <w:t xml:space="preserve"> </w:t>
      </w:r>
      <w:r w:rsidRPr="003C790C">
        <w:rPr>
          <w:rFonts w:eastAsia="Arial"/>
          <w:sz w:val="22"/>
          <w:szCs w:val="22"/>
        </w:rPr>
        <w:t>about</w:t>
      </w:r>
      <w:r w:rsidRPr="003C790C">
        <w:rPr>
          <w:rFonts w:eastAsia="Arial"/>
          <w:spacing w:val="2"/>
          <w:sz w:val="22"/>
          <w:szCs w:val="22"/>
        </w:rPr>
        <w:t xml:space="preserve"> </w:t>
      </w:r>
      <w:r w:rsidRPr="003C790C">
        <w:rPr>
          <w:rFonts w:eastAsia="Arial"/>
          <w:spacing w:val="-1"/>
          <w:sz w:val="22"/>
          <w:szCs w:val="22"/>
        </w:rPr>
        <w:t>t</w:t>
      </w:r>
      <w:r w:rsidRPr="003C790C">
        <w:rPr>
          <w:rFonts w:eastAsia="Arial"/>
          <w:sz w:val="22"/>
          <w:szCs w:val="22"/>
        </w:rPr>
        <w:t>he</w:t>
      </w:r>
      <w:r w:rsidRPr="003C790C">
        <w:rPr>
          <w:rFonts w:eastAsia="Arial"/>
          <w:spacing w:val="1"/>
          <w:sz w:val="22"/>
          <w:szCs w:val="22"/>
        </w:rPr>
        <w:t xml:space="preserve"> t</w:t>
      </w:r>
      <w:r w:rsidRPr="003C790C">
        <w:rPr>
          <w:rFonts w:eastAsia="Arial"/>
          <w:sz w:val="22"/>
          <w:szCs w:val="22"/>
        </w:rPr>
        <w:t>each</w:t>
      </w:r>
      <w:r w:rsidRPr="003C790C">
        <w:rPr>
          <w:rFonts w:eastAsia="Arial"/>
          <w:spacing w:val="-1"/>
          <w:sz w:val="22"/>
          <w:szCs w:val="22"/>
        </w:rPr>
        <w:t>i</w:t>
      </w:r>
      <w:r w:rsidRPr="003C790C">
        <w:rPr>
          <w:rFonts w:eastAsia="Arial"/>
          <w:sz w:val="22"/>
          <w:szCs w:val="22"/>
        </w:rPr>
        <w:t>ng</w:t>
      </w:r>
      <w:r w:rsidRPr="003C790C">
        <w:rPr>
          <w:rFonts w:eastAsia="Arial"/>
          <w:spacing w:val="2"/>
          <w:sz w:val="22"/>
          <w:szCs w:val="22"/>
        </w:rPr>
        <w:t xml:space="preserve"> </w:t>
      </w:r>
      <w:r w:rsidRPr="003C790C">
        <w:rPr>
          <w:rFonts w:eastAsia="Arial"/>
          <w:spacing w:val="-1"/>
          <w:sz w:val="22"/>
          <w:szCs w:val="22"/>
        </w:rPr>
        <w:t>m</w:t>
      </w:r>
      <w:r w:rsidRPr="003C790C">
        <w:rPr>
          <w:rFonts w:eastAsia="Arial"/>
          <w:sz w:val="22"/>
          <w:szCs w:val="22"/>
        </w:rPr>
        <w:t>e</w:t>
      </w:r>
      <w:r w:rsidRPr="003C790C">
        <w:rPr>
          <w:rFonts w:eastAsia="Arial"/>
          <w:spacing w:val="1"/>
          <w:sz w:val="22"/>
          <w:szCs w:val="22"/>
        </w:rPr>
        <w:t>t</w:t>
      </w:r>
      <w:r w:rsidRPr="003C790C">
        <w:rPr>
          <w:rFonts w:eastAsia="Arial"/>
          <w:sz w:val="22"/>
          <w:szCs w:val="22"/>
        </w:rPr>
        <w:t>hod</w:t>
      </w:r>
      <w:r w:rsidRPr="003C790C">
        <w:rPr>
          <w:rFonts w:eastAsia="Arial"/>
          <w:spacing w:val="2"/>
          <w:sz w:val="22"/>
          <w:szCs w:val="22"/>
        </w:rPr>
        <w:t>o</w:t>
      </w:r>
      <w:r w:rsidRPr="003C790C">
        <w:rPr>
          <w:rFonts w:eastAsia="Arial"/>
          <w:spacing w:val="-1"/>
          <w:sz w:val="22"/>
          <w:szCs w:val="22"/>
        </w:rPr>
        <w:t>l</w:t>
      </w:r>
      <w:r w:rsidRPr="003C790C">
        <w:rPr>
          <w:rFonts w:eastAsia="Arial"/>
          <w:sz w:val="22"/>
          <w:szCs w:val="22"/>
        </w:rPr>
        <w:t>o</w:t>
      </w:r>
      <w:r w:rsidRPr="003C790C">
        <w:rPr>
          <w:rFonts w:eastAsia="Arial"/>
          <w:spacing w:val="2"/>
          <w:sz w:val="22"/>
          <w:szCs w:val="22"/>
        </w:rPr>
        <w:t>g</w:t>
      </w:r>
      <w:r w:rsidRPr="003C790C">
        <w:rPr>
          <w:rFonts w:eastAsia="Arial"/>
          <w:sz w:val="22"/>
          <w:szCs w:val="22"/>
        </w:rPr>
        <w:t>y</w:t>
      </w:r>
      <w:r w:rsidRPr="003C790C">
        <w:rPr>
          <w:rFonts w:eastAsia="Arial"/>
          <w:spacing w:val="-1"/>
          <w:sz w:val="22"/>
          <w:szCs w:val="22"/>
        </w:rPr>
        <w:t xml:space="preserve"> </w:t>
      </w:r>
      <w:r w:rsidRPr="003C790C">
        <w:rPr>
          <w:rFonts w:eastAsia="Arial"/>
          <w:sz w:val="22"/>
          <w:szCs w:val="22"/>
        </w:rPr>
        <w:t>have</w:t>
      </w:r>
      <w:r w:rsidRPr="003C790C">
        <w:rPr>
          <w:rFonts w:eastAsia="Arial"/>
          <w:spacing w:val="1"/>
          <w:sz w:val="22"/>
          <w:szCs w:val="22"/>
        </w:rPr>
        <w:t xml:space="preserve"> </w:t>
      </w:r>
      <w:r w:rsidRPr="003C790C">
        <w:rPr>
          <w:rFonts w:eastAsia="Arial"/>
          <w:sz w:val="22"/>
          <w:szCs w:val="22"/>
        </w:rPr>
        <w:t>been</w:t>
      </w:r>
      <w:r w:rsidRPr="003C790C">
        <w:rPr>
          <w:rFonts w:eastAsia="Arial"/>
          <w:spacing w:val="1"/>
          <w:sz w:val="22"/>
          <w:szCs w:val="22"/>
        </w:rPr>
        <w:t xml:space="preserve"> </w:t>
      </w:r>
      <w:r w:rsidRPr="003C790C">
        <w:rPr>
          <w:rFonts w:eastAsia="Arial"/>
          <w:spacing w:val="2"/>
          <w:sz w:val="22"/>
          <w:szCs w:val="22"/>
        </w:rPr>
        <w:t>e</w:t>
      </w:r>
      <w:r w:rsidRPr="003C790C">
        <w:rPr>
          <w:rFonts w:eastAsia="Arial"/>
          <w:spacing w:val="-2"/>
          <w:sz w:val="22"/>
          <w:szCs w:val="22"/>
        </w:rPr>
        <w:t>x</w:t>
      </w:r>
      <w:r w:rsidRPr="003C790C">
        <w:rPr>
          <w:rFonts w:eastAsia="Arial"/>
          <w:spacing w:val="2"/>
          <w:sz w:val="22"/>
          <w:szCs w:val="22"/>
        </w:rPr>
        <w:t>p</w:t>
      </w:r>
      <w:r w:rsidRPr="003C790C">
        <w:rPr>
          <w:rFonts w:eastAsia="Arial"/>
          <w:spacing w:val="-1"/>
          <w:sz w:val="22"/>
          <w:szCs w:val="22"/>
        </w:rPr>
        <w:t>l</w:t>
      </w:r>
      <w:r w:rsidRPr="003C790C">
        <w:rPr>
          <w:rFonts w:eastAsia="Arial"/>
          <w:sz w:val="22"/>
          <w:szCs w:val="22"/>
        </w:rPr>
        <w:t>a</w:t>
      </w:r>
      <w:r w:rsidRPr="003C790C">
        <w:rPr>
          <w:rFonts w:eastAsia="Arial"/>
          <w:spacing w:val="-1"/>
          <w:sz w:val="22"/>
          <w:szCs w:val="22"/>
        </w:rPr>
        <w:t>i</w:t>
      </w:r>
      <w:r w:rsidRPr="003C790C">
        <w:rPr>
          <w:rFonts w:eastAsia="Arial"/>
          <w:sz w:val="22"/>
          <w:szCs w:val="22"/>
        </w:rPr>
        <w:t>n</w:t>
      </w:r>
      <w:r w:rsidRPr="003C790C">
        <w:rPr>
          <w:rFonts w:eastAsia="Arial"/>
          <w:spacing w:val="2"/>
          <w:sz w:val="22"/>
          <w:szCs w:val="22"/>
        </w:rPr>
        <w:t>e</w:t>
      </w:r>
      <w:r w:rsidRPr="003C790C">
        <w:rPr>
          <w:rFonts w:eastAsia="Arial"/>
          <w:sz w:val="22"/>
          <w:szCs w:val="22"/>
        </w:rPr>
        <w:t>d</w:t>
      </w:r>
      <w:r w:rsidRPr="003C790C">
        <w:rPr>
          <w:rFonts w:eastAsia="Arial"/>
          <w:spacing w:val="1"/>
          <w:sz w:val="22"/>
          <w:szCs w:val="22"/>
        </w:rPr>
        <w:t xml:space="preserve"> </w:t>
      </w:r>
      <w:r w:rsidRPr="003C790C">
        <w:rPr>
          <w:rFonts w:eastAsia="Arial"/>
          <w:spacing w:val="-1"/>
          <w:sz w:val="22"/>
          <w:szCs w:val="22"/>
        </w:rPr>
        <w:t>i</w:t>
      </w:r>
      <w:r w:rsidRPr="003C790C">
        <w:rPr>
          <w:rFonts w:eastAsia="Arial"/>
          <w:sz w:val="22"/>
          <w:szCs w:val="22"/>
        </w:rPr>
        <w:t>n</w:t>
      </w:r>
      <w:r w:rsidRPr="003C790C">
        <w:rPr>
          <w:rFonts w:eastAsia="Arial"/>
          <w:spacing w:val="1"/>
          <w:sz w:val="22"/>
          <w:szCs w:val="22"/>
        </w:rPr>
        <w:t xml:space="preserve"> </w:t>
      </w:r>
      <w:r w:rsidRPr="003C790C">
        <w:rPr>
          <w:rFonts w:eastAsia="Arial"/>
          <w:sz w:val="22"/>
          <w:szCs w:val="22"/>
        </w:rPr>
        <w:t>eve</w:t>
      </w:r>
      <w:r w:rsidRPr="003C790C">
        <w:rPr>
          <w:rFonts w:eastAsia="Arial"/>
          <w:spacing w:val="2"/>
          <w:sz w:val="22"/>
          <w:szCs w:val="22"/>
        </w:rPr>
        <w:t>r</w:t>
      </w:r>
      <w:r w:rsidRPr="003C790C">
        <w:rPr>
          <w:rFonts w:eastAsia="Arial"/>
          <w:sz w:val="22"/>
          <w:szCs w:val="22"/>
        </w:rPr>
        <w:t>y</w:t>
      </w:r>
      <w:r w:rsidRPr="003C790C">
        <w:rPr>
          <w:rFonts w:eastAsia="Arial"/>
          <w:spacing w:val="-3"/>
          <w:sz w:val="22"/>
          <w:szCs w:val="22"/>
        </w:rPr>
        <w:t xml:space="preserve"> </w:t>
      </w:r>
      <w:r w:rsidRPr="003C790C">
        <w:rPr>
          <w:rFonts w:eastAsia="Arial"/>
          <w:sz w:val="22"/>
          <w:szCs w:val="22"/>
        </w:rPr>
        <w:t>ac</w:t>
      </w:r>
      <w:r w:rsidRPr="003C790C">
        <w:rPr>
          <w:rFonts w:eastAsia="Arial"/>
          <w:spacing w:val="1"/>
          <w:sz w:val="22"/>
          <w:szCs w:val="22"/>
        </w:rPr>
        <w:t>t</w:t>
      </w:r>
      <w:r w:rsidRPr="003C790C">
        <w:rPr>
          <w:rFonts w:eastAsia="Arial"/>
          <w:spacing w:val="-1"/>
          <w:sz w:val="22"/>
          <w:szCs w:val="22"/>
        </w:rPr>
        <w:t>i</w:t>
      </w:r>
      <w:r w:rsidRPr="003C790C">
        <w:rPr>
          <w:rFonts w:eastAsia="Arial"/>
          <w:spacing w:val="2"/>
          <w:sz w:val="22"/>
          <w:szCs w:val="22"/>
        </w:rPr>
        <w:t>v</w:t>
      </w:r>
      <w:r w:rsidRPr="003C790C">
        <w:rPr>
          <w:rFonts w:eastAsia="Arial"/>
          <w:spacing w:val="-1"/>
          <w:sz w:val="22"/>
          <w:szCs w:val="22"/>
        </w:rPr>
        <w:t>i</w:t>
      </w:r>
      <w:r w:rsidRPr="003C790C">
        <w:rPr>
          <w:rFonts w:eastAsia="Arial"/>
          <w:spacing w:val="3"/>
          <w:sz w:val="22"/>
          <w:szCs w:val="22"/>
        </w:rPr>
        <w:t>t</w:t>
      </w:r>
      <w:r w:rsidRPr="003C790C">
        <w:rPr>
          <w:rFonts w:eastAsia="Arial"/>
          <w:sz w:val="22"/>
          <w:szCs w:val="22"/>
        </w:rPr>
        <w:t>y</w:t>
      </w:r>
      <w:r w:rsidRPr="003C790C">
        <w:rPr>
          <w:rFonts w:eastAsia="Arial"/>
          <w:spacing w:val="-3"/>
          <w:sz w:val="22"/>
          <w:szCs w:val="22"/>
        </w:rPr>
        <w:t xml:space="preserve"> </w:t>
      </w:r>
      <w:r w:rsidRPr="003C790C">
        <w:rPr>
          <w:rFonts w:eastAsia="Arial"/>
          <w:sz w:val="22"/>
          <w:szCs w:val="22"/>
        </w:rPr>
        <w:t>g</w:t>
      </w:r>
      <w:r w:rsidRPr="003C790C">
        <w:rPr>
          <w:rFonts w:eastAsia="Arial"/>
          <w:spacing w:val="-1"/>
          <w:sz w:val="22"/>
          <w:szCs w:val="22"/>
        </w:rPr>
        <w:t>i</w:t>
      </w:r>
      <w:r w:rsidRPr="003C790C">
        <w:rPr>
          <w:rFonts w:eastAsia="Arial"/>
          <w:sz w:val="22"/>
          <w:szCs w:val="22"/>
        </w:rPr>
        <w:t>v</w:t>
      </w:r>
      <w:r w:rsidRPr="003C790C">
        <w:rPr>
          <w:rFonts w:eastAsia="Arial"/>
          <w:spacing w:val="2"/>
          <w:sz w:val="22"/>
          <w:szCs w:val="22"/>
        </w:rPr>
        <w:t>e</w:t>
      </w:r>
      <w:r w:rsidRPr="003C790C">
        <w:rPr>
          <w:rFonts w:eastAsia="Arial"/>
          <w:sz w:val="22"/>
          <w:szCs w:val="22"/>
        </w:rPr>
        <w:t>n</w:t>
      </w:r>
      <w:r w:rsidRPr="003C790C">
        <w:rPr>
          <w:rFonts w:eastAsia="Arial"/>
          <w:spacing w:val="1"/>
          <w:sz w:val="22"/>
          <w:szCs w:val="22"/>
        </w:rPr>
        <w:t xml:space="preserve"> </w:t>
      </w:r>
      <w:r w:rsidRPr="003C790C">
        <w:rPr>
          <w:rFonts w:eastAsia="Arial"/>
          <w:sz w:val="22"/>
          <w:szCs w:val="22"/>
        </w:rPr>
        <w:t>be</w:t>
      </w:r>
      <w:r w:rsidRPr="003C790C">
        <w:rPr>
          <w:rFonts w:eastAsia="Arial"/>
          <w:spacing w:val="-1"/>
          <w:sz w:val="22"/>
          <w:szCs w:val="22"/>
        </w:rPr>
        <w:t>l</w:t>
      </w:r>
      <w:r w:rsidRPr="003C790C">
        <w:rPr>
          <w:rFonts w:eastAsia="Arial"/>
          <w:spacing w:val="2"/>
          <w:sz w:val="22"/>
          <w:szCs w:val="22"/>
        </w:rPr>
        <w:t>o</w:t>
      </w:r>
      <w:r w:rsidRPr="003C790C">
        <w:rPr>
          <w:rFonts w:eastAsia="Arial"/>
          <w:spacing w:val="-15"/>
          <w:sz w:val="22"/>
          <w:szCs w:val="22"/>
        </w:rPr>
        <w:t>w</w:t>
      </w:r>
      <w:r w:rsidRPr="003C790C">
        <w:rPr>
          <w:rFonts w:eastAsia="Arial"/>
          <w:sz w:val="22"/>
          <w:szCs w:val="22"/>
        </w:rPr>
        <w:t>.</w:t>
      </w:r>
    </w:p>
    <w:p w:rsidR="007978D5" w:rsidRPr="003C790C" w:rsidRDefault="007978D5">
      <w:pPr>
        <w:spacing w:before="7" w:line="180" w:lineRule="exact"/>
        <w:rPr>
          <w:sz w:val="19"/>
          <w:szCs w:val="19"/>
        </w:rPr>
      </w:pPr>
    </w:p>
    <w:p w:rsidR="007978D5" w:rsidRPr="003C790C" w:rsidRDefault="003F763B">
      <w:pPr>
        <w:ind w:left="122" w:right="5239"/>
        <w:jc w:val="both"/>
        <w:rPr>
          <w:rFonts w:eastAsia="Arial"/>
          <w:sz w:val="24"/>
          <w:szCs w:val="24"/>
        </w:rPr>
      </w:pPr>
      <w:r w:rsidRPr="003C790C">
        <w:rPr>
          <w:rFonts w:eastAsia="Arial"/>
          <w:b/>
          <w:sz w:val="24"/>
          <w:szCs w:val="24"/>
        </w:rPr>
        <w:t>Pr</w:t>
      </w:r>
      <w:r w:rsidRPr="003C790C">
        <w:rPr>
          <w:rFonts w:eastAsia="Arial"/>
          <w:b/>
          <w:spacing w:val="-1"/>
          <w:sz w:val="24"/>
          <w:szCs w:val="24"/>
        </w:rPr>
        <w:t>a</w:t>
      </w:r>
      <w:r w:rsidRPr="003C790C">
        <w:rPr>
          <w:rFonts w:eastAsia="Arial"/>
          <w:b/>
          <w:sz w:val="24"/>
          <w:szCs w:val="24"/>
        </w:rPr>
        <w:t>ct</w:t>
      </w:r>
      <w:r w:rsidRPr="003C790C">
        <w:rPr>
          <w:rFonts w:eastAsia="Arial"/>
          <w:b/>
          <w:spacing w:val="-1"/>
          <w:sz w:val="24"/>
          <w:szCs w:val="24"/>
        </w:rPr>
        <w:t>i</w:t>
      </w:r>
      <w:r w:rsidRPr="003C790C">
        <w:rPr>
          <w:rFonts w:eastAsia="Arial"/>
          <w:b/>
          <w:sz w:val="24"/>
          <w:szCs w:val="24"/>
        </w:rPr>
        <w:t>cal</w:t>
      </w:r>
      <w:r w:rsidRPr="003C790C">
        <w:rPr>
          <w:rFonts w:eastAsia="Arial"/>
          <w:b/>
          <w:spacing w:val="-7"/>
          <w:sz w:val="24"/>
          <w:szCs w:val="24"/>
        </w:rPr>
        <w:t xml:space="preserve"> A</w:t>
      </w:r>
      <w:r w:rsidRPr="003C790C">
        <w:rPr>
          <w:rFonts w:eastAsia="Arial"/>
          <w:b/>
          <w:spacing w:val="2"/>
          <w:sz w:val="24"/>
          <w:szCs w:val="24"/>
        </w:rPr>
        <w:t>ss</w:t>
      </w:r>
      <w:r w:rsidRPr="003C790C">
        <w:rPr>
          <w:rFonts w:eastAsia="Arial"/>
          <w:b/>
          <w:spacing w:val="1"/>
          <w:sz w:val="24"/>
          <w:szCs w:val="24"/>
        </w:rPr>
        <w:t>i</w:t>
      </w:r>
      <w:r w:rsidRPr="003C790C">
        <w:rPr>
          <w:rFonts w:eastAsia="Arial"/>
          <w:b/>
          <w:spacing w:val="-1"/>
          <w:sz w:val="24"/>
          <w:szCs w:val="24"/>
        </w:rPr>
        <w:t>gn</w:t>
      </w:r>
      <w:r w:rsidRPr="003C790C">
        <w:rPr>
          <w:rFonts w:eastAsia="Arial"/>
          <w:b/>
          <w:sz w:val="24"/>
          <w:szCs w:val="24"/>
        </w:rPr>
        <w:t>me</w:t>
      </w:r>
      <w:r w:rsidRPr="003C790C">
        <w:rPr>
          <w:rFonts w:eastAsia="Arial"/>
          <w:b/>
          <w:spacing w:val="-1"/>
          <w:sz w:val="24"/>
          <w:szCs w:val="24"/>
        </w:rPr>
        <w:t>n</w:t>
      </w:r>
      <w:r w:rsidRPr="003C790C">
        <w:rPr>
          <w:rFonts w:eastAsia="Arial"/>
          <w:b/>
          <w:sz w:val="24"/>
          <w:szCs w:val="24"/>
        </w:rPr>
        <w:t>ts</w:t>
      </w:r>
      <w:r w:rsidRPr="003C790C">
        <w:rPr>
          <w:rFonts w:eastAsia="Arial"/>
          <w:b/>
          <w:spacing w:val="1"/>
          <w:sz w:val="24"/>
          <w:szCs w:val="24"/>
        </w:rPr>
        <w:t xml:space="preserve"> </w:t>
      </w:r>
      <w:r w:rsidRPr="003C790C">
        <w:rPr>
          <w:rFonts w:eastAsia="Arial"/>
          <w:b/>
          <w:sz w:val="24"/>
          <w:szCs w:val="24"/>
        </w:rPr>
        <w:t>(</w:t>
      </w:r>
      <w:r w:rsidRPr="003C790C">
        <w:rPr>
          <w:rFonts w:eastAsia="Arial"/>
          <w:b/>
          <w:spacing w:val="-20"/>
          <w:sz w:val="24"/>
          <w:szCs w:val="24"/>
        </w:rPr>
        <w:t>T</w:t>
      </w:r>
      <w:r w:rsidRPr="003C790C">
        <w:rPr>
          <w:rFonts w:eastAsia="Arial"/>
          <w:b/>
          <w:sz w:val="24"/>
          <w:szCs w:val="24"/>
        </w:rPr>
        <w:t xml:space="preserve">erm </w:t>
      </w:r>
      <w:r w:rsidRPr="003C790C">
        <w:rPr>
          <w:rFonts w:eastAsia="Arial"/>
          <w:b/>
          <w:spacing w:val="3"/>
          <w:sz w:val="24"/>
          <w:szCs w:val="24"/>
        </w:rPr>
        <w:t>w</w:t>
      </w:r>
      <w:r w:rsidRPr="003C790C">
        <w:rPr>
          <w:rFonts w:eastAsia="Arial"/>
          <w:b/>
          <w:spacing w:val="-3"/>
          <w:sz w:val="24"/>
          <w:szCs w:val="24"/>
        </w:rPr>
        <w:t>o</w:t>
      </w:r>
      <w:r w:rsidRPr="003C790C">
        <w:rPr>
          <w:rFonts w:eastAsia="Arial"/>
          <w:b/>
          <w:sz w:val="24"/>
          <w:szCs w:val="24"/>
        </w:rPr>
        <w:t>r</w:t>
      </w:r>
      <w:r w:rsidRPr="003C790C">
        <w:rPr>
          <w:rFonts w:eastAsia="Arial"/>
          <w:b/>
          <w:spacing w:val="-1"/>
          <w:sz w:val="24"/>
          <w:szCs w:val="24"/>
        </w:rPr>
        <w:t>k</w:t>
      </w:r>
      <w:r w:rsidRPr="003C790C">
        <w:rPr>
          <w:rFonts w:eastAsia="Arial"/>
          <w:b/>
          <w:sz w:val="24"/>
          <w:szCs w:val="24"/>
        </w:rPr>
        <w:t>)</w:t>
      </w:r>
    </w:p>
    <w:p w:rsidR="007978D5" w:rsidRPr="003C790C" w:rsidRDefault="003F763B">
      <w:pPr>
        <w:spacing w:before="4" w:line="288" w:lineRule="auto"/>
        <w:ind w:left="122" w:right="76"/>
        <w:jc w:val="both"/>
        <w:rPr>
          <w:rFonts w:eastAsia="Arial"/>
          <w:sz w:val="22"/>
          <w:szCs w:val="22"/>
        </w:rPr>
      </w:pPr>
      <w:r w:rsidRPr="003C790C">
        <w:rPr>
          <w:rFonts w:eastAsia="Arial"/>
          <w:spacing w:val="1"/>
          <w:sz w:val="22"/>
          <w:szCs w:val="22"/>
        </w:rPr>
        <w:t>M</w:t>
      </w:r>
      <w:r w:rsidRPr="003C790C">
        <w:rPr>
          <w:rFonts w:eastAsia="Arial"/>
          <w:spacing w:val="-1"/>
          <w:sz w:val="22"/>
          <w:szCs w:val="22"/>
        </w:rPr>
        <w:t>in</w:t>
      </w:r>
      <w:r w:rsidRPr="003C790C">
        <w:rPr>
          <w:rFonts w:eastAsia="Arial"/>
          <w:spacing w:val="1"/>
          <w:sz w:val="22"/>
          <w:szCs w:val="22"/>
        </w:rPr>
        <w:t>i</w:t>
      </w:r>
      <w:r w:rsidRPr="003C790C">
        <w:rPr>
          <w:rFonts w:eastAsia="Arial"/>
          <w:spacing w:val="-1"/>
          <w:sz w:val="22"/>
          <w:szCs w:val="22"/>
        </w:rPr>
        <w:t>m</w:t>
      </w:r>
      <w:r w:rsidRPr="003C790C">
        <w:rPr>
          <w:rFonts w:eastAsia="Arial"/>
          <w:spacing w:val="1"/>
          <w:sz w:val="22"/>
          <w:szCs w:val="22"/>
        </w:rPr>
        <w:t>u</w:t>
      </w:r>
      <w:r w:rsidRPr="003C790C">
        <w:rPr>
          <w:rFonts w:eastAsia="Arial"/>
          <w:sz w:val="22"/>
          <w:szCs w:val="22"/>
        </w:rPr>
        <w:t>m 8</w:t>
      </w:r>
      <w:r w:rsidRPr="003C790C">
        <w:rPr>
          <w:rFonts w:eastAsia="Arial"/>
          <w:spacing w:val="3"/>
          <w:sz w:val="22"/>
          <w:szCs w:val="22"/>
        </w:rPr>
        <w:t xml:space="preserve"> </w:t>
      </w:r>
      <w:r w:rsidRPr="003C790C">
        <w:rPr>
          <w:rFonts w:eastAsia="Arial"/>
          <w:spacing w:val="-1"/>
          <w:sz w:val="22"/>
          <w:szCs w:val="22"/>
        </w:rPr>
        <w:t>as</w:t>
      </w:r>
      <w:r w:rsidRPr="003C790C">
        <w:rPr>
          <w:rFonts w:eastAsia="Arial"/>
          <w:spacing w:val="1"/>
          <w:sz w:val="22"/>
          <w:szCs w:val="22"/>
        </w:rPr>
        <w:t>si</w:t>
      </w:r>
      <w:r w:rsidRPr="003C790C">
        <w:rPr>
          <w:rFonts w:eastAsia="Arial"/>
          <w:spacing w:val="-1"/>
          <w:sz w:val="22"/>
          <w:szCs w:val="22"/>
        </w:rPr>
        <w:t>g</w:t>
      </w:r>
      <w:r w:rsidRPr="003C790C">
        <w:rPr>
          <w:rFonts w:eastAsia="Arial"/>
          <w:spacing w:val="1"/>
          <w:sz w:val="22"/>
          <w:szCs w:val="22"/>
        </w:rPr>
        <w:t>n</w:t>
      </w:r>
      <w:r w:rsidRPr="003C790C">
        <w:rPr>
          <w:rFonts w:eastAsia="Arial"/>
          <w:spacing w:val="-1"/>
          <w:sz w:val="22"/>
          <w:szCs w:val="22"/>
        </w:rPr>
        <w:t>me</w:t>
      </w:r>
      <w:r w:rsidRPr="003C790C">
        <w:rPr>
          <w:rFonts w:eastAsia="Arial"/>
          <w:spacing w:val="1"/>
          <w:sz w:val="22"/>
          <w:szCs w:val="22"/>
        </w:rPr>
        <w:t>n</w:t>
      </w:r>
      <w:r w:rsidRPr="003C790C">
        <w:rPr>
          <w:rFonts w:eastAsia="Arial"/>
          <w:sz w:val="22"/>
          <w:szCs w:val="22"/>
        </w:rPr>
        <w:t>ts</w:t>
      </w:r>
      <w:r w:rsidRPr="003C790C">
        <w:rPr>
          <w:rFonts w:eastAsia="Arial"/>
          <w:spacing w:val="2"/>
          <w:sz w:val="22"/>
          <w:szCs w:val="22"/>
        </w:rPr>
        <w:t xml:space="preserve"> </w:t>
      </w:r>
      <w:r w:rsidRPr="003C790C">
        <w:rPr>
          <w:rFonts w:eastAsia="Arial"/>
          <w:spacing w:val="-1"/>
          <w:sz w:val="22"/>
          <w:szCs w:val="22"/>
        </w:rPr>
        <w:t>a</w:t>
      </w:r>
      <w:r w:rsidRPr="003C790C">
        <w:rPr>
          <w:rFonts w:eastAsia="Arial"/>
          <w:sz w:val="22"/>
          <w:szCs w:val="22"/>
        </w:rPr>
        <w:t>re</w:t>
      </w:r>
      <w:r w:rsidRPr="003C790C">
        <w:rPr>
          <w:rFonts w:eastAsia="Arial"/>
          <w:spacing w:val="3"/>
          <w:sz w:val="22"/>
          <w:szCs w:val="22"/>
        </w:rPr>
        <w:t xml:space="preserve"> </w:t>
      </w:r>
      <w:r w:rsidRPr="003C790C">
        <w:rPr>
          <w:rFonts w:eastAsia="Arial"/>
          <w:spacing w:val="1"/>
          <w:sz w:val="22"/>
          <w:szCs w:val="22"/>
        </w:rPr>
        <w:t>c</w:t>
      </w:r>
      <w:r w:rsidRPr="003C790C">
        <w:rPr>
          <w:rFonts w:eastAsia="Arial"/>
          <w:spacing w:val="-1"/>
          <w:sz w:val="22"/>
          <w:szCs w:val="22"/>
        </w:rPr>
        <w:t>om</w:t>
      </w:r>
      <w:r w:rsidRPr="003C790C">
        <w:rPr>
          <w:rFonts w:eastAsia="Arial"/>
          <w:spacing w:val="1"/>
          <w:sz w:val="22"/>
          <w:szCs w:val="22"/>
        </w:rPr>
        <w:t>p</w:t>
      </w:r>
      <w:r w:rsidRPr="003C790C">
        <w:rPr>
          <w:rFonts w:eastAsia="Arial"/>
          <w:spacing w:val="-1"/>
          <w:sz w:val="22"/>
          <w:szCs w:val="22"/>
        </w:rPr>
        <w:t>ul</w:t>
      </w:r>
      <w:r w:rsidRPr="003C790C">
        <w:rPr>
          <w:rFonts w:eastAsia="Arial"/>
          <w:spacing w:val="1"/>
          <w:sz w:val="22"/>
          <w:szCs w:val="22"/>
        </w:rPr>
        <w:t>s</w:t>
      </w:r>
      <w:r w:rsidRPr="003C790C">
        <w:rPr>
          <w:rFonts w:eastAsia="Arial"/>
          <w:spacing w:val="-1"/>
          <w:sz w:val="22"/>
          <w:szCs w:val="22"/>
        </w:rPr>
        <w:t>o</w:t>
      </w:r>
      <w:r w:rsidRPr="003C790C">
        <w:rPr>
          <w:rFonts w:eastAsia="Arial"/>
          <w:spacing w:val="2"/>
          <w:sz w:val="22"/>
          <w:szCs w:val="22"/>
        </w:rPr>
        <w:t>r</w:t>
      </w:r>
      <w:r w:rsidRPr="003C790C">
        <w:rPr>
          <w:rFonts w:eastAsia="Arial"/>
          <w:sz w:val="22"/>
          <w:szCs w:val="22"/>
        </w:rPr>
        <w:t xml:space="preserve">y </w:t>
      </w:r>
      <w:r w:rsidRPr="003C790C">
        <w:rPr>
          <w:rFonts w:eastAsia="Arial"/>
          <w:spacing w:val="-1"/>
          <w:sz w:val="22"/>
          <w:szCs w:val="22"/>
        </w:rPr>
        <w:t>a</w:t>
      </w:r>
      <w:r w:rsidRPr="003C790C">
        <w:rPr>
          <w:rFonts w:eastAsia="Arial"/>
          <w:spacing w:val="1"/>
          <w:sz w:val="22"/>
          <w:szCs w:val="22"/>
        </w:rPr>
        <w:t>n</w:t>
      </w:r>
      <w:r w:rsidRPr="003C790C">
        <w:rPr>
          <w:rFonts w:eastAsia="Arial"/>
          <w:sz w:val="22"/>
          <w:szCs w:val="22"/>
        </w:rPr>
        <w:t>d</w:t>
      </w:r>
      <w:r w:rsidRPr="003C790C">
        <w:rPr>
          <w:rFonts w:eastAsia="Arial"/>
          <w:spacing w:val="1"/>
          <w:sz w:val="22"/>
          <w:szCs w:val="22"/>
        </w:rPr>
        <w:t xml:space="preserve"> </w:t>
      </w:r>
      <w:r w:rsidRPr="003C790C">
        <w:rPr>
          <w:rFonts w:eastAsia="Arial"/>
          <w:sz w:val="22"/>
          <w:szCs w:val="22"/>
        </w:rPr>
        <w:t>t</w:t>
      </w:r>
      <w:r w:rsidRPr="003C790C">
        <w:rPr>
          <w:rFonts w:eastAsia="Arial"/>
          <w:spacing w:val="1"/>
          <w:sz w:val="22"/>
          <w:szCs w:val="22"/>
        </w:rPr>
        <w:t>e</w:t>
      </w:r>
      <w:r w:rsidRPr="003C790C">
        <w:rPr>
          <w:rFonts w:eastAsia="Arial"/>
          <w:spacing w:val="-1"/>
          <w:sz w:val="22"/>
          <w:szCs w:val="22"/>
        </w:rPr>
        <w:t>a</w:t>
      </w:r>
      <w:r w:rsidRPr="003C790C">
        <w:rPr>
          <w:rFonts w:eastAsia="Arial"/>
          <w:spacing w:val="1"/>
          <w:sz w:val="22"/>
          <w:szCs w:val="22"/>
        </w:rPr>
        <w:t>c</w:t>
      </w:r>
      <w:r w:rsidRPr="003C790C">
        <w:rPr>
          <w:rFonts w:eastAsia="Arial"/>
          <w:spacing w:val="-1"/>
          <w:sz w:val="22"/>
          <w:szCs w:val="22"/>
        </w:rPr>
        <w:t>he</w:t>
      </w:r>
      <w:r w:rsidRPr="003C790C">
        <w:rPr>
          <w:rFonts w:eastAsia="Arial"/>
          <w:sz w:val="22"/>
          <w:szCs w:val="22"/>
        </w:rPr>
        <w:t>rs</w:t>
      </w:r>
      <w:r w:rsidRPr="003C790C">
        <w:rPr>
          <w:rFonts w:eastAsia="Arial"/>
          <w:spacing w:val="2"/>
          <w:sz w:val="22"/>
          <w:szCs w:val="22"/>
        </w:rPr>
        <w:t xml:space="preserve"> </w:t>
      </w:r>
      <w:r w:rsidRPr="003C790C">
        <w:rPr>
          <w:rFonts w:eastAsia="Arial"/>
          <w:spacing w:val="1"/>
          <w:sz w:val="22"/>
          <w:szCs w:val="22"/>
        </w:rPr>
        <w:t>m</w:t>
      </w:r>
      <w:r w:rsidRPr="003C790C">
        <w:rPr>
          <w:rFonts w:eastAsia="Arial"/>
          <w:spacing w:val="-1"/>
          <w:sz w:val="22"/>
          <w:szCs w:val="22"/>
        </w:rPr>
        <w:t>u</w:t>
      </w:r>
      <w:r w:rsidRPr="003C790C">
        <w:rPr>
          <w:rFonts w:eastAsia="Arial"/>
          <w:spacing w:val="1"/>
          <w:sz w:val="22"/>
          <w:szCs w:val="22"/>
        </w:rPr>
        <w:t>s</w:t>
      </w:r>
      <w:r w:rsidRPr="003C790C">
        <w:rPr>
          <w:rFonts w:eastAsia="Arial"/>
          <w:sz w:val="22"/>
          <w:szCs w:val="22"/>
        </w:rPr>
        <w:t>t</w:t>
      </w:r>
      <w:r w:rsidRPr="003C790C">
        <w:rPr>
          <w:rFonts w:eastAsia="Arial"/>
          <w:spacing w:val="1"/>
          <w:sz w:val="22"/>
          <w:szCs w:val="22"/>
        </w:rPr>
        <w:t xml:space="preserve"> c</w:t>
      </w:r>
      <w:r w:rsidRPr="003C790C">
        <w:rPr>
          <w:rFonts w:eastAsia="Arial"/>
          <w:spacing w:val="-1"/>
          <w:sz w:val="22"/>
          <w:szCs w:val="22"/>
        </w:rPr>
        <w:t>om</w:t>
      </w:r>
      <w:r w:rsidRPr="003C790C">
        <w:rPr>
          <w:rFonts w:eastAsia="Arial"/>
          <w:spacing w:val="1"/>
          <w:sz w:val="22"/>
          <w:szCs w:val="22"/>
        </w:rPr>
        <w:t>p</w:t>
      </w:r>
      <w:r w:rsidRPr="003C790C">
        <w:rPr>
          <w:rFonts w:eastAsia="Arial"/>
          <w:spacing w:val="-1"/>
          <w:sz w:val="22"/>
          <w:szCs w:val="22"/>
        </w:rPr>
        <w:t>le</w:t>
      </w:r>
      <w:r w:rsidRPr="003C790C">
        <w:rPr>
          <w:rFonts w:eastAsia="Arial"/>
          <w:spacing w:val="2"/>
          <w:sz w:val="22"/>
          <w:szCs w:val="22"/>
        </w:rPr>
        <w:t>t</w:t>
      </w:r>
      <w:r w:rsidRPr="003C790C">
        <w:rPr>
          <w:rFonts w:eastAsia="Arial"/>
          <w:sz w:val="22"/>
          <w:szCs w:val="22"/>
        </w:rPr>
        <w:t>e</w:t>
      </w:r>
      <w:r w:rsidRPr="003C790C">
        <w:rPr>
          <w:rFonts w:eastAsia="Arial"/>
          <w:spacing w:val="1"/>
          <w:sz w:val="22"/>
          <w:szCs w:val="22"/>
        </w:rPr>
        <w:t xml:space="preserve"> </w:t>
      </w:r>
      <w:r w:rsidRPr="003C790C">
        <w:rPr>
          <w:rFonts w:eastAsia="Arial"/>
          <w:spacing w:val="2"/>
          <w:sz w:val="22"/>
          <w:szCs w:val="22"/>
        </w:rPr>
        <w:t>t</w:t>
      </w:r>
      <w:r w:rsidRPr="003C790C">
        <w:rPr>
          <w:rFonts w:eastAsia="Arial"/>
          <w:spacing w:val="-1"/>
          <w:sz w:val="22"/>
          <w:szCs w:val="22"/>
        </w:rPr>
        <w:t>he</w:t>
      </w:r>
      <w:r w:rsidRPr="003C790C">
        <w:rPr>
          <w:rFonts w:eastAsia="Arial"/>
          <w:sz w:val="22"/>
          <w:szCs w:val="22"/>
        </w:rPr>
        <w:t>m</w:t>
      </w:r>
      <w:r w:rsidRPr="003C790C">
        <w:rPr>
          <w:rFonts w:eastAsia="Arial"/>
          <w:spacing w:val="3"/>
          <w:sz w:val="22"/>
          <w:szCs w:val="22"/>
        </w:rPr>
        <w:t xml:space="preserve"> </w:t>
      </w:r>
      <w:r w:rsidRPr="003C790C">
        <w:rPr>
          <w:rFonts w:eastAsia="Arial"/>
          <w:spacing w:val="-1"/>
          <w:sz w:val="22"/>
          <w:szCs w:val="22"/>
        </w:rPr>
        <w:t>du</w:t>
      </w:r>
      <w:r w:rsidRPr="003C790C">
        <w:rPr>
          <w:rFonts w:eastAsia="Arial"/>
          <w:spacing w:val="2"/>
          <w:sz w:val="22"/>
          <w:szCs w:val="22"/>
        </w:rPr>
        <w:t>r</w:t>
      </w:r>
      <w:r w:rsidRPr="003C790C">
        <w:rPr>
          <w:rFonts w:eastAsia="Arial"/>
          <w:spacing w:val="-1"/>
          <w:sz w:val="22"/>
          <w:szCs w:val="22"/>
        </w:rPr>
        <w:t>i</w:t>
      </w:r>
      <w:r w:rsidRPr="003C790C">
        <w:rPr>
          <w:rFonts w:eastAsia="Arial"/>
          <w:spacing w:val="1"/>
          <w:sz w:val="22"/>
          <w:szCs w:val="22"/>
        </w:rPr>
        <w:t>n</w:t>
      </w:r>
      <w:r w:rsidRPr="003C790C">
        <w:rPr>
          <w:rFonts w:eastAsia="Arial"/>
          <w:sz w:val="22"/>
          <w:szCs w:val="22"/>
        </w:rPr>
        <w:t>g</w:t>
      </w:r>
      <w:r w:rsidRPr="003C790C">
        <w:rPr>
          <w:rFonts w:eastAsia="Arial"/>
          <w:spacing w:val="1"/>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e</w:t>
      </w:r>
      <w:r w:rsidRPr="003C790C">
        <w:rPr>
          <w:rFonts w:eastAsia="Arial"/>
          <w:spacing w:val="1"/>
          <w:sz w:val="22"/>
          <w:szCs w:val="22"/>
        </w:rPr>
        <w:t xml:space="preserve"> </w:t>
      </w:r>
      <w:r w:rsidRPr="003C790C">
        <w:rPr>
          <w:rFonts w:eastAsia="Arial"/>
          <w:spacing w:val="-1"/>
          <w:sz w:val="22"/>
          <w:szCs w:val="22"/>
        </w:rPr>
        <w:t>p</w:t>
      </w:r>
      <w:r w:rsidRPr="003C790C">
        <w:rPr>
          <w:rFonts w:eastAsia="Arial"/>
          <w:spacing w:val="2"/>
          <w:sz w:val="22"/>
          <w:szCs w:val="22"/>
        </w:rPr>
        <w:t>r</w:t>
      </w:r>
      <w:r w:rsidRPr="003C790C">
        <w:rPr>
          <w:rFonts w:eastAsia="Arial"/>
          <w:spacing w:val="-1"/>
          <w:sz w:val="22"/>
          <w:szCs w:val="22"/>
        </w:rPr>
        <w:t>a</w:t>
      </w:r>
      <w:r w:rsidRPr="003C790C">
        <w:rPr>
          <w:rFonts w:eastAsia="Arial"/>
          <w:spacing w:val="1"/>
          <w:sz w:val="22"/>
          <w:szCs w:val="22"/>
        </w:rPr>
        <w:t>c</w:t>
      </w:r>
      <w:r w:rsidRPr="003C790C">
        <w:rPr>
          <w:rFonts w:eastAsia="Arial"/>
          <w:sz w:val="22"/>
          <w:szCs w:val="22"/>
        </w:rPr>
        <w:t>t</w:t>
      </w:r>
      <w:r w:rsidRPr="003C790C">
        <w:rPr>
          <w:rFonts w:eastAsia="Arial"/>
          <w:spacing w:val="-1"/>
          <w:sz w:val="22"/>
          <w:szCs w:val="22"/>
        </w:rPr>
        <w:t>i</w:t>
      </w:r>
      <w:r w:rsidRPr="003C790C">
        <w:rPr>
          <w:rFonts w:eastAsia="Arial"/>
          <w:spacing w:val="1"/>
          <w:sz w:val="22"/>
          <w:szCs w:val="22"/>
        </w:rPr>
        <w:t>c</w:t>
      </w:r>
      <w:r w:rsidRPr="003C790C">
        <w:rPr>
          <w:rFonts w:eastAsia="Arial"/>
          <w:spacing w:val="-1"/>
          <w:sz w:val="22"/>
          <w:szCs w:val="22"/>
        </w:rPr>
        <w:t>a</w:t>
      </w:r>
      <w:r w:rsidRPr="003C790C">
        <w:rPr>
          <w:rFonts w:eastAsia="Arial"/>
          <w:sz w:val="22"/>
          <w:szCs w:val="22"/>
        </w:rPr>
        <w:t xml:space="preserve">l </w:t>
      </w:r>
      <w:r w:rsidRPr="003C790C">
        <w:rPr>
          <w:rFonts w:eastAsia="Arial"/>
          <w:spacing w:val="1"/>
          <w:sz w:val="22"/>
          <w:szCs w:val="22"/>
        </w:rPr>
        <w:t>s</w:t>
      </w:r>
      <w:r w:rsidRPr="003C790C">
        <w:rPr>
          <w:rFonts w:eastAsia="Arial"/>
          <w:spacing w:val="-1"/>
          <w:sz w:val="22"/>
          <w:szCs w:val="22"/>
        </w:rPr>
        <w:t>es</w:t>
      </w:r>
      <w:r w:rsidRPr="003C790C">
        <w:rPr>
          <w:rFonts w:eastAsia="Arial"/>
          <w:spacing w:val="1"/>
          <w:sz w:val="22"/>
          <w:szCs w:val="22"/>
        </w:rPr>
        <w:t>s</w:t>
      </w:r>
      <w:r w:rsidRPr="003C790C">
        <w:rPr>
          <w:rFonts w:eastAsia="Arial"/>
          <w:spacing w:val="-1"/>
          <w:sz w:val="22"/>
          <w:szCs w:val="22"/>
        </w:rPr>
        <w:t>i</w:t>
      </w:r>
      <w:r w:rsidRPr="003C790C">
        <w:rPr>
          <w:rFonts w:eastAsia="Arial"/>
          <w:spacing w:val="1"/>
          <w:sz w:val="22"/>
          <w:szCs w:val="22"/>
        </w:rPr>
        <w:t>o</w:t>
      </w:r>
      <w:r w:rsidRPr="003C790C">
        <w:rPr>
          <w:rFonts w:eastAsia="Arial"/>
          <w:spacing w:val="-1"/>
          <w:sz w:val="22"/>
          <w:szCs w:val="22"/>
        </w:rPr>
        <w:t>n</w:t>
      </w:r>
      <w:r w:rsidRPr="003C790C">
        <w:rPr>
          <w:rFonts w:eastAsia="Arial"/>
          <w:sz w:val="22"/>
          <w:szCs w:val="22"/>
        </w:rPr>
        <w:t>s</w:t>
      </w:r>
      <w:r w:rsidRPr="003C790C">
        <w:rPr>
          <w:rFonts w:eastAsia="Arial"/>
          <w:spacing w:val="5"/>
          <w:sz w:val="22"/>
          <w:szCs w:val="22"/>
        </w:rPr>
        <w:t xml:space="preserve"> </w:t>
      </w:r>
      <w:r w:rsidRPr="003C790C">
        <w:rPr>
          <w:rFonts w:eastAsia="Arial"/>
          <w:spacing w:val="-2"/>
          <w:sz w:val="22"/>
          <w:szCs w:val="22"/>
        </w:rPr>
        <w:t>w</w:t>
      </w:r>
      <w:r w:rsidRPr="003C790C">
        <w:rPr>
          <w:rFonts w:eastAsia="Arial"/>
          <w:spacing w:val="-1"/>
          <w:sz w:val="22"/>
          <w:szCs w:val="22"/>
        </w:rPr>
        <w:t>i</w:t>
      </w:r>
      <w:r w:rsidRPr="003C790C">
        <w:rPr>
          <w:rFonts w:eastAsia="Arial"/>
          <w:spacing w:val="2"/>
          <w:sz w:val="22"/>
          <w:szCs w:val="22"/>
        </w:rPr>
        <w:t>t</w:t>
      </w:r>
      <w:r w:rsidRPr="003C790C">
        <w:rPr>
          <w:rFonts w:eastAsia="Arial"/>
          <w:spacing w:val="-1"/>
          <w:sz w:val="22"/>
          <w:szCs w:val="22"/>
        </w:rPr>
        <w:t>h</w:t>
      </w:r>
      <w:r w:rsidRPr="003C790C">
        <w:rPr>
          <w:rFonts w:eastAsia="Arial"/>
          <w:spacing w:val="1"/>
          <w:sz w:val="22"/>
          <w:szCs w:val="22"/>
        </w:rPr>
        <w:t>i</w:t>
      </w:r>
      <w:r w:rsidRPr="003C790C">
        <w:rPr>
          <w:rFonts w:eastAsia="Arial"/>
          <w:sz w:val="22"/>
          <w:szCs w:val="22"/>
        </w:rPr>
        <w:t>n</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e</w:t>
      </w:r>
      <w:r w:rsidRPr="003C790C">
        <w:rPr>
          <w:rFonts w:eastAsia="Arial"/>
          <w:spacing w:val="3"/>
          <w:sz w:val="22"/>
          <w:szCs w:val="22"/>
        </w:rPr>
        <w:t xml:space="preserve"> </w:t>
      </w:r>
      <w:r w:rsidRPr="003C790C">
        <w:rPr>
          <w:rFonts w:eastAsia="Arial"/>
          <w:spacing w:val="1"/>
          <w:sz w:val="22"/>
          <w:szCs w:val="22"/>
        </w:rPr>
        <w:t>s</w:t>
      </w:r>
      <w:r w:rsidRPr="003C790C">
        <w:rPr>
          <w:rFonts w:eastAsia="Arial"/>
          <w:spacing w:val="-1"/>
          <w:sz w:val="22"/>
          <w:szCs w:val="22"/>
        </w:rPr>
        <w:t>e</w:t>
      </w:r>
      <w:r w:rsidRPr="003C790C">
        <w:rPr>
          <w:rFonts w:eastAsia="Arial"/>
          <w:spacing w:val="1"/>
          <w:sz w:val="22"/>
          <w:szCs w:val="22"/>
        </w:rPr>
        <w:t>m</w:t>
      </w:r>
      <w:r w:rsidRPr="003C790C">
        <w:rPr>
          <w:rFonts w:eastAsia="Arial"/>
          <w:spacing w:val="-1"/>
          <w:sz w:val="22"/>
          <w:szCs w:val="22"/>
        </w:rPr>
        <w:t>e</w:t>
      </w:r>
      <w:r w:rsidRPr="003C790C">
        <w:rPr>
          <w:rFonts w:eastAsia="Arial"/>
          <w:spacing w:val="1"/>
          <w:sz w:val="22"/>
          <w:szCs w:val="22"/>
        </w:rPr>
        <w:t>s</w:t>
      </w:r>
      <w:r w:rsidRPr="003C790C">
        <w:rPr>
          <w:rFonts w:eastAsia="Arial"/>
          <w:sz w:val="22"/>
          <w:szCs w:val="22"/>
        </w:rPr>
        <w:t>t</w:t>
      </w:r>
      <w:r w:rsidRPr="003C790C">
        <w:rPr>
          <w:rFonts w:eastAsia="Arial"/>
          <w:spacing w:val="-1"/>
          <w:sz w:val="22"/>
          <w:szCs w:val="22"/>
        </w:rPr>
        <w:t>e</w:t>
      </w:r>
      <w:r w:rsidRPr="003C790C">
        <w:rPr>
          <w:rFonts w:eastAsia="Arial"/>
          <w:spacing w:val="-12"/>
          <w:sz w:val="22"/>
          <w:szCs w:val="22"/>
        </w:rPr>
        <w:t>r</w:t>
      </w:r>
      <w:r w:rsidRPr="003C790C">
        <w:rPr>
          <w:rFonts w:eastAsia="Arial"/>
          <w:sz w:val="22"/>
          <w:szCs w:val="22"/>
        </w:rPr>
        <w:t>. T</w:t>
      </w:r>
      <w:r w:rsidRPr="003C790C">
        <w:rPr>
          <w:rFonts w:eastAsia="Arial"/>
          <w:spacing w:val="1"/>
          <w:sz w:val="22"/>
          <w:szCs w:val="22"/>
        </w:rPr>
        <w:t>h</w:t>
      </w:r>
      <w:r w:rsidRPr="003C790C">
        <w:rPr>
          <w:rFonts w:eastAsia="Arial"/>
          <w:sz w:val="22"/>
          <w:szCs w:val="22"/>
        </w:rPr>
        <w:t>e</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e</w:t>
      </w:r>
      <w:r w:rsidRPr="003C790C">
        <w:rPr>
          <w:rFonts w:eastAsia="Arial"/>
          <w:spacing w:val="-1"/>
          <w:sz w:val="22"/>
          <w:szCs w:val="22"/>
        </w:rPr>
        <w:t>a</w:t>
      </w:r>
      <w:r w:rsidRPr="003C790C">
        <w:rPr>
          <w:rFonts w:eastAsia="Arial"/>
          <w:spacing w:val="1"/>
          <w:sz w:val="22"/>
          <w:szCs w:val="22"/>
        </w:rPr>
        <w:t>c</w:t>
      </w:r>
      <w:r w:rsidRPr="003C790C">
        <w:rPr>
          <w:rFonts w:eastAsia="Arial"/>
          <w:spacing w:val="-1"/>
          <w:sz w:val="22"/>
          <w:szCs w:val="22"/>
        </w:rPr>
        <w:t>he</w:t>
      </w:r>
      <w:r w:rsidRPr="003C790C">
        <w:rPr>
          <w:rFonts w:eastAsia="Arial"/>
          <w:sz w:val="22"/>
          <w:szCs w:val="22"/>
        </w:rPr>
        <w:t>r</w:t>
      </w:r>
      <w:r w:rsidRPr="003C790C">
        <w:rPr>
          <w:rFonts w:eastAsia="Arial"/>
          <w:spacing w:val="4"/>
          <w:sz w:val="22"/>
          <w:szCs w:val="22"/>
        </w:rPr>
        <w:t xml:space="preserve"> </w:t>
      </w:r>
      <w:r w:rsidRPr="003C790C">
        <w:rPr>
          <w:rFonts w:eastAsia="Arial"/>
          <w:spacing w:val="1"/>
          <w:sz w:val="22"/>
          <w:szCs w:val="22"/>
        </w:rPr>
        <w:t>s</w:t>
      </w:r>
      <w:r w:rsidRPr="003C790C">
        <w:rPr>
          <w:rFonts w:eastAsia="Arial"/>
          <w:spacing w:val="-1"/>
          <w:sz w:val="22"/>
          <w:szCs w:val="22"/>
        </w:rPr>
        <w:t>ho</w:t>
      </w:r>
      <w:r w:rsidRPr="003C790C">
        <w:rPr>
          <w:rFonts w:eastAsia="Arial"/>
          <w:spacing w:val="1"/>
          <w:sz w:val="22"/>
          <w:szCs w:val="22"/>
        </w:rPr>
        <w:t>u</w:t>
      </w:r>
      <w:r w:rsidRPr="003C790C">
        <w:rPr>
          <w:rFonts w:eastAsia="Arial"/>
          <w:spacing w:val="-1"/>
          <w:sz w:val="22"/>
          <w:szCs w:val="22"/>
        </w:rPr>
        <w:t>l</w:t>
      </w:r>
      <w:r w:rsidRPr="003C790C">
        <w:rPr>
          <w:rFonts w:eastAsia="Arial"/>
          <w:sz w:val="22"/>
          <w:szCs w:val="22"/>
        </w:rPr>
        <w:t>d</w:t>
      </w:r>
      <w:r w:rsidRPr="003C790C">
        <w:rPr>
          <w:rFonts w:eastAsia="Arial"/>
          <w:spacing w:val="3"/>
          <w:sz w:val="22"/>
          <w:szCs w:val="22"/>
        </w:rPr>
        <w:t xml:space="preserve"> </w:t>
      </w:r>
      <w:r w:rsidRPr="003C790C">
        <w:rPr>
          <w:rFonts w:eastAsia="Arial"/>
          <w:spacing w:val="1"/>
          <w:sz w:val="22"/>
          <w:szCs w:val="22"/>
        </w:rPr>
        <w:t>e</w:t>
      </w:r>
      <w:r w:rsidRPr="003C790C">
        <w:rPr>
          <w:rFonts w:eastAsia="Arial"/>
          <w:spacing w:val="-1"/>
          <w:sz w:val="22"/>
          <w:szCs w:val="22"/>
        </w:rPr>
        <w:t>xp</w:t>
      </w:r>
      <w:r w:rsidRPr="003C790C">
        <w:rPr>
          <w:rFonts w:eastAsia="Arial"/>
          <w:spacing w:val="1"/>
          <w:sz w:val="22"/>
          <w:szCs w:val="22"/>
        </w:rPr>
        <w:t>l</w:t>
      </w:r>
      <w:r w:rsidRPr="003C790C">
        <w:rPr>
          <w:rFonts w:eastAsia="Arial"/>
          <w:spacing w:val="-1"/>
          <w:sz w:val="22"/>
          <w:szCs w:val="22"/>
        </w:rPr>
        <w:t>a</w:t>
      </w:r>
      <w:r w:rsidRPr="003C790C">
        <w:rPr>
          <w:rFonts w:eastAsia="Arial"/>
          <w:spacing w:val="1"/>
          <w:sz w:val="22"/>
          <w:szCs w:val="22"/>
        </w:rPr>
        <w:t>i</w:t>
      </w:r>
      <w:r w:rsidRPr="003C790C">
        <w:rPr>
          <w:rFonts w:eastAsia="Arial"/>
          <w:sz w:val="22"/>
          <w:szCs w:val="22"/>
        </w:rPr>
        <w:t>n</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e</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o</w:t>
      </w:r>
      <w:r w:rsidRPr="003C790C">
        <w:rPr>
          <w:rFonts w:eastAsia="Arial"/>
          <w:spacing w:val="-1"/>
          <w:sz w:val="22"/>
          <w:szCs w:val="22"/>
        </w:rPr>
        <w:t>pi</w:t>
      </w:r>
      <w:r w:rsidRPr="003C790C">
        <w:rPr>
          <w:rFonts w:eastAsia="Arial"/>
          <w:spacing w:val="1"/>
          <w:sz w:val="22"/>
          <w:szCs w:val="22"/>
        </w:rPr>
        <w:t>c</w:t>
      </w:r>
      <w:r w:rsidRPr="003C790C">
        <w:rPr>
          <w:rFonts w:eastAsia="Arial"/>
          <w:sz w:val="22"/>
          <w:szCs w:val="22"/>
        </w:rPr>
        <w:t>s</w:t>
      </w:r>
      <w:r w:rsidRPr="003C790C">
        <w:rPr>
          <w:rFonts w:eastAsia="Arial"/>
          <w:spacing w:val="3"/>
          <w:sz w:val="22"/>
          <w:szCs w:val="22"/>
        </w:rPr>
        <w:t xml:space="preserve"> </w:t>
      </w:r>
      <w:r w:rsidRPr="003C790C">
        <w:rPr>
          <w:rFonts w:eastAsia="Arial"/>
          <w:spacing w:val="1"/>
          <w:sz w:val="22"/>
          <w:szCs w:val="22"/>
        </w:rPr>
        <w:t>m</w:t>
      </w:r>
      <w:r w:rsidRPr="003C790C">
        <w:rPr>
          <w:rFonts w:eastAsia="Arial"/>
          <w:spacing w:val="-1"/>
          <w:sz w:val="22"/>
          <w:szCs w:val="22"/>
        </w:rPr>
        <w:t>en</w:t>
      </w:r>
      <w:r w:rsidRPr="003C790C">
        <w:rPr>
          <w:rFonts w:eastAsia="Arial"/>
          <w:spacing w:val="2"/>
          <w:sz w:val="22"/>
          <w:szCs w:val="22"/>
        </w:rPr>
        <w:t>t</w:t>
      </w:r>
      <w:r w:rsidRPr="003C790C">
        <w:rPr>
          <w:rFonts w:eastAsia="Arial"/>
          <w:spacing w:val="-1"/>
          <w:sz w:val="22"/>
          <w:szCs w:val="22"/>
        </w:rPr>
        <w:t>i</w:t>
      </w:r>
      <w:r w:rsidRPr="003C790C">
        <w:rPr>
          <w:rFonts w:eastAsia="Arial"/>
          <w:spacing w:val="1"/>
          <w:sz w:val="22"/>
          <w:szCs w:val="22"/>
        </w:rPr>
        <w:t>o</w:t>
      </w:r>
      <w:r w:rsidRPr="003C790C">
        <w:rPr>
          <w:rFonts w:eastAsia="Arial"/>
          <w:spacing w:val="-1"/>
          <w:sz w:val="22"/>
          <w:szCs w:val="22"/>
        </w:rPr>
        <w:t>ne</w:t>
      </w:r>
      <w:r w:rsidRPr="003C790C">
        <w:rPr>
          <w:rFonts w:eastAsia="Arial"/>
          <w:sz w:val="22"/>
          <w:szCs w:val="22"/>
        </w:rPr>
        <w:t>d</w:t>
      </w:r>
      <w:r w:rsidRPr="003C790C">
        <w:rPr>
          <w:rFonts w:eastAsia="Arial"/>
          <w:spacing w:val="5"/>
          <w:sz w:val="22"/>
          <w:szCs w:val="22"/>
        </w:rPr>
        <w:t xml:space="preserve"> </w:t>
      </w:r>
      <w:r w:rsidRPr="003C790C">
        <w:rPr>
          <w:rFonts w:eastAsia="Arial"/>
          <w:spacing w:val="-1"/>
          <w:sz w:val="22"/>
          <w:szCs w:val="22"/>
        </w:rPr>
        <w:t>i</w:t>
      </w:r>
      <w:r w:rsidRPr="003C790C">
        <w:rPr>
          <w:rFonts w:eastAsia="Arial"/>
          <w:sz w:val="22"/>
          <w:szCs w:val="22"/>
        </w:rPr>
        <w:t>n</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e</w:t>
      </w:r>
      <w:r w:rsidRPr="003C790C">
        <w:rPr>
          <w:rFonts w:eastAsia="Arial"/>
          <w:spacing w:val="5"/>
          <w:sz w:val="22"/>
          <w:szCs w:val="22"/>
        </w:rPr>
        <w:t xml:space="preserve"> </w:t>
      </w:r>
      <w:r w:rsidRPr="003C790C">
        <w:rPr>
          <w:rFonts w:eastAsia="Arial"/>
          <w:spacing w:val="1"/>
          <w:sz w:val="22"/>
          <w:szCs w:val="22"/>
        </w:rPr>
        <w:t>s</w:t>
      </w:r>
      <w:r w:rsidRPr="003C790C">
        <w:rPr>
          <w:rFonts w:eastAsia="Arial"/>
          <w:spacing w:val="-3"/>
          <w:sz w:val="22"/>
          <w:szCs w:val="22"/>
        </w:rPr>
        <w:t>y</w:t>
      </w:r>
      <w:r w:rsidRPr="003C790C">
        <w:rPr>
          <w:rFonts w:eastAsia="Arial"/>
          <w:spacing w:val="1"/>
          <w:sz w:val="22"/>
          <w:szCs w:val="22"/>
        </w:rPr>
        <w:t>l</w:t>
      </w:r>
      <w:r w:rsidRPr="003C790C">
        <w:rPr>
          <w:rFonts w:eastAsia="Arial"/>
          <w:spacing w:val="-1"/>
          <w:sz w:val="22"/>
          <w:szCs w:val="22"/>
        </w:rPr>
        <w:t>l</w:t>
      </w:r>
      <w:r w:rsidRPr="003C790C">
        <w:rPr>
          <w:rFonts w:eastAsia="Arial"/>
          <w:spacing w:val="1"/>
          <w:sz w:val="22"/>
          <w:szCs w:val="22"/>
        </w:rPr>
        <w:t>a</w:t>
      </w:r>
      <w:r w:rsidRPr="003C790C">
        <w:rPr>
          <w:rFonts w:eastAsia="Arial"/>
          <w:spacing w:val="-1"/>
          <w:sz w:val="22"/>
          <w:szCs w:val="22"/>
        </w:rPr>
        <w:t>bu</w:t>
      </w:r>
      <w:r w:rsidRPr="003C790C">
        <w:rPr>
          <w:rFonts w:eastAsia="Arial"/>
          <w:sz w:val="22"/>
          <w:szCs w:val="22"/>
        </w:rPr>
        <w:t xml:space="preserve">s </w:t>
      </w:r>
      <w:r w:rsidRPr="003C790C">
        <w:rPr>
          <w:rFonts w:eastAsia="Arial"/>
          <w:spacing w:val="1"/>
          <w:sz w:val="22"/>
          <w:szCs w:val="22"/>
        </w:rPr>
        <w:t>d</w:t>
      </w:r>
      <w:r w:rsidRPr="003C790C">
        <w:rPr>
          <w:rFonts w:eastAsia="Arial"/>
          <w:spacing w:val="-1"/>
          <w:sz w:val="22"/>
          <w:szCs w:val="22"/>
        </w:rPr>
        <w:t>u</w:t>
      </w:r>
      <w:r w:rsidRPr="003C790C">
        <w:rPr>
          <w:rFonts w:eastAsia="Arial"/>
          <w:sz w:val="22"/>
          <w:szCs w:val="22"/>
        </w:rPr>
        <w:t>r</w:t>
      </w:r>
      <w:r w:rsidRPr="003C790C">
        <w:rPr>
          <w:rFonts w:eastAsia="Arial"/>
          <w:spacing w:val="-1"/>
          <w:sz w:val="22"/>
          <w:szCs w:val="22"/>
        </w:rPr>
        <w:t>i</w:t>
      </w:r>
      <w:r w:rsidRPr="003C790C">
        <w:rPr>
          <w:rFonts w:eastAsia="Arial"/>
          <w:spacing w:val="1"/>
          <w:sz w:val="22"/>
          <w:szCs w:val="22"/>
        </w:rPr>
        <w:t>n</w:t>
      </w:r>
      <w:r w:rsidRPr="003C790C">
        <w:rPr>
          <w:rFonts w:eastAsia="Arial"/>
          <w:sz w:val="22"/>
          <w:szCs w:val="22"/>
        </w:rPr>
        <w:t>g</w:t>
      </w:r>
      <w:r w:rsidRPr="003C790C">
        <w:rPr>
          <w:rFonts w:eastAsia="Arial"/>
          <w:spacing w:val="2"/>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e</w:t>
      </w:r>
      <w:r w:rsidRPr="003C790C">
        <w:rPr>
          <w:rFonts w:eastAsia="Arial"/>
          <w:spacing w:val="5"/>
          <w:sz w:val="22"/>
          <w:szCs w:val="22"/>
        </w:rPr>
        <w:t xml:space="preserve"> </w:t>
      </w:r>
      <w:r w:rsidRPr="003C790C">
        <w:rPr>
          <w:rFonts w:eastAsia="Arial"/>
          <w:spacing w:val="-1"/>
          <w:sz w:val="22"/>
          <w:szCs w:val="22"/>
        </w:rPr>
        <w:t>p</w:t>
      </w:r>
      <w:r w:rsidRPr="003C790C">
        <w:rPr>
          <w:rFonts w:eastAsia="Arial"/>
          <w:sz w:val="22"/>
          <w:szCs w:val="22"/>
        </w:rPr>
        <w:t>r</w:t>
      </w:r>
      <w:r w:rsidRPr="003C790C">
        <w:rPr>
          <w:rFonts w:eastAsia="Arial"/>
          <w:spacing w:val="-1"/>
          <w:sz w:val="22"/>
          <w:szCs w:val="22"/>
        </w:rPr>
        <w:t>a</w:t>
      </w:r>
      <w:r w:rsidRPr="003C790C">
        <w:rPr>
          <w:rFonts w:eastAsia="Arial"/>
          <w:spacing w:val="1"/>
          <w:sz w:val="22"/>
          <w:szCs w:val="22"/>
        </w:rPr>
        <w:t>c</w:t>
      </w:r>
      <w:r w:rsidRPr="003C790C">
        <w:rPr>
          <w:rFonts w:eastAsia="Arial"/>
          <w:sz w:val="22"/>
          <w:szCs w:val="22"/>
        </w:rPr>
        <w:t>t</w:t>
      </w:r>
      <w:r w:rsidRPr="003C790C">
        <w:rPr>
          <w:rFonts w:eastAsia="Arial"/>
          <w:spacing w:val="-1"/>
          <w:sz w:val="22"/>
          <w:szCs w:val="22"/>
        </w:rPr>
        <w:t>i</w:t>
      </w:r>
      <w:r w:rsidRPr="003C790C">
        <w:rPr>
          <w:rFonts w:eastAsia="Arial"/>
          <w:spacing w:val="1"/>
          <w:sz w:val="22"/>
          <w:szCs w:val="22"/>
        </w:rPr>
        <w:t>c</w:t>
      </w:r>
      <w:r w:rsidRPr="003C790C">
        <w:rPr>
          <w:rFonts w:eastAsia="Arial"/>
          <w:spacing w:val="-1"/>
          <w:sz w:val="22"/>
          <w:szCs w:val="22"/>
        </w:rPr>
        <w:t>a</w:t>
      </w:r>
      <w:r w:rsidRPr="003C790C">
        <w:rPr>
          <w:rFonts w:eastAsia="Arial"/>
          <w:sz w:val="22"/>
          <w:szCs w:val="22"/>
        </w:rPr>
        <w:t>l</w:t>
      </w:r>
      <w:r w:rsidRPr="003C790C">
        <w:rPr>
          <w:rFonts w:eastAsia="Arial"/>
          <w:spacing w:val="3"/>
          <w:sz w:val="22"/>
          <w:szCs w:val="22"/>
        </w:rPr>
        <w:t xml:space="preserve"> </w:t>
      </w:r>
      <w:r w:rsidRPr="003C790C">
        <w:rPr>
          <w:rFonts w:eastAsia="Arial"/>
          <w:spacing w:val="1"/>
          <w:sz w:val="22"/>
          <w:szCs w:val="22"/>
        </w:rPr>
        <w:t>s</w:t>
      </w:r>
      <w:r w:rsidRPr="003C790C">
        <w:rPr>
          <w:rFonts w:eastAsia="Arial"/>
          <w:spacing w:val="-1"/>
          <w:sz w:val="22"/>
          <w:szCs w:val="22"/>
        </w:rPr>
        <w:t>es</w:t>
      </w:r>
      <w:r w:rsidRPr="003C790C">
        <w:rPr>
          <w:rFonts w:eastAsia="Arial"/>
          <w:spacing w:val="1"/>
          <w:sz w:val="22"/>
          <w:szCs w:val="22"/>
        </w:rPr>
        <w:t>si</w:t>
      </w:r>
      <w:r w:rsidRPr="003C790C">
        <w:rPr>
          <w:rFonts w:eastAsia="Arial"/>
          <w:spacing w:val="-1"/>
          <w:sz w:val="22"/>
          <w:szCs w:val="22"/>
        </w:rPr>
        <w:t>on</w:t>
      </w:r>
      <w:r w:rsidRPr="003C790C">
        <w:rPr>
          <w:rFonts w:eastAsia="Arial"/>
          <w:sz w:val="22"/>
          <w:szCs w:val="22"/>
        </w:rPr>
        <w:t>s</w:t>
      </w:r>
      <w:r w:rsidRPr="003C790C">
        <w:rPr>
          <w:rFonts w:eastAsia="Arial"/>
          <w:spacing w:val="4"/>
          <w:sz w:val="22"/>
          <w:szCs w:val="22"/>
        </w:rPr>
        <w:t xml:space="preserve"> </w:t>
      </w:r>
      <w:r w:rsidRPr="003C790C">
        <w:rPr>
          <w:rFonts w:eastAsia="Arial"/>
          <w:sz w:val="22"/>
          <w:szCs w:val="22"/>
        </w:rPr>
        <w:t>f</w:t>
      </w:r>
      <w:r w:rsidRPr="003C790C">
        <w:rPr>
          <w:rFonts w:eastAsia="Arial"/>
          <w:spacing w:val="-1"/>
          <w:sz w:val="22"/>
          <w:szCs w:val="22"/>
        </w:rPr>
        <w:t>ol</w:t>
      </w:r>
      <w:r w:rsidRPr="003C790C">
        <w:rPr>
          <w:rFonts w:eastAsia="Arial"/>
          <w:spacing w:val="1"/>
          <w:sz w:val="22"/>
          <w:szCs w:val="22"/>
        </w:rPr>
        <w:t>l</w:t>
      </w:r>
      <w:r w:rsidRPr="003C790C">
        <w:rPr>
          <w:rFonts w:eastAsia="Arial"/>
          <w:spacing w:val="-1"/>
          <w:sz w:val="22"/>
          <w:szCs w:val="22"/>
        </w:rPr>
        <w:t>o</w:t>
      </w:r>
      <w:r w:rsidRPr="003C790C">
        <w:rPr>
          <w:rFonts w:eastAsia="Arial"/>
          <w:sz w:val="22"/>
          <w:szCs w:val="22"/>
        </w:rPr>
        <w:t>w</w:t>
      </w:r>
      <w:r w:rsidRPr="003C790C">
        <w:rPr>
          <w:rFonts w:eastAsia="Arial"/>
          <w:spacing w:val="-1"/>
          <w:sz w:val="22"/>
          <w:szCs w:val="22"/>
        </w:rPr>
        <w:t>e</w:t>
      </w:r>
      <w:r w:rsidRPr="003C790C">
        <w:rPr>
          <w:rFonts w:eastAsia="Arial"/>
          <w:sz w:val="22"/>
          <w:szCs w:val="22"/>
        </w:rPr>
        <w:t>d</w:t>
      </w:r>
      <w:r w:rsidRPr="003C790C">
        <w:rPr>
          <w:rFonts w:eastAsia="Arial"/>
          <w:spacing w:val="5"/>
          <w:sz w:val="22"/>
          <w:szCs w:val="22"/>
        </w:rPr>
        <w:t xml:space="preserve"> </w:t>
      </w:r>
      <w:r w:rsidRPr="003C790C">
        <w:rPr>
          <w:rFonts w:eastAsia="Arial"/>
          <w:spacing w:val="1"/>
          <w:sz w:val="22"/>
          <w:szCs w:val="22"/>
        </w:rPr>
        <w:t>b</w:t>
      </w:r>
      <w:r w:rsidRPr="003C790C">
        <w:rPr>
          <w:rFonts w:eastAsia="Arial"/>
          <w:sz w:val="22"/>
          <w:szCs w:val="22"/>
        </w:rPr>
        <w:t>y t</w:t>
      </w:r>
      <w:r w:rsidRPr="003C790C">
        <w:rPr>
          <w:rFonts w:eastAsia="Arial"/>
          <w:spacing w:val="1"/>
          <w:sz w:val="22"/>
          <w:szCs w:val="22"/>
        </w:rPr>
        <w:t>h</w:t>
      </w:r>
      <w:r w:rsidRPr="003C790C">
        <w:rPr>
          <w:rFonts w:eastAsia="Arial"/>
          <w:sz w:val="22"/>
          <w:szCs w:val="22"/>
        </w:rPr>
        <w:t>e</w:t>
      </w:r>
      <w:r w:rsidRPr="003C790C">
        <w:rPr>
          <w:rFonts w:eastAsia="Arial"/>
          <w:spacing w:val="2"/>
          <w:sz w:val="22"/>
          <w:szCs w:val="22"/>
        </w:rPr>
        <w:t xml:space="preserve"> </w:t>
      </w:r>
      <w:r w:rsidRPr="003C790C">
        <w:rPr>
          <w:rFonts w:eastAsia="Arial"/>
          <w:spacing w:val="-1"/>
          <w:sz w:val="22"/>
          <w:szCs w:val="22"/>
        </w:rPr>
        <w:t>a</w:t>
      </w:r>
      <w:r w:rsidRPr="003C790C">
        <w:rPr>
          <w:rFonts w:eastAsia="Arial"/>
          <w:spacing w:val="1"/>
          <w:sz w:val="22"/>
          <w:szCs w:val="22"/>
        </w:rPr>
        <w:t>c</w:t>
      </w:r>
      <w:r w:rsidRPr="003C790C">
        <w:rPr>
          <w:rFonts w:eastAsia="Arial"/>
          <w:sz w:val="22"/>
          <w:szCs w:val="22"/>
        </w:rPr>
        <w:t>t</w:t>
      </w:r>
      <w:r w:rsidRPr="003C790C">
        <w:rPr>
          <w:rFonts w:eastAsia="Arial"/>
          <w:spacing w:val="-1"/>
          <w:sz w:val="22"/>
          <w:szCs w:val="22"/>
        </w:rPr>
        <w:t>u</w:t>
      </w:r>
      <w:r w:rsidRPr="003C790C">
        <w:rPr>
          <w:rFonts w:eastAsia="Arial"/>
          <w:spacing w:val="1"/>
          <w:sz w:val="22"/>
          <w:szCs w:val="22"/>
        </w:rPr>
        <w:t>a</w:t>
      </w:r>
      <w:r w:rsidRPr="003C790C">
        <w:rPr>
          <w:rFonts w:eastAsia="Arial"/>
          <w:sz w:val="22"/>
          <w:szCs w:val="22"/>
        </w:rPr>
        <w:t>l</w:t>
      </w:r>
      <w:r w:rsidRPr="003C790C">
        <w:rPr>
          <w:rFonts w:eastAsia="Arial"/>
          <w:spacing w:val="3"/>
          <w:sz w:val="22"/>
          <w:szCs w:val="22"/>
        </w:rPr>
        <w:t xml:space="preserve"> </w:t>
      </w:r>
      <w:r w:rsidRPr="003C790C">
        <w:rPr>
          <w:rFonts w:eastAsia="Arial"/>
          <w:spacing w:val="-1"/>
          <w:sz w:val="22"/>
          <w:szCs w:val="22"/>
        </w:rPr>
        <w:t>d</w:t>
      </w:r>
      <w:r w:rsidRPr="003C790C">
        <w:rPr>
          <w:rFonts w:eastAsia="Arial"/>
          <w:spacing w:val="1"/>
          <w:sz w:val="22"/>
          <w:szCs w:val="22"/>
        </w:rPr>
        <w:t>e</w:t>
      </w:r>
      <w:r w:rsidRPr="003C790C">
        <w:rPr>
          <w:rFonts w:eastAsia="Arial"/>
          <w:spacing w:val="-1"/>
          <w:sz w:val="22"/>
          <w:szCs w:val="22"/>
        </w:rPr>
        <w:t>mon</w:t>
      </w:r>
      <w:r w:rsidRPr="003C790C">
        <w:rPr>
          <w:rFonts w:eastAsia="Arial"/>
          <w:spacing w:val="1"/>
          <w:sz w:val="22"/>
          <w:szCs w:val="22"/>
        </w:rPr>
        <w:t>s</w:t>
      </w:r>
      <w:r w:rsidRPr="003C790C">
        <w:rPr>
          <w:rFonts w:eastAsia="Arial"/>
          <w:sz w:val="22"/>
          <w:szCs w:val="22"/>
        </w:rPr>
        <w:t>t</w:t>
      </w:r>
      <w:r w:rsidRPr="003C790C">
        <w:rPr>
          <w:rFonts w:eastAsia="Arial"/>
          <w:spacing w:val="2"/>
          <w:sz w:val="22"/>
          <w:szCs w:val="22"/>
        </w:rPr>
        <w:t>r</w:t>
      </w:r>
      <w:r w:rsidRPr="003C790C">
        <w:rPr>
          <w:rFonts w:eastAsia="Arial"/>
          <w:spacing w:val="-1"/>
          <w:sz w:val="22"/>
          <w:szCs w:val="22"/>
        </w:rPr>
        <w:t>a</w:t>
      </w:r>
      <w:r w:rsidRPr="003C790C">
        <w:rPr>
          <w:rFonts w:eastAsia="Arial"/>
          <w:sz w:val="22"/>
          <w:szCs w:val="22"/>
        </w:rPr>
        <w:t>t</w:t>
      </w:r>
      <w:r w:rsidRPr="003C790C">
        <w:rPr>
          <w:rFonts w:eastAsia="Arial"/>
          <w:spacing w:val="-1"/>
          <w:sz w:val="22"/>
          <w:szCs w:val="22"/>
        </w:rPr>
        <w:t>i</w:t>
      </w:r>
      <w:r w:rsidRPr="003C790C">
        <w:rPr>
          <w:rFonts w:eastAsia="Arial"/>
          <w:spacing w:val="1"/>
          <w:sz w:val="22"/>
          <w:szCs w:val="22"/>
        </w:rPr>
        <w:t>o</w:t>
      </w:r>
      <w:r w:rsidRPr="003C790C">
        <w:rPr>
          <w:rFonts w:eastAsia="Arial"/>
          <w:sz w:val="22"/>
          <w:szCs w:val="22"/>
        </w:rPr>
        <w:t>n</w:t>
      </w:r>
      <w:r w:rsidRPr="003C790C">
        <w:rPr>
          <w:rFonts w:eastAsia="Arial"/>
          <w:spacing w:val="2"/>
          <w:sz w:val="22"/>
          <w:szCs w:val="22"/>
        </w:rPr>
        <w:t xml:space="preserve"> </w:t>
      </w:r>
      <w:r w:rsidRPr="003C790C">
        <w:rPr>
          <w:rFonts w:eastAsia="Arial"/>
          <w:spacing w:val="-1"/>
          <w:sz w:val="22"/>
          <w:szCs w:val="22"/>
        </w:rPr>
        <w:t>o</w:t>
      </w:r>
      <w:r w:rsidRPr="003C790C">
        <w:rPr>
          <w:rFonts w:eastAsia="Arial"/>
          <w:sz w:val="22"/>
          <w:szCs w:val="22"/>
        </w:rPr>
        <w:t>f</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e</w:t>
      </w:r>
      <w:r w:rsidRPr="003C790C">
        <w:rPr>
          <w:rFonts w:eastAsia="Arial"/>
          <w:spacing w:val="2"/>
          <w:sz w:val="22"/>
          <w:szCs w:val="22"/>
        </w:rPr>
        <w:t xml:space="preserve"> </w:t>
      </w:r>
      <w:r w:rsidRPr="003C790C">
        <w:rPr>
          <w:rFonts w:eastAsia="Arial"/>
          <w:spacing w:val="-1"/>
          <w:sz w:val="22"/>
          <w:szCs w:val="22"/>
        </w:rPr>
        <w:t>e</w:t>
      </w:r>
      <w:r w:rsidRPr="003C790C">
        <w:rPr>
          <w:rFonts w:eastAsia="Arial"/>
          <w:spacing w:val="1"/>
          <w:sz w:val="22"/>
          <w:szCs w:val="22"/>
        </w:rPr>
        <w:t>x</w:t>
      </w:r>
      <w:r w:rsidRPr="003C790C">
        <w:rPr>
          <w:rFonts w:eastAsia="Arial"/>
          <w:spacing w:val="-1"/>
          <w:sz w:val="22"/>
          <w:szCs w:val="22"/>
        </w:rPr>
        <w:t>e</w:t>
      </w:r>
      <w:r w:rsidRPr="003C790C">
        <w:rPr>
          <w:rFonts w:eastAsia="Arial"/>
          <w:sz w:val="22"/>
          <w:szCs w:val="22"/>
        </w:rPr>
        <w:t>r</w:t>
      </w:r>
      <w:r w:rsidRPr="003C790C">
        <w:rPr>
          <w:rFonts w:eastAsia="Arial"/>
          <w:spacing w:val="1"/>
          <w:sz w:val="22"/>
          <w:szCs w:val="22"/>
        </w:rPr>
        <w:t>c</w:t>
      </w:r>
      <w:r w:rsidRPr="003C790C">
        <w:rPr>
          <w:rFonts w:eastAsia="Arial"/>
          <w:spacing w:val="-1"/>
          <w:sz w:val="22"/>
          <w:szCs w:val="22"/>
        </w:rPr>
        <w:t>i</w:t>
      </w:r>
      <w:r w:rsidRPr="003C790C">
        <w:rPr>
          <w:rFonts w:eastAsia="Arial"/>
          <w:spacing w:val="1"/>
          <w:sz w:val="22"/>
          <w:szCs w:val="22"/>
        </w:rPr>
        <w:t>s</w:t>
      </w:r>
      <w:r w:rsidRPr="003C790C">
        <w:rPr>
          <w:rFonts w:eastAsia="Arial"/>
          <w:spacing w:val="-1"/>
          <w:sz w:val="22"/>
          <w:szCs w:val="22"/>
        </w:rPr>
        <w:t>e</w:t>
      </w:r>
      <w:r w:rsidRPr="003C790C">
        <w:rPr>
          <w:rFonts w:eastAsia="Arial"/>
          <w:spacing w:val="1"/>
          <w:sz w:val="22"/>
          <w:szCs w:val="22"/>
        </w:rPr>
        <w:t>s</w:t>
      </w:r>
      <w:r w:rsidRPr="003C790C">
        <w:rPr>
          <w:rFonts w:eastAsia="Arial"/>
          <w:sz w:val="22"/>
          <w:szCs w:val="22"/>
        </w:rPr>
        <w:t>.</w:t>
      </w:r>
      <w:r w:rsidRPr="003C790C">
        <w:rPr>
          <w:rFonts w:eastAsia="Arial"/>
          <w:spacing w:val="1"/>
          <w:sz w:val="22"/>
          <w:szCs w:val="22"/>
        </w:rPr>
        <w:t xml:space="preserve"> </w:t>
      </w:r>
      <w:r w:rsidRPr="003C790C">
        <w:rPr>
          <w:rFonts w:eastAsia="Arial"/>
          <w:spacing w:val="3"/>
          <w:sz w:val="22"/>
          <w:szCs w:val="22"/>
        </w:rPr>
        <w:t xml:space="preserve"> </w:t>
      </w:r>
      <w:r w:rsidRPr="003C790C">
        <w:rPr>
          <w:rFonts w:eastAsia="Arial"/>
          <w:sz w:val="22"/>
          <w:szCs w:val="22"/>
        </w:rPr>
        <w:t>S</w:t>
      </w:r>
      <w:r w:rsidRPr="003C790C">
        <w:rPr>
          <w:rFonts w:eastAsia="Arial"/>
          <w:spacing w:val="-1"/>
          <w:sz w:val="22"/>
          <w:szCs w:val="22"/>
        </w:rPr>
        <w:t>t</w:t>
      </w:r>
      <w:r w:rsidRPr="003C790C">
        <w:rPr>
          <w:rFonts w:eastAsia="Arial"/>
          <w:spacing w:val="1"/>
          <w:sz w:val="22"/>
          <w:szCs w:val="22"/>
        </w:rPr>
        <w:t>u</w:t>
      </w:r>
      <w:r w:rsidRPr="003C790C">
        <w:rPr>
          <w:rFonts w:eastAsia="Arial"/>
          <w:spacing w:val="-1"/>
          <w:sz w:val="22"/>
          <w:szCs w:val="22"/>
        </w:rPr>
        <w:t>d</w:t>
      </w:r>
      <w:r w:rsidRPr="003C790C">
        <w:rPr>
          <w:rFonts w:eastAsia="Arial"/>
          <w:spacing w:val="1"/>
          <w:sz w:val="22"/>
          <w:szCs w:val="22"/>
        </w:rPr>
        <w:t>e</w:t>
      </w:r>
      <w:r w:rsidRPr="003C790C">
        <w:rPr>
          <w:rFonts w:eastAsia="Arial"/>
          <w:spacing w:val="-1"/>
          <w:sz w:val="22"/>
          <w:szCs w:val="22"/>
        </w:rPr>
        <w:t>n</w:t>
      </w:r>
      <w:r w:rsidRPr="003C790C">
        <w:rPr>
          <w:rFonts w:eastAsia="Arial"/>
          <w:sz w:val="22"/>
          <w:szCs w:val="22"/>
        </w:rPr>
        <w:t>ts</w:t>
      </w:r>
      <w:r w:rsidRPr="003C790C">
        <w:rPr>
          <w:rFonts w:eastAsia="Arial"/>
          <w:spacing w:val="2"/>
          <w:sz w:val="22"/>
          <w:szCs w:val="22"/>
        </w:rPr>
        <w:t xml:space="preserve"> </w:t>
      </w:r>
      <w:r w:rsidRPr="003C790C">
        <w:rPr>
          <w:rFonts w:eastAsia="Arial"/>
          <w:sz w:val="22"/>
          <w:szCs w:val="22"/>
        </w:rPr>
        <w:t>w</w:t>
      </w:r>
      <w:r w:rsidRPr="003C790C">
        <w:rPr>
          <w:rFonts w:eastAsia="Arial"/>
          <w:spacing w:val="-1"/>
          <w:sz w:val="22"/>
          <w:szCs w:val="22"/>
        </w:rPr>
        <w:t>i</w:t>
      </w:r>
      <w:r w:rsidRPr="003C790C">
        <w:rPr>
          <w:rFonts w:eastAsia="Arial"/>
          <w:spacing w:val="1"/>
          <w:sz w:val="22"/>
          <w:szCs w:val="22"/>
        </w:rPr>
        <w:t>l</w:t>
      </w:r>
      <w:r w:rsidRPr="003C790C">
        <w:rPr>
          <w:rFonts w:eastAsia="Arial"/>
          <w:sz w:val="22"/>
          <w:szCs w:val="22"/>
        </w:rPr>
        <w:t xml:space="preserve">l </w:t>
      </w:r>
      <w:r w:rsidRPr="003C790C">
        <w:rPr>
          <w:rFonts w:eastAsia="Arial"/>
          <w:spacing w:val="1"/>
          <w:sz w:val="22"/>
          <w:szCs w:val="22"/>
        </w:rPr>
        <w:t>s</w:t>
      </w:r>
      <w:r w:rsidRPr="003C790C">
        <w:rPr>
          <w:rFonts w:eastAsia="Arial"/>
          <w:spacing w:val="-1"/>
          <w:sz w:val="22"/>
          <w:szCs w:val="22"/>
        </w:rPr>
        <w:t>u</w:t>
      </w:r>
      <w:r w:rsidRPr="003C790C">
        <w:rPr>
          <w:rFonts w:eastAsia="Arial"/>
          <w:spacing w:val="1"/>
          <w:sz w:val="22"/>
          <w:szCs w:val="22"/>
        </w:rPr>
        <w:t>b</w:t>
      </w:r>
      <w:r w:rsidRPr="003C790C">
        <w:rPr>
          <w:rFonts w:eastAsia="Arial"/>
          <w:spacing w:val="-1"/>
          <w:sz w:val="22"/>
          <w:szCs w:val="22"/>
        </w:rPr>
        <w:t>mi</w:t>
      </w:r>
      <w:r w:rsidRPr="003C790C">
        <w:rPr>
          <w:rFonts w:eastAsia="Arial"/>
          <w:sz w:val="22"/>
          <w:szCs w:val="22"/>
        </w:rPr>
        <w:t>t</w:t>
      </w:r>
      <w:r w:rsidRPr="003C790C">
        <w:rPr>
          <w:rFonts w:eastAsia="Arial"/>
          <w:spacing w:val="1"/>
          <w:sz w:val="22"/>
          <w:szCs w:val="22"/>
        </w:rPr>
        <w:t xml:space="preserve"> </w:t>
      </w:r>
      <w:r w:rsidRPr="003C790C">
        <w:rPr>
          <w:rFonts w:eastAsia="Arial"/>
          <w:sz w:val="22"/>
          <w:szCs w:val="22"/>
        </w:rPr>
        <w:t>r</w:t>
      </w:r>
      <w:r w:rsidRPr="003C790C">
        <w:rPr>
          <w:rFonts w:eastAsia="Arial"/>
          <w:spacing w:val="1"/>
          <w:sz w:val="22"/>
          <w:szCs w:val="22"/>
        </w:rPr>
        <w:t>e</w:t>
      </w:r>
      <w:r w:rsidRPr="003C790C">
        <w:rPr>
          <w:rFonts w:eastAsia="Arial"/>
          <w:spacing w:val="-1"/>
          <w:sz w:val="22"/>
          <w:szCs w:val="22"/>
        </w:rPr>
        <w:t>po</w:t>
      </w:r>
      <w:r w:rsidRPr="003C790C">
        <w:rPr>
          <w:rFonts w:eastAsia="Arial"/>
          <w:sz w:val="22"/>
          <w:szCs w:val="22"/>
        </w:rPr>
        <w:t>rt</w:t>
      </w:r>
      <w:r w:rsidRPr="003C790C">
        <w:rPr>
          <w:rFonts w:eastAsia="Arial"/>
          <w:spacing w:val="1"/>
          <w:sz w:val="22"/>
          <w:szCs w:val="22"/>
        </w:rPr>
        <w:t xml:space="preserve"> </w:t>
      </w:r>
      <w:r w:rsidRPr="003C790C">
        <w:rPr>
          <w:rFonts w:eastAsia="Arial"/>
          <w:spacing w:val="-1"/>
          <w:sz w:val="22"/>
          <w:szCs w:val="22"/>
        </w:rPr>
        <w:t>o</w:t>
      </w:r>
      <w:r w:rsidRPr="003C790C">
        <w:rPr>
          <w:rFonts w:eastAsia="Arial"/>
          <w:sz w:val="22"/>
          <w:szCs w:val="22"/>
        </w:rPr>
        <w:t>f</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hei</w:t>
      </w:r>
      <w:r w:rsidRPr="003C790C">
        <w:rPr>
          <w:rFonts w:eastAsia="Arial"/>
          <w:sz w:val="22"/>
          <w:szCs w:val="22"/>
        </w:rPr>
        <w:t>r</w:t>
      </w:r>
      <w:r w:rsidRPr="003C790C">
        <w:rPr>
          <w:rFonts w:eastAsia="Arial"/>
          <w:spacing w:val="3"/>
          <w:sz w:val="22"/>
          <w:szCs w:val="22"/>
        </w:rPr>
        <w:t xml:space="preserve"> </w:t>
      </w:r>
      <w:r w:rsidRPr="003C790C">
        <w:rPr>
          <w:rFonts w:eastAsia="Arial"/>
          <w:spacing w:val="-1"/>
          <w:sz w:val="22"/>
          <w:szCs w:val="22"/>
        </w:rPr>
        <w:t>exe</w:t>
      </w:r>
      <w:r w:rsidRPr="003C790C">
        <w:rPr>
          <w:rFonts w:eastAsia="Arial"/>
          <w:sz w:val="22"/>
          <w:szCs w:val="22"/>
        </w:rPr>
        <w:t>r</w:t>
      </w:r>
      <w:r w:rsidRPr="003C790C">
        <w:rPr>
          <w:rFonts w:eastAsia="Arial"/>
          <w:spacing w:val="1"/>
          <w:sz w:val="22"/>
          <w:szCs w:val="22"/>
        </w:rPr>
        <w:t>c</w:t>
      </w:r>
      <w:r w:rsidRPr="003C790C">
        <w:rPr>
          <w:rFonts w:eastAsia="Arial"/>
          <w:spacing w:val="-1"/>
          <w:sz w:val="22"/>
          <w:szCs w:val="22"/>
        </w:rPr>
        <w:t>i</w:t>
      </w:r>
      <w:r w:rsidRPr="003C790C">
        <w:rPr>
          <w:rFonts w:eastAsia="Arial"/>
          <w:spacing w:val="1"/>
          <w:sz w:val="22"/>
          <w:szCs w:val="22"/>
        </w:rPr>
        <w:t>s</w:t>
      </w:r>
      <w:r w:rsidRPr="003C790C">
        <w:rPr>
          <w:rFonts w:eastAsia="Arial"/>
          <w:sz w:val="22"/>
          <w:szCs w:val="22"/>
        </w:rPr>
        <w:t>e (</w:t>
      </w:r>
      <w:r w:rsidRPr="003C790C">
        <w:rPr>
          <w:rFonts w:eastAsia="Arial"/>
          <w:spacing w:val="1"/>
          <w:sz w:val="22"/>
          <w:szCs w:val="22"/>
        </w:rPr>
        <w:t>m</w:t>
      </w:r>
      <w:r w:rsidRPr="003C790C">
        <w:rPr>
          <w:rFonts w:eastAsia="Arial"/>
          <w:spacing w:val="-1"/>
          <w:sz w:val="22"/>
          <w:szCs w:val="22"/>
        </w:rPr>
        <w:t>in</w:t>
      </w:r>
      <w:r w:rsidRPr="003C790C">
        <w:rPr>
          <w:rFonts w:eastAsia="Arial"/>
          <w:spacing w:val="1"/>
          <w:sz w:val="22"/>
          <w:szCs w:val="22"/>
        </w:rPr>
        <w:t>i</w:t>
      </w:r>
      <w:r w:rsidRPr="003C790C">
        <w:rPr>
          <w:rFonts w:eastAsia="Arial"/>
          <w:spacing w:val="-1"/>
          <w:sz w:val="22"/>
          <w:szCs w:val="22"/>
        </w:rPr>
        <w:t>m</w:t>
      </w:r>
      <w:r w:rsidRPr="003C790C">
        <w:rPr>
          <w:rFonts w:eastAsia="Arial"/>
          <w:spacing w:val="1"/>
          <w:sz w:val="22"/>
          <w:szCs w:val="22"/>
        </w:rPr>
        <w:t>u</w:t>
      </w:r>
      <w:r w:rsidRPr="003C790C">
        <w:rPr>
          <w:rFonts w:eastAsia="Arial"/>
          <w:sz w:val="22"/>
          <w:szCs w:val="22"/>
        </w:rPr>
        <w:t xml:space="preserve">m </w:t>
      </w:r>
      <w:r w:rsidRPr="003C790C">
        <w:rPr>
          <w:rFonts w:eastAsia="Arial"/>
          <w:spacing w:val="-1"/>
          <w:sz w:val="22"/>
          <w:szCs w:val="22"/>
        </w:rPr>
        <w:t>8</w:t>
      </w:r>
      <w:r w:rsidRPr="003C790C">
        <w:rPr>
          <w:rFonts w:eastAsia="Arial"/>
          <w:sz w:val="22"/>
          <w:szCs w:val="22"/>
        </w:rPr>
        <w:t>)</w:t>
      </w:r>
      <w:r w:rsidRPr="003C790C">
        <w:rPr>
          <w:rFonts w:eastAsia="Arial"/>
          <w:spacing w:val="1"/>
          <w:sz w:val="22"/>
          <w:szCs w:val="22"/>
        </w:rPr>
        <w:t xml:space="preserve"> </w:t>
      </w:r>
      <w:r w:rsidRPr="003C790C">
        <w:rPr>
          <w:rFonts w:eastAsia="Arial"/>
          <w:spacing w:val="-1"/>
          <w:sz w:val="22"/>
          <w:szCs w:val="22"/>
        </w:rPr>
        <w:t>a</w:t>
      </w:r>
      <w:r w:rsidRPr="003C790C">
        <w:rPr>
          <w:rFonts w:eastAsia="Arial"/>
          <w:spacing w:val="1"/>
          <w:sz w:val="22"/>
          <w:szCs w:val="22"/>
        </w:rPr>
        <w:t>ss</w:t>
      </w:r>
      <w:r w:rsidRPr="003C790C">
        <w:rPr>
          <w:rFonts w:eastAsia="Arial"/>
          <w:spacing w:val="-1"/>
          <w:sz w:val="22"/>
          <w:szCs w:val="22"/>
        </w:rPr>
        <w:t>ig</w:t>
      </w:r>
      <w:r w:rsidRPr="003C790C">
        <w:rPr>
          <w:rFonts w:eastAsia="Arial"/>
          <w:spacing w:val="1"/>
          <w:sz w:val="22"/>
          <w:szCs w:val="22"/>
        </w:rPr>
        <w:t>n</w:t>
      </w:r>
      <w:r w:rsidRPr="003C790C">
        <w:rPr>
          <w:rFonts w:eastAsia="Arial"/>
          <w:spacing w:val="-1"/>
          <w:sz w:val="22"/>
          <w:szCs w:val="22"/>
        </w:rPr>
        <w:t>m</w:t>
      </w:r>
      <w:r w:rsidRPr="003C790C">
        <w:rPr>
          <w:rFonts w:eastAsia="Arial"/>
          <w:spacing w:val="1"/>
          <w:sz w:val="22"/>
          <w:szCs w:val="22"/>
        </w:rPr>
        <w:t>e</w:t>
      </w:r>
      <w:r w:rsidRPr="003C790C">
        <w:rPr>
          <w:rFonts w:eastAsia="Arial"/>
          <w:spacing w:val="-1"/>
          <w:sz w:val="22"/>
          <w:szCs w:val="22"/>
        </w:rPr>
        <w:t>n</w:t>
      </w:r>
      <w:r w:rsidRPr="003C790C">
        <w:rPr>
          <w:rFonts w:eastAsia="Arial"/>
          <w:sz w:val="22"/>
          <w:szCs w:val="22"/>
        </w:rPr>
        <w:t xml:space="preserve">ts </w:t>
      </w:r>
      <w:r w:rsidRPr="003C790C">
        <w:rPr>
          <w:rFonts w:eastAsia="Arial"/>
          <w:spacing w:val="-1"/>
          <w:sz w:val="22"/>
          <w:szCs w:val="22"/>
        </w:rPr>
        <w:t>a</w:t>
      </w:r>
      <w:r w:rsidRPr="003C790C">
        <w:rPr>
          <w:rFonts w:eastAsia="Arial"/>
          <w:sz w:val="22"/>
          <w:szCs w:val="22"/>
        </w:rPr>
        <w:t>s</w:t>
      </w:r>
      <w:r w:rsidRPr="003C790C">
        <w:rPr>
          <w:rFonts w:eastAsia="Arial"/>
          <w:spacing w:val="2"/>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pacing w:val="1"/>
          <w:sz w:val="22"/>
          <w:szCs w:val="22"/>
        </w:rPr>
        <w:t>e</w:t>
      </w:r>
      <w:r w:rsidRPr="003C790C">
        <w:rPr>
          <w:rFonts w:eastAsia="Arial"/>
          <w:spacing w:val="-1"/>
          <w:sz w:val="22"/>
          <w:szCs w:val="22"/>
        </w:rPr>
        <w:t>i</w:t>
      </w:r>
      <w:r w:rsidRPr="003C790C">
        <w:rPr>
          <w:rFonts w:eastAsia="Arial"/>
          <w:sz w:val="22"/>
          <w:szCs w:val="22"/>
        </w:rPr>
        <w:t>r</w:t>
      </w:r>
      <w:r w:rsidRPr="003C790C">
        <w:rPr>
          <w:rFonts w:eastAsia="Arial"/>
          <w:spacing w:val="1"/>
          <w:sz w:val="22"/>
          <w:szCs w:val="22"/>
        </w:rPr>
        <w:t xml:space="preserve"> </w:t>
      </w:r>
      <w:r w:rsidRPr="003C790C">
        <w:rPr>
          <w:rFonts w:eastAsia="Arial"/>
          <w:sz w:val="22"/>
          <w:szCs w:val="22"/>
        </w:rPr>
        <w:t>t</w:t>
      </w:r>
      <w:r w:rsidRPr="003C790C">
        <w:rPr>
          <w:rFonts w:eastAsia="Arial"/>
          <w:spacing w:val="-1"/>
          <w:sz w:val="22"/>
          <w:szCs w:val="22"/>
        </w:rPr>
        <w:t>e</w:t>
      </w:r>
      <w:r w:rsidRPr="003C790C">
        <w:rPr>
          <w:rFonts w:eastAsia="Arial"/>
          <w:spacing w:val="2"/>
          <w:sz w:val="22"/>
          <w:szCs w:val="22"/>
        </w:rPr>
        <w:t>r</w:t>
      </w:r>
      <w:r w:rsidRPr="003C790C">
        <w:rPr>
          <w:rFonts w:eastAsia="Arial"/>
          <w:sz w:val="22"/>
          <w:szCs w:val="22"/>
        </w:rPr>
        <w:t xml:space="preserve">m </w:t>
      </w:r>
      <w:r w:rsidRPr="003C790C">
        <w:rPr>
          <w:rFonts w:eastAsia="Arial"/>
          <w:spacing w:val="-2"/>
          <w:sz w:val="22"/>
          <w:szCs w:val="22"/>
        </w:rPr>
        <w:t>w</w:t>
      </w:r>
      <w:r w:rsidRPr="003C790C">
        <w:rPr>
          <w:rFonts w:eastAsia="Arial"/>
          <w:spacing w:val="-1"/>
          <w:sz w:val="22"/>
          <w:szCs w:val="22"/>
        </w:rPr>
        <w:t>o</w:t>
      </w:r>
      <w:r w:rsidRPr="003C790C">
        <w:rPr>
          <w:rFonts w:eastAsia="Arial"/>
          <w:sz w:val="22"/>
          <w:szCs w:val="22"/>
        </w:rPr>
        <w:t>rk</w:t>
      </w:r>
      <w:r w:rsidRPr="003C790C">
        <w:rPr>
          <w:rFonts w:eastAsia="Arial"/>
          <w:spacing w:val="2"/>
          <w:sz w:val="22"/>
          <w:szCs w:val="22"/>
        </w:rPr>
        <w:t xml:space="preserve"> </w:t>
      </w:r>
      <w:r w:rsidRPr="003C790C">
        <w:rPr>
          <w:rFonts w:eastAsia="Arial"/>
          <w:spacing w:val="-1"/>
          <w:sz w:val="22"/>
          <w:szCs w:val="22"/>
        </w:rPr>
        <w:t>a</w:t>
      </w:r>
      <w:r w:rsidRPr="003C790C">
        <w:rPr>
          <w:rFonts w:eastAsia="Arial"/>
          <w:sz w:val="22"/>
          <w:szCs w:val="22"/>
        </w:rPr>
        <w:t>t</w:t>
      </w:r>
      <w:r w:rsidRPr="003C790C">
        <w:rPr>
          <w:rFonts w:eastAsia="Arial"/>
          <w:spacing w:val="1"/>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 xml:space="preserve">e </w:t>
      </w:r>
      <w:r w:rsidRPr="003C790C">
        <w:rPr>
          <w:rFonts w:eastAsia="Arial"/>
          <w:spacing w:val="-1"/>
          <w:sz w:val="22"/>
          <w:szCs w:val="22"/>
        </w:rPr>
        <w:t>e</w:t>
      </w:r>
      <w:r w:rsidRPr="003C790C">
        <w:rPr>
          <w:rFonts w:eastAsia="Arial"/>
          <w:spacing w:val="1"/>
          <w:sz w:val="22"/>
          <w:szCs w:val="22"/>
        </w:rPr>
        <w:t>n</w:t>
      </w:r>
      <w:r w:rsidRPr="003C790C">
        <w:rPr>
          <w:rFonts w:eastAsia="Arial"/>
          <w:sz w:val="22"/>
          <w:szCs w:val="22"/>
        </w:rPr>
        <w:t xml:space="preserve">d </w:t>
      </w:r>
      <w:r w:rsidRPr="003C790C">
        <w:rPr>
          <w:rFonts w:eastAsia="Arial"/>
          <w:spacing w:val="-1"/>
          <w:sz w:val="22"/>
          <w:szCs w:val="22"/>
        </w:rPr>
        <w:t>o</w:t>
      </w:r>
      <w:r w:rsidRPr="003C790C">
        <w:rPr>
          <w:rFonts w:eastAsia="Arial"/>
          <w:sz w:val="22"/>
          <w:szCs w:val="22"/>
        </w:rPr>
        <w:t>f</w:t>
      </w:r>
      <w:r w:rsidRPr="003C790C">
        <w:rPr>
          <w:rFonts w:eastAsia="Arial"/>
          <w:spacing w:val="1"/>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z w:val="22"/>
          <w:szCs w:val="22"/>
        </w:rPr>
        <w:t xml:space="preserve">e </w:t>
      </w:r>
      <w:r w:rsidRPr="003C790C">
        <w:rPr>
          <w:rFonts w:eastAsia="Arial"/>
          <w:spacing w:val="1"/>
          <w:sz w:val="22"/>
          <w:szCs w:val="22"/>
        </w:rPr>
        <w:t>s</w:t>
      </w:r>
      <w:r w:rsidRPr="003C790C">
        <w:rPr>
          <w:rFonts w:eastAsia="Arial"/>
          <w:spacing w:val="-1"/>
          <w:sz w:val="22"/>
          <w:szCs w:val="22"/>
        </w:rPr>
        <w:t>e</w:t>
      </w:r>
      <w:r w:rsidRPr="003C790C">
        <w:rPr>
          <w:rFonts w:eastAsia="Arial"/>
          <w:spacing w:val="1"/>
          <w:sz w:val="22"/>
          <w:szCs w:val="22"/>
        </w:rPr>
        <w:t>m</w:t>
      </w:r>
      <w:r w:rsidRPr="003C790C">
        <w:rPr>
          <w:rFonts w:eastAsia="Arial"/>
          <w:spacing w:val="-1"/>
          <w:sz w:val="22"/>
          <w:szCs w:val="22"/>
        </w:rPr>
        <w:t>e</w:t>
      </w:r>
      <w:r w:rsidRPr="003C790C">
        <w:rPr>
          <w:rFonts w:eastAsia="Arial"/>
          <w:spacing w:val="1"/>
          <w:sz w:val="22"/>
          <w:szCs w:val="22"/>
        </w:rPr>
        <w:t>s</w:t>
      </w:r>
      <w:r w:rsidRPr="003C790C">
        <w:rPr>
          <w:rFonts w:eastAsia="Arial"/>
          <w:sz w:val="22"/>
          <w:szCs w:val="22"/>
        </w:rPr>
        <w:t>t</w:t>
      </w:r>
      <w:r w:rsidRPr="003C790C">
        <w:rPr>
          <w:rFonts w:eastAsia="Arial"/>
          <w:spacing w:val="-1"/>
          <w:sz w:val="22"/>
          <w:szCs w:val="22"/>
        </w:rPr>
        <w:t>e</w:t>
      </w:r>
      <w:r w:rsidRPr="003C790C">
        <w:rPr>
          <w:rFonts w:eastAsia="Arial"/>
          <w:sz w:val="22"/>
          <w:szCs w:val="22"/>
        </w:rPr>
        <w:t xml:space="preserve">r </w:t>
      </w:r>
      <w:r w:rsidRPr="003C790C">
        <w:rPr>
          <w:rFonts w:eastAsia="Arial"/>
          <w:spacing w:val="1"/>
          <w:sz w:val="22"/>
          <w:szCs w:val="22"/>
        </w:rPr>
        <w:t>b</w:t>
      </w:r>
      <w:r w:rsidRPr="003C790C">
        <w:rPr>
          <w:rFonts w:eastAsia="Arial"/>
          <w:spacing w:val="-1"/>
          <w:sz w:val="22"/>
          <w:szCs w:val="22"/>
        </w:rPr>
        <w:t>u</w:t>
      </w:r>
      <w:r w:rsidRPr="003C790C">
        <w:rPr>
          <w:rFonts w:eastAsia="Arial"/>
          <w:sz w:val="22"/>
          <w:szCs w:val="22"/>
        </w:rPr>
        <w:t>t</w:t>
      </w:r>
      <w:r w:rsidRPr="003C790C">
        <w:rPr>
          <w:rFonts w:eastAsia="Arial"/>
          <w:spacing w:val="2"/>
          <w:sz w:val="22"/>
          <w:szCs w:val="22"/>
        </w:rPr>
        <w:t xml:space="preserve"> </w:t>
      </w:r>
      <w:r w:rsidRPr="003C790C">
        <w:rPr>
          <w:rFonts w:eastAsia="Arial"/>
          <w:spacing w:val="-1"/>
          <w:sz w:val="22"/>
          <w:szCs w:val="22"/>
        </w:rPr>
        <w:t>i</w:t>
      </w:r>
      <w:r w:rsidRPr="003C790C">
        <w:rPr>
          <w:rFonts w:eastAsia="Arial"/>
          <w:sz w:val="22"/>
          <w:szCs w:val="22"/>
        </w:rPr>
        <w:t xml:space="preserve">t </w:t>
      </w:r>
      <w:r w:rsidRPr="003C790C">
        <w:rPr>
          <w:rFonts w:eastAsia="Arial"/>
          <w:spacing w:val="1"/>
          <w:sz w:val="22"/>
          <w:szCs w:val="22"/>
        </w:rPr>
        <w:t>s</w:t>
      </w:r>
      <w:r w:rsidRPr="003C790C">
        <w:rPr>
          <w:rFonts w:eastAsia="Arial"/>
          <w:spacing w:val="-1"/>
          <w:sz w:val="22"/>
          <w:szCs w:val="22"/>
        </w:rPr>
        <w:t>ho</w:t>
      </w:r>
      <w:r w:rsidRPr="003C790C">
        <w:rPr>
          <w:rFonts w:eastAsia="Arial"/>
          <w:spacing w:val="1"/>
          <w:sz w:val="22"/>
          <w:szCs w:val="22"/>
        </w:rPr>
        <w:t>u</w:t>
      </w:r>
      <w:r w:rsidRPr="003C790C">
        <w:rPr>
          <w:rFonts w:eastAsia="Arial"/>
          <w:spacing w:val="-1"/>
          <w:sz w:val="22"/>
          <w:szCs w:val="22"/>
        </w:rPr>
        <w:t>l</w:t>
      </w:r>
      <w:r w:rsidRPr="003C790C">
        <w:rPr>
          <w:rFonts w:eastAsia="Arial"/>
          <w:sz w:val="22"/>
          <w:szCs w:val="22"/>
        </w:rPr>
        <w:t>d</w:t>
      </w:r>
      <w:r w:rsidRPr="003C790C">
        <w:rPr>
          <w:rFonts w:eastAsia="Arial"/>
          <w:spacing w:val="2"/>
          <w:sz w:val="22"/>
          <w:szCs w:val="22"/>
        </w:rPr>
        <w:t xml:space="preserve"> </w:t>
      </w:r>
      <w:r w:rsidRPr="003C790C">
        <w:rPr>
          <w:rFonts w:eastAsia="Arial"/>
          <w:spacing w:val="-1"/>
          <w:sz w:val="22"/>
          <w:szCs w:val="22"/>
        </w:rPr>
        <w:t>b</w:t>
      </w:r>
      <w:r w:rsidRPr="003C790C">
        <w:rPr>
          <w:rFonts w:eastAsia="Arial"/>
          <w:sz w:val="22"/>
          <w:szCs w:val="22"/>
        </w:rPr>
        <w:t>e</w:t>
      </w:r>
      <w:r w:rsidRPr="003C790C">
        <w:rPr>
          <w:rFonts w:eastAsia="Arial"/>
          <w:spacing w:val="2"/>
          <w:sz w:val="22"/>
          <w:szCs w:val="22"/>
        </w:rPr>
        <w:t xml:space="preserve"> </w:t>
      </w:r>
      <w:r w:rsidRPr="003C790C">
        <w:rPr>
          <w:rFonts w:eastAsia="Arial"/>
          <w:spacing w:val="-1"/>
          <w:sz w:val="22"/>
          <w:szCs w:val="22"/>
        </w:rPr>
        <w:t>no</w:t>
      </w:r>
      <w:r w:rsidRPr="003C790C">
        <w:rPr>
          <w:rFonts w:eastAsia="Arial"/>
          <w:spacing w:val="2"/>
          <w:sz w:val="22"/>
          <w:szCs w:val="22"/>
        </w:rPr>
        <w:t>t</w:t>
      </w:r>
      <w:r w:rsidRPr="003C790C">
        <w:rPr>
          <w:rFonts w:eastAsia="Arial"/>
          <w:spacing w:val="-1"/>
          <w:sz w:val="22"/>
          <w:szCs w:val="22"/>
        </w:rPr>
        <w:t>e</w:t>
      </w:r>
      <w:r w:rsidRPr="003C790C">
        <w:rPr>
          <w:rFonts w:eastAsia="Arial"/>
          <w:sz w:val="22"/>
          <w:szCs w:val="22"/>
        </w:rPr>
        <w:t>d</w:t>
      </w:r>
      <w:r w:rsidRPr="003C790C">
        <w:rPr>
          <w:rFonts w:eastAsia="Arial"/>
          <w:spacing w:val="2"/>
          <w:sz w:val="22"/>
          <w:szCs w:val="22"/>
        </w:rPr>
        <w:t xml:space="preserve"> </w:t>
      </w:r>
      <w:r w:rsidRPr="003C790C">
        <w:rPr>
          <w:rFonts w:eastAsia="Arial"/>
          <w:sz w:val="22"/>
          <w:szCs w:val="22"/>
        </w:rPr>
        <w:t>t</w:t>
      </w:r>
      <w:r w:rsidRPr="003C790C">
        <w:rPr>
          <w:rFonts w:eastAsia="Arial"/>
          <w:spacing w:val="-1"/>
          <w:sz w:val="22"/>
          <w:szCs w:val="22"/>
        </w:rPr>
        <w:t>h</w:t>
      </w:r>
      <w:r w:rsidRPr="003C790C">
        <w:rPr>
          <w:rFonts w:eastAsia="Arial"/>
          <w:spacing w:val="1"/>
          <w:sz w:val="22"/>
          <w:szCs w:val="22"/>
        </w:rPr>
        <w:t>a</w:t>
      </w:r>
      <w:r w:rsidRPr="003C790C">
        <w:rPr>
          <w:rFonts w:eastAsia="Arial"/>
          <w:sz w:val="22"/>
          <w:szCs w:val="22"/>
        </w:rPr>
        <w:t>t t</w:t>
      </w:r>
      <w:r w:rsidRPr="003C790C">
        <w:rPr>
          <w:rFonts w:eastAsia="Arial"/>
          <w:spacing w:val="1"/>
          <w:sz w:val="22"/>
          <w:szCs w:val="22"/>
        </w:rPr>
        <w:t>h</w:t>
      </w:r>
      <w:r w:rsidRPr="003C790C">
        <w:rPr>
          <w:rFonts w:eastAsia="Arial"/>
          <w:sz w:val="22"/>
          <w:szCs w:val="22"/>
        </w:rPr>
        <w:t>e t</w:t>
      </w:r>
      <w:r w:rsidRPr="003C790C">
        <w:rPr>
          <w:rFonts w:eastAsia="Arial"/>
          <w:spacing w:val="1"/>
          <w:sz w:val="22"/>
          <w:szCs w:val="22"/>
        </w:rPr>
        <w:t>e</w:t>
      </w:r>
      <w:r w:rsidRPr="003C790C">
        <w:rPr>
          <w:rFonts w:eastAsia="Arial"/>
          <w:spacing w:val="-1"/>
          <w:sz w:val="22"/>
          <w:szCs w:val="22"/>
        </w:rPr>
        <w:t>a</w:t>
      </w:r>
      <w:r w:rsidRPr="003C790C">
        <w:rPr>
          <w:rFonts w:eastAsia="Arial"/>
          <w:spacing w:val="1"/>
          <w:sz w:val="22"/>
          <w:szCs w:val="22"/>
        </w:rPr>
        <w:t>c</w:t>
      </w:r>
      <w:r w:rsidRPr="003C790C">
        <w:rPr>
          <w:rFonts w:eastAsia="Arial"/>
          <w:spacing w:val="-1"/>
          <w:sz w:val="22"/>
          <w:szCs w:val="22"/>
        </w:rPr>
        <w:t>he</w:t>
      </w:r>
      <w:r w:rsidRPr="003C790C">
        <w:rPr>
          <w:rFonts w:eastAsia="Arial"/>
          <w:sz w:val="22"/>
          <w:szCs w:val="22"/>
        </w:rPr>
        <w:t>r</w:t>
      </w:r>
      <w:r w:rsidRPr="003C790C">
        <w:rPr>
          <w:rFonts w:eastAsia="Arial"/>
          <w:spacing w:val="2"/>
          <w:sz w:val="22"/>
          <w:szCs w:val="22"/>
        </w:rPr>
        <w:t xml:space="preserve"> </w:t>
      </w:r>
      <w:r w:rsidRPr="003C790C">
        <w:rPr>
          <w:rFonts w:eastAsia="Arial"/>
          <w:spacing w:val="1"/>
          <w:sz w:val="22"/>
          <w:szCs w:val="22"/>
        </w:rPr>
        <w:t>s</w:t>
      </w:r>
      <w:r w:rsidRPr="003C790C">
        <w:rPr>
          <w:rFonts w:eastAsia="Arial"/>
          <w:spacing w:val="-1"/>
          <w:sz w:val="22"/>
          <w:szCs w:val="22"/>
        </w:rPr>
        <w:t>hou</w:t>
      </w:r>
      <w:r w:rsidRPr="003C790C">
        <w:rPr>
          <w:rFonts w:eastAsia="Arial"/>
          <w:spacing w:val="1"/>
          <w:sz w:val="22"/>
          <w:szCs w:val="22"/>
        </w:rPr>
        <w:t>l</w:t>
      </w:r>
      <w:r w:rsidRPr="003C790C">
        <w:rPr>
          <w:rFonts w:eastAsia="Arial"/>
          <w:sz w:val="22"/>
          <w:szCs w:val="22"/>
        </w:rPr>
        <w:t>d</w:t>
      </w:r>
      <w:r w:rsidRPr="003C790C">
        <w:rPr>
          <w:rFonts w:eastAsia="Arial"/>
          <w:spacing w:val="2"/>
          <w:sz w:val="22"/>
          <w:szCs w:val="22"/>
        </w:rPr>
        <w:t xml:space="preserve"> </w:t>
      </w:r>
      <w:r w:rsidRPr="003C790C">
        <w:rPr>
          <w:rFonts w:eastAsia="Arial"/>
          <w:spacing w:val="-3"/>
          <w:sz w:val="22"/>
          <w:szCs w:val="22"/>
        </w:rPr>
        <w:t>a</w:t>
      </w:r>
      <w:r w:rsidRPr="003C790C">
        <w:rPr>
          <w:rFonts w:eastAsia="Arial"/>
          <w:spacing w:val="1"/>
          <w:sz w:val="22"/>
          <w:szCs w:val="22"/>
        </w:rPr>
        <w:t>ss</w:t>
      </w:r>
      <w:r w:rsidRPr="003C790C">
        <w:rPr>
          <w:rFonts w:eastAsia="Arial"/>
          <w:spacing w:val="-1"/>
          <w:sz w:val="22"/>
          <w:szCs w:val="22"/>
        </w:rPr>
        <w:t>es</w:t>
      </w:r>
      <w:r w:rsidRPr="003C790C">
        <w:rPr>
          <w:rFonts w:eastAsia="Arial"/>
          <w:sz w:val="22"/>
          <w:szCs w:val="22"/>
        </w:rPr>
        <w:t>s</w:t>
      </w:r>
      <w:r w:rsidRPr="003C790C">
        <w:rPr>
          <w:rFonts w:eastAsia="Arial"/>
          <w:spacing w:val="3"/>
          <w:sz w:val="22"/>
          <w:szCs w:val="22"/>
        </w:rPr>
        <w:t xml:space="preserve"> </w:t>
      </w:r>
      <w:r w:rsidRPr="003C790C">
        <w:rPr>
          <w:rFonts w:eastAsia="Arial"/>
          <w:sz w:val="22"/>
          <w:szCs w:val="22"/>
        </w:rPr>
        <w:t>t</w:t>
      </w:r>
      <w:r w:rsidRPr="003C790C">
        <w:rPr>
          <w:rFonts w:eastAsia="Arial"/>
          <w:spacing w:val="-1"/>
          <w:sz w:val="22"/>
          <w:szCs w:val="22"/>
        </w:rPr>
        <w:t>hei</w:t>
      </w:r>
      <w:r w:rsidRPr="003C790C">
        <w:rPr>
          <w:rFonts w:eastAsia="Arial"/>
          <w:sz w:val="22"/>
          <w:szCs w:val="22"/>
        </w:rPr>
        <w:t>r</w:t>
      </w:r>
      <w:r w:rsidRPr="003C790C">
        <w:rPr>
          <w:rFonts w:eastAsia="Arial"/>
          <w:spacing w:val="2"/>
          <w:sz w:val="22"/>
          <w:szCs w:val="22"/>
        </w:rPr>
        <w:t xml:space="preserve"> </w:t>
      </w:r>
      <w:r w:rsidRPr="003C790C">
        <w:rPr>
          <w:rFonts w:eastAsia="Arial"/>
          <w:spacing w:val="-1"/>
          <w:sz w:val="22"/>
          <w:szCs w:val="22"/>
        </w:rPr>
        <w:t>as</w:t>
      </w:r>
      <w:r w:rsidRPr="003C790C">
        <w:rPr>
          <w:rFonts w:eastAsia="Arial"/>
          <w:spacing w:val="1"/>
          <w:sz w:val="22"/>
          <w:szCs w:val="22"/>
        </w:rPr>
        <w:t>si</w:t>
      </w:r>
      <w:r w:rsidRPr="003C790C">
        <w:rPr>
          <w:rFonts w:eastAsia="Arial"/>
          <w:spacing w:val="-1"/>
          <w:sz w:val="22"/>
          <w:szCs w:val="22"/>
        </w:rPr>
        <w:t>g</w:t>
      </w:r>
      <w:r w:rsidRPr="003C790C">
        <w:rPr>
          <w:rFonts w:eastAsia="Arial"/>
          <w:spacing w:val="1"/>
          <w:sz w:val="22"/>
          <w:szCs w:val="22"/>
        </w:rPr>
        <w:t>n</w:t>
      </w:r>
      <w:r w:rsidRPr="003C790C">
        <w:rPr>
          <w:rFonts w:eastAsia="Arial"/>
          <w:spacing w:val="-1"/>
          <w:sz w:val="22"/>
          <w:szCs w:val="22"/>
        </w:rPr>
        <w:t>me</w:t>
      </w:r>
      <w:r w:rsidRPr="003C790C">
        <w:rPr>
          <w:rFonts w:eastAsia="Arial"/>
          <w:spacing w:val="1"/>
          <w:sz w:val="22"/>
          <w:szCs w:val="22"/>
        </w:rPr>
        <w:t>n</w:t>
      </w:r>
      <w:r w:rsidRPr="003C790C">
        <w:rPr>
          <w:rFonts w:eastAsia="Arial"/>
          <w:sz w:val="22"/>
          <w:szCs w:val="22"/>
        </w:rPr>
        <w:t xml:space="preserve">t </w:t>
      </w:r>
      <w:r w:rsidRPr="003C790C">
        <w:rPr>
          <w:rFonts w:eastAsia="Arial"/>
          <w:spacing w:val="-1"/>
          <w:sz w:val="22"/>
          <w:szCs w:val="22"/>
        </w:rPr>
        <w:t>a</w:t>
      </w:r>
      <w:r w:rsidRPr="003C790C">
        <w:rPr>
          <w:rFonts w:eastAsia="Arial"/>
          <w:sz w:val="22"/>
          <w:szCs w:val="22"/>
        </w:rPr>
        <w:t>s</w:t>
      </w:r>
      <w:r w:rsidRPr="003C790C">
        <w:rPr>
          <w:rFonts w:eastAsia="Arial"/>
          <w:spacing w:val="1"/>
          <w:sz w:val="22"/>
          <w:szCs w:val="22"/>
        </w:rPr>
        <w:t xml:space="preserve"> s</w:t>
      </w:r>
      <w:r w:rsidRPr="003C790C">
        <w:rPr>
          <w:rFonts w:eastAsia="Arial"/>
          <w:spacing w:val="-1"/>
          <w:sz w:val="22"/>
          <w:szCs w:val="22"/>
        </w:rPr>
        <w:t>o</w:t>
      </w:r>
      <w:r w:rsidRPr="003C790C">
        <w:rPr>
          <w:rFonts w:eastAsia="Arial"/>
          <w:spacing w:val="1"/>
          <w:sz w:val="22"/>
          <w:szCs w:val="22"/>
        </w:rPr>
        <w:t>o</w:t>
      </w:r>
      <w:r w:rsidRPr="003C790C">
        <w:rPr>
          <w:rFonts w:eastAsia="Arial"/>
          <w:sz w:val="22"/>
          <w:szCs w:val="22"/>
        </w:rPr>
        <w:t xml:space="preserve">n </w:t>
      </w:r>
      <w:r w:rsidRPr="003C790C">
        <w:rPr>
          <w:rFonts w:eastAsia="Arial"/>
          <w:spacing w:val="-1"/>
          <w:sz w:val="22"/>
          <w:szCs w:val="22"/>
        </w:rPr>
        <w:t>a</w:t>
      </w:r>
      <w:r w:rsidRPr="003C790C">
        <w:rPr>
          <w:rFonts w:eastAsia="Arial"/>
          <w:sz w:val="22"/>
          <w:szCs w:val="22"/>
        </w:rPr>
        <w:t>s</w:t>
      </w:r>
      <w:r w:rsidRPr="003C790C">
        <w:rPr>
          <w:rFonts w:eastAsia="Arial"/>
          <w:spacing w:val="1"/>
          <w:sz w:val="22"/>
          <w:szCs w:val="22"/>
        </w:rPr>
        <w:t xml:space="preserve"> a</w:t>
      </w:r>
      <w:r w:rsidRPr="003C790C">
        <w:rPr>
          <w:rFonts w:eastAsia="Arial"/>
          <w:sz w:val="22"/>
          <w:szCs w:val="22"/>
        </w:rPr>
        <w:t xml:space="preserve">n </w:t>
      </w:r>
      <w:r w:rsidRPr="003C790C">
        <w:rPr>
          <w:rFonts w:eastAsia="Arial"/>
          <w:spacing w:val="-1"/>
          <w:sz w:val="22"/>
          <w:szCs w:val="22"/>
        </w:rPr>
        <w:t>a</w:t>
      </w:r>
      <w:r w:rsidRPr="003C790C">
        <w:rPr>
          <w:rFonts w:eastAsia="Arial"/>
          <w:spacing w:val="1"/>
          <w:sz w:val="22"/>
          <w:szCs w:val="22"/>
        </w:rPr>
        <w:t>c</w:t>
      </w:r>
      <w:r w:rsidRPr="003C790C">
        <w:rPr>
          <w:rFonts w:eastAsia="Arial"/>
          <w:sz w:val="22"/>
          <w:szCs w:val="22"/>
        </w:rPr>
        <w:t>t</w:t>
      </w:r>
      <w:r w:rsidRPr="003C790C">
        <w:rPr>
          <w:rFonts w:eastAsia="Arial"/>
          <w:spacing w:val="-1"/>
          <w:sz w:val="22"/>
          <w:szCs w:val="22"/>
        </w:rPr>
        <w:t>i</w:t>
      </w:r>
      <w:r w:rsidRPr="003C790C">
        <w:rPr>
          <w:rFonts w:eastAsia="Arial"/>
          <w:spacing w:val="1"/>
          <w:sz w:val="22"/>
          <w:szCs w:val="22"/>
        </w:rPr>
        <w:t>v</w:t>
      </w:r>
      <w:r w:rsidRPr="003C790C">
        <w:rPr>
          <w:rFonts w:eastAsia="Arial"/>
          <w:spacing w:val="-1"/>
          <w:sz w:val="22"/>
          <w:szCs w:val="22"/>
        </w:rPr>
        <w:t>i</w:t>
      </w:r>
      <w:r w:rsidRPr="003C790C">
        <w:rPr>
          <w:rFonts w:eastAsia="Arial"/>
          <w:spacing w:val="2"/>
          <w:sz w:val="22"/>
          <w:szCs w:val="22"/>
        </w:rPr>
        <w:t>t</w:t>
      </w:r>
      <w:r w:rsidRPr="003C790C">
        <w:rPr>
          <w:rFonts w:eastAsia="Arial"/>
          <w:sz w:val="22"/>
          <w:szCs w:val="22"/>
        </w:rPr>
        <w:t>y</w:t>
      </w:r>
      <w:r w:rsidRPr="003C790C">
        <w:rPr>
          <w:rFonts w:eastAsia="Arial"/>
          <w:spacing w:val="-1"/>
          <w:sz w:val="22"/>
          <w:szCs w:val="22"/>
        </w:rPr>
        <w:t xml:space="preserve"> i</w:t>
      </w:r>
      <w:r w:rsidRPr="003C790C">
        <w:rPr>
          <w:rFonts w:eastAsia="Arial"/>
          <w:sz w:val="22"/>
          <w:szCs w:val="22"/>
        </w:rPr>
        <w:t>s</w:t>
      </w:r>
      <w:r w:rsidRPr="003C790C">
        <w:rPr>
          <w:rFonts w:eastAsia="Arial"/>
          <w:spacing w:val="1"/>
          <w:sz w:val="22"/>
          <w:szCs w:val="22"/>
        </w:rPr>
        <w:t xml:space="preserve"> c</w:t>
      </w:r>
      <w:r w:rsidRPr="003C790C">
        <w:rPr>
          <w:rFonts w:eastAsia="Arial"/>
          <w:spacing w:val="-1"/>
          <w:sz w:val="22"/>
          <w:szCs w:val="22"/>
        </w:rPr>
        <w:t>o</w:t>
      </w:r>
      <w:r w:rsidRPr="003C790C">
        <w:rPr>
          <w:rFonts w:eastAsia="Arial"/>
          <w:spacing w:val="1"/>
          <w:sz w:val="22"/>
          <w:szCs w:val="22"/>
        </w:rPr>
        <w:t>n</w:t>
      </w:r>
      <w:r w:rsidRPr="003C790C">
        <w:rPr>
          <w:rFonts w:eastAsia="Arial"/>
          <w:spacing w:val="-1"/>
          <w:sz w:val="22"/>
          <w:szCs w:val="22"/>
        </w:rPr>
        <w:t>du</w:t>
      </w:r>
      <w:r w:rsidRPr="003C790C">
        <w:rPr>
          <w:rFonts w:eastAsia="Arial"/>
          <w:spacing w:val="1"/>
          <w:sz w:val="22"/>
          <w:szCs w:val="22"/>
        </w:rPr>
        <w:t>c</w:t>
      </w:r>
      <w:r w:rsidRPr="003C790C">
        <w:rPr>
          <w:rFonts w:eastAsia="Arial"/>
          <w:sz w:val="22"/>
          <w:szCs w:val="22"/>
        </w:rPr>
        <w:t>t</w:t>
      </w:r>
      <w:r w:rsidRPr="003C790C">
        <w:rPr>
          <w:rFonts w:eastAsia="Arial"/>
          <w:spacing w:val="1"/>
          <w:sz w:val="22"/>
          <w:szCs w:val="22"/>
        </w:rPr>
        <w:t>e</w:t>
      </w:r>
      <w:r w:rsidRPr="003C790C">
        <w:rPr>
          <w:rFonts w:eastAsia="Arial"/>
          <w:spacing w:val="-1"/>
          <w:sz w:val="22"/>
          <w:szCs w:val="22"/>
        </w:rPr>
        <w:t>d</w:t>
      </w:r>
      <w:r w:rsidRPr="003C790C">
        <w:rPr>
          <w:rFonts w:eastAsia="Arial"/>
          <w:sz w:val="22"/>
          <w:szCs w:val="22"/>
        </w:rPr>
        <w:t>.</w:t>
      </w:r>
      <w:r w:rsidRPr="003C790C">
        <w:rPr>
          <w:rFonts w:eastAsia="Arial"/>
          <w:spacing w:val="-5"/>
          <w:sz w:val="22"/>
          <w:szCs w:val="22"/>
        </w:rPr>
        <w:t xml:space="preserve"> </w:t>
      </w:r>
      <w:r w:rsidRPr="003C790C">
        <w:rPr>
          <w:rFonts w:eastAsia="Arial"/>
          <w:spacing w:val="2"/>
          <w:sz w:val="22"/>
          <w:szCs w:val="22"/>
        </w:rPr>
        <w:t>T</w:t>
      </w:r>
      <w:r w:rsidRPr="003C790C">
        <w:rPr>
          <w:rFonts w:eastAsia="Arial"/>
          <w:spacing w:val="-1"/>
          <w:sz w:val="22"/>
          <w:szCs w:val="22"/>
        </w:rPr>
        <w:t>h</w:t>
      </w:r>
      <w:r w:rsidRPr="003C790C">
        <w:rPr>
          <w:rFonts w:eastAsia="Arial"/>
          <w:sz w:val="22"/>
          <w:szCs w:val="22"/>
        </w:rPr>
        <w:t>e</w:t>
      </w:r>
      <w:r w:rsidRPr="003C790C">
        <w:rPr>
          <w:rFonts w:eastAsia="Arial"/>
          <w:spacing w:val="1"/>
          <w:sz w:val="22"/>
          <w:szCs w:val="22"/>
        </w:rPr>
        <w:t xml:space="preserve"> c</w:t>
      </w:r>
      <w:r w:rsidRPr="003C790C">
        <w:rPr>
          <w:rFonts w:eastAsia="Arial"/>
          <w:spacing w:val="-1"/>
          <w:sz w:val="22"/>
          <w:szCs w:val="22"/>
        </w:rPr>
        <w:t>on</w:t>
      </w:r>
      <w:r w:rsidRPr="003C790C">
        <w:rPr>
          <w:rFonts w:eastAsia="Arial"/>
          <w:sz w:val="22"/>
          <w:szCs w:val="22"/>
        </w:rPr>
        <w:t>t</w:t>
      </w:r>
      <w:r w:rsidRPr="003C790C">
        <w:rPr>
          <w:rFonts w:eastAsia="Arial"/>
          <w:spacing w:val="-1"/>
          <w:sz w:val="22"/>
          <w:szCs w:val="22"/>
        </w:rPr>
        <w:t>i</w:t>
      </w:r>
      <w:r w:rsidRPr="003C790C">
        <w:rPr>
          <w:rFonts w:eastAsia="Arial"/>
          <w:spacing w:val="1"/>
          <w:sz w:val="22"/>
          <w:szCs w:val="22"/>
        </w:rPr>
        <w:t>n</w:t>
      </w:r>
      <w:r w:rsidRPr="003C790C">
        <w:rPr>
          <w:rFonts w:eastAsia="Arial"/>
          <w:spacing w:val="-1"/>
          <w:sz w:val="22"/>
          <w:szCs w:val="22"/>
        </w:rPr>
        <w:t>u</w:t>
      </w:r>
      <w:r w:rsidRPr="003C790C">
        <w:rPr>
          <w:rFonts w:eastAsia="Arial"/>
          <w:spacing w:val="1"/>
          <w:sz w:val="22"/>
          <w:szCs w:val="22"/>
        </w:rPr>
        <w:t>a</w:t>
      </w:r>
      <w:r w:rsidRPr="003C790C">
        <w:rPr>
          <w:rFonts w:eastAsia="Arial"/>
          <w:sz w:val="22"/>
          <w:szCs w:val="22"/>
        </w:rPr>
        <w:t>l</w:t>
      </w:r>
      <w:r w:rsidRPr="003C790C">
        <w:rPr>
          <w:rFonts w:eastAsia="Arial"/>
          <w:spacing w:val="-1"/>
          <w:sz w:val="22"/>
          <w:szCs w:val="22"/>
        </w:rPr>
        <w:t xml:space="preserve"> a</w:t>
      </w:r>
      <w:r w:rsidRPr="003C790C">
        <w:rPr>
          <w:rFonts w:eastAsia="Arial"/>
          <w:spacing w:val="1"/>
          <w:sz w:val="22"/>
          <w:szCs w:val="22"/>
        </w:rPr>
        <w:t>ss</w:t>
      </w:r>
      <w:r w:rsidRPr="003C790C">
        <w:rPr>
          <w:rFonts w:eastAsia="Arial"/>
          <w:spacing w:val="-1"/>
          <w:sz w:val="22"/>
          <w:szCs w:val="22"/>
        </w:rPr>
        <w:t>es</w:t>
      </w:r>
      <w:r w:rsidRPr="003C790C">
        <w:rPr>
          <w:rFonts w:eastAsia="Arial"/>
          <w:spacing w:val="1"/>
          <w:sz w:val="22"/>
          <w:szCs w:val="22"/>
        </w:rPr>
        <w:t>s</w:t>
      </w:r>
      <w:r w:rsidRPr="003C790C">
        <w:rPr>
          <w:rFonts w:eastAsia="Arial"/>
          <w:spacing w:val="-1"/>
          <w:sz w:val="22"/>
          <w:szCs w:val="22"/>
        </w:rPr>
        <w:t>m</w:t>
      </w:r>
      <w:r w:rsidRPr="003C790C">
        <w:rPr>
          <w:rFonts w:eastAsia="Arial"/>
          <w:spacing w:val="1"/>
          <w:sz w:val="22"/>
          <w:szCs w:val="22"/>
        </w:rPr>
        <w:t>e</w:t>
      </w:r>
      <w:r w:rsidRPr="003C790C">
        <w:rPr>
          <w:rFonts w:eastAsia="Arial"/>
          <w:spacing w:val="-1"/>
          <w:sz w:val="22"/>
          <w:szCs w:val="22"/>
        </w:rPr>
        <w:t>n</w:t>
      </w:r>
      <w:r w:rsidRPr="003C790C">
        <w:rPr>
          <w:rFonts w:eastAsia="Arial"/>
          <w:sz w:val="22"/>
          <w:szCs w:val="22"/>
        </w:rPr>
        <w:t>t</w:t>
      </w:r>
      <w:r w:rsidRPr="003C790C">
        <w:rPr>
          <w:rFonts w:eastAsia="Arial"/>
          <w:spacing w:val="1"/>
          <w:sz w:val="22"/>
          <w:szCs w:val="22"/>
        </w:rPr>
        <w:t xml:space="preserve"> </w:t>
      </w:r>
      <w:r w:rsidRPr="003C790C">
        <w:rPr>
          <w:rFonts w:eastAsia="Arial"/>
          <w:spacing w:val="-1"/>
          <w:sz w:val="22"/>
          <w:szCs w:val="22"/>
        </w:rPr>
        <w:t>p</w:t>
      </w:r>
      <w:r w:rsidRPr="003C790C">
        <w:rPr>
          <w:rFonts w:eastAsia="Arial"/>
          <w:sz w:val="22"/>
          <w:szCs w:val="22"/>
        </w:rPr>
        <w:t>r</w:t>
      </w:r>
      <w:r w:rsidRPr="003C790C">
        <w:rPr>
          <w:rFonts w:eastAsia="Arial"/>
          <w:spacing w:val="-1"/>
          <w:sz w:val="22"/>
          <w:szCs w:val="22"/>
        </w:rPr>
        <w:t>o</w:t>
      </w:r>
      <w:r w:rsidRPr="003C790C">
        <w:rPr>
          <w:rFonts w:eastAsia="Arial"/>
          <w:spacing w:val="1"/>
          <w:sz w:val="22"/>
          <w:szCs w:val="22"/>
        </w:rPr>
        <w:t>c</w:t>
      </w:r>
      <w:r w:rsidRPr="003C790C">
        <w:rPr>
          <w:rFonts w:eastAsia="Arial"/>
          <w:spacing w:val="-1"/>
          <w:sz w:val="22"/>
          <w:szCs w:val="22"/>
        </w:rPr>
        <w:t>es</w:t>
      </w:r>
      <w:r w:rsidRPr="003C790C">
        <w:rPr>
          <w:rFonts w:eastAsia="Arial"/>
          <w:sz w:val="22"/>
          <w:szCs w:val="22"/>
        </w:rPr>
        <w:t>s</w:t>
      </w:r>
      <w:r w:rsidRPr="003C790C">
        <w:rPr>
          <w:rFonts w:eastAsia="Arial"/>
          <w:spacing w:val="3"/>
          <w:sz w:val="22"/>
          <w:szCs w:val="22"/>
        </w:rPr>
        <w:t xml:space="preserve"> </w:t>
      </w:r>
      <w:r w:rsidRPr="003C790C">
        <w:rPr>
          <w:rFonts w:eastAsia="Arial"/>
          <w:spacing w:val="1"/>
          <w:sz w:val="22"/>
          <w:szCs w:val="22"/>
        </w:rPr>
        <w:t>s</w:t>
      </w:r>
      <w:r w:rsidRPr="003C790C">
        <w:rPr>
          <w:rFonts w:eastAsia="Arial"/>
          <w:spacing w:val="-1"/>
          <w:sz w:val="22"/>
          <w:szCs w:val="22"/>
        </w:rPr>
        <w:t>hou</w:t>
      </w:r>
      <w:r w:rsidRPr="003C790C">
        <w:rPr>
          <w:rFonts w:eastAsia="Arial"/>
          <w:spacing w:val="1"/>
          <w:sz w:val="22"/>
          <w:szCs w:val="22"/>
        </w:rPr>
        <w:t>l</w:t>
      </w:r>
      <w:r w:rsidRPr="003C790C">
        <w:rPr>
          <w:rFonts w:eastAsia="Arial"/>
          <w:sz w:val="22"/>
          <w:szCs w:val="22"/>
        </w:rPr>
        <w:t>d</w:t>
      </w:r>
      <w:r w:rsidRPr="003C790C">
        <w:rPr>
          <w:rFonts w:eastAsia="Arial"/>
          <w:spacing w:val="-1"/>
          <w:sz w:val="22"/>
          <w:szCs w:val="22"/>
        </w:rPr>
        <w:t xml:space="preserve"> </w:t>
      </w:r>
      <w:r w:rsidRPr="003C790C">
        <w:rPr>
          <w:rFonts w:eastAsia="Arial"/>
          <w:spacing w:val="1"/>
          <w:sz w:val="22"/>
          <w:szCs w:val="22"/>
        </w:rPr>
        <w:t>b</w:t>
      </w:r>
      <w:r w:rsidRPr="003C790C">
        <w:rPr>
          <w:rFonts w:eastAsia="Arial"/>
          <w:sz w:val="22"/>
          <w:szCs w:val="22"/>
        </w:rPr>
        <w:t>e</w:t>
      </w:r>
      <w:r w:rsidRPr="003C790C">
        <w:rPr>
          <w:rFonts w:eastAsia="Arial"/>
          <w:spacing w:val="-1"/>
          <w:sz w:val="22"/>
          <w:szCs w:val="22"/>
        </w:rPr>
        <w:t xml:space="preserve"> </w:t>
      </w:r>
      <w:r w:rsidRPr="003C790C">
        <w:rPr>
          <w:rFonts w:eastAsia="Arial"/>
          <w:sz w:val="22"/>
          <w:szCs w:val="22"/>
        </w:rPr>
        <w:t>f</w:t>
      </w:r>
      <w:r w:rsidRPr="003C790C">
        <w:rPr>
          <w:rFonts w:eastAsia="Arial"/>
          <w:spacing w:val="1"/>
          <w:sz w:val="22"/>
          <w:szCs w:val="22"/>
        </w:rPr>
        <w:t>o</w:t>
      </w:r>
      <w:r w:rsidRPr="003C790C">
        <w:rPr>
          <w:rFonts w:eastAsia="Arial"/>
          <w:spacing w:val="-1"/>
          <w:sz w:val="22"/>
          <w:szCs w:val="22"/>
        </w:rPr>
        <w:t>ll</w:t>
      </w:r>
      <w:r w:rsidRPr="003C790C">
        <w:rPr>
          <w:rFonts w:eastAsia="Arial"/>
          <w:spacing w:val="1"/>
          <w:sz w:val="22"/>
          <w:szCs w:val="22"/>
        </w:rPr>
        <w:t>o</w:t>
      </w:r>
      <w:r w:rsidRPr="003C790C">
        <w:rPr>
          <w:rFonts w:eastAsia="Arial"/>
          <w:spacing w:val="-2"/>
          <w:sz w:val="22"/>
          <w:szCs w:val="22"/>
        </w:rPr>
        <w:t>w</w:t>
      </w:r>
      <w:r w:rsidRPr="003C790C">
        <w:rPr>
          <w:rFonts w:eastAsia="Arial"/>
          <w:spacing w:val="1"/>
          <w:sz w:val="22"/>
          <w:szCs w:val="22"/>
        </w:rPr>
        <w:t>e</w:t>
      </w:r>
      <w:r w:rsidRPr="003C790C">
        <w:rPr>
          <w:rFonts w:eastAsia="Arial"/>
          <w:spacing w:val="-1"/>
          <w:sz w:val="22"/>
          <w:szCs w:val="22"/>
        </w:rPr>
        <w:t>d</w:t>
      </w:r>
      <w:r w:rsidRPr="003C790C">
        <w:rPr>
          <w:rFonts w:eastAsia="Arial"/>
          <w:sz w:val="22"/>
          <w:szCs w:val="22"/>
        </w:rPr>
        <w:t>.</w:t>
      </w:r>
    </w:p>
    <w:p w:rsidR="007978D5" w:rsidRPr="003C790C" w:rsidRDefault="007978D5">
      <w:pPr>
        <w:spacing w:before="1" w:line="180" w:lineRule="exact"/>
        <w:rPr>
          <w:sz w:val="19"/>
          <w:szCs w:val="19"/>
        </w:rPr>
      </w:pPr>
    </w:p>
    <w:p w:rsidR="007978D5" w:rsidRPr="003C790C" w:rsidRDefault="003F763B" w:rsidP="00047401">
      <w:pPr>
        <w:ind w:left="122" w:right="7222"/>
        <w:jc w:val="both"/>
        <w:rPr>
          <w:rFonts w:eastAsia="Arial"/>
          <w:sz w:val="24"/>
          <w:szCs w:val="24"/>
        </w:rPr>
      </w:pPr>
      <w:r w:rsidRPr="003C790C">
        <w:rPr>
          <w:rFonts w:eastAsia="Arial"/>
          <w:sz w:val="24"/>
          <w:szCs w:val="24"/>
        </w:rPr>
        <w:t>1.</w:t>
      </w:r>
      <w:r w:rsidRPr="003C790C">
        <w:rPr>
          <w:rFonts w:eastAsia="Arial"/>
          <w:spacing w:val="1"/>
          <w:sz w:val="24"/>
          <w:szCs w:val="24"/>
        </w:rPr>
        <w:t xml:space="preserve"> </w:t>
      </w:r>
      <w:r w:rsidRPr="003C790C">
        <w:rPr>
          <w:rFonts w:eastAsia="Arial"/>
          <w:b/>
          <w:sz w:val="24"/>
          <w:szCs w:val="24"/>
        </w:rPr>
        <w:t>S</w:t>
      </w:r>
      <w:r w:rsidRPr="003C790C">
        <w:rPr>
          <w:rFonts w:eastAsia="Arial"/>
          <w:b/>
          <w:spacing w:val="-1"/>
          <w:sz w:val="24"/>
          <w:szCs w:val="24"/>
        </w:rPr>
        <w:t>W</w:t>
      </w:r>
      <w:r w:rsidRPr="003C790C">
        <w:rPr>
          <w:rFonts w:eastAsia="Arial"/>
          <w:b/>
          <w:spacing w:val="1"/>
          <w:sz w:val="24"/>
          <w:szCs w:val="24"/>
        </w:rPr>
        <w:t>O</w:t>
      </w:r>
      <w:r w:rsidRPr="003C790C">
        <w:rPr>
          <w:rFonts w:eastAsia="Arial"/>
          <w:b/>
          <w:sz w:val="24"/>
          <w:szCs w:val="24"/>
        </w:rPr>
        <w:t>T</w:t>
      </w:r>
      <w:r w:rsidRPr="003C790C">
        <w:rPr>
          <w:rFonts w:eastAsia="Arial"/>
          <w:b/>
          <w:spacing w:val="-1"/>
          <w:sz w:val="24"/>
          <w:szCs w:val="24"/>
        </w:rPr>
        <w:t xml:space="preserve"> </w:t>
      </w:r>
      <w:r w:rsidRPr="003C790C">
        <w:rPr>
          <w:rFonts w:eastAsia="Arial"/>
          <w:b/>
          <w:sz w:val="24"/>
          <w:szCs w:val="24"/>
        </w:rPr>
        <w:t>a</w:t>
      </w:r>
      <w:r w:rsidRPr="003C790C">
        <w:rPr>
          <w:rFonts w:eastAsia="Arial"/>
          <w:b/>
          <w:spacing w:val="-1"/>
          <w:sz w:val="24"/>
          <w:szCs w:val="24"/>
        </w:rPr>
        <w:t>n</w:t>
      </w:r>
      <w:r w:rsidRPr="003C790C">
        <w:rPr>
          <w:rFonts w:eastAsia="Arial"/>
          <w:b/>
          <w:sz w:val="24"/>
          <w:szCs w:val="24"/>
        </w:rPr>
        <w:t>a</w:t>
      </w:r>
      <w:r w:rsidRPr="003C790C">
        <w:rPr>
          <w:rFonts w:eastAsia="Arial"/>
          <w:b/>
          <w:spacing w:val="1"/>
          <w:sz w:val="24"/>
          <w:szCs w:val="24"/>
        </w:rPr>
        <w:t>l</w:t>
      </w:r>
      <w:r w:rsidRPr="003C790C">
        <w:rPr>
          <w:rFonts w:eastAsia="Arial"/>
          <w:b/>
          <w:spacing w:val="-3"/>
          <w:sz w:val="24"/>
          <w:szCs w:val="24"/>
        </w:rPr>
        <w:t>y</w:t>
      </w:r>
      <w:r w:rsidRPr="003C790C">
        <w:rPr>
          <w:rFonts w:eastAsia="Arial"/>
          <w:b/>
          <w:spacing w:val="2"/>
          <w:sz w:val="24"/>
          <w:szCs w:val="24"/>
        </w:rPr>
        <w:t>s</w:t>
      </w:r>
      <w:r w:rsidRPr="003C790C">
        <w:rPr>
          <w:rFonts w:eastAsia="Arial"/>
          <w:b/>
          <w:spacing w:val="-1"/>
          <w:sz w:val="24"/>
          <w:szCs w:val="24"/>
        </w:rPr>
        <w:t>i</w:t>
      </w:r>
      <w:r w:rsidRPr="003C790C">
        <w:rPr>
          <w:rFonts w:eastAsia="Arial"/>
          <w:b/>
          <w:sz w:val="24"/>
          <w:szCs w:val="24"/>
        </w:rPr>
        <w:t>s</w:t>
      </w:r>
    </w:p>
    <w:p w:rsidR="007978D5" w:rsidRPr="003C790C" w:rsidRDefault="003F763B" w:rsidP="00047401">
      <w:pPr>
        <w:spacing w:before="4" w:line="244" w:lineRule="auto"/>
        <w:ind w:left="122" w:right="73"/>
        <w:jc w:val="both"/>
        <w:rPr>
          <w:rFonts w:eastAsia="Arial"/>
          <w:sz w:val="22"/>
          <w:szCs w:val="22"/>
        </w:rPr>
        <w:sectPr w:rsidR="007978D5" w:rsidRPr="003C790C" w:rsidSect="00DF680C">
          <w:pgSz w:w="12240" w:h="15840"/>
          <w:pgMar w:top="1480" w:right="1440" w:bottom="280" w:left="14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sidRPr="003C790C">
        <w:rPr>
          <w:rFonts w:eastAsia="Arial"/>
          <w:spacing w:val="-1"/>
          <w:sz w:val="22"/>
          <w:szCs w:val="22"/>
        </w:rPr>
        <w:t>T</w:t>
      </w:r>
      <w:r w:rsidRPr="003C790C">
        <w:rPr>
          <w:rFonts w:eastAsia="Arial"/>
          <w:sz w:val="22"/>
          <w:szCs w:val="22"/>
        </w:rPr>
        <w:t>he s</w:t>
      </w:r>
      <w:r w:rsidRPr="003C790C">
        <w:rPr>
          <w:rFonts w:eastAsia="Arial"/>
          <w:spacing w:val="-1"/>
          <w:sz w:val="22"/>
          <w:szCs w:val="22"/>
        </w:rPr>
        <w:t>t</w:t>
      </w:r>
      <w:r w:rsidRPr="003C790C">
        <w:rPr>
          <w:rFonts w:eastAsia="Arial"/>
          <w:sz w:val="22"/>
          <w:szCs w:val="22"/>
        </w:rPr>
        <w:t>uden</w:t>
      </w:r>
      <w:r w:rsidRPr="003C790C">
        <w:rPr>
          <w:rFonts w:eastAsia="Arial"/>
          <w:spacing w:val="-1"/>
          <w:sz w:val="22"/>
          <w:szCs w:val="22"/>
        </w:rPr>
        <w:t>t</w:t>
      </w:r>
      <w:r w:rsidRPr="003C790C">
        <w:rPr>
          <w:rFonts w:eastAsia="Arial"/>
          <w:sz w:val="22"/>
          <w:szCs w:val="22"/>
        </w:rPr>
        <w:t>s sho</w:t>
      </w:r>
      <w:r w:rsidRPr="003C790C">
        <w:rPr>
          <w:rFonts w:eastAsia="Arial"/>
          <w:spacing w:val="-1"/>
          <w:sz w:val="22"/>
          <w:szCs w:val="22"/>
        </w:rPr>
        <w:t>u</w:t>
      </w:r>
      <w:r w:rsidRPr="003C790C">
        <w:rPr>
          <w:rFonts w:eastAsia="Arial"/>
          <w:sz w:val="22"/>
          <w:szCs w:val="22"/>
        </w:rPr>
        <w:t>ld be made a</w:t>
      </w:r>
      <w:r w:rsidRPr="003C790C">
        <w:rPr>
          <w:rFonts w:eastAsia="Arial"/>
          <w:spacing w:val="-1"/>
          <w:sz w:val="22"/>
          <w:szCs w:val="22"/>
        </w:rPr>
        <w:t>w</w:t>
      </w:r>
      <w:r w:rsidRPr="003C790C">
        <w:rPr>
          <w:rFonts w:eastAsia="Arial"/>
          <w:sz w:val="22"/>
          <w:szCs w:val="22"/>
        </w:rPr>
        <w:t>are of</w:t>
      </w:r>
      <w:r w:rsidRPr="003C790C">
        <w:rPr>
          <w:rFonts w:eastAsia="Arial"/>
          <w:spacing w:val="1"/>
          <w:sz w:val="22"/>
          <w:szCs w:val="22"/>
        </w:rPr>
        <w:t xml:space="preserve"> </w:t>
      </w:r>
      <w:r w:rsidRPr="003C790C">
        <w:rPr>
          <w:rFonts w:eastAsia="Arial"/>
          <w:spacing w:val="-1"/>
          <w:sz w:val="22"/>
          <w:szCs w:val="22"/>
        </w:rPr>
        <w:t>th</w:t>
      </w:r>
      <w:r w:rsidRPr="003C790C">
        <w:rPr>
          <w:rFonts w:eastAsia="Arial"/>
          <w:sz w:val="22"/>
          <w:szCs w:val="22"/>
        </w:rPr>
        <w:t>eir go</w:t>
      </w:r>
      <w:r w:rsidRPr="003C790C">
        <w:rPr>
          <w:rFonts w:eastAsia="Arial"/>
          <w:spacing w:val="-1"/>
          <w:sz w:val="22"/>
          <w:szCs w:val="22"/>
        </w:rPr>
        <w:t>a</w:t>
      </w:r>
      <w:r w:rsidRPr="003C790C">
        <w:rPr>
          <w:rFonts w:eastAsia="Arial"/>
          <w:sz w:val="22"/>
          <w:szCs w:val="22"/>
        </w:rPr>
        <w:t>ls,</w:t>
      </w:r>
      <w:r w:rsidRPr="003C790C">
        <w:rPr>
          <w:rFonts w:eastAsia="Arial"/>
          <w:spacing w:val="1"/>
          <w:sz w:val="22"/>
          <w:szCs w:val="22"/>
        </w:rPr>
        <w:t xml:space="preserve"> </w:t>
      </w:r>
      <w:r w:rsidRPr="003C790C">
        <w:rPr>
          <w:rFonts w:eastAsia="Arial"/>
          <w:sz w:val="22"/>
          <w:szCs w:val="22"/>
        </w:rPr>
        <w:t>s</w:t>
      </w:r>
      <w:r w:rsidRPr="003C790C">
        <w:rPr>
          <w:rFonts w:eastAsia="Arial"/>
          <w:spacing w:val="-1"/>
          <w:sz w:val="22"/>
          <w:szCs w:val="22"/>
        </w:rPr>
        <w:t>t</w:t>
      </w:r>
      <w:r w:rsidRPr="003C790C">
        <w:rPr>
          <w:rFonts w:eastAsia="Arial"/>
          <w:sz w:val="22"/>
          <w:szCs w:val="22"/>
        </w:rPr>
        <w:t>reng</w:t>
      </w:r>
      <w:r w:rsidRPr="003C790C">
        <w:rPr>
          <w:rFonts w:eastAsia="Arial"/>
          <w:spacing w:val="-1"/>
          <w:sz w:val="22"/>
          <w:szCs w:val="22"/>
        </w:rPr>
        <w:t>t</w:t>
      </w:r>
      <w:r w:rsidRPr="003C790C">
        <w:rPr>
          <w:rFonts w:eastAsia="Arial"/>
          <w:sz w:val="22"/>
          <w:szCs w:val="22"/>
        </w:rPr>
        <w:t xml:space="preserve">hs </w:t>
      </w:r>
      <w:r w:rsidRPr="003C790C">
        <w:rPr>
          <w:rFonts w:eastAsia="Arial"/>
          <w:spacing w:val="-1"/>
          <w:sz w:val="22"/>
          <w:szCs w:val="22"/>
        </w:rPr>
        <w:t>a</w:t>
      </w:r>
      <w:r w:rsidRPr="003C790C">
        <w:rPr>
          <w:rFonts w:eastAsia="Arial"/>
          <w:sz w:val="22"/>
          <w:szCs w:val="22"/>
        </w:rPr>
        <w:t>nd</w:t>
      </w:r>
      <w:r w:rsidRPr="003C790C">
        <w:rPr>
          <w:rFonts w:eastAsia="Arial"/>
          <w:spacing w:val="2"/>
          <w:sz w:val="22"/>
          <w:szCs w:val="22"/>
        </w:rPr>
        <w:t xml:space="preserve"> </w:t>
      </w:r>
      <w:r w:rsidRPr="003C790C">
        <w:rPr>
          <w:rFonts w:eastAsia="Arial"/>
          <w:spacing w:val="-3"/>
          <w:sz w:val="22"/>
          <w:szCs w:val="22"/>
        </w:rPr>
        <w:t>w</w:t>
      </w:r>
      <w:r w:rsidRPr="003C790C">
        <w:rPr>
          <w:rFonts w:eastAsia="Arial"/>
          <w:sz w:val="22"/>
          <w:szCs w:val="22"/>
        </w:rPr>
        <w:t>eaknesses, a</w:t>
      </w:r>
      <w:r w:rsidRPr="003C790C">
        <w:rPr>
          <w:rFonts w:eastAsia="Arial"/>
          <w:spacing w:val="-1"/>
          <w:sz w:val="22"/>
          <w:szCs w:val="22"/>
        </w:rPr>
        <w:t>tt</w:t>
      </w:r>
      <w:r w:rsidRPr="003C790C">
        <w:rPr>
          <w:rFonts w:eastAsia="Arial"/>
          <w:sz w:val="22"/>
          <w:szCs w:val="22"/>
        </w:rPr>
        <w:t>i</w:t>
      </w:r>
      <w:r w:rsidRPr="003C790C">
        <w:rPr>
          <w:rFonts w:eastAsia="Arial"/>
          <w:spacing w:val="-1"/>
          <w:sz w:val="22"/>
          <w:szCs w:val="22"/>
        </w:rPr>
        <w:t>t</w:t>
      </w:r>
      <w:r w:rsidRPr="003C790C">
        <w:rPr>
          <w:rFonts w:eastAsia="Arial"/>
          <w:sz w:val="22"/>
          <w:szCs w:val="22"/>
        </w:rPr>
        <w:t>ude, mor</w:t>
      </w:r>
      <w:r w:rsidRPr="003C790C">
        <w:rPr>
          <w:rFonts w:eastAsia="Arial"/>
          <w:spacing w:val="-1"/>
          <w:sz w:val="22"/>
          <w:szCs w:val="22"/>
        </w:rPr>
        <w:t>a</w:t>
      </w:r>
      <w:r w:rsidRPr="003C790C">
        <w:rPr>
          <w:rFonts w:eastAsia="Arial"/>
          <w:sz w:val="22"/>
          <w:szCs w:val="22"/>
        </w:rPr>
        <w:t>l</w:t>
      </w:r>
      <w:r w:rsidRPr="003C790C">
        <w:rPr>
          <w:rFonts w:eastAsia="Arial"/>
          <w:spacing w:val="2"/>
          <w:sz w:val="22"/>
          <w:szCs w:val="22"/>
        </w:rPr>
        <w:t xml:space="preserve"> </w:t>
      </w:r>
      <w:r w:rsidRPr="003C790C">
        <w:rPr>
          <w:rFonts w:eastAsia="Arial"/>
          <w:spacing w:val="-2"/>
          <w:sz w:val="22"/>
          <w:szCs w:val="22"/>
        </w:rPr>
        <w:t>v</w:t>
      </w:r>
      <w:r w:rsidRPr="003C790C">
        <w:rPr>
          <w:rFonts w:eastAsia="Arial"/>
          <w:sz w:val="22"/>
          <w:szCs w:val="22"/>
        </w:rPr>
        <w:t>alues, self c</w:t>
      </w:r>
      <w:r w:rsidRPr="003C790C">
        <w:rPr>
          <w:rFonts w:eastAsia="Arial"/>
          <w:spacing w:val="-1"/>
          <w:sz w:val="22"/>
          <w:szCs w:val="22"/>
        </w:rPr>
        <w:t>o</w:t>
      </w:r>
      <w:r w:rsidRPr="003C790C">
        <w:rPr>
          <w:rFonts w:eastAsia="Arial"/>
          <w:sz w:val="22"/>
          <w:szCs w:val="22"/>
        </w:rPr>
        <w:t>n</w:t>
      </w:r>
      <w:r w:rsidRPr="003C790C">
        <w:rPr>
          <w:rFonts w:eastAsia="Arial"/>
          <w:spacing w:val="-1"/>
          <w:sz w:val="22"/>
          <w:szCs w:val="22"/>
        </w:rPr>
        <w:t>f</w:t>
      </w:r>
      <w:r w:rsidRPr="003C790C">
        <w:rPr>
          <w:rFonts w:eastAsia="Arial"/>
          <w:sz w:val="22"/>
          <w:szCs w:val="22"/>
        </w:rPr>
        <w:t>iden</w:t>
      </w:r>
      <w:r w:rsidRPr="003C790C">
        <w:rPr>
          <w:rFonts w:eastAsia="Arial"/>
          <w:spacing w:val="-2"/>
          <w:sz w:val="22"/>
          <w:szCs w:val="22"/>
        </w:rPr>
        <w:t>c</w:t>
      </w:r>
      <w:r w:rsidRPr="003C790C">
        <w:rPr>
          <w:rFonts w:eastAsia="Arial"/>
          <w:sz w:val="22"/>
          <w:szCs w:val="22"/>
        </w:rPr>
        <w:t>e, e</w:t>
      </w:r>
      <w:r w:rsidRPr="003C790C">
        <w:rPr>
          <w:rFonts w:eastAsia="Arial"/>
          <w:spacing w:val="-1"/>
          <w:sz w:val="22"/>
          <w:szCs w:val="22"/>
        </w:rPr>
        <w:t>t</w:t>
      </w:r>
      <w:r w:rsidRPr="003C790C">
        <w:rPr>
          <w:rFonts w:eastAsia="Arial"/>
          <w:sz w:val="22"/>
          <w:szCs w:val="22"/>
        </w:rPr>
        <w:t>iq</w:t>
      </w:r>
      <w:r w:rsidRPr="003C790C">
        <w:rPr>
          <w:rFonts w:eastAsia="Arial"/>
          <w:spacing w:val="-1"/>
          <w:sz w:val="22"/>
          <w:szCs w:val="22"/>
        </w:rPr>
        <w:t>u</w:t>
      </w:r>
      <w:r w:rsidRPr="003C790C">
        <w:rPr>
          <w:rFonts w:eastAsia="Arial"/>
          <w:sz w:val="22"/>
          <w:szCs w:val="22"/>
        </w:rPr>
        <w:t>e</w:t>
      </w:r>
      <w:r w:rsidRPr="003C790C">
        <w:rPr>
          <w:rFonts w:eastAsia="Arial"/>
          <w:spacing w:val="1"/>
          <w:sz w:val="22"/>
          <w:szCs w:val="22"/>
        </w:rPr>
        <w:t>t</w:t>
      </w:r>
      <w:r w:rsidRPr="003C790C">
        <w:rPr>
          <w:rFonts w:eastAsia="Arial"/>
          <w:spacing w:val="-1"/>
          <w:sz w:val="22"/>
          <w:szCs w:val="22"/>
        </w:rPr>
        <w:t>t</w:t>
      </w:r>
      <w:r w:rsidRPr="003C790C">
        <w:rPr>
          <w:rFonts w:eastAsia="Arial"/>
          <w:sz w:val="22"/>
          <w:szCs w:val="22"/>
        </w:rPr>
        <w:t>es, n</w:t>
      </w:r>
      <w:r w:rsidRPr="003C790C">
        <w:rPr>
          <w:rFonts w:eastAsia="Arial"/>
          <w:spacing w:val="-1"/>
          <w:sz w:val="22"/>
          <w:szCs w:val="22"/>
        </w:rPr>
        <w:t>o</w:t>
      </w:r>
      <w:r w:rsidRPr="003C790C">
        <w:rPr>
          <w:rFonts w:eastAsia="Arial"/>
          <w:sz w:val="22"/>
          <w:szCs w:val="22"/>
        </w:rPr>
        <w:t>n-verb</w:t>
      </w:r>
      <w:r w:rsidRPr="003C790C">
        <w:rPr>
          <w:rFonts w:eastAsia="Arial"/>
          <w:spacing w:val="-1"/>
          <w:sz w:val="22"/>
          <w:szCs w:val="22"/>
        </w:rPr>
        <w:t>a</w:t>
      </w:r>
      <w:r w:rsidRPr="003C790C">
        <w:rPr>
          <w:rFonts w:eastAsia="Arial"/>
          <w:sz w:val="22"/>
          <w:szCs w:val="22"/>
        </w:rPr>
        <w:t>l</w:t>
      </w:r>
      <w:r w:rsidRPr="003C790C">
        <w:rPr>
          <w:rFonts w:eastAsia="Arial"/>
          <w:spacing w:val="2"/>
          <w:sz w:val="22"/>
          <w:szCs w:val="22"/>
        </w:rPr>
        <w:t xml:space="preserve"> </w:t>
      </w:r>
      <w:r w:rsidRPr="003C790C">
        <w:rPr>
          <w:rFonts w:eastAsia="Arial"/>
          <w:sz w:val="22"/>
          <w:szCs w:val="22"/>
        </w:rPr>
        <w:t>sk</w:t>
      </w:r>
      <w:r w:rsidRPr="003C790C">
        <w:rPr>
          <w:rFonts w:eastAsia="Arial"/>
          <w:spacing w:val="-1"/>
          <w:sz w:val="22"/>
          <w:szCs w:val="22"/>
        </w:rPr>
        <w:t>i</w:t>
      </w:r>
      <w:r w:rsidRPr="003C790C">
        <w:rPr>
          <w:rFonts w:eastAsia="Arial"/>
          <w:sz w:val="22"/>
          <w:szCs w:val="22"/>
        </w:rPr>
        <w:t>lls, ac</w:t>
      </w:r>
      <w:r w:rsidRPr="003C790C">
        <w:rPr>
          <w:rFonts w:eastAsia="Arial"/>
          <w:spacing w:val="-1"/>
          <w:sz w:val="22"/>
          <w:szCs w:val="22"/>
        </w:rPr>
        <w:t>h</w:t>
      </w:r>
      <w:r w:rsidRPr="003C790C">
        <w:rPr>
          <w:rFonts w:eastAsia="Arial"/>
          <w:sz w:val="22"/>
          <w:szCs w:val="22"/>
        </w:rPr>
        <w:t>i</w:t>
      </w:r>
      <w:r w:rsidRPr="003C790C">
        <w:rPr>
          <w:rFonts w:eastAsia="Arial"/>
          <w:spacing w:val="2"/>
          <w:sz w:val="22"/>
          <w:szCs w:val="22"/>
        </w:rPr>
        <w:t>e</w:t>
      </w:r>
      <w:r w:rsidRPr="003C790C">
        <w:rPr>
          <w:rFonts w:eastAsia="Arial"/>
          <w:spacing w:val="-2"/>
          <w:sz w:val="22"/>
          <w:szCs w:val="22"/>
        </w:rPr>
        <w:t>v</w:t>
      </w:r>
      <w:r w:rsidRPr="003C790C">
        <w:rPr>
          <w:rFonts w:eastAsia="Arial"/>
          <w:sz w:val="22"/>
          <w:szCs w:val="22"/>
        </w:rPr>
        <w:t>em</w:t>
      </w:r>
      <w:r w:rsidRPr="003C790C">
        <w:rPr>
          <w:rFonts w:eastAsia="Arial"/>
          <w:spacing w:val="-1"/>
          <w:sz w:val="22"/>
          <w:szCs w:val="22"/>
        </w:rPr>
        <w:t>e</w:t>
      </w:r>
      <w:r w:rsidRPr="003C790C">
        <w:rPr>
          <w:rFonts w:eastAsia="Arial"/>
          <w:sz w:val="22"/>
          <w:szCs w:val="22"/>
        </w:rPr>
        <w:t>n</w:t>
      </w:r>
      <w:r w:rsidRPr="003C790C">
        <w:rPr>
          <w:rFonts w:eastAsia="Arial"/>
          <w:spacing w:val="-1"/>
          <w:sz w:val="22"/>
          <w:szCs w:val="22"/>
        </w:rPr>
        <w:t>t</w:t>
      </w:r>
      <w:r w:rsidRPr="003C790C">
        <w:rPr>
          <w:rFonts w:eastAsia="Arial"/>
          <w:sz w:val="22"/>
          <w:szCs w:val="22"/>
        </w:rPr>
        <w:t>s</w:t>
      </w:r>
      <w:r w:rsidRPr="003C790C">
        <w:rPr>
          <w:rFonts w:eastAsia="Arial"/>
          <w:spacing w:val="3"/>
          <w:sz w:val="22"/>
          <w:szCs w:val="22"/>
        </w:rPr>
        <w:t xml:space="preserve"> </w:t>
      </w:r>
      <w:r w:rsidRPr="003C790C">
        <w:rPr>
          <w:rFonts w:eastAsia="Arial"/>
          <w:sz w:val="22"/>
          <w:szCs w:val="22"/>
        </w:rPr>
        <w:t>e</w:t>
      </w:r>
      <w:r w:rsidRPr="003C790C">
        <w:rPr>
          <w:rFonts w:eastAsia="Arial"/>
          <w:spacing w:val="-1"/>
          <w:sz w:val="22"/>
          <w:szCs w:val="22"/>
        </w:rPr>
        <w:t>t</w:t>
      </w:r>
      <w:r w:rsidRPr="003C790C">
        <w:rPr>
          <w:rFonts w:eastAsia="Arial"/>
          <w:sz w:val="22"/>
          <w:szCs w:val="22"/>
        </w:rPr>
        <w:t xml:space="preserve">c. </w:t>
      </w:r>
      <w:r w:rsidRPr="003C790C">
        <w:rPr>
          <w:rFonts w:eastAsia="Arial"/>
          <w:spacing w:val="-1"/>
          <w:sz w:val="22"/>
          <w:szCs w:val="22"/>
        </w:rPr>
        <w:t>t</w:t>
      </w:r>
      <w:r w:rsidRPr="003C790C">
        <w:rPr>
          <w:rFonts w:eastAsia="Arial"/>
          <w:sz w:val="22"/>
          <w:szCs w:val="22"/>
        </w:rPr>
        <w:t>hrou</w:t>
      </w:r>
      <w:r w:rsidRPr="003C790C">
        <w:rPr>
          <w:rFonts w:eastAsia="Arial"/>
          <w:spacing w:val="-1"/>
          <w:sz w:val="22"/>
          <w:szCs w:val="22"/>
        </w:rPr>
        <w:t>g</w:t>
      </w:r>
      <w:r w:rsidRPr="003C790C">
        <w:rPr>
          <w:rFonts w:eastAsia="Arial"/>
          <w:sz w:val="22"/>
          <w:szCs w:val="22"/>
        </w:rPr>
        <w:t>h</w:t>
      </w:r>
      <w:r w:rsidRPr="003C790C">
        <w:rPr>
          <w:rFonts w:eastAsia="Arial"/>
          <w:spacing w:val="6"/>
          <w:sz w:val="22"/>
          <w:szCs w:val="22"/>
        </w:rPr>
        <w:t xml:space="preserve"> </w:t>
      </w:r>
      <w:r w:rsidRPr="003C790C">
        <w:rPr>
          <w:rFonts w:eastAsia="Arial"/>
          <w:spacing w:val="-1"/>
          <w:sz w:val="22"/>
          <w:szCs w:val="22"/>
        </w:rPr>
        <w:t>th</w:t>
      </w:r>
      <w:r w:rsidRPr="003C790C">
        <w:rPr>
          <w:rFonts w:eastAsia="Arial"/>
          <w:sz w:val="22"/>
          <w:szCs w:val="22"/>
        </w:rPr>
        <w:t>is</w:t>
      </w:r>
      <w:r w:rsidRPr="003C790C">
        <w:rPr>
          <w:rFonts w:eastAsia="Arial"/>
          <w:spacing w:val="5"/>
          <w:sz w:val="22"/>
          <w:szCs w:val="22"/>
        </w:rPr>
        <w:t xml:space="preserve"> </w:t>
      </w:r>
      <w:r w:rsidRPr="003C790C">
        <w:rPr>
          <w:rFonts w:eastAsia="Arial"/>
          <w:sz w:val="22"/>
          <w:szCs w:val="22"/>
        </w:rPr>
        <w:t>ac</w:t>
      </w:r>
      <w:r w:rsidRPr="003C790C">
        <w:rPr>
          <w:rFonts w:eastAsia="Arial"/>
          <w:spacing w:val="-1"/>
          <w:sz w:val="22"/>
          <w:szCs w:val="22"/>
        </w:rPr>
        <w:t>t</w:t>
      </w:r>
      <w:r w:rsidRPr="003C790C">
        <w:rPr>
          <w:rFonts w:eastAsia="Arial"/>
          <w:sz w:val="22"/>
          <w:szCs w:val="22"/>
        </w:rPr>
        <w:t>i</w:t>
      </w:r>
      <w:r w:rsidRPr="003C790C">
        <w:rPr>
          <w:rFonts w:eastAsia="Arial"/>
          <w:spacing w:val="-2"/>
          <w:sz w:val="22"/>
          <w:szCs w:val="22"/>
        </w:rPr>
        <w:t>v</w:t>
      </w:r>
      <w:r w:rsidRPr="003C790C">
        <w:rPr>
          <w:rFonts w:eastAsia="Arial"/>
          <w:sz w:val="22"/>
          <w:szCs w:val="22"/>
        </w:rPr>
        <w:t>i</w:t>
      </w:r>
      <w:r w:rsidRPr="003C790C">
        <w:rPr>
          <w:rFonts w:eastAsia="Arial"/>
          <w:spacing w:val="3"/>
          <w:sz w:val="22"/>
          <w:szCs w:val="22"/>
        </w:rPr>
        <w:t>t</w:t>
      </w:r>
      <w:r w:rsidRPr="003C790C">
        <w:rPr>
          <w:rFonts w:eastAsia="Arial"/>
          <w:spacing w:val="-22"/>
          <w:sz w:val="22"/>
          <w:szCs w:val="22"/>
        </w:rPr>
        <w:t>y</w:t>
      </w:r>
      <w:r w:rsidRPr="003C790C">
        <w:rPr>
          <w:rFonts w:eastAsia="Arial"/>
          <w:sz w:val="22"/>
          <w:szCs w:val="22"/>
        </w:rPr>
        <w:t xml:space="preserve">. </w:t>
      </w:r>
      <w:r w:rsidRPr="003C790C">
        <w:rPr>
          <w:rFonts w:eastAsia="Arial"/>
          <w:spacing w:val="-1"/>
          <w:sz w:val="22"/>
          <w:szCs w:val="22"/>
        </w:rPr>
        <w:t>T</w:t>
      </w:r>
      <w:r w:rsidRPr="003C790C">
        <w:rPr>
          <w:rFonts w:eastAsia="Arial"/>
          <w:sz w:val="22"/>
          <w:szCs w:val="22"/>
        </w:rPr>
        <w:t>he</w:t>
      </w:r>
      <w:r w:rsidRPr="003C790C">
        <w:rPr>
          <w:rFonts w:eastAsia="Arial"/>
          <w:spacing w:val="4"/>
          <w:sz w:val="22"/>
          <w:szCs w:val="22"/>
        </w:rPr>
        <w:t xml:space="preserve"> </w:t>
      </w:r>
      <w:r w:rsidRPr="003C790C">
        <w:rPr>
          <w:rFonts w:eastAsia="Arial"/>
          <w:spacing w:val="-1"/>
          <w:sz w:val="22"/>
          <w:szCs w:val="22"/>
        </w:rPr>
        <w:t>t</w:t>
      </w:r>
      <w:r w:rsidRPr="003C790C">
        <w:rPr>
          <w:rFonts w:eastAsia="Arial"/>
          <w:sz w:val="22"/>
          <w:szCs w:val="22"/>
        </w:rPr>
        <w:t>eacher</w:t>
      </w:r>
      <w:r w:rsidRPr="003C790C">
        <w:rPr>
          <w:rFonts w:eastAsia="Arial"/>
          <w:spacing w:val="3"/>
          <w:sz w:val="22"/>
          <w:szCs w:val="22"/>
        </w:rPr>
        <w:t xml:space="preserve"> </w:t>
      </w:r>
      <w:r w:rsidRPr="003C790C">
        <w:rPr>
          <w:rFonts w:eastAsia="Arial"/>
          <w:sz w:val="22"/>
          <w:szCs w:val="22"/>
        </w:rPr>
        <w:t>s</w:t>
      </w:r>
      <w:r w:rsidRPr="003C790C">
        <w:rPr>
          <w:rFonts w:eastAsia="Arial"/>
          <w:spacing w:val="-1"/>
          <w:sz w:val="22"/>
          <w:szCs w:val="22"/>
        </w:rPr>
        <w:t>h</w:t>
      </w:r>
      <w:r w:rsidRPr="003C790C">
        <w:rPr>
          <w:rFonts w:eastAsia="Arial"/>
          <w:sz w:val="22"/>
          <w:szCs w:val="22"/>
        </w:rPr>
        <w:t>ould</w:t>
      </w:r>
      <w:r w:rsidRPr="003C790C">
        <w:rPr>
          <w:rFonts w:eastAsia="Arial"/>
          <w:spacing w:val="4"/>
          <w:sz w:val="22"/>
          <w:szCs w:val="22"/>
        </w:rPr>
        <w:t xml:space="preserve"> </w:t>
      </w:r>
      <w:r w:rsidRPr="003C790C">
        <w:rPr>
          <w:rFonts w:eastAsia="Arial"/>
          <w:sz w:val="22"/>
          <w:szCs w:val="22"/>
        </w:rPr>
        <w:t>e</w:t>
      </w:r>
      <w:r w:rsidRPr="003C790C">
        <w:rPr>
          <w:rFonts w:eastAsia="Arial"/>
          <w:spacing w:val="-2"/>
          <w:sz w:val="22"/>
          <w:szCs w:val="22"/>
        </w:rPr>
        <w:t>x</w:t>
      </w:r>
      <w:r w:rsidRPr="003C790C">
        <w:rPr>
          <w:rFonts w:eastAsia="Arial"/>
          <w:sz w:val="22"/>
          <w:szCs w:val="22"/>
        </w:rPr>
        <w:t>pla</w:t>
      </w:r>
      <w:r w:rsidRPr="003C790C">
        <w:rPr>
          <w:rFonts w:eastAsia="Arial"/>
          <w:spacing w:val="-1"/>
          <w:sz w:val="22"/>
          <w:szCs w:val="22"/>
        </w:rPr>
        <w:t>i</w:t>
      </w:r>
      <w:r w:rsidRPr="003C790C">
        <w:rPr>
          <w:rFonts w:eastAsia="Arial"/>
          <w:sz w:val="22"/>
          <w:szCs w:val="22"/>
        </w:rPr>
        <w:t>n</w:t>
      </w:r>
      <w:r w:rsidRPr="003C790C">
        <w:rPr>
          <w:rFonts w:eastAsia="Arial"/>
          <w:spacing w:val="6"/>
          <w:sz w:val="22"/>
          <w:szCs w:val="22"/>
        </w:rPr>
        <w:t xml:space="preserve"> </w:t>
      </w:r>
      <w:r w:rsidRPr="003C790C">
        <w:rPr>
          <w:rFonts w:eastAsia="Arial"/>
          <w:spacing w:val="-1"/>
          <w:sz w:val="22"/>
          <w:szCs w:val="22"/>
        </w:rPr>
        <w:t>t</w:t>
      </w:r>
      <w:r w:rsidRPr="003C790C">
        <w:rPr>
          <w:rFonts w:eastAsia="Arial"/>
          <w:sz w:val="22"/>
          <w:szCs w:val="22"/>
        </w:rPr>
        <w:t>o</w:t>
      </w:r>
      <w:r w:rsidRPr="003C790C">
        <w:rPr>
          <w:rFonts w:eastAsia="Arial"/>
          <w:spacing w:val="4"/>
          <w:sz w:val="22"/>
          <w:szCs w:val="22"/>
        </w:rPr>
        <w:t xml:space="preserve"> </w:t>
      </w:r>
      <w:r w:rsidRPr="003C790C">
        <w:rPr>
          <w:rFonts w:eastAsia="Arial"/>
          <w:spacing w:val="-1"/>
          <w:sz w:val="22"/>
          <w:szCs w:val="22"/>
        </w:rPr>
        <w:t>t</w:t>
      </w:r>
      <w:r w:rsidRPr="003C790C">
        <w:rPr>
          <w:rFonts w:eastAsia="Arial"/>
          <w:sz w:val="22"/>
          <w:szCs w:val="22"/>
        </w:rPr>
        <w:t>hem</w:t>
      </w:r>
      <w:r w:rsidRPr="003C790C">
        <w:rPr>
          <w:rFonts w:eastAsia="Arial"/>
          <w:spacing w:val="3"/>
          <w:sz w:val="22"/>
          <w:szCs w:val="22"/>
        </w:rPr>
        <w:t xml:space="preserve"> </w:t>
      </w:r>
      <w:r w:rsidRPr="003C790C">
        <w:rPr>
          <w:rFonts w:eastAsia="Arial"/>
          <w:sz w:val="22"/>
          <w:szCs w:val="22"/>
        </w:rPr>
        <w:t>on</w:t>
      </w:r>
      <w:r w:rsidRPr="003C790C">
        <w:rPr>
          <w:rFonts w:eastAsia="Arial"/>
          <w:spacing w:val="4"/>
          <w:sz w:val="22"/>
          <w:szCs w:val="22"/>
        </w:rPr>
        <w:t xml:space="preserve"> </w:t>
      </w:r>
      <w:r w:rsidRPr="003C790C">
        <w:rPr>
          <w:rFonts w:eastAsia="Arial"/>
          <w:sz w:val="22"/>
          <w:szCs w:val="22"/>
        </w:rPr>
        <w:t>how</w:t>
      </w:r>
      <w:r w:rsidRPr="003C790C">
        <w:rPr>
          <w:rFonts w:eastAsia="Arial"/>
          <w:spacing w:val="4"/>
          <w:sz w:val="22"/>
          <w:szCs w:val="22"/>
        </w:rPr>
        <w:t xml:space="preserve"> </w:t>
      </w:r>
      <w:r w:rsidRPr="003C790C">
        <w:rPr>
          <w:rFonts w:eastAsia="Arial"/>
          <w:spacing w:val="-1"/>
          <w:sz w:val="22"/>
          <w:szCs w:val="22"/>
        </w:rPr>
        <w:t>t</w:t>
      </w:r>
      <w:r w:rsidRPr="003C790C">
        <w:rPr>
          <w:rFonts w:eastAsia="Arial"/>
          <w:sz w:val="22"/>
          <w:szCs w:val="22"/>
        </w:rPr>
        <w:t>o</w:t>
      </w:r>
      <w:r w:rsidRPr="003C790C">
        <w:rPr>
          <w:rFonts w:eastAsia="Arial"/>
          <w:spacing w:val="4"/>
          <w:sz w:val="22"/>
          <w:szCs w:val="22"/>
        </w:rPr>
        <w:t xml:space="preserve"> </w:t>
      </w:r>
      <w:r w:rsidRPr="003C790C">
        <w:rPr>
          <w:rFonts w:eastAsia="Arial"/>
          <w:sz w:val="22"/>
          <w:szCs w:val="22"/>
        </w:rPr>
        <w:t>set</w:t>
      </w:r>
      <w:r w:rsidRPr="003C790C">
        <w:rPr>
          <w:rFonts w:eastAsia="Arial"/>
          <w:spacing w:val="2"/>
          <w:sz w:val="22"/>
          <w:szCs w:val="22"/>
        </w:rPr>
        <w:t xml:space="preserve"> </w:t>
      </w:r>
      <w:r w:rsidRPr="003C790C">
        <w:rPr>
          <w:rFonts w:eastAsia="Arial"/>
          <w:sz w:val="22"/>
          <w:szCs w:val="22"/>
        </w:rPr>
        <w:t>go</w:t>
      </w:r>
      <w:r w:rsidRPr="003C790C">
        <w:rPr>
          <w:rFonts w:eastAsia="Arial"/>
          <w:spacing w:val="-1"/>
          <w:sz w:val="22"/>
          <w:szCs w:val="22"/>
        </w:rPr>
        <w:t>a</w:t>
      </w:r>
      <w:r w:rsidRPr="003C790C">
        <w:rPr>
          <w:rFonts w:eastAsia="Arial"/>
          <w:sz w:val="22"/>
          <w:szCs w:val="22"/>
        </w:rPr>
        <w:t>ls,</w:t>
      </w:r>
      <w:r w:rsidRPr="003C790C">
        <w:rPr>
          <w:rFonts w:eastAsia="Arial"/>
          <w:spacing w:val="5"/>
          <w:sz w:val="22"/>
          <w:szCs w:val="22"/>
        </w:rPr>
        <w:t xml:space="preserve"> </w:t>
      </w:r>
      <w:r w:rsidRPr="003C790C">
        <w:rPr>
          <w:rFonts w:eastAsia="Arial"/>
          <w:spacing w:val="-4"/>
          <w:sz w:val="22"/>
          <w:szCs w:val="22"/>
        </w:rPr>
        <w:t>S</w:t>
      </w:r>
      <w:r w:rsidRPr="003C790C">
        <w:rPr>
          <w:rFonts w:eastAsia="Arial"/>
          <w:spacing w:val="5"/>
          <w:sz w:val="22"/>
          <w:szCs w:val="22"/>
        </w:rPr>
        <w:t>W</w:t>
      </w:r>
      <w:r w:rsidRPr="003C790C">
        <w:rPr>
          <w:rFonts w:eastAsia="Arial"/>
          <w:spacing w:val="-1"/>
          <w:sz w:val="22"/>
          <w:szCs w:val="22"/>
        </w:rPr>
        <w:t>O</w:t>
      </w:r>
      <w:r w:rsidRPr="003C790C">
        <w:rPr>
          <w:rFonts w:eastAsia="Arial"/>
          <w:sz w:val="22"/>
          <w:szCs w:val="22"/>
        </w:rPr>
        <w:t>T An</w:t>
      </w:r>
      <w:r w:rsidRPr="003C790C">
        <w:rPr>
          <w:rFonts w:eastAsia="Arial"/>
          <w:spacing w:val="-1"/>
          <w:sz w:val="22"/>
          <w:szCs w:val="22"/>
        </w:rPr>
        <w:t>a</w:t>
      </w:r>
      <w:r w:rsidRPr="003C790C">
        <w:rPr>
          <w:rFonts w:eastAsia="Arial"/>
          <w:spacing w:val="5"/>
          <w:sz w:val="22"/>
          <w:szCs w:val="22"/>
        </w:rPr>
        <w:t>l</w:t>
      </w:r>
      <w:r w:rsidRPr="003C790C">
        <w:rPr>
          <w:rFonts w:eastAsia="Arial"/>
          <w:spacing w:val="-6"/>
          <w:sz w:val="22"/>
          <w:szCs w:val="22"/>
        </w:rPr>
        <w:t>y</w:t>
      </w:r>
      <w:r w:rsidRPr="003C790C">
        <w:rPr>
          <w:rFonts w:eastAsia="Arial"/>
          <w:spacing w:val="2"/>
          <w:sz w:val="22"/>
          <w:szCs w:val="22"/>
        </w:rPr>
        <w:t>s</w:t>
      </w:r>
      <w:r w:rsidRPr="003C790C">
        <w:rPr>
          <w:rFonts w:eastAsia="Arial"/>
          <w:sz w:val="22"/>
          <w:szCs w:val="22"/>
        </w:rPr>
        <w:t>is, C</w:t>
      </w:r>
      <w:r w:rsidRPr="003C790C">
        <w:rPr>
          <w:rFonts w:eastAsia="Arial"/>
          <w:spacing w:val="-1"/>
          <w:sz w:val="22"/>
          <w:szCs w:val="22"/>
        </w:rPr>
        <w:t>o</w:t>
      </w:r>
      <w:r w:rsidRPr="003C790C">
        <w:rPr>
          <w:rFonts w:eastAsia="Arial"/>
          <w:sz w:val="22"/>
          <w:szCs w:val="22"/>
        </w:rPr>
        <w:t>n</w:t>
      </w:r>
      <w:r w:rsidRPr="003C790C">
        <w:rPr>
          <w:rFonts w:eastAsia="Arial"/>
          <w:spacing w:val="-1"/>
          <w:sz w:val="22"/>
          <w:szCs w:val="22"/>
        </w:rPr>
        <w:t>f</w:t>
      </w:r>
      <w:r w:rsidRPr="003C790C">
        <w:rPr>
          <w:rFonts w:eastAsia="Arial"/>
          <w:sz w:val="22"/>
          <w:szCs w:val="22"/>
        </w:rPr>
        <w:t>iden</w:t>
      </w:r>
      <w:r w:rsidRPr="003C790C">
        <w:rPr>
          <w:rFonts w:eastAsia="Arial"/>
          <w:spacing w:val="-2"/>
          <w:sz w:val="22"/>
          <w:szCs w:val="22"/>
        </w:rPr>
        <w:t>c</w:t>
      </w:r>
      <w:r w:rsidRPr="003C790C">
        <w:rPr>
          <w:rFonts w:eastAsia="Arial"/>
          <w:sz w:val="22"/>
          <w:szCs w:val="22"/>
        </w:rPr>
        <w:t>e</w:t>
      </w:r>
      <w:r w:rsidRPr="003C790C">
        <w:rPr>
          <w:rFonts w:eastAsia="Arial"/>
          <w:spacing w:val="2"/>
          <w:sz w:val="22"/>
          <w:szCs w:val="22"/>
        </w:rPr>
        <w:t xml:space="preserve"> </w:t>
      </w:r>
      <w:r w:rsidRPr="003C790C">
        <w:rPr>
          <w:rFonts w:eastAsia="Arial"/>
          <w:sz w:val="22"/>
          <w:szCs w:val="22"/>
        </w:rPr>
        <w:t>imp</w:t>
      </w:r>
      <w:r w:rsidRPr="003C790C">
        <w:rPr>
          <w:rFonts w:eastAsia="Arial"/>
          <w:spacing w:val="-2"/>
          <w:sz w:val="22"/>
          <w:szCs w:val="22"/>
        </w:rPr>
        <w:t>r</w:t>
      </w:r>
      <w:r w:rsidRPr="003C790C">
        <w:rPr>
          <w:rFonts w:eastAsia="Arial"/>
          <w:spacing w:val="2"/>
          <w:sz w:val="22"/>
          <w:szCs w:val="22"/>
        </w:rPr>
        <w:t>o</w:t>
      </w:r>
      <w:r w:rsidRPr="003C790C">
        <w:rPr>
          <w:rFonts w:eastAsia="Arial"/>
          <w:spacing w:val="-2"/>
          <w:sz w:val="22"/>
          <w:szCs w:val="22"/>
        </w:rPr>
        <w:t>v</w:t>
      </w:r>
      <w:r w:rsidRPr="003C790C">
        <w:rPr>
          <w:rFonts w:eastAsia="Arial"/>
          <w:sz w:val="22"/>
          <w:szCs w:val="22"/>
        </w:rPr>
        <w:t>emen</w:t>
      </w:r>
      <w:r w:rsidRPr="003C790C">
        <w:rPr>
          <w:rFonts w:eastAsia="Arial"/>
          <w:spacing w:val="-1"/>
          <w:sz w:val="22"/>
          <w:szCs w:val="22"/>
        </w:rPr>
        <w:t>t</w:t>
      </w:r>
      <w:r w:rsidRPr="003C790C">
        <w:rPr>
          <w:rFonts w:eastAsia="Arial"/>
          <w:sz w:val="22"/>
          <w:szCs w:val="22"/>
        </w:rPr>
        <w:t xml:space="preserve">, </w:t>
      </w:r>
      <w:r w:rsidRPr="003C790C">
        <w:rPr>
          <w:rFonts w:eastAsia="Arial"/>
          <w:spacing w:val="-2"/>
          <w:sz w:val="22"/>
          <w:szCs w:val="22"/>
        </w:rPr>
        <w:t>v</w:t>
      </w:r>
      <w:r w:rsidRPr="003C790C">
        <w:rPr>
          <w:rFonts w:eastAsia="Arial"/>
          <w:sz w:val="22"/>
          <w:szCs w:val="22"/>
        </w:rPr>
        <w:t>alues, po</w:t>
      </w:r>
      <w:r w:rsidRPr="003C790C">
        <w:rPr>
          <w:rFonts w:eastAsia="Arial"/>
          <w:spacing w:val="-2"/>
          <w:sz w:val="22"/>
          <w:szCs w:val="22"/>
        </w:rPr>
        <w:t>s</w:t>
      </w:r>
      <w:r w:rsidRPr="003C790C">
        <w:rPr>
          <w:rFonts w:eastAsia="Arial"/>
          <w:sz w:val="22"/>
          <w:szCs w:val="22"/>
        </w:rPr>
        <w:t>i</w:t>
      </w:r>
      <w:r w:rsidRPr="003C790C">
        <w:rPr>
          <w:rFonts w:eastAsia="Arial"/>
          <w:spacing w:val="-1"/>
          <w:sz w:val="22"/>
          <w:szCs w:val="22"/>
        </w:rPr>
        <w:t>t</w:t>
      </w:r>
      <w:r w:rsidRPr="003C790C">
        <w:rPr>
          <w:rFonts w:eastAsia="Arial"/>
          <w:spacing w:val="2"/>
          <w:sz w:val="22"/>
          <w:szCs w:val="22"/>
        </w:rPr>
        <w:t>i</w:t>
      </w:r>
      <w:r w:rsidRPr="003C790C">
        <w:rPr>
          <w:rFonts w:eastAsia="Arial"/>
          <w:spacing w:val="-2"/>
          <w:sz w:val="22"/>
          <w:szCs w:val="22"/>
        </w:rPr>
        <w:t>v</w:t>
      </w:r>
      <w:r w:rsidRPr="003C790C">
        <w:rPr>
          <w:rFonts w:eastAsia="Arial"/>
          <w:sz w:val="22"/>
          <w:szCs w:val="22"/>
        </w:rPr>
        <w:t>e</w:t>
      </w:r>
      <w:r w:rsidRPr="003C790C">
        <w:rPr>
          <w:rFonts w:eastAsia="Arial"/>
          <w:spacing w:val="2"/>
          <w:sz w:val="22"/>
          <w:szCs w:val="22"/>
        </w:rPr>
        <w:t xml:space="preserve"> </w:t>
      </w:r>
      <w:r w:rsidRPr="003C790C">
        <w:rPr>
          <w:rFonts w:eastAsia="Arial"/>
          <w:sz w:val="22"/>
          <w:szCs w:val="22"/>
        </w:rPr>
        <w:t>a</w:t>
      </w:r>
      <w:r w:rsidRPr="003C790C">
        <w:rPr>
          <w:rFonts w:eastAsia="Arial"/>
          <w:spacing w:val="-1"/>
          <w:sz w:val="22"/>
          <w:szCs w:val="22"/>
        </w:rPr>
        <w:t>tt</w:t>
      </w:r>
      <w:r w:rsidRPr="003C790C">
        <w:rPr>
          <w:rFonts w:eastAsia="Arial"/>
          <w:sz w:val="22"/>
          <w:szCs w:val="22"/>
        </w:rPr>
        <w:t>i</w:t>
      </w:r>
      <w:r w:rsidRPr="003C790C">
        <w:rPr>
          <w:rFonts w:eastAsia="Arial"/>
          <w:spacing w:val="-1"/>
          <w:sz w:val="22"/>
          <w:szCs w:val="22"/>
        </w:rPr>
        <w:t>t</w:t>
      </w:r>
      <w:r w:rsidRPr="003C790C">
        <w:rPr>
          <w:rFonts w:eastAsia="Arial"/>
          <w:sz w:val="22"/>
          <w:szCs w:val="22"/>
        </w:rPr>
        <w:t xml:space="preserve">ude, </w:t>
      </w:r>
      <w:r w:rsidRPr="003C790C">
        <w:rPr>
          <w:rFonts w:eastAsia="Arial"/>
          <w:spacing w:val="-1"/>
          <w:sz w:val="22"/>
          <w:szCs w:val="22"/>
        </w:rPr>
        <w:t>p</w:t>
      </w:r>
      <w:r w:rsidRPr="003C790C">
        <w:rPr>
          <w:rFonts w:eastAsia="Arial"/>
          <w:sz w:val="22"/>
          <w:szCs w:val="22"/>
        </w:rPr>
        <w:t>osi</w:t>
      </w:r>
      <w:r w:rsidRPr="003C790C">
        <w:rPr>
          <w:rFonts w:eastAsia="Arial"/>
          <w:spacing w:val="-1"/>
          <w:sz w:val="22"/>
          <w:szCs w:val="22"/>
        </w:rPr>
        <w:t>t</w:t>
      </w:r>
      <w:r w:rsidRPr="003C790C">
        <w:rPr>
          <w:rFonts w:eastAsia="Arial"/>
          <w:spacing w:val="2"/>
          <w:sz w:val="22"/>
          <w:szCs w:val="22"/>
        </w:rPr>
        <w:t>i</w:t>
      </w:r>
      <w:r w:rsidRPr="003C790C">
        <w:rPr>
          <w:rFonts w:eastAsia="Arial"/>
          <w:spacing w:val="-2"/>
          <w:sz w:val="22"/>
          <w:szCs w:val="22"/>
        </w:rPr>
        <w:t>v</w:t>
      </w:r>
      <w:r w:rsidRPr="003C790C">
        <w:rPr>
          <w:rFonts w:eastAsia="Arial"/>
          <w:sz w:val="22"/>
          <w:szCs w:val="22"/>
        </w:rPr>
        <w:t>e</w:t>
      </w:r>
      <w:r w:rsidRPr="003C790C">
        <w:rPr>
          <w:rFonts w:eastAsia="Arial"/>
          <w:spacing w:val="2"/>
          <w:sz w:val="22"/>
          <w:szCs w:val="22"/>
        </w:rPr>
        <w:t xml:space="preserve"> </w:t>
      </w:r>
      <w:r w:rsidRPr="003C790C">
        <w:rPr>
          <w:rFonts w:eastAsia="Arial"/>
          <w:spacing w:val="-1"/>
          <w:sz w:val="22"/>
          <w:szCs w:val="22"/>
        </w:rPr>
        <w:t>th</w:t>
      </w:r>
      <w:r w:rsidRPr="003C790C">
        <w:rPr>
          <w:rFonts w:eastAsia="Arial"/>
          <w:sz w:val="22"/>
          <w:szCs w:val="22"/>
        </w:rPr>
        <w:t>inki</w:t>
      </w:r>
      <w:r w:rsidRPr="003C790C">
        <w:rPr>
          <w:rFonts w:eastAsia="Arial"/>
          <w:spacing w:val="-1"/>
          <w:sz w:val="22"/>
          <w:szCs w:val="22"/>
        </w:rPr>
        <w:t>n</w:t>
      </w:r>
      <w:r w:rsidRPr="003C790C">
        <w:rPr>
          <w:rFonts w:eastAsia="Arial"/>
          <w:sz w:val="22"/>
          <w:szCs w:val="22"/>
        </w:rPr>
        <w:t>g</w:t>
      </w:r>
      <w:r w:rsidRPr="003C790C">
        <w:rPr>
          <w:rFonts w:eastAsia="Arial"/>
          <w:spacing w:val="2"/>
          <w:sz w:val="22"/>
          <w:szCs w:val="22"/>
        </w:rPr>
        <w:t xml:space="preserve"> </w:t>
      </w:r>
      <w:r w:rsidRPr="003C790C">
        <w:rPr>
          <w:rFonts w:eastAsia="Arial"/>
          <w:sz w:val="22"/>
          <w:szCs w:val="22"/>
        </w:rPr>
        <w:t>a</w:t>
      </w:r>
      <w:r w:rsidRPr="003C790C">
        <w:rPr>
          <w:rFonts w:eastAsia="Arial"/>
          <w:spacing w:val="-1"/>
          <w:sz w:val="22"/>
          <w:szCs w:val="22"/>
        </w:rPr>
        <w:t>n</w:t>
      </w:r>
      <w:r w:rsidRPr="003C790C">
        <w:rPr>
          <w:rFonts w:eastAsia="Arial"/>
          <w:sz w:val="22"/>
          <w:szCs w:val="22"/>
        </w:rPr>
        <w:t>d</w:t>
      </w:r>
      <w:r w:rsidRPr="003C790C">
        <w:rPr>
          <w:rFonts w:eastAsia="Arial"/>
          <w:spacing w:val="2"/>
          <w:sz w:val="22"/>
          <w:szCs w:val="22"/>
        </w:rPr>
        <w:t xml:space="preserve"> </w:t>
      </w:r>
      <w:r w:rsidRPr="003C790C">
        <w:rPr>
          <w:rFonts w:eastAsia="Arial"/>
          <w:sz w:val="22"/>
          <w:szCs w:val="22"/>
        </w:rPr>
        <w:t>self es</w:t>
      </w:r>
      <w:r w:rsidRPr="003C790C">
        <w:rPr>
          <w:rFonts w:eastAsia="Arial"/>
          <w:spacing w:val="-1"/>
          <w:sz w:val="22"/>
          <w:szCs w:val="22"/>
        </w:rPr>
        <w:t>t</w:t>
      </w:r>
      <w:r w:rsidRPr="003C790C">
        <w:rPr>
          <w:rFonts w:eastAsia="Arial"/>
          <w:sz w:val="22"/>
          <w:szCs w:val="22"/>
        </w:rPr>
        <w:t>eem.</w:t>
      </w:r>
      <w:r w:rsidRPr="003C790C">
        <w:rPr>
          <w:rFonts w:eastAsia="Arial"/>
          <w:spacing w:val="30"/>
          <w:sz w:val="22"/>
          <w:szCs w:val="22"/>
        </w:rPr>
        <w:t xml:space="preserve"> </w:t>
      </w:r>
      <w:r w:rsidRPr="003C790C">
        <w:rPr>
          <w:rFonts w:eastAsia="Arial"/>
          <w:spacing w:val="-1"/>
          <w:sz w:val="22"/>
          <w:szCs w:val="22"/>
        </w:rPr>
        <w:t>T</w:t>
      </w:r>
      <w:r w:rsidRPr="003C790C">
        <w:rPr>
          <w:rFonts w:eastAsia="Arial"/>
          <w:sz w:val="22"/>
          <w:szCs w:val="22"/>
        </w:rPr>
        <w:t>he</w:t>
      </w:r>
      <w:r w:rsidRPr="003C790C">
        <w:rPr>
          <w:rFonts w:eastAsia="Arial"/>
          <w:spacing w:val="37"/>
          <w:sz w:val="22"/>
          <w:szCs w:val="22"/>
        </w:rPr>
        <w:t xml:space="preserve"> </w:t>
      </w:r>
      <w:r w:rsidRPr="003C790C">
        <w:rPr>
          <w:rFonts w:eastAsia="Arial"/>
          <w:spacing w:val="-1"/>
          <w:sz w:val="22"/>
          <w:szCs w:val="22"/>
        </w:rPr>
        <w:t>te</w:t>
      </w:r>
      <w:r w:rsidRPr="003C790C">
        <w:rPr>
          <w:rFonts w:eastAsia="Arial"/>
          <w:sz w:val="22"/>
          <w:szCs w:val="22"/>
        </w:rPr>
        <w:t>acher</w:t>
      </w:r>
      <w:r w:rsidRPr="003C790C">
        <w:rPr>
          <w:rFonts w:eastAsia="Arial"/>
          <w:spacing w:val="35"/>
          <w:sz w:val="22"/>
          <w:szCs w:val="22"/>
        </w:rPr>
        <w:t xml:space="preserve"> </w:t>
      </w:r>
      <w:r w:rsidRPr="003C790C">
        <w:rPr>
          <w:rFonts w:eastAsia="Arial"/>
          <w:sz w:val="22"/>
          <w:szCs w:val="22"/>
        </w:rPr>
        <w:t>sh</w:t>
      </w:r>
      <w:r w:rsidRPr="003C790C">
        <w:rPr>
          <w:rFonts w:eastAsia="Arial"/>
          <w:spacing w:val="-1"/>
          <w:sz w:val="22"/>
          <w:szCs w:val="22"/>
        </w:rPr>
        <w:t>o</w:t>
      </w:r>
      <w:r w:rsidRPr="003C790C">
        <w:rPr>
          <w:rFonts w:eastAsia="Arial"/>
          <w:sz w:val="22"/>
          <w:szCs w:val="22"/>
        </w:rPr>
        <w:t>uld</w:t>
      </w:r>
      <w:r w:rsidRPr="003C790C">
        <w:rPr>
          <w:rFonts w:eastAsia="Arial"/>
          <w:spacing w:val="35"/>
          <w:sz w:val="22"/>
          <w:szCs w:val="22"/>
        </w:rPr>
        <w:t xml:space="preserve"> </w:t>
      </w:r>
      <w:r w:rsidRPr="003C790C">
        <w:rPr>
          <w:rFonts w:eastAsia="Arial"/>
          <w:sz w:val="22"/>
          <w:szCs w:val="22"/>
        </w:rPr>
        <w:t>pr</w:t>
      </w:r>
      <w:r w:rsidRPr="003C790C">
        <w:rPr>
          <w:rFonts w:eastAsia="Arial"/>
          <w:spacing w:val="-1"/>
          <w:sz w:val="22"/>
          <w:szCs w:val="22"/>
        </w:rPr>
        <w:t>e</w:t>
      </w:r>
      <w:r w:rsidRPr="003C790C">
        <w:rPr>
          <w:rFonts w:eastAsia="Arial"/>
          <w:sz w:val="22"/>
          <w:szCs w:val="22"/>
        </w:rPr>
        <w:t>pare</w:t>
      </w:r>
      <w:r w:rsidRPr="003C790C">
        <w:rPr>
          <w:rFonts w:eastAsia="Arial"/>
          <w:spacing w:val="35"/>
          <w:sz w:val="22"/>
          <w:szCs w:val="22"/>
        </w:rPr>
        <w:t xml:space="preserve"> </w:t>
      </w:r>
      <w:r w:rsidRPr="003C790C">
        <w:rPr>
          <w:rFonts w:eastAsia="Arial"/>
          <w:sz w:val="22"/>
          <w:szCs w:val="22"/>
        </w:rPr>
        <w:t>a</w:t>
      </w:r>
      <w:r w:rsidRPr="003C790C">
        <w:rPr>
          <w:rFonts w:eastAsia="Arial"/>
          <w:spacing w:val="35"/>
          <w:sz w:val="22"/>
          <w:szCs w:val="22"/>
        </w:rPr>
        <w:t xml:space="preserve"> </w:t>
      </w:r>
      <w:r w:rsidRPr="003C790C">
        <w:rPr>
          <w:rFonts w:eastAsia="Arial"/>
          <w:sz w:val="22"/>
          <w:szCs w:val="22"/>
        </w:rPr>
        <w:t>ques</w:t>
      </w:r>
      <w:r w:rsidRPr="003C790C">
        <w:rPr>
          <w:rFonts w:eastAsia="Arial"/>
          <w:spacing w:val="-1"/>
          <w:sz w:val="22"/>
          <w:szCs w:val="22"/>
        </w:rPr>
        <w:t>ti</w:t>
      </w:r>
      <w:r w:rsidRPr="003C790C">
        <w:rPr>
          <w:rFonts w:eastAsia="Arial"/>
          <w:sz w:val="22"/>
          <w:szCs w:val="22"/>
        </w:rPr>
        <w:t>onn</w:t>
      </w:r>
      <w:r w:rsidRPr="003C790C">
        <w:rPr>
          <w:rFonts w:eastAsia="Arial"/>
          <w:spacing w:val="-1"/>
          <w:sz w:val="22"/>
          <w:szCs w:val="22"/>
        </w:rPr>
        <w:t>a</w:t>
      </w:r>
      <w:r w:rsidRPr="003C790C">
        <w:rPr>
          <w:rFonts w:eastAsia="Arial"/>
          <w:sz w:val="22"/>
          <w:szCs w:val="22"/>
        </w:rPr>
        <w:t>ire</w:t>
      </w:r>
      <w:r w:rsidRPr="003C790C">
        <w:rPr>
          <w:rFonts w:eastAsia="Arial"/>
          <w:spacing w:val="35"/>
          <w:sz w:val="22"/>
          <w:szCs w:val="22"/>
        </w:rPr>
        <w:t xml:space="preserve"> </w:t>
      </w:r>
      <w:r w:rsidRPr="003C790C">
        <w:rPr>
          <w:rFonts w:eastAsia="Arial"/>
          <w:spacing w:val="-1"/>
          <w:sz w:val="22"/>
          <w:szCs w:val="22"/>
        </w:rPr>
        <w:t>w</w:t>
      </w:r>
      <w:r w:rsidRPr="003C790C">
        <w:rPr>
          <w:rFonts w:eastAsia="Arial"/>
          <w:sz w:val="22"/>
          <w:szCs w:val="22"/>
        </w:rPr>
        <w:t>hich</w:t>
      </w:r>
      <w:r w:rsidRPr="003C790C">
        <w:rPr>
          <w:rFonts w:eastAsia="Arial"/>
          <w:spacing w:val="37"/>
          <w:sz w:val="22"/>
          <w:szCs w:val="22"/>
        </w:rPr>
        <w:t xml:space="preserve"> </w:t>
      </w:r>
      <w:r w:rsidRPr="003C790C">
        <w:rPr>
          <w:rFonts w:eastAsia="Arial"/>
          <w:sz w:val="22"/>
          <w:szCs w:val="22"/>
        </w:rPr>
        <w:t>e</w:t>
      </w:r>
      <w:r w:rsidRPr="003C790C">
        <w:rPr>
          <w:rFonts w:eastAsia="Arial"/>
          <w:spacing w:val="-2"/>
          <w:sz w:val="22"/>
          <w:szCs w:val="22"/>
        </w:rPr>
        <w:t>v</w:t>
      </w:r>
      <w:r w:rsidRPr="003C790C">
        <w:rPr>
          <w:rFonts w:eastAsia="Arial"/>
          <w:sz w:val="22"/>
          <w:szCs w:val="22"/>
        </w:rPr>
        <w:t>a</w:t>
      </w:r>
      <w:r w:rsidRPr="003C790C">
        <w:rPr>
          <w:rFonts w:eastAsia="Arial"/>
          <w:spacing w:val="-1"/>
          <w:sz w:val="22"/>
          <w:szCs w:val="22"/>
        </w:rPr>
        <w:t>l</w:t>
      </w:r>
      <w:r w:rsidRPr="003C790C">
        <w:rPr>
          <w:rFonts w:eastAsia="Arial"/>
          <w:sz w:val="22"/>
          <w:szCs w:val="22"/>
        </w:rPr>
        <w:t>ua</w:t>
      </w:r>
      <w:r w:rsidRPr="003C790C">
        <w:rPr>
          <w:rFonts w:eastAsia="Arial"/>
          <w:spacing w:val="-1"/>
          <w:sz w:val="22"/>
          <w:szCs w:val="22"/>
        </w:rPr>
        <w:t>t</w:t>
      </w:r>
      <w:r w:rsidRPr="003C790C">
        <w:rPr>
          <w:rFonts w:eastAsia="Arial"/>
          <w:sz w:val="22"/>
          <w:szCs w:val="22"/>
        </w:rPr>
        <w:t>e</w:t>
      </w:r>
      <w:r w:rsidRPr="003C790C">
        <w:rPr>
          <w:rFonts w:eastAsia="Arial"/>
          <w:spacing w:val="37"/>
          <w:sz w:val="22"/>
          <w:szCs w:val="22"/>
        </w:rPr>
        <w:t xml:space="preserve"> </w:t>
      </w:r>
      <w:r w:rsidRPr="003C790C">
        <w:rPr>
          <w:rFonts w:eastAsia="Arial"/>
          <w:sz w:val="22"/>
          <w:szCs w:val="22"/>
        </w:rPr>
        <w:t>s</w:t>
      </w:r>
      <w:r w:rsidRPr="003C790C">
        <w:rPr>
          <w:rFonts w:eastAsia="Arial"/>
          <w:spacing w:val="-1"/>
          <w:sz w:val="22"/>
          <w:szCs w:val="22"/>
        </w:rPr>
        <w:t>tu</w:t>
      </w:r>
      <w:r w:rsidRPr="003C790C">
        <w:rPr>
          <w:rFonts w:eastAsia="Arial"/>
          <w:sz w:val="22"/>
          <w:szCs w:val="22"/>
        </w:rPr>
        <w:t>den</w:t>
      </w:r>
      <w:r w:rsidRPr="003C790C">
        <w:rPr>
          <w:rFonts w:eastAsia="Arial"/>
          <w:spacing w:val="-1"/>
          <w:sz w:val="22"/>
          <w:szCs w:val="22"/>
        </w:rPr>
        <w:t>t</w:t>
      </w:r>
      <w:r w:rsidRPr="003C790C">
        <w:rPr>
          <w:rFonts w:eastAsia="Arial"/>
          <w:sz w:val="22"/>
          <w:szCs w:val="22"/>
        </w:rPr>
        <w:t>s</w:t>
      </w:r>
      <w:r w:rsidRPr="003C790C">
        <w:rPr>
          <w:rFonts w:eastAsia="Arial"/>
          <w:spacing w:val="36"/>
          <w:sz w:val="22"/>
          <w:szCs w:val="22"/>
        </w:rPr>
        <w:t xml:space="preserve"> </w:t>
      </w:r>
      <w:r w:rsidRPr="003C790C">
        <w:rPr>
          <w:rFonts w:eastAsia="Arial"/>
          <w:spacing w:val="-1"/>
          <w:sz w:val="22"/>
          <w:szCs w:val="22"/>
        </w:rPr>
        <w:t>i</w:t>
      </w:r>
      <w:r w:rsidRPr="003C790C">
        <w:rPr>
          <w:rFonts w:eastAsia="Arial"/>
          <w:sz w:val="22"/>
          <w:szCs w:val="22"/>
        </w:rPr>
        <w:t>n</w:t>
      </w:r>
      <w:r w:rsidRPr="003C790C">
        <w:rPr>
          <w:rFonts w:eastAsia="Arial"/>
          <w:spacing w:val="35"/>
          <w:sz w:val="22"/>
          <w:szCs w:val="22"/>
        </w:rPr>
        <w:t xml:space="preserve"> </w:t>
      </w:r>
      <w:r w:rsidRPr="003C790C">
        <w:rPr>
          <w:rFonts w:eastAsia="Arial"/>
          <w:sz w:val="22"/>
          <w:szCs w:val="22"/>
        </w:rPr>
        <w:t>a</w:t>
      </w:r>
      <w:r w:rsidRPr="003C790C">
        <w:rPr>
          <w:rFonts w:eastAsia="Arial"/>
          <w:spacing w:val="-1"/>
          <w:sz w:val="22"/>
          <w:szCs w:val="22"/>
        </w:rPr>
        <w:t>l</w:t>
      </w:r>
      <w:r w:rsidRPr="003C790C">
        <w:rPr>
          <w:rFonts w:eastAsia="Arial"/>
          <w:sz w:val="22"/>
          <w:szCs w:val="22"/>
        </w:rPr>
        <w:t xml:space="preserve">l </w:t>
      </w:r>
      <w:r w:rsidRPr="003C790C">
        <w:rPr>
          <w:rFonts w:eastAsia="Arial"/>
          <w:spacing w:val="-1"/>
          <w:sz w:val="22"/>
          <w:szCs w:val="22"/>
        </w:rPr>
        <w:t>t</w:t>
      </w:r>
      <w:r w:rsidRPr="003C790C">
        <w:rPr>
          <w:rFonts w:eastAsia="Arial"/>
          <w:sz w:val="22"/>
          <w:szCs w:val="22"/>
        </w:rPr>
        <w:t>he abo</w:t>
      </w:r>
      <w:r w:rsidRPr="003C790C">
        <w:rPr>
          <w:rFonts w:eastAsia="Arial"/>
          <w:spacing w:val="-2"/>
          <w:sz w:val="22"/>
          <w:szCs w:val="22"/>
        </w:rPr>
        <w:t>v</w:t>
      </w:r>
      <w:r w:rsidRPr="003C790C">
        <w:rPr>
          <w:rFonts w:eastAsia="Arial"/>
          <w:sz w:val="22"/>
          <w:szCs w:val="22"/>
        </w:rPr>
        <w:t>e</w:t>
      </w:r>
      <w:r w:rsidRPr="003C790C">
        <w:rPr>
          <w:rFonts w:eastAsia="Arial"/>
          <w:spacing w:val="1"/>
          <w:sz w:val="22"/>
          <w:szCs w:val="22"/>
        </w:rPr>
        <w:t xml:space="preserve"> </w:t>
      </w:r>
      <w:r w:rsidRPr="003C790C">
        <w:rPr>
          <w:rFonts w:eastAsia="Arial"/>
          <w:sz w:val="22"/>
          <w:szCs w:val="22"/>
        </w:rPr>
        <w:t>a</w:t>
      </w:r>
      <w:r w:rsidRPr="003C790C">
        <w:rPr>
          <w:rFonts w:eastAsia="Arial"/>
          <w:spacing w:val="-2"/>
          <w:sz w:val="22"/>
          <w:szCs w:val="22"/>
        </w:rPr>
        <w:t>r</w:t>
      </w:r>
      <w:r w:rsidRPr="003C790C">
        <w:rPr>
          <w:rFonts w:eastAsia="Arial"/>
          <w:sz w:val="22"/>
          <w:szCs w:val="22"/>
        </w:rPr>
        <w:t>eas and ma</w:t>
      </w:r>
      <w:r w:rsidRPr="003C790C">
        <w:rPr>
          <w:rFonts w:eastAsia="Arial"/>
          <w:spacing w:val="-2"/>
          <w:sz w:val="22"/>
          <w:szCs w:val="22"/>
        </w:rPr>
        <w:t>k</w:t>
      </w:r>
      <w:r w:rsidRPr="003C790C">
        <w:rPr>
          <w:rFonts w:eastAsia="Arial"/>
          <w:sz w:val="22"/>
          <w:szCs w:val="22"/>
        </w:rPr>
        <w:t>e</w:t>
      </w:r>
      <w:r w:rsidRPr="003C790C">
        <w:rPr>
          <w:rFonts w:eastAsia="Arial"/>
          <w:spacing w:val="1"/>
          <w:sz w:val="22"/>
          <w:szCs w:val="22"/>
        </w:rPr>
        <w:t xml:space="preserve"> </w:t>
      </w:r>
      <w:r w:rsidRPr="003C790C">
        <w:rPr>
          <w:rFonts w:eastAsia="Arial"/>
          <w:spacing w:val="-1"/>
          <w:sz w:val="22"/>
          <w:szCs w:val="22"/>
        </w:rPr>
        <w:t>t</w:t>
      </w:r>
      <w:r w:rsidRPr="003C790C">
        <w:rPr>
          <w:rFonts w:eastAsia="Arial"/>
          <w:sz w:val="22"/>
          <w:szCs w:val="22"/>
        </w:rPr>
        <w:t>hem a</w:t>
      </w:r>
      <w:r w:rsidRPr="003C790C">
        <w:rPr>
          <w:rFonts w:eastAsia="Arial"/>
          <w:spacing w:val="-1"/>
          <w:sz w:val="22"/>
          <w:szCs w:val="22"/>
        </w:rPr>
        <w:t>w</w:t>
      </w:r>
      <w:r w:rsidRPr="003C790C">
        <w:rPr>
          <w:rFonts w:eastAsia="Arial"/>
          <w:sz w:val="22"/>
          <w:szCs w:val="22"/>
        </w:rPr>
        <w:t>are a</w:t>
      </w:r>
      <w:r w:rsidRPr="003C790C">
        <w:rPr>
          <w:rFonts w:eastAsia="Arial"/>
          <w:spacing w:val="-1"/>
          <w:sz w:val="22"/>
          <w:szCs w:val="22"/>
        </w:rPr>
        <w:t>b</w:t>
      </w:r>
      <w:r w:rsidRPr="003C790C">
        <w:rPr>
          <w:rFonts w:eastAsia="Arial"/>
          <w:sz w:val="22"/>
          <w:szCs w:val="22"/>
        </w:rPr>
        <w:t xml:space="preserve">out </w:t>
      </w:r>
      <w:r w:rsidRPr="003C790C">
        <w:rPr>
          <w:rFonts w:eastAsia="Arial"/>
          <w:spacing w:val="-1"/>
          <w:sz w:val="22"/>
          <w:szCs w:val="22"/>
        </w:rPr>
        <w:t>t</w:t>
      </w:r>
      <w:r w:rsidRPr="003C790C">
        <w:rPr>
          <w:rFonts w:eastAsia="Arial"/>
          <w:sz w:val="22"/>
          <w:szCs w:val="22"/>
        </w:rPr>
        <w:t>he</w:t>
      </w:r>
      <w:r w:rsidRPr="003C790C">
        <w:rPr>
          <w:rFonts w:eastAsia="Arial"/>
          <w:spacing w:val="-2"/>
          <w:sz w:val="22"/>
          <w:szCs w:val="22"/>
        </w:rPr>
        <w:t>s</w:t>
      </w:r>
      <w:r w:rsidRPr="003C790C">
        <w:rPr>
          <w:rFonts w:eastAsia="Arial"/>
          <w:sz w:val="22"/>
          <w:szCs w:val="22"/>
        </w:rPr>
        <w:t>e</w:t>
      </w:r>
      <w:r w:rsidRPr="003C790C">
        <w:rPr>
          <w:rFonts w:eastAsia="Arial"/>
          <w:spacing w:val="1"/>
          <w:sz w:val="22"/>
          <w:szCs w:val="22"/>
        </w:rPr>
        <w:t xml:space="preserve"> </w:t>
      </w:r>
      <w:r w:rsidRPr="003C790C">
        <w:rPr>
          <w:rFonts w:eastAsia="Arial"/>
          <w:sz w:val="22"/>
          <w:szCs w:val="22"/>
        </w:rPr>
        <w:t>a</w:t>
      </w:r>
      <w:r w:rsidRPr="003C790C">
        <w:rPr>
          <w:rFonts w:eastAsia="Arial"/>
          <w:spacing w:val="-2"/>
          <w:sz w:val="22"/>
          <w:szCs w:val="22"/>
        </w:rPr>
        <w:t>s</w:t>
      </w:r>
      <w:r w:rsidRPr="003C790C">
        <w:rPr>
          <w:rFonts w:eastAsia="Arial"/>
          <w:sz w:val="22"/>
          <w:szCs w:val="22"/>
        </w:rPr>
        <w:t>pec</w:t>
      </w:r>
      <w:r w:rsidRPr="003C790C">
        <w:rPr>
          <w:rFonts w:eastAsia="Arial"/>
          <w:spacing w:val="-1"/>
          <w:sz w:val="22"/>
          <w:szCs w:val="22"/>
        </w:rPr>
        <w:t>t</w:t>
      </w:r>
      <w:r w:rsidRPr="003C790C">
        <w:rPr>
          <w:rFonts w:eastAsia="Arial"/>
          <w:sz w:val="22"/>
          <w:szCs w:val="22"/>
        </w:rPr>
        <w:t>s.</w:t>
      </w:r>
    </w:p>
    <w:p w:rsidR="007978D5" w:rsidRPr="003C790C" w:rsidRDefault="00C374FC" w:rsidP="00047401">
      <w:pPr>
        <w:spacing w:before="69"/>
        <w:ind w:left="122" w:right="2468"/>
        <w:jc w:val="both"/>
        <w:rPr>
          <w:rFonts w:eastAsia="Arial"/>
          <w:sz w:val="24"/>
          <w:szCs w:val="24"/>
        </w:rPr>
      </w:pPr>
      <w:r w:rsidRPr="00C374FC">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pt;margin-top:23.9pt;width:564pt;height:744pt;z-index:-1563;mso-position-horizontal-relative:page;mso-position-vertical-relative:page">
            <v:imagedata r:id="rId10" o:title=""/>
            <w10:wrap anchorx="page" anchory="page"/>
          </v:shape>
        </w:pict>
      </w:r>
      <w:r w:rsidR="00EF3303" w:rsidRPr="003C790C">
        <w:rPr>
          <w:rFonts w:eastAsia="Arial"/>
          <w:sz w:val="24"/>
          <w:szCs w:val="24"/>
        </w:rPr>
        <w:t>2.</w:t>
      </w:r>
      <w:r w:rsidR="003F763B" w:rsidRPr="003C790C">
        <w:rPr>
          <w:rFonts w:eastAsia="Arial"/>
          <w:spacing w:val="1"/>
          <w:sz w:val="24"/>
          <w:szCs w:val="24"/>
        </w:rPr>
        <w:t xml:space="preserve"> </w:t>
      </w:r>
      <w:r w:rsidR="003F763B" w:rsidRPr="003C790C">
        <w:rPr>
          <w:rFonts w:eastAsia="Arial"/>
          <w:b/>
          <w:sz w:val="24"/>
          <w:szCs w:val="24"/>
        </w:rPr>
        <w:t>P</w:t>
      </w:r>
      <w:r w:rsidR="003F763B" w:rsidRPr="003C790C">
        <w:rPr>
          <w:rFonts w:eastAsia="Arial"/>
          <w:b/>
          <w:spacing w:val="-2"/>
          <w:sz w:val="24"/>
          <w:szCs w:val="24"/>
        </w:rPr>
        <w:t>e</w:t>
      </w:r>
      <w:r w:rsidR="003F763B" w:rsidRPr="003C790C">
        <w:rPr>
          <w:rFonts w:eastAsia="Arial"/>
          <w:b/>
          <w:sz w:val="24"/>
          <w:szCs w:val="24"/>
        </w:rPr>
        <w:t>rs</w:t>
      </w:r>
      <w:r w:rsidR="003F763B" w:rsidRPr="003C790C">
        <w:rPr>
          <w:rFonts w:eastAsia="Arial"/>
          <w:b/>
          <w:spacing w:val="-1"/>
          <w:sz w:val="24"/>
          <w:szCs w:val="24"/>
        </w:rPr>
        <w:t>on</w:t>
      </w:r>
      <w:r w:rsidR="003F763B" w:rsidRPr="003C790C">
        <w:rPr>
          <w:rFonts w:eastAsia="Arial"/>
          <w:b/>
          <w:sz w:val="24"/>
          <w:szCs w:val="24"/>
        </w:rPr>
        <w:t>al &amp; C</w:t>
      </w:r>
      <w:r w:rsidR="003F763B" w:rsidRPr="003C790C">
        <w:rPr>
          <w:rFonts w:eastAsia="Arial"/>
          <w:b/>
          <w:spacing w:val="-1"/>
          <w:sz w:val="24"/>
          <w:szCs w:val="24"/>
        </w:rPr>
        <w:t>a</w:t>
      </w:r>
      <w:r w:rsidR="003F763B" w:rsidRPr="003C790C">
        <w:rPr>
          <w:rFonts w:eastAsia="Arial"/>
          <w:b/>
          <w:sz w:val="24"/>
          <w:szCs w:val="24"/>
        </w:rPr>
        <w:t>re</w:t>
      </w:r>
      <w:r w:rsidR="003F763B" w:rsidRPr="003C790C">
        <w:rPr>
          <w:rFonts w:eastAsia="Arial"/>
          <w:b/>
          <w:spacing w:val="-1"/>
          <w:sz w:val="24"/>
          <w:szCs w:val="24"/>
        </w:rPr>
        <w:t>e</w:t>
      </w:r>
      <w:r w:rsidR="003F763B" w:rsidRPr="003C790C">
        <w:rPr>
          <w:rFonts w:eastAsia="Arial"/>
          <w:b/>
          <w:sz w:val="24"/>
          <w:szCs w:val="24"/>
        </w:rPr>
        <w:t>r</w:t>
      </w:r>
      <w:r w:rsidR="003F763B" w:rsidRPr="003C790C">
        <w:rPr>
          <w:rFonts w:eastAsia="Arial"/>
          <w:b/>
          <w:spacing w:val="2"/>
          <w:sz w:val="24"/>
          <w:szCs w:val="24"/>
        </w:rPr>
        <w:t xml:space="preserve"> </w:t>
      </w:r>
      <w:r w:rsidR="003F763B" w:rsidRPr="003C790C">
        <w:rPr>
          <w:rFonts w:eastAsia="Arial"/>
          <w:b/>
          <w:spacing w:val="-1"/>
          <w:sz w:val="24"/>
          <w:szCs w:val="24"/>
        </w:rPr>
        <w:t>Go</w:t>
      </w:r>
      <w:r w:rsidR="003F763B" w:rsidRPr="003C790C">
        <w:rPr>
          <w:rFonts w:eastAsia="Arial"/>
          <w:b/>
          <w:sz w:val="24"/>
          <w:szCs w:val="24"/>
        </w:rPr>
        <w:t xml:space="preserve">al </w:t>
      </w:r>
      <w:r w:rsidR="003F763B" w:rsidRPr="003C790C">
        <w:rPr>
          <w:rFonts w:eastAsia="Arial"/>
          <w:b/>
          <w:spacing w:val="-1"/>
          <w:sz w:val="24"/>
          <w:szCs w:val="24"/>
        </w:rPr>
        <w:t>s</w:t>
      </w:r>
      <w:r w:rsidR="003F763B" w:rsidRPr="003C790C">
        <w:rPr>
          <w:rFonts w:eastAsia="Arial"/>
          <w:b/>
          <w:sz w:val="24"/>
          <w:szCs w:val="24"/>
        </w:rPr>
        <w:t>ett</w:t>
      </w:r>
      <w:r w:rsidR="003F763B" w:rsidRPr="003C790C">
        <w:rPr>
          <w:rFonts w:eastAsia="Arial"/>
          <w:b/>
          <w:spacing w:val="-1"/>
          <w:sz w:val="24"/>
          <w:szCs w:val="24"/>
        </w:rPr>
        <w:t>i</w:t>
      </w:r>
      <w:r w:rsidR="003F763B" w:rsidRPr="003C790C">
        <w:rPr>
          <w:rFonts w:eastAsia="Arial"/>
          <w:b/>
          <w:spacing w:val="1"/>
          <w:sz w:val="24"/>
          <w:szCs w:val="24"/>
        </w:rPr>
        <w:t>n</w:t>
      </w:r>
      <w:r w:rsidR="003F763B" w:rsidRPr="003C790C">
        <w:rPr>
          <w:rFonts w:eastAsia="Arial"/>
          <w:b/>
          <w:sz w:val="24"/>
          <w:szCs w:val="24"/>
        </w:rPr>
        <w:t>g – S</w:t>
      </w:r>
      <w:r w:rsidR="003F763B" w:rsidRPr="003C790C">
        <w:rPr>
          <w:rFonts w:eastAsia="Arial"/>
          <w:b/>
          <w:spacing w:val="-1"/>
          <w:sz w:val="24"/>
          <w:szCs w:val="24"/>
        </w:rPr>
        <w:t>ho</w:t>
      </w:r>
      <w:r w:rsidR="003F763B" w:rsidRPr="003C790C">
        <w:rPr>
          <w:rFonts w:eastAsia="Arial"/>
          <w:b/>
          <w:sz w:val="24"/>
          <w:szCs w:val="24"/>
        </w:rPr>
        <w:t>rt te</w:t>
      </w:r>
      <w:r w:rsidR="003F763B" w:rsidRPr="003C790C">
        <w:rPr>
          <w:rFonts w:eastAsia="Arial"/>
          <w:b/>
          <w:spacing w:val="-1"/>
          <w:sz w:val="24"/>
          <w:szCs w:val="24"/>
        </w:rPr>
        <w:t>r</w:t>
      </w:r>
      <w:r w:rsidR="003F763B" w:rsidRPr="003C790C">
        <w:rPr>
          <w:rFonts w:eastAsia="Arial"/>
          <w:b/>
          <w:sz w:val="24"/>
          <w:szCs w:val="24"/>
        </w:rPr>
        <w:t>m</w:t>
      </w:r>
      <w:r w:rsidR="003F763B" w:rsidRPr="003C790C">
        <w:rPr>
          <w:rFonts w:eastAsia="Arial"/>
          <w:b/>
          <w:spacing w:val="2"/>
          <w:sz w:val="24"/>
          <w:szCs w:val="24"/>
        </w:rPr>
        <w:t xml:space="preserve"> </w:t>
      </w:r>
      <w:r w:rsidR="003F763B" w:rsidRPr="003C790C">
        <w:rPr>
          <w:rFonts w:eastAsia="Arial"/>
          <w:b/>
          <w:sz w:val="24"/>
          <w:szCs w:val="24"/>
        </w:rPr>
        <w:t xml:space="preserve">&amp; </w:t>
      </w:r>
      <w:r w:rsidR="003F763B" w:rsidRPr="003C790C">
        <w:rPr>
          <w:rFonts w:eastAsia="Arial"/>
          <w:b/>
          <w:spacing w:val="-1"/>
          <w:sz w:val="24"/>
          <w:szCs w:val="24"/>
        </w:rPr>
        <w:t>Lo</w:t>
      </w:r>
      <w:r w:rsidR="003F763B" w:rsidRPr="003C790C">
        <w:rPr>
          <w:rFonts w:eastAsia="Arial"/>
          <w:b/>
          <w:spacing w:val="1"/>
          <w:sz w:val="24"/>
          <w:szCs w:val="24"/>
        </w:rPr>
        <w:t>n</w:t>
      </w:r>
      <w:r w:rsidR="003F763B" w:rsidRPr="003C790C">
        <w:rPr>
          <w:rFonts w:eastAsia="Arial"/>
          <w:b/>
          <w:sz w:val="24"/>
          <w:szCs w:val="24"/>
        </w:rPr>
        <w:t>g</w:t>
      </w:r>
      <w:r w:rsidR="003F763B" w:rsidRPr="003C790C">
        <w:rPr>
          <w:rFonts w:eastAsia="Arial"/>
          <w:b/>
          <w:spacing w:val="-1"/>
          <w:sz w:val="24"/>
          <w:szCs w:val="24"/>
        </w:rPr>
        <w:t xml:space="preserve"> </w:t>
      </w:r>
      <w:r w:rsidR="003F763B" w:rsidRPr="003C790C">
        <w:rPr>
          <w:rFonts w:eastAsia="Arial"/>
          <w:b/>
          <w:sz w:val="24"/>
          <w:szCs w:val="24"/>
        </w:rPr>
        <w:t>te</w:t>
      </w:r>
      <w:r w:rsidR="003F763B" w:rsidRPr="003C790C">
        <w:rPr>
          <w:rFonts w:eastAsia="Arial"/>
          <w:b/>
          <w:spacing w:val="-1"/>
          <w:sz w:val="24"/>
          <w:szCs w:val="24"/>
        </w:rPr>
        <w:t>r</w:t>
      </w:r>
      <w:r w:rsidR="003F763B" w:rsidRPr="003C790C">
        <w:rPr>
          <w:rFonts w:eastAsia="Arial"/>
          <w:b/>
          <w:sz w:val="24"/>
          <w:szCs w:val="24"/>
        </w:rPr>
        <w:t>m</w:t>
      </w:r>
    </w:p>
    <w:p w:rsidR="007978D5" w:rsidRPr="00F46376" w:rsidRDefault="007978D5" w:rsidP="00047401">
      <w:pPr>
        <w:spacing w:before="2" w:line="140" w:lineRule="exact"/>
        <w:jc w:val="both"/>
        <w:rPr>
          <w:rFonts w:eastAsia="Arial"/>
          <w:sz w:val="24"/>
          <w:szCs w:val="24"/>
        </w:rPr>
      </w:pPr>
    </w:p>
    <w:p w:rsidR="007978D5" w:rsidRPr="00065451" w:rsidRDefault="00F46376" w:rsidP="00047401">
      <w:pPr>
        <w:tabs>
          <w:tab w:val="left" w:pos="2060"/>
        </w:tabs>
        <w:ind w:left="180"/>
        <w:jc w:val="both"/>
        <w:rPr>
          <w:rFonts w:eastAsia="Arial"/>
          <w:sz w:val="22"/>
          <w:szCs w:val="24"/>
        </w:rPr>
      </w:pPr>
      <w:r w:rsidRPr="00065451">
        <w:rPr>
          <w:rFonts w:eastAsia="Arial"/>
          <w:sz w:val="22"/>
          <w:szCs w:val="24"/>
        </w:rPr>
        <w:t xml:space="preserve"> Deciding what you want to achieve in your life. Separating what's important from what's    irrelevant, or a distraction. Motivating you. Building your self-confidence</w:t>
      </w:r>
      <w:r w:rsidRPr="00065451">
        <w:rPr>
          <w:rStyle w:val="tgc"/>
          <w:rFonts w:eastAsiaTheme="majorEastAsia"/>
          <w:sz w:val="22"/>
          <w:szCs w:val="24"/>
        </w:rPr>
        <w:t xml:space="preserve">, </w:t>
      </w:r>
      <w:r w:rsidRPr="00065451">
        <w:rPr>
          <w:rFonts w:eastAsia="Arial"/>
          <w:sz w:val="22"/>
          <w:szCs w:val="24"/>
        </w:rPr>
        <w:t>based on successful achievement of goals.</w:t>
      </w:r>
    </w:p>
    <w:p w:rsidR="007978D5" w:rsidRPr="003C790C" w:rsidRDefault="007978D5" w:rsidP="00047401">
      <w:pPr>
        <w:spacing w:line="276" w:lineRule="auto"/>
        <w:jc w:val="both"/>
      </w:pPr>
    </w:p>
    <w:p w:rsidR="007978D5" w:rsidRPr="003C790C" w:rsidRDefault="00EF3303" w:rsidP="00047401">
      <w:pPr>
        <w:ind w:left="122" w:right="20"/>
        <w:jc w:val="both"/>
        <w:rPr>
          <w:rFonts w:eastAsia="Arial"/>
          <w:sz w:val="24"/>
          <w:szCs w:val="24"/>
        </w:rPr>
      </w:pPr>
      <w:r w:rsidRPr="003C790C">
        <w:rPr>
          <w:rFonts w:eastAsia="Arial"/>
          <w:sz w:val="24"/>
          <w:szCs w:val="24"/>
        </w:rPr>
        <w:t>3.</w:t>
      </w:r>
      <w:r w:rsidR="003F763B" w:rsidRPr="003C790C">
        <w:rPr>
          <w:rFonts w:eastAsia="Arial"/>
          <w:sz w:val="24"/>
          <w:szCs w:val="24"/>
        </w:rPr>
        <w:t xml:space="preserve"> </w:t>
      </w:r>
      <w:r w:rsidR="003F763B" w:rsidRPr="003C790C">
        <w:rPr>
          <w:rFonts w:eastAsia="Arial"/>
          <w:b/>
          <w:sz w:val="24"/>
          <w:szCs w:val="24"/>
        </w:rPr>
        <w:t>Pr</w:t>
      </w:r>
      <w:r w:rsidR="003F763B" w:rsidRPr="003C790C">
        <w:rPr>
          <w:rFonts w:eastAsia="Arial"/>
          <w:b/>
          <w:spacing w:val="-1"/>
          <w:sz w:val="24"/>
          <w:szCs w:val="24"/>
        </w:rPr>
        <w:t>e</w:t>
      </w:r>
      <w:r w:rsidR="003F763B" w:rsidRPr="003C790C">
        <w:rPr>
          <w:rFonts w:eastAsia="Arial"/>
          <w:b/>
          <w:sz w:val="24"/>
          <w:szCs w:val="24"/>
        </w:rPr>
        <w:t>se</w:t>
      </w:r>
      <w:r w:rsidR="003F763B" w:rsidRPr="003C790C">
        <w:rPr>
          <w:rFonts w:eastAsia="Arial"/>
          <w:b/>
          <w:spacing w:val="-1"/>
          <w:sz w:val="24"/>
          <w:szCs w:val="24"/>
        </w:rPr>
        <w:t>n</w:t>
      </w:r>
      <w:r w:rsidR="003F763B" w:rsidRPr="003C790C">
        <w:rPr>
          <w:rFonts w:eastAsia="Arial"/>
          <w:b/>
          <w:sz w:val="24"/>
          <w:szCs w:val="24"/>
        </w:rPr>
        <w:t>tat</w:t>
      </w:r>
      <w:r w:rsidR="003F763B" w:rsidRPr="003C790C">
        <w:rPr>
          <w:rFonts w:eastAsia="Arial"/>
          <w:b/>
          <w:spacing w:val="-1"/>
          <w:sz w:val="24"/>
          <w:szCs w:val="24"/>
        </w:rPr>
        <w:t>i</w:t>
      </w:r>
      <w:r w:rsidR="003F763B" w:rsidRPr="003C790C">
        <w:rPr>
          <w:rFonts w:eastAsia="Arial"/>
          <w:b/>
          <w:spacing w:val="1"/>
          <w:sz w:val="24"/>
          <w:szCs w:val="24"/>
        </w:rPr>
        <w:t>o</w:t>
      </w:r>
      <w:r w:rsidR="003F763B" w:rsidRPr="003C790C">
        <w:rPr>
          <w:rFonts w:eastAsia="Arial"/>
          <w:b/>
          <w:sz w:val="24"/>
          <w:szCs w:val="24"/>
        </w:rPr>
        <w:t xml:space="preserve">n </w:t>
      </w:r>
      <w:r w:rsidR="003F763B" w:rsidRPr="003C790C">
        <w:rPr>
          <w:rFonts w:eastAsia="Arial"/>
          <w:b/>
          <w:spacing w:val="-2"/>
          <w:sz w:val="24"/>
          <w:szCs w:val="24"/>
        </w:rPr>
        <w:t>S</w:t>
      </w:r>
      <w:r w:rsidR="003F763B" w:rsidRPr="003C790C">
        <w:rPr>
          <w:rFonts w:eastAsia="Arial"/>
          <w:b/>
          <w:sz w:val="24"/>
          <w:szCs w:val="24"/>
        </w:rPr>
        <w:t>k</w:t>
      </w:r>
      <w:r w:rsidR="003F763B" w:rsidRPr="003C790C">
        <w:rPr>
          <w:rFonts w:eastAsia="Arial"/>
          <w:b/>
          <w:spacing w:val="1"/>
          <w:sz w:val="24"/>
          <w:szCs w:val="24"/>
        </w:rPr>
        <w:t>i</w:t>
      </w:r>
      <w:r w:rsidR="003F763B" w:rsidRPr="003C790C">
        <w:rPr>
          <w:rFonts w:eastAsia="Arial"/>
          <w:b/>
          <w:spacing w:val="-1"/>
          <w:sz w:val="24"/>
          <w:szCs w:val="24"/>
        </w:rPr>
        <w:t>ll</w:t>
      </w:r>
      <w:r w:rsidR="003F763B" w:rsidRPr="003C790C">
        <w:rPr>
          <w:rFonts w:eastAsia="Arial"/>
          <w:b/>
          <w:sz w:val="24"/>
          <w:szCs w:val="24"/>
        </w:rPr>
        <w:t>s</w:t>
      </w:r>
    </w:p>
    <w:p w:rsidR="007978D5" w:rsidRPr="003C790C" w:rsidRDefault="003F763B" w:rsidP="00047401">
      <w:pPr>
        <w:spacing w:line="253" w:lineRule="auto"/>
        <w:ind w:left="122" w:right="72"/>
        <w:jc w:val="both"/>
        <w:rPr>
          <w:rFonts w:eastAsia="Arial"/>
          <w:sz w:val="24"/>
          <w:szCs w:val="24"/>
        </w:rPr>
      </w:pPr>
      <w:r w:rsidRPr="00065451">
        <w:rPr>
          <w:rFonts w:eastAsia="Arial"/>
          <w:sz w:val="22"/>
          <w:szCs w:val="24"/>
        </w:rPr>
        <w:t>S</w:t>
      </w:r>
      <w:r w:rsidRPr="00065451">
        <w:rPr>
          <w:rFonts w:eastAsia="Arial"/>
          <w:spacing w:val="-1"/>
          <w:sz w:val="22"/>
          <w:szCs w:val="24"/>
        </w:rPr>
        <w:t>t</w:t>
      </w:r>
      <w:r w:rsidRPr="00065451">
        <w:rPr>
          <w:rFonts w:eastAsia="Arial"/>
          <w:sz w:val="22"/>
          <w:szCs w:val="24"/>
        </w:rPr>
        <w:t>uden</w:t>
      </w:r>
      <w:r w:rsidRPr="00065451">
        <w:rPr>
          <w:rFonts w:eastAsia="Arial"/>
          <w:spacing w:val="-1"/>
          <w:sz w:val="22"/>
          <w:szCs w:val="24"/>
        </w:rPr>
        <w:t>t</w:t>
      </w:r>
      <w:r w:rsidRPr="00065451">
        <w:rPr>
          <w:rFonts w:eastAsia="Arial"/>
          <w:sz w:val="22"/>
          <w:szCs w:val="24"/>
        </w:rPr>
        <w:t>s</w:t>
      </w:r>
      <w:r w:rsidRPr="00065451">
        <w:rPr>
          <w:rFonts w:eastAsia="Arial"/>
          <w:spacing w:val="41"/>
          <w:sz w:val="22"/>
          <w:szCs w:val="24"/>
        </w:rPr>
        <w:t xml:space="preserve"> </w:t>
      </w:r>
      <w:r w:rsidRPr="00065451">
        <w:rPr>
          <w:rFonts w:eastAsia="Arial"/>
          <w:sz w:val="22"/>
          <w:szCs w:val="24"/>
        </w:rPr>
        <w:t>s</w:t>
      </w:r>
      <w:r w:rsidRPr="00065451">
        <w:rPr>
          <w:rFonts w:eastAsia="Arial"/>
          <w:spacing w:val="-1"/>
          <w:sz w:val="22"/>
          <w:szCs w:val="24"/>
        </w:rPr>
        <w:t>h</w:t>
      </w:r>
      <w:r w:rsidRPr="00065451">
        <w:rPr>
          <w:rFonts w:eastAsia="Arial"/>
          <w:sz w:val="22"/>
          <w:szCs w:val="24"/>
        </w:rPr>
        <w:t>ou</w:t>
      </w:r>
      <w:r w:rsidRPr="00065451">
        <w:rPr>
          <w:rFonts w:eastAsia="Arial"/>
          <w:spacing w:val="-1"/>
          <w:sz w:val="22"/>
          <w:szCs w:val="24"/>
        </w:rPr>
        <w:t>l</w:t>
      </w:r>
      <w:r w:rsidRPr="00065451">
        <w:rPr>
          <w:rFonts w:eastAsia="Arial"/>
          <w:sz w:val="22"/>
          <w:szCs w:val="24"/>
        </w:rPr>
        <w:t>d</w:t>
      </w:r>
      <w:r w:rsidRPr="00065451">
        <w:rPr>
          <w:rFonts w:eastAsia="Arial"/>
          <w:spacing w:val="41"/>
          <w:sz w:val="22"/>
          <w:szCs w:val="24"/>
        </w:rPr>
        <w:t xml:space="preserve"> </w:t>
      </w:r>
      <w:r w:rsidRPr="00065451">
        <w:rPr>
          <w:rFonts w:eastAsia="Arial"/>
          <w:sz w:val="22"/>
          <w:szCs w:val="24"/>
        </w:rPr>
        <w:t>make</w:t>
      </w:r>
      <w:r w:rsidRPr="00065451">
        <w:rPr>
          <w:rFonts w:eastAsia="Arial"/>
          <w:spacing w:val="41"/>
          <w:sz w:val="22"/>
          <w:szCs w:val="24"/>
        </w:rPr>
        <w:t xml:space="preserve"> </w:t>
      </w:r>
      <w:r w:rsidRPr="00065451">
        <w:rPr>
          <w:rFonts w:eastAsia="Arial"/>
          <w:sz w:val="22"/>
          <w:szCs w:val="24"/>
        </w:rPr>
        <w:t>a</w:t>
      </w:r>
      <w:r w:rsidRPr="00065451">
        <w:rPr>
          <w:rFonts w:eastAsia="Arial"/>
          <w:spacing w:val="39"/>
          <w:sz w:val="22"/>
          <w:szCs w:val="24"/>
        </w:rPr>
        <w:t xml:space="preserve"> </w:t>
      </w:r>
      <w:r w:rsidRPr="00065451">
        <w:rPr>
          <w:rFonts w:eastAsia="Arial"/>
          <w:sz w:val="22"/>
          <w:szCs w:val="24"/>
        </w:rPr>
        <w:t>pre</w:t>
      </w:r>
      <w:r w:rsidRPr="00065451">
        <w:rPr>
          <w:rFonts w:eastAsia="Arial"/>
          <w:spacing w:val="-2"/>
          <w:sz w:val="22"/>
          <w:szCs w:val="24"/>
        </w:rPr>
        <w:t>s</w:t>
      </w:r>
      <w:r w:rsidRPr="00065451">
        <w:rPr>
          <w:rFonts w:eastAsia="Arial"/>
          <w:sz w:val="22"/>
          <w:szCs w:val="24"/>
        </w:rPr>
        <w:t>en</w:t>
      </w:r>
      <w:r w:rsidRPr="00065451">
        <w:rPr>
          <w:rFonts w:eastAsia="Arial"/>
          <w:spacing w:val="-1"/>
          <w:sz w:val="22"/>
          <w:szCs w:val="24"/>
        </w:rPr>
        <w:t>t</w:t>
      </w:r>
      <w:r w:rsidRPr="00065451">
        <w:rPr>
          <w:rFonts w:eastAsia="Arial"/>
          <w:sz w:val="22"/>
          <w:szCs w:val="24"/>
        </w:rPr>
        <w:t>a</w:t>
      </w:r>
      <w:r w:rsidRPr="00065451">
        <w:rPr>
          <w:rFonts w:eastAsia="Arial"/>
          <w:spacing w:val="-1"/>
          <w:sz w:val="22"/>
          <w:szCs w:val="24"/>
        </w:rPr>
        <w:t>t</w:t>
      </w:r>
      <w:r w:rsidRPr="00065451">
        <w:rPr>
          <w:rFonts w:eastAsia="Arial"/>
          <w:sz w:val="22"/>
          <w:szCs w:val="24"/>
        </w:rPr>
        <w:t>ion</w:t>
      </w:r>
      <w:r w:rsidRPr="00065451">
        <w:rPr>
          <w:rFonts w:eastAsia="Arial"/>
          <w:spacing w:val="41"/>
          <w:sz w:val="22"/>
          <w:szCs w:val="24"/>
        </w:rPr>
        <w:t xml:space="preserve"> </w:t>
      </w:r>
      <w:r w:rsidRPr="00065451">
        <w:rPr>
          <w:rFonts w:eastAsia="Arial"/>
          <w:spacing w:val="-1"/>
          <w:sz w:val="22"/>
          <w:szCs w:val="24"/>
        </w:rPr>
        <w:t>o</w:t>
      </w:r>
      <w:r w:rsidRPr="00065451">
        <w:rPr>
          <w:rFonts w:eastAsia="Arial"/>
          <w:sz w:val="22"/>
          <w:szCs w:val="24"/>
        </w:rPr>
        <w:t>n</w:t>
      </w:r>
      <w:r w:rsidRPr="00065451">
        <w:rPr>
          <w:rFonts w:eastAsia="Arial"/>
          <w:spacing w:val="41"/>
          <w:sz w:val="22"/>
          <w:szCs w:val="24"/>
        </w:rPr>
        <w:t xml:space="preserve"> </w:t>
      </w:r>
      <w:r w:rsidRPr="00065451">
        <w:rPr>
          <w:rFonts w:eastAsia="Arial"/>
          <w:spacing w:val="-1"/>
          <w:sz w:val="22"/>
          <w:szCs w:val="24"/>
        </w:rPr>
        <w:t>a</w:t>
      </w:r>
      <w:r w:rsidRPr="00065451">
        <w:rPr>
          <w:rFonts w:eastAsia="Arial"/>
          <w:spacing w:val="4"/>
          <w:sz w:val="22"/>
          <w:szCs w:val="24"/>
        </w:rPr>
        <w:t>n</w:t>
      </w:r>
      <w:r w:rsidRPr="00065451">
        <w:rPr>
          <w:rFonts w:eastAsia="Arial"/>
          <w:sz w:val="22"/>
          <w:szCs w:val="24"/>
        </w:rPr>
        <w:t>y</w:t>
      </w:r>
      <w:r w:rsidRPr="00065451">
        <w:rPr>
          <w:rFonts w:eastAsia="Arial"/>
          <w:spacing w:val="37"/>
          <w:sz w:val="22"/>
          <w:szCs w:val="24"/>
        </w:rPr>
        <w:t xml:space="preserve"> </w:t>
      </w:r>
      <w:r w:rsidRPr="00065451">
        <w:rPr>
          <w:rFonts w:eastAsia="Arial"/>
          <w:sz w:val="22"/>
          <w:szCs w:val="24"/>
        </w:rPr>
        <w:t>in</w:t>
      </w:r>
      <w:r w:rsidRPr="00065451">
        <w:rPr>
          <w:rFonts w:eastAsia="Arial"/>
          <w:spacing w:val="-1"/>
          <w:sz w:val="22"/>
          <w:szCs w:val="24"/>
        </w:rPr>
        <w:t>f</w:t>
      </w:r>
      <w:r w:rsidRPr="00065451">
        <w:rPr>
          <w:rFonts w:eastAsia="Arial"/>
          <w:sz w:val="22"/>
          <w:szCs w:val="24"/>
        </w:rPr>
        <w:t>orma</w:t>
      </w:r>
      <w:r w:rsidRPr="00065451">
        <w:rPr>
          <w:rFonts w:eastAsia="Arial"/>
          <w:spacing w:val="-1"/>
          <w:sz w:val="22"/>
          <w:szCs w:val="24"/>
        </w:rPr>
        <w:t>t</w:t>
      </w:r>
      <w:r w:rsidRPr="00065451">
        <w:rPr>
          <w:rFonts w:eastAsia="Arial"/>
          <w:sz w:val="22"/>
          <w:szCs w:val="24"/>
        </w:rPr>
        <w:t>i</w:t>
      </w:r>
      <w:r w:rsidRPr="00065451">
        <w:rPr>
          <w:rFonts w:eastAsia="Arial"/>
          <w:spacing w:val="-2"/>
          <w:sz w:val="22"/>
          <w:szCs w:val="24"/>
        </w:rPr>
        <w:t>v</w:t>
      </w:r>
      <w:r w:rsidRPr="00065451">
        <w:rPr>
          <w:rFonts w:eastAsia="Arial"/>
          <w:sz w:val="22"/>
          <w:szCs w:val="24"/>
        </w:rPr>
        <w:t>e</w:t>
      </w:r>
      <w:r w:rsidRPr="00065451">
        <w:rPr>
          <w:rFonts w:eastAsia="Arial"/>
          <w:spacing w:val="41"/>
          <w:sz w:val="22"/>
          <w:szCs w:val="24"/>
        </w:rPr>
        <w:t xml:space="preserve"> </w:t>
      </w:r>
      <w:r w:rsidRPr="00065451">
        <w:rPr>
          <w:rFonts w:eastAsia="Arial"/>
          <w:spacing w:val="-1"/>
          <w:sz w:val="22"/>
          <w:szCs w:val="24"/>
        </w:rPr>
        <w:t>t</w:t>
      </w:r>
      <w:r w:rsidRPr="00065451">
        <w:rPr>
          <w:rFonts w:eastAsia="Arial"/>
          <w:sz w:val="22"/>
          <w:szCs w:val="24"/>
        </w:rPr>
        <w:t>opic</w:t>
      </w:r>
      <w:r w:rsidRPr="00065451">
        <w:rPr>
          <w:rFonts w:eastAsia="Arial"/>
          <w:spacing w:val="38"/>
          <w:sz w:val="22"/>
          <w:szCs w:val="24"/>
        </w:rPr>
        <w:t xml:space="preserve"> </w:t>
      </w:r>
      <w:r w:rsidRPr="00065451">
        <w:rPr>
          <w:rFonts w:eastAsia="Arial"/>
          <w:sz w:val="22"/>
          <w:szCs w:val="24"/>
        </w:rPr>
        <w:t>of</w:t>
      </w:r>
      <w:r w:rsidRPr="00065451">
        <w:rPr>
          <w:rFonts w:eastAsia="Arial"/>
          <w:spacing w:val="40"/>
          <w:sz w:val="22"/>
          <w:szCs w:val="24"/>
        </w:rPr>
        <w:t xml:space="preserve"> </w:t>
      </w:r>
      <w:r w:rsidRPr="00065451">
        <w:rPr>
          <w:rFonts w:eastAsia="Arial"/>
          <w:spacing w:val="-1"/>
          <w:sz w:val="22"/>
          <w:szCs w:val="24"/>
        </w:rPr>
        <w:t>t</w:t>
      </w:r>
      <w:r w:rsidRPr="00065451">
        <w:rPr>
          <w:rFonts w:eastAsia="Arial"/>
          <w:sz w:val="22"/>
          <w:szCs w:val="24"/>
        </w:rPr>
        <w:t>heir</w:t>
      </w:r>
      <w:r w:rsidRPr="00065451">
        <w:rPr>
          <w:rFonts w:eastAsia="Arial"/>
          <w:spacing w:val="41"/>
          <w:sz w:val="22"/>
          <w:szCs w:val="24"/>
        </w:rPr>
        <w:t xml:space="preserve"> </w:t>
      </w:r>
      <w:r w:rsidRPr="00065451">
        <w:rPr>
          <w:rFonts w:eastAsia="Arial"/>
          <w:spacing w:val="-2"/>
          <w:sz w:val="22"/>
          <w:szCs w:val="24"/>
        </w:rPr>
        <w:t>c</w:t>
      </w:r>
      <w:r w:rsidRPr="00065451">
        <w:rPr>
          <w:rFonts w:eastAsia="Arial"/>
          <w:sz w:val="22"/>
          <w:szCs w:val="24"/>
        </w:rPr>
        <w:t>hoice.</w:t>
      </w:r>
      <w:r w:rsidRPr="00065451">
        <w:rPr>
          <w:rFonts w:eastAsia="Arial"/>
          <w:spacing w:val="36"/>
          <w:sz w:val="22"/>
          <w:szCs w:val="24"/>
        </w:rPr>
        <w:t xml:space="preserve"> </w:t>
      </w:r>
      <w:r w:rsidRPr="00065451">
        <w:rPr>
          <w:rFonts w:eastAsia="Arial"/>
          <w:spacing w:val="-1"/>
          <w:sz w:val="22"/>
          <w:szCs w:val="24"/>
        </w:rPr>
        <w:t>Th</w:t>
      </w:r>
      <w:r w:rsidRPr="00065451">
        <w:rPr>
          <w:rFonts w:eastAsia="Arial"/>
          <w:sz w:val="22"/>
          <w:szCs w:val="24"/>
        </w:rPr>
        <w:t xml:space="preserve">e </w:t>
      </w:r>
      <w:r w:rsidRPr="00065451">
        <w:rPr>
          <w:rFonts w:eastAsia="Arial"/>
          <w:spacing w:val="-1"/>
          <w:sz w:val="22"/>
          <w:szCs w:val="24"/>
        </w:rPr>
        <w:t>t</w:t>
      </w:r>
      <w:r w:rsidRPr="00065451">
        <w:rPr>
          <w:rFonts w:eastAsia="Arial"/>
          <w:sz w:val="22"/>
          <w:szCs w:val="24"/>
        </w:rPr>
        <w:t>opic</w:t>
      </w:r>
      <w:r w:rsidRPr="00065451">
        <w:rPr>
          <w:rFonts w:eastAsia="Arial"/>
          <w:spacing w:val="4"/>
          <w:sz w:val="22"/>
          <w:szCs w:val="24"/>
        </w:rPr>
        <w:t xml:space="preserve"> </w:t>
      </w:r>
      <w:r w:rsidRPr="00065451">
        <w:rPr>
          <w:rFonts w:eastAsia="Arial"/>
          <w:spacing w:val="-2"/>
          <w:sz w:val="22"/>
          <w:szCs w:val="24"/>
        </w:rPr>
        <w:t>m</w:t>
      </w:r>
      <w:r w:rsidRPr="00065451">
        <w:rPr>
          <w:rFonts w:eastAsia="Arial"/>
          <w:spacing w:val="4"/>
          <w:sz w:val="22"/>
          <w:szCs w:val="24"/>
        </w:rPr>
        <w:t>a</w:t>
      </w:r>
      <w:r w:rsidRPr="00065451">
        <w:rPr>
          <w:rFonts w:eastAsia="Arial"/>
          <w:sz w:val="22"/>
          <w:szCs w:val="24"/>
        </w:rPr>
        <w:t>y be</w:t>
      </w:r>
      <w:r w:rsidRPr="00065451">
        <w:rPr>
          <w:rFonts w:eastAsia="Arial"/>
          <w:spacing w:val="4"/>
          <w:sz w:val="22"/>
          <w:szCs w:val="24"/>
        </w:rPr>
        <w:t xml:space="preserve"> </w:t>
      </w:r>
      <w:r w:rsidRPr="00065451">
        <w:rPr>
          <w:rFonts w:eastAsia="Arial"/>
          <w:spacing w:val="-1"/>
          <w:sz w:val="22"/>
          <w:szCs w:val="24"/>
        </w:rPr>
        <w:t>t</w:t>
      </w:r>
      <w:r w:rsidRPr="00065451">
        <w:rPr>
          <w:rFonts w:eastAsia="Arial"/>
          <w:sz w:val="22"/>
          <w:szCs w:val="24"/>
        </w:rPr>
        <w:t>e</w:t>
      </w:r>
      <w:r w:rsidRPr="00065451">
        <w:rPr>
          <w:rFonts w:eastAsia="Arial"/>
          <w:spacing w:val="-2"/>
          <w:sz w:val="22"/>
          <w:szCs w:val="24"/>
        </w:rPr>
        <w:t>c</w:t>
      </w:r>
      <w:r w:rsidRPr="00065451">
        <w:rPr>
          <w:rFonts w:eastAsia="Arial"/>
          <w:sz w:val="22"/>
          <w:szCs w:val="24"/>
        </w:rPr>
        <w:t>hnic</w:t>
      </w:r>
      <w:r w:rsidRPr="00065451">
        <w:rPr>
          <w:rFonts w:eastAsia="Arial"/>
          <w:spacing w:val="-1"/>
          <w:sz w:val="22"/>
          <w:szCs w:val="24"/>
        </w:rPr>
        <w:t>a</w:t>
      </w:r>
      <w:r w:rsidRPr="00065451">
        <w:rPr>
          <w:rFonts w:eastAsia="Arial"/>
          <w:sz w:val="22"/>
          <w:szCs w:val="24"/>
        </w:rPr>
        <w:t>l</w:t>
      </w:r>
      <w:r w:rsidRPr="00065451">
        <w:rPr>
          <w:rFonts w:eastAsia="Arial"/>
          <w:spacing w:val="5"/>
          <w:sz w:val="22"/>
          <w:szCs w:val="24"/>
        </w:rPr>
        <w:t xml:space="preserve"> </w:t>
      </w:r>
      <w:r w:rsidRPr="00065451">
        <w:rPr>
          <w:rFonts w:eastAsia="Arial"/>
          <w:sz w:val="22"/>
          <w:szCs w:val="24"/>
        </w:rPr>
        <w:t>or</w:t>
      </w:r>
      <w:r w:rsidRPr="00065451">
        <w:rPr>
          <w:rFonts w:eastAsia="Arial"/>
          <w:spacing w:val="4"/>
          <w:sz w:val="22"/>
          <w:szCs w:val="24"/>
        </w:rPr>
        <w:t xml:space="preserve"> </w:t>
      </w:r>
      <w:r w:rsidRPr="00065451">
        <w:rPr>
          <w:rFonts w:eastAsia="Arial"/>
          <w:spacing w:val="-1"/>
          <w:sz w:val="22"/>
          <w:szCs w:val="24"/>
        </w:rPr>
        <w:t>n</w:t>
      </w:r>
      <w:r w:rsidRPr="00065451">
        <w:rPr>
          <w:rFonts w:eastAsia="Arial"/>
          <w:sz w:val="22"/>
          <w:szCs w:val="24"/>
        </w:rPr>
        <w:t>on-</w:t>
      </w:r>
      <w:r w:rsidRPr="00065451">
        <w:rPr>
          <w:rFonts w:eastAsia="Arial"/>
          <w:spacing w:val="-1"/>
          <w:sz w:val="22"/>
          <w:szCs w:val="24"/>
        </w:rPr>
        <w:t>t</w:t>
      </w:r>
      <w:r w:rsidRPr="00065451">
        <w:rPr>
          <w:rFonts w:eastAsia="Arial"/>
          <w:sz w:val="22"/>
          <w:szCs w:val="24"/>
        </w:rPr>
        <w:t>ec</w:t>
      </w:r>
      <w:r w:rsidRPr="00065451">
        <w:rPr>
          <w:rFonts w:eastAsia="Arial"/>
          <w:spacing w:val="-1"/>
          <w:sz w:val="22"/>
          <w:szCs w:val="24"/>
        </w:rPr>
        <w:t>h</w:t>
      </w:r>
      <w:r w:rsidRPr="00065451">
        <w:rPr>
          <w:rFonts w:eastAsia="Arial"/>
          <w:sz w:val="22"/>
          <w:szCs w:val="24"/>
        </w:rPr>
        <w:t xml:space="preserve">nical. </w:t>
      </w:r>
      <w:r w:rsidRPr="00065451">
        <w:rPr>
          <w:rFonts w:eastAsia="Arial"/>
          <w:spacing w:val="-1"/>
          <w:sz w:val="22"/>
          <w:szCs w:val="24"/>
        </w:rPr>
        <w:t>Th</w:t>
      </w:r>
      <w:r w:rsidRPr="00065451">
        <w:rPr>
          <w:rFonts w:eastAsia="Arial"/>
          <w:sz w:val="22"/>
          <w:szCs w:val="24"/>
        </w:rPr>
        <w:t>e</w:t>
      </w:r>
      <w:r w:rsidRPr="00065451">
        <w:rPr>
          <w:rFonts w:eastAsia="Arial"/>
          <w:spacing w:val="4"/>
          <w:sz w:val="22"/>
          <w:szCs w:val="24"/>
        </w:rPr>
        <w:t xml:space="preserve"> </w:t>
      </w:r>
      <w:r w:rsidRPr="00065451">
        <w:rPr>
          <w:rFonts w:eastAsia="Arial"/>
          <w:spacing w:val="-1"/>
          <w:sz w:val="22"/>
          <w:szCs w:val="24"/>
        </w:rPr>
        <w:t>t</w:t>
      </w:r>
      <w:r w:rsidRPr="00065451">
        <w:rPr>
          <w:rFonts w:eastAsia="Arial"/>
          <w:sz w:val="22"/>
          <w:szCs w:val="24"/>
        </w:rPr>
        <w:t>eacher</w:t>
      </w:r>
      <w:r w:rsidRPr="00065451">
        <w:rPr>
          <w:rFonts w:eastAsia="Arial"/>
          <w:spacing w:val="2"/>
          <w:sz w:val="22"/>
          <w:szCs w:val="24"/>
        </w:rPr>
        <w:t xml:space="preserve"> </w:t>
      </w:r>
      <w:r w:rsidRPr="00065451">
        <w:rPr>
          <w:rFonts w:eastAsia="Arial"/>
          <w:sz w:val="22"/>
          <w:szCs w:val="24"/>
        </w:rPr>
        <w:t>sho</w:t>
      </w:r>
      <w:r w:rsidRPr="00065451">
        <w:rPr>
          <w:rFonts w:eastAsia="Arial"/>
          <w:spacing w:val="-1"/>
          <w:sz w:val="22"/>
          <w:szCs w:val="24"/>
        </w:rPr>
        <w:t>u</w:t>
      </w:r>
      <w:r w:rsidRPr="00065451">
        <w:rPr>
          <w:rFonts w:eastAsia="Arial"/>
          <w:sz w:val="22"/>
          <w:szCs w:val="24"/>
        </w:rPr>
        <w:t>ld</w:t>
      </w:r>
      <w:r w:rsidRPr="00065451">
        <w:rPr>
          <w:rFonts w:eastAsia="Arial"/>
          <w:spacing w:val="4"/>
          <w:sz w:val="22"/>
          <w:szCs w:val="24"/>
        </w:rPr>
        <w:t xml:space="preserve"> </w:t>
      </w:r>
      <w:r w:rsidRPr="00065451">
        <w:rPr>
          <w:rFonts w:eastAsia="Arial"/>
          <w:spacing w:val="-1"/>
          <w:sz w:val="22"/>
          <w:szCs w:val="24"/>
        </w:rPr>
        <w:t>g</w:t>
      </w:r>
      <w:r w:rsidRPr="00065451">
        <w:rPr>
          <w:rFonts w:eastAsia="Arial"/>
          <w:sz w:val="22"/>
          <w:szCs w:val="24"/>
        </w:rPr>
        <w:t>uide</w:t>
      </w:r>
      <w:r w:rsidRPr="00065451">
        <w:rPr>
          <w:rFonts w:eastAsia="Arial"/>
          <w:spacing w:val="3"/>
          <w:sz w:val="22"/>
          <w:szCs w:val="24"/>
        </w:rPr>
        <w:t xml:space="preserve"> </w:t>
      </w:r>
      <w:r w:rsidRPr="00065451">
        <w:rPr>
          <w:rFonts w:eastAsia="Arial"/>
          <w:spacing w:val="-1"/>
          <w:sz w:val="22"/>
          <w:szCs w:val="24"/>
        </w:rPr>
        <w:t>t</w:t>
      </w:r>
      <w:r w:rsidRPr="00065451">
        <w:rPr>
          <w:rFonts w:eastAsia="Arial"/>
          <w:sz w:val="22"/>
          <w:szCs w:val="24"/>
        </w:rPr>
        <w:t>hem</w:t>
      </w:r>
      <w:r w:rsidRPr="00065451">
        <w:rPr>
          <w:rFonts w:eastAsia="Arial"/>
          <w:spacing w:val="4"/>
          <w:sz w:val="22"/>
          <w:szCs w:val="24"/>
        </w:rPr>
        <w:t xml:space="preserve"> </w:t>
      </w:r>
      <w:r w:rsidRPr="00065451">
        <w:rPr>
          <w:rFonts w:eastAsia="Arial"/>
          <w:sz w:val="22"/>
          <w:szCs w:val="24"/>
        </w:rPr>
        <w:t>on</w:t>
      </w:r>
      <w:r w:rsidRPr="00065451">
        <w:rPr>
          <w:rFonts w:eastAsia="Arial"/>
          <w:spacing w:val="3"/>
          <w:sz w:val="22"/>
          <w:szCs w:val="24"/>
        </w:rPr>
        <w:t xml:space="preserve"> </w:t>
      </w:r>
      <w:r w:rsidRPr="00065451">
        <w:rPr>
          <w:rFonts w:eastAsia="Arial"/>
          <w:sz w:val="22"/>
          <w:szCs w:val="24"/>
        </w:rPr>
        <w:t>e</w:t>
      </w:r>
      <w:r w:rsidRPr="00065451">
        <w:rPr>
          <w:rFonts w:eastAsia="Arial"/>
          <w:spacing w:val="-5"/>
          <w:sz w:val="22"/>
          <w:szCs w:val="24"/>
        </w:rPr>
        <w:t>f</w:t>
      </w:r>
      <w:r w:rsidRPr="00065451">
        <w:rPr>
          <w:rFonts w:eastAsia="Arial"/>
          <w:spacing w:val="-1"/>
          <w:sz w:val="22"/>
          <w:szCs w:val="24"/>
        </w:rPr>
        <w:t>f</w:t>
      </w:r>
      <w:r w:rsidRPr="00065451">
        <w:rPr>
          <w:rFonts w:eastAsia="Arial"/>
          <w:sz w:val="22"/>
          <w:szCs w:val="24"/>
        </w:rPr>
        <w:t>ec</w:t>
      </w:r>
      <w:r w:rsidRPr="00065451">
        <w:rPr>
          <w:rFonts w:eastAsia="Arial"/>
          <w:spacing w:val="-1"/>
          <w:sz w:val="22"/>
          <w:szCs w:val="24"/>
        </w:rPr>
        <w:t>t</w:t>
      </w:r>
      <w:r w:rsidRPr="00065451">
        <w:rPr>
          <w:rFonts w:eastAsia="Arial"/>
          <w:spacing w:val="2"/>
          <w:sz w:val="22"/>
          <w:szCs w:val="24"/>
        </w:rPr>
        <w:t>i</w:t>
      </w:r>
      <w:r w:rsidRPr="00065451">
        <w:rPr>
          <w:rFonts w:eastAsia="Arial"/>
          <w:spacing w:val="-2"/>
          <w:sz w:val="22"/>
          <w:szCs w:val="24"/>
        </w:rPr>
        <w:t>v</w:t>
      </w:r>
      <w:r w:rsidRPr="00065451">
        <w:rPr>
          <w:rFonts w:eastAsia="Arial"/>
          <w:sz w:val="22"/>
          <w:szCs w:val="24"/>
        </w:rPr>
        <w:t>e pres</w:t>
      </w:r>
      <w:r w:rsidRPr="00065451">
        <w:rPr>
          <w:rFonts w:eastAsia="Arial"/>
          <w:spacing w:val="-1"/>
          <w:sz w:val="22"/>
          <w:szCs w:val="24"/>
        </w:rPr>
        <w:t>e</w:t>
      </w:r>
      <w:r w:rsidRPr="00065451">
        <w:rPr>
          <w:rFonts w:eastAsia="Arial"/>
          <w:sz w:val="22"/>
          <w:szCs w:val="24"/>
        </w:rPr>
        <w:t>n</w:t>
      </w:r>
      <w:r w:rsidRPr="00065451">
        <w:rPr>
          <w:rFonts w:eastAsia="Arial"/>
          <w:spacing w:val="-1"/>
          <w:sz w:val="22"/>
          <w:szCs w:val="24"/>
        </w:rPr>
        <w:t>t</w:t>
      </w:r>
      <w:r w:rsidRPr="00065451">
        <w:rPr>
          <w:rFonts w:eastAsia="Arial"/>
          <w:sz w:val="22"/>
          <w:szCs w:val="24"/>
        </w:rPr>
        <w:t>a</w:t>
      </w:r>
      <w:r w:rsidRPr="00065451">
        <w:rPr>
          <w:rFonts w:eastAsia="Arial"/>
          <w:spacing w:val="-1"/>
          <w:sz w:val="22"/>
          <w:szCs w:val="24"/>
        </w:rPr>
        <w:t>t</w:t>
      </w:r>
      <w:r w:rsidRPr="00065451">
        <w:rPr>
          <w:rFonts w:eastAsia="Arial"/>
          <w:sz w:val="22"/>
          <w:szCs w:val="24"/>
        </w:rPr>
        <w:t>ion ski</w:t>
      </w:r>
      <w:r w:rsidRPr="00065451">
        <w:rPr>
          <w:rFonts w:eastAsia="Arial"/>
          <w:spacing w:val="-1"/>
          <w:sz w:val="22"/>
          <w:szCs w:val="24"/>
        </w:rPr>
        <w:t>l</w:t>
      </w:r>
      <w:r w:rsidRPr="00065451">
        <w:rPr>
          <w:rFonts w:eastAsia="Arial"/>
          <w:sz w:val="22"/>
          <w:szCs w:val="24"/>
        </w:rPr>
        <w:t>ls. Ea</w:t>
      </w:r>
      <w:r w:rsidRPr="00065451">
        <w:rPr>
          <w:rFonts w:eastAsia="Arial"/>
          <w:spacing w:val="-2"/>
          <w:sz w:val="22"/>
          <w:szCs w:val="24"/>
        </w:rPr>
        <w:t>c</w:t>
      </w:r>
      <w:r w:rsidRPr="00065451">
        <w:rPr>
          <w:rFonts w:eastAsia="Arial"/>
          <w:sz w:val="22"/>
          <w:szCs w:val="24"/>
        </w:rPr>
        <w:t>h</w:t>
      </w:r>
      <w:r w:rsidRPr="00065451">
        <w:rPr>
          <w:rFonts w:eastAsia="Arial"/>
          <w:spacing w:val="1"/>
          <w:sz w:val="22"/>
          <w:szCs w:val="24"/>
        </w:rPr>
        <w:t xml:space="preserve"> </w:t>
      </w:r>
      <w:r w:rsidRPr="00065451">
        <w:rPr>
          <w:rFonts w:eastAsia="Arial"/>
          <w:sz w:val="22"/>
          <w:szCs w:val="24"/>
        </w:rPr>
        <w:t>s</w:t>
      </w:r>
      <w:r w:rsidRPr="00065451">
        <w:rPr>
          <w:rFonts w:eastAsia="Arial"/>
          <w:spacing w:val="-1"/>
          <w:sz w:val="22"/>
          <w:szCs w:val="24"/>
        </w:rPr>
        <w:t>t</w:t>
      </w:r>
      <w:r w:rsidRPr="00065451">
        <w:rPr>
          <w:rFonts w:eastAsia="Arial"/>
          <w:sz w:val="22"/>
          <w:szCs w:val="24"/>
        </w:rPr>
        <w:t>u</w:t>
      </w:r>
      <w:r w:rsidRPr="00065451">
        <w:rPr>
          <w:rFonts w:eastAsia="Arial"/>
          <w:spacing w:val="-1"/>
          <w:sz w:val="22"/>
          <w:szCs w:val="24"/>
        </w:rPr>
        <w:t>d</w:t>
      </w:r>
      <w:r w:rsidRPr="00065451">
        <w:rPr>
          <w:rFonts w:eastAsia="Arial"/>
          <w:sz w:val="22"/>
          <w:szCs w:val="24"/>
        </w:rPr>
        <w:t xml:space="preserve">ent </w:t>
      </w:r>
      <w:r w:rsidRPr="00065451">
        <w:rPr>
          <w:rFonts w:eastAsia="Arial"/>
          <w:spacing w:val="-2"/>
          <w:sz w:val="22"/>
          <w:szCs w:val="24"/>
        </w:rPr>
        <w:t>s</w:t>
      </w:r>
      <w:r w:rsidRPr="00065451">
        <w:rPr>
          <w:rFonts w:eastAsia="Arial"/>
          <w:sz w:val="22"/>
          <w:szCs w:val="24"/>
        </w:rPr>
        <w:t>hou</w:t>
      </w:r>
      <w:r w:rsidRPr="00065451">
        <w:rPr>
          <w:rFonts w:eastAsia="Arial"/>
          <w:spacing w:val="-1"/>
          <w:sz w:val="22"/>
          <w:szCs w:val="24"/>
        </w:rPr>
        <w:t>l</w:t>
      </w:r>
      <w:r w:rsidRPr="00065451">
        <w:rPr>
          <w:rFonts w:eastAsia="Arial"/>
          <w:sz w:val="22"/>
          <w:szCs w:val="24"/>
        </w:rPr>
        <w:t>d</w:t>
      </w:r>
      <w:r w:rsidRPr="00065451">
        <w:rPr>
          <w:rFonts w:eastAsia="Arial"/>
          <w:spacing w:val="1"/>
          <w:sz w:val="22"/>
          <w:szCs w:val="24"/>
        </w:rPr>
        <w:t xml:space="preserve"> </w:t>
      </w:r>
      <w:r w:rsidRPr="00065451">
        <w:rPr>
          <w:rFonts w:eastAsia="Arial"/>
          <w:spacing w:val="-2"/>
          <w:sz w:val="22"/>
          <w:szCs w:val="24"/>
        </w:rPr>
        <w:t>m</w:t>
      </w:r>
      <w:r w:rsidRPr="00065451">
        <w:rPr>
          <w:rFonts w:eastAsia="Arial"/>
          <w:sz w:val="22"/>
          <w:szCs w:val="24"/>
        </w:rPr>
        <w:t>ake</w:t>
      </w:r>
      <w:r w:rsidRPr="00065451">
        <w:rPr>
          <w:rFonts w:eastAsia="Arial"/>
          <w:spacing w:val="1"/>
          <w:sz w:val="22"/>
          <w:szCs w:val="24"/>
        </w:rPr>
        <w:t xml:space="preserve"> </w:t>
      </w:r>
      <w:r w:rsidRPr="00065451">
        <w:rPr>
          <w:rFonts w:eastAsia="Arial"/>
          <w:sz w:val="22"/>
          <w:szCs w:val="24"/>
        </w:rPr>
        <w:t xml:space="preserve">a </w:t>
      </w:r>
      <w:r w:rsidRPr="00065451">
        <w:rPr>
          <w:rFonts w:eastAsia="Arial"/>
          <w:spacing w:val="-1"/>
          <w:sz w:val="22"/>
          <w:szCs w:val="24"/>
        </w:rPr>
        <w:t>p</w:t>
      </w:r>
      <w:r w:rsidRPr="00065451">
        <w:rPr>
          <w:rFonts w:eastAsia="Arial"/>
          <w:sz w:val="22"/>
          <w:szCs w:val="24"/>
        </w:rPr>
        <w:t>resen</w:t>
      </w:r>
      <w:r w:rsidRPr="00065451">
        <w:rPr>
          <w:rFonts w:eastAsia="Arial"/>
          <w:spacing w:val="-1"/>
          <w:sz w:val="22"/>
          <w:szCs w:val="24"/>
        </w:rPr>
        <w:t>t</w:t>
      </w:r>
      <w:r w:rsidRPr="00065451">
        <w:rPr>
          <w:rFonts w:eastAsia="Arial"/>
          <w:sz w:val="22"/>
          <w:szCs w:val="24"/>
        </w:rPr>
        <w:t>a</w:t>
      </w:r>
      <w:r w:rsidRPr="00065451">
        <w:rPr>
          <w:rFonts w:eastAsia="Arial"/>
          <w:spacing w:val="-1"/>
          <w:sz w:val="22"/>
          <w:szCs w:val="24"/>
        </w:rPr>
        <w:t>ti</w:t>
      </w:r>
      <w:r w:rsidRPr="00065451">
        <w:rPr>
          <w:rFonts w:eastAsia="Arial"/>
          <w:sz w:val="22"/>
          <w:szCs w:val="24"/>
        </w:rPr>
        <w:t>on</w:t>
      </w:r>
      <w:r w:rsidRPr="00065451">
        <w:rPr>
          <w:rFonts w:eastAsia="Arial"/>
          <w:spacing w:val="1"/>
          <w:sz w:val="22"/>
          <w:szCs w:val="24"/>
        </w:rPr>
        <w:t xml:space="preserve"> </w:t>
      </w:r>
      <w:r w:rsidRPr="00065451">
        <w:rPr>
          <w:rFonts w:eastAsia="Arial"/>
          <w:spacing w:val="-1"/>
          <w:sz w:val="22"/>
          <w:szCs w:val="24"/>
        </w:rPr>
        <w:t>f</w:t>
      </w:r>
      <w:r w:rsidRPr="00065451">
        <w:rPr>
          <w:rFonts w:eastAsia="Arial"/>
          <w:sz w:val="22"/>
          <w:szCs w:val="24"/>
        </w:rPr>
        <w:t>or at</w:t>
      </w:r>
      <w:r w:rsidRPr="00065451">
        <w:rPr>
          <w:rFonts w:eastAsia="Arial"/>
          <w:spacing w:val="-1"/>
          <w:sz w:val="22"/>
          <w:szCs w:val="24"/>
        </w:rPr>
        <w:t xml:space="preserve"> </w:t>
      </w:r>
      <w:r w:rsidRPr="00065451">
        <w:rPr>
          <w:rFonts w:eastAsia="Arial"/>
          <w:sz w:val="22"/>
          <w:szCs w:val="24"/>
        </w:rPr>
        <w:t>least</w:t>
      </w:r>
      <w:r w:rsidRPr="00065451">
        <w:rPr>
          <w:rFonts w:eastAsia="Arial"/>
          <w:spacing w:val="-1"/>
          <w:sz w:val="22"/>
          <w:szCs w:val="24"/>
        </w:rPr>
        <w:t xml:space="preserve"> </w:t>
      </w:r>
      <w:r w:rsidRPr="00065451">
        <w:rPr>
          <w:rFonts w:eastAsia="Arial"/>
          <w:sz w:val="22"/>
          <w:szCs w:val="24"/>
        </w:rPr>
        <w:t>10 m</w:t>
      </w:r>
      <w:r w:rsidRPr="00065451">
        <w:rPr>
          <w:rFonts w:eastAsia="Arial"/>
          <w:spacing w:val="-1"/>
          <w:sz w:val="22"/>
          <w:szCs w:val="24"/>
        </w:rPr>
        <w:t>i</w:t>
      </w:r>
      <w:r w:rsidRPr="00065451">
        <w:rPr>
          <w:rFonts w:eastAsia="Arial"/>
          <w:sz w:val="22"/>
          <w:szCs w:val="24"/>
        </w:rPr>
        <w:t>nu</w:t>
      </w:r>
      <w:r w:rsidRPr="00065451">
        <w:rPr>
          <w:rFonts w:eastAsia="Arial"/>
          <w:spacing w:val="-1"/>
          <w:sz w:val="22"/>
          <w:szCs w:val="24"/>
        </w:rPr>
        <w:t>t</w:t>
      </w:r>
      <w:r w:rsidRPr="00065451">
        <w:rPr>
          <w:rFonts w:eastAsia="Arial"/>
          <w:sz w:val="22"/>
          <w:szCs w:val="24"/>
        </w:rPr>
        <w:t>es</w:t>
      </w:r>
      <w:r w:rsidRPr="003C790C">
        <w:rPr>
          <w:rFonts w:eastAsia="Arial"/>
          <w:sz w:val="24"/>
          <w:szCs w:val="24"/>
        </w:rPr>
        <w:t>.</w:t>
      </w:r>
    </w:p>
    <w:p w:rsidR="007978D5" w:rsidRPr="003C790C" w:rsidRDefault="007978D5" w:rsidP="00047401">
      <w:pPr>
        <w:spacing w:line="200" w:lineRule="exact"/>
        <w:jc w:val="both"/>
      </w:pPr>
    </w:p>
    <w:p w:rsidR="007978D5" w:rsidRPr="003C790C" w:rsidRDefault="003F763B" w:rsidP="00047401">
      <w:pPr>
        <w:ind w:left="122" w:right="6065"/>
        <w:jc w:val="both"/>
        <w:rPr>
          <w:rFonts w:eastAsia="Arial"/>
          <w:sz w:val="24"/>
          <w:szCs w:val="24"/>
        </w:rPr>
      </w:pPr>
      <w:r w:rsidRPr="003C790C">
        <w:rPr>
          <w:rFonts w:eastAsia="Arial"/>
          <w:spacing w:val="1"/>
          <w:sz w:val="24"/>
          <w:szCs w:val="24"/>
        </w:rPr>
        <w:t>4</w:t>
      </w:r>
      <w:r w:rsidRPr="003C790C">
        <w:rPr>
          <w:rFonts w:eastAsia="Arial"/>
          <w:b/>
          <w:sz w:val="24"/>
          <w:szCs w:val="24"/>
        </w:rPr>
        <w:t xml:space="preserve">. </w:t>
      </w:r>
      <w:r w:rsidRPr="003C790C">
        <w:rPr>
          <w:rFonts w:eastAsia="Arial"/>
          <w:b/>
          <w:spacing w:val="-1"/>
          <w:sz w:val="24"/>
          <w:szCs w:val="24"/>
        </w:rPr>
        <w:t>L</w:t>
      </w:r>
      <w:r w:rsidRPr="003C790C">
        <w:rPr>
          <w:rFonts w:eastAsia="Arial"/>
          <w:b/>
          <w:sz w:val="24"/>
          <w:szCs w:val="24"/>
        </w:rPr>
        <w:t>ett</w:t>
      </w:r>
      <w:r w:rsidRPr="003C790C">
        <w:rPr>
          <w:rFonts w:eastAsia="Arial"/>
          <w:b/>
          <w:spacing w:val="-1"/>
          <w:sz w:val="24"/>
          <w:szCs w:val="24"/>
        </w:rPr>
        <w:t>e</w:t>
      </w:r>
      <w:r w:rsidRPr="003C790C">
        <w:rPr>
          <w:rFonts w:eastAsia="Arial"/>
          <w:b/>
          <w:sz w:val="24"/>
          <w:szCs w:val="24"/>
        </w:rPr>
        <w:t>r</w:t>
      </w:r>
      <w:r w:rsidRPr="003C790C">
        <w:rPr>
          <w:rFonts w:eastAsia="Arial"/>
          <w:b/>
          <w:spacing w:val="5"/>
          <w:sz w:val="24"/>
          <w:szCs w:val="24"/>
        </w:rPr>
        <w:t>/</w:t>
      </w:r>
      <w:r w:rsidRPr="003C790C">
        <w:rPr>
          <w:rFonts w:eastAsia="Arial"/>
          <w:b/>
          <w:spacing w:val="-7"/>
          <w:sz w:val="24"/>
          <w:szCs w:val="24"/>
        </w:rPr>
        <w:t>A</w:t>
      </w:r>
      <w:r w:rsidRPr="003C790C">
        <w:rPr>
          <w:rFonts w:eastAsia="Arial"/>
          <w:b/>
          <w:spacing w:val="1"/>
          <w:sz w:val="24"/>
          <w:szCs w:val="24"/>
        </w:rPr>
        <w:t>p</w:t>
      </w:r>
      <w:r w:rsidRPr="003C790C">
        <w:rPr>
          <w:rFonts w:eastAsia="Arial"/>
          <w:b/>
          <w:spacing w:val="-1"/>
          <w:sz w:val="24"/>
          <w:szCs w:val="24"/>
        </w:rPr>
        <w:t>p</w:t>
      </w:r>
      <w:r w:rsidRPr="003C790C">
        <w:rPr>
          <w:rFonts w:eastAsia="Arial"/>
          <w:b/>
          <w:spacing w:val="1"/>
          <w:sz w:val="24"/>
          <w:szCs w:val="24"/>
        </w:rPr>
        <w:t>l</w:t>
      </w:r>
      <w:r w:rsidRPr="003C790C">
        <w:rPr>
          <w:rFonts w:eastAsia="Arial"/>
          <w:b/>
          <w:spacing w:val="-1"/>
          <w:sz w:val="24"/>
          <w:szCs w:val="24"/>
        </w:rPr>
        <w:t>i</w:t>
      </w:r>
      <w:r w:rsidRPr="003C790C">
        <w:rPr>
          <w:rFonts w:eastAsia="Arial"/>
          <w:b/>
          <w:sz w:val="24"/>
          <w:szCs w:val="24"/>
        </w:rPr>
        <w:t>cat</w:t>
      </w:r>
      <w:r w:rsidRPr="003C790C">
        <w:rPr>
          <w:rFonts w:eastAsia="Arial"/>
          <w:b/>
          <w:spacing w:val="-1"/>
          <w:sz w:val="24"/>
          <w:szCs w:val="24"/>
        </w:rPr>
        <w:t>i</w:t>
      </w:r>
      <w:r w:rsidRPr="003C790C">
        <w:rPr>
          <w:rFonts w:eastAsia="Arial"/>
          <w:b/>
          <w:spacing w:val="1"/>
          <w:sz w:val="24"/>
          <w:szCs w:val="24"/>
        </w:rPr>
        <w:t>o</w:t>
      </w:r>
      <w:r w:rsidRPr="003C790C">
        <w:rPr>
          <w:rFonts w:eastAsia="Arial"/>
          <w:b/>
          <w:sz w:val="24"/>
          <w:szCs w:val="24"/>
        </w:rPr>
        <w:t xml:space="preserve">n </w:t>
      </w:r>
      <w:r w:rsidRPr="003C790C">
        <w:rPr>
          <w:rFonts w:eastAsia="Arial"/>
          <w:b/>
          <w:spacing w:val="1"/>
          <w:sz w:val="24"/>
          <w:szCs w:val="24"/>
        </w:rPr>
        <w:t>w</w:t>
      </w:r>
      <w:r w:rsidRPr="003C790C">
        <w:rPr>
          <w:rFonts w:eastAsia="Arial"/>
          <w:b/>
          <w:spacing w:val="-1"/>
          <w:sz w:val="24"/>
          <w:szCs w:val="24"/>
        </w:rPr>
        <w:t>ri</w:t>
      </w:r>
      <w:r w:rsidRPr="003C790C">
        <w:rPr>
          <w:rFonts w:eastAsia="Arial"/>
          <w:b/>
          <w:sz w:val="24"/>
          <w:szCs w:val="24"/>
        </w:rPr>
        <w:t>t</w:t>
      </w:r>
      <w:r w:rsidRPr="003C790C">
        <w:rPr>
          <w:rFonts w:eastAsia="Arial"/>
          <w:b/>
          <w:spacing w:val="-1"/>
          <w:sz w:val="24"/>
          <w:szCs w:val="24"/>
        </w:rPr>
        <w:t>in</w:t>
      </w:r>
      <w:r w:rsidRPr="003C790C">
        <w:rPr>
          <w:rFonts w:eastAsia="Arial"/>
          <w:b/>
          <w:sz w:val="24"/>
          <w:szCs w:val="24"/>
        </w:rPr>
        <w:t>g</w:t>
      </w:r>
    </w:p>
    <w:p w:rsidR="007978D5" w:rsidRPr="003C790C" w:rsidRDefault="003F763B" w:rsidP="00047401">
      <w:pPr>
        <w:spacing w:before="6" w:line="253" w:lineRule="auto"/>
        <w:ind w:left="122" w:right="83"/>
        <w:jc w:val="both"/>
        <w:rPr>
          <w:rFonts w:eastAsia="Arial"/>
          <w:sz w:val="24"/>
          <w:szCs w:val="24"/>
        </w:rPr>
      </w:pPr>
      <w:r w:rsidRPr="00065451">
        <w:rPr>
          <w:rFonts w:eastAsia="Arial"/>
          <w:sz w:val="22"/>
          <w:szCs w:val="24"/>
        </w:rPr>
        <w:t>Each</w:t>
      </w:r>
      <w:r w:rsidRPr="00065451">
        <w:rPr>
          <w:rFonts w:eastAsia="Arial"/>
          <w:spacing w:val="49"/>
          <w:sz w:val="22"/>
          <w:szCs w:val="24"/>
        </w:rPr>
        <w:t xml:space="preserve"> </w:t>
      </w:r>
      <w:r w:rsidRPr="00065451">
        <w:rPr>
          <w:rFonts w:eastAsia="Arial"/>
          <w:sz w:val="22"/>
          <w:szCs w:val="24"/>
        </w:rPr>
        <w:t>s</w:t>
      </w:r>
      <w:r w:rsidRPr="00065451">
        <w:rPr>
          <w:rFonts w:eastAsia="Arial"/>
          <w:spacing w:val="-1"/>
          <w:sz w:val="22"/>
          <w:szCs w:val="24"/>
        </w:rPr>
        <w:t>tu</w:t>
      </w:r>
      <w:r w:rsidRPr="00065451">
        <w:rPr>
          <w:rFonts w:eastAsia="Arial"/>
          <w:sz w:val="22"/>
          <w:szCs w:val="24"/>
        </w:rPr>
        <w:t>dent</w:t>
      </w:r>
      <w:r w:rsidRPr="00065451">
        <w:rPr>
          <w:rFonts w:eastAsia="Arial"/>
          <w:spacing w:val="48"/>
          <w:sz w:val="22"/>
          <w:szCs w:val="24"/>
        </w:rPr>
        <w:t xml:space="preserve"> </w:t>
      </w:r>
      <w:r w:rsidRPr="00065451">
        <w:rPr>
          <w:rFonts w:eastAsia="Arial"/>
          <w:spacing w:val="-1"/>
          <w:sz w:val="22"/>
          <w:szCs w:val="24"/>
        </w:rPr>
        <w:t>w</w:t>
      </w:r>
      <w:r w:rsidRPr="00065451">
        <w:rPr>
          <w:rFonts w:eastAsia="Arial"/>
          <w:sz w:val="22"/>
          <w:szCs w:val="24"/>
        </w:rPr>
        <w:t>ill</w:t>
      </w:r>
      <w:r w:rsidRPr="00065451">
        <w:rPr>
          <w:rFonts w:eastAsia="Arial"/>
          <w:spacing w:val="49"/>
          <w:sz w:val="22"/>
          <w:szCs w:val="24"/>
        </w:rPr>
        <w:t xml:space="preserve"> </w:t>
      </w:r>
      <w:r w:rsidRPr="00065451">
        <w:rPr>
          <w:rFonts w:eastAsia="Arial"/>
          <w:spacing w:val="-3"/>
          <w:sz w:val="22"/>
          <w:szCs w:val="24"/>
        </w:rPr>
        <w:t>w</w:t>
      </w:r>
      <w:r w:rsidRPr="00065451">
        <w:rPr>
          <w:rFonts w:eastAsia="Arial"/>
          <w:sz w:val="22"/>
          <w:szCs w:val="24"/>
        </w:rPr>
        <w:t>r</w:t>
      </w:r>
      <w:r w:rsidRPr="00065451">
        <w:rPr>
          <w:rFonts w:eastAsia="Arial"/>
          <w:spacing w:val="2"/>
          <w:sz w:val="22"/>
          <w:szCs w:val="24"/>
        </w:rPr>
        <w:t>i</w:t>
      </w:r>
      <w:r w:rsidRPr="00065451">
        <w:rPr>
          <w:rFonts w:eastAsia="Arial"/>
          <w:spacing w:val="-1"/>
          <w:sz w:val="22"/>
          <w:szCs w:val="24"/>
        </w:rPr>
        <w:t>t</w:t>
      </w:r>
      <w:r w:rsidRPr="00065451">
        <w:rPr>
          <w:rFonts w:eastAsia="Arial"/>
          <w:sz w:val="22"/>
          <w:szCs w:val="24"/>
        </w:rPr>
        <w:t>e</w:t>
      </w:r>
      <w:r w:rsidRPr="00065451">
        <w:rPr>
          <w:rFonts w:eastAsia="Arial"/>
          <w:spacing w:val="49"/>
          <w:sz w:val="22"/>
          <w:szCs w:val="24"/>
        </w:rPr>
        <w:t xml:space="preserve"> </w:t>
      </w:r>
      <w:r w:rsidRPr="00065451">
        <w:rPr>
          <w:rFonts w:eastAsia="Arial"/>
          <w:spacing w:val="-1"/>
          <w:sz w:val="22"/>
          <w:szCs w:val="24"/>
        </w:rPr>
        <w:t>o</w:t>
      </w:r>
      <w:r w:rsidRPr="00065451">
        <w:rPr>
          <w:rFonts w:eastAsia="Arial"/>
          <w:sz w:val="22"/>
          <w:szCs w:val="24"/>
        </w:rPr>
        <w:t>ne</w:t>
      </w:r>
      <w:r w:rsidRPr="00065451">
        <w:rPr>
          <w:rFonts w:eastAsia="Arial"/>
          <w:spacing w:val="49"/>
          <w:sz w:val="22"/>
          <w:szCs w:val="24"/>
        </w:rPr>
        <w:t xml:space="preserve"> </w:t>
      </w:r>
      <w:r w:rsidRPr="00065451">
        <w:rPr>
          <w:rFonts w:eastAsia="Arial"/>
          <w:spacing w:val="-1"/>
          <w:sz w:val="22"/>
          <w:szCs w:val="24"/>
        </w:rPr>
        <w:t>f</w:t>
      </w:r>
      <w:r w:rsidRPr="00065451">
        <w:rPr>
          <w:rFonts w:eastAsia="Arial"/>
          <w:sz w:val="22"/>
          <w:szCs w:val="24"/>
        </w:rPr>
        <w:t>orm</w:t>
      </w:r>
      <w:r w:rsidRPr="00065451">
        <w:rPr>
          <w:rFonts w:eastAsia="Arial"/>
          <w:spacing w:val="-1"/>
          <w:sz w:val="22"/>
          <w:szCs w:val="24"/>
        </w:rPr>
        <w:t>a</w:t>
      </w:r>
      <w:r w:rsidRPr="00065451">
        <w:rPr>
          <w:rFonts w:eastAsia="Arial"/>
          <w:sz w:val="22"/>
          <w:szCs w:val="24"/>
        </w:rPr>
        <w:t>l</w:t>
      </w:r>
      <w:r w:rsidRPr="00065451">
        <w:rPr>
          <w:rFonts w:eastAsia="Arial"/>
          <w:spacing w:val="49"/>
          <w:sz w:val="22"/>
          <w:szCs w:val="24"/>
        </w:rPr>
        <w:t xml:space="preserve"> </w:t>
      </w:r>
      <w:r w:rsidRPr="00065451">
        <w:rPr>
          <w:rFonts w:eastAsia="Arial"/>
          <w:sz w:val="22"/>
          <w:szCs w:val="24"/>
        </w:rPr>
        <w:t>le</w:t>
      </w:r>
      <w:r w:rsidRPr="00065451">
        <w:rPr>
          <w:rFonts w:eastAsia="Arial"/>
          <w:spacing w:val="-1"/>
          <w:sz w:val="22"/>
          <w:szCs w:val="24"/>
        </w:rPr>
        <w:t>tt</w:t>
      </w:r>
      <w:r w:rsidRPr="00065451">
        <w:rPr>
          <w:rFonts w:eastAsia="Arial"/>
          <w:sz w:val="22"/>
          <w:szCs w:val="24"/>
        </w:rPr>
        <w:t>e</w:t>
      </w:r>
      <w:r w:rsidRPr="00065451">
        <w:rPr>
          <w:rFonts w:eastAsia="Arial"/>
          <w:spacing w:val="-14"/>
          <w:sz w:val="22"/>
          <w:szCs w:val="24"/>
        </w:rPr>
        <w:t>r</w:t>
      </w:r>
      <w:r w:rsidRPr="00065451">
        <w:rPr>
          <w:rFonts w:eastAsia="Arial"/>
          <w:sz w:val="22"/>
          <w:szCs w:val="24"/>
        </w:rPr>
        <w:t>,</w:t>
      </w:r>
      <w:r w:rsidRPr="00065451">
        <w:rPr>
          <w:rFonts w:eastAsia="Arial"/>
          <w:spacing w:val="50"/>
          <w:sz w:val="22"/>
          <w:szCs w:val="24"/>
        </w:rPr>
        <w:t xml:space="preserve"> </w:t>
      </w:r>
      <w:r w:rsidRPr="00065451">
        <w:rPr>
          <w:rFonts w:eastAsia="Arial"/>
          <w:spacing w:val="-1"/>
          <w:sz w:val="22"/>
          <w:szCs w:val="24"/>
        </w:rPr>
        <w:t>a</w:t>
      </w:r>
      <w:r w:rsidRPr="00065451">
        <w:rPr>
          <w:rFonts w:eastAsia="Arial"/>
          <w:sz w:val="22"/>
          <w:szCs w:val="24"/>
        </w:rPr>
        <w:t>nd</w:t>
      </w:r>
      <w:r w:rsidRPr="00065451">
        <w:rPr>
          <w:rFonts w:eastAsia="Arial"/>
          <w:spacing w:val="49"/>
          <w:sz w:val="22"/>
          <w:szCs w:val="24"/>
        </w:rPr>
        <w:t xml:space="preserve"> </w:t>
      </w:r>
      <w:r w:rsidRPr="00065451">
        <w:rPr>
          <w:rFonts w:eastAsia="Arial"/>
          <w:spacing w:val="-1"/>
          <w:sz w:val="22"/>
          <w:szCs w:val="24"/>
        </w:rPr>
        <w:t>o</w:t>
      </w:r>
      <w:r w:rsidRPr="00065451">
        <w:rPr>
          <w:rFonts w:eastAsia="Arial"/>
          <w:sz w:val="22"/>
          <w:szCs w:val="24"/>
        </w:rPr>
        <w:t>ne</w:t>
      </w:r>
      <w:r w:rsidRPr="00065451">
        <w:rPr>
          <w:rFonts w:eastAsia="Arial"/>
          <w:spacing w:val="49"/>
          <w:sz w:val="22"/>
          <w:szCs w:val="24"/>
        </w:rPr>
        <w:t xml:space="preserve"> </w:t>
      </w:r>
      <w:r w:rsidRPr="00065451">
        <w:rPr>
          <w:rFonts w:eastAsia="Arial"/>
          <w:spacing w:val="-1"/>
          <w:sz w:val="22"/>
          <w:szCs w:val="24"/>
        </w:rPr>
        <w:t>a</w:t>
      </w:r>
      <w:r w:rsidRPr="00065451">
        <w:rPr>
          <w:rFonts w:eastAsia="Arial"/>
          <w:sz w:val="22"/>
          <w:szCs w:val="24"/>
        </w:rPr>
        <w:t>pp</w:t>
      </w:r>
      <w:r w:rsidRPr="00065451">
        <w:rPr>
          <w:rFonts w:eastAsia="Arial"/>
          <w:spacing w:val="-1"/>
          <w:sz w:val="22"/>
          <w:szCs w:val="24"/>
        </w:rPr>
        <w:t>l</w:t>
      </w:r>
      <w:r w:rsidRPr="00065451">
        <w:rPr>
          <w:rFonts w:eastAsia="Arial"/>
          <w:sz w:val="22"/>
          <w:szCs w:val="24"/>
        </w:rPr>
        <w:t>ica</w:t>
      </w:r>
      <w:r w:rsidRPr="00065451">
        <w:rPr>
          <w:rFonts w:eastAsia="Arial"/>
          <w:spacing w:val="-1"/>
          <w:sz w:val="22"/>
          <w:szCs w:val="24"/>
        </w:rPr>
        <w:t>t</w:t>
      </w:r>
      <w:r w:rsidRPr="00065451">
        <w:rPr>
          <w:rFonts w:eastAsia="Arial"/>
          <w:sz w:val="22"/>
          <w:szCs w:val="24"/>
        </w:rPr>
        <w:t>ion.</w:t>
      </w:r>
      <w:r w:rsidRPr="00065451">
        <w:rPr>
          <w:rFonts w:eastAsia="Arial"/>
          <w:spacing w:val="44"/>
          <w:sz w:val="22"/>
          <w:szCs w:val="24"/>
        </w:rPr>
        <w:t xml:space="preserve"> </w:t>
      </w:r>
      <w:r w:rsidRPr="00065451">
        <w:rPr>
          <w:rFonts w:eastAsia="Arial"/>
          <w:spacing w:val="-1"/>
          <w:sz w:val="22"/>
          <w:szCs w:val="24"/>
        </w:rPr>
        <w:t>T</w:t>
      </w:r>
      <w:r w:rsidRPr="00065451">
        <w:rPr>
          <w:rFonts w:eastAsia="Arial"/>
          <w:sz w:val="22"/>
          <w:szCs w:val="24"/>
        </w:rPr>
        <w:t>he</w:t>
      </w:r>
      <w:r w:rsidRPr="00065451">
        <w:rPr>
          <w:rFonts w:eastAsia="Arial"/>
          <w:spacing w:val="47"/>
          <w:sz w:val="22"/>
          <w:szCs w:val="24"/>
        </w:rPr>
        <w:t xml:space="preserve"> </w:t>
      </w:r>
      <w:r w:rsidRPr="00065451">
        <w:rPr>
          <w:rFonts w:eastAsia="Arial"/>
          <w:spacing w:val="-1"/>
          <w:sz w:val="22"/>
          <w:szCs w:val="24"/>
        </w:rPr>
        <w:t>t</w:t>
      </w:r>
      <w:r w:rsidRPr="00065451">
        <w:rPr>
          <w:rFonts w:eastAsia="Arial"/>
          <w:sz w:val="22"/>
          <w:szCs w:val="24"/>
        </w:rPr>
        <w:t>eacher</w:t>
      </w:r>
      <w:r w:rsidRPr="00065451">
        <w:rPr>
          <w:rFonts w:eastAsia="Arial"/>
          <w:spacing w:val="48"/>
          <w:sz w:val="22"/>
          <w:szCs w:val="24"/>
        </w:rPr>
        <w:t xml:space="preserve"> </w:t>
      </w:r>
      <w:r w:rsidRPr="00065451">
        <w:rPr>
          <w:rFonts w:eastAsia="Arial"/>
          <w:spacing w:val="-2"/>
          <w:sz w:val="22"/>
          <w:szCs w:val="24"/>
        </w:rPr>
        <w:t>s</w:t>
      </w:r>
      <w:r w:rsidRPr="00065451">
        <w:rPr>
          <w:rFonts w:eastAsia="Arial"/>
          <w:sz w:val="22"/>
          <w:szCs w:val="24"/>
        </w:rPr>
        <w:t>ho</w:t>
      </w:r>
      <w:r w:rsidRPr="00065451">
        <w:rPr>
          <w:rFonts w:eastAsia="Arial"/>
          <w:spacing w:val="-1"/>
          <w:sz w:val="22"/>
          <w:szCs w:val="24"/>
        </w:rPr>
        <w:t>u</w:t>
      </w:r>
      <w:r w:rsidRPr="00065451">
        <w:rPr>
          <w:rFonts w:eastAsia="Arial"/>
          <w:sz w:val="22"/>
          <w:szCs w:val="24"/>
        </w:rPr>
        <w:t xml:space="preserve">ld </w:t>
      </w:r>
      <w:r w:rsidRPr="00065451">
        <w:rPr>
          <w:rFonts w:eastAsia="Arial"/>
          <w:spacing w:val="-1"/>
          <w:sz w:val="22"/>
          <w:szCs w:val="24"/>
        </w:rPr>
        <w:t>t</w:t>
      </w:r>
      <w:r w:rsidRPr="00065451">
        <w:rPr>
          <w:rFonts w:eastAsia="Arial"/>
          <w:sz w:val="22"/>
          <w:szCs w:val="24"/>
        </w:rPr>
        <w:t>each</w:t>
      </w:r>
      <w:r w:rsidRPr="00065451">
        <w:rPr>
          <w:rFonts w:eastAsia="Arial"/>
          <w:spacing w:val="5"/>
          <w:sz w:val="22"/>
          <w:szCs w:val="24"/>
        </w:rPr>
        <w:t xml:space="preserve"> </w:t>
      </w:r>
      <w:r w:rsidRPr="00065451">
        <w:rPr>
          <w:rFonts w:eastAsia="Arial"/>
          <w:spacing w:val="-1"/>
          <w:sz w:val="22"/>
          <w:szCs w:val="24"/>
        </w:rPr>
        <w:t>t</w:t>
      </w:r>
      <w:r w:rsidRPr="00065451">
        <w:rPr>
          <w:rFonts w:eastAsia="Arial"/>
          <w:sz w:val="22"/>
          <w:szCs w:val="24"/>
        </w:rPr>
        <w:t>he</w:t>
      </w:r>
      <w:r w:rsidRPr="00065451">
        <w:rPr>
          <w:rFonts w:eastAsia="Arial"/>
          <w:spacing w:val="5"/>
          <w:sz w:val="22"/>
          <w:szCs w:val="24"/>
        </w:rPr>
        <w:t xml:space="preserve"> </w:t>
      </w:r>
      <w:r w:rsidRPr="00065451">
        <w:rPr>
          <w:rFonts w:eastAsia="Arial"/>
          <w:sz w:val="22"/>
          <w:szCs w:val="24"/>
        </w:rPr>
        <w:t>s</w:t>
      </w:r>
      <w:r w:rsidRPr="00065451">
        <w:rPr>
          <w:rFonts w:eastAsia="Arial"/>
          <w:spacing w:val="-1"/>
          <w:sz w:val="22"/>
          <w:szCs w:val="24"/>
        </w:rPr>
        <w:t>t</w:t>
      </w:r>
      <w:r w:rsidRPr="00065451">
        <w:rPr>
          <w:rFonts w:eastAsia="Arial"/>
          <w:sz w:val="22"/>
          <w:szCs w:val="24"/>
        </w:rPr>
        <w:t>uden</w:t>
      </w:r>
      <w:r w:rsidRPr="00065451">
        <w:rPr>
          <w:rFonts w:eastAsia="Arial"/>
          <w:spacing w:val="-1"/>
          <w:sz w:val="22"/>
          <w:szCs w:val="24"/>
        </w:rPr>
        <w:t>t</w:t>
      </w:r>
      <w:r w:rsidRPr="00065451">
        <w:rPr>
          <w:rFonts w:eastAsia="Arial"/>
          <w:sz w:val="22"/>
          <w:szCs w:val="24"/>
        </w:rPr>
        <w:t>s</w:t>
      </w:r>
      <w:r w:rsidRPr="00065451">
        <w:rPr>
          <w:rFonts w:eastAsia="Arial"/>
          <w:spacing w:val="5"/>
          <w:sz w:val="22"/>
          <w:szCs w:val="24"/>
        </w:rPr>
        <w:t xml:space="preserve"> </w:t>
      </w:r>
      <w:r w:rsidRPr="00065451">
        <w:rPr>
          <w:rFonts w:eastAsia="Arial"/>
          <w:sz w:val="22"/>
          <w:szCs w:val="24"/>
        </w:rPr>
        <w:t>h</w:t>
      </w:r>
      <w:r w:rsidRPr="00065451">
        <w:rPr>
          <w:rFonts w:eastAsia="Arial"/>
          <w:spacing w:val="2"/>
          <w:sz w:val="22"/>
          <w:szCs w:val="24"/>
        </w:rPr>
        <w:t>o</w:t>
      </w:r>
      <w:r w:rsidRPr="00065451">
        <w:rPr>
          <w:rFonts w:eastAsia="Arial"/>
          <w:sz w:val="22"/>
          <w:szCs w:val="24"/>
        </w:rPr>
        <w:t>w</w:t>
      </w:r>
      <w:r w:rsidRPr="00065451">
        <w:rPr>
          <w:rFonts w:eastAsia="Arial"/>
          <w:spacing w:val="3"/>
          <w:sz w:val="22"/>
          <w:szCs w:val="24"/>
        </w:rPr>
        <w:t xml:space="preserve"> </w:t>
      </w:r>
      <w:r w:rsidRPr="00065451">
        <w:rPr>
          <w:rFonts w:eastAsia="Arial"/>
          <w:spacing w:val="-1"/>
          <w:sz w:val="22"/>
          <w:szCs w:val="24"/>
        </w:rPr>
        <w:t>t</w:t>
      </w:r>
      <w:r w:rsidRPr="00065451">
        <w:rPr>
          <w:rFonts w:eastAsia="Arial"/>
          <w:sz w:val="22"/>
          <w:szCs w:val="24"/>
        </w:rPr>
        <w:t>o</w:t>
      </w:r>
      <w:r w:rsidRPr="00065451">
        <w:rPr>
          <w:rFonts w:eastAsia="Arial"/>
          <w:spacing w:val="5"/>
          <w:sz w:val="22"/>
          <w:szCs w:val="24"/>
        </w:rPr>
        <w:t xml:space="preserve"> </w:t>
      </w:r>
      <w:r w:rsidRPr="00065451">
        <w:rPr>
          <w:rFonts w:eastAsia="Arial"/>
          <w:spacing w:val="-1"/>
          <w:sz w:val="22"/>
          <w:szCs w:val="24"/>
        </w:rPr>
        <w:t>w</w:t>
      </w:r>
      <w:r w:rsidRPr="00065451">
        <w:rPr>
          <w:rFonts w:eastAsia="Arial"/>
          <w:sz w:val="22"/>
          <w:szCs w:val="24"/>
        </w:rPr>
        <w:t>ri</w:t>
      </w:r>
      <w:r w:rsidRPr="00065451">
        <w:rPr>
          <w:rFonts w:eastAsia="Arial"/>
          <w:spacing w:val="-1"/>
          <w:sz w:val="22"/>
          <w:szCs w:val="24"/>
        </w:rPr>
        <w:t>t</w:t>
      </w:r>
      <w:r w:rsidRPr="00065451">
        <w:rPr>
          <w:rFonts w:eastAsia="Arial"/>
          <w:sz w:val="22"/>
          <w:szCs w:val="24"/>
        </w:rPr>
        <w:t>e</w:t>
      </w:r>
      <w:r w:rsidRPr="00065451">
        <w:rPr>
          <w:rFonts w:eastAsia="Arial"/>
          <w:spacing w:val="7"/>
          <w:sz w:val="22"/>
          <w:szCs w:val="24"/>
        </w:rPr>
        <w:t xml:space="preserve"> </w:t>
      </w:r>
      <w:r w:rsidRPr="00065451">
        <w:rPr>
          <w:rFonts w:eastAsia="Arial"/>
          <w:spacing w:val="-1"/>
          <w:sz w:val="22"/>
          <w:szCs w:val="24"/>
        </w:rPr>
        <w:t>t</w:t>
      </w:r>
      <w:r w:rsidRPr="00065451">
        <w:rPr>
          <w:rFonts w:eastAsia="Arial"/>
          <w:sz w:val="22"/>
          <w:szCs w:val="24"/>
        </w:rPr>
        <w:t>he</w:t>
      </w:r>
      <w:r w:rsidRPr="00065451">
        <w:rPr>
          <w:rFonts w:eastAsia="Arial"/>
          <w:spacing w:val="5"/>
          <w:sz w:val="22"/>
          <w:szCs w:val="24"/>
        </w:rPr>
        <w:t xml:space="preserve"> </w:t>
      </w:r>
      <w:r w:rsidRPr="00065451">
        <w:rPr>
          <w:rFonts w:eastAsia="Arial"/>
          <w:sz w:val="22"/>
          <w:szCs w:val="24"/>
        </w:rPr>
        <w:t>le</w:t>
      </w:r>
      <w:r w:rsidRPr="00065451">
        <w:rPr>
          <w:rFonts w:eastAsia="Arial"/>
          <w:spacing w:val="-1"/>
          <w:sz w:val="22"/>
          <w:szCs w:val="24"/>
        </w:rPr>
        <w:t>tt</w:t>
      </w:r>
      <w:r w:rsidRPr="00065451">
        <w:rPr>
          <w:rFonts w:eastAsia="Arial"/>
          <w:sz w:val="22"/>
          <w:szCs w:val="24"/>
        </w:rPr>
        <w:t>er</w:t>
      </w:r>
      <w:r w:rsidRPr="00065451">
        <w:rPr>
          <w:rFonts w:eastAsia="Arial"/>
          <w:spacing w:val="5"/>
          <w:sz w:val="22"/>
          <w:szCs w:val="24"/>
        </w:rPr>
        <w:t xml:space="preserve"> </w:t>
      </w:r>
      <w:r w:rsidRPr="00065451">
        <w:rPr>
          <w:rFonts w:eastAsia="Arial"/>
          <w:sz w:val="22"/>
          <w:szCs w:val="24"/>
        </w:rPr>
        <w:t>and</w:t>
      </w:r>
      <w:r w:rsidRPr="00065451">
        <w:rPr>
          <w:rFonts w:eastAsia="Arial"/>
          <w:spacing w:val="5"/>
          <w:sz w:val="22"/>
          <w:szCs w:val="24"/>
        </w:rPr>
        <w:t xml:space="preserve"> </w:t>
      </w:r>
      <w:r w:rsidRPr="00065451">
        <w:rPr>
          <w:rFonts w:eastAsia="Arial"/>
          <w:spacing w:val="-1"/>
          <w:sz w:val="22"/>
          <w:szCs w:val="24"/>
        </w:rPr>
        <w:t>a</w:t>
      </w:r>
      <w:r w:rsidRPr="00065451">
        <w:rPr>
          <w:rFonts w:eastAsia="Arial"/>
          <w:sz w:val="22"/>
          <w:szCs w:val="24"/>
        </w:rPr>
        <w:t>ppli</w:t>
      </w:r>
      <w:r w:rsidRPr="00065451">
        <w:rPr>
          <w:rFonts w:eastAsia="Arial"/>
          <w:spacing w:val="-2"/>
          <w:sz w:val="22"/>
          <w:szCs w:val="24"/>
        </w:rPr>
        <w:t>c</w:t>
      </w:r>
      <w:r w:rsidRPr="00065451">
        <w:rPr>
          <w:rFonts w:eastAsia="Arial"/>
          <w:sz w:val="22"/>
          <w:szCs w:val="24"/>
        </w:rPr>
        <w:t>a</w:t>
      </w:r>
      <w:r w:rsidRPr="00065451">
        <w:rPr>
          <w:rFonts w:eastAsia="Arial"/>
          <w:spacing w:val="-1"/>
          <w:sz w:val="22"/>
          <w:szCs w:val="24"/>
        </w:rPr>
        <w:t>t</w:t>
      </w:r>
      <w:r w:rsidRPr="00065451">
        <w:rPr>
          <w:rFonts w:eastAsia="Arial"/>
          <w:sz w:val="22"/>
          <w:szCs w:val="24"/>
        </w:rPr>
        <w:t xml:space="preserve">ion. </w:t>
      </w:r>
      <w:r w:rsidRPr="00065451">
        <w:rPr>
          <w:rFonts w:eastAsia="Arial"/>
          <w:spacing w:val="-1"/>
          <w:sz w:val="22"/>
          <w:szCs w:val="24"/>
        </w:rPr>
        <w:t>T</w:t>
      </w:r>
      <w:r w:rsidRPr="00065451">
        <w:rPr>
          <w:rFonts w:eastAsia="Arial"/>
          <w:sz w:val="22"/>
          <w:szCs w:val="24"/>
        </w:rPr>
        <w:t>he</w:t>
      </w:r>
      <w:r w:rsidRPr="00065451">
        <w:rPr>
          <w:rFonts w:eastAsia="Arial"/>
          <w:spacing w:val="5"/>
          <w:sz w:val="22"/>
          <w:szCs w:val="24"/>
        </w:rPr>
        <w:t xml:space="preserve"> </w:t>
      </w:r>
      <w:r w:rsidRPr="00065451">
        <w:rPr>
          <w:rFonts w:eastAsia="Arial"/>
          <w:spacing w:val="-1"/>
          <w:sz w:val="22"/>
          <w:szCs w:val="24"/>
        </w:rPr>
        <w:t>t</w:t>
      </w:r>
      <w:r w:rsidRPr="00065451">
        <w:rPr>
          <w:rFonts w:eastAsia="Arial"/>
          <w:sz w:val="22"/>
          <w:szCs w:val="24"/>
        </w:rPr>
        <w:t>eacher</w:t>
      </w:r>
      <w:r w:rsidRPr="00065451">
        <w:rPr>
          <w:rFonts w:eastAsia="Arial"/>
          <w:spacing w:val="5"/>
          <w:sz w:val="22"/>
          <w:szCs w:val="24"/>
        </w:rPr>
        <w:t xml:space="preserve"> </w:t>
      </w:r>
      <w:r w:rsidRPr="00065451">
        <w:rPr>
          <w:rFonts w:eastAsia="Arial"/>
          <w:sz w:val="22"/>
          <w:szCs w:val="24"/>
        </w:rPr>
        <w:t>sh</w:t>
      </w:r>
      <w:r w:rsidRPr="00065451">
        <w:rPr>
          <w:rFonts w:eastAsia="Arial"/>
          <w:spacing w:val="-1"/>
          <w:sz w:val="22"/>
          <w:szCs w:val="24"/>
        </w:rPr>
        <w:t>o</w:t>
      </w:r>
      <w:r w:rsidRPr="00065451">
        <w:rPr>
          <w:rFonts w:eastAsia="Arial"/>
          <w:sz w:val="22"/>
          <w:szCs w:val="24"/>
        </w:rPr>
        <w:t>uld</w:t>
      </w:r>
      <w:r w:rsidRPr="00065451">
        <w:rPr>
          <w:rFonts w:eastAsia="Arial"/>
          <w:spacing w:val="5"/>
          <w:sz w:val="22"/>
          <w:szCs w:val="24"/>
        </w:rPr>
        <w:t xml:space="preserve"> </w:t>
      </w:r>
      <w:r w:rsidRPr="00065451">
        <w:rPr>
          <w:rFonts w:eastAsia="Arial"/>
          <w:sz w:val="22"/>
          <w:szCs w:val="24"/>
        </w:rPr>
        <w:t>gi</w:t>
      </w:r>
      <w:r w:rsidRPr="00065451">
        <w:rPr>
          <w:rFonts w:eastAsia="Arial"/>
          <w:spacing w:val="-2"/>
          <w:sz w:val="22"/>
          <w:szCs w:val="24"/>
        </w:rPr>
        <w:t>v</w:t>
      </w:r>
      <w:r w:rsidRPr="00065451">
        <w:rPr>
          <w:rFonts w:eastAsia="Arial"/>
          <w:sz w:val="22"/>
          <w:szCs w:val="24"/>
        </w:rPr>
        <w:t>e pro</w:t>
      </w:r>
      <w:r w:rsidRPr="00065451">
        <w:rPr>
          <w:rFonts w:eastAsia="Arial"/>
          <w:spacing w:val="-1"/>
          <w:sz w:val="22"/>
          <w:szCs w:val="24"/>
        </w:rPr>
        <w:t>p</w:t>
      </w:r>
      <w:r w:rsidRPr="00065451">
        <w:rPr>
          <w:rFonts w:eastAsia="Arial"/>
          <w:sz w:val="22"/>
          <w:szCs w:val="24"/>
        </w:rPr>
        <w:t>er</w:t>
      </w:r>
      <w:r w:rsidRPr="00065451">
        <w:rPr>
          <w:rFonts w:eastAsia="Arial"/>
          <w:spacing w:val="1"/>
          <w:sz w:val="22"/>
          <w:szCs w:val="24"/>
        </w:rPr>
        <w:t xml:space="preserve"> </w:t>
      </w:r>
      <w:r w:rsidRPr="00065451">
        <w:rPr>
          <w:rFonts w:eastAsia="Arial"/>
          <w:spacing w:val="-1"/>
          <w:sz w:val="22"/>
          <w:szCs w:val="24"/>
        </w:rPr>
        <w:t>f</w:t>
      </w:r>
      <w:r w:rsidRPr="00065451">
        <w:rPr>
          <w:rFonts w:eastAsia="Arial"/>
          <w:sz w:val="22"/>
          <w:szCs w:val="24"/>
        </w:rPr>
        <w:t>or</w:t>
      </w:r>
      <w:r w:rsidRPr="00065451">
        <w:rPr>
          <w:rFonts w:eastAsia="Arial"/>
          <w:spacing w:val="-2"/>
          <w:sz w:val="22"/>
          <w:szCs w:val="24"/>
        </w:rPr>
        <w:t>m</w:t>
      </w:r>
      <w:r w:rsidRPr="00065451">
        <w:rPr>
          <w:rFonts w:eastAsia="Arial"/>
          <w:sz w:val="22"/>
          <w:szCs w:val="24"/>
        </w:rPr>
        <w:t>at a</w:t>
      </w:r>
      <w:r w:rsidRPr="00065451">
        <w:rPr>
          <w:rFonts w:eastAsia="Arial"/>
          <w:spacing w:val="-1"/>
          <w:sz w:val="22"/>
          <w:szCs w:val="24"/>
        </w:rPr>
        <w:t>n</w:t>
      </w:r>
      <w:r w:rsidRPr="00065451">
        <w:rPr>
          <w:rFonts w:eastAsia="Arial"/>
          <w:sz w:val="22"/>
          <w:szCs w:val="24"/>
        </w:rPr>
        <w:t>d</w:t>
      </w:r>
      <w:r w:rsidRPr="00065451">
        <w:rPr>
          <w:rFonts w:eastAsia="Arial"/>
          <w:spacing w:val="1"/>
          <w:sz w:val="22"/>
          <w:szCs w:val="24"/>
        </w:rPr>
        <w:t xml:space="preserve"> </w:t>
      </w:r>
      <w:r w:rsidRPr="00065451">
        <w:rPr>
          <w:rFonts w:eastAsia="Arial"/>
          <w:spacing w:val="-1"/>
          <w:sz w:val="22"/>
          <w:szCs w:val="24"/>
        </w:rPr>
        <w:t>l</w:t>
      </w:r>
      <w:r w:rsidRPr="00065451">
        <w:rPr>
          <w:rFonts w:eastAsia="Arial"/>
          <w:spacing w:val="4"/>
          <w:sz w:val="22"/>
          <w:szCs w:val="24"/>
        </w:rPr>
        <w:t>a</w:t>
      </w:r>
      <w:r w:rsidRPr="00065451">
        <w:rPr>
          <w:rFonts w:eastAsia="Arial"/>
          <w:spacing w:val="-6"/>
          <w:sz w:val="22"/>
          <w:szCs w:val="24"/>
        </w:rPr>
        <w:t>y</w:t>
      </w:r>
      <w:r w:rsidRPr="00065451">
        <w:rPr>
          <w:rFonts w:eastAsia="Arial"/>
          <w:sz w:val="22"/>
          <w:szCs w:val="24"/>
        </w:rPr>
        <w:t>ou</w:t>
      </w:r>
      <w:r w:rsidRPr="00065451">
        <w:rPr>
          <w:rFonts w:eastAsia="Arial"/>
          <w:spacing w:val="-1"/>
          <w:sz w:val="22"/>
          <w:szCs w:val="24"/>
        </w:rPr>
        <w:t>t</w:t>
      </w:r>
      <w:r w:rsidRPr="00065451">
        <w:rPr>
          <w:rFonts w:eastAsia="Arial"/>
          <w:spacing w:val="2"/>
          <w:sz w:val="22"/>
          <w:szCs w:val="24"/>
        </w:rPr>
        <w:t>s</w:t>
      </w:r>
      <w:r w:rsidRPr="003C790C">
        <w:rPr>
          <w:rFonts w:eastAsia="Arial"/>
          <w:sz w:val="24"/>
          <w:szCs w:val="24"/>
        </w:rPr>
        <w:t>.</w:t>
      </w:r>
    </w:p>
    <w:p w:rsidR="007978D5" w:rsidRPr="003C790C" w:rsidRDefault="007978D5" w:rsidP="00047401">
      <w:pPr>
        <w:spacing w:before="16" w:line="200" w:lineRule="exact"/>
        <w:jc w:val="both"/>
      </w:pPr>
    </w:p>
    <w:p w:rsidR="007978D5" w:rsidRPr="003C790C" w:rsidRDefault="003F763B" w:rsidP="00047401">
      <w:pPr>
        <w:ind w:left="122" w:right="7329"/>
        <w:jc w:val="both"/>
        <w:rPr>
          <w:rFonts w:eastAsia="Arial"/>
          <w:sz w:val="24"/>
          <w:szCs w:val="24"/>
        </w:rPr>
      </w:pPr>
      <w:r w:rsidRPr="003C790C">
        <w:rPr>
          <w:rFonts w:eastAsia="Arial"/>
          <w:sz w:val="24"/>
          <w:szCs w:val="24"/>
        </w:rPr>
        <w:t>5.</w:t>
      </w:r>
      <w:r w:rsidRPr="003C790C">
        <w:rPr>
          <w:rFonts w:eastAsia="Arial"/>
          <w:spacing w:val="1"/>
          <w:sz w:val="24"/>
          <w:szCs w:val="24"/>
        </w:rPr>
        <w:t xml:space="preserve"> </w:t>
      </w:r>
      <w:r w:rsidRPr="003C790C">
        <w:rPr>
          <w:rFonts w:eastAsia="Arial"/>
          <w:b/>
          <w:spacing w:val="-1"/>
          <w:sz w:val="24"/>
          <w:szCs w:val="24"/>
        </w:rPr>
        <w:t>R</w:t>
      </w:r>
      <w:r w:rsidRPr="003C790C">
        <w:rPr>
          <w:rFonts w:eastAsia="Arial"/>
          <w:b/>
          <w:sz w:val="24"/>
          <w:szCs w:val="24"/>
        </w:rPr>
        <w:t>e</w:t>
      </w:r>
      <w:r w:rsidRPr="003C790C">
        <w:rPr>
          <w:rFonts w:eastAsia="Arial"/>
          <w:b/>
          <w:spacing w:val="-1"/>
          <w:sz w:val="24"/>
          <w:szCs w:val="24"/>
        </w:rPr>
        <w:t>po</w:t>
      </w:r>
      <w:r w:rsidRPr="003C790C">
        <w:rPr>
          <w:rFonts w:eastAsia="Arial"/>
          <w:b/>
          <w:sz w:val="24"/>
          <w:szCs w:val="24"/>
        </w:rPr>
        <w:t>rt</w:t>
      </w:r>
      <w:r w:rsidRPr="003C790C">
        <w:rPr>
          <w:rFonts w:eastAsia="Arial"/>
          <w:b/>
          <w:spacing w:val="1"/>
          <w:sz w:val="24"/>
          <w:szCs w:val="24"/>
        </w:rPr>
        <w:t xml:space="preserve"> w</w:t>
      </w:r>
      <w:r w:rsidRPr="003C790C">
        <w:rPr>
          <w:rFonts w:eastAsia="Arial"/>
          <w:b/>
          <w:sz w:val="24"/>
          <w:szCs w:val="24"/>
        </w:rPr>
        <w:t>r</w:t>
      </w:r>
      <w:r w:rsidRPr="003C790C">
        <w:rPr>
          <w:rFonts w:eastAsia="Arial"/>
          <w:b/>
          <w:spacing w:val="-3"/>
          <w:sz w:val="24"/>
          <w:szCs w:val="24"/>
        </w:rPr>
        <w:t>i</w:t>
      </w:r>
      <w:r w:rsidRPr="003C790C">
        <w:rPr>
          <w:rFonts w:eastAsia="Arial"/>
          <w:b/>
          <w:sz w:val="24"/>
          <w:szCs w:val="24"/>
        </w:rPr>
        <w:t>t</w:t>
      </w:r>
      <w:r w:rsidRPr="003C790C">
        <w:rPr>
          <w:rFonts w:eastAsia="Arial"/>
          <w:b/>
          <w:spacing w:val="-1"/>
          <w:sz w:val="24"/>
          <w:szCs w:val="24"/>
        </w:rPr>
        <w:t>i</w:t>
      </w:r>
      <w:r w:rsidRPr="003C790C">
        <w:rPr>
          <w:rFonts w:eastAsia="Arial"/>
          <w:b/>
          <w:spacing w:val="1"/>
          <w:sz w:val="24"/>
          <w:szCs w:val="24"/>
        </w:rPr>
        <w:t>n</w:t>
      </w:r>
      <w:r w:rsidRPr="003C790C">
        <w:rPr>
          <w:rFonts w:eastAsia="Arial"/>
          <w:b/>
          <w:sz w:val="24"/>
          <w:szCs w:val="24"/>
        </w:rPr>
        <w:t>g</w:t>
      </w:r>
    </w:p>
    <w:p w:rsidR="007978D5" w:rsidRPr="00065451" w:rsidRDefault="003F763B" w:rsidP="00047401">
      <w:pPr>
        <w:spacing w:before="4" w:line="253" w:lineRule="auto"/>
        <w:ind w:left="122" w:right="74"/>
        <w:jc w:val="both"/>
        <w:rPr>
          <w:rFonts w:eastAsia="Arial"/>
          <w:sz w:val="22"/>
          <w:szCs w:val="24"/>
        </w:rPr>
      </w:pPr>
      <w:r w:rsidRPr="00065451">
        <w:rPr>
          <w:rFonts w:eastAsia="Arial"/>
          <w:spacing w:val="-1"/>
          <w:sz w:val="22"/>
          <w:szCs w:val="24"/>
        </w:rPr>
        <w:t>T</w:t>
      </w:r>
      <w:r w:rsidRPr="00065451">
        <w:rPr>
          <w:rFonts w:eastAsia="Arial"/>
          <w:sz w:val="22"/>
          <w:szCs w:val="24"/>
        </w:rPr>
        <w:t>he</w:t>
      </w:r>
      <w:r w:rsidRPr="00065451">
        <w:rPr>
          <w:rFonts w:eastAsia="Arial"/>
          <w:spacing w:val="6"/>
          <w:sz w:val="22"/>
          <w:szCs w:val="24"/>
        </w:rPr>
        <w:t xml:space="preserve"> </w:t>
      </w:r>
      <w:r w:rsidRPr="00065451">
        <w:rPr>
          <w:rFonts w:eastAsia="Arial"/>
          <w:spacing w:val="-1"/>
          <w:sz w:val="22"/>
          <w:szCs w:val="24"/>
        </w:rPr>
        <w:t>t</w:t>
      </w:r>
      <w:r w:rsidRPr="00065451">
        <w:rPr>
          <w:rFonts w:eastAsia="Arial"/>
          <w:sz w:val="22"/>
          <w:szCs w:val="24"/>
        </w:rPr>
        <w:t>eac</w:t>
      </w:r>
      <w:r w:rsidRPr="00065451">
        <w:rPr>
          <w:rFonts w:eastAsia="Arial"/>
          <w:spacing w:val="-1"/>
          <w:sz w:val="22"/>
          <w:szCs w:val="24"/>
        </w:rPr>
        <w:t>h</w:t>
      </w:r>
      <w:r w:rsidRPr="00065451">
        <w:rPr>
          <w:rFonts w:eastAsia="Arial"/>
          <w:sz w:val="22"/>
          <w:szCs w:val="24"/>
        </w:rPr>
        <w:t>er</w:t>
      </w:r>
      <w:r w:rsidRPr="00065451">
        <w:rPr>
          <w:rFonts w:eastAsia="Arial"/>
          <w:spacing w:val="5"/>
          <w:sz w:val="22"/>
          <w:szCs w:val="24"/>
        </w:rPr>
        <w:t xml:space="preserve"> </w:t>
      </w:r>
      <w:r w:rsidRPr="00065451">
        <w:rPr>
          <w:rFonts w:eastAsia="Arial"/>
          <w:sz w:val="22"/>
          <w:szCs w:val="24"/>
        </w:rPr>
        <w:t>sh</w:t>
      </w:r>
      <w:r w:rsidRPr="00065451">
        <w:rPr>
          <w:rFonts w:eastAsia="Arial"/>
          <w:spacing w:val="-1"/>
          <w:sz w:val="22"/>
          <w:szCs w:val="24"/>
        </w:rPr>
        <w:t>o</w:t>
      </w:r>
      <w:r w:rsidRPr="00065451">
        <w:rPr>
          <w:rFonts w:eastAsia="Arial"/>
          <w:sz w:val="22"/>
          <w:szCs w:val="24"/>
        </w:rPr>
        <w:t>uld</w:t>
      </w:r>
      <w:r w:rsidRPr="00065451">
        <w:rPr>
          <w:rFonts w:eastAsia="Arial"/>
          <w:spacing w:val="6"/>
          <w:sz w:val="22"/>
          <w:szCs w:val="24"/>
        </w:rPr>
        <w:t xml:space="preserve"> </w:t>
      </w:r>
      <w:r w:rsidRPr="00065451">
        <w:rPr>
          <w:rFonts w:eastAsia="Arial"/>
          <w:spacing w:val="-1"/>
          <w:sz w:val="22"/>
          <w:szCs w:val="24"/>
        </w:rPr>
        <w:t>te</w:t>
      </w:r>
      <w:r w:rsidRPr="00065451">
        <w:rPr>
          <w:rFonts w:eastAsia="Arial"/>
          <w:sz w:val="22"/>
          <w:szCs w:val="24"/>
        </w:rPr>
        <w:t>ach</w:t>
      </w:r>
      <w:r w:rsidRPr="00065451">
        <w:rPr>
          <w:rFonts w:eastAsia="Arial"/>
          <w:spacing w:val="6"/>
          <w:sz w:val="22"/>
          <w:szCs w:val="24"/>
        </w:rPr>
        <w:t xml:space="preserve"> </w:t>
      </w:r>
      <w:r w:rsidRPr="00065451">
        <w:rPr>
          <w:rFonts w:eastAsia="Arial"/>
          <w:spacing w:val="-1"/>
          <w:sz w:val="22"/>
          <w:szCs w:val="24"/>
        </w:rPr>
        <w:t>t</w:t>
      </w:r>
      <w:r w:rsidRPr="00065451">
        <w:rPr>
          <w:rFonts w:eastAsia="Arial"/>
          <w:sz w:val="22"/>
          <w:szCs w:val="24"/>
        </w:rPr>
        <w:t>he</w:t>
      </w:r>
      <w:r w:rsidRPr="00065451">
        <w:rPr>
          <w:rFonts w:eastAsia="Arial"/>
          <w:spacing w:val="6"/>
          <w:sz w:val="22"/>
          <w:szCs w:val="24"/>
        </w:rPr>
        <w:t xml:space="preserve"> </w:t>
      </w:r>
      <w:r w:rsidRPr="00065451">
        <w:rPr>
          <w:rFonts w:eastAsia="Arial"/>
          <w:sz w:val="22"/>
          <w:szCs w:val="24"/>
        </w:rPr>
        <w:t>s</w:t>
      </w:r>
      <w:r w:rsidRPr="00065451">
        <w:rPr>
          <w:rFonts w:eastAsia="Arial"/>
          <w:spacing w:val="-1"/>
          <w:sz w:val="22"/>
          <w:szCs w:val="24"/>
        </w:rPr>
        <w:t>t</w:t>
      </w:r>
      <w:r w:rsidRPr="00065451">
        <w:rPr>
          <w:rFonts w:eastAsia="Arial"/>
          <w:sz w:val="22"/>
          <w:szCs w:val="24"/>
        </w:rPr>
        <w:t>u</w:t>
      </w:r>
      <w:r w:rsidRPr="00065451">
        <w:rPr>
          <w:rFonts w:eastAsia="Arial"/>
          <w:spacing w:val="-1"/>
          <w:sz w:val="22"/>
          <w:szCs w:val="24"/>
        </w:rPr>
        <w:t>d</w:t>
      </w:r>
      <w:r w:rsidRPr="00065451">
        <w:rPr>
          <w:rFonts w:eastAsia="Arial"/>
          <w:sz w:val="22"/>
          <w:szCs w:val="24"/>
        </w:rPr>
        <w:t>en</w:t>
      </w:r>
      <w:r w:rsidRPr="00065451">
        <w:rPr>
          <w:rFonts w:eastAsia="Arial"/>
          <w:spacing w:val="-1"/>
          <w:sz w:val="22"/>
          <w:szCs w:val="24"/>
        </w:rPr>
        <w:t>t</w:t>
      </w:r>
      <w:r w:rsidRPr="00065451">
        <w:rPr>
          <w:rFonts w:eastAsia="Arial"/>
          <w:sz w:val="22"/>
          <w:szCs w:val="24"/>
        </w:rPr>
        <w:t>s</w:t>
      </w:r>
      <w:r w:rsidRPr="00065451">
        <w:rPr>
          <w:rFonts w:eastAsia="Arial"/>
          <w:spacing w:val="5"/>
          <w:sz w:val="22"/>
          <w:szCs w:val="24"/>
        </w:rPr>
        <w:t xml:space="preserve"> </w:t>
      </w:r>
      <w:r w:rsidRPr="00065451">
        <w:rPr>
          <w:rFonts w:eastAsia="Arial"/>
          <w:sz w:val="22"/>
          <w:szCs w:val="24"/>
        </w:rPr>
        <w:t>how</w:t>
      </w:r>
      <w:r w:rsidRPr="00065451">
        <w:rPr>
          <w:rFonts w:eastAsia="Arial"/>
          <w:spacing w:val="4"/>
          <w:sz w:val="22"/>
          <w:szCs w:val="24"/>
        </w:rPr>
        <w:t xml:space="preserve"> </w:t>
      </w:r>
      <w:r w:rsidRPr="00065451">
        <w:rPr>
          <w:rFonts w:eastAsia="Arial"/>
          <w:spacing w:val="-1"/>
          <w:sz w:val="22"/>
          <w:szCs w:val="24"/>
        </w:rPr>
        <w:t>t</w:t>
      </w:r>
      <w:r w:rsidRPr="00065451">
        <w:rPr>
          <w:rFonts w:eastAsia="Arial"/>
          <w:sz w:val="22"/>
          <w:szCs w:val="24"/>
        </w:rPr>
        <w:t>o</w:t>
      </w:r>
      <w:r w:rsidRPr="00065451">
        <w:rPr>
          <w:rFonts w:eastAsia="Arial"/>
          <w:spacing w:val="6"/>
          <w:sz w:val="22"/>
          <w:szCs w:val="24"/>
        </w:rPr>
        <w:t xml:space="preserve"> </w:t>
      </w:r>
      <w:r w:rsidRPr="00065451">
        <w:rPr>
          <w:rFonts w:eastAsia="Arial"/>
          <w:spacing w:val="-1"/>
          <w:sz w:val="22"/>
          <w:szCs w:val="24"/>
        </w:rPr>
        <w:t>w</w:t>
      </w:r>
      <w:r w:rsidRPr="00065451">
        <w:rPr>
          <w:rFonts w:eastAsia="Arial"/>
          <w:sz w:val="22"/>
          <w:szCs w:val="24"/>
        </w:rPr>
        <w:t>ri</w:t>
      </w:r>
      <w:r w:rsidRPr="00065451">
        <w:rPr>
          <w:rFonts w:eastAsia="Arial"/>
          <w:spacing w:val="-1"/>
          <w:sz w:val="22"/>
          <w:szCs w:val="24"/>
        </w:rPr>
        <w:t>t</w:t>
      </w:r>
      <w:r w:rsidRPr="00065451">
        <w:rPr>
          <w:rFonts w:eastAsia="Arial"/>
          <w:sz w:val="22"/>
          <w:szCs w:val="24"/>
        </w:rPr>
        <w:t>e</w:t>
      </w:r>
      <w:r w:rsidRPr="00065451">
        <w:rPr>
          <w:rFonts w:eastAsia="Arial"/>
          <w:spacing w:val="6"/>
          <w:sz w:val="22"/>
          <w:szCs w:val="24"/>
        </w:rPr>
        <w:t xml:space="preserve"> </w:t>
      </w:r>
      <w:r w:rsidRPr="00065451">
        <w:rPr>
          <w:rFonts w:eastAsia="Arial"/>
          <w:sz w:val="22"/>
          <w:szCs w:val="24"/>
        </w:rPr>
        <w:t>repor</w:t>
      </w:r>
      <w:r w:rsidRPr="00065451">
        <w:rPr>
          <w:rFonts w:eastAsia="Arial"/>
          <w:spacing w:val="-1"/>
          <w:sz w:val="22"/>
          <w:szCs w:val="24"/>
        </w:rPr>
        <w:t>t.</w:t>
      </w:r>
      <w:r w:rsidRPr="00065451">
        <w:rPr>
          <w:rFonts w:eastAsia="Arial"/>
          <w:sz w:val="22"/>
          <w:szCs w:val="24"/>
        </w:rPr>
        <w:t xml:space="preserve">. </w:t>
      </w:r>
      <w:r w:rsidRPr="00065451">
        <w:rPr>
          <w:rFonts w:eastAsia="Arial"/>
          <w:spacing w:val="-1"/>
          <w:sz w:val="22"/>
          <w:szCs w:val="24"/>
        </w:rPr>
        <w:t>T</w:t>
      </w:r>
      <w:r w:rsidRPr="00065451">
        <w:rPr>
          <w:rFonts w:eastAsia="Arial"/>
          <w:sz w:val="22"/>
          <w:szCs w:val="24"/>
        </w:rPr>
        <w:t>he</w:t>
      </w:r>
      <w:r w:rsidRPr="00065451">
        <w:rPr>
          <w:rFonts w:eastAsia="Arial"/>
          <w:spacing w:val="6"/>
          <w:sz w:val="22"/>
          <w:szCs w:val="24"/>
        </w:rPr>
        <w:t xml:space="preserve"> </w:t>
      </w:r>
      <w:r w:rsidRPr="00065451">
        <w:rPr>
          <w:rFonts w:eastAsia="Arial"/>
          <w:spacing w:val="-1"/>
          <w:sz w:val="22"/>
          <w:szCs w:val="24"/>
        </w:rPr>
        <w:t>t</w:t>
      </w:r>
      <w:r w:rsidRPr="00065451">
        <w:rPr>
          <w:rFonts w:eastAsia="Arial"/>
          <w:sz w:val="22"/>
          <w:szCs w:val="24"/>
        </w:rPr>
        <w:t>eac</w:t>
      </w:r>
      <w:r w:rsidRPr="00065451">
        <w:rPr>
          <w:rFonts w:eastAsia="Arial"/>
          <w:spacing w:val="-1"/>
          <w:sz w:val="22"/>
          <w:szCs w:val="24"/>
        </w:rPr>
        <w:t>h</w:t>
      </w:r>
      <w:r w:rsidRPr="00065451">
        <w:rPr>
          <w:rFonts w:eastAsia="Arial"/>
          <w:sz w:val="22"/>
          <w:szCs w:val="24"/>
        </w:rPr>
        <w:t>er</w:t>
      </w:r>
      <w:r w:rsidRPr="00065451">
        <w:rPr>
          <w:rFonts w:eastAsia="Arial"/>
          <w:spacing w:val="5"/>
          <w:sz w:val="22"/>
          <w:szCs w:val="24"/>
        </w:rPr>
        <w:t xml:space="preserve"> </w:t>
      </w:r>
      <w:r w:rsidRPr="00065451">
        <w:rPr>
          <w:rFonts w:eastAsia="Arial"/>
          <w:sz w:val="22"/>
          <w:szCs w:val="24"/>
        </w:rPr>
        <w:t>sh</w:t>
      </w:r>
      <w:r w:rsidRPr="00065451">
        <w:rPr>
          <w:rFonts w:eastAsia="Arial"/>
          <w:spacing w:val="-1"/>
          <w:sz w:val="22"/>
          <w:szCs w:val="24"/>
        </w:rPr>
        <w:t>o</w:t>
      </w:r>
      <w:r w:rsidRPr="00065451">
        <w:rPr>
          <w:rFonts w:eastAsia="Arial"/>
          <w:sz w:val="22"/>
          <w:szCs w:val="24"/>
        </w:rPr>
        <w:t>uld</w:t>
      </w:r>
      <w:r w:rsidRPr="00065451">
        <w:rPr>
          <w:rFonts w:eastAsia="Arial"/>
          <w:spacing w:val="6"/>
          <w:sz w:val="22"/>
          <w:szCs w:val="24"/>
        </w:rPr>
        <w:t xml:space="preserve"> </w:t>
      </w:r>
      <w:r w:rsidRPr="00065451">
        <w:rPr>
          <w:rFonts w:eastAsia="Arial"/>
          <w:spacing w:val="-1"/>
          <w:sz w:val="22"/>
          <w:szCs w:val="24"/>
        </w:rPr>
        <w:t>g</w:t>
      </w:r>
      <w:r w:rsidRPr="00065451">
        <w:rPr>
          <w:rFonts w:eastAsia="Arial"/>
          <w:spacing w:val="2"/>
          <w:sz w:val="22"/>
          <w:szCs w:val="24"/>
        </w:rPr>
        <w:t>i</w:t>
      </w:r>
      <w:r w:rsidRPr="00065451">
        <w:rPr>
          <w:rFonts w:eastAsia="Arial"/>
          <w:spacing w:val="-2"/>
          <w:sz w:val="22"/>
          <w:szCs w:val="24"/>
        </w:rPr>
        <w:t>v</w:t>
      </w:r>
      <w:r w:rsidRPr="00065451">
        <w:rPr>
          <w:rFonts w:eastAsia="Arial"/>
          <w:sz w:val="22"/>
          <w:szCs w:val="24"/>
        </w:rPr>
        <w:t>e pro</w:t>
      </w:r>
      <w:r w:rsidRPr="00065451">
        <w:rPr>
          <w:rFonts w:eastAsia="Arial"/>
          <w:spacing w:val="-1"/>
          <w:sz w:val="22"/>
          <w:szCs w:val="24"/>
        </w:rPr>
        <w:t>p</w:t>
      </w:r>
      <w:r w:rsidRPr="00065451">
        <w:rPr>
          <w:rFonts w:eastAsia="Arial"/>
          <w:sz w:val="22"/>
          <w:szCs w:val="24"/>
        </w:rPr>
        <w:t>er</w:t>
      </w:r>
      <w:r w:rsidRPr="00065451">
        <w:rPr>
          <w:rFonts w:eastAsia="Arial"/>
          <w:spacing w:val="1"/>
          <w:sz w:val="22"/>
          <w:szCs w:val="24"/>
        </w:rPr>
        <w:t xml:space="preserve"> </w:t>
      </w:r>
      <w:r w:rsidRPr="00065451">
        <w:rPr>
          <w:rFonts w:eastAsia="Arial"/>
          <w:spacing w:val="-1"/>
          <w:sz w:val="22"/>
          <w:szCs w:val="24"/>
        </w:rPr>
        <w:t>f</w:t>
      </w:r>
      <w:r w:rsidRPr="00065451">
        <w:rPr>
          <w:rFonts w:eastAsia="Arial"/>
          <w:sz w:val="22"/>
          <w:szCs w:val="24"/>
        </w:rPr>
        <w:t>ormat a</w:t>
      </w:r>
      <w:r w:rsidRPr="00065451">
        <w:rPr>
          <w:rFonts w:eastAsia="Arial"/>
          <w:spacing w:val="-1"/>
          <w:sz w:val="22"/>
          <w:szCs w:val="24"/>
        </w:rPr>
        <w:t>n</w:t>
      </w:r>
      <w:r w:rsidRPr="00065451">
        <w:rPr>
          <w:rFonts w:eastAsia="Arial"/>
          <w:sz w:val="22"/>
          <w:szCs w:val="24"/>
        </w:rPr>
        <w:t>d</w:t>
      </w:r>
      <w:r w:rsidRPr="00065451">
        <w:rPr>
          <w:rFonts w:eastAsia="Arial"/>
          <w:spacing w:val="1"/>
          <w:sz w:val="22"/>
          <w:szCs w:val="24"/>
        </w:rPr>
        <w:t xml:space="preserve"> </w:t>
      </w:r>
      <w:r w:rsidRPr="00065451">
        <w:rPr>
          <w:rFonts w:eastAsia="Arial"/>
          <w:sz w:val="22"/>
          <w:szCs w:val="24"/>
        </w:rPr>
        <w:t>l</w:t>
      </w:r>
      <w:r w:rsidRPr="00065451">
        <w:rPr>
          <w:rFonts w:eastAsia="Arial"/>
          <w:spacing w:val="2"/>
          <w:sz w:val="22"/>
          <w:szCs w:val="24"/>
        </w:rPr>
        <w:t>a</w:t>
      </w:r>
      <w:r w:rsidRPr="00065451">
        <w:rPr>
          <w:rFonts w:eastAsia="Arial"/>
          <w:spacing w:val="-4"/>
          <w:sz w:val="22"/>
          <w:szCs w:val="24"/>
        </w:rPr>
        <w:t>y</w:t>
      </w:r>
      <w:r w:rsidRPr="00065451">
        <w:rPr>
          <w:rFonts w:eastAsia="Arial"/>
          <w:sz w:val="22"/>
          <w:szCs w:val="24"/>
        </w:rPr>
        <w:t>ou</w:t>
      </w:r>
      <w:r w:rsidRPr="00065451">
        <w:rPr>
          <w:rFonts w:eastAsia="Arial"/>
          <w:spacing w:val="-1"/>
          <w:sz w:val="22"/>
          <w:szCs w:val="24"/>
        </w:rPr>
        <w:t>t</w:t>
      </w:r>
      <w:r w:rsidRPr="00065451">
        <w:rPr>
          <w:rFonts w:eastAsia="Arial"/>
          <w:sz w:val="22"/>
          <w:szCs w:val="24"/>
        </w:rPr>
        <w:t>s.</w:t>
      </w:r>
      <w:r w:rsidRPr="00065451">
        <w:rPr>
          <w:rFonts w:eastAsia="Arial"/>
          <w:spacing w:val="2"/>
          <w:sz w:val="22"/>
          <w:szCs w:val="24"/>
        </w:rPr>
        <w:t xml:space="preserve"> </w:t>
      </w:r>
      <w:r w:rsidRPr="00065451">
        <w:rPr>
          <w:rFonts w:eastAsia="Arial"/>
          <w:spacing w:val="-2"/>
          <w:sz w:val="22"/>
          <w:szCs w:val="24"/>
        </w:rPr>
        <w:t>E</w:t>
      </w:r>
      <w:r w:rsidRPr="00065451">
        <w:rPr>
          <w:rFonts w:eastAsia="Arial"/>
          <w:sz w:val="22"/>
          <w:szCs w:val="24"/>
        </w:rPr>
        <w:t>ach</w:t>
      </w:r>
      <w:r w:rsidRPr="00065451">
        <w:rPr>
          <w:rFonts w:eastAsia="Arial"/>
          <w:spacing w:val="1"/>
          <w:sz w:val="22"/>
          <w:szCs w:val="24"/>
        </w:rPr>
        <w:t xml:space="preserve"> </w:t>
      </w:r>
      <w:r w:rsidRPr="00065451">
        <w:rPr>
          <w:rFonts w:eastAsia="Arial"/>
          <w:sz w:val="22"/>
          <w:szCs w:val="24"/>
        </w:rPr>
        <w:t>s</w:t>
      </w:r>
      <w:r w:rsidRPr="00065451">
        <w:rPr>
          <w:rFonts w:eastAsia="Arial"/>
          <w:spacing w:val="-1"/>
          <w:sz w:val="22"/>
          <w:szCs w:val="24"/>
        </w:rPr>
        <w:t>t</w:t>
      </w:r>
      <w:r w:rsidRPr="00065451">
        <w:rPr>
          <w:rFonts w:eastAsia="Arial"/>
          <w:sz w:val="22"/>
          <w:szCs w:val="24"/>
        </w:rPr>
        <w:t>ud</w:t>
      </w:r>
      <w:r w:rsidRPr="00065451">
        <w:rPr>
          <w:rFonts w:eastAsia="Arial"/>
          <w:spacing w:val="-1"/>
          <w:sz w:val="22"/>
          <w:szCs w:val="24"/>
        </w:rPr>
        <w:t>e</w:t>
      </w:r>
      <w:r w:rsidRPr="00065451">
        <w:rPr>
          <w:rFonts w:eastAsia="Arial"/>
          <w:sz w:val="22"/>
          <w:szCs w:val="24"/>
        </w:rPr>
        <w:t xml:space="preserve">nt </w:t>
      </w:r>
      <w:r w:rsidRPr="00065451">
        <w:rPr>
          <w:rFonts w:eastAsia="Arial"/>
          <w:spacing w:val="-1"/>
          <w:sz w:val="22"/>
          <w:szCs w:val="24"/>
        </w:rPr>
        <w:t>w</w:t>
      </w:r>
      <w:r w:rsidRPr="00065451">
        <w:rPr>
          <w:rFonts w:eastAsia="Arial"/>
          <w:sz w:val="22"/>
          <w:szCs w:val="24"/>
        </w:rPr>
        <w:t>ill</w:t>
      </w:r>
      <w:r w:rsidRPr="00065451">
        <w:rPr>
          <w:rFonts w:eastAsia="Arial"/>
          <w:spacing w:val="2"/>
          <w:sz w:val="22"/>
          <w:szCs w:val="24"/>
        </w:rPr>
        <w:t xml:space="preserve"> </w:t>
      </w:r>
      <w:r w:rsidRPr="00065451">
        <w:rPr>
          <w:rFonts w:eastAsia="Arial"/>
          <w:spacing w:val="-1"/>
          <w:sz w:val="22"/>
          <w:szCs w:val="24"/>
        </w:rPr>
        <w:t>w</w:t>
      </w:r>
      <w:r w:rsidRPr="00065451">
        <w:rPr>
          <w:rFonts w:eastAsia="Arial"/>
          <w:sz w:val="22"/>
          <w:szCs w:val="24"/>
        </w:rPr>
        <w:t>ri</w:t>
      </w:r>
      <w:r w:rsidRPr="00065451">
        <w:rPr>
          <w:rFonts w:eastAsia="Arial"/>
          <w:spacing w:val="-1"/>
          <w:sz w:val="22"/>
          <w:szCs w:val="24"/>
        </w:rPr>
        <w:t>t</w:t>
      </w:r>
      <w:r w:rsidRPr="00065451">
        <w:rPr>
          <w:rFonts w:eastAsia="Arial"/>
          <w:sz w:val="22"/>
          <w:szCs w:val="24"/>
        </w:rPr>
        <w:t>e</w:t>
      </w:r>
      <w:r w:rsidRPr="00065451">
        <w:rPr>
          <w:rFonts w:eastAsia="Arial"/>
          <w:spacing w:val="1"/>
          <w:sz w:val="22"/>
          <w:szCs w:val="24"/>
        </w:rPr>
        <w:t xml:space="preserve"> </w:t>
      </w:r>
      <w:r w:rsidRPr="00065451">
        <w:rPr>
          <w:rFonts w:eastAsia="Arial"/>
          <w:sz w:val="22"/>
          <w:szCs w:val="24"/>
        </w:rPr>
        <w:t>o</w:t>
      </w:r>
      <w:r w:rsidRPr="00065451">
        <w:rPr>
          <w:rFonts w:eastAsia="Arial"/>
          <w:spacing w:val="-1"/>
          <w:sz w:val="22"/>
          <w:szCs w:val="24"/>
        </w:rPr>
        <w:t>n</w:t>
      </w:r>
      <w:r w:rsidRPr="00065451">
        <w:rPr>
          <w:rFonts w:eastAsia="Arial"/>
          <w:sz w:val="22"/>
          <w:szCs w:val="24"/>
        </w:rPr>
        <w:t>e</w:t>
      </w:r>
      <w:r w:rsidRPr="00065451">
        <w:rPr>
          <w:rFonts w:eastAsia="Arial"/>
          <w:spacing w:val="1"/>
          <w:sz w:val="22"/>
          <w:szCs w:val="24"/>
        </w:rPr>
        <w:t xml:space="preserve"> </w:t>
      </w:r>
      <w:r w:rsidRPr="00065451">
        <w:rPr>
          <w:rFonts w:eastAsia="Arial"/>
          <w:sz w:val="22"/>
          <w:szCs w:val="24"/>
        </w:rPr>
        <w:t xml:space="preserve">report </w:t>
      </w:r>
      <w:r w:rsidRPr="00065451">
        <w:rPr>
          <w:rFonts w:eastAsia="Arial"/>
          <w:spacing w:val="-1"/>
          <w:sz w:val="22"/>
          <w:szCs w:val="24"/>
        </w:rPr>
        <w:t>b</w:t>
      </w:r>
      <w:r w:rsidRPr="00065451">
        <w:rPr>
          <w:rFonts w:eastAsia="Arial"/>
          <w:sz w:val="22"/>
          <w:szCs w:val="24"/>
        </w:rPr>
        <w:t>ased</w:t>
      </w:r>
      <w:r w:rsidRPr="00065451">
        <w:rPr>
          <w:rFonts w:eastAsia="Arial"/>
          <w:spacing w:val="1"/>
          <w:sz w:val="22"/>
          <w:szCs w:val="24"/>
        </w:rPr>
        <w:t xml:space="preserve"> </w:t>
      </w:r>
      <w:r w:rsidRPr="00065451">
        <w:rPr>
          <w:rFonts w:eastAsia="Arial"/>
          <w:spacing w:val="-1"/>
          <w:sz w:val="22"/>
          <w:szCs w:val="24"/>
        </w:rPr>
        <w:t>o</w:t>
      </w:r>
      <w:r w:rsidRPr="00065451">
        <w:rPr>
          <w:rFonts w:eastAsia="Arial"/>
          <w:sz w:val="22"/>
          <w:szCs w:val="24"/>
        </w:rPr>
        <w:t>n</w:t>
      </w:r>
      <w:r w:rsidRPr="00065451">
        <w:rPr>
          <w:rFonts w:eastAsia="Arial"/>
          <w:spacing w:val="1"/>
          <w:sz w:val="22"/>
          <w:szCs w:val="24"/>
        </w:rPr>
        <w:t xml:space="preserve"> </w:t>
      </w:r>
      <w:r w:rsidRPr="00065451">
        <w:rPr>
          <w:rFonts w:eastAsia="Arial"/>
          <w:spacing w:val="-2"/>
          <w:sz w:val="22"/>
          <w:szCs w:val="24"/>
        </w:rPr>
        <w:t>v</w:t>
      </w:r>
      <w:r w:rsidRPr="00065451">
        <w:rPr>
          <w:rFonts w:eastAsia="Arial"/>
          <w:sz w:val="22"/>
          <w:szCs w:val="24"/>
        </w:rPr>
        <w:t>isit /</w:t>
      </w:r>
      <w:r w:rsidRPr="00065451">
        <w:rPr>
          <w:rFonts w:eastAsia="Arial"/>
          <w:spacing w:val="2"/>
          <w:sz w:val="22"/>
          <w:szCs w:val="24"/>
        </w:rPr>
        <w:t xml:space="preserve"> </w:t>
      </w:r>
      <w:r w:rsidRPr="00065451">
        <w:rPr>
          <w:rFonts w:eastAsia="Arial"/>
          <w:spacing w:val="-1"/>
          <w:sz w:val="22"/>
          <w:szCs w:val="24"/>
        </w:rPr>
        <w:t>p</w:t>
      </w:r>
      <w:r w:rsidRPr="00065451">
        <w:rPr>
          <w:rFonts w:eastAsia="Arial"/>
          <w:sz w:val="22"/>
          <w:szCs w:val="24"/>
        </w:rPr>
        <w:t>ro</w:t>
      </w:r>
      <w:r w:rsidRPr="00065451">
        <w:rPr>
          <w:rFonts w:eastAsia="Arial"/>
          <w:spacing w:val="-1"/>
          <w:sz w:val="22"/>
          <w:szCs w:val="24"/>
        </w:rPr>
        <w:t>j</w:t>
      </w:r>
      <w:r w:rsidRPr="00065451">
        <w:rPr>
          <w:rFonts w:eastAsia="Arial"/>
          <w:sz w:val="22"/>
          <w:szCs w:val="24"/>
        </w:rPr>
        <w:t>ect</w:t>
      </w:r>
      <w:r w:rsidRPr="00065451">
        <w:rPr>
          <w:rFonts w:eastAsia="Arial"/>
          <w:spacing w:val="2"/>
          <w:sz w:val="22"/>
          <w:szCs w:val="24"/>
        </w:rPr>
        <w:t xml:space="preserve"> </w:t>
      </w:r>
      <w:r w:rsidRPr="00065451">
        <w:rPr>
          <w:rFonts w:eastAsia="Arial"/>
          <w:sz w:val="22"/>
          <w:szCs w:val="24"/>
        </w:rPr>
        <w:t>/ bu</w:t>
      </w:r>
      <w:r w:rsidRPr="00065451">
        <w:rPr>
          <w:rFonts w:eastAsia="Arial"/>
          <w:spacing w:val="-2"/>
          <w:sz w:val="22"/>
          <w:szCs w:val="24"/>
        </w:rPr>
        <w:t>s</w:t>
      </w:r>
      <w:r w:rsidRPr="00065451">
        <w:rPr>
          <w:rFonts w:eastAsia="Arial"/>
          <w:sz w:val="22"/>
          <w:szCs w:val="24"/>
        </w:rPr>
        <w:t>iness pro</w:t>
      </w:r>
      <w:r w:rsidRPr="00065451">
        <w:rPr>
          <w:rFonts w:eastAsia="Arial"/>
          <w:spacing w:val="-1"/>
          <w:sz w:val="22"/>
          <w:szCs w:val="24"/>
        </w:rPr>
        <w:t>p</w:t>
      </w:r>
      <w:r w:rsidRPr="00065451">
        <w:rPr>
          <w:rFonts w:eastAsia="Arial"/>
          <w:sz w:val="22"/>
          <w:szCs w:val="24"/>
        </w:rPr>
        <w:t>osal e</w:t>
      </w:r>
      <w:r w:rsidRPr="00065451">
        <w:rPr>
          <w:rFonts w:eastAsia="Arial"/>
          <w:spacing w:val="-1"/>
          <w:sz w:val="22"/>
          <w:szCs w:val="24"/>
        </w:rPr>
        <w:t>t</w:t>
      </w:r>
      <w:r w:rsidRPr="00065451">
        <w:rPr>
          <w:rFonts w:eastAsia="Arial"/>
          <w:sz w:val="22"/>
          <w:szCs w:val="24"/>
        </w:rPr>
        <w:t>c.</w:t>
      </w:r>
    </w:p>
    <w:p w:rsidR="007978D5" w:rsidRPr="003C790C" w:rsidRDefault="007978D5" w:rsidP="00047401">
      <w:pPr>
        <w:spacing w:before="16" w:line="200" w:lineRule="exact"/>
        <w:jc w:val="both"/>
      </w:pPr>
    </w:p>
    <w:p w:rsidR="007978D5" w:rsidRPr="00047401" w:rsidRDefault="003F763B" w:rsidP="00047401">
      <w:pPr>
        <w:ind w:left="122" w:right="7223"/>
        <w:jc w:val="both"/>
        <w:rPr>
          <w:rFonts w:eastAsia="Arial"/>
          <w:sz w:val="24"/>
          <w:szCs w:val="22"/>
        </w:rPr>
      </w:pPr>
      <w:r w:rsidRPr="00047401">
        <w:rPr>
          <w:rFonts w:eastAsia="Arial"/>
          <w:spacing w:val="1"/>
          <w:sz w:val="24"/>
          <w:szCs w:val="22"/>
        </w:rPr>
        <w:t>6</w:t>
      </w:r>
      <w:r w:rsidRPr="00047401">
        <w:rPr>
          <w:rFonts w:eastAsia="Arial"/>
          <w:b/>
          <w:sz w:val="24"/>
          <w:szCs w:val="22"/>
        </w:rPr>
        <w:t xml:space="preserve">. </w:t>
      </w:r>
      <w:r w:rsidRPr="00047401">
        <w:rPr>
          <w:rFonts w:eastAsia="Arial"/>
          <w:b/>
          <w:spacing w:val="-1"/>
          <w:sz w:val="24"/>
          <w:szCs w:val="22"/>
        </w:rPr>
        <w:t>Li</w:t>
      </w:r>
      <w:r w:rsidRPr="00047401">
        <w:rPr>
          <w:rFonts w:eastAsia="Arial"/>
          <w:b/>
          <w:sz w:val="24"/>
          <w:szCs w:val="22"/>
        </w:rPr>
        <w:t>ste</w:t>
      </w:r>
      <w:r w:rsidRPr="00047401">
        <w:rPr>
          <w:rFonts w:eastAsia="Arial"/>
          <w:b/>
          <w:spacing w:val="-1"/>
          <w:sz w:val="24"/>
          <w:szCs w:val="22"/>
        </w:rPr>
        <w:t>n</w:t>
      </w:r>
      <w:r w:rsidRPr="00047401">
        <w:rPr>
          <w:rFonts w:eastAsia="Arial"/>
          <w:b/>
          <w:spacing w:val="1"/>
          <w:sz w:val="24"/>
          <w:szCs w:val="22"/>
        </w:rPr>
        <w:t>i</w:t>
      </w:r>
      <w:r w:rsidRPr="00047401">
        <w:rPr>
          <w:rFonts w:eastAsia="Arial"/>
          <w:b/>
          <w:spacing w:val="-1"/>
          <w:sz w:val="24"/>
          <w:szCs w:val="22"/>
        </w:rPr>
        <w:t>n</w:t>
      </w:r>
      <w:r w:rsidRPr="00047401">
        <w:rPr>
          <w:rFonts w:eastAsia="Arial"/>
          <w:b/>
          <w:sz w:val="24"/>
          <w:szCs w:val="22"/>
        </w:rPr>
        <w:t xml:space="preserve">g </w:t>
      </w:r>
      <w:r w:rsidRPr="00047401">
        <w:rPr>
          <w:rFonts w:eastAsia="Arial"/>
          <w:b/>
          <w:spacing w:val="-1"/>
          <w:sz w:val="24"/>
          <w:szCs w:val="22"/>
        </w:rPr>
        <w:t>s</w:t>
      </w:r>
      <w:r w:rsidRPr="00047401">
        <w:rPr>
          <w:rFonts w:eastAsia="Arial"/>
          <w:b/>
          <w:sz w:val="24"/>
          <w:szCs w:val="22"/>
        </w:rPr>
        <w:t>k</w:t>
      </w:r>
      <w:r w:rsidRPr="00047401">
        <w:rPr>
          <w:rFonts w:eastAsia="Arial"/>
          <w:b/>
          <w:spacing w:val="-1"/>
          <w:sz w:val="24"/>
          <w:szCs w:val="22"/>
        </w:rPr>
        <w:t>i</w:t>
      </w:r>
      <w:r w:rsidRPr="00047401">
        <w:rPr>
          <w:rFonts w:eastAsia="Arial"/>
          <w:b/>
          <w:spacing w:val="1"/>
          <w:sz w:val="24"/>
          <w:szCs w:val="22"/>
        </w:rPr>
        <w:t>l</w:t>
      </w:r>
      <w:r w:rsidRPr="00047401">
        <w:rPr>
          <w:rFonts w:eastAsia="Arial"/>
          <w:b/>
          <w:spacing w:val="-1"/>
          <w:sz w:val="24"/>
          <w:szCs w:val="22"/>
        </w:rPr>
        <w:t>l</w:t>
      </w:r>
      <w:r w:rsidRPr="00047401">
        <w:rPr>
          <w:rFonts w:eastAsia="Arial"/>
          <w:b/>
          <w:sz w:val="24"/>
          <w:szCs w:val="22"/>
        </w:rPr>
        <w:t>s</w:t>
      </w:r>
    </w:p>
    <w:p w:rsidR="007978D5" w:rsidRPr="00047401" w:rsidRDefault="003F763B" w:rsidP="00047401">
      <w:pPr>
        <w:spacing w:before="5" w:line="249" w:lineRule="auto"/>
        <w:ind w:left="122" w:right="70"/>
        <w:jc w:val="both"/>
        <w:rPr>
          <w:rFonts w:eastAsia="Arial"/>
          <w:sz w:val="22"/>
          <w:szCs w:val="22"/>
        </w:rPr>
      </w:pPr>
      <w:r w:rsidRPr="00047401">
        <w:rPr>
          <w:rFonts w:eastAsia="Arial"/>
          <w:spacing w:val="1"/>
          <w:sz w:val="22"/>
          <w:szCs w:val="22"/>
        </w:rPr>
        <w:t>T</w:t>
      </w:r>
      <w:r w:rsidRPr="00047401">
        <w:rPr>
          <w:rFonts w:eastAsia="Arial"/>
          <w:spacing w:val="-2"/>
          <w:sz w:val="22"/>
          <w:szCs w:val="22"/>
        </w:rPr>
        <w:t>h</w:t>
      </w:r>
      <w:r w:rsidRPr="00047401">
        <w:rPr>
          <w:rFonts w:eastAsia="Arial"/>
          <w:sz w:val="22"/>
          <w:szCs w:val="22"/>
        </w:rPr>
        <w:t>e</w:t>
      </w:r>
      <w:r w:rsidRPr="00047401">
        <w:rPr>
          <w:rFonts w:eastAsia="Arial"/>
          <w:spacing w:val="3"/>
          <w:sz w:val="22"/>
          <w:szCs w:val="22"/>
        </w:rPr>
        <w:t xml:space="preserve"> </w:t>
      </w:r>
      <w:r w:rsidRPr="00047401">
        <w:rPr>
          <w:rFonts w:eastAsia="Arial"/>
          <w:sz w:val="22"/>
          <w:szCs w:val="22"/>
        </w:rPr>
        <w:t>bat</w:t>
      </w:r>
      <w:r w:rsidRPr="00047401">
        <w:rPr>
          <w:rFonts w:eastAsia="Arial"/>
          <w:spacing w:val="-1"/>
          <w:sz w:val="22"/>
          <w:szCs w:val="22"/>
        </w:rPr>
        <w:t>c</w:t>
      </w:r>
      <w:r w:rsidRPr="00047401">
        <w:rPr>
          <w:rFonts w:eastAsia="Arial"/>
          <w:sz w:val="22"/>
          <w:szCs w:val="22"/>
        </w:rPr>
        <w:t>h</w:t>
      </w:r>
      <w:r w:rsidRPr="00047401">
        <w:rPr>
          <w:rFonts w:eastAsia="Arial"/>
          <w:spacing w:val="3"/>
          <w:sz w:val="22"/>
          <w:szCs w:val="22"/>
        </w:rPr>
        <w:t xml:space="preserve"> </w:t>
      </w:r>
      <w:r w:rsidRPr="00047401">
        <w:rPr>
          <w:rFonts w:eastAsia="Arial"/>
          <w:spacing w:val="1"/>
          <w:sz w:val="22"/>
          <w:szCs w:val="22"/>
        </w:rPr>
        <w:t>c</w:t>
      </w:r>
      <w:r w:rsidRPr="00047401">
        <w:rPr>
          <w:rFonts w:eastAsia="Arial"/>
          <w:sz w:val="22"/>
          <w:szCs w:val="22"/>
        </w:rPr>
        <w:t>an</w:t>
      </w:r>
      <w:r w:rsidRPr="00047401">
        <w:rPr>
          <w:rFonts w:eastAsia="Arial"/>
          <w:spacing w:val="3"/>
          <w:sz w:val="22"/>
          <w:szCs w:val="22"/>
        </w:rPr>
        <w:t xml:space="preserve"> </w:t>
      </w:r>
      <w:r w:rsidRPr="00047401">
        <w:rPr>
          <w:rFonts w:eastAsia="Arial"/>
          <w:spacing w:val="-2"/>
          <w:sz w:val="22"/>
          <w:szCs w:val="22"/>
        </w:rPr>
        <w:t>b</w:t>
      </w:r>
      <w:r w:rsidRPr="00047401">
        <w:rPr>
          <w:rFonts w:eastAsia="Arial"/>
          <w:sz w:val="22"/>
          <w:szCs w:val="22"/>
        </w:rPr>
        <w:t>e</w:t>
      </w:r>
      <w:r w:rsidRPr="00047401">
        <w:rPr>
          <w:rFonts w:eastAsia="Arial"/>
          <w:spacing w:val="3"/>
          <w:sz w:val="22"/>
          <w:szCs w:val="22"/>
        </w:rPr>
        <w:t xml:space="preserve"> </w:t>
      </w:r>
      <w:r w:rsidRPr="00047401">
        <w:rPr>
          <w:rFonts w:eastAsia="Arial"/>
          <w:sz w:val="22"/>
          <w:szCs w:val="22"/>
        </w:rPr>
        <w:t>d</w:t>
      </w:r>
      <w:r w:rsidRPr="00047401">
        <w:rPr>
          <w:rFonts w:eastAsia="Arial"/>
          <w:spacing w:val="1"/>
          <w:sz w:val="22"/>
          <w:szCs w:val="22"/>
        </w:rPr>
        <w:t>i</w:t>
      </w:r>
      <w:r w:rsidRPr="00047401">
        <w:rPr>
          <w:rFonts w:eastAsia="Arial"/>
          <w:spacing w:val="-1"/>
          <w:sz w:val="22"/>
          <w:szCs w:val="22"/>
        </w:rPr>
        <w:t>v</w:t>
      </w:r>
      <w:r w:rsidRPr="00047401">
        <w:rPr>
          <w:rFonts w:eastAsia="Arial"/>
          <w:spacing w:val="1"/>
          <w:sz w:val="22"/>
          <w:szCs w:val="22"/>
        </w:rPr>
        <w:t>i</w:t>
      </w:r>
      <w:r w:rsidRPr="00047401">
        <w:rPr>
          <w:rFonts w:eastAsia="Arial"/>
          <w:sz w:val="22"/>
          <w:szCs w:val="22"/>
        </w:rPr>
        <w:t>ded</w:t>
      </w:r>
      <w:r w:rsidRPr="00047401">
        <w:rPr>
          <w:rFonts w:eastAsia="Arial"/>
          <w:spacing w:val="3"/>
          <w:sz w:val="22"/>
          <w:szCs w:val="22"/>
        </w:rPr>
        <w:t xml:space="preserve"> </w:t>
      </w:r>
      <w:r w:rsidRPr="00047401">
        <w:rPr>
          <w:rFonts w:eastAsia="Arial"/>
          <w:spacing w:val="-1"/>
          <w:sz w:val="22"/>
          <w:szCs w:val="22"/>
        </w:rPr>
        <w:t>i</w:t>
      </w:r>
      <w:r w:rsidRPr="00047401">
        <w:rPr>
          <w:rFonts w:eastAsia="Arial"/>
          <w:sz w:val="22"/>
          <w:szCs w:val="22"/>
        </w:rPr>
        <w:t>nto</w:t>
      </w:r>
      <w:r w:rsidRPr="00047401">
        <w:rPr>
          <w:rFonts w:eastAsia="Arial"/>
          <w:spacing w:val="3"/>
          <w:sz w:val="22"/>
          <w:szCs w:val="22"/>
        </w:rPr>
        <w:t xml:space="preserve"> </w:t>
      </w:r>
      <w:r w:rsidRPr="00047401">
        <w:rPr>
          <w:rFonts w:eastAsia="Arial"/>
          <w:sz w:val="22"/>
          <w:szCs w:val="22"/>
        </w:rPr>
        <w:t>p</w:t>
      </w:r>
      <w:r w:rsidRPr="00047401">
        <w:rPr>
          <w:rFonts w:eastAsia="Arial"/>
          <w:spacing w:val="-2"/>
          <w:sz w:val="22"/>
          <w:szCs w:val="22"/>
        </w:rPr>
        <w:t>a</w:t>
      </w:r>
      <w:r w:rsidRPr="00047401">
        <w:rPr>
          <w:rFonts w:eastAsia="Arial"/>
          <w:spacing w:val="1"/>
          <w:sz w:val="22"/>
          <w:szCs w:val="22"/>
        </w:rPr>
        <w:t>i</w:t>
      </w:r>
      <w:r w:rsidRPr="00047401">
        <w:rPr>
          <w:rFonts w:eastAsia="Arial"/>
          <w:spacing w:val="-1"/>
          <w:sz w:val="22"/>
          <w:szCs w:val="22"/>
        </w:rPr>
        <w:t>r</w:t>
      </w:r>
      <w:r w:rsidRPr="00047401">
        <w:rPr>
          <w:rFonts w:eastAsia="Arial"/>
          <w:spacing w:val="1"/>
          <w:sz w:val="22"/>
          <w:szCs w:val="22"/>
        </w:rPr>
        <w:t>s</w:t>
      </w:r>
      <w:r w:rsidRPr="00047401">
        <w:rPr>
          <w:rFonts w:eastAsia="Arial"/>
          <w:sz w:val="22"/>
          <w:szCs w:val="22"/>
        </w:rPr>
        <w:t>.</w:t>
      </w:r>
      <w:r w:rsidRPr="00047401">
        <w:rPr>
          <w:rFonts w:eastAsia="Arial"/>
          <w:spacing w:val="3"/>
          <w:sz w:val="22"/>
          <w:szCs w:val="22"/>
        </w:rPr>
        <w:t xml:space="preserve"> </w:t>
      </w:r>
      <w:r w:rsidRPr="00047401">
        <w:rPr>
          <w:rFonts w:eastAsia="Arial"/>
          <w:sz w:val="22"/>
          <w:szCs w:val="22"/>
        </w:rPr>
        <w:t>E</w:t>
      </w:r>
      <w:r w:rsidRPr="00047401">
        <w:rPr>
          <w:rFonts w:eastAsia="Arial"/>
          <w:spacing w:val="-2"/>
          <w:sz w:val="22"/>
          <w:szCs w:val="22"/>
        </w:rPr>
        <w:t>a</w:t>
      </w:r>
      <w:r w:rsidRPr="00047401">
        <w:rPr>
          <w:rFonts w:eastAsia="Arial"/>
          <w:spacing w:val="1"/>
          <w:sz w:val="22"/>
          <w:szCs w:val="22"/>
        </w:rPr>
        <w:t>c</w:t>
      </w:r>
      <w:r w:rsidRPr="00047401">
        <w:rPr>
          <w:rFonts w:eastAsia="Arial"/>
          <w:sz w:val="22"/>
          <w:szCs w:val="22"/>
        </w:rPr>
        <w:t>h</w:t>
      </w:r>
      <w:r w:rsidRPr="00047401">
        <w:rPr>
          <w:rFonts w:eastAsia="Arial"/>
          <w:spacing w:val="3"/>
          <w:sz w:val="22"/>
          <w:szCs w:val="22"/>
        </w:rPr>
        <w:t xml:space="preserve"> </w:t>
      </w:r>
      <w:r w:rsidRPr="00047401">
        <w:rPr>
          <w:rFonts w:eastAsia="Arial"/>
          <w:sz w:val="22"/>
          <w:szCs w:val="22"/>
        </w:rPr>
        <w:t>p</w:t>
      </w:r>
      <w:r w:rsidRPr="00047401">
        <w:rPr>
          <w:rFonts w:eastAsia="Arial"/>
          <w:spacing w:val="-2"/>
          <w:sz w:val="22"/>
          <w:szCs w:val="22"/>
        </w:rPr>
        <w:t>a</w:t>
      </w:r>
      <w:r w:rsidRPr="00047401">
        <w:rPr>
          <w:rFonts w:eastAsia="Arial"/>
          <w:spacing w:val="1"/>
          <w:sz w:val="22"/>
          <w:szCs w:val="22"/>
        </w:rPr>
        <w:t>i</w:t>
      </w:r>
      <w:r w:rsidRPr="00047401">
        <w:rPr>
          <w:rFonts w:eastAsia="Arial"/>
          <w:sz w:val="22"/>
          <w:szCs w:val="22"/>
        </w:rPr>
        <w:t>r</w:t>
      </w:r>
      <w:r w:rsidRPr="00047401">
        <w:rPr>
          <w:rFonts w:eastAsia="Arial"/>
          <w:spacing w:val="4"/>
          <w:sz w:val="22"/>
          <w:szCs w:val="22"/>
        </w:rPr>
        <w:t xml:space="preserve"> </w:t>
      </w:r>
      <w:r w:rsidRPr="00047401">
        <w:rPr>
          <w:rFonts w:eastAsia="Arial"/>
          <w:spacing w:val="-4"/>
          <w:sz w:val="22"/>
          <w:szCs w:val="22"/>
        </w:rPr>
        <w:t>w</w:t>
      </w:r>
      <w:r w:rsidRPr="00047401">
        <w:rPr>
          <w:rFonts w:eastAsia="Arial"/>
          <w:spacing w:val="1"/>
          <w:sz w:val="22"/>
          <w:szCs w:val="22"/>
        </w:rPr>
        <w:t>il</w:t>
      </w:r>
      <w:r w:rsidRPr="00047401">
        <w:rPr>
          <w:rFonts w:eastAsia="Arial"/>
          <w:sz w:val="22"/>
          <w:szCs w:val="22"/>
        </w:rPr>
        <w:t>l</w:t>
      </w:r>
      <w:r w:rsidRPr="00047401">
        <w:rPr>
          <w:rFonts w:eastAsia="Arial"/>
          <w:spacing w:val="4"/>
          <w:sz w:val="22"/>
          <w:szCs w:val="22"/>
        </w:rPr>
        <w:t xml:space="preserve"> </w:t>
      </w:r>
      <w:r w:rsidRPr="00047401">
        <w:rPr>
          <w:rFonts w:eastAsia="Arial"/>
          <w:sz w:val="22"/>
          <w:szCs w:val="22"/>
        </w:rPr>
        <w:t>be</w:t>
      </w:r>
      <w:r w:rsidRPr="00047401">
        <w:rPr>
          <w:rFonts w:eastAsia="Arial"/>
          <w:spacing w:val="3"/>
          <w:sz w:val="22"/>
          <w:szCs w:val="22"/>
        </w:rPr>
        <w:t xml:space="preserve"> </w:t>
      </w:r>
      <w:r w:rsidRPr="00047401">
        <w:rPr>
          <w:rFonts w:eastAsia="Arial"/>
          <w:sz w:val="22"/>
          <w:szCs w:val="22"/>
        </w:rPr>
        <w:t>g</w:t>
      </w:r>
      <w:r w:rsidRPr="00047401">
        <w:rPr>
          <w:rFonts w:eastAsia="Arial"/>
          <w:spacing w:val="1"/>
          <w:sz w:val="22"/>
          <w:szCs w:val="22"/>
        </w:rPr>
        <w:t>i</w:t>
      </w:r>
      <w:r w:rsidRPr="00047401">
        <w:rPr>
          <w:rFonts w:eastAsia="Arial"/>
          <w:spacing w:val="-1"/>
          <w:sz w:val="22"/>
          <w:szCs w:val="22"/>
        </w:rPr>
        <w:t>v</w:t>
      </w:r>
      <w:r w:rsidRPr="00047401">
        <w:rPr>
          <w:rFonts w:eastAsia="Arial"/>
          <w:sz w:val="22"/>
          <w:szCs w:val="22"/>
        </w:rPr>
        <w:t>en</w:t>
      </w:r>
      <w:r w:rsidRPr="00047401">
        <w:rPr>
          <w:rFonts w:eastAsia="Arial"/>
          <w:spacing w:val="3"/>
          <w:sz w:val="22"/>
          <w:szCs w:val="22"/>
        </w:rPr>
        <w:t xml:space="preserve"> </w:t>
      </w:r>
      <w:r w:rsidRPr="00047401">
        <w:rPr>
          <w:rFonts w:eastAsia="Arial"/>
          <w:sz w:val="22"/>
          <w:szCs w:val="22"/>
        </w:rPr>
        <w:t>an</w:t>
      </w:r>
      <w:r w:rsidRPr="00047401">
        <w:rPr>
          <w:rFonts w:eastAsia="Arial"/>
          <w:spacing w:val="3"/>
          <w:sz w:val="22"/>
          <w:szCs w:val="22"/>
        </w:rPr>
        <w:t xml:space="preserve"> </w:t>
      </w:r>
      <w:r w:rsidRPr="00047401">
        <w:rPr>
          <w:rFonts w:eastAsia="Arial"/>
          <w:sz w:val="22"/>
          <w:szCs w:val="22"/>
        </w:rPr>
        <w:t>a</w:t>
      </w:r>
      <w:r w:rsidRPr="00047401">
        <w:rPr>
          <w:rFonts w:eastAsia="Arial"/>
          <w:spacing w:val="-1"/>
          <w:sz w:val="22"/>
          <w:szCs w:val="22"/>
        </w:rPr>
        <w:t>r</w:t>
      </w:r>
      <w:r w:rsidRPr="00047401">
        <w:rPr>
          <w:rFonts w:eastAsia="Arial"/>
          <w:spacing w:val="-2"/>
          <w:sz w:val="22"/>
          <w:szCs w:val="22"/>
        </w:rPr>
        <w:t>t</w:t>
      </w:r>
      <w:r w:rsidRPr="00047401">
        <w:rPr>
          <w:rFonts w:eastAsia="Arial"/>
          <w:spacing w:val="1"/>
          <w:sz w:val="22"/>
          <w:szCs w:val="22"/>
        </w:rPr>
        <w:t>i</w:t>
      </w:r>
      <w:r w:rsidRPr="00047401">
        <w:rPr>
          <w:rFonts w:eastAsia="Arial"/>
          <w:spacing w:val="-1"/>
          <w:sz w:val="22"/>
          <w:szCs w:val="22"/>
        </w:rPr>
        <w:t>c</w:t>
      </w:r>
      <w:r w:rsidRPr="00047401">
        <w:rPr>
          <w:rFonts w:eastAsia="Arial"/>
          <w:spacing w:val="1"/>
          <w:sz w:val="22"/>
          <w:szCs w:val="22"/>
        </w:rPr>
        <w:t>l</w:t>
      </w:r>
      <w:r w:rsidRPr="00047401">
        <w:rPr>
          <w:rFonts w:eastAsia="Arial"/>
          <w:sz w:val="22"/>
          <w:szCs w:val="22"/>
        </w:rPr>
        <w:t>e</w:t>
      </w:r>
      <w:r w:rsidRPr="00047401">
        <w:rPr>
          <w:rFonts w:eastAsia="Arial"/>
          <w:spacing w:val="3"/>
          <w:sz w:val="22"/>
          <w:szCs w:val="22"/>
        </w:rPr>
        <w:t xml:space="preserve"> </w:t>
      </w:r>
      <w:r w:rsidRPr="00047401">
        <w:rPr>
          <w:rFonts w:eastAsia="Arial"/>
          <w:spacing w:val="-1"/>
          <w:sz w:val="22"/>
          <w:szCs w:val="22"/>
        </w:rPr>
        <w:t>(</w:t>
      </w:r>
      <w:r w:rsidRPr="00047401">
        <w:rPr>
          <w:rFonts w:eastAsia="Arial"/>
          <w:sz w:val="22"/>
          <w:szCs w:val="22"/>
        </w:rPr>
        <w:t>a</w:t>
      </w:r>
      <w:r w:rsidRPr="00047401">
        <w:rPr>
          <w:rFonts w:eastAsia="Arial"/>
          <w:spacing w:val="2"/>
          <w:sz w:val="22"/>
          <w:szCs w:val="22"/>
        </w:rPr>
        <w:t>n</w:t>
      </w:r>
      <w:r w:rsidRPr="00047401">
        <w:rPr>
          <w:rFonts w:eastAsia="Arial"/>
          <w:sz w:val="22"/>
          <w:szCs w:val="22"/>
        </w:rPr>
        <w:t>y</w:t>
      </w:r>
      <w:r w:rsidRPr="00047401">
        <w:rPr>
          <w:rFonts w:eastAsia="Arial"/>
          <w:spacing w:val="2"/>
          <w:sz w:val="22"/>
          <w:szCs w:val="22"/>
        </w:rPr>
        <w:t xml:space="preserve"> </w:t>
      </w:r>
      <w:r w:rsidRPr="00047401">
        <w:rPr>
          <w:rFonts w:eastAsia="Arial"/>
          <w:sz w:val="22"/>
          <w:szCs w:val="22"/>
        </w:rPr>
        <w:t>to</w:t>
      </w:r>
      <w:r w:rsidRPr="00047401">
        <w:rPr>
          <w:rFonts w:eastAsia="Arial"/>
          <w:spacing w:val="-2"/>
          <w:sz w:val="22"/>
          <w:szCs w:val="22"/>
        </w:rPr>
        <w:t>p</w:t>
      </w:r>
      <w:r w:rsidRPr="00047401">
        <w:rPr>
          <w:rFonts w:eastAsia="Arial"/>
          <w:spacing w:val="1"/>
          <w:sz w:val="22"/>
          <w:szCs w:val="22"/>
        </w:rPr>
        <w:t>ic</w:t>
      </w:r>
      <w:r w:rsidRPr="00047401">
        <w:rPr>
          <w:rFonts w:eastAsia="Arial"/>
          <w:sz w:val="22"/>
          <w:szCs w:val="22"/>
        </w:rPr>
        <w:t>)</w:t>
      </w:r>
      <w:r w:rsidRPr="00047401">
        <w:rPr>
          <w:rFonts w:eastAsia="Arial"/>
          <w:spacing w:val="2"/>
          <w:sz w:val="22"/>
          <w:szCs w:val="22"/>
        </w:rPr>
        <w:t xml:space="preserve"> b</w:t>
      </w:r>
      <w:r w:rsidRPr="00047401">
        <w:rPr>
          <w:rFonts w:eastAsia="Arial"/>
          <w:sz w:val="22"/>
          <w:szCs w:val="22"/>
        </w:rPr>
        <w:t>y the tea</w:t>
      </w:r>
      <w:r w:rsidRPr="00047401">
        <w:rPr>
          <w:rFonts w:eastAsia="Arial"/>
          <w:spacing w:val="-1"/>
          <w:sz w:val="22"/>
          <w:szCs w:val="22"/>
        </w:rPr>
        <w:t>c</w:t>
      </w:r>
      <w:r w:rsidRPr="00047401">
        <w:rPr>
          <w:rFonts w:eastAsia="Arial"/>
          <w:sz w:val="22"/>
          <w:szCs w:val="22"/>
        </w:rPr>
        <w:t>he</w:t>
      </w:r>
      <w:r w:rsidRPr="00047401">
        <w:rPr>
          <w:rFonts w:eastAsia="Arial"/>
          <w:spacing w:val="-13"/>
          <w:sz w:val="22"/>
          <w:szCs w:val="22"/>
        </w:rPr>
        <w:t>r</w:t>
      </w:r>
      <w:r w:rsidRPr="00047401">
        <w:rPr>
          <w:rFonts w:eastAsia="Arial"/>
          <w:sz w:val="22"/>
          <w:szCs w:val="22"/>
        </w:rPr>
        <w:t>.</w:t>
      </w:r>
      <w:r w:rsidRPr="00047401">
        <w:rPr>
          <w:rFonts w:eastAsia="Arial"/>
          <w:spacing w:val="14"/>
          <w:sz w:val="22"/>
          <w:szCs w:val="22"/>
        </w:rPr>
        <w:t xml:space="preserve"> </w:t>
      </w:r>
      <w:r w:rsidRPr="00047401">
        <w:rPr>
          <w:rFonts w:eastAsia="Arial"/>
          <w:sz w:val="22"/>
          <w:szCs w:val="22"/>
        </w:rPr>
        <w:t>E</w:t>
      </w:r>
      <w:r w:rsidRPr="00047401">
        <w:rPr>
          <w:rFonts w:eastAsia="Arial"/>
          <w:spacing w:val="-2"/>
          <w:sz w:val="22"/>
          <w:szCs w:val="22"/>
        </w:rPr>
        <w:t>a</w:t>
      </w:r>
      <w:r w:rsidRPr="00047401">
        <w:rPr>
          <w:rFonts w:eastAsia="Arial"/>
          <w:spacing w:val="1"/>
          <w:sz w:val="22"/>
          <w:szCs w:val="22"/>
        </w:rPr>
        <w:t>c</w:t>
      </w:r>
      <w:r w:rsidRPr="00047401">
        <w:rPr>
          <w:rFonts w:eastAsia="Arial"/>
          <w:sz w:val="22"/>
          <w:szCs w:val="22"/>
        </w:rPr>
        <w:t>h</w:t>
      </w:r>
      <w:r w:rsidRPr="00047401">
        <w:rPr>
          <w:rFonts w:eastAsia="Arial"/>
          <w:spacing w:val="14"/>
          <w:sz w:val="22"/>
          <w:szCs w:val="22"/>
        </w:rPr>
        <w:t xml:space="preserve"> </w:t>
      </w:r>
      <w:r w:rsidRPr="00047401">
        <w:rPr>
          <w:rFonts w:eastAsia="Arial"/>
          <w:sz w:val="22"/>
          <w:szCs w:val="22"/>
        </w:rPr>
        <w:t>pa</w:t>
      </w:r>
      <w:r w:rsidRPr="00047401">
        <w:rPr>
          <w:rFonts w:eastAsia="Arial"/>
          <w:spacing w:val="1"/>
          <w:sz w:val="22"/>
          <w:szCs w:val="22"/>
        </w:rPr>
        <w:t>i</w:t>
      </w:r>
      <w:r w:rsidRPr="00047401">
        <w:rPr>
          <w:rFonts w:eastAsia="Arial"/>
          <w:sz w:val="22"/>
          <w:szCs w:val="22"/>
        </w:rPr>
        <w:t>r</w:t>
      </w:r>
      <w:r w:rsidRPr="00047401">
        <w:rPr>
          <w:rFonts w:eastAsia="Arial"/>
          <w:spacing w:val="13"/>
          <w:sz w:val="22"/>
          <w:szCs w:val="22"/>
        </w:rPr>
        <w:t xml:space="preserve"> </w:t>
      </w:r>
      <w:r w:rsidRPr="00047401">
        <w:rPr>
          <w:rFonts w:eastAsia="Arial"/>
          <w:spacing w:val="-2"/>
          <w:sz w:val="22"/>
          <w:szCs w:val="22"/>
        </w:rPr>
        <w:t>w</w:t>
      </w:r>
      <w:r w:rsidRPr="00047401">
        <w:rPr>
          <w:rFonts w:eastAsia="Arial"/>
          <w:sz w:val="22"/>
          <w:szCs w:val="22"/>
        </w:rPr>
        <w:t>ou</w:t>
      </w:r>
      <w:r w:rsidRPr="00047401">
        <w:rPr>
          <w:rFonts w:eastAsia="Arial"/>
          <w:spacing w:val="1"/>
          <w:sz w:val="22"/>
          <w:szCs w:val="22"/>
        </w:rPr>
        <w:t>l</w:t>
      </w:r>
      <w:r w:rsidRPr="00047401">
        <w:rPr>
          <w:rFonts w:eastAsia="Arial"/>
          <w:sz w:val="22"/>
          <w:szCs w:val="22"/>
        </w:rPr>
        <w:t>d</w:t>
      </w:r>
      <w:r w:rsidRPr="00047401">
        <w:rPr>
          <w:rFonts w:eastAsia="Arial"/>
          <w:spacing w:val="14"/>
          <w:sz w:val="22"/>
          <w:szCs w:val="22"/>
        </w:rPr>
        <w:t xml:space="preserve"> </w:t>
      </w:r>
      <w:r w:rsidRPr="00047401">
        <w:rPr>
          <w:rFonts w:eastAsia="Arial"/>
          <w:spacing w:val="1"/>
          <w:sz w:val="22"/>
          <w:szCs w:val="22"/>
        </w:rPr>
        <w:t>c</w:t>
      </w:r>
      <w:r w:rsidRPr="00047401">
        <w:rPr>
          <w:rFonts w:eastAsia="Arial"/>
          <w:spacing w:val="-2"/>
          <w:sz w:val="22"/>
          <w:szCs w:val="22"/>
        </w:rPr>
        <w:t>o</w:t>
      </w:r>
      <w:r w:rsidRPr="00047401">
        <w:rPr>
          <w:rFonts w:eastAsia="Arial"/>
          <w:sz w:val="22"/>
          <w:szCs w:val="22"/>
        </w:rPr>
        <w:t>me</w:t>
      </w:r>
      <w:r w:rsidRPr="00047401">
        <w:rPr>
          <w:rFonts w:eastAsia="Arial"/>
          <w:spacing w:val="14"/>
          <w:sz w:val="22"/>
          <w:szCs w:val="22"/>
        </w:rPr>
        <w:t xml:space="preserve"> </w:t>
      </w:r>
      <w:r w:rsidRPr="00047401">
        <w:rPr>
          <w:rFonts w:eastAsia="Arial"/>
          <w:sz w:val="22"/>
          <w:szCs w:val="22"/>
        </w:rPr>
        <w:t>on</w:t>
      </w:r>
      <w:r w:rsidRPr="00047401">
        <w:rPr>
          <w:rFonts w:eastAsia="Arial"/>
          <w:spacing w:val="14"/>
          <w:sz w:val="22"/>
          <w:szCs w:val="22"/>
        </w:rPr>
        <w:t xml:space="preserve"> </w:t>
      </w:r>
      <w:r w:rsidRPr="00047401">
        <w:rPr>
          <w:rFonts w:eastAsia="Arial"/>
          <w:sz w:val="22"/>
          <w:szCs w:val="22"/>
        </w:rPr>
        <w:t>the</w:t>
      </w:r>
      <w:r w:rsidRPr="00047401">
        <w:rPr>
          <w:rFonts w:eastAsia="Arial"/>
          <w:spacing w:val="14"/>
          <w:sz w:val="22"/>
          <w:szCs w:val="22"/>
        </w:rPr>
        <w:t xml:space="preserve"> </w:t>
      </w:r>
      <w:r w:rsidRPr="00047401">
        <w:rPr>
          <w:rFonts w:eastAsia="Arial"/>
          <w:spacing w:val="-1"/>
          <w:sz w:val="22"/>
          <w:szCs w:val="22"/>
        </w:rPr>
        <w:t>s</w:t>
      </w:r>
      <w:r w:rsidRPr="00047401">
        <w:rPr>
          <w:rFonts w:eastAsia="Arial"/>
          <w:sz w:val="22"/>
          <w:szCs w:val="22"/>
        </w:rPr>
        <w:t>tage</w:t>
      </w:r>
      <w:r w:rsidRPr="00047401">
        <w:rPr>
          <w:rFonts w:eastAsia="Arial"/>
          <w:spacing w:val="14"/>
          <w:sz w:val="22"/>
          <w:szCs w:val="22"/>
        </w:rPr>
        <w:t xml:space="preserve"> </w:t>
      </w:r>
      <w:r w:rsidRPr="00047401">
        <w:rPr>
          <w:rFonts w:eastAsia="Arial"/>
          <w:sz w:val="22"/>
          <w:szCs w:val="22"/>
        </w:rPr>
        <w:t>a</w:t>
      </w:r>
      <w:r w:rsidRPr="00047401">
        <w:rPr>
          <w:rFonts w:eastAsia="Arial"/>
          <w:spacing w:val="-2"/>
          <w:sz w:val="22"/>
          <w:szCs w:val="22"/>
        </w:rPr>
        <w:t>n</w:t>
      </w:r>
      <w:r w:rsidRPr="00047401">
        <w:rPr>
          <w:rFonts w:eastAsia="Arial"/>
          <w:sz w:val="22"/>
          <w:szCs w:val="22"/>
        </w:rPr>
        <w:t>d</w:t>
      </w:r>
      <w:r w:rsidRPr="00047401">
        <w:rPr>
          <w:rFonts w:eastAsia="Arial"/>
          <w:spacing w:val="14"/>
          <w:sz w:val="22"/>
          <w:szCs w:val="22"/>
        </w:rPr>
        <w:t xml:space="preserve"> </w:t>
      </w:r>
      <w:r w:rsidRPr="00047401">
        <w:rPr>
          <w:rFonts w:eastAsia="Arial"/>
          <w:spacing w:val="-1"/>
          <w:sz w:val="22"/>
          <w:szCs w:val="22"/>
        </w:rPr>
        <w:t>r</w:t>
      </w:r>
      <w:r w:rsidRPr="00047401">
        <w:rPr>
          <w:rFonts w:eastAsia="Arial"/>
          <w:sz w:val="22"/>
          <w:szCs w:val="22"/>
        </w:rPr>
        <w:t>ead</w:t>
      </w:r>
      <w:r w:rsidRPr="00047401">
        <w:rPr>
          <w:rFonts w:eastAsia="Arial"/>
          <w:spacing w:val="14"/>
          <w:sz w:val="22"/>
          <w:szCs w:val="22"/>
        </w:rPr>
        <w:t xml:space="preserve"> </w:t>
      </w:r>
      <w:r w:rsidRPr="00047401">
        <w:rPr>
          <w:rFonts w:eastAsia="Arial"/>
          <w:sz w:val="22"/>
          <w:szCs w:val="22"/>
        </w:rPr>
        <w:t>a</w:t>
      </w:r>
      <w:r w:rsidRPr="00047401">
        <w:rPr>
          <w:rFonts w:eastAsia="Arial"/>
          <w:spacing w:val="1"/>
          <w:sz w:val="22"/>
          <w:szCs w:val="22"/>
        </w:rPr>
        <w:t>l</w:t>
      </w:r>
      <w:r w:rsidRPr="00047401">
        <w:rPr>
          <w:rFonts w:eastAsia="Arial"/>
          <w:sz w:val="22"/>
          <w:szCs w:val="22"/>
        </w:rPr>
        <w:t>oud</w:t>
      </w:r>
      <w:r w:rsidRPr="00047401">
        <w:rPr>
          <w:rFonts w:eastAsia="Arial"/>
          <w:spacing w:val="14"/>
          <w:sz w:val="22"/>
          <w:szCs w:val="22"/>
        </w:rPr>
        <w:t xml:space="preserve"> </w:t>
      </w:r>
      <w:r w:rsidRPr="00047401">
        <w:rPr>
          <w:rFonts w:eastAsia="Arial"/>
          <w:spacing w:val="-2"/>
          <w:sz w:val="22"/>
          <w:szCs w:val="22"/>
        </w:rPr>
        <w:t>t</w:t>
      </w:r>
      <w:r w:rsidRPr="00047401">
        <w:rPr>
          <w:rFonts w:eastAsia="Arial"/>
          <w:sz w:val="22"/>
          <w:szCs w:val="22"/>
        </w:rPr>
        <w:t>he</w:t>
      </w:r>
      <w:r w:rsidRPr="00047401">
        <w:rPr>
          <w:rFonts w:eastAsia="Arial"/>
          <w:spacing w:val="14"/>
          <w:sz w:val="22"/>
          <w:szCs w:val="22"/>
        </w:rPr>
        <w:t xml:space="preserve"> </w:t>
      </w:r>
      <w:r w:rsidRPr="00047401">
        <w:rPr>
          <w:rFonts w:eastAsia="Arial"/>
          <w:sz w:val="22"/>
          <w:szCs w:val="22"/>
        </w:rPr>
        <w:t>a</w:t>
      </w:r>
      <w:r w:rsidRPr="00047401">
        <w:rPr>
          <w:rFonts w:eastAsia="Arial"/>
          <w:spacing w:val="-1"/>
          <w:sz w:val="22"/>
          <w:szCs w:val="22"/>
        </w:rPr>
        <w:t>r</w:t>
      </w:r>
      <w:r w:rsidRPr="00047401">
        <w:rPr>
          <w:rFonts w:eastAsia="Arial"/>
          <w:sz w:val="22"/>
          <w:szCs w:val="22"/>
        </w:rPr>
        <w:t>t</w:t>
      </w:r>
      <w:r w:rsidRPr="00047401">
        <w:rPr>
          <w:rFonts w:eastAsia="Arial"/>
          <w:spacing w:val="-1"/>
          <w:sz w:val="22"/>
          <w:szCs w:val="22"/>
        </w:rPr>
        <w:t>i</w:t>
      </w:r>
      <w:r w:rsidRPr="00047401">
        <w:rPr>
          <w:rFonts w:eastAsia="Arial"/>
          <w:spacing w:val="1"/>
          <w:sz w:val="22"/>
          <w:szCs w:val="22"/>
        </w:rPr>
        <w:t>cl</w:t>
      </w:r>
      <w:r w:rsidRPr="00047401">
        <w:rPr>
          <w:rFonts w:eastAsia="Arial"/>
          <w:sz w:val="22"/>
          <w:szCs w:val="22"/>
        </w:rPr>
        <w:t>e</w:t>
      </w:r>
      <w:r w:rsidRPr="00047401">
        <w:rPr>
          <w:rFonts w:eastAsia="Arial"/>
          <w:spacing w:val="14"/>
          <w:sz w:val="22"/>
          <w:szCs w:val="22"/>
        </w:rPr>
        <w:t xml:space="preserve"> </w:t>
      </w:r>
      <w:r w:rsidRPr="00047401">
        <w:rPr>
          <w:rFonts w:eastAsia="Arial"/>
          <w:sz w:val="22"/>
          <w:szCs w:val="22"/>
        </w:rPr>
        <w:t>one</w:t>
      </w:r>
      <w:r w:rsidRPr="00047401">
        <w:rPr>
          <w:rFonts w:eastAsia="Arial"/>
          <w:spacing w:val="14"/>
          <w:sz w:val="22"/>
          <w:szCs w:val="22"/>
        </w:rPr>
        <w:t xml:space="preserve"> </w:t>
      </w:r>
      <w:r w:rsidRPr="00047401">
        <w:rPr>
          <w:rFonts w:eastAsia="Arial"/>
          <w:spacing w:val="2"/>
          <w:sz w:val="22"/>
          <w:szCs w:val="22"/>
        </w:rPr>
        <w:t>b</w:t>
      </w:r>
      <w:r w:rsidRPr="00047401">
        <w:rPr>
          <w:rFonts w:eastAsia="Arial"/>
          <w:sz w:val="22"/>
          <w:szCs w:val="22"/>
        </w:rPr>
        <w:t>y</w:t>
      </w:r>
      <w:r w:rsidRPr="00047401">
        <w:rPr>
          <w:rFonts w:eastAsia="Arial"/>
          <w:spacing w:val="11"/>
          <w:sz w:val="22"/>
          <w:szCs w:val="22"/>
        </w:rPr>
        <w:t xml:space="preserve"> </w:t>
      </w:r>
      <w:r w:rsidRPr="00047401">
        <w:rPr>
          <w:rFonts w:eastAsia="Arial"/>
          <w:sz w:val="22"/>
          <w:szCs w:val="22"/>
        </w:rPr>
        <w:t xml:space="preserve">one. After </w:t>
      </w:r>
      <w:r w:rsidRPr="00047401">
        <w:rPr>
          <w:rFonts w:eastAsia="Arial"/>
          <w:spacing w:val="-1"/>
          <w:sz w:val="22"/>
          <w:szCs w:val="22"/>
        </w:rPr>
        <w:t>r</w:t>
      </w:r>
      <w:r w:rsidRPr="00047401">
        <w:rPr>
          <w:rFonts w:eastAsia="Arial"/>
          <w:sz w:val="22"/>
          <w:szCs w:val="22"/>
        </w:rPr>
        <w:t>ead</w:t>
      </w:r>
      <w:r w:rsidRPr="00047401">
        <w:rPr>
          <w:rFonts w:eastAsia="Arial"/>
          <w:spacing w:val="1"/>
          <w:sz w:val="22"/>
          <w:szCs w:val="22"/>
        </w:rPr>
        <w:t>i</w:t>
      </w:r>
      <w:r w:rsidRPr="00047401">
        <w:rPr>
          <w:rFonts w:eastAsia="Arial"/>
          <w:sz w:val="22"/>
          <w:szCs w:val="22"/>
        </w:rPr>
        <w:t>ng</w:t>
      </w:r>
      <w:r w:rsidRPr="00047401">
        <w:rPr>
          <w:rFonts w:eastAsia="Arial"/>
          <w:spacing w:val="1"/>
          <w:sz w:val="22"/>
          <w:szCs w:val="22"/>
        </w:rPr>
        <w:t xml:space="preserve"> </w:t>
      </w:r>
      <w:r w:rsidRPr="00047401">
        <w:rPr>
          <w:rFonts w:eastAsia="Arial"/>
          <w:spacing w:val="2"/>
          <w:sz w:val="22"/>
          <w:szCs w:val="22"/>
        </w:rPr>
        <w:t>b</w:t>
      </w:r>
      <w:r w:rsidRPr="00047401">
        <w:rPr>
          <w:rFonts w:eastAsia="Arial"/>
          <w:sz w:val="22"/>
          <w:szCs w:val="22"/>
        </w:rPr>
        <w:t>y e</w:t>
      </w:r>
      <w:r w:rsidRPr="00047401">
        <w:rPr>
          <w:rFonts w:eastAsia="Arial"/>
          <w:spacing w:val="-2"/>
          <w:sz w:val="22"/>
          <w:szCs w:val="22"/>
        </w:rPr>
        <w:t>a</w:t>
      </w:r>
      <w:r w:rsidRPr="00047401">
        <w:rPr>
          <w:rFonts w:eastAsia="Arial"/>
          <w:spacing w:val="1"/>
          <w:sz w:val="22"/>
          <w:szCs w:val="22"/>
        </w:rPr>
        <w:t>c</w:t>
      </w:r>
      <w:r w:rsidRPr="00047401">
        <w:rPr>
          <w:rFonts w:eastAsia="Arial"/>
          <w:sz w:val="22"/>
          <w:szCs w:val="22"/>
        </w:rPr>
        <w:t>h</w:t>
      </w:r>
      <w:r w:rsidRPr="00047401">
        <w:rPr>
          <w:rFonts w:eastAsia="Arial"/>
          <w:spacing w:val="3"/>
          <w:sz w:val="22"/>
          <w:szCs w:val="22"/>
        </w:rPr>
        <w:t xml:space="preserve"> </w:t>
      </w:r>
      <w:r w:rsidRPr="00047401">
        <w:rPr>
          <w:rFonts w:eastAsia="Arial"/>
          <w:sz w:val="22"/>
          <w:szCs w:val="22"/>
        </w:rPr>
        <w:t>p</w:t>
      </w:r>
      <w:r w:rsidRPr="00047401">
        <w:rPr>
          <w:rFonts w:eastAsia="Arial"/>
          <w:spacing w:val="-2"/>
          <w:sz w:val="22"/>
          <w:szCs w:val="22"/>
        </w:rPr>
        <w:t>a</w:t>
      </w:r>
      <w:r w:rsidRPr="00047401">
        <w:rPr>
          <w:rFonts w:eastAsia="Arial"/>
          <w:spacing w:val="1"/>
          <w:sz w:val="22"/>
          <w:szCs w:val="22"/>
        </w:rPr>
        <w:t>i</w:t>
      </w:r>
      <w:r w:rsidRPr="00047401">
        <w:rPr>
          <w:rFonts w:eastAsia="Arial"/>
          <w:spacing w:val="-13"/>
          <w:sz w:val="22"/>
          <w:szCs w:val="22"/>
        </w:rPr>
        <w:t>r</w:t>
      </w:r>
      <w:r w:rsidRPr="00047401">
        <w:rPr>
          <w:rFonts w:eastAsia="Arial"/>
          <w:sz w:val="22"/>
          <w:szCs w:val="22"/>
        </w:rPr>
        <w:t>,</w:t>
      </w:r>
      <w:r w:rsidRPr="00047401">
        <w:rPr>
          <w:rFonts w:eastAsia="Arial"/>
          <w:spacing w:val="1"/>
          <w:sz w:val="22"/>
          <w:szCs w:val="22"/>
        </w:rPr>
        <w:t xml:space="preserve"> </w:t>
      </w:r>
      <w:r w:rsidRPr="00047401">
        <w:rPr>
          <w:rFonts w:eastAsia="Arial"/>
          <w:sz w:val="22"/>
          <w:szCs w:val="22"/>
        </w:rPr>
        <w:t>the</w:t>
      </w:r>
      <w:r w:rsidRPr="00047401">
        <w:rPr>
          <w:rFonts w:eastAsia="Arial"/>
          <w:spacing w:val="3"/>
          <w:sz w:val="22"/>
          <w:szCs w:val="22"/>
        </w:rPr>
        <w:t xml:space="preserve"> </w:t>
      </w:r>
      <w:r w:rsidRPr="00047401">
        <w:rPr>
          <w:rFonts w:eastAsia="Arial"/>
          <w:spacing w:val="-2"/>
          <w:sz w:val="22"/>
          <w:szCs w:val="22"/>
        </w:rPr>
        <w:t>o</w:t>
      </w:r>
      <w:r w:rsidRPr="00047401">
        <w:rPr>
          <w:rFonts w:eastAsia="Arial"/>
          <w:sz w:val="22"/>
          <w:szCs w:val="22"/>
        </w:rPr>
        <w:t>ther</w:t>
      </w:r>
      <w:r w:rsidRPr="00047401">
        <w:rPr>
          <w:rFonts w:eastAsia="Arial"/>
          <w:spacing w:val="2"/>
          <w:sz w:val="22"/>
          <w:szCs w:val="22"/>
        </w:rPr>
        <w:t xml:space="preserve"> </w:t>
      </w:r>
      <w:r w:rsidRPr="00047401">
        <w:rPr>
          <w:rFonts w:eastAsia="Arial"/>
          <w:spacing w:val="1"/>
          <w:sz w:val="22"/>
          <w:szCs w:val="22"/>
        </w:rPr>
        <w:t>s</w:t>
      </w:r>
      <w:r w:rsidRPr="00047401">
        <w:rPr>
          <w:rFonts w:eastAsia="Arial"/>
          <w:spacing w:val="-2"/>
          <w:sz w:val="22"/>
          <w:szCs w:val="22"/>
        </w:rPr>
        <w:t>t</w:t>
      </w:r>
      <w:r w:rsidRPr="00047401">
        <w:rPr>
          <w:rFonts w:eastAsia="Arial"/>
          <w:sz w:val="22"/>
          <w:szCs w:val="22"/>
        </w:rPr>
        <w:t>udents</w:t>
      </w:r>
      <w:r w:rsidRPr="00047401">
        <w:rPr>
          <w:rFonts w:eastAsia="Arial"/>
          <w:spacing w:val="2"/>
          <w:sz w:val="22"/>
          <w:szCs w:val="22"/>
        </w:rPr>
        <w:t xml:space="preserve"> </w:t>
      </w:r>
      <w:r w:rsidRPr="00047401">
        <w:rPr>
          <w:rFonts w:eastAsia="Arial"/>
          <w:spacing w:val="-2"/>
          <w:sz w:val="22"/>
          <w:szCs w:val="22"/>
        </w:rPr>
        <w:t>w</w:t>
      </w:r>
      <w:r w:rsidRPr="00047401">
        <w:rPr>
          <w:rFonts w:eastAsia="Arial"/>
          <w:spacing w:val="1"/>
          <w:sz w:val="22"/>
          <w:szCs w:val="22"/>
        </w:rPr>
        <w:t>il</w:t>
      </w:r>
      <w:r w:rsidRPr="00047401">
        <w:rPr>
          <w:rFonts w:eastAsia="Arial"/>
          <w:sz w:val="22"/>
          <w:szCs w:val="22"/>
        </w:rPr>
        <w:t>l</w:t>
      </w:r>
      <w:r w:rsidRPr="00047401">
        <w:rPr>
          <w:rFonts w:eastAsia="Arial"/>
          <w:spacing w:val="2"/>
          <w:sz w:val="22"/>
          <w:szCs w:val="22"/>
        </w:rPr>
        <w:t xml:space="preserve"> </w:t>
      </w:r>
      <w:r w:rsidRPr="00047401">
        <w:rPr>
          <w:rFonts w:eastAsia="Arial"/>
          <w:sz w:val="22"/>
          <w:szCs w:val="22"/>
        </w:rPr>
        <w:t>be</w:t>
      </w:r>
      <w:r w:rsidRPr="00047401">
        <w:rPr>
          <w:rFonts w:eastAsia="Arial"/>
          <w:spacing w:val="1"/>
          <w:sz w:val="22"/>
          <w:szCs w:val="22"/>
        </w:rPr>
        <w:t xml:space="preserve"> </w:t>
      </w:r>
      <w:r w:rsidRPr="00047401">
        <w:rPr>
          <w:rFonts w:eastAsia="Arial"/>
          <w:sz w:val="22"/>
          <w:szCs w:val="22"/>
        </w:rPr>
        <w:t>a</w:t>
      </w:r>
      <w:r w:rsidRPr="00047401">
        <w:rPr>
          <w:rFonts w:eastAsia="Arial"/>
          <w:spacing w:val="-1"/>
          <w:sz w:val="22"/>
          <w:szCs w:val="22"/>
        </w:rPr>
        <w:t>s</w:t>
      </w:r>
      <w:r w:rsidRPr="00047401">
        <w:rPr>
          <w:rFonts w:eastAsia="Arial"/>
          <w:spacing w:val="1"/>
          <w:sz w:val="22"/>
          <w:szCs w:val="22"/>
        </w:rPr>
        <w:t>k</w:t>
      </w:r>
      <w:r w:rsidRPr="00047401">
        <w:rPr>
          <w:rFonts w:eastAsia="Arial"/>
          <w:sz w:val="22"/>
          <w:szCs w:val="22"/>
        </w:rPr>
        <w:t>ed</w:t>
      </w:r>
      <w:r w:rsidRPr="00047401">
        <w:rPr>
          <w:rFonts w:eastAsia="Arial"/>
          <w:spacing w:val="3"/>
          <w:sz w:val="22"/>
          <w:szCs w:val="22"/>
        </w:rPr>
        <w:t xml:space="preserve"> </w:t>
      </w:r>
      <w:r w:rsidRPr="00047401">
        <w:rPr>
          <w:rFonts w:eastAsia="Arial"/>
          <w:spacing w:val="-2"/>
          <w:sz w:val="22"/>
          <w:szCs w:val="22"/>
        </w:rPr>
        <w:t>q</w:t>
      </w:r>
      <w:r w:rsidRPr="00047401">
        <w:rPr>
          <w:rFonts w:eastAsia="Arial"/>
          <w:sz w:val="22"/>
          <w:szCs w:val="22"/>
        </w:rPr>
        <w:t>ue</w:t>
      </w:r>
      <w:r w:rsidRPr="00047401">
        <w:rPr>
          <w:rFonts w:eastAsia="Arial"/>
          <w:spacing w:val="1"/>
          <w:sz w:val="22"/>
          <w:szCs w:val="22"/>
        </w:rPr>
        <w:t>s</w:t>
      </w:r>
      <w:r w:rsidRPr="00047401">
        <w:rPr>
          <w:rFonts w:eastAsia="Arial"/>
          <w:spacing w:val="-2"/>
          <w:sz w:val="22"/>
          <w:szCs w:val="22"/>
        </w:rPr>
        <w:t>t</w:t>
      </w:r>
      <w:r w:rsidRPr="00047401">
        <w:rPr>
          <w:rFonts w:eastAsia="Arial"/>
          <w:spacing w:val="1"/>
          <w:sz w:val="22"/>
          <w:szCs w:val="22"/>
        </w:rPr>
        <w:t>i</w:t>
      </w:r>
      <w:r w:rsidRPr="00047401">
        <w:rPr>
          <w:rFonts w:eastAsia="Arial"/>
          <w:sz w:val="22"/>
          <w:szCs w:val="22"/>
        </w:rPr>
        <w:t>ons</w:t>
      </w:r>
      <w:r w:rsidRPr="00047401">
        <w:rPr>
          <w:rFonts w:eastAsia="Arial"/>
          <w:spacing w:val="2"/>
          <w:sz w:val="22"/>
          <w:szCs w:val="22"/>
        </w:rPr>
        <w:t xml:space="preserve"> </w:t>
      </w:r>
      <w:r w:rsidRPr="00047401">
        <w:rPr>
          <w:rFonts w:eastAsia="Arial"/>
          <w:sz w:val="22"/>
          <w:szCs w:val="22"/>
        </w:rPr>
        <w:t>on</w:t>
      </w:r>
      <w:r w:rsidRPr="00047401">
        <w:rPr>
          <w:rFonts w:eastAsia="Arial"/>
          <w:spacing w:val="1"/>
          <w:sz w:val="22"/>
          <w:szCs w:val="22"/>
        </w:rPr>
        <w:t xml:space="preserve"> </w:t>
      </w:r>
      <w:r w:rsidRPr="00047401">
        <w:rPr>
          <w:rFonts w:eastAsia="Arial"/>
          <w:sz w:val="22"/>
          <w:szCs w:val="22"/>
        </w:rPr>
        <w:t>the</w:t>
      </w:r>
      <w:r w:rsidRPr="00047401">
        <w:rPr>
          <w:rFonts w:eastAsia="Arial"/>
          <w:spacing w:val="3"/>
          <w:sz w:val="22"/>
          <w:szCs w:val="22"/>
        </w:rPr>
        <w:t xml:space="preserve"> </w:t>
      </w:r>
      <w:r w:rsidRPr="00047401">
        <w:rPr>
          <w:rFonts w:eastAsia="Arial"/>
          <w:sz w:val="22"/>
          <w:szCs w:val="22"/>
        </w:rPr>
        <w:t>a</w:t>
      </w:r>
      <w:r w:rsidRPr="00047401">
        <w:rPr>
          <w:rFonts w:eastAsia="Arial"/>
          <w:spacing w:val="-1"/>
          <w:sz w:val="22"/>
          <w:szCs w:val="22"/>
        </w:rPr>
        <w:t>r</w:t>
      </w:r>
      <w:r w:rsidRPr="00047401">
        <w:rPr>
          <w:rFonts w:eastAsia="Arial"/>
          <w:spacing w:val="-2"/>
          <w:sz w:val="22"/>
          <w:szCs w:val="22"/>
        </w:rPr>
        <w:t>t</w:t>
      </w:r>
      <w:r w:rsidRPr="00047401">
        <w:rPr>
          <w:rFonts w:eastAsia="Arial"/>
          <w:spacing w:val="1"/>
          <w:sz w:val="22"/>
          <w:szCs w:val="22"/>
        </w:rPr>
        <w:t>i</w:t>
      </w:r>
      <w:r w:rsidRPr="00047401">
        <w:rPr>
          <w:rFonts w:eastAsia="Arial"/>
          <w:spacing w:val="-1"/>
          <w:sz w:val="22"/>
          <w:szCs w:val="22"/>
        </w:rPr>
        <w:t>c</w:t>
      </w:r>
      <w:r w:rsidRPr="00047401">
        <w:rPr>
          <w:rFonts w:eastAsia="Arial"/>
          <w:spacing w:val="1"/>
          <w:sz w:val="22"/>
          <w:szCs w:val="22"/>
        </w:rPr>
        <w:t>l</w:t>
      </w:r>
      <w:r w:rsidRPr="00047401">
        <w:rPr>
          <w:rFonts w:eastAsia="Arial"/>
          <w:sz w:val="22"/>
          <w:szCs w:val="22"/>
        </w:rPr>
        <w:t>e</w:t>
      </w:r>
      <w:r w:rsidRPr="00047401">
        <w:rPr>
          <w:rFonts w:eastAsia="Arial"/>
          <w:spacing w:val="3"/>
          <w:sz w:val="22"/>
          <w:szCs w:val="22"/>
        </w:rPr>
        <w:t xml:space="preserve"> </w:t>
      </w:r>
      <w:r w:rsidRPr="00047401">
        <w:rPr>
          <w:rFonts w:eastAsia="Arial"/>
          <w:spacing w:val="2"/>
          <w:sz w:val="22"/>
          <w:szCs w:val="22"/>
        </w:rPr>
        <w:t>b</w:t>
      </w:r>
      <w:r w:rsidRPr="00047401">
        <w:rPr>
          <w:rFonts w:eastAsia="Arial"/>
          <w:sz w:val="22"/>
          <w:szCs w:val="22"/>
        </w:rPr>
        <w:t xml:space="preserve">y </w:t>
      </w:r>
      <w:r w:rsidRPr="00047401">
        <w:rPr>
          <w:rFonts w:eastAsia="Arial"/>
          <w:spacing w:val="-2"/>
          <w:sz w:val="22"/>
          <w:szCs w:val="22"/>
        </w:rPr>
        <w:t>t</w:t>
      </w:r>
      <w:r w:rsidRPr="00047401">
        <w:rPr>
          <w:rFonts w:eastAsia="Arial"/>
          <w:sz w:val="22"/>
          <w:szCs w:val="22"/>
        </w:rPr>
        <w:t xml:space="preserve">he </w:t>
      </w:r>
      <w:r w:rsidRPr="00047401">
        <w:rPr>
          <w:rFonts w:eastAsia="Arial"/>
          <w:spacing w:val="-1"/>
          <w:sz w:val="22"/>
          <w:szCs w:val="22"/>
        </w:rPr>
        <w:t>r</w:t>
      </w:r>
      <w:r w:rsidRPr="00047401">
        <w:rPr>
          <w:rFonts w:eastAsia="Arial"/>
          <w:sz w:val="22"/>
          <w:szCs w:val="22"/>
        </w:rPr>
        <w:t>eade</w:t>
      </w:r>
      <w:r w:rsidRPr="00047401">
        <w:rPr>
          <w:rFonts w:eastAsia="Arial"/>
          <w:spacing w:val="-1"/>
          <w:sz w:val="22"/>
          <w:szCs w:val="22"/>
        </w:rPr>
        <w:t>r</w:t>
      </w:r>
      <w:r w:rsidRPr="00047401">
        <w:rPr>
          <w:rFonts w:eastAsia="Arial"/>
          <w:spacing w:val="1"/>
          <w:sz w:val="22"/>
          <w:szCs w:val="22"/>
        </w:rPr>
        <w:t>s</w:t>
      </w:r>
      <w:r w:rsidRPr="00047401">
        <w:rPr>
          <w:rFonts w:eastAsia="Arial"/>
          <w:sz w:val="22"/>
          <w:szCs w:val="22"/>
        </w:rPr>
        <w:t>.</w:t>
      </w:r>
      <w:r w:rsidRPr="00047401">
        <w:rPr>
          <w:rFonts w:eastAsia="Arial"/>
          <w:spacing w:val="4"/>
          <w:sz w:val="22"/>
          <w:szCs w:val="22"/>
        </w:rPr>
        <w:t xml:space="preserve"> </w:t>
      </w:r>
      <w:r w:rsidRPr="00047401">
        <w:rPr>
          <w:rFonts w:eastAsia="Arial"/>
          <w:sz w:val="22"/>
          <w:szCs w:val="22"/>
        </w:rPr>
        <w:t>S</w:t>
      </w:r>
      <w:r w:rsidRPr="00047401">
        <w:rPr>
          <w:rFonts w:eastAsia="Arial"/>
          <w:spacing w:val="-2"/>
          <w:sz w:val="22"/>
          <w:szCs w:val="22"/>
        </w:rPr>
        <w:t>t</w:t>
      </w:r>
      <w:r w:rsidRPr="00047401">
        <w:rPr>
          <w:rFonts w:eastAsia="Arial"/>
          <w:sz w:val="22"/>
          <w:szCs w:val="22"/>
        </w:rPr>
        <w:t>udents</w:t>
      </w:r>
      <w:r w:rsidRPr="00047401">
        <w:rPr>
          <w:rFonts w:eastAsia="Arial"/>
          <w:spacing w:val="4"/>
          <w:sz w:val="22"/>
          <w:szCs w:val="22"/>
        </w:rPr>
        <w:t xml:space="preserve"> </w:t>
      </w:r>
      <w:r w:rsidRPr="00047401">
        <w:rPr>
          <w:rFonts w:eastAsia="Arial"/>
          <w:spacing w:val="-4"/>
          <w:sz w:val="22"/>
          <w:szCs w:val="22"/>
        </w:rPr>
        <w:t>w</w:t>
      </w:r>
      <w:r w:rsidRPr="00047401">
        <w:rPr>
          <w:rFonts w:eastAsia="Arial"/>
          <w:spacing w:val="1"/>
          <w:sz w:val="22"/>
          <w:szCs w:val="22"/>
        </w:rPr>
        <w:t>il</w:t>
      </w:r>
      <w:r w:rsidRPr="00047401">
        <w:rPr>
          <w:rFonts w:eastAsia="Arial"/>
          <w:sz w:val="22"/>
          <w:szCs w:val="22"/>
        </w:rPr>
        <w:t>l</w:t>
      </w:r>
      <w:r w:rsidRPr="00047401">
        <w:rPr>
          <w:rFonts w:eastAsia="Arial"/>
          <w:spacing w:val="5"/>
          <w:sz w:val="22"/>
          <w:szCs w:val="22"/>
        </w:rPr>
        <w:t xml:space="preserve"> </w:t>
      </w:r>
      <w:r w:rsidRPr="00047401">
        <w:rPr>
          <w:rFonts w:eastAsia="Arial"/>
          <w:sz w:val="22"/>
          <w:szCs w:val="22"/>
        </w:rPr>
        <w:t>get</w:t>
      </w:r>
      <w:r w:rsidRPr="00047401">
        <w:rPr>
          <w:rFonts w:eastAsia="Arial"/>
          <w:spacing w:val="4"/>
          <w:sz w:val="22"/>
          <w:szCs w:val="22"/>
        </w:rPr>
        <w:t xml:space="preserve"> </w:t>
      </w:r>
      <w:r w:rsidRPr="00047401">
        <w:rPr>
          <w:rFonts w:eastAsia="Arial"/>
          <w:sz w:val="22"/>
          <w:szCs w:val="22"/>
        </w:rPr>
        <w:t>ma</w:t>
      </w:r>
      <w:r w:rsidRPr="00047401">
        <w:rPr>
          <w:rFonts w:eastAsia="Arial"/>
          <w:spacing w:val="-1"/>
          <w:sz w:val="22"/>
          <w:szCs w:val="22"/>
        </w:rPr>
        <w:t>rk</w:t>
      </w:r>
      <w:r w:rsidRPr="00047401">
        <w:rPr>
          <w:rFonts w:eastAsia="Arial"/>
          <w:sz w:val="22"/>
          <w:szCs w:val="22"/>
        </w:rPr>
        <w:t>s</w:t>
      </w:r>
      <w:r w:rsidRPr="00047401">
        <w:rPr>
          <w:rFonts w:eastAsia="Arial"/>
          <w:spacing w:val="5"/>
          <w:sz w:val="22"/>
          <w:szCs w:val="22"/>
        </w:rPr>
        <w:t xml:space="preserve"> </w:t>
      </w:r>
      <w:r w:rsidRPr="00047401">
        <w:rPr>
          <w:rFonts w:eastAsia="Arial"/>
          <w:sz w:val="22"/>
          <w:szCs w:val="22"/>
        </w:rPr>
        <w:t>for</w:t>
      </w:r>
      <w:r w:rsidRPr="00047401">
        <w:rPr>
          <w:rFonts w:eastAsia="Arial"/>
          <w:spacing w:val="3"/>
          <w:sz w:val="22"/>
          <w:szCs w:val="22"/>
        </w:rPr>
        <w:t xml:space="preserve"> </w:t>
      </w:r>
      <w:r w:rsidRPr="00047401">
        <w:rPr>
          <w:rFonts w:eastAsia="Arial"/>
          <w:spacing w:val="1"/>
          <w:sz w:val="22"/>
          <w:szCs w:val="22"/>
        </w:rPr>
        <w:t>c</w:t>
      </w:r>
      <w:r w:rsidRPr="00047401">
        <w:rPr>
          <w:rFonts w:eastAsia="Arial"/>
          <w:sz w:val="22"/>
          <w:szCs w:val="22"/>
        </w:rPr>
        <w:t>o</w:t>
      </w:r>
      <w:r w:rsidRPr="00047401">
        <w:rPr>
          <w:rFonts w:eastAsia="Arial"/>
          <w:spacing w:val="-1"/>
          <w:sz w:val="22"/>
          <w:szCs w:val="22"/>
        </w:rPr>
        <w:t>rr</w:t>
      </w:r>
      <w:r w:rsidRPr="00047401">
        <w:rPr>
          <w:rFonts w:eastAsia="Arial"/>
          <w:sz w:val="22"/>
          <w:szCs w:val="22"/>
        </w:rPr>
        <w:t>e</w:t>
      </w:r>
      <w:r w:rsidRPr="00047401">
        <w:rPr>
          <w:rFonts w:eastAsia="Arial"/>
          <w:spacing w:val="-1"/>
          <w:sz w:val="22"/>
          <w:szCs w:val="22"/>
        </w:rPr>
        <w:t>c</w:t>
      </w:r>
      <w:r w:rsidRPr="00047401">
        <w:rPr>
          <w:rFonts w:eastAsia="Arial"/>
          <w:sz w:val="22"/>
          <w:szCs w:val="22"/>
        </w:rPr>
        <w:t>t</w:t>
      </w:r>
      <w:r w:rsidRPr="00047401">
        <w:rPr>
          <w:rFonts w:eastAsia="Arial"/>
          <w:spacing w:val="4"/>
          <w:sz w:val="22"/>
          <w:szCs w:val="22"/>
        </w:rPr>
        <w:t xml:space="preserve"> </w:t>
      </w:r>
      <w:r w:rsidRPr="00047401">
        <w:rPr>
          <w:rFonts w:eastAsia="Arial"/>
          <w:sz w:val="22"/>
          <w:szCs w:val="22"/>
        </w:rPr>
        <w:t>an</w:t>
      </w:r>
      <w:r w:rsidRPr="00047401">
        <w:rPr>
          <w:rFonts w:eastAsia="Arial"/>
          <w:spacing w:val="3"/>
          <w:sz w:val="22"/>
          <w:szCs w:val="22"/>
        </w:rPr>
        <w:t>s</w:t>
      </w:r>
      <w:r w:rsidRPr="00047401">
        <w:rPr>
          <w:rFonts w:eastAsia="Arial"/>
          <w:spacing w:val="-4"/>
          <w:sz w:val="22"/>
          <w:szCs w:val="22"/>
        </w:rPr>
        <w:t>w</w:t>
      </w:r>
      <w:r w:rsidRPr="00047401">
        <w:rPr>
          <w:rFonts w:eastAsia="Arial"/>
          <w:spacing w:val="2"/>
          <w:sz w:val="22"/>
          <w:szCs w:val="22"/>
        </w:rPr>
        <w:t>e</w:t>
      </w:r>
      <w:r w:rsidRPr="00047401">
        <w:rPr>
          <w:rFonts w:eastAsia="Arial"/>
          <w:spacing w:val="-1"/>
          <w:sz w:val="22"/>
          <w:szCs w:val="22"/>
        </w:rPr>
        <w:t>r</w:t>
      </w:r>
      <w:r w:rsidRPr="00047401">
        <w:rPr>
          <w:rFonts w:eastAsia="Arial"/>
          <w:sz w:val="22"/>
          <w:szCs w:val="22"/>
        </w:rPr>
        <w:t>s</w:t>
      </w:r>
      <w:r w:rsidRPr="00047401">
        <w:rPr>
          <w:rFonts w:eastAsia="Arial"/>
          <w:spacing w:val="3"/>
          <w:sz w:val="22"/>
          <w:szCs w:val="22"/>
        </w:rPr>
        <w:t xml:space="preserve"> </w:t>
      </w:r>
      <w:r w:rsidRPr="00047401">
        <w:rPr>
          <w:rFonts w:eastAsia="Arial"/>
          <w:sz w:val="22"/>
          <w:szCs w:val="22"/>
        </w:rPr>
        <w:t>and</w:t>
      </w:r>
      <w:r w:rsidRPr="00047401">
        <w:rPr>
          <w:rFonts w:eastAsia="Arial"/>
          <w:spacing w:val="4"/>
          <w:sz w:val="22"/>
          <w:szCs w:val="22"/>
        </w:rPr>
        <w:t xml:space="preserve"> </w:t>
      </w:r>
      <w:r w:rsidRPr="00047401">
        <w:rPr>
          <w:rFonts w:eastAsia="Arial"/>
          <w:sz w:val="22"/>
          <w:szCs w:val="22"/>
        </w:rPr>
        <w:t>a</w:t>
      </w:r>
      <w:r w:rsidRPr="00047401">
        <w:rPr>
          <w:rFonts w:eastAsia="Arial"/>
          <w:spacing w:val="-1"/>
          <w:sz w:val="22"/>
          <w:szCs w:val="22"/>
        </w:rPr>
        <w:t>l</w:t>
      </w:r>
      <w:r w:rsidRPr="00047401">
        <w:rPr>
          <w:rFonts w:eastAsia="Arial"/>
          <w:spacing w:val="1"/>
          <w:sz w:val="22"/>
          <w:szCs w:val="22"/>
        </w:rPr>
        <w:t>s</w:t>
      </w:r>
      <w:r w:rsidRPr="00047401">
        <w:rPr>
          <w:rFonts w:eastAsia="Arial"/>
          <w:sz w:val="22"/>
          <w:szCs w:val="22"/>
        </w:rPr>
        <w:t>o</w:t>
      </w:r>
      <w:r w:rsidRPr="00047401">
        <w:rPr>
          <w:rFonts w:eastAsia="Arial"/>
          <w:spacing w:val="4"/>
          <w:sz w:val="22"/>
          <w:szCs w:val="22"/>
        </w:rPr>
        <w:t xml:space="preserve"> </w:t>
      </w:r>
      <w:r w:rsidRPr="00047401">
        <w:rPr>
          <w:rFonts w:eastAsia="Arial"/>
          <w:sz w:val="22"/>
          <w:szCs w:val="22"/>
        </w:rPr>
        <w:t>for</w:t>
      </w:r>
      <w:r w:rsidRPr="00047401">
        <w:rPr>
          <w:rFonts w:eastAsia="Arial"/>
          <w:spacing w:val="3"/>
          <w:sz w:val="22"/>
          <w:szCs w:val="22"/>
        </w:rPr>
        <w:t xml:space="preserve"> </w:t>
      </w:r>
      <w:r w:rsidRPr="00047401">
        <w:rPr>
          <w:rFonts w:eastAsia="Arial"/>
          <w:sz w:val="22"/>
          <w:szCs w:val="22"/>
        </w:rPr>
        <w:t>th</w:t>
      </w:r>
      <w:r w:rsidRPr="00047401">
        <w:rPr>
          <w:rFonts w:eastAsia="Arial"/>
          <w:spacing w:val="-2"/>
          <w:sz w:val="22"/>
          <w:szCs w:val="22"/>
        </w:rPr>
        <w:t>e</w:t>
      </w:r>
      <w:r w:rsidRPr="00047401">
        <w:rPr>
          <w:rFonts w:eastAsia="Arial"/>
          <w:spacing w:val="1"/>
          <w:sz w:val="22"/>
          <w:szCs w:val="22"/>
        </w:rPr>
        <w:t>i</w:t>
      </w:r>
      <w:r w:rsidRPr="00047401">
        <w:rPr>
          <w:rFonts w:eastAsia="Arial"/>
          <w:sz w:val="22"/>
          <w:szCs w:val="22"/>
        </w:rPr>
        <w:t>r</w:t>
      </w:r>
      <w:r w:rsidRPr="00047401">
        <w:rPr>
          <w:rFonts w:eastAsia="Arial"/>
          <w:spacing w:val="5"/>
          <w:sz w:val="22"/>
          <w:szCs w:val="22"/>
        </w:rPr>
        <w:t xml:space="preserve"> </w:t>
      </w:r>
      <w:r w:rsidRPr="00047401">
        <w:rPr>
          <w:rFonts w:eastAsia="Arial"/>
          <w:spacing w:val="-1"/>
          <w:sz w:val="22"/>
          <w:szCs w:val="22"/>
        </w:rPr>
        <w:t>r</w:t>
      </w:r>
      <w:r w:rsidRPr="00047401">
        <w:rPr>
          <w:rFonts w:eastAsia="Arial"/>
          <w:sz w:val="22"/>
          <w:szCs w:val="22"/>
        </w:rPr>
        <w:t>ea</w:t>
      </w:r>
      <w:r w:rsidRPr="00047401">
        <w:rPr>
          <w:rFonts w:eastAsia="Arial"/>
          <w:spacing w:val="-2"/>
          <w:sz w:val="22"/>
          <w:szCs w:val="22"/>
        </w:rPr>
        <w:t>d</w:t>
      </w:r>
      <w:r w:rsidRPr="00047401">
        <w:rPr>
          <w:rFonts w:eastAsia="Arial"/>
          <w:spacing w:val="1"/>
          <w:sz w:val="22"/>
          <w:szCs w:val="22"/>
        </w:rPr>
        <w:t>i</w:t>
      </w:r>
      <w:r w:rsidRPr="00047401">
        <w:rPr>
          <w:rFonts w:eastAsia="Arial"/>
          <w:sz w:val="22"/>
          <w:szCs w:val="22"/>
        </w:rPr>
        <w:t>ng</w:t>
      </w:r>
      <w:r w:rsidRPr="00047401">
        <w:rPr>
          <w:rFonts w:eastAsia="Arial"/>
          <w:spacing w:val="4"/>
          <w:sz w:val="22"/>
          <w:szCs w:val="22"/>
        </w:rPr>
        <w:t xml:space="preserve"> </w:t>
      </w:r>
      <w:r w:rsidRPr="00047401">
        <w:rPr>
          <w:rFonts w:eastAsia="Arial"/>
          <w:spacing w:val="1"/>
          <w:sz w:val="22"/>
          <w:szCs w:val="22"/>
        </w:rPr>
        <w:t>s</w:t>
      </w:r>
      <w:r w:rsidRPr="00047401">
        <w:rPr>
          <w:rFonts w:eastAsia="Arial"/>
          <w:spacing w:val="-1"/>
          <w:sz w:val="22"/>
          <w:szCs w:val="22"/>
        </w:rPr>
        <w:t>k</w:t>
      </w:r>
      <w:r w:rsidRPr="00047401">
        <w:rPr>
          <w:rFonts w:eastAsia="Arial"/>
          <w:spacing w:val="1"/>
          <w:sz w:val="22"/>
          <w:szCs w:val="22"/>
        </w:rPr>
        <w:t>i</w:t>
      </w:r>
      <w:r w:rsidRPr="00047401">
        <w:rPr>
          <w:rFonts w:eastAsia="Arial"/>
          <w:spacing w:val="-1"/>
          <w:sz w:val="22"/>
          <w:szCs w:val="22"/>
        </w:rPr>
        <w:t>l</w:t>
      </w:r>
      <w:r w:rsidRPr="00047401">
        <w:rPr>
          <w:rFonts w:eastAsia="Arial"/>
          <w:spacing w:val="1"/>
          <w:sz w:val="22"/>
          <w:szCs w:val="22"/>
        </w:rPr>
        <w:t>l</w:t>
      </w:r>
      <w:r w:rsidRPr="00047401">
        <w:rPr>
          <w:rFonts w:eastAsia="Arial"/>
          <w:spacing w:val="-1"/>
          <w:sz w:val="22"/>
          <w:szCs w:val="22"/>
        </w:rPr>
        <w:t>s</w:t>
      </w:r>
      <w:r w:rsidRPr="00047401">
        <w:rPr>
          <w:rFonts w:eastAsia="Arial"/>
          <w:sz w:val="22"/>
          <w:szCs w:val="22"/>
        </w:rPr>
        <w:t xml:space="preserve">. </w:t>
      </w:r>
      <w:r w:rsidRPr="00047401">
        <w:rPr>
          <w:rFonts w:eastAsia="Arial"/>
          <w:spacing w:val="1"/>
          <w:sz w:val="22"/>
          <w:szCs w:val="22"/>
        </w:rPr>
        <w:t>T</w:t>
      </w:r>
      <w:r w:rsidRPr="00047401">
        <w:rPr>
          <w:rFonts w:eastAsia="Arial"/>
          <w:spacing w:val="-2"/>
          <w:sz w:val="22"/>
          <w:szCs w:val="22"/>
        </w:rPr>
        <w:t>h</w:t>
      </w:r>
      <w:r w:rsidRPr="00047401">
        <w:rPr>
          <w:rFonts w:eastAsia="Arial"/>
          <w:spacing w:val="1"/>
          <w:sz w:val="22"/>
          <w:szCs w:val="22"/>
        </w:rPr>
        <w:t>i</w:t>
      </w:r>
      <w:r w:rsidRPr="00047401">
        <w:rPr>
          <w:rFonts w:eastAsia="Arial"/>
          <w:sz w:val="22"/>
          <w:szCs w:val="22"/>
        </w:rPr>
        <w:t xml:space="preserve">s </w:t>
      </w:r>
      <w:r w:rsidRPr="00047401">
        <w:rPr>
          <w:rFonts w:eastAsia="Arial"/>
          <w:spacing w:val="-2"/>
          <w:sz w:val="22"/>
          <w:szCs w:val="22"/>
        </w:rPr>
        <w:t>w</w:t>
      </w:r>
      <w:r w:rsidRPr="00047401">
        <w:rPr>
          <w:rFonts w:eastAsia="Arial"/>
          <w:spacing w:val="1"/>
          <w:sz w:val="22"/>
          <w:szCs w:val="22"/>
        </w:rPr>
        <w:t>il</w:t>
      </w:r>
      <w:r w:rsidRPr="00047401">
        <w:rPr>
          <w:rFonts w:eastAsia="Arial"/>
          <w:sz w:val="22"/>
          <w:szCs w:val="22"/>
        </w:rPr>
        <w:t>l</w:t>
      </w:r>
      <w:r w:rsidRPr="00047401">
        <w:rPr>
          <w:rFonts w:eastAsia="Arial"/>
          <w:spacing w:val="5"/>
          <w:sz w:val="22"/>
          <w:szCs w:val="22"/>
        </w:rPr>
        <w:t xml:space="preserve"> </w:t>
      </w:r>
      <w:r w:rsidRPr="00047401">
        <w:rPr>
          <w:rFonts w:eastAsia="Arial"/>
          <w:sz w:val="22"/>
          <w:szCs w:val="22"/>
        </w:rPr>
        <w:t>e</w:t>
      </w:r>
      <w:r w:rsidRPr="00047401">
        <w:rPr>
          <w:rFonts w:eastAsia="Arial"/>
          <w:spacing w:val="-1"/>
          <w:sz w:val="22"/>
          <w:szCs w:val="22"/>
        </w:rPr>
        <w:t>v</w:t>
      </w:r>
      <w:r w:rsidRPr="00047401">
        <w:rPr>
          <w:rFonts w:eastAsia="Arial"/>
          <w:sz w:val="22"/>
          <w:szCs w:val="22"/>
        </w:rPr>
        <w:t>a</w:t>
      </w:r>
      <w:r w:rsidRPr="00047401">
        <w:rPr>
          <w:rFonts w:eastAsia="Arial"/>
          <w:spacing w:val="1"/>
          <w:sz w:val="22"/>
          <w:szCs w:val="22"/>
        </w:rPr>
        <w:t>l</w:t>
      </w:r>
      <w:r w:rsidRPr="00047401">
        <w:rPr>
          <w:rFonts w:eastAsia="Arial"/>
          <w:sz w:val="22"/>
          <w:szCs w:val="22"/>
        </w:rPr>
        <w:t>uate</w:t>
      </w:r>
      <w:r w:rsidRPr="00047401">
        <w:rPr>
          <w:rFonts w:eastAsia="Arial"/>
          <w:spacing w:val="4"/>
          <w:sz w:val="22"/>
          <w:szCs w:val="22"/>
        </w:rPr>
        <w:t xml:space="preserve"> </w:t>
      </w:r>
      <w:r w:rsidRPr="00047401">
        <w:rPr>
          <w:rFonts w:eastAsia="Arial"/>
          <w:spacing w:val="-2"/>
          <w:sz w:val="22"/>
          <w:szCs w:val="22"/>
        </w:rPr>
        <w:t>t</w:t>
      </w:r>
      <w:r w:rsidRPr="00047401">
        <w:rPr>
          <w:rFonts w:eastAsia="Arial"/>
          <w:sz w:val="22"/>
          <w:szCs w:val="22"/>
        </w:rPr>
        <w:t>he</w:t>
      </w:r>
      <w:r w:rsidRPr="00047401">
        <w:rPr>
          <w:rFonts w:eastAsia="Arial"/>
          <w:spacing w:val="1"/>
          <w:sz w:val="22"/>
          <w:szCs w:val="22"/>
        </w:rPr>
        <w:t>i</w:t>
      </w:r>
      <w:r w:rsidRPr="00047401">
        <w:rPr>
          <w:rFonts w:eastAsia="Arial"/>
          <w:sz w:val="22"/>
          <w:szCs w:val="22"/>
        </w:rPr>
        <w:t>r</w:t>
      </w:r>
      <w:r w:rsidRPr="00047401">
        <w:rPr>
          <w:rFonts w:eastAsia="Arial"/>
          <w:spacing w:val="3"/>
          <w:sz w:val="22"/>
          <w:szCs w:val="22"/>
        </w:rPr>
        <w:t xml:space="preserve"> </w:t>
      </w:r>
      <w:r w:rsidRPr="00047401">
        <w:rPr>
          <w:rFonts w:eastAsia="Arial"/>
          <w:spacing w:val="-1"/>
          <w:sz w:val="22"/>
          <w:szCs w:val="22"/>
        </w:rPr>
        <w:t>r</w:t>
      </w:r>
      <w:r w:rsidRPr="00047401">
        <w:rPr>
          <w:rFonts w:eastAsia="Arial"/>
          <w:sz w:val="22"/>
          <w:szCs w:val="22"/>
        </w:rPr>
        <w:t>ead</w:t>
      </w:r>
      <w:r w:rsidRPr="00047401">
        <w:rPr>
          <w:rFonts w:eastAsia="Arial"/>
          <w:spacing w:val="1"/>
          <w:sz w:val="22"/>
          <w:szCs w:val="22"/>
        </w:rPr>
        <w:t>i</w:t>
      </w:r>
      <w:r w:rsidRPr="00047401">
        <w:rPr>
          <w:rFonts w:eastAsia="Arial"/>
          <w:sz w:val="22"/>
          <w:szCs w:val="22"/>
        </w:rPr>
        <w:t>ng</w:t>
      </w:r>
      <w:r w:rsidRPr="00047401">
        <w:rPr>
          <w:rFonts w:eastAsia="Arial"/>
          <w:spacing w:val="4"/>
          <w:sz w:val="22"/>
          <w:szCs w:val="22"/>
        </w:rPr>
        <w:t xml:space="preserve"> </w:t>
      </w:r>
      <w:r w:rsidRPr="00047401">
        <w:rPr>
          <w:rFonts w:eastAsia="Arial"/>
          <w:spacing w:val="-2"/>
          <w:sz w:val="22"/>
          <w:szCs w:val="22"/>
        </w:rPr>
        <w:t>a</w:t>
      </w:r>
      <w:r w:rsidRPr="00047401">
        <w:rPr>
          <w:rFonts w:eastAsia="Arial"/>
          <w:sz w:val="22"/>
          <w:szCs w:val="22"/>
        </w:rPr>
        <w:t>nd</w:t>
      </w:r>
      <w:r w:rsidRPr="00047401">
        <w:rPr>
          <w:rFonts w:eastAsia="Arial"/>
          <w:spacing w:val="4"/>
          <w:sz w:val="22"/>
          <w:szCs w:val="22"/>
        </w:rPr>
        <w:t xml:space="preserve"> </w:t>
      </w:r>
      <w:r w:rsidRPr="00047401">
        <w:rPr>
          <w:rFonts w:eastAsia="Arial"/>
          <w:spacing w:val="1"/>
          <w:sz w:val="22"/>
          <w:szCs w:val="22"/>
        </w:rPr>
        <w:t>l</w:t>
      </w:r>
      <w:r w:rsidRPr="00047401">
        <w:rPr>
          <w:rFonts w:eastAsia="Arial"/>
          <w:spacing w:val="-1"/>
          <w:sz w:val="22"/>
          <w:szCs w:val="22"/>
        </w:rPr>
        <w:t>i</w:t>
      </w:r>
      <w:r w:rsidRPr="00047401">
        <w:rPr>
          <w:rFonts w:eastAsia="Arial"/>
          <w:spacing w:val="1"/>
          <w:sz w:val="22"/>
          <w:szCs w:val="22"/>
        </w:rPr>
        <w:t>s</w:t>
      </w:r>
      <w:r w:rsidRPr="00047401">
        <w:rPr>
          <w:rFonts w:eastAsia="Arial"/>
          <w:sz w:val="22"/>
          <w:szCs w:val="22"/>
        </w:rPr>
        <w:t>te</w:t>
      </w:r>
      <w:r w:rsidRPr="00047401">
        <w:rPr>
          <w:rFonts w:eastAsia="Arial"/>
          <w:spacing w:val="-2"/>
          <w:sz w:val="22"/>
          <w:szCs w:val="22"/>
        </w:rPr>
        <w:t>n</w:t>
      </w:r>
      <w:r w:rsidRPr="00047401">
        <w:rPr>
          <w:rFonts w:eastAsia="Arial"/>
          <w:spacing w:val="1"/>
          <w:sz w:val="22"/>
          <w:szCs w:val="22"/>
        </w:rPr>
        <w:t>i</w:t>
      </w:r>
      <w:r w:rsidRPr="00047401">
        <w:rPr>
          <w:rFonts w:eastAsia="Arial"/>
          <w:sz w:val="22"/>
          <w:szCs w:val="22"/>
        </w:rPr>
        <w:t>ng</w:t>
      </w:r>
      <w:r w:rsidRPr="00047401">
        <w:rPr>
          <w:rFonts w:eastAsia="Arial"/>
          <w:spacing w:val="4"/>
          <w:sz w:val="22"/>
          <w:szCs w:val="22"/>
        </w:rPr>
        <w:t xml:space="preserve"> </w:t>
      </w:r>
      <w:r w:rsidRPr="00047401">
        <w:rPr>
          <w:rFonts w:eastAsia="Arial"/>
          <w:spacing w:val="-1"/>
          <w:sz w:val="22"/>
          <w:szCs w:val="22"/>
        </w:rPr>
        <w:t>s</w:t>
      </w:r>
      <w:r w:rsidRPr="00047401">
        <w:rPr>
          <w:rFonts w:eastAsia="Arial"/>
          <w:spacing w:val="1"/>
          <w:sz w:val="22"/>
          <w:szCs w:val="22"/>
        </w:rPr>
        <w:t>k</w:t>
      </w:r>
      <w:r w:rsidRPr="00047401">
        <w:rPr>
          <w:rFonts w:eastAsia="Arial"/>
          <w:spacing w:val="-1"/>
          <w:sz w:val="22"/>
          <w:szCs w:val="22"/>
        </w:rPr>
        <w:t>i</w:t>
      </w:r>
      <w:r w:rsidRPr="00047401">
        <w:rPr>
          <w:rFonts w:eastAsia="Arial"/>
          <w:spacing w:val="1"/>
          <w:sz w:val="22"/>
          <w:szCs w:val="22"/>
        </w:rPr>
        <w:t>l</w:t>
      </w:r>
      <w:r w:rsidRPr="00047401">
        <w:rPr>
          <w:rFonts w:eastAsia="Arial"/>
          <w:spacing w:val="-1"/>
          <w:sz w:val="22"/>
          <w:szCs w:val="22"/>
        </w:rPr>
        <w:t>l</w:t>
      </w:r>
      <w:r w:rsidRPr="00047401">
        <w:rPr>
          <w:rFonts w:eastAsia="Arial"/>
          <w:spacing w:val="1"/>
          <w:sz w:val="22"/>
          <w:szCs w:val="22"/>
        </w:rPr>
        <w:t>s</w:t>
      </w:r>
      <w:r w:rsidRPr="00047401">
        <w:rPr>
          <w:rFonts w:eastAsia="Arial"/>
          <w:sz w:val="22"/>
          <w:szCs w:val="22"/>
        </w:rPr>
        <w:t>. The</w:t>
      </w:r>
      <w:r w:rsidRPr="00047401">
        <w:rPr>
          <w:rFonts w:eastAsia="Arial"/>
          <w:spacing w:val="4"/>
          <w:sz w:val="22"/>
          <w:szCs w:val="22"/>
        </w:rPr>
        <w:t xml:space="preserve"> </w:t>
      </w:r>
      <w:r w:rsidRPr="00047401">
        <w:rPr>
          <w:rFonts w:eastAsia="Arial"/>
          <w:sz w:val="22"/>
          <w:szCs w:val="22"/>
        </w:rPr>
        <w:t>te</w:t>
      </w:r>
      <w:r w:rsidRPr="00047401">
        <w:rPr>
          <w:rFonts w:eastAsia="Arial"/>
          <w:spacing w:val="-2"/>
          <w:sz w:val="22"/>
          <w:szCs w:val="22"/>
        </w:rPr>
        <w:t>a</w:t>
      </w:r>
      <w:r w:rsidRPr="00047401">
        <w:rPr>
          <w:rFonts w:eastAsia="Arial"/>
          <w:spacing w:val="1"/>
          <w:sz w:val="22"/>
          <w:szCs w:val="22"/>
        </w:rPr>
        <w:t>c</w:t>
      </w:r>
      <w:r w:rsidRPr="00047401">
        <w:rPr>
          <w:rFonts w:eastAsia="Arial"/>
          <w:sz w:val="22"/>
          <w:szCs w:val="22"/>
        </w:rPr>
        <w:t>her</w:t>
      </w:r>
      <w:r w:rsidRPr="00047401">
        <w:rPr>
          <w:rFonts w:eastAsia="Arial"/>
          <w:spacing w:val="3"/>
          <w:sz w:val="22"/>
          <w:szCs w:val="22"/>
        </w:rPr>
        <w:t xml:space="preserve"> </w:t>
      </w:r>
      <w:r w:rsidRPr="00047401">
        <w:rPr>
          <w:rFonts w:eastAsia="Arial"/>
          <w:spacing w:val="1"/>
          <w:sz w:val="22"/>
          <w:szCs w:val="22"/>
        </w:rPr>
        <w:t>s</w:t>
      </w:r>
      <w:r w:rsidRPr="00047401">
        <w:rPr>
          <w:rFonts w:eastAsia="Arial"/>
          <w:sz w:val="22"/>
          <w:szCs w:val="22"/>
        </w:rPr>
        <w:t>ho</w:t>
      </w:r>
      <w:r w:rsidRPr="00047401">
        <w:rPr>
          <w:rFonts w:eastAsia="Arial"/>
          <w:spacing w:val="-2"/>
          <w:sz w:val="22"/>
          <w:szCs w:val="22"/>
        </w:rPr>
        <w:t>u</w:t>
      </w:r>
      <w:r w:rsidRPr="00047401">
        <w:rPr>
          <w:rFonts w:eastAsia="Arial"/>
          <w:spacing w:val="1"/>
          <w:sz w:val="22"/>
          <w:szCs w:val="22"/>
        </w:rPr>
        <w:t>l</w:t>
      </w:r>
      <w:r w:rsidRPr="00047401">
        <w:rPr>
          <w:rFonts w:eastAsia="Arial"/>
          <w:sz w:val="22"/>
          <w:szCs w:val="22"/>
        </w:rPr>
        <w:t>d</w:t>
      </w:r>
      <w:r w:rsidRPr="00047401">
        <w:rPr>
          <w:rFonts w:eastAsia="Arial"/>
          <w:spacing w:val="4"/>
          <w:sz w:val="22"/>
          <w:szCs w:val="22"/>
        </w:rPr>
        <w:t xml:space="preserve"> </w:t>
      </w:r>
      <w:r w:rsidRPr="00047401">
        <w:rPr>
          <w:rFonts w:eastAsia="Arial"/>
          <w:spacing w:val="-2"/>
          <w:sz w:val="22"/>
          <w:szCs w:val="22"/>
        </w:rPr>
        <w:t>g</w:t>
      </w:r>
      <w:r w:rsidRPr="00047401">
        <w:rPr>
          <w:rFonts w:eastAsia="Arial"/>
          <w:spacing w:val="1"/>
          <w:sz w:val="22"/>
          <w:szCs w:val="22"/>
        </w:rPr>
        <w:t>i</w:t>
      </w:r>
      <w:r w:rsidRPr="00047401">
        <w:rPr>
          <w:rFonts w:eastAsia="Arial"/>
          <w:spacing w:val="-1"/>
          <w:sz w:val="22"/>
          <w:szCs w:val="22"/>
        </w:rPr>
        <w:t>v</w:t>
      </w:r>
      <w:r w:rsidRPr="00047401">
        <w:rPr>
          <w:rFonts w:eastAsia="Arial"/>
          <w:sz w:val="22"/>
          <w:szCs w:val="22"/>
        </w:rPr>
        <w:t>e</w:t>
      </w:r>
      <w:r w:rsidRPr="00047401">
        <w:rPr>
          <w:rFonts w:eastAsia="Arial"/>
          <w:spacing w:val="6"/>
          <w:sz w:val="22"/>
          <w:szCs w:val="22"/>
        </w:rPr>
        <w:t xml:space="preserve"> </w:t>
      </w:r>
      <w:r w:rsidRPr="00047401">
        <w:rPr>
          <w:rFonts w:eastAsia="Arial"/>
          <w:sz w:val="22"/>
          <w:szCs w:val="22"/>
        </w:rPr>
        <w:t>th</w:t>
      </w:r>
      <w:r w:rsidRPr="00047401">
        <w:rPr>
          <w:rFonts w:eastAsia="Arial"/>
          <w:spacing w:val="-2"/>
          <w:sz w:val="22"/>
          <w:szCs w:val="22"/>
        </w:rPr>
        <w:t>e</w:t>
      </w:r>
      <w:r w:rsidRPr="00047401">
        <w:rPr>
          <w:rFonts w:eastAsia="Arial"/>
          <w:sz w:val="22"/>
          <w:szCs w:val="22"/>
        </w:rPr>
        <w:t>m</w:t>
      </w:r>
      <w:r w:rsidRPr="00047401">
        <w:rPr>
          <w:rFonts w:eastAsia="Arial"/>
          <w:spacing w:val="4"/>
          <w:sz w:val="22"/>
          <w:szCs w:val="22"/>
        </w:rPr>
        <w:t xml:space="preserve"> </w:t>
      </w:r>
      <w:r w:rsidRPr="00047401">
        <w:rPr>
          <w:rFonts w:eastAsia="Arial"/>
          <w:sz w:val="22"/>
          <w:szCs w:val="22"/>
        </w:rPr>
        <w:t>gu</w:t>
      </w:r>
      <w:r w:rsidRPr="00047401">
        <w:rPr>
          <w:rFonts w:eastAsia="Arial"/>
          <w:spacing w:val="1"/>
          <w:sz w:val="22"/>
          <w:szCs w:val="22"/>
        </w:rPr>
        <w:t>i</w:t>
      </w:r>
      <w:r w:rsidRPr="00047401">
        <w:rPr>
          <w:rFonts w:eastAsia="Arial"/>
          <w:sz w:val="22"/>
          <w:szCs w:val="22"/>
        </w:rPr>
        <w:t>d</w:t>
      </w:r>
      <w:r w:rsidRPr="00047401">
        <w:rPr>
          <w:rFonts w:eastAsia="Arial"/>
          <w:spacing w:val="-2"/>
          <w:sz w:val="22"/>
          <w:szCs w:val="22"/>
        </w:rPr>
        <w:t>e</w:t>
      </w:r>
      <w:r w:rsidRPr="00047401">
        <w:rPr>
          <w:rFonts w:eastAsia="Arial"/>
          <w:spacing w:val="1"/>
          <w:sz w:val="22"/>
          <w:szCs w:val="22"/>
        </w:rPr>
        <w:t>li</w:t>
      </w:r>
      <w:r w:rsidRPr="00047401">
        <w:rPr>
          <w:rFonts w:eastAsia="Arial"/>
          <w:sz w:val="22"/>
          <w:szCs w:val="22"/>
        </w:rPr>
        <w:t>n</w:t>
      </w:r>
      <w:r w:rsidRPr="00047401">
        <w:rPr>
          <w:rFonts w:eastAsia="Arial"/>
          <w:spacing w:val="-2"/>
          <w:sz w:val="22"/>
          <w:szCs w:val="22"/>
        </w:rPr>
        <w:t>e</w:t>
      </w:r>
      <w:r w:rsidRPr="00047401">
        <w:rPr>
          <w:rFonts w:eastAsia="Arial"/>
          <w:sz w:val="22"/>
          <w:szCs w:val="22"/>
        </w:rPr>
        <w:t>s</w:t>
      </w:r>
      <w:r w:rsidRPr="00047401">
        <w:rPr>
          <w:rFonts w:eastAsia="Arial"/>
          <w:spacing w:val="5"/>
          <w:sz w:val="22"/>
          <w:szCs w:val="22"/>
        </w:rPr>
        <w:t xml:space="preserve"> </w:t>
      </w:r>
      <w:r w:rsidRPr="00047401">
        <w:rPr>
          <w:rFonts w:eastAsia="Arial"/>
          <w:sz w:val="22"/>
          <w:szCs w:val="22"/>
        </w:rPr>
        <w:t xml:space="preserve">on </w:t>
      </w:r>
      <w:r w:rsidRPr="00047401">
        <w:rPr>
          <w:rFonts w:eastAsia="Arial"/>
          <w:spacing w:val="1"/>
          <w:sz w:val="22"/>
          <w:szCs w:val="22"/>
        </w:rPr>
        <w:t>i</w:t>
      </w:r>
      <w:r w:rsidRPr="00047401">
        <w:rPr>
          <w:rFonts w:eastAsia="Arial"/>
          <w:sz w:val="22"/>
          <w:szCs w:val="22"/>
        </w:rPr>
        <w:t>mp</w:t>
      </w:r>
      <w:r w:rsidRPr="00047401">
        <w:rPr>
          <w:rFonts w:eastAsia="Arial"/>
          <w:spacing w:val="-1"/>
          <w:sz w:val="22"/>
          <w:szCs w:val="22"/>
        </w:rPr>
        <w:t>r</w:t>
      </w:r>
      <w:r w:rsidRPr="00047401">
        <w:rPr>
          <w:rFonts w:eastAsia="Arial"/>
          <w:sz w:val="22"/>
          <w:szCs w:val="22"/>
        </w:rPr>
        <w:t>o</w:t>
      </w:r>
      <w:r w:rsidRPr="00047401">
        <w:rPr>
          <w:rFonts w:eastAsia="Arial"/>
          <w:spacing w:val="-1"/>
          <w:sz w:val="22"/>
          <w:szCs w:val="22"/>
        </w:rPr>
        <w:t>v</w:t>
      </w:r>
      <w:r w:rsidRPr="00047401">
        <w:rPr>
          <w:rFonts w:eastAsia="Arial"/>
          <w:spacing w:val="1"/>
          <w:sz w:val="22"/>
          <w:szCs w:val="22"/>
        </w:rPr>
        <w:t>i</w:t>
      </w:r>
      <w:r w:rsidRPr="00047401">
        <w:rPr>
          <w:rFonts w:eastAsia="Arial"/>
          <w:sz w:val="22"/>
          <w:szCs w:val="22"/>
        </w:rPr>
        <w:t>ng t</w:t>
      </w:r>
      <w:r w:rsidRPr="00047401">
        <w:rPr>
          <w:rFonts w:eastAsia="Arial"/>
          <w:spacing w:val="-2"/>
          <w:sz w:val="22"/>
          <w:szCs w:val="22"/>
        </w:rPr>
        <w:t>h</w:t>
      </w:r>
      <w:r w:rsidRPr="00047401">
        <w:rPr>
          <w:rFonts w:eastAsia="Arial"/>
          <w:sz w:val="22"/>
          <w:szCs w:val="22"/>
        </w:rPr>
        <w:t>e</w:t>
      </w:r>
      <w:r w:rsidRPr="00047401">
        <w:rPr>
          <w:rFonts w:eastAsia="Arial"/>
          <w:spacing w:val="1"/>
          <w:sz w:val="22"/>
          <w:szCs w:val="22"/>
        </w:rPr>
        <w:t>i</w:t>
      </w:r>
      <w:r w:rsidRPr="00047401">
        <w:rPr>
          <w:rFonts w:eastAsia="Arial"/>
          <w:sz w:val="22"/>
          <w:szCs w:val="22"/>
        </w:rPr>
        <w:t>r</w:t>
      </w:r>
      <w:r w:rsidRPr="00047401">
        <w:rPr>
          <w:rFonts w:eastAsia="Arial"/>
          <w:spacing w:val="-1"/>
          <w:sz w:val="22"/>
          <w:szCs w:val="22"/>
        </w:rPr>
        <w:t xml:space="preserve"> r</w:t>
      </w:r>
      <w:r w:rsidRPr="00047401">
        <w:rPr>
          <w:rFonts w:eastAsia="Arial"/>
          <w:sz w:val="22"/>
          <w:szCs w:val="22"/>
        </w:rPr>
        <w:t>ead</w:t>
      </w:r>
      <w:r w:rsidRPr="00047401">
        <w:rPr>
          <w:rFonts w:eastAsia="Arial"/>
          <w:spacing w:val="1"/>
          <w:sz w:val="22"/>
          <w:szCs w:val="22"/>
        </w:rPr>
        <w:t>i</w:t>
      </w:r>
      <w:r w:rsidRPr="00047401">
        <w:rPr>
          <w:rFonts w:eastAsia="Arial"/>
          <w:sz w:val="22"/>
          <w:szCs w:val="22"/>
        </w:rPr>
        <w:t>ng a</w:t>
      </w:r>
      <w:r w:rsidRPr="00047401">
        <w:rPr>
          <w:rFonts w:eastAsia="Arial"/>
          <w:spacing w:val="-2"/>
          <w:sz w:val="22"/>
          <w:szCs w:val="22"/>
        </w:rPr>
        <w:t>n</w:t>
      </w:r>
      <w:r w:rsidRPr="00047401">
        <w:rPr>
          <w:rFonts w:eastAsia="Arial"/>
          <w:sz w:val="22"/>
          <w:szCs w:val="22"/>
        </w:rPr>
        <w:t xml:space="preserve">d </w:t>
      </w:r>
      <w:r w:rsidRPr="00047401">
        <w:rPr>
          <w:rFonts w:eastAsia="Arial"/>
          <w:spacing w:val="1"/>
          <w:sz w:val="22"/>
          <w:szCs w:val="22"/>
        </w:rPr>
        <w:t>l</w:t>
      </w:r>
      <w:r w:rsidRPr="00047401">
        <w:rPr>
          <w:rFonts w:eastAsia="Arial"/>
          <w:spacing w:val="-1"/>
          <w:sz w:val="22"/>
          <w:szCs w:val="22"/>
        </w:rPr>
        <w:t>i</w:t>
      </w:r>
      <w:r w:rsidRPr="00047401">
        <w:rPr>
          <w:rFonts w:eastAsia="Arial"/>
          <w:spacing w:val="1"/>
          <w:sz w:val="22"/>
          <w:szCs w:val="22"/>
        </w:rPr>
        <w:t>s</w:t>
      </w:r>
      <w:r w:rsidRPr="00047401">
        <w:rPr>
          <w:rFonts w:eastAsia="Arial"/>
          <w:sz w:val="22"/>
          <w:szCs w:val="22"/>
        </w:rPr>
        <w:t>te</w:t>
      </w:r>
      <w:r w:rsidRPr="00047401">
        <w:rPr>
          <w:rFonts w:eastAsia="Arial"/>
          <w:spacing w:val="-2"/>
          <w:sz w:val="22"/>
          <w:szCs w:val="22"/>
        </w:rPr>
        <w:t>n</w:t>
      </w:r>
      <w:r w:rsidRPr="00047401">
        <w:rPr>
          <w:rFonts w:eastAsia="Arial"/>
          <w:spacing w:val="1"/>
          <w:sz w:val="22"/>
          <w:szCs w:val="22"/>
        </w:rPr>
        <w:t>i</w:t>
      </w:r>
      <w:r w:rsidRPr="00047401">
        <w:rPr>
          <w:rFonts w:eastAsia="Arial"/>
          <w:sz w:val="22"/>
          <w:szCs w:val="22"/>
        </w:rPr>
        <w:t xml:space="preserve">ng </w:t>
      </w:r>
      <w:r w:rsidRPr="00047401">
        <w:rPr>
          <w:rFonts w:eastAsia="Arial"/>
          <w:spacing w:val="1"/>
          <w:sz w:val="22"/>
          <w:szCs w:val="22"/>
        </w:rPr>
        <w:t>s</w:t>
      </w:r>
      <w:r w:rsidRPr="00047401">
        <w:rPr>
          <w:rFonts w:eastAsia="Arial"/>
          <w:spacing w:val="-1"/>
          <w:sz w:val="22"/>
          <w:szCs w:val="22"/>
        </w:rPr>
        <w:t>k</w:t>
      </w:r>
      <w:r w:rsidRPr="00047401">
        <w:rPr>
          <w:rFonts w:eastAsia="Arial"/>
          <w:spacing w:val="1"/>
          <w:sz w:val="22"/>
          <w:szCs w:val="22"/>
        </w:rPr>
        <w:t>i</w:t>
      </w:r>
      <w:r w:rsidRPr="00047401">
        <w:rPr>
          <w:rFonts w:eastAsia="Arial"/>
          <w:spacing w:val="-1"/>
          <w:sz w:val="22"/>
          <w:szCs w:val="22"/>
        </w:rPr>
        <w:t>l</w:t>
      </w:r>
      <w:r w:rsidRPr="00047401">
        <w:rPr>
          <w:rFonts w:eastAsia="Arial"/>
          <w:spacing w:val="1"/>
          <w:sz w:val="22"/>
          <w:szCs w:val="22"/>
        </w:rPr>
        <w:t>l</w:t>
      </w:r>
      <w:r w:rsidRPr="00047401">
        <w:rPr>
          <w:rFonts w:eastAsia="Arial"/>
          <w:spacing w:val="-1"/>
          <w:sz w:val="22"/>
          <w:szCs w:val="22"/>
        </w:rPr>
        <w:t>s</w:t>
      </w:r>
      <w:r w:rsidRPr="00047401">
        <w:rPr>
          <w:rFonts w:eastAsia="Arial"/>
          <w:sz w:val="22"/>
          <w:szCs w:val="22"/>
        </w:rPr>
        <w:t>.</w:t>
      </w:r>
      <w:r w:rsidRPr="00047401">
        <w:rPr>
          <w:rFonts w:eastAsia="Arial"/>
          <w:spacing w:val="-4"/>
          <w:sz w:val="22"/>
          <w:szCs w:val="22"/>
        </w:rPr>
        <w:t xml:space="preserve"> </w:t>
      </w:r>
      <w:r w:rsidRPr="00047401">
        <w:rPr>
          <w:rFonts w:eastAsia="Arial"/>
          <w:spacing w:val="1"/>
          <w:sz w:val="22"/>
          <w:szCs w:val="22"/>
        </w:rPr>
        <w:t>T</w:t>
      </w:r>
      <w:r w:rsidRPr="00047401">
        <w:rPr>
          <w:rFonts w:eastAsia="Arial"/>
          <w:spacing w:val="-2"/>
          <w:sz w:val="22"/>
          <w:szCs w:val="22"/>
        </w:rPr>
        <w:t>h</w:t>
      </w:r>
      <w:r w:rsidRPr="00047401">
        <w:rPr>
          <w:rFonts w:eastAsia="Arial"/>
          <w:sz w:val="22"/>
          <w:szCs w:val="22"/>
        </w:rPr>
        <w:t>e te</w:t>
      </w:r>
      <w:r w:rsidRPr="00047401">
        <w:rPr>
          <w:rFonts w:eastAsia="Arial"/>
          <w:spacing w:val="-2"/>
          <w:sz w:val="22"/>
          <w:szCs w:val="22"/>
        </w:rPr>
        <w:t>a</w:t>
      </w:r>
      <w:r w:rsidRPr="00047401">
        <w:rPr>
          <w:rFonts w:eastAsia="Arial"/>
          <w:spacing w:val="1"/>
          <w:sz w:val="22"/>
          <w:szCs w:val="22"/>
        </w:rPr>
        <w:t>c</w:t>
      </w:r>
      <w:r w:rsidRPr="00047401">
        <w:rPr>
          <w:rFonts w:eastAsia="Arial"/>
          <w:sz w:val="22"/>
          <w:szCs w:val="22"/>
        </w:rPr>
        <w:t xml:space="preserve">her </w:t>
      </w:r>
      <w:r w:rsidRPr="00047401">
        <w:rPr>
          <w:rFonts w:eastAsia="Arial"/>
          <w:spacing w:val="1"/>
          <w:sz w:val="22"/>
          <w:szCs w:val="22"/>
        </w:rPr>
        <w:t>s</w:t>
      </w:r>
      <w:r w:rsidRPr="00047401">
        <w:rPr>
          <w:rFonts w:eastAsia="Arial"/>
          <w:sz w:val="22"/>
          <w:szCs w:val="22"/>
        </w:rPr>
        <w:t>ho</w:t>
      </w:r>
      <w:r w:rsidRPr="00047401">
        <w:rPr>
          <w:rFonts w:eastAsia="Arial"/>
          <w:spacing w:val="-2"/>
          <w:sz w:val="22"/>
          <w:szCs w:val="22"/>
        </w:rPr>
        <w:t>u</w:t>
      </w:r>
      <w:r w:rsidRPr="00047401">
        <w:rPr>
          <w:rFonts w:eastAsia="Arial"/>
          <w:spacing w:val="1"/>
          <w:sz w:val="22"/>
          <w:szCs w:val="22"/>
        </w:rPr>
        <w:t>l</w:t>
      </w:r>
      <w:r w:rsidRPr="00047401">
        <w:rPr>
          <w:rFonts w:eastAsia="Arial"/>
          <w:sz w:val="22"/>
          <w:szCs w:val="22"/>
        </w:rPr>
        <w:t>d a</w:t>
      </w:r>
      <w:r w:rsidRPr="00047401">
        <w:rPr>
          <w:rFonts w:eastAsia="Arial"/>
          <w:spacing w:val="-1"/>
          <w:sz w:val="22"/>
          <w:szCs w:val="22"/>
        </w:rPr>
        <w:t>l</w:t>
      </w:r>
      <w:r w:rsidRPr="00047401">
        <w:rPr>
          <w:rFonts w:eastAsia="Arial"/>
          <w:spacing w:val="1"/>
          <w:sz w:val="22"/>
          <w:szCs w:val="22"/>
        </w:rPr>
        <w:t>s</w:t>
      </w:r>
      <w:r w:rsidRPr="00047401">
        <w:rPr>
          <w:rFonts w:eastAsia="Arial"/>
          <w:sz w:val="22"/>
          <w:szCs w:val="22"/>
        </w:rPr>
        <w:t xml:space="preserve">o </w:t>
      </w:r>
      <w:r w:rsidRPr="00047401">
        <w:rPr>
          <w:rFonts w:eastAsia="Arial"/>
          <w:spacing w:val="-2"/>
          <w:sz w:val="22"/>
          <w:szCs w:val="22"/>
        </w:rPr>
        <w:t>g</w:t>
      </w:r>
      <w:r w:rsidRPr="00047401">
        <w:rPr>
          <w:rFonts w:eastAsia="Arial"/>
          <w:spacing w:val="1"/>
          <w:sz w:val="22"/>
          <w:szCs w:val="22"/>
        </w:rPr>
        <w:t>i</w:t>
      </w:r>
      <w:r w:rsidRPr="00047401">
        <w:rPr>
          <w:rFonts w:eastAsia="Arial"/>
          <w:spacing w:val="-1"/>
          <w:sz w:val="22"/>
          <w:szCs w:val="22"/>
        </w:rPr>
        <w:t>v</w:t>
      </w:r>
      <w:r w:rsidRPr="00047401">
        <w:rPr>
          <w:rFonts w:eastAsia="Arial"/>
          <w:sz w:val="22"/>
          <w:szCs w:val="22"/>
        </w:rPr>
        <w:t>e</w:t>
      </w:r>
      <w:r w:rsidR="00E44CC6" w:rsidRPr="00047401">
        <w:rPr>
          <w:rFonts w:eastAsia="Arial"/>
          <w:sz w:val="22"/>
          <w:szCs w:val="22"/>
        </w:rPr>
        <w:t xml:space="preserve"> </w:t>
      </w:r>
      <w:r w:rsidR="00EF3303" w:rsidRPr="00047401">
        <w:rPr>
          <w:rFonts w:eastAsia="Arial"/>
          <w:sz w:val="22"/>
          <w:szCs w:val="22"/>
        </w:rPr>
        <w:t>Passages</w:t>
      </w:r>
      <w:r w:rsidRPr="00047401">
        <w:rPr>
          <w:rFonts w:eastAsia="Arial"/>
          <w:sz w:val="22"/>
          <w:szCs w:val="22"/>
        </w:rPr>
        <w:t xml:space="preserve"> on </w:t>
      </w:r>
      <w:r w:rsidRPr="00047401">
        <w:rPr>
          <w:rFonts w:eastAsia="Arial"/>
          <w:spacing w:val="-2"/>
          <w:sz w:val="22"/>
          <w:szCs w:val="22"/>
        </w:rPr>
        <w:t>v</w:t>
      </w:r>
      <w:r w:rsidRPr="00047401">
        <w:rPr>
          <w:rFonts w:eastAsia="Arial"/>
          <w:sz w:val="22"/>
          <w:szCs w:val="22"/>
        </w:rPr>
        <w:t xml:space="preserve">arious </w:t>
      </w:r>
      <w:r w:rsidRPr="00047401">
        <w:rPr>
          <w:rFonts w:eastAsia="Arial"/>
          <w:spacing w:val="-1"/>
          <w:sz w:val="22"/>
          <w:szCs w:val="22"/>
        </w:rPr>
        <w:t>t</w:t>
      </w:r>
      <w:r w:rsidRPr="00047401">
        <w:rPr>
          <w:rFonts w:eastAsia="Arial"/>
          <w:sz w:val="22"/>
          <w:szCs w:val="22"/>
        </w:rPr>
        <w:t xml:space="preserve">opics </w:t>
      </w:r>
      <w:r w:rsidRPr="00047401">
        <w:rPr>
          <w:rFonts w:eastAsia="Arial"/>
          <w:spacing w:val="-1"/>
          <w:sz w:val="22"/>
          <w:szCs w:val="22"/>
        </w:rPr>
        <w:t>t</w:t>
      </w:r>
      <w:r w:rsidRPr="00047401">
        <w:rPr>
          <w:rFonts w:eastAsia="Arial"/>
          <w:sz w:val="22"/>
          <w:szCs w:val="22"/>
        </w:rPr>
        <w:t>o</w:t>
      </w:r>
      <w:r w:rsidRPr="00047401">
        <w:rPr>
          <w:rFonts w:eastAsia="Arial"/>
          <w:spacing w:val="1"/>
          <w:sz w:val="22"/>
          <w:szCs w:val="22"/>
        </w:rPr>
        <w:t xml:space="preserve"> </w:t>
      </w:r>
      <w:r w:rsidRPr="00047401">
        <w:rPr>
          <w:rFonts w:eastAsia="Arial"/>
          <w:sz w:val="22"/>
          <w:szCs w:val="22"/>
        </w:rPr>
        <w:t>s</w:t>
      </w:r>
      <w:r w:rsidRPr="00047401">
        <w:rPr>
          <w:rFonts w:eastAsia="Arial"/>
          <w:spacing w:val="-1"/>
          <w:sz w:val="22"/>
          <w:szCs w:val="22"/>
        </w:rPr>
        <w:t>t</w:t>
      </w:r>
      <w:r w:rsidRPr="00047401">
        <w:rPr>
          <w:rFonts w:eastAsia="Arial"/>
          <w:sz w:val="22"/>
          <w:szCs w:val="22"/>
        </w:rPr>
        <w:t>u</w:t>
      </w:r>
      <w:r w:rsidRPr="00047401">
        <w:rPr>
          <w:rFonts w:eastAsia="Arial"/>
          <w:spacing w:val="-1"/>
          <w:sz w:val="22"/>
          <w:szCs w:val="22"/>
        </w:rPr>
        <w:t>d</w:t>
      </w:r>
      <w:r w:rsidRPr="00047401">
        <w:rPr>
          <w:rFonts w:eastAsia="Arial"/>
          <w:sz w:val="22"/>
          <w:szCs w:val="22"/>
        </w:rPr>
        <w:t>en</w:t>
      </w:r>
      <w:r w:rsidRPr="00047401">
        <w:rPr>
          <w:rFonts w:eastAsia="Arial"/>
          <w:spacing w:val="-1"/>
          <w:sz w:val="22"/>
          <w:szCs w:val="22"/>
        </w:rPr>
        <w:t>t</w:t>
      </w:r>
      <w:r w:rsidRPr="00047401">
        <w:rPr>
          <w:rFonts w:eastAsia="Arial"/>
          <w:sz w:val="22"/>
          <w:szCs w:val="22"/>
        </w:rPr>
        <w:t>s</w:t>
      </w:r>
      <w:r w:rsidRPr="00047401">
        <w:rPr>
          <w:rFonts w:eastAsia="Arial"/>
          <w:spacing w:val="1"/>
          <w:sz w:val="22"/>
          <w:szCs w:val="22"/>
        </w:rPr>
        <w:t xml:space="preserve"> </w:t>
      </w:r>
      <w:r w:rsidRPr="00047401">
        <w:rPr>
          <w:rFonts w:eastAsia="Arial"/>
          <w:spacing w:val="-1"/>
          <w:sz w:val="22"/>
          <w:szCs w:val="22"/>
        </w:rPr>
        <w:t>f</w:t>
      </w:r>
      <w:r w:rsidRPr="00047401">
        <w:rPr>
          <w:rFonts w:eastAsia="Arial"/>
          <w:sz w:val="22"/>
          <w:szCs w:val="22"/>
        </w:rPr>
        <w:t>or e</w:t>
      </w:r>
      <w:r w:rsidRPr="00047401">
        <w:rPr>
          <w:rFonts w:eastAsia="Arial"/>
          <w:spacing w:val="-2"/>
          <w:sz w:val="22"/>
          <w:szCs w:val="22"/>
        </w:rPr>
        <w:t>v</w:t>
      </w:r>
      <w:r w:rsidRPr="00047401">
        <w:rPr>
          <w:rFonts w:eastAsia="Arial"/>
          <w:sz w:val="22"/>
          <w:szCs w:val="22"/>
        </w:rPr>
        <w:t>alua</w:t>
      </w:r>
      <w:r w:rsidRPr="00047401">
        <w:rPr>
          <w:rFonts w:eastAsia="Arial"/>
          <w:spacing w:val="-1"/>
          <w:sz w:val="22"/>
          <w:szCs w:val="22"/>
        </w:rPr>
        <w:t>t</w:t>
      </w:r>
      <w:r w:rsidRPr="00047401">
        <w:rPr>
          <w:rFonts w:eastAsia="Arial"/>
          <w:sz w:val="22"/>
          <w:szCs w:val="22"/>
        </w:rPr>
        <w:t>i</w:t>
      </w:r>
      <w:r w:rsidRPr="00047401">
        <w:rPr>
          <w:rFonts w:eastAsia="Arial"/>
          <w:spacing w:val="-1"/>
          <w:sz w:val="22"/>
          <w:szCs w:val="22"/>
        </w:rPr>
        <w:t>n</w:t>
      </w:r>
      <w:r w:rsidRPr="00047401">
        <w:rPr>
          <w:rFonts w:eastAsia="Arial"/>
          <w:sz w:val="22"/>
          <w:szCs w:val="22"/>
        </w:rPr>
        <w:t>g</w:t>
      </w:r>
      <w:r w:rsidRPr="00047401">
        <w:rPr>
          <w:rFonts w:eastAsia="Arial"/>
          <w:spacing w:val="1"/>
          <w:sz w:val="22"/>
          <w:szCs w:val="22"/>
        </w:rPr>
        <w:t xml:space="preserve"> </w:t>
      </w:r>
      <w:r w:rsidRPr="00047401">
        <w:rPr>
          <w:rFonts w:eastAsia="Arial"/>
          <w:spacing w:val="-1"/>
          <w:sz w:val="22"/>
          <w:szCs w:val="22"/>
        </w:rPr>
        <w:t>th</w:t>
      </w:r>
      <w:r w:rsidRPr="00047401">
        <w:rPr>
          <w:rFonts w:eastAsia="Arial"/>
          <w:sz w:val="22"/>
          <w:szCs w:val="22"/>
        </w:rPr>
        <w:t>eir rea</w:t>
      </w:r>
      <w:r w:rsidRPr="00047401">
        <w:rPr>
          <w:rFonts w:eastAsia="Arial"/>
          <w:spacing w:val="-1"/>
          <w:sz w:val="22"/>
          <w:szCs w:val="22"/>
        </w:rPr>
        <w:t>d</w:t>
      </w:r>
      <w:r w:rsidRPr="00047401">
        <w:rPr>
          <w:rFonts w:eastAsia="Arial"/>
          <w:sz w:val="22"/>
          <w:szCs w:val="22"/>
        </w:rPr>
        <w:t>ing comp</w:t>
      </w:r>
      <w:r w:rsidRPr="00047401">
        <w:rPr>
          <w:rFonts w:eastAsia="Arial"/>
          <w:spacing w:val="-2"/>
          <w:sz w:val="22"/>
          <w:szCs w:val="22"/>
        </w:rPr>
        <w:t>r</w:t>
      </w:r>
      <w:r w:rsidRPr="00047401">
        <w:rPr>
          <w:rFonts w:eastAsia="Arial"/>
          <w:sz w:val="22"/>
          <w:szCs w:val="22"/>
        </w:rPr>
        <w:t>ehen</w:t>
      </w:r>
      <w:r w:rsidRPr="00047401">
        <w:rPr>
          <w:rFonts w:eastAsia="Arial"/>
          <w:spacing w:val="-2"/>
          <w:sz w:val="22"/>
          <w:szCs w:val="22"/>
        </w:rPr>
        <w:t>s</w:t>
      </w:r>
      <w:r w:rsidRPr="00047401">
        <w:rPr>
          <w:rFonts w:eastAsia="Arial"/>
          <w:sz w:val="22"/>
          <w:szCs w:val="22"/>
        </w:rPr>
        <w:t>ion.</w:t>
      </w:r>
    </w:p>
    <w:p w:rsidR="007978D5" w:rsidRPr="00047401" w:rsidRDefault="007978D5" w:rsidP="00047401">
      <w:pPr>
        <w:spacing w:before="12" w:line="260" w:lineRule="exact"/>
        <w:jc w:val="both"/>
        <w:rPr>
          <w:sz w:val="22"/>
          <w:szCs w:val="22"/>
        </w:rPr>
      </w:pPr>
    </w:p>
    <w:p w:rsidR="007978D5" w:rsidRPr="00047401" w:rsidRDefault="003F763B" w:rsidP="00047401">
      <w:pPr>
        <w:ind w:left="122" w:right="6915"/>
        <w:jc w:val="both"/>
        <w:rPr>
          <w:rFonts w:eastAsia="Arial"/>
          <w:sz w:val="24"/>
          <w:szCs w:val="22"/>
        </w:rPr>
      </w:pPr>
      <w:r w:rsidRPr="00047401">
        <w:rPr>
          <w:rFonts w:eastAsia="Arial"/>
          <w:sz w:val="24"/>
          <w:szCs w:val="22"/>
        </w:rPr>
        <w:t>7.</w:t>
      </w:r>
      <w:r w:rsidRPr="00047401">
        <w:rPr>
          <w:rFonts w:eastAsia="Arial"/>
          <w:spacing w:val="1"/>
          <w:sz w:val="24"/>
          <w:szCs w:val="22"/>
        </w:rPr>
        <w:t xml:space="preserve"> </w:t>
      </w:r>
      <w:r w:rsidRPr="00047401">
        <w:rPr>
          <w:rFonts w:eastAsia="Arial"/>
          <w:b/>
          <w:spacing w:val="-1"/>
          <w:sz w:val="24"/>
          <w:szCs w:val="22"/>
        </w:rPr>
        <w:t>G</w:t>
      </w:r>
      <w:r w:rsidRPr="00047401">
        <w:rPr>
          <w:rFonts w:eastAsia="Arial"/>
          <w:b/>
          <w:sz w:val="24"/>
          <w:szCs w:val="22"/>
        </w:rPr>
        <w:t>r</w:t>
      </w:r>
      <w:r w:rsidRPr="00047401">
        <w:rPr>
          <w:rFonts w:eastAsia="Arial"/>
          <w:b/>
          <w:spacing w:val="-1"/>
          <w:sz w:val="24"/>
          <w:szCs w:val="22"/>
        </w:rPr>
        <w:t>ou</w:t>
      </w:r>
      <w:r w:rsidRPr="00047401">
        <w:rPr>
          <w:rFonts w:eastAsia="Arial"/>
          <w:b/>
          <w:sz w:val="24"/>
          <w:szCs w:val="22"/>
        </w:rPr>
        <w:t>p</w:t>
      </w:r>
      <w:r w:rsidRPr="00047401">
        <w:rPr>
          <w:rFonts w:eastAsia="Arial"/>
          <w:b/>
          <w:spacing w:val="1"/>
          <w:sz w:val="24"/>
          <w:szCs w:val="22"/>
        </w:rPr>
        <w:t xml:space="preserve"> </w:t>
      </w:r>
      <w:r w:rsidRPr="00047401">
        <w:rPr>
          <w:rFonts w:eastAsia="Arial"/>
          <w:b/>
          <w:spacing w:val="-1"/>
          <w:sz w:val="24"/>
          <w:szCs w:val="22"/>
        </w:rPr>
        <w:t>di</w:t>
      </w:r>
      <w:r w:rsidRPr="00047401">
        <w:rPr>
          <w:rFonts w:eastAsia="Arial"/>
          <w:b/>
          <w:sz w:val="24"/>
          <w:szCs w:val="22"/>
        </w:rPr>
        <w:t>sc</w:t>
      </w:r>
      <w:r w:rsidRPr="00047401">
        <w:rPr>
          <w:rFonts w:eastAsia="Arial"/>
          <w:b/>
          <w:spacing w:val="-1"/>
          <w:sz w:val="24"/>
          <w:szCs w:val="22"/>
        </w:rPr>
        <w:t>u</w:t>
      </w:r>
      <w:r w:rsidRPr="00047401">
        <w:rPr>
          <w:rFonts w:eastAsia="Arial"/>
          <w:b/>
          <w:sz w:val="24"/>
          <w:szCs w:val="22"/>
        </w:rPr>
        <w:t>ss</w:t>
      </w:r>
      <w:r w:rsidRPr="00047401">
        <w:rPr>
          <w:rFonts w:eastAsia="Arial"/>
          <w:b/>
          <w:spacing w:val="-1"/>
          <w:sz w:val="24"/>
          <w:szCs w:val="22"/>
        </w:rPr>
        <w:t>i</w:t>
      </w:r>
      <w:r w:rsidRPr="00047401">
        <w:rPr>
          <w:rFonts w:eastAsia="Arial"/>
          <w:b/>
          <w:spacing w:val="1"/>
          <w:sz w:val="24"/>
          <w:szCs w:val="22"/>
        </w:rPr>
        <w:t>o</w:t>
      </w:r>
      <w:r w:rsidRPr="00047401">
        <w:rPr>
          <w:rFonts w:eastAsia="Arial"/>
          <w:b/>
          <w:sz w:val="24"/>
          <w:szCs w:val="22"/>
        </w:rPr>
        <w:t>n</w:t>
      </w:r>
    </w:p>
    <w:p w:rsidR="007978D5" w:rsidRPr="00047401" w:rsidRDefault="003F763B" w:rsidP="00047401">
      <w:pPr>
        <w:spacing w:before="4"/>
        <w:ind w:left="122" w:right="74"/>
        <w:jc w:val="both"/>
        <w:rPr>
          <w:rFonts w:eastAsia="Arial"/>
          <w:sz w:val="22"/>
          <w:szCs w:val="22"/>
        </w:rPr>
      </w:pPr>
      <w:r w:rsidRPr="00047401">
        <w:rPr>
          <w:rFonts w:eastAsia="Arial"/>
          <w:sz w:val="22"/>
          <w:szCs w:val="22"/>
        </w:rPr>
        <w:t>Each</w:t>
      </w:r>
      <w:r w:rsidRPr="00047401">
        <w:rPr>
          <w:rFonts w:eastAsia="Arial"/>
          <w:spacing w:val="10"/>
          <w:sz w:val="22"/>
          <w:szCs w:val="22"/>
        </w:rPr>
        <w:t xml:space="preserve"> </w:t>
      </w:r>
      <w:r w:rsidRPr="00047401">
        <w:rPr>
          <w:rFonts w:eastAsia="Arial"/>
          <w:sz w:val="22"/>
          <w:szCs w:val="22"/>
        </w:rPr>
        <w:t>ba</w:t>
      </w:r>
      <w:r w:rsidRPr="00047401">
        <w:rPr>
          <w:rFonts w:eastAsia="Arial"/>
          <w:spacing w:val="-1"/>
          <w:sz w:val="22"/>
          <w:szCs w:val="22"/>
        </w:rPr>
        <w:t>t</w:t>
      </w:r>
      <w:r w:rsidRPr="00047401">
        <w:rPr>
          <w:rFonts w:eastAsia="Arial"/>
          <w:sz w:val="22"/>
          <w:szCs w:val="22"/>
        </w:rPr>
        <w:t>ch</w:t>
      </w:r>
      <w:r w:rsidRPr="00047401">
        <w:rPr>
          <w:rFonts w:eastAsia="Arial"/>
          <w:spacing w:val="10"/>
          <w:sz w:val="22"/>
          <w:szCs w:val="22"/>
        </w:rPr>
        <w:t xml:space="preserve"> </w:t>
      </w:r>
      <w:r w:rsidRPr="00047401">
        <w:rPr>
          <w:rFonts w:eastAsia="Arial"/>
          <w:sz w:val="22"/>
          <w:szCs w:val="22"/>
        </w:rPr>
        <w:t>is</w:t>
      </w:r>
      <w:r w:rsidRPr="00047401">
        <w:rPr>
          <w:rFonts w:eastAsia="Arial"/>
          <w:spacing w:val="9"/>
          <w:sz w:val="22"/>
          <w:szCs w:val="22"/>
        </w:rPr>
        <w:t xml:space="preserve"> </w:t>
      </w:r>
      <w:r w:rsidRPr="00047401">
        <w:rPr>
          <w:rFonts w:eastAsia="Arial"/>
          <w:sz w:val="22"/>
          <w:szCs w:val="22"/>
        </w:rPr>
        <w:t>di</w:t>
      </w:r>
      <w:r w:rsidRPr="00047401">
        <w:rPr>
          <w:rFonts w:eastAsia="Arial"/>
          <w:spacing w:val="-2"/>
          <w:sz w:val="22"/>
          <w:szCs w:val="22"/>
        </w:rPr>
        <w:t>v</w:t>
      </w:r>
      <w:r w:rsidRPr="00047401">
        <w:rPr>
          <w:rFonts w:eastAsia="Arial"/>
          <w:sz w:val="22"/>
          <w:szCs w:val="22"/>
        </w:rPr>
        <w:t>id</w:t>
      </w:r>
      <w:r w:rsidRPr="00047401">
        <w:rPr>
          <w:rFonts w:eastAsia="Arial"/>
          <w:spacing w:val="-1"/>
          <w:sz w:val="22"/>
          <w:szCs w:val="22"/>
        </w:rPr>
        <w:t>e</w:t>
      </w:r>
      <w:r w:rsidRPr="00047401">
        <w:rPr>
          <w:rFonts w:eastAsia="Arial"/>
          <w:sz w:val="22"/>
          <w:szCs w:val="22"/>
        </w:rPr>
        <w:t>d</w:t>
      </w:r>
      <w:r w:rsidRPr="00047401">
        <w:rPr>
          <w:rFonts w:eastAsia="Arial"/>
          <w:spacing w:val="11"/>
          <w:sz w:val="22"/>
          <w:szCs w:val="22"/>
        </w:rPr>
        <w:t xml:space="preserve"> </w:t>
      </w:r>
      <w:r w:rsidRPr="00047401">
        <w:rPr>
          <w:rFonts w:eastAsia="Arial"/>
          <w:spacing w:val="-1"/>
          <w:sz w:val="22"/>
          <w:szCs w:val="22"/>
        </w:rPr>
        <w:t>i</w:t>
      </w:r>
      <w:r w:rsidRPr="00047401">
        <w:rPr>
          <w:rFonts w:eastAsia="Arial"/>
          <w:sz w:val="22"/>
          <w:szCs w:val="22"/>
        </w:rPr>
        <w:t>n</w:t>
      </w:r>
      <w:r w:rsidRPr="00047401">
        <w:rPr>
          <w:rFonts w:eastAsia="Arial"/>
          <w:spacing w:val="-1"/>
          <w:sz w:val="22"/>
          <w:szCs w:val="22"/>
        </w:rPr>
        <w:t>t</w:t>
      </w:r>
      <w:r w:rsidRPr="00047401">
        <w:rPr>
          <w:rFonts w:eastAsia="Arial"/>
          <w:sz w:val="22"/>
          <w:szCs w:val="22"/>
        </w:rPr>
        <w:t>o</w:t>
      </w:r>
      <w:r w:rsidRPr="00047401">
        <w:rPr>
          <w:rFonts w:eastAsia="Arial"/>
          <w:spacing w:val="11"/>
          <w:sz w:val="22"/>
          <w:szCs w:val="22"/>
        </w:rPr>
        <w:t xml:space="preserve"> </w:t>
      </w:r>
      <w:r w:rsidRPr="00047401">
        <w:rPr>
          <w:rFonts w:eastAsia="Arial"/>
          <w:spacing w:val="1"/>
          <w:sz w:val="22"/>
          <w:szCs w:val="22"/>
        </w:rPr>
        <w:t>t</w:t>
      </w:r>
      <w:r w:rsidRPr="00047401">
        <w:rPr>
          <w:rFonts w:eastAsia="Arial"/>
          <w:spacing w:val="-3"/>
          <w:sz w:val="22"/>
          <w:szCs w:val="22"/>
        </w:rPr>
        <w:t>w</w:t>
      </w:r>
      <w:r w:rsidRPr="00047401">
        <w:rPr>
          <w:rFonts w:eastAsia="Arial"/>
          <w:sz w:val="22"/>
          <w:szCs w:val="22"/>
        </w:rPr>
        <w:t>o</w:t>
      </w:r>
      <w:r w:rsidRPr="00047401">
        <w:rPr>
          <w:rFonts w:eastAsia="Arial"/>
          <w:spacing w:val="11"/>
          <w:sz w:val="22"/>
          <w:szCs w:val="22"/>
        </w:rPr>
        <w:t xml:space="preserve"> </w:t>
      </w:r>
      <w:r w:rsidRPr="00047401">
        <w:rPr>
          <w:rFonts w:eastAsia="Arial"/>
          <w:spacing w:val="-1"/>
          <w:sz w:val="22"/>
          <w:szCs w:val="22"/>
        </w:rPr>
        <w:t>g</w:t>
      </w:r>
      <w:r w:rsidRPr="00047401">
        <w:rPr>
          <w:rFonts w:eastAsia="Arial"/>
          <w:sz w:val="22"/>
          <w:szCs w:val="22"/>
        </w:rPr>
        <w:t>roups</w:t>
      </w:r>
      <w:r w:rsidRPr="00047401">
        <w:rPr>
          <w:rFonts w:eastAsia="Arial"/>
          <w:spacing w:val="9"/>
          <w:sz w:val="22"/>
          <w:szCs w:val="22"/>
        </w:rPr>
        <w:t xml:space="preserve"> </w:t>
      </w:r>
      <w:r w:rsidRPr="00047401">
        <w:rPr>
          <w:rFonts w:eastAsia="Arial"/>
          <w:sz w:val="22"/>
          <w:szCs w:val="22"/>
        </w:rPr>
        <w:t>of</w:t>
      </w:r>
      <w:r w:rsidRPr="00047401">
        <w:rPr>
          <w:rFonts w:eastAsia="Arial"/>
          <w:spacing w:val="8"/>
          <w:sz w:val="22"/>
          <w:szCs w:val="22"/>
        </w:rPr>
        <w:t xml:space="preserve"> </w:t>
      </w:r>
      <w:r w:rsidRPr="00047401">
        <w:rPr>
          <w:rFonts w:eastAsia="Arial"/>
          <w:sz w:val="22"/>
          <w:szCs w:val="22"/>
        </w:rPr>
        <w:t>12</w:t>
      </w:r>
      <w:r w:rsidRPr="00047401">
        <w:rPr>
          <w:rFonts w:eastAsia="Arial"/>
          <w:spacing w:val="10"/>
          <w:sz w:val="22"/>
          <w:szCs w:val="22"/>
        </w:rPr>
        <w:t xml:space="preserve"> </w:t>
      </w:r>
      <w:r w:rsidRPr="00047401">
        <w:rPr>
          <w:rFonts w:eastAsia="Arial"/>
          <w:spacing w:val="-1"/>
          <w:sz w:val="22"/>
          <w:szCs w:val="22"/>
        </w:rPr>
        <w:t>t</w:t>
      </w:r>
      <w:r w:rsidRPr="00047401">
        <w:rPr>
          <w:rFonts w:eastAsia="Arial"/>
          <w:sz w:val="22"/>
          <w:szCs w:val="22"/>
        </w:rPr>
        <w:t>o</w:t>
      </w:r>
      <w:r w:rsidRPr="00047401">
        <w:rPr>
          <w:rFonts w:eastAsia="Arial"/>
          <w:spacing w:val="11"/>
          <w:sz w:val="22"/>
          <w:szCs w:val="22"/>
        </w:rPr>
        <w:t xml:space="preserve"> </w:t>
      </w:r>
      <w:r w:rsidRPr="00047401">
        <w:rPr>
          <w:rFonts w:eastAsia="Arial"/>
          <w:spacing w:val="-1"/>
          <w:sz w:val="22"/>
          <w:szCs w:val="22"/>
        </w:rPr>
        <w:t>1</w:t>
      </w:r>
      <w:r w:rsidRPr="00047401">
        <w:rPr>
          <w:rFonts w:eastAsia="Arial"/>
          <w:sz w:val="22"/>
          <w:szCs w:val="22"/>
        </w:rPr>
        <w:t>4</w:t>
      </w:r>
      <w:r w:rsidRPr="00047401">
        <w:rPr>
          <w:rFonts w:eastAsia="Arial"/>
          <w:spacing w:val="10"/>
          <w:sz w:val="22"/>
          <w:szCs w:val="22"/>
        </w:rPr>
        <w:t xml:space="preserve"> </w:t>
      </w:r>
      <w:r w:rsidRPr="00047401">
        <w:rPr>
          <w:rFonts w:eastAsia="Arial"/>
          <w:sz w:val="22"/>
          <w:szCs w:val="22"/>
        </w:rPr>
        <w:t>s</w:t>
      </w:r>
      <w:r w:rsidRPr="00047401">
        <w:rPr>
          <w:rFonts w:eastAsia="Arial"/>
          <w:spacing w:val="-1"/>
          <w:sz w:val="22"/>
          <w:szCs w:val="22"/>
        </w:rPr>
        <w:t>t</w:t>
      </w:r>
      <w:r w:rsidRPr="00047401">
        <w:rPr>
          <w:rFonts w:eastAsia="Arial"/>
          <w:sz w:val="22"/>
          <w:szCs w:val="22"/>
        </w:rPr>
        <w:t>uden</w:t>
      </w:r>
      <w:r w:rsidRPr="00047401">
        <w:rPr>
          <w:rFonts w:eastAsia="Arial"/>
          <w:spacing w:val="-1"/>
          <w:sz w:val="22"/>
          <w:szCs w:val="22"/>
        </w:rPr>
        <w:t>t</w:t>
      </w:r>
      <w:r w:rsidRPr="00047401">
        <w:rPr>
          <w:rFonts w:eastAsia="Arial"/>
          <w:sz w:val="22"/>
          <w:szCs w:val="22"/>
        </w:rPr>
        <w:t>s</w:t>
      </w:r>
      <w:r w:rsidRPr="00047401">
        <w:rPr>
          <w:rFonts w:eastAsia="Arial"/>
          <w:spacing w:val="9"/>
          <w:sz w:val="22"/>
          <w:szCs w:val="22"/>
        </w:rPr>
        <w:t xml:space="preserve"> </w:t>
      </w:r>
      <w:r w:rsidRPr="00047401">
        <w:rPr>
          <w:rFonts w:eastAsia="Arial"/>
          <w:sz w:val="22"/>
          <w:szCs w:val="22"/>
        </w:rPr>
        <w:t>each.</w:t>
      </w:r>
      <w:r w:rsidRPr="00047401">
        <w:rPr>
          <w:rFonts w:eastAsia="Arial"/>
          <w:spacing w:val="5"/>
          <w:sz w:val="22"/>
          <w:szCs w:val="22"/>
        </w:rPr>
        <w:t xml:space="preserve"> </w:t>
      </w:r>
      <w:r w:rsidRPr="00047401">
        <w:rPr>
          <w:rFonts w:eastAsia="Arial"/>
          <w:spacing w:val="-13"/>
          <w:sz w:val="22"/>
          <w:szCs w:val="22"/>
        </w:rPr>
        <w:t>T</w:t>
      </w:r>
      <w:r w:rsidRPr="00047401">
        <w:rPr>
          <w:rFonts w:eastAsia="Arial"/>
          <w:spacing w:val="-1"/>
          <w:sz w:val="22"/>
          <w:szCs w:val="22"/>
        </w:rPr>
        <w:t>w</w:t>
      </w:r>
      <w:r w:rsidRPr="00047401">
        <w:rPr>
          <w:rFonts w:eastAsia="Arial"/>
          <w:sz w:val="22"/>
          <w:szCs w:val="22"/>
        </w:rPr>
        <w:t>o</w:t>
      </w:r>
      <w:r w:rsidRPr="00047401">
        <w:rPr>
          <w:rFonts w:eastAsia="Arial"/>
          <w:spacing w:val="11"/>
          <w:sz w:val="22"/>
          <w:szCs w:val="22"/>
        </w:rPr>
        <w:t xml:space="preserve"> </w:t>
      </w:r>
      <w:r w:rsidRPr="00047401">
        <w:rPr>
          <w:rFonts w:eastAsia="Arial"/>
          <w:spacing w:val="-2"/>
          <w:sz w:val="22"/>
          <w:szCs w:val="22"/>
        </w:rPr>
        <w:t>r</w:t>
      </w:r>
      <w:r w:rsidRPr="00047401">
        <w:rPr>
          <w:rFonts w:eastAsia="Arial"/>
          <w:sz w:val="22"/>
          <w:szCs w:val="22"/>
        </w:rPr>
        <w:t>ounds</w:t>
      </w:r>
      <w:r w:rsidRPr="00047401">
        <w:rPr>
          <w:rFonts w:eastAsia="Arial"/>
          <w:spacing w:val="9"/>
          <w:sz w:val="22"/>
          <w:szCs w:val="22"/>
        </w:rPr>
        <w:t xml:space="preserve"> </w:t>
      </w:r>
      <w:r w:rsidRPr="00047401">
        <w:rPr>
          <w:rFonts w:eastAsia="Arial"/>
          <w:sz w:val="22"/>
          <w:szCs w:val="22"/>
        </w:rPr>
        <w:t>of</w:t>
      </w:r>
      <w:r w:rsidRPr="00047401">
        <w:rPr>
          <w:rFonts w:eastAsia="Arial"/>
          <w:spacing w:val="8"/>
          <w:sz w:val="22"/>
          <w:szCs w:val="22"/>
        </w:rPr>
        <w:t xml:space="preserve"> </w:t>
      </w:r>
      <w:r w:rsidRPr="00047401">
        <w:rPr>
          <w:rFonts w:eastAsia="Arial"/>
          <w:sz w:val="22"/>
          <w:szCs w:val="22"/>
        </w:rPr>
        <w:t>a</w:t>
      </w:r>
      <w:r w:rsidRPr="00047401">
        <w:rPr>
          <w:rFonts w:eastAsia="Arial"/>
          <w:spacing w:val="11"/>
          <w:sz w:val="22"/>
          <w:szCs w:val="22"/>
        </w:rPr>
        <w:t xml:space="preserve"> </w:t>
      </w:r>
      <w:r w:rsidRPr="00047401">
        <w:rPr>
          <w:rFonts w:eastAsia="Arial"/>
          <w:spacing w:val="-1"/>
          <w:sz w:val="22"/>
          <w:szCs w:val="22"/>
        </w:rPr>
        <w:t>G</w:t>
      </w:r>
      <w:r w:rsidRPr="00047401">
        <w:rPr>
          <w:rFonts w:eastAsia="Arial"/>
          <w:sz w:val="22"/>
          <w:szCs w:val="22"/>
        </w:rPr>
        <w:t>D</w:t>
      </w:r>
    </w:p>
    <w:p w:rsidR="007978D5" w:rsidRPr="00047401" w:rsidRDefault="003F763B" w:rsidP="00047401">
      <w:pPr>
        <w:spacing w:before="36"/>
        <w:ind w:left="122" w:right="1080"/>
        <w:jc w:val="both"/>
        <w:rPr>
          <w:rFonts w:eastAsia="Arial"/>
          <w:sz w:val="22"/>
          <w:szCs w:val="22"/>
        </w:rPr>
      </w:pPr>
      <w:r w:rsidRPr="00047401">
        <w:rPr>
          <w:rFonts w:eastAsia="Arial"/>
          <w:spacing w:val="-1"/>
          <w:sz w:val="22"/>
          <w:szCs w:val="22"/>
        </w:rPr>
        <w:t>f</w:t>
      </w:r>
      <w:r w:rsidRPr="00047401">
        <w:rPr>
          <w:rFonts w:eastAsia="Arial"/>
          <w:sz w:val="22"/>
          <w:szCs w:val="22"/>
        </w:rPr>
        <w:t>or</w:t>
      </w:r>
      <w:r w:rsidRPr="00047401">
        <w:rPr>
          <w:rFonts w:eastAsia="Arial"/>
          <w:spacing w:val="1"/>
          <w:sz w:val="22"/>
          <w:szCs w:val="22"/>
        </w:rPr>
        <w:t xml:space="preserve"> </w:t>
      </w:r>
      <w:r w:rsidRPr="00047401">
        <w:rPr>
          <w:rFonts w:eastAsia="Arial"/>
          <w:spacing w:val="-1"/>
          <w:sz w:val="22"/>
          <w:szCs w:val="22"/>
        </w:rPr>
        <w:t>e</w:t>
      </w:r>
      <w:r w:rsidRPr="00047401">
        <w:rPr>
          <w:rFonts w:eastAsia="Arial"/>
          <w:sz w:val="22"/>
          <w:szCs w:val="22"/>
        </w:rPr>
        <w:t>ach gro</w:t>
      </w:r>
      <w:r w:rsidRPr="00047401">
        <w:rPr>
          <w:rFonts w:eastAsia="Arial"/>
          <w:spacing w:val="-1"/>
          <w:sz w:val="22"/>
          <w:szCs w:val="22"/>
        </w:rPr>
        <w:t>u</w:t>
      </w:r>
      <w:r w:rsidRPr="00047401">
        <w:rPr>
          <w:rFonts w:eastAsia="Arial"/>
          <w:sz w:val="22"/>
          <w:szCs w:val="22"/>
        </w:rPr>
        <w:t>p</w:t>
      </w:r>
      <w:r w:rsidRPr="00047401">
        <w:rPr>
          <w:rFonts w:eastAsia="Arial"/>
          <w:spacing w:val="1"/>
          <w:sz w:val="22"/>
          <w:szCs w:val="22"/>
        </w:rPr>
        <w:t xml:space="preserve"> </w:t>
      </w:r>
      <w:r w:rsidRPr="00047401">
        <w:rPr>
          <w:rFonts w:eastAsia="Arial"/>
          <w:spacing w:val="-2"/>
          <w:sz w:val="22"/>
          <w:szCs w:val="22"/>
        </w:rPr>
        <w:t>s</w:t>
      </w:r>
      <w:r w:rsidRPr="00047401">
        <w:rPr>
          <w:rFonts w:eastAsia="Arial"/>
          <w:sz w:val="22"/>
          <w:szCs w:val="22"/>
        </w:rPr>
        <w:t>hou</w:t>
      </w:r>
      <w:r w:rsidRPr="00047401">
        <w:rPr>
          <w:rFonts w:eastAsia="Arial"/>
          <w:spacing w:val="-1"/>
          <w:sz w:val="22"/>
          <w:szCs w:val="22"/>
        </w:rPr>
        <w:t>l</w:t>
      </w:r>
      <w:r w:rsidRPr="00047401">
        <w:rPr>
          <w:rFonts w:eastAsia="Arial"/>
          <w:sz w:val="22"/>
          <w:szCs w:val="22"/>
        </w:rPr>
        <w:t>d</w:t>
      </w:r>
      <w:r w:rsidRPr="00047401">
        <w:rPr>
          <w:rFonts w:eastAsia="Arial"/>
          <w:spacing w:val="1"/>
          <w:sz w:val="22"/>
          <w:szCs w:val="22"/>
        </w:rPr>
        <w:t xml:space="preserve"> </w:t>
      </w:r>
      <w:r w:rsidRPr="00047401">
        <w:rPr>
          <w:rFonts w:eastAsia="Arial"/>
          <w:spacing w:val="-1"/>
          <w:sz w:val="22"/>
          <w:szCs w:val="22"/>
        </w:rPr>
        <w:t>b</w:t>
      </w:r>
      <w:r w:rsidRPr="00047401">
        <w:rPr>
          <w:rFonts w:eastAsia="Arial"/>
          <w:sz w:val="22"/>
          <w:szCs w:val="22"/>
        </w:rPr>
        <w:t>e con</w:t>
      </w:r>
      <w:r w:rsidRPr="00047401">
        <w:rPr>
          <w:rFonts w:eastAsia="Arial"/>
          <w:spacing w:val="-1"/>
          <w:sz w:val="22"/>
          <w:szCs w:val="22"/>
        </w:rPr>
        <w:t>d</w:t>
      </w:r>
      <w:r w:rsidRPr="00047401">
        <w:rPr>
          <w:rFonts w:eastAsia="Arial"/>
          <w:sz w:val="22"/>
          <w:szCs w:val="22"/>
        </w:rPr>
        <w:t>uc</w:t>
      </w:r>
      <w:r w:rsidRPr="00047401">
        <w:rPr>
          <w:rFonts w:eastAsia="Arial"/>
          <w:spacing w:val="-1"/>
          <w:sz w:val="22"/>
          <w:szCs w:val="22"/>
        </w:rPr>
        <w:t>t</w:t>
      </w:r>
      <w:r w:rsidRPr="00047401">
        <w:rPr>
          <w:rFonts w:eastAsia="Arial"/>
          <w:sz w:val="22"/>
          <w:szCs w:val="22"/>
        </w:rPr>
        <w:t>ed</w:t>
      </w:r>
      <w:r w:rsidRPr="00047401">
        <w:rPr>
          <w:rFonts w:eastAsia="Arial"/>
          <w:spacing w:val="1"/>
          <w:sz w:val="22"/>
          <w:szCs w:val="22"/>
        </w:rPr>
        <w:t xml:space="preserve"> </w:t>
      </w:r>
      <w:r w:rsidRPr="00047401">
        <w:rPr>
          <w:rFonts w:eastAsia="Arial"/>
          <w:spacing w:val="-1"/>
          <w:sz w:val="22"/>
          <w:szCs w:val="22"/>
        </w:rPr>
        <w:t>a</w:t>
      </w:r>
      <w:r w:rsidRPr="00047401">
        <w:rPr>
          <w:rFonts w:eastAsia="Arial"/>
          <w:sz w:val="22"/>
          <w:szCs w:val="22"/>
        </w:rPr>
        <w:t xml:space="preserve">nd </w:t>
      </w:r>
      <w:r w:rsidRPr="00047401">
        <w:rPr>
          <w:rFonts w:eastAsia="Arial"/>
          <w:spacing w:val="-1"/>
          <w:sz w:val="22"/>
          <w:szCs w:val="22"/>
        </w:rPr>
        <w:t>t</w:t>
      </w:r>
      <w:r w:rsidRPr="00047401">
        <w:rPr>
          <w:rFonts w:eastAsia="Arial"/>
          <w:sz w:val="22"/>
          <w:szCs w:val="22"/>
        </w:rPr>
        <w:t>eacher s</w:t>
      </w:r>
      <w:r w:rsidRPr="00047401">
        <w:rPr>
          <w:rFonts w:eastAsia="Arial"/>
          <w:spacing w:val="-1"/>
          <w:sz w:val="22"/>
          <w:szCs w:val="22"/>
        </w:rPr>
        <w:t>h</w:t>
      </w:r>
      <w:r w:rsidRPr="00047401">
        <w:rPr>
          <w:rFonts w:eastAsia="Arial"/>
          <w:sz w:val="22"/>
          <w:szCs w:val="22"/>
        </w:rPr>
        <w:t xml:space="preserve">ould </w:t>
      </w:r>
      <w:r w:rsidRPr="00047401">
        <w:rPr>
          <w:rFonts w:eastAsia="Arial"/>
          <w:spacing w:val="-1"/>
          <w:sz w:val="22"/>
          <w:szCs w:val="22"/>
        </w:rPr>
        <w:t>g</w:t>
      </w:r>
      <w:r w:rsidRPr="00047401">
        <w:rPr>
          <w:rFonts w:eastAsia="Arial"/>
          <w:spacing w:val="2"/>
          <w:sz w:val="22"/>
          <w:szCs w:val="22"/>
        </w:rPr>
        <w:t>i</w:t>
      </w:r>
      <w:r w:rsidRPr="00047401">
        <w:rPr>
          <w:rFonts w:eastAsia="Arial"/>
          <w:spacing w:val="-2"/>
          <w:sz w:val="22"/>
          <w:szCs w:val="22"/>
        </w:rPr>
        <w:t>v</w:t>
      </w:r>
      <w:r w:rsidRPr="00047401">
        <w:rPr>
          <w:rFonts w:eastAsia="Arial"/>
          <w:sz w:val="22"/>
          <w:szCs w:val="22"/>
        </w:rPr>
        <w:t xml:space="preserve">e </w:t>
      </w:r>
      <w:r w:rsidRPr="00047401">
        <w:rPr>
          <w:rFonts w:eastAsia="Arial"/>
          <w:spacing w:val="-1"/>
          <w:sz w:val="22"/>
          <w:szCs w:val="22"/>
        </w:rPr>
        <w:t>t</w:t>
      </w:r>
      <w:r w:rsidRPr="00047401">
        <w:rPr>
          <w:rFonts w:eastAsia="Arial"/>
          <w:sz w:val="22"/>
          <w:szCs w:val="22"/>
        </w:rPr>
        <w:t>hem</w:t>
      </w:r>
      <w:r w:rsidRPr="00047401">
        <w:rPr>
          <w:rFonts w:eastAsia="Arial"/>
          <w:spacing w:val="1"/>
          <w:sz w:val="22"/>
          <w:szCs w:val="22"/>
        </w:rPr>
        <w:t xml:space="preserve"> </w:t>
      </w:r>
      <w:r w:rsidRPr="00047401">
        <w:rPr>
          <w:rFonts w:eastAsia="Arial"/>
          <w:spacing w:val="-1"/>
          <w:sz w:val="22"/>
          <w:szCs w:val="22"/>
        </w:rPr>
        <w:t>fe</w:t>
      </w:r>
      <w:r w:rsidRPr="00047401">
        <w:rPr>
          <w:rFonts w:eastAsia="Arial"/>
          <w:sz w:val="22"/>
          <w:szCs w:val="22"/>
        </w:rPr>
        <w:t>edback.</w:t>
      </w:r>
    </w:p>
    <w:p w:rsidR="007978D5" w:rsidRPr="00047401" w:rsidRDefault="007978D5" w:rsidP="00047401">
      <w:pPr>
        <w:spacing w:before="12" w:line="220" w:lineRule="exact"/>
        <w:jc w:val="both"/>
        <w:rPr>
          <w:sz w:val="22"/>
          <w:szCs w:val="22"/>
        </w:rPr>
      </w:pPr>
    </w:p>
    <w:p w:rsidR="007978D5" w:rsidRPr="00047401" w:rsidRDefault="003F763B" w:rsidP="00047401">
      <w:pPr>
        <w:ind w:left="122" w:right="7169"/>
        <w:jc w:val="both"/>
        <w:rPr>
          <w:rFonts w:eastAsia="Arial"/>
          <w:sz w:val="24"/>
          <w:szCs w:val="22"/>
        </w:rPr>
      </w:pPr>
      <w:r w:rsidRPr="00047401">
        <w:rPr>
          <w:rFonts w:eastAsia="Arial"/>
          <w:sz w:val="24"/>
          <w:szCs w:val="22"/>
        </w:rPr>
        <w:t>8.</w:t>
      </w:r>
      <w:r w:rsidRPr="00047401">
        <w:rPr>
          <w:rFonts w:eastAsia="Arial"/>
          <w:spacing w:val="1"/>
          <w:sz w:val="24"/>
          <w:szCs w:val="22"/>
        </w:rPr>
        <w:t xml:space="preserve"> </w:t>
      </w:r>
      <w:r w:rsidRPr="00047401">
        <w:rPr>
          <w:rFonts w:eastAsia="Arial"/>
          <w:b/>
          <w:spacing w:val="-1"/>
          <w:sz w:val="24"/>
          <w:szCs w:val="22"/>
        </w:rPr>
        <w:t>R</w:t>
      </w:r>
      <w:r w:rsidRPr="00047401">
        <w:rPr>
          <w:rFonts w:eastAsia="Arial"/>
          <w:b/>
          <w:sz w:val="24"/>
          <w:szCs w:val="22"/>
        </w:rPr>
        <w:t>es</w:t>
      </w:r>
      <w:r w:rsidRPr="00047401">
        <w:rPr>
          <w:rFonts w:eastAsia="Arial"/>
          <w:b/>
          <w:spacing w:val="-1"/>
          <w:sz w:val="24"/>
          <w:szCs w:val="22"/>
        </w:rPr>
        <w:t>u</w:t>
      </w:r>
      <w:r w:rsidRPr="00047401">
        <w:rPr>
          <w:rFonts w:eastAsia="Arial"/>
          <w:b/>
          <w:sz w:val="24"/>
          <w:szCs w:val="22"/>
        </w:rPr>
        <w:t xml:space="preserve">me </w:t>
      </w:r>
      <w:r w:rsidRPr="00047401">
        <w:rPr>
          <w:rFonts w:eastAsia="Arial"/>
          <w:b/>
          <w:spacing w:val="3"/>
          <w:sz w:val="24"/>
          <w:szCs w:val="22"/>
        </w:rPr>
        <w:t>w</w:t>
      </w:r>
      <w:r w:rsidRPr="00047401">
        <w:rPr>
          <w:rFonts w:eastAsia="Arial"/>
          <w:b/>
          <w:spacing w:val="-1"/>
          <w:sz w:val="24"/>
          <w:szCs w:val="22"/>
        </w:rPr>
        <w:t>r</w:t>
      </w:r>
      <w:r w:rsidRPr="00047401">
        <w:rPr>
          <w:rFonts w:eastAsia="Arial"/>
          <w:b/>
          <w:spacing w:val="-3"/>
          <w:sz w:val="24"/>
          <w:szCs w:val="22"/>
        </w:rPr>
        <w:t>i</w:t>
      </w:r>
      <w:r w:rsidRPr="00047401">
        <w:rPr>
          <w:rFonts w:eastAsia="Arial"/>
          <w:b/>
          <w:sz w:val="24"/>
          <w:szCs w:val="22"/>
        </w:rPr>
        <w:t>t</w:t>
      </w:r>
      <w:r w:rsidRPr="00047401">
        <w:rPr>
          <w:rFonts w:eastAsia="Arial"/>
          <w:b/>
          <w:spacing w:val="1"/>
          <w:sz w:val="24"/>
          <w:szCs w:val="22"/>
        </w:rPr>
        <w:t>i</w:t>
      </w:r>
      <w:r w:rsidRPr="00047401">
        <w:rPr>
          <w:rFonts w:eastAsia="Arial"/>
          <w:b/>
          <w:spacing w:val="-1"/>
          <w:sz w:val="24"/>
          <w:szCs w:val="22"/>
        </w:rPr>
        <w:t>n</w:t>
      </w:r>
      <w:r w:rsidRPr="00047401">
        <w:rPr>
          <w:rFonts w:eastAsia="Arial"/>
          <w:b/>
          <w:sz w:val="24"/>
          <w:szCs w:val="22"/>
        </w:rPr>
        <w:t>g</w:t>
      </w:r>
    </w:p>
    <w:p w:rsidR="007978D5" w:rsidRPr="00047401" w:rsidRDefault="003F763B" w:rsidP="00047401">
      <w:pPr>
        <w:spacing w:before="6" w:line="253" w:lineRule="auto"/>
        <w:ind w:left="122" w:right="83"/>
        <w:jc w:val="both"/>
        <w:rPr>
          <w:rFonts w:eastAsia="Arial"/>
          <w:sz w:val="22"/>
          <w:szCs w:val="22"/>
        </w:rPr>
      </w:pPr>
      <w:r w:rsidRPr="00047401">
        <w:rPr>
          <w:rFonts w:eastAsia="Arial"/>
          <w:sz w:val="22"/>
          <w:szCs w:val="22"/>
        </w:rPr>
        <w:t>Each</w:t>
      </w:r>
      <w:r w:rsidRPr="00047401">
        <w:rPr>
          <w:rFonts w:eastAsia="Arial"/>
          <w:spacing w:val="49"/>
          <w:sz w:val="22"/>
          <w:szCs w:val="22"/>
        </w:rPr>
        <w:t xml:space="preserve"> </w:t>
      </w:r>
      <w:r w:rsidRPr="00047401">
        <w:rPr>
          <w:rFonts w:eastAsia="Arial"/>
          <w:sz w:val="22"/>
          <w:szCs w:val="22"/>
        </w:rPr>
        <w:t>s</w:t>
      </w:r>
      <w:r w:rsidRPr="00047401">
        <w:rPr>
          <w:rFonts w:eastAsia="Arial"/>
          <w:spacing w:val="-1"/>
          <w:sz w:val="22"/>
          <w:szCs w:val="22"/>
        </w:rPr>
        <w:t>tu</w:t>
      </w:r>
      <w:r w:rsidRPr="00047401">
        <w:rPr>
          <w:rFonts w:eastAsia="Arial"/>
          <w:sz w:val="22"/>
          <w:szCs w:val="22"/>
        </w:rPr>
        <w:t>dent</w:t>
      </w:r>
      <w:r w:rsidRPr="00047401">
        <w:rPr>
          <w:rFonts w:eastAsia="Arial"/>
          <w:spacing w:val="48"/>
          <w:sz w:val="22"/>
          <w:szCs w:val="22"/>
        </w:rPr>
        <w:t xml:space="preserve"> </w:t>
      </w:r>
      <w:r w:rsidRPr="00047401">
        <w:rPr>
          <w:rFonts w:eastAsia="Arial"/>
          <w:spacing w:val="-1"/>
          <w:sz w:val="22"/>
          <w:szCs w:val="22"/>
        </w:rPr>
        <w:t>w</w:t>
      </w:r>
      <w:r w:rsidRPr="00047401">
        <w:rPr>
          <w:rFonts w:eastAsia="Arial"/>
          <w:sz w:val="22"/>
          <w:szCs w:val="22"/>
        </w:rPr>
        <w:t>ill</w:t>
      </w:r>
      <w:r w:rsidRPr="00047401">
        <w:rPr>
          <w:rFonts w:eastAsia="Arial"/>
          <w:spacing w:val="49"/>
          <w:sz w:val="22"/>
          <w:szCs w:val="22"/>
        </w:rPr>
        <w:t xml:space="preserve"> </w:t>
      </w:r>
      <w:r w:rsidRPr="00047401">
        <w:rPr>
          <w:rFonts w:eastAsia="Arial"/>
          <w:spacing w:val="-3"/>
          <w:sz w:val="22"/>
          <w:szCs w:val="22"/>
        </w:rPr>
        <w:t>w</w:t>
      </w:r>
      <w:r w:rsidRPr="00047401">
        <w:rPr>
          <w:rFonts w:eastAsia="Arial"/>
          <w:sz w:val="22"/>
          <w:szCs w:val="22"/>
        </w:rPr>
        <w:t>r</w:t>
      </w:r>
      <w:r w:rsidRPr="00047401">
        <w:rPr>
          <w:rFonts w:eastAsia="Arial"/>
          <w:spacing w:val="2"/>
          <w:sz w:val="22"/>
          <w:szCs w:val="22"/>
        </w:rPr>
        <w:t>i</w:t>
      </w:r>
      <w:r w:rsidRPr="00047401">
        <w:rPr>
          <w:rFonts w:eastAsia="Arial"/>
          <w:spacing w:val="-1"/>
          <w:sz w:val="22"/>
          <w:szCs w:val="22"/>
        </w:rPr>
        <w:t>t</w:t>
      </w:r>
      <w:r w:rsidRPr="00047401">
        <w:rPr>
          <w:rFonts w:eastAsia="Arial"/>
          <w:sz w:val="22"/>
          <w:szCs w:val="22"/>
        </w:rPr>
        <w:t>e</w:t>
      </w:r>
      <w:r w:rsidRPr="00047401">
        <w:rPr>
          <w:rFonts w:eastAsia="Arial"/>
          <w:spacing w:val="49"/>
          <w:sz w:val="22"/>
          <w:szCs w:val="22"/>
        </w:rPr>
        <w:t xml:space="preserve"> </w:t>
      </w:r>
      <w:r w:rsidRPr="00047401">
        <w:rPr>
          <w:rFonts w:eastAsia="Arial"/>
          <w:spacing w:val="-1"/>
          <w:sz w:val="22"/>
          <w:szCs w:val="22"/>
        </w:rPr>
        <w:t>o</w:t>
      </w:r>
      <w:r w:rsidRPr="00047401">
        <w:rPr>
          <w:rFonts w:eastAsia="Arial"/>
          <w:sz w:val="22"/>
          <w:szCs w:val="22"/>
        </w:rPr>
        <w:t>ne</w:t>
      </w:r>
      <w:r w:rsidRPr="00047401">
        <w:rPr>
          <w:rFonts w:eastAsia="Arial"/>
          <w:spacing w:val="49"/>
          <w:sz w:val="22"/>
          <w:szCs w:val="22"/>
        </w:rPr>
        <w:t xml:space="preserve"> </w:t>
      </w:r>
      <w:r w:rsidRPr="00047401">
        <w:rPr>
          <w:rFonts w:eastAsia="Arial"/>
          <w:spacing w:val="-1"/>
          <w:sz w:val="22"/>
          <w:szCs w:val="22"/>
        </w:rPr>
        <w:t>f</w:t>
      </w:r>
      <w:r w:rsidRPr="00047401">
        <w:rPr>
          <w:rFonts w:eastAsia="Arial"/>
          <w:sz w:val="22"/>
          <w:szCs w:val="22"/>
        </w:rPr>
        <w:t>orm</w:t>
      </w:r>
      <w:r w:rsidRPr="00047401">
        <w:rPr>
          <w:rFonts w:eastAsia="Arial"/>
          <w:spacing w:val="-1"/>
          <w:sz w:val="22"/>
          <w:szCs w:val="22"/>
        </w:rPr>
        <w:t>a</w:t>
      </w:r>
      <w:r w:rsidRPr="00047401">
        <w:rPr>
          <w:rFonts w:eastAsia="Arial"/>
          <w:sz w:val="22"/>
          <w:szCs w:val="22"/>
        </w:rPr>
        <w:t>l</w:t>
      </w:r>
      <w:r w:rsidRPr="00047401">
        <w:rPr>
          <w:rFonts w:eastAsia="Arial"/>
          <w:spacing w:val="49"/>
          <w:sz w:val="22"/>
          <w:szCs w:val="22"/>
        </w:rPr>
        <w:t xml:space="preserve"> </w:t>
      </w:r>
      <w:r w:rsidRPr="00047401">
        <w:rPr>
          <w:rFonts w:eastAsia="Arial"/>
          <w:sz w:val="22"/>
          <w:szCs w:val="22"/>
        </w:rPr>
        <w:t>le</w:t>
      </w:r>
      <w:r w:rsidRPr="00047401">
        <w:rPr>
          <w:rFonts w:eastAsia="Arial"/>
          <w:spacing w:val="-1"/>
          <w:sz w:val="22"/>
          <w:szCs w:val="22"/>
        </w:rPr>
        <w:t>tt</w:t>
      </w:r>
      <w:r w:rsidRPr="00047401">
        <w:rPr>
          <w:rFonts w:eastAsia="Arial"/>
          <w:sz w:val="22"/>
          <w:szCs w:val="22"/>
        </w:rPr>
        <w:t>e</w:t>
      </w:r>
      <w:r w:rsidRPr="00047401">
        <w:rPr>
          <w:rFonts w:eastAsia="Arial"/>
          <w:spacing w:val="-14"/>
          <w:sz w:val="22"/>
          <w:szCs w:val="22"/>
        </w:rPr>
        <w:t>r</w:t>
      </w:r>
      <w:r w:rsidRPr="00047401">
        <w:rPr>
          <w:rFonts w:eastAsia="Arial"/>
          <w:sz w:val="22"/>
          <w:szCs w:val="22"/>
        </w:rPr>
        <w:t>,</w:t>
      </w:r>
      <w:r w:rsidRPr="00047401">
        <w:rPr>
          <w:rFonts w:eastAsia="Arial"/>
          <w:spacing w:val="50"/>
          <w:sz w:val="22"/>
          <w:szCs w:val="22"/>
        </w:rPr>
        <w:t xml:space="preserve"> </w:t>
      </w:r>
      <w:r w:rsidRPr="00047401">
        <w:rPr>
          <w:rFonts w:eastAsia="Arial"/>
          <w:spacing w:val="-1"/>
          <w:sz w:val="22"/>
          <w:szCs w:val="22"/>
        </w:rPr>
        <w:t>a</w:t>
      </w:r>
      <w:r w:rsidRPr="00047401">
        <w:rPr>
          <w:rFonts w:eastAsia="Arial"/>
          <w:sz w:val="22"/>
          <w:szCs w:val="22"/>
        </w:rPr>
        <w:t>nd</w:t>
      </w:r>
      <w:r w:rsidRPr="00047401">
        <w:rPr>
          <w:rFonts w:eastAsia="Arial"/>
          <w:spacing w:val="49"/>
          <w:sz w:val="22"/>
          <w:szCs w:val="22"/>
        </w:rPr>
        <w:t xml:space="preserve"> </w:t>
      </w:r>
      <w:r w:rsidRPr="00047401">
        <w:rPr>
          <w:rFonts w:eastAsia="Arial"/>
          <w:spacing w:val="-1"/>
          <w:sz w:val="22"/>
          <w:szCs w:val="22"/>
        </w:rPr>
        <w:t>o</w:t>
      </w:r>
      <w:r w:rsidRPr="00047401">
        <w:rPr>
          <w:rFonts w:eastAsia="Arial"/>
          <w:sz w:val="22"/>
          <w:szCs w:val="22"/>
        </w:rPr>
        <w:t>ne</w:t>
      </w:r>
      <w:r w:rsidRPr="00047401">
        <w:rPr>
          <w:rFonts w:eastAsia="Arial"/>
          <w:spacing w:val="49"/>
          <w:sz w:val="22"/>
          <w:szCs w:val="22"/>
        </w:rPr>
        <w:t xml:space="preserve"> </w:t>
      </w:r>
      <w:r w:rsidRPr="00047401">
        <w:rPr>
          <w:rFonts w:eastAsia="Arial"/>
          <w:spacing w:val="-1"/>
          <w:sz w:val="22"/>
          <w:szCs w:val="22"/>
        </w:rPr>
        <w:t>a</w:t>
      </w:r>
      <w:r w:rsidRPr="00047401">
        <w:rPr>
          <w:rFonts w:eastAsia="Arial"/>
          <w:sz w:val="22"/>
          <w:szCs w:val="22"/>
        </w:rPr>
        <w:t>pp</w:t>
      </w:r>
      <w:r w:rsidRPr="00047401">
        <w:rPr>
          <w:rFonts w:eastAsia="Arial"/>
          <w:spacing w:val="-1"/>
          <w:sz w:val="22"/>
          <w:szCs w:val="22"/>
        </w:rPr>
        <w:t>l</w:t>
      </w:r>
      <w:r w:rsidRPr="00047401">
        <w:rPr>
          <w:rFonts w:eastAsia="Arial"/>
          <w:sz w:val="22"/>
          <w:szCs w:val="22"/>
        </w:rPr>
        <w:t>ica</w:t>
      </w:r>
      <w:r w:rsidRPr="00047401">
        <w:rPr>
          <w:rFonts w:eastAsia="Arial"/>
          <w:spacing w:val="-1"/>
          <w:sz w:val="22"/>
          <w:szCs w:val="22"/>
        </w:rPr>
        <w:t>t</w:t>
      </w:r>
      <w:r w:rsidRPr="00047401">
        <w:rPr>
          <w:rFonts w:eastAsia="Arial"/>
          <w:sz w:val="22"/>
          <w:szCs w:val="22"/>
        </w:rPr>
        <w:t>ion.</w:t>
      </w:r>
      <w:r w:rsidRPr="00047401">
        <w:rPr>
          <w:rFonts w:eastAsia="Arial"/>
          <w:spacing w:val="44"/>
          <w:sz w:val="22"/>
          <w:szCs w:val="22"/>
        </w:rPr>
        <w:t xml:space="preserve"> </w:t>
      </w:r>
      <w:r w:rsidRPr="00047401">
        <w:rPr>
          <w:rFonts w:eastAsia="Arial"/>
          <w:spacing w:val="-1"/>
          <w:sz w:val="22"/>
          <w:szCs w:val="22"/>
        </w:rPr>
        <w:t>T</w:t>
      </w:r>
      <w:r w:rsidRPr="00047401">
        <w:rPr>
          <w:rFonts w:eastAsia="Arial"/>
          <w:sz w:val="22"/>
          <w:szCs w:val="22"/>
        </w:rPr>
        <w:t>he</w:t>
      </w:r>
      <w:r w:rsidRPr="00047401">
        <w:rPr>
          <w:rFonts w:eastAsia="Arial"/>
          <w:spacing w:val="47"/>
          <w:sz w:val="22"/>
          <w:szCs w:val="22"/>
        </w:rPr>
        <w:t xml:space="preserve"> </w:t>
      </w:r>
      <w:r w:rsidRPr="00047401">
        <w:rPr>
          <w:rFonts w:eastAsia="Arial"/>
          <w:spacing w:val="-1"/>
          <w:sz w:val="22"/>
          <w:szCs w:val="22"/>
        </w:rPr>
        <w:t>t</w:t>
      </w:r>
      <w:r w:rsidRPr="00047401">
        <w:rPr>
          <w:rFonts w:eastAsia="Arial"/>
          <w:sz w:val="22"/>
          <w:szCs w:val="22"/>
        </w:rPr>
        <w:t>eacher</w:t>
      </w:r>
      <w:r w:rsidRPr="00047401">
        <w:rPr>
          <w:rFonts w:eastAsia="Arial"/>
          <w:spacing w:val="48"/>
          <w:sz w:val="22"/>
          <w:szCs w:val="22"/>
        </w:rPr>
        <w:t xml:space="preserve"> </w:t>
      </w:r>
      <w:r w:rsidRPr="00047401">
        <w:rPr>
          <w:rFonts w:eastAsia="Arial"/>
          <w:spacing w:val="-2"/>
          <w:sz w:val="22"/>
          <w:szCs w:val="22"/>
        </w:rPr>
        <w:t>s</w:t>
      </w:r>
      <w:r w:rsidRPr="00047401">
        <w:rPr>
          <w:rFonts w:eastAsia="Arial"/>
          <w:sz w:val="22"/>
          <w:szCs w:val="22"/>
        </w:rPr>
        <w:t>ho</w:t>
      </w:r>
      <w:r w:rsidRPr="00047401">
        <w:rPr>
          <w:rFonts w:eastAsia="Arial"/>
          <w:spacing w:val="-1"/>
          <w:sz w:val="22"/>
          <w:szCs w:val="22"/>
        </w:rPr>
        <w:t>u</w:t>
      </w:r>
      <w:r w:rsidRPr="00047401">
        <w:rPr>
          <w:rFonts w:eastAsia="Arial"/>
          <w:sz w:val="22"/>
          <w:szCs w:val="22"/>
        </w:rPr>
        <w:t xml:space="preserve">ld </w:t>
      </w:r>
      <w:r w:rsidRPr="00047401">
        <w:rPr>
          <w:rFonts w:eastAsia="Arial"/>
          <w:spacing w:val="-1"/>
          <w:sz w:val="22"/>
          <w:szCs w:val="22"/>
        </w:rPr>
        <w:t>t</w:t>
      </w:r>
      <w:r w:rsidRPr="00047401">
        <w:rPr>
          <w:rFonts w:eastAsia="Arial"/>
          <w:sz w:val="22"/>
          <w:szCs w:val="22"/>
        </w:rPr>
        <w:t>each</w:t>
      </w:r>
      <w:r w:rsidRPr="00047401">
        <w:rPr>
          <w:rFonts w:eastAsia="Arial"/>
          <w:spacing w:val="5"/>
          <w:sz w:val="22"/>
          <w:szCs w:val="22"/>
        </w:rPr>
        <w:t xml:space="preserve"> </w:t>
      </w:r>
      <w:r w:rsidRPr="00047401">
        <w:rPr>
          <w:rFonts w:eastAsia="Arial"/>
          <w:spacing w:val="-1"/>
          <w:sz w:val="22"/>
          <w:szCs w:val="22"/>
        </w:rPr>
        <w:t>t</w:t>
      </w:r>
      <w:r w:rsidRPr="00047401">
        <w:rPr>
          <w:rFonts w:eastAsia="Arial"/>
          <w:sz w:val="22"/>
          <w:szCs w:val="22"/>
        </w:rPr>
        <w:t>he</w:t>
      </w:r>
      <w:r w:rsidRPr="00047401">
        <w:rPr>
          <w:rFonts w:eastAsia="Arial"/>
          <w:spacing w:val="5"/>
          <w:sz w:val="22"/>
          <w:szCs w:val="22"/>
        </w:rPr>
        <w:t xml:space="preserve"> </w:t>
      </w:r>
      <w:r w:rsidRPr="00047401">
        <w:rPr>
          <w:rFonts w:eastAsia="Arial"/>
          <w:sz w:val="22"/>
          <w:szCs w:val="22"/>
        </w:rPr>
        <w:t>s</w:t>
      </w:r>
      <w:r w:rsidRPr="00047401">
        <w:rPr>
          <w:rFonts w:eastAsia="Arial"/>
          <w:spacing w:val="-1"/>
          <w:sz w:val="22"/>
          <w:szCs w:val="22"/>
        </w:rPr>
        <w:t>t</w:t>
      </w:r>
      <w:r w:rsidRPr="00047401">
        <w:rPr>
          <w:rFonts w:eastAsia="Arial"/>
          <w:sz w:val="22"/>
          <w:szCs w:val="22"/>
        </w:rPr>
        <w:t>uden</w:t>
      </w:r>
      <w:r w:rsidRPr="00047401">
        <w:rPr>
          <w:rFonts w:eastAsia="Arial"/>
          <w:spacing w:val="-1"/>
          <w:sz w:val="22"/>
          <w:szCs w:val="22"/>
        </w:rPr>
        <w:t>t</w:t>
      </w:r>
      <w:r w:rsidRPr="00047401">
        <w:rPr>
          <w:rFonts w:eastAsia="Arial"/>
          <w:sz w:val="22"/>
          <w:szCs w:val="22"/>
        </w:rPr>
        <w:t>s</w:t>
      </w:r>
      <w:r w:rsidRPr="00047401">
        <w:rPr>
          <w:rFonts w:eastAsia="Arial"/>
          <w:spacing w:val="5"/>
          <w:sz w:val="22"/>
          <w:szCs w:val="22"/>
        </w:rPr>
        <w:t xml:space="preserve"> </w:t>
      </w:r>
      <w:r w:rsidRPr="00047401">
        <w:rPr>
          <w:rFonts w:eastAsia="Arial"/>
          <w:sz w:val="22"/>
          <w:szCs w:val="22"/>
        </w:rPr>
        <w:t>h</w:t>
      </w:r>
      <w:r w:rsidRPr="00047401">
        <w:rPr>
          <w:rFonts w:eastAsia="Arial"/>
          <w:spacing w:val="2"/>
          <w:sz w:val="22"/>
          <w:szCs w:val="22"/>
        </w:rPr>
        <w:t>o</w:t>
      </w:r>
      <w:r w:rsidRPr="00047401">
        <w:rPr>
          <w:rFonts w:eastAsia="Arial"/>
          <w:sz w:val="22"/>
          <w:szCs w:val="22"/>
        </w:rPr>
        <w:t>w</w:t>
      </w:r>
      <w:r w:rsidRPr="00047401">
        <w:rPr>
          <w:rFonts w:eastAsia="Arial"/>
          <w:spacing w:val="3"/>
          <w:sz w:val="22"/>
          <w:szCs w:val="22"/>
        </w:rPr>
        <w:t xml:space="preserve"> </w:t>
      </w:r>
      <w:r w:rsidRPr="00047401">
        <w:rPr>
          <w:rFonts w:eastAsia="Arial"/>
          <w:spacing w:val="-1"/>
          <w:sz w:val="22"/>
          <w:szCs w:val="22"/>
        </w:rPr>
        <w:t>t</w:t>
      </w:r>
      <w:r w:rsidRPr="00047401">
        <w:rPr>
          <w:rFonts w:eastAsia="Arial"/>
          <w:sz w:val="22"/>
          <w:szCs w:val="22"/>
        </w:rPr>
        <w:t>o</w:t>
      </w:r>
      <w:r w:rsidRPr="00047401">
        <w:rPr>
          <w:rFonts w:eastAsia="Arial"/>
          <w:spacing w:val="5"/>
          <w:sz w:val="22"/>
          <w:szCs w:val="22"/>
        </w:rPr>
        <w:t xml:space="preserve"> </w:t>
      </w:r>
      <w:r w:rsidRPr="00047401">
        <w:rPr>
          <w:rFonts w:eastAsia="Arial"/>
          <w:spacing w:val="-1"/>
          <w:sz w:val="22"/>
          <w:szCs w:val="22"/>
        </w:rPr>
        <w:t>w</w:t>
      </w:r>
      <w:r w:rsidRPr="00047401">
        <w:rPr>
          <w:rFonts w:eastAsia="Arial"/>
          <w:sz w:val="22"/>
          <w:szCs w:val="22"/>
        </w:rPr>
        <w:t>ri</w:t>
      </w:r>
      <w:r w:rsidRPr="00047401">
        <w:rPr>
          <w:rFonts w:eastAsia="Arial"/>
          <w:spacing w:val="-1"/>
          <w:sz w:val="22"/>
          <w:szCs w:val="22"/>
        </w:rPr>
        <w:t>t</w:t>
      </w:r>
      <w:r w:rsidRPr="00047401">
        <w:rPr>
          <w:rFonts w:eastAsia="Arial"/>
          <w:sz w:val="22"/>
          <w:szCs w:val="22"/>
        </w:rPr>
        <w:t>e</w:t>
      </w:r>
      <w:r w:rsidRPr="00047401">
        <w:rPr>
          <w:rFonts w:eastAsia="Arial"/>
          <w:spacing w:val="7"/>
          <w:sz w:val="22"/>
          <w:szCs w:val="22"/>
        </w:rPr>
        <w:t xml:space="preserve"> </w:t>
      </w:r>
      <w:r w:rsidRPr="00047401">
        <w:rPr>
          <w:rFonts w:eastAsia="Arial"/>
          <w:spacing w:val="-1"/>
          <w:sz w:val="22"/>
          <w:szCs w:val="22"/>
        </w:rPr>
        <w:t>t</w:t>
      </w:r>
      <w:r w:rsidRPr="00047401">
        <w:rPr>
          <w:rFonts w:eastAsia="Arial"/>
          <w:sz w:val="22"/>
          <w:szCs w:val="22"/>
        </w:rPr>
        <w:t>he</w:t>
      </w:r>
      <w:r w:rsidRPr="00047401">
        <w:rPr>
          <w:rFonts w:eastAsia="Arial"/>
          <w:spacing w:val="5"/>
          <w:sz w:val="22"/>
          <w:szCs w:val="22"/>
        </w:rPr>
        <w:t xml:space="preserve"> </w:t>
      </w:r>
      <w:r w:rsidRPr="00047401">
        <w:rPr>
          <w:rFonts w:eastAsia="Arial"/>
          <w:sz w:val="22"/>
          <w:szCs w:val="22"/>
        </w:rPr>
        <w:t>le</w:t>
      </w:r>
      <w:r w:rsidRPr="00047401">
        <w:rPr>
          <w:rFonts w:eastAsia="Arial"/>
          <w:spacing w:val="-1"/>
          <w:sz w:val="22"/>
          <w:szCs w:val="22"/>
        </w:rPr>
        <w:t>tt</w:t>
      </w:r>
      <w:r w:rsidRPr="00047401">
        <w:rPr>
          <w:rFonts w:eastAsia="Arial"/>
          <w:sz w:val="22"/>
          <w:szCs w:val="22"/>
        </w:rPr>
        <w:t>er</w:t>
      </w:r>
      <w:r w:rsidRPr="00047401">
        <w:rPr>
          <w:rFonts w:eastAsia="Arial"/>
          <w:spacing w:val="5"/>
          <w:sz w:val="22"/>
          <w:szCs w:val="22"/>
        </w:rPr>
        <w:t xml:space="preserve"> </w:t>
      </w:r>
      <w:r w:rsidRPr="00047401">
        <w:rPr>
          <w:rFonts w:eastAsia="Arial"/>
          <w:sz w:val="22"/>
          <w:szCs w:val="22"/>
        </w:rPr>
        <w:t>and</w:t>
      </w:r>
      <w:r w:rsidRPr="00047401">
        <w:rPr>
          <w:rFonts w:eastAsia="Arial"/>
          <w:spacing w:val="5"/>
          <w:sz w:val="22"/>
          <w:szCs w:val="22"/>
        </w:rPr>
        <w:t xml:space="preserve"> </w:t>
      </w:r>
      <w:r w:rsidRPr="00047401">
        <w:rPr>
          <w:rFonts w:eastAsia="Arial"/>
          <w:spacing w:val="-1"/>
          <w:sz w:val="22"/>
          <w:szCs w:val="22"/>
        </w:rPr>
        <w:t>a</w:t>
      </w:r>
      <w:r w:rsidRPr="00047401">
        <w:rPr>
          <w:rFonts w:eastAsia="Arial"/>
          <w:sz w:val="22"/>
          <w:szCs w:val="22"/>
        </w:rPr>
        <w:t>ppli</w:t>
      </w:r>
      <w:r w:rsidRPr="00047401">
        <w:rPr>
          <w:rFonts w:eastAsia="Arial"/>
          <w:spacing w:val="-2"/>
          <w:sz w:val="22"/>
          <w:szCs w:val="22"/>
        </w:rPr>
        <w:t>c</w:t>
      </w:r>
      <w:r w:rsidRPr="00047401">
        <w:rPr>
          <w:rFonts w:eastAsia="Arial"/>
          <w:sz w:val="22"/>
          <w:szCs w:val="22"/>
        </w:rPr>
        <w:t>a</w:t>
      </w:r>
      <w:r w:rsidRPr="00047401">
        <w:rPr>
          <w:rFonts w:eastAsia="Arial"/>
          <w:spacing w:val="-1"/>
          <w:sz w:val="22"/>
          <w:szCs w:val="22"/>
        </w:rPr>
        <w:t>t</w:t>
      </w:r>
      <w:r w:rsidRPr="00047401">
        <w:rPr>
          <w:rFonts w:eastAsia="Arial"/>
          <w:sz w:val="22"/>
          <w:szCs w:val="22"/>
        </w:rPr>
        <w:t xml:space="preserve">ion. </w:t>
      </w:r>
      <w:r w:rsidRPr="00047401">
        <w:rPr>
          <w:rFonts w:eastAsia="Arial"/>
          <w:spacing w:val="-1"/>
          <w:sz w:val="22"/>
          <w:szCs w:val="22"/>
        </w:rPr>
        <w:t>T</w:t>
      </w:r>
      <w:r w:rsidRPr="00047401">
        <w:rPr>
          <w:rFonts w:eastAsia="Arial"/>
          <w:sz w:val="22"/>
          <w:szCs w:val="22"/>
        </w:rPr>
        <w:t>he</w:t>
      </w:r>
      <w:r w:rsidRPr="00047401">
        <w:rPr>
          <w:rFonts w:eastAsia="Arial"/>
          <w:spacing w:val="5"/>
          <w:sz w:val="22"/>
          <w:szCs w:val="22"/>
        </w:rPr>
        <w:t xml:space="preserve"> </w:t>
      </w:r>
      <w:r w:rsidRPr="00047401">
        <w:rPr>
          <w:rFonts w:eastAsia="Arial"/>
          <w:spacing w:val="-1"/>
          <w:sz w:val="22"/>
          <w:szCs w:val="22"/>
        </w:rPr>
        <w:t>t</w:t>
      </w:r>
      <w:r w:rsidRPr="00047401">
        <w:rPr>
          <w:rFonts w:eastAsia="Arial"/>
          <w:sz w:val="22"/>
          <w:szCs w:val="22"/>
        </w:rPr>
        <w:t>eacher</w:t>
      </w:r>
      <w:r w:rsidRPr="00047401">
        <w:rPr>
          <w:rFonts w:eastAsia="Arial"/>
          <w:spacing w:val="5"/>
          <w:sz w:val="22"/>
          <w:szCs w:val="22"/>
        </w:rPr>
        <w:t xml:space="preserve"> </w:t>
      </w:r>
      <w:r w:rsidRPr="00047401">
        <w:rPr>
          <w:rFonts w:eastAsia="Arial"/>
          <w:sz w:val="22"/>
          <w:szCs w:val="22"/>
        </w:rPr>
        <w:t>sh</w:t>
      </w:r>
      <w:r w:rsidRPr="00047401">
        <w:rPr>
          <w:rFonts w:eastAsia="Arial"/>
          <w:spacing w:val="-1"/>
          <w:sz w:val="22"/>
          <w:szCs w:val="22"/>
        </w:rPr>
        <w:t>o</w:t>
      </w:r>
      <w:r w:rsidRPr="00047401">
        <w:rPr>
          <w:rFonts w:eastAsia="Arial"/>
          <w:sz w:val="22"/>
          <w:szCs w:val="22"/>
        </w:rPr>
        <w:t>uld</w:t>
      </w:r>
      <w:r w:rsidRPr="00047401">
        <w:rPr>
          <w:rFonts w:eastAsia="Arial"/>
          <w:spacing w:val="5"/>
          <w:sz w:val="22"/>
          <w:szCs w:val="22"/>
        </w:rPr>
        <w:t xml:space="preserve"> </w:t>
      </w:r>
      <w:r w:rsidRPr="00047401">
        <w:rPr>
          <w:rFonts w:eastAsia="Arial"/>
          <w:sz w:val="22"/>
          <w:szCs w:val="22"/>
        </w:rPr>
        <w:t>gi</w:t>
      </w:r>
      <w:r w:rsidRPr="00047401">
        <w:rPr>
          <w:rFonts w:eastAsia="Arial"/>
          <w:spacing w:val="-2"/>
          <w:sz w:val="22"/>
          <w:szCs w:val="22"/>
        </w:rPr>
        <w:t>v</w:t>
      </w:r>
      <w:r w:rsidRPr="00047401">
        <w:rPr>
          <w:rFonts w:eastAsia="Arial"/>
          <w:sz w:val="22"/>
          <w:szCs w:val="22"/>
        </w:rPr>
        <w:t>e pro</w:t>
      </w:r>
      <w:r w:rsidRPr="00047401">
        <w:rPr>
          <w:rFonts w:eastAsia="Arial"/>
          <w:spacing w:val="-1"/>
          <w:sz w:val="22"/>
          <w:szCs w:val="22"/>
        </w:rPr>
        <w:t>p</w:t>
      </w:r>
      <w:r w:rsidRPr="00047401">
        <w:rPr>
          <w:rFonts w:eastAsia="Arial"/>
          <w:sz w:val="22"/>
          <w:szCs w:val="22"/>
        </w:rPr>
        <w:t>er</w:t>
      </w:r>
      <w:r w:rsidRPr="00047401">
        <w:rPr>
          <w:rFonts w:eastAsia="Arial"/>
          <w:spacing w:val="1"/>
          <w:sz w:val="22"/>
          <w:szCs w:val="22"/>
        </w:rPr>
        <w:t xml:space="preserve"> </w:t>
      </w:r>
      <w:r w:rsidRPr="00047401">
        <w:rPr>
          <w:rFonts w:eastAsia="Arial"/>
          <w:spacing w:val="-1"/>
          <w:sz w:val="22"/>
          <w:szCs w:val="22"/>
        </w:rPr>
        <w:t>f</w:t>
      </w:r>
      <w:r w:rsidRPr="00047401">
        <w:rPr>
          <w:rFonts w:eastAsia="Arial"/>
          <w:sz w:val="22"/>
          <w:szCs w:val="22"/>
        </w:rPr>
        <w:t>or</w:t>
      </w:r>
      <w:r w:rsidRPr="00047401">
        <w:rPr>
          <w:rFonts w:eastAsia="Arial"/>
          <w:spacing w:val="-2"/>
          <w:sz w:val="22"/>
          <w:szCs w:val="22"/>
        </w:rPr>
        <w:t>m</w:t>
      </w:r>
      <w:r w:rsidRPr="00047401">
        <w:rPr>
          <w:rFonts w:eastAsia="Arial"/>
          <w:sz w:val="22"/>
          <w:szCs w:val="22"/>
        </w:rPr>
        <w:t>at a</w:t>
      </w:r>
      <w:r w:rsidRPr="00047401">
        <w:rPr>
          <w:rFonts w:eastAsia="Arial"/>
          <w:spacing w:val="-1"/>
          <w:sz w:val="22"/>
          <w:szCs w:val="22"/>
        </w:rPr>
        <w:t>n</w:t>
      </w:r>
      <w:r w:rsidRPr="00047401">
        <w:rPr>
          <w:rFonts w:eastAsia="Arial"/>
          <w:sz w:val="22"/>
          <w:szCs w:val="22"/>
        </w:rPr>
        <w:t>d</w:t>
      </w:r>
      <w:r w:rsidRPr="00047401">
        <w:rPr>
          <w:rFonts w:eastAsia="Arial"/>
          <w:spacing w:val="1"/>
          <w:sz w:val="22"/>
          <w:szCs w:val="22"/>
        </w:rPr>
        <w:t xml:space="preserve"> </w:t>
      </w:r>
      <w:r w:rsidRPr="00047401">
        <w:rPr>
          <w:rFonts w:eastAsia="Arial"/>
          <w:spacing w:val="-1"/>
          <w:sz w:val="22"/>
          <w:szCs w:val="22"/>
        </w:rPr>
        <w:t>l</w:t>
      </w:r>
      <w:r w:rsidRPr="00047401">
        <w:rPr>
          <w:rFonts w:eastAsia="Arial"/>
          <w:spacing w:val="4"/>
          <w:sz w:val="22"/>
          <w:szCs w:val="22"/>
        </w:rPr>
        <w:t>a</w:t>
      </w:r>
      <w:r w:rsidRPr="00047401">
        <w:rPr>
          <w:rFonts w:eastAsia="Arial"/>
          <w:spacing w:val="-6"/>
          <w:sz w:val="22"/>
          <w:szCs w:val="22"/>
        </w:rPr>
        <w:t>y</w:t>
      </w:r>
      <w:r w:rsidRPr="00047401">
        <w:rPr>
          <w:rFonts w:eastAsia="Arial"/>
          <w:sz w:val="22"/>
          <w:szCs w:val="22"/>
        </w:rPr>
        <w:t>ou</w:t>
      </w:r>
      <w:r w:rsidRPr="00047401">
        <w:rPr>
          <w:rFonts w:eastAsia="Arial"/>
          <w:spacing w:val="-1"/>
          <w:sz w:val="22"/>
          <w:szCs w:val="22"/>
        </w:rPr>
        <w:t>t</w:t>
      </w:r>
      <w:r w:rsidRPr="00047401">
        <w:rPr>
          <w:rFonts w:eastAsia="Arial"/>
          <w:spacing w:val="2"/>
          <w:sz w:val="22"/>
          <w:szCs w:val="22"/>
        </w:rPr>
        <w:t>s</w:t>
      </w:r>
      <w:r w:rsidRPr="00047401">
        <w:rPr>
          <w:rFonts w:eastAsia="Arial"/>
          <w:sz w:val="22"/>
          <w:szCs w:val="22"/>
        </w:rPr>
        <w:t>.</w:t>
      </w:r>
    </w:p>
    <w:p w:rsidR="007978D5" w:rsidRPr="00047401" w:rsidRDefault="007978D5" w:rsidP="00047401">
      <w:pPr>
        <w:spacing w:before="16" w:line="200" w:lineRule="exact"/>
        <w:jc w:val="both"/>
        <w:rPr>
          <w:sz w:val="22"/>
          <w:szCs w:val="22"/>
        </w:rPr>
      </w:pPr>
    </w:p>
    <w:p w:rsidR="007978D5" w:rsidRPr="00047401" w:rsidRDefault="003F763B" w:rsidP="00047401">
      <w:pPr>
        <w:ind w:left="122" w:right="7104"/>
        <w:jc w:val="both"/>
        <w:rPr>
          <w:rFonts w:eastAsia="Arial"/>
          <w:sz w:val="24"/>
          <w:szCs w:val="22"/>
        </w:rPr>
      </w:pPr>
      <w:r w:rsidRPr="00047401">
        <w:rPr>
          <w:rFonts w:eastAsia="Arial"/>
          <w:sz w:val="24"/>
          <w:szCs w:val="22"/>
        </w:rPr>
        <w:t>9.</w:t>
      </w:r>
      <w:r w:rsidRPr="00047401">
        <w:rPr>
          <w:rFonts w:eastAsia="Arial"/>
          <w:spacing w:val="1"/>
          <w:sz w:val="24"/>
          <w:szCs w:val="22"/>
        </w:rPr>
        <w:t xml:space="preserve"> </w:t>
      </w:r>
      <w:r w:rsidRPr="00047401">
        <w:rPr>
          <w:rFonts w:eastAsia="Arial"/>
          <w:b/>
          <w:sz w:val="24"/>
          <w:szCs w:val="22"/>
        </w:rPr>
        <w:t>P</w:t>
      </w:r>
      <w:r w:rsidRPr="00047401">
        <w:rPr>
          <w:rFonts w:eastAsia="Arial"/>
          <w:b/>
          <w:spacing w:val="-1"/>
          <w:sz w:val="24"/>
          <w:szCs w:val="22"/>
        </w:rPr>
        <w:t>ub</w:t>
      </w:r>
      <w:r w:rsidRPr="00047401">
        <w:rPr>
          <w:rFonts w:eastAsia="Arial"/>
          <w:b/>
          <w:spacing w:val="1"/>
          <w:sz w:val="24"/>
          <w:szCs w:val="22"/>
        </w:rPr>
        <w:t>l</w:t>
      </w:r>
      <w:r w:rsidRPr="00047401">
        <w:rPr>
          <w:rFonts w:eastAsia="Arial"/>
          <w:b/>
          <w:spacing w:val="-1"/>
          <w:sz w:val="24"/>
          <w:szCs w:val="22"/>
        </w:rPr>
        <w:t>i</w:t>
      </w:r>
      <w:r w:rsidRPr="00047401">
        <w:rPr>
          <w:rFonts w:eastAsia="Arial"/>
          <w:b/>
          <w:sz w:val="24"/>
          <w:szCs w:val="22"/>
        </w:rPr>
        <w:t>c S</w:t>
      </w:r>
      <w:r w:rsidRPr="00047401">
        <w:rPr>
          <w:rFonts w:eastAsia="Arial"/>
          <w:b/>
          <w:spacing w:val="-1"/>
          <w:sz w:val="24"/>
          <w:szCs w:val="22"/>
        </w:rPr>
        <w:t>p</w:t>
      </w:r>
      <w:r w:rsidRPr="00047401">
        <w:rPr>
          <w:rFonts w:eastAsia="Arial"/>
          <w:b/>
          <w:sz w:val="24"/>
          <w:szCs w:val="22"/>
        </w:rPr>
        <w:t>eak</w:t>
      </w:r>
      <w:r w:rsidRPr="00047401">
        <w:rPr>
          <w:rFonts w:eastAsia="Arial"/>
          <w:b/>
          <w:spacing w:val="-1"/>
          <w:sz w:val="24"/>
          <w:szCs w:val="22"/>
        </w:rPr>
        <w:t>in</w:t>
      </w:r>
      <w:r w:rsidRPr="00047401">
        <w:rPr>
          <w:rFonts w:eastAsia="Arial"/>
          <w:b/>
          <w:sz w:val="24"/>
          <w:szCs w:val="22"/>
        </w:rPr>
        <w:t>g</w:t>
      </w:r>
    </w:p>
    <w:p w:rsidR="007978D5" w:rsidRPr="00047401" w:rsidRDefault="003F763B" w:rsidP="00047401">
      <w:pPr>
        <w:spacing w:before="4"/>
        <w:ind w:left="122" w:right="3600"/>
        <w:jc w:val="both"/>
        <w:rPr>
          <w:rFonts w:eastAsia="Arial"/>
          <w:sz w:val="22"/>
          <w:szCs w:val="22"/>
        </w:rPr>
      </w:pPr>
      <w:r w:rsidRPr="00047401">
        <w:rPr>
          <w:rFonts w:eastAsia="Arial"/>
          <w:sz w:val="22"/>
          <w:szCs w:val="22"/>
        </w:rPr>
        <w:t>A</w:t>
      </w:r>
      <w:r w:rsidRPr="00047401">
        <w:rPr>
          <w:rFonts w:eastAsia="Arial"/>
          <w:spacing w:val="4"/>
          <w:sz w:val="22"/>
          <w:szCs w:val="22"/>
        </w:rPr>
        <w:t>n</w:t>
      </w:r>
      <w:r w:rsidRPr="00047401">
        <w:rPr>
          <w:rFonts w:eastAsia="Arial"/>
          <w:sz w:val="22"/>
          <w:szCs w:val="22"/>
        </w:rPr>
        <w:t>y</w:t>
      </w:r>
      <w:r w:rsidRPr="00047401">
        <w:rPr>
          <w:rFonts w:eastAsia="Arial"/>
          <w:spacing w:val="-5"/>
          <w:sz w:val="22"/>
          <w:szCs w:val="22"/>
        </w:rPr>
        <w:t xml:space="preserve"> </w:t>
      </w:r>
      <w:r w:rsidRPr="00047401">
        <w:rPr>
          <w:rFonts w:eastAsia="Arial"/>
          <w:sz w:val="22"/>
          <w:szCs w:val="22"/>
        </w:rPr>
        <w:t>one of</w:t>
      </w:r>
      <w:r w:rsidRPr="00047401">
        <w:rPr>
          <w:rFonts w:eastAsia="Arial"/>
          <w:spacing w:val="-1"/>
          <w:sz w:val="22"/>
          <w:szCs w:val="22"/>
        </w:rPr>
        <w:t xml:space="preserve"> t</w:t>
      </w:r>
      <w:r w:rsidRPr="00047401">
        <w:rPr>
          <w:rFonts w:eastAsia="Arial"/>
          <w:sz w:val="22"/>
          <w:szCs w:val="22"/>
        </w:rPr>
        <w:t>he</w:t>
      </w:r>
      <w:r w:rsidRPr="00047401">
        <w:rPr>
          <w:rFonts w:eastAsia="Arial"/>
          <w:spacing w:val="1"/>
          <w:sz w:val="22"/>
          <w:szCs w:val="22"/>
        </w:rPr>
        <w:t xml:space="preserve"> </w:t>
      </w:r>
      <w:r w:rsidRPr="00047401">
        <w:rPr>
          <w:rFonts w:eastAsia="Arial"/>
          <w:spacing w:val="-1"/>
          <w:sz w:val="22"/>
          <w:szCs w:val="22"/>
        </w:rPr>
        <w:t>fo</w:t>
      </w:r>
      <w:r w:rsidRPr="00047401">
        <w:rPr>
          <w:rFonts w:eastAsia="Arial"/>
          <w:sz w:val="22"/>
          <w:szCs w:val="22"/>
        </w:rPr>
        <w:t>llo</w:t>
      </w:r>
      <w:r w:rsidRPr="00047401">
        <w:rPr>
          <w:rFonts w:eastAsia="Arial"/>
          <w:spacing w:val="-1"/>
          <w:sz w:val="22"/>
          <w:szCs w:val="22"/>
        </w:rPr>
        <w:t>w</w:t>
      </w:r>
      <w:r w:rsidRPr="00047401">
        <w:rPr>
          <w:rFonts w:eastAsia="Arial"/>
          <w:sz w:val="22"/>
          <w:szCs w:val="22"/>
        </w:rPr>
        <w:t>ing ac</w:t>
      </w:r>
      <w:r w:rsidRPr="00047401">
        <w:rPr>
          <w:rFonts w:eastAsia="Arial"/>
          <w:spacing w:val="-1"/>
          <w:sz w:val="22"/>
          <w:szCs w:val="22"/>
        </w:rPr>
        <w:t>t</w:t>
      </w:r>
      <w:r w:rsidRPr="00047401">
        <w:rPr>
          <w:rFonts w:eastAsia="Arial"/>
          <w:sz w:val="22"/>
          <w:szCs w:val="22"/>
        </w:rPr>
        <w:t>i</w:t>
      </w:r>
      <w:r w:rsidRPr="00047401">
        <w:rPr>
          <w:rFonts w:eastAsia="Arial"/>
          <w:spacing w:val="-2"/>
          <w:sz w:val="22"/>
          <w:szCs w:val="22"/>
        </w:rPr>
        <w:t>v</w:t>
      </w:r>
      <w:r w:rsidRPr="00047401">
        <w:rPr>
          <w:rFonts w:eastAsia="Arial"/>
          <w:sz w:val="22"/>
          <w:szCs w:val="22"/>
        </w:rPr>
        <w:t>i</w:t>
      </w:r>
      <w:r w:rsidRPr="00047401">
        <w:rPr>
          <w:rFonts w:eastAsia="Arial"/>
          <w:spacing w:val="-1"/>
          <w:sz w:val="22"/>
          <w:szCs w:val="22"/>
        </w:rPr>
        <w:t>t</w:t>
      </w:r>
      <w:r w:rsidRPr="00047401">
        <w:rPr>
          <w:rFonts w:eastAsia="Arial"/>
          <w:sz w:val="22"/>
          <w:szCs w:val="22"/>
        </w:rPr>
        <w:t>ies m</w:t>
      </w:r>
      <w:r w:rsidRPr="00047401">
        <w:rPr>
          <w:rFonts w:eastAsia="Arial"/>
          <w:spacing w:val="4"/>
          <w:sz w:val="22"/>
          <w:szCs w:val="22"/>
        </w:rPr>
        <w:t>a</w:t>
      </w:r>
      <w:r w:rsidRPr="00047401">
        <w:rPr>
          <w:rFonts w:eastAsia="Arial"/>
          <w:sz w:val="22"/>
          <w:szCs w:val="22"/>
        </w:rPr>
        <w:t>y</w:t>
      </w:r>
      <w:r w:rsidRPr="00047401">
        <w:rPr>
          <w:rFonts w:eastAsia="Arial"/>
          <w:spacing w:val="-5"/>
          <w:sz w:val="22"/>
          <w:szCs w:val="22"/>
        </w:rPr>
        <w:t xml:space="preserve"> </w:t>
      </w:r>
      <w:r w:rsidRPr="00047401">
        <w:rPr>
          <w:rFonts w:eastAsia="Arial"/>
          <w:sz w:val="22"/>
          <w:szCs w:val="22"/>
        </w:rPr>
        <w:t>be con</w:t>
      </w:r>
      <w:r w:rsidRPr="00047401">
        <w:rPr>
          <w:rFonts w:eastAsia="Arial"/>
          <w:spacing w:val="-1"/>
          <w:sz w:val="22"/>
          <w:szCs w:val="22"/>
        </w:rPr>
        <w:t>d</w:t>
      </w:r>
      <w:r w:rsidRPr="00047401">
        <w:rPr>
          <w:rFonts w:eastAsia="Arial"/>
          <w:sz w:val="22"/>
          <w:szCs w:val="22"/>
        </w:rPr>
        <w:t>uc</w:t>
      </w:r>
      <w:r w:rsidRPr="00047401">
        <w:rPr>
          <w:rFonts w:eastAsia="Arial"/>
          <w:spacing w:val="-1"/>
          <w:sz w:val="22"/>
          <w:szCs w:val="22"/>
        </w:rPr>
        <w:t>t</w:t>
      </w:r>
      <w:r w:rsidRPr="00047401">
        <w:rPr>
          <w:rFonts w:eastAsia="Arial"/>
          <w:sz w:val="22"/>
          <w:szCs w:val="22"/>
        </w:rPr>
        <w:t>ed:</w:t>
      </w:r>
    </w:p>
    <w:p w:rsidR="007978D5" w:rsidRPr="00047401" w:rsidRDefault="007978D5" w:rsidP="00047401">
      <w:pPr>
        <w:spacing w:before="12" w:line="260" w:lineRule="exact"/>
        <w:jc w:val="both"/>
        <w:rPr>
          <w:sz w:val="22"/>
          <w:szCs w:val="22"/>
        </w:rPr>
      </w:pPr>
    </w:p>
    <w:p w:rsidR="007978D5" w:rsidRPr="00047401" w:rsidRDefault="003F763B" w:rsidP="00047401">
      <w:pPr>
        <w:spacing w:line="273" w:lineRule="auto"/>
        <w:ind w:left="360" w:right="68" w:hanging="8"/>
        <w:jc w:val="both"/>
        <w:rPr>
          <w:sz w:val="22"/>
          <w:szCs w:val="22"/>
        </w:rPr>
      </w:pPr>
      <w:r w:rsidRPr="00047401">
        <w:rPr>
          <w:rFonts w:eastAsia="Calibri"/>
          <w:sz w:val="22"/>
          <w:szCs w:val="22"/>
        </w:rPr>
        <w:t>1.</w:t>
      </w:r>
      <w:r w:rsidRPr="00047401">
        <w:rPr>
          <w:rFonts w:eastAsia="Calibri"/>
          <w:spacing w:val="27"/>
          <w:sz w:val="22"/>
          <w:szCs w:val="22"/>
        </w:rPr>
        <w:t xml:space="preserve"> </w:t>
      </w:r>
      <w:r w:rsidRPr="00047401">
        <w:rPr>
          <w:rFonts w:eastAsia="Arial"/>
          <w:b/>
          <w:sz w:val="22"/>
          <w:szCs w:val="22"/>
        </w:rPr>
        <w:t>Pre</w:t>
      </w:r>
      <w:r w:rsidRPr="00047401">
        <w:rPr>
          <w:rFonts w:eastAsia="Arial"/>
          <w:b/>
          <w:spacing w:val="-1"/>
          <w:sz w:val="22"/>
          <w:szCs w:val="22"/>
        </w:rPr>
        <w:t>pa</w:t>
      </w:r>
      <w:r w:rsidRPr="00047401">
        <w:rPr>
          <w:rFonts w:eastAsia="Arial"/>
          <w:b/>
          <w:sz w:val="22"/>
          <w:szCs w:val="22"/>
        </w:rPr>
        <w:t>red</w:t>
      </w:r>
      <w:r w:rsidRPr="00047401">
        <w:rPr>
          <w:rFonts w:eastAsia="Arial"/>
          <w:b/>
          <w:spacing w:val="1"/>
          <w:sz w:val="22"/>
          <w:szCs w:val="22"/>
        </w:rPr>
        <w:t xml:space="preserve"> </w:t>
      </w:r>
      <w:r w:rsidRPr="00047401">
        <w:rPr>
          <w:rFonts w:eastAsia="Arial"/>
          <w:b/>
          <w:sz w:val="22"/>
          <w:szCs w:val="22"/>
        </w:rPr>
        <w:t>s</w:t>
      </w:r>
      <w:r w:rsidRPr="00047401">
        <w:rPr>
          <w:rFonts w:eastAsia="Arial"/>
          <w:b/>
          <w:spacing w:val="-1"/>
          <w:sz w:val="22"/>
          <w:szCs w:val="22"/>
        </w:rPr>
        <w:t>p</w:t>
      </w:r>
      <w:r w:rsidRPr="00047401">
        <w:rPr>
          <w:rFonts w:eastAsia="Arial"/>
          <w:b/>
          <w:sz w:val="22"/>
          <w:szCs w:val="22"/>
        </w:rPr>
        <w:t>eech</w:t>
      </w:r>
      <w:r w:rsidRPr="00047401">
        <w:rPr>
          <w:rFonts w:eastAsia="Arial"/>
          <w:b/>
          <w:spacing w:val="4"/>
          <w:sz w:val="22"/>
          <w:szCs w:val="22"/>
        </w:rPr>
        <w:t xml:space="preserve"> </w:t>
      </w:r>
      <w:r w:rsidRPr="00047401">
        <w:rPr>
          <w:rFonts w:eastAsia="Arial"/>
          <w:sz w:val="22"/>
          <w:szCs w:val="22"/>
        </w:rPr>
        <w:t>(</w:t>
      </w:r>
      <w:r w:rsidRPr="00047401">
        <w:rPr>
          <w:rFonts w:eastAsia="Arial"/>
          <w:spacing w:val="-1"/>
          <w:sz w:val="22"/>
          <w:szCs w:val="22"/>
        </w:rPr>
        <w:t>t</w:t>
      </w:r>
      <w:r w:rsidRPr="00047401">
        <w:rPr>
          <w:rFonts w:eastAsia="Arial"/>
          <w:sz w:val="22"/>
          <w:szCs w:val="22"/>
        </w:rPr>
        <w:t>o</w:t>
      </w:r>
      <w:r w:rsidRPr="00047401">
        <w:rPr>
          <w:rFonts w:eastAsia="Arial"/>
          <w:spacing w:val="-1"/>
          <w:sz w:val="22"/>
          <w:szCs w:val="22"/>
        </w:rPr>
        <w:t>p</w:t>
      </w:r>
      <w:r w:rsidRPr="00047401">
        <w:rPr>
          <w:rFonts w:eastAsia="Arial"/>
          <w:sz w:val="22"/>
          <w:szCs w:val="22"/>
        </w:rPr>
        <w:t>ics</w:t>
      </w:r>
      <w:r w:rsidRPr="00047401">
        <w:rPr>
          <w:rFonts w:eastAsia="Arial"/>
          <w:spacing w:val="1"/>
          <w:sz w:val="22"/>
          <w:szCs w:val="22"/>
        </w:rPr>
        <w:t xml:space="preserve"> </w:t>
      </w:r>
      <w:r w:rsidRPr="00047401">
        <w:rPr>
          <w:rFonts w:eastAsia="Arial"/>
          <w:sz w:val="22"/>
          <w:szCs w:val="22"/>
        </w:rPr>
        <w:t>are gi</w:t>
      </w:r>
      <w:r w:rsidRPr="00047401">
        <w:rPr>
          <w:rFonts w:eastAsia="Arial"/>
          <w:spacing w:val="-2"/>
          <w:sz w:val="22"/>
          <w:szCs w:val="22"/>
        </w:rPr>
        <w:t>v</w:t>
      </w:r>
      <w:r w:rsidRPr="00047401">
        <w:rPr>
          <w:rFonts w:eastAsia="Arial"/>
          <w:sz w:val="22"/>
          <w:szCs w:val="22"/>
        </w:rPr>
        <w:t>en</w:t>
      </w:r>
      <w:r w:rsidRPr="00047401">
        <w:rPr>
          <w:rFonts w:eastAsia="Arial"/>
          <w:spacing w:val="2"/>
          <w:sz w:val="22"/>
          <w:szCs w:val="22"/>
        </w:rPr>
        <w:t xml:space="preserve"> </w:t>
      </w:r>
      <w:r w:rsidRPr="00047401">
        <w:rPr>
          <w:rFonts w:eastAsia="Arial"/>
          <w:sz w:val="22"/>
          <w:szCs w:val="22"/>
        </w:rPr>
        <w:t>in ad</w:t>
      </w:r>
      <w:r w:rsidRPr="00047401">
        <w:rPr>
          <w:rFonts w:eastAsia="Arial"/>
          <w:spacing w:val="-2"/>
          <w:sz w:val="22"/>
          <w:szCs w:val="22"/>
        </w:rPr>
        <w:t>v</w:t>
      </w:r>
      <w:r w:rsidRPr="00047401">
        <w:rPr>
          <w:rFonts w:eastAsia="Arial"/>
          <w:sz w:val="22"/>
          <w:szCs w:val="22"/>
        </w:rPr>
        <w:t>ance,</w:t>
      </w:r>
      <w:r w:rsidRPr="00047401">
        <w:rPr>
          <w:rFonts w:eastAsia="Arial"/>
          <w:spacing w:val="1"/>
          <w:sz w:val="22"/>
          <w:szCs w:val="22"/>
        </w:rPr>
        <w:t xml:space="preserve"> </w:t>
      </w:r>
      <w:r w:rsidRPr="00047401">
        <w:rPr>
          <w:rFonts w:eastAsia="Arial"/>
          <w:sz w:val="22"/>
          <w:szCs w:val="22"/>
        </w:rPr>
        <w:t>s</w:t>
      </w:r>
      <w:r w:rsidRPr="00047401">
        <w:rPr>
          <w:rFonts w:eastAsia="Arial"/>
          <w:spacing w:val="-1"/>
          <w:sz w:val="22"/>
          <w:szCs w:val="22"/>
        </w:rPr>
        <w:t>t</w:t>
      </w:r>
      <w:r w:rsidRPr="00047401">
        <w:rPr>
          <w:rFonts w:eastAsia="Arial"/>
          <w:sz w:val="22"/>
          <w:szCs w:val="22"/>
        </w:rPr>
        <w:t>uden</w:t>
      </w:r>
      <w:r w:rsidRPr="00047401">
        <w:rPr>
          <w:rFonts w:eastAsia="Arial"/>
          <w:spacing w:val="-1"/>
          <w:sz w:val="22"/>
          <w:szCs w:val="22"/>
        </w:rPr>
        <w:t>t</w:t>
      </w:r>
      <w:r w:rsidRPr="00047401">
        <w:rPr>
          <w:rFonts w:eastAsia="Arial"/>
          <w:sz w:val="22"/>
          <w:szCs w:val="22"/>
        </w:rPr>
        <w:t>s</w:t>
      </w:r>
      <w:r w:rsidRPr="00047401">
        <w:rPr>
          <w:rFonts w:eastAsia="Arial"/>
          <w:spacing w:val="1"/>
          <w:sz w:val="22"/>
          <w:szCs w:val="22"/>
        </w:rPr>
        <w:t xml:space="preserve"> </w:t>
      </w:r>
      <w:r w:rsidRPr="00047401">
        <w:rPr>
          <w:rFonts w:eastAsia="Arial"/>
          <w:spacing w:val="-1"/>
          <w:sz w:val="22"/>
          <w:szCs w:val="22"/>
        </w:rPr>
        <w:t>g</w:t>
      </w:r>
      <w:r w:rsidRPr="00047401">
        <w:rPr>
          <w:rFonts w:eastAsia="Arial"/>
          <w:sz w:val="22"/>
          <w:szCs w:val="22"/>
        </w:rPr>
        <w:t>et</w:t>
      </w:r>
      <w:r w:rsidRPr="00047401">
        <w:rPr>
          <w:rFonts w:eastAsia="Arial"/>
          <w:spacing w:val="2"/>
          <w:sz w:val="22"/>
          <w:szCs w:val="22"/>
        </w:rPr>
        <w:t xml:space="preserve"> </w:t>
      </w:r>
      <w:r w:rsidRPr="00047401">
        <w:rPr>
          <w:rFonts w:eastAsia="Arial"/>
          <w:spacing w:val="-1"/>
          <w:sz w:val="22"/>
          <w:szCs w:val="22"/>
        </w:rPr>
        <w:t>1</w:t>
      </w:r>
      <w:r w:rsidRPr="00047401">
        <w:rPr>
          <w:rFonts w:eastAsia="Arial"/>
          <w:sz w:val="22"/>
          <w:szCs w:val="22"/>
        </w:rPr>
        <w:t>0</w:t>
      </w:r>
      <w:r w:rsidRPr="00047401">
        <w:rPr>
          <w:rFonts w:eastAsia="Arial"/>
          <w:spacing w:val="2"/>
          <w:sz w:val="22"/>
          <w:szCs w:val="22"/>
        </w:rPr>
        <w:t xml:space="preserve"> </w:t>
      </w:r>
      <w:r w:rsidRPr="00047401">
        <w:rPr>
          <w:rFonts w:eastAsia="Arial"/>
          <w:sz w:val="22"/>
          <w:szCs w:val="22"/>
        </w:rPr>
        <w:t>m</w:t>
      </w:r>
      <w:r w:rsidRPr="00047401">
        <w:rPr>
          <w:rFonts w:eastAsia="Arial"/>
          <w:spacing w:val="-1"/>
          <w:sz w:val="22"/>
          <w:szCs w:val="22"/>
        </w:rPr>
        <w:t>i</w:t>
      </w:r>
      <w:r w:rsidRPr="00047401">
        <w:rPr>
          <w:rFonts w:eastAsia="Arial"/>
          <w:sz w:val="22"/>
          <w:szCs w:val="22"/>
        </w:rPr>
        <w:t>nu</w:t>
      </w:r>
      <w:r w:rsidRPr="00047401">
        <w:rPr>
          <w:rFonts w:eastAsia="Arial"/>
          <w:spacing w:val="-1"/>
          <w:sz w:val="22"/>
          <w:szCs w:val="22"/>
        </w:rPr>
        <w:t>t</w:t>
      </w:r>
      <w:r w:rsidRPr="00047401">
        <w:rPr>
          <w:rFonts w:eastAsia="Arial"/>
          <w:sz w:val="22"/>
          <w:szCs w:val="22"/>
        </w:rPr>
        <w:t>es</w:t>
      </w:r>
      <w:r w:rsidRPr="00047401">
        <w:rPr>
          <w:rFonts w:eastAsia="Arial"/>
          <w:spacing w:val="1"/>
          <w:sz w:val="22"/>
          <w:szCs w:val="22"/>
        </w:rPr>
        <w:t xml:space="preserve"> </w:t>
      </w:r>
      <w:r w:rsidRPr="00047401">
        <w:rPr>
          <w:rFonts w:eastAsia="Arial"/>
          <w:spacing w:val="-1"/>
          <w:sz w:val="22"/>
          <w:szCs w:val="22"/>
        </w:rPr>
        <w:t>t</w:t>
      </w:r>
      <w:r w:rsidRPr="00047401">
        <w:rPr>
          <w:rFonts w:eastAsia="Arial"/>
          <w:sz w:val="22"/>
          <w:szCs w:val="22"/>
        </w:rPr>
        <w:t>o</w:t>
      </w:r>
      <w:r w:rsidRPr="00047401">
        <w:rPr>
          <w:rFonts w:eastAsia="Arial"/>
          <w:spacing w:val="2"/>
          <w:sz w:val="22"/>
          <w:szCs w:val="22"/>
        </w:rPr>
        <w:t xml:space="preserve"> </w:t>
      </w:r>
      <w:r w:rsidRPr="00047401">
        <w:rPr>
          <w:rFonts w:eastAsia="Arial"/>
          <w:sz w:val="22"/>
          <w:szCs w:val="22"/>
        </w:rPr>
        <w:t>p</w:t>
      </w:r>
      <w:r w:rsidRPr="00047401">
        <w:rPr>
          <w:rFonts w:eastAsia="Arial"/>
          <w:spacing w:val="-2"/>
          <w:sz w:val="22"/>
          <w:szCs w:val="22"/>
        </w:rPr>
        <w:t>r</w:t>
      </w:r>
      <w:r w:rsidRPr="00047401">
        <w:rPr>
          <w:rFonts w:eastAsia="Arial"/>
          <w:sz w:val="22"/>
          <w:szCs w:val="22"/>
        </w:rPr>
        <w:t xml:space="preserve">epare </w:t>
      </w:r>
      <w:r w:rsidRPr="00047401">
        <w:rPr>
          <w:rFonts w:eastAsia="Arial"/>
          <w:spacing w:val="-1"/>
          <w:sz w:val="22"/>
          <w:szCs w:val="22"/>
        </w:rPr>
        <w:t>t</w:t>
      </w:r>
      <w:r w:rsidRPr="00047401">
        <w:rPr>
          <w:rFonts w:eastAsia="Arial"/>
          <w:sz w:val="22"/>
          <w:szCs w:val="22"/>
        </w:rPr>
        <w:t>he spee</w:t>
      </w:r>
      <w:r w:rsidRPr="00047401">
        <w:rPr>
          <w:rFonts w:eastAsia="Arial"/>
          <w:spacing w:val="-2"/>
          <w:sz w:val="22"/>
          <w:szCs w:val="22"/>
        </w:rPr>
        <w:t>c</w:t>
      </w:r>
      <w:r w:rsidRPr="00047401">
        <w:rPr>
          <w:rFonts w:eastAsia="Arial"/>
          <w:sz w:val="22"/>
          <w:szCs w:val="22"/>
        </w:rPr>
        <w:t>h</w:t>
      </w:r>
      <w:r w:rsidRPr="00047401">
        <w:rPr>
          <w:rFonts w:eastAsia="Arial"/>
          <w:spacing w:val="4"/>
          <w:sz w:val="22"/>
          <w:szCs w:val="22"/>
        </w:rPr>
        <w:t xml:space="preserve"> </w:t>
      </w:r>
      <w:r w:rsidRPr="00047401">
        <w:rPr>
          <w:rFonts w:eastAsia="Arial"/>
          <w:spacing w:val="-1"/>
          <w:sz w:val="22"/>
          <w:szCs w:val="22"/>
        </w:rPr>
        <w:t>a</w:t>
      </w:r>
      <w:r w:rsidRPr="00047401">
        <w:rPr>
          <w:rFonts w:eastAsia="Arial"/>
          <w:sz w:val="22"/>
          <w:szCs w:val="22"/>
        </w:rPr>
        <w:t>nd 5 minu</w:t>
      </w:r>
      <w:r w:rsidRPr="00047401">
        <w:rPr>
          <w:rFonts w:eastAsia="Arial"/>
          <w:spacing w:val="-1"/>
          <w:sz w:val="22"/>
          <w:szCs w:val="22"/>
        </w:rPr>
        <w:t>t</w:t>
      </w:r>
      <w:r w:rsidRPr="00047401">
        <w:rPr>
          <w:rFonts w:eastAsia="Arial"/>
          <w:sz w:val="22"/>
          <w:szCs w:val="22"/>
        </w:rPr>
        <w:t xml:space="preserve">es </w:t>
      </w:r>
      <w:r w:rsidRPr="00047401">
        <w:rPr>
          <w:rFonts w:eastAsia="Arial"/>
          <w:spacing w:val="-1"/>
          <w:sz w:val="22"/>
          <w:szCs w:val="22"/>
        </w:rPr>
        <w:t>t</w:t>
      </w:r>
      <w:r w:rsidRPr="00047401">
        <w:rPr>
          <w:rFonts w:eastAsia="Arial"/>
          <w:sz w:val="22"/>
          <w:szCs w:val="22"/>
        </w:rPr>
        <w:t>o de</w:t>
      </w:r>
      <w:r w:rsidRPr="00047401">
        <w:rPr>
          <w:rFonts w:eastAsia="Arial"/>
          <w:spacing w:val="-1"/>
          <w:sz w:val="22"/>
          <w:szCs w:val="22"/>
        </w:rPr>
        <w:t>l</w:t>
      </w:r>
      <w:r w:rsidRPr="00047401">
        <w:rPr>
          <w:rFonts w:eastAsia="Arial"/>
          <w:spacing w:val="2"/>
          <w:sz w:val="22"/>
          <w:szCs w:val="22"/>
        </w:rPr>
        <w:t>i</w:t>
      </w:r>
      <w:r w:rsidRPr="00047401">
        <w:rPr>
          <w:rFonts w:eastAsia="Arial"/>
          <w:spacing w:val="-2"/>
          <w:sz w:val="22"/>
          <w:szCs w:val="22"/>
        </w:rPr>
        <w:t>v</w:t>
      </w:r>
      <w:r w:rsidRPr="00047401">
        <w:rPr>
          <w:rFonts w:eastAsia="Arial"/>
          <w:sz w:val="22"/>
          <w:szCs w:val="22"/>
        </w:rPr>
        <w:t>e</w:t>
      </w:r>
      <w:r w:rsidRPr="00047401">
        <w:rPr>
          <w:rFonts w:eastAsia="Arial"/>
          <w:spacing w:val="-14"/>
          <w:sz w:val="22"/>
          <w:szCs w:val="22"/>
        </w:rPr>
        <w:t>r</w:t>
      </w:r>
      <w:r w:rsidRPr="00047401">
        <w:rPr>
          <w:rFonts w:eastAsia="Arial"/>
          <w:sz w:val="22"/>
          <w:szCs w:val="22"/>
        </w:rPr>
        <w:t>.</w:t>
      </w:r>
    </w:p>
    <w:p w:rsidR="007978D5" w:rsidRPr="00047401" w:rsidRDefault="003F763B" w:rsidP="00047401">
      <w:pPr>
        <w:spacing w:line="275" w:lineRule="auto"/>
        <w:ind w:left="360" w:right="72" w:hanging="8"/>
        <w:jc w:val="both"/>
        <w:rPr>
          <w:rFonts w:eastAsia="Arial"/>
          <w:sz w:val="22"/>
          <w:szCs w:val="22"/>
        </w:rPr>
      </w:pPr>
      <w:r w:rsidRPr="00047401">
        <w:rPr>
          <w:rFonts w:eastAsia="Calibri"/>
          <w:sz w:val="22"/>
          <w:szCs w:val="22"/>
        </w:rPr>
        <w:t>2.</w:t>
      </w:r>
      <w:r w:rsidRPr="00047401">
        <w:rPr>
          <w:rFonts w:eastAsia="Calibri"/>
          <w:spacing w:val="45"/>
          <w:sz w:val="22"/>
          <w:szCs w:val="22"/>
        </w:rPr>
        <w:t xml:space="preserve"> </w:t>
      </w:r>
      <w:r w:rsidRPr="00047401">
        <w:rPr>
          <w:rFonts w:eastAsia="Arial"/>
          <w:b/>
          <w:sz w:val="22"/>
          <w:szCs w:val="22"/>
        </w:rPr>
        <w:t>Ext</w:t>
      </w:r>
      <w:r w:rsidRPr="00047401">
        <w:rPr>
          <w:rFonts w:eastAsia="Arial"/>
          <w:b/>
          <w:spacing w:val="-1"/>
          <w:sz w:val="22"/>
          <w:szCs w:val="22"/>
        </w:rPr>
        <w:t>e</w:t>
      </w:r>
      <w:r w:rsidRPr="00047401">
        <w:rPr>
          <w:rFonts w:eastAsia="Arial"/>
          <w:b/>
          <w:sz w:val="22"/>
          <w:szCs w:val="22"/>
        </w:rPr>
        <w:t>m</w:t>
      </w:r>
      <w:r w:rsidRPr="00047401">
        <w:rPr>
          <w:rFonts w:eastAsia="Arial"/>
          <w:b/>
          <w:spacing w:val="1"/>
          <w:sz w:val="22"/>
          <w:szCs w:val="22"/>
        </w:rPr>
        <w:t>p</w:t>
      </w:r>
      <w:r w:rsidRPr="00047401">
        <w:rPr>
          <w:rFonts w:eastAsia="Arial"/>
          <w:b/>
          <w:spacing w:val="-1"/>
          <w:sz w:val="22"/>
          <w:szCs w:val="22"/>
        </w:rPr>
        <w:t>o</w:t>
      </w:r>
      <w:r w:rsidRPr="00047401">
        <w:rPr>
          <w:rFonts w:eastAsia="Arial"/>
          <w:b/>
          <w:sz w:val="22"/>
          <w:szCs w:val="22"/>
        </w:rPr>
        <w:t>re</w:t>
      </w:r>
      <w:r w:rsidRPr="00047401">
        <w:rPr>
          <w:rFonts w:eastAsia="Arial"/>
          <w:b/>
          <w:spacing w:val="20"/>
          <w:sz w:val="22"/>
          <w:szCs w:val="22"/>
        </w:rPr>
        <w:t xml:space="preserve"> </w:t>
      </w:r>
      <w:r w:rsidRPr="00047401">
        <w:rPr>
          <w:rFonts w:eastAsia="Arial"/>
          <w:b/>
          <w:sz w:val="22"/>
          <w:szCs w:val="22"/>
        </w:rPr>
        <w:t>s</w:t>
      </w:r>
      <w:r w:rsidRPr="00047401">
        <w:rPr>
          <w:rFonts w:eastAsia="Arial"/>
          <w:b/>
          <w:spacing w:val="-1"/>
          <w:sz w:val="22"/>
          <w:szCs w:val="22"/>
        </w:rPr>
        <w:t>p</w:t>
      </w:r>
      <w:r w:rsidRPr="00047401">
        <w:rPr>
          <w:rFonts w:eastAsia="Arial"/>
          <w:b/>
          <w:sz w:val="22"/>
          <w:szCs w:val="22"/>
        </w:rPr>
        <w:t>eech</w:t>
      </w:r>
      <w:r w:rsidRPr="00047401">
        <w:rPr>
          <w:rFonts w:eastAsia="Arial"/>
          <w:b/>
          <w:spacing w:val="20"/>
          <w:sz w:val="22"/>
          <w:szCs w:val="22"/>
        </w:rPr>
        <w:t xml:space="preserve"> </w:t>
      </w:r>
      <w:r w:rsidRPr="00047401">
        <w:rPr>
          <w:rFonts w:eastAsia="Arial"/>
          <w:b/>
          <w:spacing w:val="3"/>
          <w:sz w:val="22"/>
          <w:szCs w:val="22"/>
        </w:rPr>
        <w:t>(</w:t>
      </w:r>
      <w:r w:rsidRPr="00047401">
        <w:rPr>
          <w:rFonts w:eastAsia="Arial"/>
          <w:sz w:val="22"/>
          <w:szCs w:val="22"/>
        </w:rPr>
        <w:t>s</w:t>
      </w:r>
      <w:r w:rsidRPr="00047401">
        <w:rPr>
          <w:rFonts w:eastAsia="Arial"/>
          <w:spacing w:val="-1"/>
          <w:sz w:val="22"/>
          <w:szCs w:val="22"/>
        </w:rPr>
        <w:t>t</w:t>
      </w:r>
      <w:r w:rsidRPr="00047401">
        <w:rPr>
          <w:rFonts w:eastAsia="Arial"/>
          <w:sz w:val="22"/>
          <w:szCs w:val="22"/>
        </w:rPr>
        <w:t>uden</w:t>
      </w:r>
      <w:r w:rsidRPr="00047401">
        <w:rPr>
          <w:rFonts w:eastAsia="Arial"/>
          <w:spacing w:val="-1"/>
          <w:sz w:val="22"/>
          <w:szCs w:val="22"/>
        </w:rPr>
        <w:t>t</w:t>
      </w:r>
      <w:r w:rsidRPr="00047401">
        <w:rPr>
          <w:rFonts w:eastAsia="Arial"/>
          <w:sz w:val="22"/>
          <w:szCs w:val="22"/>
        </w:rPr>
        <w:t>s</w:t>
      </w:r>
      <w:r w:rsidRPr="00047401">
        <w:rPr>
          <w:rFonts w:eastAsia="Arial"/>
          <w:spacing w:val="21"/>
          <w:sz w:val="22"/>
          <w:szCs w:val="22"/>
        </w:rPr>
        <w:t xml:space="preserve"> </w:t>
      </w:r>
      <w:r w:rsidRPr="00047401">
        <w:rPr>
          <w:rFonts w:eastAsia="Arial"/>
          <w:spacing w:val="-1"/>
          <w:sz w:val="22"/>
          <w:szCs w:val="22"/>
        </w:rPr>
        <w:t>d</w:t>
      </w:r>
      <w:r w:rsidRPr="00047401">
        <w:rPr>
          <w:rFonts w:eastAsia="Arial"/>
          <w:sz w:val="22"/>
          <w:szCs w:val="22"/>
        </w:rPr>
        <w:t>eli</w:t>
      </w:r>
      <w:r w:rsidRPr="00047401">
        <w:rPr>
          <w:rFonts w:eastAsia="Arial"/>
          <w:spacing w:val="-2"/>
          <w:sz w:val="22"/>
          <w:szCs w:val="22"/>
        </w:rPr>
        <w:t>v</w:t>
      </w:r>
      <w:r w:rsidRPr="00047401">
        <w:rPr>
          <w:rFonts w:eastAsia="Arial"/>
          <w:sz w:val="22"/>
          <w:szCs w:val="22"/>
        </w:rPr>
        <w:t>er</w:t>
      </w:r>
      <w:r w:rsidRPr="00047401">
        <w:rPr>
          <w:rFonts w:eastAsia="Arial"/>
          <w:spacing w:val="21"/>
          <w:sz w:val="22"/>
          <w:szCs w:val="22"/>
        </w:rPr>
        <w:t xml:space="preserve"> </w:t>
      </w:r>
      <w:r w:rsidRPr="00047401">
        <w:rPr>
          <w:rFonts w:eastAsia="Arial"/>
          <w:sz w:val="22"/>
          <w:szCs w:val="22"/>
        </w:rPr>
        <w:t>sp</w:t>
      </w:r>
      <w:r w:rsidRPr="00047401">
        <w:rPr>
          <w:rFonts w:eastAsia="Arial"/>
          <w:spacing w:val="-1"/>
          <w:sz w:val="22"/>
          <w:szCs w:val="22"/>
        </w:rPr>
        <w:t>e</w:t>
      </w:r>
      <w:r w:rsidRPr="00047401">
        <w:rPr>
          <w:rFonts w:eastAsia="Arial"/>
          <w:sz w:val="22"/>
          <w:szCs w:val="22"/>
        </w:rPr>
        <w:t>eches</w:t>
      </w:r>
      <w:r w:rsidRPr="00047401">
        <w:rPr>
          <w:rFonts w:eastAsia="Arial"/>
          <w:spacing w:val="21"/>
          <w:sz w:val="22"/>
          <w:szCs w:val="22"/>
        </w:rPr>
        <w:t xml:space="preserve"> </w:t>
      </w:r>
      <w:r w:rsidRPr="00047401">
        <w:rPr>
          <w:rFonts w:eastAsia="Arial"/>
          <w:sz w:val="22"/>
          <w:szCs w:val="22"/>
        </w:rPr>
        <w:t>s</w:t>
      </w:r>
      <w:r w:rsidRPr="00047401">
        <w:rPr>
          <w:rFonts w:eastAsia="Arial"/>
          <w:spacing w:val="-1"/>
          <w:sz w:val="22"/>
          <w:szCs w:val="22"/>
        </w:rPr>
        <w:t>p</w:t>
      </w:r>
      <w:r w:rsidRPr="00047401">
        <w:rPr>
          <w:rFonts w:eastAsia="Arial"/>
          <w:sz w:val="22"/>
          <w:szCs w:val="22"/>
        </w:rPr>
        <w:t>on</w:t>
      </w:r>
      <w:r w:rsidRPr="00047401">
        <w:rPr>
          <w:rFonts w:eastAsia="Arial"/>
          <w:spacing w:val="-1"/>
          <w:sz w:val="22"/>
          <w:szCs w:val="22"/>
        </w:rPr>
        <w:t>t</w:t>
      </w:r>
      <w:r w:rsidRPr="00047401">
        <w:rPr>
          <w:rFonts w:eastAsia="Arial"/>
          <w:sz w:val="22"/>
          <w:szCs w:val="22"/>
        </w:rPr>
        <w:t>an</w:t>
      </w:r>
      <w:r w:rsidRPr="00047401">
        <w:rPr>
          <w:rFonts w:eastAsia="Arial"/>
          <w:spacing w:val="-1"/>
          <w:sz w:val="22"/>
          <w:szCs w:val="22"/>
        </w:rPr>
        <w:t>e</w:t>
      </w:r>
      <w:r w:rsidRPr="00047401">
        <w:rPr>
          <w:rFonts w:eastAsia="Arial"/>
          <w:sz w:val="22"/>
          <w:szCs w:val="22"/>
        </w:rPr>
        <w:t>ous</w:t>
      </w:r>
      <w:r w:rsidRPr="00047401">
        <w:rPr>
          <w:rFonts w:eastAsia="Arial"/>
          <w:spacing w:val="2"/>
          <w:sz w:val="22"/>
          <w:szCs w:val="22"/>
        </w:rPr>
        <w:t>l</w:t>
      </w:r>
      <w:r w:rsidRPr="00047401">
        <w:rPr>
          <w:rFonts w:eastAsia="Arial"/>
          <w:sz w:val="22"/>
          <w:szCs w:val="22"/>
        </w:rPr>
        <w:t>y</w:t>
      </w:r>
      <w:r w:rsidRPr="00047401">
        <w:rPr>
          <w:rFonts w:eastAsia="Arial"/>
          <w:spacing w:val="19"/>
          <w:sz w:val="22"/>
          <w:szCs w:val="22"/>
        </w:rPr>
        <w:t xml:space="preserve"> </w:t>
      </w:r>
      <w:r w:rsidRPr="00047401">
        <w:rPr>
          <w:rFonts w:eastAsia="Arial"/>
          <w:spacing w:val="-1"/>
          <w:sz w:val="22"/>
          <w:szCs w:val="22"/>
        </w:rPr>
        <w:t>f</w:t>
      </w:r>
      <w:r w:rsidRPr="00047401">
        <w:rPr>
          <w:rFonts w:eastAsia="Arial"/>
          <w:sz w:val="22"/>
          <w:szCs w:val="22"/>
        </w:rPr>
        <w:t>or</w:t>
      </w:r>
      <w:r w:rsidRPr="00047401">
        <w:rPr>
          <w:rFonts w:eastAsia="Arial"/>
          <w:spacing w:val="21"/>
          <w:sz w:val="22"/>
          <w:szCs w:val="22"/>
        </w:rPr>
        <w:t xml:space="preserve"> </w:t>
      </w:r>
      <w:r w:rsidRPr="00047401">
        <w:rPr>
          <w:rFonts w:eastAsia="Arial"/>
          <w:sz w:val="22"/>
          <w:szCs w:val="22"/>
        </w:rPr>
        <w:t>5</w:t>
      </w:r>
      <w:r w:rsidRPr="00047401">
        <w:rPr>
          <w:rFonts w:eastAsia="Arial"/>
          <w:spacing w:val="20"/>
          <w:sz w:val="22"/>
          <w:szCs w:val="22"/>
        </w:rPr>
        <w:t xml:space="preserve"> </w:t>
      </w:r>
      <w:r w:rsidRPr="00047401">
        <w:rPr>
          <w:rFonts w:eastAsia="Arial"/>
          <w:sz w:val="22"/>
          <w:szCs w:val="22"/>
        </w:rPr>
        <w:t>mi</w:t>
      </w:r>
      <w:r w:rsidRPr="00047401">
        <w:rPr>
          <w:rFonts w:eastAsia="Arial"/>
          <w:spacing w:val="-1"/>
          <w:sz w:val="22"/>
          <w:szCs w:val="22"/>
        </w:rPr>
        <w:t>n</w:t>
      </w:r>
      <w:r w:rsidRPr="00047401">
        <w:rPr>
          <w:rFonts w:eastAsia="Arial"/>
          <w:sz w:val="22"/>
          <w:szCs w:val="22"/>
        </w:rPr>
        <w:t>u</w:t>
      </w:r>
      <w:r w:rsidRPr="00047401">
        <w:rPr>
          <w:rFonts w:eastAsia="Arial"/>
          <w:spacing w:val="-1"/>
          <w:sz w:val="22"/>
          <w:szCs w:val="22"/>
        </w:rPr>
        <w:t>t</w:t>
      </w:r>
      <w:r w:rsidRPr="00047401">
        <w:rPr>
          <w:rFonts w:eastAsia="Arial"/>
          <w:sz w:val="22"/>
          <w:szCs w:val="22"/>
        </w:rPr>
        <w:t>es</w:t>
      </w:r>
      <w:r w:rsidRPr="00047401">
        <w:rPr>
          <w:rFonts w:eastAsia="Arial"/>
          <w:spacing w:val="21"/>
          <w:sz w:val="22"/>
          <w:szCs w:val="22"/>
        </w:rPr>
        <w:t xml:space="preserve"> </w:t>
      </w:r>
      <w:r w:rsidRPr="00047401">
        <w:rPr>
          <w:rFonts w:eastAsia="Arial"/>
          <w:sz w:val="22"/>
          <w:szCs w:val="22"/>
        </w:rPr>
        <w:t>ea</w:t>
      </w:r>
      <w:r w:rsidRPr="00047401">
        <w:rPr>
          <w:rFonts w:eastAsia="Arial"/>
          <w:spacing w:val="-2"/>
          <w:sz w:val="22"/>
          <w:szCs w:val="22"/>
        </w:rPr>
        <w:t>c</w:t>
      </w:r>
      <w:r w:rsidRPr="00047401">
        <w:rPr>
          <w:rFonts w:eastAsia="Arial"/>
          <w:sz w:val="22"/>
          <w:szCs w:val="22"/>
        </w:rPr>
        <w:t>h on a gi</w:t>
      </w:r>
      <w:r w:rsidRPr="00047401">
        <w:rPr>
          <w:rFonts w:eastAsia="Arial"/>
          <w:spacing w:val="-2"/>
          <w:sz w:val="22"/>
          <w:szCs w:val="22"/>
        </w:rPr>
        <w:t>v</w:t>
      </w:r>
      <w:r w:rsidRPr="00047401">
        <w:rPr>
          <w:rFonts w:eastAsia="Arial"/>
          <w:sz w:val="22"/>
          <w:szCs w:val="22"/>
        </w:rPr>
        <w:t>en</w:t>
      </w:r>
      <w:r w:rsidRPr="00047401">
        <w:rPr>
          <w:rFonts w:eastAsia="Arial"/>
          <w:spacing w:val="4"/>
          <w:sz w:val="22"/>
          <w:szCs w:val="22"/>
        </w:rPr>
        <w:t xml:space="preserve"> </w:t>
      </w:r>
      <w:r w:rsidRPr="00047401">
        <w:rPr>
          <w:rFonts w:eastAsia="Arial"/>
          <w:spacing w:val="-1"/>
          <w:sz w:val="22"/>
          <w:szCs w:val="22"/>
        </w:rPr>
        <w:t>t</w:t>
      </w:r>
      <w:r w:rsidRPr="00047401">
        <w:rPr>
          <w:rFonts w:eastAsia="Arial"/>
          <w:sz w:val="22"/>
          <w:szCs w:val="22"/>
        </w:rPr>
        <w:t>o</w:t>
      </w:r>
      <w:r w:rsidRPr="00047401">
        <w:rPr>
          <w:rFonts w:eastAsia="Arial"/>
          <w:spacing w:val="-1"/>
          <w:sz w:val="22"/>
          <w:szCs w:val="22"/>
        </w:rPr>
        <w:t>p</w:t>
      </w:r>
      <w:r w:rsidRPr="00047401">
        <w:rPr>
          <w:rFonts w:eastAsia="Arial"/>
          <w:sz w:val="22"/>
          <w:szCs w:val="22"/>
        </w:rPr>
        <w:t>ic)</w:t>
      </w:r>
    </w:p>
    <w:p w:rsidR="007978D5" w:rsidRPr="00047401" w:rsidRDefault="003F763B" w:rsidP="00047401">
      <w:pPr>
        <w:ind w:left="360" w:right="199" w:hanging="8"/>
        <w:jc w:val="both"/>
        <w:rPr>
          <w:sz w:val="22"/>
          <w:szCs w:val="22"/>
        </w:rPr>
      </w:pPr>
      <w:r w:rsidRPr="00047401">
        <w:rPr>
          <w:rFonts w:eastAsia="Calibri"/>
          <w:sz w:val="22"/>
          <w:szCs w:val="22"/>
        </w:rPr>
        <w:t>3.</w:t>
      </w:r>
      <w:r w:rsidRPr="00047401">
        <w:rPr>
          <w:rFonts w:eastAsia="Calibri"/>
          <w:spacing w:val="31"/>
          <w:sz w:val="22"/>
          <w:szCs w:val="22"/>
        </w:rPr>
        <w:t xml:space="preserve"> </w:t>
      </w:r>
      <w:r w:rsidRPr="00047401">
        <w:rPr>
          <w:rFonts w:eastAsia="Arial"/>
          <w:b/>
          <w:sz w:val="22"/>
          <w:szCs w:val="22"/>
        </w:rPr>
        <w:t>St</w:t>
      </w:r>
      <w:r w:rsidRPr="00047401">
        <w:rPr>
          <w:rFonts w:eastAsia="Arial"/>
          <w:b/>
          <w:spacing w:val="-1"/>
          <w:sz w:val="22"/>
          <w:szCs w:val="22"/>
        </w:rPr>
        <w:t>o</w:t>
      </w:r>
      <w:r w:rsidRPr="00047401">
        <w:rPr>
          <w:rFonts w:eastAsia="Arial"/>
          <w:b/>
          <w:spacing w:val="2"/>
          <w:sz w:val="22"/>
          <w:szCs w:val="22"/>
        </w:rPr>
        <w:t>r</w:t>
      </w:r>
      <w:r w:rsidRPr="00047401">
        <w:rPr>
          <w:rFonts w:eastAsia="Arial"/>
          <w:b/>
          <w:sz w:val="22"/>
          <w:szCs w:val="22"/>
        </w:rPr>
        <w:t>y</w:t>
      </w:r>
      <w:r w:rsidRPr="00047401">
        <w:rPr>
          <w:rFonts w:eastAsia="Arial"/>
          <w:b/>
          <w:spacing w:val="-2"/>
          <w:sz w:val="22"/>
          <w:szCs w:val="22"/>
        </w:rPr>
        <w:t xml:space="preserve"> </w:t>
      </w:r>
      <w:r w:rsidRPr="00047401">
        <w:rPr>
          <w:rFonts w:eastAsia="Arial"/>
          <w:b/>
          <w:sz w:val="22"/>
          <w:szCs w:val="22"/>
        </w:rPr>
        <w:t>te</w:t>
      </w:r>
      <w:r w:rsidRPr="00047401">
        <w:rPr>
          <w:rFonts w:eastAsia="Arial"/>
          <w:b/>
          <w:spacing w:val="-1"/>
          <w:sz w:val="22"/>
          <w:szCs w:val="22"/>
        </w:rPr>
        <w:t>l</w:t>
      </w:r>
      <w:r w:rsidRPr="00047401">
        <w:rPr>
          <w:rFonts w:eastAsia="Arial"/>
          <w:b/>
          <w:spacing w:val="1"/>
          <w:sz w:val="22"/>
          <w:szCs w:val="22"/>
        </w:rPr>
        <w:t>l</w:t>
      </w:r>
      <w:r w:rsidRPr="00047401">
        <w:rPr>
          <w:rFonts w:eastAsia="Arial"/>
          <w:b/>
          <w:spacing w:val="-1"/>
          <w:sz w:val="22"/>
          <w:szCs w:val="22"/>
        </w:rPr>
        <w:t>in</w:t>
      </w:r>
      <w:r w:rsidRPr="00047401">
        <w:rPr>
          <w:rFonts w:eastAsia="Arial"/>
          <w:b/>
          <w:sz w:val="22"/>
          <w:szCs w:val="22"/>
        </w:rPr>
        <w:t>g</w:t>
      </w:r>
      <w:r w:rsidRPr="00047401">
        <w:rPr>
          <w:rFonts w:eastAsia="Arial"/>
          <w:b/>
          <w:spacing w:val="2"/>
          <w:sz w:val="22"/>
          <w:szCs w:val="22"/>
        </w:rPr>
        <w:t xml:space="preserve"> </w:t>
      </w:r>
      <w:r w:rsidRPr="00047401">
        <w:rPr>
          <w:rFonts w:eastAsia="Arial"/>
          <w:sz w:val="22"/>
          <w:szCs w:val="22"/>
        </w:rPr>
        <w:t>(Each s</w:t>
      </w:r>
      <w:r w:rsidRPr="00047401">
        <w:rPr>
          <w:rFonts w:eastAsia="Arial"/>
          <w:spacing w:val="-1"/>
          <w:sz w:val="22"/>
          <w:szCs w:val="22"/>
        </w:rPr>
        <w:t>t</w:t>
      </w:r>
      <w:r w:rsidRPr="00047401">
        <w:rPr>
          <w:rFonts w:eastAsia="Arial"/>
          <w:sz w:val="22"/>
          <w:szCs w:val="22"/>
        </w:rPr>
        <w:t>ud</w:t>
      </w:r>
      <w:r w:rsidRPr="00047401">
        <w:rPr>
          <w:rFonts w:eastAsia="Arial"/>
          <w:spacing w:val="-1"/>
          <w:sz w:val="22"/>
          <w:szCs w:val="22"/>
        </w:rPr>
        <w:t>e</w:t>
      </w:r>
      <w:r w:rsidRPr="00047401">
        <w:rPr>
          <w:rFonts w:eastAsia="Arial"/>
          <w:sz w:val="22"/>
          <w:szCs w:val="22"/>
        </w:rPr>
        <w:t>nt nar</w:t>
      </w:r>
      <w:r w:rsidRPr="00047401">
        <w:rPr>
          <w:rFonts w:eastAsia="Arial"/>
          <w:spacing w:val="-2"/>
          <w:sz w:val="22"/>
          <w:szCs w:val="22"/>
        </w:rPr>
        <w:t>r</w:t>
      </w:r>
      <w:r w:rsidRPr="00047401">
        <w:rPr>
          <w:rFonts w:eastAsia="Arial"/>
          <w:sz w:val="22"/>
          <w:szCs w:val="22"/>
        </w:rPr>
        <w:t>a</w:t>
      </w:r>
      <w:r w:rsidRPr="00047401">
        <w:rPr>
          <w:rFonts w:eastAsia="Arial"/>
          <w:spacing w:val="-1"/>
          <w:sz w:val="22"/>
          <w:szCs w:val="22"/>
        </w:rPr>
        <w:t>t</w:t>
      </w:r>
      <w:r w:rsidRPr="00047401">
        <w:rPr>
          <w:rFonts w:eastAsia="Arial"/>
          <w:sz w:val="22"/>
          <w:szCs w:val="22"/>
        </w:rPr>
        <w:t>es</w:t>
      </w:r>
      <w:r w:rsidRPr="00047401">
        <w:rPr>
          <w:rFonts w:eastAsia="Arial"/>
          <w:spacing w:val="1"/>
          <w:sz w:val="22"/>
          <w:szCs w:val="22"/>
        </w:rPr>
        <w:t xml:space="preserve"> </w:t>
      </w:r>
      <w:r w:rsidRPr="00047401">
        <w:rPr>
          <w:rFonts w:eastAsia="Arial"/>
          <w:sz w:val="22"/>
          <w:szCs w:val="22"/>
        </w:rPr>
        <w:t xml:space="preserve">a </w:t>
      </w:r>
      <w:r w:rsidRPr="00047401">
        <w:rPr>
          <w:rFonts w:eastAsia="Arial"/>
          <w:spacing w:val="-1"/>
          <w:sz w:val="22"/>
          <w:szCs w:val="22"/>
        </w:rPr>
        <w:t>f</w:t>
      </w:r>
      <w:r w:rsidRPr="00047401">
        <w:rPr>
          <w:rFonts w:eastAsia="Arial"/>
          <w:sz w:val="22"/>
          <w:szCs w:val="22"/>
        </w:rPr>
        <w:t>ic</w:t>
      </w:r>
      <w:r w:rsidRPr="00047401">
        <w:rPr>
          <w:rFonts w:eastAsia="Arial"/>
          <w:spacing w:val="-1"/>
          <w:sz w:val="22"/>
          <w:szCs w:val="22"/>
        </w:rPr>
        <w:t>t</w:t>
      </w:r>
      <w:r w:rsidRPr="00047401">
        <w:rPr>
          <w:rFonts w:eastAsia="Arial"/>
          <w:sz w:val="22"/>
          <w:szCs w:val="22"/>
        </w:rPr>
        <w:t>i</w:t>
      </w:r>
      <w:r w:rsidRPr="00047401">
        <w:rPr>
          <w:rFonts w:eastAsia="Arial"/>
          <w:spacing w:val="-1"/>
          <w:sz w:val="22"/>
          <w:szCs w:val="22"/>
        </w:rPr>
        <w:t>o</w:t>
      </w:r>
      <w:r w:rsidRPr="00047401">
        <w:rPr>
          <w:rFonts w:eastAsia="Arial"/>
          <w:sz w:val="22"/>
          <w:szCs w:val="22"/>
        </w:rPr>
        <w:t>nal or re</w:t>
      </w:r>
      <w:r w:rsidRPr="00047401">
        <w:rPr>
          <w:rFonts w:eastAsia="Arial"/>
          <w:spacing w:val="-1"/>
          <w:sz w:val="22"/>
          <w:szCs w:val="22"/>
        </w:rPr>
        <w:t>a</w:t>
      </w:r>
      <w:r w:rsidRPr="00047401">
        <w:rPr>
          <w:rFonts w:eastAsia="Arial"/>
          <w:sz w:val="22"/>
          <w:szCs w:val="22"/>
        </w:rPr>
        <w:t>l</w:t>
      </w:r>
      <w:r w:rsidRPr="00047401">
        <w:rPr>
          <w:rFonts w:eastAsia="Arial"/>
          <w:spacing w:val="2"/>
          <w:sz w:val="22"/>
          <w:szCs w:val="22"/>
        </w:rPr>
        <w:t xml:space="preserve"> </w:t>
      </w:r>
      <w:r w:rsidRPr="00047401">
        <w:rPr>
          <w:rFonts w:eastAsia="Arial"/>
          <w:spacing w:val="-1"/>
          <w:sz w:val="22"/>
          <w:szCs w:val="22"/>
        </w:rPr>
        <w:t>l</w:t>
      </w:r>
      <w:r w:rsidRPr="00047401">
        <w:rPr>
          <w:rFonts w:eastAsia="Arial"/>
          <w:sz w:val="22"/>
          <w:szCs w:val="22"/>
        </w:rPr>
        <w:t>i</w:t>
      </w:r>
      <w:r w:rsidRPr="00047401">
        <w:rPr>
          <w:rFonts w:eastAsia="Arial"/>
          <w:spacing w:val="-1"/>
          <w:sz w:val="22"/>
          <w:szCs w:val="22"/>
        </w:rPr>
        <w:t>f</w:t>
      </w:r>
      <w:r w:rsidRPr="00047401">
        <w:rPr>
          <w:rFonts w:eastAsia="Arial"/>
          <w:sz w:val="22"/>
          <w:szCs w:val="22"/>
        </w:rPr>
        <w:t>e s</w:t>
      </w:r>
      <w:r w:rsidRPr="00047401">
        <w:rPr>
          <w:rFonts w:eastAsia="Arial"/>
          <w:spacing w:val="-1"/>
          <w:sz w:val="22"/>
          <w:szCs w:val="22"/>
        </w:rPr>
        <w:t>t</w:t>
      </w:r>
      <w:r w:rsidRPr="00047401">
        <w:rPr>
          <w:rFonts w:eastAsia="Arial"/>
          <w:sz w:val="22"/>
          <w:szCs w:val="22"/>
        </w:rPr>
        <w:t>o</w:t>
      </w:r>
      <w:r w:rsidRPr="00047401">
        <w:rPr>
          <w:rFonts w:eastAsia="Arial"/>
          <w:spacing w:val="4"/>
          <w:sz w:val="22"/>
          <w:szCs w:val="22"/>
        </w:rPr>
        <w:t>r</w:t>
      </w:r>
      <w:r w:rsidRPr="00047401">
        <w:rPr>
          <w:rFonts w:eastAsia="Arial"/>
          <w:sz w:val="22"/>
          <w:szCs w:val="22"/>
        </w:rPr>
        <w:t>y</w:t>
      </w:r>
      <w:r w:rsidRPr="00047401">
        <w:rPr>
          <w:rFonts w:eastAsia="Arial"/>
          <w:spacing w:val="-2"/>
          <w:sz w:val="22"/>
          <w:szCs w:val="22"/>
        </w:rPr>
        <w:t xml:space="preserve"> </w:t>
      </w:r>
      <w:r w:rsidRPr="00047401">
        <w:rPr>
          <w:rFonts w:eastAsia="Arial"/>
          <w:spacing w:val="-1"/>
          <w:sz w:val="22"/>
          <w:szCs w:val="22"/>
        </w:rPr>
        <w:t>f</w:t>
      </w:r>
      <w:r w:rsidRPr="00047401">
        <w:rPr>
          <w:rFonts w:eastAsia="Arial"/>
          <w:sz w:val="22"/>
          <w:szCs w:val="22"/>
        </w:rPr>
        <w:t>or 5 minu</w:t>
      </w:r>
      <w:r w:rsidRPr="00047401">
        <w:rPr>
          <w:rFonts w:eastAsia="Arial"/>
          <w:spacing w:val="-1"/>
          <w:sz w:val="22"/>
          <w:szCs w:val="22"/>
        </w:rPr>
        <w:t>t</w:t>
      </w:r>
      <w:r w:rsidRPr="00047401">
        <w:rPr>
          <w:rFonts w:eastAsia="Arial"/>
          <w:sz w:val="22"/>
          <w:szCs w:val="22"/>
        </w:rPr>
        <w:t xml:space="preserve">es </w:t>
      </w:r>
      <w:r w:rsidRPr="00047401">
        <w:rPr>
          <w:rFonts w:eastAsia="Arial"/>
          <w:spacing w:val="-1"/>
          <w:sz w:val="22"/>
          <w:szCs w:val="22"/>
        </w:rPr>
        <w:t>e</w:t>
      </w:r>
      <w:r w:rsidRPr="00047401">
        <w:rPr>
          <w:rFonts w:eastAsia="Arial"/>
          <w:sz w:val="22"/>
          <w:szCs w:val="22"/>
        </w:rPr>
        <w:t>ach)</w:t>
      </w:r>
      <w:r w:rsidR="00C374FC">
        <w:rPr>
          <w:sz w:val="22"/>
          <w:szCs w:val="22"/>
        </w:rPr>
        <w:pict>
          <v:shape id="_x0000_s1026" type="#_x0000_t75" style="position:absolute;left:0;text-align:left;margin-left:24pt;margin-top:23.9pt;width:564pt;height:744pt;z-index:-1562;mso-position-horizontal-relative:page;mso-position-vertical-relative:page">
            <v:imagedata r:id="rId10" o:title=""/>
            <w10:wrap anchorx="page" anchory="page"/>
          </v:shape>
        </w:pict>
      </w:r>
    </w:p>
    <w:p w:rsidR="007978D5" w:rsidRPr="00047401" w:rsidRDefault="003F763B" w:rsidP="00047401">
      <w:pPr>
        <w:spacing w:before="30"/>
        <w:ind w:left="360" w:hanging="8"/>
        <w:jc w:val="both"/>
        <w:rPr>
          <w:rFonts w:eastAsia="Arial"/>
          <w:sz w:val="22"/>
          <w:szCs w:val="22"/>
        </w:rPr>
      </w:pPr>
      <w:r w:rsidRPr="00047401">
        <w:rPr>
          <w:rFonts w:eastAsia="Arial"/>
          <w:sz w:val="22"/>
          <w:szCs w:val="22"/>
        </w:rPr>
        <w:t xml:space="preserve">4. </w:t>
      </w:r>
      <w:r w:rsidRPr="00047401">
        <w:rPr>
          <w:rFonts w:eastAsia="Arial"/>
          <w:b/>
          <w:spacing w:val="-1"/>
          <w:sz w:val="22"/>
          <w:szCs w:val="22"/>
        </w:rPr>
        <w:t>O</w:t>
      </w:r>
      <w:r w:rsidRPr="00047401">
        <w:rPr>
          <w:rFonts w:eastAsia="Arial"/>
          <w:b/>
          <w:sz w:val="22"/>
          <w:szCs w:val="22"/>
        </w:rPr>
        <w:t>ral r</w:t>
      </w:r>
      <w:r w:rsidRPr="00047401">
        <w:rPr>
          <w:rFonts w:eastAsia="Arial"/>
          <w:b/>
          <w:spacing w:val="2"/>
          <w:sz w:val="22"/>
          <w:szCs w:val="22"/>
        </w:rPr>
        <w:t>e</w:t>
      </w:r>
      <w:r w:rsidRPr="00047401">
        <w:rPr>
          <w:rFonts w:eastAsia="Arial"/>
          <w:b/>
          <w:spacing w:val="-4"/>
          <w:sz w:val="22"/>
          <w:szCs w:val="22"/>
        </w:rPr>
        <w:t>v</w:t>
      </w:r>
      <w:r w:rsidRPr="00047401">
        <w:rPr>
          <w:rFonts w:eastAsia="Arial"/>
          <w:b/>
          <w:sz w:val="22"/>
          <w:szCs w:val="22"/>
        </w:rPr>
        <w:t>iew</w:t>
      </w:r>
      <w:r w:rsidRPr="00047401">
        <w:rPr>
          <w:rFonts w:eastAsia="Arial"/>
          <w:b/>
          <w:spacing w:val="3"/>
          <w:sz w:val="22"/>
          <w:szCs w:val="22"/>
        </w:rPr>
        <w:t xml:space="preserve"> </w:t>
      </w:r>
      <w:r w:rsidRPr="00047401">
        <w:rPr>
          <w:rFonts w:eastAsia="Arial"/>
          <w:spacing w:val="-1"/>
          <w:sz w:val="22"/>
          <w:szCs w:val="22"/>
        </w:rPr>
        <w:t>(</w:t>
      </w:r>
      <w:r w:rsidRPr="00047401">
        <w:rPr>
          <w:rFonts w:eastAsia="Arial"/>
          <w:sz w:val="22"/>
          <w:szCs w:val="22"/>
        </w:rPr>
        <w:t>Ea</w:t>
      </w:r>
      <w:r w:rsidRPr="00047401">
        <w:rPr>
          <w:rFonts w:eastAsia="Arial"/>
          <w:spacing w:val="1"/>
          <w:sz w:val="22"/>
          <w:szCs w:val="22"/>
        </w:rPr>
        <w:t>c</w:t>
      </w:r>
      <w:r w:rsidRPr="00047401">
        <w:rPr>
          <w:rFonts w:eastAsia="Arial"/>
          <w:sz w:val="22"/>
          <w:szCs w:val="22"/>
        </w:rPr>
        <w:t>h</w:t>
      </w:r>
      <w:r w:rsidRPr="00047401">
        <w:rPr>
          <w:rFonts w:eastAsia="Arial"/>
          <w:spacing w:val="-2"/>
          <w:sz w:val="22"/>
          <w:szCs w:val="22"/>
        </w:rPr>
        <w:t xml:space="preserve"> </w:t>
      </w:r>
      <w:r w:rsidRPr="00047401">
        <w:rPr>
          <w:rFonts w:eastAsia="Arial"/>
          <w:spacing w:val="1"/>
          <w:sz w:val="22"/>
          <w:szCs w:val="22"/>
        </w:rPr>
        <w:t>s</w:t>
      </w:r>
      <w:r w:rsidRPr="00047401">
        <w:rPr>
          <w:rFonts w:eastAsia="Arial"/>
          <w:sz w:val="22"/>
          <w:szCs w:val="22"/>
        </w:rPr>
        <w:t>tude</w:t>
      </w:r>
      <w:r w:rsidRPr="00047401">
        <w:rPr>
          <w:rFonts w:eastAsia="Arial"/>
          <w:spacing w:val="-2"/>
          <w:sz w:val="22"/>
          <w:szCs w:val="22"/>
        </w:rPr>
        <w:t>n</w:t>
      </w:r>
      <w:r w:rsidRPr="00047401">
        <w:rPr>
          <w:rFonts w:eastAsia="Arial"/>
          <w:sz w:val="22"/>
          <w:szCs w:val="22"/>
        </w:rPr>
        <w:t>t o</w:t>
      </w:r>
      <w:r w:rsidRPr="00047401">
        <w:rPr>
          <w:rFonts w:eastAsia="Arial"/>
          <w:spacing w:val="-1"/>
          <w:sz w:val="22"/>
          <w:szCs w:val="22"/>
        </w:rPr>
        <w:t>r</w:t>
      </w:r>
      <w:r w:rsidRPr="00047401">
        <w:rPr>
          <w:rFonts w:eastAsia="Arial"/>
          <w:sz w:val="22"/>
          <w:szCs w:val="22"/>
        </w:rPr>
        <w:t>a</w:t>
      </w:r>
      <w:r w:rsidRPr="00047401">
        <w:rPr>
          <w:rFonts w:eastAsia="Arial"/>
          <w:spacing w:val="1"/>
          <w:sz w:val="22"/>
          <w:szCs w:val="22"/>
        </w:rPr>
        <w:t>l</w:t>
      </w:r>
      <w:r w:rsidRPr="00047401">
        <w:rPr>
          <w:rFonts w:eastAsia="Arial"/>
          <w:spacing w:val="3"/>
          <w:sz w:val="22"/>
          <w:szCs w:val="22"/>
        </w:rPr>
        <w:t>l</w:t>
      </w:r>
      <w:r w:rsidRPr="00047401">
        <w:rPr>
          <w:rFonts w:eastAsia="Arial"/>
          <w:sz w:val="22"/>
          <w:szCs w:val="22"/>
        </w:rPr>
        <w:t>y</w:t>
      </w:r>
      <w:r w:rsidRPr="00047401">
        <w:rPr>
          <w:rFonts w:eastAsia="Arial"/>
          <w:spacing w:val="-3"/>
          <w:sz w:val="22"/>
          <w:szCs w:val="22"/>
        </w:rPr>
        <w:t xml:space="preserve"> </w:t>
      </w:r>
      <w:r w:rsidRPr="00047401">
        <w:rPr>
          <w:rFonts w:eastAsia="Arial"/>
          <w:sz w:val="22"/>
          <w:szCs w:val="22"/>
        </w:rPr>
        <w:t>p</w:t>
      </w:r>
      <w:r w:rsidRPr="00047401">
        <w:rPr>
          <w:rFonts w:eastAsia="Arial"/>
          <w:spacing w:val="-1"/>
          <w:sz w:val="22"/>
          <w:szCs w:val="22"/>
        </w:rPr>
        <w:t>r</w:t>
      </w:r>
      <w:r w:rsidRPr="00047401">
        <w:rPr>
          <w:rFonts w:eastAsia="Arial"/>
          <w:sz w:val="22"/>
          <w:szCs w:val="22"/>
        </w:rPr>
        <w:t>e</w:t>
      </w:r>
      <w:r w:rsidRPr="00047401">
        <w:rPr>
          <w:rFonts w:eastAsia="Arial"/>
          <w:spacing w:val="1"/>
          <w:sz w:val="22"/>
          <w:szCs w:val="22"/>
        </w:rPr>
        <w:t>s</w:t>
      </w:r>
      <w:r w:rsidRPr="00047401">
        <w:rPr>
          <w:rFonts w:eastAsia="Arial"/>
          <w:sz w:val="22"/>
          <w:szCs w:val="22"/>
        </w:rPr>
        <w:t>en</w:t>
      </w:r>
      <w:r w:rsidRPr="00047401">
        <w:rPr>
          <w:rFonts w:eastAsia="Arial"/>
          <w:spacing w:val="-2"/>
          <w:sz w:val="22"/>
          <w:szCs w:val="22"/>
        </w:rPr>
        <w:t>t</w:t>
      </w:r>
      <w:r w:rsidRPr="00047401">
        <w:rPr>
          <w:rFonts w:eastAsia="Arial"/>
          <w:sz w:val="22"/>
          <w:szCs w:val="22"/>
        </w:rPr>
        <w:t>s</w:t>
      </w:r>
      <w:r w:rsidRPr="00047401">
        <w:rPr>
          <w:rFonts w:eastAsia="Arial"/>
          <w:spacing w:val="1"/>
          <w:sz w:val="22"/>
          <w:szCs w:val="22"/>
        </w:rPr>
        <w:t xml:space="preserve"> </w:t>
      </w:r>
      <w:r w:rsidRPr="00047401">
        <w:rPr>
          <w:rFonts w:eastAsia="Arial"/>
          <w:sz w:val="22"/>
          <w:szCs w:val="22"/>
        </w:rPr>
        <w:t xml:space="preserve">a </w:t>
      </w:r>
      <w:r w:rsidRPr="00047401">
        <w:rPr>
          <w:rFonts w:eastAsia="Arial"/>
          <w:spacing w:val="-1"/>
          <w:sz w:val="22"/>
          <w:szCs w:val="22"/>
        </w:rPr>
        <w:t>r</w:t>
      </w:r>
      <w:r w:rsidRPr="00047401">
        <w:rPr>
          <w:rFonts w:eastAsia="Arial"/>
          <w:sz w:val="22"/>
          <w:szCs w:val="22"/>
        </w:rPr>
        <w:t>e</w:t>
      </w:r>
      <w:r w:rsidRPr="00047401">
        <w:rPr>
          <w:rFonts w:eastAsia="Arial"/>
          <w:spacing w:val="-1"/>
          <w:sz w:val="22"/>
          <w:szCs w:val="22"/>
        </w:rPr>
        <w:t>v</w:t>
      </w:r>
      <w:r w:rsidRPr="00047401">
        <w:rPr>
          <w:rFonts w:eastAsia="Arial"/>
          <w:spacing w:val="1"/>
          <w:sz w:val="22"/>
          <w:szCs w:val="22"/>
        </w:rPr>
        <w:t>i</w:t>
      </w:r>
      <w:r w:rsidRPr="00047401">
        <w:rPr>
          <w:rFonts w:eastAsia="Arial"/>
          <w:spacing w:val="2"/>
          <w:sz w:val="22"/>
          <w:szCs w:val="22"/>
        </w:rPr>
        <w:t>e</w:t>
      </w:r>
      <w:r w:rsidRPr="00047401">
        <w:rPr>
          <w:rFonts w:eastAsia="Arial"/>
          <w:sz w:val="22"/>
          <w:szCs w:val="22"/>
        </w:rPr>
        <w:t>w</w:t>
      </w:r>
      <w:r w:rsidRPr="00047401">
        <w:rPr>
          <w:rFonts w:eastAsia="Arial"/>
          <w:spacing w:val="-2"/>
          <w:sz w:val="22"/>
          <w:szCs w:val="22"/>
        </w:rPr>
        <w:t xml:space="preserve"> </w:t>
      </w:r>
      <w:r w:rsidRPr="00047401">
        <w:rPr>
          <w:rFonts w:eastAsia="Arial"/>
          <w:sz w:val="22"/>
          <w:szCs w:val="22"/>
        </w:rPr>
        <w:t xml:space="preserve">on a </w:t>
      </w:r>
      <w:r w:rsidRPr="00047401">
        <w:rPr>
          <w:rFonts w:eastAsia="Arial"/>
          <w:spacing w:val="-1"/>
          <w:sz w:val="22"/>
          <w:szCs w:val="22"/>
        </w:rPr>
        <w:t>s</w:t>
      </w:r>
      <w:r w:rsidRPr="00047401">
        <w:rPr>
          <w:rFonts w:eastAsia="Arial"/>
          <w:sz w:val="22"/>
          <w:szCs w:val="22"/>
        </w:rPr>
        <w:t>to</w:t>
      </w:r>
      <w:r w:rsidRPr="00047401">
        <w:rPr>
          <w:rFonts w:eastAsia="Arial"/>
          <w:spacing w:val="1"/>
          <w:sz w:val="22"/>
          <w:szCs w:val="22"/>
        </w:rPr>
        <w:t>r</w:t>
      </w:r>
      <w:r w:rsidRPr="00047401">
        <w:rPr>
          <w:rFonts w:eastAsia="Arial"/>
          <w:sz w:val="22"/>
          <w:szCs w:val="22"/>
        </w:rPr>
        <w:t>y</w:t>
      </w:r>
      <w:r w:rsidRPr="00047401">
        <w:rPr>
          <w:rFonts w:eastAsia="Arial"/>
          <w:spacing w:val="-1"/>
          <w:sz w:val="22"/>
          <w:szCs w:val="22"/>
        </w:rPr>
        <w:t xml:space="preserve"> </w:t>
      </w:r>
      <w:r w:rsidRPr="00047401">
        <w:rPr>
          <w:rFonts w:eastAsia="Arial"/>
          <w:sz w:val="22"/>
          <w:szCs w:val="22"/>
        </w:rPr>
        <w:t>or</w:t>
      </w:r>
      <w:r w:rsidRPr="00047401">
        <w:rPr>
          <w:rFonts w:eastAsia="Arial"/>
          <w:spacing w:val="-1"/>
          <w:sz w:val="22"/>
          <w:szCs w:val="22"/>
        </w:rPr>
        <w:t xml:space="preserve"> </w:t>
      </w:r>
      <w:r w:rsidRPr="00047401">
        <w:rPr>
          <w:rFonts w:eastAsia="Arial"/>
          <w:sz w:val="22"/>
          <w:szCs w:val="22"/>
        </w:rPr>
        <w:t>a b</w:t>
      </w:r>
      <w:r w:rsidRPr="00047401">
        <w:rPr>
          <w:rFonts w:eastAsia="Arial"/>
          <w:spacing w:val="-2"/>
          <w:sz w:val="22"/>
          <w:szCs w:val="22"/>
        </w:rPr>
        <w:t>o</w:t>
      </w:r>
      <w:r w:rsidRPr="00047401">
        <w:rPr>
          <w:rFonts w:eastAsia="Arial"/>
          <w:sz w:val="22"/>
          <w:szCs w:val="22"/>
        </w:rPr>
        <w:t>ok</w:t>
      </w:r>
      <w:r w:rsidRPr="00047401">
        <w:rPr>
          <w:rFonts w:eastAsia="Arial"/>
          <w:spacing w:val="1"/>
          <w:sz w:val="22"/>
          <w:szCs w:val="22"/>
        </w:rPr>
        <w:t xml:space="preserve"> </w:t>
      </w:r>
      <w:r w:rsidRPr="00047401">
        <w:rPr>
          <w:rFonts w:eastAsia="Arial"/>
          <w:spacing w:val="-1"/>
          <w:sz w:val="22"/>
          <w:szCs w:val="22"/>
        </w:rPr>
        <w:t>r</w:t>
      </w:r>
      <w:r w:rsidRPr="00047401">
        <w:rPr>
          <w:rFonts w:eastAsia="Arial"/>
          <w:sz w:val="22"/>
          <w:szCs w:val="22"/>
        </w:rPr>
        <w:t xml:space="preserve">ead </w:t>
      </w:r>
      <w:r w:rsidRPr="00047401">
        <w:rPr>
          <w:rFonts w:eastAsia="Arial"/>
          <w:spacing w:val="2"/>
          <w:sz w:val="22"/>
          <w:szCs w:val="22"/>
        </w:rPr>
        <w:t>b</w:t>
      </w:r>
      <w:r w:rsidRPr="00047401">
        <w:rPr>
          <w:rFonts w:eastAsia="Arial"/>
          <w:sz w:val="22"/>
          <w:szCs w:val="22"/>
        </w:rPr>
        <w:t>y</w:t>
      </w:r>
      <w:r w:rsidRPr="00047401">
        <w:rPr>
          <w:rFonts w:eastAsia="Arial"/>
          <w:spacing w:val="-3"/>
          <w:sz w:val="22"/>
          <w:szCs w:val="22"/>
        </w:rPr>
        <w:t xml:space="preserve"> </w:t>
      </w:r>
      <w:r w:rsidRPr="00047401">
        <w:rPr>
          <w:rFonts w:eastAsia="Arial"/>
          <w:sz w:val="22"/>
          <w:szCs w:val="22"/>
        </w:rPr>
        <w:t>them)</w:t>
      </w:r>
    </w:p>
    <w:p w:rsidR="00065451" w:rsidRPr="00047401" w:rsidRDefault="00065451" w:rsidP="00047401">
      <w:pPr>
        <w:ind w:left="122"/>
        <w:jc w:val="both"/>
        <w:rPr>
          <w:rFonts w:eastAsia="Arial"/>
          <w:sz w:val="22"/>
          <w:szCs w:val="22"/>
        </w:rPr>
      </w:pPr>
    </w:p>
    <w:p w:rsidR="007978D5" w:rsidRPr="003C790C" w:rsidRDefault="003F763B" w:rsidP="00047401">
      <w:pPr>
        <w:ind w:left="122"/>
        <w:jc w:val="both"/>
        <w:rPr>
          <w:rFonts w:eastAsia="Arial"/>
          <w:sz w:val="24"/>
          <w:szCs w:val="24"/>
        </w:rPr>
      </w:pPr>
      <w:r w:rsidRPr="003C790C">
        <w:rPr>
          <w:rFonts w:eastAsia="Arial"/>
          <w:sz w:val="24"/>
          <w:szCs w:val="24"/>
        </w:rPr>
        <w:t>10.</w:t>
      </w:r>
      <w:r w:rsidRPr="003C790C">
        <w:rPr>
          <w:rFonts w:eastAsia="Arial"/>
          <w:spacing w:val="-5"/>
          <w:sz w:val="24"/>
          <w:szCs w:val="24"/>
        </w:rPr>
        <w:t xml:space="preserve"> </w:t>
      </w:r>
      <w:r w:rsidRPr="003C790C">
        <w:rPr>
          <w:rFonts w:eastAsia="Arial"/>
          <w:b/>
          <w:spacing w:val="-19"/>
          <w:sz w:val="24"/>
          <w:szCs w:val="24"/>
        </w:rPr>
        <w:t>T</w:t>
      </w:r>
      <w:r w:rsidRPr="003C790C">
        <w:rPr>
          <w:rFonts w:eastAsia="Arial"/>
          <w:b/>
          <w:sz w:val="24"/>
          <w:szCs w:val="24"/>
        </w:rPr>
        <w:t>eam</w:t>
      </w:r>
      <w:r w:rsidRPr="003C790C">
        <w:rPr>
          <w:rFonts w:eastAsia="Arial"/>
          <w:b/>
          <w:spacing w:val="-8"/>
          <w:sz w:val="24"/>
          <w:szCs w:val="24"/>
        </w:rPr>
        <w:t xml:space="preserve"> </w:t>
      </w:r>
      <w:r w:rsidRPr="003C790C">
        <w:rPr>
          <w:rFonts w:eastAsia="Arial"/>
          <w:b/>
          <w:spacing w:val="-7"/>
          <w:sz w:val="24"/>
          <w:szCs w:val="24"/>
        </w:rPr>
        <w:t>A</w:t>
      </w:r>
      <w:r w:rsidRPr="003C790C">
        <w:rPr>
          <w:rFonts w:eastAsia="Arial"/>
          <w:b/>
          <w:spacing w:val="4"/>
          <w:sz w:val="24"/>
          <w:szCs w:val="24"/>
        </w:rPr>
        <w:t>c</w:t>
      </w:r>
      <w:r w:rsidRPr="003C790C">
        <w:rPr>
          <w:rFonts w:eastAsia="Arial"/>
          <w:b/>
          <w:spacing w:val="2"/>
          <w:sz w:val="24"/>
          <w:szCs w:val="24"/>
        </w:rPr>
        <w:t>t</w:t>
      </w:r>
      <w:r w:rsidRPr="003C790C">
        <w:rPr>
          <w:rFonts w:eastAsia="Arial"/>
          <w:b/>
          <w:spacing w:val="1"/>
          <w:sz w:val="24"/>
          <w:szCs w:val="24"/>
        </w:rPr>
        <w:t>i</w:t>
      </w:r>
      <w:r w:rsidRPr="003C790C">
        <w:rPr>
          <w:rFonts w:eastAsia="Arial"/>
          <w:b/>
          <w:spacing w:val="-3"/>
          <w:sz w:val="24"/>
          <w:szCs w:val="24"/>
        </w:rPr>
        <w:t>v</w:t>
      </w:r>
      <w:r w:rsidRPr="003C790C">
        <w:rPr>
          <w:rFonts w:eastAsia="Arial"/>
          <w:b/>
          <w:spacing w:val="1"/>
          <w:sz w:val="24"/>
          <w:szCs w:val="24"/>
        </w:rPr>
        <w:t>i</w:t>
      </w:r>
      <w:r w:rsidRPr="003C790C">
        <w:rPr>
          <w:rFonts w:eastAsia="Arial"/>
          <w:b/>
          <w:spacing w:val="2"/>
          <w:sz w:val="24"/>
          <w:szCs w:val="24"/>
        </w:rPr>
        <w:t>t</w:t>
      </w:r>
      <w:r w:rsidRPr="003C790C">
        <w:rPr>
          <w:rFonts w:eastAsia="Arial"/>
          <w:b/>
          <w:sz w:val="24"/>
          <w:szCs w:val="24"/>
        </w:rPr>
        <w:t>y</w:t>
      </w:r>
      <w:r w:rsidRPr="003C790C">
        <w:rPr>
          <w:rFonts w:eastAsia="Arial"/>
          <w:sz w:val="24"/>
          <w:szCs w:val="24"/>
        </w:rPr>
        <w:t>--</w:t>
      </w:r>
      <w:r w:rsidRPr="003C790C">
        <w:rPr>
          <w:rFonts w:eastAsia="Arial"/>
          <w:spacing w:val="1"/>
          <w:sz w:val="24"/>
          <w:szCs w:val="24"/>
        </w:rPr>
        <w:t xml:space="preserve"> </w:t>
      </w:r>
      <w:r w:rsidRPr="00047401">
        <w:rPr>
          <w:rFonts w:eastAsia="Arial"/>
          <w:spacing w:val="-1"/>
          <w:sz w:val="22"/>
          <w:szCs w:val="24"/>
        </w:rPr>
        <w:t>U</w:t>
      </w:r>
      <w:r w:rsidRPr="00047401">
        <w:rPr>
          <w:rFonts w:eastAsia="Arial"/>
          <w:sz w:val="22"/>
          <w:szCs w:val="24"/>
        </w:rPr>
        <w:t xml:space="preserve">se of </w:t>
      </w:r>
      <w:r w:rsidRPr="00047401">
        <w:rPr>
          <w:rFonts w:eastAsia="Arial"/>
          <w:spacing w:val="-1"/>
          <w:sz w:val="22"/>
          <w:szCs w:val="24"/>
        </w:rPr>
        <w:t>L</w:t>
      </w:r>
      <w:r w:rsidRPr="00047401">
        <w:rPr>
          <w:rFonts w:eastAsia="Arial"/>
          <w:sz w:val="22"/>
          <w:szCs w:val="24"/>
        </w:rPr>
        <w:t>ang</w:t>
      </w:r>
      <w:r w:rsidRPr="00047401">
        <w:rPr>
          <w:rFonts w:eastAsia="Arial"/>
          <w:spacing w:val="-1"/>
          <w:sz w:val="22"/>
          <w:szCs w:val="24"/>
        </w:rPr>
        <w:t>u</w:t>
      </w:r>
      <w:r w:rsidRPr="00047401">
        <w:rPr>
          <w:rFonts w:eastAsia="Arial"/>
          <w:sz w:val="22"/>
          <w:szCs w:val="24"/>
        </w:rPr>
        <w:t>age l</w:t>
      </w:r>
      <w:r w:rsidRPr="00047401">
        <w:rPr>
          <w:rFonts w:eastAsia="Arial"/>
          <w:spacing w:val="-1"/>
          <w:sz w:val="22"/>
          <w:szCs w:val="24"/>
        </w:rPr>
        <w:t>a</w:t>
      </w:r>
      <w:r w:rsidRPr="00047401">
        <w:rPr>
          <w:rFonts w:eastAsia="Arial"/>
          <w:sz w:val="22"/>
          <w:szCs w:val="24"/>
        </w:rPr>
        <w:t>bora</w:t>
      </w:r>
      <w:r w:rsidRPr="00047401">
        <w:rPr>
          <w:rFonts w:eastAsia="Arial"/>
          <w:spacing w:val="-1"/>
          <w:sz w:val="22"/>
          <w:szCs w:val="24"/>
        </w:rPr>
        <w:t>t</w:t>
      </w:r>
      <w:r w:rsidRPr="00047401">
        <w:rPr>
          <w:rFonts w:eastAsia="Arial"/>
          <w:sz w:val="22"/>
          <w:szCs w:val="24"/>
        </w:rPr>
        <w:t>o</w:t>
      </w:r>
      <w:r w:rsidRPr="00047401">
        <w:rPr>
          <w:rFonts w:eastAsia="Arial"/>
          <w:spacing w:val="2"/>
          <w:sz w:val="22"/>
          <w:szCs w:val="24"/>
        </w:rPr>
        <w:t>r</w:t>
      </w:r>
      <w:r w:rsidRPr="00047401">
        <w:rPr>
          <w:rFonts w:eastAsia="Arial"/>
          <w:sz w:val="22"/>
          <w:szCs w:val="24"/>
        </w:rPr>
        <w:t>y</w:t>
      </w:r>
    </w:p>
    <w:p w:rsidR="007978D5" w:rsidRDefault="007978D5">
      <w:pPr>
        <w:spacing w:before="16" w:line="260" w:lineRule="exact"/>
        <w:rPr>
          <w:sz w:val="26"/>
          <w:szCs w:val="26"/>
        </w:rPr>
      </w:pPr>
    </w:p>
    <w:p w:rsidR="00065451" w:rsidRDefault="00065451">
      <w:pPr>
        <w:spacing w:before="16" w:line="260" w:lineRule="exact"/>
        <w:rPr>
          <w:sz w:val="26"/>
          <w:szCs w:val="26"/>
        </w:rPr>
      </w:pPr>
    </w:p>
    <w:p w:rsidR="00065451" w:rsidRDefault="00065451">
      <w:pPr>
        <w:spacing w:before="16" w:line="260" w:lineRule="exact"/>
        <w:rPr>
          <w:sz w:val="26"/>
          <w:szCs w:val="26"/>
        </w:rPr>
      </w:pPr>
    </w:p>
    <w:p w:rsidR="00065451" w:rsidRPr="003C790C" w:rsidRDefault="00065451">
      <w:pPr>
        <w:spacing w:before="16" w:line="260" w:lineRule="exact"/>
        <w:rPr>
          <w:sz w:val="26"/>
          <w:szCs w:val="26"/>
        </w:rPr>
      </w:pPr>
    </w:p>
    <w:p w:rsidR="007978D5" w:rsidRPr="003C790C" w:rsidRDefault="003F763B">
      <w:pPr>
        <w:ind w:left="122"/>
        <w:rPr>
          <w:rFonts w:eastAsia="Arial"/>
          <w:sz w:val="24"/>
          <w:szCs w:val="24"/>
        </w:rPr>
      </w:pPr>
      <w:r w:rsidRPr="003C790C">
        <w:rPr>
          <w:rFonts w:eastAsia="Arial"/>
          <w:b/>
          <w:spacing w:val="-19"/>
          <w:sz w:val="24"/>
          <w:szCs w:val="24"/>
        </w:rPr>
        <w:t>T</w:t>
      </w:r>
      <w:r w:rsidRPr="003C790C">
        <w:rPr>
          <w:rFonts w:eastAsia="Arial"/>
          <w:b/>
          <w:sz w:val="24"/>
          <w:szCs w:val="24"/>
        </w:rPr>
        <w:t>ext</w:t>
      </w:r>
      <w:r w:rsidRPr="003C790C">
        <w:rPr>
          <w:rFonts w:eastAsia="Arial"/>
          <w:b/>
          <w:spacing w:val="1"/>
          <w:sz w:val="24"/>
          <w:szCs w:val="24"/>
        </w:rPr>
        <w:t xml:space="preserve"> </w:t>
      </w:r>
      <w:r w:rsidRPr="003C790C">
        <w:rPr>
          <w:rFonts w:eastAsia="Arial"/>
          <w:b/>
          <w:sz w:val="24"/>
          <w:szCs w:val="24"/>
        </w:rPr>
        <w:t>B</w:t>
      </w:r>
      <w:r w:rsidRPr="003C790C">
        <w:rPr>
          <w:rFonts w:eastAsia="Arial"/>
          <w:b/>
          <w:spacing w:val="-1"/>
          <w:sz w:val="24"/>
          <w:szCs w:val="24"/>
        </w:rPr>
        <w:t>ook</w:t>
      </w:r>
      <w:r w:rsidRPr="003C790C">
        <w:rPr>
          <w:rFonts w:eastAsia="Arial"/>
          <w:b/>
          <w:sz w:val="24"/>
          <w:szCs w:val="24"/>
        </w:rPr>
        <w:t>s:</w:t>
      </w:r>
    </w:p>
    <w:p w:rsidR="00EF3303" w:rsidRPr="003C790C" w:rsidRDefault="00EF3303" w:rsidP="00EF3303">
      <w:pPr>
        <w:rPr>
          <w:sz w:val="22"/>
          <w:szCs w:val="22"/>
        </w:rPr>
      </w:pPr>
      <w:r w:rsidRPr="003C790C">
        <w:rPr>
          <w:rFonts w:eastAsia="Arial"/>
          <w:sz w:val="24"/>
          <w:szCs w:val="24"/>
        </w:rPr>
        <w:t xml:space="preserve">  </w:t>
      </w:r>
      <w:r w:rsidR="003F763B" w:rsidRPr="003C790C">
        <w:rPr>
          <w:rFonts w:eastAsia="Arial"/>
          <w:sz w:val="24"/>
          <w:szCs w:val="24"/>
        </w:rPr>
        <w:t>1</w:t>
      </w:r>
      <w:r w:rsidRPr="003C790C">
        <w:rPr>
          <w:rFonts w:eastAsia="Arial"/>
          <w:sz w:val="24"/>
          <w:szCs w:val="24"/>
        </w:rPr>
        <w:t>.</w:t>
      </w:r>
      <w:r w:rsidR="003F763B" w:rsidRPr="003C790C">
        <w:rPr>
          <w:rFonts w:eastAsia="Arial"/>
          <w:sz w:val="24"/>
          <w:szCs w:val="24"/>
        </w:rPr>
        <w:t xml:space="preserve"> </w:t>
      </w:r>
      <w:r w:rsidRPr="003C790C">
        <w:rPr>
          <w:sz w:val="22"/>
          <w:szCs w:val="22"/>
        </w:rPr>
        <w:t>Gajendra Singh Chauhan, Sangeeta Sharma:Soft Skills –An Integrated Approach to</w:t>
      </w:r>
    </w:p>
    <w:p w:rsidR="00EF3303" w:rsidRPr="003C790C" w:rsidRDefault="00EF3303" w:rsidP="00EF3303">
      <w:pPr>
        <w:rPr>
          <w:sz w:val="30"/>
          <w:szCs w:val="30"/>
        </w:rPr>
      </w:pPr>
      <w:r w:rsidRPr="003C790C">
        <w:rPr>
          <w:sz w:val="22"/>
          <w:szCs w:val="22"/>
        </w:rPr>
        <w:t xml:space="preserve">   </w:t>
      </w:r>
      <w:r w:rsidR="00757F41" w:rsidRPr="003C790C">
        <w:rPr>
          <w:sz w:val="22"/>
          <w:szCs w:val="22"/>
        </w:rPr>
        <w:t xml:space="preserve">    </w:t>
      </w:r>
      <w:r w:rsidRPr="003C790C">
        <w:rPr>
          <w:sz w:val="22"/>
          <w:szCs w:val="22"/>
        </w:rPr>
        <w:t>Maximize Personality, WILEY INDIA, ISBN:13:9788126556397</w:t>
      </w:r>
      <w:r w:rsidRPr="003C790C">
        <w:rPr>
          <w:sz w:val="24"/>
          <w:szCs w:val="24"/>
        </w:rPr>
        <w:t>.</w:t>
      </w:r>
    </w:p>
    <w:p w:rsidR="007978D5" w:rsidRPr="003C790C" w:rsidRDefault="007978D5" w:rsidP="00EF3303">
      <w:pPr>
        <w:spacing w:before="6"/>
        <w:ind w:left="122"/>
        <w:rPr>
          <w:rFonts w:eastAsia="Arial"/>
          <w:sz w:val="22"/>
          <w:szCs w:val="22"/>
        </w:rPr>
      </w:pPr>
    </w:p>
    <w:p w:rsidR="007978D5" w:rsidRPr="003C790C" w:rsidRDefault="007978D5">
      <w:pPr>
        <w:spacing w:before="14" w:line="220" w:lineRule="exact"/>
        <w:rPr>
          <w:sz w:val="22"/>
          <w:szCs w:val="22"/>
        </w:rPr>
      </w:pPr>
    </w:p>
    <w:p w:rsidR="007978D5" w:rsidRPr="003C790C" w:rsidRDefault="003F763B">
      <w:pPr>
        <w:ind w:left="122"/>
        <w:rPr>
          <w:rFonts w:eastAsia="Arial"/>
          <w:b/>
          <w:sz w:val="24"/>
          <w:szCs w:val="24"/>
        </w:rPr>
      </w:pPr>
      <w:r w:rsidRPr="003C790C">
        <w:rPr>
          <w:rFonts w:eastAsia="Arial"/>
          <w:b/>
          <w:sz w:val="24"/>
          <w:szCs w:val="24"/>
        </w:rPr>
        <w:t>B</w:t>
      </w:r>
      <w:r w:rsidRPr="003C790C">
        <w:rPr>
          <w:rFonts w:eastAsia="Arial"/>
          <w:b/>
          <w:spacing w:val="-1"/>
          <w:sz w:val="24"/>
          <w:szCs w:val="24"/>
        </w:rPr>
        <w:t>oo</w:t>
      </w:r>
      <w:r w:rsidRPr="003C790C">
        <w:rPr>
          <w:rFonts w:eastAsia="Arial"/>
          <w:b/>
          <w:sz w:val="24"/>
          <w:szCs w:val="24"/>
        </w:rPr>
        <w:t>ks f</w:t>
      </w:r>
      <w:r w:rsidRPr="003C790C">
        <w:rPr>
          <w:rFonts w:eastAsia="Arial"/>
          <w:b/>
          <w:spacing w:val="-1"/>
          <w:sz w:val="24"/>
          <w:szCs w:val="24"/>
        </w:rPr>
        <w:t>o</w:t>
      </w:r>
      <w:r w:rsidRPr="003C790C">
        <w:rPr>
          <w:rFonts w:eastAsia="Arial"/>
          <w:b/>
          <w:sz w:val="24"/>
          <w:szCs w:val="24"/>
        </w:rPr>
        <w:t>r</w:t>
      </w:r>
      <w:r w:rsidRPr="003C790C">
        <w:rPr>
          <w:rFonts w:eastAsia="Arial"/>
          <w:b/>
          <w:spacing w:val="2"/>
          <w:sz w:val="24"/>
          <w:szCs w:val="24"/>
        </w:rPr>
        <w:t xml:space="preserve"> </w:t>
      </w:r>
      <w:r w:rsidRPr="003C790C">
        <w:rPr>
          <w:rFonts w:eastAsia="Arial"/>
          <w:b/>
          <w:spacing w:val="-1"/>
          <w:sz w:val="24"/>
          <w:szCs w:val="24"/>
        </w:rPr>
        <w:t>r</w:t>
      </w:r>
      <w:r w:rsidRPr="003C790C">
        <w:rPr>
          <w:rFonts w:eastAsia="Arial"/>
          <w:b/>
          <w:sz w:val="24"/>
          <w:szCs w:val="24"/>
        </w:rPr>
        <w:t>efe</w:t>
      </w:r>
      <w:r w:rsidRPr="003C790C">
        <w:rPr>
          <w:rFonts w:eastAsia="Arial"/>
          <w:b/>
          <w:spacing w:val="-1"/>
          <w:sz w:val="24"/>
          <w:szCs w:val="24"/>
        </w:rPr>
        <w:t>r</w:t>
      </w:r>
      <w:r w:rsidRPr="003C790C">
        <w:rPr>
          <w:rFonts w:eastAsia="Arial"/>
          <w:b/>
          <w:sz w:val="24"/>
          <w:szCs w:val="24"/>
        </w:rPr>
        <w:t>e</w:t>
      </w:r>
      <w:r w:rsidRPr="003C790C">
        <w:rPr>
          <w:rFonts w:eastAsia="Arial"/>
          <w:b/>
          <w:spacing w:val="-1"/>
          <w:sz w:val="24"/>
          <w:szCs w:val="24"/>
        </w:rPr>
        <w:t>n</w:t>
      </w:r>
      <w:r w:rsidRPr="003C790C">
        <w:rPr>
          <w:rFonts w:eastAsia="Arial"/>
          <w:b/>
          <w:sz w:val="24"/>
          <w:szCs w:val="24"/>
        </w:rPr>
        <w:t>ce</w:t>
      </w:r>
      <w:r w:rsidRPr="003C790C">
        <w:rPr>
          <w:rFonts w:eastAsia="Arial"/>
          <w:b/>
          <w:spacing w:val="-1"/>
          <w:sz w:val="24"/>
          <w:szCs w:val="24"/>
        </w:rPr>
        <w:t>s</w:t>
      </w:r>
      <w:r w:rsidRPr="003C790C">
        <w:rPr>
          <w:rFonts w:eastAsia="Arial"/>
          <w:b/>
          <w:sz w:val="24"/>
          <w:szCs w:val="24"/>
        </w:rPr>
        <w:t>:</w:t>
      </w:r>
    </w:p>
    <w:p w:rsidR="00812E72" w:rsidRPr="003C790C" w:rsidRDefault="00812E72">
      <w:pPr>
        <w:ind w:left="122"/>
        <w:rPr>
          <w:rFonts w:eastAsia="Arial"/>
          <w:sz w:val="24"/>
          <w:szCs w:val="24"/>
        </w:rPr>
      </w:pPr>
    </w:p>
    <w:p w:rsidR="007978D5" w:rsidRPr="003C790C" w:rsidRDefault="00757F41" w:rsidP="002C2AFE">
      <w:pPr>
        <w:pStyle w:val="ListParagraph"/>
        <w:numPr>
          <w:ilvl w:val="0"/>
          <w:numId w:val="2"/>
        </w:numPr>
        <w:spacing w:line="360" w:lineRule="auto"/>
        <w:rPr>
          <w:sz w:val="22"/>
          <w:szCs w:val="24"/>
        </w:rPr>
      </w:pPr>
      <w:r w:rsidRPr="003C790C">
        <w:rPr>
          <w:sz w:val="22"/>
          <w:szCs w:val="24"/>
        </w:rPr>
        <w:t xml:space="preserve">Indrajit Bhattacharya, An Approach to Communication Skills , Delhi, Dhanpat Rai, 2008. </w:t>
      </w:r>
    </w:p>
    <w:p w:rsidR="00757F41" w:rsidRPr="003C790C" w:rsidRDefault="00757F41" w:rsidP="002C2AFE">
      <w:pPr>
        <w:pStyle w:val="ListParagraph"/>
        <w:numPr>
          <w:ilvl w:val="0"/>
          <w:numId w:val="2"/>
        </w:numPr>
        <w:spacing w:line="360" w:lineRule="auto"/>
        <w:rPr>
          <w:sz w:val="22"/>
          <w:szCs w:val="22"/>
        </w:rPr>
      </w:pPr>
      <w:r w:rsidRPr="003C790C">
        <w:rPr>
          <w:sz w:val="22"/>
          <w:szCs w:val="22"/>
        </w:rPr>
        <w:t>Simon  Sweeney, English for Business Communication , Cambridge University Press, ISBN 13:978 -0521754507</w:t>
      </w:r>
    </w:p>
    <w:p w:rsidR="00757F41" w:rsidRPr="003C790C" w:rsidRDefault="00757F41" w:rsidP="002C2AFE">
      <w:pPr>
        <w:pStyle w:val="ListParagraph"/>
        <w:numPr>
          <w:ilvl w:val="0"/>
          <w:numId w:val="2"/>
        </w:numPr>
        <w:spacing w:line="360" w:lineRule="auto"/>
        <w:rPr>
          <w:sz w:val="22"/>
          <w:szCs w:val="22"/>
        </w:rPr>
      </w:pPr>
      <w:r w:rsidRPr="003C790C">
        <w:rPr>
          <w:sz w:val="22"/>
          <w:szCs w:val="22"/>
        </w:rPr>
        <w:t>Sanjay Kumar and Pushpa Lata, Communication Skills, Oxford University Press, ISBN 10:9780199457069.</w:t>
      </w:r>
    </w:p>
    <w:p w:rsidR="00757F41" w:rsidRPr="003C790C" w:rsidRDefault="00757F41" w:rsidP="002C2AFE">
      <w:pPr>
        <w:pStyle w:val="ListParagraph"/>
        <w:numPr>
          <w:ilvl w:val="0"/>
          <w:numId w:val="2"/>
        </w:numPr>
        <w:spacing w:line="360" w:lineRule="auto"/>
        <w:rPr>
          <w:sz w:val="22"/>
          <w:szCs w:val="22"/>
        </w:rPr>
      </w:pPr>
      <w:r w:rsidRPr="003C790C">
        <w:rPr>
          <w:sz w:val="22"/>
          <w:szCs w:val="22"/>
        </w:rPr>
        <w:t xml:space="preserve">Atkinson and Hilgard's,Introduction to Psychology , 14th Edition , Geoffrey Loftus, ISBN-10:0155050699 © 2003 </w:t>
      </w:r>
    </w:p>
    <w:p w:rsidR="00757F41" w:rsidRPr="003C790C" w:rsidRDefault="00757F41" w:rsidP="002C2AFE">
      <w:pPr>
        <w:pStyle w:val="ListParagraph"/>
        <w:numPr>
          <w:ilvl w:val="0"/>
          <w:numId w:val="2"/>
        </w:numPr>
        <w:spacing w:line="360" w:lineRule="auto"/>
        <w:rPr>
          <w:sz w:val="22"/>
          <w:szCs w:val="22"/>
        </w:rPr>
      </w:pPr>
      <w:r w:rsidRPr="003C790C">
        <w:rPr>
          <w:sz w:val="22"/>
          <w:szCs w:val="22"/>
        </w:rPr>
        <w:t xml:space="preserve">Kenneth G. Mcgee, Heads Up: How to Anticipate Business Surprises &amp; Seize Opportunities </w:t>
      </w:r>
      <w:r w:rsidR="002C2AFE" w:rsidRPr="003C790C">
        <w:rPr>
          <w:sz w:val="22"/>
          <w:szCs w:val="22"/>
        </w:rPr>
        <w:t>First,</w:t>
      </w:r>
      <w:r w:rsidRPr="003C790C">
        <w:rPr>
          <w:sz w:val="22"/>
          <w:szCs w:val="22"/>
        </w:rPr>
        <w:t xml:space="preserve"> Harvard Business School Press, Boston, Massachusetts, 2004, ISBN 10:1591392993.</w:t>
      </w:r>
    </w:p>
    <w:p w:rsidR="002C2AFE" w:rsidRPr="003C790C" w:rsidRDefault="002C2AFE" w:rsidP="002C2AFE">
      <w:pPr>
        <w:pStyle w:val="ListParagraph"/>
        <w:numPr>
          <w:ilvl w:val="0"/>
          <w:numId w:val="2"/>
        </w:numPr>
        <w:spacing w:line="360" w:lineRule="auto"/>
        <w:rPr>
          <w:sz w:val="22"/>
          <w:szCs w:val="22"/>
        </w:rPr>
      </w:pPr>
      <w:r w:rsidRPr="003C790C">
        <w:rPr>
          <w:sz w:val="22"/>
          <w:szCs w:val="22"/>
        </w:rPr>
        <w:t>Krishna swami, N. and Sriraman, T, Creative English for Communication , Macmillan</w:t>
      </w:r>
    </w:p>
    <w:p w:rsidR="007978D5" w:rsidRPr="003C790C" w:rsidRDefault="007978D5">
      <w:pPr>
        <w:spacing w:before="36"/>
        <w:ind w:left="122"/>
        <w:rPr>
          <w:rFonts w:eastAsia="Arial"/>
          <w:sz w:val="24"/>
          <w:szCs w:val="24"/>
        </w:rPr>
        <w:sectPr w:rsidR="007978D5" w:rsidRPr="003C790C" w:rsidSect="00DF680C">
          <w:pgSz w:w="12240" w:h="15840"/>
          <w:pgMar w:top="1480" w:right="1440" w:bottom="280" w:left="14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p>
    <w:p w:rsidR="007978D5" w:rsidRPr="003C790C" w:rsidRDefault="007978D5">
      <w:pPr>
        <w:spacing w:line="200" w:lineRule="exact"/>
      </w:pPr>
    </w:p>
    <w:p w:rsidR="007978D5" w:rsidRPr="003C790C" w:rsidRDefault="003F763B" w:rsidP="00C16EF7">
      <w:pPr>
        <w:spacing w:line="540" w:lineRule="exact"/>
        <w:ind w:left="4066" w:right="3750"/>
        <w:jc w:val="center"/>
        <w:rPr>
          <w:sz w:val="48"/>
          <w:szCs w:val="48"/>
        </w:rPr>
      </w:pPr>
      <w:r w:rsidRPr="003C790C">
        <w:rPr>
          <w:b/>
          <w:spacing w:val="-1"/>
          <w:position w:val="-1"/>
          <w:sz w:val="48"/>
          <w:szCs w:val="48"/>
          <w:u w:val="thick" w:color="000000"/>
        </w:rPr>
        <w:t>I</w:t>
      </w:r>
      <w:r w:rsidRPr="003C790C">
        <w:rPr>
          <w:b/>
          <w:spacing w:val="1"/>
          <w:position w:val="-1"/>
          <w:sz w:val="48"/>
          <w:szCs w:val="48"/>
          <w:u w:val="thick" w:color="000000"/>
        </w:rPr>
        <w:t>N</w:t>
      </w:r>
      <w:r w:rsidRPr="003C790C">
        <w:rPr>
          <w:b/>
          <w:position w:val="-1"/>
          <w:sz w:val="48"/>
          <w:szCs w:val="48"/>
          <w:u w:val="thick" w:color="000000"/>
        </w:rPr>
        <w:t>DEX</w:t>
      </w:r>
    </w:p>
    <w:p w:rsidR="007978D5" w:rsidRPr="003C790C" w:rsidRDefault="007978D5">
      <w:pPr>
        <w:spacing w:before="12" w:line="200" w:lineRule="exact"/>
      </w:pPr>
    </w:p>
    <w:tbl>
      <w:tblPr>
        <w:tblW w:w="9598"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660"/>
        <w:gridCol w:w="4758"/>
        <w:gridCol w:w="3180"/>
      </w:tblGrid>
      <w:tr w:rsidR="007978D5" w:rsidRPr="003C790C" w:rsidTr="00315940">
        <w:trPr>
          <w:trHeight w:hRule="exact" w:val="834"/>
        </w:trPr>
        <w:tc>
          <w:tcPr>
            <w:tcW w:w="1660" w:type="dxa"/>
          </w:tcPr>
          <w:p w:rsidR="007978D5" w:rsidRPr="003C790C" w:rsidRDefault="007978D5">
            <w:pPr>
              <w:spacing w:before="6" w:line="280" w:lineRule="exact"/>
              <w:rPr>
                <w:sz w:val="28"/>
                <w:szCs w:val="28"/>
              </w:rPr>
            </w:pPr>
          </w:p>
          <w:p w:rsidR="007978D5" w:rsidRPr="003C790C" w:rsidRDefault="003F763B">
            <w:pPr>
              <w:ind w:left="515"/>
              <w:rPr>
                <w:sz w:val="24"/>
                <w:szCs w:val="24"/>
              </w:rPr>
            </w:pPr>
            <w:r w:rsidRPr="003C790C">
              <w:rPr>
                <w:b/>
                <w:spacing w:val="-12"/>
                <w:sz w:val="24"/>
                <w:szCs w:val="24"/>
              </w:rPr>
              <w:t>S</w:t>
            </w:r>
            <w:r w:rsidRPr="003C790C">
              <w:rPr>
                <w:b/>
                <w:spacing w:val="-5"/>
                <w:sz w:val="24"/>
                <w:szCs w:val="24"/>
              </w:rPr>
              <w:t>r</w:t>
            </w:r>
            <w:r w:rsidRPr="003C790C">
              <w:rPr>
                <w:b/>
                <w:spacing w:val="-4"/>
                <w:sz w:val="24"/>
                <w:szCs w:val="24"/>
              </w:rPr>
              <w:t>.</w:t>
            </w:r>
            <w:r w:rsidRPr="003C790C">
              <w:rPr>
                <w:b/>
                <w:spacing w:val="-1"/>
                <w:sz w:val="24"/>
                <w:szCs w:val="24"/>
              </w:rPr>
              <w:t>N</w:t>
            </w:r>
            <w:r w:rsidRPr="003C790C">
              <w:rPr>
                <w:b/>
                <w:sz w:val="24"/>
                <w:szCs w:val="24"/>
              </w:rPr>
              <w:t>o.</w:t>
            </w:r>
          </w:p>
        </w:tc>
        <w:tc>
          <w:tcPr>
            <w:tcW w:w="4758" w:type="dxa"/>
          </w:tcPr>
          <w:p w:rsidR="007978D5" w:rsidRPr="003C790C" w:rsidRDefault="007978D5">
            <w:pPr>
              <w:spacing w:before="6" w:line="280" w:lineRule="exact"/>
              <w:rPr>
                <w:sz w:val="28"/>
                <w:szCs w:val="28"/>
              </w:rPr>
            </w:pPr>
          </w:p>
          <w:p w:rsidR="007978D5" w:rsidRPr="003C790C" w:rsidRDefault="0017671F" w:rsidP="0017671F">
            <w:pPr>
              <w:jc w:val="center"/>
              <w:rPr>
                <w:b/>
                <w:sz w:val="28"/>
                <w:szCs w:val="28"/>
              </w:rPr>
            </w:pPr>
            <w:r w:rsidRPr="003C790C">
              <w:rPr>
                <w:b/>
                <w:sz w:val="28"/>
                <w:szCs w:val="28"/>
              </w:rPr>
              <w:t>Title of Assignment</w:t>
            </w:r>
          </w:p>
        </w:tc>
        <w:tc>
          <w:tcPr>
            <w:tcW w:w="3180" w:type="dxa"/>
          </w:tcPr>
          <w:p w:rsidR="007978D5" w:rsidRPr="003C790C" w:rsidRDefault="007978D5">
            <w:pPr>
              <w:spacing w:before="6" w:line="280" w:lineRule="exact"/>
              <w:rPr>
                <w:sz w:val="28"/>
                <w:szCs w:val="28"/>
              </w:rPr>
            </w:pPr>
          </w:p>
          <w:p w:rsidR="007978D5" w:rsidRPr="003C790C" w:rsidRDefault="003F763B">
            <w:pPr>
              <w:ind w:left="1103" w:right="1135"/>
              <w:jc w:val="center"/>
              <w:rPr>
                <w:sz w:val="24"/>
                <w:szCs w:val="24"/>
              </w:rPr>
            </w:pPr>
            <w:r w:rsidRPr="003C790C">
              <w:rPr>
                <w:b/>
                <w:spacing w:val="-1"/>
                <w:sz w:val="24"/>
                <w:szCs w:val="24"/>
              </w:rPr>
              <w:t>P</w:t>
            </w:r>
            <w:r w:rsidRPr="003C790C">
              <w:rPr>
                <w:b/>
                <w:sz w:val="24"/>
                <w:szCs w:val="24"/>
              </w:rPr>
              <w:t>age</w:t>
            </w:r>
            <w:r w:rsidRPr="003C790C">
              <w:rPr>
                <w:b/>
                <w:spacing w:val="1"/>
                <w:sz w:val="24"/>
                <w:szCs w:val="24"/>
              </w:rPr>
              <w:t xml:space="preserve"> </w:t>
            </w:r>
            <w:r w:rsidRPr="003C790C">
              <w:rPr>
                <w:b/>
                <w:spacing w:val="-1"/>
                <w:sz w:val="24"/>
                <w:szCs w:val="24"/>
              </w:rPr>
              <w:t>n</w:t>
            </w:r>
            <w:r w:rsidRPr="003C790C">
              <w:rPr>
                <w:b/>
                <w:sz w:val="24"/>
                <w:szCs w:val="24"/>
              </w:rPr>
              <w:t>o.</w:t>
            </w:r>
          </w:p>
        </w:tc>
      </w:tr>
      <w:tr w:rsidR="007978D5" w:rsidRPr="003C790C" w:rsidTr="00315940">
        <w:trPr>
          <w:trHeight w:hRule="exact" w:val="377"/>
        </w:trPr>
        <w:tc>
          <w:tcPr>
            <w:tcW w:w="1660" w:type="dxa"/>
            <w:vAlign w:val="center"/>
          </w:tcPr>
          <w:p w:rsidR="007978D5" w:rsidRPr="003C790C" w:rsidRDefault="003F763B" w:rsidP="00947AFE">
            <w:pPr>
              <w:jc w:val="center"/>
              <w:rPr>
                <w:b/>
              </w:rPr>
            </w:pPr>
            <w:r w:rsidRPr="003C790C">
              <w:rPr>
                <w:b/>
              </w:rPr>
              <w:t>1</w:t>
            </w:r>
          </w:p>
        </w:tc>
        <w:tc>
          <w:tcPr>
            <w:tcW w:w="4758" w:type="dxa"/>
            <w:vAlign w:val="center"/>
          </w:tcPr>
          <w:p w:rsidR="007978D5" w:rsidRPr="00315940" w:rsidRDefault="0017671F" w:rsidP="00315940">
            <w:pPr>
              <w:jc w:val="center"/>
              <w:rPr>
                <w:sz w:val="24"/>
                <w:szCs w:val="24"/>
              </w:rPr>
            </w:pPr>
            <w:r w:rsidRPr="00315940">
              <w:rPr>
                <w:sz w:val="24"/>
                <w:szCs w:val="24"/>
              </w:rPr>
              <w:t>SWOT Analysis</w:t>
            </w:r>
          </w:p>
        </w:tc>
        <w:tc>
          <w:tcPr>
            <w:tcW w:w="3180" w:type="dxa"/>
            <w:vAlign w:val="center"/>
          </w:tcPr>
          <w:p w:rsidR="007978D5" w:rsidRPr="003C790C" w:rsidRDefault="003F763B" w:rsidP="00442F01">
            <w:pPr>
              <w:jc w:val="center"/>
              <w:rPr>
                <w:b/>
              </w:rPr>
            </w:pPr>
            <w:r w:rsidRPr="003C790C">
              <w:rPr>
                <w:b/>
              </w:rPr>
              <w:t xml:space="preserve">2  -  </w:t>
            </w:r>
            <w:r w:rsidR="00674FFC">
              <w:rPr>
                <w:b/>
              </w:rPr>
              <w:t>6</w:t>
            </w:r>
          </w:p>
        </w:tc>
      </w:tr>
      <w:tr w:rsidR="007978D5" w:rsidRPr="003C790C" w:rsidTr="00315940">
        <w:trPr>
          <w:trHeight w:hRule="exact" w:val="476"/>
        </w:trPr>
        <w:tc>
          <w:tcPr>
            <w:tcW w:w="1660" w:type="dxa"/>
            <w:vAlign w:val="center"/>
          </w:tcPr>
          <w:p w:rsidR="007978D5" w:rsidRPr="003C790C" w:rsidRDefault="003F763B" w:rsidP="00947AFE">
            <w:pPr>
              <w:jc w:val="center"/>
              <w:rPr>
                <w:b/>
              </w:rPr>
            </w:pPr>
            <w:r w:rsidRPr="003C790C">
              <w:rPr>
                <w:b/>
              </w:rPr>
              <w:t>2</w:t>
            </w:r>
          </w:p>
        </w:tc>
        <w:tc>
          <w:tcPr>
            <w:tcW w:w="4758" w:type="dxa"/>
            <w:vAlign w:val="center"/>
          </w:tcPr>
          <w:p w:rsidR="007978D5" w:rsidRPr="00315940" w:rsidRDefault="0017671F" w:rsidP="00315940">
            <w:pPr>
              <w:jc w:val="center"/>
              <w:rPr>
                <w:sz w:val="24"/>
                <w:szCs w:val="24"/>
              </w:rPr>
            </w:pPr>
            <w:r w:rsidRPr="00315940">
              <w:rPr>
                <w:sz w:val="24"/>
                <w:szCs w:val="24"/>
              </w:rPr>
              <w:t>GOAL Setting</w:t>
            </w:r>
          </w:p>
        </w:tc>
        <w:tc>
          <w:tcPr>
            <w:tcW w:w="3180" w:type="dxa"/>
            <w:vAlign w:val="center"/>
          </w:tcPr>
          <w:p w:rsidR="007978D5" w:rsidRPr="003C790C" w:rsidRDefault="00674FFC" w:rsidP="00674FFC">
            <w:pPr>
              <w:jc w:val="center"/>
              <w:rPr>
                <w:b/>
              </w:rPr>
            </w:pPr>
            <w:r>
              <w:rPr>
                <w:b/>
              </w:rPr>
              <w:t>7</w:t>
            </w:r>
            <w:r w:rsidR="003F763B" w:rsidRPr="003C790C">
              <w:rPr>
                <w:b/>
              </w:rPr>
              <w:t xml:space="preserve">  -  </w:t>
            </w:r>
            <w:r>
              <w:rPr>
                <w:b/>
              </w:rPr>
              <w:t>10</w:t>
            </w:r>
          </w:p>
        </w:tc>
      </w:tr>
      <w:tr w:rsidR="007978D5" w:rsidRPr="003C790C" w:rsidTr="00315940">
        <w:trPr>
          <w:trHeight w:hRule="exact" w:val="449"/>
        </w:trPr>
        <w:tc>
          <w:tcPr>
            <w:tcW w:w="1660" w:type="dxa"/>
            <w:vAlign w:val="center"/>
          </w:tcPr>
          <w:p w:rsidR="007978D5" w:rsidRPr="003C790C" w:rsidRDefault="003F763B" w:rsidP="00947AFE">
            <w:pPr>
              <w:jc w:val="center"/>
              <w:rPr>
                <w:b/>
              </w:rPr>
            </w:pPr>
            <w:r w:rsidRPr="003C790C">
              <w:rPr>
                <w:b/>
              </w:rPr>
              <w:t>3</w:t>
            </w:r>
          </w:p>
        </w:tc>
        <w:tc>
          <w:tcPr>
            <w:tcW w:w="4758" w:type="dxa"/>
            <w:vAlign w:val="center"/>
          </w:tcPr>
          <w:p w:rsidR="00947AFE" w:rsidRPr="00315940" w:rsidRDefault="00947AFE" w:rsidP="00315940">
            <w:pPr>
              <w:jc w:val="center"/>
              <w:rPr>
                <w:sz w:val="24"/>
                <w:szCs w:val="24"/>
              </w:rPr>
            </w:pPr>
            <w:r w:rsidRPr="00315940">
              <w:rPr>
                <w:sz w:val="24"/>
                <w:szCs w:val="24"/>
              </w:rPr>
              <w:t>Public Speaking</w:t>
            </w:r>
          </w:p>
          <w:p w:rsidR="007978D5" w:rsidRPr="00315940" w:rsidRDefault="007978D5" w:rsidP="00315940">
            <w:pPr>
              <w:jc w:val="center"/>
              <w:rPr>
                <w:sz w:val="24"/>
                <w:szCs w:val="24"/>
              </w:rPr>
            </w:pPr>
          </w:p>
        </w:tc>
        <w:tc>
          <w:tcPr>
            <w:tcW w:w="3180" w:type="dxa"/>
            <w:vAlign w:val="center"/>
          </w:tcPr>
          <w:p w:rsidR="007978D5" w:rsidRPr="003C790C" w:rsidRDefault="00674FFC" w:rsidP="00442F01">
            <w:pPr>
              <w:jc w:val="center"/>
              <w:rPr>
                <w:b/>
              </w:rPr>
            </w:pPr>
            <w:r>
              <w:rPr>
                <w:b/>
              </w:rPr>
              <w:t>11</w:t>
            </w:r>
            <w:r w:rsidR="003F763B" w:rsidRPr="003C790C">
              <w:rPr>
                <w:b/>
              </w:rPr>
              <w:t xml:space="preserve">  -  1</w:t>
            </w:r>
            <w:r>
              <w:rPr>
                <w:b/>
              </w:rPr>
              <w:t>2</w:t>
            </w:r>
          </w:p>
        </w:tc>
      </w:tr>
      <w:tr w:rsidR="007978D5" w:rsidRPr="003C790C" w:rsidTr="00315940">
        <w:trPr>
          <w:trHeight w:hRule="exact" w:val="317"/>
        </w:trPr>
        <w:tc>
          <w:tcPr>
            <w:tcW w:w="1660" w:type="dxa"/>
            <w:vAlign w:val="center"/>
          </w:tcPr>
          <w:p w:rsidR="007978D5" w:rsidRPr="003C790C" w:rsidRDefault="003F763B" w:rsidP="00947AFE">
            <w:pPr>
              <w:jc w:val="center"/>
              <w:rPr>
                <w:b/>
              </w:rPr>
            </w:pPr>
            <w:r w:rsidRPr="003C790C">
              <w:rPr>
                <w:b/>
              </w:rPr>
              <w:t>4</w:t>
            </w:r>
          </w:p>
        </w:tc>
        <w:tc>
          <w:tcPr>
            <w:tcW w:w="4758" w:type="dxa"/>
            <w:vAlign w:val="center"/>
          </w:tcPr>
          <w:p w:rsidR="00947AFE" w:rsidRPr="00315940" w:rsidRDefault="00947AFE" w:rsidP="00315940">
            <w:pPr>
              <w:jc w:val="center"/>
              <w:rPr>
                <w:sz w:val="24"/>
                <w:szCs w:val="24"/>
              </w:rPr>
            </w:pPr>
            <w:r w:rsidRPr="00315940">
              <w:rPr>
                <w:sz w:val="24"/>
                <w:szCs w:val="24"/>
              </w:rPr>
              <w:t>Reading/Listening skills</w:t>
            </w:r>
          </w:p>
          <w:p w:rsidR="007978D5" w:rsidRPr="00315940" w:rsidRDefault="007978D5" w:rsidP="00315940">
            <w:pPr>
              <w:jc w:val="center"/>
              <w:rPr>
                <w:sz w:val="24"/>
                <w:szCs w:val="24"/>
              </w:rPr>
            </w:pPr>
          </w:p>
        </w:tc>
        <w:tc>
          <w:tcPr>
            <w:tcW w:w="3180" w:type="dxa"/>
            <w:vAlign w:val="center"/>
          </w:tcPr>
          <w:p w:rsidR="007978D5" w:rsidRPr="003C790C" w:rsidRDefault="00674FFC" w:rsidP="00674FFC">
            <w:pPr>
              <w:jc w:val="center"/>
              <w:rPr>
                <w:b/>
              </w:rPr>
            </w:pPr>
            <w:r>
              <w:rPr>
                <w:b/>
              </w:rPr>
              <w:t xml:space="preserve"> 13</w:t>
            </w:r>
            <w:r w:rsidR="003F763B" w:rsidRPr="003C790C">
              <w:rPr>
                <w:b/>
              </w:rPr>
              <w:t xml:space="preserve"> </w:t>
            </w:r>
            <w:r>
              <w:rPr>
                <w:b/>
              </w:rPr>
              <w:t xml:space="preserve"> </w:t>
            </w:r>
            <w:r w:rsidR="003F763B" w:rsidRPr="003C790C">
              <w:rPr>
                <w:b/>
              </w:rPr>
              <w:t xml:space="preserve">- </w:t>
            </w:r>
            <w:r>
              <w:rPr>
                <w:b/>
              </w:rPr>
              <w:t xml:space="preserve"> 16</w:t>
            </w:r>
            <w:r w:rsidR="003F763B" w:rsidRPr="003C790C">
              <w:rPr>
                <w:b/>
              </w:rPr>
              <w:t xml:space="preserve">  </w:t>
            </w:r>
          </w:p>
        </w:tc>
      </w:tr>
      <w:tr w:rsidR="007978D5" w:rsidRPr="003C790C" w:rsidTr="00315940">
        <w:trPr>
          <w:trHeight w:hRule="exact" w:val="362"/>
        </w:trPr>
        <w:tc>
          <w:tcPr>
            <w:tcW w:w="1660" w:type="dxa"/>
            <w:vAlign w:val="center"/>
          </w:tcPr>
          <w:p w:rsidR="007978D5" w:rsidRPr="003C790C" w:rsidRDefault="003F763B" w:rsidP="00947AFE">
            <w:pPr>
              <w:jc w:val="center"/>
              <w:rPr>
                <w:b/>
              </w:rPr>
            </w:pPr>
            <w:r w:rsidRPr="003C790C">
              <w:rPr>
                <w:b/>
              </w:rPr>
              <w:t>5</w:t>
            </w:r>
          </w:p>
        </w:tc>
        <w:tc>
          <w:tcPr>
            <w:tcW w:w="4758" w:type="dxa"/>
            <w:vAlign w:val="center"/>
          </w:tcPr>
          <w:p w:rsidR="007978D5" w:rsidRPr="00315940" w:rsidRDefault="00947AFE" w:rsidP="00315940">
            <w:pPr>
              <w:jc w:val="center"/>
              <w:rPr>
                <w:sz w:val="24"/>
                <w:szCs w:val="24"/>
              </w:rPr>
            </w:pPr>
            <w:r w:rsidRPr="00315940">
              <w:rPr>
                <w:sz w:val="24"/>
                <w:szCs w:val="24"/>
              </w:rPr>
              <w:t>Group discussion</w:t>
            </w:r>
          </w:p>
        </w:tc>
        <w:tc>
          <w:tcPr>
            <w:tcW w:w="3180" w:type="dxa"/>
            <w:vAlign w:val="center"/>
          </w:tcPr>
          <w:p w:rsidR="007978D5" w:rsidRPr="003C790C" w:rsidRDefault="003F763B" w:rsidP="00674FFC">
            <w:pPr>
              <w:jc w:val="center"/>
              <w:rPr>
                <w:b/>
              </w:rPr>
            </w:pPr>
            <w:r w:rsidRPr="003C790C">
              <w:rPr>
                <w:b/>
              </w:rPr>
              <w:t>1</w:t>
            </w:r>
            <w:r w:rsidR="00674FFC">
              <w:rPr>
                <w:b/>
              </w:rPr>
              <w:t>7</w:t>
            </w:r>
            <w:r w:rsidRPr="003C790C">
              <w:rPr>
                <w:b/>
              </w:rPr>
              <w:t xml:space="preserve">  - </w:t>
            </w:r>
            <w:r w:rsidR="00674FFC">
              <w:rPr>
                <w:b/>
              </w:rPr>
              <w:t xml:space="preserve"> 23</w:t>
            </w:r>
          </w:p>
        </w:tc>
      </w:tr>
      <w:tr w:rsidR="007978D5" w:rsidRPr="003C790C" w:rsidTr="00315940">
        <w:trPr>
          <w:trHeight w:hRule="exact" w:val="431"/>
        </w:trPr>
        <w:tc>
          <w:tcPr>
            <w:tcW w:w="1660" w:type="dxa"/>
            <w:vAlign w:val="center"/>
          </w:tcPr>
          <w:p w:rsidR="007978D5" w:rsidRPr="003C790C" w:rsidRDefault="003F763B" w:rsidP="00947AFE">
            <w:pPr>
              <w:jc w:val="center"/>
              <w:rPr>
                <w:b/>
              </w:rPr>
            </w:pPr>
            <w:r w:rsidRPr="003C790C">
              <w:rPr>
                <w:b/>
              </w:rPr>
              <w:t>6</w:t>
            </w:r>
          </w:p>
        </w:tc>
        <w:tc>
          <w:tcPr>
            <w:tcW w:w="4758" w:type="dxa"/>
            <w:vAlign w:val="center"/>
          </w:tcPr>
          <w:p w:rsidR="007978D5" w:rsidRPr="00315940" w:rsidRDefault="00947AFE" w:rsidP="00315940">
            <w:pPr>
              <w:jc w:val="center"/>
              <w:rPr>
                <w:sz w:val="24"/>
                <w:szCs w:val="24"/>
              </w:rPr>
            </w:pPr>
            <w:r w:rsidRPr="00315940">
              <w:rPr>
                <w:sz w:val="24"/>
                <w:szCs w:val="24"/>
              </w:rPr>
              <w:t>Letter/Application writing</w:t>
            </w:r>
          </w:p>
        </w:tc>
        <w:tc>
          <w:tcPr>
            <w:tcW w:w="3180" w:type="dxa"/>
            <w:vAlign w:val="center"/>
          </w:tcPr>
          <w:p w:rsidR="007978D5" w:rsidRPr="003C790C" w:rsidRDefault="00674FFC" w:rsidP="00674FFC">
            <w:pPr>
              <w:jc w:val="center"/>
              <w:rPr>
                <w:b/>
              </w:rPr>
            </w:pPr>
            <w:r>
              <w:rPr>
                <w:b/>
              </w:rPr>
              <w:t>24</w:t>
            </w:r>
            <w:r w:rsidR="003F763B" w:rsidRPr="003C790C">
              <w:rPr>
                <w:b/>
              </w:rPr>
              <w:t xml:space="preserve">  - </w:t>
            </w:r>
            <w:r>
              <w:rPr>
                <w:b/>
              </w:rPr>
              <w:t>27</w:t>
            </w:r>
            <w:r w:rsidR="003F763B" w:rsidRPr="003C790C">
              <w:rPr>
                <w:b/>
              </w:rPr>
              <w:t xml:space="preserve"> </w:t>
            </w:r>
          </w:p>
        </w:tc>
      </w:tr>
      <w:tr w:rsidR="007978D5" w:rsidRPr="003C790C" w:rsidTr="00315940">
        <w:trPr>
          <w:trHeight w:hRule="exact" w:val="377"/>
        </w:trPr>
        <w:tc>
          <w:tcPr>
            <w:tcW w:w="1660" w:type="dxa"/>
            <w:vAlign w:val="center"/>
          </w:tcPr>
          <w:p w:rsidR="007978D5" w:rsidRPr="003C790C" w:rsidRDefault="003F763B" w:rsidP="00947AFE">
            <w:pPr>
              <w:jc w:val="center"/>
              <w:rPr>
                <w:b/>
              </w:rPr>
            </w:pPr>
            <w:r w:rsidRPr="003C790C">
              <w:rPr>
                <w:b/>
              </w:rPr>
              <w:t>7</w:t>
            </w:r>
          </w:p>
        </w:tc>
        <w:tc>
          <w:tcPr>
            <w:tcW w:w="4758" w:type="dxa"/>
            <w:vAlign w:val="center"/>
          </w:tcPr>
          <w:p w:rsidR="00947AFE" w:rsidRPr="00315940" w:rsidRDefault="00947AFE" w:rsidP="00315940">
            <w:pPr>
              <w:jc w:val="center"/>
              <w:rPr>
                <w:sz w:val="24"/>
                <w:szCs w:val="24"/>
              </w:rPr>
            </w:pPr>
            <w:r w:rsidRPr="00315940">
              <w:rPr>
                <w:sz w:val="24"/>
                <w:szCs w:val="24"/>
              </w:rPr>
              <w:t>Report writing</w:t>
            </w:r>
          </w:p>
          <w:p w:rsidR="007978D5" w:rsidRPr="00315940" w:rsidRDefault="007978D5" w:rsidP="00315940">
            <w:pPr>
              <w:jc w:val="center"/>
              <w:rPr>
                <w:sz w:val="24"/>
                <w:szCs w:val="24"/>
              </w:rPr>
            </w:pPr>
          </w:p>
        </w:tc>
        <w:tc>
          <w:tcPr>
            <w:tcW w:w="3180" w:type="dxa"/>
            <w:vAlign w:val="center"/>
          </w:tcPr>
          <w:p w:rsidR="007978D5" w:rsidRPr="003C790C" w:rsidRDefault="00674FFC" w:rsidP="00674FFC">
            <w:pPr>
              <w:jc w:val="center"/>
              <w:rPr>
                <w:b/>
              </w:rPr>
            </w:pPr>
            <w:r>
              <w:rPr>
                <w:b/>
              </w:rPr>
              <w:t xml:space="preserve">  28</w:t>
            </w:r>
            <w:r w:rsidR="003F763B" w:rsidRPr="003C790C">
              <w:rPr>
                <w:b/>
              </w:rPr>
              <w:t xml:space="preserve">  -</w:t>
            </w:r>
            <w:r>
              <w:rPr>
                <w:b/>
              </w:rPr>
              <w:t xml:space="preserve"> </w:t>
            </w:r>
            <w:r w:rsidR="003F763B" w:rsidRPr="003C790C">
              <w:rPr>
                <w:b/>
              </w:rPr>
              <w:t xml:space="preserve"> </w:t>
            </w:r>
            <w:r>
              <w:rPr>
                <w:b/>
              </w:rPr>
              <w:t>35</w:t>
            </w:r>
          </w:p>
        </w:tc>
      </w:tr>
      <w:tr w:rsidR="007978D5" w:rsidRPr="003C790C" w:rsidTr="00315940">
        <w:trPr>
          <w:trHeight w:hRule="exact" w:val="341"/>
        </w:trPr>
        <w:tc>
          <w:tcPr>
            <w:tcW w:w="1660" w:type="dxa"/>
            <w:vAlign w:val="center"/>
          </w:tcPr>
          <w:p w:rsidR="007978D5" w:rsidRPr="003C790C" w:rsidRDefault="003F763B" w:rsidP="00947AFE">
            <w:pPr>
              <w:jc w:val="center"/>
              <w:rPr>
                <w:b/>
              </w:rPr>
            </w:pPr>
            <w:r w:rsidRPr="003C790C">
              <w:rPr>
                <w:b/>
              </w:rPr>
              <w:t>8</w:t>
            </w:r>
          </w:p>
        </w:tc>
        <w:tc>
          <w:tcPr>
            <w:tcW w:w="4758" w:type="dxa"/>
            <w:vAlign w:val="center"/>
          </w:tcPr>
          <w:p w:rsidR="00947AFE" w:rsidRPr="00315940" w:rsidRDefault="00947AFE" w:rsidP="00315940">
            <w:pPr>
              <w:jc w:val="center"/>
              <w:rPr>
                <w:sz w:val="24"/>
                <w:szCs w:val="24"/>
              </w:rPr>
            </w:pPr>
            <w:r w:rsidRPr="00315940">
              <w:rPr>
                <w:sz w:val="24"/>
                <w:szCs w:val="24"/>
              </w:rPr>
              <w:t>Resume writing</w:t>
            </w:r>
          </w:p>
          <w:p w:rsidR="007978D5" w:rsidRPr="00315940" w:rsidRDefault="007978D5" w:rsidP="00315940">
            <w:pPr>
              <w:jc w:val="center"/>
              <w:rPr>
                <w:sz w:val="24"/>
                <w:szCs w:val="24"/>
              </w:rPr>
            </w:pPr>
          </w:p>
        </w:tc>
        <w:tc>
          <w:tcPr>
            <w:tcW w:w="3180" w:type="dxa"/>
            <w:vAlign w:val="center"/>
          </w:tcPr>
          <w:p w:rsidR="007978D5" w:rsidRPr="003C790C" w:rsidRDefault="00674FFC" w:rsidP="00674FFC">
            <w:pPr>
              <w:jc w:val="center"/>
              <w:rPr>
                <w:b/>
              </w:rPr>
            </w:pPr>
            <w:r>
              <w:rPr>
                <w:b/>
              </w:rPr>
              <w:t>36</w:t>
            </w:r>
            <w:r w:rsidR="003F763B" w:rsidRPr="003C790C">
              <w:rPr>
                <w:b/>
              </w:rPr>
              <w:t xml:space="preserve">  -  </w:t>
            </w:r>
            <w:r>
              <w:rPr>
                <w:b/>
              </w:rPr>
              <w:t>43</w:t>
            </w:r>
          </w:p>
        </w:tc>
      </w:tr>
      <w:tr w:rsidR="00947AFE" w:rsidRPr="003C790C" w:rsidTr="00315940">
        <w:trPr>
          <w:trHeight w:hRule="exact" w:val="359"/>
        </w:trPr>
        <w:tc>
          <w:tcPr>
            <w:tcW w:w="1660" w:type="dxa"/>
            <w:vAlign w:val="center"/>
          </w:tcPr>
          <w:p w:rsidR="00947AFE" w:rsidRPr="003C790C" w:rsidRDefault="00947AFE" w:rsidP="00947AFE">
            <w:pPr>
              <w:jc w:val="center"/>
              <w:rPr>
                <w:b/>
              </w:rPr>
            </w:pPr>
            <w:r w:rsidRPr="003C790C">
              <w:rPr>
                <w:b/>
              </w:rPr>
              <w:t>9</w:t>
            </w:r>
          </w:p>
        </w:tc>
        <w:tc>
          <w:tcPr>
            <w:tcW w:w="4758" w:type="dxa"/>
            <w:vAlign w:val="center"/>
          </w:tcPr>
          <w:p w:rsidR="00947AFE" w:rsidRPr="00315940" w:rsidRDefault="00947AFE" w:rsidP="00315940">
            <w:pPr>
              <w:jc w:val="center"/>
              <w:rPr>
                <w:sz w:val="24"/>
                <w:szCs w:val="24"/>
              </w:rPr>
            </w:pPr>
            <w:r w:rsidRPr="00315940">
              <w:rPr>
                <w:sz w:val="24"/>
                <w:szCs w:val="24"/>
              </w:rPr>
              <w:t>Presentation Skill</w:t>
            </w:r>
          </w:p>
          <w:p w:rsidR="00947AFE" w:rsidRPr="00315940" w:rsidRDefault="00947AFE" w:rsidP="00315940">
            <w:pPr>
              <w:jc w:val="center"/>
              <w:rPr>
                <w:sz w:val="24"/>
                <w:szCs w:val="24"/>
              </w:rPr>
            </w:pPr>
          </w:p>
        </w:tc>
        <w:tc>
          <w:tcPr>
            <w:tcW w:w="3180" w:type="dxa"/>
            <w:vAlign w:val="center"/>
          </w:tcPr>
          <w:p w:rsidR="00947AFE" w:rsidRPr="003C790C" w:rsidRDefault="00674FFC" w:rsidP="00674FFC">
            <w:pPr>
              <w:rPr>
                <w:b/>
              </w:rPr>
            </w:pPr>
            <w:r>
              <w:rPr>
                <w:b/>
              </w:rPr>
              <w:t xml:space="preserve">                         44</w:t>
            </w:r>
            <w:r w:rsidR="003C790C">
              <w:rPr>
                <w:b/>
              </w:rPr>
              <w:t xml:space="preserve"> </w:t>
            </w:r>
            <w:r w:rsidR="00442F01">
              <w:rPr>
                <w:b/>
              </w:rPr>
              <w:t xml:space="preserve"> </w:t>
            </w:r>
            <w:r w:rsidR="003C790C">
              <w:rPr>
                <w:b/>
              </w:rPr>
              <w:t>–</w:t>
            </w:r>
            <w:r w:rsidR="00442F01">
              <w:rPr>
                <w:b/>
              </w:rPr>
              <w:t xml:space="preserve"> </w:t>
            </w:r>
            <w:r>
              <w:rPr>
                <w:b/>
              </w:rPr>
              <w:t xml:space="preserve"> 50</w:t>
            </w:r>
            <w:r w:rsidR="003C790C">
              <w:rPr>
                <w:b/>
              </w:rPr>
              <w:t xml:space="preserve"> </w:t>
            </w:r>
          </w:p>
        </w:tc>
      </w:tr>
      <w:tr w:rsidR="00786633" w:rsidRPr="003C790C" w:rsidTr="00315940">
        <w:trPr>
          <w:trHeight w:hRule="exact" w:val="461"/>
        </w:trPr>
        <w:tc>
          <w:tcPr>
            <w:tcW w:w="1660" w:type="dxa"/>
            <w:vAlign w:val="center"/>
          </w:tcPr>
          <w:p w:rsidR="00786633" w:rsidRPr="003C790C" w:rsidRDefault="00786633" w:rsidP="00947AFE">
            <w:pPr>
              <w:jc w:val="center"/>
              <w:rPr>
                <w:b/>
              </w:rPr>
            </w:pPr>
            <w:r>
              <w:rPr>
                <w:b/>
              </w:rPr>
              <w:t>10</w:t>
            </w:r>
          </w:p>
        </w:tc>
        <w:tc>
          <w:tcPr>
            <w:tcW w:w="4758" w:type="dxa"/>
            <w:vAlign w:val="center"/>
          </w:tcPr>
          <w:p w:rsidR="00786633" w:rsidRPr="00315940" w:rsidRDefault="00786633" w:rsidP="00315940">
            <w:pPr>
              <w:jc w:val="center"/>
              <w:rPr>
                <w:sz w:val="24"/>
                <w:szCs w:val="24"/>
              </w:rPr>
            </w:pPr>
            <w:r w:rsidRPr="00315940">
              <w:rPr>
                <w:sz w:val="24"/>
                <w:szCs w:val="24"/>
              </w:rPr>
              <w:t>Team games for team building</w:t>
            </w:r>
          </w:p>
        </w:tc>
        <w:tc>
          <w:tcPr>
            <w:tcW w:w="3180" w:type="dxa"/>
            <w:vAlign w:val="center"/>
          </w:tcPr>
          <w:p w:rsidR="00786633" w:rsidRDefault="00674FFC" w:rsidP="00442F01">
            <w:pPr>
              <w:jc w:val="center"/>
              <w:rPr>
                <w:b/>
              </w:rPr>
            </w:pPr>
            <w:r>
              <w:rPr>
                <w:b/>
              </w:rPr>
              <w:t>51 -  52</w:t>
            </w:r>
          </w:p>
        </w:tc>
      </w:tr>
      <w:tr w:rsidR="00315940" w:rsidRPr="003C790C" w:rsidTr="00315940">
        <w:trPr>
          <w:trHeight w:hRule="exact" w:val="452"/>
        </w:trPr>
        <w:tc>
          <w:tcPr>
            <w:tcW w:w="1660" w:type="dxa"/>
            <w:vAlign w:val="center"/>
          </w:tcPr>
          <w:p w:rsidR="00315940" w:rsidRDefault="00315940" w:rsidP="00947AFE">
            <w:pPr>
              <w:jc w:val="center"/>
              <w:rPr>
                <w:b/>
              </w:rPr>
            </w:pPr>
            <w:r>
              <w:rPr>
                <w:b/>
              </w:rPr>
              <w:t>11</w:t>
            </w:r>
          </w:p>
        </w:tc>
        <w:tc>
          <w:tcPr>
            <w:tcW w:w="4758" w:type="dxa"/>
            <w:vAlign w:val="center"/>
          </w:tcPr>
          <w:p w:rsidR="00315940" w:rsidRPr="00315940" w:rsidRDefault="00315940" w:rsidP="00315940">
            <w:pPr>
              <w:jc w:val="center"/>
              <w:rPr>
                <w:rFonts w:eastAsia="Calibri"/>
                <w:sz w:val="24"/>
                <w:szCs w:val="24"/>
              </w:rPr>
            </w:pPr>
            <w:r w:rsidRPr="00315940">
              <w:rPr>
                <w:rFonts w:eastAsia="Calibri"/>
                <w:sz w:val="24"/>
                <w:szCs w:val="24"/>
              </w:rPr>
              <w:t>Situational games for role playing as leaders</w:t>
            </w:r>
          </w:p>
        </w:tc>
        <w:tc>
          <w:tcPr>
            <w:tcW w:w="3180" w:type="dxa"/>
            <w:vAlign w:val="center"/>
          </w:tcPr>
          <w:p w:rsidR="00315940" w:rsidRDefault="00315940" w:rsidP="00442F01">
            <w:pPr>
              <w:jc w:val="center"/>
              <w:rPr>
                <w:b/>
              </w:rPr>
            </w:pPr>
          </w:p>
        </w:tc>
      </w:tr>
      <w:tr w:rsidR="00315940" w:rsidRPr="003C790C" w:rsidTr="00315940">
        <w:trPr>
          <w:trHeight w:hRule="exact" w:val="362"/>
        </w:trPr>
        <w:tc>
          <w:tcPr>
            <w:tcW w:w="1660" w:type="dxa"/>
            <w:vAlign w:val="center"/>
          </w:tcPr>
          <w:p w:rsidR="00315940" w:rsidRDefault="00315940" w:rsidP="00947AFE">
            <w:pPr>
              <w:jc w:val="center"/>
              <w:rPr>
                <w:b/>
              </w:rPr>
            </w:pPr>
            <w:r>
              <w:rPr>
                <w:b/>
              </w:rPr>
              <w:t>12</w:t>
            </w:r>
          </w:p>
        </w:tc>
        <w:tc>
          <w:tcPr>
            <w:tcW w:w="4758" w:type="dxa"/>
            <w:vAlign w:val="center"/>
          </w:tcPr>
          <w:p w:rsidR="00315940" w:rsidRPr="00315940" w:rsidRDefault="00315940" w:rsidP="00947AFE">
            <w:pPr>
              <w:jc w:val="center"/>
              <w:rPr>
                <w:sz w:val="24"/>
                <w:szCs w:val="24"/>
              </w:rPr>
            </w:pPr>
            <w:r w:rsidRPr="00315940">
              <w:rPr>
                <w:rFonts w:eastAsia="Calibri"/>
                <w:sz w:val="24"/>
                <w:szCs w:val="24"/>
              </w:rPr>
              <w:t>Yoga and meditation</w:t>
            </w:r>
          </w:p>
        </w:tc>
        <w:tc>
          <w:tcPr>
            <w:tcW w:w="3180" w:type="dxa"/>
            <w:vAlign w:val="center"/>
          </w:tcPr>
          <w:p w:rsidR="00315940" w:rsidRDefault="00315940" w:rsidP="00442F01">
            <w:pPr>
              <w:jc w:val="center"/>
              <w:rPr>
                <w:b/>
              </w:rPr>
            </w:pPr>
          </w:p>
        </w:tc>
      </w:tr>
      <w:tr w:rsidR="00315940" w:rsidRPr="003C790C" w:rsidTr="00315940">
        <w:trPr>
          <w:trHeight w:hRule="exact" w:val="362"/>
        </w:trPr>
        <w:tc>
          <w:tcPr>
            <w:tcW w:w="1660" w:type="dxa"/>
            <w:vAlign w:val="center"/>
          </w:tcPr>
          <w:p w:rsidR="00315940" w:rsidRDefault="00315940" w:rsidP="00947AFE">
            <w:pPr>
              <w:jc w:val="center"/>
              <w:rPr>
                <w:b/>
              </w:rPr>
            </w:pPr>
            <w:r>
              <w:rPr>
                <w:b/>
              </w:rPr>
              <w:t>13</w:t>
            </w:r>
          </w:p>
        </w:tc>
        <w:tc>
          <w:tcPr>
            <w:tcW w:w="4758" w:type="dxa"/>
            <w:vAlign w:val="center"/>
          </w:tcPr>
          <w:p w:rsidR="00315940" w:rsidRPr="00315940" w:rsidRDefault="00315940" w:rsidP="00947AFE">
            <w:pPr>
              <w:jc w:val="center"/>
              <w:rPr>
                <w:sz w:val="24"/>
                <w:szCs w:val="24"/>
              </w:rPr>
            </w:pPr>
            <w:r w:rsidRPr="00315940">
              <w:rPr>
                <w:rFonts w:eastAsia="Calibri"/>
                <w:sz w:val="24"/>
                <w:szCs w:val="24"/>
              </w:rPr>
              <w:t>Mock interviews</w:t>
            </w:r>
            <w:r w:rsidRPr="00315940">
              <w:rPr>
                <w:sz w:val="24"/>
                <w:szCs w:val="24"/>
              </w:rPr>
              <w:t>.</w:t>
            </w:r>
          </w:p>
        </w:tc>
        <w:tc>
          <w:tcPr>
            <w:tcW w:w="3180" w:type="dxa"/>
            <w:vAlign w:val="center"/>
          </w:tcPr>
          <w:p w:rsidR="00315940" w:rsidRDefault="00315940" w:rsidP="00442F01">
            <w:pPr>
              <w:jc w:val="center"/>
              <w:rPr>
                <w:b/>
              </w:rPr>
            </w:pPr>
          </w:p>
        </w:tc>
      </w:tr>
    </w:tbl>
    <w:p w:rsidR="007978D5" w:rsidRDefault="007978D5"/>
    <w:p w:rsidR="004D18E2" w:rsidRDefault="004D18E2"/>
    <w:p w:rsidR="004D18E2" w:rsidRDefault="004D18E2"/>
    <w:p w:rsidR="004D18E2" w:rsidRDefault="004D18E2"/>
    <w:p w:rsidR="004D18E2" w:rsidRDefault="004D18E2"/>
    <w:p w:rsidR="004D18E2" w:rsidRDefault="004D18E2"/>
    <w:p w:rsidR="004D18E2" w:rsidRDefault="004D18E2"/>
    <w:p w:rsidR="008C0C3F" w:rsidRDefault="008C0C3F"/>
    <w:p w:rsidR="008C0C3F" w:rsidRDefault="008C0C3F"/>
    <w:p w:rsidR="008C0C3F" w:rsidRDefault="008C0C3F"/>
    <w:p w:rsidR="008C0C3F" w:rsidRDefault="008C0C3F"/>
    <w:p w:rsidR="006B40F6" w:rsidRDefault="006B40F6"/>
    <w:p w:rsidR="008C0C3F" w:rsidRDefault="008C0C3F"/>
    <w:p w:rsidR="008C0C3F" w:rsidRDefault="008C0C3F"/>
    <w:p w:rsidR="008C0C3F" w:rsidRDefault="008C0C3F"/>
    <w:p w:rsidR="004D18E2" w:rsidRDefault="004D18E2"/>
    <w:p w:rsidR="004D18E2" w:rsidRDefault="004D18E2"/>
    <w:p w:rsidR="004D18E2" w:rsidRDefault="004D18E2"/>
    <w:p w:rsidR="004D18E2" w:rsidRDefault="004D18E2"/>
    <w:p w:rsidR="00315940" w:rsidRDefault="00315940"/>
    <w:p w:rsidR="004D18E2" w:rsidRDefault="004D18E2"/>
    <w:p w:rsidR="00C16EF7" w:rsidRDefault="00C16EF7"/>
    <w:p w:rsidR="004D18E2" w:rsidRDefault="004D18E2"/>
    <w:p w:rsidR="004D18E2" w:rsidRDefault="004D18E2"/>
    <w:p w:rsidR="004D18E2" w:rsidRDefault="004D18E2" w:rsidP="004D18E2">
      <w:pPr>
        <w:jc w:val="center"/>
        <w:rPr>
          <w:rFonts w:eastAsia="Calibri"/>
          <w:b/>
          <w:sz w:val="36"/>
          <w:szCs w:val="36"/>
        </w:rPr>
      </w:pPr>
      <w:r w:rsidRPr="00467388">
        <w:rPr>
          <w:rFonts w:eastAsia="Calibri"/>
          <w:b/>
          <w:sz w:val="36"/>
          <w:szCs w:val="36"/>
        </w:rPr>
        <w:lastRenderedPageBreak/>
        <w:t>Experiment No:</w:t>
      </w:r>
      <w:r>
        <w:rPr>
          <w:rFonts w:eastAsia="Calibri"/>
          <w:b/>
          <w:sz w:val="36"/>
          <w:szCs w:val="36"/>
        </w:rPr>
        <w:t xml:space="preserve"> 01</w:t>
      </w:r>
    </w:p>
    <w:p w:rsidR="004D18E2" w:rsidRDefault="004D18E2" w:rsidP="004D18E2">
      <w:pPr>
        <w:jc w:val="center"/>
        <w:rPr>
          <w:rFonts w:eastAsia="Calibri"/>
          <w:b/>
          <w:sz w:val="36"/>
          <w:szCs w:val="36"/>
        </w:rPr>
      </w:pPr>
    </w:p>
    <w:p w:rsidR="004D18E2" w:rsidRDefault="00C16EF7" w:rsidP="004D18E2">
      <w:pPr>
        <w:jc w:val="both"/>
        <w:rPr>
          <w:rFonts w:cstheme="minorHAnsi"/>
          <w:sz w:val="36"/>
          <w:szCs w:val="36"/>
        </w:rPr>
      </w:pPr>
      <w:r>
        <w:rPr>
          <w:rFonts w:eastAsia="Calibri"/>
          <w:b/>
          <w:sz w:val="36"/>
          <w:szCs w:val="36"/>
        </w:rPr>
        <w:t xml:space="preserve">         </w:t>
      </w:r>
      <w:r w:rsidR="004D18E2" w:rsidRPr="00EE54E4">
        <w:rPr>
          <w:rFonts w:eastAsia="Calibri"/>
          <w:b/>
          <w:sz w:val="36"/>
          <w:szCs w:val="36"/>
        </w:rPr>
        <w:t xml:space="preserve">Title: </w:t>
      </w:r>
      <w:r w:rsidR="0054607A" w:rsidRPr="0054607A">
        <w:rPr>
          <w:rFonts w:cstheme="minorHAnsi"/>
          <w:sz w:val="36"/>
          <w:szCs w:val="36"/>
        </w:rPr>
        <w:t>SWOT analysis</w:t>
      </w:r>
      <w:r w:rsidR="004D18E2" w:rsidRPr="002734F1">
        <w:rPr>
          <w:rFonts w:cstheme="minorHAnsi"/>
          <w:sz w:val="36"/>
          <w:szCs w:val="36"/>
        </w:rPr>
        <w:t>.</w:t>
      </w:r>
    </w:p>
    <w:p w:rsidR="004D18E2" w:rsidRDefault="004D18E2" w:rsidP="004D18E2">
      <w:pPr>
        <w:jc w:val="both"/>
        <w:rPr>
          <w:b/>
          <w:sz w:val="36"/>
          <w:szCs w:val="24"/>
        </w:rPr>
      </w:pPr>
    </w:p>
    <w:p w:rsidR="004D18E2" w:rsidRDefault="004D18E2" w:rsidP="004D18E2">
      <w:pPr>
        <w:jc w:val="center"/>
        <w:rPr>
          <w:rFonts w:eastAsia="Calibri"/>
          <w:b/>
          <w:sz w:val="36"/>
          <w:szCs w:val="36"/>
        </w:rPr>
      </w:pPr>
    </w:p>
    <w:p w:rsidR="004D18E2" w:rsidRDefault="004D18E2" w:rsidP="004D18E2">
      <w:pPr>
        <w:jc w:val="both"/>
        <w:rPr>
          <w:rFonts w:eastAsia="Calibri"/>
          <w:sz w:val="36"/>
          <w:szCs w:val="36"/>
        </w:rPr>
      </w:pPr>
      <w:r>
        <w:rPr>
          <w:rFonts w:eastAsia="Calibri"/>
          <w:sz w:val="36"/>
          <w:szCs w:val="36"/>
        </w:rPr>
        <w:t xml:space="preserve">          </w:t>
      </w:r>
      <w:r w:rsidRPr="00EE54E4">
        <w:rPr>
          <w:rFonts w:eastAsia="Calibri"/>
          <w:sz w:val="36"/>
          <w:szCs w:val="36"/>
        </w:rPr>
        <w:t>Roll No:</w:t>
      </w:r>
      <w:r>
        <w:rPr>
          <w:rFonts w:eastAsia="Calibri"/>
          <w:sz w:val="36"/>
          <w:szCs w:val="36"/>
        </w:rPr>
        <w:t xml:space="preserve"> ________        Class: _____</w:t>
      </w:r>
      <w:r w:rsidRPr="00EE54E4">
        <w:rPr>
          <w:rFonts w:eastAsia="Calibri"/>
          <w:sz w:val="36"/>
          <w:szCs w:val="36"/>
        </w:rPr>
        <w:t xml:space="preserve">          Batch:</w:t>
      </w:r>
      <w:r>
        <w:rPr>
          <w:rFonts w:eastAsia="Calibri"/>
          <w:sz w:val="36"/>
          <w:szCs w:val="36"/>
        </w:rPr>
        <w:t>_____</w:t>
      </w:r>
      <w:r w:rsidRPr="00EE54E4">
        <w:rPr>
          <w:rFonts w:eastAsia="Calibri"/>
          <w:sz w:val="36"/>
          <w:szCs w:val="36"/>
        </w:rPr>
        <w:t xml:space="preserve">   </w:t>
      </w:r>
    </w:p>
    <w:p w:rsidR="004D18E2" w:rsidRPr="00467388" w:rsidRDefault="004D18E2" w:rsidP="004D18E2">
      <w:pPr>
        <w:jc w:val="both"/>
        <w:rPr>
          <w:rFonts w:eastAsia="Calibri"/>
          <w:b/>
          <w:sz w:val="36"/>
          <w:szCs w:val="36"/>
        </w:rPr>
      </w:pPr>
      <w:r w:rsidRPr="00EE54E4">
        <w:rPr>
          <w:rFonts w:eastAsia="Calibri"/>
          <w:sz w:val="36"/>
          <w:szCs w:val="36"/>
        </w:rPr>
        <w:t xml:space="preserve">       </w:t>
      </w:r>
    </w:p>
    <w:p w:rsidR="004D18E2" w:rsidRDefault="004D18E2" w:rsidP="004D18E2">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4D18E2" w:rsidRDefault="004D18E2" w:rsidP="004D18E2">
      <w:pPr>
        <w:tabs>
          <w:tab w:val="right" w:pos="9360"/>
        </w:tabs>
        <w:jc w:val="both"/>
        <w:rPr>
          <w:rFonts w:eastAsia="Calibri"/>
          <w:sz w:val="36"/>
          <w:szCs w:val="36"/>
        </w:rPr>
      </w:pPr>
    </w:p>
    <w:p w:rsidR="004D18E2" w:rsidRPr="00EE54E4" w:rsidRDefault="004D18E2" w:rsidP="004D18E2">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4D18E2" w:rsidRDefault="004D18E2" w:rsidP="004D18E2">
      <w:pPr>
        <w:jc w:val="both"/>
        <w:rPr>
          <w:rFonts w:eastAsia="Calibri"/>
        </w:rPr>
      </w:pPr>
    </w:p>
    <w:p w:rsidR="004E5319" w:rsidRPr="00BD7D20" w:rsidRDefault="004E5319" w:rsidP="004D18E2">
      <w:pPr>
        <w:jc w:val="both"/>
        <w:rPr>
          <w:rFonts w:eastAsia="Calibri"/>
        </w:rPr>
      </w:pPr>
    </w:p>
    <w:p w:rsidR="004D18E2" w:rsidRPr="00BD7D20" w:rsidRDefault="004D18E2" w:rsidP="004D18E2">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4D18E2" w:rsidRPr="00BD7838" w:rsidTr="004D18E2">
        <w:trPr>
          <w:trHeight w:val="452"/>
          <w:jc w:val="center"/>
        </w:trPr>
        <w:tc>
          <w:tcPr>
            <w:tcW w:w="3149" w:type="dxa"/>
            <w:vAlign w:val="center"/>
          </w:tcPr>
          <w:p w:rsidR="004D18E2" w:rsidRPr="004D18E2" w:rsidRDefault="004D18E2" w:rsidP="004D18E2">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4D18E2" w:rsidRPr="004D18E2" w:rsidRDefault="004D18E2" w:rsidP="004D18E2">
            <w:pPr>
              <w:spacing w:line="360" w:lineRule="auto"/>
              <w:jc w:val="center"/>
              <w:rPr>
                <w:rFonts w:ascii="Book Antiqua" w:hAnsi="Book Antiqua"/>
                <w:b/>
              </w:rPr>
            </w:pPr>
            <w:r w:rsidRPr="004D18E2">
              <w:rPr>
                <w:rFonts w:ascii="Book Antiqua" w:hAnsi="Book Antiqua"/>
                <w:b/>
              </w:rPr>
              <w:t>Marks</w:t>
            </w:r>
          </w:p>
        </w:tc>
      </w:tr>
      <w:tr w:rsidR="004D18E2" w:rsidRPr="00BD7838" w:rsidTr="004D18E2">
        <w:trPr>
          <w:trHeight w:val="500"/>
          <w:jc w:val="center"/>
        </w:trPr>
        <w:tc>
          <w:tcPr>
            <w:tcW w:w="3149" w:type="dxa"/>
            <w:vAlign w:val="center"/>
          </w:tcPr>
          <w:p w:rsidR="004D18E2" w:rsidRPr="00BD7838" w:rsidRDefault="004D18E2" w:rsidP="004D18E2">
            <w:pPr>
              <w:spacing w:line="360" w:lineRule="auto"/>
              <w:rPr>
                <w:rFonts w:ascii="Book Antiqua" w:hAnsi="Book Antiqua"/>
                <w:b/>
              </w:rPr>
            </w:pPr>
            <w:r w:rsidRPr="00BD7838">
              <w:rPr>
                <w:rFonts w:ascii="Book Antiqua" w:hAnsi="Book Antiqua"/>
                <w:b/>
              </w:rPr>
              <w:t>Attendance (05)</w:t>
            </w:r>
          </w:p>
        </w:tc>
        <w:tc>
          <w:tcPr>
            <w:tcW w:w="1823" w:type="dxa"/>
            <w:vAlign w:val="center"/>
          </w:tcPr>
          <w:p w:rsidR="004D18E2" w:rsidRPr="00BD7838" w:rsidRDefault="004D18E2" w:rsidP="004D18E2">
            <w:pPr>
              <w:spacing w:line="360" w:lineRule="auto"/>
              <w:rPr>
                <w:rFonts w:ascii="Book Antiqua" w:hAnsi="Book Antiqua"/>
                <w:b/>
              </w:rPr>
            </w:pPr>
          </w:p>
        </w:tc>
      </w:tr>
      <w:tr w:rsidR="004D18E2" w:rsidRPr="00BD7838" w:rsidTr="004D18E2">
        <w:trPr>
          <w:trHeight w:val="500"/>
          <w:jc w:val="center"/>
        </w:trPr>
        <w:tc>
          <w:tcPr>
            <w:tcW w:w="3149" w:type="dxa"/>
            <w:vAlign w:val="center"/>
          </w:tcPr>
          <w:p w:rsidR="004D18E2" w:rsidRPr="00BD7838" w:rsidRDefault="004D18E2" w:rsidP="004D18E2">
            <w:pPr>
              <w:spacing w:line="360" w:lineRule="auto"/>
              <w:rPr>
                <w:rFonts w:ascii="Book Antiqua" w:hAnsi="Book Antiqua"/>
                <w:b/>
              </w:rPr>
            </w:pPr>
            <w:r w:rsidRPr="00BD7838">
              <w:rPr>
                <w:rFonts w:ascii="Book Antiqua" w:hAnsi="Book Antiqua"/>
                <w:b/>
              </w:rPr>
              <w:t>Journal (05)</w:t>
            </w:r>
          </w:p>
        </w:tc>
        <w:tc>
          <w:tcPr>
            <w:tcW w:w="1823" w:type="dxa"/>
            <w:vAlign w:val="center"/>
          </w:tcPr>
          <w:p w:rsidR="004D18E2" w:rsidRPr="00BD7838" w:rsidRDefault="004D18E2" w:rsidP="004D18E2">
            <w:pPr>
              <w:spacing w:line="360" w:lineRule="auto"/>
              <w:rPr>
                <w:rFonts w:ascii="Book Antiqua" w:hAnsi="Book Antiqua"/>
                <w:b/>
              </w:rPr>
            </w:pPr>
          </w:p>
        </w:tc>
      </w:tr>
      <w:tr w:rsidR="004D18E2" w:rsidRPr="00BD7838" w:rsidTr="004D18E2">
        <w:trPr>
          <w:trHeight w:val="523"/>
          <w:jc w:val="center"/>
        </w:trPr>
        <w:tc>
          <w:tcPr>
            <w:tcW w:w="3149" w:type="dxa"/>
            <w:vAlign w:val="center"/>
          </w:tcPr>
          <w:p w:rsidR="004D18E2" w:rsidRPr="00BD7838" w:rsidRDefault="004D18E2" w:rsidP="004D18E2">
            <w:pPr>
              <w:spacing w:line="360" w:lineRule="auto"/>
              <w:rPr>
                <w:rFonts w:ascii="Book Antiqua" w:hAnsi="Book Antiqua"/>
                <w:b/>
              </w:rPr>
            </w:pPr>
            <w:r w:rsidRPr="00BD7838">
              <w:rPr>
                <w:rFonts w:ascii="Book Antiqua" w:hAnsi="Book Antiqua"/>
                <w:b/>
              </w:rPr>
              <w:t>Performance (05)</w:t>
            </w:r>
          </w:p>
        </w:tc>
        <w:tc>
          <w:tcPr>
            <w:tcW w:w="1823" w:type="dxa"/>
            <w:vAlign w:val="center"/>
          </w:tcPr>
          <w:p w:rsidR="004D18E2" w:rsidRPr="00BD7838" w:rsidRDefault="004D18E2" w:rsidP="004D18E2">
            <w:pPr>
              <w:spacing w:line="360" w:lineRule="auto"/>
              <w:rPr>
                <w:rFonts w:ascii="Book Antiqua" w:hAnsi="Book Antiqua"/>
                <w:b/>
              </w:rPr>
            </w:pPr>
          </w:p>
        </w:tc>
      </w:tr>
      <w:tr w:rsidR="004D18E2" w:rsidRPr="00BD7838" w:rsidTr="004D18E2">
        <w:trPr>
          <w:trHeight w:val="523"/>
          <w:jc w:val="center"/>
        </w:trPr>
        <w:tc>
          <w:tcPr>
            <w:tcW w:w="3149" w:type="dxa"/>
            <w:vAlign w:val="center"/>
          </w:tcPr>
          <w:p w:rsidR="004D18E2" w:rsidRPr="00BD7838" w:rsidRDefault="004D18E2" w:rsidP="004D18E2">
            <w:pPr>
              <w:spacing w:line="360" w:lineRule="auto"/>
              <w:rPr>
                <w:rFonts w:ascii="Book Antiqua" w:hAnsi="Book Antiqua"/>
                <w:b/>
              </w:rPr>
            </w:pPr>
            <w:r w:rsidRPr="00BD7838">
              <w:rPr>
                <w:rFonts w:ascii="Book Antiqua" w:hAnsi="Book Antiqua"/>
                <w:b/>
              </w:rPr>
              <w:t>Understanding(05)</w:t>
            </w:r>
          </w:p>
        </w:tc>
        <w:tc>
          <w:tcPr>
            <w:tcW w:w="1823" w:type="dxa"/>
            <w:vAlign w:val="center"/>
          </w:tcPr>
          <w:p w:rsidR="004D18E2" w:rsidRPr="00BD7838" w:rsidRDefault="004D18E2" w:rsidP="004D18E2">
            <w:pPr>
              <w:spacing w:line="360" w:lineRule="auto"/>
              <w:rPr>
                <w:rFonts w:ascii="Book Antiqua" w:hAnsi="Book Antiqua"/>
                <w:b/>
              </w:rPr>
            </w:pPr>
          </w:p>
        </w:tc>
      </w:tr>
      <w:tr w:rsidR="004D18E2" w:rsidRPr="00BD7838" w:rsidTr="004D18E2">
        <w:trPr>
          <w:trHeight w:val="500"/>
          <w:jc w:val="center"/>
        </w:trPr>
        <w:tc>
          <w:tcPr>
            <w:tcW w:w="3149" w:type="dxa"/>
            <w:vAlign w:val="center"/>
          </w:tcPr>
          <w:p w:rsidR="004D18E2" w:rsidRPr="00BD7838" w:rsidRDefault="004D18E2" w:rsidP="004D18E2">
            <w:pPr>
              <w:spacing w:line="360" w:lineRule="auto"/>
              <w:rPr>
                <w:rFonts w:ascii="Book Antiqua" w:hAnsi="Book Antiqua"/>
                <w:b/>
              </w:rPr>
            </w:pPr>
            <w:r w:rsidRPr="00BD7838">
              <w:rPr>
                <w:rFonts w:ascii="Book Antiqua" w:hAnsi="Book Antiqua"/>
                <w:b/>
              </w:rPr>
              <w:t>Total (20)</w:t>
            </w:r>
          </w:p>
        </w:tc>
        <w:tc>
          <w:tcPr>
            <w:tcW w:w="1823" w:type="dxa"/>
            <w:vAlign w:val="center"/>
          </w:tcPr>
          <w:p w:rsidR="004D18E2" w:rsidRPr="00BD7838" w:rsidRDefault="004D18E2" w:rsidP="004D18E2">
            <w:pPr>
              <w:spacing w:line="360" w:lineRule="auto"/>
              <w:rPr>
                <w:rFonts w:ascii="Book Antiqua" w:hAnsi="Book Antiqua"/>
                <w:b/>
              </w:rPr>
            </w:pPr>
          </w:p>
        </w:tc>
      </w:tr>
      <w:tr w:rsidR="004D18E2" w:rsidRPr="00BD7838" w:rsidTr="004D18E2">
        <w:trPr>
          <w:trHeight w:val="1047"/>
          <w:jc w:val="center"/>
        </w:trPr>
        <w:tc>
          <w:tcPr>
            <w:tcW w:w="3149" w:type="dxa"/>
            <w:vAlign w:val="center"/>
          </w:tcPr>
          <w:p w:rsidR="004D18E2" w:rsidRPr="00BD7838" w:rsidRDefault="004D18E2" w:rsidP="004D18E2">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4D18E2" w:rsidRDefault="004D18E2" w:rsidP="004D18E2">
            <w:pPr>
              <w:spacing w:line="360" w:lineRule="auto"/>
              <w:rPr>
                <w:rFonts w:ascii="Book Antiqua" w:hAnsi="Book Antiqua"/>
                <w:b/>
              </w:rPr>
            </w:pPr>
          </w:p>
          <w:p w:rsidR="004D18E2" w:rsidRPr="00BD7838" w:rsidRDefault="004D18E2" w:rsidP="004D18E2">
            <w:pPr>
              <w:spacing w:line="360" w:lineRule="auto"/>
              <w:rPr>
                <w:rFonts w:ascii="Book Antiqua" w:hAnsi="Book Antiqua"/>
                <w:b/>
              </w:rPr>
            </w:pPr>
          </w:p>
        </w:tc>
      </w:tr>
    </w:tbl>
    <w:p w:rsidR="004D18E2" w:rsidRDefault="004D18E2" w:rsidP="004D18E2">
      <w:pPr>
        <w:jc w:val="both"/>
        <w:rPr>
          <w:rFonts w:eastAsia="Calibri"/>
          <w:b/>
          <w:sz w:val="28"/>
          <w:szCs w:val="28"/>
          <w:u w:val="single"/>
        </w:rPr>
      </w:pPr>
    </w:p>
    <w:p w:rsidR="004D18E2" w:rsidRDefault="004D18E2" w:rsidP="004D18E2">
      <w:pPr>
        <w:jc w:val="both"/>
        <w:rPr>
          <w:rFonts w:eastAsia="Calibri"/>
          <w:b/>
          <w:sz w:val="28"/>
          <w:szCs w:val="28"/>
          <w:u w:val="single"/>
        </w:rPr>
      </w:pPr>
    </w:p>
    <w:p w:rsidR="007978D5" w:rsidRPr="003C790C" w:rsidRDefault="007978D5">
      <w:pPr>
        <w:spacing w:line="200" w:lineRule="exact"/>
      </w:pPr>
    </w:p>
    <w:p w:rsidR="004D18E2" w:rsidRDefault="004D18E2" w:rsidP="00812E72">
      <w:pPr>
        <w:spacing w:before="29"/>
        <w:ind w:left="102" w:right="40"/>
        <w:jc w:val="center"/>
        <w:rPr>
          <w:b/>
          <w:sz w:val="24"/>
          <w:szCs w:val="24"/>
        </w:rPr>
      </w:pPr>
    </w:p>
    <w:p w:rsidR="004D18E2" w:rsidRDefault="004D18E2" w:rsidP="00812E72">
      <w:pPr>
        <w:spacing w:before="29"/>
        <w:ind w:left="102" w:right="40"/>
        <w:jc w:val="center"/>
        <w:rPr>
          <w:b/>
          <w:sz w:val="24"/>
          <w:szCs w:val="24"/>
        </w:rPr>
      </w:pPr>
    </w:p>
    <w:p w:rsidR="004D18E2" w:rsidRDefault="004D18E2" w:rsidP="00812E72">
      <w:pPr>
        <w:spacing w:before="29"/>
        <w:ind w:left="102" w:right="40"/>
        <w:jc w:val="center"/>
        <w:rPr>
          <w:b/>
          <w:sz w:val="24"/>
          <w:szCs w:val="24"/>
        </w:rPr>
      </w:pPr>
    </w:p>
    <w:p w:rsidR="004D18E2" w:rsidRDefault="004D18E2" w:rsidP="00812E72">
      <w:pPr>
        <w:spacing w:before="29"/>
        <w:ind w:left="102" w:right="40"/>
        <w:jc w:val="center"/>
        <w:rPr>
          <w:b/>
          <w:sz w:val="24"/>
          <w:szCs w:val="24"/>
        </w:rPr>
      </w:pPr>
    </w:p>
    <w:p w:rsidR="004D18E2" w:rsidRDefault="004D18E2" w:rsidP="00812E72">
      <w:pPr>
        <w:spacing w:before="29"/>
        <w:ind w:left="102" w:right="40"/>
        <w:jc w:val="center"/>
        <w:rPr>
          <w:b/>
          <w:sz w:val="24"/>
          <w:szCs w:val="24"/>
        </w:rPr>
      </w:pPr>
    </w:p>
    <w:p w:rsidR="004D18E2" w:rsidRDefault="004D18E2" w:rsidP="00812E72">
      <w:pPr>
        <w:spacing w:before="29"/>
        <w:ind w:left="102" w:right="40"/>
        <w:jc w:val="center"/>
        <w:rPr>
          <w:b/>
          <w:sz w:val="24"/>
          <w:szCs w:val="24"/>
        </w:rPr>
      </w:pPr>
    </w:p>
    <w:p w:rsidR="004D18E2" w:rsidRDefault="004D18E2" w:rsidP="00812E72">
      <w:pPr>
        <w:spacing w:before="29"/>
        <w:ind w:left="102" w:right="40"/>
        <w:jc w:val="center"/>
        <w:rPr>
          <w:b/>
          <w:sz w:val="24"/>
          <w:szCs w:val="24"/>
        </w:rPr>
      </w:pPr>
    </w:p>
    <w:p w:rsidR="00315940" w:rsidRDefault="00315940" w:rsidP="00812E72">
      <w:pPr>
        <w:spacing w:before="29"/>
        <w:ind w:left="102" w:right="40"/>
        <w:jc w:val="center"/>
        <w:rPr>
          <w:b/>
          <w:sz w:val="24"/>
          <w:szCs w:val="24"/>
        </w:rPr>
      </w:pPr>
    </w:p>
    <w:p w:rsidR="00784913" w:rsidRDefault="00784913" w:rsidP="00812E72">
      <w:pPr>
        <w:spacing w:before="29"/>
        <w:ind w:left="102" w:right="40"/>
        <w:jc w:val="center"/>
        <w:rPr>
          <w:b/>
          <w:sz w:val="24"/>
          <w:szCs w:val="24"/>
        </w:rPr>
      </w:pPr>
    </w:p>
    <w:p w:rsidR="007978D5" w:rsidRPr="003C790C" w:rsidRDefault="003F763B" w:rsidP="00812E72">
      <w:pPr>
        <w:spacing w:before="29"/>
        <w:ind w:left="102" w:right="40"/>
        <w:jc w:val="center"/>
        <w:rPr>
          <w:b/>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gnment no:</w:t>
      </w:r>
      <w:r w:rsidRPr="003C790C">
        <w:rPr>
          <w:b/>
          <w:spacing w:val="2"/>
          <w:sz w:val="24"/>
          <w:szCs w:val="24"/>
        </w:rPr>
        <w:t xml:space="preserve"> </w:t>
      </w:r>
      <w:r w:rsidRPr="003C790C">
        <w:rPr>
          <w:b/>
          <w:sz w:val="24"/>
          <w:szCs w:val="24"/>
        </w:rPr>
        <w:t>1</w:t>
      </w:r>
    </w:p>
    <w:p w:rsidR="007978D5" w:rsidRPr="003C790C" w:rsidRDefault="007978D5">
      <w:pPr>
        <w:spacing w:before="16" w:line="260" w:lineRule="exact"/>
        <w:rPr>
          <w:sz w:val="26"/>
          <w:szCs w:val="26"/>
        </w:rPr>
      </w:pPr>
    </w:p>
    <w:p w:rsidR="007978D5" w:rsidRPr="003C790C" w:rsidRDefault="003F763B">
      <w:pPr>
        <w:ind w:left="102" w:right="7205"/>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z w:val="24"/>
          <w:szCs w:val="24"/>
        </w:rPr>
        <w:t>SW</w:t>
      </w:r>
      <w:r w:rsidRPr="003C790C">
        <w:rPr>
          <w:spacing w:val="-1"/>
          <w:sz w:val="24"/>
          <w:szCs w:val="24"/>
        </w:rPr>
        <w:t>O</w:t>
      </w:r>
      <w:r w:rsidRPr="003C790C">
        <w:rPr>
          <w:sz w:val="24"/>
          <w:szCs w:val="24"/>
        </w:rPr>
        <w:t>T</w:t>
      </w:r>
      <w:r w:rsidRPr="003C790C">
        <w:rPr>
          <w:spacing w:val="-15"/>
          <w:sz w:val="24"/>
          <w:szCs w:val="24"/>
        </w:rPr>
        <w:t xml:space="preserve"> </w:t>
      </w:r>
      <w:r w:rsidRPr="003C790C">
        <w:rPr>
          <w:spacing w:val="-1"/>
          <w:sz w:val="24"/>
          <w:szCs w:val="24"/>
        </w:rPr>
        <w:t>A</w:t>
      </w:r>
      <w:r w:rsidRPr="003C790C">
        <w:rPr>
          <w:sz w:val="24"/>
          <w:szCs w:val="24"/>
        </w:rPr>
        <w:t>na</w:t>
      </w:r>
      <w:r w:rsidRPr="003C790C">
        <w:rPr>
          <w:spacing w:val="1"/>
          <w:sz w:val="24"/>
          <w:szCs w:val="24"/>
        </w:rPr>
        <w:t>l</w:t>
      </w:r>
      <w:r w:rsidRPr="003C790C">
        <w:rPr>
          <w:sz w:val="24"/>
          <w:szCs w:val="24"/>
        </w:rPr>
        <w:t>y</w:t>
      </w:r>
      <w:r w:rsidRPr="003C790C">
        <w:rPr>
          <w:spacing w:val="-1"/>
          <w:sz w:val="24"/>
          <w:szCs w:val="24"/>
        </w:rPr>
        <w:t>s</w:t>
      </w:r>
      <w:r w:rsidRPr="003C790C">
        <w:rPr>
          <w:spacing w:val="1"/>
          <w:sz w:val="24"/>
          <w:szCs w:val="24"/>
        </w:rPr>
        <w:t>i</w:t>
      </w:r>
      <w:r w:rsidRPr="003C790C">
        <w:rPr>
          <w:spacing w:val="-1"/>
          <w:sz w:val="24"/>
          <w:szCs w:val="24"/>
        </w:rPr>
        <w:t>s</w:t>
      </w:r>
      <w:r w:rsidRPr="003C790C">
        <w:rPr>
          <w:sz w:val="24"/>
          <w:szCs w:val="24"/>
        </w:rPr>
        <w:t>.</w:t>
      </w:r>
    </w:p>
    <w:p w:rsidR="007978D5" w:rsidRPr="003C790C" w:rsidRDefault="007978D5">
      <w:pPr>
        <w:spacing w:line="200" w:lineRule="exact"/>
      </w:pPr>
    </w:p>
    <w:p w:rsidR="007978D5" w:rsidRPr="003C790C" w:rsidRDefault="007978D5">
      <w:pPr>
        <w:spacing w:before="8" w:line="220" w:lineRule="exact"/>
        <w:rPr>
          <w:sz w:val="22"/>
          <w:szCs w:val="22"/>
        </w:rPr>
      </w:pPr>
    </w:p>
    <w:p w:rsidR="007978D5" w:rsidRPr="003C790C" w:rsidRDefault="003F763B">
      <w:pPr>
        <w:ind w:left="102" w:right="2380"/>
        <w:jc w:val="both"/>
        <w:rPr>
          <w:sz w:val="24"/>
          <w:szCs w:val="24"/>
        </w:rPr>
      </w:pPr>
      <w:r w:rsidRPr="003C790C">
        <w:rPr>
          <w:b/>
          <w:sz w:val="24"/>
          <w:szCs w:val="24"/>
        </w:rPr>
        <w:t>A</w:t>
      </w:r>
      <w:r w:rsidRPr="003C790C">
        <w:rPr>
          <w:b/>
          <w:spacing w:val="-1"/>
          <w:sz w:val="24"/>
          <w:szCs w:val="24"/>
        </w:rPr>
        <w:t>i</w:t>
      </w:r>
      <w:r w:rsidRPr="003C790C">
        <w:rPr>
          <w:b/>
          <w:sz w:val="24"/>
          <w:szCs w:val="24"/>
        </w:rPr>
        <w:t xml:space="preserve">m: </w:t>
      </w:r>
      <w:r w:rsidRPr="003C790C">
        <w:rPr>
          <w:sz w:val="24"/>
          <w:szCs w:val="24"/>
        </w:rPr>
        <w:t>SW</w:t>
      </w:r>
      <w:r w:rsidRPr="003C790C">
        <w:rPr>
          <w:spacing w:val="-1"/>
          <w:sz w:val="24"/>
          <w:szCs w:val="24"/>
        </w:rPr>
        <w:t>O</w:t>
      </w:r>
      <w:r w:rsidRPr="003C790C">
        <w:rPr>
          <w:sz w:val="24"/>
          <w:szCs w:val="24"/>
        </w:rPr>
        <w:t>T</w:t>
      </w:r>
      <w:r w:rsidRPr="003C790C">
        <w:rPr>
          <w:spacing w:val="-3"/>
          <w:sz w:val="24"/>
          <w:szCs w:val="24"/>
        </w:rPr>
        <w:t xml:space="preserve"> </w:t>
      </w:r>
      <w:r w:rsidRPr="003C790C">
        <w:rPr>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w:t>
      </w:r>
      <w:r w:rsidRPr="003C790C">
        <w:rPr>
          <w:spacing w:val="-1"/>
          <w:sz w:val="24"/>
          <w:szCs w:val="24"/>
        </w:rPr>
        <w:t>s</w:t>
      </w:r>
      <w:r w:rsidRPr="003C790C">
        <w:rPr>
          <w:sz w:val="24"/>
          <w:szCs w:val="24"/>
        </w:rPr>
        <w:t>,</w:t>
      </w:r>
      <w:r w:rsidRPr="003C790C">
        <w:rPr>
          <w:spacing w:val="-4"/>
          <w:sz w:val="24"/>
          <w:szCs w:val="24"/>
        </w:rPr>
        <w:t xml:space="preserve"> </w:t>
      </w:r>
      <w:r w:rsidRPr="003C790C">
        <w:rPr>
          <w:spacing w:val="-9"/>
          <w:sz w:val="24"/>
          <w:szCs w:val="24"/>
        </w:rPr>
        <w:t>W</w:t>
      </w:r>
      <w:r w:rsidRPr="003C790C">
        <w:rPr>
          <w:spacing w:val="-6"/>
          <w:sz w:val="24"/>
          <w:szCs w:val="24"/>
        </w:rPr>
        <w:t>e</w:t>
      </w:r>
      <w:r w:rsidRPr="003C790C">
        <w:rPr>
          <w:spacing w:val="-3"/>
          <w:sz w:val="24"/>
          <w:szCs w:val="24"/>
        </w:rPr>
        <w:t>a</w:t>
      </w:r>
      <w:r w:rsidRPr="003C790C">
        <w:rPr>
          <w:sz w:val="24"/>
          <w:szCs w:val="24"/>
        </w:rPr>
        <w:t>kn</w:t>
      </w:r>
      <w:r w:rsidRPr="003C790C">
        <w:rPr>
          <w:spacing w:val="-3"/>
          <w:sz w:val="24"/>
          <w:szCs w:val="24"/>
        </w:rPr>
        <w:t>e</w:t>
      </w:r>
      <w:r w:rsidRPr="003C790C">
        <w:rPr>
          <w:sz w:val="24"/>
          <w:szCs w:val="24"/>
        </w:rPr>
        <w:t xml:space="preserve">sses, </w:t>
      </w:r>
      <w:r w:rsidRPr="003C790C">
        <w:rPr>
          <w:spacing w:val="-1"/>
          <w:sz w:val="24"/>
          <w:szCs w:val="24"/>
        </w:rPr>
        <w:t>O</w:t>
      </w:r>
      <w:r w:rsidRPr="003C790C">
        <w:rPr>
          <w:sz w:val="24"/>
          <w:szCs w:val="24"/>
        </w:rPr>
        <w:t>ppor</w:t>
      </w:r>
      <w:r w:rsidRPr="003C790C">
        <w:rPr>
          <w:spacing w:val="1"/>
          <w:sz w:val="24"/>
          <w:szCs w:val="24"/>
        </w:rPr>
        <w:t>t</w:t>
      </w:r>
      <w:r w:rsidRPr="003C790C">
        <w:rPr>
          <w:sz w:val="24"/>
          <w:szCs w:val="24"/>
        </w:rPr>
        <w:t>un</w:t>
      </w:r>
      <w:r w:rsidRPr="003C790C">
        <w:rPr>
          <w:spacing w:val="-1"/>
          <w:sz w:val="24"/>
          <w:szCs w:val="24"/>
        </w:rPr>
        <w:t>it</w:t>
      </w:r>
      <w:r w:rsidRPr="003C790C">
        <w:rPr>
          <w:spacing w:val="1"/>
          <w:sz w:val="24"/>
          <w:szCs w:val="24"/>
        </w:rPr>
        <w:t>i</w:t>
      </w:r>
      <w:r w:rsidRPr="003C790C">
        <w:rPr>
          <w:sz w:val="24"/>
          <w:szCs w:val="24"/>
        </w:rPr>
        <w:t>es &amp;</w:t>
      </w:r>
      <w:r w:rsidRPr="003C790C">
        <w:rPr>
          <w:spacing w:val="-5"/>
          <w:sz w:val="24"/>
          <w:szCs w:val="24"/>
        </w:rPr>
        <w:t xml:space="preserve"> </w:t>
      </w:r>
      <w:r w:rsidRPr="003C790C">
        <w:rPr>
          <w:spacing w:val="-1"/>
          <w:sz w:val="24"/>
          <w:szCs w:val="24"/>
        </w:rPr>
        <w:t>T</w:t>
      </w:r>
      <w:r w:rsidRPr="003C790C">
        <w:rPr>
          <w:sz w:val="24"/>
          <w:szCs w:val="24"/>
        </w:rPr>
        <w:t>hr</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s)</w:t>
      </w:r>
      <w:r w:rsidRPr="003C790C">
        <w:rPr>
          <w:spacing w:val="-14"/>
          <w:sz w:val="24"/>
          <w:szCs w:val="24"/>
        </w:rPr>
        <w:t xml:space="preserve"> </w:t>
      </w:r>
      <w:r w:rsidRPr="003C790C">
        <w:rPr>
          <w:sz w:val="24"/>
          <w:szCs w:val="24"/>
        </w:rPr>
        <w:t>Ana</w:t>
      </w:r>
      <w:r w:rsidRPr="003C790C">
        <w:rPr>
          <w:spacing w:val="-1"/>
          <w:sz w:val="24"/>
          <w:szCs w:val="24"/>
        </w:rPr>
        <w:t>l</w:t>
      </w:r>
      <w:r w:rsidRPr="003C790C">
        <w:rPr>
          <w:sz w:val="24"/>
          <w:szCs w:val="24"/>
        </w:rPr>
        <w:t>ys</w:t>
      </w:r>
      <w:r w:rsidRPr="003C790C">
        <w:rPr>
          <w:spacing w:val="-1"/>
          <w:sz w:val="24"/>
          <w:szCs w:val="24"/>
        </w:rPr>
        <w:t>i</w:t>
      </w:r>
      <w:r w:rsidRPr="003C790C">
        <w:rPr>
          <w:sz w:val="24"/>
          <w:szCs w:val="24"/>
        </w:rPr>
        <w:t>s.</w:t>
      </w:r>
    </w:p>
    <w:p w:rsidR="007978D5" w:rsidRPr="003C790C" w:rsidRDefault="007978D5">
      <w:pPr>
        <w:spacing w:before="2" w:line="280" w:lineRule="exact"/>
        <w:rPr>
          <w:sz w:val="28"/>
          <w:szCs w:val="28"/>
        </w:rPr>
      </w:pPr>
    </w:p>
    <w:p w:rsidR="007978D5" w:rsidRPr="003C790C" w:rsidRDefault="003F763B">
      <w:pPr>
        <w:ind w:left="102" w:right="8283"/>
        <w:jc w:val="both"/>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w:t>
      </w:r>
    </w:p>
    <w:p w:rsidR="007978D5" w:rsidRPr="003C790C" w:rsidRDefault="003F763B">
      <w:pPr>
        <w:spacing w:before="4"/>
        <w:ind w:left="462"/>
        <w:rPr>
          <w:sz w:val="24"/>
          <w:szCs w:val="24"/>
        </w:rPr>
      </w:pPr>
      <w:r w:rsidRPr="003C790C">
        <w:rPr>
          <w:rFonts w:eastAsia="Calibri"/>
          <w:sz w:val="22"/>
          <w:szCs w:val="22"/>
        </w:rPr>
        <w:t xml:space="preserve">1)  </w:t>
      </w:r>
      <w:r w:rsidRPr="003C790C">
        <w:rPr>
          <w:rFonts w:eastAsia="Calibri"/>
          <w:spacing w:val="33"/>
          <w:sz w:val="22"/>
          <w:szCs w:val="22"/>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z w:val="24"/>
          <w:szCs w:val="24"/>
        </w:rPr>
        <w:t>unders</w:t>
      </w:r>
      <w:r w:rsidRPr="003C790C">
        <w:rPr>
          <w:spacing w:val="-1"/>
          <w:sz w:val="24"/>
          <w:szCs w:val="24"/>
        </w:rPr>
        <w:t>t</w:t>
      </w:r>
      <w:r w:rsidRPr="003C790C">
        <w:rPr>
          <w:sz w:val="24"/>
          <w:szCs w:val="24"/>
        </w:rPr>
        <w:t>and</w:t>
      </w:r>
      <w:r w:rsidRPr="003C790C">
        <w:rPr>
          <w:spacing w:val="2"/>
          <w:sz w:val="24"/>
          <w:szCs w:val="24"/>
        </w:rPr>
        <w:t xml:space="preserve"> </w:t>
      </w:r>
      <w:r w:rsidRPr="003C790C">
        <w:rPr>
          <w:sz w:val="24"/>
          <w:szCs w:val="24"/>
        </w:rPr>
        <w:t>about</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 xml:space="preserve">hs and </w:t>
      </w:r>
      <w:r w:rsidRPr="003C790C">
        <w:rPr>
          <w:spacing w:val="-1"/>
          <w:sz w:val="24"/>
          <w:szCs w:val="24"/>
        </w:rPr>
        <w:t>w</w:t>
      </w:r>
      <w:r w:rsidRPr="003C790C">
        <w:rPr>
          <w:spacing w:val="1"/>
          <w:sz w:val="24"/>
          <w:szCs w:val="24"/>
        </w:rPr>
        <w:t>e</w:t>
      </w:r>
      <w:r w:rsidRPr="003C790C">
        <w:rPr>
          <w:sz w:val="24"/>
          <w:szCs w:val="24"/>
        </w:rPr>
        <w:t>aknes</w:t>
      </w:r>
      <w:r w:rsidRPr="003C790C">
        <w:rPr>
          <w:spacing w:val="-1"/>
          <w:sz w:val="24"/>
          <w:szCs w:val="24"/>
        </w:rPr>
        <w:t>s</w:t>
      </w:r>
      <w:r w:rsidRPr="003C790C">
        <w:rPr>
          <w:spacing w:val="1"/>
          <w:sz w:val="24"/>
          <w:szCs w:val="24"/>
        </w:rPr>
        <w:t>e</w:t>
      </w:r>
      <w:r w:rsidRPr="003C790C">
        <w:rPr>
          <w:spacing w:val="-1"/>
          <w:sz w:val="24"/>
          <w:szCs w:val="24"/>
        </w:rPr>
        <w:t>s</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2)  </w:t>
      </w:r>
      <w:r w:rsidRPr="003C790C">
        <w:rPr>
          <w:rFonts w:eastAsia="Calibri"/>
          <w:spacing w:val="33"/>
          <w:sz w:val="22"/>
          <w:szCs w:val="22"/>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l</w:t>
      </w:r>
      <w:r w:rsidRPr="003C790C">
        <w:rPr>
          <w:sz w:val="24"/>
          <w:szCs w:val="24"/>
        </w:rPr>
        <w:t xml:space="preserve">earn </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 xml:space="preserve">f </w:t>
      </w:r>
      <w:r w:rsidRPr="003C790C">
        <w:rPr>
          <w:spacing w:val="1"/>
          <w:sz w:val="24"/>
          <w:szCs w:val="24"/>
        </w:rPr>
        <w:t>a</w:t>
      </w:r>
      <w:r w:rsidRPr="003C790C">
        <w:rPr>
          <w:spacing w:val="-1"/>
          <w:sz w:val="24"/>
          <w:szCs w:val="24"/>
        </w:rPr>
        <w:t>w</w:t>
      </w:r>
      <w:r w:rsidRPr="003C790C">
        <w:rPr>
          <w:sz w:val="24"/>
          <w:szCs w:val="24"/>
        </w:rPr>
        <w:t>aren</w:t>
      </w:r>
      <w:r w:rsidRPr="003C790C">
        <w:rPr>
          <w:spacing w:val="1"/>
          <w:sz w:val="24"/>
          <w:szCs w:val="24"/>
        </w:rPr>
        <w:t>e</w:t>
      </w:r>
      <w:r w:rsidRPr="003C790C">
        <w:rPr>
          <w:spacing w:val="-1"/>
          <w:sz w:val="24"/>
          <w:szCs w:val="24"/>
        </w:rPr>
        <w:t>s</w:t>
      </w:r>
      <w:r w:rsidRPr="003C790C">
        <w:rPr>
          <w:sz w:val="24"/>
          <w:szCs w:val="24"/>
        </w:rPr>
        <w:t>s, se</w:t>
      </w:r>
      <w:r w:rsidRPr="003C790C">
        <w:rPr>
          <w:spacing w:val="-1"/>
          <w:sz w:val="24"/>
          <w:szCs w:val="24"/>
        </w:rPr>
        <w:t>l</w:t>
      </w:r>
      <w:r w:rsidRPr="003C790C">
        <w:rPr>
          <w:sz w:val="24"/>
          <w:szCs w:val="24"/>
        </w:rPr>
        <w:t>f</w:t>
      </w:r>
      <w:r w:rsidRPr="003C790C">
        <w:rPr>
          <w:spacing w:val="2"/>
          <w:sz w:val="24"/>
          <w:szCs w:val="24"/>
        </w:rPr>
        <w:t xml:space="preserve"> </w:t>
      </w:r>
      <w:r w:rsidRPr="003C790C">
        <w:rPr>
          <w:sz w:val="24"/>
          <w:szCs w:val="24"/>
        </w:rPr>
        <w:t>a</w:t>
      </w:r>
      <w:r w:rsidRPr="003C790C">
        <w:rPr>
          <w:spacing w:val="-1"/>
          <w:sz w:val="24"/>
          <w:szCs w:val="24"/>
        </w:rPr>
        <w:t>s</w:t>
      </w:r>
      <w:r w:rsidRPr="003C790C">
        <w:rPr>
          <w:sz w:val="24"/>
          <w:szCs w:val="24"/>
        </w:rPr>
        <w:t>sess</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and se</w:t>
      </w:r>
      <w:r w:rsidRPr="003C790C">
        <w:rPr>
          <w:spacing w:val="-1"/>
          <w:sz w:val="24"/>
          <w:szCs w:val="24"/>
        </w:rPr>
        <w:t>l</w:t>
      </w:r>
      <w:r w:rsidRPr="003C790C">
        <w:rPr>
          <w:sz w:val="24"/>
          <w:szCs w:val="24"/>
        </w:rPr>
        <w:t>f appra</w:t>
      </w:r>
      <w:r w:rsidRPr="003C790C">
        <w:rPr>
          <w:spacing w:val="1"/>
          <w:sz w:val="24"/>
          <w:szCs w:val="24"/>
        </w:rPr>
        <w:t>i</w:t>
      </w:r>
      <w:r w:rsidRPr="003C790C">
        <w:rPr>
          <w:spacing w:val="-1"/>
          <w:sz w:val="24"/>
          <w:szCs w:val="24"/>
        </w:rPr>
        <w:t>s</w:t>
      </w:r>
      <w:r w:rsidRPr="003C790C">
        <w:rPr>
          <w:spacing w:val="1"/>
          <w:sz w:val="24"/>
          <w:szCs w:val="24"/>
        </w:rPr>
        <w:t>a</w:t>
      </w:r>
      <w:r w:rsidRPr="003C790C">
        <w:rPr>
          <w:spacing w:val="-1"/>
          <w:sz w:val="24"/>
          <w:szCs w:val="24"/>
        </w:rPr>
        <w:t>l</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3)   </w:t>
      </w:r>
      <w:r w:rsidRPr="003C790C">
        <w:rPr>
          <w:rFonts w:eastAsia="Calibri"/>
          <w:spacing w:val="39"/>
          <w:sz w:val="22"/>
          <w:szCs w:val="22"/>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i</w:t>
      </w:r>
      <w:r w:rsidRPr="003C790C">
        <w:rPr>
          <w:spacing w:val="1"/>
          <w:sz w:val="24"/>
          <w:szCs w:val="24"/>
        </w:rPr>
        <w:t>m</w:t>
      </w:r>
      <w:r w:rsidRPr="003C790C">
        <w:rPr>
          <w:sz w:val="24"/>
          <w:szCs w:val="24"/>
        </w:rPr>
        <w:t>prove po</w:t>
      </w:r>
      <w:r w:rsidRPr="003C790C">
        <w:rPr>
          <w:spacing w:val="-1"/>
          <w:sz w:val="24"/>
          <w:szCs w:val="24"/>
        </w:rPr>
        <w:t>s</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ve a</w:t>
      </w:r>
      <w:r w:rsidRPr="003C790C">
        <w:rPr>
          <w:spacing w:val="-1"/>
          <w:sz w:val="24"/>
          <w:szCs w:val="24"/>
        </w:rPr>
        <w:t>t</w:t>
      </w:r>
      <w:r w:rsidRPr="003C790C">
        <w:rPr>
          <w:spacing w:val="1"/>
          <w:sz w:val="24"/>
          <w:szCs w:val="24"/>
        </w:rPr>
        <w:t>t</w:t>
      </w:r>
      <w:r w:rsidRPr="003C790C">
        <w:rPr>
          <w:spacing w:val="-1"/>
          <w:sz w:val="24"/>
          <w:szCs w:val="24"/>
        </w:rPr>
        <w:t>it</w:t>
      </w:r>
      <w:r w:rsidRPr="003C790C">
        <w:rPr>
          <w:sz w:val="24"/>
          <w:szCs w:val="24"/>
        </w:rPr>
        <w:t>ude,</w:t>
      </w:r>
      <w:r w:rsidRPr="003C790C">
        <w:rPr>
          <w:spacing w:val="2"/>
          <w:sz w:val="24"/>
          <w:szCs w:val="24"/>
        </w:rPr>
        <w:t xml:space="preserve"> </w:t>
      </w:r>
      <w:r w:rsidRPr="003C790C">
        <w:rPr>
          <w:sz w:val="24"/>
          <w:szCs w:val="24"/>
        </w:rPr>
        <w:t>s</w:t>
      </w:r>
      <w:r w:rsidRPr="003C790C">
        <w:rPr>
          <w:spacing w:val="-3"/>
          <w:sz w:val="24"/>
          <w:szCs w:val="24"/>
        </w:rPr>
        <w:t>e</w:t>
      </w:r>
      <w:r w:rsidRPr="003C790C">
        <w:rPr>
          <w:spacing w:val="1"/>
          <w:sz w:val="24"/>
          <w:szCs w:val="24"/>
        </w:rPr>
        <w:t>l</w:t>
      </w:r>
      <w:r w:rsidRPr="003C790C">
        <w:rPr>
          <w:sz w:val="24"/>
          <w:szCs w:val="24"/>
        </w:rPr>
        <w:t>f es</w:t>
      </w:r>
      <w:r w:rsidRPr="003C790C">
        <w:rPr>
          <w:spacing w:val="-1"/>
          <w:sz w:val="24"/>
          <w:szCs w:val="24"/>
        </w:rPr>
        <w:t>t</w:t>
      </w:r>
      <w:r w:rsidRPr="003C790C">
        <w:rPr>
          <w:sz w:val="24"/>
          <w:szCs w:val="24"/>
        </w:rPr>
        <w:t>ee</w:t>
      </w:r>
      <w:r w:rsidRPr="003C790C">
        <w:rPr>
          <w:spacing w:val="1"/>
          <w:sz w:val="24"/>
          <w:szCs w:val="24"/>
        </w:rPr>
        <w:t>m</w:t>
      </w:r>
      <w:r w:rsidRPr="003C790C">
        <w:rPr>
          <w:sz w:val="24"/>
          <w:szCs w:val="24"/>
        </w:rPr>
        <w:t>.</w:t>
      </w:r>
    </w:p>
    <w:p w:rsidR="007978D5" w:rsidRPr="003C790C" w:rsidRDefault="007978D5">
      <w:pPr>
        <w:spacing w:before="11" w:line="260" w:lineRule="exact"/>
        <w:rPr>
          <w:sz w:val="26"/>
          <w:szCs w:val="26"/>
        </w:rPr>
      </w:pPr>
    </w:p>
    <w:p w:rsidR="007978D5" w:rsidRPr="003C790C" w:rsidRDefault="003F763B">
      <w:pPr>
        <w:ind w:left="102" w:right="8616"/>
        <w:jc w:val="both"/>
        <w:rPr>
          <w:sz w:val="24"/>
          <w:szCs w:val="24"/>
        </w:rPr>
      </w:pPr>
      <w:r w:rsidRPr="003C790C">
        <w:rPr>
          <w:b/>
          <w:sz w:val="24"/>
          <w:szCs w:val="24"/>
        </w:rPr>
        <w:t>Theory:</w:t>
      </w:r>
    </w:p>
    <w:p w:rsidR="007978D5" w:rsidRPr="003C790C" w:rsidRDefault="007978D5">
      <w:pPr>
        <w:spacing w:line="280" w:lineRule="exact"/>
        <w:rPr>
          <w:sz w:val="28"/>
          <w:szCs w:val="28"/>
        </w:rPr>
      </w:pPr>
    </w:p>
    <w:p w:rsidR="007978D5" w:rsidRPr="003C790C" w:rsidRDefault="003F763B">
      <w:pPr>
        <w:spacing w:line="244" w:lineRule="auto"/>
        <w:ind w:left="102" w:right="83"/>
        <w:jc w:val="both"/>
        <w:rPr>
          <w:sz w:val="24"/>
          <w:szCs w:val="24"/>
        </w:rPr>
      </w:pPr>
      <w:r w:rsidRPr="003C790C">
        <w:rPr>
          <w:spacing w:val="-1"/>
          <w:sz w:val="24"/>
          <w:szCs w:val="24"/>
        </w:rPr>
        <w:t>T</w:t>
      </w:r>
      <w:r w:rsidRPr="003C790C">
        <w:rPr>
          <w:sz w:val="24"/>
          <w:szCs w:val="24"/>
        </w:rPr>
        <w:t xml:space="preserve">he </w:t>
      </w:r>
      <w:r w:rsidRPr="003C790C">
        <w:rPr>
          <w:spacing w:val="1"/>
          <w:sz w:val="24"/>
          <w:szCs w:val="24"/>
        </w:rPr>
        <w:t xml:space="preserve"> </w:t>
      </w:r>
      <w:r w:rsidRPr="003C790C">
        <w:rPr>
          <w:sz w:val="24"/>
          <w:szCs w:val="24"/>
        </w:rPr>
        <w:t>SW</w:t>
      </w:r>
      <w:r w:rsidRPr="003C790C">
        <w:rPr>
          <w:spacing w:val="-1"/>
          <w:sz w:val="24"/>
          <w:szCs w:val="24"/>
        </w:rPr>
        <w:t>O</w:t>
      </w:r>
      <w:r w:rsidRPr="003C790C">
        <w:rPr>
          <w:sz w:val="24"/>
          <w:szCs w:val="24"/>
        </w:rPr>
        <w:t>T</w:t>
      </w:r>
      <w:r w:rsidRPr="003C790C">
        <w:rPr>
          <w:spacing w:val="45"/>
          <w:sz w:val="24"/>
          <w:szCs w:val="24"/>
        </w:rPr>
        <w:t xml:space="preserve"> </w:t>
      </w:r>
      <w:r w:rsidRPr="003C790C">
        <w:rPr>
          <w:sz w:val="24"/>
          <w:szCs w:val="24"/>
        </w:rPr>
        <w:t>Ana</w:t>
      </w:r>
      <w:r w:rsidRPr="003C790C">
        <w:rPr>
          <w:spacing w:val="-1"/>
          <w:sz w:val="24"/>
          <w:szCs w:val="24"/>
        </w:rPr>
        <w:t>l</w:t>
      </w:r>
      <w:r w:rsidRPr="003C790C">
        <w:rPr>
          <w:sz w:val="24"/>
          <w:szCs w:val="24"/>
        </w:rPr>
        <w:t>ys</w:t>
      </w:r>
      <w:r w:rsidRPr="003C790C">
        <w:rPr>
          <w:spacing w:val="-1"/>
          <w:sz w:val="24"/>
          <w:szCs w:val="24"/>
        </w:rPr>
        <w:t>i</w:t>
      </w:r>
      <w:r w:rsidRPr="003C790C">
        <w:rPr>
          <w:sz w:val="24"/>
          <w:szCs w:val="24"/>
        </w:rPr>
        <w:t xml:space="preserve">s </w:t>
      </w:r>
      <w:r w:rsidRPr="003C790C">
        <w:rPr>
          <w:spacing w:val="2"/>
          <w:sz w:val="24"/>
          <w:szCs w:val="24"/>
        </w:rPr>
        <w:t xml:space="preserve"> </w:t>
      </w:r>
      <w:r w:rsidRPr="003C790C">
        <w:rPr>
          <w:sz w:val="24"/>
          <w:szCs w:val="24"/>
        </w:rPr>
        <w:t>f</w:t>
      </w:r>
      <w:r w:rsidRPr="003C790C">
        <w:rPr>
          <w:spacing w:val="-2"/>
          <w:sz w:val="24"/>
          <w:szCs w:val="24"/>
        </w:rPr>
        <w:t>r</w:t>
      </w:r>
      <w:r w:rsidRPr="003C790C">
        <w:rPr>
          <w:spacing w:val="1"/>
          <w:sz w:val="24"/>
          <w:szCs w:val="24"/>
        </w:rPr>
        <w:t>a</w:t>
      </w:r>
      <w:r w:rsidRPr="003C790C">
        <w:rPr>
          <w:spacing w:val="-1"/>
          <w:sz w:val="24"/>
          <w:szCs w:val="24"/>
        </w:rPr>
        <w:t>m</w:t>
      </w:r>
      <w:r w:rsidRPr="003C790C">
        <w:rPr>
          <w:sz w:val="24"/>
          <w:szCs w:val="24"/>
        </w:rPr>
        <w:t xml:space="preserve">ework </w:t>
      </w:r>
      <w:r w:rsidRPr="003C790C">
        <w:rPr>
          <w:spacing w:val="2"/>
          <w:sz w:val="24"/>
          <w:szCs w:val="24"/>
        </w:rPr>
        <w:t xml:space="preserve"> </w:t>
      </w:r>
      <w:r w:rsidRPr="003C790C">
        <w:rPr>
          <w:spacing w:val="-1"/>
          <w:sz w:val="24"/>
          <w:szCs w:val="24"/>
        </w:rPr>
        <w:t>i</w:t>
      </w:r>
      <w:r w:rsidRPr="003C790C">
        <w:rPr>
          <w:sz w:val="24"/>
          <w:szCs w:val="24"/>
        </w:rPr>
        <w:t xml:space="preserve">s  a </w:t>
      </w:r>
      <w:r w:rsidRPr="003C790C">
        <w:rPr>
          <w:spacing w:val="1"/>
          <w:sz w:val="24"/>
          <w:szCs w:val="24"/>
        </w:rPr>
        <w:t xml:space="preserve"> </w:t>
      </w:r>
      <w:r w:rsidRPr="003C790C">
        <w:rPr>
          <w:sz w:val="24"/>
          <w:szCs w:val="24"/>
        </w:rPr>
        <w:t xml:space="preserve">very </w:t>
      </w:r>
      <w:r w:rsidRPr="003C790C">
        <w:rPr>
          <w:spacing w:val="2"/>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z w:val="24"/>
          <w:szCs w:val="24"/>
        </w:rPr>
        <w:t xml:space="preserve">ant </w:t>
      </w:r>
      <w:r w:rsidRPr="003C790C">
        <w:rPr>
          <w:spacing w:val="1"/>
          <w:sz w:val="24"/>
          <w:szCs w:val="24"/>
        </w:rPr>
        <w:t xml:space="preserve"> </w:t>
      </w:r>
      <w:r w:rsidRPr="003C790C">
        <w:rPr>
          <w:sz w:val="24"/>
          <w:szCs w:val="24"/>
        </w:rPr>
        <w:t xml:space="preserve">and  useful </w:t>
      </w:r>
      <w:r w:rsidRPr="003C790C">
        <w:rPr>
          <w:spacing w:val="1"/>
          <w:sz w:val="24"/>
          <w:szCs w:val="24"/>
        </w:rPr>
        <w:t xml:space="preserve"> </w:t>
      </w:r>
      <w:r w:rsidRPr="003C790C">
        <w:rPr>
          <w:spacing w:val="-1"/>
          <w:sz w:val="24"/>
          <w:szCs w:val="24"/>
        </w:rPr>
        <w:t>t</w:t>
      </w:r>
      <w:r w:rsidRPr="003C790C">
        <w:rPr>
          <w:sz w:val="24"/>
          <w:szCs w:val="24"/>
        </w:rPr>
        <w:t xml:space="preserve">ool </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2"/>
          <w:sz w:val="24"/>
          <w:szCs w:val="24"/>
        </w:rPr>
        <w:t xml:space="preserve"> </w:t>
      </w:r>
      <w:r w:rsidRPr="003C790C">
        <w:rPr>
          <w:sz w:val="24"/>
          <w:szCs w:val="24"/>
        </w:rPr>
        <w:t xml:space="preserve">use </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m</w:t>
      </w:r>
      <w:r w:rsidRPr="003C790C">
        <w:rPr>
          <w:sz w:val="24"/>
          <w:szCs w:val="24"/>
        </w:rPr>
        <w:t>arke</w:t>
      </w:r>
      <w:r w:rsidRPr="003C790C">
        <w:rPr>
          <w:spacing w:val="-1"/>
          <w:sz w:val="24"/>
          <w:szCs w:val="24"/>
        </w:rPr>
        <w:t>t</w:t>
      </w:r>
      <w:r w:rsidRPr="003C790C">
        <w:rPr>
          <w:spacing w:val="1"/>
          <w:sz w:val="24"/>
          <w:szCs w:val="24"/>
        </w:rPr>
        <w:t>i</w:t>
      </w:r>
      <w:r w:rsidRPr="003C790C">
        <w:rPr>
          <w:sz w:val="24"/>
          <w:szCs w:val="24"/>
        </w:rPr>
        <w:t>ng Manag</w:t>
      </w:r>
      <w:r w:rsidRPr="003C790C">
        <w:rPr>
          <w:spacing w:val="1"/>
          <w:sz w:val="24"/>
          <w:szCs w:val="24"/>
        </w:rPr>
        <w:t>e</w:t>
      </w:r>
      <w:r w:rsidRPr="003C790C">
        <w:rPr>
          <w:spacing w:val="-1"/>
          <w:sz w:val="24"/>
          <w:szCs w:val="24"/>
        </w:rPr>
        <w:t>m</w:t>
      </w:r>
      <w:r w:rsidRPr="003C790C">
        <w:rPr>
          <w:sz w:val="24"/>
          <w:szCs w:val="24"/>
        </w:rPr>
        <w:t>ent</w:t>
      </w:r>
      <w:r w:rsidRPr="003C790C">
        <w:rPr>
          <w:spacing w:val="15"/>
          <w:sz w:val="24"/>
          <w:szCs w:val="24"/>
        </w:rPr>
        <w:t xml:space="preserve"> </w:t>
      </w:r>
      <w:r w:rsidRPr="003C790C">
        <w:rPr>
          <w:sz w:val="24"/>
          <w:szCs w:val="24"/>
        </w:rPr>
        <w:t>and</w:t>
      </w:r>
      <w:r w:rsidRPr="003C790C">
        <w:rPr>
          <w:spacing w:val="16"/>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16"/>
          <w:sz w:val="24"/>
          <w:szCs w:val="24"/>
        </w:rPr>
        <w:t xml:space="preserve"> </w:t>
      </w:r>
      <w:r w:rsidRPr="003C790C">
        <w:rPr>
          <w:sz w:val="24"/>
          <w:szCs w:val="24"/>
        </w:rPr>
        <w:t>bus</w:t>
      </w:r>
      <w:r w:rsidRPr="003C790C">
        <w:rPr>
          <w:spacing w:val="-1"/>
          <w:sz w:val="24"/>
          <w:szCs w:val="24"/>
        </w:rPr>
        <w:t>i</w:t>
      </w:r>
      <w:r w:rsidRPr="003C790C">
        <w:rPr>
          <w:sz w:val="24"/>
          <w:szCs w:val="24"/>
        </w:rPr>
        <w:t>ness</w:t>
      </w:r>
      <w:r w:rsidRPr="003C790C">
        <w:rPr>
          <w:spacing w:val="14"/>
          <w:sz w:val="24"/>
          <w:szCs w:val="24"/>
        </w:rPr>
        <w:t xml:space="preserve"> </w:t>
      </w:r>
      <w:r w:rsidRPr="003C790C">
        <w:rPr>
          <w:sz w:val="24"/>
          <w:szCs w:val="24"/>
        </w:rPr>
        <w:t>app</w:t>
      </w:r>
      <w:r w:rsidRPr="003C790C">
        <w:rPr>
          <w:spacing w:val="-1"/>
          <w:sz w:val="24"/>
          <w:szCs w:val="24"/>
        </w:rPr>
        <w:t>l</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ons.</w:t>
      </w:r>
      <w:r w:rsidRPr="003C790C">
        <w:rPr>
          <w:spacing w:val="2"/>
          <w:sz w:val="24"/>
          <w:szCs w:val="24"/>
        </w:rPr>
        <w:t xml:space="preserve"> </w:t>
      </w:r>
      <w:r w:rsidRPr="003C790C">
        <w:rPr>
          <w:sz w:val="24"/>
          <w:szCs w:val="24"/>
        </w:rPr>
        <w:t>A c</w:t>
      </w:r>
      <w:r w:rsidRPr="003C790C">
        <w:rPr>
          <w:spacing w:val="1"/>
          <w:sz w:val="24"/>
          <w:szCs w:val="24"/>
        </w:rPr>
        <w:t>l</w:t>
      </w:r>
      <w:r w:rsidRPr="003C790C">
        <w:rPr>
          <w:sz w:val="24"/>
          <w:szCs w:val="24"/>
        </w:rPr>
        <w:t>ear</w:t>
      </w:r>
      <w:r w:rsidRPr="003C790C">
        <w:rPr>
          <w:spacing w:val="16"/>
          <w:sz w:val="24"/>
          <w:szCs w:val="24"/>
        </w:rPr>
        <w:t xml:space="preserve"> </w:t>
      </w:r>
      <w:r w:rsidRPr="003C790C">
        <w:rPr>
          <w:sz w:val="24"/>
          <w:szCs w:val="24"/>
        </w:rPr>
        <w:t>unders</w:t>
      </w:r>
      <w:r w:rsidRPr="003C790C">
        <w:rPr>
          <w:spacing w:val="-1"/>
          <w:sz w:val="24"/>
          <w:szCs w:val="24"/>
        </w:rPr>
        <w:t>t</w:t>
      </w:r>
      <w:r w:rsidRPr="003C790C">
        <w:rPr>
          <w:sz w:val="24"/>
          <w:szCs w:val="24"/>
        </w:rPr>
        <w:t>and</w:t>
      </w:r>
      <w:r w:rsidRPr="003C790C">
        <w:rPr>
          <w:spacing w:val="1"/>
          <w:sz w:val="24"/>
          <w:szCs w:val="24"/>
        </w:rPr>
        <w:t>i</w:t>
      </w:r>
      <w:r w:rsidRPr="003C790C">
        <w:rPr>
          <w:sz w:val="24"/>
          <w:szCs w:val="24"/>
        </w:rPr>
        <w:t>ng</w:t>
      </w:r>
      <w:r w:rsidRPr="003C790C">
        <w:rPr>
          <w:spacing w:val="14"/>
          <w:sz w:val="24"/>
          <w:szCs w:val="24"/>
        </w:rPr>
        <w:t xml:space="preserve"> </w:t>
      </w:r>
      <w:r w:rsidRPr="003C790C">
        <w:rPr>
          <w:sz w:val="24"/>
          <w:szCs w:val="24"/>
        </w:rPr>
        <w:t>of</w:t>
      </w:r>
      <w:r w:rsidRPr="003C790C">
        <w:rPr>
          <w:spacing w:val="16"/>
          <w:sz w:val="24"/>
          <w:szCs w:val="24"/>
        </w:rPr>
        <w:t xml:space="preserve"> </w:t>
      </w:r>
      <w:r w:rsidRPr="003C790C">
        <w:rPr>
          <w:spacing w:val="-1"/>
          <w:sz w:val="24"/>
          <w:szCs w:val="24"/>
        </w:rPr>
        <w:t>S</w:t>
      </w:r>
      <w:r w:rsidRPr="003C790C">
        <w:rPr>
          <w:spacing w:val="1"/>
          <w:sz w:val="24"/>
          <w:szCs w:val="24"/>
        </w:rPr>
        <w:t>W</w:t>
      </w:r>
      <w:r w:rsidRPr="003C790C">
        <w:rPr>
          <w:spacing w:val="-3"/>
          <w:sz w:val="24"/>
          <w:szCs w:val="24"/>
        </w:rPr>
        <w:t>O</w:t>
      </w:r>
      <w:r w:rsidRPr="003C790C">
        <w:rPr>
          <w:sz w:val="24"/>
          <w:szCs w:val="24"/>
        </w:rPr>
        <w:t>T</w:t>
      </w:r>
      <w:r w:rsidRPr="003C790C">
        <w:rPr>
          <w:spacing w:val="13"/>
          <w:sz w:val="24"/>
          <w:szCs w:val="24"/>
        </w:rPr>
        <w:t xml:space="preserve"> </w:t>
      </w:r>
      <w:r w:rsidRPr="003C790C">
        <w:rPr>
          <w:spacing w:val="1"/>
          <w:sz w:val="24"/>
          <w:szCs w:val="24"/>
        </w:rPr>
        <w:t>i</w:t>
      </w:r>
      <w:r w:rsidRPr="003C790C">
        <w:rPr>
          <w:sz w:val="24"/>
          <w:szCs w:val="24"/>
        </w:rPr>
        <w:t>s</w:t>
      </w:r>
      <w:r w:rsidRPr="003C790C">
        <w:rPr>
          <w:spacing w:val="14"/>
          <w:sz w:val="24"/>
          <w:szCs w:val="24"/>
        </w:rPr>
        <w:t xml:space="preserve"> </w:t>
      </w:r>
      <w:r w:rsidRPr="003C790C">
        <w:rPr>
          <w:sz w:val="24"/>
          <w:szCs w:val="24"/>
        </w:rPr>
        <w:t>requ</w:t>
      </w:r>
      <w:r w:rsidRPr="003C790C">
        <w:rPr>
          <w:spacing w:val="-1"/>
          <w:sz w:val="24"/>
          <w:szCs w:val="24"/>
        </w:rPr>
        <w:t>i</w:t>
      </w:r>
      <w:r w:rsidRPr="003C790C">
        <w:rPr>
          <w:sz w:val="24"/>
          <w:szCs w:val="24"/>
        </w:rPr>
        <w:t>red</w:t>
      </w:r>
      <w:r w:rsidRPr="003C790C">
        <w:rPr>
          <w:spacing w:val="16"/>
          <w:sz w:val="24"/>
          <w:szCs w:val="24"/>
        </w:rPr>
        <w:t xml:space="preserve"> </w:t>
      </w:r>
      <w:r w:rsidRPr="003C790C">
        <w:rPr>
          <w:sz w:val="24"/>
          <w:szCs w:val="24"/>
        </w:rPr>
        <w:t>for bus</w:t>
      </w:r>
      <w:r w:rsidRPr="003C790C">
        <w:rPr>
          <w:spacing w:val="-1"/>
          <w:sz w:val="24"/>
          <w:szCs w:val="24"/>
        </w:rPr>
        <w:t>i</w:t>
      </w:r>
      <w:r w:rsidRPr="003C790C">
        <w:rPr>
          <w:sz w:val="24"/>
          <w:szCs w:val="24"/>
        </w:rPr>
        <w:t xml:space="preserve">ness </w:t>
      </w:r>
      <w:r w:rsidRPr="003C790C">
        <w:rPr>
          <w:spacing w:val="-1"/>
          <w:sz w:val="24"/>
          <w:szCs w:val="24"/>
        </w:rPr>
        <w:t>m</w:t>
      </w:r>
      <w:r w:rsidRPr="003C790C">
        <w:rPr>
          <w:sz w:val="24"/>
          <w:szCs w:val="24"/>
        </w:rPr>
        <w:t>a</w:t>
      </w:r>
      <w:r w:rsidRPr="003C790C">
        <w:rPr>
          <w:spacing w:val="1"/>
          <w:sz w:val="24"/>
          <w:szCs w:val="24"/>
        </w:rPr>
        <w:t>j</w:t>
      </w:r>
      <w:r w:rsidRPr="003C790C">
        <w:rPr>
          <w:sz w:val="24"/>
          <w:szCs w:val="24"/>
        </w:rPr>
        <w:t>or</w:t>
      </w:r>
      <w:r w:rsidRPr="003C790C">
        <w:rPr>
          <w:spacing w:val="-1"/>
          <w:sz w:val="24"/>
          <w:szCs w:val="24"/>
        </w:rPr>
        <w:t>s</w:t>
      </w:r>
      <w:r w:rsidRPr="003C790C">
        <w:rPr>
          <w:sz w:val="24"/>
          <w:szCs w:val="24"/>
        </w:rPr>
        <w:t>.</w:t>
      </w:r>
    </w:p>
    <w:p w:rsidR="007978D5" w:rsidRPr="003C790C" w:rsidRDefault="007978D5">
      <w:pPr>
        <w:spacing w:before="19" w:line="240" w:lineRule="exact"/>
        <w:rPr>
          <w:sz w:val="24"/>
          <w:szCs w:val="24"/>
        </w:rPr>
      </w:pPr>
    </w:p>
    <w:p w:rsidR="007978D5" w:rsidRPr="003C790C" w:rsidRDefault="003F763B">
      <w:pPr>
        <w:ind w:left="102" w:right="6809"/>
        <w:jc w:val="both"/>
        <w:rPr>
          <w:sz w:val="24"/>
          <w:szCs w:val="24"/>
        </w:rPr>
      </w:pP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 SW</w:t>
      </w:r>
      <w:r w:rsidRPr="003C790C">
        <w:rPr>
          <w:spacing w:val="-1"/>
          <w:sz w:val="24"/>
          <w:szCs w:val="24"/>
        </w:rPr>
        <w:t>O</w:t>
      </w:r>
      <w:r w:rsidRPr="003C790C">
        <w:rPr>
          <w:sz w:val="24"/>
          <w:szCs w:val="24"/>
        </w:rPr>
        <w:t>T</w:t>
      </w:r>
      <w:r w:rsidRPr="003C790C">
        <w:rPr>
          <w:spacing w:val="-15"/>
          <w:sz w:val="24"/>
          <w:szCs w:val="24"/>
        </w:rPr>
        <w:t xml:space="preserve"> </w:t>
      </w:r>
      <w:r w:rsidRPr="003C790C">
        <w:rPr>
          <w:spacing w:val="-1"/>
          <w:sz w:val="24"/>
          <w:szCs w:val="24"/>
        </w:rPr>
        <w:t>A</w:t>
      </w:r>
      <w:r w:rsidRPr="003C790C">
        <w:rPr>
          <w:sz w:val="24"/>
          <w:szCs w:val="24"/>
        </w:rPr>
        <w:t>n</w:t>
      </w:r>
      <w:r w:rsidRPr="003C790C">
        <w:rPr>
          <w:spacing w:val="1"/>
          <w:sz w:val="24"/>
          <w:szCs w:val="24"/>
        </w:rPr>
        <w:t>a</w:t>
      </w:r>
      <w:r w:rsidRPr="003C790C">
        <w:rPr>
          <w:spacing w:val="-1"/>
          <w:sz w:val="24"/>
          <w:szCs w:val="24"/>
        </w:rPr>
        <w:t>l</w:t>
      </w:r>
      <w:r w:rsidRPr="003C790C">
        <w:rPr>
          <w:sz w:val="24"/>
          <w:szCs w:val="24"/>
        </w:rPr>
        <w:t>y</w:t>
      </w:r>
      <w:r w:rsidRPr="003C790C">
        <w:rPr>
          <w:spacing w:val="-1"/>
          <w:sz w:val="24"/>
          <w:szCs w:val="24"/>
        </w:rPr>
        <w:t>s</w:t>
      </w:r>
      <w:r w:rsidRPr="003C790C">
        <w:rPr>
          <w:spacing w:val="1"/>
          <w:sz w:val="24"/>
          <w:szCs w:val="24"/>
        </w:rPr>
        <w:t>i</w:t>
      </w:r>
      <w:r w:rsidRPr="003C790C">
        <w:rPr>
          <w:spacing w:val="-1"/>
          <w:sz w:val="24"/>
          <w:szCs w:val="24"/>
        </w:rPr>
        <w:t>s</w:t>
      </w:r>
      <w:r w:rsidRPr="003C790C">
        <w:rPr>
          <w:sz w:val="24"/>
          <w:szCs w:val="24"/>
        </w:rPr>
        <w:t>?</w:t>
      </w:r>
    </w:p>
    <w:p w:rsidR="007978D5" w:rsidRPr="003C790C" w:rsidRDefault="003F763B">
      <w:pPr>
        <w:ind w:left="102" w:right="97"/>
        <w:rPr>
          <w:sz w:val="24"/>
          <w:szCs w:val="24"/>
        </w:rPr>
      </w:pPr>
      <w:r w:rsidRPr="003C790C">
        <w:rPr>
          <w:rFonts w:eastAsia="Calibri"/>
          <w:sz w:val="22"/>
          <w:szCs w:val="22"/>
        </w:rPr>
        <w:t xml:space="preserve">•           </w:t>
      </w:r>
      <w:r w:rsidRPr="003C790C">
        <w:rPr>
          <w:rFonts w:eastAsia="Calibri"/>
          <w:spacing w:val="14"/>
          <w:sz w:val="22"/>
          <w:szCs w:val="22"/>
        </w:rPr>
        <w:t xml:space="preserve"> </w:t>
      </w:r>
      <w:r w:rsidRPr="003C790C">
        <w:rPr>
          <w:sz w:val="24"/>
          <w:szCs w:val="24"/>
        </w:rPr>
        <w:t>A</w:t>
      </w:r>
      <w:r w:rsidRPr="003C790C">
        <w:rPr>
          <w:spacing w:val="32"/>
          <w:sz w:val="24"/>
          <w:szCs w:val="24"/>
        </w:rPr>
        <w:t xml:space="preserve"> </w:t>
      </w:r>
      <w:r w:rsidRPr="003C790C">
        <w:rPr>
          <w:sz w:val="24"/>
          <w:szCs w:val="24"/>
        </w:rPr>
        <w:t>scan</w:t>
      </w:r>
      <w:r w:rsidRPr="003C790C">
        <w:rPr>
          <w:spacing w:val="48"/>
          <w:sz w:val="24"/>
          <w:szCs w:val="24"/>
        </w:rPr>
        <w:t xml:space="preserve"> </w:t>
      </w:r>
      <w:r w:rsidRPr="003C790C">
        <w:rPr>
          <w:sz w:val="24"/>
          <w:szCs w:val="24"/>
        </w:rPr>
        <w:t>of</w:t>
      </w:r>
      <w:r w:rsidRPr="003C790C">
        <w:rPr>
          <w:spacing w:val="46"/>
          <w:sz w:val="24"/>
          <w:szCs w:val="24"/>
        </w:rPr>
        <w:t xml:space="preserve"> </w:t>
      </w:r>
      <w:r w:rsidRPr="003C790C">
        <w:rPr>
          <w:spacing w:val="-1"/>
          <w:sz w:val="24"/>
          <w:szCs w:val="24"/>
        </w:rPr>
        <w:t>t</w:t>
      </w:r>
      <w:r w:rsidRPr="003C790C">
        <w:rPr>
          <w:sz w:val="24"/>
          <w:szCs w:val="24"/>
        </w:rPr>
        <w:t>he</w:t>
      </w:r>
      <w:r w:rsidRPr="003C790C">
        <w:rPr>
          <w:spacing w:val="45"/>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ernal</w:t>
      </w:r>
      <w:r w:rsidRPr="003C790C">
        <w:rPr>
          <w:spacing w:val="47"/>
          <w:sz w:val="24"/>
          <w:szCs w:val="24"/>
        </w:rPr>
        <w:t xml:space="preserve"> </w:t>
      </w:r>
      <w:r w:rsidRPr="003C790C">
        <w:rPr>
          <w:sz w:val="24"/>
          <w:szCs w:val="24"/>
        </w:rPr>
        <w:t>and</w:t>
      </w:r>
      <w:r w:rsidRPr="003C790C">
        <w:rPr>
          <w:spacing w:val="46"/>
          <w:sz w:val="24"/>
          <w:szCs w:val="24"/>
        </w:rPr>
        <w:t xml:space="preserve"> </w:t>
      </w:r>
      <w:r w:rsidRPr="003C790C">
        <w:rPr>
          <w:sz w:val="24"/>
          <w:szCs w:val="24"/>
        </w:rPr>
        <w:t>ex</w:t>
      </w:r>
      <w:r w:rsidRPr="003C790C">
        <w:rPr>
          <w:spacing w:val="-1"/>
          <w:sz w:val="24"/>
          <w:szCs w:val="24"/>
        </w:rPr>
        <w:t>t</w:t>
      </w:r>
      <w:r w:rsidRPr="003C790C">
        <w:rPr>
          <w:sz w:val="24"/>
          <w:szCs w:val="24"/>
        </w:rPr>
        <w:t>ern</w:t>
      </w:r>
      <w:r w:rsidRPr="003C790C">
        <w:rPr>
          <w:spacing w:val="1"/>
          <w:sz w:val="24"/>
          <w:szCs w:val="24"/>
        </w:rPr>
        <w:t>a</w:t>
      </w:r>
      <w:r w:rsidRPr="003C790C">
        <w:rPr>
          <w:sz w:val="24"/>
          <w:szCs w:val="24"/>
        </w:rPr>
        <w:t>l</w:t>
      </w:r>
      <w:r w:rsidRPr="003C790C">
        <w:rPr>
          <w:spacing w:val="45"/>
          <w:sz w:val="24"/>
          <w:szCs w:val="24"/>
        </w:rPr>
        <w:t xml:space="preserve"> </w:t>
      </w:r>
      <w:r w:rsidRPr="003C790C">
        <w:rPr>
          <w:spacing w:val="1"/>
          <w:sz w:val="24"/>
          <w:szCs w:val="24"/>
        </w:rPr>
        <w:t>e</w:t>
      </w:r>
      <w:r w:rsidRPr="003C790C">
        <w:rPr>
          <w:sz w:val="24"/>
          <w:szCs w:val="24"/>
        </w:rPr>
        <w:t>n</w:t>
      </w:r>
      <w:r w:rsidRPr="003C790C">
        <w:rPr>
          <w:spacing w:val="-2"/>
          <w:sz w:val="24"/>
          <w:szCs w:val="24"/>
        </w:rPr>
        <w:t>v</w:t>
      </w:r>
      <w:r w:rsidRPr="003C790C">
        <w:rPr>
          <w:spacing w:val="1"/>
          <w:sz w:val="24"/>
          <w:szCs w:val="24"/>
        </w:rPr>
        <w:t>i</w:t>
      </w:r>
      <w:r w:rsidRPr="003C790C">
        <w:rPr>
          <w:spacing w:val="-2"/>
          <w:sz w:val="24"/>
          <w:szCs w:val="24"/>
        </w:rPr>
        <w:t>r</w:t>
      </w:r>
      <w:r w:rsidRPr="003C790C">
        <w:rPr>
          <w:sz w:val="24"/>
          <w:szCs w:val="24"/>
        </w:rPr>
        <w:t>on</w:t>
      </w:r>
      <w:r w:rsidRPr="003C790C">
        <w:rPr>
          <w:spacing w:val="1"/>
          <w:sz w:val="24"/>
          <w:szCs w:val="24"/>
        </w:rPr>
        <w:t>m</w:t>
      </w:r>
      <w:r w:rsidRPr="003C790C">
        <w:rPr>
          <w:sz w:val="24"/>
          <w:szCs w:val="24"/>
        </w:rPr>
        <w:t>ent</w:t>
      </w:r>
      <w:r w:rsidRPr="003C790C">
        <w:rPr>
          <w:spacing w:val="47"/>
          <w:sz w:val="24"/>
          <w:szCs w:val="24"/>
        </w:rPr>
        <w:t xml:space="preserve"> </w:t>
      </w:r>
      <w:r w:rsidRPr="003C790C">
        <w:rPr>
          <w:spacing w:val="-1"/>
          <w:sz w:val="24"/>
          <w:szCs w:val="24"/>
        </w:rPr>
        <w:t>i</w:t>
      </w:r>
      <w:r w:rsidRPr="003C790C">
        <w:rPr>
          <w:sz w:val="24"/>
          <w:szCs w:val="24"/>
        </w:rPr>
        <w:t>s</w:t>
      </w:r>
      <w:r w:rsidRPr="003C790C">
        <w:rPr>
          <w:spacing w:val="46"/>
          <w:sz w:val="24"/>
          <w:szCs w:val="24"/>
        </w:rPr>
        <w:t xml:space="preserve"> </w:t>
      </w:r>
      <w:r w:rsidRPr="003C790C">
        <w:rPr>
          <w:sz w:val="24"/>
          <w:szCs w:val="24"/>
        </w:rPr>
        <w:t>an</w:t>
      </w:r>
      <w:r w:rsidRPr="003C790C">
        <w:rPr>
          <w:spacing w:val="46"/>
          <w:sz w:val="24"/>
          <w:szCs w:val="24"/>
        </w:rPr>
        <w:t xml:space="preserve"> </w:t>
      </w:r>
      <w:r w:rsidRPr="003C790C">
        <w:rPr>
          <w:spacing w:val="-1"/>
          <w:sz w:val="24"/>
          <w:szCs w:val="24"/>
        </w:rPr>
        <w:t>i</w:t>
      </w:r>
      <w:r w:rsidRPr="003C790C">
        <w:rPr>
          <w:spacing w:val="1"/>
          <w:sz w:val="24"/>
          <w:szCs w:val="24"/>
        </w:rPr>
        <w:t>m</w:t>
      </w:r>
      <w:r w:rsidRPr="003C790C">
        <w:rPr>
          <w:sz w:val="24"/>
          <w:szCs w:val="24"/>
        </w:rPr>
        <w:t>po</w:t>
      </w:r>
      <w:r w:rsidRPr="003C790C">
        <w:rPr>
          <w:spacing w:val="-2"/>
          <w:sz w:val="24"/>
          <w:szCs w:val="24"/>
        </w:rPr>
        <w:t>r</w:t>
      </w:r>
      <w:r w:rsidRPr="003C790C">
        <w:rPr>
          <w:spacing w:val="1"/>
          <w:sz w:val="24"/>
          <w:szCs w:val="24"/>
        </w:rPr>
        <w:t>t</w:t>
      </w:r>
      <w:r w:rsidRPr="003C790C">
        <w:rPr>
          <w:sz w:val="24"/>
          <w:szCs w:val="24"/>
        </w:rPr>
        <w:t>ant</w:t>
      </w:r>
      <w:r w:rsidRPr="003C790C">
        <w:rPr>
          <w:spacing w:val="47"/>
          <w:sz w:val="24"/>
          <w:szCs w:val="24"/>
        </w:rPr>
        <w:t xml:space="preserve"> </w:t>
      </w:r>
      <w:r w:rsidRPr="003C790C">
        <w:rPr>
          <w:spacing w:val="-2"/>
          <w:sz w:val="24"/>
          <w:szCs w:val="24"/>
        </w:rPr>
        <w:t>p</w:t>
      </w:r>
      <w:r w:rsidRPr="003C790C">
        <w:rPr>
          <w:spacing w:val="1"/>
          <w:sz w:val="24"/>
          <w:szCs w:val="24"/>
        </w:rPr>
        <w:t>a</w:t>
      </w:r>
      <w:r w:rsidRPr="003C790C">
        <w:rPr>
          <w:sz w:val="24"/>
          <w:szCs w:val="24"/>
        </w:rPr>
        <w:t>rt</w:t>
      </w:r>
      <w:r w:rsidRPr="003C790C">
        <w:rPr>
          <w:spacing w:val="45"/>
          <w:sz w:val="24"/>
          <w:szCs w:val="24"/>
        </w:rPr>
        <w:t xml:space="preserve"> </w:t>
      </w:r>
      <w:r w:rsidRPr="003C790C">
        <w:rPr>
          <w:sz w:val="24"/>
          <w:szCs w:val="24"/>
        </w:rPr>
        <w:t>of</w:t>
      </w:r>
      <w:r w:rsidRPr="003C790C">
        <w:rPr>
          <w:spacing w:val="46"/>
          <w:sz w:val="24"/>
          <w:szCs w:val="24"/>
        </w:rPr>
        <w:t xml:space="preserve"> </w:t>
      </w:r>
      <w:r w:rsidRPr="003C790C">
        <w:rPr>
          <w:spacing w:val="-1"/>
          <w:sz w:val="24"/>
          <w:szCs w:val="24"/>
        </w:rPr>
        <w:t>t</w:t>
      </w:r>
      <w:r w:rsidRPr="003C790C">
        <w:rPr>
          <w:sz w:val="24"/>
          <w:szCs w:val="24"/>
        </w:rPr>
        <w:t>he</w:t>
      </w:r>
      <w:r w:rsidRPr="003C790C">
        <w:rPr>
          <w:spacing w:val="47"/>
          <w:sz w:val="24"/>
          <w:szCs w:val="24"/>
        </w:rPr>
        <w:t xml:space="preserve"> </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t</w:t>
      </w:r>
      <w:r w:rsidRPr="003C790C">
        <w:rPr>
          <w:spacing w:val="1"/>
          <w:sz w:val="24"/>
          <w:szCs w:val="24"/>
        </w:rPr>
        <w:t>e</w:t>
      </w:r>
      <w:r w:rsidRPr="003C790C">
        <w:rPr>
          <w:sz w:val="24"/>
          <w:szCs w:val="24"/>
        </w:rPr>
        <w:t>g</w:t>
      </w:r>
      <w:r w:rsidRPr="003C790C">
        <w:rPr>
          <w:spacing w:val="-1"/>
          <w:sz w:val="24"/>
          <w:szCs w:val="24"/>
        </w:rPr>
        <w:t>i</w:t>
      </w:r>
      <w:r w:rsidRPr="003C790C">
        <w:rPr>
          <w:sz w:val="24"/>
          <w:szCs w:val="24"/>
        </w:rPr>
        <w:t>c p</w:t>
      </w:r>
      <w:r w:rsidRPr="003C790C">
        <w:rPr>
          <w:spacing w:val="-1"/>
          <w:sz w:val="24"/>
          <w:szCs w:val="24"/>
        </w:rPr>
        <w:t>l</w:t>
      </w:r>
      <w:r w:rsidRPr="003C790C">
        <w:rPr>
          <w:spacing w:val="1"/>
          <w:sz w:val="24"/>
          <w:szCs w:val="24"/>
        </w:rPr>
        <w:t>a</w:t>
      </w:r>
      <w:r w:rsidRPr="003C790C">
        <w:rPr>
          <w:sz w:val="24"/>
          <w:szCs w:val="24"/>
        </w:rPr>
        <w:t>nn</w:t>
      </w:r>
      <w:r w:rsidRPr="003C790C">
        <w:rPr>
          <w:spacing w:val="-1"/>
          <w:sz w:val="24"/>
          <w:szCs w:val="24"/>
        </w:rPr>
        <w:t>i</w:t>
      </w:r>
      <w:r w:rsidRPr="003C790C">
        <w:rPr>
          <w:sz w:val="24"/>
          <w:szCs w:val="24"/>
        </w:rPr>
        <w:t>ng proc</w:t>
      </w:r>
      <w:r w:rsidRPr="003C790C">
        <w:rPr>
          <w:spacing w:val="1"/>
          <w:sz w:val="24"/>
          <w:szCs w:val="24"/>
        </w:rPr>
        <w:t>e</w:t>
      </w:r>
      <w:r w:rsidRPr="003C790C">
        <w:rPr>
          <w:spacing w:val="-1"/>
          <w:sz w:val="24"/>
          <w:szCs w:val="24"/>
        </w:rPr>
        <w:t>s</w:t>
      </w:r>
      <w:r w:rsidRPr="003C790C">
        <w:rPr>
          <w:sz w:val="24"/>
          <w:szCs w:val="24"/>
        </w:rPr>
        <w:t>s.</w:t>
      </w:r>
    </w:p>
    <w:p w:rsidR="007978D5" w:rsidRPr="003C790C" w:rsidRDefault="003F763B">
      <w:pPr>
        <w:ind w:left="102" w:right="77"/>
        <w:rPr>
          <w:sz w:val="24"/>
          <w:szCs w:val="24"/>
        </w:rPr>
      </w:pPr>
      <w:r w:rsidRPr="003C790C">
        <w:rPr>
          <w:rFonts w:eastAsia="Calibri"/>
          <w:sz w:val="22"/>
          <w:szCs w:val="22"/>
        </w:rPr>
        <w:t xml:space="preserve">•           </w:t>
      </w:r>
      <w:r w:rsidRPr="003C790C">
        <w:rPr>
          <w:rFonts w:eastAsia="Calibri"/>
          <w:spacing w:val="14"/>
          <w:sz w:val="22"/>
          <w:szCs w:val="22"/>
        </w:rPr>
        <w:t xml:space="preserve"> </w:t>
      </w:r>
      <w:r w:rsidRPr="003C790C">
        <w:rPr>
          <w:spacing w:val="-1"/>
          <w:sz w:val="24"/>
          <w:szCs w:val="24"/>
        </w:rPr>
        <w:t>E</w:t>
      </w:r>
      <w:r w:rsidRPr="003C790C">
        <w:rPr>
          <w:sz w:val="24"/>
          <w:szCs w:val="24"/>
        </w:rPr>
        <w:t>nv</w:t>
      </w:r>
      <w:r w:rsidRPr="003C790C">
        <w:rPr>
          <w:spacing w:val="1"/>
          <w:sz w:val="24"/>
          <w:szCs w:val="24"/>
        </w:rPr>
        <w:t>i</w:t>
      </w:r>
      <w:r w:rsidRPr="003C790C">
        <w:rPr>
          <w:sz w:val="24"/>
          <w:szCs w:val="24"/>
        </w:rPr>
        <w:t>ron</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al</w:t>
      </w:r>
      <w:r w:rsidRPr="003C790C">
        <w:rPr>
          <w:spacing w:val="33"/>
          <w:sz w:val="24"/>
          <w:szCs w:val="24"/>
        </w:rPr>
        <w:t xml:space="preserve"> </w:t>
      </w:r>
      <w:r w:rsidRPr="003C790C">
        <w:rPr>
          <w:sz w:val="24"/>
          <w:szCs w:val="24"/>
        </w:rPr>
        <w:t>fac</w:t>
      </w:r>
      <w:r w:rsidRPr="003C790C">
        <w:rPr>
          <w:spacing w:val="1"/>
          <w:sz w:val="24"/>
          <w:szCs w:val="24"/>
        </w:rPr>
        <w:t>t</w:t>
      </w:r>
      <w:r w:rsidRPr="003C790C">
        <w:rPr>
          <w:sz w:val="24"/>
          <w:szCs w:val="24"/>
        </w:rPr>
        <w:t>ors</w:t>
      </w:r>
      <w:r w:rsidRPr="003C790C">
        <w:rPr>
          <w:spacing w:val="32"/>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ernal</w:t>
      </w:r>
      <w:r w:rsidRPr="003C790C">
        <w:rPr>
          <w:spacing w:val="33"/>
          <w:sz w:val="24"/>
          <w:szCs w:val="24"/>
        </w:rPr>
        <w:t xml:space="preserve"> </w:t>
      </w:r>
      <w:r w:rsidRPr="003C790C">
        <w:rPr>
          <w:spacing w:val="-1"/>
          <w:sz w:val="24"/>
          <w:szCs w:val="24"/>
        </w:rPr>
        <w:t>t</w:t>
      </w:r>
      <w:r w:rsidRPr="003C790C">
        <w:rPr>
          <w:sz w:val="24"/>
          <w:szCs w:val="24"/>
        </w:rPr>
        <w:t>o</w:t>
      </w:r>
      <w:r w:rsidRPr="003C790C">
        <w:rPr>
          <w:spacing w:val="34"/>
          <w:sz w:val="24"/>
          <w:szCs w:val="24"/>
        </w:rPr>
        <w:t xml:space="preserve"> </w:t>
      </w:r>
      <w:r w:rsidRPr="003C790C">
        <w:rPr>
          <w:spacing w:val="-1"/>
          <w:sz w:val="24"/>
          <w:szCs w:val="24"/>
        </w:rPr>
        <w:t>t</w:t>
      </w:r>
      <w:r w:rsidRPr="003C790C">
        <w:rPr>
          <w:sz w:val="24"/>
          <w:szCs w:val="24"/>
        </w:rPr>
        <w:t>he</w:t>
      </w:r>
      <w:r w:rsidRPr="003C790C">
        <w:rPr>
          <w:spacing w:val="33"/>
          <w:sz w:val="24"/>
          <w:szCs w:val="24"/>
        </w:rPr>
        <w:t xml:space="preserve"> </w:t>
      </w:r>
      <w:r w:rsidRPr="003C790C">
        <w:rPr>
          <w:sz w:val="24"/>
          <w:szCs w:val="24"/>
        </w:rPr>
        <w:t>f</w:t>
      </w:r>
      <w:r w:rsidRPr="003C790C">
        <w:rPr>
          <w:spacing w:val="-1"/>
          <w:sz w:val="24"/>
          <w:szCs w:val="24"/>
        </w:rPr>
        <w:t>i</w:t>
      </w:r>
      <w:r w:rsidRPr="003C790C">
        <w:rPr>
          <w:sz w:val="24"/>
          <w:szCs w:val="24"/>
        </w:rPr>
        <w:t>rm</w:t>
      </w:r>
      <w:r w:rsidRPr="003C790C">
        <w:rPr>
          <w:spacing w:val="33"/>
          <w:sz w:val="24"/>
          <w:szCs w:val="24"/>
        </w:rPr>
        <w:t xml:space="preserve"> </w:t>
      </w:r>
      <w:r w:rsidRPr="003C790C">
        <w:rPr>
          <w:sz w:val="24"/>
          <w:szCs w:val="24"/>
        </w:rPr>
        <w:t>us</w:t>
      </w:r>
      <w:r w:rsidRPr="003C790C">
        <w:rPr>
          <w:spacing w:val="-2"/>
          <w:sz w:val="24"/>
          <w:szCs w:val="24"/>
        </w:rPr>
        <w:t>u</w:t>
      </w:r>
      <w:r w:rsidRPr="003C790C">
        <w:rPr>
          <w:spacing w:val="1"/>
          <w:sz w:val="24"/>
          <w:szCs w:val="24"/>
        </w:rPr>
        <w:t>a</w:t>
      </w:r>
      <w:r w:rsidRPr="003C790C">
        <w:rPr>
          <w:spacing w:val="-1"/>
          <w:sz w:val="24"/>
          <w:szCs w:val="24"/>
        </w:rPr>
        <w:t>ll</w:t>
      </w:r>
      <w:r w:rsidRPr="003C790C">
        <w:rPr>
          <w:sz w:val="24"/>
          <w:szCs w:val="24"/>
        </w:rPr>
        <w:t>y</w:t>
      </w:r>
      <w:r w:rsidRPr="003C790C">
        <w:rPr>
          <w:spacing w:val="34"/>
          <w:sz w:val="24"/>
          <w:szCs w:val="24"/>
        </w:rPr>
        <w:t xml:space="preserve"> </w:t>
      </w:r>
      <w:r w:rsidRPr="003C790C">
        <w:rPr>
          <w:spacing w:val="1"/>
          <w:sz w:val="24"/>
          <w:szCs w:val="24"/>
        </w:rPr>
        <w:t>c</w:t>
      </w:r>
      <w:r w:rsidRPr="003C790C">
        <w:rPr>
          <w:sz w:val="24"/>
          <w:szCs w:val="24"/>
        </w:rPr>
        <w:t>an</w:t>
      </w:r>
      <w:r w:rsidRPr="003C790C">
        <w:rPr>
          <w:spacing w:val="32"/>
          <w:sz w:val="24"/>
          <w:szCs w:val="24"/>
        </w:rPr>
        <w:t xml:space="preserve"> </w:t>
      </w:r>
      <w:r w:rsidRPr="003C790C">
        <w:rPr>
          <w:sz w:val="24"/>
          <w:szCs w:val="24"/>
        </w:rPr>
        <w:t>be</w:t>
      </w:r>
      <w:r w:rsidRPr="003C790C">
        <w:rPr>
          <w:spacing w:val="33"/>
          <w:sz w:val="24"/>
          <w:szCs w:val="24"/>
        </w:rPr>
        <w:t xml:space="preserve"> </w:t>
      </w:r>
      <w:r w:rsidRPr="003C790C">
        <w:rPr>
          <w:sz w:val="24"/>
          <w:szCs w:val="24"/>
        </w:rPr>
        <w:t>c</w:t>
      </w:r>
      <w:r w:rsidRPr="003C790C">
        <w:rPr>
          <w:spacing w:val="-1"/>
          <w:sz w:val="24"/>
          <w:szCs w:val="24"/>
        </w:rPr>
        <w:t>l</w:t>
      </w:r>
      <w:r w:rsidRPr="003C790C">
        <w:rPr>
          <w:sz w:val="24"/>
          <w:szCs w:val="24"/>
        </w:rPr>
        <w:t>ass</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ed</w:t>
      </w:r>
      <w:r w:rsidRPr="003C790C">
        <w:rPr>
          <w:spacing w:val="32"/>
          <w:sz w:val="24"/>
          <w:szCs w:val="24"/>
        </w:rPr>
        <w:t xml:space="preserve"> </w:t>
      </w:r>
      <w:r w:rsidRPr="003C790C">
        <w:rPr>
          <w:spacing w:val="1"/>
          <w:sz w:val="24"/>
          <w:szCs w:val="24"/>
        </w:rPr>
        <w:t>a</w:t>
      </w:r>
      <w:r w:rsidRPr="003C790C">
        <w:rPr>
          <w:sz w:val="24"/>
          <w:szCs w:val="24"/>
        </w:rPr>
        <w:t>s</w:t>
      </w:r>
      <w:r w:rsidRPr="003C790C">
        <w:rPr>
          <w:spacing w:val="32"/>
          <w:sz w:val="24"/>
          <w:szCs w:val="24"/>
        </w:rPr>
        <w:t xml:space="preserve"> </w:t>
      </w:r>
      <w:r w:rsidRPr="003C790C">
        <w:rPr>
          <w:spacing w:val="-1"/>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w:t>
      </w:r>
      <w:r w:rsidRPr="003C790C">
        <w:rPr>
          <w:spacing w:val="34"/>
          <w:sz w:val="24"/>
          <w:szCs w:val="24"/>
        </w:rPr>
        <w:t xml:space="preserve"> </w:t>
      </w:r>
      <w:r w:rsidRPr="003C790C">
        <w:rPr>
          <w:spacing w:val="14"/>
          <w:sz w:val="24"/>
          <w:szCs w:val="24"/>
        </w:rPr>
        <w:t>(</w:t>
      </w:r>
      <w:r w:rsidRPr="003C790C">
        <w:rPr>
          <w:b/>
          <w:spacing w:val="1"/>
          <w:sz w:val="24"/>
          <w:szCs w:val="24"/>
        </w:rPr>
        <w:t>S</w:t>
      </w:r>
      <w:r w:rsidRPr="003C790C">
        <w:rPr>
          <w:sz w:val="24"/>
          <w:szCs w:val="24"/>
        </w:rPr>
        <w:t>)</w:t>
      </w:r>
      <w:r w:rsidRPr="003C790C">
        <w:rPr>
          <w:spacing w:val="32"/>
          <w:sz w:val="24"/>
          <w:szCs w:val="24"/>
        </w:rPr>
        <w:t xml:space="preserve"> </w:t>
      </w:r>
      <w:r w:rsidRPr="003C790C">
        <w:rPr>
          <w:sz w:val="24"/>
          <w:szCs w:val="24"/>
        </w:rPr>
        <w:t>or weaknesses</w:t>
      </w:r>
      <w:r w:rsidRPr="003C790C">
        <w:rPr>
          <w:spacing w:val="16"/>
          <w:sz w:val="24"/>
          <w:szCs w:val="24"/>
        </w:rPr>
        <w:t xml:space="preserve"> </w:t>
      </w:r>
      <w:r w:rsidRPr="003C790C">
        <w:rPr>
          <w:spacing w:val="1"/>
          <w:sz w:val="24"/>
          <w:szCs w:val="24"/>
        </w:rPr>
        <w:t>(</w:t>
      </w:r>
      <w:r w:rsidRPr="003C790C">
        <w:rPr>
          <w:b/>
          <w:sz w:val="24"/>
          <w:szCs w:val="24"/>
        </w:rPr>
        <w:t>W</w:t>
      </w:r>
      <w:r w:rsidRPr="003C790C">
        <w:rPr>
          <w:spacing w:val="-2"/>
          <w:sz w:val="24"/>
          <w:szCs w:val="24"/>
        </w:rPr>
        <w:t>)</w:t>
      </w:r>
      <w:r w:rsidRPr="003C790C">
        <w:rPr>
          <w:sz w:val="24"/>
          <w:szCs w:val="24"/>
        </w:rPr>
        <w:t>,</w:t>
      </w:r>
      <w:r w:rsidRPr="003C790C">
        <w:rPr>
          <w:spacing w:val="18"/>
          <w:sz w:val="24"/>
          <w:szCs w:val="24"/>
        </w:rPr>
        <w:t xml:space="preserve"> </w:t>
      </w:r>
      <w:r w:rsidRPr="003C790C">
        <w:rPr>
          <w:sz w:val="24"/>
          <w:szCs w:val="24"/>
        </w:rPr>
        <w:t>and</w:t>
      </w:r>
      <w:r w:rsidRPr="003C790C">
        <w:rPr>
          <w:spacing w:val="15"/>
          <w:sz w:val="24"/>
          <w:szCs w:val="24"/>
        </w:rPr>
        <w:t xml:space="preserve"> </w:t>
      </w:r>
      <w:r w:rsidRPr="003C790C">
        <w:rPr>
          <w:spacing w:val="-1"/>
          <w:sz w:val="24"/>
          <w:szCs w:val="24"/>
        </w:rPr>
        <w:t>t</w:t>
      </w:r>
      <w:r w:rsidRPr="003C790C">
        <w:rPr>
          <w:sz w:val="24"/>
          <w:szCs w:val="24"/>
        </w:rPr>
        <w:t>hose</w:t>
      </w:r>
      <w:r w:rsidRPr="003C790C">
        <w:rPr>
          <w:spacing w:val="15"/>
          <w:sz w:val="24"/>
          <w:szCs w:val="24"/>
        </w:rPr>
        <w:t xml:space="preserve"> </w:t>
      </w:r>
      <w:r w:rsidRPr="003C790C">
        <w:rPr>
          <w:sz w:val="24"/>
          <w:szCs w:val="24"/>
        </w:rPr>
        <w:t>ex</w:t>
      </w:r>
      <w:r w:rsidRPr="003C790C">
        <w:rPr>
          <w:spacing w:val="1"/>
          <w:sz w:val="24"/>
          <w:szCs w:val="24"/>
        </w:rPr>
        <w:t>t</w:t>
      </w:r>
      <w:r w:rsidRPr="003C790C">
        <w:rPr>
          <w:sz w:val="24"/>
          <w:szCs w:val="24"/>
        </w:rPr>
        <w:t>ernal</w:t>
      </w:r>
      <w:r w:rsidRPr="003C790C">
        <w:rPr>
          <w:spacing w:val="17"/>
          <w:sz w:val="24"/>
          <w:szCs w:val="24"/>
        </w:rPr>
        <w:t xml:space="preserve"> </w:t>
      </w:r>
      <w:r w:rsidRPr="003C790C">
        <w:rPr>
          <w:spacing w:val="-1"/>
          <w:sz w:val="24"/>
          <w:szCs w:val="24"/>
        </w:rPr>
        <w:t>t</w:t>
      </w:r>
      <w:r w:rsidRPr="003C790C">
        <w:rPr>
          <w:sz w:val="24"/>
          <w:szCs w:val="24"/>
        </w:rPr>
        <w:t>o</w:t>
      </w:r>
      <w:r w:rsidRPr="003C790C">
        <w:rPr>
          <w:spacing w:val="15"/>
          <w:sz w:val="24"/>
          <w:szCs w:val="24"/>
        </w:rPr>
        <w:t xml:space="preserve"> </w:t>
      </w:r>
      <w:r w:rsidRPr="003C790C">
        <w:rPr>
          <w:spacing w:val="-1"/>
          <w:sz w:val="24"/>
          <w:szCs w:val="24"/>
        </w:rPr>
        <w:t>t</w:t>
      </w:r>
      <w:r w:rsidRPr="003C790C">
        <w:rPr>
          <w:sz w:val="24"/>
          <w:szCs w:val="24"/>
        </w:rPr>
        <w:t>he</w:t>
      </w:r>
      <w:r w:rsidRPr="003C790C">
        <w:rPr>
          <w:spacing w:val="17"/>
          <w:sz w:val="24"/>
          <w:szCs w:val="24"/>
        </w:rPr>
        <w:t xml:space="preserve"> </w:t>
      </w:r>
      <w:r w:rsidRPr="003C790C">
        <w:rPr>
          <w:sz w:val="24"/>
          <w:szCs w:val="24"/>
        </w:rPr>
        <w:t>f</w:t>
      </w:r>
      <w:r w:rsidRPr="003C790C">
        <w:rPr>
          <w:spacing w:val="-1"/>
          <w:sz w:val="24"/>
          <w:szCs w:val="24"/>
        </w:rPr>
        <w:t>i</w:t>
      </w:r>
      <w:r w:rsidRPr="003C790C">
        <w:rPr>
          <w:sz w:val="24"/>
          <w:szCs w:val="24"/>
        </w:rPr>
        <w:t>rm</w:t>
      </w:r>
      <w:r w:rsidRPr="003C790C">
        <w:rPr>
          <w:spacing w:val="15"/>
          <w:sz w:val="24"/>
          <w:szCs w:val="24"/>
        </w:rPr>
        <w:t xml:space="preserve"> </w:t>
      </w:r>
      <w:r w:rsidRPr="003C790C">
        <w:rPr>
          <w:spacing w:val="1"/>
          <w:sz w:val="24"/>
          <w:szCs w:val="24"/>
        </w:rPr>
        <w:t>c</w:t>
      </w:r>
      <w:r w:rsidRPr="003C790C">
        <w:rPr>
          <w:sz w:val="24"/>
          <w:szCs w:val="24"/>
        </w:rPr>
        <w:t>an</w:t>
      </w:r>
      <w:r w:rsidRPr="003C790C">
        <w:rPr>
          <w:spacing w:val="15"/>
          <w:sz w:val="24"/>
          <w:szCs w:val="24"/>
        </w:rPr>
        <w:t xml:space="preserve"> </w:t>
      </w:r>
      <w:r w:rsidRPr="003C790C">
        <w:rPr>
          <w:sz w:val="24"/>
          <w:szCs w:val="24"/>
        </w:rPr>
        <w:t>be</w:t>
      </w:r>
      <w:r w:rsidRPr="003C790C">
        <w:rPr>
          <w:spacing w:val="15"/>
          <w:sz w:val="24"/>
          <w:szCs w:val="24"/>
        </w:rPr>
        <w:t xml:space="preserve"> </w:t>
      </w:r>
      <w:r w:rsidRPr="003C790C">
        <w:rPr>
          <w:sz w:val="24"/>
          <w:szCs w:val="24"/>
        </w:rPr>
        <w:t>c</w:t>
      </w:r>
      <w:r w:rsidRPr="003C790C">
        <w:rPr>
          <w:spacing w:val="1"/>
          <w:sz w:val="24"/>
          <w:szCs w:val="24"/>
        </w:rPr>
        <w:t>l</w:t>
      </w:r>
      <w:r w:rsidRPr="003C790C">
        <w:rPr>
          <w:sz w:val="24"/>
          <w:szCs w:val="24"/>
        </w:rPr>
        <w:t>as</w:t>
      </w:r>
      <w:r w:rsidRPr="003C790C">
        <w:rPr>
          <w:spacing w:val="-1"/>
          <w:sz w:val="24"/>
          <w:szCs w:val="24"/>
        </w:rPr>
        <w:t>s</w:t>
      </w:r>
      <w:r w:rsidRPr="003C790C">
        <w:rPr>
          <w:spacing w:val="1"/>
          <w:sz w:val="24"/>
          <w:szCs w:val="24"/>
        </w:rPr>
        <w:t>i</w:t>
      </w:r>
      <w:r w:rsidRPr="003C790C">
        <w:rPr>
          <w:spacing w:val="-2"/>
          <w:sz w:val="24"/>
          <w:szCs w:val="24"/>
        </w:rPr>
        <w:t>f</w:t>
      </w:r>
      <w:r w:rsidRPr="003C790C">
        <w:rPr>
          <w:spacing w:val="1"/>
          <w:sz w:val="24"/>
          <w:szCs w:val="24"/>
        </w:rPr>
        <w:t>i</w:t>
      </w:r>
      <w:r w:rsidRPr="003C790C">
        <w:rPr>
          <w:sz w:val="24"/>
          <w:szCs w:val="24"/>
        </w:rPr>
        <w:t>ed</w:t>
      </w:r>
      <w:r w:rsidRPr="003C790C">
        <w:rPr>
          <w:spacing w:val="15"/>
          <w:sz w:val="24"/>
          <w:szCs w:val="24"/>
        </w:rPr>
        <w:t xml:space="preserve"> </w:t>
      </w:r>
      <w:r w:rsidRPr="003C790C">
        <w:rPr>
          <w:spacing w:val="1"/>
          <w:sz w:val="24"/>
          <w:szCs w:val="24"/>
        </w:rPr>
        <w:t>a</w:t>
      </w:r>
      <w:r w:rsidRPr="003C790C">
        <w:rPr>
          <w:sz w:val="24"/>
          <w:szCs w:val="24"/>
        </w:rPr>
        <w:t>s</w:t>
      </w:r>
      <w:r w:rsidRPr="003C790C">
        <w:rPr>
          <w:spacing w:val="14"/>
          <w:sz w:val="24"/>
          <w:szCs w:val="24"/>
        </w:rPr>
        <w:t xml:space="preserve"> </w:t>
      </w:r>
      <w:r w:rsidRPr="003C790C">
        <w:rPr>
          <w:sz w:val="24"/>
          <w:szCs w:val="24"/>
        </w:rPr>
        <w:t>oppor</w:t>
      </w:r>
      <w:r w:rsidRPr="003C790C">
        <w:rPr>
          <w:spacing w:val="-1"/>
          <w:sz w:val="24"/>
          <w:szCs w:val="24"/>
        </w:rPr>
        <w:t>t</w:t>
      </w:r>
      <w:r w:rsidRPr="003C790C">
        <w:rPr>
          <w:sz w:val="24"/>
          <w:szCs w:val="24"/>
        </w:rPr>
        <w:t>un</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16"/>
          <w:sz w:val="24"/>
          <w:szCs w:val="24"/>
        </w:rPr>
        <w:t xml:space="preserve"> </w:t>
      </w:r>
      <w:r w:rsidRPr="003C790C">
        <w:rPr>
          <w:spacing w:val="13"/>
          <w:sz w:val="24"/>
          <w:szCs w:val="24"/>
        </w:rPr>
        <w:t>(</w:t>
      </w:r>
      <w:r w:rsidRPr="003C790C">
        <w:rPr>
          <w:b/>
          <w:spacing w:val="-1"/>
          <w:sz w:val="24"/>
          <w:szCs w:val="24"/>
        </w:rPr>
        <w:t>O</w:t>
      </w:r>
      <w:r w:rsidRPr="003C790C">
        <w:rPr>
          <w:sz w:val="24"/>
          <w:szCs w:val="24"/>
        </w:rPr>
        <w:t>)</w:t>
      </w:r>
      <w:r w:rsidRPr="003C790C">
        <w:rPr>
          <w:spacing w:val="16"/>
          <w:sz w:val="24"/>
          <w:szCs w:val="24"/>
        </w:rPr>
        <w:t xml:space="preserve"> </w:t>
      </w:r>
      <w:r w:rsidRPr="003C790C">
        <w:rPr>
          <w:sz w:val="24"/>
          <w:szCs w:val="24"/>
        </w:rPr>
        <w:t>or</w:t>
      </w:r>
      <w:r w:rsidRPr="003C790C">
        <w:rPr>
          <w:spacing w:val="16"/>
          <w:sz w:val="24"/>
          <w:szCs w:val="24"/>
        </w:rPr>
        <w:t xml:space="preserve"> </w:t>
      </w:r>
      <w:r w:rsidRPr="003C790C">
        <w:rPr>
          <w:spacing w:val="1"/>
          <w:sz w:val="24"/>
          <w:szCs w:val="24"/>
        </w:rPr>
        <w:t>t</w:t>
      </w:r>
      <w:r w:rsidRPr="003C790C">
        <w:rPr>
          <w:sz w:val="24"/>
          <w:szCs w:val="24"/>
        </w:rPr>
        <w:t>h</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s</w:t>
      </w:r>
    </w:p>
    <w:p w:rsidR="007978D5" w:rsidRPr="003C790C" w:rsidRDefault="003F763B">
      <w:pPr>
        <w:ind w:left="102" w:right="9062"/>
        <w:jc w:val="both"/>
        <w:rPr>
          <w:sz w:val="24"/>
          <w:szCs w:val="24"/>
        </w:rPr>
      </w:pPr>
      <w:r w:rsidRPr="003C790C">
        <w:rPr>
          <w:sz w:val="24"/>
          <w:szCs w:val="24"/>
        </w:rPr>
        <w:t>(</w:t>
      </w:r>
      <w:r w:rsidRPr="003C790C">
        <w:rPr>
          <w:b/>
          <w:sz w:val="24"/>
          <w:szCs w:val="24"/>
        </w:rPr>
        <w:t>T</w:t>
      </w:r>
      <w:r w:rsidRPr="003C790C">
        <w:rPr>
          <w:sz w:val="24"/>
          <w:szCs w:val="24"/>
        </w:rPr>
        <w:t>).</w:t>
      </w:r>
    </w:p>
    <w:p w:rsidR="007978D5" w:rsidRPr="003C790C" w:rsidRDefault="003F763B">
      <w:pPr>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Such an</w:t>
      </w:r>
      <w:r w:rsidRPr="003C790C">
        <w:rPr>
          <w:spacing w:val="2"/>
          <w:sz w:val="24"/>
          <w:szCs w:val="24"/>
        </w:rPr>
        <w:t xml:space="preserve"> </w:t>
      </w:r>
      <w:r w:rsidRPr="003C790C">
        <w:rPr>
          <w:sz w:val="24"/>
          <w:szCs w:val="24"/>
        </w:rPr>
        <w:t>ana</w:t>
      </w:r>
      <w:r w:rsidRPr="003C790C">
        <w:rPr>
          <w:spacing w:val="-1"/>
          <w:sz w:val="24"/>
          <w:szCs w:val="24"/>
        </w:rPr>
        <w:t>l</w:t>
      </w:r>
      <w:r w:rsidRPr="003C790C">
        <w:rPr>
          <w:sz w:val="24"/>
          <w:szCs w:val="24"/>
        </w:rPr>
        <w:t>ys</w:t>
      </w:r>
      <w:r w:rsidRPr="003C790C">
        <w:rPr>
          <w:spacing w:val="-1"/>
          <w:sz w:val="24"/>
          <w:szCs w:val="24"/>
        </w:rPr>
        <w:t>i</w:t>
      </w:r>
      <w:r w:rsidRPr="003C790C">
        <w:rPr>
          <w:sz w:val="24"/>
          <w:szCs w:val="24"/>
        </w:rPr>
        <w:t xml:space="preserve">s of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t</w:t>
      </w:r>
      <w:r w:rsidRPr="003C790C">
        <w:rPr>
          <w:sz w:val="24"/>
          <w:szCs w:val="24"/>
        </w:rPr>
        <w:t>eg</w:t>
      </w:r>
      <w:r w:rsidRPr="003C790C">
        <w:rPr>
          <w:spacing w:val="1"/>
          <w:sz w:val="24"/>
          <w:szCs w:val="24"/>
        </w:rPr>
        <w:t>i</w:t>
      </w:r>
      <w:r w:rsidRPr="003C790C">
        <w:rPr>
          <w:sz w:val="24"/>
          <w:szCs w:val="24"/>
        </w:rPr>
        <w:t>c env</w:t>
      </w:r>
      <w:r w:rsidRPr="003C790C">
        <w:rPr>
          <w:spacing w:val="1"/>
          <w:sz w:val="24"/>
          <w:szCs w:val="24"/>
        </w:rPr>
        <w:t>i</w:t>
      </w:r>
      <w:r w:rsidRPr="003C790C">
        <w:rPr>
          <w:sz w:val="24"/>
          <w:szCs w:val="24"/>
        </w:rPr>
        <w:t>ro</w:t>
      </w:r>
      <w:r w:rsidRPr="003C790C">
        <w:rPr>
          <w:spacing w:val="-2"/>
          <w:sz w:val="24"/>
          <w:szCs w:val="24"/>
        </w:rPr>
        <w:t>n</w:t>
      </w:r>
      <w:r w:rsidRPr="003C790C">
        <w:rPr>
          <w:spacing w:val="1"/>
          <w:sz w:val="24"/>
          <w:szCs w:val="24"/>
        </w:rPr>
        <w:t>m</w:t>
      </w:r>
      <w:r w:rsidRPr="003C790C">
        <w:rPr>
          <w:sz w:val="24"/>
          <w:szCs w:val="24"/>
        </w:rPr>
        <w:t>ent</w:t>
      </w:r>
      <w:r w:rsidRPr="003C790C">
        <w:rPr>
          <w:spacing w:val="1"/>
          <w:sz w:val="24"/>
          <w:szCs w:val="24"/>
        </w:rPr>
        <w:t xml:space="preserve"> </w:t>
      </w:r>
      <w:r w:rsidRPr="003C790C">
        <w:rPr>
          <w:spacing w:val="-1"/>
          <w:sz w:val="24"/>
          <w:szCs w:val="24"/>
        </w:rPr>
        <w:t>i</w:t>
      </w:r>
      <w:r w:rsidRPr="003C790C">
        <w:rPr>
          <w:sz w:val="24"/>
          <w:szCs w:val="24"/>
        </w:rPr>
        <w:t xml:space="preserve">s referred </w:t>
      </w:r>
      <w:r w:rsidRPr="003C790C">
        <w:rPr>
          <w:spacing w:val="1"/>
          <w:sz w:val="24"/>
          <w:szCs w:val="24"/>
        </w:rPr>
        <w:t>t</w:t>
      </w:r>
      <w:r w:rsidRPr="003C790C">
        <w:rPr>
          <w:sz w:val="24"/>
          <w:szCs w:val="24"/>
        </w:rPr>
        <w:t xml:space="preserve">o as a </w:t>
      </w:r>
      <w:r w:rsidRPr="003C790C">
        <w:rPr>
          <w:spacing w:val="-1"/>
          <w:sz w:val="24"/>
          <w:szCs w:val="24"/>
        </w:rPr>
        <w:t>S</w:t>
      </w:r>
      <w:r w:rsidRPr="003C790C">
        <w:rPr>
          <w:spacing w:val="1"/>
          <w:sz w:val="24"/>
          <w:szCs w:val="24"/>
        </w:rPr>
        <w:t>W</w:t>
      </w:r>
      <w:r w:rsidRPr="003C790C">
        <w:rPr>
          <w:spacing w:val="-3"/>
          <w:sz w:val="24"/>
          <w:szCs w:val="24"/>
        </w:rPr>
        <w:t>O</w:t>
      </w:r>
      <w:r w:rsidRPr="003C790C">
        <w:rPr>
          <w:sz w:val="24"/>
          <w:szCs w:val="24"/>
        </w:rPr>
        <w:t>T</w:t>
      </w:r>
      <w:r w:rsidRPr="003C790C">
        <w:rPr>
          <w:spacing w:val="-1"/>
          <w:sz w:val="24"/>
          <w:szCs w:val="24"/>
        </w:rPr>
        <w:t xml:space="preserve"> </w:t>
      </w:r>
      <w:r w:rsidRPr="003C790C">
        <w:rPr>
          <w:sz w:val="24"/>
          <w:szCs w:val="24"/>
        </w:rPr>
        <w:t>ana</w:t>
      </w:r>
      <w:r w:rsidRPr="003C790C">
        <w:rPr>
          <w:spacing w:val="-1"/>
          <w:sz w:val="24"/>
          <w:szCs w:val="24"/>
        </w:rPr>
        <w:t>l</w:t>
      </w:r>
      <w:r w:rsidRPr="003C790C">
        <w:rPr>
          <w:sz w:val="24"/>
          <w:szCs w:val="24"/>
        </w:rPr>
        <w:t>ys</w:t>
      </w:r>
      <w:r w:rsidRPr="003C790C">
        <w:rPr>
          <w:spacing w:val="-1"/>
          <w:sz w:val="24"/>
          <w:szCs w:val="24"/>
        </w:rPr>
        <w:t>i</w:t>
      </w:r>
      <w:r w:rsidRPr="003C790C">
        <w:rPr>
          <w:sz w:val="24"/>
          <w:szCs w:val="24"/>
        </w:rPr>
        <w:t>s.</w:t>
      </w:r>
    </w:p>
    <w:p w:rsidR="007978D5" w:rsidRPr="003C790C" w:rsidRDefault="007978D5">
      <w:pPr>
        <w:spacing w:before="13" w:line="260" w:lineRule="exact"/>
        <w:rPr>
          <w:sz w:val="26"/>
          <w:szCs w:val="26"/>
        </w:rPr>
      </w:pPr>
    </w:p>
    <w:p w:rsidR="007978D5" w:rsidRPr="003C790C" w:rsidRDefault="003F763B">
      <w:pPr>
        <w:ind w:left="102" w:right="8381"/>
        <w:jc w:val="both"/>
        <w:rPr>
          <w:sz w:val="24"/>
          <w:szCs w:val="24"/>
        </w:rPr>
      </w:pPr>
      <w:r w:rsidRPr="003C790C">
        <w:rPr>
          <w:b/>
          <w:sz w:val="24"/>
          <w:szCs w:val="24"/>
        </w:rPr>
        <w:t>S</w:t>
      </w:r>
      <w:r w:rsidRPr="003C790C">
        <w:rPr>
          <w:b/>
          <w:spacing w:val="-2"/>
          <w:sz w:val="24"/>
          <w:szCs w:val="24"/>
        </w:rPr>
        <w:t>t</w:t>
      </w:r>
      <w:r w:rsidRPr="003C790C">
        <w:rPr>
          <w:b/>
          <w:spacing w:val="-3"/>
          <w:sz w:val="24"/>
          <w:szCs w:val="24"/>
        </w:rPr>
        <w:t>r</w:t>
      </w:r>
      <w:r w:rsidRPr="003C790C">
        <w:rPr>
          <w:b/>
          <w:spacing w:val="1"/>
          <w:sz w:val="24"/>
          <w:szCs w:val="24"/>
        </w:rPr>
        <w:t>e</w:t>
      </w:r>
      <w:r w:rsidRPr="003C790C">
        <w:rPr>
          <w:b/>
          <w:spacing w:val="-1"/>
          <w:sz w:val="24"/>
          <w:szCs w:val="24"/>
        </w:rPr>
        <w:t>n</w:t>
      </w:r>
      <w:r w:rsidRPr="003C790C">
        <w:rPr>
          <w:b/>
          <w:sz w:val="24"/>
          <w:szCs w:val="24"/>
        </w:rPr>
        <w:t>gth</w:t>
      </w:r>
      <w:r w:rsidRPr="003C790C">
        <w:rPr>
          <w:b/>
          <w:spacing w:val="-1"/>
          <w:sz w:val="24"/>
          <w:szCs w:val="24"/>
        </w:rPr>
        <w:t>s</w:t>
      </w:r>
      <w:r w:rsidRPr="003C790C">
        <w:rPr>
          <w:b/>
          <w:sz w:val="24"/>
          <w:szCs w:val="24"/>
        </w:rPr>
        <w:t>:</w:t>
      </w:r>
    </w:p>
    <w:p w:rsidR="007978D5" w:rsidRPr="003C790C" w:rsidRDefault="003F763B">
      <w:pPr>
        <w:spacing w:before="2" w:line="280" w:lineRule="exact"/>
        <w:ind w:left="102" w:right="87"/>
        <w:rPr>
          <w:sz w:val="24"/>
          <w:szCs w:val="24"/>
        </w:rPr>
      </w:pPr>
      <w:r w:rsidRPr="003C790C">
        <w:rPr>
          <w:rFonts w:eastAsia="Calibri"/>
          <w:sz w:val="22"/>
          <w:szCs w:val="22"/>
        </w:rPr>
        <w:t xml:space="preserve">•           </w:t>
      </w:r>
      <w:r w:rsidRPr="003C790C">
        <w:rPr>
          <w:rFonts w:eastAsia="Calibri"/>
          <w:spacing w:val="14"/>
          <w:sz w:val="22"/>
          <w:szCs w:val="22"/>
        </w:rPr>
        <w:t xml:space="preserve"> </w:t>
      </w:r>
      <w:r w:rsidRPr="003C790C">
        <w:rPr>
          <w:sz w:val="24"/>
          <w:szCs w:val="24"/>
        </w:rPr>
        <w:t>A</w:t>
      </w:r>
      <w:r w:rsidRPr="003C790C">
        <w:rPr>
          <w:spacing w:val="26"/>
          <w:sz w:val="24"/>
          <w:szCs w:val="24"/>
        </w:rPr>
        <w:t xml:space="preserve"> </w:t>
      </w:r>
      <w:r w:rsidRPr="003C790C">
        <w:rPr>
          <w:sz w:val="24"/>
          <w:szCs w:val="24"/>
        </w:rPr>
        <w:t>f</w:t>
      </w:r>
      <w:r w:rsidRPr="003C790C">
        <w:rPr>
          <w:spacing w:val="-1"/>
          <w:sz w:val="24"/>
          <w:szCs w:val="24"/>
        </w:rPr>
        <w:t>i</w:t>
      </w:r>
      <w:r w:rsidRPr="003C790C">
        <w:rPr>
          <w:sz w:val="24"/>
          <w:szCs w:val="24"/>
        </w:rPr>
        <w:t>r</w:t>
      </w:r>
      <w:r w:rsidRPr="003C790C">
        <w:rPr>
          <w:spacing w:val="-1"/>
          <w:sz w:val="24"/>
          <w:szCs w:val="24"/>
        </w:rPr>
        <w:t>m</w:t>
      </w:r>
      <w:r w:rsidRPr="003C790C">
        <w:rPr>
          <w:sz w:val="24"/>
          <w:szCs w:val="24"/>
        </w:rPr>
        <w:t>'s</w:t>
      </w:r>
      <w:r w:rsidRPr="003C790C">
        <w:rPr>
          <w:spacing w:val="38"/>
          <w:sz w:val="24"/>
          <w:szCs w:val="24"/>
        </w:rPr>
        <w:t xml:space="preserve"> </w:t>
      </w:r>
      <w:r w:rsidRPr="003C790C">
        <w:rPr>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w:t>
      </w:r>
      <w:r w:rsidRPr="003C790C">
        <w:rPr>
          <w:spacing w:val="38"/>
          <w:sz w:val="24"/>
          <w:szCs w:val="24"/>
        </w:rPr>
        <w:t xml:space="preserve"> </w:t>
      </w:r>
      <w:r w:rsidRPr="003C790C">
        <w:rPr>
          <w:sz w:val="24"/>
          <w:szCs w:val="24"/>
        </w:rPr>
        <w:t>are</w:t>
      </w:r>
      <w:r w:rsidRPr="003C790C">
        <w:rPr>
          <w:spacing w:val="39"/>
          <w:sz w:val="24"/>
          <w:szCs w:val="24"/>
        </w:rPr>
        <w:t xml:space="preserve"> </w:t>
      </w:r>
      <w:r w:rsidRPr="003C790C">
        <w:rPr>
          <w:spacing w:val="-1"/>
          <w:sz w:val="24"/>
          <w:szCs w:val="24"/>
        </w:rPr>
        <w:t>i</w:t>
      </w:r>
      <w:r w:rsidRPr="003C790C">
        <w:rPr>
          <w:spacing w:val="1"/>
          <w:sz w:val="24"/>
          <w:szCs w:val="24"/>
        </w:rPr>
        <w:t>t</w:t>
      </w:r>
      <w:r w:rsidRPr="003C790C">
        <w:rPr>
          <w:sz w:val="24"/>
          <w:szCs w:val="24"/>
        </w:rPr>
        <w:t>s</w:t>
      </w:r>
      <w:r w:rsidRPr="003C790C">
        <w:rPr>
          <w:spacing w:val="38"/>
          <w:sz w:val="24"/>
          <w:szCs w:val="24"/>
        </w:rPr>
        <w:t xml:space="preserve"> </w:t>
      </w:r>
      <w:r w:rsidRPr="003C790C">
        <w:rPr>
          <w:sz w:val="24"/>
          <w:szCs w:val="24"/>
        </w:rPr>
        <w:t>resources</w:t>
      </w:r>
      <w:r w:rsidRPr="003C790C">
        <w:rPr>
          <w:spacing w:val="38"/>
          <w:sz w:val="24"/>
          <w:szCs w:val="24"/>
        </w:rPr>
        <w:t xml:space="preserve"> </w:t>
      </w:r>
      <w:r w:rsidRPr="003C790C">
        <w:rPr>
          <w:spacing w:val="1"/>
          <w:sz w:val="24"/>
          <w:szCs w:val="24"/>
        </w:rPr>
        <w:t>a</w:t>
      </w:r>
      <w:r w:rsidRPr="003C790C">
        <w:rPr>
          <w:sz w:val="24"/>
          <w:szCs w:val="24"/>
        </w:rPr>
        <w:t>nd</w:t>
      </w:r>
      <w:r w:rsidRPr="003C790C">
        <w:rPr>
          <w:spacing w:val="37"/>
          <w:sz w:val="24"/>
          <w:szCs w:val="24"/>
        </w:rPr>
        <w:t xml:space="preserve"> </w:t>
      </w:r>
      <w:r w:rsidRPr="003C790C">
        <w:rPr>
          <w:sz w:val="24"/>
          <w:szCs w:val="24"/>
        </w:rPr>
        <w:t>c</w:t>
      </w:r>
      <w:r w:rsidRPr="003C790C">
        <w:rPr>
          <w:spacing w:val="1"/>
          <w:sz w:val="24"/>
          <w:szCs w:val="24"/>
        </w:rPr>
        <w:t>a</w:t>
      </w:r>
      <w:r w:rsidRPr="003C790C">
        <w:rPr>
          <w:spacing w:val="-2"/>
          <w:sz w:val="24"/>
          <w:szCs w:val="24"/>
        </w:rPr>
        <w:t>p</w:t>
      </w:r>
      <w:r w:rsidRPr="003C790C">
        <w:rPr>
          <w:spacing w:val="1"/>
          <w:sz w:val="24"/>
          <w:szCs w:val="24"/>
        </w:rPr>
        <w:t>a</w:t>
      </w:r>
      <w:r w:rsidRPr="003C790C">
        <w:rPr>
          <w:sz w:val="24"/>
          <w:szCs w:val="24"/>
        </w:rPr>
        <w:t>b</w:t>
      </w:r>
      <w:r w:rsidRPr="003C790C">
        <w:rPr>
          <w:spacing w:val="-1"/>
          <w:sz w:val="24"/>
          <w:szCs w:val="24"/>
        </w:rPr>
        <w:t>il</w:t>
      </w:r>
      <w:r w:rsidRPr="003C790C">
        <w:rPr>
          <w:spacing w:val="1"/>
          <w:sz w:val="24"/>
          <w:szCs w:val="24"/>
        </w:rPr>
        <w:t>i</w:t>
      </w:r>
      <w:r w:rsidRPr="003C790C">
        <w:rPr>
          <w:spacing w:val="-1"/>
          <w:sz w:val="24"/>
          <w:szCs w:val="24"/>
        </w:rPr>
        <w:t>ti</w:t>
      </w:r>
      <w:r w:rsidRPr="003C790C">
        <w:rPr>
          <w:spacing w:val="1"/>
          <w:sz w:val="24"/>
          <w:szCs w:val="24"/>
        </w:rPr>
        <w:t>e</w:t>
      </w:r>
      <w:r w:rsidRPr="003C790C">
        <w:rPr>
          <w:sz w:val="24"/>
          <w:szCs w:val="24"/>
        </w:rPr>
        <w:t>s</w:t>
      </w:r>
      <w:r w:rsidRPr="003C790C">
        <w:rPr>
          <w:spacing w:val="38"/>
          <w:sz w:val="24"/>
          <w:szCs w:val="24"/>
        </w:rPr>
        <w:t xml:space="preserve"> </w:t>
      </w:r>
      <w:r w:rsidRPr="003C790C">
        <w:rPr>
          <w:spacing w:val="-1"/>
          <w:sz w:val="24"/>
          <w:szCs w:val="24"/>
        </w:rPr>
        <w:t>t</w:t>
      </w:r>
      <w:r w:rsidRPr="003C790C">
        <w:rPr>
          <w:sz w:val="24"/>
          <w:szCs w:val="24"/>
        </w:rPr>
        <w:t>hat</w:t>
      </w:r>
      <w:r w:rsidRPr="003C790C">
        <w:rPr>
          <w:spacing w:val="39"/>
          <w:sz w:val="24"/>
          <w:szCs w:val="24"/>
        </w:rPr>
        <w:t xml:space="preserve"> </w:t>
      </w:r>
      <w:r w:rsidRPr="003C790C">
        <w:rPr>
          <w:spacing w:val="1"/>
          <w:sz w:val="24"/>
          <w:szCs w:val="24"/>
        </w:rPr>
        <w:t>c</w:t>
      </w:r>
      <w:r w:rsidRPr="003C790C">
        <w:rPr>
          <w:sz w:val="24"/>
          <w:szCs w:val="24"/>
        </w:rPr>
        <w:t>an</w:t>
      </w:r>
      <w:r w:rsidRPr="003C790C">
        <w:rPr>
          <w:spacing w:val="37"/>
          <w:sz w:val="24"/>
          <w:szCs w:val="24"/>
        </w:rPr>
        <w:t xml:space="preserve"> </w:t>
      </w:r>
      <w:r w:rsidRPr="003C790C">
        <w:rPr>
          <w:sz w:val="24"/>
          <w:szCs w:val="24"/>
        </w:rPr>
        <w:t>be</w:t>
      </w:r>
      <w:r w:rsidRPr="003C790C">
        <w:rPr>
          <w:spacing w:val="39"/>
          <w:sz w:val="24"/>
          <w:szCs w:val="24"/>
        </w:rPr>
        <w:t xml:space="preserve"> </w:t>
      </w:r>
      <w:r w:rsidRPr="003C790C">
        <w:rPr>
          <w:sz w:val="24"/>
          <w:szCs w:val="24"/>
        </w:rPr>
        <w:t>used</w:t>
      </w:r>
      <w:r w:rsidRPr="003C790C">
        <w:rPr>
          <w:spacing w:val="39"/>
          <w:sz w:val="24"/>
          <w:szCs w:val="24"/>
        </w:rPr>
        <w:t xml:space="preserve"> </w:t>
      </w:r>
      <w:r w:rsidRPr="003C790C">
        <w:rPr>
          <w:sz w:val="24"/>
          <w:szCs w:val="24"/>
        </w:rPr>
        <w:t>for</w:t>
      </w:r>
      <w:r w:rsidRPr="003C790C">
        <w:rPr>
          <w:spacing w:val="37"/>
          <w:sz w:val="24"/>
          <w:szCs w:val="24"/>
        </w:rPr>
        <w:t xml:space="preserve"> </w:t>
      </w:r>
      <w:r w:rsidRPr="003C790C">
        <w:rPr>
          <w:sz w:val="24"/>
          <w:szCs w:val="24"/>
        </w:rPr>
        <w:t>dev</w:t>
      </w:r>
      <w:r w:rsidRPr="003C790C">
        <w:rPr>
          <w:spacing w:val="1"/>
          <w:sz w:val="24"/>
          <w:szCs w:val="24"/>
        </w:rPr>
        <w:t>e</w:t>
      </w:r>
      <w:r w:rsidRPr="003C790C">
        <w:rPr>
          <w:spacing w:val="-1"/>
          <w:sz w:val="24"/>
          <w:szCs w:val="24"/>
        </w:rPr>
        <w:t>l</w:t>
      </w:r>
      <w:r w:rsidRPr="003C790C">
        <w:rPr>
          <w:sz w:val="24"/>
          <w:szCs w:val="24"/>
        </w:rPr>
        <w:t>op</w:t>
      </w:r>
      <w:r w:rsidRPr="003C790C">
        <w:rPr>
          <w:spacing w:val="-1"/>
          <w:sz w:val="24"/>
          <w:szCs w:val="24"/>
        </w:rPr>
        <w:t>i</w:t>
      </w:r>
      <w:r w:rsidRPr="003C790C">
        <w:rPr>
          <w:sz w:val="24"/>
          <w:szCs w:val="24"/>
        </w:rPr>
        <w:t>ng</w:t>
      </w:r>
      <w:r w:rsidRPr="003C790C">
        <w:rPr>
          <w:spacing w:val="39"/>
          <w:sz w:val="24"/>
          <w:szCs w:val="24"/>
        </w:rPr>
        <w:t xml:space="preserve"> </w:t>
      </w:r>
      <w:r w:rsidRPr="003C790C">
        <w:rPr>
          <w:sz w:val="24"/>
          <w:szCs w:val="24"/>
        </w:rPr>
        <w:t>a co</w:t>
      </w:r>
      <w:r w:rsidRPr="003C790C">
        <w:rPr>
          <w:spacing w:val="1"/>
          <w:sz w:val="24"/>
          <w:szCs w:val="24"/>
        </w:rPr>
        <w:t>m</w:t>
      </w:r>
      <w:r w:rsidRPr="003C790C">
        <w:rPr>
          <w:sz w:val="24"/>
          <w:szCs w:val="24"/>
        </w:rPr>
        <w:t>pe</w:t>
      </w:r>
      <w:r w:rsidRPr="003C790C">
        <w:rPr>
          <w:spacing w:val="-1"/>
          <w:sz w:val="24"/>
          <w:szCs w:val="24"/>
        </w:rPr>
        <w:t>t</w:t>
      </w:r>
      <w:r w:rsidRPr="003C790C">
        <w:rPr>
          <w:spacing w:val="1"/>
          <w:sz w:val="24"/>
          <w:szCs w:val="24"/>
        </w:rPr>
        <w:t>i</w:t>
      </w:r>
      <w:r w:rsidRPr="003C790C">
        <w:rPr>
          <w:spacing w:val="-1"/>
          <w:sz w:val="24"/>
          <w:szCs w:val="24"/>
        </w:rPr>
        <w:t>ti</w:t>
      </w:r>
      <w:r w:rsidRPr="003C790C">
        <w:rPr>
          <w:sz w:val="24"/>
          <w:szCs w:val="24"/>
        </w:rPr>
        <w:t>ve</w:t>
      </w:r>
      <w:r w:rsidRPr="003C790C">
        <w:rPr>
          <w:spacing w:val="1"/>
          <w:sz w:val="24"/>
          <w:szCs w:val="24"/>
        </w:rPr>
        <w:t xml:space="preserve"> </w:t>
      </w:r>
      <w:r w:rsidRPr="003C790C">
        <w:rPr>
          <w:sz w:val="24"/>
          <w:szCs w:val="24"/>
        </w:rPr>
        <w:t>advan</w:t>
      </w:r>
      <w:r w:rsidRPr="003C790C">
        <w:rPr>
          <w:spacing w:val="1"/>
          <w:sz w:val="24"/>
          <w:szCs w:val="24"/>
        </w:rPr>
        <w:t>t</w:t>
      </w:r>
      <w:r w:rsidRPr="003C790C">
        <w:rPr>
          <w:sz w:val="24"/>
          <w:szCs w:val="24"/>
        </w:rPr>
        <w:t xml:space="preserve">age. </w:t>
      </w:r>
      <w:r w:rsidRPr="003C790C">
        <w:rPr>
          <w:spacing w:val="-1"/>
          <w:sz w:val="24"/>
          <w:szCs w:val="24"/>
        </w:rPr>
        <w:t>E</w:t>
      </w:r>
      <w:r w:rsidRPr="003C790C">
        <w:rPr>
          <w:sz w:val="24"/>
          <w:szCs w:val="24"/>
        </w:rPr>
        <w:t>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es of such 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 xml:space="preserve">hs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w:t>
      </w:r>
    </w:p>
    <w:p w:rsidR="007978D5" w:rsidRPr="003C790C" w:rsidRDefault="003F763B">
      <w:pPr>
        <w:spacing w:line="26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Pa</w:t>
      </w:r>
      <w:r w:rsidRPr="003C790C">
        <w:rPr>
          <w:spacing w:val="-1"/>
          <w:sz w:val="24"/>
          <w:szCs w:val="24"/>
        </w:rPr>
        <w:t>t</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S</w:t>
      </w:r>
      <w:r w:rsidRPr="003C790C">
        <w:rPr>
          <w:spacing w:val="-1"/>
          <w:sz w:val="24"/>
          <w:szCs w:val="24"/>
        </w:rPr>
        <w:t>t</w:t>
      </w:r>
      <w:r w:rsidRPr="003C790C">
        <w:rPr>
          <w:sz w:val="24"/>
          <w:szCs w:val="24"/>
        </w:rPr>
        <w:t>rong brand</w:t>
      </w:r>
      <w:r w:rsidRPr="003C790C">
        <w:rPr>
          <w:spacing w:val="2"/>
          <w:sz w:val="24"/>
          <w:szCs w:val="24"/>
        </w:rPr>
        <w:t xml:space="preserve"> </w:t>
      </w:r>
      <w:r w:rsidRPr="003C790C">
        <w:rPr>
          <w:spacing w:val="-2"/>
          <w:sz w:val="24"/>
          <w:szCs w:val="24"/>
        </w:rPr>
        <w:t>n</w:t>
      </w:r>
      <w:r w:rsidRPr="003C790C">
        <w:rPr>
          <w:spacing w:val="1"/>
          <w:sz w:val="24"/>
          <w:szCs w:val="24"/>
        </w:rPr>
        <w:t>a</w:t>
      </w:r>
      <w:r w:rsidRPr="003C790C">
        <w:rPr>
          <w:spacing w:val="-1"/>
          <w:sz w:val="24"/>
          <w:szCs w:val="24"/>
        </w:rPr>
        <w:t>m</w:t>
      </w:r>
      <w:r w:rsidRPr="003C790C">
        <w:rPr>
          <w:sz w:val="24"/>
          <w:szCs w:val="24"/>
        </w:rPr>
        <w:t>es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Good repu</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 xml:space="preserve">on </w:t>
      </w:r>
      <w:r w:rsidRPr="003C790C">
        <w:rPr>
          <w:spacing w:val="1"/>
          <w:sz w:val="24"/>
          <w:szCs w:val="24"/>
        </w:rPr>
        <w:t>a</w:t>
      </w:r>
      <w:r w:rsidRPr="003C790C">
        <w:rPr>
          <w:spacing w:val="-1"/>
          <w:sz w:val="24"/>
          <w:szCs w:val="24"/>
        </w:rPr>
        <w:t>m</w:t>
      </w:r>
      <w:r w:rsidRPr="003C790C">
        <w:rPr>
          <w:sz w:val="24"/>
          <w:szCs w:val="24"/>
        </w:rPr>
        <w:t>ong cus</w:t>
      </w:r>
      <w:r w:rsidRPr="003C790C">
        <w:rPr>
          <w:spacing w:val="-1"/>
          <w:sz w:val="24"/>
          <w:szCs w:val="24"/>
        </w:rPr>
        <w:t>t</w:t>
      </w:r>
      <w:r w:rsidRPr="003C790C">
        <w:rPr>
          <w:sz w:val="24"/>
          <w:szCs w:val="24"/>
        </w:rPr>
        <w:t>o</w:t>
      </w:r>
      <w:r w:rsidRPr="003C790C">
        <w:rPr>
          <w:spacing w:val="1"/>
          <w:sz w:val="24"/>
          <w:szCs w:val="24"/>
        </w:rPr>
        <w:t>m</w:t>
      </w:r>
      <w:r w:rsidRPr="003C790C">
        <w:rPr>
          <w:sz w:val="24"/>
          <w:szCs w:val="24"/>
        </w:rPr>
        <w:t>ers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Cost</w:t>
      </w:r>
      <w:r w:rsidRPr="003C790C">
        <w:rPr>
          <w:spacing w:val="-1"/>
          <w:sz w:val="24"/>
          <w:szCs w:val="24"/>
        </w:rPr>
        <w:t xml:space="preserve"> </w:t>
      </w:r>
      <w:r w:rsidRPr="003C790C">
        <w:rPr>
          <w:sz w:val="24"/>
          <w:szCs w:val="24"/>
        </w:rPr>
        <w:t>adv</w:t>
      </w:r>
      <w:r w:rsidRPr="003C790C">
        <w:rPr>
          <w:spacing w:val="1"/>
          <w:sz w:val="24"/>
          <w:szCs w:val="24"/>
        </w:rPr>
        <w:t>a</w:t>
      </w:r>
      <w:r w:rsidRPr="003C790C">
        <w:rPr>
          <w:sz w:val="24"/>
          <w:szCs w:val="24"/>
        </w:rPr>
        <w:t>n</w:t>
      </w:r>
      <w:r w:rsidRPr="003C790C">
        <w:rPr>
          <w:spacing w:val="-1"/>
          <w:sz w:val="24"/>
          <w:szCs w:val="24"/>
        </w:rPr>
        <w:t>t</w:t>
      </w:r>
      <w:r w:rsidRPr="003C790C">
        <w:rPr>
          <w:sz w:val="24"/>
          <w:szCs w:val="24"/>
        </w:rPr>
        <w:t>ag</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from</w:t>
      </w:r>
      <w:r w:rsidRPr="003C790C">
        <w:rPr>
          <w:spacing w:val="1"/>
          <w:sz w:val="24"/>
          <w:szCs w:val="24"/>
        </w:rPr>
        <w:t xml:space="preserve"> </w:t>
      </w:r>
      <w:r w:rsidRPr="003C790C">
        <w:rPr>
          <w:sz w:val="24"/>
          <w:szCs w:val="24"/>
        </w:rPr>
        <w:t>p</w:t>
      </w:r>
      <w:r w:rsidRPr="003C790C">
        <w:rPr>
          <w:spacing w:val="-2"/>
          <w:sz w:val="24"/>
          <w:szCs w:val="24"/>
        </w:rPr>
        <w:t>r</w:t>
      </w:r>
      <w:r w:rsidRPr="003C790C">
        <w:rPr>
          <w:sz w:val="24"/>
          <w:szCs w:val="24"/>
        </w:rPr>
        <w:t>opr</w:t>
      </w:r>
      <w:r w:rsidRPr="003C790C">
        <w:rPr>
          <w:spacing w:val="1"/>
          <w:sz w:val="24"/>
          <w:szCs w:val="24"/>
        </w:rPr>
        <w:t>i</w:t>
      </w:r>
      <w:r w:rsidRPr="003C790C">
        <w:rPr>
          <w:sz w:val="24"/>
          <w:szCs w:val="24"/>
        </w:rPr>
        <w:t>e</w:t>
      </w:r>
      <w:r w:rsidRPr="003C790C">
        <w:rPr>
          <w:spacing w:val="-1"/>
          <w:sz w:val="24"/>
          <w:szCs w:val="24"/>
        </w:rPr>
        <w:t>t</w:t>
      </w:r>
      <w:r w:rsidRPr="003C790C">
        <w:rPr>
          <w:spacing w:val="1"/>
          <w:sz w:val="24"/>
          <w:szCs w:val="24"/>
        </w:rPr>
        <w:t>a</w:t>
      </w:r>
      <w:r w:rsidRPr="003C790C">
        <w:rPr>
          <w:sz w:val="24"/>
          <w:szCs w:val="24"/>
        </w:rPr>
        <w:t>ry kno</w:t>
      </w:r>
      <w:r w:rsidRPr="003C790C">
        <w:rPr>
          <w:spacing w:val="-1"/>
          <w:sz w:val="24"/>
          <w:szCs w:val="24"/>
        </w:rPr>
        <w:t>w</w:t>
      </w:r>
      <w:r w:rsidRPr="003C790C">
        <w:rPr>
          <w:sz w:val="24"/>
          <w:szCs w:val="24"/>
        </w:rPr>
        <w:t>-how</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E</w:t>
      </w:r>
      <w:r w:rsidRPr="003C790C">
        <w:rPr>
          <w:sz w:val="24"/>
          <w:szCs w:val="24"/>
        </w:rPr>
        <w:t>x</w:t>
      </w:r>
      <w:r w:rsidRPr="003C790C">
        <w:rPr>
          <w:spacing w:val="1"/>
          <w:sz w:val="24"/>
          <w:szCs w:val="24"/>
        </w:rPr>
        <w:t>c</w:t>
      </w:r>
      <w:r w:rsidRPr="003C790C">
        <w:rPr>
          <w:spacing w:val="-1"/>
          <w:sz w:val="24"/>
          <w:szCs w:val="24"/>
        </w:rPr>
        <w:t>l</w:t>
      </w:r>
      <w:r w:rsidRPr="003C790C">
        <w:rPr>
          <w:sz w:val="24"/>
          <w:szCs w:val="24"/>
        </w:rPr>
        <w:t>us</w:t>
      </w:r>
      <w:r w:rsidRPr="003C790C">
        <w:rPr>
          <w:spacing w:val="-1"/>
          <w:sz w:val="24"/>
          <w:szCs w:val="24"/>
        </w:rPr>
        <w:t>i</w:t>
      </w:r>
      <w:r w:rsidRPr="003C790C">
        <w:rPr>
          <w:sz w:val="24"/>
          <w:szCs w:val="24"/>
        </w:rPr>
        <w:t xml:space="preserve">ve </w:t>
      </w:r>
      <w:r w:rsidRPr="003C790C">
        <w:rPr>
          <w:spacing w:val="1"/>
          <w:sz w:val="24"/>
          <w:szCs w:val="24"/>
        </w:rPr>
        <w:t>a</w:t>
      </w:r>
      <w:r w:rsidRPr="003C790C">
        <w:rPr>
          <w:sz w:val="24"/>
          <w:szCs w:val="24"/>
        </w:rPr>
        <w:t xml:space="preserve">ccess </w:t>
      </w:r>
      <w:r w:rsidRPr="003C790C">
        <w:rPr>
          <w:spacing w:val="-1"/>
          <w:sz w:val="24"/>
          <w:szCs w:val="24"/>
        </w:rPr>
        <w:t>t</w:t>
      </w:r>
      <w:r w:rsidRPr="003C790C">
        <w:rPr>
          <w:sz w:val="24"/>
          <w:szCs w:val="24"/>
        </w:rPr>
        <w:t>o na</w:t>
      </w:r>
      <w:r w:rsidRPr="003C790C">
        <w:rPr>
          <w:spacing w:val="1"/>
          <w:sz w:val="24"/>
          <w:szCs w:val="24"/>
        </w:rPr>
        <w:t>t</w:t>
      </w:r>
      <w:r w:rsidRPr="003C790C">
        <w:rPr>
          <w:sz w:val="24"/>
          <w:szCs w:val="24"/>
        </w:rPr>
        <w:t>u</w:t>
      </w:r>
      <w:r w:rsidRPr="003C790C">
        <w:rPr>
          <w:spacing w:val="-2"/>
          <w:sz w:val="24"/>
          <w:szCs w:val="24"/>
        </w:rPr>
        <w:t>r</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ources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Good acc</w:t>
      </w:r>
      <w:r w:rsidRPr="003C790C">
        <w:rPr>
          <w:spacing w:val="1"/>
          <w:sz w:val="24"/>
          <w:szCs w:val="24"/>
        </w:rPr>
        <w:t>e</w:t>
      </w:r>
      <w:r w:rsidRPr="003C790C">
        <w:rPr>
          <w:spacing w:val="-1"/>
          <w:sz w:val="24"/>
          <w:szCs w:val="24"/>
        </w:rPr>
        <w:t>s</w:t>
      </w:r>
      <w:r w:rsidRPr="003C790C">
        <w:rPr>
          <w:sz w:val="24"/>
          <w:szCs w:val="24"/>
        </w:rPr>
        <w:t xml:space="preserve">s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2"/>
          <w:sz w:val="24"/>
          <w:szCs w:val="24"/>
        </w:rPr>
        <w:t>d</w:t>
      </w:r>
      <w:r w:rsidRPr="003C790C">
        <w:rPr>
          <w:spacing w:val="1"/>
          <w:sz w:val="24"/>
          <w:szCs w:val="24"/>
        </w:rPr>
        <w:t>i</w:t>
      </w:r>
      <w:r w:rsidRPr="003C790C">
        <w:rPr>
          <w:sz w:val="24"/>
          <w:szCs w:val="24"/>
        </w:rPr>
        <w:t>s</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bu</w:t>
      </w:r>
      <w:r w:rsidRPr="003C790C">
        <w:rPr>
          <w:spacing w:val="1"/>
          <w:sz w:val="24"/>
          <w:szCs w:val="24"/>
        </w:rPr>
        <w:t>t</w:t>
      </w:r>
      <w:r w:rsidRPr="003C790C">
        <w:rPr>
          <w:spacing w:val="-1"/>
          <w:sz w:val="24"/>
          <w:szCs w:val="24"/>
        </w:rPr>
        <w:t>i</w:t>
      </w:r>
      <w:r w:rsidRPr="003C790C">
        <w:rPr>
          <w:sz w:val="24"/>
          <w:szCs w:val="24"/>
        </w:rPr>
        <w:t>on ne</w:t>
      </w:r>
      <w:r w:rsidRPr="003C790C">
        <w:rPr>
          <w:spacing w:val="1"/>
          <w:sz w:val="24"/>
          <w:szCs w:val="24"/>
        </w:rPr>
        <w:t>t</w:t>
      </w:r>
      <w:r w:rsidRPr="003C790C">
        <w:rPr>
          <w:spacing w:val="-1"/>
          <w:sz w:val="24"/>
          <w:szCs w:val="24"/>
        </w:rPr>
        <w:t>w</w:t>
      </w:r>
      <w:r w:rsidRPr="003C790C">
        <w:rPr>
          <w:sz w:val="24"/>
          <w:szCs w:val="24"/>
        </w:rPr>
        <w:t>orks</w:t>
      </w:r>
    </w:p>
    <w:p w:rsidR="007978D5" w:rsidRPr="003C790C" w:rsidRDefault="007978D5">
      <w:pPr>
        <w:spacing w:before="13" w:line="260" w:lineRule="exact"/>
        <w:rPr>
          <w:sz w:val="26"/>
          <w:szCs w:val="26"/>
        </w:rPr>
      </w:pPr>
    </w:p>
    <w:p w:rsidR="007978D5" w:rsidRPr="003C790C" w:rsidRDefault="003F763B">
      <w:pPr>
        <w:ind w:left="102" w:right="8349"/>
        <w:jc w:val="both"/>
        <w:rPr>
          <w:sz w:val="24"/>
          <w:szCs w:val="24"/>
        </w:rPr>
      </w:pPr>
      <w:r w:rsidRPr="003C790C">
        <w:rPr>
          <w:b/>
          <w:spacing w:val="-6"/>
          <w:sz w:val="24"/>
          <w:szCs w:val="24"/>
        </w:rPr>
        <w:t>W</w:t>
      </w:r>
      <w:r w:rsidRPr="003C790C">
        <w:rPr>
          <w:b/>
          <w:spacing w:val="-5"/>
          <w:sz w:val="24"/>
          <w:szCs w:val="24"/>
        </w:rPr>
        <w:t>e</w:t>
      </w:r>
      <w:r w:rsidRPr="003C790C">
        <w:rPr>
          <w:b/>
          <w:spacing w:val="-2"/>
          <w:sz w:val="24"/>
          <w:szCs w:val="24"/>
        </w:rPr>
        <w:t>a</w:t>
      </w:r>
      <w:r w:rsidRPr="003C790C">
        <w:rPr>
          <w:b/>
          <w:sz w:val="24"/>
          <w:szCs w:val="24"/>
        </w:rPr>
        <w:t>k</w:t>
      </w:r>
      <w:r w:rsidRPr="003C790C">
        <w:rPr>
          <w:b/>
          <w:spacing w:val="-1"/>
          <w:sz w:val="24"/>
          <w:szCs w:val="24"/>
        </w:rPr>
        <w:t>n</w:t>
      </w:r>
      <w:r w:rsidRPr="003C790C">
        <w:rPr>
          <w:b/>
          <w:spacing w:val="1"/>
          <w:sz w:val="24"/>
          <w:szCs w:val="24"/>
        </w:rPr>
        <w:t>e</w:t>
      </w:r>
      <w:r w:rsidRPr="003C790C">
        <w:rPr>
          <w:b/>
          <w:spacing w:val="-1"/>
          <w:sz w:val="24"/>
          <w:szCs w:val="24"/>
        </w:rPr>
        <w:t>s</w:t>
      </w:r>
      <w:r w:rsidRPr="003C790C">
        <w:rPr>
          <w:b/>
          <w:sz w:val="24"/>
          <w:szCs w:val="24"/>
        </w:rPr>
        <w:t>s:</w:t>
      </w:r>
    </w:p>
    <w:p w:rsidR="007978D5" w:rsidRPr="003C790C" w:rsidRDefault="003F763B">
      <w:pPr>
        <w:spacing w:before="2" w:line="280" w:lineRule="exact"/>
        <w:ind w:left="102" w:right="85"/>
        <w:rPr>
          <w:sz w:val="24"/>
          <w:szCs w:val="24"/>
        </w:rPr>
      </w:pPr>
      <w:r w:rsidRPr="003C790C">
        <w:rPr>
          <w:rFonts w:eastAsia="Calibri"/>
          <w:sz w:val="22"/>
          <w:szCs w:val="22"/>
        </w:rPr>
        <w:t xml:space="preserve">•           </w:t>
      </w:r>
      <w:r w:rsidRPr="003C790C">
        <w:rPr>
          <w:rFonts w:eastAsia="Calibri"/>
          <w:spacing w:val="14"/>
          <w:sz w:val="22"/>
          <w:szCs w:val="22"/>
        </w:rPr>
        <w:t xml:space="preserve"> </w:t>
      </w:r>
      <w:r w:rsidRPr="003C790C">
        <w:rPr>
          <w:spacing w:val="-1"/>
          <w:sz w:val="24"/>
          <w:szCs w:val="24"/>
        </w:rPr>
        <w:t>T</w:t>
      </w:r>
      <w:r w:rsidRPr="003C790C">
        <w:rPr>
          <w:sz w:val="24"/>
          <w:szCs w:val="24"/>
        </w:rPr>
        <w:t>he</w:t>
      </w:r>
      <w:r w:rsidRPr="003C790C">
        <w:rPr>
          <w:spacing w:val="53"/>
          <w:sz w:val="24"/>
          <w:szCs w:val="24"/>
        </w:rPr>
        <w:t xml:space="preserve"> </w:t>
      </w:r>
      <w:r w:rsidRPr="003C790C">
        <w:rPr>
          <w:sz w:val="24"/>
          <w:szCs w:val="24"/>
        </w:rPr>
        <w:t>absen</w:t>
      </w:r>
      <w:r w:rsidRPr="003C790C">
        <w:rPr>
          <w:spacing w:val="1"/>
          <w:sz w:val="24"/>
          <w:szCs w:val="24"/>
        </w:rPr>
        <w:t>c</w:t>
      </w:r>
      <w:r w:rsidRPr="003C790C">
        <w:rPr>
          <w:sz w:val="24"/>
          <w:szCs w:val="24"/>
        </w:rPr>
        <w:t>e</w:t>
      </w:r>
      <w:r w:rsidRPr="003C790C">
        <w:rPr>
          <w:spacing w:val="53"/>
          <w:sz w:val="24"/>
          <w:szCs w:val="24"/>
        </w:rPr>
        <w:t xml:space="preserve"> </w:t>
      </w:r>
      <w:r w:rsidRPr="003C790C">
        <w:rPr>
          <w:sz w:val="24"/>
          <w:szCs w:val="24"/>
        </w:rPr>
        <w:t>of</w:t>
      </w:r>
      <w:r w:rsidRPr="003C790C">
        <w:rPr>
          <w:spacing w:val="52"/>
          <w:sz w:val="24"/>
          <w:szCs w:val="24"/>
        </w:rPr>
        <w:t xml:space="preserve"> </w:t>
      </w:r>
      <w:r w:rsidRPr="003C790C">
        <w:rPr>
          <w:spacing w:val="1"/>
          <w:sz w:val="24"/>
          <w:szCs w:val="24"/>
        </w:rPr>
        <w:t>c</w:t>
      </w:r>
      <w:r w:rsidRPr="003C790C">
        <w:rPr>
          <w:sz w:val="24"/>
          <w:szCs w:val="24"/>
        </w:rPr>
        <w:t>e</w:t>
      </w:r>
      <w:r w:rsidRPr="003C790C">
        <w:rPr>
          <w:spacing w:val="-2"/>
          <w:sz w:val="24"/>
          <w:szCs w:val="24"/>
        </w:rPr>
        <w:t>r</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w:t>
      </w:r>
      <w:r w:rsidRPr="003C790C">
        <w:rPr>
          <w:spacing w:val="54"/>
          <w:sz w:val="24"/>
          <w:szCs w:val="24"/>
        </w:rPr>
        <w:t xml:space="preserve"> </w:t>
      </w:r>
      <w:r w:rsidRPr="003C790C">
        <w:rPr>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w:t>
      </w:r>
      <w:r w:rsidRPr="003C790C">
        <w:rPr>
          <w:spacing w:val="52"/>
          <w:sz w:val="24"/>
          <w:szCs w:val="24"/>
        </w:rPr>
        <w:t xml:space="preserve"> </w:t>
      </w:r>
      <w:r w:rsidRPr="003C790C">
        <w:rPr>
          <w:spacing w:val="-1"/>
          <w:sz w:val="24"/>
          <w:szCs w:val="24"/>
        </w:rPr>
        <w:t>i</w:t>
      </w:r>
      <w:r w:rsidRPr="003C790C">
        <w:rPr>
          <w:sz w:val="24"/>
          <w:szCs w:val="24"/>
        </w:rPr>
        <w:t>s</w:t>
      </w:r>
      <w:r w:rsidRPr="003C790C">
        <w:rPr>
          <w:spacing w:val="52"/>
          <w:sz w:val="24"/>
          <w:szCs w:val="24"/>
        </w:rPr>
        <w:t xml:space="preserve"> </w:t>
      </w:r>
      <w:r w:rsidRPr="003C790C">
        <w:rPr>
          <w:sz w:val="24"/>
          <w:szCs w:val="24"/>
        </w:rPr>
        <w:t>a</w:t>
      </w:r>
      <w:r w:rsidRPr="003C790C">
        <w:rPr>
          <w:spacing w:val="53"/>
          <w:sz w:val="24"/>
          <w:szCs w:val="24"/>
        </w:rPr>
        <w:t xml:space="preserve"> </w:t>
      </w:r>
      <w:r w:rsidRPr="003C790C">
        <w:rPr>
          <w:spacing w:val="-1"/>
          <w:sz w:val="24"/>
          <w:szCs w:val="24"/>
        </w:rPr>
        <w:t>w</w:t>
      </w:r>
      <w:r w:rsidRPr="003C790C">
        <w:rPr>
          <w:sz w:val="24"/>
          <w:szCs w:val="24"/>
        </w:rPr>
        <w:t>e</w:t>
      </w:r>
      <w:r w:rsidRPr="003C790C">
        <w:rPr>
          <w:spacing w:val="1"/>
          <w:sz w:val="24"/>
          <w:szCs w:val="24"/>
        </w:rPr>
        <w:t>a</w:t>
      </w:r>
      <w:r w:rsidRPr="003C790C">
        <w:rPr>
          <w:sz w:val="24"/>
          <w:szCs w:val="24"/>
        </w:rPr>
        <w:t>knes</w:t>
      </w:r>
      <w:r w:rsidRPr="003C790C">
        <w:rPr>
          <w:spacing w:val="-1"/>
          <w:sz w:val="24"/>
          <w:szCs w:val="24"/>
        </w:rPr>
        <w:t>s</w:t>
      </w:r>
      <w:r w:rsidRPr="003C790C">
        <w:rPr>
          <w:sz w:val="24"/>
          <w:szCs w:val="24"/>
        </w:rPr>
        <w:t>.</w:t>
      </w:r>
      <w:r w:rsidRPr="003C790C">
        <w:rPr>
          <w:spacing w:val="54"/>
          <w:sz w:val="24"/>
          <w:szCs w:val="24"/>
        </w:rPr>
        <w:t xml:space="preserve"> </w:t>
      </w:r>
      <w:r w:rsidRPr="003C790C">
        <w:rPr>
          <w:sz w:val="24"/>
          <w:szCs w:val="24"/>
        </w:rPr>
        <w:t>For</w:t>
      </w:r>
      <w:r w:rsidRPr="003C790C">
        <w:rPr>
          <w:spacing w:val="52"/>
          <w:sz w:val="24"/>
          <w:szCs w:val="24"/>
        </w:rPr>
        <w:t xml:space="preserve"> </w:t>
      </w:r>
      <w:r w:rsidRPr="003C790C">
        <w:rPr>
          <w:sz w:val="24"/>
          <w:szCs w:val="24"/>
        </w:rPr>
        <w:t>ex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w:t>
      </w:r>
      <w:r w:rsidRPr="003C790C">
        <w:rPr>
          <w:spacing w:val="51"/>
          <w:sz w:val="24"/>
          <w:szCs w:val="24"/>
        </w:rPr>
        <w:t xml:space="preserve"> </w:t>
      </w:r>
      <w:r w:rsidRPr="003C790C">
        <w:rPr>
          <w:spacing w:val="-1"/>
          <w:sz w:val="24"/>
          <w:szCs w:val="24"/>
        </w:rPr>
        <w:t>t</w:t>
      </w:r>
      <w:r w:rsidRPr="003C790C">
        <w:rPr>
          <w:sz w:val="24"/>
          <w:szCs w:val="24"/>
        </w:rPr>
        <w:t>he</w:t>
      </w:r>
      <w:r w:rsidRPr="003C790C">
        <w:rPr>
          <w:spacing w:val="53"/>
          <w:sz w:val="24"/>
          <w:szCs w:val="24"/>
        </w:rPr>
        <w:t xml:space="preserve"> </w:t>
      </w:r>
      <w:r w:rsidRPr="003C790C">
        <w:rPr>
          <w:sz w:val="24"/>
          <w:szCs w:val="24"/>
        </w:rPr>
        <w:t>fo</w:t>
      </w:r>
      <w:r w:rsidRPr="003C790C">
        <w:rPr>
          <w:spacing w:val="1"/>
          <w:sz w:val="24"/>
          <w:szCs w:val="24"/>
        </w:rPr>
        <w:t>l</w:t>
      </w:r>
      <w:r w:rsidRPr="003C790C">
        <w:rPr>
          <w:spacing w:val="-1"/>
          <w:sz w:val="24"/>
          <w:szCs w:val="24"/>
        </w:rPr>
        <w:t>l</w:t>
      </w:r>
      <w:r w:rsidRPr="003C790C">
        <w:rPr>
          <w:sz w:val="24"/>
          <w:szCs w:val="24"/>
        </w:rPr>
        <w:t>ow</w:t>
      </w:r>
      <w:r w:rsidRPr="003C790C">
        <w:rPr>
          <w:spacing w:val="-1"/>
          <w:sz w:val="24"/>
          <w:szCs w:val="24"/>
        </w:rPr>
        <w:t>i</w:t>
      </w:r>
      <w:r w:rsidRPr="003C790C">
        <w:rPr>
          <w:sz w:val="24"/>
          <w:szCs w:val="24"/>
        </w:rPr>
        <w:t>ng</w:t>
      </w:r>
      <w:r w:rsidRPr="003C790C">
        <w:rPr>
          <w:spacing w:val="54"/>
          <w:sz w:val="24"/>
          <w:szCs w:val="24"/>
        </w:rPr>
        <w:t xml:space="preserve"> </w:t>
      </w:r>
      <w:r w:rsidRPr="003C790C">
        <w:rPr>
          <w:spacing w:val="-1"/>
          <w:sz w:val="24"/>
          <w:szCs w:val="24"/>
        </w:rPr>
        <w:t>m</w:t>
      </w:r>
      <w:r w:rsidRPr="003C790C">
        <w:rPr>
          <w:sz w:val="24"/>
          <w:szCs w:val="24"/>
        </w:rPr>
        <w:t>ay</w:t>
      </w:r>
      <w:r w:rsidRPr="003C790C">
        <w:rPr>
          <w:spacing w:val="54"/>
          <w:sz w:val="24"/>
          <w:szCs w:val="24"/>
        </w:rPr>
        <w:t xml:space="preserve"> </w:t>
      </w:r>
      <w:r w:rsidRPr="003C790C">
        <w:rPr>
          <w:sz w:val="24"/>
          <w:szCs w:val="24"/>
        </w:rPr>
        <w:t>be cons</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 xml:space="preserve">red </w:t>
      </w:r>
      <w:r w:rsidRPr="003C790C">
        <w:rPr>
          <w:spacing w:val="-1"/>
          <w:sz w:val="24"/>
          <w:szCs w:val="24"/>
        </w:rPr>
        <w:t>w</w:t>
      </w:r>
      <w:r w:rsidRPr="003C790C">
        <w:rPr>
          <w:spacing w:val="1"/>
          <w:sz w:val="24"/>
          <w:szCs w:val="24"/>
        </w:rPr>
        <w:t>e</w:t>
      </w:r>
      <w:r w:rsidRPr="003C790C">
        <w:rPr>
          <w:sz w:val="24"/>
          <w:szCs w:val="24"/>
        </w:rPr>
        <w:t>aknesses:</w:t>
      </w:r>
    </w:p>
    <w:p w:rsidR="007978D5" w:rsidRPr="003C790C" w:rsidRDefault="003F763B">
      <w:pPr>
        <w:spacing w:line="26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L</w:t>
      </w:r>
      <w:r w:rsidRPr="003C790C">
        <w:rPr>
          <w:spacing w:val="1"/>
          <w:sz w:val="24"/>
          <w:szCs w:val="24"/>
        </w:rPr>
        <w:t>a</w:t>
      </w:r>
      <w:r w:rsidRPr="003C790C">
        <w:rPr>
          <w:sz w:val="24"/>
          <w:szCs w:val="24"/>
        </w:rPr>
        <w:t>ck of pa</w:t>
      </w:r>
      <w:r w:rsidRPr="003C790C">
        <w:rPr>
          <w:spacing w:val="-1"/>
          <w:sz w:val="24"/>
          <w:szCs w:val="24"/>
        </w:rPr>
        <w:t>t</w:t>
      </w:r>
      <w:r w:rsidRPr="003C790C">
        <w:rPr>
          <w:spacing w:val="1"/>
          <w:sz w:val="24"/>
          <w:szCs w:val="24"/>
        </w:rPr>
        <w:t>e</w:t>
      </w:r>
      <w:r w:rsidRPr="003C790C">
        <w:rPr>
          <w:sz w:val="24"/>
          <w:szCs w:val="24"/>
        </w:rPr>
        <w:t>nt</w:t>
      </w:r>
      <w:r w:rsidRPr="003C790C">
        <w:rPr>
          <w:spacing w:val="-1"/>
          <w:sz w:val="24"/>
          <w:szCs w:val="24"/>
        </w:rPr>
        <w:t xml:space="preserve"> </w:t>
      </w:r>
      <w:r w:rsidRPr="003C790C">
        <w:rPr>
          <w:sz w:val="24"/>
          <w:szCs w:val="24"/>
        </w:rPr>
        <w:t>pro</w:t>
      </w:r>
      <w:r w:rsidRPr="003C790C">
        <w:rPr>
          <w:spacing w:val="-1"/>
          <w:sz w:val="24"/>
          <w:szCs w:val="24"/>
        </w:rPr>
        <w:t>t</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A</w:t>
      </w:r>
      <w:r w:rsidRPr="003C790C">
        <w:rPr>
          <w:spacing w:val="-13"/>
          <w:sz w:val="24"/>
          <w:szCs w:val="24"/>
        </w:rPr>
        <w:t xml:space="preserve"> </w:t>
      </w:r>
      <w:r w:rsidRPr="003C790C">
        <w:rPr>
          <w:sz w:val="24"/>
          <w:szCs w:val="24"/>
        </w:rPr>
        <w:t>weak</w:t>
      </w:r>
      <w:r w:rsidRPr="003C790C">
        <w:rPr>
          <w:spacing w:val="2"/>
          <w:sz w:val="24"/>
          <w:szCs w:val="24"/>
        </w:rPr>
        <w:t xml:space="preserve"> </w:t>
      </w:r>
      <w:r w:rsidRPr="003C790C">
        <w:rPr>
          <w:sz w:val="24"/>
          <w:szCs w:val="24"/>
        </w:rPr>
        <w:t>b</w:t>
      </w:r>
      <w:r w:rsidRPr="003C790C">
        <w:rPr>
          <w:spacing w:val="-2"/>
          <w:sz w:val="24"/>
          <w:szCs w:val="24"/>
        </w:rPr>
        <w:t>r</w:t>
      </w:r>
      <w:r w:rsidRPr="003C790C">
        <w:rPr>
          <w:spacing w:val="1"/>
          <w:sz w:val="24"/>
          <w:szCs w:val="24"/>
        </w:rPr>
        <w:t>a</w:t>
      </w:r>
      <w:r w:rsidRPr="003C790C">
        <w:rPr>
          <w:sz w:val="24"/>
          <w:szCs w:val="24"/>
        </w:rPr>
        <w:t>nd na</w:t>
      </w:r>
      <w:r w:rsidRPr="003C790C">
        <w:rPr>
          <w:spacing w:val="-1"/>
          <w:sz w:val="24"/>
          <w:szCs w:val="24"/>
        </w:rPr>
        <w:t>m</w:t>
      </w:r>
      <w:r w:rsidRPr="003C790C">
        <w:rPr>
          <w:sz w:val="24"/>
          <w:szCs w:val="24"/>
        </w:rPr>
        <w:t>e</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Poor repu</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a</w:t>
      </w:r>
      <w:r w:rsidRPr="003C790C">
        <w:rPr>
          <w:spacing w:val="-1"/>
          <w:sz w:val="24"/>
          <w:szCs w:val="24"/>
        </w:rPr>
        <w:t>m</w:t>
      </w:r>
      <w:r w:rsidRPr="003C790C">
        <w:rPr>
          <w:sz w:val="24"/>
          <w:szCs w:val="24"/>
        </w:rPr>
        <w:t>ong cus</w:t>
      </w:r>
      <w:r w:rsidRPr="003C790C">
        <w:rPr>
          <w:spacing w:val="-1"/>
          <w:sz w:val="24"/>
          <w:szCs w:val="24"/>
        </w:rPr>
        <w:t>t</w:t>
      </w:r>
      <w:r w:rsidRPr="003C790C">
        <w:rPr>
          <w:sz w:val="24"/>
          <w:szCs w:val="24"/>
        </w:rPr>
        <w:t>o</w:t>
      </w:r>
      <w:r w:rsidRPr="003C790C">
        <w:rPr>
          <w:spacing w:val="1"/>
          <w:sz w:val="24"/>
          <w:szCs w:val="24"/>
        </w:rPr>
        <w:t>m</w:t>
      </w:r>
      <w:r w:rsidRPr="003C790C">
        <w:rPr>
          <w:sz w:val="24"/>
          <w:szCs w:val="24"/>
        </w:rPr>
        <w:t>ers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H</w:t>
      </w:r>
      <w:r w:rsidRPr="003C790C">
        <w:rPr>
          <w:spacing w:val="-1"/>
          <w:sz w:val="24"/>
          <w:szCs w:val="24"/>
        </w:rPr>
        <w:t>i</w:t>
      </w:r>
      <w:r w:rsidRPr="003C790C">
        <w:rPr>
          <w:sz w:val="24"/>
          <w:szCs w:val="24"/>
        </w:rPr>
        <w:t>gh cost</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r</w:t>
      </w:r>
      <w:r w:rsidRPr="003C790C">
        <w:rPr>
          <w:spacing w:val="-2"/>
          <w:sz w:val="24"/>
          <w:szCs w:val="24"/>
        </w:rPr>
        <w:t>u</w:t>
      </w:r>
      <w:r w:rsidRPr="003C790C">
        <w:rPr>
          <w:spacing w:val="1"/>
          <w:sz w:val="24"/>
          <w:szCs w:val="24"/>
        </w:rPr>
        <w:t>c</w:t>
      </w:r>
      <w:r w:rsidRPr="003C790C">
        <w:rPr>
          <w:spacing w:val="-1"/>
          <w:sz w:val="24"/>
          <w:szCs w:val="24"/>
        </w:rPr>
        <w:t>t</w:t>
      </w:r>
      <w:r w:rsidRPr="003C790C">
        <w:rPr>
          <w:sz w:val="24"/>
          <w:szCs w:val="24"/>
        </w:rPr>
        <w:t>ure</w:t>
      </w:r>
    </w:p>
    <w:p w:rsidR="004D18E2"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L</w:t>
      </w:r>
      <w:r w:rsidRPr="003C790C">
        <w:rPr>
          <w:spacing w:val="1"/>
          <w:sz w:val="24"/>
          <w:szCs w:val="24"/>
        </w:rPr>
        <w:t>a</w:t>
      </w:r>
      <w:r w:rsidRPr="003C790C">
        <w:rPr>
          <w:sz w:val="24"/>
          <w:szCs w:val="24"/>
        </w:rPr>
        <w:t xml:space="preserve">ck of </w:t>
      </w:r>
      <w:r w:rsidRPr="003C790C">
        <w:rPr>
          <w:spacing w:val="1"/>
          <w:sz w:val="24"/>
          <w:szCs w:val="24"/>
        </w:rPr>
        <w:t>a</w:t>
      </w:r>
      <w:r w:rsidRPr="003C790C">
        <w:rPr>
          <w:spacing w:val="-3"/>
          <w:sz w:val="24"/>
          <w:szCs w:val="24"/>
        </w:rPr>
        <w:t>c</w:t>
      </w:r>
      <w:r w:rsidRPr="003C790C">
        <w:rPr>
          <w:spacing w:val="1"/>
          <w:sz w:val="24"/>
          <w:szCs w:val="24"/>
        </w:rPr>
        <w:t>c</w:t>
      </w:r>
      <w:r w:rsidRPr="003C790C">
        <w:rPr>
          <w:sz w:val="24"/>
          <w:szCs w:val="24"/>
        </w:rPr>
        <w:t>ess</w:t>
      </w:r>
      <w:r w:rsidRPr="003C790C">
        <w:rPr>
          <w:spacing w:val="-1"/>
          <w:sz w:val="24"/>
          <w:szCs w:val="24"/>
        </w:rPr>
        <w:t xml:space="preserve"> </w:t>
      </w:r>
      <w:r w:rsidRPr="003C790C">
        <w:rPr>
          <w:spacing w:val="1"/>
          <w:sz w:val="24"/>
          <w:szCs w:val="24"/>
        </w:rPr>
        <w:t>t</w:t>
      </w:r>
      <w:r w:rsidRPr="003C790C">
        <w:rPr>
          <w:sz w:val="24"/>
          <w:szCs w:val="24"/>
        </w:rPr>
        <w:t>o best</w:t>
      </w:r>
      <w:r w:rsidRPr="003C790C">
        <w:rPr>
          <w:spacing w:val="-1"/>
          <w:sz w:val="24"/>
          <w:szCs w:val="24"/>
        </w:rPr>
        <w:t xml:space="preserve"> </w:t>
      </w:r>
      <w:r w:rsidRPr="003C790C">
        <w:rPr>
          <w:sz w:val="24"/>
          <w:szCs w:val="24"/>
        </w:rPr>
        <w:t>na</w:t>
      </w:r>
      <w:r w:rsidRPr="003C790C">
        <w:rPr>
          <w:spacing w:val="1"/>
          <w:sz w:val="24"/>
          <w:szCs w:val="24"/>
        </w:rPr>
        <w:t>t</w:t>
      </w:r>
      <w:r w:rsidRPr="003C790C">
        <w:rPr>
          <w:sz w:val="24"/>
          <w:szCs w:val="24"/>
        </w:rPr>
        <w:t>ural</w:t>
      </w:r>
      <w:r w:rsidRPr="003C790C">
        <w:rPr>
          <w:spacing w:val="-1"/>
          <w:sz w:val="24"/>
          <w:szCs w:val="24"/>
        </w:rPr>
        <w:t xml:space="preserve"> </w:t>
      </w:r>
      <w:r w:rsidRPr="003C790C">
        <w:rPr>
          <w:sz w:val="24"/>
          <w:szCs w:val="24"/>
        </w:rPr>
        <w:t>resourc</w:t>
      </w:r>
      <w:r w:rsidRPr="003C790C">
        <w:rPr>
          <w:spacing w:val="1"/>
          <w:sz w:val="24"/>
          <w:szCs w:val="24"/>
        </w:rPr>
        <w:t>e</w:t>
      </w:r>
      <w:r w:rsidRPr="003C790C">
        <w:rPr>
          <w:sz w:val="24"/>
          <w:szCs w:val="24"/>
        </w:rPr>
        <w:t>s</w:t>
      </w:r>
    </w:p>
    <w:p w:rsidR="007978D5" w:rsidRPr="003C790C" w:rsidRDefault="00784913" w:rsidP="00CC649F">
      <w:pPr>
        <w:tabs>
          <w:tab w:val="left" w:pos="4303"/>
        </w:tabs>
        <w:rPr>
          <w:sz w:val="24"/>
          <w:szCs w:val="24"/>
        </w:rPr>
      </w:pPr>
      <w:r>
        <w:rPr>
          <w:rFonts w:eastAsia="Calibri"/>
          <w:sz w:val="22"/>
          <w:szCs w:val="22"/>
        </w:rPr>
        <w:t xml:space="preserve">         </w:t>
      </w:r>
      <w:r w:rsidR="003F763B" w:rsidRPr="003C790C">
        <w:rPr>
          <w:rFonts w:eastAsia="Calibri"/>
          <w:sz w:val="22"/>
          <w:szCs w:val="22"/>
        </w:rPr>
        <w:t xml:space="preserve">•    </w:t>
      </w:r>
      <w:r w:rsidR="003F763B" w:rsidRPr="003C790C">
        <w:rPr>
          <w:rFonts w:eastAsia="Calibri"/>
          <w:spacing w:val="2"/>
          <w:sz w:val="22"/>
          <w:szCs w:val="22"/>
        </w:rPr>
        <w:t xml:space="preserve"> </w:t>
      </w:r>
      <w:r w:rsidR="003F763B" w:rsidRPr="003C790C">
        <w:rPr>
          <w:spacing w:val="-1"/>
          <w:sz w:val="24"/>
          <w:szCs w:val="24"/>
        </w:rPr>
        <w:t>L</w:t>
      </w:r>
      <w:r w:rsidR="003F763B" w:rsidRPr="003C790C">
        <w:rPr>
          <w:spacing w:val="1"/>
          <w:sz w:val="24"/>
          <w:szCs w:val="24"/>
        </w:rPr>
        <w:t>a</w:t>
      </w:r>
      <w:r w:rsidR="003F763B" w:rsidRPr="003C790C">
        <w:rPr>
          <w:sz w:val="24"/>
          <w:szCs w:val="24"/>
        </w:rPr>
        <w:t xml:space="preserve">ck of </w:t>
      </w:r>
      <w:r w:rsidR="003F763B" w:rsidRPr="003C790C">
        <w:rPr>
          <w:spacing w:val="1"/>
          <w:sz w:val="24"/>
          <w:szCs w:val="24"/>
        </w:rPr>
        <w:t>a</w:t>
      </w:r>
      <w:r w:rsidR="003F763B" w:rsidRPr="003C790C">
        <w:rPr>
          <w:spacing w:val="-3"/>
          <w:sz w:val="24"/>
          <w:szCs w:val="24"/>
        </w:rPr>
        <w:t>c</w:t>
      </w:r>
      <w:r w:rsidR="003F763B" w:rsidRPr="003C790C">
        <w:rPr>
          <w:spacing w:val="1"/>
          <w:sz w:val="24"/>
          <w:szCs w:val="24"/>
        </w:rPr>
        <w:t>c</w:t>
      </w:r>
      <w:r w:rsidR="003F763B" w:rsidRPr="003C790C">
        <w:rPr>
          <w:sz w:val="24"/>
          <w:szCs w:val="24"/>
        </w:rPr>
        <w:t>ess</w:t>
      </w:r>
      <w:r w:rsidR="003F763B" w:rsidRPr="003C790C">
        <w:rPr>
          <w:spacing w:val="-1"/>
          <w:sz w:val="24"/>
          <w:szCs w:val="24"/>
        </w:rPr>
        <w:t xml:space="preserve"> </w:t>
      </w:r>
      <w:r w:rsidR="003F763B" w:rsidRPr="003C790C">
        <w:rPr>
          <w:spacing w:val="1"/>
          <w:sz w:val="24"/>
          <w:szCs w:val="24"/>
        </w:rPr>
        <w:t>t</w:t>
      </w:r>
      <w:r w:rsidR="003F763B" w:rsidRPr="003C790C">
        <w:rPr>
          <w:sz w:val="24"/>
          <w:szCs w:val="24"/>
        </w:rPr>
        <w:t>o key d</w:t>
      </w:r>
      <w:r w:rsidR="003F763B" w:rsidRPr="003C790C">
        <w:rPr>
          <w:spacing w:val="-1"/>
          <w:sz w:val="24"/>
          <w:szCs w:val="24"/>
        </w:rPr>
        <w:t>i</w:t>
      </w:r>
      <w:r w:rsidR="003F763B" w:rsidRPr="003C790C">
        <w:rPr>
          <w:sz w:val="24"/>
          <w:szCs w:val="24"/>
        </w:rPr>
        <w:t>s</w:t>
      </w:r>
      <w:r w:rsidR="003F763B" w:rsidRPr="003C790C">
        <w:rPr>
          <w:spacing w:val="-1"/>
          <w:sz w:val="24"/>
          <w:szCs w:val="24"/>
        </w:rPr>
        <w:t>t</w:t>
      </w:r>
      <w:r w:rsidR="003F763B" w:rsidRPr="003C790C">
        <w:rPr>
          <w:sz w:val="24"/>
          <w:szCs w:val="24"/>
        </w:rPr>
        <w:t>r</w:t>
      </w:r>
      <w:r w:rsidR="003F763B" w:rsidRPr="003C790C">
        <w:rPr>
          <w:spacing w:val="1"/>
          <w:sz w:val="24"/>
          <w:szCs w:val="24"/>
        </w:rPr>
        <w:t>i</w:t>
      </w:r>
      <w:r w:rsidR="003F763B" w:rsidRPr="003C790C">
        <w:rPr>
          <w:sz w:val="24"/>
          <w:szCs w:val="24"/>
        </w:rPr>
        <w:t>bu</w:t>
      </w:r>
      <w:r w:rsidR="003F763B" w:rsidRPr="003C790C">
        <w:rPr>
          <w:spacing w:val="-1"/>
          <w:sz w:val="24"/>
          <w:szCs w:val="24"/>
        </w:rPr>
        <w:t>ti</w:t>
      </w:r>
      <w:r w:rsidR="003F763B" w:rsidRPr="003C790C">
        <w:rPr>
          <w:sz w:val="24"/>
          <w:szCs w:val="24"/>
        </w:rPr>
        <w:t xml:space="preserve">on </w:t>
      </w:r>
      <w:r w:rsidR="003F763B" w:rsidRPr="003C790C">
        <w:rPr>
          <w:spacing w:val="1"/>
          <w:sz w:val="24"/>
          <w:szCs w:val="24"/>
        </w:rPr>
        <w:t>c</w:t>
      </w:r>
      <w:r w:rsidR="003F763B" w:rsidRPr="003C790C">
        <w:rPr>
          <w:sz w:val="24"/>
          <w:szCs w:val="24"/>
        </w:rPr>
        <w:t>hanne</w:t>
      </w:r>
      <w:r w:rsidR="003F763B" w:rsidRPr="003C790C">
        <w:rPr>
          <w:spacing w:val="-1"/>
          <w:sz w:val="24"/>
          <w:szCs w:val="24"/>
        </w:rPr>
        <w:t>l</w:t>
      </w:r>
      <w:r w:rsidR="003F763B" w:rsidRPr="003C790C">
        <w:rPr>
          <w:sz w:val="24"/>
          <w:szCs w:val="24"/>
        </w:rPr>
        <w:t>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In so</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case</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 xml:space="preserve">a </w:t>
      </w:r>
      <w:r w:rsidRPr="003C790C">
        <w:rPr>
          <w:spacing w:val="-1"/>
          <w:sz w:val="24"/>
          <w:szCs w:val="24"/>
        </w:rPr>
        <w:t>w</w:t>
      </w:r>
      <w:r w:rsidRPr="003C790C">
        <w:rPr>
          <w:spacing w:val="1"/>
          <w:sz w:val="24"/>
          <w:szCs w:val="24"/>
        </w:rPr>
        <w:t>e</w:t>
      </w:r>
      <w:r w:rsidRPr="003C790C">
        <w:rPr>
          <w:sz w:val="24"/>
          <w:szCs w:val="24"/>
        </w:rPr>
        <w:t xml:space="preserve">akness </w:t>
      </w:r>
      <w:r w:rsidRPr="003C790C">
        <w:rPr>
          <w:spacing w:val="-1"/>
          <w:sz w:val="24"/>
          <w:szCs w:val="24"/>
        </w:rPr>
        <w:t>m</w:t>
      </w:r>
      <w:r w:rsidRPr="003C790C">
        <w:rPr>
          <w:sz w:val="24"/>
          <w:szCs w:val="24"/>
        </w:rPr>
        <w:t xml:space="preserve">ay be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f</w:t>
      </w:r>
      <w:r w:rsidRPr="003C790C">
        <w:rPr>
          <w:spacing w:val="-1"/>
          <w:sz w:val="24"/>
          <w:szCs w:val="24"/>
        </w:rPr>
        <w:t>l</w:t>
      </w:r>
      <w:r w:rsidRPr="003C790C">
        <w:rPr>
          <w:spacing w:val="1"/>
          <w:sz w:val="24"/>
          <w:szCs w:val="24"/>
        </w:rPr>
        <w:t>i</w:t>
      </w:r>
      <w:r w:rsidRPr="003C790C">
        <w:rPr>
          <w:sz w:val="24"/>
          <w:szCs w:val="24"/>
        </w:rPr>
        <w:t>p s</w:t>
      </w:r>
      <w:r w:rsidRPr="003C790C">
        <w:rPr>
          <w:spacing w:val="-1"/>
          <w:sz w:val="24"/>
          <w:szCs w:val="24"/>
        </w:rPr>
        <w:t>i</w:t>
      </w:r>
      <w:r w:rsidRPr="003C790C">
        <w:rPr>
          <w:spacing w:val="-2"/>
          <w:sz w:val="24"/>
          <w:szCs w:val="24"/>
        </w:rPr>
        <w:t>d</w:t>
      </w:r>
      <w:r w:rsidRPr="003C790C">
        <w:rPr>
          <w:sz w:val="24"/>
          <w:szCs w:val="24"/>
        </w:rPr>
        <w:t>e</w:t>
      </w:r>
      <w:r w:rsidRPr="003C790C">
        <w:rPr>
          <w:spacing w:val="1"/>
          <w:sz w:val="24"/>
          <w:szCs w:val="24"/>
        </w:rPr>
        <w:t xml:space="preserve"> </w:t>
      </w:r>
      <w:r w:rsidRPr="003C790C">
        <w:rPr>
          <w:sz w:val="24"/>
          <w:szCs w:val="24"/>
        </w:rPr>
        <w:t xml:space="preserve">of </w:t>
      </w:r>
      <w:r w:rsidRPr="003C790C">
        <w:rPr>
          <w:spacing w:val="-1"/>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w:t>
      </w:r>
    </w:p>
    <w:p w:rsidR="007978D5" w:rsidRPr="003C790C" w:rsidRDefault="003F763B">
      <w:pPr>
        <w:spacing w:line="280" w:lineRule="exact"/>
        <w:ind w:left="462"/>
        <w:rPr>
          <w:sz w:val="24"/>
          <w:szCs w:val="24"/>
        </w:rPr>
      </w:pPr>
      <w:r w:rsidRPr="003C790C">
        <w:rPr>
          <w:rFonts w:eastAsia="Calibri"/>
          <w:sz w:val="22"/>
          <w:szCs w:val="22"/>
        </w:rPr>
        <w:lastRenderedPageBreak/>
        <w:t xml:space="preserve">•    </w:t>
      </w:r>
      <w:r w:rsidRPr="003C790C">
        <w:rPr>
          <w:rFonts w:eastAsia="Calibri"/>
          <w:spacing w:val="2"/>
          <w:sz w:val="22"/>
          <w:szCs w:val="22"/>
        </w:rPr>
        <w:t xml:space="preserve"> </w:t>
      </w:r>
      <w:r w:rsidRPr="003C790C">
        <w:rPr>
          <w:sz w:val="24"/>
          <w:szCs w:val="24"/>
        </w:rPr>
        <w:t>For exa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 a</w:t>
      </w:r>
      <w:r w:rsidRPr="003C790C">
        <w:rPr>
          <w:spacing w:val="1"/>
          <w:sz w:val="24"/>
          <w:szCs w:val="24"/>
        </w:rPr>
        <w:t xml:space="preserve"> </w:t>
      </w:r>
      <w:r w:rsidRPr="003C790C">
        <w:rPr>
          <w:spacing w:val="-2"/>
          <w:sz w:val="24"/>
          <w:szCs w:val="24"/>
        </w:rPr>
        <w:t>f</w:t>
      </w:r>
      <w:r w:rsidRPr="003C790C">
        <w:rPr>
          <w:spacing w:val="1"/>
          <w:sz w:val="24"/>
          <w:szCs w:val="24"/>
        </w:rPr>
        <w:t>i</w:t>
      </w:r>
      <w:r w:rsidRPr="003C790C">
        <w:rPr>
          <w:sz w:val="24"/>
          <w:szCs w:val="24"/>
        </w:rPr>
        <w:t>rm</w:t>
      </w:r>
      <w:r w:rsidRPr="003C790C">
        <w:rPr>
          <w:spacing w:val="-1"/>
          <w:sz w:val="24"/>
          <w:szCs w:val="24"/>
        </w:rPr>
        <w:t xml:space="preserve"> </w:t>
      </w:r>
      <w:r w:rsidRPr="003C790C">
        <w:rPr>
          <w:sz w:val="24"/>
          <w:szCs w:val="24"/>
        </w:rPr>
        <w:t>has a</w:t>
      </w:r>
      <w:r w:rsidRPr="003C790C">
        <w:rPr>
          <w:spacing w:val="1"/>
          <w:sz w:val="24"/>
          <w:szCs w:val="24"/>
        </w:rPr>
        <w:t xml:space="preserve"> </w:t>
      </w:r>
      <w:r w:rsidRPr="003C790C">
        <w:rPr>
          <w:spacing w:val="-1"/>
          <w:sz w:val="24"/>
          <w:szCs w:val="24"/>
        </w:rPr>
        <w:t>l</w:t>
      </w:r>
      <w:r w:rsidRPr="003C790C">
        <w:rPr>
          <w:spacing w:val="-3"/>
          <w:sz w:val="24"/>
          <w:szCs w:val="24"/>
        </w:rPr>
        <w:t>a</w:t>
      </w:r>
      <w:r w:rsidRPr="003C790C">
        <w:rPr>
          <w:spacing w:val="-2"/>
          <w:sz w:val="24"/>
          <w:szCs w:val="24"/>
        </w:rPr>
        <w:t>r</w:t>
      </w:r>
      <w:r w:rsidRPr="003C790C">
        <w:rPr>
          <w:sz w:val="24"/>
          <w:szCs w:val="24"/>
        </w:rPr>
        <w:t xml:space="preserve">ge </w:t>
      </w:r>
      <w:r w:rsidRPr="003C790C">
        <w:rPr>
          <w:spacing w:val="1"/>
          <w:sz w:val="24"/>
          <w:szCs w:val="24"/>
        </w:rPr>
        <w:t>a</w:t>
      </w:r>
      <w:r w:rsidRPr="003C790C">
        <w:rPr>
          <w:spacing w:val="-1"/>
          <w:sz w:val="24"/>
          <w:szCs w:val="24"/>
        </w:rPr>
        <w:t>m</w:t>
      </w:r>
      <w:r w:rsidRPr="003C790C">
        <w:rPr>
          <w:sz w:val="24"/>
          <w:szCs w:val="24"/>
        </w:rPr>
        <w:t>ount</w:t>
      </w:r>
      <w:r w:rsidRPr="003C790C">
        <w:rPr>
          <w:spacing w:val="-1"/>
          <w:sz w:val="24"/>
          <w:szCs w:val="24"/>
        </w:rPr>
        <w:t xml:space="preserve"> </w:t>
      </w:r>
      <w:r w:rsidRPr="003C790C">
        <w:rPr>
          <w:sz w:val="24"/>
          <w:szCs w:val="24"/>
        </w:rPr>
        <w:t xml:space="preserve">of </w:t>
      </w:r>
      <w:r w:rsidRPr="003C790C">
        <w:rPr>
          <w:spacing w:val="1"/>
          <w:sz w:val="24"/>
          <w:szCs w:val="24"/>
        </w:rPr>
        <w:t>m</w:t>
      </w:r>
      <w:r w:rsidRPr="003C790C">
        <w:rPr>
          <w:sz w:val="24"/>
          <w:szCs w:val="24"/>
        </w:rPr>
        <w:t>anu</w:t>
      </w:r>
      <w:r w:rsidRPr="003C790C">
        <w:rPr>
          <w:spacing w:val="-2"/>
          <w:sz w:val="24"/>
          <w:szCs w:val="24"/>
        </w:rPr>
        <w:t>f</w:t>
      </w:r>
      <w:r w:rsidRPr="003C790C">
        <w:rPr>
          <w:spacing w:val="1"/>
          <w:sz w:val="24"/>
          <w:szCs w:val="24"/>
        </w:rPr>
        <w:t>a</w:t>
      </w:r>
      <w:r w:rsidRPr="003C790C">
        <w:rPr>
          <w:sz w:val="24"/>
          <w:szCs w:val="24"/>
        </w:rPr>
        <w:t>c</w:t>
      </w:r>
      <w:r w:rsidRPr="003C790C">
        <w:rPr>
          <w:spacing w:val="-1"/>
          <w:sz w:val="24"/>
          <w:szCs w:val="24"/>
        </w:rPr>
        <w:t>t</w:t>
      </w:r>
      <w:r w:rsidRPr="003C790C">
        <w:rPr>
          <w:sz w:val="24"/>
          <w:szCs w:val="24"/>
        </w:rPr>
        <w:t>ur</w:t>
      </w:r>
      <w:r w:rsidRPr="003C790C">
        <w:rPr>
          <w:spacing w:val="1"/>
          <w:sz w:val="24"/>
          <w:szCs w:val="24"/>
        </w:rPr>
        <w:t>i</w:t>
      </w:r>
      <w:r w:rsidRPr="003C790C">
        <w:rPr>
          <w:sz w:val="24"/>
          <w:szCs w:val="24"/>
        </w:rPr>
        <w:t>ng capa</w:t>
      </w:r>
      <w:r w:rsidRPr="003C790C">
        <w:rPr>
          <w:spacing w:val="1"/>
          <w:sz w:val="24"/>
          <w:szCs w:val="24"/>
        </w:rPr>
        <w:t>c</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w:t>
      </w:r>
    </w:p>
    <w:p w:rsidR="007978D5" w:rsidRPr="003C790C" w:rsidRDefault="003F763B">
      <w:pPr>
        <w:spacing w:before="1" w:line="243" w:lineRule="auto"/>
        <w:ind w:left="102" w:right="73"/>
        <w:jc w:val="both"/>
        <w:rPr>
          <w:sz w:val="24"/>
          <w:szCs w:val="24"/>
        </w:rPr>
      </w:pPr>
      <w:r w:rsidRPr="003C790C">
        <w:rPr>
          <w:rFonts w:eastAsia="Calibri"/>
          <w:sz w:val="22"/>
          <w:szCs w:val="22"/>
        </w:rPr>
        <w:t xml:space="preserve">•           </w:t>
      </w:r>
      <w:r w:rsidRPr="003C790C">
        <w:rPr>
          <w:rFonts w:eastAsia="Calibri"/>
          <w:spacing w:val="14"/>
          <w:sz w:val="22"/>
          <w:szCs w:val="22"/>
        </w:rPr>
        <w:t xml:space="preserve"> </w:t>
      </w:r>
      <w:r w:rsidRPr="003C790C">
        <w:rPr>
          <w:sz w:val="24"/>
          <w:szCs w:val="24"/>
        </w:rPr>
        <w:t>Wh</w:t>
      </w:r>
      <w:r w:rsidRPr="003C790C">
        <w:rPr>
          <w:spacing w:val="1"/>
          <w:sz w:val="24"/>
          <w:szCs w:val="24"/>
        </w:rPr>
        <w:t>i</w:t>
      </w:r>
      <w:r w:rsidRPr="003C790C">
        <w:rPr>
          <w:spacing w:val="-1"/>
          <w:sz w:val="24"/>
          <w:szCs w:val="24"/>
        </w:rPr>
        <w:t>l</w:t>
      </w:r>
      <w:r w:rsidRPr="003C790C">
        <w:rPr>
          <w:sz w:val="24"/>
          <w:szCs w:val="24"/>
        </w:rPr>
        <w:t>e</w:t>
      </w:r>
      <w:r w:rsidRPr="003C790C">
        <w:rPr>
          <w:spacing w:val="27"/>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6"/>
          <w:sz w:val="24"/>
          <w:szCs w:val="24"/>
        </w:rPr>
        <w:t xml:space="preserve"> </w:t>
      </w:r>
      <w:r w:rsidRPr="003C790C">
        <w:rPr>
          <w:sz w:val="24"/>
          <w:szCs w:val="24"/>
        </w:rPr>
        <w:t>cap</w:t>
      </w:r>
      <w:r w:rsidRPr="003C790C">
        <w:rPr>
          <w:spacing w:val="1"/>
          <w:sz w:val="24"/>
          <w:szCs w:val="24"/>
        </w:rPr>
        <w:t>a</w:t>
      </w:r>
      <w:r w:rsidRPr="003C790C">
        <w:rPr>
          <w:sz w:val="24"/>
          <w:szCs w:val="24"/>
        </w:rPr>
        <w:t>c</w:t>
      </w:r>
      <w:r w:rsidRPr="003C790C">
        <w:rPr>
          <w:spacing w:val="-1"/>
          <w:sz w:val="24"/>
          <w:szCs w:val="24"/>
        </w:rPr>
        <w:t>it</w:t>
      </w:r>
      <w:r w:rsidRPr="003C790C">
        <w:rPr>
          <w:sz w:val="24"/>
          <w:szCs w:val="24"/>
        </w:rPr>
        <w:t>y</w:t>
      </w:r>
      <w:r w:rsidRPr="003C790C">
        <w:rPr>
          <w:spacing w:val="27"/>
          <w:sz w:val="24"/>
          <w:szCs w:val="24"/>
        </w:rPr>
        <w:t xml:space="preserve"> </w:t>
      </w:r>
      <w:r w:rsidRPr="003C790C">
        <w:rPr>
          <w:spacing w:val="-1"/>
          <w:sz w:val="24"/>
          <w:szCs w:val="24"/>
        </w:rPr>
        <w:t>m</w:t>
      </w:r>
      <w:r w:rsidRPr="003C790C">
        <w:rPr>
          <w:sz w:val="24"/>
          <w:szCs w:val="24"/>
        </w:rPr>
        <w:t>ay</w:t>
      </w:r>
      <w:r w:rsidRPr="003C790C">
        <w:rPr>
          <w:spacing w:val="27"/>
          <w:sz w:val="24"/>
          <w:szCs w:val="24"/>
        </w:rPr>
        <w:t xml:space="preserve"> </w:t>
      </w:r>
      <w:r w:rsidRPr="003C790C">
        <w:rPr>
          <w:sz w:val="24"/>
          <w:szCs w:val="24"/>
        </w:rPr>
        <w:t>be</w:t>
      </w:r>
      <w:r w:rsidRPr="003C790C">
        <w:rPr>
          <w:spacing w:val="27"/>
          <w:sz w:val="24"/>
          <w:szCs w:val="24"/>
        </w:rPr>
        <w:t xml:space="preserve"> </w:t>
      </w:r>
      <w:r w:rsidRPr="003C790C">
        <w:rPr>
          <w:sz w:val="24"/>
          <w:szCs w:val="24"/>
        </w:rPr>
        <w:t>cons</w:t>
      </w:r>
      <w:r w:rsidRPr="003C790C">
        <w:rPr>
          <w:spacing w:val="-1"/>
          <w:sz w:val="24"/>
          <w:szCs w:val="24"/>
        </w:rPr>
        <w:t>i</w:t>
      </w:r>
      <w:r w:rsidRPr="003C790C">
        <w:rPr>
          <w:sz w:val="24"/>
          <w:szCs w:val="24"/>
        </w:rPr>
        <w:t>dered</w:t>
      </w:r>
      <w:r w:rsidRPr="003C790C">
        <w:rPr>
          <w:spacing w:val="27"/>
          <w:sz w:val="24"/>
          <w:szCs w:val="24"/>
        </w:rPr>
        <w:t xml:space="preserve"> </w:t>
      </w:r>
      <w:r w:rsidRPr="003C790C">
        <w:rPr>
          <w:sz w:val="24"/>
          <w:szCs w:val="24"/>
        </w:rPr>
        <w:t>a</w:t>
      </w:r>
      <w:r w:rsidRPr="003C790C">
        <w:rPr>
          <w:spacing w:val="27"/>
          <w:sz w:val="24"/>
          <w:szCs w:val="24"/>
        </w:rPr>
        <w:t xml:space="preserve"> </w:t>
      </w:r>
      <w:r w:rsidRPr="003C790C">
        <w:rPr>
          <w:spacing w:val="-1"/>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w:t>
      </w:r>
      <w:r w:rsidRPr="003C790C">
        <w:rPr>
          <w:spacing w:val="27"/>
          <w:sz w:val="24"/>
          <w:szCs w:val="24"/>
        </w:rPr>
        <w:t xml:space="preserve"> </w:t>
      </w:r>
      <w:r w:rsidRPr="003C790C">
        <w:rPr>
          <w:spacing w:val="-1"/>
          <w:sz w:val="24"/>
          <w:szCs w:val="24"/>
        </w:rPr>
        <w:t>t</w:t>
      </w:r>
      <w:r w:rsidRPr="003C790C">
        <w:rPr>
          <w:sz w:val="24"/>
          <w:szCs w:val="24"/>
        </w:rPr>
        <w:t>hat</w:t>
      </w:r>
      <w:r w:rsidRPr="003C790C">
        <w:rPr>
          <w:spacing w:val="27"/>
          <w:sz w:val="24"/>
          <w:szCs w:val="24"/>
        </w:rPr>
        <w:t xml:space="preserve"> </w:t>
      </w:r>
      <w:r w:rsidRPr="003C790C">
        <w:rPr>
          <w:sz w:val="24"/>
          <w:szCs w:val="24"/>
        </w:rPr>
        <w:t>co</w:t>
      </w:r>
      <w:r w:rsidRPr="003C790C">
        <w:rPr>
          <w:spacing w:val="1"/>
          <w:sz w:val="24"/>
          <w:szCs w:val="24"/>
        </w:rPr>
        <w:t>m</w:t>
      </w:r>
      <w:r w:rsidRPr="003C790C">
        <w:rPr>
          <w:sz w:val="24"/>
          <w:szCs w:val="24"/>
        </w:rPr>
        <w:t>pe</w:t>
      </w:r>
      <w:r w:rsidRPr="003C790C">
        <w:rPr>
          <w:spacing w:val="-1"/>
          <w:sz w:val="24"/>
          <w:szCs w:val="24"/>
        </w:rPr>
        <w:t>t</w:t>
      </w:r>
      <w:r w:rsidRPr="003C790C">
        <w:rPr>
          <w:spacing w:val="1"/>
          <w:sz w:val="24"/>
          <w:szCs w:val="24"/>
        </w:rPr>
        <w:t>i</w:t>
      </w:r>
      <w:r w:rsidRPr="003C790C">
        <w:rPr>
          <w:spacing w:val="-1"/>
          <w:sz w:val="24"/>
          <w:szCs w:val="24"/>
        </w:rPr>
        <w:t>t</w:t>
      </w:r>
      <w:r w:rsidRPr="003C790C">
        <w:rPr>
          <w:sz w:val="24"/>
          <w:szCs w:val="24"/>
        </w:rPr>
        <w:t>ors</w:t>
      </w:r>
      <w:r w:rsidRPr="003C790C">
        <w:rPr>
          <w:spacing w:val="26"/>
          <w:sz w:val="24"/>
          <w:szCs w:val="24"/>
        </w:rPr>
        <w:t xml:space="preserve"> </w:t>
      </w:r>
      <w:r w:rsidRPr="003C790C">
        <w:rPr>
          <w:sz w:val="24"/>
          <w:szCs w:val="24"/>
        </w:rPr>
        <w:t>do</w:t>
      </w:r>
      <w:r w:rsidRPr="003C790C">
        <w:rPr>
          <w:spacing w:val="27"/>
          <w:sz w:val="24"/>
          <w:szCs w:val="24"/>
        </w:rPr>
        <w:t xml:space="preserve"> </w:t>
      </w:r>
      <w:r w:rsidRPr="003C790C">
        <w:rPr>
          <w:sz w:val="24"/>
          <w:szCs w:val="24"/>
        </w:rPr>
        <w:t>not</w:t>
      </w:r>
      <w:r w:rsidRPr="003C790C">
        <w:rPr>
          <w:spacing w:val="27"/>
          <w:sz w:val="24"/>
          <w:szCs w:val="24"/>
        </w:rPr>
        <w:t xml:space="preserve"> </w:t>
      </w:r>
      <w:r w:rsidRPr="003C790C">
        <w:rPr>
          <w:spacing w:val="-1"/>
          <w:sz w:val="24"/>
          <w:szCs w:val="24"/>
        </w:rPr>
        <w:t>s</w:t>
      </w:r>
      <w:r w:rsidRPr="003C790C">
        <w:rPr>
          <w:sz w:val="24"/>
          <w:szCs w:val="24"/>
        </w:rPr>
        <w:t>h</w:t>
      </w:r>
      <w:r w:rsidRPr="003C790C">
        <w:rPr>
          <w:spacing w:val="1"/>
          <w:sz w:val="24"/>
          <w:szCs w:val="24"/>
        </w:rPr>
        <w:t>a</w:t>
      </w:r>
      <w:r w:rsidRPr="003C790C">
        <w:rPr>
          <w:sz w:val="24"/>
          <w:szCs w:val="24"/>
        </w:rPr>
        <w:t>re,</w:t>
      </w:r>
      <w:r w:rsidRPr="003C790C">
        <w:rPr>
          <w:spacing w:val="25"/>
          <w:sz w:val="24"/>
          <w:szCs w:val="24"/>
        </w:rPr>
        <w:t xml:space="preserve"> </w:t>
      </w:r>
      <w:r w:rsidRPr="003C790C">
        <w:rPr>
          <w:spacing w:val="-1"/>
          <w:sz w:val="24"/>
          <w:szCs w:val="24"/>
        </w:rPr>
        <w:t>i</w:t>
      </w:r>
      <w:r w:rsidRPr="003C790C">
        <w:rPr>
          <w:sz w:val="24"/>
          <w:szCs w:val="24"/>
        </w:rPr>
        <w:t>t</w:t>
      </w:r>
      <w:r w:rsidRPr="003C790C">
        <w:rPr>
          <w:spacing w:val="27"/>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 xml:space="preserve">o </w:t>
      </w:r>
      <w:r w:rsidRPr="003C790C">
        <w:rPr>
          <w:spacing w:val="-1"/>
          <w:sz w:val="24"/>
          <w:szCs w:val="24"/>
        </w:rPr>
        <w:t>m</w:t>
      </w:r>
      <w:r w:rsidRPr="003C790C">
        <w:rPr>
          <w:spacing w:val="1"/>
          <w:sz w:val="24"/>
          <w:szCs w:val="24"/>
        </w:rPr>
        <w:t>a</w:t>
      </w:r>
      <w:r w:rsidRPr="003C790C">
        <w:rPr>
          <w:sz w:val="24"/>
          <w:szCs w:val="24"/>
        </w:rPr>
        <w:t>y be</w:t>
      </w:r>
      <w:r w:rsidRPr="003C790C">
        <w:rPr>
          <w:spacing w:val="2"/>
          <w:sz w:val="24"/>
          <w:szCs w:val="24"/>
        </w:rPr>
        <w:t xml:space="preserve"> </w:t>
      </w:r>
      <w:r w:rsidRPr="003C790C">
        <w:rPr>
          <w:sz w:val="24"/>
          <w:szCs w:val="24"/>
        </w:rPr>
        <w:t>a</w:t>
      </w:r>
      <w:r w:rsidRPr="003C790C">
        <w:rPr>
          <w:spacing w:val="2"/>
          <w:sz w:val="24"/>
          <w:szCs w:val="24"/>
        </w:rPr>
        <w:t xml:space="preserve"> </w:t>
      </w:r>
      <w:r w:rsidRPr="003C790C">
        <w:rPr>
          <w:sz w:val="24"/>
          <w:szCs w:val="24"/>
        </w:rPr>
        <w:t>cons</w:t>
      </w:r>
      <w:r w:rsidRPr="003C790C">
        <w:rPr>
          <w:spacing w:val="-1"/>
          <w:sz w:val="24"/>
          <w:szCs w:val="24"/>
        </w:rPr>
        <w:t>i</w:t>
      </w:r>
      <w:r w:rsidRPr="003C790C">
        <w:rPr>
          <w:sz w:val="24"/>
          <w:szCs w:val="24"/>
        </w:rPr>
        <w:t>der</w:t>
      </w:r>
      <w:r w:rsidRPr="003C790C">
        <w:rPr>
          <w:spacing w:val="1"/>
          <w:sz w:val="24"/>
          <w:szCs w:val="24"/>
        </w:rPr>
        <w:t>e</w:t>
      </w:r>
      <w:r w:rsidRPr="003C790C">
        <w:rPr>
          <w:sz w:val="24"/>
          <w:szCs w:val="24"/>
        </w:rPr>
        <w:t>d a</w:t>
      </w:r>
      <w:r w:rsidRPr="003C790C">
        <w:rPr>
          <w:spacing w:val="2"/>
          <w:sz w:val="24"/>
          <w:szCs w:val="24"/>
        </w:rPr>
        <w:t xml:space="preserve"> </w:t>
      </w:r>
      <w:r w:rsidRPr="003C790C">
        <w:rPr>
          <w:spacing w:val="-1"/>
          <w:sz w:val="24"/>
          <w:szCs w:val="24"/>
        </w:rPr>
        <w:t>w</w:t>
      </w:r>
      <w:r w:rsidRPr="003C790C">
        <w:rPr>
          <w:spacing w:val="1"/>
          <w:sz w:val="24"/>
          <w:szCs w:val="24"/>
        </w:rPr>
        <w:t>e</w:t>
      </w:r>
      <w:r w:rsidRPr="003C790C">
        <w:rPr>
          <w:sz w:val="24"/>
          <w:szCs w:val="24"/>
        </w:rPr>
        <w:t>akness</w:t>
      </w:r>
      <w:r w:rsidRPr="003C790C">
        <w:rPr>
          <w:spacing w:val="1"/>
          <w:sz w:val="24"/>
          <w:szCs w:val="24"/>
        </w:rPr>
        <w:t xml:space="preserve"> i</w:t>
      </w:r>
      <w:r w:rsidRPr="003C790C">
        <w:rPr>
          <w:sz w:val="24"/>
          <w:szCs w:val="24"/>
        </w:rPr>
        <w:t>f</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l</w:t>
      </w:r>
      <w:r w:rsidRPr="003C790C">
        <w:rPr>
          <w:spacing w:val="-3"/>
          <w:sz w:val="24"/>
          <w:szCs w:val="24"/>
        </w:rPr>
        <w:t>a</w:t>
      </w:r>
      <w:r w:rsidRPr="003C790C">
        <w:rPr>
          <w:sz w:val="24"/>
          <w:szCs w:val="24"/>
        </w:rPr>
        <w:t>r</w:t>
      </w:r>
      <w:r w:rsidRPr="003C790C">
        <w:rPr>
          <w:spacing w:val="-2"/>
          <w:sz w:val="24"/>
          <w:szCs w:val="24"/>
        </w:rPr>
        <w:t>g</w:t>
      </w:r>
      <w:r w:rsidRPr="003C790C">
        <w:rPr>
          <w:sz w:val="24"/>
          <w:szCs w:val="24"/>
        </w:rPr>
        <w:t>e</w:t>
      </w:r>
      <w:r w:rsidRPr="003C790C">
        <w:rPr>
          <w:spacing w:val="2"/>
          <w:sz w:val="24"/>
          <w:szCs w:val="24"/>
        </w:rPr>
        <w:t xml:space="preserve"> </w:t>
      </w:r>
      <w:r w:rsidRPr="003C790C">
        <w:rPr>
          <w:spacing w:val="-1"/>
          <w:sz w:val="24"/>
          <w:szCs w:val="24"/>
        </w:rPr>
        <w:t>i</w:t>
      </w:r>
      <w:r w:rsidRPr="003C790C">
        <w:rPr>
          <w:sz w:val="24"/>
          <w:szCs w:val="24"/>
        </w:rPr>
        <w:t>nv</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m</w:t>
      </w:r>
      <w:r w:rsidRPr="003C790C">
        <w:rPr>
          <w:sz w:val="24"/>
          <w:szCs w:val="24"/>
        </w:rPr>
        <w:t>ent</w:t>
      </w:r>
      <w:r w:rsidRPr="003C790C">
        <w:rPr>
          <w:spacing w:val="2"/>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m</w:t>
      </w:r>
      <w:r w:rsidRPr="003C790C">
        <w:rPr>
          <w:spacing w:val="1"/>
          <w:sz w:val="24"/>
          <w:szCs w:val="24"/>
        </w:rPr>
        <w:t>a</w:t>
      </w:r>
      <w:r w:rsidRPr="003C790C">
        <w:rPr>
          <w:sz w:val="24"/>
          <w:szCs w:val="24"/>
        </w:rPr>
        <w:t>nufac</w:t>
      </w:r>
      <w:r w:rsidRPr="003C790C">
        <w:rPr>
          <w:spacing w:val="-1"/>
          <w:sz w:val="24"/>
          <w:szCs w:val="24"/>
        </w:rPr>
        <w:t>t</w:t>
      </w:r>
      <w:r w:rsidRPr="003C790C">
        <w:rPr>
          <w:sz w:val="24"/>
          <w:szCs w:val="24"/>
        </w:rPr>
        <w:t>ur</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c</w:t>
      </w:r>
      <w:r w:rsidRPr="003C790C">
        <w:rPr>
          <w:sz w:val="24"/>
          <w:szCs w:val="24"/>
        </w:rPr>
        <w:t>apac</w:t>
      </w:r>
      <w:r w:rsidRPr="003C790C">
        <w:rPr>
          <w:spacing w:val="-1"/>
          <w:sz w:val="24"/>
          <w:szCs w:val="24"/>
        </w:rPr>
        <w:t>i</w:t>
      </w:r>
      <w:r w:rsidRPr="003C790C">
        <w:rPr>
          <w:spacing w:val="1"/>
          <w:sz w:val="24"/>
          <w:szCs w:val="24"/>
        </w:rPr>
        <w:t>t</w:t>
      </w:r>
      <w:r w:rsidRPr="003C790C">
        <w:rPr>
          <w:sz w:val="24"/>
          <w:szCs w:val="24"/>
        </w:rPr>
        <w:t>y prev</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w:t>
      </w:r>
      <w:r w:rsidRPr="003C790C">
        <w:rPr>
          <w:spacing w:val="1"/>
          <w:sz w:val="24"/>
          <w:szCs w:val="24"/>
        </w:rPr>
        <w:t xml:space="preserve"> t</w:t>
      </w:r>
      <w:r w:rsidRPr="003C790C">
        <w:rPr>
          <w:sz w:val="24"/>
          <w:szCs w:val="24"/>
        </w:rPr>
        <w:t>he f</w:t>
      </w:r>
      <w:r w:rsidRPr="003C790C">
        <w:rPr>
          <w:spacing w:val="-1"/>
          <w:sz w:val="24"/>
          <w:szCs w:val="24"/>
        </w:rPr>
        <w:t>i</w:t>
      </w:r>
      <w:r w:rsidRPr="003C790C">
        <w:rPr>
          <w:sz w:val="24"/>
          <w:szCs w:val="24"/>
        </w:rPr>
        <w:t>rm</w:t>
      </w:r>
      <w:r w:rsidRPr="003C790C">
        <w:rPr>
          <w:spacing w:val="1"/>
          <w:sz w:val="24"/>
          <w:szCs w:val="24"/>
        </w:rPr>
        <w:t xml:space="preserve"> </w:t>
      </w:r>
      <w:r w:rsidRPr="003C790C">
        <w:rPr>
          <w:sz w:val="24"/>
          <w:szCs w:val="24"/>
        </w:rPr>
        <w:t>from</w:t>
      </w:r>
      <w:r w:rsidRPr="003C790C">
        <w:rPr>
          <w:spacing w:val="-1"/>
          <w:sz w:val="24"/>
          <w:szCs w:val="24"/>
        </w:rPr>
        <w:t xml:space="preserve"> </w:t>
      </w:r>
      <w:r w:rsidRPr="003C790C">
        <w:rPr>
          <w:sz w:val="24"/>
          <w:szCs w:val="24"/>
        </w:rPr>
        <w:t>r</w:t>
      </w:r>
      <w:r w:rsidRPr="003C790C">
        <w:rPr>
          <w:spacing w:val="1"/>
          <w:sz w:val="24"/>
          <w:szCs w:val="24"/>
        </w:rPr>
        <w:t>e</w:t>
      </w:r>
      <w:r w:rsidRPr="003C790C">
        <w:rPr>
          <w:sz w:val="24"/>
          <w:szCs w:val="24"/>
        </w:rPr>
        <w:t>ac</w:t>
      </w:r>
      <w:r w:rsidRPr="003C790C">
        <w:rPr>
          <w:spacing w:val="-1"/>
          <w:sz w:val="24"/>
          <w:szCs w:val="24"/>
        </w:rPr>
        <w:t>ti</w:t>
      </w:r>
      <w:r w:rsidRPr="003C790C">
        <w:rPr>
          <w:sz w:val="24"/>
          <w:szCs w:val="24"/>
        </w:rPr>
        <w:t>ng</w:t>
      </w:r>
      <w:r w:rsidRPr="003C790C">
        <w:rPr>
          <w:spacing w:val="2"/>
          <w:sz w:val="24"/>
          <w:szCs w:val="24"/>
        </w:rPr>
        <w:t xml:space="preserve"> </w:t>
      </w:r>
      <w:r w:rsidRPr="003C790C">
        <w:rPr>
          <w:sz w:val="24"/>
          <w:szCs w:val="24"/>
        </w:rPr>
        <w:t>qu</w:t>
      </w:r>
      <w:r w:rsidRPr="003C790C">
        <w:rPr>
          <w:spacing w:val="-1"/>
          <w:sz w:val="24"/>
          <w:szCs w:val="24"/>
        </w:rPr>
        <w:t>i</w:t>
      </w:r>
      <w:r w:rsidRPr="003C790C">
        <w:rPr>
          <w:sz w:val="24"/>
          <w:szCs w:val="24"/>
        </w:rPr>
        <w:t>ck</w:t>
      </w:r>
      <w:r w:rsidRPr="003C790C">
        <w:rPr>
          <w:spacing w:val="-1"/>
          <w:sz w:val="24"/>
          <w:szCs w:val="24"/>
        </w:rPr>
        <w:t>l</w:t>
      </w:r>
      <w:r w:rsidRPr="003C790C">
        <w:rPr>
          <w:sz w:val="24"/>
          <w:szCs w:val="24"/>
        </w:rPr>
        <w:t>y</w:t>
      </w:r>
      <w:r w:rsidRPr="003C790C">
        <w:rPr>
          <w:spacing w:val="2"/>
          <w:sz w:val="24"/>
          <w:szCs w:val="24"/>
        </w:rPr>
        <w:t xml:space="preserve"> </w:t>
      </w:r>
      <w:r w:rsidRPr="003C790C">
        <w:rPr>
          <w:spacing w:val="-1"/>
          <w:sz w:val="24"/>
          <w:szCs w:val="24"/>
        </w:rPr>
        <w:t>t</w:t>
      </w:r>
      <w:r w:rsidRPr="003C790C">
        <w:rPr>
          <w:sz w:val="24"/>
          <w:szCs w:val="24"/>
        </w:rPr>
        <w:t>o chang</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 s</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t</w:t>
      </w:r>
      <w:r w:rsidRPr="003C790C">
        <w:rPr>
          <w:sz w:val="24"/>
          <w:szCs w:val="24"/>
        </w:rPr>
        <w:t>eg</w:t>
      </w:r>
      <w:r w:rsidRPr="003C790C">
        <w:rPr>
          <w:spacing w:val="-1"/>
          <w:sz w:val="24"/>
          <w:szCs w:val="24"/>
        </w:rPr>
        <w:t>i</w:t>
      </w:r>
      <w:r w:rsidRPr="003C790C">
        <w:rPr>
          <w:sz w:val="24"/>
          <w:szCs w:val="24"/>
        </w:rPr>
        <w:t>c</w:t>
      </w:r>
      <w:r w:rsidRPr="003C790C">
        <w:rPr>
          <w:spacing w:val="1"/>
          <w:sz w:val="24"/>
          <w:szCs w:val="24"/>
        </w:rPr>
        <w:t xml:space="preserve"> </w:t>
      </w:r>
      <w:r w:rsidRPr="003C790C">
        <w:rPr>
          <w:sz w:val="24"/>
          <w:szCs w:val="24"/>
        </w:rPr>
        <w:t>env</w:t>
      </w:r>
      <w:r w:rsidRPr="003C790C">
        <w:rPr>
          <w:spacing w:val="-1"/>
          <w:sz w:val="24"/>
          <w:szCs w:val="24"/>
        </w:rPr>
        <w:t>i</w:t>
      </w:r>
      <w:r w:rsidRPr="003C790C">
        <w:rPr>
          <w:sz w:val="24"/>
          <w:szCs w:val="24"/>
        </w:rPr>
        <w:t>ron</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p>
    <w:p w:rsidR="007978D5" w:rsidRPr="003C790C" w:rsidRDefault="007978D5">
      <w:pPr>
        <w:spacing w:before="16" w:line="240" w:lineRule="exact"/>
        <w:rPr>
          <w:sz w:val="24"/>
          <w:szCs w:val="24"/>
        </w:rPr>
      </w:pPr>
    </w:p>
    <w:p w:rsidR="007978D5" w:rsidRPr="003C790C" w:rsidRDefault="003F763B">
      <w:pPr>
        <w:ind w:left="102" w:right="7904"/>
        <w:jc w:val="both"/>
        <w:rPr>
          <w:sz w:val="24"/>
          <w:szCs w:val="24"/>
        </w:rPr>
      </w:pPr>
      <w:r w:rsidRPr="003C790C">
        <w:rPr>
          <w:b/>
          <w:spacing w:val="-1"/>
          <w:sz w:val="24"/>
          <w:szCs w:val="24"/>
        </w:rPr>
        <w:t>O</w:t>
      </w:r>
      <w:r w:rsidRPr="003C790C">
        <w:rPr>
          <w:b/>
          <w:sz w:val="24"/>
          <w:szCs w:val="24"/>
        </w:rPr>
        <w:t>pportu</w:t>
      </w:r>
      <w:r w:rsidRPr="003C790C">
        <w:rPr>
          <w:b/>
          <w:spacing w:val="-1"/>
          <w:sz w:val="24"/>
          <w:szCs w:val="24"/>
        </w:rPr>
        <w:t>n</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es:</w:t>
      </w:r>
    </w:p>
    <w:p w:rsidR="007978D5" w:rsidRPr="003C790C" w:rsidRDefault="003F763B">
      <w:pPr>
        <w:spacing w:before="4"/>
        <w:ind w:left="102" w:right="73"/>
        <w:jc w:val="both"/>
        <w:rPr>
          <w:sz w:val="24"/>
          <w:szCs w:val="24"/>
        </w:rPr>
      </w:pPr>
      <w:r w:rsidRPr="003C790C">
        <w:rPr>
          <w:rFonts w:eastAsia="Calibri"/>
          <w:sz w:val="22"/>
          <w:szCs w:val="22"/>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ex</w:t>
      </w:r>
      <w:r w:rsidRPr="003C790C">
        <w:rPr>
          <w:spacing w:val="1"/>
          <w:sz w:val="24"/>
          <w:szCs w:val="24"/>
        </w:rPr>
        <w:t>t</w:t>
      </w:r>
      <w:r w:rsidRPr="003C790C">
        <w:rPr>
          <w:sz w:val="24"/>
          <w:szCs w:val="24"/>
        </w:rPr>
        <w:t>ernal</w:t>
      </w:r>
      <w:r w:rsidRPr="003C790C">
        <w:rPr>
          <w:spacing w:val="3"/>
          <w:sz w:val="24"/>
          <w:szCs w:val="24"/>
        </w:rPr>
        <w:t xml:space="preserve"> </w:t>
      </w:r>
      <w:r w:rsidRPr="003C790C">
        <w:rPr>
          <w:sz w:val="24"/>
          <w:szCs w:val="24"/>
        </w:rPr>
        <w:t>env</w:t>
      </w:r>
      <w:r w:rsidRPr="003C790C">
        <w:rPr>
          <w:spacing w:val="1"/>
          <w:sz w:val="24"/>
          <w:szCs w:val="24"/>
        </w:rPr>
        <w:t>i</w:t>
      </w:r>
      <w:r w:rsidRPr="003C790C">
        <w:rPr>
          <w:sz w:val="24"/>
          <w:szCs w:val="24"/>
        </w:rPr>
        <w:t>ron</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al</w:t>
      </w:r>
      <w:r w:rsidRPr="003C790C">
        <w:rPr>
          <w:spacing w:val="3"/>
          <w:sz w:val="24"/>
          <w:szCs w:val="24"/>
        </w:rPr>
        <w:t xml:space="preserve"> </w:t>
      </w:r>
      <w:r w:rsidRPr="003C790C">
        <w:rPr>
          <w:sz w:val="24"/>
          <w:szCs w:val="24"/>
        </w:rPr>
        <w:t>ana</w:t>
      </w:r>
      <w:r w:rsidRPr="003C790C">
        <w:rPr>
          <w:spacing w:val="1"/>
          <w:sz w:val="24"/>
          <w:szCs w:val="24"/>
        </w:rPr>
        <w:t>l</w:t>
      </w:r>
      <w:r w:rsidRPr="003C790C">
        <w:rPr>
          <w:sz w:val="24"/>
          <w:szCs w:val="24"/>
        </w:rPr>
        <w:t>y</w:t>
      </w:r>
      <w:r w:rsidRPr="003C790C">
        <w:rPr>
          <w:spacing w:val="-1"/>
          <w:sz w:val="24"/>
          <w:szCs w:val="24"/>
        </w:rPr>
        <w:t>si</w:t>
      </w:r>
      <w:r w:rsidRPr="003C790C">
        <w:rPr>
          <w:sz w:val="24"/>
          <w:szCs w:val="24"/>
        </w:rPr>
        <w:t>s</w:t>
      </w:r>
      <w:r w:rsidRPr="003C790C">
        <w:rPr>
          <w:spacing w:val="4"/>
          <w:sz w:val="24"/>
          <w:szCs w:val="24"/>
        </w:rPr>
        <w:t xml:space="preserve"> </w:t>
      </w:r>
      <w:r w:rsidRPr="003C790C">
        <w:rPr>
          <w:spacing w:val="-1"/>
          <w:sz w:val="24"/>
          <w:szCs w:val="24"/>
        </w:rPr>
        <w:t>m</w:t>
      </w:r>
      <w:r w:rsidRPr="003C790C">
        <w:rPr>
          <w:sz w:val="24"/>
          <w:szCs w:val="24"/>
        </w:rPr>
        <w:t>ay</w:t>
      </w:r>
      <w:r w:rsidRPr="003C790C">
        <w:rPr>
          <w:spacing w:val="4"/>
          <w:sz w:val="24"/>
          <w:szCs w:val="24"/>
        </w:rPr>
        <w:t xml:space="preserve"> </w:t>
      </w:r>
      <w:r w:rsidRPr="003C790C">
        <w:rPr>
          <w:sz w:val="24"/>
          <w:szCs w:val="24"/>
        </w:rPr>
        <w:t>reveal</w:t>
      </w:r>
      <w:r w:rsidRPr="003C790C">
        <w:rPr>
          <w:spacing w:val="5"/>
          <w:sz w:val="24"/>
          <w:szCs w:val="24"/>
        </w:rPr>
        <w:t xml:space="preserve"> </w:t>
      </w:r>
      <w:r w:rsidRPr="003C790C">
        <w:rPr>
          <w:sz w:val="24"/>
          <w:szCs w:val="24"/>
        </w:rPr>
        <w:t>cer</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n</w:t>
      </w:r>
      <w:r w:rsidRPr="003C790C">
        <w:rPr>
          <w:spacing w:val="1"/>
          <w:sz w:val="24"/>
          <w:szCs w:val="24"/>
        </w:rPr>
        <w:t>e</w:t>
      </w:r>
      <w:r w:rsidRPr="003C790C">
        <w:rPr>
          <w:sz w:val="24"/>
          <w:szCs w:val="24"/>
        </w:rPr>
        <w:t>w</w:t>
      </w:r>
      <w:r w:rsidRPr="003C790C">
        <w:rPr>
          <w:spacing w:val="2"/>
          <w:sz w:val="24"/>
          <w:szCs w:val="24"/>
        </w:rPr>
        <w:t xml:space="preserve"> </w:t>
      </w:r>
      <w:r w:rsidRPr="003C790C">
        <w:rPr>
          <w:sz w:val="24"/>
          <w:szCs w:val="24"/>
        </w:rPr>
        <w:t>oppor</w:t>
      </w:r>
      <w:r w:rsidRPr="003C790C">
        <w:rPr>
          <w:spacing w:val="-1"/>
          <w:sz w:val="24"/>
          <w:szCs w:val="24"/>
        </w:rPr>
        <w:t>t</w:t>
      </w:r>
      <w:r w:rsidRPr="003C790C">
        <w:rPr>
          <w:sz w:val="24"/>
          <w:szCs w:val="24"/>
        </w:rPr>
        <w:t>un</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4"/>
          <w:sz w:val="24"/>
          <w:szCs w:val="24"/>
        </w:rPr>
        <w:t xml:space="preserve"> </w:t>
      </w:r>
      <w:r w:rsidRPr="003C790C">
        <w:rPr>
          <w:sz w:val="24"/>
          <w:szCs w:val="24"/>
        </w:rPr>
        <w:t>for</w:t>
      </w:r>
      <w:r w:rsidRPr="003C790C">
        <w:rPr>
          <w:spacing w:val="2"/>
          <w:sz w:val="24"/>
          <w:szCs w:val="24"/>
        </w:rPr>
        <w:t xml:space="preserve"> </w:t>
      </w:r>
      <w:r w:rsidRPr="003C790C">
        <w:rPr>
          <w:sz w:val="24"/>
          <w:szCs w:val="24"/>
        </w:rPr>
        <w:t>prof</w:t>
      </w:r>
      <w:r w:rsidRPr="003C790C">
        <w:rPr>
          <w:spacing w:val="-1"/>
          <w:sz w:val="24"/>
          <w:szCs w:val="24"/>
        </w:rPr>
        <w:t>i</w:t>
      </w:r>
      <w:r w:rsidRPr="003C790C">
        <w:rPr>
          <w:sz w:val="24"/>
          <w:szCs w:val="24"/>
        </w:rPr>
        <w:t>t</w:t>
      </w:r>
      <w:r w:rsidRPr="003C790C">
        <w:rPr>
          <w:spacing w:val="3"/>
          <w:sz w:val="24"/>
          <w:szCs w:val="24"/>
        </w:rPr>
        <w:t xml:space="preserve"> </w:t>
      </w:r>
      <w:r w:rsidRPr="003C790C">
        <w:rPr>
          <w:sz w:val="24"/>
          <w:szCs w:val="24"/>
        </w:rPr>
        <w:t>and grow</w:t>
      </w:r>
      <w:r w:rsidRPr="003C790C">
        <w:rPr>
          <w:spacing w:val="-1"/>
          <w:sz w:val="24"/>
          <w:szCs w:val="24"/>
        </w:rPr>
        <w:t>t</w:t>
      </w:r>
      <w:r w:rsidRPr="003C790C">
        <w:rPr>
          <w:sz w:val="24"/>
          <w:szCs w:val="24"/>
        </w:rPr>
        <w:t>h. So</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exa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 xml:space="preserve">es of </w:t>
      </w:r>
      <w:r w:rsidRPr="003C790C">
        <w:rPr>
          <w:spacing w:val="-1"/>
          <w:sz w:val="24"/>
          <w:szCs w:val="24"/>
        </w:rPr>
        <w:t>s</w:t>
      </w:r>
      <w:r w:rsidRPr="003C790C">
        <w:rPr>
          <w:sz w:val="24"/>
          <w:szCs w:val="24"/>
        </w:rPr>
        <w:t>uch</w:t>
      </w:r>
      <w:r w:rsidRPr="003C790C">
        <w:rPr>
          <w:spacing w:val="2"/>
          <w:sz w:val="24"/>
          <w:szCs w:val="24"/>
        </w:rPr>
        <w:t xml:space="preserve"> </w:t>
      </w:r>
      <w:r w:rsidRPr="003C790C">
        <w:rPr>
          <w:sz w:val="24"/>
          <w:szCs w:val="24"/>
        </w:rPr>
        <w:t>oppo</w:t>
      </w:r>
      <w:r w:rsidRPr="003C790C">
        <w:rPr>
          <w:spacing w:val="-2"/>
          <w:sz w:val="24"/>
          <w:szCs w:val="24"/>
        </w:rPr>
        <w:t>r</w:t>
      </w:r>
      <w:r w:rsidRPr="003C790C">
        <w:rPr>
          <w:spacing w:val="1"/>
          <w:sz w:val="24"/>
          <w:szCs w:val="24"/>
        </w:rPr>
        <w:t>t</w:t>
      </w:r>
      <w:r w:rsidRPr="003C790C">
        <w:rPr>
          <w:sz w:val="24"/>
          <w:szCs w:val="24"/>
        </w:rPr>
        <w:t>un</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 xml:space="preserve">es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An unfu</w:t>
      </w:r>
      <w:r w:rsidRPr="003C790C">
        <w:rPr>
          <w:spacing w:val="-1"/>
          <w:sz w:val="24"/>
          <w:szCs w:val="24"/>
        </w:rPr>
        <w:t>l</w:t>
      </w:r>
      <w:r w:rsidRPr="003C790C">
        <w:rPr>
          <w:sz w:val="24"/>
          <w:szCs w:val="24"/>
        </w:rPr>
        <w:t>f</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ed</w:t>
      </w:r>
      <w:r w:rsidRPr="003C790C">
        <w:rPr>
          <w:spacing w:val="2"/>
          <w:sz w:val="24"/>
          <w:szCs w:val="24"/>
        </w:rPr>
        <w:t xml:space="preserve"> </w:t>
      </w:r>
      <w:r w:rsidRPr="003C790C">
        <w:rPr>
          <w:sz w:val="24"/>
          <w:szCs w:val="24"/>
        </w:rPr>
        <w:t>cu</w:t>
      </w:r>
      <w:r w:rsidRPr="003C790C">
        <w:rPr>
          <w:spacing w:val="-1"/>
          <w:sz w:val="24"/>
          <w:szCs w:val="24"/>
        </w:rPr>
        <w:t>s</w:t>
      </w:r>
      <w:r w:rsidRPr="003C790C">
        <w:rPr>
          <w:spacing w:val="1"/>
          <w:sz w:val="24"/>
          <w:szCs w:val="24"/>
        </w:rPr>
        <w:t>t</w:t>
      </w:r>
      <w:r w:rsidRPr="003C790C">
        <w:rPr>
          <w:sz w:val="24"/>
          <w:szCs w:val="24"/>
        </w:rPr>
        <w:t>o</w:t>
      </w:r>
      <w:r w:rsidRPr="003C790C">
        <w:rPr>
          <w:spacing w:val="-1"/>
          <w:sz w:val="24"/>
          <w:szCs w:val="24"/>
        </w:rPr>
        <w:t>m</w:t>
      </w:r>
      <w:r w:rsidRPr="003C790C">
        <w:rPr>
          <w:sz w:val="24"/>
          <w:szCs w:val="24"/>
        </w:rPr>
        <w:t>er ne</w:t>
      </w:r>
      <w:r w:rsidRPr="003C790C">
        <w:rPr>
          <w:spacing w:val="1"/>
          <w:sz w:val="24"/>
          <w:szCs w:val="24"/>
        </w:rPr>
        <w:t>e</w:t>
      </w:r>
      <w:r w:rsidRPr="003C790C">
        <w:rPr>
          <w:sz w:val="24"/>
          <w:szCs w:val="24"/>
        </w:rPr>
        <w:t>d</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Arr</w:t>
      </w:r>
      <w:r w:rsidRPr="003C790C">
        <w:rPr>
          <w:spacing w:val="-1"/>
          <w:sz w:val="24"/>
          <w:szCs w:val="24"/>
        </w:rPr>
        <w:t>i</w:t>
      </w:r>
      <w:r w:rsidRPr="003C790C">
        <w:rPr>
          <w:sz w:val="24"/>
          <w:szCs w:val="24"/>
        </w:rPr>
        <w:t>val</w:t>
      </w:r>
      <w:r w:rsidRPr="003C790C">
        <w:rPr>
          <w:spacing w:val="1"/>
          <w:sz w:val="24"/>
          <w:szCs w:val="24"/>
        </w:rPr>
        <w:t xml:space="preserve"> </w:t>
      </w:r>
      <w:r w:rsidRPr="003C790C">
        <w:rPr>
          <w:sz w:val="24"/>
          <w:szCs w:val="24"/>
        </w:rPr>
        <w:t xml:space="preserve">of new </w:t>
      </w:r>
      <w:r w:rsidRPr="003C790C">
        <w:rPr>
          <w:spacing w:val="-1"/>
          <w:sz w:val="24"/>
          <w:szCs w:val="24"/>
        </w:rPr>
        <w:t>t</w:t>
      </w:r>
      <w:r w:rsidRPr="003C790C">
        <w:rPr>
          <w:sz w:val="24"/>
          <w:szCs w:val="24"/>
        </w:rPr>
        <w:t>echno</w:t>
      </w:r>
      <w:r w:rsidRPr="003C790C">
        <w:rPr>
          <w:spacing w:val="1"/>
          <w:sz w:val="24"/>
          <w:szCs w:val="24"/>
        </w:rPr>
        <w:t>l</w:t>
      </w:r>
      <w:r w:rsidRPr="003C790C">
        <w:rPr>
          <w:sz w:val="24"/>
          <w:szCs w:val="24"/>
        </w:rPr>
        <w:t>og</w:t>
      </w:r>
      <w:r w:rsidRPr="003C790C">
        <w:rPr>
          <w:spacing w:val="-1"/>
          <w:sz w:val="24"/>
          <w:szCs w:val="24"/>
        </w:rPr>
        <w:t>i</w:t>
      </w:r>
      <w:r w:rsidRPr="003C790C">
        <w:rPr>
          <w:sz w:val="24"/>
          <w:szCs w:val="24"/>
        </w:rPr>
        <w:t>es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L</w:t>
      </w:r>
      <w:r w:rsidRPr="003C790C">
        <w:rPr>
          <w:sz w:val="24"/>
          <w:szCs w:val="24"/>
        </w:rPr>
        <w:t>oosen</w:t>
      </w:r>
      <w:r w:rsidRPr="003C790C">
        <w:rPr>
          <w:spacing w:val="1"/>
          <w:sz w:val="24"/>
          <w:szCs w:val="24"/>
        </w:rPr>
        <w:t>i</w:t>
      </w:r>
      <w:r w:rsidRPr="003C790C">
        <w:rPr>
          <w:sz w:val="24"/>
          <w:szCs w:val="24"/>
        </w:rPr>
        <w:t>ng of regu</w:t>
      </w:r>
      <w:r w:rsidRPr="003C790C">
        <w:rPr>
          <w:spacing w:val="-1"/>
          <w:sz w:val="24"/>
          <w:szCs w:val="24"/>
        </w:rPr>
        <w:t>l</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Re</w:t>
      </w:r>
      <w:r w:rsidRPr="003C790C">
        <w:rPr>
          <w:spacing w:val="1"/>
          <w:sz w:val="24"/>
          <w:szCs w:val="24"/>
        </w:rPr>
        <w:t>m</w:t>
      </w:r>
      <w:r w:rsidRPr="003C790C">
        <w:rPr>
          <w:sz w:val="24"/>
          <w:szCs w:val="24"/>
        </w:rPr>
        <w:t>oval</w:t>
      </w:r>
      <w:r w:rsidRPr="003C790C">
        <w:rPr>
          <w:spacing w:val="-1"/>
          <w:sz w:val="24"/>
          <w:szCs w:val="24"/>
        </w:rPr>
        <w:t xml:space="preserve"> </w:t>
      </w:r>
      <w:r w:rsidRPr="003C790C">
        <w:rPr>
          <w:sz w:val="24"/>
          <w:szCs w:val="24"/>
        </w:rPr>
        <w:t xml:space="preserve">of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ern</w:t>
      </w:r>
      <w:r w:rsidRPr="003C790C">
        <w:rPr>
          <w:spacing w:val="1"/>
          <w:sz w:val="24"/>
          <w:szCs w:val="24"/>
        </w:rPr>
        <w:t>a</w:t>
      </w:r>
      <w:r w:rsidRPr="003C790C">
        <w:rPr>
          <w:spacing w:val="-1"/>
          <w:sz w:val="24"/>
          <w:szCs w:val="24"/>
        </w:rPr>
        <w:t>ti</w:t>
      </w:r>
      <w:r w:rsidRPr="003C790C">
        <w:rPr>
          <w:sz w:val="24"/>
          <w:szCs w:val="24"/>
        </w:rPr>
        <w:t>on</w:t>
      </w:r>
      <w:r w:rsidRPr="003C790C">
        <w:rPr>
          <w:spacing w:val="1"/>
          <w:sz w:val="24"/>
          <w:szCs w:val="24"/>
        </w:rPr>
        <w:t>a</w:t>
      </w:r>
      <w:r w:rsidRPr="003C790C">
        <w:rPr>
          <w:sz w:val="24"/>
          <w:szCs w:val="24"/>
        </w:rPr>
        <w:t>l</w:t>
      </w:r>
      <w:r w:rsidRPr="003C790C">
        <w:rPr>
          <w:spacing w:val="-1"/>
          <w:sz w:val="24"/>
          <w:szCs w:val="24"/>
        </w:rPr>
        <w:t xml:space="preserve"> t</w:t>
      </w:r>
      <w:r w:rsidRPr="003C790C">
        <w:rPr>
          <w:sz w:val="24"/>
          <w:szCs w:val="24"/>
        </w:rPr>
        <w:t>rade</w:t>
      </w:r>
      <w:r w:rsidRPr="003C790C">
        <w:rPr>
          <w:spacing w:val="1"/>
          <w:sz w:val="24"/>
          <w:szCs w:val="24"/>
        </w:rPr>
        <w:t xml:space="preserve"> </w:t>
      </w:r>
      <w:r w:rsidRPr="003C790C">
        <w:rPr>
          <w:spacing w:val="-2"/>
          <w:sz w:val="24"/>
          <w:szCs w:val="24"/>
        </w:rPr>
        <w:t>b</w:t>
      </w:r>
      <w:r w:rsidRPr="003C790C">
        <w:rPr>
          <w:spacing w:val="1"/>
          <w:sz w:val="24"/>
          <w:szCs w:val="24"/>
        </w:rPr>
        <w:t>a</w:t>
      </w:r>
      <w:r w:rsidRPr="003C790C">
        <w:rPr>
          <w:sz w:val="24"/>
          <w:szCs w:val="24"/>
        </w:rPr>
        <w:t>r</w:t>
      </w:r>
      <w:r w:rsidRPr="003C790C">
        <w:rPr>
          <w:spacing w:val="-2"/>
          <w:sz w:val="24"/>
          <w:szCs w:val="24"/>
        </w:rPr>
        <w:t>r</w:t>
      </w:r>
      <w:r w:rsidRPr="003C790C">
        <w:rPr>
          <w:spacing w:val="1"/>
          <w:sz w:val="24"/>
          <w:szCs w:val="24"/>
        </w:rPr>
        <w:t>i</w:t>
      </w:r>
      <w:r w:rsidRPr="003C790C">
        <w:rPr>
          <w:sz w:val="24"/>
          <w:szCs w:val="24"/>
        </w:rPr>
        <w:t>ers</w:t>
      </w:r>
    </w:p>
    <w:p w:rsidR="007978D5" w:rsidRPr="003C790C" w:rsidRDefault="007978D5">
      <w:pPr>
        <w:spacing w:before="13" w:line="260" w:lineRule="exact"/>
        <w:rPr>
          <w:sz w:val="26"/>
          <w:szCs w:val="26"/>
        </w:rPr>
      </w:pPr>
    </w:p>
    <w:p w:rsidR="007978D5" w:rsidRPr="003C790C" w:rsidRDefault="003F763B">
      <w:pPr>
        <w:ind w:left="102" w:right="8546"/>
        <w:jc w:val="both"/>
        <w:rPr>
          <w:sz w:val="24"/>
          <w:szCs w:val="24"/>
        </w:rPr>
      </w:pPr>
      <w:r w:rsidRPr="003C790C">
        <w:rPr>
          <w:b/>
          <w:sz w:val="24"/>
          <w:szCs w:val="24"/>
        </w:rPr>
        <w:t>T</w:t>
      </w:r>
      <w:r w:rsidRPr="003C790C">
        <w:rPr>
          <w:b/>
          <w:spacing w:val="-1"/>
          <w:sz w:val="24"/>
          <w:szCs w:val="24"/>
        </w:rPr>
        <w:t>h</w:t>
      </w:r>
      <w:r w:rsidRPr="003C790C">
        <w:rPr>
          <w:b/>
          <w:sz w:val="24"/>
          <w:szCs w:val="24"/>
        </w:rPr>
        <w:t>r</w:t>
      </w:r>
      <w:r w:rsidRPr="003C790C">
        <w:rPr>
          <w:b/>
          <w:spacing w:val="-3"/>
          <w:sz w:val="24"/>
          <w:szCs w:val="24"/>
        </w:rPr>
        <w:t>e</w:t>
      </w:r>
      <w:r w:rsidRPr="003C790C">
        <w:rPr>
          <w:b/>
          <w:sz w:val="24"/>
          <w:szCs w:val="24"/>
        </w:rPr>
        <w:t>ats:</w:t>
      </w:r>
    </w:p>
    <w:p w:rsidR="007978D5" w:rsidRPr="003C790C" w:rsidRDefault="003F763B">
      <w:pPr>
        <w:spacing w:before="2" w:line="280" w:lineRule="exact"/>
        <w:ind w:left="102" w:right="70"/>
        <w:jc w:val="both"/>
        <w:rPr>
          <w:sz w:val="24"/>
          <w:szCs w:val="24"/>
        </w:rPr>
      </w:pPr>
      <w:r w:rsidRPr="003C790C">
        <w:rPr>
          <w:rFonts w:eastAsia="Calibri"/>
          <w:sz w:val="22"/>
          <w:szCs w:val="22"/>
        </w:rPr>
        <w:t xml:space="preserve">•           </w:t>
      </w:r>
      <w:r w:rsidRPr="003C790C">
        <w:rPr>
          <w:rFonts w:eastAsia="Calibri"/>
          <w:spacing w:val="8"/>
          <w:sz w:val="22"/>
          <w:szCs w:val="22"/>
        </w:rPr>
        <w:t xml:space="preserve"> </w:t>
      </w:r>
      <w:r w:rsidRPr="003C790C">
        <w:rPr>
          <w:sz w:val="24"/>
          <w:szCs w:val="24"/>
        </w:rPr>
        <w:t>Chang</w:t>
      </w:r>
      <w:r w:rsidRPr="003C790C">
        <w:rPr>
          <w:spacing w:val="1"/>
          <w:sz w:val="24"/>
          <w:szCs w:val="24"/>
        </w:rPr>
        <w:t>e</w:t>
      </w:r>
      <w:r w:rsidRPr="003C790C">
        <w:rPr>
          <w:sz w:val="24"/>
          <w:szCs w:val="24"/>
        </w:rPr>
        <w:t xml:space="preserve">s  </w:t>
      </w:r>
      <w:r w:rsidRPr="003C790C">
        <w:rPr>
          <w:spacing w:val="1"/>
          <w:sz w:val="24"/>
          <w:szCs w:val="24"/>
        </w:rPr>
        <w:t>i</w:t>
      </w:r>
      <w:r w:rsidRPr="003C790C">
        <w:rPr>
          <w:sz w:val="24"/>
          <w:szCs w:val="24"/>
        </w:rPr>
        <w:t xml:space="preserve">n </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 xml:space="preserve"> e</w:t>
      </w:r>
      <w:r w:rsidRPr="003C790C">
        <w:rPr>
          <w:sz w:val="24"/>
          <w:szCs w:val="24"/>
        </w:rPr>
        <w:t>x</w:t>
      </w:r>
      <w:r w:rsidRPr="003C790C">
        <w:rPr>
          <w:spacing w:val="-1"/>
          <w:sz w:val="24"/>
          <w:szCs w:val="24"/>
        </w:rPr>
        <w:t>t</w:t>
      </w:r>
      <w:r w:rsidRPr="003C790C">
        <w:rPr>
          <w:sz w:val="24"/>
          <w:szCs w:val="24"/>
        </w:rPr>
        <w:t xml:space="preserve">ernal </w:t>
      </w:r>
      <w:r w:rsidRPr="003C790C">
        <w:rPr>
          <w:spacing w:val="3"/>
          <w:sz w:val="24"/>
          <w:szCs w:val="24"/>
        </w:rPr>
        <w:t xml:space="preserve"> </w:t>
      </w:r>
      <w:r w:rsidRPr="003C790C">
        <w:rPr>
          <w:sz w:val="24"/>
          <w:szCs w:val="24"/>
        </w:rPr>
        <w:t>env</w:t>
      </w:r>
      <w:r w:rsidRPr="003C790C">
        <w:rPr>
          <w:spacing w:val="-1"/>
          <w:sz w:val="24"/>
          <w:szCs w:val="24"/>
        </w:rPr>
        <w:t>i</w:t>
      </w:r>
      <w:r w:rsidRPr="003C790C">
        <w:rPr>
          <w:sz w:val="24"/>
          <w:szCs w:val="24"/>
        </w:rPr>
        <w:t>ron</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 xml:space="preserve">al </w:t>
      </w:r>
      <w:r w:rsidRPr="003C790C">
        <w:rPr>
          <w:spacing w:val="3"/>
          <w:sz w:val="24"/>
          <w:szCs w:val="24"/>
        </w:rPr>
        <w:t xml:space="preserve"> </w:t>
      </w:r>
      <w:r w:rsidRPr="003C790C">
        <w:rPr>
          <w:sz w:val="24"/>
          <w:szCs w:val="24"/>
        </w:rPr>
        <w:t>a</w:t>
      </w:r>
      <w:r w:rsidRPr="003C790C">
        <w:rPr>
          <w:spacing w:val="-1"/>
          <w:sz w:val="24"/>
          <w:szCs w:val="24"/>
        </w:rPr>
        <w:t>l</w:t>
      </w:r>
      <w:r w:rsidRPr="003C790C">
        <w:rPr>
          <w:sz w:val="24"/>
          <w:szCs w:val="24"/>
        </w:rPr>
        <w:t xml:space="preserve">so </w:t>
      </w:r>
      <w:r w:rsidRPr="003C790C">
        <w:rPr>
          <w:spacing w:val="2"/>
          <w:sz w:val="24"/>
          <w:szCs w:val="24"/>
        </w:rPr>
        <w:t xml:space="preserve"> </w:t>
      </w:r>
      <w:r w:rsidRPr="003C790C">
        <w:rPr>
          <w:spacing w:val="-1"/>
          <w:sz w:val="24"/>
          <w:szCs w:val="24"/>
        </w:rPr>
        <w:t>m</w:t>
      </w:r>
      <w:r w:rsidRPr="003C790C">
        <w:rPr>
          <w:spacing w:val="1"/>
          <w:sz w:val="24"/>
          <w:szCs w:val="24"/>
        </w:rPr>
        <w:t>a</w:t>
      </w:r>
      <w:r w:rsidRPr="003C790C">
        <w:rPr>
          <w:sz w:val="24"/>
          <w:szCs w:val="24"/>
        </w:rPr>
        <w:t xml:space="preserve">y </w:t>
      </w:r>
      <w:r w:rsidRPr="003C790C">
        <w:rPr>
          <w:spacing w:val="2"/>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 xml:space="preserve">nt </w:t>
      </w:r>
      <w:r w:rsidRPr="003C790C">
        <w:rPr>
          <w:spacing w:val="1"/>
          <w:sz w:val="24"/>
          <w:szCs w:val="24"/>
        </w:rPr>
        <w:t xml:space="preserve"> </w:t>
      </w:r>
      <w:r w:rsidRPr="003C790C">
        <w:rPr>
          <w:spacing w:val="-1"/>
          <w:sz w:val="24"/>
          <w:szCs w:val="24"/>
        </w:rPr>
        <w:t>t</w:t>
      </w:r>
      <w:r w:rsidRPr="003C790C">
        <w:rPr>
          <w:sz w:val="24"/>
          <w:szCs w:val="24"/>
        </w:rPr>
        <w:t>hr</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 xml:space="preserve">s </w:t>
      </w:r>
      <w:r w:rsidRPr="003C790C">
        <w:rPr>
          <w:spacing w:val="2"/>
          <w:sz w:val="24"/>
          <w:szCs w:val="24"/>
        </w:rPr>
        <w:t xml:space="preserve"> </w:t>
      </w:r>
      <w:r w:rsidRPr="003C790C">
        <w:rPr>
          <w:spacing w:val="-1"/>
          <w:sz w:val="24"/>
          <w:szCs w:val="24"/>
        </w:rPr>
        <w:t>t</w:t>
      </w:r>
      <w:r w:rsidRPr="003C790C">
        <w:rPr>
          <w:sz w:val="24"/>
          <w:szCs w:val="24"/>
        </w:rPr>
        <w:t xml:space="preserve">o </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 xml:space="preserve"> </w:t>
      </w:r>
      <w:r w:rsidRPr="003C790C">
        <w:rPr>
          <w:sz w:val="24"/>
          <w:szCs w:val="24"/>
        </w:rPr>
        <w:t>f</w:t>
      </w:r>
      <w:r w:rsidRPr="003C790C">
        <w:rPr>
          <w:spacing w:val="-1"/>
          <w:sz w:val="24"/>
          <w:szCs w:val="24"/>
        </w:rPr>
        <w:t>i</w:t>
      </w:r>
      <w:r w:rsidRPr="003C790C">
        <w:rPr>
          <w:sz w:val="24"/>
          <w:szCs w:val="24"/>
        </w:rPr>
        <w:t>r</w:t>
      </w:r>
      <w:r w:rsidRPr="003C790C">
        <w:rPr>
          <w:spacing w:val="1"/>
          <w:sz w:val="24"/>
          <w:szCs w:val="24"/>
        </w:rPr>
        <w:t>m</w:t>
      </w:r>
      <w:r w:rsidRPr="003C790C">
        <w:rPr>
          <w:sz w:val="24"/>
          <w:szCs w:val="24"/>
        </w:rPr>
        <w:t xml:space="preserve">. </w:t>
      </w:r>
      <w:r w:rsidRPr="003C790C">
        <w:rPr>
          <w:spacing w:val="2"/>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 ex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 xml:space="preserve">of such </w:t>
      </w:r>
      <w:r w:rsidRPr="003C790C">
        <w:rPr>
          <w:spacing w:val="1"/>
          <w:sz w:val="24"/>
          <w:szCs w:val="24"/>
        </w:rPr>
        <w:t>t</w:t>
      </w:r>
      <w:r w:rsidRPr="003C790C">
        <w:rPr>
          <w:sz w:val="24"/>
          <w:szCs w:val="24"/>
        </w:rPr>
        <w:t>h</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 xml:space="preserve">s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ude:</w:t>
      </w:r>
    </w:p>
    <w:p w:rsidR="007978D5" w:rsidRPr="003C790C" w:rsidRDefault="003F763B">
      <w:pPr>
        <w:spacing w:line="26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sh</w:t>
      </w:r>
      <w:r w:rsidRPr="003C790C">
        <w:rPr>
          <w:spacing w:val="-1"/>
          <w:sz w:val="24"/>
          <w:szCs w:val="24"/>
        </w:rPr>
        <w:t>i</w:t>
      </w:r>
      <w:r w:rsidRPr="003C790C">
        <w:rPr>
          <w:sz w:val="24"/>
          <w:szCs w:val="24"/>
        </w:rPr>
        <w:t>f</w:t>
      </w:r>
      <w:r w:rsidRPr="003C790C">
        <w:rPr>
          <w:spacing w:val="-1"/>
          <w:sz w:val="24"/>
          <w:szCs w:val="24"/>
        </w:rPr>
        <w:t>t</w:t>
      </w:r>
      <w:r w:rsidRPr="003C790C">
        <w:rPr>
          <w:sz w:val="24"/>
          <w:szCs w:val="24"/>
        </w:rPr>
        <w:t xml:space="preserve">s </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con</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 xml:space="preserve">er </w:t>
      </w:r>
      <w:r w:rsidRPr="003C790C">
        <w:rPr>
          <w:spacing w:val="-1"/>
          <w:sz w:val="24"/>
          <w:szCs w:val="24"/>
        </w:rPr>
        <w:t>t</w:t>
      </w:r>
      <w:r w:rsidRPr="003C790C">
        <w:rPr>
          <w:spacing w:val="1"/>
          <w:sz w:val="24"/>
          <w:szCs w:val="24"/>
        </w:rPr>
        <w:t>a</w:t>
      </w:r>
      <w:r w:rsidRPr="003C790C">
        <w:rPr>
          <w:spacing w:val="-1"/>
          <w:sz w:val="24"/>
          <w:szCs w:val="24"/>
        </w:rPr>
        <w:t>s</w:t>
      </w:r>
      <w:r w:rsidRPr="003C790C">
        <w:rPr>
          <w:spacing w:val="1"/>
          <w:sz w:val="24"/>
          <w:szCs w:val="24"/>
        </w:rPr>
        <w:t>t</w:t>
      </w:r>
      <w:r w:rsidRPr="003C790C">
        <w:rPr>
          <w:sz w:val="24"/>
          <w:szCs w:val="24"/>
        </w:rPr>
        <w:t>es away from</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z w:val="24"/>
          <w:szCs w:val="24"/>
        </w:rPr>
        <w:t>f</w:t>
      </w:r>
      <w:r w:rsidRPr="003C790C">
        <w:rPr>
          <w:spacing w:val="-1"/>
          <w:sz w:val="24"/>
          <w:szCs w:val="24"/>
        </w:rPr>
        <w:t>i</w:t>
      </w:r>
      <w:r w:rsidRPr="003C790C">
        <w:rPr>
          <w:sz w:val="24"/>
          <w:szCs w:val="24"/>
        </w:rPr>
        <w:t>r</w:t>
      </w:r>
      <w:r w:rsidRPr="003C790C">
        <w:rPr>
          <w:spacing w:val="-1"/>
          <w:sz w:val="24"/>
          <w:szCs w:val="24"/>
        </w:rPr>
        <w:t>m</w:t>
      </w:r>
      <w:r w:rsidRPr="003C790C">
        <w:rPr>
          <w:sz w:val="24"/>
          <w:szCs w:val="24"/>
        </w:rPr>
        <w:t>'s produc</w:t>
      </w:r>
      <w:r w:rsidRPr="003C790C">
        <w:rPr>
          <w:spacing w:val="-1"/>
          <w:sz w:val="24"/>
          <w:szCs w:val="24"/>
        </w:rPr>
        <w:t>t</w:t>
      </w:r>
      <w:r w:rsidRPr="003C790C">
        <w:rPr>
          <w:sz w:val="24"/>
          <w:szCs w:val="24"/>
        </w:rPr>
        <w:t>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e</w:t>
      </w:r>
      <w:r w:rsidRPr="003C790C">
        <w:rPr>
          <w:spacing w:val="1"/>
          <w:sz w:val="24"/>
          <w:szCs w:val="24"/>
        </w:rPr>
        <w:t>m</w:t>
      </w:r>
      <w:r w:rsidRPr="003C790C">
        <w:rPr>
          <w:spacing w:val="-3"/>
          <w:sz w:val="24"/>
          <w:szCs w:val="24"/>
        </w:rPr>
        <w:t>e</w:t>
      </w:r>
      <w:r w:rsidRPr="003C790C">
        <w:rPr>
          <w:spacing w:val="-2"/>
          <w:sz w:val="24"/>
          <w:szCs w:val="24"/>
        </w:rPr>
        <w:t>r</w:t>
      </w:r>
      <w:r w:rsidRPr="003C790C">
        <w:rPr>
          <w:sz w:val="24"/>
          <w:szCs w:val="24"/>
        </w:rPr>
        <w:t>gence</w:t>
      </w:r>
      <w:r w:rsidRPr="003C790C">
        <w:rPr>
          <w:spacing w:val="1"/>
          <w:sz w:val="24"/>
          <w:szCs w:val="24"/>
        </w:rPr>
        <w:t xml:space="preserve"> </w:t>
      </w:r>
      <w:r w:rsidRPr="003C790C">
        <w:rPr>
          <w:sz w:val="24"/>
          <w:szCs w:val="24"/>
        </w:rPr>
        <w:t xml:space="preserve">of </w:t>
      </w:r>
      <w:r w:rsidRPr="003C790C">
        <w:rPr>
          <w:spacing w:val="-1"/>
          <w:sz w:val="24"/>
          <w:szCs w:val="24"/>
        </w:rPr>
        <w:t>s</w:t>
      </w:r>
      <w:r w:rsidRPr="003C790C">
        <w:rPr>
          <w:sz w:val="24"/>
          <w:szCs w:val="24"/>
        </w:rPr>
        <w:t>ubs</w:t>
      </w:r>
      <w:r w:rsidRPr="003C790C">
        <w:rPr>
          <w:spacing w:val="-1"/>
          <w:sz w:val="24"/>
          <w:szCs w:val="24"/>
        </w:rPr>
        <w:t>t</w:t>
      </w:r>
      <w:r w:rsidRPr="003C790C">
        <w:rPr>
          <w:spacing w:val="1"/>
          <w:sz w:val="24"/>
          <w:szCs w:val="24"/>
        </w:rPr>
        <w:t>i</w:t>
      </w:r>
      <w:r w:rsidRPr="003C790C">
        <w:rPr>
          <w:spacing w:val="-1"/>
          <w:sz w:val="24"/>
          <w:szCs w:val="24"/>
        </w:rPr>
        <w:t>t</w:t>
      </w:r>
      <w:r w:rsidRPr="003C790C">
        <w:rPr>
          <w:sz w:val="24"/>
          <w:szCs w:val="24"/>
        </w:rPr>
        <w:t>u</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prod</w:t>
      </w:r>
      <w:r w:rsidRPr="003C790C">
        <w:rPr>
          <w:spacing w:val="-2"/>
          <w:sz w:val="24"/>
          <w:szCs w:val="24"/>
        </w:rPr>
        <w:t>u</w:t>
      </w:r>
      <w:r w:rsidRPr="003C790C">
        <w:rPr>
          <w:spacing w:val="1"/>
          <w:sz w:val="24"/>
          <w:szCs w:val="24"/>
        </w:rPr>
        <w:t>c</w:t>
      </w:r>
      <w:r w:rsidRPr="003C790C">
        <w:rPr>
          <w:spacing w:val="-1"/>
          <w:sz w:val="24"/>
          <w:szCs w:val="24"/>
        </w:rPr>
        <w:t>t</w:t>
      </w:r>
      <w:r w:rsidRPr="003C790C">
        <w:rPr>
          <w:sz w:val="24"/>
          <w:szCs w:val="24"/>
        </w:rPr>
        <w:t>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new regu</w:t>
      </w:r>
      <w:r w:rsidRPr="003C790C">
        <w:rPr>
          <w:spacing w:val="1"/>
          <w:sz w:val="24"/>
          <w:szCs w:val="24"/>
        </w:rPr>
        <w:t>l</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i</w:t>
      </w:r>
      <w:r w:rsidRPr="003C790C">
        <w:rPr>
          <w:sz w:val="24"/>
          <w:szCs w:val="24"/>
        </w:rPr>
        <w:t>n</w:t>
      </w:r>
      <w:r w:rsidRPr="003C790C">
        <w:rPr>
          <w:spacing w:val="1"/>
          <w:sz w:val="24"/>
          <w:szCs w:val="24"/>
        </w:rPr>
        <w:t>c</w:t>
      </w:r>
      <w:r w:rsidRPr="003C790C">
        <w:rPr>
          <w:sz w:val="24"/>
          <w:szCs w:val="24"/>
        </w:rPr>
        <w:t xml:space="preserve">reased </w:t>
      </w:r>
      <w:r w:rsidRPr="003C790C">
        <w:rPr>
          <w:spacing w:val="-1"/>
          <w:sz w:val="24"/>
          <w:szCs w:val="24"/>
        </w:rPr>
        <w:t>t</w:t>
      </w:r>
      <w:r w:rsidRPr="003C790C">
        <w:rPr>
          <w:sz w:val="24"/>
          <w:szCs w:val="24"/>
        </w:rPr>
        <w:t>r</w:t>
      </w:r>
      <w:r w:rsidRPr="003C790C">
        <w:rPr>
          <w:spacing w:val="1"/>
          <w:sz w:val="24"/>
          <w:szCs w:val="24"/>
        </w:rPr>
        <w:t>a</w:t>
      </w:r>
      <w:r w:rsidRPr="003C790C">
        <w:rPr>
          <w:sz w:val="24"/>
          <w:szCs w:val="24"/>
        </w:rPr>
        <w:t>de barr</w:t>
      </w:r>
      <w:r w:rsidRPr="003C790C">
        <w:rPr>
          <w:spacing w:val="1"/>
          <w:sz w:val="24"/>
          <w:szCs w:val="24"/>
        </w:rPr>
        <w:t>i</w:t>
      </w:r>
      <w:r w:rsidRPr="003C790C">
        <w:rPr>
          <w:sz w:val="24"/>
          <w:szCs w:val="24"/>
        </w:rPr>
        <w:t>ers</w:t>
      </w:r>
    </w:p>
    <w:p w:rsidR="007978D5" w:rsidRPr="003C790C" w:rsidRDefault="007978D5">
      <w:pPr>
        <w:spacing w:before="11" w:line="260" w:lineRule="exact"/>
        <w:rPr>
          <w:sz w:val="26"/>
          <w:szCs w:val="26"/>
        </w:rPr>
      </w:pPr>
    </w:p>
    <w:p w:rsidR="007978D5" w:rsidRPr="003C790C" w:rsidRDefault="003F763B">
      <w:pPr>
        <w:ind w:left="102" w:right="7825"/>
        <w:jc w:val="both"/>
        <w:rPr>
          <w:sz w:val="24"/>
          <w:szCs w:val="24"/>
        </w:rPr>
      </w:pPr>
      <w:r w:rsidRPr="003C790C">
        <w:rPr>
          <w:b/>
          <w:sz w:val="24"/>
          <w:szCs w:val="24"/>
        </w:rPr>
        <w:t>Se</w:t>
      </w:r>
      <w:r w:rsidRPr="003C790C">
        <w:rPr>
          <w:b/>
          <w:spacing w:val="-1"/>
          <w:sz w:val="24"/>
          <w:szCs w:val="24"/>
        </w:rPr>
        <w:t>l</w:t>
      </w:r>
      <w:r w:rsidRPr="003C790C">
        <w:rPr>
          <w:b/>
          <w:sz w:val="24"/>
          <w:szCs w:val="24"/>
        </w:rPr>
        <w:t>f</w:t>
      </w:r>
      <w:r w:rsidRPr="003C790C">
        <w:rPr>
          <w:b/>
          <w:spacing w:val="-12"/>
          <w:sz w:val="24"/>
          <w:szCs w:val="24"/>
        </w:rPr>
        <w:t xml:space="preserve"> </w:t>
      </w:r>
      <w:r w:rsidRPr="003C790C">
        <w:rPr>
          <w:b/>
          <w:spacing w:val="-9"/>
          <w:sz w:val="24"/>
          <w:szCs w:val="24"/>
        </w:rPr>
        <w:t>A</w:t>
      </w:r>
      <w:r w:rsidRPr="003C790C">
        <w:rPr>
          <w:b/>
          <w:spacing w:val="-5"/>
          <w:sz w:val="24"/>
          <w:szCs w:val="24"/>
        </w:rPr>
        <w:t>w</w:t>
      </w:r>
      <w:r w:rsidRPr="003C790C">
        <w:rPr>
          <w:b/>
          <w:spacing w:val="-4"/>
          <w:sz w:val="24"/>
          <w:szCs w:val="24"/>
        </w:rPr>
        <w:t>a</w:t>
      </w:r>
      <w:r w:rsidRPr="003C790C">
        <w:rPr>
          <w:b/>
          <w:spacing w:val="-3"/>
          <w:sz w:val="24"/>
          <w:szCs w:val="24"/>
        </w:rPr>
        <w:t>r</w:t>
      </w:r>
      <w:r w:rsidRPr="003C790C">
        <w:rPr>
          <w:b/>
          <w:sz w:val="24"/>
          <w:szCs w:val="24"/>
        </w:rPr>
        <w:t>e</w:t>
      </w:r>
      <w:r w:rsidRPr="003C790C">
        <w:rPr>
          <w:b/>
          <w:spacing w:val="-1"/>
          <w:sz w:val="24"/>
          <w:szCs w:val="24"/>
        </w:rPr>
        <w:t>n</w:t>
      </w:r>
      <w:r w:rsidRPr="003C790C">
        <w:rPr>
          <w:b/>
          <w:spacing w:val="1"/>
          <w:sz w:val="24"/>
          <w:szCs w:val="24"/>
        </w:rPr>
        <w:t>e</w:t>
      </w:r>
      <w:r w:rsidRPr="003C790C">
        <w:rPr>
          <w:b/>
          <w:spacing w:val="-1"/>
          <w:sz w:val="24"/>
          <w:szCs w:val="24"/>
        </w:rPr>
        <w:t>s</w:t>
      </w:r>
      <w:r w:rsidRPr="003C790C">
        <w:rPr>
          <w:b/>
          <w:sz w:val="24"/>
          <w:szCs w:val="24"/>
        </w:rPr>
        <w:t>s:</w:t>
      </w:r>
    </w:p>
    <w:p w:rsidR="007978D5" w:rsidRPr="003C790C" w:rsidRDefault="007978D5">
      <w:pPr>
        <w:spacing w:line="280" w:lineRule="exact"/>
        <w:rPr>
          <w:sz w:val="28"/>
          <w:szCs w:val="28"/>
        </w:rPr>
      </w:pPr>
    </w:p>
    <w:p w:rsidR="007978D5" w:rsidRPr="003C790C" w:rsidRDefault="003F763B">
      <w:pPr>
        <w:spacing w:line="244" w:lineRule="auto"/>
        <w:ind w:left="102" w:right="63"/>
        <w:jc w:val="both"/>
        <w:rPr>
          <w:sz w:val="24"/>
          <w:szCs w:val="24"/>
        </w:rPr>
      </w:pPr>
      <w:r w:rsidRPr="003C790C">
        <w:rPr>
          <w:sz w:val="24"/>
          <w:szCs w:val="24"/>
        </w:rPr>
        <w:t>Se</w:t>
      </w:r>
      <w:r w:rsidRPr="003C790C">
        <w:rPr>
          <w:spacing w:val="-1"/>
          <w:sz w:val="24"/>
          <w:szCs w:val="24"/>
        </w:rPr>
        <w:t>l</w:t>
      </w:r>
      <w:r w:rsidRPr="003C790C">
        <w:rPr>
          <w:sz w:val="24"/>
          <w:szCs w:val="24"/>
        </w:rPr>
        <w:t>f</w:t>
      </w:r>
      <w:r w:rsidRPr="003C790C">
        <w:rPr>
          <w:spacing w:val="-6"/>
          <w:sz w:val="24"/>
          <w:szCs w:val="24"/>
        </w:rPr>
        <w:t xml:space="preserve"> </w:t>
      </w:r>
      <w:r w:rsidRPr="003C790C">
        <w:rPr>
          <w:spacing w:val="-11"/>
          <w:sz w:val="24"/>
          <w:szCs w:val="24"/>
        </w:rPr>
        <w:t>A</w:t>
      </w:r>
      <w:r w:rsidRPr="003C790C">
        <w:rPr>
          <w:spacing w:val="-5"/>
          <w:sz w:val="24"/>
          <w:szCs w:val="24"/>
        </w:rPr>
        <w:t>w</w:t>
      </w:r>
      <w:r w:rsidRPr="003C790C">
        <w:rPr>
          <w:spacing w:val="-3"/>
          <w:sz w:val="24"/>
          <w:szCs w:val="24"/>
        </w:rPr>
        <w:t>a</w:t>
      </w:r>
      <w:r w:rsidRPr="003C790C">
        <w:rPr>
          <w:spacing w:val="-2"/>
          <w:sz w:val="24"/>
          <w:szCs w:val="24"/>
        </w:rPr>
        <w:t>r</w:t>
      </w:r>
      <w:r w:rsidRPr="003C790C">
        <w:rPr>
          <w:sz w:val="24"/>
          <w:szCs w:val="24"/>
        </w:rPr>
        <w:t>eness</w:t>
      </w:r>
      <w:r w:rsidRPr="003C790C">
        <w:rPr>
          <w:spacing w:val="4"/>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h</w:t>
      </w:r>
      <w:r w:rsidRPr="003C790C">
        <w:rPr>
          <w:spacing w:val="1"/>
          <w:sz w:val="24"/>
          <w:szCs w:val="24"/>
        </w:rPr>
        <w:t>a</w:t>
      </w:r>
      <w:r w:rsidRPr="003C790C">
        <w:rPr>
          <w:sz w:val="24"/>
          <w:szCs w:val="24"/>
        </w:rPr>
        <w:t>v</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a</w:t>
      </w:r>
      <w:r w:rsidRPr="003C790C">
        <w:rPr>
          <w:spacing w:val="5"/>
          <w:sz w:val="24"/>
          <w:szCs w:val="24"/>
        </w:rPr>
        <w:t xml:space="preserve"> </w:t>
      </w:r>
      <w:r w:rsidRPr="003C790C">
        <w:rPr>
          <w:spacing w:val="1"/>
          <w:sz w:val="24"/>
          <w:szCs w:val="24"/>
        </w:rPr>
        <w:t>c</w:t>
      </w:r>
      <w:r w:rsidRPr="003C790C">
        <w:rPr>
          <w:spacing w:val="-1"/>
          <w:sz w:val="24"/>
          <w:szCs w:val="24"/>
        </w:rPr>
        <w:t>l</w:t>
      </w:r>
      <w:r w:rsidRPr="003C790C">
        <w:rPr>
          <w:sz w:val="24"/>
          <w:szCs w:val="24"/>
        </w:rPr>
        <w:t>ear</w:t>
      </w:r>
      <w:r w:rsidRPr="003C790C">
        <w:rPr>
          <w:spacing w:val="6"/>
          <w:sz w:val="24"/>
          <w:szCs w:val="24"/>
        </w:rPr>
        <w:t xml:space="preserve"> </w:t>
      </w:r>
      <w:r w:rsidRPr="003C790C">
        <w:rPr>
          <w:sz w:val="24"/>
          <w:szCs w:val="24"/>
        </w:rPr>
        <w:t>p</w:t>
      </w:r>
      <w:r w:rsidRPr="003C790C">
        <w:rPr>
          <w:spacing w:val="1"/>
          <w:sz w:val="24"/>
          <w:szCs w:val="24"/>
        </w:rPr>
        <w:t>e</w:t>
      </w:r>
      <w:r w:rsidRPr="003C790C">
        <w:rPr>
          <w:sz w:val="24"/>
          <w:szCs w:val="24"/>
        </w:rPr>
        <w:t>rcep</w:t>
      </w:r>
      <w:r w:rsidRPr="003C790C">
        <w:rPr>
          <w:spacing w:val="-1"/>
          <w:sz w:val="24"/>
          <w:szCs w:val="24"/>
        </w:rPr>
        <w:t>ti</w:t>
      </w:r>
      <w:r w:rsidRPr="003C790C">
        <w:rPr>
          <w:sz w:val="24"/>
          <w:szCs w:val="24"/>
        </w:rPr>
        <w:t>on</w:t>
      </w:r>
      <w:r w:rsidRPr="003C790C">
        <w:rPr>
          <w:spacing w:val="8"/>
          <w:sz w:val="24"/>
          <w:szCs w:val="24"/>
        </w:rPr>
        <w:t xml:space="preserve"> </w:t>
      </w:r>
      <w:r w:rsidRPr="003C790C">
        <w:rPr>
          <w:sz w:val="24"/>
          <w:szCs w:val="24"/>
        </w:rPr>
        <w:t>of</w:t>
      </w:r>
      <w:r w:rsidRPr="003C790C">
        <w:rPr>
          <w:spacing w:val="6"/>
          <w:sz w:val="24"/>
          <w:szCs w:val="24"/>
        </w:rPr>
        <w:t xml:space="preserve"> </w:t>
      </w:r>
      <w:r w:rsidRPr="003C790C">
        <w:rPr>
          <w:sz w:val="24"/>
          <w:szCs w:val="24"/>
        </w:rPr>
        <w:t>your</w:t>
      </w:r>
      <w:r w:rsidRPr="003C790C">
        <w:rPr>
          <w:spacing w:val="6"/>
          <w:sz w:val="24"/>
          <w:szCs w:val="24"/>
        </w:rPr>
        <w:t xml:space="preserve"> </w:t>
      </w:r>
      <w:r w:rsidRPr="003C790C">
        <w:rPr>
          <w:sz w:val="24"/>
          <w:szCs w:val="24"/>
        </w:rPr>
        <w:t>perso</w:t>
      </w:r>
      <w:r w:rsidRPr="003C790C">
        <w:rPr>
          <w:spacing w:val="-2"/>
          <w:sz w:val="24"/>
          <w:szCs w:val="24"/>
        </w:rPr>
        <w:t>n</w:t>
      </w:r>
      <w:r w:rsidRPr="003C790C">
        <w:rPr>
          <w:spacing w:val="1"/>
          <w:sz w:val="24"/>
          <w:szCs w:val="24"/>
        </w:rPr>
        <w:t>a</w:t>
      </w:r>
      <w:r w:rsidRPr="003C790C">
        <w:rPr>
          <w:spacing w:val="-1"/>
          <w:sz w:val="24"/>
          <w:szCs w:val="24"/>
        </w:rPr>
        <w:t>li</w:t>
      </w:r>
      <w:r w:rsidRPr="003C790C">
        <w:rPr>
          <w:spacing w:val="-7"/>
          <w:sz w:val="24"/>
          <w:szCs w:val="24"/>
        </w:rPr>
        <w:t>t</w:t>
      </w:r>
      <w:r w:rsidRPr="003C790C">
        <w:rPr>
          <w:spacing w:val="-4"/>
          <w:sz w:val="24"/>
          <w:szCs w:val="24"/>
        </w:rPr>
        <w:t>y</w:t>
      </w:r>
      <w:r w:rsidRPr="003C790C">
        <w:rPr>
          <w:sz w:val="24"/>
          <w:szCs w:val="24"/>
        </w:rPr>
        <w:t>,</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w:t>
      </w:r>
      <w:r w:rsidRPr="003C790C">
        <w:rPr>
          <w:spacing w:val="-1"/>
          <w:sz w:val="24"/>
          <w:szCs w:val="24"/>
        </w:rPr>
        <w:t>s</w:t>
      </w:r>
      <w:r w:rsidRPr="003C790C">
        <w:rPr>
          <w:sz w:val="24"/>
          <w:szCs w:val="24"/>
        </w:rPr>
        <w:t>,</w:t>
      </w:r>
      <w:r w:rsidRPr="003C790C">
        <w:rPr>
          <w:spacing w:val="8"/>
          <w:sz w:val="24"/>
          <w:szCs w:val="24"/>
        </w:rPr>
        <w:t xml:space="preserve"> </w:t>
      </w:r>
      <w:r w:rsidRPr="003C790C">
        <w:rPr>
          <w:spacing w:val="-1"/>
          <w:sz w:val="24"/>
          <w:szCs w:val="24"/>
        </w:rPr>
        <w:t>w</w:t>
      </w:r>
      <w:r w:rsidRPr="003C790C">
        <w:rPr>
          <w:spacing w:val="1"/>
          <w:sz w:val="24"/>
          <w:szCs w:val="24"/>
        </w:rPr>
        <w:t>e</w:t>
      </w:r>
      <w:r w:rsidRPr="003C790C">
        <w:rPr>
          <w:sz w:val="24"/>
          <w:szCs w:val="24"/>
        </w:rPr>
        <w:t>akne</w:t>
      </w:r>
      <w:r w:rsidRPr="003C790C">
        <w:rPr>
          <w:spacing w:val="-1"/>
          <w:sz w:val="24"/>
          <w:szCs w:val="24"/>
        </w:rPr>
        <w:t>s</w:t>
      </w:r>
      <w:r w:rsidRPr="003C790C">
        <w:rPr>
          <w:sz w:val="24"/>
          <w:szCs w:val="24"/>
        </w:rPr>
        <w:t xml:space="preserve">ses, </w:t>
      </w:r>
      <w:r w:rsidRPr="003C790C">
        <w:rPr>
          <w:spacing w:val="-1"/>
          <w:sz w:val="24"/>
          <w:szCs w:val="24"/>
        </w:rPr>
        <w:t>t</w:t>
      </w:r>
      <w:r w:rsidRPr="003C790C">
        <w:rPr>
          <w:sz w:val="24"/>
          <w:szCs w:val="24"/>
        </w:rPr>
        <w:t>hough</w:t>
      </w:r>
      <w:r w:rsidRPr="003C790C">
        <w:rPr>
          <w:spacing w:val="1"/>
          <w:sz w:val="24"/>
          <w:szCs w:val="24"/>
        </w:rPr>
        <w:t>t</w:t>
      </w:r>
      <w:r w:rsidRPr="003C790C">
        <w:rPr>
          <w:spacing w:val="-1"/>
          <w:sz w:val="24"/>
          <w:szCs w:val="24"/>
        </w:rPr>
        <w:t>s</w:t>
      </w:r>
      <w:r w:rsidRPr="003C790C">
        <w:rPr>
          <w:sz w:val="24"/>
          <w:szCs w:val="24"/>
        </w:rPr>
        <w:t>,</w:t>
      </w:r>
      <w:r w:rsidRPr="003C790C">
        <w:rPr>
          <w:spacing w:val="14"/>
          <w:sz w:val="24"/>
          <w:szCs w:val="24"/>
        </w:rPr>
        <w:t xml:space="preserve"> </w:t>
      </w:r>
      <w:r w:rsidRPr="003C790C">
        <w:rPr>
          <w:sz w:val="24"/>
          <w:szCs w:val="24"/>
        </w:rPr>
        <w:t>be</w:t>
      </w:r>
      <w:r w:rsidRPr="003C790C">
        <w:rPr>
          <w:spacing w:val="1"/>
          <w:sz w:val="24"/>
          <w:szCs w:val="24"/>
        </w:rPr>
        <w:t>l</w:t>
      </w:r>
      <w:r w:rsidRPr="003C790C">
        <w:rPr>
          <w:spacing w:val="-1"/>
          <w:sz w:val="24"/>
          <w:szCs w:val="24"/>
        </w:rPr>
        <w:t>i</w:t>
      </w:r>
      <w:r w:rsidRPr="003C790C">
        <w:rPr>
          <w:sz w:val="24"/>
          <w:szCs w:val="24"/>
        </w:rPr>
        <w:t>efs,</w:t>
      </w:r>
      <w:r w:rsidRPr="003C790C">
        <w:rPr>
          <w:spacing w:val="12"/>
          <w:sz w:val="24"/>
          <w:szCs w:val="24"/>
        </w:rPr>
        <w:t xml:space="preserve"> </w:t>
      </w:r>
      <w:r w:rsidRPr="003C790C">
        <w:rPr>
          <w:spacing w:val="1"/>
          <w:sz w:val="24"/>
          <w:szCs w:val="24"/>
        </w:rPr>
        <w:t>m</w:t>
      </w:r>
      <w:r w:rsidRPr="003C790C">
        <w:rPr>
          <w:sz w:val="24"/>
          <w:szCs w:val="24"/>
        </w:rPr>
        <w:t>o</w:t>
      </w:r>
      <w:r w:rsidRPr="003C790C">
        <w:rPr>
          <w:spacing w:val="-1"/>
          <w:sz w:val="24"/>
          <w:szCs w:val="24"/>
        </w:rPr>
        <w:t>ti</w:t>
      </w:r>
      <w:r w:rsidRPr="003C790C">
        <w:rPr>
          <w:sz w:val="24"/>
          <w:szCs w:val="24"/>
        </w:rPr>
        <w:t>v</w:t>
      </w:r>
      <w:r w:rsidRPr="003C790C">
        <w:rPr>
          <w:spacing w:val="1"/>
          <w:sz w:val="24"/>
          <w:szCs w:val="24"/>
        </w:rPr>
        <w:t>a</w:t>
      </w:r>
      <w:r w:rsidRPr="003C790C">
        <w:rPr>
          <w:spacing w:val="-1"/>
          <w:sz w:val="24"/>
          <w:szCs w:val="24"/>
        </w:rPr>
        <w:t>ti</w:t>
      </w:r>
      <w:r w:rsidRPr="003C790C">
        <w:rPr>
          <w:sz w:val="24"/>
          <w:szCs w:val="24"/>
        </w:rPr>
        <w:t>on,</w:t>
      </w:r>
      <w:r w:rsidRPr="003C790C">
        <w:rPr>
          <w:spacing w:val="14"/>
          <w:sz w:val="24"/>
          <w:szCs w:val="24"/>
        </w:rPr>
        <w:t xml:space="preserve"> </w:t>
      </w:r>
      <w:r w:rsidRPr="003C790C">
        <w:rPr>
          <w:sz w:val="24"/>
          <w:szCs w:val="24"/>
        </w:rPr>
        <w:t>and</w:t>
      </w:r>
      <w:r w:rsidRPr="003C790C">
        <w:rPr>
          <w:spacing w:val="14"/>
          <w:sz w:val="24"/>
          <w:szCs w:val="24"/>
        </w:rPr>
        <w:t xml:space="preserve"> </w:t>
      </w:r>
      <w:r w:rsidRPr="003C790C">
        <w:rPr>
          <w:sz w:val="24"/>
          <w:szCs w:val="24"/>
        </w:rPr>
        <w:t>e</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r w:rsidRPr="003C790C">
        <w:rPr>
          <w:spacing w:val="14"/>
          <w:sz w:val="24"/>
          <w:szCs w:val="24"/>
        </w:rPr>
        <w:t xml:space="preserve"> </w:t>
      </w:r>
      <w:r w:rsidRPr="003C790C">
        <w:rPr>
          <w:sz w:val="24"/>
          <w:szCs w:val="24"/>
        </w:rPr>
        <w:t>Se</w:t>
      </w:r>
      <w:r w:rsidRPr="003C790C">
        <w:rPr>
          <w:spacing w:val="-1"/>
          <w:sz w:val="24"/>
          <w:szCs w:val="24"/>
        </w:rPr>
        <w:t>l</w:t>
      </w:r>
      <w:r w:rsidRPr="003C790C">
        <w:rPr>
          <w:sz w:val="24"/>
          <w:szCs w:val="24"/>
        </w:rPr>
        <w:t xml:space="preserve">f </w:t>
      </w:r>
      <w:r w:rsidRPr="003C790C">
        <w:rPr>
          <w:spacing w:val="-11"/>
          <w:sz w:val="24"/>
          <w:szCs w:val="24"/>
        </w:rPr>
        <w:t>A</w:t>
      </w:r>
      <w:r w:rsidRPr="003C790C">
        <w:rPr>
          <w:spacing w:val="-5"/>
          <w:sz w:val="24"/>
          <w:szCs w:val="24"/>
        </w:rPr>
        <w:t>w</w:t>
      </w:r>
      <w:r w:rsidRPr="003C790C">
        <w:rPr>
          <w:spacing w:val="-3"/>
          <w:sz w:val="24"/>
          <w:szCs w:val="24"/>
        </w:rPr>
        <w:t>a</w:t>
      </w:r>
      <w:r w:rsidRPr="003C790C">
        <w:rPr>
          <w:spacing w:val="-2"/>
          <w:sz w:val="24"/>
          <w:szCs w:val="24"/>
        </w:rPr>
        <w:t>r</w:t>
      </w:r>
      <w:r w:rsidRPr="003C790C">
        <w:rPr>
          <w:sz w:val="24"/>
          <w:szCs w:val="24"/>
        </w:rPr>
        <w:t>eness</w:t>
      </w:r>
      <w:r w:rsidRPr="003C790C">
        <w:rPr>
          <w:spacing w:val="12"/>
          <w:sz w:val="24"/>
          <w:szCs w:val="24"/>
        </w:rPr>
        <w:t xml:space="preserve"> </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ows</w:t>
      </w:r>
      <w:r w:rsidRPr="003C790C">
        <w:rPr>
          <w:spacing w:val="12"/>
          <w:sz w:val="24"/>
          <w:szCs w:val="24"/>
        </w:rPr>
        <w:t xml:space="preserve"> </w:t>
      </w:r>
      <w:r w:rsidRPr="003C790C">
        <w:rPr>
          <w:sz w:val="24"/>
          <w:szCs w:val="24"/>
        </w:rPr>
        <w:t>you</w:t>
      </w:r>
      <w:r w:rsidRPr="003C790C">
        <w:rPr>
          <w:spacing w:val="12"/>
          <w:sz w:val="24"/>
          <w:szCs w:val="24"/>
        </w:rPr>
        <w:t xml:space="preserve"> </w:t>
      </w:r>
      <w:r w:rsidRPr="003C790C">
        <w:rPr>
          <w:spacing w:val="1"/>
          <w:sz w:val="24"/>
          <w:szCs w:val="24"/>
        </w:rPr>
        <w:t>t</w:t>
      </w:r>
      <w:r w:rsidRPr="003C790C">
        <w:rPr>
          <w:sz w:val="24"/>
          <w:szCs w:val="24"/>
        </w:rPr>
        <w:t>o</w:t>
      </w:r>
      <w:r w:rsidRPr="003C790C">
        <w:rPr>
          <w:spacing w:val="12"/>
          <w:sz w:val="24"/>
          <w:szCs w:val="24"/>
        </w:rPr>
        <w:t xml:space="preserve"> </w:t>
      </w:r>
      <w:r w:rsidRPr="003C790C">
        <w:rPr>
          <w:sz w:val="24"/>
          <w:szCs w:val="24"/>
        </w:rPr>
        <w:t>unders</w:t>
      </w:r>
      <w:r w:rsidRPr="003C790C">
        <w:rPr>
          <w:spacing w:val="-1"/>
          <w:sz w:val="24"/>
          <w:szCs w:val="24"/>
        </w:rPr>
        <w:t>t</w:t>
      </w:r>
      <w:r w:rsidRPr="003C790C">
        <w:rPr>
          <w:spacing w:val="1"/>
          <w:sz w:val="24"/>
          <w:szCs w:val="24"/>
        </w:rPr>
        <w:t>a</w:t>
      </w:r>
      <w:r w:rsidRPr="003C790C">
        <w:rPr>
          <w:sz w:val="24"/>
          <w:szCs w:val="24"/>
        </w:rPr>
        <w:t>nd</w:t>
      </w:r>
      <w:r w:rsidRPr="003C790C">
        <w:rPr>
          <w:spacing w:val="12"/>
          <w:sz w:val="24"/>
          <w:szCs w:val="24"/>
        </w:rPr>
        <w:t xml:space="preserve"> </w:t>
      </w:r>
      <w:r w:rsidRPr="003C790C">
        <w:rPr>
          <w:sz w:val="24"/>
          <w:szCs w:val="24"/>
        </w:rPr>
        <w:t>o</w:t>
      </w:r>
      <w:r w:rsidRPr="003C790C">
        <w:rPr>
          <w:spacing w:val="1"/>
          <w:sz w:val="24"/>
          <w:szCs w:val="24"/>
        </w:rPr>
        <w:t>t</w:t>
      </w:r>
      <w:r w:rsidRPr="003C790C">
        <w:rPr>
          <w:sz w:val="24"/>
          <w:szCs w:val="24"/>
        </w:rPr>
        <w:t>her peop</w:t>
      </w:r>
      <w:r w:rsidRPr="003C790C">
        <w:rPr>
          <w:spacing w:val="1"/>
          <w:sz w:val="24"/>
          <w:szCs w:val="24"/>
        </w:rPr>
        <w:t>l</w:t>
      </w:r>
      <w:r w:rsidRPr="003C790C">
        <w:rPr>
          <w:sz w:val="24"/>
          <w:szCs w:val="24"/>
        </w:rPr>
        <w:t xml:space="preserve">e, and how </w:t>
      </w:r>
      <w:r w:rsidRPr="003C790C">
        <w:rPr>
          <w:spacing w:val="-1"/>
          <w:sz w:val="24"/>
          <w:szCs w:val="24"/>
        </w:rPr>
        <w:t>t</w:t>
      </w:r>
      <w:r w:rsidRPr="003C790C">
        <w:rPr>
          <w:sz w:val="24"/>
          <w:szCs w:val="24"/>
        </w:rPr>
        <w:t>hey</w:t>
      </w:r>
      <w:r w:rsidRPr="003C790C">
        <w:rPr>
          <w:spacing w:val="2"/>
          <w:sz w:val="24"/>
          <w:szCs w:val="24"/>
        </w:rPr>
        <w:t xml:space="preserve"> </w:t>
      </w:r>
      <w:r w:rsidRPr="003C790C">
        <w:rPr>
          <w:spacing w:val="-2"/>
          <w:sz w:val="24"/>
          <w:szCs w:val="24"/>
        </w:rPr>
        <w:t>p</w:t>
      </w:r>
      <w:r w:rsidRPr="003C790C">
        <w:rPr>
          <w:spacing w:val="1"/>
          <w:sz w:val="24"/>
          <w:szCs w:val="24"/>
        </w:rPr>
        <w:t>e</w:t>
      </w:r>
      <w:r w:rsidRPr="003C790C">
        <w:rPr>
          <w:sz w:val="24"/>
          <w:szCs w:val="24"/>
        </w:rPr>
        <w:t>rce</w:t>
      </w:r>
      <w:r w:rsidRPr="003C790C">
        <w:rPr>
          <w:spacing w:val="1"/>
          <w:sz w:val="24"/>
          <w:szCs w:val="24"/>
        </w:rPr>
        <w:t>i</w:t>
      </w:r>
      <w:r w:rsidRPr="003C790C">
        <w:rPr>
          <w:sz w:val="24"/>
          <w:szCs w:val="24"/>
        </w:rPr>
        <w:t>ve you, your a</w:t>
      </w:r>
      <w:r w:rsidRPr="003C790C">
        <w:rPr>
          <w:spacing w:val="1"/>
          <w:sz w:val="24"/>
          <w:szCs w:val="24"/>
        </w:rPr>
        <w:t>t</w:t>
      </w:r>
      <w:r w:rsidRPr="003C790C">
        <w:rPr>
          <w:spacing w:val="-1"/>
          <w:sz w:val="24"/>
          <w:szCs w:val="24"/>
        </w:rPr>
        <w:t>ti</w:t>
      </w:r>
      <w:r w:rsidRPr="003C790C">
        <w:rPr>
          <w:spacing w:val="1"/>
          <w:sz w:val="24"/>
          <w:szCs w:val="24"/>
        </w:rPr>
        <w:t>t</w:t>
      </w:r>
      <w:r w:rsidRPr="003C790C">
        <w:rPr>
          <w:sz w:val="24"/>
          <w:szCs w:val="24"/>
        </w:rPr>
        <w:t>ude and your respon</w:t>
      </w:r>
      <w:r w:rsidRPr="003C790C">
        <w:rPr>
          <w:spacing w:val="-1"/>
          <w:sz w:val="24"/>
          <w:szCs w:val="24"/>
        </w:rPr>
        <w:t>s</w:t>
      </w:r>
      <w:r w:rsidRPr="003C790C">
        <w:rPr>
          <w:spacing w:val="1"/>
          <w:sz w:val="24"/>
          <w:szCs w:val="24"/>
        </w:rPr>
        <w:t>e</w:t>
      </w:r>
      <w:r w:rsidRPr="003C790C">
        <w:rPr>
          <w:sz w:val="24"/>
          <w:szCs w:val="24"/>
        </w:rPr>
        <w:t xml:space="preserve">s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hem</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z w:val="24"/>
          <w:szCs w:val="24"/>
        </w:rPr>
        <w:t>o</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p>
    <w:p w:rsidR="007978D5" w:rsidRPr="003C790C" w:rsidRDefault="007978D5">
      <w:pPr>
        <w:spacing w:before="19" w:line="240" w:lineRule="exact"/>
        <w:rPr>
          <w:sz w:val="24"/>
          <w:szCs w:val="24"/>
        </w:rPr>
      </w:pPr>
    </w:p>
    <w:p w:rsidR="007978D5" w:rsidRPr="003C790C" w:rsidRDefault="003F763B">
      <w:pPr>
        <w:ind w:left="102" w:right="70"/>
        <w:jc w:val="both"/>
        <w:rPr>
          <w:sz w:val="24"/>
          <w:szCs w:val="24"/>
        </w:rPr>
      </w:pPr>
      <w:r w:rsidRPr="003C790C">
        <w:rPr>
          <w:sz w:val="24"/>
          <w:szCs w:val="24"/>
        </w:rPr>
        <w:t>It</w:t>
      </w:r>
      <w:r w:rsidRPr="003C790C">
        <w:rPr>
          <w:spacing w:val="2"/>
          <w:sz w:val="24"/>
          <w:szCs w:val="24"/>
        </w:rPr>
        <w:t xml:space="preserve"> </w:t>
      </w:r>
      <w:r w:rsidRPr="003C790C">
        <w:rPr>
          <w:spacing w:val="1"/>
          <w:sz w:val="24"/>
          <w:szCs w:val="24"/>
        </w:rPr>
        <w:t>m</w:t>
      </w:r>
      <w:r w:rsidRPr="003C790C">
        <w:rPr>
          <w:spacing w:val="-3"/>
          <w:sz w:val="24"/>
          <w:szCs w:val="24"/>
        </w:rPr>
        <w:t>e</w:t>
      </w:r>
      <w:r w:rsidRPr="003C790C">
        <w:rPr>
          <w:spacing w:val="1"/>
          <w:sz w:val="24"/>
          <w:szCs w:val="24"/>
        </w:rPr>
        <w:t>a</w:t>
      </w:r>
      <w:r w:rsidRPr="003C790C">
        <w:rPr>
          <w:sz w:val="24"/>
          <w:szCs w:val="24"/>
        </w:rPr>
        <w:t>ns</w:t>
      </w:r>
      <w:r w:rsidRPr="003C790C">
        <w:rPr>
          <w:spacing w:val="1"/>
          <w:sz w:val="24"/>
          <w:szCs w:val="24"/>
        </w:rPr>
        <w:t xml:space="preserve"> </w:t>
      </w:r>
      <w:r w:rsidRPr="003C790C">
        <w:rPr>
          <w:sz w:val="24"/>
          <w:szCs w:val="24"/>
        </w:rPr>
        <w:t>be</w:t>
      </w:r>
      <w:r w:rsidRPr="003C790C">
        <w:rPr>
          <w:spacing w:val="1"/>
          <w:sz w:val="24"/>
          <w:szCs w:val="24"/>
        </w:rPr>
        <w:t>i</w:t>
      </w:r>
      <w:r w:rsidRPr="003C790C">
        <w:rPr>
          <w:sz w:val="24"/>
          <w:szCs w:val="24"/>
        </w:rPr>
        <w:t>ng aware</w:t>
      </w:r>
      <w:r w:rsidRPr="003C790C">
        <w:rPr>
          <w:spacing w:val="2"/>
          <w:sz w:val="24"/>
          <w:szCs w:val="24"/>
        </w:rPr>
        <w:t xml:space="preserve"> </w:t>
      </w:r>
      <w:r w:rsidRPr="003C790C">
        <w:rPr>
          <w:sz w:val="24"/>
          <w:szCs w:val="24"/>
        </w:rPr>
        <w:t>of</w:t>
      </w:r>
      <w:r w:rsidRPr="003C790C">
        <w:rPr>
          <w:spacing w:val="3"/>
          <w:sz w:val="24"/>
          <w:szCs w:val="24"/>
        </w:rPr>
        <w:t xml:space="preserve"> </w:t>
      </w:r>
      <w:r w:rsidRPr="003C790C">
        <w:rPr>
          <w:sz w:val="24"/>
          <w:szCs w:val="24"/>
        </w:rPr>
        <w:t xml:space="preserve">your </w:t>
      </w:r>
      <w:r w:rsidRPr="003C790C">
        <w:rPr>
          <w:spacing w:val="-1"/>
          <w:sz w:val="24"/>
          <w:szCs w:val="24"/>
        </w:rPr>
        <w:t>m</w:t>
      </w:r>
      <w:r w:rsidRPr="003C790C">
        <w:rPr>
          <w:sz w:val="24"/>
          <w:szCs w:val="24"/>
        </w:rPr>
        <w:t>ov</w:t>
      </w:r>
      <w:r w:rsidRPr="003C790C">
        <w:rPr>
          <w:spacing w:val="1"/>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e</w:t>
      </w:r>
      <w:r w:rsidRPr="003C790C">
        <w:rPr>
          <w:spacing w:val="-1"/>
          <w:sz w:val="24"/>
          <w:szCs w:val="24"/>
        </w:rPr>
        <w:t>i</w:t>
      </w:r>
      <w:r w:rsidRPr="003C790C">
        <w:rPr>
          <w:spacing w:val="1"/>
          <w:sz w:val="24"/>
          <w:szCs w:val="24"/>
        </w:rPr>
        <w:t>t</w:t>
      </w:r>
      <w:r w:rsidRPr="003C790C">
        <w:rPr>
          <w:spacing w:val="-2"/>
          <w:sz w:val="24"/>
          <w:szCs w:val="24"/>
        </w:rPr>
        <w:t>h</w:t>
      </w:r>
      <w:r w:rsidRPr="003C790C">
        <w:rPr>
          <w:spacing w:val="1"/>
          <w:sz w:val="24"/>
          <w:szCs w:val="24"/>
        </w:rPr>
        <w:t>e</w:t>
      </w:r>
      <w:r w:rsidRPr="003C790C">
        <w:rPr>
          <w:sz w:val="24"/>
          <w:szCs w:val="24"/>
        </w:rPr>
        <w:t>r s</w:t>
      </w:r>
      <w:r w:rsidRPr="003C790C">
        <w:rPr>
          <w:spacing w:val="-1"/>
          <w:sz w:val="24"/>
          <w:szCs w:val="24"/>
        </w:rPr>
        <w:t>it</w:t>
      </w:r>
      <w:r w:rsidRPr="003C790C">
        <w:rPr>
          <w:spacing w:val="1"/>
          <w:sz w:val="24"/>
          <w:szCs w:val="24"/>
        </w:rPr>
        <w:t>t</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l</w:t>
      </w:r>
      <w:r w:rsidRPr="003C790C">
        <w:rPr>
          <w:sz w:val="24"/>
          <w:szCs w:val="24"/>
        </w:rPr>
        <w:t>y</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rec</w:t>
      </w:r>
      <w:r w:rsidRPr="003C790C">
        <w:rPr>
          <w:spacing w:val="1"/>
          <w:sz w:val="24"/>
          <w:szCs w:val="24"/>
        </w:rPr>
        <w:t>l</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or</w:t>
      </w:r>
      <w:r w:rsidRPr="003C790C">
        <w:rPr>
          <w:spacing w:val="3"/>
          <w:sz w:val="24"/>
          <w:szCs w:val="24"/>
        </w:rPr>
        <w:t xml:space="preserve"> </w:t>
      </w:r>
      <w:r w:rsidRPr="003C790C">
        <w:rPr>
          <w:sz w:val="24"/>
          <w:szCs w:val="24"/>
        </w:rPr>
        <w:t>s</w:t>
      </w:r>
      <w:r w:rsidRPr="003C790C">
        <w:rPr>
          <w:spacing w:val="-3"/>
          <w:sz w:val="24"/>
          <w:szCs w:val="24"/>
        </w:rPr>
        <w:t>t</w:t>
      </w:r>
      <w:r w:rsidRPr="003C790C">
        <w:rPr>
          <w:spacing w:val="1"/>
          <w:sz w:val="24"/>
          <w:szCs w:val="24"/>
        </w:rPr>
        <w:t>a</w:t>
      </w:r>
      <w:r w:rsidRPr="003C790C">
        <w:rPr>
          <w:sz w:val="24"/>
          <w:szCs w:val="24"/>
        </w:rPr>
        <w:t>nd</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Be</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f- aware</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 xml:space="preserve">a </w:t>
      </w:r>
      <w:r w:rsidRPr="003C790C">
        <w:rPr>
          <w:spacing w:val="1"/>
          <w:sz w:val="24"/>
          <w:szCs w:val="24"/>
        </w:rPr>
        <w:t>l</w:t>
      </w:r>
      <w:r w:rsidRPr="003C790C">
        <w:rPr>
          <w:spacing w:val="-1"/>
          <w:sz w:val="24"/>
          <w:szCs w:val="24"/>
        </w:rPr>
        <w:t>it</w:t>
      </w:r>
      <w:r w:rsidRPr="003C790C">
        <w:rPr>
          <w:spacing w:val="1"/>
          <w:sz w:val="24"/>
          <w:szCs w:val="24"/>
        </w:rPr>
        <w:t>t</w:t>
      </w:r>
      <w:r w:rsidRPr="003C790C">
        <w:rPr>
          <w:spacing w:val="-1"/>
          <w:sz w:val="24"/>
          <w:szCs w:val="24"/>
        </w:rPr>
        <w:t>l</w:t>
      </w:r>
      <w:r w:rsidRPr="003C790C">
        <w:rPr>
          <w:sz w:val="24"/>
          <w:szCs w:val="24"/>
        </w:rPr>
        <w:t>e</w:t>
      </w:r>
      <w:r w:rsidRPr="003C790C">
        <w:rPr>
          <w:spacing w:val="2"/>
          <w:sz w:val="24"/>
          <w:szCs w:val="24"/>
        </w:rPr>
        <w:t xml:space="preserve"> </w:t>
      </w:r>
      <w:r w:rsidRPr="003C790C">
        <w:rPr>
          <w:spacing w:val="-1"/>
          <w:sz w:val="24"/>
          <w:szCs w:val="24"/>
        </w:rPr>
        <w:t>l</w:t>
      </w:r>
      <w:r w:rsidRPr="003C790C">
        <w:rPr>
          <w:spacing w:val="1"/>
          <w:sz w:val="24"/>
          <w:szCs w:val="24"/>
        </w:rPr>
        <w:t>i</w:t>
      </w:r>
      <w:r w:rsidRPr="003C790C">
        <w:rPr>
          <w:sz w:val="24"/>
          <w:szCs w:val="24"/>
        </w:rPr>
        <w:t>ke k</w:t>
      </w:r>
      <w:r w:rsidRPr="003C790C">
        <w:rPr>
          <w:spacing w:val="1"/>
          <w:sz w:val="24"/>
          <w:szCs w:val="24"/>
        </w:rPr>
        <w:t>e</w:t>
      </w:r>
      <w:r w:rsidRPr="003C790C">
        <w:rPr>
          <w:sz w:val="24"/>
          <w:szCs w:val="24"/>
        </w:rPr>
        <w:t>ep</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a runn</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2"/>
          <w:sz w:val="24"/>
          <w:szCs w:val="24"/>
        </w:rPr>
        <w:t>v</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ory</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your</w:t>
      </w:r>
      <w:r w:rsidRPr="003C790C">
        <w:rPr>
          <w:spacing w:val="3"/>
          <w:sz w:val="24"/>
          <w:szCs w:val="24"/>
        </w:rPr>
        <w:t xml:space="preserve"> </w:t>
      </w:r>
      <w:r w:rsidRPr="003C790C">
        <w:rPr>
          <w:spacing w:val="-1"/>
          <w:sz w:val="24"/>
          <w:szCs w:val="24"/>
        </w:rPr>
        <w:t>mi</w:t>
      </w:r>
      <w:r w:rsidRPr="003C790C">
        <w:rPr>
          <w:sz w:val="24"/>
          <w:szCs w:val="24"/>
        </w:rPr>
        <w:t>nd?</w:t>
      </w:r>
      <w:r w:rsidRPr="003C790C">
        <w:rPr>
          <w:spacing w:val="2"/>
          <w:sz w:val="24"/>
          <w:szCs w:val="24"/>
        </w:rPr>
        <w:t xml:space="preserve"> </w:t>
      </w:r>
      <w:r w:rsidRPr="003C790C">
        <w:rPr>
          <w:sz w:val="24"/>
          <w:szCs w:val="24"/>
        </w:rPr>
        <w:t>Sure</w:t>
      </w:r>
      <w:r w:rsidRPr="003C790C">
        <w:rPr>
          <w:spacing w:val="2"/>
          <w:sz w:val="24"/>
          <w:szCs w:val="24"/>
        </w:rPr>
        <w:t xml:space="preserve"> </w:t>
      </w:r>
      <w:r w:rsidRPr="003C790C">
        <w:rPr>
          <w:sz w:val="24"/>
          <w:szCs w:val="24"/>
        </w:rPr>
        <w:t>you</w:t>
      </w:r>
      <w:r w:rsidRPr="003C790C">
        <w:rPr>
          <w:spacing w:val="1"/>
          <w:sz w:val="24"/>
          <w:szCs w:val="24"/>
        </w:rPr>
        <w:t xml:space="preserve"> </w:t>
      </w:r>
      <w:r w:rsidRPr="003C790C">
        <w:rPr>
          <w:sz w:val="24"/>
          <w:szCs w:val="24"/>
        </w:rPr>
        <w:t>ne</w:t>
      </w:r>
      <w:r w:rsidRPr="003C790C">
        <w:rPr>
          <w:spacing w:val="1"/>
          <w:sz w:val="24"/>
          <w:szCs w:val="24"/>
        </w:rPr>
        <w:t>e</w:t>
      </w:r>
      <w:r w:rsidRPr="003C790C">
        <w:rPr>
          <w:sz w:val="24"/>
          <w:szCs w:val="24"/>
        </w:rPr>
        <w:t>d</w:t>
      </w:r>
      <w:r w:rsidRPr="003C790C">
        <w:rPr>
          <w:spacing w:val="1"/>
          <w:sz w:val="24"/>
          <w:szCs w:val="24"/>
        </w:rPr>
        <w:t xml:space="preserve"> t</w:t>
      </w:r>
      <w:r w:rsidRPr="003C790C">
        <w:rPr>
          <w:sz w:val="24"/>
          <w:szCs w:val="24"/>
        </w:rPr>
        <w:t>o</w:t>
      </w:r>
      <w:r w:rsidRPr="003C790C">
        <w:rPr>
          <w:spacing w:val="1"/>
          <w:sz w:val="24"/>
          <w:szCs w:val="24"/>
        </w:rPr>
        <w:t xml:space="preserve"> </w:t>
      </w:r>
      <w:r w:rsidRPr="003C790C">
        <w:rPr>
          <w:sz w:val="24"/>
          <w:szCs w:val="24"/>
        </w:rPr>
        <w:t>know</w:t>
      </w:r>
      <w:r w:rsidRPr="003C790C">
        <w:rPr>
          <w:spacing w:val="1"/>
          <w:sz w:val="24"/>
          <w:szCs w:val="24"/>
        </w:rPr>
        <w:t xml:space="preserve"> </w:t>
      </w:r>
      <w:r w:rsidRPr="003C790C">
        <w:rPr>
          <w:sz w:val="24"/>
          <w:szCs w:val="24"/>
        </w:rPr>
        <w:t>who</w:t>
      </w:r>
      <w:r w:rsidRPr="003C790C">
        <w:rPr>
          <w:spacing w:val="3"/>
          <w:sz w:val="24"/>
          <w:szCs w:val="24"/>
        </w:rPr>
        <w:t xml:space="preserve"> </w:t>
      </w:r>
      <w:r w:rsidRPr="003C790C">
        <w:rPr>
          <w:sz w:val="24"/>
          <w:szCs w:val="24"/>
        </w:rPr>
        <w:t>you are</w:t>
      </w:r>
      <w:r w:rsidRPr="003C790C">
        <w:rPr>
          <w:spacing w:val="2"/>
          <w:sz w:val="24"/>
          <w:szCs w:val="24"/>
        </w:rPr>
        <w:t xml:space="preserve"> </w:t>
      </w:r>
      <w:r w:rsidRPr="003C790C">
        <w:rPr>
          <w:sz w:val="24"/>
          <w:szCs w:val="24"/>
        </w:rPr>
        <w:t>as</w:t>
      </w:r>
      <w:r w:rsidRPr="003C790C">
        <w:rPr>
          <w:spacing w:val="3"/>
          <w:sz w:val="24"/>
          <w:szCs w:val="24"/>
        </w:rPr>
        <w:t xml:space="preserve"> </w:t>
      </w:r>
      <w:r w:rsidRPr="003C790C">
        <w:rPr>
          <w:sz w:val="24"/>
          <w:szCs w:val="24"/>
        </w:rPr>
        <w:t>a who</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person,</w:t>
      </w:r>
      <w:r w:rsidRPr="003C790C">
        <w:rPr>
          <w:spacing w:val="2"/>
          <w:sz w:val="24"/>
          <w:szCs w:val="24"/>
        </w:rPr>
        <w:t xml:space="preserve"> </w:t>
      </w:r>
      <w:r w:rsidRPr="003C790C">
        <w:rPr>
          <w:sz w:val="24"/>
          <w:szCs w:val="24"/>
        </w:rPr>
        <w:t>b</w:t>
      </w:r>
      <w:r w:rsidRPr="003C790C">
        <w:rPr>
          <w:spacing w:val="-2"/>
          <w:sz w:val="24"/>
          <w:szCs w:val="24"/>
        </w:rPr>
        <w:t>u</w:t>
      </w:r>
      <w:r w:rsidRPr="003C790C">
        <w:rPr>
          <w:sz w:val="24"/>
          <w:szCs w:val="24"/>
        </w:rPr>
        <w:t>t</w:t>
      </w:r>
      <w:r w:rsidRPr="003C790C">
        <w:rPr>
          <w:spacing w:val="2"/>
          <w:sz w:val="24"/>
          <w:szCs w:val="24"/>
        </w:rPr>
        <w:t xml:space="preserve"> </w:t>
      </w:r>
      <w:r w:rsidRPr="003C790C">
        <w:rPr>
          <w:sz w:val="24"/>
          <w:szCs w:val="24"/>
        </w:rPr>
        <w:t>you</w:t>
      </w:r>
      <w:r w:rsidRPr="003C790C">
        <w:rPr>
          <w:spacing w:val="2"/>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2"/>
          <w:sz w:val="24"/>
          <w:szCs w:val="24"/>
        </w:rPr>
        <w:t xml:space="preserve"> </w:t>
      </w:r>
      <w:r w:rsidRPr="003C790C">
        <w:rPr>
          <w:spacing w:val="-1"/>
          <w:sz w:val="24"/>
          <w:szCs w:val="24"/>
        </w:rPr>
        <w:t>w</w:t>
      </w:r>
      <w:r w:rsidRPr="003C790C">
        <w:rPr>
          <w:spacing w:val="1"/>
          <w:sz w:val="24"/>
          <w:szCs w:val="24"/>
        </w:rPr>
        <w:t>a</w:t>
      </w:r>
      <w:r w:rsidRPr="003C790C">
        <w:rPr>
          <w:sz w:val="24"/>
          <w:szCs w:val="24"/>
        </w:rPr>
        <w:t xml:space="preserve">nt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be</w:t>
      </w:r>
      <w:r w:rsidRPr="003C790C">
        <w:rPr>
          <w:spacing w:val="2"/>
          <w:sz w:val="24"/>
          <w:szCs w:val="24"/>
        </w:rPr>
        <w:t xml:space="preserve"> </w:t>
      </w:r>
      <w:r w:rsidRPr="003C790C">
        <w:rPr>
          <w:sz w:val="24"/>
          <w:szCs w:val="24"/>
        </w:rPr>
        <w:t>aware</w:t>
      </w:r>
      <w:r w:rsidRPr="003C790C">
        <w:rPr>
          <w:spacing w:val="2"/>
          <w:sz w:val="24"/>
          <w:szCs w:val="24"/>
        </w:rPr>
        <w:t xml:space="preserve"> </w:t>
      </w:r>
      <w:r w:rsidRPr="003C790C">
        <w:rPr>
          <w:sz w:val="24"/>
          <w:szCs w:val="24"/>
        </w:rPr>
        <w:t>of</w:t>
      </w:r>
      <w:r w:rsidRPr="003C790C">
        <w:rPr>
          <w:spacing w:val="1"/>
          <w:sz w:val="24"/>
          <w:szCs w:val="24"/>
        </w:rPr>
        <w:t xml:space="preserve"> </w:t>
      </w:r>
      <w:r w:rsidRPr="003C790C">
        <w:rPr>
          <w:sz w:val="24"/>
          <w:szCs w:val="24"/>
        </w:rPr>
        <w:t>your</w:t>
      </w:r>
      <w:r w:rsidRPr="003C790C">
        <w:rPr>
          <w:spacing w:val="2"/>
          <w:sz w:val="24"/>
          <w:szCs w:val="24"/>
        </w:rPr>
        <w:t xml:space="preserve"> </w:t>
      </w:r>
      <w:r w:rsidRPr="003C790C">
        <w:rPr>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w:t>
      </w:r>
      <w:r w:rsidRPr="003C790C">
        <w:rPr>
          <w:spacing w:val="-1"/>
          <w:sz w:val="24"/>
          <w:szCs w:val="24"/>
        </w:rPr>
        <w:t>s</w:t>
      </w:r>
      <w:r w:rsidRPr="003C790C">
        <w:rPr>
          <w:sz w:val="24"/>
          <w:szCs w:val="24"/>
        </w:rPr>
        <w:t>,</w:t>
      </w:r>
      <w:r w:rsidRPr="003C790C">
        <w:rPr>
          <w:spacing w:val="2"/>
          <w:sz w:val="24"/>
          <w:szCs w:val="24"/>
        </w:rPr>
        <w:t xml:space="preserve"> </w:t>
      </w:r>
      <w:r w:rsidRPr="003C790C">
        <w:rPr>
          <w:spacing w:val="-1"/>
          <w:sz w:val="24"/>
          <w:szCs w:val="24"/>
        </w:rPr>
        <w:t>w</w:t>
      </w:r>
      <w:r w:rsidRPr="003C790C">
        <w:rPr>
          <w:spacing w:val="1"/>
          <w:sz w:val="24"/>
          <w:szCs w:val="24"/>
        </w:rPr>
        <w:t>e</w:t>
      </w:r>
      <w:r w:rsidRPr="003C790C">
        <w:rPr>
          <w:sz w:val="24"/>
          <w:szCs w:val="24"/>
        </w:rPr>
        <w:t>akne</w:t>
      </w:r>
      <w:r w:rsidRPr="003C790C">
        <w:rPr>
          <w:spacing w:val="-1"/>
          <w:sz w:val="24"/>
          <w:szCs w:val="24"/>
        </w:rPr>
        <w:t>s</w:t>
      </w:r>
      <w:r w:rsidRPr="003C790C">
        <w:rPr>
          <w:sz w:val="24"/>
          <w:szCs w:val="24"/>
        </w:rPr>
        <w:t>ses,</w:t>
      </w:r>
      <w:r w:rsidRPr="003C790C">
        <w:rPr>
          <w:spacing w:val="2"/>
          <w:sz w:val="24"/>
          <w:szCs w:val="24"/>
        </w:rPr>
        <w:t xml:space="preserve"> </w:t>
      </w:r>
      <w:r w:rsidRPr="003C790C">
        <w:rPr>
          <w:sz w:val="24"/>
          <w:szCs w:val="24"/>
        </w:rPr>
        <w:t>and</w:t>
      </w:r>
      <w:r w:rsidRPr="003C790C">
        <w:rPr>
          <w:spacing w:val="2"/>
          <w:sz w:val="24"/>
          <w:szCs w:val="24"/>
        </w:rPr>
        <w:t xml:space="preserve"> </w:t>
      </w:r>
      <w:r w:rsidRPr="003C790C">
        <w:rPr>
          <w:spacing w:val="-2"/>
          <w:sz w:val="24"/>
          <w:szCs w:val="24"/>
        </w:rPr>
        <w:t>h</w:t>
      </w:r>
      <w:r w:rsidRPr="003C790C">
        <w:rPr>
          <w:spacing w:val="1"/>
          <w:sz w:val="24"/>
          <w:szCs w:val="24"/>
        </w:rPr>
        <w:t>a</w:t>
      </w:r>
      <w:r w:rsidRPr="003C790C">
        <w:rPr>
          <w:sz w:val="24"/>
          <w:szCs w:val="24"/>
        </w:rPr>
        <w:t>b</w:t>
      </w:r>
      <w:r w:rsidRPr="003C790C">
        <w:rPr>
          <w:spacing w:val="-1"/>
          <w:sz w:val="24"/>
          <w:szCs w:val="24"/>
        </w:rPr>
        <w:t>it</w:t>
      </w:r>
      <w:r w:rsidRPr="003C790C">
        <w:rPr>
          <w:sz w:val="24"/>
          <w:szCs w:val="24"/>
        </w:rPr>
        <w:t xml:space="preserve">s. </w:t>
      </w:r>
      <w:r w:rsidRPr="003C790C">
        <w:rPr>
          <w:spacing w:val="-11"/>
          <w:sz w:val="24"/>
          <w:szCs w:val="24"/>
        </w:rPr>
        <w:t>Y</w:t>
      </w:r>
      <w:r w:rsidRPr="003C790C">
        <w:rPr>
          <w:spacing w:val="-6"/>
          <w:sz w:val="24"/>
          <w:szCs w:val="24"/>
        </w:rPr>
        <w:t>o</w:t>
      </w:r>
      <w:r w:rsidRPr="003C790C">
        <w:rPr>
          <w:spacing w:val="-4"/>
          <w:sz w:val="24"/>
          <w:szCs w:val="24"/>
        </w:rPr>
        <w:t>u</w:t>
      </w:r>
      <w:r w:rsidRPr="003C790C">
        <w:rPr>
          <w:sz w:val="24"/>
          <w:szCs w:val="24"/>
        </w:rPr>
        <w:t>’</w:t>
      </w:r>
      <w:r w:rsidRPr="003C790C">
        <w:rPr>
          <w:spacing w:val="-3"/>
          <w:sz w:val="24"/>
          <w:szCs w:val="24"/>
        </w:rPr>
        <w:t>l</w:t>
      </w:r>
      <w:r w:rsidRPr="003C790C">
        <w:rPr>
          <w:sz w:val="24"/>
          <w:szCs w:val="24"/>
        </w:rPr>
        <w:t>l</w:t>
      </w:r>
      <w:r w:rsidRPr="003C790C">
        <w:rPr>
          <w:spacing w:val="1"/>
          <w:sz w:val="24"/>
          <w:szCs w:val="24"/>
        </w:rPr>
        <w:t xml:space="preserve"> a</w:t>
      </w:r>
      <w:r w:rsidRPr="003C790C">
        <w:rPr>
          <w:spacing w:val="-3"/>
          <w:sz w:val="24"/>
          <w:szCs w:val="24"/>
        </w:rPr>
        <w:t>l</w:t>
      </w:r>
      <w:r w:rsidRPr="003C790C">
        <w:rPr>
          <w:sz w:val="24"/>
          <w:szCs w:val="24"/>
        </w:rPr>
        <w:t>so</w:t>
      </w:r>
      <w:r w:rsidRPr="003C790C">
        <w:rPr>
          <w:spacing w:val="2"/>
          <w:sz w:val="24"/>
          <w:szCs w:val="24"/>
        </w:rPr>
        <w:t xml:space="preserve"> </w:t>
      </w:r>
      <w:r w:rsidRPr="003C790C">
        <w:rPr>
          <w:spacing w:val="-1"/>
          <w:sz w:val="24"/>
          <w:szCs w:val="24"/>
        </w:rPr>
        <w:t>w</w:t>
      </w:r>
      <w:r w:rsidRPr="003C790C">
        <w:rPr>
          <w:spacing w:val="1"/>
          <w:sz w:val="24"/>
          <w:szCs w:val="24"/>
        </w:rPr>
        <w:t>a</w:t>
      </w:r>
      <w:r w:rsidRPr="003C790C">
        <w:rPr>
          <w:sz w:val="24"/>
          <w:szCs w:val="24"/>
        </w:rPr>
        <w:t>nt</w:t>
      </w:r>
      <w:r w:rsidRPr="003C790C">
        <w:rPr>
          <w:spacing w:val="1"/>
          <w:sz w:val="24"/>
          <w:szCs w:val="24"/>
        </w:rPr>
        <w:t xml:space="preserve"> </w:t>
      </w:r>
      <w:r w:rsidRPr="003C790C">
        <w:rPr>
          <w:spacing w:val="-1"/>
          <w:sz w:val="24"/>
          <w:szCs w:val="24"/>
        </w:rPr>
        <w:t>t</w:t>
      </w:r>
      <w:r w:rsidRPr="003C790C">
        <w:rPr>
          <w:sz w:val="24"/>
          <w:szCs w:val="24"/>
        </w:rPr>
        <w:t>o know</w:t>
      </w:r>
      <w:r w:rsidRPr="003C790C">
        <w:rPr>
          <w:spacing w:val="2"/>
          <w:sz w:val="24"/>
          <w:szCs w:val="24"/>
        </w:rPr>
        <w:t xml:space="preserve"> </w:t>
      </w:r>
      <w:r w:rsidRPr="003C790C">
        <w:rPr>
          <w:spacing w:val="-1"/>
          <w:sz w:val="24"/>
          <w:szCs w:val="24"/>
        </w:rPr>
        <w:t>w</w:t>
      </w:r>
      <w:r w:rsidRPr="003C790C">
        <w:rPr>
          <w:sz w:val="24"/>
          <w:szCs w:val="24"/>
        </w:rPr>
        <w:t>hat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pacing w:val="-1"/>
          <w:sz w:val="24"/>
          <w:szCs w:val="24"/>
        </w:rPr>
        <w:t>li</w:t>
      </w:r>
      <w:r w:rsidRPr="003C790C">
        <w:rPr>
          <w:sz w:val="24"/>
          <w:szCs w:val="24"/>
        </w:rPr>
        <w:t>ke</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z w:val="24"/>
          <w:szCs w:val="24"/>
        </w:rPr>
        <w:t>what</w:t>
      </w:r>
      <w:r w:rsidRPr="003C790C">
        <w:rPr>
          <w:spacing w:val="1"/>
          <w:sz w:val="24"/>
          <w:szCs w:val="24"/>
        </w:rPr>
        <w:t xml:space="preserve"> </w:t>
      </w:r>
      <w:r w:rsidRPr="003C790C">
        <w:rPr>
          <w:sz w:val="24"/>
          <w:szCs w:val="24"/>
        </w:rPr>
        <w:t>you d</w:t>
      </w:r>
      <w:r w:rsidRPr="003C790C">
        <w:rPr>
          <w:spacing w:val="1"/>
          <w:sz w:val="24"/>
          <w:szCs w:val="24"/>
        </w:rPr>
        <w:t>i</w:t>
      </w:r>
      <w:r w:rsidRPr="003C790C">
        <w:rPr>
          <w:spacing w:val="-1"/>
          <w:sz w:val="24"/>
          <w:szCs w:val="24"/>
        </w:rPr>
        <w:t>sl</w:t>
      </w:r>
      <w:r w:rsidRPr="003C790C">
        <w:rPr>
          <w:spacing w:val="1"/>
          <w:sz w:val="24"/>
          <w:szCs w:val="24"/>
        </w:rPr>
        <w:t>i</w:t>
      </w:r>
      <w:r w:rsidRPr="003C790C">
        <w:rPr>
          <w:sz w:val="24"/>
          <w:szCs w:val="24"/>
        </w:rPr>
        <w:t>ke,</w:t>
      </w:r>
      <w:r w:rsidRPr="003C790C">
        <w:rPr>
          <w:spacing w:val="2"/>
          <w:sz w:val="24"/>
          <w:szCs w:val="24"/>
        </w:rPr>
        <w:t xml:space="preserve"> </w:t>
      </w:r>
      <w:r w:rsidRPr="003C790C">
        <w:rPr>
          <w:sz w:val="24"/>
          <w:szCs w:val="24"/>
        </w:rPr>
        <w:t>and what</w:t>
      </w:r>
      <w:r w:rsidRPr="003C790C">
        <w:rPr>
          <w:spacing w:val="1"/>
          <w:sz w:val="24"/>
          <w:szCs w:val="24"/>
        </w:rPr>
        <w:t xml:space="preserve"> </w:t>
      </w:r>
      <w:r w:rsidRPr="003C790C">
        <w:rPr>
          <w:sz w:val="24"/>
          <w:szCs w:val="24"/>
        </w:rPr>
        <w:t>does</w:t>
      </w:r>
      <w:r w:rsidRPr="003C790C">
        <w:rPr>
          <w:spacing w:val="2"/>
          <w:sz w:val="24"/>
          <w:szCs w:val="24"/>
        </w:rPr>
        <w:t xml:space="preserve"> </w:t>
      </w:r>
      <w:r w:rsidRPr="003C790C">
        <w:rPr>
          <w:sz w:val="24"/>
          <w:szCs w:val="24"/>
        </w:rPr>
        <w:t>and what</w:t>
      </w:r>
      <w:r w:rsidRPr="003C790C">
        <w:rPr>
          <w:spacing w:val="1"/>
          <w:sz w:val="24"/>
          <w:szCs w:val="24"/>
        </w:rPr>
        <w:t xml:space="preserve"> </w:t>
      </w:r>
      <w:r w:rsidRPr="003C790C">
        <w:rPr>
          <w:sz w:val="24"/>
          <w:szCs w:val="24"/>
        </w:rPr>
        <w:t>does</w:t>
      </w:r>
      <w:r w:rsidRPr="003C790C">
        <w:rPr>
          <w:spacing w:val="-2"/>
          <w:sz w:val="24"/>
          <w:szCs w:val="24"/>
        </w:rPr>
        <w:t>n’</w:t>
      </w:r>
      <w:r w:rsidRPr="003C790C">
        <w:rPr>
          <w:sz w:val="24"/>
          <w:szCs w:val="24"/>
        </w:rPr>
        <w:t xml:space="preserve">t </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i</w:t>
      </w:r>
      <w:r w:rsidRPr="003C790C">
        <w:rPr>
          <w:sz w:val="24"/>
          <w:szCs w:val="24"/>
        </w:rPr>
        <w:t>va</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you.</w:t>
      </w:r>
      <w:r w:rsidRPr="003C790C">
        <w:rPr>
          <w:spacing w:val="-4"/>
          <w:sz w:val="24"/>
          <w:szCs w:val="24"/>
        </w:rPr>
        <w:t xml:space="preserve"> </w:t>
      </w:r>
      <w:r w:rsidRPr="003C790C">
        <w:rPr>
          <w:spacing w:val="-13"/>
          <w:sz w:val="24"/>
          <w:szCs w:val="24"/>
        </w:rPr>
        <w:t>Y</w:t>
      </w:r>
      <w:r w:rsidRPr="003C790C">
        <w:rPr>
          <w:spacing w:val="-6"/>
          <w:sz w:val="24"/>
          <w:szCs w:val="24"/>
        </w:rPr>
        <w:t>o</w:t>
      </w:r>
      <w:r w:rsidRPr="003C790C">
        <w:rPr>
          <w:spacing w:val="-2"/>
          <w:sz w:val="24"/>
          <w:szCs w:val="24"/>
        </w:rPr>
        <w:t>u</w:t>
      </w:r>
      <w:r w:rsidRPr="003C790C">
        <w:rPr>
          <w:sz w:val="24"/>
          <w:szCs w:val="24"/>
        </w:rPr>
        <w:t>r core</w:t>
      </w:r>
      <w:r w:rsidRPr="003C790C">
        <w:rPr>
          <w:spacing w:val="5"/>
          <w:sz w:val="24"/>
          <w:szCs w:val="24"/>
        </w:rPr>
        <w:t xml:space="preserve"> </w:t>
      </w:r>
      <w:r w:rsidRPr="003C790C">
        <w:rPr>
          <w:sz w:val="24"/>
          <w:szCs w:val="24"/>
        </w:rPr>
        <w:t>va</w:t>
      </w:r>
      <w:r w:rsidRPr="003C790C">
        <w:rPr>
          <w:spacing w:val="-1"/>
          <w:sz w:val="24"/>
          <w:szCs w:val="24"/>
        </w:rPr>
        <w:t>l</w:t>
      </w:r>
      <w:r w:rsidRPr="003C790C">
        <w:rPr>
          <w:sz w:val="24"/>
          <w:szCs w:val="24"/>
        </w:rPr>
        <w:t>u</w:t>
      </w:r>
      <w:r w:rsidRPr="003C790C">
        <w:rPr>
          <w:spacing w:val="1"/>
          <w:sz w:val="24"/>
          <w:szCs w:val="24"/>
        </w:rPr>
        <w:t>e</w:t>
      </w:r>
      <w:r w:rsidRPr="003C790C">
        <w:rPr>
          <w:spacing w:val="-1"/>
          <w:sz w:val="24"/>
          <w:szCs w:val="24"/>
        </w:rPr>
        <w:t>s</w:t>
      </w:r>
      <w:r w:rsidRPr="003C790C">
        <w:rPr>
          <w:sz w:val="24"/>
          <w:szCs w:val="24"/>
        </w:rPr>
        <w:t>,</w:t>
      </w:r>
      <w:r w:rsidRPr="003C790C">
        <w:rPr>
          <w:spacing w:val="3"/>
          <w:sz w:val="24"/>
          <w:szCs w:val="24"/>
        </w:rPr>
        <w:t xml:space="preserve"> </w:t>
      </w:r>
      <w:r w:rsidRPr="003C790C">
        <w:rPr>
          <w:spacing w:val="1"/>
          <w:sz w:val="24"/>
          <w:szCs w:val="24"/>
        </w:rPr>
        <w:t>t</w:t>
      </w:r>
      <w:r w:rsidRPr="003C790C">
        <w:rPr>
          <w:sz w:val="24"/>
          <w:szCs w:val="24"/>
        </w:rPr>
        <w:t>ho</w:t>
      </w:r>
      <w:r w:rsidRPr="003C790C">
        <w:rPr>
          <w:spacing w:val="-1"/>
          <w:sz w:val="24"/>
          <w:szCs w:val="24"/>
        </w:rPr>
        <w:t>s</w:t>
      </w:r>
      <w:r w:rsidRPr="003C790C">
        <w:rPr>
          <w:sz w:val="24"/>
          <w:szCs w:val="24"/>
        </w:rPr>
        <w:t>e</w:t>
      </w:r>
      <w:r w:rsidRPr="003C790C">
        <w:rPr>
          <w:spacing w:val="5"/>
          <w:sz w:val="24"/>
          <w:szCs w:val="24"/>
        </w:rPr>
        <w:t xml:space="preserve"> </w:t>
      </w:r>
      <w:r w:rsidRPr="003C790C">
        <w:rPr>
          <w:sz w:val="24"/>
          <w:szCs w:val="24"/>
        </w:rPr>
        <w:t>un</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tt</w:t>
      </w:r>
      <w:r w:rsidRPr="003C790C">
        <w:rPr>
          <w:spacing w:val="1"/>
          <w:sz w:val="24"/>
          <w:szCs w:val="24"/>
        </w:rPr>
        <w:t>e</w:t>
      </w:r>
      <w:r w:rsidRPr="003C790C">
        <w:rPr>
          <w:sz w:val="24"/>
          <w:szCs w:val="24"/>
        </w:rPr>
        <w:t>n</w:t>
      </w:r>
      <w:r w:rsidRPr="003C790C">
        <w:rPr>
          <w:spacing w:val="3"/>
          <w:sz w:val="24"/>
          <w:szCs w:val="24"/>
        </w:rPr>
        <w:t xml:space="preserve"> </w:t>
      </w:r>
      <w:r w:rsidRPr="003C790C">
        <w:rPr>
          <w:spacing w:val="-2"/>
          <w:sz w:val="24"/>
          <w:szCs w:val="24"/>
        </w:rPr>
        <w:t>r</w:t>
      </w:r>
      <w:r w:rsidRPr="003C790C">
        <w:rPr>
          <w:sz w:val="24"/>
          <w:szCs w:val="24"/>
        </w:rPr>
        <w:t>u</w:t>
      </w:r>
      <w:r w:rsidRPr="003C790C">
        <w:rPr>
          <w:spacing w:val="1"/>
          <w:sz w:val="24"/>
          <w:szCs w:val="24"/>
        </w:rPr>
        <w:t>l</w:t>
      </w:r>
      <w:r w:rsidRPr="003C790C">
        <w:rPr>
          <w:sz w:val="24"/>
          <w:szCs w:val="24"/>
        </w:rPr>
        <w:t>es</w:t>
      </w:r>
      <w:r w:rsidRPr="003C790C">
        <w:rPr>
          <w:spacing w:val="4"/>
          <w:sz w:val="24"/>
          <w:szCs w:val="24"/>
        </w:rPr>
        <w:t xml:space="preserve"> </w:t>
      </w:r>
      <w:r w:rsidRPr="003C790C">
        <w:rPr>
          <w:sz w:val="24"/>
          <w:szCs w:val="24"/>
        </w:rPr>
        <w:t>you</w:t>
      </w:r>
      <w:r w:rsidRPr="003C790C">
        <w:rPr>
          <w:spacing w:val="3"/>
          <w:sz w:val="24"/>
          <w:szCs w:val="24"/>
        </w:rPr>
        <w:t xml:space="preserve"> </w:t>
      </w:r>
      <w:r w:rsidRPr="003C790C">
        <w:rPr>
          <w:spacing w:val="-1"/>
          <w:sz w:val="24"/>
          <w:szCs w:val="24"/>
        </w:rPr>
        <w:t>li</w:t>
      </w:r>
      <w:r w:rsidRPr="003C790C">
        <w:rPr>
          <w:sz w:val="24"/>
          <w:szCs w:val="24"/>
        </w:rPr>
        <w:t>ve</w:t>
      </w:r>
      <w:r w:rsidRPr="003C790C">
        <w:rPr>
          <w:spacing w:val="5"/>
          <w:sz w:val="24"/>
          <w:szCs w:val="24"/>
        </w:rPr>
        <w:t xml:space="preserve"> </w:t>
      </w:r>
      <w:r w:rsidRPr="003C790C">
        <w:rPr>
          <w:sz w:val="24"/>
          <w:szCs w:val="24"/>
        </w:rPr>
        <w:t>your</w:t>
      </w:r>
      <w:r w:rsidRPr="003C790C">
        <w:rPr>
          <w:spacing w:val="4"/>
          <w:sz w:val="24"/>
          <w:szCs w:val="24"/>
        </w:rPr>
        <w:t xml:space="preserve"> </w:t>
      </w:r>
      <w:r w:rsidRPr="003C790C">
        <w:rPr>
          <w:spacing w:val="-1"/>
          <w:sz w:val="24"/>
          <w:szCs w:val="24"/>
        </w:rPr>
        <w:t>li</w:t>
      </w:r>
      <w:r w:rsidRPr="003C790C">
        <w:rPr>
          <w:sz w:val="24"/>
          <w:szCs w:val="24"/>
        </w:rPr>
        <w:t>fe</w:t>
      </w:r>
      <w:r w:rsidRPr="003C790C">
        <w:rPr>
          <w:spacing w:val="5"/>
          <w:sz w:val="24"/>
          <w:szCs w:val="24"/>
        </w:rPr>
        <w:t xml:space="preserve"> </w:t>
      </w:r>
      <w:r w:rsidRPr="003C790C">
        <w:rPr>
          <w:spacing w:val="-8"/>
          <w:sz w:val="24"/>
          <w:szCs w:val="24"/>
        </w:rPr>
        <w:t>b</w:t>
      </w:r>
      <w:r w:rsidRPr="003C790C">
        <w:rPr>
          <w:spacing w:val="-4"/>
          <w:sz w:val="24"/>
          <w:szCs w:val="24"/>
        </w:rPr>
        <w:t>y</w:t>
      </w:r>
      <w:r w:rsidRPr="003C790C">
        <w:rPr>
          <w:sz w:val="24"/>
          <w:szCs w:val="24"/>
        </w:rPr>
        <w:t>, a</w:t>
      </w:r>
      <w:r w:rsidRPr="003C790C">
        <w:rPr>
          <w:spacing w:val="-1"/>
          <w:sz w:val="24"/>
          <w:szCs w:val="24"/>
        </w:rPr>
        <w:t>l</w:t>
      </w:r>
      <w:r w:rsidRPr="003C790C">
        <w:rPr>
          <w:sz w:val="24"/>
          <w:szCs w:val="24"/>
        </w:rPr>
        <w:t>so</w:t>
      </w:r>
      <w:r w:rsidRPr="003C790C">
        <w:rPr>
          <w:spacing w:val="3"/>
          <w:sz w:val="24"/>
          <w:szCs w:val="24"/>
        </w:rPr>
        <w:t xml:space="preserve"> </w:t>
      </w:r>
      <w:r w:rsidRPr="003C790C">
        <w:rPr>
          <w:sz w:val="24"/>
          <w:szCs w:val="24"/>
        </w:rPr>
        <w:t>ne</w:t>
      </w:r>
      <w:r w:rsidRPr="003C790C">
        <w:rPr>
          <w:spacing w:val="1"/>
          <w:sz w:val="24"/>
          <w:szCs w:val="24"/>
        </w:rPr>
        <w:t>e</w:t>
      </w:r>
      <w:r w:rsidRPr="003C790C">
        <w:rPr>
          <w:sz w:val="24"/>
          <w:szCs w:val="24"/>
        </w:rPr>
        <w:t>d</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be</w:t>
      </w:r>
      <w:r w:rsidRPr="003C790C">
        <w:rPr>
          <w:spacing w:val="3"/>
          <w:sz w:val="24"/>
          <w:szCs w:val="24"/>
        </w:rPr>
        <w:t xml:space="preserve"> </w:t>
      </w:r>
      <w:r w:rsidRPr="003C790C">
        <w:rPr>
          <w:sz w:val="24"/>
          <w:szCs w:val="24"/>
        </w:rPr>
        <w:t>a</w:t>
      </w:r>
      <w:r w:rsidRPr="003C790C">
        <w:rPr>
          <w:spacing w:val="3"/>
          <w:sz w:val="24"/>
          <w:szCs w:val="24"/>
        </w:rPr>
        <w:t xml:space="preserve"> </w:t>
      </w:r>
      <w:r w:rsidRPr="003C790C">
        <w:rPr>
          <w:sz w:val="24"/>
          <w:szCs w:val="24"/>
        </w:rPr>
        <w:t>part of your se</w:t>
      </w:r>
      <w:r w:rsidRPr="003C790C">
        <w:rPr>
          <w:spacing w:val="1"/>
          <w:sz w:val="24"/>
          <w:szCs w:val="24"/>
        </w:rPr>
        <w:t>l</w:t>
      </w:r>
      <w:r w:rsidRPr="003C790C">
        <w:rPr>
          <w:sz w:val="24"/>
          <w:szCs w:val="24"/>
        </w:rPr>
        <w:t>f-</w:t>
      </w:r>
      <w:r w:rsidRPr="003C790C">
        <w:rPr>
          <w:spacing w:val="-3"/>
          <w:sz w:val="24"/>
          <w:szCs w:val="24"/>
        </w:rPr>
        <w:t>a</w:t>
      </w:r>
      <w:r w:rsidRPr="003C790C">
        <w:rPr>
          <w:sz w:val="24"/>
          <w:szCs w:val="24"/>
        </w:rPr>
        <w:t>war</w:t>
      </w:r>
      <w:r w:rsidRPr="003C790C">
        <w:rPr>
          <w:spacing w:val="1"/>
          <w:sz w:val="24"/>
          <w:szCs w:val="24"/>
        </w:rPr>
        <w:t>e</w:t>
      </w:r>
      <w:r w:rsidRPr="003C790C">
        <w:rPr>
          <w:sz w:val="24"/>
          <w:szCs w:val="24"/>
        </w:rPr>
        <w:t xml:space="preserve">ness </w:t>
      </w:r>
      <w:r w:rsidRPr="003C790C">
        <w:rPr>
          <w:spacing w:val="-1"/>
          <w:sz w:val="24"/>
          <w:szCs w:val="24"/>
        </w:rPr>
        <w:t>i</w:t>
      </w:r>
      <w:r w:rsidRPr="003C790C">
        <w:rPr>
          <w:sz w:val="24"/>
          <w:szCs w:val="24"/>
        </w:rPr>
        <w:t>nven</w:t>
      </w:r>
      <w:r w:rsidRPr="003C790C">
        <w:rPr>
          <w:spacing w:val="-1"/>
          <w:sz w:val="24"/>
          <w:szCs w:val="24"/>
        </w:rPr>
        <w:t>t</w:t>
      </w:r>
      <w:r w:rsidRPr="003C790C">
        <w:rPr>
          <w:sz w:val="24"/>
          <w:szCs w:val="24"/>
        </w:rPr>
        <w:t>o</w:t>
      </w:r>
      <w:r w:rsidRPr="003C790C">
        <w:rPr>
          <w:spacing w:val="-8"/>
          <w:sz w:val="24"/>
          <w:szCs w:val="24"/>
        </w:rPr>
        <w:t>r</w:t>
      </w:r>
      <w:r w:rsidRPr="003C790C">
        <w:rPr>
          <w:spacing w:val="-4"/>
          <w:sz w:val="24"/>
          <w:szCs w:val="24"/>
        </w:rPr>
        <w:t>y</w:t>
      </w:r>
      <w:r w:rsidRPr="003C790C">
        <w:rPr>
          <w:sz w:val="24"/>
          <w:szCs w:val="24"/>
        </w:rPr>
        <w:t>.</w:t>
      </w:r>
    </w:p>
    <w:p w:rsidR="007978D5" w:rsidRPr="003C790C" w:rsidRDefault="007978D5">
      <w:pPr>
        <w:spacing w:before="8" w:line="260" w:lineRule="exact"/>
        <w:rPr>
          <w:sz w:val="26"/>
          <w:szCs w:val="26"/>
        </w:rPr>
      </w:pPr>
    </w:p>
    <w:p w:rsidR="007978D5" w:rsidRPr="003C790C" w:rsidRDefault="003F763B">
      <w:pPr>
        <w:spacing w:line="244" w:lineRule="auto"/>
        <w:ind w:left="102" w:right="68"/>
        <w:jc w:val="both"/>
        <w:rPr>
          <w:sz w:val="24"/>
          <w:szCs w:val="24"/>
        </w:rPr>
      </w:pPr>
      <w:r w:rsidRPr="003C790C">
        <w:rPr>
          <w:sz w:val="24"/>
          <w:szCs w:val="24"/>
        </w:rPr>
        <w:t>Above</w:t>
      </w:r>
      <w:r w:rsidRPr="003C790C">
        <w:rPr>
          <w:spacing w:val="7"/>
          <w:sz w:val="24"/>
          <w:szCs w:val="24"/>
        </w:rPr>
        <w:t xml:space="preserve"> </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w:t>
      </w:r>
      <w:r w:rsidRPr="003C790C">
        <w:rPr>
          <w:spacing w:val="8"/>
          <w:sz w:val="24"/>
          <w:szCs w:val="24"/>
        </w:rPr>
        <w:t xml:space="preserve"> </w:t>
      </w:r>
      <w:r w:rsidRPr="003C790C">
        <w:rPr>
          <w:sz w:val="24"/>
          <w:szCs w:val="24"/>
        </w:rPr>
        <w:t>be</w:t>
      </w:r>
      <w:r w:rsidRPr="003C790C">
        <w:rPr>
          <w:spacing w:val="1"/>
          <w:sz w:val="24"/>
          <w:szCs w:val="24"/>
        </w:rPr>
        <w:t>i</w:t>
      </w:r>
      <w:r w:rsidRPr="003C790C">
        <w:rPr>
          <w:sz w:val="24"/>
          <w:szCs w:val="24"/>
        </w:rPr>
        <w:t>ng</w:t>
      </w:r>
      <w:r w:rsidRPr="003C790C">
        <w:rPr>
          <w:spacing w:val="8"/>
          <w:sz w:val="24"/>
          <w:szCs w:val="24"/>
        </w:rPr>
        <w:t xml:space="preserve"> </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f-aware</w:t>
      </w:r>
      <w:r w:rsidRPr="003C790C">
        <w:rPr>
          <w:spacing w:val="7"/>
          <w:sz w:val="24"/>
          <w:szCs w:val="24"/>
        </w:rPr>
        <w:t xml:space="preserve"> </w:t>
      </w:r>
      <w:r w:rsidRPr="003C790C">
        <w:rPr>
          <w:spacing w:val="1"/>
          <w:sz w:val="24"/>
          <w:szCs w:val="24"/>
        </w:rPr>
        <w:t>m</w:t>
      </w:r>
      <w:r w:rsidRPr="003C790C">
        <w:rPr>
          <w:sz w:val="24"/>
          <w:szCs w:val="24"/>
        </w:rPr>
        <w:t>eans</w:t>
      </w:r>
      <w:r w:rsidRPr="003C790C">
        <w:rPr>
          <w:spacing w:val="8"/>
          <w:sz w:val="24"/>
          <w:szCs w:val="24"/>
        </w:rPr>
        <w:t xml:space="preserve"> </w:t>
      </w:r>
      <w:r w:rsidRPr="003C790C">
        <w:rPr>
          <w:spacing w:val="-1"/>
          <w:sz w:val="24"/>
          <w:szCs w:val="24"/>
        </w:rPr>
        <w:t>t</w:t>
      </w:r>
      <w:r w:rsidRPr="003C790C">
        <w:rPr>
          <w:sz w:val="24"/>
          <w:szCs w:val="24"/>
        </w:rPr>
        <w:t>hat</w:t>
      </w:r>
      <w:r w:rsidRPr="003C790C">
        <w:rPr>
          <w:spacing w:val="9"/>
          <w:sz w:val="24"/>
          <w:szCs w:val="24"/>
        </w:rPr>
        <w:t xml:space="preserve"> </w:t>
      </w:r>
      <w:r w:rsidRPr="003C790C">
        <w:rPr>
          <w:sz w:val="24"/>
          <w:szCs w:val="24"/>
        </w:rPr>
        <w:t>you</w:t>
      </w:r>
      <w:r w:rsidRPr="003C790C">
        <w:rPr>
          <w:spacing w:val="8"/>
          <w:sz w:val="24"/>
          <w:szCs w:val="24"/>
        </w:rPr>
        <w:t xml:space="preserve"> </w:t>
      </w:r>
      <w:r w:rsidRPr="003C790C">
        <w:rPr>
          <w:sz w:val="24"/>
          <w:szCs w:val="24"/>
        </w:rPr>
        <w:t>are</w:t>
      </w:r>
      <w:r w:rsidRPr="003C790C">
        <w:rPr>
          <w:spacing w:val="7"/>
          <w:sz w:val="24"/>
          <w:szCs w:val="24"/>
        </w:rPr>
        <w:t xml:space="preserve"> </w:t>
      </w:r>
      <w:r w:rsidRPr="003C790C">
        <w:rPr>
          <w:spacing w:val="1"/>
          <w:sz w:val="24"/>
          <w:szCs w:val="24"/>
        </w:rPr>
        <w:t>a</w:t>
      </w:r>
      <w:r w:rsidRPr="003C790C">
        <w:rPr>
          <w:spacing w:val="-2"/>
          <w:sz w:val="24"/>
          <w:szCs w:val="24"/>
        </w:rPr>
        <w:t>b</w:t>
      </w:r>
      <w:r w:rsidRPr="003C790C">
        <w:rPr>
          <w:spacing w:val="1"/>
          <w:sz w:val="24"/>
          <w:szCs w:val="24"/>
        </w:rPr>
        <w:t>l</w:t>
      </w:r>
      <w:r w:rsidRPr="003C790C">
        <w:rPr>
          <w:sz w:val="24"/>
          <w:szCs w:val="24"/>
        </w:rPr>
        <w:t>e</w:t>
      </w:r>
      <w:r w:rsidRPr="003C790C">
        <w:rPr>
          <w:spacing w:val="7"/>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pacing w:val="1"/>
          <w:sz w:val="24"/>
          <w:szCs w:val="24"/>
        </w:rPr>
        <w:t>l</w:t>
      </w:r>
      <w:r w:rsidRPr="003C790C">
        <w:rPr>
          <w:spacing w:val="-1"/>
          <w:sz w:val="24"/>
          <w:szCs w:val="24"/>
        </w:rPr>
        <w:t>i</w:t>
      </w:r>
      <w:r w:rsidRPr="003C790C">
        <w:rPr>
          <w:sz w:val="24"/>
          <w:szCs w:val="24"/>
        </w:rPr>
        <w:t>ve</w:t>
      </w:r>
      <w:r w:rsidRPr="003C790C">
        <w:rPr>
          <w:spacing w:val="7"/>
          <w:sz w:val="24"/>
          <w:szCs w:val="24"/>
        </w:rPr>
        <w:t xml:space="preserve"> </w:t>
      </w:r>
      <w:r w:rsidRPr="003C790C">
        <w:rPr>
          <w:sz w:val="24"/>
          <w:szCs w:val="24"/>
        </w:rPr>
        <w:t>your</w:t>
      </w:r>
      <w:r w:rsidRPr="003C790C">
        <w:rPr>
          <w:spacing w:val="8"/>
          <w:sz w:val="24"/>
          <w:szCs w:val="24"/>
        </w:rPr>
        <w:t xml:space="preserve"> </w:t>
      </w:r>
      <w:r w:rsidRPr="003C790C">
        <w:rPr>
          <w:spacing w:val="-1"/>
          <w:sz w:val="24"/>
          <w:szCs w:val="24"/>
        </w:rPr>
        <w:t>l</w:t>
      </w:r>
      <w:r w:rsidRPr="003C790C">
        <w:rPr>
          <w:spacing w:val="1"/>
          <w:sz w:val="24"/>
          <w:szCs w:val="24"/>
        </w:rPr>
        <w:t>i</w:t>
      </w:r>
      <w:r w:rsidRPr="003C790C">
        <w:rPr>
          <w:sz w:val="24"/>
          <w:szCs w:val="24"/>
        </w:rPr>
        <w:t>fe</w:t>
      </w:r>
      <w:r w:rsidRPr="003C790C">
        <w:rPr>
          <w:spacing w:val="7"/>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10"/>
          <w:sz w:val="24"/>
          <w:szCs w:val="24"/>
        </w:rPr>
        <w:t xml:space="preserve"> </w:t>
      </w:r>
      <w:r w:rsidRPr="003C790C">
        <w:rPr>
          <w:sz w:val="24"/>
          <w:szCs w:val="24"/>
        </w:rPr>
        <w:t>s</w:t>
      </w:r>
      <w:r w:rsidRPr="003C790C">
        <w:rPr>
          <w:spacing w:val="-3"/>
          <w:sz w:val="24"/>
          <w:szCs w:val="24"/>
        </w:rPr>
        <w:t>e</w:t>
      </w:r>
      <w:r w:rsidRPr="003C790C">
        <w:rPr>
          <w:spacing w:val="1"/>
          <w:sz w:val="24"/>
          <w:szCs w:val="24"/>
        </w:rPr>
        <w:t>l</w:t>
      </w:r>
      <w:r w:rsidRPr="003C790C">
        <w:rPr>
          <w:sz w:val="24"/>
          <w:szCs w:val="24"/>
        </w:rPr>
        <w:t>f-conf</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 xml:space="preserve">nce. </w:t>
      </w:r>
      <w:r w:rsidRPr="003C790C">
        <w:rPr>
          <w:spacing w:val="-13"/>
          <w:sz w:val="24"/>
          <w:szCs w:val="24"/>
        </w:rPr>
        <w:t>Y</w:t>
      </w:r>
      <w:r w:rsidRPr="003C790C">
        <w:rPr>
          <w:spacing w:val="-6"/>
          <w:sz w:val="24"/>
          <w:szCs w:val="24"/>
        </w:rPr>
        <w:t>o</w:t>
      </w:r>
      <w:r w:rsidRPr="003C790C">
        <w:rPr>
          <w:sz w:val="24"/>
          <w:szCs w:val="24"/>
        </w:rPr>
        <w:t>u know</w:t>
      </w:r>
      <w:r w:rsidRPr="003C790C">
        <w:rPr>
          <w:spacing w:val="22"/>
          <w:sz w:val="24"/>
          <w:szCs w:val="24"/>
        </w:rPr>
        <w:t xml:space="preserve"> </w:t>
      </w:r>
      <w:r w:rsidRPr="003C790C">
        <w:rPr>
          <w:sz w:val="24"/>
          <w:szCs w:val="24"/>
        </w:rPr>
        <w:t>who</w:t>
      </w:r>
      <w:r w:rsidRPr="003C790C">
        <w:rPr>
          <w:spacing w:val="24"/>
          <w:sz w:val="24"/>
          <w:szCs w:val="24"/>
        </w:rPr>
        <w:t xml:space="preserve"> </w:t>
      </w:r>
      <w:r w:rsidRPr="003C790C">
        <w:rPr>
          <w:sz w:val="24"/>
          <w:szCs w:val="24"/>
        </w:rPr>
        <w:t>you</w:t>
      </w:r>
      <w:r w:rsidRPr="003C790C">
        <w:rPr>
          <w:spacing w:val="22"/>
          <w:sz w:val="24"/>
          <w:szCs w:val="24"/>
        </w:rPr>
        <w:t xml:space="preserve"> </w:t>
      </w:r>
      <w:r w:rsidRPr="003C790C">
        <w:rPr>
          <w:sz w:val="24"/>
          <w:szCs w:val="24"/>
        </w:rPr>
        <w:t>are,</w:t>
      </w:r>
      <w:r w:rsidRPr="003C790C">
        <w:rPr>
          <w:spacing w:val="24"/>
          <w:sz w:val="24"/>
          <w:szCs w:val="24"/>
        </w:rPr>
        <w:t xml:space="preserve"> </w:t>
      </w:r>
      <w:r w:rsidRPr="003C790C">
        <w:rPr>
          <w:sz w:val="24"/>
          <w:szCs w:val="24"/>
        </w:rPr>
        <w:t>what</w:t>
      </w:r>
      <w:r w:rsidRPr="003C790C">
        <w:rPr>
          <w:spacing w:val="23"/>
          <w:sz w:val="24"/>
          <w:szCs w:val="24"/>
        </w:rPr>
        <w:t xml:space="preserve"> </w:t>
      </w:r>
      <w:r w:rsidRPr="003C790C">
        <w:rPr>
          <w:sz w:val="24"/>
          <w:szCs w:val="24"/>
        </w:rPr>
        <w:t>you</w:t>
      </w:r>
      <w:r w:rsidRPr="003C790C">
        <w:rPr>
          <w:spacing w:val="22"/>
          <w:sz w:val="24"/>
          <w:szCs w:val="24"/>
        </w:rPr>
        <w:t xml:space="preserve"> </w:t>
      </w:r>
      <w:r w:rsidRPr="003C790C">
        <w:rPr>
          <w:sz w:val="24"/>
          <w:szCs w:val="24"/>
        </w:rPr>
        <w:t>want</w:t>
      </w:r>
      <w:r w:rsidRPr="003C790C">
        <w:rPr>
          <w:spacing w:val="23"/>
          <w:sz w:val="24"/>
          <w:szCs w:val="24"/>
        </w:rPr>
        <w:t xml:space="preserve"> </w:t>
      </w:r>
      <w:r w:rsidRPr="003C790C">
        <w:rPr>
          <w:sz w:val="24"/>
          <w:szCs w:val="24"/>
        </w:rPr>
        <w:t>out</w:t>
      </w:r>
      <w:r w:rsidRPr="003C790C">
        <w:rPr>
          <w:spacing w:val="23"/>
          <w:sz w:val="24"/>
          <w:szCs w:val="24"/>
        </w:rPr>
        <w:t xml:space="preserve"> </w:t>
      </w:r>
      <w:r w:rsidRPr="003C790C">
        <w:rPr>
          <w:sz w:val="24"/>
          <w:szCs w:val="24"/>
        </w:rPr>
        <w:t>of</w:t>
      </w:r>
      <w:r w:rsidRPr="003C790C">
        <w:rPr>
          <w:spacing w:val="22"/>
          <w:sz w:val="24"/>
          <w:szCs w:val="24"/>
        </w:rPr>
        <w:t xml:space="preserve"> </w:t>
      </w:r>
      <w:r w:rsidRPr="003C790C">
        <w:rPr>
          <w:spacing w:val="1"/>
          <w:sz w:val="24"/>
          <w:szCs w:val="24"/>
        </w:rPr>
        <w:t>l</w:t>
      </w:r>
      <w:r w:rsidRPr="003C790C">
        <w:rPr>
          <w:spacing w:val="-1"/>
          <w:sz w:val="24"/>
          <w:szCs w:val="24"/>
        </w:rPr>
        <w:t>i</w:t>
      </w:r>
      <w:r w:rsidRPr="003C790C">
        <w:rPr>
          <w:sz w:val="24"/>
          <w:szCs w:val="24"/>
        </w:rPr>
        <w:t>fe</w:t>
      </w:r>
      <w:r w:rsidRPr="003C790C">
        <w:rPr>
          <w:spacing w:val="23"/>
          <w:sz w:val="24"/>
          <w:szCs w:val="24"/>
        </w:rPr>
        <w:t xml:space="preserve"> </w:t>
      </w:r>
      <w:r w:rsidRPr="003C790C">
        <w:rPr>
          <w:sz w:val="24"/>
          <w:szCs w:val="24"/>
        </w:rPr>
        <w:t>and</w:t>
      </w:r>
      <w:r w:rsidRPr="003C790C">
        <w:rPr>
          <w:spacing w:val="24"/>
          <w:sz w:val="24"/>
          <w:szCs w:val="24"/>
        </w:rPr>
        <w:t xml:space="preserve"> </w:t>
      </w:r>
      <w:r w:rsidRPr="003C790C">
        <w:rPr>
          <w:spacing w:val="-1"/>
          <w:sz w:val="24"/>
          <w:szCs w:val="24"/>
        </w:rPr>
        <w:t>w</w:t>
      </w:r>
      <w:r w:rsidRPr="003C790C">
        <w:rPr>
          <w:sz w:val="24"/>
          <w:szCs w:val="24"/>
        </w:rPr>
        <w:t>hat</w:t>
      </w:r>
      <w:r w:rsidRPr="003C790C">
        <w:rPr>
          <w:spacing w:val="23"/>
          <w:sz w:val="24"/>
          <w:szCs w:val="24"/>
        </w:rPr>
        <w:t xml:space="preserve"> </w:t>
      </w:r>
      <w:r w:rsidRPr="003C790C">
        <w:rPr>
          <w:sz w:val="24"/>
          <w:szCs w:val="24"/>
        </w:rPr>
        <w:t>you</w:t>
      </w:r>
      <w:r w:rsidRPr="003C790C">
        <w:rPr>
          <w:spacing w:val="24"/>
          <w:sz w:val="24"/>
          <w:szCs w:val="24"/>
        </w:rPr>
        <w:t xml:space="preserve"> </w:t>
      </w:r>
      <w:r w:rsidRPr="003C790C">
        <w:rPr>
          <w:sz w:val="24"/>
          <w:szCs w:val="24"/>
        </w:rPr>
        <w:t>be</w:t>
      </w:r>
      <w:r w:rsidRPr="003C790C">
        <w:rPr>
          <w:spacing w:val="-1"/>
          <w:sz w:val="24"/>
          <w:szCs w:val="24"/>
        </w:rPr>
        <w:t>l</w:t>
      </w:r>
      <w:r w:rsidRPr="003C790C">
        <w:rPr>
          <w:spacing w:val="1"/>
          <w:sz w:val="24"/>
          <w:szCs w:val="24"/>
        </w:rPr>
        <w:t>i</w:t>
      </w:r>
      <w:r w:rsidRPr="003C790C">
        <w:rPr>
          <w:sz w:val="24"/>
          <w:szCs w:val="24"/>
        </w:rPr>
        <w:t>eve</w:t>
      </w:r>
      <w:r w:rsidRPr="003C790C">
        <w:rPr>
          <w:spacing w:val="23"/>
          <w:sz w:val="24"/>
          <w:szCs w:val="24"/>
        </w:rPr>
        <w:t xml:space="preserve"> </w:t>
      </w:r>
      <w:r w:rsidRPr="003C790C">
        <w:rPr>
          <w:spacing w:val="-1"/>
          <w:sz w:val="24"/>
          <w:szCs w:val="24"/>
        </w:rPr>
        <w:t>i</w:t>
      </w:r>
      <w:r w:rsidRPr="003C790C">
        <w:rPr>
          <w:sz w:val="24"/>
          <w:szCs w:val="24"/>
        </w:rPr>
        <w:t>n.</w:t>
      </w:r>
      <w:r w:rsidRPr="003C790C">
        <w:rPr>
          <w:spacing w:val="24"/>
          <w:sz w:val="24"/>
          <w:szCs w:val="24"/>
        </w:rPr>
        <w:t xml:space="preserve"> </w:t>
      </w:r>
      <w:r w:rsidRPr="003C790C">
        <w:rPr>
          <w:sz w:val="24"/>
          <w:szCs w:val="24"/>
        </w:rPr>
        <w:t>Because</w:t>
      </w:r>
      <w:r w:rsidRPr="003C790C">
        <w:rPr>
          <w:spacing w:val="23"/>
          <w:sz w:val="24"/>
          <w:szCs w:val="24"/>
        </w:rPr>
        <w:t xml:space="preserve"> </w:t>
      </w:r>
      <w:r w:rsidRPr="003C790C">
        <w:rPr>
          <w:sz w:val="24"/>
          <w:szCs w:val="24"/>
        </w:rPr>
        <w:t>of</w:t>
      </w:r>
      <w:r w:rsidRPr="003C790C">
        <w:rPr>
          <w:spacing w:val="22"/>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s</w:t>
      </w:r>
      <w:r w:rsidRPr="003C790C">
        <w:rPr>
          <w:spacing w:val="22"/>
          <w:sz w:val="24"/>
          <w:szCs w:val="24"/>
        </w:rPr>
        <w:t xml:space="preserve"> </w:t>
      </w:r>
      <w:r w:rsidRPr="003C790C">
        <w:rPr>
          <w:sz w:val="24"/>
          <w:szCs w:val="24"/>
        </w:rPr>
        <w:t>you’re 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 xml:space="preserve">o </w:t>
      </w:r>
      <w:r w:rsidRPr="003C790C">
        <w:rPr>
          <w:spacing w:val="1"/>
          <w:sz w:val="24"/>
          <w:szCs w:val="24"/>
        </w:rPr>
        <w:t>l</w:t>
      </w:r>
      <w:r w:rsidRPr="003C790C">
        <w:rPr>
          <w:spacing w:val="-1"/>
          <w:sz w:val="24"/>
          <w:szCs w:val="24"/>
        </w:rPr>
        <w:t>i</w:t>
      </w:r>
      <w:r w:rsidRPr="003C790C">
        <w:rPr>
          <w:sz w:val="24"/>
          <w:szCs w:val="24"/>
        </w:rPr>
        <w:t xml:space="preserve">ve </w:t>
      </w:r>
      <w:r w:rsidRPr="003C790C">
        <w:rPr>
          <w:spacing w:val="1"/>
          <w:sz w:val="24"/>
          <w:szCs w:val="24"/>
        </w:rPr>
        <w:t>l</w:t>
      </w:r>
      <w:r w:rsidRPr="003C790C">
        <w:rPr>
          <w:spacing w:val="-1"/>
          <w:sz w:val="24"/>
          <w:szCs w:val="24"/>
        </w:rPr>
        <w:t>i</w:t>
      </w:r>
      <w:r w:rsidRPr="003C790C">
        <w:rPr>
          <w:sz w:val="24"/>
          <w:szCs w:val="24"/>
        </w:rPr>
        <w:t xml:space="preserve">fe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 fu</w:t>
      </w:r>
      <w:r w:rsidRPr="003C790C">
        <w:rPr>
          <w:spacing w:val="1"/>
          <w:sz w:val="24"/>
          <w:szCs w:val="24"/>
        </w:rPr>
        <w:t>l</w:t>
      </w:r>
      <w:r w:rsidRPr="003C790C">
        <w:rPr>
          <w:spacing w:val="-1"/>
          <w:sz w:val="24"/>
          <w:szCs w:val="24"/>
        </w:rPr>
        <w:t>l</w:t>
      </w:r>
      <w:r w:rsidRPr="003C790C">
        <w:rPr>
          <w:sz w:val="24"/>
          <w:szCs w:val="24"/>
        </w:rPr>
        <w:t>est</w:t>
      </w:r>
      <w:r w:rsidRPr="003C790C">
        <w:rPr>
          <w:spacing w:val="-1"/>
          <w:sz w:val="24"/>
          <w:szCs w:val="24"/>
        </w:rPr>
        <w:t xml:space="preserve"> </w:t>
      </w:r>
      <w:r w:rsidRPr="003C790C">
        <w:rPr>
          <w:spacing w:val="1"/>
          <w:sz w:val="24"/>
          <w:szCs w:val="24"/>
        </w:rPr>
        <w:t>e</w:t>
      </w:r>
      <w:r w:rsidRPr="003C790C">
        <w:rPr>
          <w:spacing w:val="-3"/>
          <w:sz w:val="24"/>
          <w:szCs w:val="24"/>
        </w:rPr>
        <w:t>a</w:t>
      </w:r>
      <w:r w:rsidRPr="003C790C">
        <w:rPr>
          <w:spacing w:val="1"/>
          <w:sz w:val="24"/>
          <w:szCs w:val="24"/>
        </w:rPr>
        <w:t>c</w:t>
      </w:r>
      <w:r w:rsidRPr="003C790C">
        <w:rPr>
          <w:sz w:val="24"/>
          <w:szCs w:val="24"/>
        </w:rPr>
        <w:t>h and every</w:t>
      </w:r>
      <w:r w:rsidRPr="003C790C">
        <w:rPr>
          <w:spacing w:val="2"/>
          <w:sz w:val="24"/>
          <w:szCs w:val="24"/>
        </w:rPr>
        <w:t xml:space="preserve"> </w:t>
      </w:r>
      <w:r w:rsidRPr="003C790C">
        <w:rPr>
          <w:spacing w:val="-1"/>
          <w:sz w:val="24"/>
          <w:szCs w:val="24"/>
        </w:rPr>
        <w:t>m</w:t>
      </w:r>
      <w:r w:rsidRPr="003C790C">
        <w:rPr>
          <w:sz w:val="24"/>
          <w:szCs w:val="24"/>
        </w:rPr>
        <w:t>o</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w:t>
      </w:r>
    </w:p>
    <w:p w:rsidR="007978D5" w:rsidRPr="003C790C" w:rsidRDefault="007978D5">
      <w:pPr>
        <w:spacing w:before="15" w:line="240" w:lineRule="exact"/>
        <w:rPr>
          <w:sz w:val="24"/>
          <w:szCs w:val="24"/>
        </w:rPr>
      </w:pPr>
    </w:p>
    <w:p w:rsidR="007978D5" w:rsidRPr="003C790C" w:rsidRDefault="003F763B">
      <w:pPr>
        <w:ind w:left="102" w:right="6506"/>
        <w:jc w:val="both"/>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 of Se</w:t>
      </w:r>
      <w:r w:rsidRPr="003C790C">
        <w:rPr>
          <w:b/>
          <w:spacing w:val="-1"/>
          <w:sz w:val="24"/>
          <w:szCs w:val="24"/>
        </w:rPr>
        <w:t>l</w:t>
      </w:r>
      <w:r w:rsidRPr="003C790C">
        <w:rPr>
          <w:b/>
          <w:sz w:val="24"/>
          <w:szCs w:val="24"/>
        </w:rPr>
        <w:t>f</w:t>
      </w:r>
      <w:r w:rsidRPr="003C790C">
        <w:rPr>
          <w:b/>
          <w:spacing w:val="-12"/>
          <w:sz w:val="24"/>
          <w:szCs w:val="24"/>
        </w:rPr>
        <w:t xml:space="preserve"> </w:t>
      </w:r>
      <w:r w:rsidRPr="003C790C">
        <w:rPr>
          <w:b/>
          <w:spacing w:val="-9"/>
          <w:sz w:val="24"/>
          <w:szCs w:val="24"/>
        </w:rPr>
        <w:t>A</w:t>
      </w:r>
      <w:r w:rsidRPr="003C790C">
        <w:rPr>
          <w:b/>
          <w:spacing w:val="-5"/>
          <w:sz w:val="24"/>
          <w:szCs w:val="24"/>
        </w:rPr>
        <w:t>w</w:t>
      </w:r>
      <w:r w:rsidRPr="003C790C">
        <w:rPr>
          <w:b/>
          <w:spacing w:val="-4"/>
          <w:sz w:val="24"/>
          <w:szCs w:val="24"/>
        </w:rPr>
        <w:t>a</w:t>
      </w:r>
      <w:r w:rsidRPr="003C790C">
        <w:rPr>
          <w:b/>
          <w:spacing w:val="-3"/>
          <w:sz w:val="24"/>
          <w:szCs w:val="24"/>
        </w:rPr>
        <w:t>r</w:t>
      </w:r>
      <w:r w:rsidRPr="003C790C">
        <w:rPr>
          <w:b/>
          <w:sz w:val="24"/>
          <w:szCs w:val="24"/>
        </w:rPr>
        <w:t>e</w:t>
      </w:r>
      <w:r w:rsidRPr="003C790C">
        <w:rPr>
          <w:b/>
          <w:spacing w:val="-1"/>
          <w:sz w:val="24"/>
          <w:szCs w:val="24"/>
        </w:rPr>
        <w:t>n</w:t>
      </w:r>
      <w:r w:rsidRPr="003C790C">
        <w:rPr>
          <w:b/>
          <w:spacing w:val="1"/>
          <w:sz w:val="24"/>
          <w:szCs w:val="24"/>
        </w:rPr>
        <w:t>e</w:t>
      </w:r>
      <w:r w:rsidRPr="003C790C">
        <w:rPr>
          <w:b/>
          <w:spacing w:val="-1"/>
          <w:sz w:val="24"/>
          <w:szCs w:val="24"/>
        </w:rPr>
        <w:t>s</w:t>
      </w:r>
      <w:r w:rsidRPr="003C790C">
        <w:rPr>
          <w:b/>
          <w:sz w:val="24"/>
          <w:szCs w:val="24"/>
        </w:rPr>
        <w:t>s</w:t>
      </w:r>
    </w:p>
    <w:p w:rsidR="007978D5" w:rsidRPr="003C790C" w:rsidRDefault="003F763B">
      <w:pPr>
        <w:spacing w:before="4"/>
        <w:ind w:left="194" w:right="7209"/>
        <w:jc w:val="both"/>
        <w:rPr>
          <w:sz w:val="24"/>
          <w:szCs w:val="24"/>
        </w:rPr>
      </w:pPr>
      <w:r w:rsidRPr="003C790C">
        <w:rPr>
          <w:rFonts w:eastAsia="Calibri"/>
          <w:spacing w:val="-2"/>
          <w:sz w:val="22"/>
          <w:szCs w:val="22"/>
        </w:rPr>
        <w:t>1</w:t>
      </w:r>
      <w:r w:rsidRPr="003C790C">
        <w:rPr>
          <w:rFonts w:eastAsia="Calibri"/>
          <w:sz w:val="22"/>
          <w:szCs w:val="22"/>
        </w:rPr>
        <w:t xml:space="preserve">.   </w:t>
      </w:r>
      <w:r w:rsidRPr="003C790C">
        <w:rPr>
          <w:rFonts w:eastAsia="Calibri"/>
          <w:spacing w:val="4"/>
          <w:sz w:val="22"/>
          <w:szCs w:val="22"/>
        </w:rPr>
        <w:t xml:space="preserve"> </w:t>
      </w:r>
      <w:r w:rsidRPr="003C790C">
        <w:rPr>
          <w:sz w:val="24"/>
          <w:szCs w:val="24"/>
        </w:rPr>
        <w:t>Sk</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deve</w:t>
      </w:r>
      <w:r w:rsidRPr="003C790C">
        <w:rPr>
          <w:spacing w:val="1"/>
          <w:sz w:val="24"/>
          <w:szCs w:val="24"/>
        </w:rPr>
        <w:t>l</w:t>
      </w:r>
      <w:r w:rsidRPr="003C790C">
        <w:rPr>
          <w:sz w:val="24"/>
          <w:szCs w:val="24"/>
        </w:rPr>
        <w:t>op</w:t>
      </w:r>
      <w:r w:rsidRPr="003C790C">
        <w:rPr>
          <w:spacing w:val="-1"/>
          <w:sz w:val="24"/>
          <w:szCs w:val="24"/>
        </w:rPr>
        <w:t>m</w:t>
      </w:r>
      <w:r w:rsidRPr="003C790C">
        <w:rPr>
          <w:sz w:val="24"/>
          <w:szCs w:val="24"/>
        </w:rPr>
        <w:t>ent</w:t>
      </w:r>
    </w:p>
    <w:p w:rsidR="007978D5" w:rsidRPr="003C790C" w:rsidRDefault="003F763B">
      <w:pPr>
        <w:spacing w:line="280" w:lineRule="exact"/>
        <w:ind w:left="194" w:right="4996"/>
        <w:jc w:val="both"/>
        <w:rPr>
          <w:sz w:val="24"/>
          <w:szCs w:val="24"/>
        </w:rPr>
      </w:pPr>
      <w:r w:rsidRPr="003C790C">
        <w:rPr>
          <w:rFonts w:eastAsia="Calibri"/>
          <w:spacing w:val="-2"/>
          <w:sz w:val="22"/>
          <w:szCs w:val="22"/>
        </w:rPr>
        <w:t>2</w:t>
      </w:r>
      <w:r w:rsidRPr="003C790C">
        <w:rPr>
          <w:rFonts w:eastAsia="Calibri"/>
          <w:sz w:val="22"/>
          <w:szCs w:val="22"/>
        </w:rPr>
        <w:t xml:space="preserve">.   </w:t>
      </w:r>
      <w:r w:rsidRPr="003C790C">
        <w:rPr>
          <w:rFonts w:eastAsia="Calibri"/>
          <w:spacing w:val="4"/>
          <w:sz w:val="22"/>
          <w:szCs w:val="22"/>
        </w:rPr>
        <w:t xml:space="preserve"> </w:t>
      </w:r>
      <w:r w:rsidRPr="003C790C">
        <w:rPr>
          <w:sz w:val="24"/>
          <w:szCs w:val="24"/>
        </w:rPr>
        <w:t>Kno</w:t>
      </w:r>
      <w:r w:rsidRPr="003C790C">
        <w:rPr>
          <w:spacing w:val="-1"/>
          <w:sz w:val="24"/>
          <w:szCs w:val="24"/>
        </w:rPr>
        <w:t>w</w:t>
      </w:r>
      <w:r w:rsidRPr="003C790C">
        <w:rPr>
          <w:spacing w:val="1"/>
          <w:sz w:val="24"/>
          <w:szCs w:val="24"/>
        </w:rPr>
        <w:t>i</w:t>
      </w:r>
      <w:r w:rsidRPr="003C790C">
        <w:rPr>
          <w:sz w:val="24"/>
          <w:szCs w:val="24"/>
        </w:rPr>
        <w:t xml:space="preserve">ng your </w:t>
      </w:r>
      <w:r w:rsidRPr="003C790C">
        <w:rPr>
          <w:spacing w:val="-1"/>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 and weakn</w:t>
      </w:r>
      <w:r w:rsidRPr="003C790C">
        <w:rPr>
          <w:spacing w:val="1"/>
          <w:sz w:val="24"/>
          <w:szCs w:val="24"/>
        </w:rPr>
        <w:t>e</w:t>
      </w:r>
      <w:r w:rsidRPr="003C790C">
        <w:rPr>
          <w:spacing w:val="-1"/>
          <w:sz w:val="24"/>
          <w:szCs w:val="24"/>
        </w:rPr>
        <w:t>s</w:t>
      </w:r>
      <w:r w:rsidRPr="003C790C">
        <w:rPr>
          <w:sz w:val="24"/>
          <w:szCs w:val="24"/>
        </w:rPr>
        <w:t>ses.</w:t>
      </w:r>
    </w:p>
    <w:p w:rsidR="007978D5" w:rsidRPr="003C790C" w:rsidRDefault="003F763B">
      <w:pPr>
        <w:spacing w:before="1"/>
        <w:ind w:left="194" w:right="4697"/>
        <w:jc w:val="both"/>
        <w:rPr>
          <w:sz w:val="24"/>
          <w:szCs w:val="24"/>
        </w:rPr>
      </w:pPr>
      <w:r w:rsidRPr="003C790C">
        <w:rPr>
          <w:rFonts w:eastAsia="Calibri"/>
          <w:spacing w:val="-2"/>
          <w:sz w:val="22"/>
          <w:szCs w:val="22"/>
        </w:rPr>
        <w:t>3</w:t>
      </w:r>
      <w:r w:rsidRPr="003C790C">
        <w:rPr>
          <w:rFonts w:eastAsia="Calibri"/>
          <w:sz w:val="22"/>
          <w:szCs w:val="22"/>
        </w:rPr>
        <w:t xml:space="preserve">.   </w:t>
      </w:r>
      <w:r w:rsidRPr="003C790C">
        <w:rPr>
          <w:rFonts w:eastAsia="Calibri"/>
          <w:spacing w:val="4"/>
          <w:sz w:val="22"/>
          <w:szCs w:val="22"/>
        </w:rPr>
        <w:t xml:space="preserve"> </w:t>
      </w:r>
      <w:r w:rsidRPr="003C790C">
        <w:rPr>
          <w:sz w:val="24"/>
          <w:szCs w:val="24"/>
        </w:rPr>
        <w:t>Deve</w:t>
      </w:r>
      <w:r w:rsidRPr="003C790C">
        <w:rPr>
          <w:spacing w:val="1"/>
          <w:sz w:val="24"/>
          <w:szCs w:val="24"/>
        </w:rPr>
        <w:t>l</w:t>
      </w:r>
      <w:r w:rsidRPr="003C790C">
        <w:rPr>
          <w:sz w:val="24"/>
          <w:szCs w:val="24"/>
        </w:rPr>
        <w:t>op</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u</w:t>
      </w:r>
      <w:r w:rsidRPr="003C790C">
        <w:rPr>
          <w:spacing w:val="-1"/>
          <w:sz w:val="24"/>
          <w:szCs w:val="24"/>
        </w:rPr>
        <w:t>it</w:t>
      </w:r>
      <w:r w:rsidRPr="003C790C">
        <w:rPr>
          <w:spacing w:val="1"/>
          <w:sz w:val="24"/>
          <w:szCs w:val="24"/>
        </w:rPr>
        <w:t>i</w:t>
      </w:r>
      <w:r w:rsidRPr="003C790C">
        <w:rPr>
          <w:sz w:val="24"/>
          <w:szCs w:val="24"/>
        </w:rPr>
        <w:t>ve de</w:t>
      </w:r>
      <w:r w:rsidRPr="003C790C">
        <w:rPr>
          <w:spacing w:val="1"/>
          <w:sz w:val="24"/>
          <w:szCs w:val="24"/>
        </w:rPr>
        <w:t>c</w:t>
      </w:r>
      <w:r w:rsidRPr="003C790C">
        <w:rPr>
          <w:spacing w:val="-1"/>
          <w:sz w:val="24"/>
          <w:szCs w:val="24"/>
        </w:rPr>
        <w:t>i</w:t>
      </w:r>
      <w:r w:rsidRPr="003C790C">
        <w:rPr>
          <w:sz w:val="24"/>
          <w:szCs w:val="24"/>
        </w:rPr>
        <w:t>s</w:t>
      </w:r>
      <w:r w:rsidRPr="003C790C">
        <w:rPr>
          <w:spacing w:val="-1"/>
          <w:sz w:val="24"/>
          <w:szCs w:val="24"/>
        </w:rPr>
        <w:t>i</w:t>
      </w:r>
      <w:r w:rsidRPr="003C790C">
        <w:rPr>
          <w:sz w:val="24"/>
          <w:szCs w:val="24"/>
        </w:rPr>
        <w:t>on-</w:t>
      </w:r>
      <w:r w:rsidRPr="003C790C">
        <w:rPr>
          <w:spacing w:val="-1"/>
          <w:sz w:val="24"/>
          <w:szCs w:val="24"/>
        </w:rPr>
        <w:t>m</w:t>
      </w:r>
      <w:r w:rsidRPr="003C790C">
        <w:rPr>
          <w:sz w:val="24"/>
          <w:szCs w:val="24"/>
        </w:rPr>
        <w:t>ak</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s.</w:t>
      </w:r>
    </w:p>
    <w:p w:rsidR="007978D5" w:rsidRPr="003C790C" w:rsidRDefault="003F763B" w:rsidP="00CC649F">
      <w:pPr>
        <w:spacing w:line="280" w:lineRule="exact"/>
        <w:ind w:left="194" w:right="7101"/>
        <w:jc w:val="both"/>
      </w:pPr>
      <w:r w:rsidRPr="003C790C">
        <w:rPr>
          <w:rFonts w:eastAsia="Calibri"/>
          <w:spacing w:val="-2"/>
          <w:sz w:val="22"/>
          <w:szCs w:val="22"/>
        </w:rPr>
        <w:t>4</w:t>
      </w:r>
      <w:r w:rsidRPr="003C790C">
        <w:rPr>
          <w:rFonts w:eastAsia="Calibri"/>
          <w:sz w:val="22"/>
          <w:szCs w:val="22"/>
        </w:rPr>
        <w:t xml:space="preserve">.   </w:t>
      </w:r>
      <w:r w:rsidRPr="003C790C">
        <w:rPr>
          <w:rFonts w:eastAsia="Calibri"/>
          <w:spacing w:val="4"/>
          <w:sz w:val="22"/>
          <w:szCs w:val="22"/>
        </w:rPr>
        <w:t xml:space="preserve"> </w:t>
      </w:r>
      <w:r w:rsidRPr="003C790C">
        <w:rPr>
          <w:sz w:val="24"/>
          <w:szCs w:val="24"/>
        </w:rPr>
        <w:t>S</w:t>
      </w:r>
      <w:r w:rsidRPr="003C790C">
        <w:rPr>
          <w:spacing w:val="-1"/>
          <w:sz w:val="24"/>
          <w:szCs w:val="24"/>
        </w:rPr>
        <w:t>t</w:t>
      </w:r>
      <w:r w:rsidRPr="003C790C">
        <w:rPr>
          <w:sz w:val="24"/>
          <w:szCs w:val="24"/>
        </w:rPr>
        <w:t xml:space="preserve">ress </w:t>
      </w:r>
      <w:r w:rsidRPr="003C790C">
        <w:rPr>
          <w:spacing w:val="-1"/>
          <w:sz w:val="24"/>
          <w:szCs w:val="24"/>
        </w:rPr>
        <w:t>m</w:t>
      </w:r>
      <w:r w:rsidRPr="003C790C">
        <w:rPr>
          <w:sz w:val="24"/>
          <w:szCs w:val="24"/>
        </w:rPr>
        <w:t>an</w:t>
      </w:r>
      <w:r w:rsidRPr="003C790C">
        <w:rPr>
          <w:spacing w:val="1"/>
          <w:sz w:val="24"/>
          <w:szCs w:val="24"/>
        </w:rPr>
        <w:t>a</w:t>
      </w:r>
      <w:r w:rsidRPr="003C790C">
        <w:rPr>
          <w:sz w:val="24"/>
          <w:szCs w:val="24"/>
        </w:rPr>
        <w:t>ge</w:t>
      </w:r>
      <w:r w:rsidRPr="003C790C">
        <w:rPr>
          <w:spacing w:val="-1"/>
          <w:sz w:val="24"/>
          <w:szCs w:val="24"/>
        </w:rPr>
        <w:t>m</w:t>
      </w:r>
      <w:r w:rsidRPr="003C790C">
        <w:rPr>
          <w:spacing w:val="1"/>
          <w:sz w:val="24"/>
          <w:szCs w:val="24"/>
        </w:rPr>
        <w:t>e</w:t>
      </w:r>
      <w:r w:rsidRPr="003C790C">
        <w:rPr>
          <w:sz w:val="24"/>
          <w:szCs w:val="24"/>
        </w:rPr>
        <w:t>nt</w:t>
      </w:r>
      <w:r w:rsidR="00CC649F">
        <w:rPr>
          <w:sz w:val="24"/>
          <w:szCs w:val="24"/>
        </w:rPr>
        <w:t xml:space="preserve"> </w:t>
      </w:r>
    </w:p>
    <w:p w:rsidR="007978D5" w:rsidRPr="003C790C" w:rsidRDefault="003F763B">
      <w:pPr>
        <w:spacing w:before="29"/>
        <w:ind w:left="194" w:right="7895"/>
        <w:jc w:val="both"/>
        <w:rPr>
          <w:sz w:val="24"/>
          <w:szCs w:val="24"/>
        </w:rPr>
      </w:pPr>
      <w:r w:rsidRPr="003C790C">
        <w:rPr>
          <w:rFonts w:eastAsia="Calibri"/>
          <w:spacing w:val="-2"/>
          <w:sz w:val="22"/>
          <w:szCs w:val="22"/>
        </w:rPr>
        <w:t>5</w:t>
      </w:r>
      <w:r w:rsidRPr="003C790C">
        <w:rPr>
          <w:rFonts w:eastAsia="Calibri"/>
          <w:sz w:val="22"/>
          <w:szCs w:val="22"/>
        </w:rPr>
        <w:t xml:space="preserve">.   </w:t>
      </w:r>
      <w:r w:rsidRPr="003C790C">
        <w:rPr>
          <w:rFonts w:eastAsia="Calibri"/>
          <w:spacing w:val="4"/>
          <w:sz w:val="22"/>
          <w:szCs w:val="22"/>
        </w:rPr>
        <w:t xml:space="preserve"> </w:t>
      </w:r>
      <w:r w:rsidRPr="003C790C">
        <w:rPr>
          <w:sz w:val="24"/>
          <w:szCs w:val="24"/>
        </w:rPr>
        <w:t>Mo</w:t>
      </w:r>
      <w:r w:rsidRPr="003C790C">
        <w:rPr>
          <w:spacing w:val="-1"/>
          <w:sz w:val="24"/>
          <w:szCs w:val="24"/>
        </w:rPr>
        <w:t>ti</w:t>
      </w:r>
      <w:r w:rsidRPr="003C790C">
        <w:rPr>
          <w:sz w:val="24"/>
          <w:szCs w:val="24"/>
        </w:rPr>
        <w:t>v</w:t>
      </w:r>
      <w:r w:rsidRPr="003C790C">
        <w:rPr>
          <w:spacing w:val="1"/>
          <w:sz w:val="24"/>
          <w:szCs w:val="24"/>
        </w:rPr>
        <w:t>a</w:t>
      </w:r>
      <w:r w:rsidRPr="003C790C">
        <w:rPr>
          <w:spacing w:val="-1"/>
          <w:sz w:val="24"/>
          <w:szCs w:val="24"/>
        </w:rPr>
        <w:t>ti</w:t>
      </w:r>
      <w:r w:rsidRPr="003C790C">
        <w:rPr>
          <w:sz w:val="24"/>
          <w:szCs w:val="24"/>
        </w:rPr>
        <w:t>on</w:t>
      </w:r>
    </w:p>
    <w:p w:rsidR="007978D5" w:rsidRDefault="003F763B">
      <w:pPr>
        <w:spacing w:before="1"/>
        <w:ind w:left="194" w:right="7895"/>
        <w:jc w:val="both"/>
        <w:rPr>
          <w:sz w:val="24"/>
          <w:szCs w:val="24"/>
        </w:rPr>
      </w:pPr>
      <w:r w:rsidRPr="003C790C">
        <w:rPr>
          <w:rFonts w:eastAsia="Calibri"/>
          <w:spacing w:val="-2"/>
          <w:sz w:val="22"/>
          <w:szCs w:val="22"/>
        </w:rPr>
        <w:t>6</w:t>
      </w:r>
      <w:r w:rsidRPr="003C790C">
        <w:rPr>
          <w:rFonts w:eastAsia="Calibri"/>
          <w:sz w:val="22"/>
          <w:szCs w:val="22"/>
        </w:rPr>
        <w:t xml:space="preserve">.   </w:t>
      </w:r>
      <w:r w:rsidRPr="003C790C">
        <w:rPr>
          <w:rFonts w:eastAsia="Calibri"/>
          <w:spacing w:val="4"/>
          <w:sz w:val="22"/>
          <w:szCs w:val="22"/>
        </w:rPr>
        <w:t xml:space="preserve"> </w:t>
      </w:r>
      <w:r w:rsidRPr="003C790C">
        <w:rPr>
          <w:spacing w:val="-1"/>
          <w:sz w:val="24"/>
          <w:szCs w:val="24"/>
        </w:rPr>
        <w:t>L</w:t>
      </w:r>
      <w:r w:rsidRPr="003C790C">
        <w:rPr>
          <w:spacing w:val="1"/>
          <w:sz w:val="24"/>
          <w:szCs w:val="24"/>
        </w:rPr>
        <w:t>e</w:t>
      </w:r>
      <w:r w:rsidRPr="003C790C">
        <w:rPr>
          <w:sz w:val="24"/>
          <w:szCs w:val="24"/>
        </w:rPr>
        <w:t>adersh</w:t>
      </w:r>
      <w:r w:rsidRPr="003C790C">
        <w:rPr>
          <w:spacing w:val="-1"/>
          <w:sz w:val="24"/>
          <w:szCs w:val="24"/>
        </w:rPr>
        <w:t>i</w:t>
      </w:r>
      <w:r w:rsidRPr="003C790C">
        <w:rPr>
          <w:sz w:val="24"/>
          <w:szCs w:val="24"/>
        </w:rPr>
        <w:t>p</w:t>
      </w:r>
    </w:p>
    <w:p w:rsidR="00CC649F" w:rsidRDefault="00CC649F">
      <w:pPr>
        <w:spacing w:before="1"/>
        <w:ind w:left="194" w:right="7895"/>
        <w:jc w:val="both"/>
        <w:rPr>
          <w:sz w:val="24"/>
          <w:szCs w:val="24"/>
        </w:rPr>
      </w:pPr>
    </w:p>
    <w:p w:rsidR="007978D5" w:rsidRPr="003C790C" w:rsidRDefault="003F763B">
      <w:pPr>
        <w:ind w:left="102" w:right="6884"/>
        <w:jc w:val="both"/>
        <w:rPr>
          <w:sz w:val="24"/>
          <w:szCs w:val="24"/>
        </w:rPr>
      </w:pPr>
      <w:r w:rsidRPr="003C790C">
        <w:rPr>
          <w:b/>
          <w:sz w:val="24"/>
          <w:szCs w:val="24"/>
        </w:rPr>
        <w:lastRenderedPageBreak/>
        <w:t xml:space="preserve">What </w:t>
      </w:r>
      <w:r w:rsidRPr="003C790C">
        <w:rPr>
          <w:b/>
          <w:spacing w:val="1"/>
          <w:sz w:val="24"/>
          <w:szCs w:val="24"/>
        </w:rPr>
        <w:t>i</w:t>
      </w:r>
      <w:r w:rsidRPr="003C790C">
        <w:rPr>
          <w:b/>
          <w:sz w:val="24"/>
          <w:szCs w:val="24"/>
        </w:rPr>
        <w:t>s</w:t>
      </w:r>
      <w:r w:rsidRPr="003C790C">
        <w:rPr>
          <w:b/>
          <w:spacing w:val="-1"/>
          <w:sz w:val="24"/>
          <w:szCs w:val="24"/>
        </w:rPr>
        <w:t xml:space="preserve"> s</w:t>
      </w:r>
      <w:r w:rsidRPr="003C790C">
        <w:rPr>
          <w:b/>
          <w:spacing w:val="1"/>
          <w:sz w:val="24"/>
          <w:szCs w:val="24"/>
        </w:rPr>
        <w:t>e</w:t>
      </w:r>
      <w:r w:rsidRPr="003C790C">
        <w:rPr>
          <w:b/>
          <w:spacing w:val="-1"/>
          <w:sz w:val="24"/>
          <w:szCs w:val="24"/>
        </w:rPr>
        <w:t>l</w:t>
      </w:r>
      <w:r w:rsidRPr="003C790C">
        <w:rPr>
          <w:b/>
          <w:sz w:val="24"/>
          <w:szCs w:val="24"/>
        </w:rPr>
        <w:t>f</w:t>
      </w:r>
      <w:r w:rsidRPr="003C790C">
        <w:rPr>
          <w:b/>
          <w:spacing w:val="-12"/>
          <w:sz w:val="24"/>
          <w:szCs w:val="24"/>
        </w:rPr>
        <w:t xml:space="preserve"> </w:t>
      </w:r>
      <w:r w:rsidRPr="003C790C">
        <w:rPr>
          <w:b/>
          <w:spacing w:val="-1"/>
          <w:sz w:val="24"/>
          <w:szCs w:val="24"/>
        </w:rPr>
        <w:t>A</w:t>
      </w:r>
      <w:r w:rsidRPr="003C790C">
        <w:rPr>
          <w:b/>
          <w:sz w:val="24"/>
          <w:szCs w:val="24"/>
        </w:rPr>
        <w:t>sse</w:t>
      </w:r>
      <w:r w:rsidRPr="003C790C">
        <w:rPr>
          <w:b/>
          <w:spacing w:val="-1"/>
          <w:sz w:val="24"/>
          <w:szCs w:val="24"/>
        </w:rPr>
        <w:t>s</w:t>
      </w:r>
      <w:r w:rsidRPr="003C790C">
        <w:rPr>
          <w:b/>
          <w:sz w:val="24"/>
          <w:szCs w:val="24"/>
        </w:rPr>
        <w:t>sment?</w:t>
      </w:r>
    </w:p>
    <w:p w:rsidR="007978D5" w:rsidRPr="003C790C" w:rsidRDefault="003F763B">
      <w:pPr>
        <w:spacing w:before="4"/>
        <w:ind w:left="102" w:right="65"/>
        <w:jc w:val="both"/>
        <w:rPr>
          <w:sz w:val="24"/>
          <w:szCs w:val="24"/>
        </w:rPr>
      </w:pPr>
      <w:r w:rsidRPr="003C790C">
        <w:rPr>
          <w:sz w:val="24"/>
          <w:szCs w:val="24"/>
        </w:rPr>
        <w:t>A</w:t>
      </w:r>
      <w:r w:rsidRPr="003C790C">
        <w:rPr>
          <w:spacing w:val="-1"/>
          <w:sz w:val="24"/>
          <w:szCs w:val="24"/>
        </w:rPr>
        <w:t>s</w:t>
      </w:r>
      <w:r w:rsidRPr="003C790C">
        <w:rPr>
          <w:sz w:val="24"/>
          <w:szCs w:val="24"/>
        </w:rPr>
        <w:t>sess</w:t>
      </w:r>
      <w:r w:rsidRPr="003C790C">
        <w:rPr>
          <w:spacing w:val="-1"/>
          <w:sz w:val="24"/>
          <w:szCs w:val="24"/>
        </w:rPr>
        <w:t>m</w:t>
      </w:r>
      <w:r w:rsidRPr="003C790C">
        <w:rPr>
          <w:sz w:val="24"/>
          <w:szCs w:val="24"/>
        </w:rPr>
        <w:t>ent</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 sy</w:t>
      </w:r>
      <w:r w:rsidRPr="003C790C">
        <w:rPr>
          <w:spacing w:val="-1"/>
          <w:sz w:val="24"/>
          <w:szCs w:val="24"/>
        </w:rPr>
        <w:t>s</w:t>
      </w:r>
      <w:r w:rsidRPr="003C790C">
        <w:rPr>
          <w:spacing w:val="1"/>
          <w:sz w:val="24"/>
          <w:szCs w:val="24"/>
        </w:rPr>
        <w:t>t</w:t>
      </w:r>
      <w:r w:rsidRPr="003C790C">
        <w:rPr>
          <w:sz w:val="24"/>
          <w:szCs w:val="24"/>
        </w:rPr>
        <w:t>e</w:t>
      </w:r>
      <w:r w:rsidRPr="003C790C">
        <w:rPr>
          <w:spacing w:val="-1"/>
          <w:sz w:val="24"/>
          <w:szCs w:val="24"/>
        </w:rPr>
        <w:t>m</w:t>
      </w:r>
      <w:r w:rsidRPr="003C790C">
        <w:rPr>
          <w:spacing w:val="1"/>
          <w:sz w:val="24"/>
          <w:szCs w:val="24"/>
        </w:rPr>
        <w:t>a</w:t>
      </w:r>
      <w:r w:rsidRPr="003C790C">
        <w:rPr>
          <w:spacing w:val="-1"/>
          <w:sz w:val="24"/>
          <w:szCs w:val="24"/>
        </w:rPr>
        <w:t>ti</w:t>
      </w:r>
      <w:r w:rsidRPr="003C790C">
        <w:rPr>
          <w:sz w:val="24"/>
          <w:szCs w:val="24"/>
        </w:rPr>
        <w:t>c proc</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ga</w:t>
      </w:r>
      <w:r w:rsidRPr="003C790C">
        <w:rPr>
          <w:spacing w:val="1"/>
          <w:sz w:val="24"/>
          <w:szCs w:val="24"/>
        </w:rPr>
        <w:t>t</w:t>
      </w:r>
      <w:r w:rsidRPr="003C790C">
        <w:rPr>
          <w:sz w:val="24"/>
          <w:szCs w:val="24"/>
        </w:rPr>
        <w:t>her</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rev</w:t>
      </w:r>
      <w:r w:rsidRPr="003C790C">
        <w:rPr>
          <w:spacing w:val="1"/>
          <w:sz w:val="24"/>
          <w:szCs w:val="24"/>
        </w:rPr>
        <w:t>i</w:t>
      </w:r>
      <w:r w:rsidRPr="003C790C">
        <w:rPr>
          <w:sz w:val="24"/>
          <w:szCs w:val="24"/>
        </w:rPr>
        <w:t>ew</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and</w:t>
      </w:r>
      <w:r w:rsidRPr="003C790C">
        <w:rPr>
          <w:spacing w:val="3"/>
          <w:sz w:val="24"/>
          <w:szCs w:val="24"/>
        </w:rPr>
        <w:t xml:space="preserve"> </w:t>
      </w:r>
      <w:r w:rsidRPr="003C790C">
        <w:rPr>
          <w:spacing w:val="-2"/>
          <w:sz w:val="24"/>
          <w:szCs w:val="24"/>
        </w:rPr>
        <w:t>u</w:t>
      </w:r>
      <w:r w:rsidRPr="003C790C">
        <w:rPr>
          <w:sz w:val="24"/>
          <w:szCs w:val="24"/>
        </w:rPr>
        <w:t>s</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pacing w:val="1"/>
          <w:sz w:val="24"/>
          <w:szCs w:val="24"/>
        </w:rPr>
        <w:t>a</w:t>
      </w:r>
      <w:r w:rsidRPr="003C790C">
        <w:rPr>
          <w:sz w:val="24"/>
          <w:szCs w:val="24"/>
        </w:rPr>
        <w:t>nt quan</w:t>
      </w:r>
      <w:r w:rsidRPr="003C790C">
        <w:rPr>
          <w:spacing w:val="1"/>
          <w:sz w:val="24"/>
          <w:szCs w:val="24"/>
        </w:rPr>
        <w:t>t</w:t>
      </w:r>
      <w:r w:rsidRPr="003C790C">
        <w:rPr>
          <w:spacing w:val="-1"/>
          <w:sz w:val="24"/>
          <w:szCs w:val="24"/>
        </w:rPr>
        <w:t>it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ve</w:t>
      </w:r>
      <w:r w:rsidRPr="003C790C">
        <w:rPr>
          <w:spacing w:val="2"/>
          <w:sz w:val="24"/>
          <w:szCs w:val="24"/>
        </w:rPr>
        <w:t xml:space="preserve"> </w:t>
      </w:r>
      <w:r w:rsidRPr="003C790C">
        <w:rPr>
          <w:sz w:val="24"/>
          <w:szCs w:val="24"/>
        </w:rPr>
        <w:t>and qua</w:t>
      </w:r>
      <w:r w:rsidRPr="003C790C">
        <w:rPr>
          <w:spacing w:val="1"/>
          <w:sz w:val="24"/>
          <w:szCs w:val="24"/>
        </w:rPr>
        <w:t>l</w:t>
      </w:r>
      <w:r w:rsidRPr="003C790C">
        <w:rPr>
          <w:spacing w:val="-1"/>
          <w:sz w:val="24"/>
          <w:szCs w:val="24"/>
        </w:rPr>
        <w:t>it</w:t>
      </w:r>
      <w:r w:rsidRPr="003C790C">
        <w:rPr>
          <w:spacing w:val="1"/>
          <w:sz w:val="24"/>
          <w:szCs w:val="24"/>
        </w:rPr>
        <w:t>a</w:t>
      </w:r>
      <w:r w:rsidRPr="003C790C">
        <w:rPr>
          <w:spacing w:val="-1"/>
          <w:sz w:val="24"/>
          <w:szCs w:val="24"/>
        </w:rPr>
        <w:t>ti</w:t>
      </w:r>
      <w:r w:rsidRPr="003C790C">
        <w:rPr>
          <w:sz w:val="24"/>
          <w:szCs w:val="24"/>
        </w:rPr>
        <w:t>ve</w:t>
      </w:r>
      <w:r w:rsidRPr="003C790C">
        <w:rPr>
          <w:spacing w:val="2"/>
          <w:sz w:val="24"/>
          <w:szCs w:val="24"/>
        </w:rPr>
        <w:t xml:space="preserve"> </w:t>
      </w:r>
      <w:r w:rsidRPr="003C790C">
        <w:rPr>
          <w:sz w:val="24"/>
          <w:szCs w:val="24"/>
        </w:rPr>
        <w:t>da</w:t>
      </w:r>
      <w:r w:rsidRPr="003C790C">
        <w:rPr>
          <w:spacing w:val="-1"/>
          <w:sz w:val="24"/>
          <w:szCs w:val="24"/>
        </w:rPr>
        <w:t>t</w:t>
      </w:r>
      <w:r w:rsidRPr="003C790C">
        <w:rPr>
          <w:sz w:val="24"/>
          <w:szCs w:val="24"/>
        </w:rPr>
        <w:t>a</w:t>
      </w:r>
      <w:r w:rsidRPr="003C790C">
        <w:rPr>
          <w:spacing w:val="2"/>
          <w:sz w:val="24"/>
          <w:szCs w:val="24"/>
        </w:rPr>
        <w:t xml:space="preserve"> </w:t>
      </w:r>
      <w:r w:rsidRPr="003C790C">
        <w:rPr>
          <w:sz w:val="24"/>
          <w:szCs w:val="24"/>
        </w:rPr>
        <w:t xml:space="preserve">and </w:t>
      </w:r>
      <w:r w:rsidRPr="003C790C">
        <w:rPr>
          <w:spacing w:val="-1"/>
          <w:sz w:val="24"/>
          <w:szCs w:val="24"/>
        </w:rPr>
        <w:t>i</w:t>
      </w:r>
      <w:r w:rsidRPr="003C790C">
        <w:rPr>
          <w:sz w:val="24"/>
          <w:szCs w:val="24"/>
        </w:rPr>
        <w:t>nfor</w:t>
      </w:r>
      <w:r w:rsidRPr="003C790C">
        <w:rPr>
          <w:spacing w:val="-1"/>
          <w:sz w:val="24"/>
          <w:szCs w:val="24"/>
        </w:rPr>
        <w:t>m</w:t>
      </w:r>
      <w:r w:rsidRPr="003C790C">
        <w:rPr>
          <w:spacing w:val="1"/>
          <w:sz w:val="24"/>
          <w:szCs w:val="24"/>
        </w:rPr>
        <w:t>a</w:t>
      </w:r>
      <w:r w:rsidRPr="003C790C">
        <w:rPr>
          <w:spacing w:val="-1"/>
          <w:sz w:val="24"/>
          <w:szCs w:val="24"/>
        </w:rPr>
        <w:t>ti</w:t>
      </w:r>
      <w:r w:rsidRPr="003C790C">
        <w:rPr>
          <w:sz w:val="24"/>
          <w:szCs w:val="24"/>
        </w:rPr>
        <w:t>on from</w:t>
      </w:r>
      <w:r w:rsidRPr="003C790C">
        <w:rPr>
          <w:spacing w:val="2"/>
          <w:sz w:val="24"/>
          <w:szCs w:val="24"/>
        </w:rPr>
        <w:t xml:space="preserve"> </w:t>
      </w:r>
      <w:r w:rsidRPr="003C790C">
        <w:rPr>
          <w:spacing w:val="-1"/>
          <w:sz w:val="24"/>
          <w:szCs w:val="24"/>
        </w:rPr>
        <w:t>m</w:t>
      </w:r>
      <w:r w:rsidRPr="003C790C">
        <w:rPr>
          <w:sz w:val="24"/>
          <w:szCs w:val="24"/>
        </w:rPr>
        <w:t>u</w:t>
      </w:r>
      <w:r w:rsidRPr="003C790C">
        <w:rPr>
          <w:spacing w:val="-1"/>
          <w:sz w:val="24"/>
          <w:szCs w:val="24"/>
        </w:rPr>
        <w:t>l</w:t>
      </w:r>
      <w:r w:rsidRPr="003C790C">
        <w:rPr>
          <w:spacing w:val="1"/>
          <w:sz w:val="24"/>
          <w:szCs w:val="24"/>
        </w:rPr>
        <w:t>t</w:t>
      </w:r>
      <w:r w:rsidRPr="003C790C">
        <w:rPr>
          <w:spacing w:val="-1"/>
          <w:sz w:val="24"/>
          <w:szCs w:val="24"/>
        </w:rPr>
        <w:t>i</w:t>
      </w:r>
      <w:r w:rsidRPr="003C790C">
        <w:rPr>
          <w:sz w:val="24"/>
          <w:szCs w:val="24"/>
        </w:rPr>
        <w:t>p</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and d</w:t>
      </w:r>
      <w:r w:rsidRPr="003C790C">
        <w:rPr>
          <w:spacing w:val="-1"/>
          <w:sz w:val="24"/>
          <w:szCs w:val="24"/>
        </w:rPr>
        <w:t>i</w:t>
      </w:r>
      <w:r w:rsidRPr="003C790C">
        <w:rPr>
          <w:sz w:val="24"/>
          <w:szCs w:val="24"/>
        </w:rPr>
        <w:t>verse sources</w:t>
      </w:r>
      <w:r w:rsidRPr="003C790C">
        <w:rPr>
          <w:spacing w:val="1"/>
          <w:sz w:val="24"/>
          <w:szCs w:val="24"/>
        </w:rPr>
        <w:t xml:space="preserve"> </w:t>
      </w:r>
      <w:r w:rsidRPr="003C790C">
        <w:rPr>
          <w:sz w:val="24"/>
          <w:szCs w:val="24"/>
        </w:rPr>
        <w:t>about</w:t>
      </w:r>
      <w:r w:rsidRPr="003C790C">
        <w:rPr>
          <w:spacing w:val="2"/>
          <w:sz w:val="24"/>
          <w:szCs w:val="24"/>
        </w:rPr>
        <w:t xml:space="preserve"> </w:t>
      </w:r>
      <w:r w:rsidRPr="003C790C">
        <w:rPr>
          <w:sz w:val="24"/>
          <w:szCs w:val="24"/>
        </w:rPr>
        <w:t>educ</w:t>
      </w:r>
      <w:r w:rsidRPr="003C790C">
        <w:rPr>
          <w:spacing w:val="1"/>
          <w:sz w:val="24"/>
          <w:szCs w:val="24"/>
        </w:rPr>
        <w:t>a</w:t>
      </w:r>
      <w:r w:rsidRPr="003C790C">
        <w:rPr>
          <w:spacing w:val="-1"/>
          <w:sz w:val="24"/>
          <w:szCs w:val="24"/>
        </w:rPr>
        <w:t>ti</w:t>
      </w:r>
      <w:r w:rsidRPr="003C790C">
        <w:rPr>
          <w:sz w:val="24"/>
          <w:szCs w:val="24"/>
        </w:rPr>
        <w:t>onal</w:t>
      </w:r>
      <w:r w:rsidRPr="003C790C">
        <w:rPr>
          <w:spacing w:val="2"/>
          <w:sz w:val="24"/>
          <w:szCs w:val="24"/>
        </w:rPr>
        <w:t xml:space="preserve"> </w:t>
      </w:r>
      <w:r w:rsidRPr="003C790C">
        <w:rPr>
          <w:sz w:val="24"/>
          <w:szCs w:val="24"/>
        </w:rPr>
        <w:t>progra</w:t>
      </w:r>
      <w:r w:rsidRPr="003C790C">
        <w:rPr>
          <w:spacing w:val="-1"/>
          <w:sz w:val="24"/>
          <w:szCs w:val="24"/>
        </w:rPr>
        <w:t>m</w:t>
      </w:r>
      <w:r w:rsidRPr="003C790C">
        <w:rPr>
          <w:sz w:val="24"/>
          <w:szCs w:val="24"/>
        </w:rPr>
        <w:t>s, for</w:t>
      </w:r>
      <w:r w:rsidRPr="003C790C">
        <w:rPr>
          <w:spacing w:val="1"/>
          <w:sz w:val="24"/>
          <w:szCs w:val="24"/>
        </w:rPr>
        <w:t xml:space="preserve"> t</w:t>
      </w:r>
      <w:r w:rsidRPr="003C790C">
        <w:rPr>
          <w:spacing w:val="-2"/>
          <w:sz w:val="24"/>
          <w:szCs w:val="24"/>
        </w:rPr>
        <w:t>h</w:t>
      </w:r>
      <w:r w:rsidRPr="003C790C">
        <w:rPr>
          <w:sz w:val="24"/>
          <w:szCs w:val="24"/>
        </w:rPr>
        <w:t>e</w:t>
      </w:r>
      <w:r w:rsidRPr="003C790C">
        <w:rPr>
          <w:spacing w:val="2"/>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2"/>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im</w:t>
      </w:r>
      <w:r w:rsidRPr="003C790C">
        <w:rPr>
          <w:sz w:val="24"/>
          <w:szCs w:val="24"/>
        </w:rPr>
        <w:t>prov</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s</w:t>
      </w:r>
      <w:r w:rsidRPr="003C790C">
        <w:rPr>
          <w:spacing w:val="1"/>
          <w:sz w:val="24"/>
          <w:szCs w:val="24"/>
        </w:rPr>
        <w:t>t</w:t>
      </w:r>
      <w:r w:rsidRPr="003C790C">
        <w:rPr>
          <w:sz w:val="24"/>
          <w:szCs w:val="24"/>
        </w:rPr>
        <w:t xml:space="preserve">udent </w:t>
      </w:r>
      <w:r w:rsidRPr="003C790C">
        <w:rPr>
          <w:spacing w:val="1"/>
          <w:sz w:val="24"/>
          <w:szCs w:val="24"/>
        </w:rPr>
        <w:t>l</w:t>
      </w:r>
      <w:r w:rsidRPr="003C790C">
        <w:rPr>
          <w:sz w:val="24"/>
          <w:szCs w:val="24"/>
        </w:rPr>
        <w:t>earn</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and</w:t>
      </w:r>
      <w:r w:rsidRPr="003C790C">
        <w:rPr>
          <w:spacing w:val="1"/>
          <w:sz w:val="24"/>
          <w:szCs w:val="24"/>
        </w:rPr>
        <w:t xml:space="preserve"> </w:t>
      </w:r>
      <w:r w:rsidRPr="003C790C">
        <w:rPr>
          <w:sz w:val="24"/>
          <w:szCs w:val="24"/>
        </w:rPr>
        <w:t>eva</w:t>
      </w:r>
      <w:r w:rsidRPr="003C790C">
        <w:rPr>
          <w:spacing w:val="1"/>
          <w:sz w:val="24"/>
          <w:szCs w:val="24"/>
        </w:rPr>
        <w:t>l</w:t>
      </w:r>
      <w:r w:rsidRPr="003C790C">
        <w:rPr>
          <w:sz w:val="24"/>
          <w:szCs w:val="24"/>
        </w:rPr>
        <w:t>ua</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w</w:t>
      </w:r>
      <w:r w:rsidRPr="003C790C">
        <w:rPr>
          <w:sz w:val="24"/>
          <w:szCs w:val="24"/>
        </w:rPr>
        <w:t>he</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1"/>
          <w:sz w:val="24"/>
          <w:szCs w:val="24"/>
        </w:rPr>
        <w:t xml:space="preserve"> </w:t>
      </w:r>
      <w:r w:rsidRPr="003C790C">
        <w:rPr>
          <w:sz w:val="24"/>
          <w:szCs w:val="24"/>
        </w:rPr>
        <w:t>a</w:t>
      </w:r>
      <w:r w:rsidRPr="003C790C">
        <w:rPr>
          <w:spacing w:val="1"/>
          <w:sz w:val="24"/>
          <w:szCs w:val="24"/>
        </w:rPr>
        <w:t>c</w:t>
      </w:r>
      <w:r w:rsidRPr="003C790C">
        <w:rPr>
          <w:sz w:val="24"/>
          <w:szCs w:val="24"/>
        </w:rPr>
        <w:t>ade</w:t>
      </w:r>
      <w:r w:rsidRPr="003C790C">
        <w:rPr>
          <w:spacing w:val="-1"/>
          <w:sz w:val="24"/>
          <w:szCs w:val="24"/>
        </w:rPr>
        <w:t>mi</w:t>
      </w:r>
      <w:r w:rsidRPr="003C790C">
        <w:rPr>
          <w:sz w:val="24"/>
          <w:szCs w:val="24"/>
        </w:rPr>
        <w:t>c</w:t>
      </w:r>
      <w:r w:rsidRPr="003C790C">
        <w:rPr>
          <w:spacing w:val="2"/>
          <w:sz w:val="24"/>
          <w:szCs w:val="24"/>
        </w:rPr>
        <w:t xml:space="preserve"> </w:t>
      </w:r>
      <w:r w:rsidRPr="003C790C">
        <w:rPr>
          <w:sz w:val="24"/>
          <w:szCs w:val="24"/>
        </w:rPr>
        <w:t>and</w:t>
      </w:r>
      <w:r w:rsidRPr="003C790C">
        <w:rPr>
          <w:spacing w:val="1"/>
          <w:sz w:val="24"/>
          <w:szCs w:val="24"/>
        </w:rPr>
        <w:t xml:space="preserve"> </w:t>
      </w:r>
      <w:r w:rsidRPr="003C790C">
        <w:rPr>
          <w:spacing w:val="-1"/>
          <w:sz w:val="24"/>
          <w:szCs w:val="24"/>
        </w:rPr>
        <w:t>l</w:t>
      </w:r>
      <w:r w:rsidRPr="003C790C">
        <w:rPr>
          <w:spacing w:val="1"/>
          <w:sz w:val="24"/>
          <w:szCs w:val="24"/>
        </w:rPr>
        <w:t>e</w:t>
      </w:r>
      <w:r w:rsidRPr="003C790C">
        <w:rPr>
          <w:sz w:val="24"/>
          <w:szCs w:val="24"/>
        </w:rPr>
        <w:t>arn</w:t>
      </w:r>
      <w:r w:rsidRPr="003C790C">
        <w:rPr>
          <w:spacing w:val="-1"/>
          <w:sz w:val="24"/>
          <w:szCs w:val="24"/>
        </w:rPr>
        <w:t>i</w:t>
      </w:r>
      <w:r w:rsidRPr="003C790C">
        <w:rPr>
          <w:sz w:val="24"/>
          <w:szCs w:val="24"/>
        </w:rPr>
        <w:t>ng s</w:t>
      </w:r>
      <w:r w:rsidRPr="003C790C">
        <w:rPr>
          <w:spacing w:val="-1"/>
          <w:sz w:val="24"/>
          <w:szCs w:val="24"/>
        </w:rPr>
        <w:t>t</w:t>
      </w:r>
      <w:r w:rsidRPr="003C790C">
        <w:rPr>
          <w:sz w:val="24"/>
          <w:szCs w:val="24"/>
        </w:rPr>
        <w:t>and</w:t>
      </w:r>
      <w:r w:rsidRPr="003C790C">
        <w:rPr>
          <w:spacing w:val="1"/>
          <w:sz w:val="24"/>
          <w:szCs w:val="24"/>
        </w:rPr>
        <w:t>a</w:t>
      </w:r>
      <w:r w:rsidRPr="003C790C">
        <w:rPr>
          <w:sz w:val="24"/>
          <w:szCs w:val="24"/>
        </w:rPr>
        <w:t>rds</w:t>
      </w:r>
      <w:r w:rsidRPr="003C790C">
        <w:rPr>
          <w:spacing w:val="-1"/>
          <w:sz w:val="24"/>
          <w:szCs w:val="24"/>
        </w:rPr>
        <w:t xml:space="preserve"> </w:t>
      </w:r>
      <w:r w:rsidRPr="003C790C">
        <w:rPr>
          <w:spacing w:val="1"/>
          <w:sz w:val="24"/>
          <w:szCs w:val="24"/>
        </w:rPr>
        <w:t>a</w:t>
      </w:r>
      <w:r w:rsidRPr="003C790C">
        <w:rPr>
          <w:spacing w:val="-2"/>
          <w:sz w:val="24"/>
          <w:szCs w:val="24"/>
        </w:rPr>
        <w:t>r</w:t>
      </w:r>
      <w:r w:rsidRPr="003C790C">
        <w:rPr>
          <w:sz w:val="24"/>
          <w:szCs w:val="24"/>
        </w:rPr>
        <w:t>e</w:t>
      </w:r>
      <w:r w:rsidRPr="003C790C">
        <w:rPr>
          <w:spacing w:val="1"/>
          <w:sz w:val="24"/>
          <w:szCs w:val="24"/>
        </w:rPr>
        <w:t xml:space="preserve"> </w:t>
      </w:r>
      <w:r w:rsidRPr="003C790C">
        <w:rPr>
          <w:sz w:val="24"/>
          <w:szCs w:val="24"/>
        </w:rPr>
        <w:t>be</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w:t>
      </w:r>
    </w:p>
    <w:p w:rsidR="007978D5" w:rsidRPr="003C790C" w:rsidRDefault="003F763B">
      <w:pPr>
        <w:spacing w:line="244" w:lineRule="auto"/>
        <w:ind w:left="102" w:right="64"/>
        <w:jc w:val="both"/>
        <w:rPr>
          <w:sz w:val="24"/>
          <w:szCs w:val="24"/>
        </w:rPr>
      </w:pPr>
      <w:r w:rsidRPr="003C790C">
        <w:rPr>
          <w:sz w:val="24"/>
          <w:szCs w:val="24"/>
        </w:rPr>
        <w:t>Se</w:t>
      </w:r>
      <w:r w:rsidRPr="003C790C">
        <w:rPr>
          <w:spacing w:val="-1"/>
          <w:sz w:val="24"/>
          <w:szCs w:val="24"/>
        </w:rPr>
        <w:t>l</w:t>
      </w:r>
      <w:r w:rsidRPr="003C790C">
        <w:rPr>
          <w:sz w:val="24"/>
          <w:szCs w:val="24"/>
        </w:rPr>
        <w:t>f</w:t>
      </w:r>
      <w:r w:rsidRPr="003C790C">
        <w:rPr>
          <w:spacing w:val="2"/>
          <w:sz w:val="24"/>
          <w:szCs w:val="24"/>
        </w:rPr>
        <w:t xml:space="preserve"> </w:t>
      </w:r>
      <w:r w:rsidRPr="003C790C">
        <w:rPr>
          <w:spacing w:val="1"/>
          <w:sz w:val="24"/>
          <w:szCs w:val="24"/>
        </w:rPr>
        <w:t>a</w:t>
      </w:r>
      <w:r w:rsidRPr="003C790C">
        <w:rPr>
          <w:spacing w:val="-1"/>
          <w:sz w:val="24"/>
          <w:szCs w:val="24"/>
        </w:rPr>
        <w:t>ss</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m</w:t>
      </w:r>
      <w:r w:rsidRPr="003C790C">
        <w:rPr>
          <w:spacing w:val="1"/>
          <w:sz w:val="24"/>
          <w:szCs w:val="24"/>
        </w:rPr>
        <w:t>e</w:t>
      </w:r>
      <w:r w:rsidRPr="003C790C">
        <w:rPr>
          <w:sz w:val="24"/>
          <w:szCs w:val="24"/>
        </w:rPr>
        <w:t>nt</w:t>
      </w:r>
      <w:r w:rsidRPr="003C790C">
        <w:rPr>
          <w:spacing w:val="1"/>
          <w:sz w:val="24"/>
          <w:szCs w:val="24"/>
        </w:rPr>
        <w:t xml:space="preserve"> </w:t>
      </w:r>
      <w:r w:rsidRPr="003C790C">
        <w:rPr>
          <w:spacing w:val="-1"/>
          <w:sz w:val="24"/>
          <w:szCs w:val="24"/>
        </w:rPr>
        <w:t>i</w:t>
      </w:r>
      <w:r w:rsidRPr="003C790C">
        <w:rPr>
          <w:sz w:val="24"/>
          <w:szCs w:val="24"/>
        </w:rPr>
        <w:t>s an</w:t>
      </w:r>
      <w:r w:rsidRPr="003C790C">
        <w:rPr>
          <w:spacing w:val="2"/>
          <w:sz w:val="24"/>
          <w:szCs w:val="24"/>
        </w:rPr>
        <w:t xml:space="preserve"> </w:t>
      </w:r>
      <w:r w:rsidRPr="003C790C">
        <w:rPr>
          <w:sz w:val="24"/>
          <w:szCs w:val="24"/>
        </w:rPr>
        <w:t>ass</w:t>
      </w:r>
      <w:r w:rsidRPr="003C790C">
        <w:rPr>
          <w:spacing w:val="-3"/>
          <w:sz w:val="24"/>
          <w:szCs w:val="24"/>
        </w:rPr>
        <w:t>e</w:t>
      </w:r>
      <w:r w:rsidRPr="003C790C">
        <w:rPr>
          <w:sz w:val="24"/>
          <w:szCs w:val="24"/>
        </w:rPr>
        <w:t>ss</w:t>
      </w:r>
      <w:r w:rsidRPr="003C790C">
        <w:rPr>
          <w:spacing w:val="-1"/>
          <w:sz w:val="24"/>
          <w:szCs w:val="24"/>
        </w:rPr>
        <w:t>m</w:t>
      </w:r>
      <w:r w:rsidRPr="003C790C">
        <w:rPr>
          <w:sz w:val="24"/>
          <w:szCs w:val="24"/>
        </w:rPr>
        <w:t>ent</w:t>
      </w:r>
      <w:r w:rsidRPr="003C790C">
        <w:rPr>
          <w:spacing w:val="3"/>
          <w:sz w:val="24"/>
          <w:szCs w:val="24"/>
        </w:rPr>
        <w:t xml:space="preserve"> </w:t>
      </w:r>
      <w:r w:rsidRPr="003C790C">
        <w:rPr>
          <w:sz w:val="24"/>
          <w:szCs w:val="24"/>
        </w:rPr>
        <w:t>conduc</w:t>
      </w:r>
      <w:r w:rsidRPr="003C790C">
        <w:rPr>
          <w:spacing w:val="-1"/>
          <w:sz w:val="24"/>
          <w:szCs w:val="24"/>
        </w:rPr>
        <w:t>t</w:t>
      </w:r>
      <w:r w:rsidRPr="003C790C">
        <w:rPr>
          <w:sz w:val="24"/>
          <w:szCs w:val="24"/>
        </w:rPr>
        <w:t>ed</w:t>
      </w:r>
      <w:r w:rsidRPr="003C790C">
        <w:rPr>
          <w:spacing w:val="2"/>
          <w:sz w:val="24"/>
          <w:szCs w:val="24"/>
        </w:rPr>
        <w:t xml:space="preserve"> </w:t>
      </w:r>
      <w:r w:rsidRPr="003C790C">
        <w:rPr>
          <w:sz w:val="24"/>
          <w:szCs w:val="24"/>
        </w:rPr>
        <w:t>by</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i</w:t>
      </w:r>
      <w:r w:rsidRPr="003C790C">
        <w:rPr>
          <w:sz w:val="24"/>
          <w:szCs w:val="24"/>
        </w:rPr>
        <w:t>ns</w:t>
      </w:r>
      <w:r w:rsidRPr="003C790C">
        <w:rPr>
          <w:spacing w:val="-1"/>
          <w:sz w:val="24"/>
          <w:szCs w:val="24"/>
        </w:rPr>
        <w:t>ti</w:t>
      </w:r>
      <w:r w:rsidRPr="003C790C">
        <w:rPr>
          <w:spacing w:val="1"/>
          <w:sz w:val="24"/>
          <w:szCs w:val="24"/>
        </w:rPr>
        <w:t>t</w:t>
      </w:r>
      <w:r w:rsidRPr="003C790C">
        <w:rPr>
          <w:sz w:val="24"/>
          <w:szCs w:val="24"/>
        </w:rPr>
        <w:t>u</w:t>
      </w:r>
      <w:r w:rsidRPr="003C790C">
        <w:rPr>
          <w:spacing w:val="-1"/>
          <w:sz w:val="24"/>
          <w:szCs w:val="24"/>
        </w:rPr>
        <w:t>ti</w:t>
      </w:r>
      <w:r w:rsidRPr="003C790C">
        <w:rPr>
          <w:sz w:val="24"/>
          <w:szCs w:val="24"/>
        </w:rPr>
        <w:t>on</w:t>
      </w:r>
      <w:r w:rsidRPr="003C790C">
        <w:rPr>
          <w:spacing w:val="1"/>
          <w:sz w:val="24"/>
          <w:szCs w:val="24"/>
        </w:rPr>
        <w:t>/</w:t>
      </w:r>
      <w:r w:rsidRPr="003C790C">
        <w:rPr>
          <w:spacing w:val="-2"/>
          <w:sz w:val="24"/>
          <w:szCs w:val="24"/>
        </w:rPr>
        <w:t>d</w:t>
      </w:r>
      <w:r w:rsidRPr="003C790C">
        <w:rPr>
          <w:spacing w:val="1"/>
          <w:sz w:val="24"/>
          <w:szCs w:val="24"/>
        </w:rPr>
        <w:t>e</w:t>
      </w:r>
      <w:r w:rsidRPr="003C790C">
        <w:rPr>
          <w:sz w:val="24"/>
          <w:szCs w:val="24"/>
        </w:rPr>
        <w:t>par</w:t>
      </w:r>
      <w:r w:rsidRPr="003C790C">
        <w:rPr>
          <w:spacing w:val="-1"/>
          <w:sz w:val="24"/>
          <w:szCs w:val="24"/>
        </w:rPr>
        <w:t>tm</w:t>
      </w:r>
      <w:r w:rsidRPr="003C790C">
        <w:rPr>
          <w:spacing w:val="1"/>
          <w:sz w:val="24"/>
          <w:szCs w:val="24"/>
        </w:rPr>
        <w:t>e</w:t>
      </w:r>
      <w:r w:rsidRPr="003C790C">
        <w:rPr>
          <w:sz w:val="24"/>
          <w:szCs w:val="24"/>
        </w:rPr>
        <w:t>nt</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a</w:t>
      </w:r>
      <w:r w:rsidRPr="003C790C">
        <w:rPr>
          <w:spacing w:val="-1"/>
          <w:sz w:val="24"/>
          <w:szCs w:val="24"/>
        </w:rPr>
        <w:t>s</w:t>
      </w:r>
      <w:r w:rsidRPr="003C790C">
        <w:rPr>
          <w:sz w:val="24"/>
          <w:szCs w:val="24"/>
        </w:rPr>
        <w:t>sess whe</w:t>
      </w:r>
      <w:r w:rsidRPr="003C790C">
        <w:rPr>
          <w:spacing w:val="1"/>
          <w:sz w:val="24"/>
          <w:szCs w:val="24"/>
        </w:rPr>
        <w:t>t</w:t>
      </w:r>
      <w:r w:rsidRPr="003C790C">
        <w:rPr>
          <w:sz w:val="24"/>
          <w:szCs w:val="24"/>
        </w:rPr>
        <w:t>her progra</w:t>
      </w:r>
      <w:r w:rsidRPr="003C790C">
        <w:rPr>
          <w:spacing w:val="1"/>
          <w:sz w:val="24"/>
          <w:szCs w:val="24"/>
        </w:rPr>
        <w:t>m</w:t>
      </w:r>
      <w:r w:rsidRPr="003C790C">
        <w:rPr>
          <w:spacing w:val="-1"/>
          <w:sz w:val="24"/>
          <w:szCs w:val="24"/>
        </w:rPr>
        <w:t>m</w:t>
      </w:r>
      <w:r w:rsidRPr="003C790C">
        <w:rPr>
          <w:sz w:val="24"/>
          <w:szCs w:val="24"/>
        </w:rPr>
        <w:t>ers</w:t>
      </w:r>
      <w:r w:rsidRPr="003C790C">
        <w:rPr>
          <w:spacing w:val="1"/>
          <w:sz w:val="24"/>
          <w:szCs w:val="24"/>
        </w:rPr>
        <w:t xml:space="preserve"> m</w:t>
      </w:r>
      <w:r w:rsidRPr="003C790C">
        <w:rPr>
          <w:spacing w:val="-3"/>
          <w:sz w:val="24"/>
          <w:szCs w:val="24"/>
        </w:rPr>
        <w:t>e</w:t>
      </w:r>
      <w:r w:rsidRPr="003C790C">
        <w:rPr>
          <w:spacing w:val="1"/>
          <w:sz w:val="24"/>
          <w:szCs w:val="24"/>
        </w:rPr>
        <w:t>e</w:t>
      </w:r>
      <w:r w:rsidRPr="003C790C">
        <w:rPr>
          <w:sz w:val="24"/>
          <w:szCs w:val="24"/>
        </w:rPr>
        <w:t xml:space="preserve">t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i</w:t>
      </w:r>
      <w:r w:rsidRPr="003C790C">
        <w:rPr>
          <w:sz w:val="24"/>
          <w:szCs w:val="24"/>
        </w:rPr>
        <w:t>r</w:t>
      </w:r>
      <w:r w:rsidRPr="003C790C">
        <w:rPr>
          <w:spacing w:val="1"/>
          <w:sz w:val="24"/>
          <w:szCs w:val="24"/>
        </w:rPr>
        <w:t xml:space="preserve"> </w:t>
      </w:r>
      <w:r w:rsidRPr="003C790C">
        <w:rPr>
          <w:sz w:val="24"/>
          <w:szCs w:val="24"/>
        </w:rPr>
        <w:t>edu</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onal ob</w:t>
      </w:r>
      <w:r w:rsidRPr="003C790C">
        <w:rPr>
          <w:spacing w:val="1"/>
          <w:sz w:val="24"/>
          <w:szCs w:val="24"/>
        </w:rPr>
        <w:t>j</w:t>
      </w:r>
      <w:r w:rsidRPr="003C790C">
        <w:rPr>
          <w:sz w:val="24"/>
          <w:szCs w:val="24"/>
        </w:rPr>
        <w:t>ec</w:t>
      </w:r>
      <w:r w:rsidRPr="003C790C">
        <w:rPr>
          <w:spacing w:val="-1"/>
          <w:sz w:val="24"/>
          <w:szCs w:val="24"/>
        </w:rPr>
        <w:t>ti</w:t>
      </w:r>
      <w:r w:rsidRPr="003C790C">
        <w:rPr>
          <w:sz w:val="24"/>
          <w:szCs w:val="24"/>
        </w:rPr>
        <w:t>v</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and ou</w:t>
      </w:r>
      <w:r w:rsidRPr="003C790C">
        <w:rPr>
          <w:spacing w:val="-1"/>
          <w:sz w:val="24"/>
          <w:szCs w:val="24"/>
        </w:rPr>
        <w:t>t</w:t>
      </w:r>
      <w:r w:rsidRPr="003C790C">
        <w:rPr>
          <w:sz w:val="24"/>
          <w:szCs w:val="24"/>
        </w:rPr>
        <w:t>co</w:t>
      </w:r>
      <w:r w:rsidRPr="003C790C">
        <w:rPr>
          <w:spacing w:val="1"/>
          <w:sz w:val="24"/>
          <w:szCs w:val="24"/>
        </w:rPr>
        <w:t>m</w:t>
      </w:r>
      <w:r w:rsidRPr="003C790C">
        <w:rPr>
          <w:sz w:val="24"/>
          <w:szCs w:val="24"/>
        </w:rPr>
        <w:t>es</w:t>
      </w:r>
      <w:r w:rsidRPr="003C790C">
        <w:rPr>
          <w:spacing w:val="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2"/>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i</w:t>
      </w:r>
      <w:r w:rsidRPr="003C790C">
        <w:rPr>
          <w:spacing w:val="1"/>
          <w:sz w:val="24"/>
          <w:szCs w:val="24"/>
        </w:rPr>
        <w:t>m</w:t>
      </w:r>
      <w:r w:rsidRPr="003C790C">
        <w:rPr>
          <w:sz w:val="24"/>
          <w:szCs w:val="24"/>
        </w:rPr>
        <w:t>prove progra</w:t>
      </w:r>
      <w:r w:rsidRPr="003C790C">
        <w:rPr>
          <w:spacing w:val="1"/>
          <w:sz w:val="24"/>
          <w:szCs w:val="24"/>
        </w:rPr>
        <w:t>m</w:t>
      </w:r>
      <w:r w:rsidRPr="003C790C">
        <w:rPr>
          <w:spacing w:val="-1"/>
          <w:sz w:val="24"/>
          <w:szCs w:val="24"/>
        </w:rPr>
        <w:t>m</w:t>
      </w:r>
      <w:r w:rsidRPr="003C790C">
        <w:rPr>
          <w:sz w:val="24"/>
          <w:szCs w:val="24"/>
        </w:rPr>
        <w:t>er</w:t>
      </w:r>
      <w:r w:rsidRPr="003C790C">
        <w:rPr>
          <w:spacing w:val="-9"/>
          <w:sz w:val="24"/>
          <w:szCs w:val="24"/>
        </w:rPr>
        <w:t>s</w:t>
      </w:r>
      <w:r w:rsidRPr="003C790C">
        <w:rPr>
          <w:sz w:val="24"/>
          <w:szCs w:val="24"/>
        </w:rPr>
        <w:t>’</w:t>
      </w:r>
      <w:r w:rsidRPr="003C790C">
        <w:rPr>
          <w:spacing w:val="-8"/>
          <w:sz w:val="24"/>
          <w:szCs w:val="24"/>
        </w:rPr>
        <w:t xml:space="preserve"> </w:t>
      </w:r>
      <w:r w:rsidRPr="003C790C">
        <w:rPr>
          <w:sz w:val="24"/>
          <w:szCs w:val="24"/>
        </w:rPr>
        <w:t>qua</w:t>
      </w:r>
      <w:r w:rsidRPr="003C790C">
        <w:rPr>
          <w:spacing w:val="-1"/>
          <w:sz w:val="24"/>
          <w:szCs w:val="24"/>
        </w:rPr>
        <w:t>l</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w:t>
      </w:r>
    </w:p>
    <w:p w:rsidR="007978D5" w:rsidRPr="003C790C" w:rsidRDefault="007978D5">
      <w:pPr>
        <w:spacing w:before="15" w:line="240" w:lineRule="exact"/>
        <w:rPr>
          <w:sz w:val="24"/>
          <w:szCs w:val="24"/>
        </w:rPr>
      </w:pPr>
    </w:p>
    <w:p w:rsidR="007978D5" w:rsidRPr="003C790C" w:rsidRDefault="003F763B">
      <w:pPr>
        <w:ind w:left="102" w:right="6418"/>
        <w:jc w:val="both"/>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 of Se</w:t>
      </w:r>
      <w:r w:rsidRPr="003C790C">
        <w:rPr>
          <w:b/>
          <w:spacing w:val="-1"/>
          <w:sz w:val="24"/>
          <w:szCs w:val="24"/>
        </w:rPr>
        <w:t>l</w:t>
      </w:r>
      <w:r w:rsidRPr="003C790C">
        <w:rPr>
          <w:b/>
          <w:sz w:val="24"/>
          <w:szCs w:val="24"/>
        </w:rPr>
        <w:t>f</w:t>
      </w:r>
      <w:r w:rsidRPr="003C790C">
        <w:rPr>
          <w:b/>
          <w:spacing w:val="-12"/>
          <w:sz w:val="24"/>
          <w:szCs w:val="24"/>
        </w:rPr>
        <w:t xml:space="preserve"> </w:t>
      </w:r>
      <w:r w:rsidRPr="003C790C">
        <w:rPr>
          <w:b/>
          <w:spacing w:val="-1"/>
          <w:sz w:val="24"/>
          <w:szCs w:val="24"/>
        </w:rPr>
        <w:t>A</w:t>
      </w:r>
      <w:r w:rsidRPr="003C790C">
        <w:rPr>
          <w:b/>
          <w:sz w:val="24"/>
          <w:szCs w:val="24"/>
        </w:rPr>
        <w:t>sses</w:t>
      </w:r>
      <w:r w:rsidRPr="003C790C">
        <w:rPr>
          <w:b/>
          <w:spacing w:val="-1"/>
          <w:sz w:val="24"/>
          <w:szCs w:val="24"/>
        </w:rPr>
        <w:t>s</w:t>
      </w:r>
      <w:r w:rsidRPr="003C790C">
        <w:rPr>
          <w:b/>
          <w:sz w:val="24"/>
          <w:szCs w:val="24"/>
        </w:rPr>
        <w:t>m</w:t>
      </w:r>
      <w:r w:rsidRPr="003C790C">
        <w:rPr>
          <w:b/>
          <w:spacing w:val="1"/>
          <w:sz w:val="24"/>
          <w:szCs w:val="24"/>
        </w:rPr>
        <w:t>e</w:t>
      </w:r>
      <w:r w:rsidRPr="003C790C">
        <w:rPr>
          <w:b/>
          <w:spacing w:val="-1"/>
          <w:sz w:val="24"/>
          <w:szCs w:val="24"/>
        </w:rPr>
        <w:t>n</w:t>
      </w:r>
      <w:r w:rsidRPr="003C790C">
        <w:rPr>
          <w:b/>
          <w:sz w:val="24"/>
          <w:szCs w:val="24"/>
        </w:rPr>
        <w:t>t</w:t>
      </w:r>
    </w:p>
    <w:p w:rsidR="007978D5" w:rsidRPr="003C790C" w:rsidRDefault="003F763B">
      <w:pPr>
        <w:spacing w:before="4"/>
        <w:ind w:left="822" w:right="4640"/>
        <w:jc w:val="both"/>
        <w:rPr>
          <w:sz w:val="24"/>
          <w:szCs w:val="24"/>
        </w:rPr>
      </w:pPr>
      <w:r w:rsidRPr="003C790C">
        <w:rPr>
          <w:sz w:val="24"/>
          <w:szCs w:val="24"/>
        </w:rPr>
        <w:t>I</w:t>
      </w:r>
      <w:r w:rsidRPr="003C790C">
        <w:rPr>
          <w:spacing w:val="-1"/>
          <w:sz w:val="24"/>
          <w:szCs w:val="24"/>
        </w:rPr>
        <w:t>m</w:t>
      </w:r>
      <w:r w:rsidRPr="003C790C">
        <w:rPr>
          <w:sz w:val="24"/>
          <w:szCs w:val="24"/>
        </w:rPr>
        <w:t>prove</w:t>
      </w:r>
      <w:r w:rsidRPr="003C790C">
        <w:rPr>
          <w:spacing w:val="3"/>
          <w:sz w:val="24"/>
          <w:szCs w:val="24"/>
        </w:rPr>
        <w:t xml:space="preserve"> </w:t>
      </w:r>
      <w:r w:rsidRPr="003C790C">
        <w:rPr>
          <w:sz w:val="24"/>
          <w:szCs w:val="24"/>
        </w:rPr>
        <w:t>and</w:t>
      </w:r>
      <w:r w:rsidRPr="003C790C">
        <w:rPr>
          <w:spacing w:val="2"/>
          <w:sz w:val="24"/>
          <w:szCs w:val="24"/>
        </w:rPr>
        <w:t xml:space="preserve"> </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ac</w:t>
      </w:r>
      <w:r w:rsidRPr="003C790C">
        <w:rPr>
          <w:spacing w:val="1"/>
          <w:sz w:val="24"/>
          <w:szCs w:val="24"/>
        </w:rPr>
        <w:t>a</w:t>
      </w:r>
      <w:r w:rsidRPr="003C790C">
        <w:rPr>
          <w:sz w:val="24"/>
          <w:szCs w:val="24"/>
        </w:rPr>
        <w:t>de</w:t>
      </w:r>
      <w:r w:rsidRPr="003C790C">
        <w:rPr>
          <w:spacing w:val="-1"/>
          <w:sz w:val="24"/>
          <w:szCs w:val="24"/>
        </w:rPr>
        <w:t>m</w:t>
      </w:r>
      <w:r w:rsidRPr="003C790C">
        <w:rPr>
          <w:spacing w:val="1"/>
          <w:sz w:val="24"/>
          <w:szCs w:val="24"/>
        </w:rPr>
        <w:t>i</w:t>
      </w:r>
      <w:r w:rsidRPr="003C790C">
        <w:rPr>
          <w:sz w:val="24"/>
          <w:szCs w:val="24"/>
        </w:rPr>
        <w:t>c</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andards</w:t>
      </w:r>
    </w:p>
    <w:p w:rsidR="007978D5" w:rsidRPr="003C790C" w:rsidRDefault="003F763B">
      <w:pPr>
        <w:ind w:left="822" w:right="6121"/>
        <w:jc w:val="both"/>
        <w:rPr>
          <w:sz w:val="24"/>
          <w:szCs w:val="24"/>
        </w:rPr>
      </w:pPr>
      <w:r w:rsidRPr="003C790C">
        <w:rPr>
          <w:spacing w:val="-1"/>
          <w:sz w:val="24"/>
          <w:szCs w:val="24"/>
        </w:rPr>
        <w:t>E</w:t>
      </w:r>
      <w:r w:rsidRPr="003C790C">
        <w:rPr>
          <w:sz w:val="24"/>
          <w:szCs w:val="24"/>
        </w:rPr>
        <w:t>nh</w:t>
      </w:r>
      <w:r w:rsidRPr="003C790C">
        <w:rPr>
          <w:spacing w:val="1"/>
          <w:sz w:val="24"/>
          <w:szCs w:val="24"/>
        </w:rPr>
        <w:t>a</w:t>
      </w:r>
      <w:r w:rsidRPr="003C790C">
        <w:rPr>
          <w:sz w:val="24"/>
          <w:szCs w:val="24"/>
        </w:rPr>
        <w:t>nce s</w:t>
      </w:r>
      <w:r w:rsidRPr="003C790C">
        <w:rPr>
          <w:spacing w:val="-1"/>
          <w:sz w:val="24"/>
          <w:szCs w:val="24"/>
        </w:rPr>
        <w:t>t</w:t>
      </w:r>
      <w:r w:rsidRPr="003C790C">
        <w:rPr>
          <w:sz w:val="24"/>
          <w:szCs w:val="24"/>
        </w:rPr>
        <w:t>uden</w:t>
      </w:r>
      <w:r w:rsidRPr="003C790C">
        <w:rPr>
          <w:spacing w:val="1"/>
          <w:sz w:val="24"/>
          <w:szCs w:val="24"/>
        </w:rPr>
        <w:t>t</w:t>
      </w:r>
      <w:r w:rsidRPr="003C790C">
        <w:rPr>
          <w:spacing w:val="-9"/>
          <w:sz w:val="24"/>
          <w:szCs w:val="24"/>
        </w:rPr>
        <w:t>s</w:t>
      </w:r>
      <w:r w:rsidRPr="003C790C">
        <w:rPr>
          <w:sz w:val="24"/>
          <w:szCs w:val="24"/>
        </w:rPr>
        <w:t>’</w:t>
      </w:r>
      <w:r w:rsidRPr="003C790C">
        <w:rPr>
          <w:spacing w:val="-8"/>
          <w:sz w:val="24"/>
          <w:szCs w:val="24"/>
        </w:rPr>
        <w:t xml:space="preserve"> </w:t>
      </w:r>
      <w:r w:rsidRPr="003C790C">
        <w:rPr>
          <w:spacing w:val="-1"/>
          <w:sz w:val="24"/>
          <w:szCs w:val="24"/>
        </w:rPr>
        <w:t>l</w:t>
      </w:r>
      <w:r w:rsidRPr="003C790C">
        <w:rPr>
          <w:sz w:val="24"/>
          <w:szCs w:val="24"/>
        </w:rPr>
        <w:t>earn</w:t>
      </w:r>
      <w:r w:rsidRPr="003C790C">
        <w:rPr>
          <w:spacing w:val="1"/>
          <w:sz w:val="24"/>
          <w:szCs w:val="24"/>
        </w:rPr>
        <w:t>i</w:t>
      </w:r>
      <w:r w:rsidRPr="003C790C">
        <w:rPr>
          <w:sz w:val="24"/>
          <w:szCs w:val="24"/>
        </w:rPr>
        <w:t>ng</w:t>
      </w:r>
    </w:p>
    <w:p w:rsidR="007978D5" w:rsidRPr="003C790C" w:rsidRDefault="003F763B">
      <w:pPr>
        <w:ind w:left="462"/>
        <w:rPr>
          <w:sz w:val="24"/>
          <w:szCs w:val="24"/>
        </w:rPr>
      </w:pPr>
      <w:r w:rsidRPr="003C790C">
        <w:rPr>
          <w:spacing w:val="-13"/>
          <w:sz w:val="24"/>
          <w:szCs w:val="24"/>
        </w:rPr>
        <w:t>V</w:t>
      </w:r>
      <w:r w:rsidRPr="003C790C">
        <w:rPr>
          <w:spacing w:val="-6"/>
          <w:sz w:val="24"/>
          <w:szCs w:val="24"/>
        </w:rPr>
        <w:t>e</w:t>
      </w:r>
      <w:r w:rsidRPr="003C790C">
        <w:rPr>
          <w:spacing w:val="-4"/>
          <w:sz w:val="24"/>
          <w:szCs w:val="24"/>
        </w:rPr>
        <w:t>r</w:t>
      </w:r>
      <w:r w:rsidRPr="003C790C">
        <w:rPr>
          <w:spacing w:val="-1"/>
          <w:sz w:val="24"/>
          <w:szCs w:val="24"/>
        </w:rPr>
        <w:t>i</w:t>
      </w:r>
      <w:r w:rsidRPr="003C790C">
        <w:rPr>
          <w:spacing w:val="-2"/>
          <w:sz w:val="24"/>
          <w:szCs w:val="24"/>
        </w:rPr>
        <w:t>f</w:t>
      </w:r>
      <w:r w:rsidRPr="003C790C">
        <w:rPr>
          <w:sz w:val="24"/>
          <w:szCs w:val="24"/>
        </w:rPr>
        <w:t xml:space="preserve">y </w:t>
      </w:r>
      <w:r w:rsidRPr="003C790C">
        <w:rPr>
          <w:spacing w:val="1"/>
          <w:sz w:val="24"/>
          <w:szCs w:val="24"/>
        </w:rPr>
        <w:t>t</w:t>
      </w:r>
      <w:r w:rsidRPr="003C790C">
        <w:rPr>
          <w:sz w:val="24"/>
          <w:szCs w:val="24"/>
        </w:rPr>
        <w:t>hat</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z w:val="24"/>
          <w:szCs w:val="24"/>
        </w:rPr>
        <w:t>ex</w:t>
      </w:r>
      <w:r w:rsidRPr="003C790C">
        <w:rPr>
          <w:spacing w:val="-1"/>
          <w:sz w:val="24"/>
          <w:szCs w:val="24"/>
        </w:rPr>
        <w:t>i</w:t>
      </w:r>
      <w:r w:rsidRPr="003C790C">
        <w:rPr>
          <w:sz w:val="24"/>
          <w:szCs w:val="24"/>
        </w:rPr>
        <w:t>s</w:t>
      </w:r>
      <w:r w:rsidRPr="003C790C">
        <w:rPr>
          <w:spacing w:val="-1"/>
          <w:sz w:val="24"/>
          <w:szCs w:val="24"/>
        </w:rPr>
        <w:t>ti</w:t>
      </w:r>
      <w:r w:rsidRPr="003C790C">
        <w:rPr>
          <w:sz w:val="24"/>
          <w:szCs w:val="24"/>
        </w:rPr>
        <w:t>ng</w:t>
      </w:r>
      <w:r w:rsidRPr="003C790C">
        <w:rPr>
          <w:spacing w:val="2"/>
          <w:sz w:val="24"/>
          <w:szCs w:val="24"/>
        </w:rPr>
        <w:t xml:space="preserve"> </w:t>
      </w:r>
      <w:r w:rsidRPr="003C790C">
        <w:rPr>
          <w:sz w:val="24"/>
          <w:szCs w:val="24"/>
        </w:rPr>
        <w:t>prog</w:t>
      </w:r>
      <w:r w:rsidRPr="003C790C">
        <w:rPr>
          <w:spacing w:val="-2"/>
          <w:sz w:val="24"/>
          <w:szCs w:val="24"/>
        </w:rPr>
        <w:t>r</w:t>
      </w:r>
      <w:r w:rsidRPr="003C790C">
        <w:rPr>
          <w:spacing w:val="1"/>
          <w:sz w:val="24"/>
          <w:szCs w:val="24"/>
        </w:rPr>
        <w:t>a</w:t>
      </w:r>
      <w:r w:rsidRPr="003C790C">
        <w:rPr>
          <w:spacing w:val="-1"/>
          <w:sz w:val="24"/>
          <w:szCs w:val="24"/>
        </w:rPr>
        <w:t>m</w:t>
      </w:r>
      <w:r w:rsidRPr="003C790C">
        <w:rPr>
          <w:sz w:val="24"/>
          <w:szCs w:val="24"/>
        </w:rPr>
        <w:t xml:space="preserve">s </w:t>
      </w:r>
      <w:r w:rsidRPr="003C790C">
        <w:rPr>
          <w:spacing w:val="-1"/>
          <w:sz w:val="24"/>
          <w:szCs w:val="24"/>
        </w:rPr>
        <w:t>m</w:t>
      </w:r>
      <w:r w:rsidRPr="003C790C">
        <w:rPr>
          <w:sz w:val="24"/>
          <w:szCs w:val="24"/>
        </w:rPr>
        <w:t>e</w:t>
      </w:r>
      <w:r w:rsidRPr="003C790C">
        <w:rPr>
          <w:spacing w:val="1"/>
          <w:sz w:val="24"/>
          <w:szCs w:val="24"/>
        </w:rPr>
        <w:t>e</w:t>
      </w:r>
      <w:r w:rsidRPr="003C790C">
        <w:rPr>
          <w:sz w:val="24"/>
          <w:szCs w:val="24"/>
        </w:rPr>
        <w:t>t</w:t>
      </w:r>
      <w:r w:rsidRPr="003C790C">
        <w:rPr>
          <w:spacing w:val="-1"/>
          <w:sz w:val="24"/>
          <w:szCs w:val="24"/>
        </w:rPr>
        <w:t xml:space="preserve"> t</w:t>
      </w:r>
      <w:r w:rsidRPr="003C790C">
        <w:rPr>
          <w:sz w:val="24"/>
          <w:szCs w:val="24"/>
        </w:rPr>
        <w:t>h</w:t>
      </w:r>
      <w:r w:rsidRPr="003C790C">
        <w:rPr>
          <w:spacing w:val="1"/>
          <w:sz w:val="24"/>
          <w:szCs w:val="24"/>
        </w:rPr>
        <w:t>e</w:t>
      </w:r>
      <w:r w:rsidRPr="003C790C">
        <w:rPr>
          <w:spacing w:val="-1"/>
          <w:sz w:val="24"/>
          <w:szCs w:val="24"/>
        </w:rPr>
        <w:t>i</w:t>
      </w:r>
      <w:r w:rsidRPr="003C790C">
        <w:rPr>
          <w:sz w:val="24"/>
          <w:szCs w:val="24"/>
        </w:rPr>
        <w:t>r ob</w:t>
      </w:r>
      <w:r w:rsidRPr="003C790C">
        <w:rPr>
          <w:spacing w:val="-1"/>
          <w:sz w:val="24"/>
          <w:szCs w:val="24"/>
        </w:rPr>
        <w:t>j</w:t>
      </w:r>
      <w:r w:rsidRPr="003C790C">
        <w:rPr>
          <w:spacing w:val="1"/>
          <w:sz w:val="24"/>
          <w:szCs w:val="24"/>
        </w:rPr>
        <w:t>e</w:t>
      </w:r>
      <w:r w:rsidRPr="003C790C">
        <w:rPr>
          <w:sz w:val="24"/>
          <w:szCs w:val="24"/>
        </w:rPr>
        <w:t>c</w:t>
      </w:r>
      <w:r w:rsidRPr="003C790C">
        <w:rPr>
          <w:spacing w:val="-1"/>
          <w:sz w:val="24"/>
          <w:szCs w:val="24"/>
        </w:rPr>
        <w:t>ti</w:t>
      </w:r>
      <w:r w:rsidRPr="003C790C">
        <w:rPr>
          <w:sz w:val="24"/>
          <w:szCs w:val="24"/>
        </w:rPr>
        <w:t xml:space="preserve">ves </w:t>
      </w:r>
      <w:r w:rsidRPr="003C790C">
        <w:rPr>
          <w:spacing w:val="1"/>
          <w:sz w:val="24"/>
          <w:szCs w:val="24"/>
        </w:rPr>
        <w:t>a</w:t>
      </w:r>
      <w:r w:rsidRPr="003C790C">
        <w:rPr>
          <w:sz w:val="24"/>
          <w:szCs w:val="24"/>
        </w:rPr>
        <w:t xml:space="preserve">nd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pacing w:val="-1"/>
          <w:sz w:val="24"/>
          <w:szCs w:val="24"/>
        </w:rPr>
        <w:t>it</w:t>
      </w:r>
      <w:r w:rsidRPr="003C790C">
        <w:rPr>
          <w:sz w:val="24"/>
          <w:szCs w:val="24"/>
        </w:rPr>
        <w:t>u</w:t>
      </w:r>
      <w:r w:rsidRPr="003C790C">
        <w:rPr>
          <w:spacing w:val="1"/>
          <w:sz w:val="24"/>
          <w:szCs w:val="24"/>
        </w:rPr>
        <w:t>t</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goa</w:t>
      </w:r>
      <w:r w:rsidRPr="003C790C">
        <w:rPr>
          <w:spacing w:val="-1"/>
          <w:sz w:val="24"/>
          <w:szCs w:val="24"/>
        </w:rPr>
        <w:t>l</w:t>
      </w:r>
      <w:r w:rsidRPr="003C790C">
        <w:rPr>
          <w:sz w:val="24"/>
          <w:szCs w:val="24"/>
        </w:rPr>
        <w:t>s</w:t>
      </w:r>
    </w:p>
    <w:p w:rsidR="007978D5" w:rsidRPr="003C790C" w:rsidRDefault="003F763B">
      <w:pPr>
        <w:spacing w:before="2"/>
        <w:ind w:left="802" w:right="2739"/>
        <w:jc w:val="both"/>
        <w:rPr>
          <w:sz w:val="24"/>
          <w:szCs w:val="24"/>
        </w:rPr>
      </w:pPr>
      <w:r w:rsidRPr="003C790C">
        <w:rPr>
          <w:sz w:val="24"/>
          <w:szCs w:val="24"/>
        </w:rPr>
        <w:t>Prov</w:t>
      </w:r>
      <w:r w:rsidRPr="003C790C">
        <w:rPr>
          <w:spacing w:val="-1"/>
          <w:sz w:val="24"/>
          <w:szCs w:val="24"/>
        </w:rPr>
        <w:t>i</w:t>
      </w:r>
      <w:r w:rsidRPr="003C790C">
        <w:rPr>
          <w:sz w:val="24"/>
          <w:szCs w:val="24"/>
        </w:rPr>
        <w:t>de</w:t>
      </w:r>
      <w:r w:rsidRPr="003C790C">
        <w:rPr>
          <w:spacing w:val="1"/>
          <w:sz w:val="24"/>
          <w:szCs w:val="24"/>
        </w:rPr>
        <w:t xml:space="preserve"> </w:t>
      </w:r>
      <w:r w:rsidRPr="003C790C">
        <w:rPr>
          <w:spacing w:val="-2"/>
          <w:sz w:val="24"/>
          <w:szCs w:val="24"/>
        </w:rPr>
        <w:t>f</w:t>
      </w:r>
      <w:r w:rsidRPr="003C790C">
        <w:rPr>
          <w:spacing w:val="1"/>
          <w:sz w:val="24"/>
          <w:szCs w:val="24"/>
        </w:rPr>
        <w:t>e</w:t>
      </w:r>
      <w:r w:rsidRPr="003C790C">
        <w:rPr>
          <w:sz w:val="24"/>
          <w:szCs w:val="24"/>
        </w:rPr>
        <w:t>edback</w:t>
      </w:r>
      <w:r w:rsidRPr="003C790C">
        <w:rPr>
          <w:spacing w:val="2"/>
          <w:sz w:val="24"/>
          <w:szCs w:val="24"/>
        </w:rPr>
        <w:t xml:space="preserve"> </w:t>
      </w:r>
      <w:r w:rsidRPr="003C790C">
        <w:rPr>
          <w:sz w:val="24"/>
          <w:szCs w:val="24"/>
        </w:rPr>
        <w:t>for q</w:t>
      </w:r>
      <w:r w:rsidRPr="003C790C">
        <w:rPr>
          <w:spacing w:val="-2"/>
          <w:sz w:val="24"/>
          <w:szCs w:val="24"/>
        </w:rPr>
        <w:t>u</w:t>
      </w:r>
      <w:r w:rsidRPr="003C790C">
        <w:rPr>
          <w:spacing w:val="1"/>
          <w:sz w:val="24"/>
          <w:szCs w:val="24"/>
        </w:rPr>
        <w:t>a</w:t>
      </w:r>
      <w:r w:rsidRPr="003C790C">
        <w:rPr>
          <w:spacing w:val="-1"/>
          <w:sz w:val="24"/>
          <w:szCs w:val="24"/>
        </w:rPr>
        <w:t>li</w:t>
      </w:r>
      <w:r w:rsidRPr="003C790C">
        <w:rPr>
          <w:spacing w:val="1"/>
          <w:sz w:val="24"/>
          <w:szCs w:val="24"/>
        </w:rPr>
        <w:t>t</w:t>
      </w:r>
      <w:r w:rsidRPr="003C790C">
        <w:rPr>
          <w:sz w:val="24"/>
          <w:szCs w:val="24"/>
        </w:rPr>
        <w:t>y as</w:t>
      </w:r>
      <w:r w:rsidRPr="003C790C">
        <w:rPr>
          <w:spacing w:val="-1"/>
          <w:sz w:val="24"/>
          <w:szCs w:val="24"/>
        </w:rPr>
        <w:t>s</w:t>
      </w:r>
      <w:r w:rsidRPr="003C790C">
        <w:rPr>
          <w:sz w:val="24"/>
          <w:szCs w:val="24"/>
        </w:rPr>
        <w:t>ur</w:t>
      </w:r>
      <w:r w:rsidRPr="003C790C">
        <w:rPr>
          <w:spacing w:val="1"/>
          <w:sz w:val="24"/>
          <w:szCs w:val="24"/>
        </w:rPr>
        <w:t>a</w:t>
      </w:r>
      <w:r w:rsidRPr="003C790C">
        <w:rPr>
          <w:sz w:val="24"/>
          <w:szCs w:val="24"/>
        </w:rPr>
        <w:t>nce of  a</w:t>
      </w:r>
      <w:r w:rsidRPr="003C790C">
        <w:rPr>
          <w:spacing w:val="1"/>
          <w:sz w:val="24"/>
          <w:szCs w:val="24"/>
        </w:rPr>
        <w:t>c</w:t>
      </w:r>
      <w:r w:rsidRPr="003C790C">
        <w:rPr>
          <w:sz w:val="24"/>
          <w:szCs w:val="24"/>
        </w:rPr>
        <w:t>ade</w:t>
      </w:r>
      <w:r w:rsidRPr="003C790C">
        <w:rPr>
          <w:spacing w:val="1"/>
          <w:sz w:val="24"/>
          <w:szCs w:val="24"/>
        </w:rPr>
        <w:t>m</w:t>
      </w:r>
      <w:r w:rsidRPr="003C790C">
        <w:rPr>
          <w:spacing w:val="-1"/>
          <w:sz w:val="24"/>
          <w:szCs w:val="24"/>
        </w:rPr>
        <w:t>i</w:t>
      </w:r>
      <w:r w:rsidRPr="003C790C">
        <w:rPr>
          <w:sz w:val="24"/>
          <w:szCs w:val="24"/>
        </w:rPr>
        <w:t>c progra</w:t>
      </w:r>
      <w:r w:rsidRPr="003C790C">
        <w:rPr>
          <w:spacing w:val="1"/>
          <w:sz w:val="24"/>
          <w:szCs w:val="24"/>
        </w:rPr>
        <w:t>m</w:t>
      </w:r>
      <w:r w:rsidRPr="003C790C">
        <w:rPr>
          <w:sz w:val="24"/>
          <w:szCs w:val="24"/>
        </w:rPr>
        <w:t>s</w:t>
      </w:r>
    </w:p>
    <w:p w:rsidR="007978D5" w:rsidRPr="003C790C" w:rsidRDefault="007978D5">
      <w:pPr>
        <w:spacing w:before="12" w:line="260" w:lineRule="exact"/>
        <w:rPr>
          <w:sz w:val="26"/>
          <w:szCs w:val="26"/>
        </w:rPr>
      </w:pPr>
    </w:p>
    <w:p w:rsidR="007978D5" w:rsidRPr="003C790C" w:rsidRDefault="003F763B">
      <w:pPr>
        <w:ind w:left="102" w:right="7976"/>
        <w:jc w:val="both"/>
        <w:rPr>
          <w:sz w:val="24"/>
          <w:szCs w:val="24"/>
        </w:rPr>
      </w:pPr>
      <w:r w:rsidRPr="003C790C">
        <w:rPr>
          <w:b/>
          <w:sz w:val="24"/>
          <w:szCs w:val="24"/>
        </w:rPr>
        <w:t>Se</w:t>
      </w:r>
      <w:r w:rsidRPr="003C790C">
        <w:rPr>
          <w:b/>
          <w:spacing w:val="-1"/>
          <w:sz w:val="24"/>
          <w:szCs w:val="24"/>
        </w:rPr>
        <w:t>l</w:t>
      </w:r>
      <w:r w:rsidRPr="003C790C">
        <w:rPr>
          <w:b/>
          <w:sz w:val="24"/>
          <w:szCs w:val="24"/>
        </w:rPr>
        <w:t>f</w:t>
      </w:r>
      <w:r w:rsidRPr="003C790C">
        <w:rPr>
          <w:b/>
          <w:spacing w:val="-12"/>
          <w:sz w:val="24"/>
          <w:szCs w:val="24"/>
        </w:rPr>
        <w:t xml:space="preserve"> </w:t>
      </w:r>
      <w:r w:rsidRPr="003C790C">
        <w:rPr>
          <w:b/>
          <w:spacing w:val="-1"/>
          <w:sz w:val="24"/>
          <w:szCs w:val="24"/>
        </w:rPr>
        <w:t>A</w:t>
      </w:r>
      <w:r w:rsidRPr="003C790C">
        <w:rPr>
          <w:b/>
          <w:sz w:val="24"/>
          <w:szCs w:val="24"/>
        </w:rPr>
        <w:t>ppra</w:t>
      </w:r>
      <w:r w:rsidRPr="003C790C">
        <w:rPr>
          <w:b/>
          <w:spacing w:val="1"/>
          <w:sz w:val="24"/>
          <w:szCs w:val="24"/>
        </w:rPr>
        <w:t>i</w:t>
      </w:r>
      <w:r w:rsidRPr="003C790C">
        <w:rPr>
          <w:b/>
          <w:spacing w:val="-1"/>
          <w:sz w:val="24"/>
          <w:szCs w:val="24"/>
        </w:rPr>
        <w:t>s</w:t>
      </w:r>
      <w:r w:rsidRPr="003C790C">
        <w:rPr>
          <w:b/>
          <w:sz w:val="24"/>
          <w:szCs w:val="24"/>
        </w:rPr>
        <w:t>al</w:t>
      </w:r>
    </w:p>
    <w:p w:rsidR="007978D5" w:rsidRPr="003C790C" w:rsidRDefault="003F763B">
      <w:pPr>
        <w:spacing w:before="4" w:line="248" w:lineRule="auto"/>
        <w:ind w:left="462" w:right="443"/>
        <w:rPr>
          <w:sz w:val="24"/>
          <w:szCs w:val="24"/>
        </w:rPr>
      </w:pPr>
      <w:r w:rsidRPr="003C790C">
        <w:rPr>
          <w:sz w:val="24"/>
          <w:szCs w:val="24"/>
        </w:rPr>
        <w:t>Se</w:t>
      </w:r>
      <w:r w:rsidRPr="003C790C">
        <w:rPr>
          <w:spacing w:val="-1"/>
          <w:sz w:val="24"/>
          <w:szCs w:val="24"/>
        </w:rPr>
        <w:t>l</w:t>
      </w:r>
      <w:r w:rsidRPr="003C790C">
        <w:rPr>
          <w:sz w:val="24"/>
          <w:szCs w:val="24"/>
        </w:rPr>
        <w:t>f</w:t>
      </w:r>
      <w:r w:rsidRPr="003C790C">
        <w:rPr>
          <w:spacing w:val="2"/>
          <w:sz w:val="24"/>
          <w:szCs w:val="24"/>
        </w:rPr>
        <w:t xml:space="preserve"> </w:t>
      </w:r>
      <w:r w:rsidRPr="003C790C">
        <w:rPr>
          <w:sz w:val="24"/>
          <w:szCs w:val="24"/>
        </w:rPr>
        <w:t>appra</w:t>
      </w:r>
      <w:r w:rsidRPr="003C790C">
        <w:rPr>
          <w:spacing w:val="-1"/>
          <w:sz w:val="24"/>
          <w:szCs w:val="24"/>
        </w:rPr>
        <w:t>i</w:t>
      </w:r>
      <w:r w:rsidRPr="003C790C">
        <w:rPr>
          <w:sz w:val="24"/>
          <w:szCs w:val="24"/>
        </w:rPr>
        <w:t>sal</w:t>
      </w:r>
      <w:r w:rsidRPr="003C790C">
        <w:rPr>
          <w:spacing w:val="1"/>
          <w:sz w:val="24"/>
          <w:szCs w:val="24"/>
        </w:rPr>
        <w:t xml:space="preserve"> </w:t>
      </w:r>
      <w:r w:rsidRPr="003C790C">
        <w:rPr>
          <w:spacing w:val="-1"/>
          <w:sz w:val="24"/>
          <w:szCs w:val="24"/>
        </w:rPr>
        <w:t>m</w:t>
      </w:r>
      <w:r w:rsidRPr="003C790C">
        <w:rPr>
          <w:sz w:val="24"/>
          <w:szCs w:val="24"/>
        </w:rPr>
        <w:t xml:space="preserve">eans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2"/>
          <w:sz w:val="24"/>
          <w:szCs w:val="24"/>
        </w:rPr>
        <w:t>f</w:t>
      </w:r>
      <w:r w:rsidRPr="003C790C">
        <w:rPr>
          <w:spacing w:val="1"/>
          <w:sz w:val="24"/>
          <w:szCs w:val="24"/>
        </w:rPr>
        <w:t>i</w:t>
      </w:r>
      <w:r w:rsidRPr="003C790C">
        <w:rPr>
          <w:sz w:val="24"/>
          <w:szCs w:val="24"/>
        </w:rPr>
        <w:t>gure out</w:t>
      </w:r>
      <w:r w:rsidRPr="003C790C">
        <w:rPr>
          <w:spacing w:val="-1"/>
          <w:sz w:val="24"/>
          <w:szCs w:val="24"/>
        </w:rPr>
        <w:t xml:space="preserve"> </w:t>
      </w:r>
      <w:r w:rsidRPr="003C790C">
        <w:rPr>
          <w:sz w:val="24"/>
          <w:szCs w:val="24"/>
        </w:rPr>
        <w:t>what</w:t>
      </w:r>
      <w:r w:rsidRPr="003C790C">
        <w:rPr>
          <w:spacing w:val="1"/>
          <w:sz w:val="24"/>
          <w:szCs w:val="24"/>
        </w:rPr>
        <w:t xml:space="preserve"> </w:t>
      </w:r>
      <w:r w:rsidRPr="003C790C">
        <w:rPr>
          <w:sz w:val="24"/>
          <w:szCs w:val="24"/>
        </w:rPr>
        <w:t xml:space="preserve">your </w:t>
      </w:r>
      <w:r w:rsidRPr="003C790C">
        <w:rPr>
          <w:spacing w:val="-1"/>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 and weakn</w:t>
      </w:r>
      <w:r w:rsidRPr="003C790C">
        <w:rPr>
          <w:spacing w:val="1"/>
          <w:sz w:val="24"/>
          <w:szCs w:val="24"/>
        </w:rPr>
        <w:t>e</w:t>
      </w:r>
      <w:r w:rsidRPr="003C790C">
        <w:rPr>
          <w:spacing w:val="-1"/>
          <w:sz w:val="24"/>
          <w:szCs w:val="24"/>
        </w:rPr>
        <w:t>s</w:t>
      </w:r>
      <w:r w:rsidRPr="003C790C">
        <w:rPr>
          <w:sz w:val="24"/>
          <w:szCs w:val="24"/>
        </w:rPr>
        <w:t xml:space="preserve">ses are, </w:t>
      </w:r>
      <w:r w:rsidRPr="003C790C">
        <w:rPr>
          <w:spacing w:val="-1"/>
          <w:sz w:val="24"/>
          <w:szCs w:val="24"/>
        </w:rPr>
        <w:t>t</w:t>
      </w:r>
      <w:r w:rsidRPr="003C790C">
        <w:rPr>
          <w:spacing w:val="1"/>
          <w:sz w:val="24"/>
          <w:szCs w:val="24"/>
        </w:rPr>
        <w:t>a</w:t>
      </w:r>
      <w:r w:rsidRPr="003C790C">
        <w:rPr>
          <w:sz w:val="24"/>
          <w:szCs w:val="24"/>
        </w:rPr>
        <w:t>ke an hon</w:t>
      </w:r>
      <w:r w:rsidRPr="003C790C">
        <w:rPr>
          <w:spacing w:val="1"/>
          <w:sz w:val="24"/>
          <w:szCs w:val="24"/>
        </w:rPr>
        <w:t>e</w:t>
      </w:r>
      <w:r w:rsidRPr="003C790C">
        <w:rPr>
          <w:spacing w:val="-1"/>
          <w:sz w:val="24"/>
          <w:szCs w:val="24"/>
        </w:rPr>
        <w:t>s</w:t>
      </w:r>
      <w:r w:rsidRPr="003C790C">
        <w:rPr>
          <w:sz w:val="24"/>
          <w:szCs w:val="24"/>
        </w:rPr>
        <w:t xml:space="preserve">t </w:t>
      </w:r>
      <w:r w:rsidRPr="003C790C">
        <w:rPr>
          <w:spacing w:val="-1"/>
          <w:sz w:val="24"/>
          <w:szCs w:val="24"/>
        </w:rPr>
        <w:t>l</w:t>
      </w:r>
      <w:r w:rsidRPr="003C790C">
        <w:rPr>
          <w:sz w:val="24"/>
          <w:szCs w:val="24"/>
        </w:rPr>
        <w:t>ook</w:t>
      </w:r>
      <w:r w:rsidRPr="003C790C">
        <w:rPr>
          <w:spacing w:val="2"/>
          <w:sz w:val="24"/>
          <w:szCs w:val="24"/>
        </w:rPr>
        <w:t xml:space="preserve"> </w:t>
      </w:r>
      <w:r w:rsidRPr="003C790C">
        <w:rPr>
          <w:sz w:val="24"/>
          <w:szCs w:val="24"/>
        </w:rPr>
        <w:t>at</w:t>
      </w:r>
      <w:r w:rsidRPr="003C790C">
        <w:rPr>
          <w:spacing w:val="-1"/>
          <w:sz w:val="24"/>
          <w:szCs w:val="24"/>
        </w:rPr>
        <w:t xml:space="preserve"> </w:t>
      </w:r>
      <w:r w:rsidRPr="003C790C">
        <w:rPr>
          <w:sz w:val="24"/>
          <w:szCs w:val="24"/>
        </w:rPr>
        <w:t>you.</w:t>
      </w:r>
    </w:p>
    <w:p w:rsidR="007978D5" w:rsidRPr="003C790C" w:rsidRDefault="007978D5">
      <w:pPr>
        <w:spacing w:before="10" w:line="240" w:lineRule="exact"/>
        <w:rPr>
          <w:sz w:val="24"/>
          <w:szCs w:val="24"/>
        </w:rPr>
      </w:pPr>
    </w:p>
    <w:p w:rsidR="007978D5" w:rsidRPr="003C790C" w:rsidRDefault="003F763B">
      <w:pPr>
        <w:ind w:left="102" w:right="8489"/>
        <w:jc w:val="both"/>
        <w:rPr>
          <w:sz w:val="24"/>
          <w:szCs w:val="24"/>
        </w:rPr>
      </w:pPr>
      <w:r w:rsidRPr="003C790C">
        <w:rPr>
          <w:b/>
          <w:sz w:val="24"/>
          <w:szCs w:val="24"/>
        </w:rPr>
        <w:t>Att</w:t>
      </w:r>
      <w:r w:rsidRPr="003C790C">
        <w:rPr>
          <w:b/>
          <w:spacing w:val="-1"/>
          <w:sz w:val="24"/>
          <w:szCs w:val="24"/>
        </w:rPr>
        <w:t>i</w:t>
      </w:r>
      <w:r w:rsidRPr="003C790C">
        <w:rPr>
          <w:b/>
          <w:sz w:val="24"/>
          <w:szCs w:val="24"/>
        </w:rPr>
        <w:t>tu</w:t>
      </w:r>
      <w:r w:rsidRPr="003C790C">
        <w:rPr>
          <w:b/>
          <w:spacing w:val="-1"/>
          <w:sz w:val="24"/>
          <w:szCs w:val="24"/>
        </w:rPr>
        <w:t>d</w:t>
      </w:r>
      <w:r w:rsidRPr="003C790C">
        <w:rPr>
          <w:b/>
          <w:spacing w:val="1"/>
          <w:sz w:val="24"/>
          <w:szCs w:val="24"/>
        </w:rPr>
        <w:t>e</w:t>
      </w:r>
      <w:r w:rsidRPr="003C790C">
        <w:rPr>
          <w:b/>
          <w:sz w:val="24"/>
          <w:szCs w:val="24"/>
        </w:rPr>
        <w:t>:</w:t>
      </w:r>
    </w:p>
    <w:p w:rsidR="007978D5" w:rsidRPr="003C790C" w:rsidRDefault="003F763B">
      <w:pPr>
        <w:spacing w:before="4"/>
        <w:ind w:left="822" w:right="68"/>
        <w:jc w:val="both"/>
        <w:rPr>
          <w:sz w:val="24"/>
          <w:szCs w:val="24"/>
        </w:rPr>
      </w:pPr>
      <w:r w:rsidRPr="003C790C">
        <w:rPr>
          <w:sz w:val="24"/>
          <w:szCs w:val="24"/>
        </w:rPr>
        <w:t>A</w:t>
      </w:r>
      <w:r w:rsidRPr="003C790C">
        <w:rPr>
          <w:spacing w:val="-1"/>
          <w:sz w:val="24"/>
          <w:szCs w:val="24"/>
        </w:rPr>
        <w:t>tt</w:t>
      </w:r>
      <w:r w:rsidRPr="003C790C">
        <w:rPr>
          <w:spacing w:val="1"/>
          <w:sz w:val="24"/>
          <w:szCs w:val="24"/>
        </w:rPr>
        <w:t>i</w:t>
      </w:r>
      <w:r w:rsidRPr="003C790C">
        <w:rPr>
          <w:spacing w:val="-1"/>
          <w:sz w:val="24"/>
          <w:szCs w:val="24"/>
        </w:rPr>
        <w:t>t</w:t>
      </w:r>
      <w:r w:rsidRPr="003C790C">
        <w:rPr>
          <w:sz w:val="24"/>
          <w:szCs w:val="24"/>
        </w:rPr>
        <w:t>ude</w:t>
      </w:r>
      <w:r w:rsidRPr="003C790C">
        <w:rPr>
          <w:spacing w:val="5"/>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a</w:t>
      </w:r>
      <w:r w:rsidRPr="003C790C">
        <w:rPr>
          <w:spacing w:val="3"/>
          <w:sz w:val="24"/>
          <w:szCs w:val="24"/>
        </w:rPr>
        <w:t xml:space="preserve"> </w:t>
      </w:r>
      <w:r w:rsidRPr="003C790C">
        <w:rPr>
          <w:sz w:val="24"/>
          <w:szCs w:val="24"/>
        </w:rPr>
        <w:t>ref</w:t>
      </w:r>
      <w:r w:rsidRPr="003C790C">
        <w:rPr>
          <w:spacing w:val="-1"/>
          <w:sz w:val="24"/>
          <w:szCs w:val="24"/>
        </w:rPr>
        <w:t>l</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on</w:t>
      </w:r>
      <w:r w:rsidRPr="003C790C">
        <w:rPr>
          <w:spacing w:val="4"/>
          <w:sz w:val="24"/>
          <w:szCs w:val="24"/>
        </w:rPr>
        <w:t xml:space="preserve"> </w:t>
      </w:r>
      <w:r w:rsidRPr="003C790C">
        <w:rPr>
          <w:sz w:val="24"/>
          <w:szCs w:val="24"/>
        </w:rPr>
        <w:t>of</w:t>
      </w:r>
      <w:r w:rsidRPr="003C790C">
        <w:rPr>
          <w:spacing w:val="4"/>
          <w:sz w:val="24"/>
          <w:szCs w:val="24"/>
        </w:rPr>
        <w:t xml:space="preserve"> </w:t>
      </w:r>
      <w:r w:rsidRPr="003C790C">
        <w:rPr>
          <w:sz w:val="24"/>
          <w:szCs w:val="24"/>
        </w:rPr>
        <w:t>your</w:t>
      </w:r>
      <w:r w:rsidRPr="003C790C">
        <w:rPr>
          <w:spacing w:val="4"/>
          <w:sz w:val="24"/>
          <w:szCs w:val="24"/>
        </w:rPr>
        <w:t xml:space="preserve"> </w:t>
      </w:r>
      <w:r w:rsidRPr="003C790C">
        <w:rPr>
          <w:spacing w:val="-1"/>
          <w:sz w:val="24"/>
          <w:szCs w:val="24"/>
        </w:rPr>
        <w:t>mi</w:t>
      </w:r>
      <w:r w:rsidRPr="003C790C">
        <w:rPr>
          <w:sz w:val="24"/>
          <w:szCs w:val="24"/>
        </w:rPr>
        <w:t>nd</w:t>
      </w:r>
      <w:r w:rsidRPr="003C790C">
        <w:rPr>
          <w:spacing w:val="4"/>
          <w:sz w:val="24"/>
          <w:szCs w:val="24"/>
        </w:rPr>
        <w:t xml:space="preserve"> </w:t>
      </w:r>
      <w:r w:rsidRPr="003C790C">
        <w:rPr>
          <w:sz w:val="24"/>
          <w:szCs w:val="24"/>
        </w:rPr>
        <w:t>as</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pacing w:val="-1"/>
          <w:sz w:val="24"/>
          <w:szCs w:val="24"/>
        </w:rPr>
        <w:t>w</w:t>
      </w:r>
      <w:r w:rsidRPr="003C790C">
        <w:rPr>
          <w:spacing w:val="1"/>
          <w:sz w:val="24"/>
          <w:szCs w:val="24"/>
        </w:rPr>
        <w:t>a</w:t>
      </w:r>
      <w:r w:rsidRPr="003C790C">
        <w:rPr>
          <w:sz w:val="24"/>
          <w:szCs w:val="24"/>
        </w:rPr>
        <w:t>y</w:t>
      </w:r>
      <w:r w:rsidRPr="003C790C">
        <w:rPr>
          <w:spacing w:val="4"/>
          <w:sz w:val="24"/>
          <w:szCs w:val="24"/>
        </w:rPr>
        <w:t xml:space="preserve"> </w:t>
      </w:r>
      <w:r w:rsidRPr="003C790C">
        <w:rPr>
          <w:spacing w:val="-1"/>
          <w:sz w:val="24"/>
          <w:szCs w:val="24"/>
        </w:rPr>
        <w:t>i</w:t>
      </w:r>
      <w:r w:rsidRPr="003C790C">
        <w:rPr>
          <w:sz w:val="24"/>
          <w:szCs w:val="24"/>
        </w:rPr>
        <w:t>t</w:t>
      </w:r>
      <w:r w:rsidRPr="003C790C">
        <w:rPr>
          <w:spacing w:val="3"/>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ends</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a</w:t>
      </w:r>
      <w:r w:rsidRPr="003C790C">
        <w:rPr>
          <w:spacing w:val="5"/>
          <w:sz w:val="24"/>
          <w:szCs w:val="24"/>
        </w:rPr>
        <w:t xml:space="preserve"> </w:t>
      </w:r>
      <w:r w:rsidRPr="003C790C">
        <w:rPr>
          <w:sz w:val="24"/>
          <w:szCs w:val="24"/>
        </w:rPr>
        <w:t>p</w:t>
      </w:r>
      <w:r w:rsidRPr="003C790C">
        <w:rPr>
          <w:spacing w:val="-2"/>
          <w:sz w:val="24"/>
          <w:szCs w:val="24"/>
        </w:rPr>
        <w:t>r</w:t>
      </w:r>
      <w:r w:rsidRPr="003C790C">
        <w:rPr>
          <w:sz w:val="24"/>
          <w:szCs w:val="24"/>
        </w:rPr>
        <w:t>ob</w:t>
      </w:r>
      <w:r w:rsidRPr="003C790C">
        <w:rPr>
          <w:spacing w:val="1"/>
          <w:sz w:val="24"/>
          <w:szCs w:val="24"/>
        </w:rPr>
        <w:t>l</w:t>
      </w:r>
      <w:r w:rsidRPr="003C790C">
        <w:rPr>
          <w:sz w:val="24"/>
          <w:szCs w:val="24"/>
        </w:rPr>
        <w:t>e</w:t>
      </w:r>
      <w:r w:rsidRPr="003C790C">
        <w:rPr>
          <w:spacing w:val="-1"/>
          <w:sz w:val="24"/>
          <w:szCs w:val="24"/>
        </w:rPr>
        <w:t>m</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a</w:t>
      </w:r>
      <w:r w:rsidRPr="003C790C">
        <w:rPr>
          <w:spacing w:val="3"/>
          <w:sz w:val="24"/>
          <w:szCs w:val="24"/>
        </w:rPr>
        <w:t xml:space="preserve"> </w:t>
      </w:r>
      <w:r w:rsidRPr="003C790C">
        <w:rPr>
          <w:sz w:val="24"/>
          <w:szCs w:val="24"/>
        </w:rPr>
        <w:t>re</w:t>
      </w:r>
      <w:r w:rsidRPr="003C790C">
        <w:rPr>
          <w:spacing w:val="-1"/>
          <w:sz w:val="24"/>
          <w:szCs w:val="24"/>
        </w:rPr>
        <w:t>l</w:t>
      </w:r>
      <w:r w:rsidRPr="003C790C">
        <w:rPr>
          <w:spacing w:val="1"/>
          <w:sz w:val="24"/>
          <w:szCs w:val="24"/>
        </w:rPr>
        <w:t>a</w:t>
      </w:r>
      <w:r w:rsidRPr="003C790C">
        <w:rPr>
          <w:spacing w:val="-1"/>
          <w:sz w:val="24"/>
          <w:szCs w:val="24"/>
        </w:rPr>
        <w:t>ti</w:t>
      </w:r>
      <w:r w:rsidRPr="003C790C">
        <w:rPr>
          <w:sz w:val="24"/>
          <w:szCs w:val="24"/>
        </w:rPr>
        <w:t xml:space="preserve">ve </w:t>
      </w:r>
      <w:r w:rsidRPr="003C790C">
        <w:rPr>
          <w:spacing w:val="-1"/>
          <w:sz w:val="24"/>
          <w:szCs w:val="24"/>
        </w:rPr>
        <w:t>t</w:t>
      </w:r>
      <w:r w:rsidRPr="003C790C">
        <w:rPr>
          <w:spacing w:val="1"/>
          <w:sz w:val="24"/>
          <w:szCs w:val="24"/>
        </w:rPr>
        <w:t>e</w:t>
      </w:r>
      <w:r w:rsidRPr="003C790C">
        <w:rPr>
          <w:sz w:val="24"/>
          <w:szCs w:val="24"/>
        </w:rPr>
        <w:t>r</w:t>
      </w:r>
      <w:r w:rsidRPr="003C790C">
        <w:rPr>
          <w:spacing w:val="-1"/>
          <w:sz w:val="24"/>
          <w:szCs w:val="24"/>
        </w:rPr>
        <w:t>m</w:t>
      </w:r>
      <w:r w:rsidRPr="003C790C">
        <w:rPr>
          <w:sz w:val="24"/>
          <w:szCs w:val="24"/>
        </w:rPr>
        <w:t>,</w:t>
      </w:r>
      <w:r w:rsidRPr="003C790C">
        <w:rPr>
          <w:spacing w:val="4"/>
          <w:sz w:val="24"/>
          <w:szCs w:val="24"/>
        </w:rPr>
        <w:t xml:space="preserve"> </w:t>
      </w:r>
      <w:r w:rsidRPr="003C790C">
        <w:rPr>
          <w:sz w:val="24"/>
          <w:szCs w:val="24"/>
        </w:rPr>
        <w:t>be</w:t>
      </w:r>
      <w:r w:rsidRPr="003C790C">
        <w:rPr>
          <w:spacing w:val="1"/>
          <w:sz w:val="24"/>
          <w:szCs w:val="24"/>
        </w:rPr>
        <w:t>c</w:t>
      </w:r>
      <w:r w:rsidRPr="003C790C">
        <w:rPr>
          <w:sz w:val="24"/>
          <w:szCs w:val="24"/>
        </w:rPr>
        <w:t>au</w:t>
      </w:r>
      <w:r w:rsidRPr="003C790C">
        <w:rPr>
          <w:spacing w:val="-1"/>
          <w:sz w:val="24"/>
          <w:szCs w:val="24"/>
        </w:rPr>
        <w:t>s</w:t>
      </w:r>
      <w:r w:rsidRPr="003C790C">
        <w:rPr>
          <w:sz w:val="24"/>
          <w:szCs w:val="24"/>
        </w:rPr>
        <w:t>e</w:t>
      </w:r>
      <w:r w:rsidRPr="003C790C">
        <w:rPr>
          <w:spacing w:val="5"/>
          <w:sz w:val="24"/>
          <w:szCs w:val="24"/>
        </w:rPr>
        <w:t xml:space="preserve"> </w:t>
      </w:r>
      <w:r w:rsidRPr="003C790C">
        <w:rPr>
          <w:spacing w:val="-1"/>
          <w:sz w:val="24"/>
          <w:szCs w:val="24"/>
        </w:rPr>
        <w:t>i</w:t>
      </w:r>
      <w:r w:rsidRPr="003C790C">
        <w:rPr>
          <w:sz w:val="24"/>
          <w:szCs w:val="24"/>
        </w:rPr>
        <w:t>t</w:t>
      </w:r>
      <w:r w:rsidRPr="003C790C">
        <w:rPr>
          <w:spacing w:val="5"/>
          <w:sz w:val="24"/>
          <w:szCs w:val="24"/>
        </w:rPr>
        <w:t xml:space="preserve"> </w:t>
      </w:r>
      <w:r w:rsidRPr="003C790C">
        <w:rPr>
          <w:sz w:val="24"/>
          <w:szCs w:val="24"/>
        </w:rPr>
        <w:t>changes</w:t>
      </w:r>
      <w:r w:rsidRPr="003C790C">
        <w:rPr>
          <w:spacing w:val="4"/>
          <w:sz w:val="24"/>
          <w:szCs w:val="24"/>
        </w:rPr>
        <w:t xml:space="preserve"> </w:t>
      </w:r>
      <w:r w:rsidRPr="003C790C">
        <w:rPr>
          <w:sz w:val="24"/>
          <w:szCs w:val="24"/>
        </w:rPr>
        <w:t>as</w:t>
      </w:r>
      <w:r w:rsidRPr="003C790C">
        <w:rPr>
          <w:spacing w:val="4"/>
          <w:sz w:val="24"/>
          <w:szCs w:val="24"/>
        </w:rPr>
        <w:t xml:space="preserve"> </w:t>
      </w:r>
      <w:r w:rsidRPr="003C790C">
        <w:rPr>
          <w:sz w:val="24"/>
          <w:szCs w:val="24"/>
        </w:rPr>
        <w:t>per</w:t>
      </w:r>
      <w:r w:rsidRPr="003C790C">
        <w:rPr>
          <w:spacing w:val="4"/>
          <w:sz w:val="24"/>
          <w:szCs w:val="24"/>
        </w:rPr>
        <w:t xml:space="preserve"> </w:t>
      </w:r>
      <w:r w:rsidRPr="003C790C">
        <w:rPr>
          <w:sz w:val="24"/>
          <w:szCs w:val="24"/>
        </w:rPr>
        <w:t>s</w:t>
      </w:r>
      <w:r w:rsidRPr="003C790C">
        <w:rPr>
          <w:spacing w:val="-1"/>
          <w:sz w:val="24"/>
          <w:szCs w:val="24"/>
        </w:rPr>
        <w:t>it</w:t>
      </w:r>
      <w:r w:rsidRPr="003C790C">
        <w:rPr>
          <w:sz w:val="24"/>
          <w:szCs w:val="24"/>
        </w:rPr>
        <w:t>ua</w:t>
      </w:r>
      <w:r w:rsidRPr="003C790C">
        <w:rPr>
          <w:spacing w:val="1"/>
          <w:sz w:val="24"/>
          <w:szCs w:val="24"/>
        </w:rPr>
        <w:t>t</w:t>
      </w:r>
      <w:r w:rsidRPr="003C790C">
        <w:rPr>
          <w:spacing w:val="-1"/>
          <w:sz w:val="24"/>
          <w:szCs w:val="24"/>
        </w:rPr>
        <w:t>i</w:t>
      </w:r>
      <w:r w:rsidRPr="003C790C">
        <w:rPr>
          <w:sz w:val="24"/>
          <w:szCs w:val="24"/>
        </w:rPr>
        <w:t>on. Wh</w:t>
      </w:r>
      <w:r w:rsidRPr="003C790C">
        <w:rPr>
          <w:spacing w:val="1"/>
          <w:sz w:val="24"/>
          <w:szCs w:val="24"/>
        </w:rPr>
        <w:t>e</w:t>
      </w:r>
      <w:r w:rsidRPr="003C790C">
        <w:rPr>
          <w:spacing w:val="-1"/>
          <w:sz w:val="24"/>
          <w:szCs w:val="24"/>
        </w:rPr>
        <w:t>t</w:t>
      </w:r>
      <w:r w:rsidRPr="003C790C">
        <w:rPr>
          <w:sz w:val="24"/>
          <w:szCs w:val="24"/>
        </w:rPr>
        <w:t>her</w:t>
      </w:r>
      <w:r w:rsidRPr="003C790C">
        <w:rPr>
          <w:spacing w:val="4"/>
          <w:sz w:val="24"/>
          <w:szCs w:val="24"/>
        </w:rPr>
        <w:t xml:space="preserve"> </w:t>
      </w:r>
      <w:r w:rsidRPr="003C790C">
        <w:rPr>
          <w:spacing w:val="1"/>
          <w:sz w:val="24"/>
          <w:szCs w:val="24"/>
        </w:rPr>
        <w:t>i</w:t>
      </w:r>
      <w:r w:rsidRPr="003C790C">
        <w:rPr>
          <w:sz w:val="24"/>
          <w:szCs w:val="24"/>
        </w:rPr>
        <w:t>t</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ve</w:t>
      </w:r>
      <w:r w:rsidRPr="003C790C">
        <w:rPr>
          <w:spacing w:val="5"/>
          <w:sz w:val="24"/>
          <w:szCs w:val="24"/>
        </w:rPr>
        <w:t xml:space="preserve"> </w:t>
      </w:r>
      <w:r w:rsidRPr="003C790C">
        <w:rPr>
          <w:sz w:val="24"/>
          <w:szCs w:val="24"/>
        </w:rPr>
        <w:t>or</w:t>
      </w:r>
      <w:r w:rsidRPr="003C790C">
        <w:rPr>
          <w:spacing w:val="4"/>
          <w:sz w:val="24"/>
          <w:szCs w:val="24"/>
        </w:rPr>
        <w:t xml:space="preserve"> </w:t>
      </w:r>
      <w:r w:rsidRPr="003C790C">
        <w:rPr>
          <w:sz w:val="24"/>
          <w:szCs w:val="24"/>
        </w:rPr>
        <w:t>nega</w:t>
      </w:r>
      <w:r w:rsidRPr="003C790C">
        <w:rPr>
          <w:spacing w:val="-1"/>
          <w:sz w:val="24"/>
          <w:szCs w:val="24"/>
        </w:rPr>
        <w:t>t</w:t>
      </w:r>
      <w:r w:rsidRPr="003C790C">
        <w:rPr>
          <w:spacing w:val="1"/>
          <w:sz w:val="24"/>
          <w:szCs w:val="24"/>
        </w:rPr>
        <w:t>i</w:t>
      </w:r>
      <w:r w:rsidRPr="003C790C">
        <w:rPr>
          <w:sz w:val="24"/>
          <w:szCs w:val="24"/>
        </w:rPr>
        <w:t>ve</w:t>
      </w:r>
      <w:r w:rsidRPr="003C790C">
        <w:rPr>
          <w:spacing w:val="3"/>
          <w:sz w:val="24"/>
          <w:szCs w:val="24"/>
        </w:rPr>
        <w:t xml:space="preserve"> </w:t>
      </w:r>
      <w:r w:rsidRPr="003C790C">
        <w:rPr>
          <w:sz w:val="24"/>
          <w:szCs w:val="24"/>
        </w:rPr>
        <w:t>dep</w:t>
      </w:r>
      <w:r w:rsidRPr="003C790C">
        <w:rPr>
          <w:spacing w:val="1"/>
          <w:sz w:val="24"/>
          <w:szCs w:val="24"/>
        </w:rPr>
        <w:t>e</w:t>
      </w:r>
      <w:r w:rsidRPr="003C790C">
        <w:rPr>
          <w:sz w:val="24"/>
          <w:szCs w:val="24"/>
        </w:rPr>
        <w:t>nds</w:t>
      </w:r>
      <w:r w:rsidRPr="003C790C">
        <w:rPr>
          <w:spacing w:val="2"/>
          <w:sz w:val="24"/>
          <w:szCs w:val="24"/>
        </w:rPr>
        <w:t xml:space="preserve"> </w:t>
      </w:r>
      <w:r w:rsidRPr="003C790C">
        <w:rPr>
          <w:sz w:val="24"/>
          <w:szCs w:val="24"/>
        </w:rPr>
        <w:t xml:space="preserve">upon </w:t>
      </w:r>
      <w:r w:rsidRPr="003C790C">
        <w:rPr>
          <w:spacing w:val="-1"/>
          <w:sz w:val="24"/>
          <w:szCs w:val="24"/>
        </w:rPr>
        <w:t>i</w:t>
      </w:r>
      <w:r w:rsidRPr="003C790C">
        <w:rPr>
          <w:spacing w:val="1"/>
          <w:sz w:val="24"/>
          <w:szCs w:val="24"/>
        </w:rPr>
        <w:t>t</w:t>
      </w:r>
      <w:r w:rsidRPr="003C790C">
        <w:rPr>
          <w:sz w:val="24"/>
          <w:szCs w:val="24"/>
        </w:rPr>
        <w:t>s</w:t>
      </w:r>
      <w:r w:rsidRPr="003C790C">
        <w:rPr>
          <w:spacing w:val="2"/>
          <w:sz w:val="24"/>
          <w:szCs w:val="24"/>
        </w:rPr>
        <w:t xml:space="preserve"> </w:t>
      </w:r>
      <w:r w:rsidRPr="003C790C">
        <w:rPr>
          <w:sz w:val="24"/>
          <w:szCs w:val="24"/>
        </w:rPr>
        <w:t>su</w:t>
      </w:r>
      <w:r w:rsidRPr="003C790C">
        <w:rPr>
          <w:spacing w:val="-1"/>
          <w:sz w:val="24"/>
          <w:szCs w:val="24"/>
        </w:rPr>
        <w:t>it</w:t>
      </w:r>
      <w:r w:rsidRPr="003C790C">
        <w:rPr>
          <w:spacing w:val="1"/>
          <w:sz w:val="24"/>
          <w:szCs w:val="24"/>
        </w:rPr>
        <w:t>a</w:t>
      </w:r>
      <w:r w:rsidRPr="003C790C">
        <w:rPr>
          <w:sz w:val="24"/>
          <w:szCs w:val="24"/>
        </w:rPr>
        <w:t>b</w:t>
      </w:r>
      <w:r w:rsidRPr="003C790C">
        <w:rPr>
          <w:spacing w:val="-1"/>
          <w:sz w:val="24"/>
          <w:szCs w:val="24"/>
        </w:rPr>
        <w:t>il</w:t>
      </w:r>
      <w:r w:rsidRPr="003C790C">
        <w:rPr>
          <w:spacing w:val="1"/>
          <w:sz w:val="24"/>
          <w:szCs w:val="24"/>
        </w:rPr>
        <w:t>i</w:t>
      </w:r>
      <w:r w:rsidRPr="003C790C">
        <w:rPr>
          <w:spacing w:val="-1"/>
          <w:sz w:val="24"/>
          <w:szCs w:val="24"/>
        </w:rPr>
        <w:t>t</w:t>
      </w:r>
      <w:r w:rsidRPr="003C790C">
        <w:rPr>
          <w:sz w:val="24"/>
          <w:szCs w:val="24"/>
        </w:rPr>
        <w:t>y</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3"/>
          <w:sz w:val="24"/>
          <w:szCs w:val="24"/>
        </w:rPr>
        <w:t xml:space="preserve"> </w:t>
      </w:r>
      <w:r w:rsidRPr="003C790C">
        <w:rPr>
          <w:sz w:val="24"/>
          <w:szCs w:val="24"/>
        </w:rPr>
        <w:t>a</w:t>
      </w:r>
      <w:r w:rsidRPr="003C790C">
        <w:rPr>
          <w:spacing w:val="1"/>
          <w:sz w:val="24"/>
          <w:szCs w:val="24"/>
        </w:rPr>
        <w:t>t</w:t>
      </w:r>
      <w:r w:rsidRPr="003C790C">
        <w:rPr>
          <w:spacing w:val="-1"/>
          <w:sz w:val="24"/>
          <w:szCs w:val="24"/>
        </w:rPr>
        <w:t>ti</w:t>
      </w:r>
      <w:r w:rsidRPr="003C790C">
        <w:rPr>
          <w:spacing w:val="1"/>
          <w:sz w:val="24"/>
          <w:szCs w:val="24"/>
        </w:rPr>
        <w:t>t</w:t>
      </w:r>
      <w:r w:rsidRPr="003C790C">
        <w:rPr>
          <w:sz w:val="24"/>
          <w:szCs w:val="24"/>
        </w:rPr>
        <w:t>ude</w:t>
      </w:r>
      <w:r w:rsidRPr="003C790C">
        <w:rPr>
          <w:spacing w:val="3"/>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3"/>
          <w:sz w:val="24"/>
          <w:szCs w:val="24"/>
        </w:rPr>
        <w:t xml:space="preserve"> </w:t>
      </w:r>
      <w:r w:rsidRPr="003C790C">
        <w:rPr>
          <w:sz w:val="24"/>
          <w:szCs w:val="24"/>
        </w:rPr>
        <w:t>re</w:t>
      </w:r>
      <w:r w:rsidRPr="003C790C">
        <w:rPr>
          <w:spacing w:val="1"/>
          <w:sz w:val="24"/>
          <w:szCs w:val="24"/>
        </w:rPr>
        <w:t>c</w:t>
      </w:r>
      <w:r w:rsidRPr="003C790C">
        <w:rPr>
          <w:sz w:val="24"/>
          <w:szCs w:val="24"/>
        </w:rPr>
        <w:t>e</w:t>
      </w:r>
      <w:r w:rsidRPr="003C790C">
        <w:rPr>
          <w:spacing w:val="-1"/>
          <w:sz w:val="24"/>
          <w:szCs w:val="24"/>
        </w:rPr>
        <w:t>i</w:t>
      </w:r>
      <w:r w:rsidRPr="003C790C">
        <w:rPr>
          <w:sz w:val="24"/>
          <w:szCs w:val="24"/>
        </w:rPr>
        <w:t>v</w:t>
      </w:r>
      <w:r w:rsidRPr="003C790C">
        <w:rPr>
          <w:spacing w:val="-5"/>
          <w:sz w:val="24"/>
          <w:szCs w:val="24"/>
        </w:rPr>
        <w:t>e</w:t>
      </w:r>
      <w:r w:rsidRPr="003C790C">
        <w:rPr>
          <w:spacing w:val="-2"/>
          <w:sz w:val="24"/>
          <w:szCs w:val="24"/>
        </w:rPr>
        <w:t>r</w:t>
      </w:r>
      <w:r w:rsidRPr="003C790C">
        <w:rPr>
          <w:sz w:val="24"/>
          <w:szCs w:val="24"/>
        </w:rPr>
        <w:t>, and</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u</w:t>
      </w:r>
      <w:r w:rsidRPr="003C790C">
        <w:rPr>
          <w:spacing w:val="-1"/>
          <w:sz w:val="24"/>
          <w:szCs w:val="24"/>
        </w:rPr>
        <w:t>l</w:t>
      </w:r>
      <w:r w:rsidRPr="003C790C">
        <w:rPr>
          <w:spacing w:val="1"/>
          <w:sz w:val="24"/>
          <w:szCs w:val="24"/>
        </w:rPr>
        <w:t>t</w:t>
      </w:r>
      <w:r w:rsidRPr="003C790C">
        <w:rPr>
          <w:spacing w:val="-1"/>
          <w:sz w:val="24"/>
          <w:szCs w:val="24"/>
        </w:rPr>
        <w:t>im</w:t>
      </w:r>
      <w:r w:rsidRPr="003C790C">
        <w:rPr>
          <w:spacing w:val="1"/>
          <w:sz w:val="24"/>
          <w:szCs w:val="24"/>
        </w:rPr>
        <w:t>a</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resu</w:t>
      </w:r>
      <w:r w:rsidRPr="003C790C">
        <w:rPr>
          <w:spacing w:val="-1"/>
          <w:sz w:val="24"/>
          <w:szCs w:val="24"/>
        </w:rPr>
        <w:t>l</w:t>
      </w:r>
      <w:r w:rsidRPr="003C790C">
        <w:rPr>
          <w:sz w:val="24"/>
          <w:szCs w:val="24"/>
        </w:rPr>
        <w:t>t</w:t>
      </w:r>
      <w:r w:rsidRPr="003C790C">
        <w:rPr>
          <w:spacing w:val="3"/>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dec</w:t>
      </w:r>
      <w:r w:rsidRPr="003C790C">
        <w:rPr>
          <w:spacing w:val="-1"/>
          <w:sz w:val="24"/>
          <w:szCs w:val="24"/>
        </w:rPr>
        <w:t>i</w:t>
      </w:r>
      <w:r w:rsidRPr="003C790C">
        <w:rPr>
          <w:sz w:val="24"/>
          <w:szCs w:val="24"/>
        </w:rPr>
        <w:t>s</w:t>
      </w:r>
      <w:r w:rsidRPr="003C790C">
        <w:rPr>
          <w:spacing w:val="-1"/>
          <w:sz w:val="24"/>
          <w:szCs w:val="24"/>
        </w:rPr>
        <w:t>i</w:t>
      </w:r>
      <w:r w:rsidRPr="003C790C">
        <w:rPr>
          <w:sz w:val="24"/>
          <w:szCs w:val="24"/>
        </w:rPr>
        <w:t>ons</w:t>
      </w:r>
      <w:r w:rsidRPr="003C790C">
        <w:rPr>
          <w:spacing w:val="4"/>
          <w:sz w:val="24"/>
          <w:szCs w:val="24"/>
        </w:rPr>
        <w:t xml:space="preserve"> </w:t>
      </w:r>
      <w:r w:rsidRPr="003C790C">
        <w:rPr>
          <w:spacing w:val="-1"/>
          <w:sz w:val="24"/>
          <w:szCs w:val="24"/>
        </w:rPr>
        <w:t>t</w:t>
      </w:r>
      <w:r w:rsidRPr="003C790C">
        <w:rPr>
          <w:sz w:val="24"/>
          <w:szCs w:val="24"/>
        </w:rPr>
        <w:t>aken. A</w:t>
      </w:r>
      <w:r w:rsidRPr="003C790C">
        <w:rPr>
          <w:spacing w:val="-1"/>
          <w:sz w:val="24"/>
          <w:szCs w:val="24"/>
        </w:rPr>
        <w:t>l</w:t>
      </w:r>
      <w:r w:rsidRPr="003C790C">
        <w:rPr>
          <w:sz w:val="24"/>
          <w:szCs w:val="24"/>
        </w:rPr>
        <w:t>l</w:t>
      </w:r>
      <w:r w:rsidRPr="003C790C">
        <w:rPr>
          <w:spacing w:val="2"/>
          <w:sz w:val="24"/>
          <w:szCs w:val="24"/>
        </w:rPr>
        <w:t xml:space="preserve"> </w:t>
      </w:r>
      <w:r w:rsidRPr="003C790C">
        <w:rPr>
          <w:sz w:val="24"/>
          <w:szCs w:val="24"/>
        </w:rPr>
        <w:t>re</w:t>
      </w:r>
      <w:r w:rsidRPr="003C790C">
        <w:rPr>
          <w:spacing w:val="-1"/>
          <w:sz w:val="24"/>
          <w:szCs w:val="24"/>
        </w:rPr>
        <w:t>l</w:t>
      </w:r>
      <w:r w:rsidRPr="003C790C">
        <w:rPr>
          <w:spacing w:val="1"/>
          <w:sz w:val="24"/>
          <w:szCs w:val="24"/>
        </w:rPr>
        <w:t>a</w:t>
      </w:r>
      <w:r w:rsidRPr="003C790C">
        <w:rPr>
          <w:spacing w:val="-1"/>
          <w:sz w:val="24"/>
          <w:szCs w:val="24"/>
        </w:rPr>
        <w:t>ti</w:t>
      </w:r>
      <w:r w:rsidRPr="003C790C">
        <w:rPr>
          <w:sz w:val="24"/>
          <w:szCs w:val="24"/>
        </w:rPr>
        <w:t>v</w:t>
      </w:r>
      <w:r w:rsidRPr="003C790C">
        <w:rPr>
          <w:spacing w:val="1"/>
          <w:sz w:val="24"/>
          <w:szCs w:val="24"/>
        </w:rPr>
        <w:t>e</w:t>
      </w:r>
      <w:r w:rsidRPr="003C790C">
        <w:rPr>
          <w:sz w:val="24"/>
          <w:szCs w:val="24"/>
        </w:rPr>
        <w:t>! It</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3"/>
          <w:sz w:val="24"/>
          <w:szCs w:val="24"/>
        </w:rPr>
        <w:t xml:space="preserve"> </w:t>
      </w:r>
      <w:r w:rsidRPr="003C790C">
        <w:rPr>
          <w:spacing w:val="-1"/>
          <w:sz w:val="24"/>
          <w:szCs w:val="24"/>
        </w:rPr>
        <w:t>i</w:t>
      </w:r>
      <w:r w:rsidRPr="003C790C">
        <w:rPr>
          <w:sz w:val="24"/>
          <w:szCs w:val="24"/>
        </w:rPr>
        <w:t>nf</w:t>
      </w:r>
      <w:r w:rsidRPr="003C790C">
        <w:rPr>
          <w:spacing w:val="-1"/>
          <w:sz w:val="24"/>
          <w:szCs w:val="24"/>
        </w:rPr>
        <w:t>l</w:t>
      </w:r>
      <w:r w:rsidRPr="003C790C">
        <w:rPr>
          <w:sz w:val="24"/>
          <w:szCs w:val="24"/>
        </w:rPr>
        <w:t>u</w:t>
      </w:r>
      <w:r w:rsidRPr="003C790C">
        <w:rPr>
          <w:spacing w:val="1"/>
          <w:sz w:val="24"/>
          <w:szCs w:val="24"/>
        </w:rPr>
        <w:t>e</w:t>
      </w:r>
      <w:r w:rsidRPr="003C790C">
        <w:rPr>
          <w:sz w:val="24"/>
          <w:szCs w:val="24"/>
        </w:rPr>
        <w:t>nced</w:t>
      </w:r>
      <w:r w:rsidRPr="003C790C">
        <w:rPr>
          <w:spacing w:val="2"/>
          <w:sz w:val="24"/>
          <w:szCs w:val="24"/>
        </w:rPr>
        <w:t xml:space="preserve"> </w:t>
      </w:r>
      <w:r w:rsidRPr="003C790C">
        <w:rPr>
          <w:sz w:val="24"/>
          <w:szCs w:val="24"/>
        </w:rPr>
        <w:t>by your</w:t>
      </w:r>
      <w:r w:rsidRPr="003C790C">
        <w:rPr>
          <w:spacing w:val="3"/>
          <w:sz w:val="24"/>
          <w:szCs w:val="24"/>
        </w:rPr>
        <w:t xml:space="preserve"> </w:t>
      </w:r>
      <w:r w:rsidRPr="003C790C">
        <w:rPr>
          <w:sz w:val="24"/>
          <w:szCs w:val="24"/>
        </w:rPr>
        <w:t>fo</w:t>
      </w:r>
      <w:r w:rsidRPr="003C790C">
        <w:rPr>
          <w:spacing w:val="-2"/>
          <w:sz w:val="24"/>
          <w:szCs w:val="24"/>
        </w:rPr>
        <w:t>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ve</w:t>
      </w:r>
      <w:r w:rsidRPr="003C790C">
        <w:rPr>
          <w:spacing w:val="2"/>
          <w:sz w:val="24"/>
          <w:szCs w:val="24"/>
        </w:rPr>
        <w:t xml:space="preserve"> </w:t>
      </w:r>
      <w:r w:rsidRPr="003C790C">
        <w:rPr>
          <w:spacing w:val="-1"/>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w:t>
      </w:r>
      <w:r w:rsidRPr="003C790C">
        <w:rPr>
          <w:spacing w:val="1"/>
          <w:sz w:val="24"/>
          <w:szCs w:val="24"/>
        </w:rPr>
        <w:t xml:space="preserve"> </w:t>
      </w:r>
      <w:r w:rsidRPr="003C790C">
        <w:rPr>
          <w:sz w:val="24"/>
          <w:szCs w:val="24"/>
        </w:rPr>
        <w:t>&amp;</w:t>
      </w:r>
      <w:r w:rsidRPr="003C790C">
        <w:rPr>
          <w:spacing w:val="2"/>
          <w:sz w:val="24"/>
          <w:szCs w:val="24"/>
        </w:rPr>
        <w:t xml:space="preserve"> </w:t>
      </w:r>
      <w:r w:rsidRPr="003C790C">
        <w:rPr>
          <w:sz w:val="24"/>
          <w:szCs w:val="24"/>
        </w:rPr>
        <w:t>weakn</w:t>
      </w:r>
      <w:r w:rsidRPr="003C790C">
        <w:rPr>
          <w:spacing w:val="1"/>
          <w:sz w:val="24"/>
          <w:szCs w:val="24"/>
        </w:rPr>
        <w:t>e</w:t>
      </w:r>
      <w:r w:rsidRPr="003C790C">
        <w:rPr>
          <w:spacing w:val="-1"/>
          <w:sz w:val="24"/>
          <w:szCs w:val="24"/>
        </w:rPr>
        <w:t>s</w:t>
      </w:r>
      <w:r w:rsidRPr="003C790C">
        <w:rPr>
          <w:sz w:val="24"/>
          <w:szCs w:val="24"/>
        </w:rPr>
        <w:t>ses, groo</w:t>
      </w:r>
      <w:r w:rsidRPr="003C790C">
        <w:rPr>
          <w:spacing w:val="-1"/>
          <w:sz w:val="24"/>
          <w:szCs w:val="24"/>
        </w:rPr>
        <w:t>m</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2"/>
          <w:sz w:val="24"/>
          <w:szCs w:val="24"/>
        </w:rPr>
        <w:t>b</w:t>
      </w:r>
      <w:r w:rsidRPr="003C790C">
        <w:rPr>
          <w:spacing w:val="1"/>
          <w:sz w:val="24"/>
          <w:szCs w:val="24"/>
        </w:rPr>
        <w:t>a</w:t>
      </w:r>
      <w:r w:rsidRPr="003C790C">
        <w:rPr>
          <w:sz w:val="24"/>
          <w:szCs w:val="24"/>
        </w:rPr>
        <w:t xml:space="preserve">ck- ground, </w:t>
      </w:r>
      <w:r w:rsidRPr="003C790C">
        <w:rPr>
          <w:spacing w:val="-1"/>
          <w:sz w:val="24"/>
          <w:szCs w:val="24"/>
        </w:rPr>
        <w:t>m</w:t>
      </w:r>
      <w:r w:rsidRPr="003C790C">
        <w:rPr>
          <w:spacing w:val="1"/>
          <w:sz w:val="24"/>
          <w:szCs w:val="24"/>
        </w:rPr>
        <w:t>a</w:t>
      </w:r>
      <w:r w:rsidRPr="003C790C">
        <w:rPr>
          <w:spacing w:val="-1"/>
          <w:sz w:val="24"/>
          <w:szCs w:val="24"/>
        </w:rPr>
        <w:t>t</w:t>
      </w:r>
      <w:r w:rsidRPr="003C790C">
        <w:rPr>
          <w:sz w:val="24"/>
          <w:szCs w:val="24"/>
        </w:rPr>
        <w:t>ur</w:t>
      </w:r>
      <w:r w:rsidRPr="003C790C">
        <w:rPr>
          <w:spacing w:val="-1"/>
          <w:sz w:val="24"/>
          <w:szCs w:val="24"/>
        </w:rPr>
        <w:t>i</w:t>
      </w:r>
      <w:r w:rsidRPr="003C790C">
        <w:rPr>
          <w:spacing w:val="-7"/>
          <w:sz w:val="24"/>
          <w:szCs w:val="24"/>
        </w:rPr>
        <w:t>t</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 xml:space="preserve">and </w:t>
      </w:r>
      <w:r w:rsidRPr="003C790C">
        <w:rPr>
          <w:spacing w:val="1"/>
          <w:sz w:val="24"/>
          <w:szCs w:val="24"/>
        </w:rPr>
        <w:t>t</w:t>
      </w:r>
      <w:r w:rsidRPr="003C790C">
        <w:rPr>
          <w:sz w:val="24"/>
          <w:szCs w:val="24"/>
        </w:rPr>
        <w:t>horough kno</w:t>
      </w:r>
      <w:r w:rsidRPr="003C790C">
        <w:rPr>
          <w:spacing w:val="-1"/>
          <w:sz w:val="24"/>
          <w:szCs w:val="24"/>
        </w:rPr>
        <w:t>wl</w:t>
      </w:r>
      <w:r w:rsidRPr="003C790C">
        <w:rPr>
          <w:spacing w:val="1"/>
          <w:sz w:val="24"/>
          <w:szCs w:val="24"/>
        </w:rPr>
        <w:t>e</w:t>
      </w:r>
      <w:r w:rsidRPr="003C790C">
        <w:rPr>
          <w:sz w:val="24"/>
          <w:szCs w:val="24"/>
        </w:rPr>
        <w:t xml:space="preserve">dge of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even</w:t>
      </w:r>
      <w:r w:rsidRPr="003C790C">
        <w:rPr>
          <w:spacing w:val="-1"/>
          <w:sz w:val="24"/>
          <w:szCs w:val="24"/>
        </w:rPr>
        <w:t>t</w:t>
      </w:r>
      <w:r w:rsidRPr="003C790C">
        <w:rPr>
          <w:sz w:val="24"/>
          <w:szCs w:val="24"/>
        </w:rPr>
        <w:t>.</w:t>
      </w:r>
    </w:p>
    <w:p w:rsidR="007978D5" w:rsidRPr="003C790C" w:rsidRDefault="007978D5">
      <w:pPr>
        <w:spacing w:before="2" w:line="260" w:lineRule="exact"/>
        <w:rPr>
          <w:sz w:val="26"/>
          <w:szCs w:val="26"/>
        </w:rPr>
      </w:pPr>
    </w:p>
    <w:p w:rsidR="007978D5" w:rsidRPr="003C790C" w:rsidRDefault="003F763B">
      <w:pPr>
        <w:ind w:left="102" w:right="8209"/>
        <w:jc w:val="both"/>
        <w:rPr>
          <w:sz w:val="24"/>
          <w:szCs w:val="24"/>
        </w:rPr>
      </w:pPr>
      <w:r w:rsidRPr="003C790C">
        <w:rPr>
          <w:b/>
          <w:sz w:val="24"/>
          <w:szCs w:val="24"/>
        </w:rPr>
        <w:t>Se</w:t>
      </w:r>
      <w:r w:rsidRPr="003C790C">
        <w:rPr>
          <w:b/>
          <w:spacing w:val="-1"/>
          <w:sz w:val="24"/>
          <w:szCs w:val="24"/>
        </w:rPr>
        <w:t>l</w:t>
      </w:r>
      <w:r w:rsidRPr="003C790C">
        <w:rPr>
          <w:b/>
          <w:sz w:val="24"/>
          <w:szCs w:val="24"/>
        </w:rPr>
        <w:t>f</w:t>
      </w:r>
      <w:r w:rsidRPr="003C790C">
        <w:rPr>
          <w:b/>
          <w:spacing w:val="2"/>
          <w:sz w:val="24"/>
          <w:szCs w:val="24"/>
        </w:rPr>
        <w:t>-</w:t>
      </w:r>
      <w:r w:rsidRPr="003C790C">
        <w:rPr>
          <w:b/>
          <w:spacing w:val="-2"/>
          <w:sz w:val="24"/>
          <w:szCs w:val="24"/>
        </w:rPr>
        <w:t>E</w:t>
      </w:r>
      <w:r w:rsidRPr="003C790C">
        <w:rPr>
          <w:b/>
          <w:sz w:val="24"/>
          <w:szCs w:val="24"/>
        </w:rPr>
        <w:t>ste</w:t>
      </w:r>
      <w:r w:rsidRPr="003C790C">
        <w:rPr>
          <w:b/>
          <w:spacing w:val="1"/>
          <w:sz w:val="24"/>
          <w:szCs w:val="24"/>
        </w:rPr>
        <w:t>e</w:t>
      </w:r>
      <w:r w:rsidRPr="003C790C">
        <w:rPr>
          <w:b/>
          <w:sz w:val="24"/>
          <w:szCs w:val="24"/>
        </w:rPr>
        <w:t>m</w:t>
      </w:r>
    </w:p>
    <w:p w:rsidR="007978D5" w:rsidRPr="003C790C" w:rsidRDefault="003F763B">
      <w:pPr>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overa</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eva</w:t>
      </w:r>
      <w:r w:rsidRPr="003C790C">
        <w:rPr>
          <w:spacing w:val="1"/>
          <w:sz w:val="24"/>
          <w:szCs w:val="24"/>
        </w:rPr>
        <w:t>l</w:t>
      </w:r>
      <w:r w:rsidRPr="003C790C">
        <w:rPr>
          <w:sz w:val="24"/>
          <w:szCs w:val="24"/>
        </w:rPr>
        <w:t>ua</w:t>
      </w:r>
      <w:r w:rsidRPr="003C790C">
        <w:rPr>
          <w:spacing w:val="-1"/>
          <w:sz w:val="24"/>
          <w:szCs w:val="24"/>
        </w:rPr>
        <w:t>t</w:t>
      </w:r>
      <w:r w:rsidRPr="003C790C">
        <w:rPr>
          <w:spacing w:val="1"/>
          <w:sz w:val="24"/>
          <w:szCs w:val="24"/>
        </w:rPr>
        <w:t>i</w:t>
      </w:r>
      <w:r w:rsidRPr="003C790C">
        <w:rPr>
          <w:sz w:val="24"/>
          <w:szCs w:val="24"/>
        </w:rPr>
        <w:t>on of onese</w:t>
      </w:r>
      <w:r w:rsidRPr="003C790C">
        <w:rPr>
          <w:spacing w:val="-1"/>
          <w:sz w:val="24"/>
          <w:szCs w:val="24"/>
        </w:rPr>
        <w:t>l</w:t>
      </w:r>
      <w:r w:rsidRPr="003C790C">
        <w:rPr>
          <w:sz w:val="24"/>
          <w:szCs w:val="24"/>
        </w:rPr>
        <w:t>f</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 xml:space="preserve">How </w:t>
      </w:r>
      <w:r w:rsidRPr="003C790C">
        <w:rPr>
          <w:spacing w:val="-1"/>
          <w:sz w:val="24"/>
          <w:szCs w:val="24"/>
        </w:rPr>
        <w:t>w</w:t>
      </w:r>
      <w:r w:rsidRPr="003C790C">
        <w:rPr>
          <w:sz w:val="24"/>
          <w:szCs w:val="24"/>
        </w:rPr>
        <w:t>e</w:t>
      </w:r>
      <w:r w:rsidRPr="003C790C">
        <w:rPr>
          <w:spacing w:val="1"/>
          <w:sz w:val="24"/>
          <w:szCs w:val="24"/>
        </w:rPr>
        <w:t xml:space="preserve"> </w:t>
      </w:r>
      <w:r w:rsidRPr="003C790C">
        <w:rPr>
          <w:sz w:val="24"/>
          <w:szCs w:val="24"/>
        </w:rPr>
        <w:t>eva</w:t>
      </w:r>
      <w:r w:rsidRPr="003C790C">
        <w:rPr>
          <w:spacing w:val="-1"/>
          <w:sz w:val="24"/>
          <w:szCs w:val="24"/>
        </w:rPr>
        <w:t>l</w:t>
      </w:r>
      <w:r w:rsidRPr="003C790C">
        <w:rPr>
          <w:sz w:val="24"/>
          <w:szCs w:val="24"/>
        </w:rPr>
        <w:t>ua</w:t>
      </w:r>
      <w:r w:rsidRPr="003C790C">
        <w:rPr>
          <w:spacing w:val="1"/>
          <w:sz w:val="24"/>
          <w:szCs w:val="24"/>
        </w:rPr>
        <w:t>t</w:t>
      </w:r>
      <w:r w:rsidRPr="003C790C">
        <w:rPr>
          <w:sz w:val="24"/>
          <w:szCs w:val="24"/>
        </w:rPr>
        <w:t>e ourse</w:t>
      </w:r>
      <w:r w:rsidRPr="003C790C">
        <w:rPr>
          <w:spacing w:val="-1"/>
          <w:sz w:val="24"/>
          <w:szCs w:val="24"/>
        </w:rPr>
        <w:t>l</w:t>
      </w:r>
      <w:r w:rsidRPr="003C790C">
        <w:rPr>
          <w:sz w:val="24"/>
          <w:szCs w:val="24"/>
        </w:rPr>
        <w:t>v</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cruc</w:t>
      </w:r>
      <w:r w:rsidRPr="003C790C">
        <w:rPr>
          <w:spacing w:val="-1"/>
          <w:sz w:val="24"/>
          <w:szCs w:val="24"/>
        </w:rPr>
        <w:t>i</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e</w:t>
      </w:r>
      <w:r w:rsidRPr="003C790C">
        <w:rPr>
          <w:spacing w:val="-1"/>
          <w:sz w:val="24"/>
          <w:szCs w:val="24"/>
        </w:rPr>
        <w:t>l</w:t>
      </w:r>
      <w:r w:rsidRPr="003C790C">
        <w:rPr>
          <w:spacing w:val="1"/>
          <w:sz w:val="24"/>
          <w:szCs w:val="24"/>
        </w:rPr>
        <w:t>e</w:t>
      </w:r>
      <w:r w:rsidRPr="003C790C">
        <w:rPr>
          <w:spacing w:val="-1"/>
          <w:sz w:val="24"/>
          <w:szCs w:val="24"/>
        </w:rPr>
        <w:t>m</w:t>
      </w:r>
      <w:r w:rsidRPr="003C790C">
        <w:rPr>
          <w:sz w:val="24"/>
          <w:szCs w:val="24"/>
        </w:rPr>
        <w:t>ent</w:t>
      </w:r>
      <w:r w:rsidRPr="003C790C">
        <w:rPr>
          <w:spacing w:val="1"/>
          <w:sz w:val="24"/>
          <w:szCs w:val="24"/>
        </w:rPr>
        <w:t xml:space="preserve"> </w:t>
      </w:r>
      <w:r w:rsidRPr="003C790C">
        <w:rPr>
          <w:spacing w:val="-1"/>
          <w:sz w:val="24"/>
          <w:szCs w:val="24"/>
        </w:rPr>
        <w:t>i</w:t>
      </w:r>
      <w:r w:rsidRPr="003C790C">
        <w:rPr>
          <w:sz w:val="24"/>
          <w:szCs w:val="24"/>
        </w:rPr>
        <w:t>n our psycho</w:t>
      </w:r>
      <w:r w:rsidRPr="003C790C">
        <w:rPr>
          <w:spacing w:val="-1"/>
          <w:sz w:val="24"/>
          <w:szCs w:val="24"/>
        </w:rPr>
        <w:t>l</w:t>
      </w:r>
      <w:r w:rsidRPr="003C790C">
        <w:rPr>
          <w:sz w:val="24"/>
          <w:szCs w:val="24"/>
        </w:rPr>
        <w:t>og</w:t>
      </w:r>
      <w:r w:rsidRPr="003C790C">
        <w:rPr>
          <w:spacing w:val="1"/>
          <w:sz w:val="24"/>
          <w:szCs w:val="24"/>
        </w:rPr>
        <w:t>i</w:t>
      </w:r>
      <w:r w:rsidRPr="003C790C">
        <w:rPr>
          <w:sz w:val="24"/>
          <w:szCs w:val="24"/>
        </w:rPr>
        <w:t>cal</w:t>
      </w:r>
      <w:r w:rsidRPr="003C790C">
        <w:rPr>
          <w:spacing w:val="1"/>
          <w:sz w:val="24"/>
          <w:szCs w:val="24"/>
        </w:rPr>
        <w:t xml:space="preserve"> </w:t>
      </w:r>
      <w:r w:rsidRPr="003C790C">
        <w:rPr>
          <w:sz w:val="24"/>
          <w:szCs w:val="24"/>
        </w:rPr>
        <w:t>ad</w:t>
      </w:r>
      <w:r w:rsidRPr="003C790C">
        <w:rPr>
          <w:spacing w:val="-1"/>
          <w:sz w:val="24"/>
          <w:szCs w:val="24"/>
        </w:rPr>
        <w:t>j</w:t>
      </w:r>
      <w:r w:rsidRPr="003C790C">
        <w:rPr>
          <w:sz w:val="24"/>
          <w:szCs w:val="24"/>
        </w:rPr>
        <w:t>us</w:t>
      </w:r>
      <w:r w:rsidRPr="003C790C">
        <w:rPr>
          <w:spacing w:val="-1"/>
          <w:sz w:val="24"/>
          <w:szCs w:val="24"/>
        </w:rPr>
        <w:t>tm</w:t>
      </w:r>
      <w:r w:rsidRPr="003C790C">
        <w:rPr>
          <w:sz w:val="24"/>
          <w:szCs w:val="24"/>
        </w:rPr>
        <w:t>ent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ve</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f-es</w:t>
      </w:r>
      <w:r w:rsidRPr="003C790C">
        <w:rPr>
          <w:spacing w:val="-1"/>
          <w:sz w:val="24"/>
          <w:szCs w:val="24"/>
        </w:rPr>
        <w:t>t</w:t>
      </w:r>
      <w:r w:rsidRPr="003C790C">
        <w:rPr>
          <w:spacing w:val="1"/>
          <w:sz w:val="24"/>
          <w:szCs w:val="24"/>
        </w:rPr>
        <w:t>e</w:t>
      </w:r>
      <w:r w:rsidRPr="003C790C">
        <w:rPr>
          <w:sz w:val="24"/>
          <w:szCs w:val="24"/>
        </w:rPr>
        <w:t>em</w:t>
      </w:r>
      <w:r w:rsidRPr="003C790C">
        <w:rPr>
          <w:spacing w:val="-1"/>
          <w:sz w:val="24"/>
          <w:szCs w:val="24"/>
        </w:rPr>
        <w:t xml:space="preserve"> </w:t>
      </w:r>
      <w:r w:rsidRPr="003C790C">
        <w:rPr>
          <w:sz w:val="24"/>
          <w:szCs w:val="24"/>
        </w:rPr>
        <w:t>e</w:t>
      </w:r>
      <w:r w:rsidRPr="003C790C">
        <w:rPr>
          <w:spacing w:val="-2"/>
          <w:sz w:val="24"/>
          <w:szCs w:val="24"/>
        </w:rPr>
        <w:t>ff</w:t>
      </w:r>
      <w:r w:rsidRPr="003C790C">
        <w:rPr>
          <w:sz w:val="24"/>
          <w:szCs w:val="24"/>
        </w:rPr>
        <w:t>e</w:t>
      </w:r>
      <w:r w:rsidRPr="003C790C">
        <w:rPr>
          <w:spacing w:val="1"/>
          <w:sz w:val="24"/>
          <w:szCs w:val="24"/>
        </w:rPr>
        <w:t>c</w:t>
      </w:r>
      <w:r w:rsidRPr="003C790C">
        <w:rPr>
          <w:spacing w:val="-1"/>
          <w:sz w:val="24"/>
          <w:szCs w:val="24"/>
        </w:rPr>
        <w:t>t</w:t>
      </w:r>
      <w:r w:rsidRPr="003C790C">
        <w:rPr>
          <w:sz w:val="24"/>
          <w:szCs w:val="24"/>
        </w:rPr>
        <w:t>s our phy</w:t>
      </w:r>
      <w:r w:rsidRPr="003C790C">
        <w:rPr>
          <w:spacing w:val="-1"/>
          <w:sz w:val="24"/>
          <w:szCs w:val="24"/>
        </w:rPr>
        <w:t>s</w:t>
      </w:r>
      <w:r w:rsidRPr="003C790C">
        <w:rPr>
          <w:spacing w:val="1"/>
          <w:sz w:val="24"/>
          <w:szCs w:val="24"/>
        </w:rPr>
        <w:t>i</w:t>
      </w:r>
      <w:r w:rsidRPr="003C790C">
        <w:rPr>
          <w:sz w:val="24"/>
          <w:szCs w:val="24"/>
        </w:rPr>
        <w:t>cal</w:t>
      </w:r>
      <w:r w:rsidRPr="003C790C">
        <w:rPr>
          <w:spacing w:val="1"/>
          <w:sz w:val="24"/>
          <w:szCs w:val="24"/>
        </w:rPr>
        <w:t xml:space="preserve"> </w:t>
      </w:r>
      <w:r w:rsidRPr="003C790C">
        <w:rPr>
          <w:sz w:val="24"/>
          <w:szCs w:val="24"/>
        </w:rPr>
        <w:t>w</w:t>
      </w:r>
      <w:r w:rsidRPr="003C790C">
        <w:rPr>
          <w:spacing w:val="-3"/>
          <w:sz w:val="24"/>
          <w:szCs w:val="24"/>
        </w:rPr>
        <w:t>e</w:t>
      </w:r>
      <w:r w:rsidRPr="003C790C">
        <w:rPr>
          <w:spacing w:val="1"/>
          <w:sz w:val="24"/>
          <w:szCs w:val="24"/>
        </w:rPr>
        <w:t>l</w:t>
      </w:r>
      <w:r w:rsidRPr="003C790C">
        <w:rPr>
          <w:spacing w:val="-1"/>
          <w:sz w:val="24"/>
          <w:szCs w:val="24"/>
        </w:rPr>
        <w:t>l</w:t>
      </w:r>
      <w:r w:rsidRPr="003C790C">
        <w:rPr>
          <w:sz w:val="24"/>
          <w:szCs w:val="24"/>
        </w:rPr>
        <w:t>-be</w:t>
      </w:r>
      <w:r w:rsidRPr="003C790C">
        <w:rPr>
          <w:spacing w:val="1"/>
          <w:sz w:val="24"/>
          <w:szCs w:val="24"/>
        </w:rPr>
        <w:t>i</w:t>
      </w:r>
      <w:r w:rsidRPr="003C790C">
        <w:rPr>
          <w:sz w:val="24"/>
          <w:szCs w:val="24"/>
        </w:rPr>
        <w:t xml:space="preserve">ng as </w:t>
      </w:r>
      <w:r w:rsidRPr="003C790C">
        <w:rPr>
          <w:spacing w:val="-1"/>
          <w:sz w:val="24"/>
          <w:szCs w:val="24"/>
        </w:rPr>
        <w:t>w</w:t>
      </w:r>
      <w:r w:rsidRPr="003C790C">
        <w:rPr>
          <w:spacing w:val="1"/>
          <w:sz w:val="24"/>
          <w:szCs w:val="24"/>
        </w:rPr>
        <w:t>e</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a</w:t>
      </w:r>
      <w:r w:rsidRPr="003C790C">
        <w:rPr>
          <w:sz w:val="24"/>
          <w:szCs w:val="24"/>
        </w:rPr>
        <w:t>s</w:t>
      </w:r>
      <w:r w:rsidRPr="003C790C">
        <w:rPr>
          <w:spacing w:val="-1"/>
          <w:sz w:val="24"/>
          <w:szCs w:val="24"/>
        </w:rPr>
        <w:t xml:space="preserve"> </w:t>
      </w:r>
      <w:r w:rsidRPr="003C790C">
        <w:rPr>
          <w:sz w:val="24"/>
          <w:szCs w:val="24"/>
        </w:rPr>
        <w:t xml:space="preserve">our </w:t>
      </w:r>
      <w:r w:rsidRPr="003C790C">
        <w:rPr>
          <w:spacing w:val="1"/>
          <w:sz w:val="24"/>
          <w:szCs w:val="24"/>
        </w:rPr>
        <w:t>l</w:t>
      </w:r>
      <w:r w:rsidRPr="003C790C">
        <w:rPr>
          <w:spacing w:val="-1"/>
          <w:sz w:val="24"/>
          <w:szCs w:val="24"/>
        </w:rPr>
        <w:t>i</w:t>
      </w:r>
      <w:r w:rsidRPr="003C790C">
        <w:rPr>
          <w:sz w:val="24"/>
          <w:szCs w:val="24"/>
        </w:rPr>
        <w:t>ke</w:t>
      </w:r>
      <w:r w:rsidRPr="003C790C">
        <w:rPr>
          <w:spacing w:val="1"/>
          <w:sz w:val="24"/>
          <w:szCs w:val="24"/>
        </w:rPr>
        <w:t>l</w:t>
      </w:r>
      <w:r w:rsidRPr="003C790C">
        <w:rPr>
          <w:spacing w:val="-1"/>
          <w:sz w:val="24"/>
          <w:szCs w:val="24"/>
        </w:rPr>
        <w:t>i</w:t>
      </w:r>
      <w:r w:rsidRPr="003C790C">
        <w:rPr>
          <w:sz w:val="24"/>
          <w:szCs w:val="24"/>
        </w:rPr>
        <w:t>hood for success</w:t>
      </w:r>
    </w:p>
    <w:p w:rsidR="007978D5" w:rsidRPr="003C790C" w:rsidRDefault="007978D5">
      <w:pPr>
        <w:spacing w:before="13" w:line="260" w:lineRule="exact"/>
        <w:rPr>
          <w:sz w:val="26"/>
          <w:szCs w:val="26"/>
        </w:rPr>
      </w:pPr>
    </w:p>
    <w:p w:rsidR="007978D5" w:rsidRPr="003C790C" w:rsidRDefault="003F763B">
      <w:pPr>
        <w:ind w:left="102" w:right="7061"/>
        <w:jc w:val="both"/>
        <w:rPr>
          <w:sz w:val="24"/>
          <w:szCs w:val="24"/>
        </w:rPr>
      </w:pPr>
      <w:r w:rsidRPr="003C790C">
        <w:rPr>
          <w:b/>
          <w:sz w:val="24"/>
          <w:szCs w:val="24"/>
        </w:rPr>
        <w:t>Im</w:t>
      </w:r>
      <w:r w:rsidRPr="003C790C">
        <w:rPr>
          <w:b/>
          <w:spacing w:val="-3"/>
          <w:sz w:val="24"/>
          <w:szCs w:val="24"/>
        </w:rPr>
        <w:t>p</w:t>
      </w:r>
      <w:r w:rsidRPr="003C790C">
        <w:rPr>
          <w:b/>
          <w:sz w:val="24"/>
          <w:szCs w:val="24"/>
        </w:rPr>
        <w:t>rov</w:t>
      </w:r>
      <w:r w:rsidRPr="003C790C">
        <w:rPr>
          <w:b/>
          <w:spacing w:val="-1"/>
          <w:sz w:val="24"/>
          <w:szCs w:val="24"/>
        </w:rPr>
        <w:t>i</w:t>
      </w:r>
      <w:r w:rsidRPr="003C790C">
        <w:rPr>
          <w:b/>
          <w:sz w:val="24"/>
          <w:szCs w:val="24"/>
        </w:rPr>
        <w:t xml:space="preserve">ng </w:t>
      </w:r>
      <w:r w:rsidRPr="003C790C">
        <w:rPr>
          <w:b/>
          <w:spacing w:val="-1"/>
          <w:sz w:val="24"/>
          <w:szCs w:val="24"/>
        </w:rPr>
        <w:t>S</w:t>
      </w:r>
      <w:r w:rsidRPr="003C790C">
        <w:rPr>
          <w:b/>
          <w:spacing w:val="1"/>
          <w:sz w:val="24"/>
          <w:szCs w:val="24"/>
        </w:rPr>
        <w:t>e</w:t>
      </w:r>
      <w:r w:rsidRPr="003C790C">
        <w:rPr>
          <w:b/>
          <w:spacing w:val="-1"/>
          <w:sz w:val="24"/>
          <w:szCs w:val="24"/>
        </w:rPr>
        <w:t>l</w:t>
      </w:r>
      <w:r w:rsidRPr="003C790C">
        <w:rPr>
          <w:b/>
          <w:sz w:val="24"/>
          <w:szCs w:val="24"/>
        </w:rPr>
        <w:t>f-Esteem</w:t>
      </w:r>
    </w:p>
    <w:p w:rsidR="007978D5" w:rsidRPr="003C790C" w:rsidRDefault="007978D5">
      <w:pPr>
        <w:spacing w:line="280" w:lineRule="exact"/>
        <w:rPr>
          <w:sz w:val="28"/>
          <w:szCs w:val="28"/>
        </w:rPr>
      </w:pPr>
    </w:p>
    <w:p w:rsidR="007978D5" w:rsidRPr="003C790C" w:rsidRDefault="003F763B">
      <w:pPr>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Re</w:t>
      </w:r>
      <w:r w:rsidRPr="003C790C">
        <w:rPr>
          <w:spacing w:val="1"/>
          <w:sz w:val="24"/>
          <w:szCs w:val="24"/>
        </w:rPr>
        <w:t>c</w:t>
      </w:r>
      <w:r w:rsidRPr="003C790C">
        <w:rPr>
          <w:sz w:val="24"/>
          <w:szCs w:val="24"/>
        </w:rPr>
        <w:t>ogn</w:t>
      </w:r>
      <w:r w:rsidRPr="003C790C">
        <w:rPr>
          <w:spacing w:val="-1"/>
          <w:sz w:val="24"/>
          <w:szCs w:val="24"/>
        </w:rPr>
        <w:t>i</w:t>
      </w:r>
      <w:r w:rsidRPr="003C790C">
        <w:rPr>
          <w:sz w:val="24"/>
          <w:szCs w:val="24"/>
        </w:rPr>
        <w:t>ze</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 xml:space="preserve">you are </w:t>
      </w:r>
      <w:r w:rsidRPr="003C790C">
        <w:rPr>
          <w:spacing w:val="-1"/>
          <w:sz w:val="24"/>
          <w:szCs w:val="24"/>
        </w:rPr>
        <w:t>i</w:t>
      </w:r>
      <w:r w:rsidRPr="003C790C">
        <w:rPr>
          <w:sz w:val="24"/>
          <w:szCs w:val="24"/>
        </w:rPr>
        <w:t xml:space="preserve">n </w:t>
      </w:r>
      <w:r w:rsidRPr="003C790C">
        <w:rPr>
          <w:spacing w:val="1"/>
          <w:sz w:val="24"/>
          <w:szCs w:val="24"/>
        </w:rPr>
        <w:t>c</w:t>
      </w:r>
      <w:r w:rsidRPr="003C790C">
        <w:rPr>
          <w:sz w:val="24"/>
          <w:szCs w:val="24"/>
        </w:rPr>
        <w:t>o</w:t>
      </w:r>
      <w:r w:rsidRPr="003C790C">
        <w:rPr>
          <w:spacing w:val="-2"/>
          <w:sz w:val="24"/>
          <w:szCs w:val="24"/>
        </w:rPr>
        <w:t>n</w:t>
      </w:r>
      <w:r w:rsidRPr="003C790C">
        <w:rPr>
          <w:spacing w:val="1"/>
          <w:sz w:val="24"/>
          <w:szCs w:val="24"/>
        </w:rPr>
        <w:t>t</w:t>
      </w:r>
      <w:r w:rsidRPr="003C790C">
        <w:rPr>
          <w:sz w:val="24"/>
          <w:szCs w:val="24"/>
        </w:rPr>
        <w:t>rol</w:t>
      </w:r>
      <w:r w:rsidRPr="003C790C">
        <w:rPr>
          <w:spacing w:val="-1"/>
          <w:sz w:val="24"/>
          <w:szCs w:val="24"/>
        </w:rPr>
        <w:t xml:space="preserve"> </w:t>
      </w:r>
      <w:r w:rsidRPr="003C790C">
        <w:rPr>
          <w:sz w:val="24"/>
          <w:szCs w:val="24"/>
        </w:rPr>
        <w:t>of your se</w:t>
      </w:r>
      <w:r w:rsidRPr="003C790C">
        <w:rPr>
          <w:spacing w:val="1"/>
          <w:sz w:val="24"/>
          <w:szCs w:val="24"/>
        </w:rPr>
        <w:t>l</w:t>
      </w:r>
      <w:r w:rsidRPr="003C790C">
        <w:rPr>
          <w:sz w:val="24"/>
          <w:szCs w:val="24"/>
        </w:rPr>
        <w:t>f-</w:t>
      </w:r>
      <w:r w:rsidRPr="003C790C">
        <w:rPr>
          <w:spacing w:val="-1"/>
          <w:sz w:val="24"/>
          <w:szCs w:val="24"/>
        </w:rPr>
        <w:t>im</w:t>
      </w:r>
      <w:r w:rsidRPr="003C790C">
        <w:rPr>
          <w:sz w:val="24"/>
          <w:szCs w:val="24"/>
        </w:rPr>
        <w:t>age</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Be</w:t>
      </w:r>
      <w:r w:rsidRPr="003C790C">
        <w:rPr>
          <w:spacing w:val="1"/>
          <w:sz w:val="24"/>
          <w:szCs w:val="24"/>
        </w:rPr>
        <w:t xml:space="preserve"> </w:t>
      </w:r>
      <w:r w:rsidRPr="003C790C">
        <w:rPr>
          <w:sz w:val="24"/>
          <w:szCs w:val="24"/>
        </w:rPr>
        <w:t>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o acc</w:t>
      </w:r>
      <w:r w:rsidRPr="003C790C">
        <w:rPr>
          <w:spacing w:val="1"/>
          <w:sz w:val="24"/>
          <w:szCs w:val="24"/>
        </w:rPr>
        <w:t>e</w:t>
      </w:r>
      <w:r w:rsidRPr="003C790C">
        <w:rPr>
          <w:sz w:val="24"/>
          <w:szCs w:val="24"/>
        </w:rPr>
        <w:t>pt</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par</w:t>
      </w:r>
      <w:r w:rsidRPr="003C790C">
        <w:rPr>
          <w:spacing w:val="-1"/>
          <w:sz w:val="24"/>
          <w:szCs w:val="24"/>
        </w:rPr>
        <w:t>t</w:t>
      </w:r>
      <w:r w:rsidRPr="003C790C">
        <w:rPr>
          <w:sz w:val="24"/>
          <w:szCs w:val="24"/>
        </w:rPr>
        <w:t>s of your phys</w:t>
      </w:r>
      <w:r w:rsidRPr="003C790C">
        <w:rPr>
          <w:spacing w:val="-1"/>
          <w:sz w:val="24"/>
          <w:szCs w:val="24"/>
        </w:rPr>
        <w:t>i</w:t>
      </w:r>
      <w:r w:rsidRPr="003C790C">
        <w:rPr>
          <w:sz w:val="24"/>
          <w:szCs w:val="24"/>
        </w:rPr>
        <w:t>cal</w:t>
      </w:r>
      <w:r w:rsidRPr="003C790C">
        <w:rPr>
          <w:spacing w:val="1"/>
          <w:sz w:val="24"/>
          <w:szCs w:val="24"/>
        </w:rPr>
        <w:t xml:space="preserve"> </w:t>
      </w:r>
      <w:r w:rsidRPr="003C790C">
        <w:rPr>
          <w:sz w:val="24"/>
          <w:szCs w:val="24"/>
        </w:rPr>
        <w:t>appe</w:t>
      </w:r>
      <w:r w:rsidRPr="003C790C">
        <w:rPr>
          <w:spacing w:val="1"/>
          <w:sz w:val="24"/>
          <w:szCs w:val="24"/>
        </w:rPr>
        <w:t>a</w:t>
      </w:r>
      <w:r w:rsidRPr="003C790C">
        <w:rPr>
          <w:sz w:val="24"/>
          <w:szCs w:val="24"/>
        </w:rPr>
        <w:t>rance</w:t>
      </w:r>
      <w:r w:rsidRPr="003C790C">
        <w:rPr>
          <w:spacing w:val="1"/>
          <w:sz w:val="24"/>
          <w:szCs w:val="24"/>
        </w:rPr>
        <w:t xml:space="preserve"> </w:t>
      </w:r>
      <w:r w:rsidRPr="003C790C">
        <w:rPr>
          <w:sz w:val="24"/>
          <w:szCs w:val="24"/>
        </w:rPr>
        <w:t>n</w:t>
      </w:r>
      <w:r w:rsidRPr="003C790C">
        <w:rPr>
          <w:spacing w:val="-2"/>
          <w:sz w:val="24"/>
          <w:szCs w:val="24"/>
        </w:rPr>
        <w:t>o</w:t>
      </w:r>
      <w:r w:rsidRPr="003C790C">
        <w:rPr>
          <w:sz w:val="24"/>
          <w:szCs w:val="24"/>
        </w:rPr>
        <w:t>w</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A</w:t>
      </w:r>
      <w:r w:rsidRPr="003C790C">
        <w:rPr>
          <w:spacing w:val="-2"/>
          <w:sz w:val="24"/>
          <w:szCs w:val="24"/>
        </w:rPr>
        <w:t>f</w:t>
      </w:r>
      <w:r w:rsidRPr="003C790C">
        <w:rPr>
          <w:sz w:val="24"/>
          <w:szCs w:val="24"/>
        </w:rPr>
        <w:t>f</w:t>
      </w:r>
      <w:r w:rsidRPr="003C790C">
        <w:rPr>
          <w:spacing w:val="-1"/>
          <w:sz w:val="24"/>
          <w:szCs w:val="24"/>
        </w:rPr>
        <w:t>i</w:t>
      </w:r>
      <w:r w:rsidRPr="003C790C">
        <w:rPr>
          <w:sz w:val="24"/>
          <w:szCs w:val="24"/>
        </w:rPr>
        <w:t>rm</w:t>
      </w:r>
      <w:r w:rsidRPr="003C790C">
        <w:rPr>
          <w:spacing w:val="-1"/>
          <w:sz w:val="24"/>
          <w:szCs w:val="24"/>
        </w:rPr>
        <w:t xml:space="preserve"> </w:t>
      </w:r>
      <w:r w:rsidRPr="003C790C">
        <w:rPr>
          <w:sz w:val="24"/>
          <w:szCs w:val="24"/>
        </w:rPr>
        <w:t>your 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your fau</w:t>
      </w:r>
      <w:r w:rsidRPr="003C790C">
        <w:rPr>
          <w:spacing w:val="-1"/>
          <w:sz w:val="24"/>
          <w:szCs w:val="24"/>
        </w:rPr>
        <w:t>l</w:t>
      </w:r>
      <w:r w:rsidRPr="003C790C">
        <w:rPr>
          <w:spacing w:val="1"/>
          <w:sz w:val="24"/>
          <w:szCs w:val="24"/>
        </w:rPr>
        <w:t>t</w:t>
      </w:r>
      <w:r w:rsidRPr="003C790C">
        <w:rPr>
          <w:sz w:val="24"/>
          <w:szCs w:val="24"/>
        </w:rPr>
        <w:t>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z w:val="24"/>
          <w:szCs w:val="24"/>
        </w:rPr>
        <w:t xml:space="preserve">en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your In</w:t>
      </w:r>
      <w:r w:rsidRPr="003C790C">
        <w:rPr>
          <w:spacing w:val="-2"/>
          <w:sz w:val="24"/>
          <w:szCs w:val="24"/>
        </w:rPr>
        <w:t>n</w:t>
      </w:r>
      <w:r w:rsidRPr="003C790C">
        <w:rPr>
          <w:spacing w:val="1"/>
          <w:sz w:val="24"/>
          <w:szCs w:val="24"/>
        </w:rPr>
        <w:t>e</w:t>
      </w:r>
      <w:r w:rsidRPr="003C790C">
        <w:rPr>
          <w:sz w:val="24"/>
          <w:szCs w:val="24"/>
        </w:rPr>
        <w:t>r</w:t>
      </w:r>
      <w:r w:rsidRPr="003C790C">
        <w:rPr>
          <w:spacing w:val="-4"/>
          <w:sz w:val="24"/>
          <w:szCs w:val="24"/>
        </w:rPr>
        <w:t xml:space="preserve"> </w:t>
      </w:r>
      <w:r w:rsidRPr="003C790C">
        <w:rPr>
          <w:spacing w:val="-17"/>
          <w:sz w:val="24"/>
          <w:szCs w:val="24"/>
        </w:rPr>
        <w:t>V</w:t>
      </w:r>
      <w:r w:rsidRPr="003C790C">
        <w:rPr>
          <w:spacing w:val="-8"/>
          <w:sz w:val="24"/>
          <w:szCs w:val="24"/>
        </w:rPr>
        <w:t>o</w:t>
      </w:r>
      <w:r w:rsidRPr="003C790C">
        <w:rPr>
          <w:spacing w:val="-3"/>
          <w:sz w:val="24"/>
          <w:szCs w:val="24"/>
        </w:rPr>
        <w:t>ic</w:t>
      </w:r>
      <w:r w:rsidRPr="003C790C">
        <w:rPr>
          <w:sz w:val="24"/>
          <w:szCs w:val="24"/>
        </w:rPr>
        <w:t>e</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 xml:space="preserve">Make </w:t>
      </w:r>
      <w:r w:rsidRPr="003C790C">
        <w:rPr>
          <w:spacing w:val="1"/>
          <w:sz w:val="24"/>
          <w:szCs w:val="24"/>
        </w:rPr>
        <w:t>t</w:t>
      </w:r>
      <w:r w:rsidRPr="003C790C">
        <w:rPr>
          <w:sz w:val="24"/>
          <w:szCs w:val="24"/>
        </w:rPr>
        <w:t>he Gr</w:t>
      </w:r>
      <w:r w:rsidRPr="003C790C">
        <w:rPr>
          <w:spacing w:val="-2"/>
          <w:sz w:val="24"/>
          <w:szCs w:val="24"/>
        </w:rPr>
        <w:t>o</w:t>
      </w:r>
      <w:r w:rsidRPr="003C790C">
        <w:rPr>
          <w:sz w:val="24"/>
          <w:szCs w:val="24"/>
        </w:rPr>
        <w:t>w</w:t>
      </w:r>
      <w:r w:rsidRPr="003C790C">
        <w:rPr>
          <w:spacing w:val="-1"/>
          <w:sz w:val="24"/>
          <w:szCs w:val="24"/>
        </w:rPr>
        <w:t>t</w:t>
      </w:r>
      <w:r w:rsidRPr="003C790C">
        <w:rPr>
          <w:sz w:val="24"/>
          <w:szCs w:val="24"/>
        </w:rPr>
        <w:t>h</w:t>
      </w:r>
      <w:r w:rsidRPr="003C790C">
        <w:rPr>
          <w:spacing w:val="2"/>
          <w:sz w:val="24"/>
          <w:szCs w:val="24"/>
        </w:rPr>
        <w:t xml:space="preserve"> </w:t>
      </w:r>
      <w:r w:rsidRPr="003C790C">
        <w:rPr>
          <w:sz w:val="24"/>
          <w:szCs w:val="24"/>
        </w:rPr>
        <w:t>Cho</w:t>
      </w:r>
      <w:r w:rsidRPr="003C790C">
        <w:rPr>
          <w:spacing w:val="-1"/>
          <w:sz w:val="24"/>
          <w:szCs w:val="24"/>
        </w:rPr>
        <w:t>i</w:t>
      </w:r>
      <w:r w:rsidRPr="003C790C">
        <w:rPr>
          <w:sz w:val="24"/>
          <w:szCs w:val="24"/>
        </w:rPr>
        <w:t>ce</w:t>
      </w:r>
      <w:r w:rsidRPr="003C790C">
        <w:rPr>
          <w:spacing w:val="1"/>
          <w:sz w:val="24"/>
          <w:szCs w:val="24"/>
        </w:rPr>
        <w:t xml:space="preserve"> </w:t>
      </w:r>
      <w:r w:rsidRPr="003C790C">
        <w:rPr>
          <w:spacing w:val="-2"/>
          <w:sz w:val="24"/>
          <w:szCs w:val="24"/>
        </w:rPr>
        <w:t>r</w:t>
      </w:r>
      <w:r w:rsidRPr="003C790C">
        <w:rPr>
          <w:spacing w:val="1"/>
          <w:sz w:val="24"/>
          <w:szCs w:val="24"/>
        </w:rPr>
        <w:t>a</w:t>
      </w:r>
      <w:r w:rsidRPr="003C790C">
        <w:rPr>
          <w:spacing w:val="-1"/>
          <w:sz w:val="24"/>
          <w:szCs w:val="24"/>
        </w:rPr>
        <w:t>t</w:t>
      </w:r>
      <w:r w:rsidRPr="003C790C">
        <w:rPr>
          <w:sz w:val="24"/>
          <w:szCs w:val="24"/>
        </w:rPr>
        <w:t xml:space="preserve">her </w:t>
      </w:r>
      <w:r w:rsidRPr="003C790C">
        <w:rPr>
          <w:spacing w:val="1"/>
          <w:sz w:val="24"/>
          <w:szCs w:val="24"/>
        </w:rPr>
        <w:t>t</w:t>
      </w:r>
      <w:r w:rsidRPr="003C790C">
        <w:rPr>
          <w:sz w:val="24"/>
          <w:szCs w:val="24"/>
        </w:rPr>
        <w:t xml:space="preserve">han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F</w:t>
      </w:r>
      <w:r w:rsidRPr="003C790C">
        <w:rPr>
          <w:spacing w:val="1"/>
          <w:sz w:val="24"/>
          <w:szCs w:val="24"/>
        </w:rPr>
        <w:t>e</w:t>
      </w:r>
      <w:r w:rsidRPr="003C790C">
        <w:rPr>
          <w:sz w:val="24"/>
          <w:szCs w:val="24"/>
        </w:rPr>
        <w:t>ar Cho</w:t>
      </w:r>
      <w:r w:rsidRPr="003C790C">
        <w:rPr>
          <w:spacing w:val="-1"/>
          <w:sz w:val="24"/>
          <w:szCs w:val="24"/>
        </w:rPr>
        <w:t>i</w:t>
      </w:r>
      <w:r w:rsidRPr="003C790C">
        <w:rPr>
          <w:sz w:val="24"/>
          <w:szCs w:val="24"/>
        </w:rPr>
        <w:t>ce</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Shed perfe</w:t>
      </w:r>
      <w:r w:rsidRPr="003C790C">
        <w:rPr>
          <w:spacing w:val="1"/>
          <w:sz w:val="24"/>
          <w:szCs w:val="24"/>
        </w:rPr>
        <w:t>c</w:t>
      </w:r>
      <w:r w:rsidRPr="003C790C">
        <w:rPr>
          <w:spacing w:val="-1"/>
          <w:sz w:val="24"/>
          <w:szCs w:val="24"/>
        </w:rPr>
        <w:t>ti</w:t>
      </w:r>
      <w:r w:rsidRPr="003C790C">
        <w:rPr>
          <w:sz w:val="24"/>
          <w:szCs w:val="24"/>
        </w:rPr>
        <w:t>on</w:t>
      </w:r>
      <w:r w:rsidRPr="003C790C">
        <w:rPr>
          <w:spacing w:val="1"/>
          <w:sz w:val="24"/>
          <w:szCs w:val="24"/>
        </w:rPr>
        <w:t>i</w:t>
      </w:r>
      <w:r w:rsidRPr="003C790C">
        <w:rPr>
          <w:sz w:val="24"/>
          <w:szCs w:val="24"/>
        </w:rPr>
        <w:t>st</w:t>
      </w:r>
      <w:r w:rsidRPr="003C790C">
        <w:rPr>
          <w:spacing w:val="-1"/>
          <w:sz w:val="24"/>
          <w:szCs w:val="24"/>
        </w:rPr>
        <w:t xml:space="preserve"> </w:t>
      </w:r>
      <w:r w:rsidRPr="003C790C">
        <w:rPr>
          <w:sz w:val="24"/>
          <w:szCs w:val="24"/>
        </w:rPr>
        <w:t>de</w:t>
      </w:r>
      <w:r w:rsidRPr="003C790C">
        <w:rPr>
          <w:spacing w:val="1"/>
          <w:sz w:val="24"/>
          <w:szCs w:val="24"/>
        </w:rPr>
        <w:t>m</w:t>
      </w:r>
      <w:r w:rsidRPr="003C790C">
        <w:rPr>
          <w:sz w:val="24"/>
          <w:szCs w:val="24"/>
        </w:rPr>
        <w:t>ands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Be</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 xml:space="preserve">e </w:t>
      </w:r>
      <w:r w:rsidRPr="003C790C">
        <w:rPr>
          <w:spacing w:val="1"/>
          <w:sz w:val="24"/>
          <w:szCs w:val="24"/>
        </w:rPr>
        <w:t>m</w:t>
      </w:r>
      <w:r w:rsidRPr="003C790C">
        <w:rPr>
          <w:sz w:val="24"/>
          <w:szCs w:val="24"/>
        </w:rPr>
        <w:t>ore syn</w:t>
      </w:r>
      <w:r w:rsidRPr="003C790C">
        <w:rPr>
          <w:spacing w:val="-3"/>
          <w:sz w:val="24"/>
          <w:szCs w:val="24"/>
        </w:rPr>
        <w:t>e</w:t>
      </w:r>
      <w:r w:rsidRPr="003C790C">
        <w:rPr>
          <w:spacing w:val="-2"/>
          <w:sz w:val="24"/>
          <w:szCs w:val="24"/>
        </w:rPr>
        <w:t>r</w:t>
      </w:r>
      <w:r w:rsidRPr="003C790C">
        <w:rPr>
          <w:sz w:val="24"/>
          <w:szCs w:val="24"/>
        </w:rPr>
        <w:t>g</w:t>
      </w:r>
      <w:r w:rsidRPr="003C790C">
        <w:rPr>
          <w:spacing w:val="-1"/>
          <w:sz w:val="24"/>
          <w:szCs w:val="24"/>
        </w:rPr>
        <w:t>i</w:t>
      </w:r>
      <w:r w:rsidRPr="003C790C">
        <w:rPr>
          <w:sz w:val="24"/>
          <w:szCs w:val="24"/>
        </w:rPr>
        <w:t>s</w:t>
      </w:r>
      <w:r w:rsidRPr="003C790C">
        <w:rPr>
          <w:spacing w:val="-1"/>
          <w:sz w:val="24"/>
          <w:szCs w:val="24"/>
        </w:rPr>
        <w:t>ti</w:t>
      </w:r>
      <w:r w:rsidRPr="003C790C">
        <w:rPr>
          <w:sz w:val="24"/>
          <w:szCs w:val="24"/>
        </w:rPr>
        <w:t>c</w:t>
      </w:r>
    </w:p>
    <w:p w:rsidR="007978D5" w:rsidRPr="003C790C" w:rsidRDefault="003F763B" w:rsidP="00CC649F">
      <w:pPr>
        <w:spacing w:before="1"/>
        <w:ind w:left="462"/>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Do not</w:t>
      </w:r>
      <w:r w:rsidRPr="003C790C">
        <w:rPr>
          <w:spacing w:val="-1"/>
          <w:sz w:val="24"/>
          <w:szCs w:val="24"/>
        </w:rPr>
        <w:t xml:space="preserve"> </w:t>
      </w:r>
      <w:r w:rsidRPr="003C790C">
        <w:rPr>
          <w:sz w:val="24"/>
          <w:szCs w:val="24"/>
        </w:rPr>
        <w:t>overburden</w:t>
      </w:r>
      <w:r w:rsidRPr="003C790C">
        <w:rPr>
          <w:spacing w:val="2"/>
          <w:sz w:val="24"/>
          <w:szCs w:val="24"/>
        </w:rPr>
        <w:t xml:space="preserve"> </w:t>
      </w:r>
      <w:r w:rsidRPr="003C790C">
        <w:rPr>
          <w:sz w:val="24"/>
          <w:szCs w:val="24"/>
        </w:rPr>
        <w:t>you</w:t>
      </w:r>
      <w:r w:rsidRPr="003C790C">
        <w:rPr>
          <w:spacing w:val="-2"/>
          <w:sz w:val="24"/>
          <w:szCs w:val="24"/>
        </w:rPr>
        <w:t>r</w:t>
      </w:r>
      <w:r w:rsidRPr="003C790C">
        <w:rPr>
          <w:sz w:val="24"/>
          <w:szCs w:val="24"/>
        </w:rPr>
        <w:t>se</w:t>
      </w:r>
      <w:r w:rsidRPr="003C790C">
        <w:rPr>
          <w:spacing w:val="1"/>
          <w:sz w:val="24"/>
          <w:szCs w:val="24"/>
        </w:rPr>
        <w:t>l</w:t>
      </w:r>
      <w:r w:rsidRPr="003C790C">
        <w:rPr>
          <w:sz w:val="24"/>
          <w:szCs w:val="24"/>
        </w:rPr>
        <w:t>f w</w:t>
      </w:r>
      <w:r w:rsidRPr="003C790C">
        <w:rPr>
          <w:spacing w:val="-1"/>
          <w:sz w:val="24"/>
          <w:szCs w:val="24"/>
        </w:rPr>
        <w:t>it</w:t>
      </w:r>
      <w:r w:rsidRPr="003C790C">
        <w:rPr>
          <w:sz w:val="24"/>
          <w:szCs w:val="24"/>
        </w:rPr>
        <w:t>h work</w:t>
      </w:r>
      <w:r w:rsidR="00CC649F">
        <w:rPr>
          <w:sz w:val="24"/>
          <w:szCs w:val="24"/>
        </w:rPr>
        <w:t xml:space="preserve"> </w:t>
      </w:r>
    </w:p>
    <w:p w:rsidR="007978D5" w:rsidRPr="003C790C" w:rsidRDefault="003F763B">
      <w:pPr>
        <w:spacing w:before="29"/>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Keep a</w:t>
      </w:r>
      <w:r w:rsidRPr="003C790C">
        <w:rPr>
          <w:spacing w:val="1"/>
          <w:sz w:val="24"/>
          <w:szCs w:val="24"/>
        </w:rPr>
        <w:t xml:space="preserve"> </w:t>
      </w:r>
      <w:r w:rsidRPr="003C790C">
        <w:rPr>
          <w:sz w:val="24"/>
          <w:szCs w:val="24"/>
        </w:rPr>
        <w:t>d</w:t>
      </w:r>
      <w:r w:rsidRPr="003C790C">
        <w:rPr>
          <w:spacing w:val="-1"/>
          <w:sz w:val="24"/>
          <w:szCs w:val="24"/>
        </w:rPr>
        <w:t>i</w:t>
      </w:r>
      <w:r w:rsidRPr="003C790C">
        <w:rPr>
          <w:sz w:val="24"/>
          <w:szCs w:val="24"/>
        </w:rPr>
        <w:t>ary</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2"/>
          <w:sz w:val="22"/>
          <w:szCs w:val="22"/>
        </w:rPr>
        <w:t xml:space="preserve"> </w:t>
      </w:r>
      <w:r w:rsidRPr="003C790C">
        <w:rPr>
          <w:sz w:val="24"/>
          <w:szCs w:val="24"/>
        </w:rPr>
        <w:t>Keep a</w:t>
      </w:r>
      <w:r w:rsidRPr="003C790C">
        <w:rPr>
          <w:spacing w:val="1"/>
          <w:sz w:val="24"/>
          <w:szCs w:val="24"/>
        </w:rPr>
        <w:t xml:space="preserve"> </w:t>
      </w:r>
      <w:r w:rsidRPr="003C790C">
        <w:rPr>
          <w:sz w:val="24"/>
          <w:szCs w:val="24"/>
        </w:rPr>
        <w:t>se</w:t>
      </w:r>
      <w:r w:rsidRPr="003C790C">
        <w:rPr>
          <w:spacing w:val="-2"/>
          <w:sz w:val="24"/>
          <w:szCs w:val="24"/>
        </w:rPr>
        <w:t>n</w:t>
      </w:r>
      <w:r w:rsidRPr="003C790C">
        <w:rPr>
          <w:sz w:val="24"/>
          <w:szCs w:val="24"/>
        </w:rPr>
        <w:t>se</w:t>
      </w:r>
      <w:r w:rsidRPr="003C790C">
        <w:rPr>
          <w:spacing w:val="1"/>
          <w:sz w:val="24"/>
          <w:szCs w:val="24"/>
        </w:rPr>
        <w:t xml:space="preserve"> </w:t>
      </w:r>
      <w:r w:rsidRPr="003C790C">
        <w:rPr>
          <w:sz w:val="24"/>
          <w:szCs w:val="24"/>
        </w:rPr>
        <w:t>of h</w:t>
      </w:r>
      <w:r w:rsidRPr="003C790C">
        <w:rPr>
          <w:spacing w:val="-2"/>
          <w:sz w:val="24"/>
          <w:szCs w:val="24"/>
        </w:rPr>
        <w:t>u</w:t>
      </w:r>
      <w:r w:rsidRPr="003C790C">
        <w:rPr>
          <w:spacing w:val="1"/>
          <w:sz w:val="24"/>
          <w:szCs w:val="24"/>
        </w:rPr>
        <w:t>m</w:t>
      </w:r>
      <w:r w:rsidRPr="003C790C">
        <w:rPr>
          <w:sz w:val="24"/>
          <w:szCs w:val="24"/>
        </w:rPr>
        <w:t>or</w:t>
      </w:r>
    </w:p>
    <w:p w:rsidR="007978D5" w:rsidRPr="003C790C" w:rsidRDefault="003F763B">
      <w:pPr>
        <w:spacing w:before="53" w:line="540" w:lineRule="exact"/>
        <w:ind w:left="102" w:right="8396"/>
        <w:rPr>
          <w:sz w:val="24"/>
          <w:szCs w:val="24"/>
        </w:rPr>
      </w:pPr>
      <w:r w:rsidRPr="003C790C">
        <w:rPr>
          <w:b/>
          <w:sz w:val="24"/>
          <w:szCs w:val="24"/>
        </w:rPr>
        <w:lastRenderedPageBreak/>
        <w:t>Examp</w:t>
      </w:r>
      <w:r w:rsidRPr="003C790C">
        <w:rPr>
          <w:b/>
          <w:spacing w:val="-1"/>
          <w:sz w:val="24"/>
          <w:szCs w:val="24"/>
        </w:rPr>
        <w:t>l</w:t>
      </w:r>
      <w:r w:rsidRPr="003C790C">
        <w:rPr>
          <w:b/>
          <w:sz w:val="24"/>
          <w:szCs w:val="24"/>
        </w:rPr>
        <w:t>e: S</w:t>
      </w:r>
      <w:r w:rsidRPr="003C790C">
        <w:rPr>
          <w:b/>
          <w:spacing w:val="-2"/>
          <w:sz w:val="24"/>
          <w:szCs w:val="24"/>
        </w:rPr>
        <w:t>t</w:t>
      </w:r>
      <w:r w:rsidRPr="003C790C">
        <w:rPr>
          <w:b/>
          <w:spacing w:val="-3"/>
          <w:sz w:val="24"/>
          <w:szCs w:val="24"/>
        </w:rPr>
        <w:t>r</w:t>
      </w:r>
      <w:r w:rsidRPr="003C790C">
        <w:rPr>
          <w:b/>
          <w:spacing w:val="1"/>
          <w:sz w:val="24"/>
          <w:szCs w:val="24"/>
        </w:rPr>
        <w:t>e</w:t>
      </w:r>
      <w:r w:rsidRPr="003C790C">
        <w:rPr>
          <w:b/>
          <w:spacing w:val="-1"/>
          <w:sz w:val="24"/>
          <w:szCs w:val="24"/>
        </w:rPr>
        <w:t>n</w:t>
      </w:r>
      <w:r w:rsidRPr="003C790C">
        <w:rPr>
          <w:b/>
          <w:sz w:val="24"/>
          <w:szCs w:val="24"/>
        </w:rPr>
        <w:t>gth</w:t>
      </w:r>
      <w:r w:rsidRPr="003C790C">
        <w:rPr>
          <w:b/>
          <w:spacing w:val="-1"/>
          <w:sz w:val="24"/>
          <w:szCs w:val="24"/>
        </w:rPr>
        <w:t>s</w:t>
      </w:r>
      <w:r w:rsidRPr="003C790C">
        <w:rPr>
          <w:b/>
          <w:sz w:val="24"/>
          <w:szCs w:val="24"/>
        </w:rPr>
        <w:t>:</w:t>
      </w:r>
    </w:p>
    <w:p w:rsidR="007978D5" w:rsidRPr="003C790C" w:rsidRDefault="003F763B">
      <w:pPr>
        <w:spacing w:line="220" w:lineRule="exact"/>
        <w:ind w:left="822"/>
        <w:rPr>
          <w:sz w:val="24"/>
          <w:szCs w:val="24"/>
        </w:rPr>
      </w:pPr>
      <w:r w:rsidRPr="003C790C">
        <w:rPr>
          <w:rFonts w:eastAsia="Calibri"/>
          <w:position w:val="1"/>
          <w:sz w:val="22"/>
          <w:szCs w:val="22"/>
        </w:rPr>
        <w:t xml:space="preserve">1)         </w:t>
      </w:r>
      <w:r w:rsidRPr="003C790C">
        <w:rPr>
          <w:rFonts w:eastAsia="Calibri"/>
          <w:spacing w:val="45"/>
          <w:position w:val="1"/>
          <w:sz w:val="22"/>
          <w:szCs w:val="22"/>
        </w:rPr>
        <w:t xml:space="preserve"> </w:t>
      </w:r>
      <w:r w:rsidRPr="003C790C">
        <w:rPr>
          <w:position w:val="1"/>
          <w:sz w:val="24"/>
          <w:szCs w:val="24"/>
        </w:rPr>
        <w:t>I h</w:t>
      </w:r>
      <w:r w:rsidRPr="003C790C">
        <w:rPr>
          <w:spacing w:val="1"/>
          <w:position w:val="1"/>
          <w:sz w:val="24"/>
          <w:szCs w:val="24"/>
        </w:rPr>
        <w:t>a</w:t>
      </w:r>
      <w:r w:rsidRPr="003C790C">
        <w:rPr>
          <w:spacing w:val="-2"/>
          <w:position w:val="1"/>
          <w:sz w:val="24"/>
          <w:szCs w:val="24"/>
        </w:rPr>
        <w:t>v</w:t>
      </w:r>
      <w:r w:rsidRPr="003C790C">
        <w:rPr>
          <w:position w:val="1"/>
          <w:sz w:val="24"/>
          <w:szCs w:val="24"/>
        </w:rPr>
        <w:t>e</w:t>
      </w:r>
      <w:r w:rsidRPr="003C790C">
        <w:rPr>
          <w:spacing w:val="1"/>
          <w:position w:val="1"/>
          <w:sz w:val="24"/>
          <w:szCs w:val="24"/>
        </w:rPr>
        <w:t xml:space="preserve"> </w:t>
      </w:r>
      <w:r w:rsidRPr="003C790C">
        <w:rPr>
          <w:position w:val="1"/>
          <w:sz w:val="24"/>
          <w:szCs w:val="24"/>
        </w:rPr>
        <w:t>a pos</w:t>
      </w:r>
      <w:r w:rsidRPr="003C790C">
        <w:rPr>
          <w:spacing w:val="-1"/>
          <w:position w:val="1"/>
          <w:sz w:val="24"/>
          <w:szCs w:val="24"/>
        </w:rPr>
        <w:t>it</w:t>
      </w:r>
      <w:r w:rsidRPr="003C790C">
        <w:rPr>
          <w:spacing w:val="1"/>
          <w:position w:val="1"/>
          <w:sz w:val="24"/>
          <w:szCs w:val="24"/>
        </w:rPr>
        <w:t>i</w:t>
      </w:r>
      <w:r w:rsidRPr="003C790C">
        <w:rPr>
          <w:position w:val="1"/>
          <w:sz w:val="24"/>
          <w:szCs w:val="24"/>
        </w:rPr>
        <w:t>ve a</w:t>
      </w:r>
      <w:r w:rsidRPr="003C790C">
        <w:rPr>
          <w:spacing w:val="-1"/>
          <w:position w:val="1"/>
          <w:sz w:val="24"/>
          <w:szCs w:val="24"/>
        </w:rPr>
        <w:t>t</w:t>
      </w:r>
      <w:r w:rsidRPr="003C790C">
        <w:rPr>
          <w:spacing w:val="1"/>
          <w:position w:val="1"/>
          <w:sz w:val="24"/>
          <w:szCs w:val="24"/>
        </w:rPr>
        <w:t>t</w:t>
      </w:r>
      <w:r w:rsidRPr="003C790C">
        <w:rPr>
          <w:spacing w:val="-1"/>
          <w:position w:val="1"/>
          <w:sz w:val="24"/>
          <w:szCs w:val="24"/>
        </w:rPr>
        <w:t>i</w:t>
      </w:r>
      <w:r w:rsidRPr="003C790C">
        <w:rPr>
          <w:spacing w:val="1"/>
          <w:position w:val="1"/>
          <w:sz w:val="24"/>
          <w:szCs w:val="24"/>
        </w:rPr>
        <w:t>t</w:t>
      </w:r>
      <w:r w:rsidRPr="003C790C">
        <w:rPr>
          <w:position w:val="1"/>
          <w:sz w:val="24"/>
          <w:szCs w:val="24"/>
        </w:rPr>
        <w:t>ude.</w:t>
      </w:r>
    </w:p>
    <w:p w:rsidR="007978D5" w:rsidRPr="003C790C" w:rsidRDefault="003F763B">
      <w:pPr>
        <w:spacing w:before="1"/>
        <w:ind w:left="822"/>
        <w:rPr>
          <w:sz w:val="24"/>
          <w:szCs w:val="24"/>
        </w:rPr>
      </w:pPr>
      <w:r w:rsidRPr="003C790C">
        <w:rPr>
          <w:rFonts w:eastAsia="Calibri"/>
          <w:sz w:val="22"/>
          <w:szCs w:val="22"/>
        </w:rPr>
        <w:t xml:space="preserve">2)         </w:t>
      </w:r>
      <w:r w:rsidRPr="003C790C">
        <w:rPr>
          <w:rFonts w:eastAsia="Calibri"/>
          <w:spacing w:val="45"/>
          <w:sz w:val="22"/>
          <w:szCs w:val="22"/>
        </w:rPr>
        <w:t xml:space="preserve"> </w:t>
      </w:r>
      <w:r w:rsidRPr="003C790C">
        <w:rPr>
          <w:sz w:val="24"/>
          <w:szCs w:val="24"/>
        </w:rPr>
        <w:t>I am</w:t>
      </w:r>
      <w:r w:rsidRPr="003C790C">
        <w:rPr>
          <w:spacing w:val="1"/>
          <w:sz w:val="24"/>
          <w:szCs w:val="24"/>
        </w:rPr>
        <w:t xml:space="preserve"> </w:t>
      </w:r>
      <w:r w:rsidRPr="003C790C">
        <w:rPr>
          <w:sz w:val="24"/>
          <w:szCs w:val="24"/>
        </w:rPr>
        <w:t>very punc</w:t>
      </w:r>
      <w:r w:rsidRPr="003C790C">
        <w:rPr>
          <w:spacing w:val="-1"/>
          <w:sz w:val="24"/>
          <w:szCs w:val="24"/>
        </w:rPr>
        <w:t>t</w:t>
      </w:r>
      <w:r w:rsidRPr="003C790C">
        <w:rPr>
          <w:sz w:val="24"/>
          <w:szCs w:val="24"/>
        </w:rPr>
        <w:t>u</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at</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ti</w:t>
      </w:r>
      <w:r w:rsidRPr="003C790C">
        <w:rPr>
          <w:spacing w:val="1"/>
          <w:sz w:val="24"/>
          <w:szCs w:val="24"/>
        </w:rPr>
        <w:t>m</w:t>
      </w:r>
      <w:r w:rsidRPr="003C790C">
        <w:rPr>
          <w:sz w:val="24"/>
          <w:szCs w:val="24"/>
        </w:rPr>
        <w:t>es.</w:t>
      </w:r>
    </w:p>
    <w:p w:rsidR="007978D5" w:rsidRPr="003C790C" w:rsidRDefault="003F763B">
      <w:pPr>
        <w:spacing w:line="280" w:lineRule="exact"/>
        <w:ind w:left="822"/>
        <w:rPr>
          <w:sz w:val="24"/>
          <w:szCs w:val="24"/>
        </w:rPr>
      </w:pPr>
      <w:r w:rsidRPr="003C790C">
        <w:rPr>
          <w:rFonts w:eastAsia="Calibri"/>
          <w:sz w:val="22"/>
          <w:szCs w:val="22"/>
        </w:rPr>
        <w:t xml:space="preserve">3)         </w:t>
      </w:r>
      <w:r w:rsidRPr="003C790C">
        <w:rPr>
          <w:rFonts w:eastAsia="Calibri"/>
          <w:spacing w:val="45"/>
          <w:sz w:val="22"/>
          <w:szCs w:val="22"/>
        </w:rPr>
        <w:t xml:space="preserve"> </w:t>
      </w:r>
      <w:r w:rsidRPr="003C790C">
        <w:rPr>
          <w:sz w:val="24"/>
          <w:szCs w:val="24"/>
        </w:rPr>
        <w:t>Adap</w:t>
      </w:r>
      <w:r w:rsidRPr="003C790C">
        <w:rPr>
          <w:spacing w:val="-1"/>
          <w:sz w:val="24"/>
          <w:szCs w:val="24"/>
        </w:rPr>
        <w:t>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o any env</w:t>
      </w:r>
      <w:r w:rsidRPr="003C790C">
        <w:rPr>
          <w:spacing w:val="-1"/>
          <w:sz w:val="24"/>
          <w:szCs w:val="24"/>
        </w:rPr>
        <w:t>i</w:t>
      </w:r>
      <w:r w:rsidRPr="003C790C">
        <w:rPr>
          <w:sz w:val="24"/>
          <w:szCs w:val="24"/>
        </w:rPr>
        <w:t>ron</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s</w:t>
      </w:r>
      <w:r w:rsidRPr="003C790C">
        <w:rPr>
          <w:spacing w:val="-1"/>
          <w:sz w:val="24"/>
          <w:szCs w:val="24"/>
        </w:rPr>
        <w:t>i</w:t>
      </w:r>
      <w:r w:rsidRPr="003C790C">
        <w:rPr>
          <w:spacing w:val="1"/>
          <w:sz w:val="24"/>
          <w:szCs w:val="24"/>
        </w:rPr>
        <w:t>t</w:t>
      </w:r>
      <w:r w:rsidRPr="003C790C">
        <w:rPr>
          <w:sz w:val="24"/>
          <w:szCs w:val="24"/>
        </w:rPr>
        <w:t>ua</w:t>
      </w:r>
      <w:r w:rsidRPr="003C790C">
        <w:rPr>
          <w:spacing w:val="-1"/>
          <w:sz w:val="24"/>
          <w:szCs w:val="24"/>
        </w:rPr>
        <w:t>t</w:t>
      </w:r>
      <w:r w:rsidRPr="003C790C">
        <w:rPr>
          <w:spacing w:val="1"/>
          <w:sz w:val="24"/>
          <w:szCs w:val="24"/>
        </w:rPr>
        <w:t>i</w:t>
      </w:r>
      <w:r w:rsidRPr="003C790C">
        <w:rPr>
          <w:sz w:val="24"/>
          <w:szCs w:val="24"/>
        </w:rPr>
        <w:t>o</w:t>
      </w:r>
      <w:r w:rsidRPr="003C790C">
        <w:rPr>
          <w:spacing w:val="-2"/>
          <w:sz w:val="24"/>
          <w:szCs w:val="24"/>
        </w:rPr>
        <w:t>n</w:t>
      </w:r>
      <w:r w:rsidRPr="003C790C">
        <w:rPr>
          <w:sz w:val="24"/>
          <w:szCs w:val="24"/>
        </w:rPr>
        <w:t>s and</w:t>
      </w:r>
      <w:r w:rsidRPr="003C790C">
        <w:rPr>
          <w:spacing w:val="2"/>
          <w:sz w:val="24"/>
          <w:szCs w:val="24"/>
        </w:rPr>
        <w:t xml:space="preserve"> </w:t>
      </w:r>
      <w:r w:rsidRPr="003C790C">
        <w:rPr>
          <w:sz w:val="24"/>
          <w:szCs w:val="24"/>
        </w:rPr>
        <w:t xml:space="preserve">a </w:t>
      </w:r>
      <w:r w:rsidRPr="003C790C">
        <w:rPr>
          <w:spacing w:val="-1"/>
          <w:sz w:val="24"/>
          <w:szCs w:val="24"/>
        </w:rPr>
        <w:t>s</w:t>
      </w:r>
      <w:r w:rsidRPr="003C790C">
        <w:rPr>
          <w:spacing w:val="1"/>
          <w:sz w:val="24"/>
          <w:szCs w:val="24"/>
        </w:rPr>
        <w:t>m</w:t>
      </w:r>
      <w:r w:rsidRPr="003C790C">
        <w:rPr>
          <w:sz w:val="24"/>
          <w:szCs w:val="24"/>
        </w:rPr>
        <w:t>art</w:t>
      </w:r>
      <w:r w:rsidRPr="003C790C">
        <w:rPr>
          <w:spacing w:val="-1"/>
          <w:sz w:val="24"/>
          <w:szCs w:val="24"/>
        </w:rPr>
        <w:t xml:space="preserve"> </w:t>
      </w:r>
      <w:r w:rsidRPr="003C790C">
        <w:rPr>
          <w:sz w:val="24"/>
          <w:szCs w:val="24"/>
        </w:rPr>
        <w:t xml:space="preserve">worker </w:t>
      </w:r>
      <w:r w:rsidRPr="003C790C">
        <w:rPr>
          <w:spacing w:val="-1"/>
          <w:sz w:val="24"/>
          <w:szCs w:val="24"/>
        </w:rPr>
        <w:t>t</w:t>
      </w:r>
      <w:r w:rsidRPr="003C790C">
        <w:rPr>
          <w:sz w:val="24"/>
          <w:szCs w:val="24"/>
        </w:rPr>
        <w:t>oo.</w:t>
      </w:r>
    </w:p>
    <w:p w:rsidR="007978D5" w:rsidRPr="003C790C" w:rsidRDefault="003F763B">
      <w:pPr>
        <w:spacing w:before="1"/>
        <w:ind w:left="822"/>
        <w:rPr>
          <w:sz w:val="24"/>
          <w:szCs w:val="24"/>
        </w:rPr>
      </w:pPr>
      <w:r w:rsidRPr="003C790C">
        <w:rPr>
          <w:rFonts w:eastAsia="Calibri"/>
          <w:sz w:val="22"/>
          <w:szCs w:val="22"/>
        </w:rPr>
        <w:t xml:space="preserve">4)         </w:t>
      </w:r>
      <w:r w:rsidRPr="003C790C">
        <w:rPr>
          <w:rFonts w:eastAsia="Calibri"/>
          <w:spacing w:val="45"/>
          <w:sz w:val="22"/>
          <w:szCs w:val="22"/>
        </w:rPr>
        <w:t xml:space="preserve"> </w:t>
      </w:r>
      <w:r w:rsidRPr="003C790C">
        <w:rPr>
          <w:sz w:val="24"/>
          <w:szCs w:val="24"/>
        </w:rPr>
        <w:t>My</w:t>
      </w:r>
      <w:r w:rsidRPr="003C790C">
        <w:rPr>
          <w:spacing w:val="15"/>
          <w:sz w:val="24"/>
          <w:szCs w:val="24"/>
        </w:rPr>
        <w:t xml:space="preserve"> </w:t>
      </w:r>
      <w:r w:rsidRPr="003C790C">
        <w:rPr>
          <w:sz w:val="24"/>
          <w:szCs w:val="24"/>
        </w:rPr>
        <w:t>very</w:t>
      </w:r>
      <w:r w:rsidRPr="003C790C">
        <w:rPr>
          <w:spacing w:val="15"/>
          <w:sz w:val="24"/>
          <w:szCs w:val="24"/>
        </w:rPr>
        <w:t xml:space="preserve"> </w:t>
      </w:r>
      <w:r w:rsidRPr="003C790C">
        <w:rPr>
          <w:sz w:val="24"/>
          <w:szCs w:val="24"/>
        </w:rPr>
        <w:t>f</w:t>
      </w:r>
      <w:r w:rsidRPr="003C790C">
        <w:rPr>
          <w:spacing w:val="1"/>
          <w:sz w:val="24"/>
          <w:szCs w:val="24"/>
        </w:rPr>
        <w:t>i</w:t>
      </w:r>
      <w:r w:rsidRPr="003C790C">
        <w:rPr>
          <w:sz w:val="24"/>
          <w:szCs w:val="24"/>
        </w:rPr>
        <w:t>r</w:t>
      </w:r>
      <w:r w:rsidRPr="003C790C">
        <w:rPr>
          <w:spacing w:val="-1"/>
          <w:sz w:val="24"/>
          <w:szCs w:val="24"/>
        </w:rPr>
        <w:t>s</w:t>
      </w:r>
      <w:r w:rsidRPr="003C790C">
        <w:rPr>
          <w:sz w:val="24"/>
          <w:szCs w:val="24"/>
        </w:rPr>
        <w:t>t</w:t>
      </w:r>
      <w:r w:rsidRPr="003C790C">
        <w:rPr>
          <w:spacing w:val="17"/>
          <w:sz w:val="24"/>
          <w:szCs w:val="24"/>
        </w:rPr>
        <w:t xml:space="preserve"> </w:t>
      </w:r>
      <w:r w:rsidRPr="003C790C">
        <w:rPr>
          <w:spacing w:val="-1"/>
          <w:sz w:val="24"/>
          <w:szCs w:val="24"/>
        </w:rPr>
        <w:t>s</w:t>
      </w:r>
      <w:r w:rsidRPr="003C790C">
        <w:rPr>
          <w:spacing w:val="1"/>
          <w:sz w:val="24"/>
          <w:szCs w:val="24"/>
        </w:rPr>
        <w:t>t</w:t>
      </w:r>
      <w:r w:rsidRPr="003C790C">
        <w:rPr>
          <w:spacing w:val="-2"/>
          <w:sz w:val="24"/>
          <w:szCs w:val="24"/>
        </w:rPr>
        <w:t>r</w:t>
      </w:r>
      <w:r w:rsidRPr="003C790C">
        <w:rPr>
          <w:spacing w:val="1"/>
          <w:sz w:val="24"/>
          <w:szCs w:val="24"/>
        </w:rPr>
        <w:t>e</w:t>
      </w:r>
      <w:r w:rsidRPr="003C790C">
        <w:rPr>
          <w:sz w:val="24"/>
          <w:szCs w:val="24"/>
        </w:rPr>
        <w:t>ng</w:t>
      </w:r>
      <w:r w:rsidRPr="003C790C">
        <w:rPr>
          <w:spacing w:val="-1"/>
          <w:sz w:val="24"/>
          <w:szCs w:val="24"/>
        </w:rPr>
        <w:t>t</w:t>
      </w:r>
      <w:r w:rsidRPr="003C790C">
        <w:rPr>
          <w:sz w:val="24"/>
          <w:szCs w:val="24"/>
        </w:rPr>
        <w:t>h</w:t>
      </w:r>
      <w:r w:rsidRPr="003C790C">
        <w:rPr>
          <w:spacing w:val="15"/>
          <w:sz w:val="24"/>
          <w:szCs w:val="24"/>
        </w:rPr>
        <w:t xml:space="preserve"> </w:t>
      </w:r>
      <w:r w:rsidRPr="003C790C">
        <w:rPr>
          <w:spacing w:val="1"/>
          <w:sz w:val="24"/>
          <w:szCs w:val="24"/>
        </w:rPr>
        <w:t>i</w:t>
      </w:r>
      <w:r w:rsidRPr="003C790C">
        <w:rPr>
          <w:sz w:val="24"/>
          <w:szCs w:val="24"/>
        </w:rPr>
        <w:t>s</w:t>
      </w:r>
      <w:r w:rsidRPr="003C790C">
        <w:rPr>
          <w:spacing w:val="14"/>
          <w:sz w:val="24"/>
          <w:szCs w:val="24"/>
        </w:rPr>
        <w:t xml:space="preserve"> </w:t>
      </w:r>
      <w:r w:rsidRPr="003C790C">
        <w:rPr>
          <w:spacing w:val="-1"/>
          <w:sz w:val="24"/>
          <w:szCs w:val="24"/>
        </w:rPr>
        <w:t>m</w:t>
      </w:r>
      <w:r w:rsidRPr="003C790C">
        <w:rPr>
          <w:sz w:val="24"/>
          <w:szCs w:val="24"/>
        </w:rPr>
        <w:t>y</w:t>
      </w:r>
      <w:r w:rsidRPr="003C790C">
        <w:rPr>
          <w:spacing w:val="15"/>
          <w:sz w:val="24"/>
          <w:szCs w:val="24"/>
        </w:rPr>
        <w:t xml:space="preserve"> </w:t>
      </w:r>
      <w:r w:rsidRPr="003C790C">
        <w:rPr>
          <w:sz w:val="24"/>
          <w:szCs w:val="24"/>
        </w:rPr>
        <w:t>p</w:t>
      </w:r>
      <w:r w:rsidRPr="003C790C">
        <w:rPr>
          <w:spacing w:val="1"/>
          <w:sz w:val="24"/>
          <w:szCs w:val="24"/>
        </w:rPr>
        <w:t>a</w:t>
      </w:r>
      <w:r w:rsidRPr="003C790C">
        <w:rPr>
          <w:sz w:val="24"/>
          <w:szCs w:val="24"/>
        </w:rPr>
        <w:t>ren</w:t>
      </w:r>
      <w:r w:rsidRPr="003C790C">
        <w:rPr>
          <w:spacing w:val="-1"/>
          <w:sz w:val="24"/>
          <w:szCs w:val="24"/>
        </w:rPr>
        <w:t>t</w:t>
      </w:r>
      <w:r w:rsidRPr="003C790C">
        <w:rPr>
          <w:sz w:val="24"/>
          <w:szCs w:val="24"/>
        </w:rPr>
        <w:t>s.</w:t>
      </w:r>
      <w:r w:rsidRPr="003C790C">
        <w:rPr>
          <w:spacing w:val="2"/>
          <w:sz w:val="24"/>
          <w:szCs w:val="24"/>
        </w:rPr>
        <w:t xml:space="preserve"> </w:t>
      </w:r>
      <w:r w:rsidRPr="003C790C">
        <w:rPr>
          <w:sz w:val="24"/>
          <w:szCs w:val="24"/>
        </w:rPr>
        <w:t>And</w:t>
      </w:r>
      <w:r w:rsidRPr="003C790C">
        <w:rPr>
          <w:spacing w:val="15"/>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n</w:t>
      </w:r>
      <w:r w:rsidRPr="003C790C">
        <w:rPr>
          <w:spacing w:val="15"/>
          <w:sz w:val="24"/>
          <w:szCs w:val="24"/>
        </w:rPr>
        <w:t xml:space="preserve"> </w:t>
      </w:r>
      <w:r w:rsidRPr="003C790C">
        <w:rPr>
          <w:sz w:val="24"/>
          <w:szCs w:val="24"/>
        </w:rPr>
        <w:t>very</w:t>
      </w:r>
      <w:r w:rsidRPr="003C790C">
        <w:rPr>
          <w:spacing w:val="15"/>
          <w:sz w:val="24"/>
          <w:szCs w:val="24"/>
        </w:rPr>
        <w:t xml:space="preserve"> </w:t>
      </w:r>
      <w:r w:rsidRPr="003C790C">
        <w:rPr>
          <w:sz w:val="24"/>
          <w:szCs w:val="24"/>
        </w:rPr>
        <w:t>next</w:t>
      </w:r>
      <w:r w:rsidRPr="003C790C">
        <w:rPr>
          <w:spacing w:val="15"/>
          <w:sz w:val="24"/>
          <w:szCs w:val="24"/>
        </w:rPr>
        <w:t xml:space="preserve"> </w:t>
      </w:r>
      <w:r w:rsidRPr="003C790C">
        <w:rPr>
          <w:spacing w:val="-1"/>
          <w:sz w:val="24"/>
          <w:szCs w:val="24"/>
        </w:rPr>
        <w:t>i</w:t>
      </w:r>
      <w:r w:rsidRPr="003C790C">
        <w:rPr>
          <w:sz w:val="24"/>
          <w:szCs w:val="24"/>
        </w:rPr>
        <w:t>s</w:t>
      </w:r>
      <w:r w:rsidRPr="003C790C">
        <w:rPr>
          <w:spacing w:val="16"/>
          <w:sz w:val="24"/>
          <w:szCs w:val="24"/>
        </w:rPr>
        <w:t xml:space="preserve"> </w:t>
      </w:r>
      <w:r w:rsidRPr="003C790C">
        <w:rPr>
          <w:spacing w:val="-1"/>
          <w:sz w:val="24"/>
          <w:szCs w:val="24"/>
        </w:rPr>
        <w:t>m</w:t>
      </w:r>
      <w:r w:rsidRPr="003C790C">
        <w:rPr>
          <w:sz w:val="24"/>
          <w:szCs w:val="24"/>
        </w:rPr>
        <w:t>y</w:t>
      </w:r>
      <w:r w:rsidRPr="003C790C">
        <w:rPr>
          <w:spacing w:val="18"/>
          <w:sz w:val="24"/>
          <w:szCs w:val="24"/>
        </w:rPr>
        <w:t xml:space="preserve"> </w:t>
      </w:r>
      <w:r w:rsidRPr="003C790C">
        <w:rPr>
          <w:spacing w:val="-1"/>
          <w:sz w:val="24"/>
          <w:szCs w:val="24"/>
        </w:rPr>
        <w:t>w</w:t>
      </w:r>
      <w:r w:rsidRPr="003C790C">
        <w:rPr>
          <w:sz w:val="24"/>
          <w:szCs w:val="24"/>
        </w:rPr>
        <w:t>ork,</w:t>
      </w:r>
      <w:r w:rsidRPr="003C790C">
        <w:rPr>
          <w:spacing w:val="15"/>
          <w:sz w:val="24"/>
          <w:szCs w:val="24"/>
        </w:rPr>
        <w:t xml:space="preserve"> </w:t>
      </w:r>
      <w:r w:rsidRPr="003C790C">
        <w:rPr>
          <w:sz w:val="24"/>
          <w:szCs w:val="24"/>
        </w:rPr>
        <w:t>wha</w:t>
      </w:r>
      <w:r w:rsidRPr="003C790C">
        <w:rPr>
          <w:spacing w:val="-1"/>
          <w:sz w:val="24"/>
          <w:szCs w:val="24"/>
        </w:rPr>
        <w:t>t</w:t>
      </w:r>
      <w:r w:rsidRPr="003C790C">
        <w:rPr>
          <w:spacing w:val="1"/>
          <w:sz w:val="24"/>
          <w:szCs w:val="24"/>
        </w:rPr>
        <w:t>e</w:t>
      </w:r>
      <w:r w:rsidRPr="003C790C">
        <w:rPr>
          <w:sz w:val="24"/>
          <w:szCs w:val="24"/>
        </w:rPr>
        <w:t>ver</w:t>
      </w:r>
      <w:r w:rsidRPr="003C790C">
        <w:rPr>
          <w:spacing w:val="16"/>
          <w:sz w:val="24"/>
          <w:szCs w:val="24"/>
        </w:rPr>
        <w:t xml:space="preserve"> </w:t>
      </w:r>
      <w:r w:rsidRPr="003C790C">
        <w:rPr>
          <w:sz w:val="24"/>
          <w:szCs w:val="24"/>
        </w:rPr>
        <w:t>I</w:t>
      </w:r>
    </w:p>
    <w:p w:rsidR="007978D5" w:rsidRPr="003C790C" w:rsidRDefault="003F763B">
      <w:pPr>
        <w:spacing w:line="260" w:lineRule="exact"/>
        <w:ind w:left="822"/>
        <w:rPr>
          <w:sz w:val="24"/>
          <w:szCs w:val="24"/>
        </w:rPr>
      </w:pPr>
      <w:r w:rsidRPr="003C790C">
        <w:rPr>
          <w:sz w:val="24"/>
          <w:szCs w:val="24"/>
        </w:rPr>
        <w:t>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 xml:space="preserve">eves by </w:t>
      </w:r>
      <w:r w:rsidRPr="003C790C">
        <w:rPr>
          <w:spacing w:val="1"/>
          <w:sz w:val="24"/>
          <w:szCs w:val="24"/>
        </w:rPr>
        <w:t>m</w:t>
      </w:r>
      <w:r w:rsidRPr="003C790C">
        <w:rPr>
          <w:sz w:val="24"/>
          <w:szCs w:val="24"/>
        </w:rPr>
        <w:t xml:space="preserve">y </w:t>
      </w:r>
      <w:r w:rsidRPr="003C790C">
        <w:rPr>
          <w:spacing w:val="-1"/>
          <w:sz w:val="24"/>
          <w:szCs w:val="24"/>
        </w:rPr>
        <w:t>w</w:t>
      </w:r>
      <w:r w:rsidRPr="003C790C">
        <w:rPr>
          <w:sz w:val="24"/>
          <w:szCs w:val="24"/>
        </w:rPr>
        <w:t>ork be</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 xml:space="preserve">es </w:t>
      </w:r>
      <w:r w:rsidRPr="003C790C">
        <w:rPr>
          <w:spacing w:val="-1"/>
          <w:sz w:val="24"/>
          <w:szCs w:val="24"/>
        </w:rPr>
        <w:t>m</w:t>
      </w:r>
      <w:r w:rsidRPr="003C790C">
        <w:rPr>
          <w:sz w:val="24"/>
          <w:szCs w:val="24"/>
        </w:rPr>
        <w:t>y s</w:t>
      </w:r>
      <w:r w:rsidRPr="003C790C">
        <w:rPr>
          <w:spacing w:val="-1"/>
          <w:sz w:val="24"/>
          <w:szCs w:val="24"/>
        </w:rPr>
        <w:t>t</w:t>
      </w:r>
      <w:r w:rsidRPr="003C790C">
        <w:rPr>
          <w:sz w:val="24"/>
          <w:szCs w:val="24"/>
        </w:rPr>
        <w:t>r</w:t>
      </w:r>
      <w:r w:rsidRPr="003C790C">
        <w:rPr>
          <w:spacing w:val="1"/>
          <w:sz w:val="24"/>
          <w:szCs w:val="24"/>
        </w:rPr>
        <w:t>e</w:t>
      </w:r>
      <w:r w:rsidRPr="003C790C">
        <w:rPr>
          <w:sz w:val="24"/>
          <w:szCs w:val="24"/>
        </w:rPr>
        <w:t>n</w:t>
      </w:r>
      <w:r w:rsidRPr="003C790C">
        <w:rPr>
          <w:spacing w:val="-2"/>
          <w:sz w:val="24"/>
          <w:szCs w:val="24"/>
        </w:rPr>
        <w:t>g</w:t>
      </w:r>
      <w:r w:rsidRPr="003C790C">
        <w:rPr>
          <w:spacing w:val="1"/>
          <w:sz w:val="24"/>
          <w:szCs w:val="24"/>
        </w:rPr>
        <w:t>t</w:t>
      </w:r>
      <w:r w:rsidRPr="003C790C">
        <w:rPr>
          <w:sz w:val="24"/>
          <w:szCs w:val="24"/>
        </w:rPr>
        <w:t>h.</w:t>
      </w:r>
    </w:p>
    <w:p w:rsidR="007978D5" w:rsidRPr="003C790C" w:rsidRDefault="003F763B">
      <w:pPr>
        <w:ind w:left="462"/>
        <w:rPr>
          <w:sz w:val="24"/>
          <w:szCs w:val="24"/>
        </w:rPr>
      </w:pPr>
      <w:r w:rsidRPr="003C790C">
        <w:rPr>
          <w:rFonts w:eastAsia="Calibri"/>
          <w:sz w:val="22"/>
          <w:szCs w:val="22"/>
        </w:rPr>
        <w:t xml:space="preserve">5)   </w:t>
      </w:r>
      <w:r w:rsidRPr="003C790C">
        <w:rPr>
          <w:rFonts w:eastAsia="Calibri"/>
          <w:spacing w:val="43"/>
          <w:sz w:val="22"/>
          <w:szCs w:val="22"/>
        </w:rPr>
        <w:t xml:space="preserve"> </w:t>
      </w:r>
      <w:r w:rsidRPr="003C790C">
        <w:rPr>
          <w:sz w:val="24"/>
          <w:szCs w:val="24"/>
        </w:rPr>
        <w:t>I h</w:t>
      </w:r>
      <w:r w:rsidRPr="003C790C">
        <w:rPr>
          <w:spacing w:val="1"/>
          <w:sz w:val="24"/>
          <w:szCs w:val="24"/>
        </w:rPr>
        <w:t>a</w:t>
      </w:r>
      <w:r w:rsidRPr="003C790C">
        <w:rPr>
          <w:spacing w:val="-2"/>
          <w:sz w:val="24"/>
          <w:szCs w:val="24"/>
        </w:rPr>
        <w:t>v</w:t>
      </w:r>
      <w:r w:rsidRPr="003C790C">
        <w:rPr>
          <w:sz w:val="24"/>
          <w:szCs w:val="24"/>
        </w:rPr>
        <w:t>e</w:t>
      </w:r>
      <w:r w:rsidRPr="003C790C">
        <w:rPr>
          <w:spacing w:val="1"/>
          <w:sz w:val="24"/>
          <w:szCs w:val="24"/>
        </w:rPr>
        <w:t xml:space="preserve"> </w:t>
      </w:r>
      <w:r w:rsidRPr="003C790C">
        <w:rPr>
          <w:sz w:val="24"/>
          <w:szCs w:val="24"/>
        </w:rPr>
        <w:t>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ve</w:t>
      </w:r>
      <w:r w:rsidRPr="003C790C">
        <w:rPr>
          <w:spacing w:val="1"/>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pacing w:val="-1"/>
          <w:sz w:val="24"/>
          <w:szCs w:val="24"/>
        </w:rPr>
        <w:t>it</w:t>
      </w:r>
      <w:r w:rsidRPr="003C790C">
        <w:rPr>
          <w:sz w:val="24"/>
          <w:szCs w:val="24"/>
        </w:rPr>
        <w:t>ude</w:t>
      </w:r>
      <w:r w:rsidRPr="003C790C">
        <w:rPr>
          <w:spacing w:val="1"/>
          <w:sz w:val="24"/>
          <w:szCs w:val="24"/>
        </w:rPr>
        <w:t xml:space="preserve"> </w:t>
      </w:r>
      <w:r w:rsidRPr="003C790C">
        <w:rPr>
          <w:spacing w:val="-1"/>
          <w:sz w:val="24"/>
          <w:szCs w:val="24"/>
        </w:rPr>
        <w:t>t</w:t>
      </w:r>
      <w:r w:rsidRPr="003C790C">
        <w:rPr>
          <w:sz w:val="24"/>
          <w:szCs w:val="24"/>
        </w:rPr>
        <w:t>owards</w:t>
      </w:r>
      <w:r w:rsidRPr="003C790C">
        <w:rPr>
          <w:spacing w:val="-1"/>
          <w:sz w:val="24"/>
          <w:szCs w:val="24"/>
        </w:rPr>
        <w:t xml:space="preserve"> </w:t>
      </w:r>
      <w:r w:rsidRPr="003C790C">
        <w:rPr>
          <w:spacing w:val="1"/>
          <w:sz w:val="24"/>
          <w:szCs w:val="24"/>
        </w:rPr>
        <w:t>l</w:t>
      </w:r>
      <w:r w:rsidRPr="003C790C">
        <w:rPr>
          <w:spacing w:val="-1"/>
          <w:sz w:val="24"/>
          <w:szCs w:val="24"/>
        </w:rPr>
        <w:t>i</w:t>
      </w:r>
      <w:r w:rsidRPr="003C790C">
        <w:rPr>
          <w:sz w:val="24"/>
          <w:szCs w:val="24"/>
        </w:rPr>
        <w:t>fe.</w:t>
      </w:r>
    </w:p>
    <w:p w:rsidR="007978D5" w:rsidRPr="003C790C" w:rsidRDefault="003F763B">
      <w:pPr>
        <w:spacing w:before="1"/>
        <w:ind w:left="822"/>
        <w:rPr>
          <w:sz w:val="24"/>
          <w:szCs w:val="24"/>
        </w:rPr>
      </w:pPr>
      <w:r w:rsidRPr="003C790C">
        <w:rPr>
          <w:rFonts w:eastAsia="Calibri"/>
          <w:sz w:val="22"/>
          <w:szCs w:val="22"/>
        </w:rPr>
        <w:t xml:space="preserve">6)         </w:t>
      </w:r>
      <w:r w:rsidRPr="003C790C">
        <w:rPr>
          <w:rFonts w:eastAsia="Calibri"/>
          <w:spacing w:val="45"/>
          <w:sz w:val="22"/>
          <w:szCs w:val="22"/>
        </w:rPr>
        <w:t xml:space="preserve"> </w:t>
      </w:r>
      <w:r w:rsidRPr="003C790C">
        <w:rPr>
          <w:sz w:val="24"/>
          <w:szCs w:val="24"/>
        </w:rPr>
        <w:t>Se</w:t>
      </w:r>
      <w:r w:rsidRPr="003C790C">
        <w:rPr>
          <w:spacing w:val="-1"/>
          <w:sz w:val="24"/>
          <w:szCs w:val="24"/>
        </w:rPr>
        <w:t>l</w:t>
      </w:r>
      <w:r w:rsidRPr="003C790C">
        <w:rPr>
          <w:sz w:val="24"/>
          <w:szCs w:val="24"/>
        </w:rPr>
        <w:t>f</w:t>
      </w:r>
      <w:r w:rsidRPr="003C790C">
        <w:rPr>
          <w:spacing w:val="2"/>
          <w:sz w:val="24"/>
          <w:szCs w:val="24"/>
        </w:rPr>
        <w:t xml:space="preserve"> </w:t>
      </w:r>
      <w:r w:rsidRPr="003C790C">
        <w:rPr>
          <w:sz w:val="24"/>
          <w:szCs w:val="24"/>
        </w:rPr>
        <w:t>conf</w:t>
      </w:r>
      <w:r w:rsidRPr="003C790C">
        <w:rPr>
          <w:spacing w:val="-1"/>
          <w:sz w:val="24"/>
          <w:szCs w:val="24"/>
        </w:rPr>
        <w:t>i</w:t>
      </w:r>
      <w:r w:rsidRPr="003C790C">
        <w:rPr>
          <w:sz w:val="24"/>
          <w:szCs w:val="24"/>
        </w:rPr>
        <w:t>den</w:t>
      </w:r>
      <w:r w:rsidRPr="003C790C">
        <w:rPr>
          <w:spacing w:val="1"/>
          <w:sz w:val="24"/>
          <w:szCs w:val="24"/>
        </w:rPr>
        <w:t>t</w:t>
      </w:r>
      <w:r w:rsidRPr="003C790C">
        <w:rPr>
          <w:sz w:val="24"/>
          <w:szCs w:val="24"/>
        </w:rPr>
        <w:t>.</w:t>
      </w:r>
    </w:p>
    <w:p w:rsidR="007978D5" w:rsidRPr="003C790C" w:rsidRDefault="003F763B">
      <w:pPr>
        <w:spacing w:line="280" w:lineRule="exact"/>
        <w:ind w:left="822"/>
        <w:rPr>
          <w:sz w:val="24"/>
          <w:szCs w:val="24"/>
        </w:rPr>
      </w:pPr>
      <w:r w:rsidRPr="003C790C">
        <w:rPr>
          <w:rFonts w:eastAsia="Calibri"/>
          <w:sz w:val="22"/>
          <w:szCs w:val="22"/>
        </w:rPr>
        <w:t xml:space="preserve">7)         </w:t>
      </w:r>
      <w:r w:rsidRPr="003C790C">
        <w:rPr>
          <w:rFonts w:eastAsia="Calibri"/>
          <w:spacing w:val="45"/>
          <w:sz w:val="22"/>
          <w:szCs w:val="22"/>
        </w:rPr>
        <w:t xml:space="preserve"> </w:t>
      </w:r>
      <w:r w:rsidRPr="003C790C">
        <w:rPr>
          <w:sz w:val="24"/>
          <w:szCs w:val="24"/>
        </w:rPr>
        <w:t>I c</w:t>
      </w:r>
      <w:r w:rsidRPr="003C790C">
        <w:rPr>
          <w:spacing w:val="1"/>
          <w:sz w:val="24"/>
          <w:szCs w:val="24"/>
        </w:rPr>
        <w:t>a</w:t>
      </w:r>
      <w:r w:rsidRPr="003C790C">
        <w:rPr>
          <w:sz w:val="24"/>
          <w:szCs w:val="24"/>
        </w:rPr>
        <w:t xml:space="preserve">n </w:t>
      </w:r>
      <w:r w:rsidRPr="003C790C">
        <w:rPr>
          <w:spacing w:val="-1"/>
          <w:sz w:val="24"/>
          <w:szCs w:val="24"/>
        </w:rPr>
        <w:t>m</w:t>
      </w:r>
      <w:r w:rsidRPr="003C790C">
        <w:rPr>
          <w:sz w:val="24"/>
          <w:szCs w:val="24"/>
        </w:rPr>
        <w:t>anage</w:t>
      </w:r>
      <w:r w:rsidRPr="003C790C">
        <w:rPr>
          <w:spacing w:val="1"/>
          <w:sz w:val="24"/>
          <w:szCs w:val="24"/>
        </w:rPr>
        <w:t xml:space="preserve"> </w:t>
      </w:r>
      <w:r w:rsidRPr="003C790C">
        <w:rPr>
          <w:spacing w:val="-1"/>
          <w:sz w:val="24"/>
          <w:szCs w:val="24"/>
        </w:rPr>
        <w:t>m</w:t>
      </w:r>
      <w:r w:rsidRPr="003C790C">
        <w:rPr>
          <w:sz w:val="24"/>
          <w:szCs w:val="24"/>
        </w:rPr>
        <w:t>yse</w:t>
      </w:r>
      <w:r w:rsidRPr="003C790C">
        <w:rPr>
          <w:spacing w:val="-1"/>
          <w:sz w:val="24"/>
          <w:szCs w:val="24"/>
        </w:rPr>
        <w:t>l</w:t>
      </w:r>
      <w:r w:rsidRPr="003C790C">
        <w:rPr>
          <w:sz w:val="24"/>
          <w:szCs w:val="24"/>
        </w:rPr>
        <w:t>f und</w:t>
      </w:r>
      <w:r w:rsidRPr="003C790C">
        <w:rPr>
          <w:spacing w:val="1"/>
          <w:sz w:val="24"/>
          <w:szCs w:val="24"/>
        </w:rPr>
        <w:t>e</w:t>
      </w:r>
      <w:r w:rsidRPr="003C790C">
        <w:rPr>
          <w:sz w:val="24"/>
          <w:szCs w:val="24"/>
        </w:rPr>
        <w:t xml:space="preserve">r </w:t>
      </w:r>
      <w:r w:rsidRPr="003C790C">
        <w:rPr>
          <w:spacing w:val="-1"/>
          <w:sz w:val="24"/>
          <w:szCs w:val="24"/>
        </w:rPr>
        <w:t>w</w:t>
      </w:r>
      <w:r w:rsidRPr="003C790C">
        <w:rPr>
          <w:sz w:val="24"/>
          <w:szCs w:val="24"/>
        </w:rPr>
        <w:t>ork pressure.</w:t>
      </w:r>
    </w:p>
    <w:p w:rsidR="007978D5" w:rsidRPr="003C790C" w:rsidRDefault="003F763B">
      <w:pPr>
        <w:spacing w:before="1"/>
        <w:ind w:left="822" w:right="115"/>
        <w:rPr>
          <w:sz w:val="24"/>
          <w:szCs w:val="24"/>
        </w:rPr>
      </w:pPr>
      <w:r w:rsidRPr="003C790C">
        <w:rPr>
          <w:rFonts w:eastAsia="Calibri"/>
          <w:sz w:val="22"/>
          <w:szCs w:val="22"/>
        </w:rPr>
        <w:t xml:space="preserve">8)         </w:t>
      </w:r>
      <w:r w:rsidRPr="003C790C">
        <w:rPr>
          <w:rFonts w:eastAsia="Calibri"/>
          <w:spacing w:val="45"/>
          <w:sz w:val="22"/>
          <w:szCs w:val="22"/>
        </w:rPr>
        <w:t xml:space="preserve"> </w:t>
      </w:r>
      <w:r w:rsidRPr="003C790C">
        <w:rPr>
          <w:sz w:val="24"/>
          <w:szCs w:val="24"/>
        </w:rPr>
        <w:t>I</w:t>
      </w:r>
      <w:r w:rsidRPr="003C790C">
        <w:rPr>
          <w:spacing w:val="4"/>
          <w:sz w:val="24"/>
          <w:szCs w:val="24"/>
        </w:rPr>
        <w:t xml:space="preserve"> </w:t>
      </w:r>
      <w:r w:rsidRPr="003C790C">
        <w:rPr>
          <w:sz w:val="24"/>
          <w:szCs w:val="24"/>
        </w:rPr>
        <w:t>h</w:t>
      </w:r>
      <w:r w:rsidRPr="003C790C">
        <w:rPr>
          <w:spacing w:val="1"/>
          <w:sz w:val="24"/>
          <w:szCs w:val="24"/>
        </w:rPr>
        <w:t>a</w:t>
      </w:r>
      <w:r w:rsidRPr="003C790C">
        <w:rPr>
          <w:spacing w:val="-2"/>
          <w:sz w:val="24"/>
          <w:szCs w:val="24"/>
        </w:rPr>
        <w:t>v</w:t>
      </w:r>
      <w:r w:rsidRPr="003C790C">
        <w:rPr>
          <w:sz w:val="24"/>
          <w:szCs w:val="24"/>
        </w:rPr>
        <w:t>e</w:t>
      </w:r>
      <w:r w:rsidRPr="003C790C">
        <w:rPr>
          <w:spacing w:val="5"/>
          <w:sz w:val="24"/>
          <w:szCs w:val="24"/>
        </w:rPr>
        <w:t xml:space="preserve"> </w:t>
      </w:r>
      <w:r w:rsidRPr="003C790C">
        <w:rPr>
          <w:sz w:val="24"/>
          <w:szCs w:val="24"/>
        </w:rPr>
        <w:t>an</w:t>
      </w:r>
      <w:r w:rsidRPr="003C790C">
        <w:rPr>
          <w:spacing w:val="3"/>
          <w:sz w:val="24"/>
          <w:szCs w:val="24"/>
        </w:rPr>
        <w:t xml:space="preserve"> </w:t>
      </w:r>
      <w:r w:rsidRPr="003C790C">
        <w:rPr>
          <w:sz w:val="24"/>
          <w:szCs w:val="24"/>
        </w:rPr>
        <w:t>ab</w:t>
      </w:r>
      <w:r w:rsidRPr="003C790C">
        <w:rPr>
          <w:spacing w:val="-1"/>
          <w:sz w:val="24"/>
          <w:szCs w:val="24"/>
        </w:rPr>
        <w:t>i</w:t>
      </w:r>
      <w:r w:rsidRPr="003C790C">
        <w:rPr>
          <w:spacing w:val="1"/>
          <w:sz w:val="24"/>
          <w:szCs w:val="24"/>
        </w:rPr>
        <w:t>l</w:t>
      </w:r>
      <w:r w:rsidRPr="003C790C">
        <w:rPr>
          <w:spacing w:val="-1"/>
          <w:sz w:val="24"/>
          <w:szCs w:val="24"/>
        </w:rPr>
        <w:t>i</w:t>
      </w:r>
      <w:r w:rsidRPr="003C790C">
        <w:rPr>
          <w:spacing w:val="1"/>
          <w:sz w:val="24"/>
          <w:szCs w:val="24"/>
        </w:rPr>
        <w:t>t</w:t>
      </w:r>
      <w:r w:rsidRPr="003C790C">
        <w:rPr>
          <w:sz w:val="24"/>
          <w:szCs w:val="24"/>
        </w:rPr>
        <w:t>y</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read</w:t>
      </w:r>
      <w:r w:rsidRPr="003C790C">
        <w:rPr>
          <w:spacing w:val="3"/>
          <w:sz w:val="24"/>
          <w:szCs w:val="24"/>
        </w:rPr>
        <w:t xml:space="preserve"> </w:t>
      </w:r>
      <w:r w:rsidRPr="003C790C">
        <w:rPr>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pacing w:val="-2"/>
          <w:sz w:val="24"/>
          <w:szCs w:val="24"/>
        </w:rPr>
        <w:t>f</w:t>
      </w:r>
      <w:r w:rsidRPr="003C790C">
        <w:rPr>
          <w:spacing w:val="1"/>
          <w:sz w:val="24"/>
          <w:szCs w:val="24"/>
        </w:rPr>
        <w:t>i</w:t>
      </w:r>
      <w:r w:rsidRPr="003C790C">
        <w:rPr>
          <w:spacing w:val="-2"/>
          <w:sz w:val="24"/>
          <w:szCs w:val="24"/>
        </w:rPr>
        <w:t>r</w:t>
      </w:r>
      <w:r w:rsidRPr="003C790C">
        <w:rPr>
          <w:sz w:val="24"/>
          <w:szCs w:val="24"/>
        </w:rPr>
        <w:t>st</w:t>
      </w:r>
      <w:r w:rsidRPr="003C790C">
        <w:rPr>
          <w:spacing w:val="5"/>
          <w:sz w:val="24"/>
          <w:szCs w:val="24"/>
        </w:rPr>
        <w:t xml:space="preserve"> </w:t>
      </w:r>
      <w:r w:rsidRPr="003C790C">
        <w:rPr>
          <w:spacing w:val="-1"/>
          <w:sz w:val="24"/>
          <w:szCs w:val="24"/>
        </w:rPr>
        <w:t>m</w:t>
      </w:r>
      <w:r w:rsidRPr="003C790C">
        <w:rPr>
          <w:sz w:val="24"/>
          <w:szCs w:val="24"/>
        </w:rPr>
        <w:t>eet</w:t>
      </w:r>
      <w:r w:rsidRPr="003C790C">
        <w:rPr>
          <w:spacing w:val="5"/>
          <w:sz w:val="24"/>
          <w:szCs w:val="24"/>
        </w:rPr>
        <w:t xml:space="preserve"> </w:t>
      </w:r>
      <w:r w:rsidRPr="003C790C">
        <w:rPr>
          <w:spacing w:val="-1"/>
          <w:sz w:val="24"/>
          <w:szCs w:val="24"/>
        </w:rPr>
        <w:t>i</w:t>
      </w:r>
      <w:r w:rsidRPr="003C790C">
        <w:rPr>
          <w:spacing w:val="1"/>
          <w:sz w:val="24"/>
          <w:szCs w:val="24"/>
        </w:rPr>
        <w:t>t</w:t>
      </w:r>
      <w:r w:rsidRPr="003C790C">
        <w:rPr>
          <w:spacing w:val="-1"/>
          <w:sz w:val="24"/>
          <w:szCs w:val="24"/>
        </w:rPr>
        <w:t>s</w:t>
      </w:r>
      <w:r w:rsidRPr="003C790C">
        <w:rPr>
          <w:sz w:val="24"/>
          <w:szCs w:val="24"/>
        </w:rPr>
        <w:t>e</w:t>
      </w:r>
      <w:r w:rsidRPr="003C790C">
        <w:rPr>
          <w:spacing w:val="1"/>
          <w:sz w:val="24"/>
          <w:szCs w:val="24"/>
        </w:rPr>
        <w:t>l</w:t>
      </w:r>
      <w:r w:rsidRPr="003C790C">
        <w:rPr>
          <w:sz w:val="24"/>
          <w:szCs w:val="24"/>
        </w:rPr>
        <w:t>f</w:t>
      </w:r>
      <w:r w:rsidRPr="003C790C">
        <w:rPr>
          <w:spacing w:val="4"/>
          <w:sz w:val="24"/>
          <w:szCs w:val="24"/>
        </w:rPr>
        <w:t xml:space="preserve"> </w:t>
      </w:r>
      <w:r w:rsidRPr="003C790C">
        <w:rPr>
          <w:sz w:val="24"/>
          <w:szCs w:val="24"/>
        </w:rPr>
        <w:t>and</w:t>
      </w:r>
      <w:r w:rsidRPr="003C790C">
        <w:rPr>
          <w:spacing w:val="3"/>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pacing w:val="-1"/>
          <w:sz w:val="24"/>
          <w:szCs w:val="24"/>
        </w:rPr>
        <w:t>t</w:t>
      </w:r>
      <w:r w:rsidRPr="003C790C">
        <w:rPr>
          <w:sz w:val="24"/>
          <w:szCs w:val="24"/>
        </w:rPr>
        <w:t>'s</w:t>
      </w:r>
      <w:r w:rsidRPr="003C790C">
        <w:rPr>
          <w:spacing w:val="2"/>
          <w:sz w:val="24"/>
          <w:szCs w:val="24"/>
        </w:rPr>
        <w:t xml:space="preserve"> </w:t>
      </w:r>
      <w:r w:rsidRPr="003C790C">
        <w:rPr>
          <w:sz w:val="24"/>
          <w:szCs w:val="24"/>
        </w:rPr>
        <w:t>why</w:t>
      </w:r>
      <w:r w:rsidRPr="003C790C">
        <w:rPr>
          <w:spacing w:val="3"/>
          <w:sz w:val="24"/>
          <w:szCs w:val="24"/>
        </w:rPr>
        <w:t xml:space="preserve"> </w:t>
      </w:r>
      <w:r w:rsidRPr="003C790C">
        <w:rPr>
          <w:sz w:val="24"/>
          <w:szCs w:val="24"/>
        </w:rPr>
        <w:t>no</w:t>
      </w:r>
      <w:r w:rsidRPr="003C790C">
        <w:rPr>
          <w:spacing w:val="3"/>
          <w:sz w:val="24"/>
          <w:szCs w:val="24"/>
        </w:rPr>
        <w:t xml:space="preserve"> </w:t>
      </w:r>
      <w:r w:rsidRPr="003C790C">
        <w:rPr>
          <w:sz w:val="24"/>
          <w:szCs w:val="24"/>
        </w:rPr>
        <w:t>one</w:t>
      </w:r>
      <w:r w:rsidRPr="003C790C">
        <w:rPr>
          <w:spacing w:val="3"/>
          <w:sz w:val="24"/>
          <w:szCs w:val="24"/>
        </w:rPr>
        <w:t xml:space="preserve"> </w:t>
      </w:r>
      <w:r w:rsidRPr="003C790C">
        <w:rPr>
          <w:spacing w:val="1"/>
          <w:sz w:val="24"/>
          <w:szCs w:val="24"/>
        </w:rPr>
        <w:t>c</w:t>
      </w:r>
      <w:r w:rsidRPr="003C790C">
        <w:rPr>
          <w:sz w:val="24"/>
          <w:szCs w:val="24"/>
        </w:rPr>
        <w:t>an</w:t>
      </w:r>
      <w:r w:rsidRPr="003C790C">
        <w:rPr>
          <w:spacing w:val="3"/>
          <w:sz w:val="24"/>
          <w:szCs w:val="24"/>
        </w:rPr>
        <w:t xml:space="preserve"> </w:t>
      </w:r>
      <w:r w:rsidRPr="003C790C">
        <w:rPr>
          <w:spacing w:val="-1"/>
          <w:sz w:val="24"/>
          <w:szCs w:val="24"/>
        </w:rPr>
        <w:t>m</w:t>
      </w:r>
      <w:r w:rsidRPr="003C790C">
        <w:rPr>
          <w:sz w:val="24"/>
          <w:szCs w:val="24"/>
        </w:rPr>
        <w:t xml:space="preserve">ake </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foo</w:t>
      </w:r>
      <w:r w:rsidRPr="003C790C">
        <w:rPr>
          <w:spacing w:val="-1"/>
          <w:sz w:val="24"/>
          <w:szCs w:val="24"/>
        </w:rPr>
        <w:t>l</w:t>
      </w:r>
      <w:r w:rsidRPr="003C790C">
        <w:rPr>
          <w:sz w:val="24"/>
          <w:szCs w:val="24"/>
        </w:rPr>
        <w:t>.</w:t>
      </w:r>
    </w:p>
    <w:p w:rsidR="007978D5" w:rsidRPr="003C790C" w:rsidRDefault="003F763B">
      <w:pPr>
        <w:ind w:left="822" w:right="109"/>
        <w:rPr>
          <w:sz w:val="24"/>
          <w:szCs w:val="24"/>
        </w:rPr>
      </w:pPr>
      <w:r w:rsidRPr="003C790C">
        <w:rPr>
          <w:rFonts w:eastAsia="Calibri"/>
          <w:sz w:val="22"/>
          <w:szCs w:val="22"/>
        </w:rPr>
        <w:t xml:space="preserve">9)         </w:t>
      </w:r>
      <w:r w:rsidRPr="003C790C">
        <w:rPr>
          <w:rFonts w:eastAsia="Calibri"/>
          <w:spacing w:val="45"/>
          <w:sz w:val="22"/>
          <w:szCs w:val="22"/>
        </w:rPr>
        <w:t xml:space="preserve"> </w:t>
      </w:r>
      <w:r w:rsidRPr="003C790C">
        <w:rPr>
          <w:sz w:val="24"/>
          <w:szCs w:val="24"/>
        </w:rPr>
        <w:t>I</w:t>
      </w:r>
      <w:r w:rsidRPr="003C790C">
        <w:rPr>
          <w:spacing w:val="12"/>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pect</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pacing w:val="-1"/>
          <w:sz w:val="24"/>
          <w:szCs w:val="24"/>
        </w:rPr>
        <w:t>ti</w:t>
      </w:r>
      <w:r w:rsidRPr="003C790C">
        <w:rPr>
          <w:spacing w:val="1"/>
          <w:sz w:val="24"/>
          <w:szCs w:val="24"/>
        </w:rPr>
        <w:t>m</w:t>
      </w:r>
      <w:r w:rsidRPr="003C790C">
        <w:rPr>
          <w:sz w:val="24"/>
          <w:szCs w:val="24"/>
        </w:rPr>
        <w:t>e</w:t>
      </w:r>
      <w:r w:rsidRPr="003C790C">
        <w:rPr>
          <w:spacing w:val="11"/>
          <w:sz w:val="24"/>
          <w:szCs w:val="24"/>
        </w:rPr>
        <w:t xml:space="preserve"> </w:t>
      </w:r>
      <w:r w:rsidRPr="003C790C">
        <w:rPr>
          <w:sz w:val="24"/>
          <w:szCs w:val="24"/>
        </w:rPr>
        <w:t>and</w:t>
      </w:r>
      <w:r w:rsidRPr="003C790C">
        <w:rPr>
          <w:spacing w:val="12"/>
          <w:sz w:val="24"/>
          <w:szCs w:val="24"/>
        </w:rPr>
        <w:t xml:space="preserve"> </w:t>
      </w:r>
      <w:r w:rsidRPr="003C790C">
        <w:rPr>
          <w:sz w:val="24"/>
          <w:szCs w:val="24"/>
        </w:rPr>
        <w:t>I</w:t>
      </w:r>
      <w:r w:rsidRPr="003C790C">
        <w:rPr>
          <w:spacing w:val="12"/>
          <w:sz w:val="24"/>
          <w:szCs w:val="24"/>
        </w:rPr>
        <w:t xml:space="preserve"> </w:t>
      </w:r>
      <w:r w:rsidRPr="003C790C">
        <w:rPr>
          <w:sz w:val="24"/>
          <w:szCs w:val="24"/>
        </w:rPr>
        <w:t>am</w:t>
      </w:r>
      <w:r w:rsidRPr="003C790C">
        <w:rPr>
          <w:spacing w:val="13"/>
          <w:sz w:val="24"/>
          <w:szCs w:val="24"/>
        </w:rPr>
        <w:t xml:space="preserve"> </w:t>
      </w:r>
      <w:r w:rsidRPr="003C790C">
        <w:rPr>
          <w:sz w:val="24"/>
          <w:szCs w:val="24"/>
        </w:rPr>
        <w:t>co</w:t>
      </w:r>
      <w:r w:rsidRPr="003C790C">
        <w:rPr>
          <w:spacing w:val="-1"/>
          <w:sz w:val="24"/>
          <w:szCs w:val="24"/>
        </w:rPr>
        <w:t>m</w:t>
      </w:r>
      <w:r w:rsidRPr="003C790C">
        <w:rPr>
          <w:sz w:val="24"/>
          <w:szCs w:val="24"/>
        </w:rPr>
        <w:t>for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11"/>
          <w:sz w:val="24"/>
          <w:szCs w:val="24"/>
        </w:rPr>
        <w:t xml:space="preserve"> </w:t>
      </w:r>
      <w:r w:rsidRPr="003C790C">
        <w:rPr>
          <w:spacing w:val="-1"/>
          <w:sz w:val="24"/>
          <w:szCs w:val="24"/>
        </w:rPr>
        <w:t>t</w:t>
      </w:r>
      <w:r w:rsidRPr="003C790C">
        <w:rPr>
          <w:sz w:val="24"/>
          <w:szCs w:val="24"/>
        </w:rPr>
        <w:t>o</w:t>
      </w:r>
      <w:r w:rsidRPr="003C790C">
        <w:rPr>
          <w:spacing w:val="13"/>
          <w:sz w:val="24"/>
          <w:szCs w:val="24"/>
        </w:rPr>
        <w:t xml:space="preserve"> </w:t>
      </w:r>
      <w:r w:rsidRPr="003C790C">
        <w:rPr>
          <w:spacing w:val="-1"/>
          <w:sz w:val="24"/>
          <w:szCs w:val="24"/>
        </w:rPr>
        <w:t>w</w:t>
      </w:r>
      <w:r w:rsidRPr="003C790C">
        <w:rPr>
          <w:sz w:val="24"/>
          <w:szCs w:val="24"/>
        </w:rPr>
        <w:t>ork</w:t>
      </w:r>
      <w:r w:rsidRPr="003C790C">
        <w:rPr>
          <w:spacing w:val="12"/>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2"/>
          <w:sz w:val="24"/>
          <w:szCs w:val="24"/>
        </w:rPr>
        <w:t xml:space="preserve"> </w:t>
      </w:r>
      <w:r w:rsidRPr="003C790C">
        <w:rPr>
          <w:sz w:val="24"/>
          <w:szCs w:val="24"/>
        </w:rPr>
        <w:t>any</w:t>
      </w:r>
      <w:r w:rsidRPr="003C790C">
        <w:rPr>
          <w:spacing w:val="12"/>
          <w:sz w:val="24"/>
          <w:szCs w:val="24"/>
        </w:rPr>
        <w:t xml:space="preserve"> </w:t>
      </w:r>
      <w:r w:rsidRPr="003C790C">
        <w:rPr>
          <w:sz w:val="24"/>
          <w:szCs w:val="24"/>
        </w:rPr>
        <w:t>k</w:t>
      </w:r>
      <w:r w:rsidRPr="003C790C">
        <w:rPr>
          <w:spacing w:val="-1"/>
          <w:sz w:val="24"/>
          <w:szCs w:val="24"/>
        </w:rPr>
        <w:t>i</w:t>
      </w:r>
      <w:r w:rsidRPr="003C790C">
        <w:rPr>
          <w:sz w:val="24"/>
          <w:szCs w:val="24"/>
        </w:rPr>
        <w:t>nd</w:t>
      </w:r>
      <w:r w:rsidRPr="003C790C">
        <w:rPr>
          <w:spacing w:val="12"/>
          <w:sz w:val="24"/>
          <w:szCs w:val="24"/>
        </w:rPr>
        <w:t xml:space="preserve"> </w:t>
      </w:r>
      <w:r w:rsidRPr="003C790C">
        <w:rPr>
          <w:sz w:val="24"/>
          <w:szCs w:val="24"/>
        </w:rPr>
        <w:t>of</w:t>
      </w:r>
      <w:r w:rsidRPr="003C790C">
        <w:rPr>
          <w:spacing w:val="12"/>
          <w:sz w:val="24"/>
          <w:szCs w:val="24"/>
        </w:rPr>
        <w:t xml:space="preserve"> </w:t>
      </w:r>
      <w:r w:rsidRPr="003C790C">
        <w:rPr>
          <w:sz w:val="24"/>
          <w:szCs w:val="24"/>
        </w:rPr>
        <w:t>p</w:t>
      </w:r>
      <w:r w:rsidRPr="003C790C">
        <w:rPr>
          <w:spacing w:val="1"/>
          <w:sz w:val="24"/>
          <w:szCs w:val="24"/>
        </w:rPr>
        <w:t>e</w:t>
      </w:r>
      <w:r w:rsidRPr="003C790C">
        <w:rPr>
          <w:sz w:val="24"/>
          <w:szCs w:val="24"/>
        </w:rPr>
        <w:t>o</w:t>
      </w:r>
      <w:r w:rsidRPr="003C790C">
        <w:rPr>
          <w:spacing w:val="-2"/>
          <w:sz w:val="24"/>
          <w:szCs w:val="24"/>
        </w:rPr>
        <w:t>p</w:t>
      </w:r>
      <w:r w:rsidRPr="003C790C">
        <w:rPr>
          <w:spacing w:val="1"/>
          <w:sz w:val="24"/>
          <w:szCs w:val="24"/>
        </w:rPr>
        <w:t>l</w:t>
      </w:r>
      <w:r w:rsidRPr="003C790C">
        <w:rPr>
          <w:sz w:val="24"/>
          <w:szCs w:val="24"/>
        </w:rPr>
        <w:t>e</w:t>
      </w:r>
      <w:r w:rsidRPr="003C790C">
        <w:rPr>
          <w:spacing w:val="11"/>
          <w:sz w:val="24"/>
          <w:szCs w:val="24"/>
        </w:rPr>
        <w:t xml:space="preserve"> </w:t>
      </w:r>
      <w:r w:rsidRPr="003C790C">
        <w:rPr>
          <w:sz w:val="24"/>
          <w:szCs w:val="24"/>
        </w:rPr>
        <w:t>bec</w:t>
      </w:r>
      <w:r w:rsidRPr="003C790C">
        <w:rPr>
          <w:spacing w:val="1"/>
          <w:sz w:val="24"/>
          <w:szCs w:val="24"/>
        </w:rPr>
        <w:t>a</w:t>
      </w:r>
      <w:r w:rsidRPr="003C790C">
        <w:rPr>
          <w:sz w:val="24"/>
          <w:szCs w:val="24"/>
        </w:rPr>
        <w:t>u</w:t>
      </w:r>
      <w:r w:rsidRPr="003C790C">
        <w:rPr>
          <w:spacing w:val="-1"/>
          <w:sz w:val="24"/>
          <w:szCs w:val="24"/>
        </w:rPr>
        <w:t>s</w:t>
      </w:r>
      <w:r w:rsidRPr="003C790C">
        <w:rPr>
          <w:sz w:val="24"/>
          <w:szCs w:val="24"/>
        </w:rPr>
        <w:t xml:space="preserve">e of </w:t>
      </w:r>
      <w:r w:rsidRPr="003C790C">
        <w:rPr>
          <w:spacing w:val="1"/>
          <w:sz w:val="24"/>
          <w:szCs w:val="24"/>
        </w:rPr>
        <w:t>m</w:t>
      </w:r>
      <w:r w:rsidRPr="003C790C">
        <w:rPr>
          <w:sz w:val="24"/>
          <w:szCs w:val="24"/>
        </w:rPr>
        <w:t>y f</w:t>
      </w:r>
      <w:r w:rsidRPr="003C790C">
        <w:rPr>
          <w:spacing w:val="-2"/>
          <w:sz w:val="24"/>
          <w:szCs w:val="24"/>
        </w:rPr>
        <w:t>r</w:t>
      </w:r>
      <w:r w:rsidRPr="003C790C">
        <w:rPr>
          <w:spacing w:val="1"/>
          <w:sz w:val="24"/>
          <w:szCs w:val="24"/>
        </w:rPr>
        <w:t>i</w:t>
      </w:r>
      <w:r w:rsidRPr="003C790C">
        <w:rPr>
          <w:sz w:val="24"/>
          <w:szCs w:val="24"/>
        </w:rPr>
        <w:t>end</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and he</w:t>
      </w:r>
      <w:r w:rsidRPr="003C790C">
        <w:rPr>
          <w:spacing w:val="-1"/>
          <w:sz w:val="24"/>
          <w:szCs w:val="24"/>
        </w:rPr>
        <w:t>l</w:t>
      </w:r>
      <w:r w:rsidRPr="003C790C">
        <w:rPr>
          <w:sz w:val="24"/>
          <w:szCs w:val="24"/>
        </w:rPr>
        <w:t>pful</w:t>
      </w:r>
      <w:r w:rsidRPr="003C790C">
        <w:rPr>
          <w:spacing w:val="1"/>
          <w:sz w:val="24"/>
          <w:szCs w:val="24"/>
        </w:rPr>
        <w:t xml:space="preserve"> </w:t>
      </w:r>
      <w:r w:rsidRPr="003C790C">
        <w:rPr>
          <w:spacing w:val="-2"/>
          <w:sz w:val="24"/>
          <w:szCs w:val="24"/>
        </w:rPr>
        <w:t>n</w:t>
      </w:r>
      <w:r w:rsidRPr="003C790C">
        <w:rPr>
          <w:spacing w:val="1"/>
          <w:sz w:val="24"/>
          <w:szCs w:val="24"/>
        </w:rPr>
        <w:t>a</w:t>
      </w:r>
      <w:r w:rsidRPr="003C790C">
        <w:rPr>
          <w:spacing w:val="-1"/>
          <w:sz w:val="24"/>
          <w:szCs w:val="24"/>
        </w:rPr>
        <w:t>t</w:t>
      </w:r>
      <w:r w:rsidRPr="003C790C">
        <w:rPr>
          <w:sz w:val="24"/>
          <w:szCs w:val="24"/>
        </w:rPr>
        <w:t>ure.</w:t>
      </w:r>
    </w:p>
    <w:p w:rsidR="007978D5" w:rsidRPr="003C790C" w:rsidRDefault="003F763B">
      <w:pPr>
        <w:spacing w:line="280" w:lineRule="exact"/>
        <w:ind w:left="822"/>
        <w:rPr>
          <w:sz w:val="24"/>
          <w:szCs w:val="24"/>
        </w:rPr>
      </w:pPr>
      <w:r w:rsidRPr="003C790C">
        <w:rPr>
          <w:rFonts w:eastAsia="Calibri"/>
          <w:sz w:val="22"/>
          <w:szCs w:val="22"/>
        </w:rPr>
        <w:t xml:space="preserve">10)       </w:t>
      </w:r>
      <w:r w:rsidRPr="003C790C">
        <w:rPr>
          <w:rFonts w:eastAsia="Calibri"/>
          <w:spacing w:val="32"/>
          <w:sz w:val="22"/>
          <w:szCs w:val="22"/>
        </w:rPr>
        <w:t xml:space="preserve"> </w:t>
      </w:r>
      <w:r w:rsidRPr="003C790C">
        <w:rPr>
          <w:sz w:val="24"/>
          <w:szCs w:val="24"/>
        </w:rPr>
        <w:t>I am</w:t>
      </w:r>
      <w:r w:rsidRPr="003C790C">
        <w:rPr>
          <w:spacing w:val="1"/>
          <w:sz w:val="24"/>
          <w:szCs w:val="24"/>
        </w:rPr>
        <w:t xml:space="preserve"> </w:t>
      </w:r>
      <w:r w:rsidRPr="003C790C">
        <w:rPr>
          <w:sz w:val="24"/>
          <w:szCs w:val="24"/>
        </w:rPr>
        <w:t>a hardwork</w:t>
      </w:r>
      <w:r w:rsidRPr="003C790C">
        <w:rPr>
          <w:spacing w:val="-1"/>
          <w:sz w:val="24"/>
          <w:szCs w:val="24"/>
        </w:rPr>
        <w:t>i</w:t>
      </w:r>
      <w:r w:rsidRPr="003C790C">
        <w:rPr>
          <w:sz w:val="24"/>
          <w:szCs w:val="24"/>
        </w:rPr>
        <w:t>ng person.</w:t>
      </w:r>
    </w:p>
    <w:p w:rsidR="007978D5" w:rsidRPr="003C790C" w:rsidRDefault="003F763B">
      <w:pPr>
        <w:spacing w:line="280" w:lineRule="exact"/>
        <w:ind w:left="822"/>
        <w:rPr>
          <w:sz w:val="24"/>
          <w:szCs w:val="24"/>
        </w:rPr>
      </w:pPr>
      <w:r w:rsidRPr="003C790C">
        <w:rPr>
          <w:rFonts w:eastAsia="Calibri"/>
          <w:sz w:val="22"/>
          <w:szCs w:val="22"/>
        </w:rPr>
        <w:t xml:space="preserve">11)       </w:t>
      </w:r>
      <w:r w:rsidRPr="003C790C">
        <w:rPr>
          <w:rFonts w:eastAsia="Calibri"/>
          <w:spacing w:val="32"/>
          <w:sz w:val="22"/>
          <w:szCs w:val="22"/>
        </w:rPr>
        <w:t xml:space="preserve"> </w:t>
      </w:r>
      <w:r w:rsidRPr="003C790C">
        <w:rPr>
          <w:spacing w:val="-1"/>
          <w:sz w:val="24"/>
          <w:szCs w:val="24"/>
        </w:rPr>
        <w:t>L</w:t>
      </w:r>
      <w:r w:rsidRPr="003C790C">
        <w:rPr>
          <w:spacing w:val="1"/>
          <w:sz w:val="24"/>
          <w:szCs w:val="24"/>
        </w:rPr>
        <w:t>i</w:t>
      </w:r>
      <w:r w:rsidRPr="003C790C">
        <w:rPr>
          <w:sz w:val="24"/>
          <w:szCs w:val="24"/>
        </w:rPr>
        <w:t xml:space="preserve">ke </w:t>
      </w:r>
      <w:r w:rsidRPr="003C790C">
        <w:rPr>
          <w:spacing w:val="1"/>
          <w:sz w:val="24"/>
          <w:szCs w:val="24"/>
        </w:rPr>
        <w:t>t</w:t>
      </w:r>
      <w:r w:rsidRPr="003C790C">
        <w:rPr>
          <w:sz w:val="24"/>
          <w:szCs w:val="24"/>
        </w:rPr>
        <w:t xml:space="preserve">o </w:t>
      </w:r>
      <w:r w:rsidRPr="003C790C">
        <w:rPr>
          <w:spacing w:val="-1"/>
          <w:sz w:val="24"/>
          <w:szCs w:val="24"/>
        </w:rPr>
        <w:t>l</w:t>
      </w:r>
      <w:r w:rsidRPr="003C790C">
        <w:rPr>
          <w:sz w:val="24"/>
          <w:szCs w:val="24"/>
        </w:rPr>
        <w:t xml:space="preserve">earn new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w:t>
      </w:r>
    </w:p>
    <w:p w:rsidR="007978D5" w:rsidRPr="003C790C" w:rsidRDefault="003F763B">
      <w:pPr>
        <w:spacing w:before="1"/>
        <w:ind w:left="822"/>
        <w:rPr>
          <w:sz w:val="24"/>
          <w:szCs w:val="24"/>
        </w:rPr>
      </w:pPr>
      <w:r w:rsidRPr="003C790C">
        <w:rPr>
          <w:rFonts w:eastAsia="Calibri"/>
          <w:sz w:val="22"/>
          <w:szCs w:val="22"/>
        </w:rPr>
        <w:t xml:space="preserve">12)       </w:t>
      </w:r>
      <w:r w:rsidRPr="003C790C">
        <w:rPr>
          <w:rFonts w:eastAsia="Calibri"/>
          <w:spacing w:val="32"/>
          <w:sz w:val="22"/>
          <w:szCs w:val="22"/>
        </w:rPr>
        <w:t xml:space="preserve"> </w:t>
      </w:r>
      <w:r w:rsidRPr="003C790C">
        <w:rPr>
          <w:sz w:val="24"/>
          <w:szCs w:val="24"/>
        </w:rPr>
        <w:t xml:space="preserve">Have </w:t>
      </w:r>
      <w:r w:rsidRPr="003C790C">
        <w:rPr>
          <w:spacing w:val="-3"/>
          <w:sz w:val="24"/>
          <w:szCs w:val="24"/>
        </w:rPr>
        <w:t>a</w:t>
      </w:r>
      <w:r w:rsidRPr="003C790C">
        <w:rPr>
          <w:sz w:val="24"/>
          <w:szCs w:val="24"/>
        </w:rPr>
        <w:t>rg</w:t>
      </w:r>
      <w:r w:rsidRPr="003C790C">
        <w:rPr>
          <w:spacing w:val="-2"/>
          <w:sz w:val="24"/>
          <w:szCs w:val="24"/>
        </w:rPr>
        <w:t>u</w:t>
      </w:r>
      <w:r w:rsidRPr="003C790C">
        <w:rPr>
          <w:spacing w:val="1"/>
          <w:sz w:val="24"/>
          <w:szCs w:val="24"/>
        </w:rPr>
        <w:t>e</w:t>
      </w:r>
      <w:r w:rsidRPr="003C790C">
        <w:rPr>
          <w:sz w:val="24"/>
          <w:szCs w:val="24"/>
        </w:rPr>
        <w:t xml:space="preserve">d </w:t>
      </w:r>
      <w:r w:rsidRPr="003C790C">
        <w:rPr>
          <w:spacing w:val="-1"/>
          <w:sz w:val="24"/>
          <w:szCs w:val="24"/>
        </w:rPr>
        <w:t>t</w:t>
      </w:r>
      <w:r w:rsidRPr="003C790C">
        <w:rPr>
          <w:sz w:val="24"/>
          <w:szCs w:val="24"/>
        </w:rPr>
        <w:t xml:space="preserve">o do new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li</w:t>
      </w:r>
      <w:r w:rsidRPr="003C790C">
        <w:rPr>
          <w:sz w:val="24"/>
          <w:szCs w:val="24"/>
        </w:rPr>
        <w:t>f</w:t>
      </w:r>
      <w:r w:rsidRPr="003C790C">
        <w:rPr>
          <w:spacing w:val="1"/>
          <w:sz w:val="24"/>
          <w:szCs w:val="24"/>
        </w:rPr>
        <w:t>e</w:t>
      </w:r>
      <w:r w:rsidRPr="003C790C">
        <w:rPr>
          <w:sz w:val="24"/>
          <w:szCs w:val="24"/>
        </w:rPr>
        <w:t>.</w:t>
      </w:r>
    </w:p>
    <w:p w:rsidR="007978D5" w:rsidRPr="003C790C" w:rsidRDefault="007978D5">
      <w:pPr>
        <w:spacing w:before="15" w:line="260" w:lineRule="exact"/>
        <w:rPr>
          <w:sz w:val="26"/>
          <w:szCs w:val="26"/>
        </w:rPr>
      </w:pPr>
    </w:p>
    <w:p w:rsidR="007978D5" w:rsidRPr="003C790C" w:rsidRDefault="003F763B">
      <w:pPr>
        <w:ind w:left="822"/>
        <w:rPr>
          <w:sz w:val="24"/>
          <w:szCs w:val="24"/>
        </w:rPr>
      </w:pPr>
      <w:r w:rsidRPr="003C790C">
        <w:rPr>
          <w:rFonts w:eastAsia="Calibri"/>
          <w:sz w:val="22"/>
          <w:szCs w:val="22"/>
        </w:rPr>
        <w:t xml:space="preserve">13)       </w:t>
      </w:r>
      <w:r w:rsidRPr="003C790C">
        <w:rPr>
          <w:rFonts w:eastAsia="Calibri"/>
          <w:spacing w:val="32"/>
          <w:sz w:val="22"/>
          <w:szCs w:val="22"/>
        </w:rPr>
        <w:t xml:space="preserve"> </w:t>
      </w:r>
      <w:r w:rsidRPr="003C790C">
        <w:rPr>
          <w:sz w:val="24"/>
          <w:szCs w:val="24"/>
        </w:rPr>
        <w:t>I am</w:t>
      </w:r>
      <w:r w:rsidRPr="003C790C">
        <w:rPr>
          <w:spacing w:val="1"/>
          <w:sz w:val="24"/>
          <w:szCs w:val="24"/>
        </w:rPr>
        <w:t xml:space="preserve"> </w:t>
      </w:r>
      <w:r w:rsidRPr="003C790C">
        <w:rPr>
          <w:spacing w:val="-1"/>
          <w:sz w:val="24"/>
          <w:szCs w:val="24"/>
        </w:rPr>
        <w:t>s</w:t>
      </w:r>
      <w:r w:rsidRPr="003C790C">
        <w:rPr>
          <w:sz w:val="24"/>
          <w:szCs w:val="24"/>
        </w:rPr>
        <w:t>ys</w:t>
      </w:r>
      <w:r w:rsidRPr="003C790C">
        <w:rPr>
          <w:spacing w:val="-1"/>
          <w:sz w:val="24"/>
          <w:szCs w:val="24"/>
        </w:rPr>
        <w:t>t</w:t>
      </w:r>
      <w:r w:rsidRPr="003C790C">
        <w:rPr>
          <w:spacing w:val="1"/>
          <w:sz w:val="24"/>
          <w:szCs w:val="24"/>
        </w:rPr>
        <w:t>e</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c.</w:t>
      </w:r>
    </w:p>
    <w:p w:rsidR="007978D5" w:rsidRPr="003C790C" w:rsidRDefault="003F763B">
      <w:pPr>
        <w:spacing w:before="1"/>
        <w:ind w:left="822"/>
        <w:rPr>
          <w:sz w:val="24"/>
          <w:szCs w:val="24"/>
        </w:rPr>
      </w:pPr>
      <w:r w:rsidRPr="003C790C">
        <w:rPr>
          <w:rFonts w:eastAsia="Calibri"/>
          <w:sz w:val="22"/>
          <w:szCs w:val="22"/>
        </w:rPr>
        <w:t xml:space="preserve">14)       </w:t>
      </w:r>
      <w:r w:rsidRPr="003C790C">
        <w:rPr>
          <w:rFonts w:eastAsia="Calibri"/>
          <w:spacing w:val="32"/>
          <w:sz w:val="22"/>
          <w:szCs w:val="22"/>
        </w:rPr>
        <w:t xml:space="preserve"> </w:t>
      </w:r>
      <w:r w:rsidRPr="003C790C">
        <w:rPr>
          <w:sz w:val="24"/>
          <w:szCs w:val="24"/>
        </w:rPr>
        <w:t>I a</w:t>
      </w:r>
      <w:r w:rsidRPr="003C790C">
        <w:rPr>
          <w:spacing w:val="1"/>
          <w:sz w:val="24"/>
          <w:szCs w:val="24"/>
        </w:rPr>
        <w:t>l</w:t>
      </w:r>
      <w:r w:rsidRPr="003C790C">
        <w:rPr>
          <w:spacing w:val="-1"/>
          <w:sz w:val="24"/>
          <w:szCs w:val="24"/>
        </w:rPr>
        <w:t>w</w:t>
      </w:r>
      <w:r w:rsidRPr="003C790C">
        <w:rPr>
          <w:spacing w:val="1"/>
          <w:sz w:val="24"/>
          <w:szCs w:val="24"/>
        </w:rPr>
        <w:t>a</w:t>
      </w:r>
      <w:r w:rsidRPr="003C790C">
        <w:rPr>
          <w:sz w:val="24"/>
          <w:szCs w:val="24"/>
        </w:rPr>
        <w:t>ys</w:t>
      </w:r>
      <w:r w:rsidRPr="003C790C">
        <w:rPr>
          <w:spacing w:val="-1"/>
          <w:sz w:val="24"/>
          <w:szCs w:val="24"/>
        </w:rPr>
        <w:t xml:space="preserve"> </w:t>
      </w:r>
      <w:r w:rsidRPr="003C790C">
        <w:rPr>
          <w:sz w:val="24"/>
          <w:szCs w:val="24"/>
        </w:rPr>
        <w:t>have</w:t>
      </w:r>
      <w:r w:rsidRPr="003C790C">
        <w:rPr>
          <w:spacing w:val="1"/>
          <w:sz w:val="24"/>
          <w:szCs w:val="24"/>
        </w:rPr>
        <w:t xml:space="preserve"> </w:t>
      </w:r>
      <w:r w:rsidRPr="003C790C">
        <w:rPr>
          <w:sz w:val="24"/>
          <w:szCs w:val="24"/>
        </w:rPr>
        <w:t xml:space="preserve">a hope </w:t>
      </w:r>
      <w:r w:rsidRPr="003C790C">
        <w:rPr>
          <w:spacing w:val="1"/>
          <w:sz w:val="24"/>
          <w:szCs w:val="24"/>
        </w:rPr>
        <w:t>e</w:t>
      </w:r>
      <w:r w:rsidRPr="003C790C">
        <w:rPr>
          <w:sz w:val="24"/>
          <w:szCs w:val="24"/>
        </w:rPr>
        <w:t xml:space="preserve">ven </w:t>
      </w:r>
      <w:r w:rsidRPr="003C790C">
        <w:rPr>
          <w:spacing w:val="-1"/>
          <w:sz w:val="24"/>
          <w:szCs w:val="24"/>
        </w:rPr>
        <w:t>i</w:t>
      </w:r>
      <w:r w:rsidRPr="003C790C">
        <w:rPr>
          <w:sz w:val="24"/>
          <w:szCs w:val="24"/>
        </w:rPr>
        <w:t xml:space="preserve">f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 are go</w:t>
      </w:r>
      <w:r w:rsidRPr="003C790C">
        <w:rPr>
          <w:spacing w:val="-1"/>
          <w:sz w:val="24"/>
          <w:szCs w:val="24"/>
        </w:rPr>
        <w:t>i</w:t>
      </w:r>
      <w:r w:rsidRPr="003C790C">
        <w:rPr>
          <w:sz w:val="24"/>
          <w:szCs w:val="24"/>
        </w:rPr>
        <w:t>ng n</w:t>
      </w:r>
      <w:r w:rsidRPr="003C790C">
        <w:rPr>
          <w:spacing w:val="1"/>
          <w:sz w:val="24"/>
          <w:szCs w:val="24"/>
        </w:rPr>
        <w:t>e</w:t>
      </w:r>
      <w:r w:rsidRPr="003C790C">
        <w:rPr>
          <w:spacing w:val="-2"/>
          <w:sz w:val="24"/>
          <w:szCs w:val="24"/>
        </w:rPr>
        <w:t>g</w:t>
      </w:r>
      <w:r w:rsidRPr="003C790C">
        <w:rPr>
          <w:spacing w:val="1"/>
          <w:sz w:val="24"/>
          <w:szCs w:val="24"/>
        </w:rPr>
        <w:t>a</w:t>
      </w:r>
      <w:r w:rsidRPr="003C790C">
        <w:rPr>
          <w:spacing w:val="-1"/>
          <w:sz w:val="24"/>
          <w:szCs w:val="24"/>
        </w:rPr>
        <w:t>ti</w:t>
      </w:r>
      <w:r w:rsidRPr="003C790C">
        <w:rPr>
          <w:sz w:val="24"/>
          <w:szCs w:val="24"/>
        </w:rPr>
        <w:t>ve</w:t>
      </w:r>
      <w:r w:rsidRPr="003C790C">
        <w:rPr>
          <w:spacing w:val="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1"/>
          <w:sz w:val="24"/>
          <w:szCs w:val="24"/>
        </w:rPr>
        <w:t>m</w:t>
      </w:r>
      <w:r w:rsidRPr="003C790C">
        <w:rPr>
          <w:spacing w:val="1"/>
          <w:sz w:val="24"/>
          <w:szCs w:val="24"/>
        </w:rPr>
        <w:t>e</w:t>
      </w:r>
      <w:r w:rsidRPr="003C790C">
        <w:rPr>
          <w:sz w:val="24"/>
          <w:szCs w:val="24"/>
        </w:rPr>
        <w:t>.</w:t>
      </w:r>
    </w:p>
    <w:p w:rsidR="007978D5" w:rsidRPr="003C790C" w:rsidRDefault="007978D5">
      <w:pPr>
        <w:spacing w:before="7" w:line="260" w:lineRule="exact"/>
        <w:rPr>
          <w:sz w:val="26"/>
          <w:szCs w:val="26"/>
        </w:rPr>
      </w:pPr>
    </w:p>
    <w:p w:rsidR="007978D5" w:rsidRPr="003C790C" w:rsidRDefault="003F763B">
      <w:pPr>
        <w:ind w:left="102"/>
        <w:rPr>
          <w:sz w:val="24"/>
          <w:szCs w:val="24"/>
        </w:rPr>
      </w:pPr>
      <w:r w:rsidRPr="003C790C">
        <w:rPr>
          <w:rFonts w:eastAsia="Calibri"/>
          <w:sz w:val="22"/>
          <w:szCs w:val="22"/>
        </w:rPr>
        <w:t>2)</w:t>
      </w:r>
      <w:r w:rsidRPr="003C790C">
        <w:rPr>
          <w:rFonts w:eastAsia="Calibri"/>
          <w:spacing w:val="32"/>
          <w:sz w:val="22"/>
          <w:szCs w:val="22"/>
        </w:rPr>
        <w:t xml:space="preserve"> </w:t>
      </w:r>
      <w:r w:rsidRPr="003C790C">
        <w:rPr>
          <w:b/>
          <w:spacing w:val="-6"/>
          <w:sz w:val="24"/>
          <w:szCs w:val="24"/>
        </w:rPr>
        <w:t>W</w:t>
      </w:r>
      <w:r w:rsidRPr="003C790C">
        <w:rPr>
          <w:b/>
          <w:spacing w:val="-5"/>
          <w:sz w:val="24"/>
          <w:szCs w:val="24"/>
        </w:rPr>
        <w:t>e</w:t>
      </w:r>
      <w:r w:rsidRPr="003C790C">
        <w:rPr>
          <w:b/>
          <w:spacing w:val="-2"/>
          <w:sz w:val="24"/>
          <w:szCs w:val="24"/>
        </w:rPr>
        <w:t>a</w:t>
      </w:r>
      <w:r w:rsidRPr="003C790C">
        <w:rPr>
          <w:b/>
          <w:sz w:val="24"/>
          <w:szCs w:val="24"/>
        </w:rPr>
        <w:t>k</w:t>
      </w:r>
      <w:r w:rsidRPr="003C790C">
        <w:rPr>
          <w:b/>
          <w:spacing w:val="-1"/>
          <w:sz w:val="24"/>
          <w:szCs w:val="24"/>
        </w:rPr>
        <w:t>n</w:t>
      </w:r>
      <w:r w:rsidRPr="003C790C">
        <w:rPr>
          <w:b/>
          <w:spacing w:val="1"/>
          <w:sz w:val="24"/>
          <w:szCs w:val="24"/>
        </w:rPr>
        <w:t>e</w:t>
      </w:r>
      <w:r w:rsidRPr="003C790C">
        <w:rPr>
          <w:b/>
          <w:spacing w:val="-1"/>
          <w:sz w:val="24"/>
          <w:szCs w:val="24"/>
        </w:rPr>
        <w:t>s</w:t>
      </w:r>
      <w:r w:rsidRPr="003C790C">
        <w:rPr>
          <w:b/>
          <w:sz w:val="24"/>
          <w:szCs w:val="24"/>
        </w:rPr>
        <w:t>ses:</w:t>
      </w:r>
    </w:p>
    <w:p w:rsidR="007978D5" w:rsidRPr="003C790C" w:rsidRDefault="003F763B">
      <w:pPr>
        <w:spacing w:before="7"/>
        <w:ind w:left="822" w:right="67"/>
        <w:rPr>
          <w:sz w:val="24"/>
          <w:szCs w:val="24"/>
        </w:rPr>
      </w:pPr>
      <w:r w:rsidRPr="003C790C">
        <w:rPr>
          <w:rFonts w:eastAsia="Calibri"/>
          <w:sz w:val="22"/>
          <w:szCs w:val="22"/>
        </w:rPr>
        <w:t xml:space="preserve">1)         </w:t>
      </w:r>
      <w:r w:rsidRPr="003C790C">
        <w:rPr>
          <w:rFonts w:eastAsia="Calibri"/>
          <w:spacing w:val="45"/>
          <w:sz w:val="22"/>
          <w:szCs w:val="22"/>
        </w:rPr>
        <w:t xml:space="preserve"> </w:t>
      </w:r>
      <w:r w:rsidRPr="003C790C">
        <w:rPr>
          <w:sz w:val="24"/>
          <w:szCs w:val="24"/>
        </w:rPr>
        <w:t>I</w:t>
      </w:r>
      <w:r w:rsidRPr="003C790C">
        <w:rPr>
          <w:spacing w:val="22"/>
          <w:sz w:val="24"/>
          <w:szCs w:val="24"/>
        </w:rPr>
        <w:t xml:space="preserve"> </w:t>
      </w:r>
      <w:r w:rsidRPr="003C790C">
        <w:rPr>
          <w:sz w:val="24"/>
          <w:szCs w:val="24"/>
        </w:rPr>
        <w:t>ke</w:t>
      </w:r>
      <w:r w:rsidRPr="003C790C">
        <w:rPr>
          <w:spacing w:val="1"/>
          <w:sz w:val="24"/>
          <w:szCs w:val="24"/>
        </w:rPr>
        <w:t>e</w:t>
      </w:r>
      <w:r w:rsidRPr="003C790C">
        <w:rPr>
          <w:sz w:val="24"/>
          <w:szCs w:val="24"/>
        </w:rPr>
        <w:t>p</w:t>
      </w:r>
      <w:r w:rsidRPr="003C790C">
        <w:rPr>
          <w:spacing w:val="22"/>
          <w:sz w:val="24"/>
          <w:szCs w:val="24"/>
        </w:rPr>
        <w:t xml:space="preserve"> </w:t>
      </w:r>
      <w:r w:rsidRPr="003C790C">
        <w:rPr>
          <w:sz w:val="24"/>
          <w:szCs w:val="24"/>
        </w:rPr>
        <w:t>on</w:t>
      </w:r>
      <w:r w:rsidRPr="003C790C">
        <w:rPr>
          <w:spacing w:val="22"/>
          <w:sz w:val="24"/>
          <w:szCs w:val="24"/>
        </w:rPr>
        <w:t xml:space="preserve"> </w:t>
      </w:r>
      <w:r w:rsidRPr="003C790C">
        <w:rPr>
          <w:sz w:val="24"/>
          <w:szCs w:val="24"/>
        </w:rPr>
        <w:t>a</w:t>
      </w:r>
      <w:r w:rsidRPr="003C790C">
        <w:rPr>
          <w:spacing w:val="-1"/>
          <w:sz w:val="24"/>
          <w:szCs w:val="24"/>
        </w:rPr>
        <w:t>s</w:t>
      </w:r>
      <w:r w:rsidRPr="003C790C">
        <w:rPr>
          <w:sz w:val="24"/>
          <w:szCs w:val="24"/>
        </w:rPr>
        <w:t>k</w:t>
      </w:r>
      <w:r w:rsidRPr="003C790C">
        <w:rPr>
          <w:spacing w:val="1"/>
          <w:sz w:val="24"/>
          <w:szCs w:val="24"/>
        </w:rPr>
        <w:t>i</w:t>
      </w:r>
      <w:r w:rsidRPr="003C790C">
        <w:rPr>
          <w:sz w:val="24"/>
          <w:szCs w:val="24"/>
        </w:rPr>
        <w:t>ng</w:t>
      </w:r>
      <w:r w:rsidRPr="003C790C">
        <w:rPr>
          <w:spacing w:val="22"/>
          <w:sz w:val="24"/>
          <w:szCs w:val="24"/>
        </w:rPr>
        <w:t xml:space="preserve"> </w:t>
      </w:r>
      <w:r w:rsidRPr="003C790C">
        <w:rPr>
          <w:sz w:val="24"/>
          <w:szCs w:val="24"/>
        </w:rPr>
        <w:t>doub</w:t>
      </w:r>
      <w:r w:rsidRPr="003C790C">
        <w:rPr>
          <w:spacing w:val="-1"/>
          <w:sz w:val="24"/>
          <w:szCs w:val="24"/>
        </w:rPr>
        <w:t>t</w:t>
      </w:r>
      <w:r w:rsidRPr="003C790C">
        <w:rPr>
          <w:sz w:val="24"/>
          <w:szCs w:val="24"/>
        </w:rPr>
        <w:t>s</w:t>
      </w:r>
      <w:r w:rsidRPr="003C790C">
        <w:rPr>
          <w:spacing w:val="22"/>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l</w:t>
      </w:r>
      <w:r w:rsidRPr="003C790C">
        <w:rPr>
          <w:sz w:val="24"/>
          <w:szCs w:val="24"/>
        </w:rPr>
        <w:t>l</w:t>
      </w:r>
      <w:r w:rsidRPr="003C790C">
        <w:rPr>
          <w:spacing w:val="21"/>
          <w:sz w:val="24"/>
          <w:szCs w:val="24"/>
        </w:rPr>
        <w:t xml:space="preserve"> </w:t>
      </w:r>
      <w:r w:rsidRPr="003C790C">
        <w:rPr>
          <w:spacing w:val="1"/>
          <w:sz w:val="24"/>
          <w:szCs w:val="24"/>
        </w:rPr>
        <w:t>t</w:t>
      </w:r>
      <w:r w:rsidRPr="003C790C">
        <w:rPr>
          <w:sz w:val="24"/>
          <w:szCs w:val="24"/>
        </w:rPr>
        <w:t>he</w:t>
      </w:r>
      <w:r w:rsidRPr="003C790C">
        <w:rPr>
          <w:spacing w:val="21"/>
          <w:sz w:val="24"/>
          <w:szCs w:val="24"/>
        </w:rPr>
        <w:t xml:space="preserve"> </w:t>
      </w:r>
      <w:r w:rsidRPr="003C790C">
        <w:rPr>
          <w:spacing w:val="-1"/>
          <w:sz w:val="24"/>
          <w:szCs w:val="24"/>
        </w:rPr>
        <w:t>ti</w:t>
      </w:r>
      <w:r w:rsidRPr="003C790C">
        <w:rPr>
          <w:spacing w:val="1"/>
          <w:sz w:val="24"/>
          <w:szCs w:val="24"/>
        </w:rPr>
        <w:t>m</w:t>
      </w:r>
      <w:r w:rsidRPr="003C790C">
        <w:rPr>
          <w:sz w:val="24"/>
          <w:szCs w:val="24"/>
        </w:rPr>
        <w:t>e</w:t>
      </w:r>
      <w:r w:rsidRPr="003C790C">
        <w:rPr>
          <w:spacing w:val="21"/>
          <w:sz w:val="24"/>
          <w:szCs w:val="24"/>
        </w:rPr>
        <w:t xml:space="preserve"> </w:t>
      </w:r>
      <w:r w:rsidRPr="003C790C">
        <w:rPr>
          <w:sz w:val="24"/>
          <w:szCs w:val="24"/>
        </w:rPr>
        <w:t>I</w:t>
      </w:r>
      <w:r w:rsidRPr="003C790C">
        <w:rPr>
          <w:spacing w:val="22"/>
          <w:sz w:val="24"/>
          <w:szCs w:val="24"/>
        </w:rPr>
        <w:t xml:space="preserve"> </w:t>
      </w:r>
      <w:r w:rsidRPr="003C790C">
        <w:rPr>
          <w:spacing w:val="1"/>
          <w:sz w:val="24"/>
          <w:szCs w:val="24"/>
        </w:rPr>
        <w:t>a</w:t>
      </w:r>
      <w:r w:rsidRPr="003C790C">
        <w:rPr>
          <w:sz w:val="24"/>
          <w:szCs w:val="24"/>
        </w:rPr>
        <w:t>m</w:t>
      </w:r>
      <w:r w:rsidRPr="003C790C">
        <w:rPr>
          <w:spacing w:val="21"/>
          <w:sz w:val="24"/>
          <w:szCs w:val="24"/>
        </w:rPr>
        <w:t xml:space="preserve"> </w:t>
      </w:r>
      <w:r w:rsidRPr="003C790C">
        <w:rPr>
          <w:sz w:val="24"/>
          <w:szCs w:val="24"/>
        </w:rPr>
        <w:t>not</w:t>
      </w:r>
      <w:r w:rsidRPr="003C790C">
        <w:rPr>
          <w:spacing w:val="21"/>
          <w:sz w:val="24"/>
          <w:szCs w:val="24"/>
        </w:rPr>
        <w:t xml:space="preserve"> </w:t>
      </w:r>
      <w:r w:rsidRPr="003C790C">
        <w:rPr>
          <w:sz w:val="24"/>
          <w:szCs w:val="24"/>
        </w:rPr>
        <w:t>conv</w:t>
      </w:r>
      <w:r w:rsidRPr="003C790C">
        <w:rPr>
          <w:spacing w:val="-1"/>
          <w:sz w:val="24"/>
          <w:szCs w:val="24"/>
        </w:rPr>
        <w:t>i</w:t>
      </w:r>
      <w:r w:rsidRPr="003C790C">
        <w:rPr>
          <w:sz w:val="24"/>
          <w:szCs w:val="24"/>
        </w:rPr>
        <w:t>n</w:t>
      </w:r>
      <w:r w:rsidRPr="003C790C">
        <w:rPr>
          <w:spacing w:val="1"/>
          <w:sz w:val="24"/>
          <w:szCs w:val="24"/>
        </w:rPr>
        <w:t>c</w:t>
      </w:r>
      <w:r w:rsidRPr="003C790C">
        <w:rPr>
          <w:sz w:val="24"/>
          <w:szCs w:val="24"/>
        </w:rPr>
        <w:t>ed</w:t>
      </w:r>
      <w:r w:rsidRPr="003C790C">
        <w:rPr>
          <w:spacing w:val="22"/>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t</w:t>
      </w:r>
      <w:r w:rsidRPr="003C790C">
        <w:rPr>
          <w:spacing w:val="21"/>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s</w:t>
      </w:r>
      <w:r w:rsidRPr="003C790C">
        <w:rPr>
          <w:spacing w:val="20"/>
          <w:sz w:val="24"/>
          <w:szCs w:val="24"/>
        </w:rPr>
        <w:t xml:space="preserve"> </w:t>
      </w:r>
      <w:r w:rsidRPr="003C790C">
        <w:rPr>
          <w:spacing w:val="1"/>
          <w:sz w:val="24"/>
          <w:szCs w:val="24"/>
        </w:rPr>
        <w:t>i</w:t>
      </w:r>
      <w:r w:rsidRPr="003C790C">
        <w:rPr>
          <w:sz w:val="24"/>
          <w:szCs w:val="24"/>
        </w:rPr>
        <w:t>rr</w:t>
      </w:r>
      <w:r w:rsidRPr="003C790C">
        <w:rPr>
          <w:spacing w:val="-1"/>
          <w:sz w:val="24"/>
          <w:szCs w:val="24"/>
        </w:rPr>
        <w:t>it</w:t>
      </w:r>
      <w:r w:rsidRPr="003C790C">
        <w:rPr>
          <w:spacing w:val="1"/>
          <w:sz w:val="24"/>
          <w:szCs w:val="24"/>
        </w:rPr>
        <w:t>a</w:t>
      </w:r>
      <w:r w:rsidRPr="003C790C">
        <w:rPr>
          <w:spacing w:val="-1"/>
          <w:sz w:val="24"/>
          <w:szCs w:val="24"/>
        </w:rPr>
        <w:t>t</w:t>
      </w:r>
      <w:r w:rsidRPr="003C790C">
        <w:rPr>
          <w:sz w:val="24"/>
          <w:szCs w:val="24"/>
        </w:rPr>
        <w:t>es peop</w:t>
      </w:r>
      <w:r w:rsidRPr="003C790C">
        <w:rPr>
          <w:spacing w:val="1"/>
          <w:sz w:val="24"/>
          <w:szCs w:val="24"/>
        </w:rPr>
        <w:t>l</w:t>
      </w:r>
      <w:r w:rsidRPr="003C790C">
        <w:rPr>
          <w:sz w:val="24"/>
          <w:szCs w:val="24"/>
        </w:rPr>
        <w:t>e.</w:t>
      </w:r>
    </w:p>
    <w:p w:rsidR="007978D5" w:rsidRPr="003C790C" w:rsidRDefault="003F763B">
      <w:pPr>
        <w:spacing w:line="280" w:lineRule="exact"/>
        <w:ind w:left="462"/>
        <w:rPr>
          <w:sz w:val="24"/>
          <w:szCs w:val="24"/>
        </w:rPr>
      </w:pPr>
      <w:r w:rsidRPr="003C790C">
        <w:rPr>
          <w:rFonts w:eastAsia="Calibri"/>
          <w:sz w:val="22"/>
          <w:szCs w:val="22"/>
        </w:rPr>
        <w:t xml:space="preserve">2)   </w:t>
      </w:r>
      <w:r w:rsidRPr="003C790C">
        <w:rPr>
          <w:rFonts w:eastAsia="Calibri"/>
          <w:spacing w:val="43"/>
          <w:sz w:val="22"/>
          <w:szCs w:val="22"/>
        </w:rPr>
        <w:t xml:space="preserve"> </w:t>
      </w:r>
      <w:r w:rsidRPr="003C790C">
        <w:rPr>
          <w:sz w:val="24"/>
          <w:szCs w:val="24"/>
        </w:rPr>
        <w:t>I am</w:t>
      </w:r>
      <w:r w:rsidRPr="003C790C">
        <w:rPr>
          <w:spacing w:val="1"/>
          <w:sz w:val="24"/>
          <w:szCs w:val="24"/>
        </w:rPr>
        <w:t xml:space="preserve"> </w:t>
      </w:r>
      <w:r w:rsidRPr="003C790C">
        <w:rPr>
          <w:sz w:val="24"/>
          <w:szCs w:val="24"/>
        </w:rPr>
        <w:t>hav</w:t>
      </w:r>
      <w:r w:rsidRPr="003C790C">
        <w:rPr>
          <w:spacing w:val="-1"/>
          <w:sz w:val="24"/>
          <w:szCs w:val="24"/>
        </w:rPr>
        <w:t>i</w:t>
      </w:r>
      <w:r w:rsidRPr="003C790C">
        <w:rPr>
          <w:sz w:val="24"/>
          <w:szCs w:val="24"/>
        </w:rPr>
        <w:t>ng b</w:t>
      </w:r>
      <w:r w:rsidRPr="003C790C">
        <w:rPr>
          <w:spacing w:val="1"/>
          <w:sz w:val="24"/>
          <w:szCs w:val="24"/>
        </w:rPr>
        <w:t>a</w:t>
      </w:r>
      <w:r w:rsidRPr="003C790C">
        <w:rPr>
          <w:sz w:val="24"/>
          <w:szCs w:val="24"/>
        </w:rPr>
        <w:t>d hand</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ti</w:t>
      </w:r>
      <w:r w:rsidRPr="003C790C">
        <w:rPr>
          <w:sz w:val="24"/>
          <w:szCs w:val="24"/>
        </w:rPr>
        <w:t>ng.</w:t>
      </w:r>
    </w:p>
    <w:p w:rsidR="007978D5" w:rsidRPr="003C790C" w:rsidRDefault="003F763B">
      <w:pPr>
        <w:spacing w:line="280" w:lineRule="exact"/>
        <w:ind w:left="822"/>
        <w:rPr>
          <w:sz w:val="24"/>
          <w:szCs w:val="24"/>
        </w:rPr>
      </w:pPr>
      <w:r w:rsidRPr="003C790C">
        <w:rPr>
          <w:rFonts w:eastAsia="Calibri"/>
          <w:sz w:val="22"/>
          <w:szCs w:val="22"/>
        </w:rPr>
        <w:t xml:space="preserve">3)         </w:t>
      </w:r>
      <w:r w:rsidRPr="003C790C">
        <w:rPr>
          <w:rFonts w:eastAsia="Calibri"/>
          <w:spacing w:val="45"/>
          <w:sz w:val="22"/>
          <w:szCs w:val="22"/>
        </w:rPr>
        <w:t xml:space="preserve"> </w:t>
      </w:r>
      <w:r w:rsidRPr="003C790C">
        <w:rPr>
          <w:sz w:val="24"/>
          <w:szCs w:val="24"/>
        </w:rPr>
        <w:t>I f</w:t>
      </w:r>
      <w:r w:rsidRPr="003C790C">
        <w:rPr>
          <w:spacing w:val="1"/>
          <w:sz w:val="24"/>
          <w:szCs w:val="24"/>
        </w:rPr>
        <w:t>a</w:t>
      </w:r>
      <w:r w:rsidRPr="003C790C">
        <w:rPr>
          <w:sz w:val="24"/>
          <w:szCs w:val="24"/>
        </w:rPr>
        <w:t>ce conf</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nce prob</w:t>
      </w:r>
      <w:r w:rsidRPr="003C790C">
        <w:rPr>
          <w:spacing w:val="1"/>
          <w:sz w:val="24"/>
          <w:szCs w:val="24"/>
        </w:rPr>
        <w:t>l</w:t>
      </w:r>
      <w:r w:rsidRPr="003C790C">
        <w:rPr>
          <w:sz w:val="24"/>
          <w:szCs w:val="24"/>
        </w:rPr>
        <w:t>e</w:t>
      </w:r>
      <w:r w:rsidRPr="003C790C">
        <w:rPr>
          <w:spacing w:val="-1"/>
          <w:sz w:val="24"/>
          <w:szCs w:val="24"/>
        </w:rPr>
        <w:t>m</w:t>
      </w:r>
      <w:r w:rsidRPr="003C790C">
        <w:rPr>
          <w:sz w:val="24"/>
          <w:szCs w:val="24"/>
        </w:rPr>
        <w:t>.</w:t>
      </w:r>
    </w:p>
    <w:p w:rsidR="007978D5" w:rsidRPr="003C790C" w:rsidRDefault="003F763B">
      <w:pPr>
        <w:spacing w:before="1"/>
        <w:ind w:left="822"/>
        <w:rPr>
          <w:sz w:val="24"/>
          <w:szCs w:val="24"/>
        </w:rPr>
      </w:pPr>
      <w:r w:rsidRPr="003C790C">
        <w:rPr>
          <w:rFonts w:eastAsia="Calibri"/>
          <w:sz w:val="22"/>
          <w:szCs w:val="22"/>
        </w:rPr>
        <w:t xml:space="preserve">4)         </w:t>
      </w:r>
      <w:r w:rsidRPr="003C790C">
        <w:rPr>
          <w:rFonts w:eastAsia="Calibri"/>
          <w:spacing w:val="45"/>
          <w:sz w:val="22"/>
          <w:szCs w:val="22"/>
        </w:rPr>
        <w:t xml:space="preserve"> </w:t>
      </w:r>
      <w:r w:rsidRPr="003C790C">
        <w:rPr>
          <w:sz w:val="24"/>
          <w:szCs w:val="24"/>
        </w:rPr>
        <w:t>I so</w:t>
      </w:r>
      <w:r w:rsidRPr="003C790C">
        <w:rPr>
          <w:spacing w:val="-1"/>
          <w:sz w:val="24"/>
          <w:szCs w:val="24"/>
        </w:rPr>
        <w:t>m</w:t>
      </w:r>
      <w:r w:rsidRPr="003C790C">
        <w:rPr>
          <w:sz w:val="24"/>
          <w:szCs w:val="24"/>
        </w:rPr>
        <w:t>e</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f</w:t>
      </w:r>
      <w:r w:rsidRPr="003C790C">
        <w:rPr>
          <w:spacing w:val="1"/>
          <w:sz w:val="24"/>
          <w:szCs w:val="24"/>
        </w:rPr>
        <w:t>a</w:t>
      </w:r>
      <w:r w:rsidRPr="003C790C">
        <w:rPr>
          <w:spacing w:val="-1"/>
          <w:sz w:val="24"/>
          <w:szCs w:val="24"/>
        </w:rPr>
        <w:t>i</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 xml:space="preserve">o express </w:t>
      </w:r>
      <w:r w:rsidRPr="003C790C">
        <w:rPr>
          <w:spacing w:val="-1"/>
          <w:sz w:val="24"/>
          <w:szCs w:val="24"/>
        </w:rPr>
        <w:t>m</w:t>
      </w:r>
      <w:r w:rsidRPr="003C790C">
        <w:rPr>
          <w:sz w:val="24"/>
          <w:szCs w:val="24"/>
        </w:rPr>
        <w:t>y v</w:t>
      </w:r>
      <w:r w:rsidRPr="003C790C">
        <w:rPr>
          <w:spacing w:val="-1"/>
          <w:sz w:val="24"/>
          <w:szCs w:val="24"/>
        </w:rPr>
        <w:t>i</w:t>
      </w:r>
      <w:r w:rsidRPr="003C790C">
        <w:rPr>
          <w:sz w:val="24"/>
          <w:szCs w:val="24"/>
        </w:rPr>
        <w:t>ews on s</w:t>
      </w:r>
      <w:r w:rsidRPr="003C790C">
        <w:rPr>
          <w:spacing w:val="-1"/>
          <w:sz w:val="24"/>
          <w:szCs w:val="24"/>
        </w:rPr>
        <w:t>t</w:t>
      </w:r>
      <w:r w:rsidRPr="003C790C">
        <w:rPr>
          <w:sz w:val="24"/>
          <w:szCs w:val="24"/>
        </w:rPr>
        <w:t>age, b</w:t>
      </w:r>
      <w:r w:rsidRPr="003C790C">
        <w:rPr>
          <w:spacing w:val="1"/>
          <w:sz w:val="24"/>
          <w:szCs w:val="24"/>
        </w:rPr>
        <w:t>a</w:t>
      </w:r>
      <w:r w:rsidRPr="003C790C">
        <w:rPr>
          <w:spacing w:val="-1"/>
          <w:sz w:val="24"/>
          <w:szCs w:val="24"/>
        </w:rPr>
        <w:t>si</w:t>
      </w:r>
      <w:r w:rsidRPr="003C790C">
        <w:rPr>
          <w:spacing w:val="1"/>
          <w:sz w:val="24"/>
          <w:szCs w:val="24"/>
        </w:rPr>
        <w:t>c</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 I have s</w:t>
      </w:r>
      <w:r w:rsidRPr="003C790C">
        <w:rPr>
          <w:spacing w:val="-1"/>
          <w:sz w:val="24"/>
          <w:szCs w:val="24"/>
        </w:rPr>
        <w:t>t</w:t>
      </w:r>
      <w:r w:rsidRPr="003C790C">
        <w:rPr>
          <w:sz w:val="24"/>
          <w:szCs w:val="24"/>
        </w:rPr>
        <w:t>age</w:t>
      </w:r>
      <w:r w:rsidRPr="003C790C">
        <w:rPr>
          <w:spacing w:val="1"/>
          <w:sz w:val="24"/>
          <w:szCs w:val="24"/>
        </w:rPr>
        <w:t xml:space="preserve"> </w:t>
      </w:r>
      <w:r w:rsidRPr="003C790C">
        <w:rPr>
          <w:sz w:val="24"/>
          <w:szCs w:val="24"/>
        </w:rPr>
        <w:t>fe</w:t>
      </w:r>
      <w:r w:rsidRPr="003C790C">
        <w:rPr>
          <w:spacing w:val="-6"/>
          <w:sz w:val="24"/>
          <w:szCs w:val="24"/>
        </w:rPr>
        <w:t>a</w:t>
      </w:r>
      <w:r w:rsidRPr="003C790C">
        <w:rPr>
          <w:spacing w:val="-4"/>
          <w:sz w:val="24"/>
          <w:szCs w:val="24"/>
        </w:rPr>
        <w:t>r</w:t>
      </w:r>
      <w:r w:rsidRPr="003C790C">
        <w:rPr>
          <w:sz w:val="24"/>
          <w:szCs w:val="24"/>
        </w:rPr>
        <w:t>.</w:t>
      </w:r>
    </w:p>
    <w:p w:rsidR="007978D5" w:rsidRPr="003C790C" w:rsidRDefault="003F763B">
      <w:pPr>
        <w:spacing w:line="280" w:lineRule="exact"/>
        <w:ind w:left="822"/>
        <w:rPr>
          <w:sz w:val="24"/>
          <w:szCs w:val="24"/>
        </w:rPr>
        <w:sectPr w:rsidR="007978D5" w:rsidRPr="003C790C" w:rsidSect="00460A20">
          <w:headerReference w:type="default" r:id="rId11"/>
          <w:pgSz w:w="12240" w:h="15840"/>
          <w:pgMar w:top="980" w:right="1300" w:bottom="280" w:left="1340" w:header="576"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rFonts w:eastAsia="Calibri"/>
          <w:sz w:val="22"/>
          <w:szCs w:val="22"/>
        </w:rPr>
        <w:t xml:space="preserve">5)         </w:t>
      </w:r>
      <w:r w:rsidRPr="003C790C">
        <w:rPr>
          <w:rFonts w:eastAsia="Calibri"/>
          <w:spacing w:val="45"/>
          <w:sz w:val="22"/>
          <w:szCs w:val="22"/>
        </w:rPr>
        <w:t xml:space="preserve"> </w:t>
      </w:r>
      <w:r w:rsidRPr="003C790C">
        <w:rPr>
          <w:sz w:val="24"/>
          <w:szCs w:val="24"/>
        </w:rPr>
        <w:t>I fa</w:t>
      </w:r>
      <w:r w:rsidRPr="003C790C">
        <w:rPr>
          <w:spacing w:val="1"/>
          <w:sz w:val="24"/>
          <w:szCs w:val="24"/>
        </w:rPr>
        <w:t>i</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o concen</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t</w:t>
      </w:r>
      <w:r w:rsidRPr="003C790C">
        <w:rPr>
          <w:sz w:val="24"/>
          <w:szCs w:val="24"/>
        </w:rPr>
        <w:t xml:space="preserve">e on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 af</w:t>
      </w:r>
      <w:r w:rsidRPr="003C790C">
        <w:rPr>
          <w:spacing w:val="-1"/>
          <w:sz w:val="24"/>
          <w:szCs w:val="24"/>
        </w:rPr>
        <w:t>t</w:t>
      </w:r>
      <w:r w:rsidRPr="003C790C">
        <w:rPr>
          <w:spacing w:val="1"/>
          <w:sz w:val="24"/>
          <w:szCs w:val="24"/>
        </w:rPr>
        <w:t>e</w:t>
      </w:r>
      <w:r w:rsidRPr="003C790C">
        <w:rPr>
          <w:sz w:val="24"/>
          <w:szCs w:val="24"/>
        </w:rPr>
        <w:t xml:space="preserve">r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w:t>
      </w:r>
      <w:r w:rsidRPr="003C790C">
        <w:rPr>
          <w:spacing w:val="-1"/>
          <w:sz w:val="24"/>
          <w:szCs w:val="24"/>
        </w:rPr>
        <w:t>ti</w:t>
      </w:r>
      <w:r w:rsidRPr="003C790C">
        <w:rPr>
          <w:spacing w:val="1"/>
          <w:sz w:val="24"/>
          <w:szCs w:val="24"/>
        </w:rPr>
        <w:t>m</w:t>
      </w:r>
      <w:r w:rsidRPr="003C790C">
        <w:rPr>
          <w:sz w:val="24"/>
          <w:szCs w:val="24"/>
        </w:rPr>
        <w:t>e.</w:t>
      </w:r>
    </w:p>
    <w:p w:rsidR="00CC649F" w:rsidRPr="003C790C" w:rsidRDefault="00CC649F" w:rsidP="00CC649F">
      <w:pPr>
        <w:spacing w:before="4" w:line="140" w:lineRule="exact"/>
        <w:rPr>
          <w:sz w:val="15"/>
          <w:szCs w:val="15"/>
        </w:rPr>
      </w:pPr>
    </w:p>
    <w:p w:rsidR="00CC649F" w:rsidRDefault="00CC649F" w:rsidP="00CC649F">
      <w:pPr>
        <w:jc w:val="center"/>
        <w:rPr>
          <w:rFonts w:eastAsia="Calibri"/>
          <w:b/>
          <w:sz w:val="36"/>
          <w:szCs w:val="36"/>
        </w:rPr>
      </w:pPr>
      <w:r w:rsidRPr="00467388">
        <w:rPr>
          <w:rFonts w:eastAsia="Calibri"/>
          <w:b/>
          <w:sz w:val="36"/>
          <w:szCs w:val="36"/>
        </w:rPr>
        <w:t>Experiment No:</w:t>
      </w:r>
      <w:r w:rsidR="00784913">
        <w:rPr>
          <w:rFonts w:eastAsia="Calibri"/>
          <w:b/>
          <w:sz w:val="36"/>
          <w:szCs w:val="36"/>
        </w:rPr>
        <w:t xml:space="preserve"> 02</w:t>
      </w:r>
    </w:p>
    <w:p w:rsidR="00CC649F" w:rsidRDefault="00CC649F" w:rsidP="00CC649F">
      <w:pPr>
        <w:jc w:val="center"/>
        <w:rPr>
          <w:rFonts w:eastAsia="Calibri"/>
          <w:b/>
          <w:sz w:val="36"/>
          <w:szCs w:val="36"/>
        </w:rPr>
      </w:pPr>
    </w:p>
    <w:p w:rsidR="00CC649F" w:rsidRDefault="00C16EF7" w:rsidP="00CC649F">
      <w:pPr>
        <w:jc w:val="both"/>
        <w:rPr>
          <w:rFonts w:cstheme="minorHAnsi"/>
          <w:sz w:val="36"/>
          <w:szCs w:val="36"/>
        </w:rPr>
      </w:pPr>
      <w:r>
        <w:rPr>
          <w:rFonts w:eastAsia="Calibri"/>
          <w:b/>
          <w:sz w:val="36"/>
          <w:szCs w:val="36"/>
        </w:rPr>
        <w:t xml:space="preserve">         </w:t>
      </w:r>
      <w:r w:rsidR="00CC649F" w:rsidRPr="00EE54E4">
        <w:rPr>
          <w:rFonts w:eastAsia="Calibri"/>
          <w:b/>
          <w:sz w:val="36"/>
          <w:szCs w:val="36"/>
        </w:rPr>
        <w:t xml:space="preserve">Title: </w:t>
      </w:r>
      <w:r w:rsidR="0014015F" w:rsidRPr="0014015F">
        <w:rPr>
          <w:rFonts w:cstheme="minorHAnsi"/>
          <w:sz w:val="36"/>
          <w:szCs w:val="36"/>
        </w:rPr>
        <w:t>GOAL Setting</w:t>
      </w:r>
      <w:r w:rsidR="00CC649F" w:rsidRPr="0014015F">
        <w:rPr>
          <w:rFonts w:cstheme="minorHAnsi"/>
          <w:sz w:val="36"/>
          <w:szCs w:val="36"/>
        </w:rPr>
        <w:t>.</w:t>
      </w:r>
    </w:p>
    <w:p w:rsidR="00CC649F" w:rsidRDefault="00CC649F" w:rsidP="00CC649F">
      <w:pPr>
        <w:jc w:val="both"/>
        <w:rPr>
          <w:b/>
          <w:sz w:val="36"/>
          <w:szCs w:val="24"/>
        </w:rPr>
      </w:pPr>
    </w:p>
    <w:p w:rsidR="00CC649F" w:rsidRDefault="00CC649F" w:rsidP="00CC649F">
      <w:pPr>
        <w:jc w:val="center"/>
        <w:rPr>
          <w:rFonts w:eastAsia="Calibri"/>
          <w:b/>
          <w:sz w:val="36"/>
          <w:szCs w:val="36"/>
        </w:rPr>
      </w:pPr>
    </w:p>
    <w:p w:rsidR="00CC649F" w:rsidRDefault="00C16EF7" w:rsidP="00CC649F">
      <w:pPr>
        <w:jc w:val="both"/>
        <w:rPr>
          <w:rFonts w:eastAsia="Calibri"/>
          <w:sz w:val="36"/>
          <w:szCs w:val="36"/>
        </w:rPr>
      </w:pPr>
      <w:r>
        <w:rPr>
          <w:rFonts w:eastAsia="Calibri"/>
          <w:sz w:val="36"/>
          <w:szCs w:val="36"/>
        </w:rPr>
        <w:t xml:space="preserve">         </w:t>
      </w:r>
      <w:r w:rsidR="00CC649F" w:rsidRPr="00EE54E4">
        <w:rPr>
          <w:rFonts w:eastAsia="Calibri"/>
          <w:sz w:val="36"/>
          <w:szCs w:val="36"/>
        </w:rPr>
        <w:t>Roll No:</w:t>
      </w:r>
      <w:r w:rsidR="00CC649F">
        <w:rPr>
          <w:rFonts w:eastAsia="Calibri"/>
          <w:sz w:val="36"/>
          <w:szCs w:val="36"/>
        </w:rPr>
        <w:t xml:space="preserve"> ________        Class: _____</w:t>
      </w:r>
      <w:r w:rsidR="00CC649F" w:rsidRPr="00EE54E4">
        <w:rPr>
          <w:rFonts w:eastAsia="Calibri"/>
          <w:sz w:val="36"/>
          <w:szCs w:val="36"/>
        </w:rPr>
        <w:t xml:space="preserve">          Batch:</w:t>
      </w:r>
      <w:r w:rsidR="00CC649F">
        <w:rPr>
          <w:rFonts w:eastAsia="Calibri"/>
          <w:sz w:val="36"/>
          <w:szCs w:val="36"/>
        </w:rPr>
        <w:t>_____</w:t>
      </w:r>
      <w:r w:rsidR="00CC649F"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C16EF7" w:rsidP="00CC649F">
      <w:pPr>
        <w:jc w:val="both"/>
        <w:rPr>
          <w:rFonts w:eastAsia="Calibri"/>
          <w:sz w:val="36"/>
          <w:szCs w:val="36"/>
        </w:rPr>
      </w:pPr>
      <w:r>
        <w:rPr>
          <w:rFonts w:eastAsia="Calibri"/>
          <w:sz w:val="36"/>
          <w:szCs w:val="36"/>
        </w:rPr>
        <w:t xml:space="preserve">         </w:t>
      </w:r>
      <w:r w:rsidR="00CC649F" w:rsidRPr="00EE54E4">
        <w:rPr>
          <w:rFonts w:eastAsia="Calibri"/>
          <w:sz w:val="36"/>
          <w:szCs w:val="36"/>
        </w:rPr>
        <w:t>Date of Assessment:</w:t>
      </w:r>
      <w:r w:rsidR="00CC649F">
        <w:rPr>
          <w:rFonts w:eastAsia="Calibri"/>
          <w:sz w:val="36"/>
          <w:szCs w:val="36"/>
        </w:rPr>
        <w:t xml:space="preserve"> ___</w:t>
      </w:r>
      <w:r w:rsidR="00CC649F" w:rsidRPr="00EE54E4">
        <w:rPr>
          <w:rFonts w:eastAsia="Calibri"/>
          <w:sz w:val="36"/>
          <w:szCs w:val="36"/>
        </w:rPr>
        <w:t xml:space="preserve"> /</w:t>
      </w:r>
      <w:r w:rsidR="00CC649F">
        <w:rPr>
          <w:rFonts w:eastAsia="Calibri"/>
          <w:sz w:val="36"/>
          <w:szCs w:val="36"/>
        </w:rPr>
        <w:t>___</w:t>
      </w:r>
      <w:r w:rsidR="00CC649F" w:rsidRPr="00EE54E4">
        <w:rPr>
          <w:rFonts w:eastAsia="Calibri"/>
          <w:sz w:val="36"/>
          <w:szCs w:val="36"/>
        </w:rPr>
        <w:t>/</w:t>
      </w:r>
      <w:r w:rsidR="00CC649F">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192129" w:rsidRDefault="00192129"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7978D5" w:rsidRPr="003C790C" w:rsidRDefault="003F763B" w:rsidP="00A83F94">
      <w:pPr>
        <w:spacing w:before="29"/>
        <w:ind w:left="102" w:right="20"/>
        <w:jc w:val="center"/>
        <w:rPr>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gnment no: 2</w:t>
      </w:r>
    </w:p>
    <w:p w:rsidR="007978D5" w:rsidRPr="003C790C" w:rsidRDefault="007978D5" w:rsidP="00A83F94">
      <w:pPr>
        <w:spacing w:before="12" w:line="260" w:lineRule="exact"/>
        <w:jc w:val="center"/>
        <w:rPr>
          <w:sz w:val="26"/>
          <w:szCs w:val="26"/>
        </w:rPr>
      </w:pPr>
    </w:p>
    <w:p w:rsidR="007978D5" w:rsidRPr="003C790C" w:rsidRDefault="003F763B">
      <w:pPr>
        <w:ind w:left="102" w:right="7601"/>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z w:val="24"/>
          <w:szCs w:val="24"/>
        </w:rPr>
        <w:t>Goal</w:t>
      </w:r>
      <w:r w:rsidRPr="003C790C">
        <w:rPr>
          <w:spacing w:val="1"/>
          <w:sz w:val="24"/>
          <w:szCs w:val="24"/>
        </w:rPr>
        <w:t xml:space="preserve"> </w:t>
      </w:r>
      <w:r w:rsidRPr="003C790C">
        <w:rPr>
          <w:sz w:val="24"/>
          <w:szCs w:val="24"/>
        </w:rPr>
        <w:t>S</w:t>
      </w:r>
      <w:r w:rsidRPr="003C790C">
        <w:rPr>
          <w:spacing w:val="-3"/>
          <w:sz w:val="24"/>
          <w:szCs w:val="24"/>
        </w:rPr>
        <w:t>e</w:t>
      </w:r>
      <w:r w:rsidRPr="003C790C">
        <w:rPr>
          <w:spacing w:val="1"/>
          <w:sz w:val="24"/>
          <w:szCs w:val="24"/>
        </w:rPr>
        <w:t>t</w:t>
      </w:r>
      <w:r w:rsidRPr="003C790C">
        <w:rPr>
          <w:spacing w:val="-1"/>
          <w:sz w:val="24"/>
          <w:szCs w:val="24"/>
        </w:rPr>
        <w:t>ti</w:t>
      </w:r>
      <w:r w:rsidRPr="003C790C">
        <w:rPr>
          <w:sz w:val="24"/>
          <w:szCs w:val="24"/>
        </w:rPr>
        <w:t>ng</w:t>
      </w:r>
    </w:p>
    <w:p w:rsidR="007978D5" w:rsidRPr="003C790C" w:rsidRDefault="007978D5">
      <w:pPr>
        <w:spacing w:before="2" w:line="140" w:lineRule="exact"/>
        <w:rPr>
          <w:sz w:val="15"/>
          <w:szCs w:val="15"/>
        </w:rPr>
      </w:pPr>
    </w:p>
    <w:p w:rsidR="007978D5" w:rsidRPr="003C790C" w:rsidRDefault="007978D5">
      <w:pPr>
        <w:spacing w:line="200" w:lineRule="exact"/>
      </w:pPr>
    </w:p>
    <w:p w:rsidR="007978D5" w:rsidRPr="003C790C" w:rsidRDefault="003F763B">
      <w:pPr>
        <w:ind w:left="102" w:right="7671"/>
        <w:jc w:val="both"/>
        <w:rPr>
          <w:sz w:val="24"/>
          <w:szCs w:val="24"/>
        </w:rPr>
      </w:pPr>
      <w:r w:rsidRPr="003C790C">
        <w:rPr>
          <w:b/>
          <w:sz w:val="24"/>
          <w:szCs w:val="24"/>
        </w:rPr>
        <w:t>A</w:t>
      </w:r>
      <w:r w:rsidRPr="003C790C">
        <w:rPr>
          <w:b/>
          <w:spacing w:val="-1"/>
          <w:sz w:val="24"/>
          <w:szCs w:val="24"/>
        </w:rPr>
        <w:t>i</w:t>
      </w:r>
      <w:r w:rsidRPr="003C790C">
        <w:rPr>
          <w:b/>
          <w:sz w:val="24"/>
          <w:szCs w:val="24"/>
        </w:rPr>
        <w:t xml:space="preserve">m: </w:t>
      </w:r>
      <w:r w:rsidRPr="003C790C">
        <w:rPr>
          <w:sz w:val="24"/>
          <w:szCs w:val="24"/>
        </w:rPr>
        <w:t>Goal</w:t>
      </w:r>
      <w:r w:rsidRPr="003C790C">
        <w:rPr>
          <w:spacing w:val="1"/>
          <w:sz w:val="24"/>
          <w:szCs w:val="24"/>
        </w:rPr>
        <w:t xml:space="preserve"> </w:t>
      </w:r>
      <w:r w:rsidRPr="003C790C">
        <w:rPr>
          <w:spacing w:val="-1"/>
          <w:sz w:val="24"/>
          <w:szCs w:val="24"/>
        </w:rPr>
        <w:t>s</w:t>
      </w:r>
      <w:r w:rsidRPr="003C790C">
        <w:rPr>
          <w:sz w:val="24"/>
          <w:szCs w:val="24"/>
        </w:rPr>
        <w:t>e</w:t>
      </w:r>
      <w:r w:rsidRPr="003C790C">
        <w:rPr>
          <w:spacing w:val="1"/>
          <w:sz w:val="24"/>
          <w:szCs w:val="24"/>
        </w:rPr>
        <w:t>t</w:t>
      </w:r>
      <w:r w:rsidRPr="003C790C">
        <w:rPr>
          <w:spacing w:val="-1"/>
          <w:sz w:val="24"/>
          <w:szCs w:val="24"/>
        </w:rPr>
        <w:t>ti</w:t>
      </w:r>
      <w:r w:rsidRPr="003C790C">
        <w:rPr>
          <w:sz w:val="24"/>
          <w:szCs w:val="24"/>
        </w:rPr>
        <w:t>ng</w:t>
      </w:r>
    </w:p>
    <w:p w:rsidR="007978D5" w:rsidRPr="003C790C" w:rsidRDefault="007978D5">
      <w:pPr>
        <w:spacing w:line="280" w:lineRule="exact"/>
        <w:rPr>
          <w:sz w:val="28"/>
          <w:szCs w:val="28"/>
        </w:rPr>
      </w:pPr>
    </w:p>
    <w:p w:rsidR="007978D5" w:rsidRPr="003C790C" w:rsidRDefault="003F763B">
      <w:pPr>
        <w:ind w:left="102" w:right="8357"/>
        <w:jc w:val="both"/>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w:t>
      </w:r>
    </w:p>
    <w:p w:rsidR="007978D5" w:rsidRPr="003C790C" w:rsidRDefault="003F763B">
      <w:pPr>
        <w:spacing w:before="4"/>
        <w:ind w:left="462"/>
        <w:rPr>
          <w:sz w:val="24"/>
          <w:szCs w:val="24"/>
        </w:rPr>
      </w:pPr>
      <w:r w:rsidRPr="003C790C">
        <w:rPr>
          <w:rFonts w:eastAsia="Calibri"/>
          <w:sz w:val="22"/>
          <w:szCs w:val="22"/>
        </w:rPr>
        <w:t xml:space="preserve">1.  </w:t>
      </w:r>
      <w:r w:rsidRPr="003C790C">
        <w:rPr>
          <w:rFonts w:eastAsia="Calibri"/>
          <w:spacing w:val="44"/>
          <w:sz w:val="22"/>
          <w:szCs w:val="22"/>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l</w:t>
      </w:r>
      <w:r w:rsidRPr="003C790C">
        <w:rPr>
          <w:sz w:val="24"/>
          <w:szCs w:val="24"/>
        </w:rPr>
        <w:t xml:space="preserve">earn how </w:t>
      </w:r>
      <w:r w:rsidRPr="003C790C">
        <w:rPr>
          <w:spacing w:val="-1"/>
          <w:sz w:val="24"/>
          <w:szCs w:val="24"/>
        </w:rPr>
        <w:t>t</w:t>
      </w:r>
      <w:r w:rsidRPr="003C790C">
        <w:rPr>
          <w:sz w:val="24"/>
          <w:szCs w:val="24"/>
        </w:rPr>
        <w:t xml:space="preserve">o </w:t>
      </w:r>
      <w:r w:rsidRPr="003C790C">
        <w:rPr>
          <w:spacing w:val="-1"/>
          <w:sz w:val="24"/>
          <w:szCs w:val="24"/>
        </w:rPr>
        <w:t>s</w:t>
      </w:r>
      <w:r w:rsidRPr="003C790C">
        <w:rPr>
          <w:spacing w:val="1"/>
          <w:sz w:val="24"/>
          <w:szCs w:val="24"/>
        </w:rPr>
        <w:t>e</w:t>
      </w:r>
      <w:r w:rsidRPr="003C790C">
        <w:rPr>
          <w:sz w:val="24"/>
          <w:szCs w:val="24"/>
        </w:rPr>
        <w:t>t</w:t>
      </w:r>
      <w:r w:rsidRPr="003C790C">
        <w:rPr>
          <w:spacing w:val="-1"/>
          <w:sz w:val="24"/>
          <w:szCs w:val="24"/>
        </w:rPr>
        <w:t xml:space="preserve"> </w:t>
      </w:r>
      <w:r w:rsidRPr="003C790C">
        <w:rPr>
          <w:sz w:val="24"/>
          <w:szCs w:val="24"/>
        </w:rPr>
        <w:t>goa</w:t>
      </w:r>
      <w:r w:rsidRPr="003C790C">
        <w:rPr>
          <w:spacing w:val="1"/>
          <w:sz w:val="24"/>
          <w:szCs w:val="24"/>
        </w:rPr>
        <w:t>l</w:t>
      </w:r>
      <w:r w:rsidRPr="003C790C">
        <w:rPr>
          <w:spacing w:val="-1"/>
          <w:sz w:val="24"/>
          <w:szCs w:val="24"/>
        </w:rPr>
        <w:t>s</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z w:val="24"/>
          <w:szCs w:val="24"/>
        </w:rPr>
        <w:t>unders</w:t>
      </w:r>
      <w:r w:rsidRPr="003C790C">
        <w:rPr>
          <w:spacing w:val="-1"/>
          <w:sz w:val="24"/>
          <w:szCs w:val="24"/>
        </w:rPr>
        <w:t>t</w:t>
      </w:r>
      <w:r w:rsidRPr="003C790C">
        <w:rPr>
          <w:sz w:val="24"/>
          <w:szCs w:val="24"/>
        </w:rPr>
        <w:t>and</w:t>
      </w:r>
      <w:r w:rsidRPr="003C790C">
        <w:rPr>
          <w:spacing w:val="2"/>
          <w:sz w:val="24"/>
          <w:szCs w:val="24"/>
        </w:rPr>
        <w:t xml:space="preserve"> </w:t>
      </w:r>
      <w:r w:rsidRPr="003C790C">
        <w:rPr>
          <w:spacing w:val="-1"/>
          <w:sz w:val="24"/>
          <w:szCs w:val="24"/>
        </w:rPr>
        <w:t>t</w:t>
      </w:r>
      <w:r w:rsidRPr="003C790C">
        <w:rPr>
          <w:sz w:val="24"/>
          <w:szCs w:val="24"/>
        </w:rPr>
        <w:t>ypes of goa</w:t>
      </w:r>
      <w:r w:rsidRPr="003C790C">
        <w:rPr>
          <w:spacing w:val="-1"/>
          <w:sz w:val="24"/>
          <w:szCs w:val="24"/>
        </w:rPr>
        <w:t>l</w:t>
      </w:r>
      <w:r w:rsidRPr="003C790C">
        <w:rPr>
          <w:sz w:val="24"/>
          <w:szCs w:val="24"/>
        </w:rPr>
        <w:t>s.</w:t>
      </w:r>
    </w:p>
    <w:p w:rsidR="007978D5" w:rsidRPr="003C790C" w:rsidRDefault="007978D5">
      <w:pPr>
        <w:spacing w:before="11" w:line="260" w:lineRule="exact"/>
        <w:rPr>
          <w:sz w:val="26"/>
          <w:szCs w:val="26"/>
        </w:rPr>
      </w:pPr>
    </w:p>
    <w:p w:rsidR="007978D5" w:rsidRPr="003C790C" w:rsidRDefault="003F763B">
      <w:pPr>
        <w:ind w:left="102" w:right="8596"/>
        <w:jc w:val="both"/>
        <w:rPr>
          <w:sz w:val="24"/>
          <w:szCs w:val="24"/>
        </w:rPr>
      </w:pPr>
      <w:r w:rsidRPr="003C790C">
        <w:rPr>
          <w:b/>
          <w:sz w:val="24"/>
          <w:szCs w:val="24"/>
        </w:rPr>
        <w:t>Theory:</w:t>
      </w:r>
    </w:p>
    <w:p w:rsidR="007978D5" w:rsidRPr="003C790C" w:rsidRDefault="007978D5">
      <w:pPr>
        <w:spacing w:line="280" w:lineRule="exact"/>
        <w:rPr>
          <w:sz w:val="28"/>
          <w:szCs w:val="28"/>
        </w:rPr>
      </w:pPr>
    </w:p>
    <w:p w:rsidR="007978D5" w:rsidRPr="003C790C" w:rsidRDefault="003F763B">
      <w:pPr>
        <w:ind w:left="102" w:right="71"/>
        <w:jc w:val="both"/>
        <w:rPr>
          <w:sz w:val="24"/>
          <w:szCs w:val="24"/>
        </w:rPr>
      </w:pP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ab</w:t>
      </w:r>
      <w:r w:rsidRPr="003C790C">
        <w:rPr>
          <w:spacing w:val="-1"/>
          <w:sz w:val="24"/>
          <w:szCs w:val="24"/>
        </w:rPr>
        <w:t>i</w:t>
      </w:r>
      <w:r w:rsidRPr="003C790C">
        <w:rPr>
          <w:spacing w:val="1"/>
          <w:sz w:val="24"/>
          <w:szCs w:val="24"/>
        </w:rPr>
        <w:t>l</w:t>
      </w:r>
      <w:r w:rsidRPr="003C790C">
        <w:rPr>
          <w:spacing w:val="-1"/>
          <w:sz w:val="24"/>
          <w:szCs w:val="24"/>
        </w:rPr>
        <w:t>it</w:t>
      </w:r>
      <w:r w:rsidRPr="003C790C">
        <w:rPr>
          <w:sz w:val="24"/>
          <w:szCs w:val="24"/>
        </w:rPr>
        <w:t>y</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s</w:t>
      </w:r>
      <w:r w:rsidRPr="003C790C">
        <w:rPr>
          <w:spacing w:val="1"/>
          <w:sz w:val="24"/>
          <w:szCs w:val="24"/>
        </w:rPr>
        <w:t>e</w:t>
      </w:r>
      <w:r w:rsidRPr="003C790C">
        <w:rPr>
          <w:sz w:val="24"/>
          <w:szCs w:val="24"/>
        </w:rPr>
        <w:t>t</w:t>
      </w:r>
      <w:r w:rsidRPr="003C790C">
        <w:rPr>
          <w:spacing w:val="1"/>
          <w:sz w:val="24"/>
          <w:szCs w:val="24"/>
        </w:rPr>
        <w:t xml:space="preserve"> </w:t>
      </w:r>
      <w:r w:rsidRPr="003C790C">
        <w:rPr>
          <w:sz w:val="24"/>
          <w:szCs w:val="24"/>
        </w:rPr>
        <w:t>goa</w:t>
      </w:r>
      <w:r w:rsidRPr="003C790C">
        <w:rPr>
          <w:spacing w:val="1"/>
          <w:sz w:val="24"/>
          <w:szCs w:val="24"/>
        </w:rPr>
        <w:t>l</w:t>
      </w:r>
      <w:r w:rsidRPr="003C790C">
        <w:rPr>
          <w:sz w:val="24"/>
          <w:szCs w:val="24"/>
        </w:rPr>
        <w:t xml:space="preserve">s </w:t>
      </w:r>
      <w:r w:rsidRPr="003C790C">
        <w:rPr>
          <w:spacing w:val="1"/>
          <w:sz w:val="24"/>
          <w:szCs w:val="24"/>
        </w:rPr>
        <w:t>i</w:t>
      </w:r>
      <w:r w:rsidRPr="003C790C">
        <w:rPr>
          <w:sz w:val="24"/>
          <w:szCs w:val="24"/>
        </w:rPr>
        <w:t xml:space="preserve">s </w:t>
      </w:r>
      <w:r w:rsidRPr="003C790C">
        <w:rPr>
          <w:spacing w:val="1"/>
          <w:sz w:val="24"/>
          <w:szCs w:val="24"/>
        </w:rPr>
        <w:t>e</w:t>
      </w:r>
      <w:r w:rsidRPr="003C790C">
        <w:rPr>
          <w:spacing w:val="-1"/>
          <w:sz w:val="24"/>
          <w:szCs w:val="24"/>
        </w:rPr>
        <w:t>s</w:t>
      </w:r>
      <w:r w:rsidRPr="003C790C">
        <w:rPr>
          <w:sz w:val="24"/>
          <w:szCs w:val="24"/>
        </w:rPr>
        <w:t>sen</w:t>
      </w:r>
      <w:r w:rsidRPr="003C790C">
        <w:rPr>
          <w:spacing w:val="-1"/>
          <w:sz w:val="24"/>
          <w:szCs w:val="24"/>
        </w:rPr>
        <w:t>t</w:t>
      </w:r>
      <w:r w:rsidRPr="003C790C">
        <w:rPr>
          <w:spacing w:val="1"/>
          <w:sz w:val="24"/>
          <w:szCs w:val="24"/>
        </w:rPr>
        <w:t>i</w:t>
      </w:r>
      <w:r w:rsidRPr="003C790C">
        <w:rPr>
          <w:sz w:val="24"/>
          <w:szCs w:val="24"/>
        </w:rPr>
        <w:t>al</w:t>
      </w:r>
      <w:r w:rsidRPr="003C790C">
        <w:rPr>
          <w:spacing w:val="1"/>
          <w:sz w:val="24"/>
          <w:szCs w:val="24"/>
        </w:rPr>
        <w:t xml:space="preserve"> t</w:t>
      </w:r>
      <w:r w:rsidRPr="003C790C">
        <w:rPr>
          <w:sz w:val="24"/>
          <w:szCs w:val="24"/>
        </w:rPr>
        <w:t>o</w:t>
      </w:r>
      <w:r w:rsidRPr="003C790C">
        <w:rPr>
          <w:spacing w:val="2"/>
          <w:sz w:val="24"/>
          <w:szCs w:val="24"/>
        </w:rPr>
        <w:t xml:space="preserve"> </w:t>
      </w:r>
      <w:r w:rsidRPr="003C790C">
        <w:rPr>
          <w:spacing w:val="-3"/>
          <w:sz w:val="24"/>
          <w:szCs w:val="24"/>
        </w:rPr>
        <w:t>e</w:t>
      </w:r>
      <w:r w:rsidRPr="003C790C">
        <w:rPr>
          <w:spacing w:val="-2"/>
          <w:sz w:val="24"/>
          <w:szCs w:val="24"/>
        </w:rPr>
        <w:t>f</w:t>
      </w:r>
      <w:r w:rsidRPr="003C790C">
        <w:rPr>
          <w:sz w:val="24"/>
          <w:szCs w:val="24"/>
        </w:rPr>
        <w:t>fec</w:t>
      </w:r>
      <w:r w:rsidRPr="003C790C">
        <w:rPr>
          <w:spacing w:val="1"/>
          <w:sz w:val="24"/>
          <w:szCs w:val="24"/>
        </w:rPr>
        <w:t>t</w:t>
      </w:r>
      <w:r w:rsidRPr="003C790C">
        <w:rPr>
          <w:spacing w:val="-1"/>
          <w:sz w:val="24"/>
          <w:szCs w:val="24"/>
        </w:rPr>
        <w:t>i</w:t>
      </w:r>
      <w:r w:rsidRPr="003C790C">
        <w:rPr>
          <w:sz w:val="24"/>
          <w:szCs w:val="24"/>
        </w:rPr>
        <w:t>ve</w:t>
      </w:r>
      <w:r w:rsidRPr="003C790C">
        <w:rPr>
          <w:spacing w:val="1"/>
          <w:sz w:val="24"/>
          <w:szCs w:val="24"/>
        </w:rPr>
        <w:t xml:space="preserve"> </w:t>
      </w:r>
      <w:r w:rsidRPr="003C790C">
        <w:rPr>
          <w:sz w:val="24"/>
          <w:szCs w:val="24"/>
        </w:rPr>
        <w:t>prob</w:t>
      </w:r>
      <w:r w:rsidRPr="003C790C">
        <w:rPr>
          <w:spacing w:val="1"/>
          <w:sz w:val="24"/>
          <w:szCs w:val="24"/>
        </w:rPr>
        <w:t>l</w:t>
      </w:r>
      <w:r w:rsidRPr="003C790C">
        <w:rPr>
          <w:sz w:val="24"/>
          <w:szCs w:val="24"/>
        </w:rPr>
        <w:t>em</w:t>
      </w:r>
      <w:r w:rsidRPr="003C790C">
        <w:rPr>
          <w:spacing w:val="1"/>
          <w:sz w:val="24"/>
          <w:szCs w:val="24"/>
        </w:rPr>
        <w:t xml:space="preserve"> </w:t>
      </w:r>
      <w:r w:rsidRPr="003C790C">
        <w:rPr>
          <w:sz w:val="24"/>
          <w:szCs w:val="24"/>
        </w:rPr>
        <w:t>so</w:t>
      </w:r>
      <w:r w:rsidRPr="003C790C">
        <w:rPr>
          <w:spacing w:val="-1"/>
          <w:sz w:val="24"/>
          <w:szCs w:val="24"/>
        </w:rPr>
        <w:t>l</w:t>
      </w:r>
      <w:r w:rsidRPr="003C790C">
        <w:rPr>
          <w:sz w:val="24"/>
          <w:szCs w:val="24"/>
        </w:rPr>
        <w:t>v</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and</w:t>
      </w:r>
      <w:r w:rsidRPr="003C790C">
        <w:rPr>
          <w:spacing w:val="2"/>
          <w:sz w:val="24"/>
          <w:szCs w:val="24"/>
        </w:rPr>
        <w:t xml:space="preserve"> </w:t>
      </w:r>
      <w:r w:rsidRPr="003C790C">
        <w:rPr>
          <w:sz w:val="24"/>
          <w:szCs w:val="24"/>
        </w:rPr>
        <w:t>by</w:t>
      </w:r>
      <w:r w:rsidRPr="003C790C">
        <w:rPr>
          <w:spacing w:val="2"/>
          <w:sz w:val="24"/>
          <w:szCs w:val="24"/>
        </w:rPr>
        <w:t xml:space="preserve"> </w:t>
      </w:r>
      <w:r w:rsidRPr="003C790C">
        <w:rPr>
          <w:sz w:val="24"/>
          <w:szCs w:val="24"/>
        </w:rPr>
        <w:t>defau</w:t>
      </w:r>
      <w:r w:rsidRPr="003C790C">
        <w:rPr>
          <w:spacing w:val="1"/>
          <w:sz w:val="24"/>
          <w:szCs w:val="24"/>
        </w:rPr>
        <w:t>l</w:t>
      </w:r>
      <w:r w:rsidRPr="003C790C">
        <w:rPr>
          <w:spacing w:val="-1"/>
          <w:sz w:val="24"/>
          <w:szCs w:val="24"/>
        </w:rPr>
        <w:t>t</w:t>
      </w:r>
      <w:r w:rsidRPr="003C790C">
        <w:rPr>
          <w:sz w:val="24"/>
          <w:szCs w:val="24"/>
        </w:rPr>
        <w:t>,</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essen</w:t>
      </w:r>
      <w:r w:rsidRPr="003C790C">
        <w:rPr>
          <w:spacing w:val="-1"/>
          <w:sz w:val="24"/>
          <w:szCs w:val="24"/>
        </w:rPr>
        <w:t>t</w:t>
      </w:r>
      <w:r w:rsidRPr="003C790C">
        <w:rPr>
          <w:spacing w:val="1"/>
          <w:sz w:val="24"/>
          <w:szCs w:val="24"/>
        </w:rPr>
        <w:t>i</w:t>
      </w:r>
      <w:r w:rsidRPr="003C790C">
        <w:rPr>
          <w:sz w:val="24"/>
          <w:szCs w:val="24"/>
        </w:rPr>
        <w:t>al</w:t>
      </w:r>
      <w:r w:rsidRPr="003C790C">
        <w:rPr>
          <w:spacing w:val="1"/>
          <w:sz w:val="24"/>
          <w:szCs w:val="24"/>
        </w:rPr>
        <w:t xml:space="preserve"> t</w:t>
      </w:r>
      <w:r w:rsidRPr="003C790C">
        <w:rPr>
          <w:sz w:val="24"/>
          <w:szCs w:val="24"/>
        </w:rPr>
        <w:t>o se</w:t>
      </w:r>
      <w:r w:rsidRPr="003C790C">
        <w:rPr>
          <w:spacing w:val="-1"/>
          <w:sz w:val="24"/>
          <w:szCs w:val="24"/>
        </w:rPr>
        <w:t>l</w:t>
      </w:r>
      <w:r w:rsidRPr="003C790C">
        <w:rPr>
          <w:sz w:val="24"/>
          <w:szCs w:val="24"/>
        </w:rPr>
        <w:t>f</w:t>
      </w:r>
      <w:r w:rsidRPr="003C790C">
        <w:rPr>
          <w:spacing w:val="2"/>
          <w:sz w:val="24"/>
          <w:szCs w:val="24"/>
        </w:rPr>
        <w:t>-</w:t>
      </w:r>
      <w:r w:rsidRPr="003C790C">
        <w:rPr>
          <w:spacing w:val="-1"/>
          <w:sz w:val="24"/>
          <w:szCs w:val="24"/>
        </w:rPr>
        <w:t>m</w:t>
      </w:r>
      <w:r w:rsidRPr="003C790C">
        <w:rPr>
          <w:sz w:val="24"/>
          <w:szCs w:val="24"/>
        </w:rPr>
        <w:t>anage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w:t>
      </w:r>
      <w:r w:rsidRPr="003C790C">
        <w:rPr>
          <w:spacing w:val="2"/>
          <w:sz w:val="24"/>
          <w:szCs w:val="24"/>
        </w:rPr>
        <w:t xml:space="preserve"> </w:t>
      </w:r>
      <w:r w:rsidRPr="003C790C">
        <w:rPr>
          <w:sz w:val="24"/>
          <w:szCs w:val="24"/>
        </w:rPr>
        <w:t xml:space="preserve">and </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f-de</w:t>
      </w:r>
      <w:r w:rsidRPr="003C790C">
        <w:rPr>
          <w:spacing w:val="1"/>
          <w:sz w:val="24"/>
          <w:szCs w:val="24"/>
        </w:rPr>
        <w:t>t</w:t>
      </w:r>
      <w:r w:rsidRPr="003C790C">
        <w:rPr>
          <w:sz w:val="24"/>
          <w:szCs w:val="24"/>
        </w:rPr>
        <w:t>er</w:t>
      </w:r>
      <w:r w:rsidRPr="003C790C">
        <w:rPr>
          <w:spacing w:val="-1"/>
          <w:sz w:val="24"/>
          <w:szCs w:val="24"/>
        </w:rPr>
        <w:t>m</w:t>
      </w:r>
      <w:r w:rsidRPr="003C790C">
        <w:rPr>
          <w:spacing w:val="1"/>
          <w:sz w:val="24"/>
          <w:szCs w:val="24"/>
        </w:rPr>
        <w:t>i</w:t>
      </w:r>
      <w:r w:rsidRPr="003C790C">
        <w:rPr>
          <w:sz w:val="24"/>
          <w:szCs w:val="24"/>
        </w:rPr>
        <w:t>na</w:t>
      </w:r>
      <w:r w:rsidRPr="003C790C">
        <w:rPr>
          <w:spacing w:val="-1"/>
          <w:sz w:val="24"/>
          <w:szCs w:val="24"/>
        </w:rPr>
        <w:t>ti</w:t>
      </w:r>
      <w:r w:rsidRPr="003C790C">
        <w:rPr>
          <w:sz w:val="24"/>
          <w:szCs w:val="24"/>
        </w:rPr>
        <w:t>on.</w:t>
      </w:r>
      <w:r w:rsidRPr="003C790C">
        <w:rPr>
          <w:spacing w:val="-12"/>
          <w:sz w:val="24"/>
          <w:szCs w:val="24"/>
        </w:rPr>
        <w:t xml:space="preserve"> </w:t>
      </w:r>
      <w:r w:rsidRPr="003C790C">
        <w:rPr>
          <w:sz w:val="24"/>
          <w:szCs w:val="24"/>
        </w:rPr>
        <w:t>A</w:t>
      </w:r>
      <w:r w:rsidRPr="003C790C">
        <w:rPr>
          <w:spacing w:val="-13"/>
          <w:sz w:val="24"/>
          <w:szCs w:val="24"/>
        </w:rPr>
        <w:t xml:space="preserve"> </w:t>
      </w:r>
      <w:r w:rsidRPr="003C790C">
        <w:rPr>
          <w:sz w:val="24"/>
          <w:szCs w:val="24"/>
        </w:rPr>
        <w:t>goal</w:t>
      </w:r>
      <w:r w:rsidRPr="003C790C">
        <w:rPr>
          <w:spacing w:val="1"/>
          <w:sz w:val="24"/>
          <w:szCs w:val="24"/>
        </w:rPr>
        <w:t xml:space="preserve"> </w:t>
      </w:r>
      <w:r w:rsidRPr="003C790C">
        <w:rPr>
          <w:spacing w:val="-1"/>
          <w:sz w:val="24"/>
          <w:szCs w:val="24"/>
        </w:rPr>
        <w:t>i</w:t>
      </w:r>
      <w:r w:rsidRPr="003C790C">
        <w:rPr>
          <w:sz w:val="24"/>
          <w:szCs w:val="24"/>
        </w:rPr>
        <w:t xml:space="preserve">s a </w:t>
      </w:r>
      <w:r w:rsidRPr="003C790C">
        <w:rPr>
          <w:spacing w:val="-1"/>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e</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of general</w:t>
      </w:r>
      <w:r w:rsidRPr="003C790C">
        <w:rPr>
          <w:spacing w:val="1"/>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 xml:space="preserve">or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en</w:t>
      </w:r>
      <w:r w:rsidRPr="003C790C">
        <w:rPr>
          <w:spacing w:val="-1"/>
          <w:sz w:val="24"/>
          <w:szCs w:val="24"/>
        </w:rPr>
        <w:t>t</w:t>
      </w:r>
      <w:r w:rsidRPr="003C790C">
        <w:rPr>
          <w:sz w:val="24"/>
          <w:szCs w:val="24"/>
        </w:rPr>
        <w:t>.</w:t>
      </w:r>
    </w:p>
    <w:p w:rsidR="007978D5" w:rsidRPr="003C790C" w:rsidRDefault="003F763B">
      <w:pPr>
        <w:spacing w:line="244" w:lineRule="auto"/>
        <w:ind w:left="102" w:right="68"/>
        <w:jc w:val="both"/>
        <w:rPr>
          <w:sz w:val="24"/>
          <w:szCs w:val="24"/>
        </w:rPr>
      </w:pPr>
      <w:r w:rsidRPr="003C790C">
        <w:rPr>
          <w:sz w:val="24"/>
          <w:szCs w:val="24"/>
        </w:rPr>
        <w:t>It</w:t>
      </w:r>
      <w:r w:rsidRPr="003C790C">
        <w:rPr>
          <w:spacing w:val="27"/>
          <w:sz w:val="24"/>
          <w:szCs w:val="24"/>
        </w:rPr>
        <w:t xml:space="preserve"> </w:t>
      </w:r>
      <w:r w:rsidRPr="003C790C">
        <w:rPr>
          <w:spacing w:val="1"/>
          <w:sz w:val="24"/>
          <w:szCs w:val="24"/>
        </w:rPr>
        <w:t>c</w:t>
      </w:r>
      <w:r w:rsidRPr="003C790C">
        <w:rPr>
          <w:sz w:val="24"/>
          <w:szCs w:val="24"/>
        </w:rPr>
        <w:t>an</w:t>
      </w:r>
      <w:r w:rsidRPr="003C790C">
        <w:rPr>
          <w:spacing w:val="25"/>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27"/>
          <w:sz w:val="24"/>
          <w:szCs w:val="24"/>
        </w:rPr>
        <w:t xml:space="preserve"> </w:t>
      </w:r>
      <w:r w:rsidRPr="003C790C">
        <w:rPr>
          <w:sz w:val="24"/>
          <w:szCs w:val="24"/>
        </w:rPr>
        <w:t>be</w:t>
      </w:r>
      <w:r w:rsidRPr="003C790C">
        <w:rPr>
          <w:spacing w:val="27"/>
          <w:sz w:val="24"/>
          <w:szCs w:val="24"/>
        </w:rPr>
        <w:t xml:space="preserve"> </w:t>
      </w:r>
      <w:r w:rsidRPr="003C790C">
        <w:rPr>
          <w:sz w:val="24"/>
          <w:szCs w:val="24"/>
        </w:rPr>
        <w:t>s</w:t>
      </w:r>
      <w:r w:rsidRPr="003C790C">
        <w:rPr>
          <w:spacing w:val="-3"/>
          <w:sz w:val="24"/>
          <w:szCs w:val="24"/>
        </w:rPr>
        <w:t>a</w:t>
      </w:r>
      <w:r w:rsidRPr="003C790C">
        <w:rPr>
          <w:spacing w:val="1"/>
          <w:sz w:val="24"/>
          <w:szCs w:val="24"/>
        </w:rPr>
        <w:t>i</w:t>
      </w:r>
      <w:r w:rsidRPr="003C790C">
        <w:rPr>
          <w:sz w:val="24"/>
          <w:szCs w:val="24"/>
        </w:rPr>
        <w:t>d</w:t>
      </w:r>
      <w:r w:rsidRPr="003C790C">
        <w:rPr>
          <w:spacing w:val="25"/>
          <w:sz w:val="24"/>
          <w:szCs w:val="24"/>
        </w:rPr>
        <w:t xml:space="preserve"> </w:t>
      </w:r>
      <w:r w:rsidRPr="003C790C">
        <w:rPr>
          <w:spacing w:val="1"/>
          <w:sz w:val="24"/>
          <w:szCs w:val="24"/>
        </w:rPr>
        <w:t>t</w:t>
      </w:r>
      <w:r w:rsidRPr="003C790C">
        <w:rPr>
          <w:sz w:val="24"/>
          <w:szCs w:val="24"/>
        </w:rPr>
        <w:t>o</w:t>
      </w:r>
      <w:r w:rsidRPr="003C790C">
        <w:rPr>
          <w:spacing w:val="25"/>
          <w:sz w:val="24"/>
          <w:szCs w:val="24"/>
        </w:rPr>
        <w:t xml:space="preserve"> </w:t>
      </w:r>
      <w:r w:rsidRPr="003C790C">
        <w:rPr>
          <w:sz w:val="24"/>
          <w:szCs w:val="24"/>
        </w:rPr>
        <w:t>be</w:t>
      </w:r>
      <w:r w:rsidRPr="003C790C">
        <w:rPr>
          <w:spacing w:val="27"/>
          <w:sz w:val="24"/>
          <w:szCs w:val="24"/>
        </w:rPr>
        <w:t xml:space="preserve"> </w:t>
      </w:r>
      <w:r w:rsidRPr="003C790C">
        <w:rPr>
          <w:sz w:val="24"/>
          <w:szCs w:val="24"/>
        </w:rPr>
        <w:t>a</w:t>
      </w:r>
      <w:r w:rsidRPr="003C790C">
        <w:rPr>
          <w:spacing w:val="27"/>
          <w:sz w:val="24"/>
          <w:szCs w:val="24"/>
        </w:rPr>
        <w:t xml:space="preserve"> </w:t>
      </w:r>
      <w:r w:rsidRPr="003C790C">
        <w:rPr>
          <w:spacing w:val="-1"/>
          <w:sz w:val="24"/>
          <w:szCs w:val="24"/>
        </w:rPr>
        <w:t>st</w:t>
      </w:r>
      <w:r w:rsidRPr="003C790C">
        <w:rPr>
          <w:spacing w:val="1"/>
          <w:sz w:val="24"/>
          <w:szCs w:val="24"/>
        </w:rPr>
        <w:t>a</w:t>
      </w:r>
      <w:r w:rsidRPr="003C790C">
        <w:rPr>
          <w:spacing w:val="-1"/>
          <w:sz w:val="24"/>
          <w:szCs w:val="24"/>
        </w:rPr>
        <w:t>t</w:t>
      </w:r>
      <w:r w:rsidRPr="003C790C">
        <w:rPr>
          <w:sz w:val="24"/>
          <w:szCs w:val="24"/>
        </w:rPr>
        <w:t>e</w:t>
      </w:r>
      <w:r w:rsidRPr="003C790C">
        <w:rPr>
          <w:spacing w:val="1"/>
          <w:sz w:val="24"/>
          <w:szCs w:val="24"/>
        </w:rPr>
        <w:t>m</w:t>
      </w:r>
      <w:r w:rsidRPr="003C790C">
        <w:rPr>
          <w:sz w:val="24"/>
          <w:szCs w:val="24"/>
        </w:rPr>
        <w:t>ent</w:t>
      </w:r>
      <w:r w:rsidRPr="003C790C">
        <w:rPr>
          <w:spacing w:val="27"/>
          <w:sz w:val="24"/>
          <w:szCs w:val="24"/>
        </w:rPr>
        <w:t xml:space="preserve"> </w:t>
      </w:r>
      <w:r w:rsidRPr="003C790C">
        <w:rPr>
          <w:sz w:val="24"/>
          <w:szCs w:val="24"/>
        </w:rPr>
        <w:t>of</w:t>
      </w:r>
      <w:r w:rsidRPr="003C790C">
        <w:rPr>
          <w:spacing w:val="25"/>
          <w:sz w:val="24"/>
          <w:szCs w:val="24"/>
        </w:rPr>
        <w:t xml:space="preserve"> </w:t>
      </w:r>
      <w:r w:rsidRPr="003C790C">
        <w:rPr>
          <w:sz w:val="24"/>
          <w:szCs w:val="24"/>
        </w:rPr>
        <w:t>des</w:t>
      </w:r>
      <w:r w:rsidRPr="003C790C">
        <w:rPr>
          <w:spacing w:val="-1"/>
          <w:sz w:val="24"/>
          <w:szCs w:val="24"/>
        </w:rPr>
        <w:t>i</w:t>
      </w:r>
      <w:r w:rsidRPr="003C790C">
        <w:rPr>
          <w:sz w:val="24"/>
          <w:szCs w:val="24"/>
        </w:rPr>
        <w:t>r</w:t>
      </w:r>
      <w:r w:rsidRPr="003C790C">
        <w:rPr>
          <w:spacing w:val="1"/>
          <w:sz w:val="24"/>
          <w:szCs w:val="24"/>
        </w:rPr>
        <w:t>e</w:t>
      </w:r>
      <w:r w:rsidRPr="003C790C">
        <w:rPr>
          <w:sz w:val="24"/>
          <w:szCs w:val="24"/>
        </w:rPr>
        <w:t>d</w:t>
      </w:r>
      <w:r w:rsidRPr="003C790C">
        <w:rPr>
          <w:spacing w:val="25"/>
          <w:sz w:val="24"/>
          <w:szCs w:val="24"/>
        </w:rPr>
        <w:t xml:space="preserve"> </w:t>
      </w:r>
      <w:r w:rsidRPr="003C790C">
        <w:rPr>
          <w:sz w:val="24"/>
          <w:szCs w:val="24"/>
        </w:rPr>
        <w:t>ou</w:t>
      </w:r>
      <w:r w:rsidRPr="003C790C">
        <w:rPr>
          <w:spacing w:val="1"/>
          <w:sz w:val="24"/>
          <w:szCs w:val="24"/>
        </w:rPr>
        <w:t>t</w:t>
      </w:r>
      <w:r w:rsidRPr="003C790C">
        <w:rPr>
          <w:sz w:val="24"/>
          <w:szCs w:val="24"/>
        </w:rPr>
        <w:t>co</w:t>
      </w:r>
      <w:r w:rsidRPr="003C790C">
        <w:rPr>
          <w:spacing w:val="-1"/>
          <w:sz w:val="24"/>
          <w:szCs w:val="24"/>
        </w:rPr>
        <w:t>m</w:t>
      </w:r>
      <w:r w:rsidRPr="003C790C">
        <w:rPr>
          <w:sz w:val="24"/>
          <w:szCs w:val="24"/>
        </w:rPr>
        <w:t>es</w:t>
      </w:r>
      <w:r w:rsidRPr="003C790C">
        <w:rPr>
          <w:spacing w:val="28"/>
          <w:sz w:val="24"/>
          <w:szCs w:val="24"/>
        </w:rPr>
        <w:t xml:space="preserve"> </w:t>
      </w:r>
      <w:r w:rsidRPr="003C790C">
        <w:rPr>
          <w:spacing w:val="-1"/>
          <w:sz w:val="24"/>
          <w:szCs w:val="24"/>
        </w:rPr>
        <w:t>t</w:t>
      </w:r>
      <w:r w:rsidRPr="003C790C">
        <w:rPr>
          <w:sz w:val="24"/>
          <w:szCs w:val="24"/>
        </w:rPr>
        <w:t>o</w:t>
      </w:r>
      <w:r w:rsidRPr="003C790C">
        <w:rPr>
          <w:spacing w:val="27"/>
          <w:sz w:val="24"/>
          <w:szCs w:val="24"/>
        </w:rPr>
        <w:t xml:space="preserve"> </w:t>
      </w:r>
      <w:r w:rsidRPr="003C790C">
        <w:rPr>
          <w:spacing w:val="-1"/>
          <w:sz w:val="24"/>
          <w:szCs w:val="24"/>
        </w:rPr>
        <w:t>w</w:t>
      </w:r>
      <w:r w:rsidRPr="003C790C">
        <w:rPr>
          <w:sz w:val="24"/>
          <w:szCs w:val="24"/>
        </w:rPr>
        <w:t>h</w:t>
      </w:r>
      <w:r w:rsidRPr="003C790C">
        <w:rPr>
          <w:spacing w:val="1"/>
          <w:sz w:val="24"/>
          <w:szCs w:val="24"/>
        </w:rPr>
        <w:t>i</w:t>
      </w:r>
      <w:r w:rsidRPr="003C790C">
        <w:rPr>
          <w:sz w:val="24"/>
          <w:szCs w:val="24"/>
        </w:rPr>
        <w:t>ch</w:t>
      </w:r>
      <w:r w:rsidRPr="003C790C">
        <w:rPr>
          <w:spacing w:val="25"/>
          <w:sz w:val="24"/>
          <w:szCs w:val="24"/>
        </w:rPr>
        <w:t xml:space="preserve"> </w:t>
      </w:r>
      <w:r w:rsidRPr="003C790C">
        <w:rPr>
          <w:spacing w:val="-3"/>
          <w:sz w:val="24"/>
          <w:szCs w:val="24"/>
        </w:rPr>
        <w:t>e</w:t>
      </w:r>
      <w:r w:rsidRPr="003C790C">
        <w:rPr>
          <w:sz w:val="24"/>
          <w:szCs w:val="24"/>
        </w:rPr>
        <w:t>f</w:t>
      </w:r>
      <w:r w:rsidRPr="003C790C">
        <w:rPr>
          <w:spacing w:val="-2"/>
          <w:sz w:val="24"/>
          <w:szCs w:val="24"/>
        </w:rPr>
        <w:t>f</w:t>
      </w:r>
      <w:r w:rsidRPr="003C790C">
        <w:rPr>
          <w:sz w:val="24"/>
          <w:szCs w:val="24"/>
        </w:rPr>
        <w:t>ort</w:t>
      </w:r>
      <w:r w:rsidRPr="003C790C">
        <w:rPr>
          <w:spacing w:val="27"/>
          <w:sz w:val="24"/>
          <w:szCs w:val="24"/>
        </w:rPr>
        <w:t xml:space="preserve"> </w:t>
      </w:r>
      <w:r w:rsidRPr="003C790C">
        <w:rPr>
          <w:spacing w:val="1"/>
          <w:sz w:val="24"/>
          <w:szCs w:val="24"/>
        </w:rPr>
        <w:t>i</w:t>
      </w:r>
      <w:r w:rsidRPr="003C790C">
        <w:rPr>
          <w:sz w:val="24"/>
          <w:szCs w:val="24"/>
        </w:rPr>
        <w:t>s</w:t>
      </w:r>
      <w:r w:rsidRPr="003C790C">
        <w:rPr>
          <w:spacing w:val="26"/>
          <w:sz w:val="24"/>
          <w:szCs w:val="24"/>
        </w:rPr>
        <w:t xml:space="preserve"> </w:t>
      </w:r>
      <w:r w:rsidRPr="003C790C">
        <w:rPr>
          <w:sz w:val="24"/>
          <w:szCs w:val="24"/>
        </w:rPr>
        <w:t>d</w:t>
      </w:r>
      <w:r w:rsidRPr="003C790C">
        <w:rPr>
          <w:spacing w:val="-1"/>
          <w:sz w:val="24"/>
          <w:szCs w:val="24"/>
        </w:rPr>
        <w:t>i</w:t>
      </w:r>
      <w:r w:rsidRPr="003C790C">
        <w:rPr>
          <w:sz w:val="24"/>
          <w:szCs w:val="24"/>
        </w:rPr>
        <w:t>rec</w:t>
      </w:r>
      <w:r w:rsidRPr="003C790C">
        <w:rPr>
          <w:spacing w:val="1"/>
          <w:sz w:val="24"/>
          <w:szCs w:val="24"/>
        </w:rPr>
        <w:t>t</w:t>
      </w:r>
      <w:r w:rsidRPr="003C790C">
        <w:rPr>
          <w:sz w:val="24"/>
          <w:szCs w:val="24"/>
        </w:rPr>
        <w:t>ed.</w:t>
      </w:r>
      <w:r w:rsidRPr="003C790C">
        <w:rPr>
          <w:spacing w:val="14"/>
          <w:sz w:val="24"/>
          <w:szCs w:val="24"/>
        </w:rPr>
        <w:t xml:space="preserve"> </w:t>
      </w:r>
      <w:r w:rsidRPr="003C790C">
        <w:rPr>
          <w:sz w:val="24"/>
          <w:szCs w:val="24"/>
        </w:rPr>
        <w:t>As</w:t>
      </w:r>
      <w:r w:rsidRPr="003C790C">
        <w:rPr>
          <w:spacing w:val="26"/>
          <w:sz w:val="24"/>
          <w:szCs w:val="24"/>
        </w:rPr>
        <w:t xml:space="preserve">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h, goa</w:t>
      </w:r>
      <w:r w:rsidRPr="003C790C">
        <w:rPr>
          <w:spacing w:val="1"/>
          <w:sz w:val="24"/>
          <w:szCs w:val="24"/>
        </w:rPr>
        <w:t>l</w:t>
      </w:r>
      <w:r w:rsidRPr="003C790C">
        <w:rPr>
          <w:sz w:val="24"/>
          <w:szCs w:val="24"/>
        </w:rPr>
        <w:t>s</w:t>
      </w:r>
      <w:r w:rsidRPr="003C790C">
        <w:rPr>
          <w:spacing w:val="40"/>
          <w:sz w:val="24"/>
          <w:szCs w:val="24"/>
        </w:rPr>
        <w:t xml:space="preserve"> </w:t>
      </w:r>
      <w:r w:rsidRPr="003C790C">
        <w:rPr>
          <w:sz w:val="24"/>
          <w:szCs w:val="24"/>
        </w:rPr>
        <w:t>can</w:t>
      </w:r>
      <w:r w:rsidRPr="003C790C">
        <w:rPr>
          <w:spacing w:val="39"/>
          <w:sz w:val="24"/>
          <w:szCs w:val="24"/>
        </w:rPr>
        <w:t xml:space="preserve"> </w:t>
      </w:r>
      <w:r w:rsidRPr="003C790C">
        <w:rPr>
          <w:sz w:val="24"/>
          <w:szCs w:val="24"/>
        </w:rPr>
        <w:t>be</w:t>
      </w:r>
      <w:r w:rsidRPr="003C790C">
        <w:rPr>
          <w:spacing w:val="39"/>
          <w:sz w:val="24"/>
          <w:szCs w:val="24"/>
        </w:rPr>
        <w:t xml:space="preserve"> </w:t>
      </w:r>
      <w:r w:rsidRPr="003C790C">
        <w:rPr>
          <w:sz w:val="24"/>
          <w:szCs w:val="24"/>
        </w:rPr>
        <w:t>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ev</w:t>
      </w:r>
      <w:r w:rsidRPr="003C790C">
        <w:rPr>
          <w:spacing w:val="1"/>
          <w:sz w:val="24"/>
          <w:szCs w:val="24"/>
        </w:rPr>
        <w:t>e</w:t>
      </w:r>
      <w:r w:rsidRPr="003C790C">
        <w:rPr>
          <w:sz w:val="24"/>
          <w:szCs w:val="24"/>
        </w:rPr>
        <w:t>d</w:t>
      </w:r>
      <w:r w:rsidRPr="003C790C">
        <w:rPr>
          <w:spacing w:val="39"/>
          <w:sz w:val="24"/>
          <w:szCs w:val="24"/>
        </w:rPr>
        <w:t xml:space="preserve"> </w:t>
      </w:r>
      <w:r w:rsidRPr="003C790C">
        <w:rPr>
          <w:sz w:val="24"/>
          <w:szCs w:val="24"/>
        </w:rPr>
        <w:t>o</w:t>
      </w:r>
      <w:r w:rsidRPr="003C790C">
        <w:rPr>
          <w:spacing w:val="-2"/>
          <w:sz w:val="24"/>
          <w:szCs w:val="24"/>
        </w:rPr>
        <w:t>n</w:t>
      </w:r>
      <w:r w:rsidRPr="003C790C">
        <w:rPr>
          <w:spacing w:val="1"/>
          <w:sz w:val="24"/>
          <w:szCs w:val="24"/>
        </w:rPr>
        <w:t>l</w:t>
      </w:r>
      <w:r w:rsidRPr="003C790C">
        <w:rPr>
          <w:sz w:val="24"/>
          <w:szCs w:val="24"/>
        </w:rPr>
        <w:t>y</w:t>
      </w:r>
      <w:r w:rsidRPr="003C790C">
        <w:rPr>
          <w:spacing w:val="39"/>
          <w:sz w:val="24"/>
          <w:szCs w:val="24"/>
        </w:rPr>
        <w:t xml:space="preserve"> </w:t>
      </w:r>
      <w:r w:rsidRPr="003C790C">
        <w:rPr>
          <w:spacing w:val="-1"/>
          <w:sz w:val="24"/>
          <w:szCs w:val="24"/>
        </w:rPr>
        <w:t>t</w:t>
      </w:r>
      <w:r w:rsidRPr="003C790C">
        <w:rPr>
          <w:sz w:val="24"/>
          <w:szCs w:val="24"/>
        </w:rPr>
        <w:t>o</w:t>
      </w:r>
      <w:r w:rsidRPr="003C790C">
        <w:rPr>
          <w:spacing w:val="39"/>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41"/>
          <w:sz w:val="24"/>
          <w:szCs w:val="24"/>
        </w:rPr>
        <w:t xml:space="preserve"> </w:t>
      </w:r>
      <w:r w:rsidRPr="003C790C">
        <w:rPr>
          <w:sz w:val="24"/>
          <w:szCs w:val="24"/>
        </w:rPr>
        <w:t>degree</w:t>
      </w:r>
      <w:r w:rsidRPr="003C790C">
        <w:rPr>
          <w:spacing w:val="41"/>
          <w:sz w:val="24"/>
          <w:szCs w:val="24"/>
        </w:rPr>
        <w:t xml:space="preserve"> </w:t>
      </w:r>
      <w:r w:rsidRPr="003C790C">
        <w:rPr>
          <w:spacing w:val="-1"/>
          <w:sz w:val="24"/>
          <w:szCs w:val="24"/>
        </w:rPr>
        <w:t>t</w:t>
      </w:r>
      <w:r w:rsidRPr="003C790C">
        <w:rPr>
          <w:sz w:val="24"/>
          <w:szCs w:val="24"/>
        </w:rPr>
        <w:t>hat</w:t>
      </w:r>
      <w:r w:rsidRPr="003C790C">
        <w:rPr>
          <w:spacing w:val="41"/>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40"/>
          <w:sz w:val="24"/>
          <w:szCs w:val="24"/>
        </w:rPr>
        <w:t xml:space="preserve"> </w:t>
      </w:r>
      <w:r w:rsidRPr="003C790C">
        <w:rPr>
          <w:spacing w:val="1"/>
          <w:sz w:val="24"/>
          <w:szCs w:val="24"/>
        </w:rPr>
        <w:t>m</w:t>
      </w:r>
      <w:r w:rsidRPr="003C790C">
        <w:rPr>
          <w:sz w:val="24"/>
          <w:szCs w:val="24"/>
        </w:rPr>
        <w:t>ean</w:t>
      </w:r>
      <w:r w:rsidRPr="003C790C">
        <w:rPr>
          <w:spacing w:val="1"/>
          <w:sz w:val="24"/>
          <w:szCs w:val="24"/>
        </w:rPr>
        <w:t>i</w:t>
      </w:r>
      <w:r w:rsidRPr="003C790C">
        <w:rPr>
          <w:sz w:val="24"/>
          <w:szCs w:val="24"/>
        </w:rPr>
        <w:t>ng</w:t>
      </w:r>
      <w:r w:rsidRPr="003C790C">
        <w:rPr>
          <w:spacing w:val="39"/>
          <w:sz w:val="24"/>
          <w:szCs w:val="24"/>
        </w:rPr>
        <w:t xml:space="preserve"> </w:t>
      </w:r>
      <w:r w:rsidRPr="003C790C">
        <w:rPr>
          <w:spacing w:val="-1"/>
          <w:sz w:val="24"/>
          <w:szCs w:val="24"/>
        </w:rPr>
        <w:t>i</w:t>
      </w:r>
      <w:r w:rsidRPr="003C790C">
        <w:rPr>
          <w:sz w:val="24"/>
          <w:szCs w:val="24"/>
        </w:rPr>
        <w:t>s</w:t>
      </w:r>
      <w:r w:rsidRPr="003C790C">
        <w:rPr>
          <w:spacing w:val="40"/>
          <w:sz w:val="24"/>
          <w:szCs w:val="24"/>
        </w:rPr>
        <w:t xml:space="preserve"> </w:t>
      </w:r>
      <w:r w:rsidRPr="003C790C">
        <w:rPr>
          <w:sz w:val="24"/>
          <w:szCs w:val="24"/>
        </w:rPr>
        <w:t>unders</w:t>
      </w:r>
      <w:r w:rsidRPr="003C790C">
        <w:rPr>
          <w:spacing w:val="-1"/>
          <w:sz w:val="24"/>
          <w:szCs w:val="24"/>
        </w:rPr>
        <w:t>t</w:t>
      </w:r>
      <w:r w:rsidRPr="003C790C">
        <w:rPr>
          <w:sz w:val="24"/>
          <w:szCs w:val="24"/>
        </w:rPr>
        <w:t>ood.</w:t>
      </w:r>
      <w:r w:rsidRPr="003C790C">
        <w:rPr>
          <w:spacing w:val="36"/>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0"/>
          <w:sz w:val="24"/>
          <w:szCs w:val="24"/>
        </w:rPr>
        <w:t xml:space="preserve"> </w:t>
      </w:r>
      <w:r w:rsidRPr="003C790C">
        <w:rPr>
          <w:sz w:val="24"/>
          <w:szCs w:val="24"/>
        </w:rPr>
        <w:t>requ</w:t>
      </w:r>
      <w:r w:rsidRPr="003C790C">
        <w:rPr>
          <w:spacing w:val="1"/>
          <w:sz w:val="24"/>
          <w:szCs w:val="24"/>
        </w:rPr>
        <w:t>i</w:t>
      </w:r>
      <w:r w:rsidRPr="003C790C">
        <w:rPr>
          <w:spacing w:val="-2"/>
          <w:sz w:val="24"/>
          <w:szCs w:val="24"/>
        </w:rPr>
        <w:t>r</w:t>
      </w:r>
      <w:r w:rsidRPr="003C790C">
        <w:rPr>
          <w:spacing w:val="1"/>
          <w:sz w:val="24"/>
          <w:szCs w:val="24"/>
        </w:rPr>
        <w:t>e</w:t>
      </w:r>
      <w:r w:rsidRPr="003C790C">
        <w:rPr>
          <w:spacing w:val="-1"/>
          <w:sz w:val="24"/>
          <w:szCs w:val="24"/>
        </w:rPr>
        <w:t>m</w:t>
      </w:r>
      <w:r w:rsidRPr="003C790C">
        <w:rPr>
          <w:sz w:val="24"/>
          <w:szCs w:val="24"/>
        </w:rPr>
        <w:t>ent 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s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2"/>
          <w:sz w:val="24"/>
          <w:szCs w:val="24"/>
        </w:rPr>
        <w:t>n</w:t>
      </w:r>
      <w:r w:rsidRPr="003C790C">
        <w:rPr>
          <w:spacing w:val="1"/>
          <w:sz w:val="24"/>
          <w:szCs w:val="24"/>
        </w:rPr>
        <w:t>e</w:t>
      </w:r>
      <w:r w:rsidRPr="003C790C">
        <w:rPr>
          <w:sz w:val="24"/>
          <w:szCs w:val="24"/>
        </w:rPr>
        <w:t>ed for goal</w:t>
      </w:r>
      <w:r w:rsidRPr="003C790C">
        <w:rPr>
          <w:spacing w:val="1"/>
          <w:sz w:val="24"/>
          <w:szCs w:val="24"/>
        </w:rPr>
        <w:t xml:space="preserve"> </w:t>
      </w:r>
      <w:r w:rsidRPr="003C790C">
        <w:rPr>
          <w:sz w:val="24"/>
          <w:szCs w:val="24"/>
        </w:rPr>
        <w:t>ana</w:t>
      </w:r>
      <w:r w:rsidRPr="003C790C">
        <w:rPr>
          <w:spacing w:val="-1"/>
          <w:sz w:val="24"/>
          <w:szCs w:val="24"/>
        </w:rPr>
        <w:t>l</w:t>
      </w:r>
      <w:r w:rsidRPr="003C790C">
        <w:rPr>
          <w:sz w:val="24"/>
          <w:szCs w:val="24"/>
        </w:rPr>
        <w:t>ys</w:t>
      </w:r>
      <w:r w:rsidRPr="003C790C">
        <w:rPr>
          <w:spacing w:val="-1"/>
          <w:sz w:val="24"/>
          <w:szCs w:val="24"/>
        </w:rPr>
        <w:t>i</w:t>
      </w:r>
      <w:r w:rsidRPr="003C790C">
        <w:rPr>
          <w:sz w:val="24"/>
          <w:szCs w:val="24"/>
        </w:rPr>
        <w:t>s.</w:t>
      </w:r>
    </w:p>
    <w:p w:rsidR="007978D5" w:rsidRPr="003C790C" w:rsidRDefault="007978D5">
      <w:pPr>
        <w:spacing w:before="19" w:line="240" w:lineRule="exact"/>
        <w:rPr>
          <w:sz w:val="24"/>
          <w:szCs w:val="24"/>
        </w:rPr>
      </w:pPr>
    </w:p>
    <w:p w:rsidR="007978D5" w:rsidRPr="003C790C" w:rsidRDefault="003F763B">
      <w:pPr>
        <w:ind w:left="102" w:right="69"/>
        <w:jc w:val="both"/>
        <w:rPr>
          <w:sz w:val="24"/>
          <w:szCs w:val="24"/>
        </w:rPr>
      </w:pPr>
      <w:r w:rsidRPr="003C790C">
        <w:rPr>
          <w:sz w:val="24"/>
          <w:szCs w:val="24"/>
        </w:rPr>
        <w:t>Goal</w:t>
      </w:r>
      <w:r w:rsidRPr="003C790C">
        <w:rPr>
          <w:spacing w:val="29"/>
          <w:sz w:val="24"/>
          <w:szCs w:val="24"/>
        </w:rPr>
        <w:t xml:space="preserve"> </w:t>
      </w:r>
      <w:r w:rsidRPr="003C790C">
        <w:rPr>
          <w:spacing w:val="-1"/>
          <w:sz w:val="24"/>
          <w:szCs w:val="24"/>
        </w:rPr>
        <w:t>s</w:t>
      </w:r>
      <w:r w:rsidRPr="003C790C">
        <w:rPr>
          <w:spacing w:val="1"/>
          <w:sz w:val="24"/>
          <w:szCs w:val="24"/>
        </w:rPr>
        <w:t>e</w:t>
      </w:r>
      <w:r w:rsidRPr="003C790C">
        <w:rPr>
          <w:spacing w:val="-1"/>
          <w:sz w:val="24"/>
          <w:szCs w:val="24"/>
        </w:rPr>
        <w:t>tt</w:t>
      </w:r>
      <w:r w:rsidRPr="003C790C">
        <w:rPr>
          <w:spacing w:val="1"/>
          <w:sz w:val="24"/>
          <w:szCs w:val="24"/>
        </w:rPr>
        <w:t>i</w:t>
      </w:r>
      <w:r w:rsidRPr="003C790C">
        <w:rPr>
          <w:sz w:val="24"/>
          <w:szCs w:val="24"/>
        </w:rPr>
        <w:t>ng</w:t>
      </w:r>
      <w:r w:rsidRPr="003C790C">
        <w:rPr>
          <w:spacing w:val="27"/>
          <w:sz w:val="24"/>
          <w:szCs w:val="24"/>
        </w:rPr>
        <w:t xml:space="preserve"> </w:t>
      </w:r>
      <w:r w:rsidRPr="003C790C">
        <w:rPr>
          <w:spacing w:val="1"/>
          <w:sz w:val="24"/>
          <w:szCs w:val="24"/>
        </w:rPr>
        <w:t>i</w:t>
      </w:r>
      <w:r w:rsidRPr="003C790C">
        <w:rPr>
          <w:sz w:val="24"/>
          <w:szCs w:val="24"/>
        </w:rPr>
        <w:t>s</w:t>
      </w:r>
      <w:r w:rsidRPr="003C790C">
        <w:rPr>
          <w:spacing w:val="28"/>
          <w:sz w:val="24"/>
          <w:szCs w:val="24"/>
        </w:rPr>
        <w:t xml:space="preserve"> </w:t>
      </w:r>
      <w:r w:rsidRPr="003C790C">
        <w:rPr>
          <w:sz w:val="24"/>
          <w:szCs w:val="24"/>
        </w:rPr>
        <w:t>a</w:t>
      </w:r>
      <w:r w:rsidRPr="003C790C">
        <w:rPr>
          <w:spacing w:val="29"/>
          <w:sz w:val="24"/>
          <w:szCs w:val="24"/>
        </w:rPr>
        <w:t xml:space="preserve"> </w:t>
      </w:r>
      <w:r w:rsidRPr="003C790C">
        <w:rPr>
          <w:sz w:val="24"/>
          <w:szCs w:val="24"/>
        </w:rPr>
        <w:t>procedure</w:t>
      </w:r>
      <w:r w:rsidRPr="003C790C">
        <w:rPr>
          <w:spacing w:val="29"/>
          <w:sz w:val="24"/>
          <w:szCs w:val="24"/>
        </w:rPr>
        <w:t xml:space="preserve"> </w:t>
      </w:r>
      <w:r w:rsidRPr="003C790C">
        <w:rPr>
          <w:sz w:val="24"/>
          <w:szCs w:val="24"/>
        </w:rPr>
        <w:t>for</w:t>
      </w:r>
      <w:r w:rsidRPr="003C790C">
        <w:rPr>
          <w:spacing w:val="28"/>
          <w:sz w:val="24"/>
          <w:szCs w:val="24"/>
        </w:rPr>
        <w:t xml:space="preserve"> </w:t>
      </w:r>
      <w:r w:rsidRPr="003C790C">
        <w:rPr>
          <w:sz w:val="24"/>
          <w:szCs w:val="24"/>
        </w:rPr>
        <w:t>d</w:t>
      </w:r>
      <w:r w:rsidRPr="003C790C">
        <w:rPr>
          <w:spacing w:val="1"/>
          <w:sz w:val="24"/>
          <w:szCs w:val="24"/>
        </w:rPr>
        <w:t>e</w:t>
      </w:r>
      <w:r w:rsidRPr="003C790C">
        <w:rPr>
          <w:sz w:val="24"/>
          <w:szCs w:val="24"/>
        </w:rPr>
        <w:t>f</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30"/>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30"/>
          <w:sz w:val="24"/>
          <w:szCs w:val="24"/>
        </w:rPr>
        <w:t xml:space="preserve"> </w:t>
      </w:r>
      <w:r w:rsidRPr="003C790C">
        <w:rPr>
          <w:sz w:val="24"/>
          <w:szCs w:val="24"/>
        </w:rPr>
        <w:t>and</w:t>
      </w:r>
      <w:r w:rsidRPr="003C790C">
        <w:rPr>
          <w:spacing w:val="27"/>
          <w:sz w:val="24"/>
          <w:szCs w:val="24"/>
        </w:rPr>
        <w:t xml:space="preserve"> </w:t>
      </w:r>
      <w:r w:rsidRPr="003C790C">
        <w:rPr>
          <w:sz w:val="24"/>
          <w:szCs w:val="24"/>
        </w:rPr>
        <w:t>r</w:t>
      </w:r>
      <w:r w:rsidRPr="003C790C">
        <w:rPr>
          <w:spacing w:val="1"/>
          <w:sz w:val="24"/>
          <w:szCs w:val="24"/>
        </w:rPr>
        <w:t>e</w:t>
      </w:r>
      <w:r w:rsidRPr="003C790C">
        <w:rPr>
          <w:sz w:val="24"/>
          <w:szCs w:val="24"/>
        </w:rPr>
        <w:t>f</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30"/>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28"/>
          <w:sz w:val="24"/>
          <w:szCs w:val="24"/>
        </w:rPr>
        <w:t xml:space="preserve"> </w:t>
      </w:r>
      <w:r w:rsidRPr="003C790C">
        <w:rPr>
          <w:spacing w:val="1"/>
          <w:sz w:val="24"/>
          <w:szCs w:val="24"/>
        </w:rPr>
        <w:t>m</w:t>
      </w:r>
      <w:r w:rsidRPr="003C790C">
        <w:rPr>
          <w:sz w:val="24"/>
          <w:szCs w:val="24"/>
        </w:rPr>
        <w:t>ean</w:t>
      </w:r>
      <w:r w:rsidRPr="003C790C">
        <w:rPr>
          <w:spacing w:val="-1"/>
          <w:sz w:val="24"/>
          <w:szCs w:val="24"/>
        </w:rPr>
        <w:t>i</w:t>
      </w:r>
      <w:r w:rsidRPr="003C790C">
        <w:rPr>
          <w:sz w:val="24"/>
          <w:szCs w:val="24"/>
        </w:rPr>
        <w:t>ng.</w:t>
      </w:r>
      <w:r w:rsidRPr="003C790C">
        <w:rPr>
          <w:spacing w:val="25"/>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30"/>
          <w:sz w:val="24"/>
          <w:szCs w:val="24"/>
        </w:rPr>
        <w:t xml:space="preserve"> </w:t>
      </w:r>
      <w:r w:rsidRPr="003C790C">
        <w:rPr>
          <w:sz w:val="24"/>
          <w:szCs w:val="24"/>
        </w:rPr>
        <w:t>pr</w:t>
      </w:r>
      <w:r w:rsidRPr="003C790C">
        <w:rPr>
          <w:spacing w:val="-2"/>
          <w:sz w:val="24"/>
          <w:szCs w:val="24"/>
        </w:rPr>
        <w:t>o</w:t>
      </w:r>
      <w:r w:rsidRPr="003C790C">
        <w:rPr>
          <w:spacing w:val="1"/>
          <w:sz w:val="24"/>
          <w:szCs w:val="24"/>
        </w:rPr>
        <w:t>c</w:t>
      </w:r>
      <w:r w:rsidRPr="003C790C">
        <w:rPr>
          <w:sz w:val="24"/>
          <w:szCs w:val="24"/>
        </w:rPr>
        <w:t>edure</w:t>
      </w:r>
      <w:r w:rsidRPr="003C790C">
        <w:rPr>
          <w:spacing w:val="29"/>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 he</w:t>
      </w:r>
      <w:r w:rsidRPr="003C790C">
        <w:rPr>
          <w:spacing w:val="1"/>
          <w:sz w:val="24"/>
          <w:szCs w:val="24"/>
        </w:rPr>
        <w:t>l</w:t>
      </w:r>
      <w:r w:rsidRPr="003C790C">
        <w:rPr>
          <w:sz w:val="24"/>
          <w:szCs w:val="24"/>
        </w:rPr>
        <w:t>p you</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de</w:t>
      </w:r>
      <w:r w:rsidRPr="003C790C">
        <w:rPr>
          <w:spacing w:val="-1"/>
          <w:sz w:val="24"/>
          <w:szCs w:val="24"/>
        </w:rPr>
        <w:t>s</w:t>
      </w:r>
      <w:r w:rsidRPr="003C790C">
        <w:rPr>
          <w:spacing w:val="1"/>
          <w:sz w:val="24"/>
          <w:szCs w:val="24"/>
        </w:rPr>
        <w:t>c</w:t>
      </w:r>
      <w:r w:rsidRPr="003C790C">
        <w:rPr>
          <w:sz w:val="24"/>
          <w:szCs w:val="24"/>
        </w:rPr>
        <w:t>r</w:t>
      </w:r>
      <w:r w:rsidRPr="003C790C">
        <w:rPr>
          <w:spacing w:val="-1"/>
          <w:sz w:val="24"/>
          <w:szCs w:val="24"/>
        </w:rPr>
        <w:t>i</w:t>
      </w:r>
      <w:r w:rsidRPr="003C790C">
        <w:rPr>
          <w:sz w:val="24"/>
          <w:szCs w:val="24"/>
        </w:rPr>
        <w:t>be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pacing w:val="1"/>
          <w:sz w:val="24"/>
          <w:szCs w:val="24"/>
        </w:rPr>
        <w:t>e</w:t>
      </w:r>
      <w:r w:rsidRPr="003C790C">
        <w:rPr>
          <w:sz w:val="24"/>
          <w:szCs w:val="24"/>
        </w:rPr>
        <w:t>an</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of your</w:t>
      </w:r>
      <w:r w:rsidRPr="003C790C">
        <w:rPr>
          <w:spacing w:val="2"/>
          <w:sz w:val="24"/>
          <w:szCs w:val="24"/>
        </w:rPr>
        <w:t xml:space="preserve"> </w:t>
      </w:r>
      <w:r w:rsidRPr="003C790C">
        <w:rPr>
          <w:sz w:val="24"/>
          <w:szCs w:val="24"/>
        </w:rPr>
        <w:t>goa</w:t>
      </w:r>
      <w:r w:rsidRPr="003C790C">
        <w:rPr>
          <w:spacing w:val="-1"/>
          <w:sz w:val="24"/>
          <w:szCs w:val="24"/>
        </w:rPr>
        <w:t>l</w:t>
      </w:r>
      <w:r w:rsidRPr="003C790C">
        <w:rPr>
          <w:sz w:val="24"/>
          <w:szCs w:val="24"/>
        </w:rPr>
        <w:t>s. It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prep</w:t>
      </w:r>
      <w:r w:rsidRPr="003C790C">
        <w:rPr>
          <w:spacing w:val="1"/>
          <w:sz w:val="24"/>
          <w:szCs w:val="24"/>
        </w:rPr>
        <w:t>a</w:t>
      </w:r>
      <w:r w:rsidRPr="003C790C">
        <w:rPr>
          <w:sz w:val="24"/>
          <w:szCs w:val="24"/>
        </w:rPr>
        <w:t>re</w:t>
      </w:r>
      <w:r w:rsidRPr="003C790C">
        <w:rPr>
          <w:spacing w:val="1"/>
          <w:sz w:val="24"/>
          <w:szCs w:val="24"/>
        </w:rPr>
        <w:t xml:space="preserve"> </w:t>
      </w:r>
      <w:r w:rsidRPr="003C790C">
        <w:rPr>
          <w:sz w:val="24"/>
          <w:szCs w:val="24"/>
        </w:rPr>
        <w:t xml:space="preserve">you </w:t>
      </w:r>
      <w:r w:rsidRPr="003C790C">
        <w:rPr>
          <w:spacing w:val="1"/>
          <w:sz w:val="24"/>
          <w:szCs w:val="24"/>
        </w:rPr>
        <w:t>t</w:t>
      </w:r>
      <w:r w:rsidRPr="003C790C">
        <w:rPr>
          <w:sz w:val="24"/>
          <w:szCs w:val="24"/>
        </w:rPr>
        <w:t>o unders</w:t>
      </w:r>
      <w:r w:rsidRPr="003C790C">
        <w:rPr>
          <w:spacing w:val="-1"/>
          <w:sz w:val="24"/>
          <w:szCs w:val="24"/>
        </w:rPr>
        <w:t>t</w:t>
      </w:r>
      <w:r w:rsidRPr="003C790C">
        <w:rPr>
          <w:sz w:val="24"/>
          <w:szCs w:val="24"/>
        </w:rPr>
        <w:t>and</w:t>
      </w:r>
      <w:r w:rsidRPr="003C790C">
        <w:rPr>
          <w:spacing w:val="1"/>
          <w:sz w:val="24"/>
          <w:szCs w:val="24"/>
        </w:rPr>
        <w:t xml:space="preserve"> </w:t>
      </w:r>
      <w:r w:rsidRPr="003C790C">
        <w:rPr>
          <w:sz w:val="24"/>
          <w:szCs w:val="24"/>
        </w:rPr>
        <w:t>your</w:t>
      </w:r>
      <w:r w:rsidRPr="003C790C">
        <w:rPr>
          <w:spacing w:val="2"/>
          <w:sz w:val="24"/>
          <w:szCs w:val="24"/>
        </w:rPr>
        <w:t xml:space="preserve"> </w:t>
      </w:r>
      <w:r w:rsidRPr="003C790C">
        <w:rPr>
          <w:sz w:val="24"/>
          <w:szCs w:val="24"/>
        </w:rPr>
        <w:t>o</w:t>
      </w:r>
      <w:r w:rsidRPr="003C790C">
        <w:rPr>
          <w:spacing w:val="-1"/>
          <w:sz w:val="24"/>
          <w:szCs w:val="24"/>
        </w:rPr>
        <w:t>w</w:t>
      </w:r>
      <w:r w:rsidRPr="003C790C">
        <w:rPr>
          <w:sz w:val="24"/>
          <w:szCs w:val="24"/>
        </w:rPr>
        <w:t>n</w:t>
      </w:r>
      <w:r w:rsidRPr="003C790C">
        <w:rPr>
          <w:spacing w:val="1"/>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pacing w:val="-1"/>
          <w:sz w:val="24"/>
          <w:szCs w:val="24"/>
        </w:rPr>
        <w:t>l</w:t>
      </w:r>
      <w:r w:rsidRPr="003C790C">
        <w:rPr>
          <w:sz w:val="24"/>
          <w:szCs w:val="24"/>
        </w:rPr>
        <w:t>s be</w:t>
      </w:r>
      <w:r w:rsidRPr="003C790C">
        <w:rPr>
          <w:spacing w:val="1"/>
          <w:sz w:val="24"/>
          <w:szCs w:val="24"/>
        </w:rPr>
        <w:t>t</w:t>
      </w:r>
      <w:r w:rsidRPr="003C790C">
        <w:rPr>
          <w:spacing w:val="-1"/>
          <w:sz w:val="24"/>
          <w:szCs w:val="24"/>
        </w:rPr>
        <w:t>t</w:t>
      </w:r>
      <w:r w:rsidRPr="003C790C">
        <w:rPr>
          <w:spacing w:val="-5"/>
          <w:sz w:val="24"/>
          <w:szCs w:val="24"/>
        </w:rPr>
        <w:t>e</w:t>
      </w:r>
      <w:r w:rsidRPr="003C790C">
        <w:rPr>
          <w:spacing w:val="-2"/>
          <w:sz w:val="24"/>
          <w:szCs w:val="24"/>
        </w:rPr>
        <w:t>r</w:t>
      </w:r>
      <w:r w:rsidRPr="003C790C">
        <w:rPr>
          <w:sz w:val="24"/>
          <w:szCs w:val="24"/>
        </w:rPr>
        <w:t>,</w:t>
      </w:r>
      <w:r w:rsidRPr="003C790C">
        <w:rPr>
          <w:spacing w:val="4"/>
          <w:sz w:val="24"/>
          <w:szCs w:val="24"/>
        </w:rPr>
        <w:t xml:space="preserve"> </w:t>
      </w:r>
      <w:r w:rsidRPr="003C790C">
        <w:rPr>
          <w:sz w:val="24"/>
          <w:szCs w:val="24"/>
        </w:rPr>
        <w:t>by</w:t>
      </w:r>
      <w:r w:rsidRPr="003C790C">
        <w:rPr>
          <w:spacing w:val="6"/>
          <w:sz w:val="24"/>
          <w:szCs w:val="24"/>
        </w:rPr>
        <w:t xml:space="preserve"> </w:t>
      </w:r>
      <w:r w:rsidRPr="003C790C">
        <w:rPr>
          <w:spacing w:val="-2"/>
          <w:sz w:val="24"/>
          <w:szCs w:val="24"/>
        </w:rPr>
        <w:t>h</w:t>
      </w:r>
      <w:r w:rsidRPr="003C790C">
        <w:rPr>
          <w:spacing w:val="1"/>
          <w:sz w:val="24"/>
          <w:szCs w:val="24"/>
        </w:rPr>
        <w:t>e</w:t>
      </w:r>
      <w:r w:rsidRPr="003C790C">
        <w:rPr>
          <w:spacing w:val="-1"/>
          <w:sz w:val="24"/>
          <w:szCs w:val="24"/>
        </w:rPr>
        <w:t>l</w:t>
      </w:r>
      <w:r w:rsidRPr="003C790C">
        <w:rPr>
          <w:sz w:val="24"/>
          <w:szCs w:val="24"/>
        </w:rPr>
        <w:t>p</w:t>
      </w:r>
      <w:r w:rsidRPr="003C790C">
        <w:rPr>
          <w:spacing w:val="-1"/>
          <w:sz w:val="24"/>
          <w:szCs w:val="24"/>
        </w:rPr>
        <w:t>i</w:t>
      </w:r>
      <w:r w:rsidRPr="003C790C">
        <w:rPr>
          <w:sz w:val="24"/>
          <w:szCs w:val="24"/>
        </w:rPr>
        <w:t>ng</w:t>
      </w:r>
      <w:r w:rsidRPr="003C790C">
        <w:rPr>
          <w:spacing w:val="8"/>
          <w:sz w:val="24"/>
          <w:szCs w:val="24"/>
        </w:rPr>
        <w:t xml:space="preserve"> </w:t>
      </w:r>
      <w:r w:rsidRPr="003C790C">
        <w:rPr>
          <w:sz w:val="24"/>
          <w:szCs w:val="24"/>
        </w:rPr>
        <w:t>you</w:t>
      </w:r>
      <w:r w:rsidRPr="003C790C">
        <w:rPr>
          <w:spacing w:val="6"/>
          <w:sz w:val="24"/>
          <w:szCs w:val="24"/>
        </w:rPr>
        <w:t xml:space="preserve"> </w:t>
      </w:r>
      <w:r w:rsidRPr="003C790C">
        <w:rPr>
          <w:spacing w:val="-1"/>
          <w:sz w:val="24"/>
          <w:szCs w:val="24"/>
        </w:rPr>
        <w:t>s</w:t>
      </w:r>
      <w:r w:rsidRPr="003C790C">
        <w:rPr>
          <w:sz w:val="24"/>
          <w:szCs w:val="24"/>
        </w:rPr>
        <w:t>ay</w:t>
      </w:r>
      <w:r w:rsidRPr="003C790C">
        <w:rPr>
          <w:spacing w:val="6"/>
          <w:sz w:val="24"/>
          <w:szCs w:val="24"/>
        </w:rPr>
        <w:t xml:space="preserve"> </w:t>
      </w:r>
      <w:r w:rsidRPr="003C790C">
        <w:rPr>
          <w:sz w:val="24"/>
          <w:szCs w:val="24"/>
        </w:rPr>
        <w:t>what</w:t>
      </w:r>
      <w:r w:rsidRPr="003C790C">
        <w:rPr>
          <w:spacing w:val="7"/>
          <w:sz w:val="24"/>
          <w:szCs w:val="24"/>
        </w:rPr>
        <w:t xml:space="preserve"> </w:t>
      </w:r>
      <w:r w:rsidRPr="003C790C">
        <w:rPr>
          <w:sz w:val="24"/>
          <w:szCs w:val="24"/>
        </w:rPr>
        <w:t>you</w:t>
      </w:r>
      <w:r w:rsidRPr="003C790C">
        <w:rPr>
          <w:spacing w:val="6"/>
          <w:sz w:val="24"/>
          <w:szCs w:val="24"/>
        </w:rPr>
        <w:t xml:space="preserve"> </w:t>
      </w:r>
      <w:r w:rsidRPr="003C790C">
        <w:rPr>
          <w:spacing w:val="-1"/>
          <w:sz w:val="24"/>
          <w:szCs w:val="24"/>
        </w:rPr>
        <w:t>m</w:t>
      </w:r>
      <w:r w:rsidRPr="003C790C">
        <w:rPr>
          <w:sz w:val="24"/>
          <w:szCs w:val="24"/>
        </w:rPr>
        <w:t>ean,</w:t>
      </w:r>
      <w:r w:rsidRPr="003C790C">
        <w:rPr>
          <w:spacing w:val="8"/>
          <w:sz w:val="24"/>
          <w:szCs w:val="24"/>
        </w:rPr>
        <w:t xml:space="preserve"> </w:t>
      </w:r>
      <w:r w:rsidRPr="003C790C">
        <w:rPr>
          <w:sz w:val="24"/>
          <w:szCs w:val="24"/>
        </w:rPr>
        <w:t>and</w:t>
      </w:r>
      <w:r w:rsidRPr="003C790C">
        <w:rPr>
          <w:spacing w:val="6"/>
          <w:sz w:val="24"/>
          <w:szCs w:val="24"/>
        </w:rPr>
        <w:t xml:space="preserve"> </w:t>
      </w:r>
      <w:r w:rsidRPr="003C790C">
        <w:rPr>
          <w:spacing w:val="-1"/>
          <w:sz w:val="24"/>
          <w:szCs w:val="24"/>
        </w:rPr>
        <w:t>m</w:t>
      </w:r>
      <w:r w:rsidRPr="003C790C">
        <w:rPr>
          <w:sz w:val="24"/>
          <w:szCs w:val="24"/>
        </w:rPr>
        <w:t>e</w:t>
      </w:r>
      <w:r w:rsidRPr="003C790C">
        <w:rPr>
          <w:spacing w:val="1"/>
          <w:sz w:val="24"/>
          <w:szCs w:val="24"/>
        </w:rPr>
        <w:t>a</w:t>
      </w:r>
      <w:r w:rsidRPr="003C790C">
        <w:rPr>
          <w:sz w:val="24"/>
          <w:szCs w:val="24"/>
        </w:rPr>
        <w:t>n</w:t>
      </w:r>
      <w:r w:rsidRPr="003C790C">
        <w:rPr>
          <w:spacing w:val="6"/>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5"/>
          <w:sz w:val="24"/>
          <w:szCs w:val="24"/>
        </w:rPr>
        <w:t xml:space="preserve"> </w:t>
      </w:r>
      <w:r w:rsidRPr="003C790C">
        <w:rPr>
          <w:sz w:val="24"/>
          <w:szCs w:val="24"/>
        </w:rPr>
        <w:t>you</w:t>
      </w:r>
      <w:r w:rsidRPr="003C790C">
        <w:rPr>
          <w:spacing w:val="6"/>
          <w:sz w:val="24"/>
          <w:szCs w:val="24"/>
        </w:rPr>
        <w:t xml:space="preserve"> </w:t>
      </w:r>
      <w:r w:rsidRPr="003C790C">
        <w:rPr>
          <w:sz w:val="24"/>
          <w:szCs w:val="24"/>
        </w:rPr>
        <w:t>s</w:t>
      </w:r>
      <w:r w:rsidRPr="003C790C">
        <w:rPr>
          <w:spacing w:val="-9"/>
          <w:sz w:val="24"/>
          <w:szCs w:val="24"/>
        </w:rPr>
        <w:t>a</w:t>
      </w:r>
      <w:r w:rsidRPr="003C790C">
        <w:rPr>
          <w:spacing w:val="-4"/>
          <w:sz w:val="24"/>
          <w:szCs w:val="24"/>
        </w:rPr>
        <w:t>y</w:t>
      </w:r>
      <w:r w:rsidRPr="003C790C">
        <w:rPr>
          <w:sz w:val="24"/>
          <w:szCs w:val="24"/>
        </w:rPr>
        <w:t>.</w:t>
      </w:r>
      <w:r w:rsidRPr="003C790C">
        <w:rPr>
          <w:spacing w:val="-12"/>
          <w:sz w:val="24"/>
          <w:szCs w:val="24"/>
        </w:rPr>
        <w:t xml:space="preserve"> </w:t>
      </w:r>
      <w:r w:rsidRPr="003C790C">
        <w:rPr>
          <w:sz w:val="24"/>
          <w:szCs w:val="24"/>
        </w:rPr>
        <w:t>Add</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ona</w:t>
      </w:r>
      <w:r w:rsidRPr="003C790C">
        <w:rPr>
          <w:spacing w:val="-1"/>
          <w:sz w:val="24"/>
          <w:szCs w:val="24"/>
        </w:rPr>
        <w:t>l</w:t>
      </w:r>
      <w:r w:rsidRPr="003C790C">
        <w:rPr>
          <w:spacing w:val="-7"/>
          <w:sz w:val="24"/>
          <w:szCs w:val="24"/>
        </w:rPr>
        <w:t>l</w:t>
      </w:r>
      <w:r w:rsidRPr="003C790C">
        <w:rPr>
          <w:spacing w:val="-4"/>
          <w:sz w:val="24"/>
          <w:szCs w:val="24"/>
        </w:rPr>
        <w:t>y</w:t>
      </w:r>
      <w:r w:rsidRPr="003C790C">
        <w:rPr>
          <w:sz w:val="24"/>
          <w:szCs w:val="24"/>
        </w:rPr>
        <w:t>,</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7"/>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5"/>
          <w:sz w:val="24"/>
          <w:szCs w:val="24"/>
        </w:rPr>
        <w:t xml:space="preserve"> </w:t>
      </w:r>
      <w:r w:rsidRPr="003C790C">
        <w:rPr>
          <w:sz w:val="24"/>
          <w:szCs w:val="24"/>
        </w:rPr>
        <w:t>he</w:t>
      </w:r>
      <w:r w:rsidRPr="003C790C">
        <w:rPr>
          <w:spacing w:val="1"/>
          <w:sz w:val="24"/>
          <w:szCs w:val="24"/>
        </w:rPr>
        <w:t>l</w:t>
      </w:r>
      <w:r w:rsidRPr="003C790C">
        <w:rPr>
          <w:sz w:val="24"/>
          <w:szCs w:val="24"/>
        </w:rPr>
        <w:t>p</w:t>
      </w:r>
      <w:r w:rsidRPr="003C790C">
        <w:rPr>
          <w:spacing w:val="6"/>
          <w:sz w:val="24"/>
          <w:szCs w:val="24"/>
        </w:rPr>
        <w:t xml:space="preserve"> </w:t>
      </w:r>
      <w:r w:rsidRPr="003C790C">
        <w:rPr>
          <w:sz w:val="24"/>
          <w:szCs w:val="24"/>
        </w:rPr>
        <w:t>you ho</w:t>
      </w:r>
      <w:r w:rsidRPr="003C790C">
        <w:rPr>
          <w:spacing w:val="-1"/>
          <w:sz w:val="24"/>
          <w:szCs w:val="24"/>
        </w:rPr>
        <w:t>l</w:t>
      </w:r>
      <w:r w:rsidRPr="003C790C">
        <w:rPr>
          <w:sz w:val="24"/>
          <w:szCs w:val="24"/>
        </w:rPr>
        <w:t>d</w:t>
      </w:r>
      <w:r w:rsidRPr="003C790C">
        <w:rPr>
          <w:spacing w:val="6"/>
          <w:sz w:val="24"/>
          <w:szCs w:val="24"/>
        </w:rPr>
        <w:t xml:space="preserve"> </w:t>
      </w:r>
      <w:r w:rsidRPr="003C790C">
        <w:rPr>
          <w:sz w:val="24"/>
          <w:szCs w:val="24"/>
        </w:rPr>
        <w:t>o</w:t>
      </w:r>
      <w:r w:rsidRPr="003C790C">
        <w:rPr>
          <w:spacing w:val="-1"/>
          <w:sz w:val="24"/>
          <w:szCs w:val="24"/>
        </w:rPr>
        <w:t>t</w:t>
      </w:r>
      <w:r w:rsidRPr="003C790C">
        <w:rPr>
          <w:sz w:val="24"/>
          <w:szCs w:val="24"/>
        </w:rPr>
        <w:t>h</w:t>
      </w:r>
      <w:r w:rsidRPr="003C790C">
        <w:rPr>
          <w:spacing w:val="1"/>
          <w:sz w:val="24"/>
          <w:szCs w:val="24"/>
        </w:rPr>
        <w:t>e</w:t>
      </w:r>
      <w:r w:rsidRPr="003C790C">
        <w:rPr>
          <w:spacing w:val="-2"/>
          <w:sz w:val="24"/>
          <w:szCs w:val="24"/>
        </w:rPr>
        <w:t>r</w:t>
      </w:r>
      <w:r w:rsidRPr="003C790C">
        <w:rPr>
          <w:sz w:val="24"/>
          <w:szCs w:val="24"/>
        </w:rPr>
        <w:t>s</w:t>
      </w:r>
      <w:r w:rsidRPr="003C790C">
        <w:rPr>
          <w:spacing w:val="6"/>
          <w:sz w:val="24"/>
          <w:szCs w:val="24"/>
        </w:rPr>
        <w:t xml:space="preserve"> </w:t>
      </w:r>
      <w:r w:rsidRPr="003C790C">
        <w:rPr>
          <w:sz w:val="24"/>
          <w:szCs w:val="24"/>
        </w:rPr>
        <w:t>accoun</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5"/>
          <w:sz w:val="24"/>
          <w:szCs w:val="24"/>
        </w:rPr>
        <w:t xml:space="preserve"> </w:t>
      </w:r>
      <w:r w:rsidRPr="003C790C">
        <w:rPr>
          <w:sz w:val="24"/>
          <w:szCs w:val="24"/>
        </w:rPr>
        <w:t>for</w:t>
      </w:r>
      <w:r w:rsidRPr="003C790C">
        <w:rPr>
          <w:spacing w:val="6"/>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5"/>
          <w:sz w:val="24"/>
          <w:szCs w:val="24"/>
        </w:rPr>
        <w:t xml:space="preserve"> </w:t>
      </w:r>
      <w:r w:rsidRPr="003C790C">
        <w:rPr>
          <w:spacing w:val="-1"/>
          <w:sz w:val="24"/>
          <w:szCs w:val="24"/>
        </w:rPr>
        <w:t>t</w:t>
      </w:r>
      <w:r w:rsidRPr="003C790C">
        <w:rPr>
          <w:sz w:val="24"/>
          <w:szCs w:val="24"/>
        </w:rPr>
        <w:t>hey</w:t>
      </w:r>
      <w:r w:rsidRPr="003C790C">
        <w:rPr>
          <w:spacing w:val="6"/>
          <w:sz w:val="24"/>
          <w:szCs w:val="24"/>
        </w:rPr>
        <w:t xml:space="preserve"> </w:t>
      </w:r>
      <w:r w:rsidRPr="003C790C">
        <w:rPr>
          <w:spacing w:val="-1"/>
          <w:sz w:val="24"/>
          <w:szCs w:val="24"/>
        </w:rPr>
        <w:t>s</w:t>
      </w:r>
      <w:r w:rsidRPr="003C790C">
        <w:rPr>
          <w:spacing w:val="-6"/>
          <w:sz w:val="24"/>
          <w:szCs w:val="24"/>
        </w:rPr>
        <w:t>a</w:t>
      </w:r>
      <w:r w:rsidRPr="003C790C">
        <w:rPr>
          <w:spacing w:val="-4"/>
          <w:sz w:val="24"/>
          <w:szCs w:val="24"/>
        </w:rPr>
        <w:t>y</w:t>
      </w:r>
      <w:r w:rsidRPr="003C790C">
        <w:rPr>
          <w:sz w:val="24"/>
          <w:szCs w:val="24"/>
        </w:rPr>
        <w:t>, and</w:t>
      </w:r>
      <w:r w:rsidRPr="003C790C">
        <w:rPr>
          <w:spacing w:val="6"/>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5"/>
          <w:sz w:val="24"/>
          <w:szCs w:val="24"/>
        </w:rPr>
        <w:t xml:space="preserve"> </w:t>
      </w:r>
      <w:r w:rsidRPr="003C790C">
        <w:rPr>
          <w:spacing w:val="-1"/>
          <w:sz w:val="24"/>
          <w:szCs w:val="24"/>
        </w:rPr>
        <w:t>t</w:t>
      </w:r>
      <w:r w:rsidRPr="003C790C">
        <w:rPr>
          <w:sz w:val="24"/>
          <w:szCs w:val="24"/>
        </w:rPr>
        <w:t>hey</w:t>
      </w:r>
      <w:r w:rsidRPr="003C790C">
        <w:rPr>
          <w:spacing w:val="6"/>
          <w:sz w:val="24"/>
          <w:szCs w:val="24"/>
        </w:rPr>
        <w:t xml:space="preserve"> </w:t>
      </w:r>
      <w:r w:rsidRPr="003C790C">
        <w:rPr>
          <w:spacing w:val="-1"/>
          <w:sz w:val="24"/>
          <w:szCs w:val="24"/>
        </w:rPr>
        <w:t>s</w:t>
      </w:r>
      <w:r w:rsidRPr="003C790C">
        <w:rPr>
          <w:spacing w:val="1"/>
          <w:sz w:val="24"/>
          <w:szCs w:val="24"/>
        </w:rPr>
        <w:t>a</w:t>
      </w:r>
      <w:r w:rsidRPr="003C790C">
        <w:rPr>
          <w:sz w:val="24"/>
          <w:szCs w:val="24"/>
        </w:rPr>
        <w:t>y</w:t>
      </w:r>
      <w:r w:rsidRPr="003C790C">
        <w:rPr>
          <w:spacing w:val="4"/>
          <w:sz w:val="24"/>
          <w:szCs w:val="24"/>
        </w:rPr>
        <w:t xml:space="preserve"> </w:t>
      </w:r>
      <w:r w:rsidRPr="003C790C">
        <w:rPr>
          <w:spacing w:val="1"/>
          <w:sz w:val="24"/>
          <w:szCs w:val="24"/>
        </w:rPr>
        <w:t>t</w:t>
      </w:r>
      <w:r w:rsidRPr="003C790C">
        <w:rPr>
          <w:sz w:val="24"/>
          <w:szCs w:val="24"/>
        </w:rPr>
        <w:t>hey</w:t>
      </w:r>
      <w:r w:rsidRPr="003C790C">
        <w:rPr>
          <w:spacing w:val="4"/>
          <w:sz w:val="24"/>
          <w:szCs w:val="24"/>
        </w:rPr>
        <w:t xml:space="preserve"> </w:t>
      </w:r>
      <w:r w:rsidRPr="003C790C">
        <w:rPr>
          <w:spacing w:val="-1"/>
          <w:sz w:val="24"/>
          <w:szCs w:val="24"/>
        </w:rPr>
        <w:t>m</w:t>
      </w:r>
      <w:r w:rsidRPr="003C790C">
        <w:rPr>
          <w:spacing w:val="1"/>
          <w:sz w:val="24"/>
          <w:szCs w:val="24"/>
        </w:rPr>
        <w:t>e</w:t>
      </w:r>
      <w:r w:rsidRPr="003C790C">
        <w:rPr>
          <w:sz w:val="24"/>
          <w:szCs w:val="24"/>
        </w:rPr>
        <w:t>an.</w:t>
      </w:r>
      <w:r w:rsidRPr="003C790C">
        <w:rPr>
          <w:spacing w:val="6"/>
          <w:sz w:val="24"/>
          <w:szCs w:val="24"/>
        </w:rPr>
        <w:t xml:space="preserve"> </w:t>
      </w:r>
      <w:r w:rsidRPr="003C790C">
        <w:rPr>
          <w:spacing w:val="-1"/>
          <w:sz w:val="24"/>
          <w:szCs w:val="24"/>
        </w:rPr>
        <w:t>S</w:t>
      </w:r>
      <w:r w:rsidRPr="003C790C">
        <w:rPr>
          <w:sz w:val="24"/>
          <w:szCs w:val="24"/>
        </w:rPr>
        <w:t>uch</w:t>
      </w:r>
      <w:r w:rsidRPr="003C790C">
        <w:rPr>
          <w:spacing w:val="6"/>
          <w:sz w:val="24"/>
          <w:szCs w:val="24"/>
        </w:rPr>
        <w:t xml:space="preserve"> </w:t>
      </w:r>
      <w:r w:rsidRPr="003C790C">
        <w:rPr>
          <w:sz w:val="24"/>
          <w:szCs w:val="24"/>
        </w:rPr>
        <w:t>a</w:t>
      </w:r>
      <w:r w:rsidRPr="003C790C">
        <w:rPr>
          <w:spacing w:val="5"/>
          <w:sz w:val="24"/>
          <w:szCs w:val="24"/>
        </w:rPr>
        <w:t xml:space="preserve"> </w:t>
      </w:r>
      <w:r w:rsidRPr="003C790C">
        <w:rPr>
          <w:sz w:val="24"/>
          <w:szCs w:val="24"/>
        </w:rPr>
        <w:t>founda</w:t>
      </w:r>
      <w:r w:rsidRPr="003C790C">
        <w:rPr>
          <w:spacing w:val="-1"/>
          <w:sz w:val="24"/>
          <w:szCs w:val="24"/>
        </w:rPr>
        <w:t>t</w:t>
      </w:r>
      <w:r w:rsidRPr="003C790C">
        <w:rPr>
          <w:spacing w:val="1"/>
          <w:sz w:val="24"/>
          <w:szCs w:val="24"/>
        </w:rPr>
        <w:t>i</w:t>
      </w:r>
      <w:r w:rsidRPr="003C790C">
        <w:rPr>
          <w:sz w:val="24"/>
          <w:szCs w:val="24"/>
        </w:rPr>
        <w:t>on</w:t>
      </w:r>
      <w:r w:rsidRPr="003C790C">
        <w:rPr>
          <w:spacing w:val="4"/>
          <w:sz w:val="24"/>
          <w:szCs w:val="24"/>
        </w:rPr>
        <w:t xml:space="preserve"> </w:t>
      </w:r>
      <w:r w:rsidRPr="003C790C">
        <w:rPr>
          <w:sz w:val="24"/>
          <w:szCs w:val="24"/>
        </w:rPr>
        <w:t>w</w:t>
      </w:r>
      <w:r w:rsidRPr="003C790C">
        <w:rPr>
          <w:spacing w:val="-1"/>
          <w:sz w:val="24"/>
          <w:szCs w:val="24"/>
        </w:rPr>
        <w:t>il</w:t>
      </w:r>
      <w:r w:rsidRPr="003C790C">
        <w:rPr>
          <w:sz w:val="24"/>
          <w:szCs w:val="24"/>
        </w:rPr>
        <w:t>l en</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w:t>
      </w:r>
      <w:r w:rsidRPr="003C790C">
        <w:rPr>
          <w:spacing w:val="5"/>
          <w:sz w:val="24"/>
          <w:szCs w:val="24"/>
        </w:rPr>
        <w:t xml:space="preserve"> </w:t>
      </w:r>
      <w:r w:rsidRPr="003C790C">
        <w:rPr>
          <w:sz w:val="24"/>
          <w:szCs w:val="24"/>
        </w:rPr>
        <w:t>you</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5"/>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w:t>
      </w:r>
      <w:r w:rsidRPr="003C790C">
        <w:rPr>
          <w:spacing w:val="4"/>
          <w:sz w:val="24"/>
          <w:szCs w:val="24"/>
        </w:rPr>
        <w:t xml:space="preserve"> </w:t>
      </w:r>
      <w:r w:rsidRPr="003C790C">
        <w:rPr>
          <w:sz w:val="24"/>
          <w:szCs w:val="24"/>
        </w:rPr>
        <w:t>dec</w:t>
      </w:r>
      <w:r w:rsidRPr="003C790C">
        <w:rPr>
          <w:spacing w:val="1"/>
          <w:sz w:val="24"/>
          <w:szCs w:val="24"/>
        </w:rPr>
        <w:t>i</w:t>
      </w:r>
      <w:r w:rsidRPr="003C790C">
        <w:rPr>
          <w:spacing w:val="-1"/>
          <w:sz w:val="24"/>
          <w:szCs w:val="24"/>
        </w:rPr>
        <w:t>s</w:t>
      </w:r>
      <w:r w:rsidRPr="003C790C">
        <w:rPr>
          <w:spacing w:val="1"/>
          <w:sz w:val="24"/>
          <w:szCs w:val="24"/>
        </w:rPr>
        <w:t>i</w:t>
      </w:r>
      <w:r w:rsidRPr="003C790C">
        <w:rPr>
          <w:sz w:val="24"/>
          <w:szCs w:val="24"/>
        </w:rPr>
        <w:t>ons</w:t>
      </w:r>
      <w:r w:rsidRPr="003C790C">
        <w:rPr>
          <w:spacing w:val="4"/>
          <w:sz w:val="24"/>
          <w:szCs w:val="24"/>
        </w:rPr>
        <w:t xml:space="preserve"> </w:t>
      </w:r>
      <w:r w:rsidRPr="003C790C">
        <w:rPr>
          <w:sz w:val="24"/>
          <w:szCs w:val="24"/>
        </w:rPr>
        <w:t>about</w:t>
      </w:r>
      <w:r w:rsidRPr="003C790C">
        <w:rPr>
          <w:spacing w:val="5"/>
          <w:sz w:val="24"/>
          <w:szCs w:val="24"/>
        </w:rPr>
        <w:t xml:space="preserve"> </w:t>
      </w:r>
      <w:r w:rsidRPr="003C790C">
        <w:rPr>
          <w:sz w:val="24"/>
          <w:szCs w:val="24"/>
        </w:rPr>
        <w:t>your</w:t>
      </w:r>
      <w:r w:rsidRPr="003C790C">
        <w:rPr>
          <w:spacing w:val="6"/>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8"/>
          <w:sz w:val="24"/>
          <w:szCs w:val="24"/>
        </w:rPr>
        <w:t xml:space="preserve"> </w:t>
      </w:r>
      <w:r w:rsidRPr="003C790C">
        <w:rPr>
          <w:spacing w:val="-1"/>
          <w:sz w:val="24"/>
          <w:szCs w:val="24"/>
        </w:rPr>
        <w:t>A</w:t>
      </w:r>
      <w:r w:rsidRPr="003C790C">
        <w:rPr>
          <w:sz w:val="24"/>
          <w:szCs w:val="24"/>
        </w:rPr>
        <w:t>dd</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ona</w:t>
      </w:r>
      <w:r w:rsidRPr="003C790C">
        <w:rPr>
          <w:spacing w:val="-1"/>
          <w:sz w:val="24"/>
          <w:szCs w:val="24"/>
        </w:rPr>
        <w:t>l</w:t>
      </w:r>
      <w:r w:rsidRPr="003C790C">
        <w:rPr>
          <w:spacing w:val="-7"/>
          <w:sz w:val="24"/>
          <w:szCs w:val="24"/>
        </w:rPr>
        <w:t>l</w:t>
      </w:r>
      <w:r w:rsidRPr="003C790C">
        <w:rPr>
          <w:spacing w:val="-4"/>
          <w:sz w:val="24"/>
          <w:szCs w:val="24"/>
        </w:rPr>
        <w:t>y</w:t>
      </w:r>
      <w:r w:rsidRPr="003C790C">
        <w:rPr>
          <w:sz w:val="24"/>
          <w:szCs w:val="24"/>
        </w:rPr>
        <w:t xml:space="preserve">, </w:t>
      </w:r>
      <w:r w:rsidRPr="003C790C">
        <w:rPr>
          <w:spacing w:val="-1"/>
          <w:sz w:val="24"/>
          <w:szCs w:val="24"/>
        </w:rPr>
        <w:t>i</w:t>
      </w:r>
      <w:r w:rsidRPr="003C790C">
        <w:rPr>
          <w:sz w:val="24"/>
          <w:szCs w:val="24"/>
        </w:rPr>
        <w:t>t</w:t>
      </w:r>
      <w:r w:rsidRPr="003C790C">
        <w:rPr>
          <w:spacing w:val="5"/>
          <w:sz w:val="24"/>
          <w:szCs w:val="24"/>
        </w:rPr>
        <w:t xml:space="preserve"> </w:t>
      </w:r>
      <w:r w:rsidRPr="003C790C">
        <w:rPr>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5"/>
          <w:sz w:val="24"/>
          <w:szCs w:val="24"/>
        </w:rPr>
        <w:t xml:space="preserve"> </w:t>
      </w:r>
      <w:r w:rsidRPr="003C790C">
        <w:rPr>
          <w:sz w:val="24"/>
          <w:szCs w:val="24"/>
        </w:rPr>
        <w:t>pro</w:t>
      </w:r>
      <w:r w:rsidRPr="003C790C">
        <w:rPr>
          <w:spacing w:val="-2"/>
          <w:sz w:val="24"/>
          <w:szCs w:val="24"/>
        </w:rPr>
        <w:t>v</w:t>
      </w:r>
      <w:r w:rsidRPr="003C790C">
        <w:rPr>
          <w:spacing w:val="1"/>
          <w:sz w:val="24"/>
          <w:szCs w:val="24"/>
        </w:rPr>
        <w:t>i</w:t>
      </w:r>
      <w:r w:rsidRPr="003C790C">
        <w:rPr>
          <w:sz w:val="24"/>
          <w:szCs w:val="24"/>
        </w:rPr>
        <w:t>de</w:t>
      </w:r>
      <w:r w:rsidRPr="003C790C">
        <w:rPr>
          <w:spacing w:val="5"/>
          <w:sz w:val="24"/>
          <w:szCs w:val="24"/>
        </w:rPr>
        <w:t xml:space="preserve"> </w:t>
      </w:r>
      <w:r w:rsidRPr="003C790C">
        <w:rPr>
          <w:sz w:val="24"/>
          <w:szCs w:val="24"/>
        </w:rPr>
        <w:t>a</w:t>
      </w:r>
      <w:r w:rsidRPr="003C790C">
        <w:rPr>
          <w:spacing w:val="3"/>
          <w:sz w:val="24"/>
          <w:szCs w:val="24"/>
        </w:rPr>
        <w:t xml:space="preserve"> </w:t>
      </w:r>
      <w:r w:rsidRPr="003C790C">
        <w:rPr>
          <w:sz w:val="24"/>
          <w:szCs w:val="24"/>
        </w:rPr>
        <w:t>y</w:t>
      </w:r>
      <w:r w:rsidRPr="003C790C">
        <w:rPr>
          <w:spacing w:val="1"/>
          <w:sz w:val="24"/>
          <w:szCs w:val="24"/>
        </w:rPr>
        <w:t>a</w:t>
      </w:r>
      <w:r w:rsidRPr="003C790C">
        <w:rPr>
          <w:sz w:val="24"/>
          <w:szCs w:val="24"/>
        </w:rPr>
        <w:t>rd</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ck</w:t>
      </w:r>
      <w:r w:rsidRPr="003C790C">
        <w:rPr>
          <w:spacing w:val="6"/>
          <w:sz w:val="24"/>
          <w:szCs w:val="24"/>
        </w:rPr>
        <w:t xml:space="preserve"> </w:t>
      </w:r>
      <w:r w:rsidRPr="003C790C">
        <w:rPr>
          <w:sz w:val="24"/>
          <w:szCs w:val="24"/>
        </w:rPr>
        <w:t>by wh</w:t>
      </w:r>
      <w:r w:rsidRPr="003C790C">
        <w:rPr>
          <w:spacing w:val="-1"/>
          <w:sz w:val="24"/>
          <w:szCs w:val="24"/>
        </w:rPr>
        <w:t>i</w:t>
      </w:r>
      <w:r w:rsidRPr="003C790C">
        <w:rPr>
          <w:sz w:val="24"/>
          <w:szCs w:val="24"/>
        </w:rPr>
        <w:t>ch</w:t>
      </w:r>
      <w:r w:rsidRPr="003C790C">
        <w:rPr>
          <w:spacing w:val="2"/>
          <w:sz w:val="24"/>
          <w:szCs w:val="24"/>
        </w:rPr>
        <w:t xml:space="preserve"> </w:t>
      </w:r>
      <w:r w:rsidRPr="003C790C">
        <w:rPr>
          <w:sz w:val="24"/>
          <w:szCs w:val="24"/>
        </w:rPr>
        <w:t xml:space="preserve">you can </w:t>
      </w:r>
      <w:r w:rsidRPr="003C790C">
        <w:rPr>
          <w:spacing w:val="-1"/>
          <w:sz w:val="24"/>
          <w:szCs w:val="24"/>
        </w:rPr>
        <w:t>t</w:t>
      </w:r>
      <w:r w:rsidRPr="003C790C">
        <w:rPr>
          <w:sz w:val="24"/>
          <w:szCs w:val="24"/>
        </w:rPr>
        <w:t>ra</w:t>
      </w:r>
      <w:r w:rsidRPr="003C790C">
        <w:rPr>
          <w:spacing w:val="1"/>
          <w:sz w:val="24"/>
          <w:szCs w:val="24"/>
        </w:rPr>
        <w:t>c</w:t>
      </w:r>
      <w:r w:rsidRPr="003C790C">
        <w:rPr>
          <w:sz w:val="24"/>
          <w:szCs w:val="24"/>
        </w:rPr>
        <w:t xml:space="preserve">k and </w:t>
      </w:r>
      <w:r w:rsidRPr="003C790C">
        <w:rPr>
          <w:spacing w:val="-1"/>
          <w:sz w:val="24"/>
          <w:szCs w:val="24"/>
        </w:rPr>
        <w:t>m</w:t>
      </w:r>
      <w:r w:rsidRPr="003C790C">
        <w:rPr>
          <w:spacing w:val="1"/>
          <w:sz w:val="24"/>
          <w:szCs w:val="24"/>
        </w:rPr>
        <w:t>e</w:t>
      </w:r>
      <w:r w:rsidRPr="003C790C">
        <w:rPr>
          <w:sz w:val="24"/>
          <w:szCs w:val="24"/>
        </w:rPr>
        <w:t xml:space="preserve">asure </w:t>
      </w:r>
      <w:r w:rsidRPr="003C790C">
        <w:rPr>
          <w:spacing w:val="-1"/>
          <w:sz w:val="24"/>
          <w:szCs w:val="24"/>
        </w:rPr>
        <w:t>t</w:t>
      </w:r>
      <w:r w:rsidRPr="003C790C">
        <w:rPr>
          <w:sz w:val="24"/>
          <w:szCs w:val="24"/>
        </w:rPr>
        <w:t>he 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l</w:t>
      </w:r>
      <w:r w:rsidRPr="003C790C">
        <w:rPr>
          <w:spacing w:val="-1"/>
          <w:sz w:val="24"/>
          <w:szCs w:val="24"/>
        </w:rPr>
        <w:t>t</w:t>
      </w:r>
      <w:r w:rsidRPr="003C790C">
        <w:rPr>
          <w:sz w:val="24"/>
          <w:szCs w:val="24"/>
        </w:rPr>
        <w:t xml:space="preserve">s of your </w:t>
      </w:r>
      <w:r w:rsidRPr="003C790C">
        <w:rPr>
          <w:spacing w:val="-3"/>
          <w:sz w:val="24"/>
          <w:szCs w:val="24"/>
        </w:rPr>
        <w:t>e</w:t>
      </w:r>
      <w:r w:rsidRPr="003C790C">
        <w:rPr>
          <w:spacing w:val="-2"/>
          <w:sz w:val="24"/>
          <w:szCs w:val="24"/>
        </w:rPr>
        <w:t>f</w:t>
      </w:r>
      <w:r w:rsidRPr="003C790C">
        <w:rPr>
          <w:sz w:val="24"/>
          <w:szCs w:val="24"/>
        </w:rPr>
        <w:t>for</w:t>
      </w:r>
      <w:r w:rsidRPr="003C790C">
        <w:rPr>
          <w:spacing w:val="-1"/>
          <w:sz w:val="24"/>
          <w:szCs w:val="24"/>
        </w:rPr>
        <w:t>t</w:t>
      </w:r>
      <w:r w:rsidRPr="003C790C">
        <w:rPr>
          <w:sz w:val="24"/>
          <w:szCs w:val="24"/>
        </w:rPr>
        <w:t xml:space="preserve">s </w:t>
      </w:r>
      <w:r w:rsidRPr="003C790C">
        <w:rPr>
          <w:spacing w:val="-1"/>
          <w:sz w:val="24"/>
          <w:szCs w:val="24"/>
        </w:rPr>
        <w:t>t</w:t>
      </w:r>
      <w:r w:rsidRPr="003C790C">
        <w:rPr>
          <w:sz w:val="24"/>
          <w:szCs w:val="24"/>
        </w:rPr>
        <w:t>oward your goa</w:t>
      </w:r>
      <w:r w:rsidRPr="003C790C">
        <w:rPr>
          <w:spacing w:val="1"/>
          <w:sz w:val="24"/>
          <w:szCs w:val="24"/>
        </w:rPr>
        <w:t>l</w:t>
      </w:r>
      <w:r w:rsidRPr="003C790C">
        <w:rPr>
          <w:spacing w:val="-1"/>
          <w:sz w:val="24"/>
          <w:szCs w:val="24"/>
        </w:rPr>
        <w:t>s</w:t>
      </w:r>
      <w:r w:rsidRPr="003C790C">
        <w:rPr>
          <w:sz w:val="24"/>
          <w:szCs w:val="24"/>
        </w:rPr>
        <w:t>.</w:t>
      </w:r>
    </w:p>
    <w:p w:rsidR="007978D5" w:rsidRPr="003C790C" w:rsidRDefault="003F763B">
      <w:pPr>
        <w:ind w:left="102" w:right="4400"/>
        <w:jc w:val="both"/>
        <w:rPr>
          <w:sz w:val="24"/>
          <w:szCs w:val="24"/>
        </w:rPr>
      </w:pPr>
      <w:r w:rsidRPr="003C790C">
        <w:rPr>
          <w:sz w:val="24"/>
          <w:szCs w:val="24"/>
        </w:rPr>
        <w:t>Goal</w:t>
      </w:r>
      <w:r w:rsidRPr="003C790C">
        <w:rPr>
          <w:spacing w:val="1"/>
          <w:sz w:val="24"/>
          <w:szCs w:val="24"/>
        </w:rPr>
        <w:t xml:space="preserve"> </w:t>
      </w:r>
      <w:r w:rsidRPr="003C790C">
        <w:rPr>
          <w:spacing w:val="-1"/>
          <w:sz w:val="24"/>
          <w:szCs w:val="24"/>
        </w:rPr>
        <w:t>s</w:t>
      </w:r>
      <w:r w:rsidRPr="003C790C">
        <w:rPr>
          <w:sz w:val="24"/>
          <w:szCs w:val="24"/>
        </w:rPr>
        <w:t>e</w:t>
      </w:r>
      <w:r w:rsidRPr="003C790C">
        <w:rPr>
          <w:spacing w:val="1"/>
          <w:sz w:val="24"/>
          <w:szCs w:val="24"/>
        </w:rPr>
        <w:t>t</w:t>
      </w:r>
      <w:r w:rsidRPr="003C790C">
        <w:rPr>
          <w:spacing w:val="-1"/>
          <w:sz w:val="24"/>
          <w:szCs w:val="24"/>
        </w:rPr>
        <w:t>ti</w:t>
      </w:r>
      <w:r w:rsidRPr="003C790C">
        <w:rPr>
          <w:sz w:val="24"/>
          <w:szCs w:val="24"/>
        </w:rPr>
        <w:t>ng w</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he</w:t>
      </w:r>
      <w:r w:rsidRPr="003C790C">
        <w:rPr>
          <w:spacing w:val="1"/>
          <w:sz w:val="24"/>
          <w:szCs w:val="24"/>
        </w:rPr>
        <w:t>l</w:t>
      </w:r>
      <w:r w:rsidRPr="003C790C">
        <w:rPr>
          <w:sz w:val="24"/>
          <w:szCs w:val="24"/>
        </w:rPr>
        <w:t>p you ans</w:t>
      </w:r>
      <w:r w:rsidRPr="003C790C">
        <w:rPr>
          <w:spacing w:val="-1"/>
          <w:sz w:val="24"/>
          <w:szCs w:val="24"/>
        </w:rPr>
        <w:t>w</w:t>
      </w:r>
      <w:r w:rsidRPr="003C790C">
        <w:rPr>
          <w:spacing w:val="1"/>
          <w:sz w:val="24"/>
          <w:szCs w:val="24"/>
        </w:rPr>
        <w:t>e</w:t>
      </w:r>
      <w:r w:rsidRPr="003C790C">
        <w:rPr>
          <w:sz w:val="24"/>
          <w:szCs w:val="24"/>
        </w:rPr>
        <w:t>r que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 xml:space="preserve">ons </w:t>
      </w:r>
      <w:r w:rsidRPr="003C790C">
        <w:rPr>
          <w:spacing w:val="-1"/>
          <w:sz w:val="24"/>
          <w:szCs w:val="24"/>
        </w:rPr>
        <w:t>s</w:t>
      </w:r>
      <w:r w:rsidRPr="003C790C">
        <w:rPr>
          <w:sz w:val="24"/>
          <w:szCs w:val="24"/>
        </w:rPr>
        <w:t>uch</w:t>
      </w:r>
      <w:r w:rsidRPr="003C790C">
        <w:rPr>
          <w:spacing w:val="2"/>
          <w:sz w:val="24"/>
          <w:szCs w:val="24"/>
        </w:rPr>
        <w:t xml:space="preserve"> </w:t>
      </w:r>
      <w:r w:rsidRPr="003C790C">
        <w:rPr>
          <w:sz w:val="24"/>
          <w:szCs w:val="24"/>
        </w:rPr>
        <w:t>a</w:t>
      </w:r>
      <w:r w:rsidRPr="003C790C">
        <w:rPr>
          <w:spacing w:val="-1"/>
          <w:sz w:val="24"/>
          <w:szCs w:val="24"/>
        </w:rPr>
        <w:t>s</w:t>
      </w:r>
      <w:r w:rsidRPr="003C790C">
        <w:rPr>
          <w:sz w:val="24"/>
          <w:szCs w:val="24"/>
        </w:rPr>
        <w:t>:</w:t>
      </w:r>
    </w:p>
    <w:p w:rsidR="007978D5" w:rsidRPr="003C790C" w:rsidRDefault="003F763B">
      <w:pPr>
        <w:ind w:left="462"/>
        <w:rPr>
          <w:sz w:val="24"/>
          <w:szCs w:val="24"/>
        </w:rPr>
      </w:pPr>
      <w:r w:rsidRPr="003C790C">
        <w:rPr>
          <w:rFonts w:eastAsia="Calibri"/>
          <w:sz w:val="22"/>
          <w:szCs w:val="22"/>
        </w:rPr>
        <w:t xml:space="preserve">1.  </w:t>
      </w:r>
      <w:r w:rsidRPr="003C790C">
        <w:rPr>
          <w:rFonts w:eastAsia="Calibri"/>
          <w:spacing w:val="44"/>
          <w:sz w:val="22"/>
          <w:szCs w:val="22"/>
        </w:rPr>
        <w:t xml:space="preserve"> </w:t>
      </w:r>
      <w:r w:rsidRPr="003C790C">
        <w:rPr>
          <w:sz w:val="24"/>
          <w:szCs w:val="24"/>
        </w:rPr>
        <w:t>How can I he</w:t>
      </w:r>
      <w:r w:rsidRPr="003C790C">
        <w:rPr>
          <w:spacing w:val="-1"/>
          <w:sz w:val="24"/>
          <w:szCs w:val="24"/>
        </w:rPr>
        <w:t>l</w:t>
      </w:r>
      <w:r w:rsidRPr="003C790C">
        <w:rPr>
          <w:sz w:val="24"/>
          <w:szCs w:val="24"/>
        </w:rPr>
        <w:t>p</w:t>
      </w:r>
      <w:r w:rsidRPr="003C790C">
        <w:rPr>
          <w:spacing w:val="2"/>
          <w:sz w:val="24"/>
          <w:szCs w:val="24"/>
        </w:rPr>
        <w:t xml:space="preserve"> </w:t>
      </w:r>
      <w:r w:rsidRPr="003C790C">
        <w:rPr>
          <w:spacing w:val="-1"/>
          <w:sz w:val="24"/>
          <w:szCs w:val="24"/>
        </w:rPr>
        <w:t>t</w:t>
      </w:r>
      <w:r w:rsidRPr="003C790C">
        <w:rPr>
          <w:sz w:val="24"/>
          <w:szCs w:val="24"/>
        </w:rPr>
        <w:t>hem</w:t>
      </w:r>
      <w:r w:rsidRPr="003C790C">
        <w:rPr>
          <w:spacing w:val="1"/>
          <w:sz w:val="24"/>
          <w:szCs w:val="24"/>
        </w:rPr>
        <w:t xml:space="preserve"> </w:t>
      </w:r>
      <w:r w:rsidRPr="003C790C">
        <w:rPr>
          <w:sz w:val="24"/>
          <w:szCs w:val="24"/>
        </w:rPr>
        <w:t>un</w:t>
      </w:r>
      <w:r w:rsidRPr="003C790C">
        <w:rPr>
          <w:spacing w:val="-2"/>
          <w:sz w:val="24"/>
          <w:szCs w:val="24"/>
        </w:rPr>
        <w:t>d</w:t>
      </w:r>
      <w:r w:rsidRPr="003C790C">
        <w:rPr>
          <w:spacing w:val="1"/>
          <w:sz w:val="24"/>
          <w:szCs w:val="24"/>
        </w:rPr>
        <w:t>e</w:t>
      </w:r>
      <w:r w:rsidRPr="003C790C">
        <w:rPr>
          <w:sz w:val="24"/>
          <w:szCs w:val="24"/>
        </w:rPr>
        <w:t>r</w:t>
      </w:r>
      <w:r w:rsidRPr="003C790C">
        <w:rPr>
          <w:spacing w:val="-1"/>
          <w:sz w:val="24"/>
          <w:szCs w:val="24"/>
        </w:rPr>
        <w:t>s</w:t>
      </w:r>
      <w:r w:rsidRPr="003C790C">
        <w:rPr>
          <w:spacing w:val="1"/>
          <w:sz w:val="24"/>
          <w:szCs w:val="24"/>
        </w:rPr>
        <w:t>t</w:t>
      </w:r>
      <w:r w:rsidRPr="003C790C">
        <w:rPr>
          <w:sz w:val="24"/>
          <w:szCs w:val="24"/>
        </w:rPr>
        <w:t xml:space="preserve">and </w:t>
      </w:r>
      <w:r w:rsidRPr="003C790C">
        <w:rPr>
          <w:spacing w:val="-1"/>
          <w:sz w:val="24"/>
          <w:szCs w:val="24"/>
        </w:rPr>
        <w:t>m</w:t>
      </w:r>
      <w:r w:rsidRPr="003C790C">
        <w:rPr>
          <w:sz w:val="24"/>
          <w:szCs w:val="24"/>
        </w:rPr>
        <w:t>y n</w:t>
      </w:r>
      <w:r w:rsidRPr="003C790C">
        <w:rPr>
          <w:spacing w:val="1"/>
          <w:sz w:val="24"/>
          <w:szCs w:val="24"/>
        </w:rPr>
        <w:t>e</w:t>
      </w:r>
      <w:r w:rsidRPr="003C790C">
        <w:rPr>
          <w:sz w:val="24"/>
          <w:szCs w:val="24"/>
        </w:rPr>
        <w:t>eds?</w:t>
      </w:r>
    </w:p>
    <w:p w:rsidR="007978D5" w:rsidRPr="003C790C" w:rsidRDefault="003F763B">
      <w:pPr>
        <w:spacing w:before="1"/>
        <w:ind w:left="462"/>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z w:val="24"/>
          <w:szCs w:val="24"/>
        </w:rPr>
        <w:t xml:space="preserve">How can I </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i</w:t>
      </w:r>
      <w:r w:rsidRPr="003C790C">
        <w:rPr>
          <w:sz w:val="24"/>
          <w:szCs w:val="24"/>
        </w:rPr>
        <w:t>va</w:t>
      </w:r>
      <w:r w:rsidRPr="003C790C">
        <w:rPr>
          <w:spacing w:val="1"/>
          <w:sz w:val="24"/>
          <w:szCs w:val="24"/>
        </w:rPr>
        <w:t>t</w:t>
      </w:r>
      <w:r w:rsidRPr="003C790C">
        <w:rPr>
          <w:sz w:val="24"/>
          <w:szCs w:val="24"/>
        </w:rPr>
        <w:t xml:space="preserve">e </w:t>
      </w:r>
      <w:r w:rsidRPr="003C790C">
        <w:rPr>
          <w:spacing w:val="-1"/>
          <w:sz w:val="24"/>
          <w:szCs w:val="24"/>
        </w:rPr>
        <w:t>t</w:t>
      </w:r>
      <w:r w:rsidRPr="003C790C">
        <w:rPr>
          <w:sz w:val="24"/>
          <w:szCs w:val="24"/>
        </w:rPr>
        <w:t>hem</w:t>
      </w:r>
      <w:r w:rsidRPr="003C790C">
        <w:rPr>
          <w:spacing w:val="1"/>
          <w:sz w:val="24"/>
          <w:szCs w:val="24"/>
        </w:rPr>
        <w:t xml:space="preserve"> </w:t>
      </w:r>
      <w:r w:rsidRPr="003C790C">
        <w:rPr>
          <w:spacing w:val="-1"/>
          <w:sz w:val="24"/>
          <w:szCs w:val="24"/>
        </w:rPr>
        <w:t>t</w:t>
      </w:r>
      <w:r w:rsidRPr="003C790C">
        <w:rPr>
          <w:sz w:val="24"/>
          <w:szCs w:val="24"/>
        </w:rPr>
        <w:t xml:space="preserve">o be </w:t>
      </w:r>
      <w:r w:rsidRPr="003C790C">
        <w:rPr>
          <w:spacing w:val="1"/>
          <w:sz w:val="24"/>
          <w:szCs w:val="24"/>
        </w:rPr>
        <w:t>m</w:t>
      </w:r>
      <w:r w:rsidRPr="003C790C">
        <w:rPr>
          <w:sz w:val="24"/>
          <w:szCs w:val="24"/>
        </w:rPr>
        <w:t>ore respon</w:t>
      </w:r>
      <w:r w:rsidRPr="003C790C">
        <w:rPr>
          <w:spacing w:val="-1"/>
          <w:sz w:val="24"/>
          <w:szCs w:val="24"/>
        </w:rPr>
        <w:t>s</w:t>
      </w:r>
      <w:r w:rsidRPr="003C790C">
        <w:rPr>
          <w:spacing w:val="1"/>
          <w:sz w:val="24"/>
          <w:szCs w:val="24"/>
        </w:rPr>
        <w:t>i</w:t>
      </w:r>
      <w:r w:rsidRPr="003C790C">
        <w:rPr>
          <w:sz w:val="24"/>
          <w:szCs w:val="24"/>
        </w:rPr>
        <w:t xml:space="preserve">ve </w:t>
      </w:r>
      <w:r w:rsidRPr="003C790C">
        <w:rPr>
          <w:spacing w:val="1"/>
          <w:sz w:val="24"/>
          <w:szCs w:val="24"/>
        </w:rPr>
        <w:t>t</w:t>
      </w:r>
      <w:r w:rsidRPr="003C790C">
        <w:rPr>
          <w:sz w:val="24"/>
          <w:szCs w:val="24"/>
        </w:rPr>
        <w:t xml:space="preserve">o </w:t>
      </w:r>
      <w:r w:rsidRPr="003C790C">
        <w:rPr>
          <w:spacing w:val="-1"/>
          <w:sz w:val="24"/>
          <w:szCs w:val="24"/>
        </w:rPr>
        <w:t>m</w:t>
      </w:r>
      <w:r w:rsidRPr="003C790C">
        <w:rPr>
          <w:sz w:val="24"/>
          <w:szCs w:val="24"/>
        </w:rPr>
        <w:t>y needs?</w:t>
      </w:r>
    </w:p>
    <w:p w:rsidR="007978D5" w:rsidRPr="003C790C" w:rsidRDefault="003F763B">
      <w:pPr>
        <w:spacing w:line="280" w:lineRule="exact"/>
        <w:ind w:left="462"/>
        <w:rPr>
          <w:sz w:val="24"/>
          <w:szCs w:val="24"/>
        </w:rPr>
      </w:pPr>
      <w:r w:rsidRPr="003C790C">
        <w:rPr>
          <w:rFonts w:eastAsia="Calibri"/>
          <w:sz w:val="22"/>
          <w:szCs w:val="22"/>
        </w:rPr>
        <w:t xml:space="preserve">3.  </w:t>
      </w:r>
      <w:r w:rsidRPr="003C790C">
        <w:rPr>
          <w:rFonts w:eastAsia="Calibri"/>
          <w:spacing w:val="44"/>
          <w:sz w:val="22"/>
          <w:szCs w:val="22"/>
        </w:rPr>
        <w:t xml:space="preserve"> </w:t>
      </w:r>
      <w:r w:rsidRPr="003C790C">
        <w:rPr>
          <w:sz w:val="24"/>
          <w:szCs w:val="24"/>
        </w:rPr>
        <w:t xml:space="preserve">How can I </w:t>
      </w:r>
      <w:r w:rsidRPr="003C790C">
        <w:rPr>
          <w:spacing w:val="-1"/>
          <w:sz w:val="24"/>
          <w:szCs w:val="24"/>
        </w:rPr>
        <w:t>i</w:t>
      </w:r>
      <w:r w:rsidRPr="003C790C">
        <w:rPr>
          <w:sz w:val="24"/>
          <w:szCs w:val="24"/>
        </w:rPr>
        <w:t>ncr</w:t>
      </w:r>
      <w:r w:rsidRPr="003C790C">
        <w:rPr>
          <w:spacing w:val="1"/>
          <w:sz w:val="24"/>
          <w:szCs w:val="24"/>
        </w:rPr>
        <w:t>e</w:t>
      </w:r>
      <w:r w:rsidRPr="003C790C">
        <w:rPr>
          <w:sz w:val="24"/>
          <w:szCs w:val="24"/>
        </w:rPr>
        <w:t xml:space="preserve">ase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i</w:t>
      </w:r>
      <w:r w:rsidRPr="003C790C">
        <w:rPr>
          <w:sz w:val="24"/>
          <w:szCs w:val="24"/>
        </w:rPr>
        <w:t>r appre</w:t>
      </w:r>
      <w:r w:rsidRPr="003C790C">
        <w:rPr>
          <w:spacing w:val="1"/>
          <w:sz w:val="24"/>
          <w:szCs w:val="24"/>
        </w:rPr>
        <w:t>c</w:t>
      </w:r>
      <w:r w:rsidRPr="003C790C">
        <w:rPr>
          <w:spacing w:val="-1"/>
          <w:sz w:val="24"/>
          <w:szCs w:val="24"/>
        </w:rPr>
        <w:t>i</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of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2"/>
          <w:sz w:val="24"/>
          <w:szCs w:val="24"/>
        </w:rPr>
        <w:t>d</w:t>
      </w:r>
      <w:r w:rsidRPr="003C790C">
        <w:rPr>
          <w:spacing w:val="-1"/>
          <w:sz w:val="24"/>
          <w:szCs w:val="24"/>
        </w:rPr>
        <w:t>i</w:t>
      </w:r>
      <w:r w:rsidRPr="003C790C">
        <w:rPr>
          <w:spacing w:val="-2"/>
          <w:sz w:val="24"/>
          <w:szCs w:val="24"/>
        </w:rPr>
        <w:t>f</w:t>
      </w:r>
      <w:r w:rsidRPr="003C790C">
        <w:rPr>
          <w:sz w:val="24"/>
          <w:szCs w:val="24"/>
        </w:rPr>
        <w:t>f</w:t>
      </w:r>
      <w:r w:rsidRPr="003C790C">
        <w:rPr>
          <w:spacing w:val="-1"/>
          <w:sz w:val="24"/>
          <w:szCs w:val="24"/>
        </w:rPr>
        <w:t>i</w:t>
      </w:r>
      <w:r w:rsidRPr="003C790C">
        <w:rPr>
          <w:sz w:val="24"/>
          <w:szCs w:val="24"/>
        </w:rPr>
        <w:t>cu</w:t>
      </w:r>
      <w:r w:rsidRPr="003C790C">
        <w:rPr>
          <w:spacing w:val="-1"/>
          <w:sz w:val="24"/>
          <w:szCs w:val="24"/>
        </w:rPr>
        <w:t>l</w:t>
      </w:r>
      <w:r w:rsidRPr="003C790C">
        <w:rPr>
          <w:spacing w:val="1"/>
          <w:sz w:val="24"/>
          <w:szCs w:val="24"/>
        </w:rPr>
        <w:t>t</w:t>
      </w:r>
      <w:r w:rsidRPr="003C790C">
        <w:rPr>
          <w:spacing w:val="-1"/>
          <w:sz w:val="24"/>
          <w:szCs w:val="24"/>
        </w:rPr>
        <w:t>i</w:t>
      </w:r>
      <w:r w:rsidRPr="003C790C">
        <w:rPr>
          <w:sz w:val="24"/>
          <w:szCs w:val="24"/>
        </w:rPr>
        <w:t xml:space="preserve">es of </w:t>
      </w:r>
      <w:r w:rsidRPr="003C790C">
        <w:rPr>
          <w:spacing w:val="-1"/>
          <w:sz w:val="24"/>
          <w:szCs w:val="24"/>
        </w:rPr>
        <w:t>m</w:t>
      </w:r>
      <w:r w:rsidRPr="003C790C">
        <w:rPr>
          <w:sz w:val="24"/>
          <w:szCs w:val="24"/>
        </w:rPr>
        <w:t>y</w:t>
      </w:r>
      <w:r w:rsidRPr="003C790C">
        <w:rPr>
          <w:spacing w:val="2"/>
          <w:sz w:val="24"/>
          <w:szCs w:val="24"/>
        </w:rPr>
        <w:t xml:space="preserve"> </w:t>
      </w:r>
      <w:r w:rsidRPr="003C790C">
        <w:rPr>
          <w:sz w:val="24"/>
          <w:szCs w:val="24"/>
        </w:rPr>
        <w:t>s</w:t>
      </w:r>
      <w:r w:rsidRPr="003C790C">
        <w:rPr>
          <w:spacing w:val="-3"/>
          <w:sz w:val="24"/>
          <w:szCs w:val="24"/>
        </w:rPr>
        <w:t>i</w:t>
      </w:r>
      <w:r w:rsidRPr="003C790C">
        <w:rPr>
          <w:spacing w:val="1"/>
          <w:sz w:val="24"/>
          <w:szCs w:val="24"/>
        </w:rPr>
        <w:t>t</w:t>
      </w:r>
      <w:r w:rsidRPr="003C790C">
        <w:rPr>
          <w:sz w:val="24"/>
          <w:szCs w:val="24"/>
        </w:rPr>
        <w:t>ua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7978D5">
      <w:pPr>
        <w:spacing w:before="19" w:line="260" w:lineRule="exact"/>
        <w:rPr>
          <w:sz w:val="26"/>
          <w:szCs w:val="26"/>
        </w:rPr>
      </w:pPr>
    </w:p>
    <w:p w:rsidR="007978D5" w:rsidRPr="003C790C" w:rsidRDefault="003F763B">
      <w:pPr>
        <w:spacing w:line="237" w:lineRule="auto"/>
        <w:ind w:left="102" w:right="69"/>
        <w:jc w:val="both"/>
        <w:rPr>
          <w:sz w:val="24"/>
          <w:szCs w:val="24"/>
        </w:rPr>
      </w:pPr>
      <w:r w:rsidRPr="003C790C">
        <w:rPr>
          <w:sz w:val="24"/>
          <w:szCs w:val="24"/>
        </w:rPr>
        <w:t>Goa</w:t>
      </w:r>
      <w:r w:rsidRPr="003C790C">
        <w:rPr>
          <w:spacing w:val="-1"/>
          <w:sz w:val="24"/>
          <w:szCs w:val="24"/>
        </w:rPr>
        <w:t>l</w:t>
      </w:r>
      <w:r w:rsidRPr="003C790C">
        <w:rPr>
          <w:sz w:val="24"/>
          <w:szCs w:val="24"/>
        </w:rPr>
        <w:t>s</w:t>
      </w:r>
      <w:r w:rsidRPr="003C790C">
        <w:rPr>
          <w:spacing w:val="2"/>
          <w:sz w:val="24"/>
          <w:szCs w:val="24"/>
        </w:rPr>
        <w:t xml:space="preserve"> </w:t>
      </w:r>
      <w:r w:rsidRPr="003C790C">
        <w:rPr>
          <w:sz w:val="24"/>
          <w:szCs w:val="24"/>
        </w:rPr>
        <w:t>co</w:t>
      </w:r>
      <w:r w:rsidRPr="003C790C">
        <w:rPr>
          <w:spacing w:val="-1"/>
          <w:sz w:val="24"/>
          <w:szCs w:val="24"/>
        </w:rPr>
        <w:t>m</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shapes</w:t>
      </w:r>
      <w:r w:rsidRPr="003C790C">
        <w:rPr>
          <w:spacing w:val="2"/>
          <w:sz w:val="24"/>
          <w:szCs w:val="24"/>
        </w:rPr>
        <w:t xml:space="preserve"> </w:t>
      </w:r>
      <w:r w:rsidRPr="003C790C">
        <w:rPr>
          <w:sz w:val="24"/>
          <w:szCs w:val="24"/>
        </w:rPr>
        <w:t>and s</w:t>
      </w:r>
      <w:r w:rsidRPr="003C790C">
        <w:rPr>
          <w:spacing w:val="-1"/>
          <w:sz w:val="24"/>
          <w:szCs w:val="24"/>
        </w:rPr>
        <w:t>i</w:t>
      </w:r>
      <w:r w:rsidRPr="003C790C">
        <w:rPr>
          <w:sz w:val="24"/>
          <w:szCs w:val="24"/>
        </w:rPr>
        <w:t>z</w:t>
      </w:r>
      <w:r w:rsidRPr="003C790C">
        <w:rPr>
          <w:spacing w:val="1"/>
          <w:sz w:val="24"/>
          <w:szCs w:val="24"/>
        </w:rPr>
        <w:t>e</w:t>
      </w:r>
      <w:r w:rsidRPr="003C790C">
        <w:rPr>
          <w:sz w:val="24"/>
          <w:szCs w:val="24"/>
        </w:rPr>
        <w:t>s and</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w</w:t>
      </w:r>
      <w:r w:rsidRPr="003C790C">
        <w:rPr>
          <w:sz w:val="24"/>
          <w:szCs w:val="24"/>
        </w:rPr>
        <w:t>rapp</w:t>
      </w:r>
      <w:r w:rsidRPr="003C790C">
        <w:rPr>
          <w:spacing w:val="1"/>
          <w:sz w:val="24"/>
          <w:szCs w:val="24"/>
        </w:rPr>
        <w:t>e</w:t>
      </w:r>
      <w:r w:rsidRPr="003C790C">
        <w:rPr>
          <w:sz w:val="24"/>
          <w:szCs w:val="24"/>
        </w:rPr>
        <w:t xml:space="preserve">d </w:t>
      </w:r>
      <w:r w:rsidRPr="003C790C">
        <w:rPr>
          <w:spacing w:val="1"/>
          <w:sz w:val="24"/>
          <w:szCs w:val="24"/>
        </w:rPr>
        <w:t>i</w:t>
      </w:r>
      <w:r w:rsidRPr="003C790C">
        <w:rPr>
          <w:sz w:val="24"/>
          <w:szCs w:val="24"/>
        </w:rPr>
        <w:t>n 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s</w:t>
      </w:r>
      <w:r w:rsidRPr="003C790C">
        <w:rPr>
          <w:sz w:val="24"/>
          <w:szCs w:val="24"/>
        </w:rPr>
        <w:t>or</w:t>
      </w:r>
      <w:r w:rsidRPr="003C790C">
        <w:rPr>
          <w:spacing w:val="1"/>
          <w:sz w:val="24"/>
          <w:szCs w:val="24"/>
        </w:rPr>
        <w:t>t</w:t>
      </w:r>
      <w:r w:rsidRPr="003C790C">
        <w:rPr>
          <w:sz w:val="24"/>
          <w:szCs w:val="24"/>
        </w:rPr>
        <w:t>s of word</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are</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ed br</w:t>
      </w:r>
      <w:r w:rsidRPr="003C790C">
        <w:rPr>
          <w:spacing w:val="1"/>
          <w:sz w:val="24"/>
          <w:szCs w:val="24"/>
        </w:rPr>
        <w:t>i</w:t>
      </w:r>
      <w:r w:rsidRPr="003C790C">
        <w:rPr>
          <w:sz w:val="24"/>
          <w:szCs w:val="24"/>
        </w:rPr>
        <w:t>ef</w:t>
      </w:r>
      <w:r w:rsidRPr="003C790C">
        <w:rPr>
          <w:spacing w:val="-1"/>
          <w:sz w:val="24"/>
          <w:szCs w:val="24"/>
        </w:rPr>
        <w:t>l</w:t>
      </w:r>
      <w:r w:rsidRPr="003C790C">
        <w:rPr>
          <w:sz w:val="24"/>
          <w:szCs w:val="24"/>
        </w:rPr>
        <w:t>y; O</w:t>
      </w:r>
      <w:r w:rsidRPr="003C790C">
        <w:rPr>
          <w:spacing w:val="-1"/>
          <w:sz w:val="24"/>
          <w:szCs w:val="24"/>
        </w:rPr>
        <w:t>t</w:t>
      </w:r>
      <w:r w:rsidRPr="003C790C">
        <w:rPr>
          <w:sz w:val="24"/>
          <w:szCs w:val="24"/>
        </w:rPr>
        <w:t>hers</w:t>
      </w:r>
      <w:r w:rsidRPr="003C790C">
        <w:rPr>
          <w:spacing w:val="3"/>
          <w:sz w:val="24"/>
          <w:szCs w:val="24"/>
        </w:rPr>
        <w:t xml:space="preserve"> </w:t>
      </w:r>
      <w:r w:rsidRPr="003C790C">
        <w:rPr>
          <w:sz w:val="24"/>
          <w:szCs w:val="24"/>
        </w:rPr>
        <w:t>are</w:t>
      </w:r>
      <w:r w:rsidRPr="003C790C">
        <w:rPr>
          <w:spacing w:val="2"/>
          <w:sz w:val="24"/>
          <w:szCs w:val="24"/>
        </w:rPr>
        <w:t xml:space="preserve"> </w:t>
      </w:r>
      <w:r w:rsidRPr="003C790C">
        <w:rPr>
          <w:sz w:val="24"/>
          <w:szCs w:val="24"/>
        </w:rPr>
        <w:t>no</w:t>
      </w:r>
      <w:r w:rsidRPr="003C790C">
        <w:rPr>
          <w:spacing w:val="-1"/>
          <w:sz w:val="24"/>
          <w:szCs w:val="24"/>
        </w:rPr>
        <w:t>t</w:t>
      </w:r>
      <w:r w:rsidRPr="003C790C">
        <w:rPr>
          <w:sz w:val="24"/>
          <w:szCs w:val="24"/>
        </w:rPr>
        <w:t>.</w:t>
      </w:r>
      <w:r w:rsidRPr="003C790C">
        <w:rPr>
          <w:spacing w:val="3"/>
          <w:sz w:val="24"/>
          <w:szCs w:val="24"/>
        </w:rPr>
        <w:t xml:space="preserve"> </w:t>
      </w:r>
      <w:r w:rsidRPr="003C790C">
        <w:rPr>
          <w:spacing w:val="-1"/>
          <w:sz w:val="24"/>
          <w:szCs w:val="24"/>
        </w:rPr>
        <w:t>O</w:t>
      </w:r>
      <w:r w:rsidRPr="003C790C">
        <w:rPr>
          <w:sz w:val="24"/>
          <w:szCs w:val="24"/>
        </w:rPr>
        <w:t>ne</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y have</w:t>
      </w:r>
      <w:r w:rsidRPr="003C790C">
        <w:rPr>
          <w:spacing w:val="2"/>
          <w:sz w:val="24"/>
          <w:szCs w:val="24"/>
        </w:rPr>
        <w:t xml:space="preserve"> </w:t>
      </w:r>
      <w:r w:rsidRPr="003C790C">
        <w:rPr>
          <w:spacing w:val="1"/>
          <w:sz w:val="24"/>
          <w:szCs w:val="24"/>
        </w:rPr>
        <w:t>i</w:t>
      </w:r>
      <w:r w:rsidRPr="003C790C">
        <w:rPr>
          <w:sz w:val="24"/>
          <w:szCs w:val="24"/>
        </w:rPr>
        <w:t>n co</w:t>
      </w:r>
      <w:r w:rsidRPr="003C790C">
        <w:rPr>
          <w:spacing w:val="-1"/>
          <w:sz w:val="24"/>
          <w:szCs w:val="24"/>
        </w:rPr>
        <w:t>m</w:t>
      </w:r>
      <w:r w:rsidRPr="003C790C">
        <w:rPr>
          <w:spacing w:val="1"/>
          <w:sz w:val="24"/>
          <w:szCs w:val="24"/>
        </w:rPr>
        <w:t>m</w:t>
      </w:r>
      <w:r w:rsidRPr="003C790C">
        <w:rPr>
          <w:sz w:val="24"/>
          <w:szCs w:val="24"/>
        </w:rPr>
        <w:t xml:space="preserve">on </w:t>
      </w:r>
      <w:r w:rsidRPr="003C790C">
        <w:rPr>
          <w:spacing w:val="-1"/>
          <w:sz w:val="24"/>
          <w:szCs w:val="24"/>
        </w:rPr>
        <w:t>i</w:t>
      </w:r>
      <w:r w:rsidRPr="003C790C">
        <w:rPr>
          <w:sz w:val="24"/>
          <w:szCs w:val="24"/>
        </w:rPr>
        <w:t>s</w:t>
      </w:r>
      <w:r w:rsidRPr="003C790C">
        <w:rPr>
          <w:spacing w:val="3"/>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 xml:space="preserve">y </w:t>
      </w:r>
      <w:r w:rsidRPr="003C790C">
        <w:rPr>
          <w:spacing w:val="1"/>
          <w:sz w:val="24"/>
          <w:szCs w:val="24"/>
        </w:rPr>
        <w:t>t</w:t>
      </w:r>
      <w:r w:rsidRPr="003C790C">
        <w:rPr>
          <w:sz w:val="24"/>
          <w:szCs w:val="24"/>
        </w:rPr>
        <w:t>end</w:t>
      </w:r>
      <w:r w:rsidRPr="003C790C">
        <w:rPr>
          <w:spacing w:val="3"/>
          <w:sz w:val="24"/>
          <w:szCs w:val="24"/>
        </w:rPr>
        <w:t xml:space="preserve"> </w:t>
      </w:r>
      <w:r w:rsidRPr="003C790C">
        <w:rPr>
          <w:spacing w:val="-1"/>
          <w:sz w:val="24"/>
          <w:szCs w:val="24"/>
        </w:rPr>
        <w:t>t</w:t>
      </w:r>
      <w:r w:rsidRPr="003C790C">
        <w:rPr>
          <w:sz w:val="24"/>
          <w:szCs w:val="24"/>
        </w:rPr>
        <w:t>o be</w:t>
      </w:r>
      <w:r w:rsidRPr="003C790C">
        <w:rPr>
          <w:spacing w:val="2"/>
          <w:sz w:val="24"/>
          <w:szCs w:val="24"/>
        </w:rPr>
        <w:t xml:space="preserve"> </w:t>
      </w:r>
      <w:r w:rsidRPr="003C790C">
        <w:rPr>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 xml:space="preserve">ed </w:t>
      </w:r>
      <w:r w:rsidRPr="003C790C">
        <w:rPr>
          <w:spacing w:val="1"/>
          <w:sz w:val="24"/>
          <w:szCs w:val="24"/>
        </w:rPr>
        <w:t>i</w:t>
      </w:r>
      <w:r w:rsidRPr="003C790C">
        <w:rPr>
          <w:sz w:val="24"/>
          <w:szCs w:val="24"/>
        </w:rPr>
        <w:t xml:space="preserve">n </w:t>
      </w:r>
      <w:r w:rsidRPr="003C790C">
        <w:rPr>
          <w:spacing w:val="1"/>
          <w:sz w:val="24"/>
          <w:szCs w:val="24"/>
        </w:rPr>
        <w:t>a</w:t>
      </w:r>
      <w:r w:rsidRPr="003C790C">
        <w:rPr>
          <w:sz w:val="24"/>
          <w:szCs w:val="24"/>
        </w:rPr>
        <w:t>b</w:t>
      </w:r>
      <w:r w:rsidRPr="003C790C">
        <w:rPr>
          <w:spacing w:val="-1"/>
          <w:sz w:val="24"/>
          <w:szCs w:val="24"/>
        </w:rPr>
        <w:t>s</w:t>
      </w:r>
      <w:r w:rsidRPr="003C790C">
        <w:rPr>
          <w:spacing w:val="1"/>
          <w:sz w:val="24"/>
          <w:szCs w:val="24"/>
        </w:rPr>
        <w:t>t</w:t>
      </w:r>
      <w:r w:rsidRPr="003C790C">
        <w:rPr>
          <w:sz w:val="24"/>
          <w:szCs w:val="24"/>
        </w:rPr>
        <w:t>ract</w:t>
      </w:r>
      <w:r w:rsidRPr="003C790C">
        <w:rPr>
          <w:spacing w:val="2"/>
          <w:sz w:val="24"/>
          <w:szCs w:val="24"/>
        </w:rPr>
        <w:t xml:space="preserve"> </w:t>
      </w:r>
      <w:r w:rsidRPr="003C790C">
        <w:rPr>
          <w:sz w:val="24"/>
          <w:szCs w:val="24"/>
        </w:rPr>
        <w:t>or</w:t>
      </w:r>
      <w:r w:rsidRPr="003C790C">
        <w:rPr>
          <w:spacing w:val="1"/>
          <w:sz w:val="24"/>
          <w:szCs w:val="24"/>
        </w:rPr>
        <w:t xml:space="preserve"> </w:t>
      </w:r>
      <w:r w:rsidRPr="003C790C">
        <w:rPr>
          <w:sz w:val="24"/>
          <w:szCs w:val="24"/>
        </w:rPr>
        <w:t>v</w:t>
      </w:r>
      <w:r w:rsidRPr="003C790C">
        <w:rPr>
          <w:spacing w:val="1"/>
          <w:sz w:val="24"/>
          <w:szCs w:val="24"/>
        </w:rPr>
        <w:t>a</w:t>
      </w:r>
      <w:r w:rsidRPr="003C790C">
        <w:rPr>
          <w:sz w:val="24"/>
          <w:szCs w:val="24"/>
        </w:rPr>
        <w:t>g</w:t>
      </w:r>
      <w:r w:rsidRPr="003C790C">
        <w:rPr>
          <w:spacing w:val="-2"/>
          <w:sz w:val="24"/>
          <w:szCs w:val="24"/>
        </w:rPr>
        <w:t>u</w:t>
      </w:r>
      <w:r w:rsidRPr="003C790C">
        <w:rPr>
          <w:sz w:val="24"/>
          <w:szCs w:val="24"/>
        </w:rPr>
        <w:t xml:space="preserve">e </w:t>
      </w:r>
      <w:r w:rsidRPr="003C790C">
        <w:rPr>
          <w:spacing w:val="-1"/>
          <w:sz w:val="24"/>
          <w:szCs w:val="24"/>
        </w:rPr>
        <w:t>t</w:t>
      </w:r>
      <w:r w:rsidRPr="003C790C">
        <w:rPr>
          <w:spacing w:val="1"/>
          <w:sz w:val="24"/>
          <w:szCs w:val="24"/>
        </w:rPr>
        <w:t>e</w:t>
      </w:r>
      <w:r w:rsidRPr="003C790C">
        <w:rPr>
          <w:sz w:val="24"/>
          <w:szCs w:val="24"/>
        </w:rPr>
        <w:t>r</w:t>
      </w:r>
      <w:r w:rsidRPr="003C790C">
        <w:rPr>
          <w:spacing w:val="-1"/>
          <w:sz w:val="24"/>
          <w:szCs w:val="24"/>
        </w:rPr>
        <w:t>m</w:t>
      </w:r>
      <w:r w:rsidRPr="003C790C">
        <w:rPr>
          <w:sz w:val="24"/>
          <w:szCs w:val="24"/>
        </w:rPr>
        <w:t>s.</w:t>
      </w:r>
      <w:r w:rsidRPr="003C790C">
        <w:rPr>
          <w:spacing w:val="-14"/>
          <w:sz w:val="24"/>
          <w:szCs w:val="24"/>
        </w:rPr>
        <w:t xml:space="preserve"> </w:t>
      </w:r>
      <w:r w:rsidRPr="003C790C">
        <w:rPr>
          <w:sz w:val="24"/>
          <w:szCs w:val="24"/>
        </w:rPr>
        <w:t>A</w:t>
      </w:r>
      <w:r w:rsidRPr="003C790C">
        <w:rPr>
          <w:spacing w:val="-13"/>
          <w:sz w:val="24"/>
          <w:szCs w:val="24"/>
        </w:rPr>
        <w:t xml:space="preserve"> </w:t>
      </w:r>
      <w:r w:rsidRPr="003C790C">
        <w:rPr>
          <w:sz w:val="24"/>
          <w:szCs w:val="24"/>
        </w:rPr>
        <w:t>go</w:t>
      </w:r>
      <w:r w:rsidRPr="003C790C">
        <w:rPr>
          <w:spacing w:val="1"/>
          <w:sz w:val="24"/>
          <w:szCs w:val="24"/>
        </w:rPr>
        <w:t>a</w:t>
      </w:r>
      <w:r w:rsidRPr="003C790C">
        <w:rPr>
          <w:sz w:val="24"/>
          <w:szCs w:val="24"/>
        </w:rPr>
        <w:t>l</w:t>
      </w:r>
      <w:r w:rsidRPr="003C790C">
        <w:rPr>
          <w:spacing w:val="-1"/>
          <w:sz w:val="24"/>
          <w:szCs w:val="24"/>
        </w:rPr>
        <w:t xml:space="preserve"> i</w:t>
      </w:r>
      <w:r w:rsidRPr="003C790C">
        <w:rPr>
          <w:sz w:val="24"/>
          <w:szCs w:val="24"/>
        </w:rPr>
        <w:t>s a s</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e</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of general</w:t>
      </w:r>
      <w:r w:rsidRPr="003C790C">
        <w:rPr>
          <w:spacing w:val="1"/>
          <w:sz w:val="24"/>
          <w:szCs w:val="24"/>
        </w:rPr>
        <w:t xml:space="preserve"> </w:t>
      </w:r>
      <w:r w:rsidRPr="003C790C">
        <w:rPr>
          <w:sz w:val="24"/>
          <w:szCs w:val="24"/>
        </w:rPr>
        <w:t>d</w:t>
      </w:r>
      <w:r w:rsidRPr="003C790C">
        <w:rPr>
          <w:spacing w:val="-1"/>
          <w:sz w:val="24"/>
          <w:szCs w:val="24"/>
        </w:rPr>
        <w:t>i</w:t>
      </w:r>
      <w:r w:rsidRPr="003C790C">
        <w:rPr>
          <w:sz w:val="24"/>
          <w:szCs w:val="24"/>
        </w:rPr>
        <w:t>re</w:t>
      </w:r>
      <w:r w:rsidRPr="003C790C">
        <w:rPr>
          <w:spacing w:val="1"/>
          <w:sz w:val="24"/>
          <w:szCs w:val="24"/>
        </w:rPr>
        <w:t>c</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 xml:space="preserve">or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en</w:t>
      </w:r>
      <w:r w:rsidRPr="003C790C">
        <w:rPr>
          <w:spacing w:val="1"/>
          <w:sz w:val="24"/>
          <w:szCs w:val="24"/>
        </w:rPr>
        <w:t>t</w:t>
      </w:r>
      <w:r w:rsidRPr="003C790C">
        <w:rPr>
          <w:sz w:val="24"/>
          <w:szCs w:val="24"/>
        </w:rPr>
        <w:t>.</w:t>
      </w:r>
    </w:p>
    <w:p w:rsidR="007978D5" w:rsidRPr="003C790C" w:rsidRDefault="003F763B">
      <w:pPr>
        <w:spacing w:line="250" w:lineRule="auto"/>
        <w:ind w:left="102" w:right="75"/>
        <w:jc w:val="both"/>
        <w:rPr>
          <w:sz w:val="24"/>
          <w:szCs w:val="24"/>
        </w:rPr>
      </w:pPr>
      <w:r w:rsidRPr="003C790C">
        <w:rPr>
          <w:sz w:val="24"/>
          <w:szCs w:val="24"/>
        </w:rPr>
        <w:t>Goa</w:t>
      </w:r>
      <w:r w:rsidRPr="003C790C">
        <w:rPr>
          <w:spacing w:val="-1"/>
          <w:sz w:val="24"/>
          <w:szCs w:val="24"/>
        </w:rPr>
        <w:t>l</w:t>
      </w:r>
      <w:r w:rsidRPr="003C790C">
        <w:rPr>
          <w:sz w:val="24"/>
          <w:szCs w:val="24"/>
        </w:rPr>
        <w:t>s  prov</w:t>
      </w:r>
      <w:r w:rsidRPr="003C790C">
        <w:rPr>
          <w:spacing w:val="1"/>
          <w:sz w:val="24"/>
          <w:szCs w:val="24"/>
        </w:rPr>
        <w:t>i</w:t>
      </w:r>
      <w:r w:rsidRPr="003C790C">
        <w:rPr>
          <w:spacing w:val="-2"/>
          <w:sz w:val="24"/>
          <w:szCs w:val="24"/>
        </w:rPr>
        <w:t>d</w:t>
      </w:r>
      <w:r w:rsidRPr="003C790C">
        <w:rPr>
          <w:sz w:val="24"/>
          <w:szCs w:val="24"/>
        </w:rPr>
        <w:t xml:space="preserve">e </w:t>
      </w:r>
      <w:r w:rsidRPr="003C790C">
        <w:rPr>
          <w:spacing w:val="1"/>
          <w:sz w:val="24"/>
          <w:szCs w:val="24"/>
        </w:rPr>
        <w:t xml:space="preserve"> </w:t>
      </w:r>
      <w:r w:rsidRPr="003C790C">
        <w:rPr>
          <w:sz w:val="24"/>
          <w:szCs w:val="24"/>
        </w:rPr>
        <w:t>d</w:t>
      </w:r>
      <w:r w:rsidRPr="003C790C">
        <w:rPr>
          <w:spacing w:val="-1"/>
          <w:sz w:val="24"/>
          <w:szCs w:val="24"/>
        </w:rPr>
        <w:t>i</w:t>
      </w:r>
      <w:r w:rsidRPr="003C790C">
        <w:rPr>
          <w:sz w:val="24"/>
          <w:szCs w:val="24"/>
        </w:rPr>
        <w:t>rec</w:t>
      </w:r>
      <w:r w:rsidRPr="003C790C">
        <w:rPr>
          <w:spacing w:val="1"/>
          <w:sz w:val="24"/>
          <w:szCs w:val="24"/>
        </w:rPr>
        <w:t>t</w:t>
      </w:r>
      <w:r w:rsidRPr="003C790C">
        <w:rPr>
          <w:spacing w:val="-1"/>
          <w:sz w:val="24"/>
          <w:szCs w:val="24"/>
        </w:rPr>
        <w:t>i</w:t>
      </w:r>
      <w:r w:rsidRPr="003C790C">
        <w:rPr>
          <w:sz w:val="24"/>
          <w:szCs w:val="24"/>
        </w:rPr>
        <w:t xml:space="preserve">on,  a </w:t>
      </w:r>
      <w:r w:rsidRPr="003C790C">
        <w:rPr>
          <w:spacing w:val="1"/>
          <w:sz w:val="24"/>
          <w:szCs w:val="24"/>
        </w:rPr>
        <w:t xml:space="preserve"> </w:t>
      </w:r>
      <w:r w:rsidRPr="003C790C">
        <w:rPr>
          <w:spacing w:val="-1"/>
          <w:sz w:val="24"/>
          <w:szCs w:val="24"/>
        </w:rPr>
        <w:t>s</w:t>
      </w:r>
      <w:r w:rsidRPr="003C790C">
        <w:rPr>
          <w:sz w:val="24"/>
          <w:szCs w:val="24"/>
        </w:rPr>
        <w:t>ense</w:t>
      </w:r>
      <w:r w:rsidRPr="003C790C">
        <w:rPr>
          <w:spacing w:val="59"/>
          <w:sz w:val="24"/>
          <w:szCs w:val="24"/>
        </w:rPr>
        <w:t xml:space="preserve"> </w:t>
      </w:r>
      <w:r w:rsidRPr="003C790C">
        <w:rPr>
          <w:sz w:val="24"/>
          <w:szCs w:val="24"/>
        </w:rPr>
        <w:t xml:space="preserve">of  </w:t>
      </w:r>
      <w:r w:rsidRPr="003C790C">
        <w:rPr>
          <w:spacing w:val="1"/>
          <w:sz w:val="24"/>
          <w:szCs w:val="24"/>
        </w:rPr>
        <w:t>a</w:t>
      </w:r>
      <w:r w:rsidRPr="003C790C">
        <w:rPr>
          <w:sz w:val="24"/>
          <w:szCs w:val="24"/>
        </w:rPr>
        <w:t>cco</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i</w:t>
      </w:r>
      <w:r w:rsidRPr="003C790C">
        <w:rPr>
          <w:spacing w:val="-1"/>
          <w:sz w:val="24"/>
          <w:szCs w:val="24"/>
        </w:rPr>
        <w:t>s</w:t>
      </w:r>
      <w:r w:rsidRPr="003C790C">
        <w:rPr>
          <w:sz w:val="24"/>
          <w:szCs w:val="24"/>
        </w:rPr>
        <w:t>h</w:t>
      </w:r>
      <w:r w:rsidRPr="003C790C">
        <w:rPr>
          <w:spacing w:val="1"/>
          <w:sz w:val="24"/>
          <w:szCs w:val="24"/>
        </w:rPr>
        <w:t>m</w:t>
      </w:r>
      <w:r w:rsidRPr="003C790C">
        <w:rPr>
          <w:sz w:val="24"/>
          <w:szCs w:val="24"/>
        </w:rPr>
        <w:t xml:space="preserve">ent </w:t>
      </w:r>
      <w:r w:rsidRPr="003C790C">
        <w:rPr>
          <w:spacing w:val="1"/>
          <w:sz w:val="24"/>
          <w:szCs w:val="24"/>
        </w:rPr>
        <w:t xml:space="preserve"> </w:t>
      </w:r>
      <w:r w:rsidRPr="003C790C">
        <w:rPr>
          <w:sz w:val="24"/>
          <w:szCs w:val="24"/>
        </w:rPr>
        <w:t>and  he</w:t>
      </w:r>
      <w:r w:rsidRPr="003C790C">
        <w:rPr>
          <w:spacing w:val="-1"/>
          <w:sz w:val="24"/>
          <w:szCs w:val="24"/>
        </w:rPr>
        <w:t>l</w:t>
      </w:r>
      <w:r w:rsidRPr="003C790C">
        <w:rPr>
          <w:sz w:val="24"/>
          <w:szCs w:val="24"/>
        </w:rPr>
        <w:t xml:space="preserve">p </w:t>
      </w:r>
      <w:r w:rsidRPr="003C790C">
        <w:rPr>
          <w:spacing w:val="1"/>
          <w:sz w:val="24"/>
          <w:szCs w:val="24"/>
        </w:rPr>
        <w:t xml:space="preserve"> </w:t>
      </w:r>
      <w:r w:rsidRPr="003C790C">
        <w:rPr>
          <w:sz w:val="24"/>
          <w:szCs w:val="24"/>
        </w:rPr>
        <w:t xml:space="preserve">you  </w:t>
      </w:r>
      <w:r w:rsidRPr="003C790C">
        <w:rPr>
          <w:spacing w:val="-2"/>
          <w:sz w:val="24"/>
          <w:szCs w:val="24"/>
        </w:rPr>
        <w:t>d</w:t>
      </w:r>
      <w:r w:rsidRPr="003C790C">
        <w:rPr>
          <w:spacing w:val="1"/>
          <w:sz w:val="24"/>
          <w:szCs w:val="24"/>
        </w:rPr>
        <w:t>e</w:t>
      </w:r>
      <w:r w:rsidRPr="003C790C">
        <w:rPr>
          <w:sz w:val="24"/>
          <w:szCs w:val="24"/>
        </w:rPr>
        <w:t>f</w:t>
      </w:r>
      <w:r w:rsidRPr="003C790C">
        <w:rPr>
          <w:spacing w:val="-1"/>
          <w:sz w:val="24"/>
          <w:szCs w:val="24"/>
        </w:rPr>
        <w:t>i</w:t>
      </w:r>
      <w:r w:rsidRPr="003C790C">
        <w:rPr>
          <w:sz w:val="24"/>
          <w:szCs w:val="24"/>
        </w:rPr>
        <w:t>ne</w:t>
      </w:r>
      <w:r w:rsidRPr="003C790C">
        <w:rPr>
          <w:spacing w:val="59"/>
          <w:sz w:val="24"/>
          <w:szCs w:val="24"/>
        </w:rPr>
        <w:t xml:space="preserve"> </w:t>
      </w:r>
      <w:r w:rsidRPr="003C790C">
        <w:rPr>
          <w:sz w:val="24"/>
          <w:szCs w:val="24"/>
        </w:rPr>
        <w:t>your  grow</w:t>
      </w:r>
      <w:r w:rsidRPr="003C790C">
        <w:rPr>
          <w:spacing w:val="-1"/>
          <w:sz w:val="24"/>
          <w:szCs w:val="24"/>
        </w:rPr>
        <w:t>t</w:t>
      </w:r>
      <w:r w:rsidRPr="003C790C">
        <w:rPr>
          <w:sz w:val="24"/>
          <w:szCs w:val="24"/>
        </w:rPr>
        <w:t>h  and dev</w:t>
      </w:r>
      <w:r w:rsidRPr="003C790C">
        <w:rPr>
          <w:spacing w:val="1"/>
          <w:sz w:val="24"/>
          <w:szCs w:val="24"/>
        </w:rPr>
        <w:t>e</w:t>
      </w:r>
      <w:r w:rsidRPr="003C790C">
        <w:rPr>
          <w:spacing w:val="-1"/>
          <w:sz w:val="24"/>
          <w:szCs w:val="24"/>
        </w:rPr>
        <w:t>l</w:t>
      </w:r>
      <w:r w:rsidRPr="003C790C">
        <w:rPr>
          <w:sz w:val="24"/>
          <w:szCs w:val="24"/>
        </w:rPr>
        <w:t>op</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p>
    <w:p w:rsidR="007978D5" w:rsidRPr="003C790C" w:rsidRDefault="007978D5">
      <w:pPr>
        <w:spacing w:before="8" w:line="240" w:lineRule="exact"/>
        <w:rPr>
          <w:sz w:val="24"/>
          <w:szCs w:val="24"/>
        </w:rPr>
      </w:pPr>
    </w:p>
    <w:p w:rsidR="007978D5" w:rsidRPr="003C790C" w:rsidRDefault="003F763B">
      <w:pPr>
        <w:ind w:left="102" w:right="7693"/>
        <w:jc w:val="both"/>
        <w:rPr>
          <w:sz w:val="24"/>
          <w:szCs w:val="24"/>
        </w:rPr>
      </w:pPr>
      <w:r w:rsidRPr="003C790C">
        <w:rPr>
          <w:b/>
          <w:sz w:val="24"/>
          <w:szCs w:val="24"/>
        </w:rPr>
        <w:t>S.M.A.</w:t>
      </w:r>
      <w:r w:rsidRPr="003C790C">
        <w:rPr>
          <w:b/>
          <w:spacing w:val="-1"/>
          <w:sz w:val="24"/>
          <w:szCs w:val="24"/>
        </w:rPr>
        <w:t>R</w:t>
      </w:r>
      <w:r w:rsidRPr="003C790C">
        <w:rPr>
          <w:b/>
          <w:spacing w:val="-8"/>
          <w:sz w:val="24"/>
          <w:szCs w:val="24"/>
        </w:rPr>
        <w:t>.</w:t>
      </w:r>
      <w:r w:rsidRPr="003C790C">
        <w:rPr>
          <w:b/>
          <w:spacing w:val="-4"/>
          <w:sz w:val="24"/>
          <w:szCs w:val="24"/>
        </w:rPr>
        <w:t>T</w:t>
      </w:r>
      <w:r w:rsidRPr="003C790C">
        <w:rPr>
          <w:b/>
          <w:sz w:val="24"/>
          <w:szCs w:val="24"/>
        </w:rPr>
        <w:t>.</w:t>
      </w:r>
      <w:r w:rsidRPr="003C790C">
        <w:rPr>
          <w:b/>
          <w:spacing w:val="-4"/>
          <w:sz w:val="24"/>
          <w:szCs w:val="24"/>
        </w:rPr>
        <w:t xml:space="preserve"> </w:t>
      </w:r>
      <w:r w:rsidRPr="003C790C">
        <w:rPr>
          <w:b/>
          <w:sz w:val="24"/>
          <w:szCs w:val="24"/>
        </w:rPr>
        <w:t>goa</w:t>
      </w:r>
      <w:r w:rsidRPr="003C790C">
        <w:rPr>
          <w:b/>
          <w:spacing w:val="-1"/>
          <w:sz w:val="24"/>
          <w:szCs w:val="24"/>
        </w:rPr>
        <w:t>l</w:t>
      </w:r>
      <w:r w:rsidRPr="003C790C">
        <w:rPr>
          <w:b/>
          <w:sz w:val="24"/>
          <w:szCs w:val="24"/>
        </w:rPr>
        <w:t>s</w:t>
      </w:r>
    </w:p>
    <w:p w:rsidR="007978D5" w:rsidRPr="003C790C" w:rsidRDefault="007978D5">
      <w:pPr>
        <w:spacing w:line="280" w:lineRule="exact"/>
        <w:rPr>
          <w:sz w:val="28"/>
          <w:szCs w:val="28"/>
        </w:rPr>
      </w:pPr>
    </w:p>
    <w:p w:rsidR="007978D5" w:rsidRPr="003C790C" w:rsidRDefault="003F763B" w:rsidP="00CC649F">
      <w:pPr>
        <w:ind w:left="102" w:right="65"/>
        <w:jc w:val="both"/>
      </w:pPr>
      <w:r w:rsidRPr="003C790C">
        <w:rPr>
          <w:spacing w:val="-11"/>
          <w:sz w:val="24"/>
          <w:szCs w:val="24"/>
        </w:rPr>
        <w:t>W</w:t>
      </w:r>
      <w:r w:rsidRPr="003C790C">
        <w:rPr>
          <w:sz w:val="24"/>
          <w:szCs w:val="24"/>
        </w:rPr>
        <w:t>e want</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9"/>
          <w:sz w:val="24"/>
          <w:szCs w:val="24"/>
        </w:rPr>
        <w:t xml:space="preserve"> </w:t>
      </w:r>
      <w:r w:rsidRPr="003C790C">
        <w:rPr>
          <w:sz w:val="24"/>
          <w:szCs w:val="24"/>
        </w:rPr>
        <w:t>be</w:t>
      </w:r>
      <w:r w:rsidRPr="003C790C">
        <w:rPr>
          <w:spacing w:val="8"/>
          <w:sz w:val="24"/>
          <w:szCs w:val="24"/>
        </w:rPr>
        <w:t xml:space="preserve"> </w:t>
      </w:r>
      <w:r w:rsidRPr="003C790C">
        <w:rPr>
          <w:sz w:val="24"/>
          <w:szCs w:val="24"/>
        </w:rPr>
        <w:t>s</w:t>
      </w:r>
      <w:r w:rsidRPr="003C790C">
        <w:rPr>
          <w:spacing w:val="-1"/>
          <w:sz w:val="24"/>
          <w:szCs w:val="24"/>
        </w:rPr>
        <w:t>m</w:t>
      </w:r>
      <w:r w:rsidRPr="003C790C">
        <w:rPr>
          <w:sz w:val="24"/>
          <w:szCs w:val="24"/>
        </w:rPr>
        <w:t>art</w:t>
      </w:r>
      <w:r w:rsidRPr="003C790C">
        <w:rPr>
          <w:spacing w:val="10"/>
          <w:sz w:val="24"/>
          <w:szCs w:val="24"/>
        </w:rPr>
        <w:t xml:space="preserve"> </w:t>
      </w:r>
      <w:r w:rsidRPr="003C790C">
        <w:rPr>
          <w:spacing w:val="-1"/>
          <w:sz w:val="24"/>
          <w:szCs w:val="24"/>
        </w:rPr>
        <w:t>w</w:t>
      </w:r>
      <w:r w:rsidRPr="003C790C">
        <w:rPr>
          <w:sz w:val="24"/>
          <w:szCs w:val="24"/>
        </w:rPr>
        <w:t>h</w:t>
      </w:r>
      <w:r w:rsidRPr="003C790C">
        <w:rPr>
          <w:spacing w:val="1"/>
          <w:sz w:val="24"/>
          <w:szCs w:val="24"/>
        </w:rPr>
        <w:t>e</w:t>
      </w:r>
      <w:r w:rsidRPr="003C790C">
        <w:rPr>
          <w:sz w:val="24"/>
          <w:szCs w:val="24"/>
        </w:rPr>
        <w:t>n</w:t>
      </w:r>
      <w:r w:rsidRPr="003C790C">
        <w:rPr>
          <w:spacing w:val="9"/>
          <w:sz w:val="24"/>
          <w:szCs w:val="24"/>
        </w:rPr>
        <w:t xml:space="preserve"> </w:t>
      </w:r>
      <w:r w:rsidRPr="003C790C">
        <w:rPr>
          <w:spacing w:val="-1"/>
          <w:sz w:val="24"/>
          <w:szCs w:val="24"/>
        </w:rPr>
        <w:t>w</w:t>
      </w:r>
      <w:r w:rsidRPr="003C790C">
        <w:rPr>
          <w:sz w:val="24"/>
          <w:szCs w:val="24"/>
        </w:rPr>
        <w:t>e</w:t>
      </w:r>
      <w:r w:rsidRPr="003C790C">
        <w:rPr>
          <w:spacing w:val="8"/>
          <w:sz w:val="24"/>
          <w:szCs w:val="24"/>
        </w:rPr>
        <w:t xml:space="preserve"> </w:t>
      </w:r>
      <w:r w:rsidRPr="003C790C">
        <w:rPr>
          <w:sz w:val="24"/>
          <w:szCs w:val="24"/>
        </w:rPr>
        <w:t>set</w:t>
      </w:r>
      <w:r w:rsidRPr="003C790C">
        <w:rPr>
          <w:spacing w:val="10"/>
          <w:sz w:val="24"/>
          <w:szCs w:val="24"/>
        </w:rPr>
        <w:t xml:space="preserve"> </w:t>
      </w:r>
      <w:r w:rsidRPr="003C790C">
        <w:rPr>
          <w:sz w:val="24"/>
          <w:szCs w:val="24"/>
        </w:rPr>
        <w:t>our</w:t>
      </w:r>
      <w:r w:rsidRPr="003C790C">
        <w:rPr>
          <w:spacing w:val="9"/>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pacing w:val="-1"/>
          <w:sz w:val="24"/>
          <w:szCs w:val="24"/>
        </w:rPr>
        <w:t>l</w:t>
      </w:r>
      <w:r w:rsidRPr="003C790C">
        <w:rPr>
          <w:sz w:val="24"/>
          <w:szCs w:val="24"/>
        </w:rPr>
        <w:t>s.</w:t>
      </w:r>
      <w:r w:rsidRPr="003C790C">
        <w:rPr>
          <w:spacing w:val="5"/>
          <w:sz w:val="24"/>
          <w:szCs w:val="24"/>
        </w:rPr>
        <w:t xml:space="preserve"> </w:t>
      </w:r>
      <w:r w:rsidRPr="003C790C">
        <w:rPr>
          <w:spacing w:val="-11"/>
          <w:sz w:val="24"/>
          <w:szCs w:val="24"/>
        </w:rPr>
        <w:t>W</w:t>
      </w:r>
      <w:r w:rsidRPr="003C790C">
        <w:rPr>
          <w:sz w:val="24"/>
          <w:szCs w:val="24"/>
        </w:rPr>
        <w:t xml:space="preserve">e </w:t>
      </w:r>
      <w:r w:rsidRPr="003C790C">
        <w:rPr>
          <w:spacing w:val="-1"/>
          <w:sz w:val="24"/>
          <w:szCs w:val="24"/>
        </w:rPr>
        <w:t>w</w:t>
      </w:r>
      <w:r w:rsidRPr="003C790C">
        <w:rPr>
          <w:spacing w:val="1"/>
          <w:sz w:val="24"/>
          <w:szCs w:val="24"/>
        </w:rPr>
        <w:t>a</w:t>
      </w:r>
      <w:r w:rsidRPr="003C790C">
        <w:rPr>
          <w:sz w:val="24"/>
          <w:szCs w:val="24"/>
        </w:rPr>
        <w:t>nt</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9"/>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w:t>
      </w:r>
      <w:r w:rsidRPr="003C790C">
        <w:rPr>
          <w:spacing w:val="1"/>
          <w:sz w:val="24"/>
          <w:szCs w:val="24"/>
        </w:rPr>
        <w:t>l</w:t>
      </w:r>
      <w:r w:rsidRPr="003C790C">
        <w:rPr>
          <w:spacing w:val="-1"/>
          <w:sz w:val="24"/>
          <w:szCs w:val="24"/>
        </w:rPr>
        <w:t>li</w:t>
      </w:r>
      <w:r w:rsidRPr="003C790C">
        <w:rPr>
          <w:sz w:val="24"/>
          <w:szCs w:val="24"/>
        </w:rPr>
        <w:t>gen</w:t>
      </w:r>
      <w:r w:rsidRPr="003C790C">
        <w:rPr>
          <w:spacing w:val="-1"/>
          <w:sz w:val="24"/>
          <w:szCs w:val="24"/>
        </w:rPr>
        <w:t>t</w:t>
      </w:r>
      <w:r w:rsidRPr="003C790C">
        <w:rPr>
          <w:spacing w:val="1"/>
          <w:sz w:val="24"/>
          <w:szCs w:val="24"/>
        </w:rPr>
        <w:t>l</w:t>
      </w:r>
      <w:r w:rsidRPr="003C790C">
        <w:rPr>
          <w:sz w:val="24"/>
          <w:szCs w:val="24"/>
        </w:rPr>
        <w:t>y</w:t>
      </w:r>
      <w:r w:rsidRPr="003C790C">
        <w:rPr>
          <w:spacing w:val="9"/>
          <w:sz w:val="24"/>
          <w:szCs w:val="24"/>
        </w:rPr>
        <w:t xml:space="preserve"> </w:t>
      </w:r>
      <w:r w:rsidRPr="003C790C">
        <w:rPr>
          <w:sz w:val="24"/>
          <w:szCs w:val="24"/>
        </w:rPr>
        <w:t>dec</w:t>
      </w:r>
      <w:r w:rsidRPr="003C790C">
        <w:rPr>
          <w:spacing w:val="1"/>
          <w:sz w:val="24"/>
          <w:szCs w:val="24"/>
        </w:rPr>
        <w:t>i</w:t>
      </w:r>
      <w:r w:rsidRPr="003C790C">
        <w:rPr>
          <w:sz w:val="24"/>
          <w:szCs w:val="24"/>
        </w:rPr>
        <w:t>de</w:t>
      </w:r>
      <w:r w:rsidRPr="003C790C">
        <w:rPr>
          <w:spacing w:val="8"/>
          <w:sz w:val="24"/>
          <w:szCs w:val="24"/>
        </w:rPr>
        <w:t xml:space="preserve"> </w:t>
      </w:r>
      <w:r w:rsidRPr="003C790C">
        <w:rPr>
          <w:sz w:val="24"/>
          <w:szCs w:val="24"/>
        </w:rPr>
        <w:t>what</w:t>
      </w:r>
      <w:r w:rsidRPr="003C790C">
        <w:rPr>
          <w:spacing w:val="8"/>
          <w:sz w:val="24"/>
          <w:szCs w:val="24"/>
        </w:rPr>
        <w:t xml:space="preserve"> </w:t>
      </w:r>
      <w:r w:rsidRPr="003C790C">
        <w:rPr>
          <w:sz w:val="24"/>
          <w:szCs w:val="24"/>
        </w:rPr>
        <w:t>our</w:t>
      </w:r>
      <w:r w:rsidRPr="003C790C">
        <w:rPr>
          <w:spacing w:val="9"/>
          <w:sz w:val="24"/>
          <w:szCs w:val="24"/>
        </w:rPr>
        <w:t xml:space="preserve"> </w:t>
      </w:r>
      <w:r w:rsidRPr="003C790C">
        <w:rPr>
          <w:sz w:val="24"/>
          <w:szCs w:val="24"/>
        </w:rPr>
        <w:t>go</w:t>
      </w:r>
      <w:r w:rsidRPr="003C790C">
        <w:rPr>
          <w:spacing w:val="1"/>
          <w:sz w:val="24"/>
          <w:szCs w:val="24"/>
        </w:rPr>
        <w:t>a</w:t>
      </w:r>
      <w:r w:rsidRPr="003C790C">
        <w:rPr>
          <w:spacing w:val="-1"/>
          <w:sz w:val="24"/>
          <w:szCs w:val="24"/>
        </w:rPr>
        <w:t>l</w:t>
      </w:r>
      <w:r w:rsidRPr="003C790C">
        <w:rPr>
          <w:sz w:val="24"/>
          <w:szCs w:val="24"/>
        </w:rPr>
        <w:t>s</w:t>
      </w:r>
      <w:r w:rsidRPr="003C790C">
        <w:rPr>
          <w:spacing w:val="9"/>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 be</w:t>
      </w:r>
      <w:r w:rsidRPr="003C790C">
        <w:rPr>
          <w:spacing w:val="21"/>
          <w:sz w:val="24"/>
          <w:szCs w:val="24"/>
        </w:rPr>
        <w:t xml:space="preserve"> </w:t>
      </w:r>
      <w:r w:rsidRPr="003C790C">
        <w:rPr>
          <w:spacing w:val="-1"/>
          <w:sz w:val="24"/>
          <w:szCs w:val="24"/>
        </w:rPr>
        <w:t>s</w:t>
      </w:r>
      <w:r w:rsidRPr="003C790C">
        <w:rPr>
          <w:sz w:val="24"/>
          <w:szCs w:val="24"/>
        </w:rPr>
        <w:t>o</w:t>
      </w:r>
      <w:r w:rsidRPr="003C790C">
        <w:rPr>
          <w:spacing w:val="20"/>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t</w:t>
      </w:r>
      <w:r w:rsidRPr="003C790C">
        <w:rPr>
          <w:spacing w:val="19"/>
          <w:sz w:val="24"/>
          <w:szCs w:val="24"/>
        </w:rPr>
        <w:t xml:space="preserve"> </w:t>
      </w:r>
      <w:r w:rsidRPr="003C790C">
        <w:rPr>
          <w:sz w:val="24"/>
          <w:szCs w:val="24"/>
        </w:rPr>
        <w:t>we</w:t>
      </w:r>
      <w:r w:rsidRPr="003C790C">
        <w:rPr>
          <w:spacing w:val="19"/>
          <w:sz w:val="24"/>
          <w:szCs w:val="24"/>
        </w:rPr>
        <w:t xml:space="preserve"> </w:t>
      </w:r>
      <w:r w:rsidRPr="003C790C">
        <w:rPr>
          <w:spacing w:val="1"/>
          <w:sz w:val="24"/>
          <w:szCs w:val="24"/>
        </w:rPr>
        <w:t>c</w:t>
      </w:r>
      <w:r w:rsidRPr="003C790C">
        <w:rPr>
          <w:sz w:val="24"/>
          <w:szCs w:val="24"/>
        </w:rPr>
        <w:t>an</w:t>
      </w:r>
      <w:r w:rsidRPr="003C790C">
        <w:rPr>
          <w:spacing w:val="20"/>
          <w:sz w:val="24"/>
          <w:szCs w:val="24"/>
        </w:rPr>
        <w:t xml:space="preserve"> </w:t>
      </w:r>
      <w:r w:rsidRPr="003C790C">
        <w:rPr>
          <w:sz w:val="24"/>
          <w:szCs w:val="24"/>
        </w:rPr>
        <w:t>ac</w:t>
      </w:r>
      <w:r w:rsidRPr="003C790C">
        <w:rPr>
          <w:spacing w:val="-1"/>
          <w:sz w:val="24"/>
          <w:szCs w:val="24"/>
        </w:rPr>
        <w:t>t</w:t>
      </w:r>
      <w:r w:rsidRPr="003C790C">
        <w:rPr>
          <w:sz w:val="24"/>
          <w:szCs w:val="24"/>
        </w:rPr>
        <w:t>ua</w:t>
      </w:r>
      <w:r w:rsidRPr="003C790C">
        <w:rPr>
          <w:spacing w:val="1"/>
          <w:sz w:val="24"/>
          <w:szCs w:val="24"/>
        </w:rPr>
        <w:t>l</w:t>
      </w:r>
      <w:r w:rsidRPr="003C790C">
        <w:rPr>
          <w:spacing w:val="-1"/>
          <w:sz w:val="24"/>
          <w:szCs w:val="24"/>
        </w:rPr>
        <w:t>l</w:t>
      </w:r>
      <w:r w:rsidRPr="003C790C">
        <w:rPr>
          <w:sz w:val="24"/>
          <w:szCs w:val="24"/>
        </w:rPr>
        <w:t>y</w:t>
      </w:r>
      <w:r w:rsidRPr="003C790C">
        <w:rPr>
          <w:spacing w:val="20"/>
          <w:sz w:val="24"/>
          <w:szCs w:val="24"/>
        </w:rPr>
        <w:t xml:space="preserve"> </w:t>
      </w:r>
      <w:r w:rsidRPr="003C790C">
        <w:rPr>
          <w:spacing w:val="1"/>
          <w:sz w:val="24"/>
          <w:szCs w:val="24"/>
        </w:rPr>
        <w:t>a</w:t>
      </w:r>
      <w:r w:rsidRPr="003C790C">
        <w:rPr>
          <w:sz w:val="24"/>
          <w:szCs w:val="24"/>
        </w:rPr>
        <w:t>cco</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i</w:t>
      </w:r>
      <w:r w:rsidRPr="003C790C">
        <w:rPr>
          <w:spacing w:val="-1"/>
          <w:sz w:val="24"/>
          <w:szCs w:val="24"/>
        </w:rPr>
        <w:t>s</w:t>
      </w:r>
      <w:r w:rsidRPr="003C790C">
        <w:rPr>
          <w:sz w:val="24"/>
          <w:szCs w:val="24"/>
        </w:rPr>
        <w:t>h</w:t>
      </w:r>
      <w:r w:rsidRPr="003C790C">
        <w:rPr>
          <w:spacing w:val="22"/>
          <w:sz w:val="24"/>
          <w:szCs w:val="24"/>
        </w:rPr>
        <w:t xml:space="preserve">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w:t>
      </w:r>
      <w:r w:rsidRPr="003C790C">
        <w:rPr>
          <w:spacing w:val="16"/>
          <w:sz w:val="24"/>
          <w:szCs w:val="24"/>
        </w:rPr>
        <w:t xml:space="preserve"> </w:t>
      </w:r>
      <w:r w:rsidRPr="003C790C">
        <w:rPr>
          <w:spacing w:val="-9"/>
          <w:sz w:val="24"/>
          <w:szCs w:val="24"/>
        </w:rPr>
        <w:t>W</w:t>
      </w:r>
      <w:r w:rsidRPr="003C790C">
        <w:rPr>
          <w:sz w:val="24"/>
          <w:szCs w:val="24"/>
        </w:rPr>
        <w:t>e</w:t>
      </w:r>
      <w:r w:rsidRPr="003C790C">
        <w:rPr>
          <w:spacing w:val="9"/>
          <w:sz w:val="24"/>
          <w:szCs w:val="24"/>
        </w:rPr>
        <w:t xml:space="preserve"> </w:t>
      </w:r>
      <w:r w:rsidRPr="003C790C">
        <w:rPr>
          <w:sz w:val="24"/>
          <w:szCs w:val="24"/>
        </w:rPr>
        <w:t>want</w:t>
      </w:r>
      <w:r w:rsidRPr="003C790C">
        <w:rPr>
          <w:spacing w:val="21"/>
          <w:sz w:val="24"/>
          <w:szCs w:val="24"/>
        </w:rPr>
        <w:t xml:space="preserve"> </w:t>
      </w:r>
      <w:r w:rsidRPr="003C790C">
        <w:rPr>
          <w:spacing w:val="-1"/>
          <w:sz w:val="24"/>
          <w:szCs w:val="24"/>
        </w:rPr>
        <w:t>t</w:t>
      </w:r>
      <w:r w:rsidRPr="003C790C">
        <w:rPr>
          <w:sz w:val="24"/>
          <w:szCs w:val="24"/>
        </w:rPr>
        <w:t>o</w:t>
      </w:r>
      <w:r w:rsidRPr="003C790C">
        <w:rPr>
          <w:spacing w:val="20"/>
          <w:sz w:val="24"/>
          <w:szCs w:val="24"/>
        </w:rPr>
        <w:t xml:space="preserve"> </w:t>
      </w:r>
      <w:r w:rsidRPr="003C790C">
        <w:rPr>
          <w:spacing w:val="-1"/>
          <w:sz w:val="24"/>
          <w:szCs w:val="24"/>
        </w:rPr>
        <w:t>s</w:t>
      </w:r>
      <w:r w:rsidRPr="003C790C">
        <w:rPr>
          <w:spacing w:val="1"/>
          <w:sz w:val="24"/>
          <w:szCs w:val="24"/>
        </w:rPr>
        <w:t>e</w:t>
      </w:r>
      <w:r w:rsidRPr="003C790C">
        <w:rPr>
          <w:sz w:val="24"/>
          <w:szCs w:val="24"/>
        </w:rPr>
        <w:t>t</w:t>
      </w:r>
      <w:r w:rsidRPr="003C790C">
        <w:rPr>
          <w:spacing w:val="19"/>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21"/>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20"/>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9"/>
          <w:sz w:val="24"/>
          <w:szCs w:val="24"/>
        </w:rPr>
        <w:t xml:space="preserve"> </w:t>
      </w:r>
      <w:r w:rsidRPr="003C790C">
        <w:rPr>
          <w:sz w:val="24"/>
          <w:szCs w:val="24"/>
        </w:rPr>
        <w:t>our</w:t>
      </w:r>
      <w:r w:rsidRPr="003C790C">
        <w:rPr>
          <w:spacing w:val="20"/>
          <w:sz w:val="24"/>
          <w:szCs w:val="24"/>
        </w:rPr>
        <w:t xml:space="preserve"> </w:t>
      </w:r>
      <w:r w:rsidRPr="003C790C">
        <w:rPr>
          <w:sz w:val="24"/>
          <w:szCs w:val="24"/>
        </w:rPr>
        <w:t>heart</w:t>
      </w:r>
      <w:r w:rsidRPr="003C790C">
        <w:rPr>
          <w:spacing w:val="21"/>
          <w:sz w:val="24"/>
          <w:szCs w:val="24"/>
        </w:rPr>
        <w:t xml:space="preserve"> </w:t>
      </w:r>
      <w:r w:rsidRPr="003C790C">
        <w:rPr>
          <w:sz w:val="24"/>
          <w:szCs w:val="24"/>
        </w:rPr>
        <w:t>conc</w:t>
      </w:r>
      <w:r w:rsidRPr="003C790C">
        <w:rPr>
          <w:spacing w:val="1"/>
          <w:sz w:val="24"/>
          <w:szCs w:val="24"/>
        </w:rPr>
        <w:t>e</w:t>
      </w:r>
      <w:r w:rsidRPr="003C790C">
        <w:rPr>
          <w:spacing w:val="-1"/>
          <w:sz w:val="24"/>
          <w:szCs w:val="24"/>
        </w:rPr>
        <w:t>i</w:t>
      </w:r>
      <w:r w:rsidRPr="003C790C">
        <w:rPr>
          <w:sz w:val="24"/>
          <w:szCs w:val="24"/>
        </w:rPr>
        <w:t xml:space="preserve">ves,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 our</w:t>
      </w:r>
      <w:r w:rsidRPr="003C790C">
        <w:rPr>
          <w:spacing w:val="1"/>
          <w:sz w:val="24"/>
          <w:szCs w:val="24"/>
        </w:rPr>
        <w:t xml:space="preserve"> </w:t>
      </w:r>
      <w:r w:rsidRPr="003C790C">
        <w:rPr>
          <w:spacing w:val="-1"/>
          <w:sz w:val="24"/>
          <w:szCs w:val="24"/>
        </w:rPr>
        <w:t>m</w:t>
      </w:r>
      <w:r w:rsidRPr="003C790C">
        <w:rPr>
          <w:spacing w:val="1"/>
          <w:sz w:val="24"/>
          <w:szCs w:val="24"/>
        </w:rPr>
        <w:t>i</w:t>
      </w:r>
      <w:r w:rsidRPr="003C790C">
        <w:rPr>
          <w:sz w:val="24"/>
          <w:szCs w:val="24"/>
        </w:rPr>
        <w:t>nd be</w:t>
      </w:r>
      <w:r w:rsidRPr="003C790C">
        <w:rPr>
          <w:spacing w:val="-1"/>
          <w:sz w:val="24"/>
          <w:szCs w:val="24"/>
        </w:rPr>
        <w:t>l</w:t>
      </w:r>
      <w:r w:rsidRPr="003C790C">
        <w:rPr>
          <w:spacing w:val="1"/>
          <w:sz w:val="24"/>
          <w:szCs w:val="24"/>
        </w:rPr>
        <w:t>i</w:t>
      </w:r>
      <w:r w:rsidRPr="003C790C">
        <w:rPr>
          <w:sz w:val="24"/>
          <w:szCs w:val="24"/>
        </w:rPr>
        <w:t>eves</w:t>
      </w:r>
      <w:r w:rsidRPr="003C790C">
        <w:rPr>
          <w:spacing w:val="1"/>
          <w:sz w:val="24"/>
          <w:szCs w:val="24"/>
        </w:rPr>
        <w:t xml:space="preserve"> </w:t>
      </w:r>
      <w:r w:rsidRPr="003C790C">
        <w:rPr>
          <w:sz w:val="24"/>
          <w:szCs w:val="24"/>
        </w:rPr>
        <w:t xml:space="preserve">and </w:t>
      </w:r>
      <w:r w:rsidRPr="003C790C">
        <w:rPr>
          <w:spacing w:val="1"/>
          <w:sz w:val="24"/>
          <w:szCs w:val="24"/>
        </w:rPr>
        <w:t>t</w:t>
      </w:r>
      <w:r w:rsidRPr="003C790C">
        <w:rPr>
          <w:sz w:val="24"/>
          <w:szCs w:val="24"/>
        </w:rPr>
        <w:t>hat our</w:t>
      </w:r>
      <w:r w:rsidRPr="003C790C">
        <w:rPr>
          <w:spacing w:val="1"/>
          <w:sz w:val="24"/>
          <w:szCs w:val="24"/>
        </w:rPr>
        <w:t xml:space="preserve"> </w:t>
      </w:r>
      <w:r w:rsidRPr="003C790C">
        <w:rPr>
          <w:sz w:val="24"/>
          <w:szCs w:val="24"/>
        </w:rPr>
        <w:t>bod</w:t>
      </w:r>
      <w:r w:rsidRPr="003C790C">
        <w:rPr>
          <w:spacing w:val="-1"/>
          <w:sz w:val="24"/>
          <w:szCs w:val="24"/>
        </w:rPr>
        <w:t>i</w:t>
      </w:r>
      <w:r w:rsidRPr="003C790C">
        <w:rPr>
          <w:sz w:val="24"/>
          <w:szCs w:val="24"/>
        </w:rPr>
        <w:t>es</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l</w:t>
      </w:r>
      <w:r w:rsidRPr="003C790C">
        <w:rPr>
          <w:sz w:val="24"/>
          <w:szCs w:val="24"/>
        </w:rPr>
        <w:t>l c</w:t>
      </w:r>
      <w:r w:rsidRPr="003C790C">
        <w:rPr>
          <w:spacing w:val="1"/>
          <w:sz w:val="24"/>
          <w:szCs w:val="24"/>
        </w:rPr>
        <w:t>a</w:t>
      </w:r>
      <w:r w:rsidRPr="003C790C">
        <w:rPr>
          <w:sz w:val="24"/>
          <w:szCs w:val="24"/>
        </w:rPr>
        <w:t>rry o</w:t>
      </w:r>
      <w:r w:rsidRPr="003C790C">
        <w:rPr>
          <w:spacing w:val="-2"/>
          <w:sz w:val="24"/>
          <w:szCs w:val="24"/>
        </w:rPr>
        <w:t>u</w:t>
      </w:r>
      <w:r w:rsidRPr="003C790C">
        <w:rPr>
          <w:spacing w:val="1"/>
          <w:sz w:val="24"/>
          <w:szCs w:val="24"/>
        </w:rPr>
        <w:t>t</w:t>
      </w:r>
      <w:r w:rsidRPr="003C790C">
        <w:rPr>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w:t>
      </w:r>
      <w:r w:rsidRPr="003C790C">
        <w:rPr>
          <w:sz w:val="24"/>
          <w:szCs w:val="24"/>
        </w:rPr>
        <w:t>s</w:t>
      </w:r>
      <w:r w:rsidRPr="003C790C">
        <w:rPr>
          <w:spacing w:val="1"/>
          <w:sz w:val="24"/>
          <w:szCs w:val="24"/>
        </w:rPr>
        <w:t xml:space="preserve"> t</w:t>
      </w:r>
      <w:r w:rsidRPr="003C790C">
        <w:rPr>
          <w:sz w:val="24"/>
          <w:szCs w:val="24"/>
        </w:rPr>
        <w:t>a</w:t>
      </w:r>
      <w:r w:rsidRPr="003C790C">
        <w:rPr>
          <w:spacing w:val="-2"/>
          <w:sz w:val="24"/>
          <w:szCs w:val="24"/>
        </w:rPr>
        <w:t>k</w:t>
      </w:r>
      <w:r w:rsidRPr="003C790C">
        <w:rPr>
          <w:sz w:val="24"/>
          <w:szCs w:val="24"/>
        </w:rPr>
        <w:t>e</w:t>
      </w:r>
      <w:r w:rsidRPr="003C790C">
        <w:rPr>
          <w:spacing w:val="2"/>
          <w:sz w:val="24"/>
          <w:szCs w:val="24"/>
        </w:rPr>
        <w:t xml:space="preserve"> </w:t>
      </w:r>
      <w:r w:rsidRPr="003C790C">
        <w:rPr>
          <w:sz w:val="24"/>
          <w:szCs w:val="24"/>
        </w:rPr>
        <w:t>a c</w:t>
      </w:r>
      <w:r w:rsidRPr="003C790C">
        <w:rPr>
          <w:spacing w:val="1"/>
          <w:sz w:val="24"/>
          <w:szCs w:val="24"/>
        </w:rPr>
        <w:t>l</w:t>
      </w:r>
      <w:r w:rsidRPr="003C790C">
        <w:rPr>
          <w:sz w:val="24"/>
          <w:szCs w:val="24"/>
        </w:rPr>
        <w:t>o</w:t>
      </w:r>
      <w:r w:rsidRPr="003C790C">
        <w:rPr>
          <w:spacing w:val="-1"/>
          <w:sz w:val="24"/>
          <w:szCs w:val="24"/>
        </w:rPr>
        <w:t>s</w:t>
      </w:r>
      <w:r w:rsidRPr="003C790C">
        <w:rPr>
          <w:spacing w:val="1"/>
          <w:sz w:val="24"/>
          <w:szCs w:val="24"/>
        </w:rPr>
        <w:t>e</w:t>
      </w:r>
      <w:r w:rsidRPr="003C790C">
        <w:rPr>
          <w:sz w:val="24"/>
          <w:szCs w:val="24"/>
        </w:rPr>
        <w:t>r</w:t>
      </w:r>
      <w:r w:rsidRPr="003C790C">
        <w:rPr>
          <w:spacing w:val="1"/>
          <w:sz w:val="24"/>
          <w:szCs w:val="24"/>
        </w:rPr>
        <w:t xml:space="preserve"> </w:t>
      </w:r>
      <w:r w:rsidRPr="003C790C">
        <w:rPr>
          <w:spacing w:val="-1"/>
          <w:sz w:val="24"/>
          <w:szCs w:val="24"/>
        </w:rPr>
        <w:t>l</w:t>
      </w:r>
      <w:r w:rsidRPr="003C790C">
        <w:rPr>
          <w:sz w:val="24"/>
          <w:szCs w:val="24"/>
        </w:rPr>
        <w:t>ook at</w:t>
      </w:r>
      <w:r w:rsidRPr="003C790C">
        <w:rPr>
          <w:spacing w:val="2"/>
          <w:sz w:val="24"/>
          <w:szCs w:val="24"/>
        </w:rPr>
        <w:t xml:space="preserve"> </w:t>
      </w:r>
      <w:r w:rsidRPr="003C790C">
        <w:rPr>
          <w:sz w:val="24"/>
          <w:szCs w:val="24"/>
        </w:rPr>
        <w:t>each of</w:t>
      </w:r>
      <w:r w:rsidRPr="003C790C">
        <w:rPr>
          <w:spacing w:val="1"/>
          <w:sz w:val="24"/>
          <w:szCs w:val="24"/>
        </w:rPr>
        <w:t xml:space="preserve"> t</w:t>
      </w:r>
      <w:r w:rsidRPr="003C790C">
        <w:rPr>
          <w:sz w:val="24"/>
          <w:szCs w:val="24"/>
        </w:rPr>
        <w:t>he co</w:t>
      </w:r>
      <w:r w:rsidRPr="003C790C">
        <w:rPr>
          <w:spacing w:val="1"/>
          <w:sz w:val="24"/>
          <w:szCs w:val="24"/>
        </w:rPr>
        <w:t>m</w:t>
      </w:r>
      <w:r w:rsidRPr="003C790C">
        <w:rPr>
          <w:sz w:val="24"/>
          <w:szCs w:val="24"/>
        </w:rPr>
        <w:t>ponen</w:t>
      </w:r>
      <w:r w:rsidRPr="003C790C">
        <w:rPr>
          <w:spacing w:val="-1"/>
          <w:sz w:val="24"/>
          <w:szCs w:val="24"/>
        </w:rPr>
        <w:t>t</w:t>
      </w:r>
      <w:r w:rsidRPr="003C790C">
        <w:rPr>
          <w:sz w:val="24"/>
          <w:szCs w:val="24"/>
        </w:rPr>
        <w:t>s of S.</w:t>
      </w:r>
      <w:r w:rsidRPr="003C790C">
        <w:rPr>
          <w:spacing w:val="-1"/>
          <w:sz w:val="24"/>
          <w:szCs w:val="24"/>
        </w:rPr>
        <w:t>M</w:t>
      </w:r>
      <w:r w:rsidRPr="003C790C">
        <w:rPr>
          <w:sz w:val="24"/>
          <w:szCs w:val="24"/>
        </w:rPr>
        <w:t>.A.R</w:t>
      </w:r>
      <w:r w:rsidRPr="003C790C">
        <w:rPr>
          <w:spacing w:val="-8"/>
          <w:sz w:val="24"/>
          <w:szCs w:val="24"/>
        </w:rPr>
        <w:t>.</w:t>
      </w:r>
      <w:r w:rsidRPr="003C790C">
        <w:rPr>
          <w:spacing w:val="-5"/>
          <w:sz w:val="24"/>
          <w:szCs w:val="24"/>
        </w:rPr>
        <w:t>T</w:t>
      </w:r>
      <w:r w:rsidRPr="003C790C">
        <w:rPr>
          <w:sz w:val="24"/>
          <w:szCs w:val="24"/>
        </w:rPr>
        <w:t>.</w:t>
      </w:r>
      <w:r w:rsidRPr="003C790C">
        <w:rPr>
          <w:spacing w:val="-4"/>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pacing w:val="-1"/>
          <w:sz w:val="24"/>
          <w:szCs w:val="24"/>
        </w:rPr>
        <w:t>l</w:t>
      </w:r>
      <w:r w:rsidRPr="003C790C">
        <w:rPr>
          <w:sz w:val="24"/>
          <w:szCs w:val="24"/>
        </w:rPr>
        <w:t>s.</w:t>
      </w:r>
    </w:p>
    <w:p w:rsidR="007978D5" w:rsidRPr="003C790C" w:rsidRDefault="007978D5">
      <w:pPr>
        <w:spacing w:before="18" w:line="260" w:lineRule="exact"/>
        <w:rPr>
          <w:sz w:val="26"/>
          <w:szCs w:val="26"/>
        </w:rPr>
      </w:pPr>
    </w:p>
    <w:p w:rsidR="007978D5" w:rsidRPr="003C790C" w:rsidRDefault="003F763B">
      <w:pPr>
        <w:spacing w:before="29"/>
        <w:ind w:left="102" w:right="65"/>
        <w:jc w:val="both"/>
        <w:rPr>
          <w:sz w:val="24"/>
          <w:szCs w:val="24"/>
        </w:rPr>
      </w:pPr>
      <w:r w:rsidRPr="003C790C">
        <w:rPr>
          <w:b/>
          <w:sz w:val="24"/>
          <w:szCs w:val="24"/>
        </w:rPr>
        <w:t>S</w:t>
      </w:r>
      <w:r w:rsidRPr="003C790C">
        <w:rPr>
          <w:b/>
          <w:spacing w:val="-1"/>
          <w:sz w:val="24"/>
          <w:szCs w:val="24"/>
        </w:rPr>
        <w:t>p</w:t>
      </w:r>
      <w:r w:rsidRPr="003C790C">
        <w:rPr>
          <w:b/>
          <w:spacing w:val="1"/>
          <w:sz w:val="24"/>
          <w:szCs w:val="24"/>
        </w:rPr>
        <w:t>e</w:t>
      </w:r>
      <w:r w:rsidRPr="003C790C">
        <w:rPr>
          <w:b/>
          <w:sz w:val="24"/>
          <w:szCs w:val="24"/>
        </w:rPr>
        <w:t>c</w:t>
      </w:r>
      <w:r w:rsidRPr="003C790C">
        <w:rPr>
          <w:b/>
          <w:spacing w:val="-1"/>
          <w:sz w:val="24"/>
          <w:szCs w:val="24"/>
        </w:rPr>
        <w:t>i</w:t>
      </w:r>
      <w:r w:rsidRPr="003C790C">
        <w:rPr>
          <w:b/>
          <w:sz w:val="24"/>
          <w:szCs w:val="24"/>
        </w:rPr>
        <w:t>f</w:t>
      </w:r>
      <w:r w:rsidRPr="003C790C">
        <w:rPr>
          <w:b/>
          <w:spacing w:val="1"/>
          <w:sz w:val="24"/>
          <w:szCs w:val="24"/>
        </w:rPr>
        <w:t>i</w:t>
      </w:r>
      <w:r w:rsidRPr="003C790C">
        <w:rPr>
          <w:b/>
          <w:sz w:val="24"/>
          <w:szCs w:val="24"/>
        </w:rPr>
        <w:t>c:</w:t>
      </w:r>
      <w:r w:rsidRPr="003C790C">
        <w:rPr>
          <w:b/>
          <w:spacing w:val="7"/>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6"/>
          <w:sz w:val="24"/>
          <w:szCs w:val="24"/>
        </w:rPr>
        <w:t xml:space="preserve"> </w:t>
      </w:r>
      <w:r w:rsidRPr="003C790C">
        <w:rPr>
          <w:sz w:val="24"/>
          <w:szCs w:val="24"/>
        </w:rPr>
        <w:t>are</w:t>
      </w:r>
      <w:r w:rsidRPr="003C790C">
        <w:rPr>
          <w:spacing w:val="7"/>
          <w:sz w:val="24"/>
          <w:szCs w:val="24"/>
        </w:rPr>
        <w:t xml:space="preserve"> </w:t>
      </w:r>
      <w:r w:rsidRPr="003C790C">
        <w:rPr>
          <w:sz w:val="24"/>
          <w:szCs w:val="24"/>
        </w:rPr>
        <w:t>no</w:t>
      </w:r>
      <w:r w:rsidRPr="003C790C">
        <w:rPr>
          <w:spacing w:val="6"/>
          <w:sz w:val="24"/>
          <w:szCs w:val="24"/>
        </w:rPr>
        <w:t xml:space="preserve"> </w:t>
      </w:r>
      <w:r w:rsidRPr="003C790C">
        <w:rPr>
          <w:sz w:val="24"/>
          <w:szCs w:val="24"/>
        </w:rPr>
        <w:t>p</w:t>
      </w:r>
      <w:r w:rsidRPr="003C790C">
        <w:rPr>
          <w:spacing w:val="-1"/>
          <w:sz w:val="24"/>
          <w:szCs w:val="24"/>
        </w:rPr>
        <w:t>l</w:t>
      </w:r>
      <w:r w:rsidRPr="003C790C">
        <w:rPr>
          <w:sz w:val="24"/>
          <w:szCs w:val="24"/>
        </w:rPr>
        <w:t>ace</w:t>
      </w:r>
      <w:r w:rsidRPr="003C790C">
        <w:rPr>
          <w:spacing w:val="7"/>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w</w:t>
      </w:r>
      <w:r w:rsidRPr="003C790C">
        <w:rPr>
          <w:spacing w:val="-3"/>
          <w:sz w:val="24"/>
          <w:szCs w:val="24"/>
        </w:rPr>
        <w:t>a</w:t>
      </w:r>
      <w:r w:rsidRPr="003C790C">
        <w:rPr>
          <w:spacing w:val="-2"/>
          <w:sz w:val="24"/>
          <w:szCs w:val="24"/>
        </w:rPr>
        <w:t>f</w:t>
      </w:r>
      <w:r w:rsidRPr="003C790C">
        <w:rPr>
          <w:sz w:val="24"/>
          <w:szCs w:val="24"/>
        </w:rPr>
        <w:t>f</w:t>
      </w:r>
      <w:r w:rsidRPr="003C790C">
        <w:rPr>
          <w:spacing w:val="-1"/>
          <w:sz w:val="24"/>
          <w:szCs w:val="24"/>
        </w:rPr>
        <w:t>l</w:t>
      </w:r>
      <w:r w:rsidRPr="003C790C">
        <w:rPr>
          <w:sz w:val="24"/>
          <w:szCs w:val="24"/>
        </w:rPr>
        <w:t>e.</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y</w:t>
      </w:r>
      <w:r w:rsidRPr="003C790C">
        <w:rPr>
          <w:spacing w:val="6"/>
          <w:sz w:val="24"/>
          <w:szCs w:val="24"/>
        </w:rPr>
        <w:t xml:space="preserve"> </w:t>
      </w:r>
      <w:r w:rsidRPr="003C790C">
        <w:rPr>
          <w:sz w:val="24"/>
          <w:szCs w:val="24"/>
        </w:rPr>
        <w:t>are</w:t>
      </w:r>
      <w:r w:rsidRPr="003C790C">
        <w:rPr>
          <w:spacing w:val="5"/>
          <w:sz w:val="24"/>
          <w:szCs w:val="24"/>
        </w:rPr>
        <w:t xml:space="preserve"> </w:t>
      </w:r>
      <w:r w:rsidRPr="003C790C">
        <w:rPr>
          <w:sz w:val="24"/>
          <w:szCs w:val="24"/>
        </w:rPr>
        <w:t>no</w:t>
      </w:r>
      <w:r w:rsidRPr="003C790C">
        <w:rPr>
          <w:spacing w:val="6"/>
          <w:sz w:val="24"/>
          <w:szCs w:val="24"/>
        </w:rPr>
        <w:t xml:space="preserve"> </w:t>
      </w:r>
      <w:r w:rsidRPr="003C790C">
        <w:rPr>
          <w:sz w:val="24"/>
          <w:szCs w:val="24"/>
        </w:rPr>
        <w:t>p</w:t>
      </w:r>
      <w:r w:rsidRPr="003C790C">
        <w:rPr>
          <w:spacing w:val="1"/>
          <w:sz w:val="24"/>
          <w:szCs w:val="24"/>
        </w:rPr>
        <w:t>l</w:t>
      </w:r>
      <w:r w:rsidRPr="003C790C">
        <w:rPr>
          <w:sz w:val="24"/>
          <w:szCs w:val="24"/>
        </w:rPr>
        <w:t>ace</w:t>
      </w:r>
      <w:r w:rsidRPr="003C790C">
        <w:rPr>
          <w:spacing w:val="5"/>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be</w:t>
      </w:r>
      <w:r w:rsidRPr="003C790C">
        <w:rPr>
          <w:spacing w:val="5"/>
          <w:sz w:val="24"/>
          <w:szCs w:val="24"/>
        </w:rPr>
        <w:t xml:space="preserve"> </w:t>
      </w:r>
      <w:r w:rsidRPr="003C790C">
        <w:rPr>
          <w:sz w:val="24"/>
          <w:szCs w:val="24"/>
        </w:rPr>
        <w:t>vagu</w:t>
      </w:r>
      <w:r w:rsidRPr="003C790C">
        <w:rPr>
          <w:spacing w:val="1"/>
          <w:sz w:val="24"/>
          <w:szCs w:val="24"/>
        </w:rPr>
        <w:t>e</w:t>
      </w:r>
      <w:r w:rsidRPr="003C790C">
        <w:rPr>
          <w:sz w:val="24"/>
          <w:szCs w:val="24"/>
        </w:rPr>
        <w:t>.</w:t>
      </w:r>
      <w:r w:rsidRPr="003C790C">
        <w:rPr>
          <w:spacing w:val="-8"/>
          <w:sz w:val="24"/>
          <w:szCs w:val="24"/>
        </w:rPr>
        <w:t xml:space="preserve"> </w:t>
      </w:r>
      <w:r w:rsidRPr="003C790C">
        <w:rPr>
          <w:spacing w:val="-1"/>
          <w:sz w:val="24"/>
          <w:szCs w:val="24"/>
        </w:rPr>
        <w:t>A</w:t>
      </w:r>
      <w:r w:rsidRPr="003C790C">
        <w:rPr>
          <w:spacing w:val="1"/>
          <w:sz w:val="24"/>
          <w:szCs w:val="24"/>
        </w:rPr>
        <w:t>m</w:t>
      </w:r>
      <w:r w:rsidRPr="003C790C">
        <w:rPr>
          <w:sz w:val="24"/>
          <w:szCs w:val="24"/>
        </w:rPr>
        <w:t>b</w:t>
      </w:r>
      <w:r w:rsidRPr="003C790C">
        <w:rPr>
          <w:spacing w:val="-1"/>
          <w:sz w:val="24"/>
          <w:szCs w:val="24"/>
        </w:rPr>
        <w:t>i</w:t>
      </w:r>
      <w:r w:rsidRPr="003C790C">
        <w:rPr>
          <w:sz w:val="24"/>
          <w:szCs w:val="24"/>
        </w:rPr>
        <w:t>guous</w:t>
      </w:r>
      <w:r w:rsidRPr="003C790C">
        <w:rPr>
          <w:spacing w:val="6"/>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6"/>
          <w:sz w:val="24"/>
          <w:szCs w:val="24"/>
        </w:rPr>
        <w:t xml:space="preserve"> </w:t>
      </w:r>
      <w:r w:rsidRPr="003C790C">
        <w:rPr>
          <w:sz w:val="24"/>
          <w:szCs w:val="24"/>
        </w:rPr>
        <w:t>produce a</w:t>
      </w:r>
      <w:r w:rsidRPr="003C790C">
        <w:rPr>
          <w:spacing w:val="1"/>
          <w:sz w:val="24"/>
          <w:szCs w:val="24"/>
        </w:rPr>
        <w:t>m</w:t>
      </w:r>
      <w:r w:rsidRPr="003C790C">
        <w:rPr>
          <w:sz w:val="24"/>
          <w:szCs w:val="24"/>
        </w:rPr>
        <w:t>b</w:t>
      </w:r>
      <w:r w:rsidRPr="003C790C">
        <w:rPr>
          <w:spacing w:val="-1"/>
          <w:sz w:val="24"/>
          <w:szCs w:val="24"/>
        </w:rPr>
        <w:t>i</w:t>
      </w:r>
      <w:r w:rsidRPr="003C790C">
        <w:rPr>
          <w:sz w:val="24"/>
          <w:szCs w:val="24"/>
        </w:rPr>
        <w:t>guous</w:t>
      </w:r>
      <w:r w:rsidRPr="003C790C">
        <w:rPr>
          <w:spacing w:val="4"/>
          <w:sz w:val="24"/>
          <w:szCs w:val="24"/>
        </w:rPr>
        <w:t xml:space="preserve"> </w:t>
      </w:r>
      <w:r w:rsidRPr="003C790C">
        <w:rPr>
          <w:sz w:val="24"/>
          <w:szCs w:val="24"/>
        </w:rPr>
        <w:t>resu</w:t>
      </w:r>
      <w:r w:rsidRPr="003C790C">
        <w:rPr>
          <w:spacing w:val="-1"/>
          <w:sz w:val="24"/>
          <w:szCs w:val="24"/>
        </w:rPr>
        <w:t>l</w:t>
      </w:r>
      <w:r w:rsidRPr="003C790C">
        <w:rPr>
          <w:spacing w:val="1"/>
          <w:sz w:val="24"/>
          <w:szCs w:val="24"/>
        </w:rPr>
        <w:t>t</w:t>
      </w:r>
      <w:r w:rsidRPr="003C790C">
        <w:rPr>
          <w:sz w:val="24"/>
          <w:szCs w:val="24"/>
        </w:rPr>
        <w:t>s.</w:t>
      </w:r>
      <w:r w:rsidRPr="003C790C">
        <w:rPr>
          <w:spacing w:val="4"/>
          <w:sz w:val="24"/>
          <w:szCs w:val="24"/>
        </w:rPr>
        <w:t xml:space="preserve"> </w:t>
      </w:r>
      <w:r w:rsidRPr="003C790C">
        <w:rPr>
          <w:sz w:val="24"/>
          <w:szCs w:val="24"/>
        </w:rPr>
        <w:t>Inco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4"/>
          <w:sz w:val="24"/>
          <w:szCs w:val="24"/>
        </w:rPr>
        <w:t xml:space="preserve"> </w:t>
      </w:r>
      <w:r w:rsidRPr="003C790C">
        <w:rPr>
          <w:sz w:val="24"/>
          <w:szCs w:val="24"/>
        </w:rPr>
        <w:t>produce</w:t>
      </w:r>
      <w:r w:rsidRPr="003C790C">
        <w:rPr>
          <w:spacing w:val="5"/>
          <w:sz w:val="24"/>
          <w:szCs w:val="24"/>
        </w:rPr>
        <w:t xml:space="preserve"> </w:t>
      </w:r>
      <w:r w:rsidRPr="003C790C">
        <w:rPr>
          <w:spacing w:val="-1"/>
          <w:sz w:val="24"/>
          <w:szCs w:val="24"/>
        </w:rPr>
        <w:t>i</w:t>
      </w:r>
      <w:r w:rsidRPr="003C790C">
        <w:rPr>
          <w:sz w:val="24"/>
          <w:szCs w:val="24"/>
        </w:rPr>
        <w:t>nco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e</w:t>
      </w:r>
      <w:r w:rsidRPr="003C790C">
        <w:rPr>
          <w:spacing w:val="5"/>
          <w:sz w:val="24"/>
          <w:szCs w:val="24"/>
        </w:rPr>
        <w:t xml:space="preserve"> </w:t>
      </w:r>
      <w:r w:rsidRPr="003C790C">
        <w:rPr>
          <w:spacing w:val="-2"/>
          <w:sz w:val="24"/>
          <w:szCs w:val="24"/>
        </w:rPr>
        <w:t>f</w:t>
      </w:r>
      <w:r w:rsidRPr="003C790C">
        <w:rPr>
          <w:sz w:val="24"/>
          <w:szCs w:val="24"/>
        </w:rPr>
        <w:t>u</w:t>
      </w:r>
      <w:r w:rsidRPr="003C790C">
        <w:rPr>
          <w:spacing w:val="1"/>
          <w:sz w:val="24"/>
          <w:szCs w:val="24"/>
        </w:rPr>
        <w:t>t</w:t>
      </w:r>
      <w:r w:rsidRPr="003C790C">
        <w:rPr>
          <w:sz w:val="24"/>
          <w:szCs w:val="24"/>
        </w:rPr>
        <w:t xml:space="preserve">ures. </w:t>
      </w:r>
      <w:r w:rsidRPr="003C790C">
        <w:rPr>
          <w:spacing w:val="1"/>
          <w:sz w:val="24"/>
          <w:szCs w:val="24"/>
        </w:rPr>
        <w:t>T</w:t>
      </w:r>
      <w:r w:rsidRPr="003C790C">
        <w:rPr>
          <w:sz w:val="24"/>
          <w:szCs w:val="24"/>
        </w:rPr>
        <w:t>here</w:t>
      </w:r>
      <w:r w:rsidRPr="003C790C">
        <w:rPr>
          <w:spacing w:val="5"/>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no</w:t>
      </w:r>
      <w:r w:rsidRPr="003C790C">
        <w:rPr>
          <w:spacing w:val="6"/>
          <w:sz w:val="24"/>
          <w:szCs w:val="24"/>
        </w:rPr>
        <w:t xml:space="preserve"> </w:t>
      </w:r>
      <w:r w:rsidRPr="003C790C">
        <w:rPr>
          <w:spacing w:val="-1"/>
          <w:sz w:val="24"/>
          <w:szCs w:val="24"/>
        </w:rPr>
        <w:t>w</w:t>
      </w:r>
      <w:r w:rsidRPr="003C790C">
        <w:rPr>
          <w:sz w:val="24"/>
          <w:szCs w:val="24"/>
        </w:rPr>
        <w:t>ond</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ng</w:t>
      </w:r>
      <w:r w:rsidRPr="003C790C">
        <w:rPr>
          <w:spacing w:val="4"/>
          <w:sz w:val="24"/>
          <w:szCs w:val="24"/>
        </w:rPr>
        <w:t xml:space="preserve"> </w:t>
      </w:r>
      <w:r w:rsidRPr="003C790C">
        <w:rPr>
          <w:sz w:val="24"/>
          <w:szCs w:val="24"/>
        </w:rPr>
        <w:t>or guess</w:t>
      </w:r>
      <w:r w:rsidRPr="003C790C">
        <w:rPr>
          <w:spacing w:val="-1"/>
          <w:sz w:val="24"/>
          <w:szCs w:val="24"/>
        </w:rPr>
        <w:t>i</w:t>
      </w:r>
      <w:r w:rsidRPr="003C790C">
        <w:rPr>
          <w:sz w:val="24"/>
          <w:szCs w:val="24"/>
        </w:rPr>
        <w:t>ng.</w:t>
      </w:r>
    </w:p>
    <w:p w:rsidR="007978D5" w:rsidRDefault="003F763B">
      <w:pPr>
        <w:spacing w:before="2" w:line="244" w:lineRule="auto"/>
        <w:ind w:left="102" w:right="68"/>
        <w:jc w:val="both"/>
        <w:rPr>
          <w:sz w:val="24"/>
          <w:szCs w:val="24"/>
        </w:rPr>
      </w:pPr>
      <w:r w:rsidRPr="003C790C">
        <w:rPr>
          <w:spacing w:val="-1"/>
          <w:sz w:val="24"/>
          <w:szCs w:val="24"/>
        </w:rPr>
        <w:lastRenderedPageBreak/>
        <w:t>T</w:t>
      </w:r>
      <w:r w:rsidRPr="003C790C">
        <w:rPr>
          <w:sz w:val="24"/>
          <w:szCs w:val="24"/>
        </w:rPr>
        <w:t>he</w:t>
      </w:r>
      <w:r w:rsidRPr="003C790C">
        <w:rPr>
          <w:spacing w:val="1"/>
          <w:sz w:val="24"/>
          <w:szCs w:val="24"/>
        </w:rPr>
        <w:t xml:space="preserve"> </w:t>
      </w:r>
      <w:r w:rsidRPr="003C790C">
        <w:rPr>
          <w:sz w:val="24"/>
          <w:szCs w:val="24"/>
        </w:rPr>
        <w:t>fu</w:t>
      </w:r>
      <w:r w:rsidRPr="003C790C">
        <w:rPr>
          <w:spacing w:val="-1"/>
          <w:sz w:val="24"/>
          <w:szCs w:val="24"/>
        </w:rPr>
        <w:t>t</w:t>
      </w:r>
      <w:r w:rsidRPr="003C790C">
        <w:rPr>
          <w:sz w:val="24"/>
          <w:szCs w:val="24"/>
        </w:rPr>
        <w:t>ure</w:t>
      </w:r>
      <w:r w:rsidRPr="003C790C">
        <w:rPr>
          <w:spacing w:val="1"/>
          <w:sz w:val="24"/>
          <w:szCs w:val="24"/>
        </w:rPr>
        <w:t xml:space="preserve"> i</w:t>
      </w:r>
      <w:r w:rsidRPr="003C790C">
        <w:rPr>
          <w:sz w:val="24"/>
          <w:szCs w:val="24"/>
        </w:rPr>
        <w:t xml:space="preserve">s </w:t>
      </w:r>
      <w:r w:rsidRPr="003C790C">
        <w:rPr>
          <w:spacing w:val="-1"/>
          <w:sz w:val="24"/>
          <w:szCs w:val="24"/>
        </w:rPr>
        <w:t>l</w:t>
      </w:r>
      <w:r w:rsidRPr="003C790C">
        <w:rPr>
          <w:sz w:val="24"/>
          <w:szCs w:val="24"/>
        </w:rPr>
        <w:t>ock</w:t>
      </w:r>
      <w:r w:rsidRPr="003C790C">
        <w:rPr>
          <w:spacing w:val="1"/>
          <w:sz w:val="24"/>
          <w:szCs w:val="24"/>
        </w:rPr>
        <w:t>e</w:t>
      </w:r>
      <w:r w:rsidRPr="003C790C">
        <w:rPr>
          <w:sz w:val="24"/>
          <w:szCs w:val="24"/>
        </w:rPr>
        <w:t xml:space="preserve">d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 our</w:t>
      </w:r>
      <w:r w:rsidRPr="003C790C">
        <w:rPr>
          <w:spacing w:val="2"/>
          <w:sz w:val="24"/>
          <w:szCs w:val="24"/>
        </w:rPr>
        <w:t xml:space="preserve"> </w:t>
      </w:r>
      <w:r w:rsidRPr="003C790C">
        <w:rPr>
          <w:spacing w:val="-1"/>
          <w:sz w:val="24"/>
          <w:szCs w:val="24"/>
        </w:rPr>
        <w:t>m</w:t>
      </w:r>
      <w:r w:rsidRPr="003C790C">
        <w:rPr>
          <w:spacing w:val="1"/>
          <w:sz w:val="24"/>
          <w:szCs w:val="24"/>
        </w:rPr>
        <w:t>i</w:t>
      </w:r>
      <w:r w:rsidRPr="003C790C">
        <w:rPr>
          <w:sz w:val="24"/>
          <w:szCs w:val="24"/>
        </w:rPr>
        <w:t>nds and</w:t>
      </w:r>
      <w:r w:rsidRPr="003C790C">
        <w:rPr>
          <w:spacing w:val="2"/>
          <w:sz w:val="24"/>
          <w:szCs w:val="24"/>
        </w:rPr>
        <w:t xml:space="preserve"> </w:t>
      </w:r>
      <w:r w:rsidRPr="003C790C">
        <w:rPr>
          <w:spacing w:val="-1"/>
          <w:sz w:val="24"/>
          <w:szCs w:val="24"/>
        </w:rPr>
        <w:t>w</w:t>
      </w:r>
      <w:r w:rsidRPr="003C790C">
        <w:rPr>
          <w:sz w:val="24"/>
          <w:szCs w:val="24"/>
        </w:rPr>
        <w:t>e</w:t>
      </w:r>
      <w:r w:rsidRPr="003C790C">
        <w:rPr>
          <w:spacing w:val="1"/>
          <w:sz w:val="24"/>
          <w:szCs w:val="24"/>
        </w:rPr>
        <w:t xml:space="preserve"> </w:t>
      </w:r>
      <w:r w:rsidRPr="003C790C">
        <w:rPr>
          <w:sz w:val="24"/>
          <w:szCs w:val="24"/>
        </w:rPr>
        <w:t>see</w:t>
      </w:r>
      <w:r w:rsidRPr="003C790C">
        <w:rPr>
          <w:spacing w:val="1"/>
          <w:sz w:val="24"/>
          <w:szCs w:val="24"/>
        </w:rPr>
        <w:t xml:space="preserve"> </w:t>
      </w:r>
      <w:r w:rsidRPr="003C790C">
        <w:rPr>
          <w:spacing w:val="-1"/>
          <w:sz w:val="24"/>
          <w:szCs w:val="24"/>
        </w:rPr>
        <w:t>it</w:t>
      </w:r>
      <w:r w:rsidRPr="003C790C">
        <w:rPr>
          <w:sz w:val="24"/>
          <w:szCs w:val="24"/>
        </w:rPr>
        <w:t>—spec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ca</w:t>
      </w:r>
      <w:r w:rsidRPr="003C790C">
        <w:rPr>
          <w:spacing w:val="1"/>
          <w:sz w:val="24"/>
          <w:szCs w:val="24"/>
        </w:rPr>
        <w:t>l</w:t>
      </w:r>
      <w:r w:rsidRPr="003C790C">
        <w:rPr>
          <w:spacing w:val="-1"/>
          <w:sz w:val="24"/>
          <w:szCs w:val="24"/>
        </w:rPr>
        <w:t>l</w:t>
      </w:r>
      <w:r w:rsidRPr="003C790C">
        <w:rPr>
          <w:sz w:val="24"/>
          <w:szCs w:val="24"/>
        </w:rPr>
        <w:t>y—and</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i</w:t>
      </w:r>
      <w:r w:rsidRPr="003C790C">
        <w:rPr>
          <w:sz w:val="24"/>
          <w:szCs w:val="24"/>
        </w:rPr>
        <w:t>s powerfu</w:t>
      </w:r>
      <w:r w:rsidRPr="003C790C">
        <w:rPr>
          <w:spacing w:val="-1"/>
          <w:sz w:val="24"/>
          <w:szCs w:val="24"/>
        </w:rPr>
        <w:t>l</w:t>
      </w:r>
      <w:r w:rsidRPr="003C790C">
        <w:rPr>
          <w:sz w:val="24"/>
          <w:szCs w:val="24"/>
        </w:rPr>
        <w:t>!</w:t>
      </w:r>
      <w:r w:rsidRPr="003C790C">
        <w:rPr>
          <w:spacing w:val="2"/>
          <w:sz w:val="24"/>
          <w:szCs w:val="24"/>
        </w:rPr>
        <w:t xml:space="preserve"> </w:t>
      </w:r>
      <w:r w:rsidRPr="003C790C">
        <w:rPr>
          <w:spacing w:val="-1"/>
          <w:sz w:val="24"/>
          <w:szCs w:val="24"/>
        </w:rPr>
        <w:t>N</w:t>
      </w:r>
      <w:r w:rsidRPr="003C790C">
        <w:rPr>
          <w:sz w:val="24"/>
          <w:szCs w:val="24"/>
        </w:rPr>
        <w:t>ev</w:t>
      </w:r>
      <w:r w:rsidRPr="003C790C">
        <w:rPr>
          <w:spacing w:val="1"/>
          <w:sz w:val="24"/>
          <w:szCs w:val="24"/>
        </w:rPr>
        <w:t>e</w:t>
      </w:r>
      <w:r w:rsidRPr="003C790C">
        <w:rPr>
          <w:sz w:val="24"/>
          <w:szCs w:val="24"/>
        </w:rPr>
        <w:t>r under</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im</w:t>
      </w:r>
      <w:r w:rsidRPr="003C790C">
        <w:rPr>
          <w:spacing w:val="1"/>
          <w:sz w:val="24"/>
          <w:szCs w:val="24"/>
        </w:rPr>
        <w:t>a</w:t>
      </w:r>
      <w:r w:rsidRPr="003C790C">
        <w:rPr>
          <w:spacing w:val="-1"/>
          <w:sz w:val="24"/>
          <w:szCs w:val="24"/>
        </w:rPr>
        <w:t>t</w:t>
      </w:r>
      <w:r w:rsidRPr="003C790C">
        <w:rPr>
          <w:sz w:val="24"/>
          <w:szCs w:val="24"/>
        </w:rPr>
        <w:t>e</w:t>
      </w:r>
      <w:r w:rsidRPr="003C790C">
        <w:rPr>
          <w:spacing w:val="5"/>
          <w:sz w:val="24"/>
          <w:szCs w:val="24"/>
        </w:rPr>
        <w:t xml:space="preserve"> </w:t>
      </w:r>
      <w:r w:rsidRPr="003C790C">
        <w:rPr>
          <w:spacing w:val="-1"/>
          <w:sz w:val="24"/>
          <w:szCs w:val="24"/>
        </w:rPr>
        <w:t>j</w:t>
      </w:r>
      <w:r w:rsidRPr="003C790C">
        <w:rPr>
          <w:sz w:val="24"/>
          <w:szCs w:val="24"/>
        </w:rPr>
        <w:t>ust</w:t>
      </w:r>
      <w:r w:rsidRPr="003C790C">
        <w:rPr>
          <w:spacing w:val="5"/>
          <w:sz w:val="24"/>
          <w:szCs w:val="24"/>
        </w:rPr>
        <w:t xml:space="preserve"> </w:t>
      </w:r>
      <w:r w:rsidRPr="003C790C">
        <w:rPr>
          <w:sz w:val="24"/>
          <w:szCs w:val="24"/>
        </w:rPr>
        <w:t>how</w:t>
      </w:r>
      <w:r w:rsidRPr="003C790C">
        <w:rPr>
          <w:spacing w:val="4"/>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z w:val="24"/>
          <w:szCs w:val="24"/>
        </w:rPr>
        <w:t>ant</w:t>
      </w:r>
      <w:r w:rsidRPr="003C790C">
        <w:rPr>
          <w:spacing w:val="5"/>
          <w:sz w:val="24"/>
          <w:szCs w:val="24"/>
        </w:rPr>
        <w:t xml:space="preserve"> </w:t>
      </w:r>
      <w:r w:rsidRPr="003C790C">
        <w:rPr>
          <w:spacing w:val="-1"/>
          <w:sz w:val="24"/>
          <w:szCs w:val="24"/>
        </w:rPr>
        <w:t>i</w:t>
      </w:r>
      <w:r w:rsidRPr="003C790C">
        <w:rPr>
          <w:sz w:val="24"/>
          <w:szCs w:val="24"/>
        </w:rPr>
        <w:t>t</w:t>
      </w:r>
      <w:r w:rsidRPr="003C790C">
        <w:rPr>
          <w:spacing w:val="5"/>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have</w:t>
      </w:r>
      <w:r w:rsidRPr="003C790C">
        <w:rPr>
          <w:spacing w:val="5"/>
          <w:sz w:val="24"/>
          <w:szCs w:val="24"/>
        </w:rPr>
        <w:t xml:space="preserve"> </w:t>
      </w:r>
      <w:r w:rsidRPr="003C790C">
        <w:rPr>
          <w:sz w:val="24"/>
          <w:szCs w:val="24"/>
        </w:rPr>
        <w:t>very</w:t>
      </w:r>
      <w:r w:rsidRPr="003C790C">
        <w:rPr>
          <w:spacing w:val="6"/>
          <w:sz w:val="24"/>
          <w:szCs w:val="24"/>
        </w:rPr>
        <w:t xml:space="preserve"> </w:t>
      </w:r>
      <w:r w:rsidRPr="003C790C">
        <w:rPr>
          <w:sz w:val="24"/>
          <w:szCs w:val="24"/>
        </w:rPr>
        <w:t>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6"/>
          <w:sz w:val="24"/>
          <w:szCs w:val="24"/>
        </w:rPr>
        <w:t xml:space="preserve"> </w:t>
      </w:r>
      <w:r w:rsidRPr="003C790C">
        <w:rPr>
          <w:sz w:val="24"/>
          <w:szCs w:val="24"/>
        </w:rPr>
        <w:t>concre</w:t>
      </w:r>
      <w:r w:rsidRPr="003C790C">
        <w:rPr>
          <w:spacing w:val="1"/>
          <w:sz w:val="24"/>
          <w:szCs w:val="24"/>
        </w:rPr>
        <w:t>t</w:t>
      </w:r>
      <w:r w:rsidRPr="003C790C">
        <w:rPr>
          <w:sz w:val="24"/>
          <w:szCs w:val="24"/>
        </w:rPr>
        <w:t>e</w:t>
      </w:r>
      <w:r w:rsidRPr="003C790C">
        <w:rPr>
          <w:spacing w:val="5"/>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pacing w:val="-1"/>
          <w:sz w:val="24"/>
          <w:szCs w:val="24"/>
        </w:rPr>
        <w:t>l</w:t>
      </w:r>
      <w:r w:rsidRPr="003C790C">
        <w:rPr>
          <w:sz w:val="24"/>
          <w:szCs w:val="24"/>
        </w:rPr>
        <w:t xml:space="preserve">s. </w:t>
      </w:r>
      <w:r w:rsidRPr="003C790C">
        <w:rPr>
          <w:spacing w:val="-1"/>
          <w:sz w:val="24"/>
          <w:szCs w:val="24"/>
        </w:rPr>
        <w:t>T</w:t>
      </w:r>
      <w:r w:rsidRPr="003C790C">
        <w:rPr>
          <w:sz w:val="24"/>
          <w:szCs w:val="24"/>
        </w:rPr>
        <w:t>hey</w:t>
      </w:r>
      <w:r w:rsidRPr="003C790C">
        <w:rPr>
          <w:spacing w:val="6"/>
          <w:sz w:val="24"/>
          <w:szCs w:val="24"/>
        </w:rPr>
        <w:t xml:space="preserve"> </w:t>
      </w:r>
      <w:r w:rsidRPr="003C790C">
        <w:rPr>
          <w:spacing w:val="1"/>
          <w:sz w:val="24"/>
          <w:szCs w:val="24"/>
        </w:rPr>
        <w:t>a</w:t>
      </w:r>
      <w:r w:rsidRPr="003C790C">
        <w:rPr>
          <w:sz w:val="24"/>
          <w:szCs w:val="24"/>
        </w:rPr>
        <w:t>ct</w:t>
      </w:r>
      <w:r w:rsidRPr="003C790C">
        <w:rPr>
          <w:spacing w:val="5"/>
          <w:sz w:val="24"/>
          <w:szCs w:val="24"/>
        </w:rPr>
        <w:t xml:space="preserve"> </w:t>
      </w:r>
      <w:r w:rsidRPr="003C790C">
        <w:rPr>
          <w:sz w:val="24"/>
          <w:szCs w:val="24"/>
        </w:rPr>
        <w:t>as</w:t>
      </w:r>
      <w:r w:rsidRPr="003C790C">
        <w:rPr>
          <w:spacing w:val="4"/>
          <w:sz w:val="24"/>
          <w:szCs w:val="24"/>
        </w:rPr>
        <w:t xml:space="preserve"> </w:t>
      </w:r>
      <w:r w:rsidRPr="003C790C">
        <w:rPr>
          <w:spacing w:val="-1"/>
          <w:sz w:val="24"/>
          <w:szCs w:val="24"/>
        </w:rPr>
        <w:t>m</w:t>
      </w:r>
      <w:r w:rsidRPr="003C790C">
        <w:rPr>
          <w:sz w:val="24"/>
          <w:szCs w:val="24"/>
        </w:rPr>
        <w:t>agn</w:t>
      </w:r>
      <w:r w:rsidRPr="003C790C">
        <w:rPr>
          <w:spacing w:val="1"/>
          <w:sz w:val="24"/>
          <w:szCs w:val="24"/>
        </w:rPr>
        <w:t>e</w:t>
      </w:r>
      <w:r w:rsidRPr="003C790C">
        <w:rPr>
          <w:spacing w:val="-1"/>
          <w:sz w:val="24"/>
          <w:szCs w:val="24"/>
        </w:rPr>
        <w:t>t</w:t>
      </w:r>
      <w:r w:rsidRPr="003C790C">
        <w:rPr>
          <w:sz w:val="24"/>
          <w:szCs w:val="24"/>
        </w:rPr>
        <w:t xml:space="preserve">s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 xml:space="preserve">draw you </w:t>
      </w:r>
      <w:r w:rsidRPr="003C790C">
        <w:rPr>
          <w:spacing w:val="-1"/>
          <w:sz w:val="24"/>
          <w:szCs w:val="24"/>
        </w:rPr>
        <w:t>t</w:t>
      </w:r>
      <w:r w:rsidRPr="003C790C">
        <w:rPr>
          <w:sz w:val="24"/>
          <w:szCs w:val="24"/>
        </w:rPr>
        <w:t xml:space="preserve">oward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m</w:t>
      </w:r>
      <w:r w:rsidRPr="003C790C">
        <w:rPr>
          <w:sz w:val="24"/>
          <w:szCs w:val="24"/>
        </w:rPr>
        <w:t>!</w:t>
      </w:r>
      <w:r w:rsidRPr="003C790C">
        <w:rPr>
          <w:spacing w:val="-12"/>
          <w:sz w:val="24"/>
          <w:szCs w:val="24"/>
        </w:rPr>
        <w:t xml:space="preserve"> </w:t>
      </w:r>
      <w:r w:rsidRPr="003C790C">
        <w:rPr>
          <w:sz w:val="24"/>
          <w:szCs w:val="24"/>
        </w:rPr>
        <w:t>A</w:t>
      </w:r>
      <w:r w:rsidRPr="003C790C">
        <w:rPr>
          <w:spacing w:val="-13"/>
          <w:sz w:val="24"/>
          <w:szCs w:val="24"/>
        </w:rPr>
        <w:t xml:space="preserve"> </w:t>
      </w:r>
      <w:r w:rsidRPr="003C790C">
        <w:rPr>
          <w:spacing w:val="-1"/>
          <w:sz w:val="24"/>
          <w:szCs w:val="24"/>
        </w:rPr>
        <w:t>S</w:t>
      </w:r>
      <w:r w:rsidRPr="003C790C">
        <w:rPr>
          <w:sz w:val="24"/>
          <w:szCs w:val="24"/>
        </w:rPr>
        <w:t>.M.A.R</w:t>
      </w:r>
      <w:r w:rsidRPr="003C790C">
        <w:rPr>
          <w:spacing w:val="-10"/>
          <w:sz w:val="24"/>
          <w:szCs w:val="24"/>
        </w:rPr>
        <w:t>.</w:t>
      </w:r>
      <w:r w:rsidRPr="003C790C">
        <w:rPr>
          <w:spacing w:val="-5"/>
          <w:sz w:val="24"/>
          <w:szCs w:val="24"/>
        </w:rPr>
        <w:t>T</w:t>
      </w:r>
      <w:r w:rsidRPr="003C790C">
        <w:rPr>
          <w:sz w:val="24"/>
          <w:szCs w:val="24"/>
        </w:rPr>
        <w:t>.</w:t>
      </w:r>
      <w:r w:rsidRPr="003C790C">
        <w:rPr>
          <w:spacing w:val="-4"/>
          <w:sz w:val="24"/>
          <w:szCs w:val="24"/>
        </w:rPr>
        <w:t xml:space="preserve"> </w:t>
      </w:r>
      <w:r w:rsidRPr="003C790C">
        <w:rPr>
          <w:sz w:val="24"/>
          <w:szCs w:val="24"/>
        </w:rPr>
        <w:t>goal</w:t>
      </w:r>
      <w:r w:rsidRPr="003C790C">
        <w:rPr>
          <w:spacing w:val="1"/>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c</w:t>
      </w:r>
      <w:r w:rsidRPr="003C790C">
        <w:rPr>
          <w:spacing w:val="-1"/>
          <w:sz w:val="24"/>
          <w:szCs w:val="24"/>
        </w:rPr>
        <w:t>i</w:t>
      </w:r>
      <w:r w:rsidRPr="003C790C">
        <w:rPr>
          <w:sz w:val="24"/>
          <w:szCs w:val="24"/>
        </w:rPr>
        <w:t>f</w:t>
      </w:r>
      <w:r w:rsidRPr="003C790C">
        <w:rPr>
          <w:spacing w:val="-1"/>
          <w:sz w:val="24"/>
          <w:szCs w:val="24"/>
        </w:rPr>
        <w:t>i</w:t>
      </w:r>
      <w:r w:rsidRPr="003C790C">
        <w:rPr>
          <w:spacing w:val="1"/>
          <w:sz w:val="24"/>
          <w:szCs w:val="24"/>
        </w:rPr>
        <w:t>c</w:t>
      </w:r>
      <w:r w:rsidRPr="003C790C">
        <w:rPr>
          <w:sz w:val="24"/>
          <w:szCs w:val="24"/>
        </w:rPr>
        <w:t>.</w:t>
      </w:r>
    </w:p>
    <w:p w:rsidR="007978D5" w:rsidRPr="003C790C" w:rsidRDefault="007978D5">
      <w:pPr>
        <w:spacing w:before="15" w:line="240" w:lineRule="exact"/>
        <w:rPr>
          <w:sz w:val="24"/>
          <w:szCs w:val="24"/>
        </w:rPr>
      </w:pPr>
    </w:p>
    <w:p w:rsidR="007978D5" w:rsidRPr="003C790C" w:rsidRDefault="003F763B">
      <w:pPr>
        <w:ind w:left="102" w:right="8129"/>
        <w:jc w:val="both"/>
        <w:rPr>
          <w:sz w:val="24"/>
          <w:szCs w:val="24"/>
        </w:rPr>
      </w:pPr>
      <w:r w:rsidRPr="003C790C">
        <w:rPr>
          <w:b/>
          <w:sz w:val="24"/>
          <w:szCs w:val="24"/>
        </w:rPr>
        <w:t>M</w:t>
      </w:r>
      <w:r w:rsidRPr="003C790C">
        <w:rPr>
          <w:b/>
          <w:spacing w:val="1"/>
          <w:sz w:val="24"/>
          <w:szCs w:val="24"/>
        </w:rPr>
        <w:t>e</w:t>
      </w:r>
      <w:r w:rsidRPr="003C790C">
        <w:rPr>
          <w:b/>
          <w:sz w:val="24"/>
          <w:szCs w:val="24"/>
        </w:rPr>
        <w:t>a</w:t>
      </w:r>
      <w:r w:rsidRPr="003C790C">
        <w:rPr>
          <w:b/>
          <w:spacing w:val="-1"/>
          <w:sz w:val="24"/>
          <w:szCs w:val="24"/>
        </w:rPr>
        <w:t>s</w:t>
      </w:r>
      <w:r w:rsidRPr="003C790C">
        <w:rPr>
          <w:b/>
          <w:sz w:val="24"/>
          <w:szCs w:val="24"/>
        </w:rPr>
        <w:t>urab</w:t>
      </w:r>
      <w:r w:rsidRPr="003C790C">
        <w:rPr>
          <w:b/>
          <w:spacing w:val="-1"/>
          <w:sz w:val="24"/>
          <w:szCs w:val="24"/>
        </w:rPr>
        <w:t>l</w:t>
      </w:r>
      <w:r w:rsidRPr="003C790C">
        <w:rPr>
          <w:b/>
          <w:spacing w:val="1"/>
          <w:sz w:val="24"/>
          <w:szCs w:val="24"/>
        </w:rPr>
        <w:t>e</w:t>
      </w:r>
      <w:r w:rsidRPr="003C790C">
        <w:rPr>
          <w:b/>
          <w:sz w:val="24"/>
          <w:szCs w:val="24"/>
        </w:rPr>
        <w:t>:</w:t>
      </w:r>
    </w:p>
    <w:p w:rsidR="007978D5" w:rsidRPr="003C790C" w:rsidRDefault="003F763B">
      <w:pPr>
        <w:spacing w:before="4"/>
        <w:ind w:left="102" w:right="68"/>
        <w:jc w:val="both"/>
        <w:rPr>
          <w:sz w:val="24"/>
          <w:szCs w:val="24"/>
        </w:rPr>
      </w:pPr>
      <w:r w:rsidRPr="003C790C">
        <w:rPr>
          <w:sz w:val="24"/>
          <w:szCs w:val="24"/>
        </w:rPr>
        <w:t>A</w:t>
      </w:r>
      <w:r w:rsidRPr="003C790C">
        <w:rPr>
          <w:spacing w:val="-1"/>
          <w:sz w:val="24"/>
          <w:szCs w:val="24"/>
        </w:rPr>
        <w:t>l</w:t>
      </w:r>
      <w:r w:rsidRPr="003C790C">
        <w:rPr>
          <w:sz w:val="24"/>
          <w:szCs w:val="24"/>
        </w:rPr>
        <w:t>ways set</w:t>
      </w:r>
      <w:r w:rsidRPr="003C790C">
        <w:rPr>
          <w:spacing w:val="1"/>
          <w:sz w:val="24"/>
          <w:szCs w:val="24"/>
        </w:rPr>
        <w:t xml:space="preserve"> </w:t>
      </w:r>
      <w:r w:rsidRPr="003C790C">
        <w:rPr>
          <w:sz w:val="24"/>
          <w:szCs w:val="24"/>
        </w:rPr>
        <w:t>goa</w:t>
      </w:r>
      <w:r w:rsidRPr="003C790C">
        <w:rPr>
          <w:spacing w:val="1"/>
          <w:sz w:val="24"/>
          <w:szCs w:val="24"/>
        </w:rPr>
        <w:t>l</w:t>
      </w:r>
      <w:r w:rsidRPr="003C790C">
        <w:rPr>
          <w:sz w:val="24"/>
          <w:szCs w:val="24"/>
        </w:rPr>
        <w:t xml:space="preserve">s </w:t>
      </w:r>
      <w:r w:rsidRPr="003C790C">
        <w:rPr>
          <w:spacing w:val="-1"/>
          <w:sz w:val="24"/>
          <w:szCs w:val="24"/>
        </w:rPr>
        <w:t>t</w:t>
      </w:r>
      <w:r w:rsidRPr="003C790C">
        <w:rPr>
          <w:sz w:val="24"/>
          <w:szCs w:val="24"/>
        </w:rPr>
        <w:t>hat</w:t>
      </w:r>
      <w:r w:rsidRPr="003C790C">
        <w:rPr>
          <w:spacing w:val="1"/>
          <w:sz w:val="24"/>
          <w:szCs w:val="24"/>
        </w:rPr>
        <w:t xml:space="preserve"> a</w:t>
      </w:r>
      <w:r w:rsidRPr="003C790C">
        <w:rPr>
          <w:spacing w:val="-2"/>
          <w:sz w:val="24"/>
          <w:szCs w:val="24"/>
        </w:rPr>
        <w:t>r</w:t>
      </w:r>
      <w:r w:rsidRPr="003C790C">
        <w:rPr>
          <w:sz w:val="24"/>
          <w:szCs w:val="24"/>
        </w:rPr>
        <w:t>e</w:t>
      </w:r>
      <w:r w:rsidRPr="003C790C">
        <w:rPr>
          <w:spacing w:val="1"/>
          <w:sz w:val="24"/>
          <w:szCs w:val="24"/>
        </w:rPr>
        <w:t xml:space="preserve"> m</w:t>
      </w:r>
      <w:r w:rsidRPr="003C790C">
        <w:rPr>
          <w:sz w:val="24"/>
          <w:szCs w:val="24"/>
        </w:rPr>
        <w:t>easurab</w:t>
      </w:r>
      <w:r w:rsidRPr="003C790C">
        <w:rPr>
          <w:spacing w:val="-1"/>
          <w:sz w:val="24"/>
          <w:szCs w:val="24"/>
        </w:rPr>
        <w:t>l</w:t>
      </w:r>
      <w:r w:rsidRPr="003C790C">
        <w:rPr>
          <w:spacing w:val="1"/>
          <w:sz w:val="24"/>
          <w:szCs w:val="24"/>
        </w:rPr>
        <w:t>e</w:t>
      </w:r>
      <w:r w:rsidRPr="003C790C">
        <w:rPr>
          <w:sz w:val="24"/>
          <w:szCs w:val="24"/>
        </w:rPr>
        <w:t>. I</w:t>
      </w:r>
      <w:r w:rsidRPr="003C790C">
        <w:rPr>
          <w:spacing w:val="2"/>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 say</w:t>
      </w:r>
      <w:r w:rsidRPr="003C790C">
        <w:rPr>
          <w:spacing w:val="2"/>
          <w:sz w:val="24"/>
          <w:szCs w:val="24"/>
        </w:rPr>
        <w:t xml:space="preserve"> </w:t>
      </w:r>
      <w:r w:rsidRPr="003C790C">
        <w:rPr>
          <w:sz w:val="24"/>
          <w:szCs w:val="24"/>
        </w:rPr>
        <w:t>"</w:t>
      </w:r>
      <w:r w:rsidRPr="003C790C">
        <w:rPr>
          <w:spacing w:val="-1"/>
          <w:sz w:val="24"/>
          <w:szCs w:val="24"/>
        </w:rPr>
        <w:t>s</w:t>
      </w:r>
      <w:r w:rsidRPr="003C790C">
        <w:rPr>
          <w:sz w:val="24"/>
          <w:szCs w:val="24"/>
        </w:rPr>
        <w:t>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ll</w:t>
      </w:r>
      <w:r w:rsidRPr="003C790C">
        <w:rPr>
          <w:sz w:val="24"/>
          <w:szCs w:val="24"/>
        </w:rPr>
        <w:t>y</w:t>
      </w:r>
      <w:r w:rsidRPr="003C790C">
        <w:rPr>
          <w:spacing w:val="2"/>
          <w:sz w:val="24"/>
          <w:szCs w:val="24"/>
        </w:rPr>
        <w:t xml:space="preserve"> </w:t>
      </w:r>
      <w:r w:rsidRPr="003C790C">
        <w:rPr>
          <w:spacing w:val="1"/>
          <w:sz w:val="24"/>
          <w:szCs w:val="24"/>
        </w:rPr>
        <w:t>m</w:t>
      </w:r>
      <w:r w:rsidRPr="003C790C">
        <w:rPr>
          <w:spacing w:val="-3"/>
          <w:sz w:val="24"/>
          <w:szCs w:val="24"/>
        </w:rPr>
        <w:t>e</w:t>
      </w:r>
      <w:r w:rsidRPr="003C790C">
        <w:rPr>
          <w:spacing w:val="1"/>
          <w:sz w:val="24"/>
          <w:szCs w:val="24"/>
        </w:rPr>
        <w:t>a</w:t>
      </w:r>
      <w:r w:rsidRPr="003C790C">
        <w:rPr>
          <w:spacing w:val="-1"/>
          <w:sz w:val="24"/>
          <w:szCs w:val="24"/>
        </w:rPr>
        <w:t>s</w:t>
      </w:r>
      <w:r w:rsidRPr="003C790C">
        <w:rPr>
          <w:sz w:val="24"/>
          <w:szCs w:val="24"/>
        </w:rPr>
        <w:t>ur</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ake</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o </w:t>
      </w:r>
      <w:r w:rsidRPr="003C790C">
        <w:rPr>
          <w:spacing w:val="1"/>
          <w:sz w:val="24"/>
          <w:szCs w:val="24"/>
        </w:rPr>
        <w:t>a</w:t>
      </w:r>
      <w:r w:rsidRPr="003C790C">
        <w:rPr>
          <w:spacing w:val="-3"/>
          <w:sz w:val="24"/>
          <w:szCs w:val="24"/>
        </w:rPr>
        <w:t>c</w:t>
      </w:r>
      <w:r w:rsidRPr="003C790C">
        <w:rPr>
          <w:spacing w:val="1"/>
          <w:sz w:val="24"/>
          <w:szCs w:val="24"/>
        </w:rPr>
        <w:t>c</w:t>
      </w:r>
      <w:r w:rsidRPr="003C790C">
        <w:rPr>
          <w:sz w:val="24"/>
          <w:szCs w:val="24"/>
        </w:rPr>
        <w:t>ount our</w:t>
      </w:r>
      <w:r w:rsidRPr="003C790C">
        <w:rPr>
          <w:spacing w:val="2"/>
          <w:sz w:val="24"/>
          <w:szCs w:val="24"/>
        </w:rPr>
        <w:t xml:space="preserve"> </w:t>
      </w:r>
      <w:r w:rsidRPr="003C790C">
        <w:rPr>
          <w:sz w:val="24"/>
          <w:szCs w:val="24"/>
        </w:rPr>
        <w:t>pr</w:t>
      </w:r>
      <w:r w:rsidRPr="003C790C">
        <w:rPr>
          <w:spacing w:val="-1"/>
          <w:sz w:val="24"/>
          <w:szCs w:val="24"/>
        </w:rPr>
        <w:t>i</w:t>
      </w:r>
      <w:r w:rsidRPr="003C790C">
        <w:rPr>
          <w:sz w:val="24"/>
          <w:szCs w:val="24"/>
        </w:rPr>
        <w:t>nc</w:t>
      </w:r>
      <w:r w:rsidRPr="003C790C">
        <w:rPr>
          <w:spacing w:val="-1"/>
          <w:sz w:val="24"/>
          <w:szCs w:val="24"/>
        </w:rPr>
        <w:t>i</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of be</w:t>
      </w:r>
      <w:r w:rsidRPr="003C790C">
        <w:rPr>
          <w:spacing w:val="1"/>
          <w:sz w:val="24"/>
          <w:szCs w:val="24"/>
        </w:rPr>
        <w:t>i</w:t>
      </w:r>
      <w:r w:rsidRPr="003C790C">
        <w:rPr>
          <w:sz w:val="24"/>
          <w:szCs w:val="24"/>
        </w:rPr>
        <w:t>ng 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 xml:space="preserve"> </w:t>
      </w:r>
      <w:r w:rsidRPr="003C790C">
        <w:rPr>
          <w:sz w:val="24"/>
          <w:szCs w:val="24"/>
        </w:rPr>
        <w:t>as we</w:t>
      </w:r>
      <w:r w:rsidRPr="003C790C">
        <w:rPr>
          <w:spacing w:val="1"/>
          <w:sz w:val="24"/>
          <w:szCs w:val="24"/>
        </w:rPr>
        <w:t>l</w:t>
      </w:r>
      <w:r w:rsidRPr="003C790C">
        <w:rPr>
          <w:spacing w:val="-1"/>
          <w:sz w:val="24"/>
          <w:szCs w:val="24"/>
        </w:rPr>
        <w:t>l</w:t>
      </w:r>
      <w:r w:rsidRPr="003C790C">
        <w:rPr>
          <w:sz w:val="24"/>
          <w:szCs w:val="24"/>
        </w:rPr>
        <w:t>. Our</w:t>
      </w:r>
      <w:r w:rsidRPr="003C790C">
        <w:rPr>
          <w:spacing w:val="2"/>
          <w:sz w:val="24"/>
          <w:szCs w:val="24"/>
        </w:rPr>
        <w:t xml:space="preserve"> </w:t>
      </w:r>
      <w:r w:rsidRPr="003C790C">
        <w:rPr>
          <w:sz w:val="24"/>
          <w:szCs w:val="24"/>
        </w:rPr>
        <w:t>goa</w:t>
      </w:r>
      <w:r w:rsidRPr="003C790C">
        <w:rPr>
          <w:spacing w:val="-1"/>
          <w:sz w:val="24"/>
          <w:szCs w:val="24"/>
        </w:rPr>
        <w:t>l</w:t>
      </w:r>
      <w:r w:rsidRPr="003C790C">
        <w:rPr>
          <w:sz w:val="24"/>
          <w:szCs w:val="24"/>
        </w:rPr>
        <w:t>s shou</w:t>
      </w:r>
      <w:r w:rsidRPr="003C790C">
        <w:rPr>
          <w:spacing w:val="-1"/>
          <w:sz w:val="24"/>
          <w:szCs w:val="24"/>
        </w:rPr>
        <w:t>l</w:t>
      </w:r>
      <w:r w:rsidRPr="003C790C">
        <w:rPr>
          <w:sz w:val="24"/>
          <w:szCs w:val="24"/>
        </w:rPr>
        <w:t>d</w:t>
      </w:r>
      <w:r w:rsidRPr="003C790C">
        <w:rPr>
          <w:spacing w:val="2"/>
          <w:sz w:val="24"/>
          <w:szCs w:val="24"/>
        </w:rPr>
        <w:t xml:space="preserve"> </w:t>
      </w:r>
      <w:r w:rsidRPr="003C790C">
        <w:rPr>
          <w:sz w:val="24"/>
          <w:szCs w:val="24"/>
        </w:rPr>
        <w:t>be</w:t>
      </w:r>
      <w:r w:rsidRPr="003C790C">
        <w:rPr>
          <w:spacing w:val="1"/>
          <w:sz w:val="24"/>
          <w:szCs w:val="24"/>
        </w:rPr>
        <w:t xml:space="preserve">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 xml:space="preserve">h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we</w:t>
      </w:r>
      <w:r w:rsidRPr="003C790C">
        <w:rPr>
          <w:spacing w:val="1"/>
          <w:sz w:val="24"/>
          <w:szCs w:val="24"/>
        </w:rPr>
        <w:t xml:space="preserve"> </w:t>
      </w:r>
      <w:r w:rsidRPr="003C790C">
        <w:rPr>
          <w:sz w:val="24"/>
          <w:szCs w:val="24"/>
        </w:rPr>
        <w:t>know w</w:t>
      </w:r>
      <w:r w:rsidRPr="003C790C">
        <w:rPr>
          <w:spacing w:val="-2"/>
          <w:sz w:val="24"/>
          <w:szCs w:val="24"/>
        </w:rPr>
        <w:t>h</w:t>
      </w:r>
      <w:r w:rsidRPr="003C790C">
        <w:rPr>
          <w:spacing w:val="1"/>
          <w:sz w:val="24"/>
          <w:szCs w:val="24"/>
        </w:rPr>
        <w:t>e</w:t>
      </w:r>
      <w:r w:rsidRPr="003C790C">
        <w:rPr>
          <w:sz w:val="24"/>
          <w:szCs w:val="24"/>
        </w:rPr>
        <w:t>n we</w:t>
      </w:r>
      <w:r w:rsidRPr="003C790C">
        <w:rPr>
          <w:spacing w:val="1"/>
          <w:sz w:val="24"/>
          <w:szCs w:val="24"/>
        </w:rPr>
        <w:t xml:space="preserve"> </w:t>
      </w:r>
      <w:r w:rsidRPr="003C790C">
        <w:rPr>
          <w:sz w:val="24"/>
          <w:szCs w:val="24"/>
        </w:rPr>
        <w:t>are adv</w:t>
      </w:r>
      <w:r w:rsidRPr="003C790C">
        <w:rPr>
          <w:spacing w:val="1"/>
          <w:sz w:val="24"/>
          <w:szCs w:val="24"/>
        </w:rPr>
        <w:t>a</w:t>
      </w:r>
      <w:r w:rsidRPr="003C790C">
        <w:rPr>
          <w:sz w:val="24"/>
          <w:szCs w:val="24"/>
        </w:rPr>
        <w:t>nc</w:t>
      </w:r>
      <w:r w:rsidRPr="003C790C">
        <w:rPr>
          <w:spacing w:val="-1"/>
          <w:sz w:val="24"/>
          <w:szCs w:val="24"/>
        </w:rPr>
        <w:t>i</w:t>
      </w:r>
      <w:r w:rsidRPr="003C790C">
        <w:rPr>
          <w:sz w:val="24"/>
          <w:szCs w:val="24"/>
        </w:rPr>
        <w:t>ng and</w:t>
      </w:r>
      <w:r w:rsidRPr="003C790C">
        <w:rPr>
          <w:spacing w:val="2"/>
          <w:sz w:val="24"/>
          <w:szCs w:val="24"/>
        </w:rPr>
        <w:t xml:space="preserve"> </w:t>
      </w:r>
      <w:r w:rsidRPr="003C790C">
        <w:rPr>
          <w:sz w:val="24"/>
          <w:szCs w:val="24"/>
        </w:rPr>
        <w:t>by h</w:t>
      </w:r>
      <w:r w:rsidRPr="003C790C">
        <w:rPr>
          <w:spacing w:val="-2"/>
          <w:sz w:val="24"/>
          <w:szCs w:val="24"/>
        </w:rPr>
        <w:t>o</w:t>
      </w:r>
      <w:r w:rsidRPr="003C790C">
        <w:rPr>
          <w:sz w:val="24"/>
          <w:szCs w:val="24"/>
        </w:rPr>
        <w:t xml:space="preserve">w </w:t>
      </w:r>
      <w:r w:rsidRPr="003C790C">
        <w:rPr>
          <w:spacing w:val="-1"/>
          <w:sz w:val="24"/>
          <w:szCs w:val="24"/>
        </w:rPr>
        <w:t>m</w:t>
      </w:r>
      <w:r w:rsidRPr="003C790C">
        <w:rPr>
          <w:sz w:val="24"/>
          <w:szCs w:val="24"/>
        </w:rPr>
        <w:t>u</w:t>
      </w:r>
      <w:r w:rsidRPr="003C790C">
        <w:rPr>
          <w:spacing w:val="1"/>
          <w:sz w:val="24"/>
          <w:szCs w:val="24"/>
        </w:rPr>
        <w:t>c</w:t>
      </w:r>
      <w:r w:rsidRPr="003C790C">
        <w:rPr>
          <w:sz w:val="24"/>
          <w:szCs w:val="24"/>
        </w:rPr>
        <w:t>h.</w:t>
      </w:r>
    </w:p>
    <w:p w:rsidR="007978D5" w:rsidRPr="003C790C" w:rsidRDefault="003F763B">
      <w:pPr>
        <w:ind w:left="102" w:right="68"/>
        <w:jc w:val="both"/>
        <w:rPr>
          <w:sz w:val="24"/>
          <w:szCs w:val="24"/>
        </w:rPr>
      </w:pPr>
      <w:r w:rsidRPr="003C790C">
        <w:rPr>
          <w:sz w:val="24"/>
          <w:szCs w:val="24"/>
        </w:rPr>
        <w:t>Wh</w:t>
      </w:r>
      <w:r w:rsidRPr="003C790C">
        <w:rPr>
          <w:spacing w:val="1"/>
          <w:sz w:val="24"/>
          <w:szCs w:val="24"/>
        </w:rPr>
        <w:t>e</w:t>
      </w:r>
      <w:r w:rsidRPr="003C790C">
        <w:rPr>
          <w:spacing w:val="-1"/>
          <w:sz w:val="24"/>
          <w:szCs w:val="24"/>
        </w:rPr>
        <w:t>t</w:t>
      </w:r>
      <w:r w:rsidRPr="003C790C">
        <w:rPr>
          <w:sz w:val="24"/>
          <w:szCs w:val="24"/>
        </w:rPr>
        <w:t>her</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i</w:t>
      </w:r>
      <w:r w:rsidRPr="003C790C">
        <w:rPr>
          <w:sz w:val="24"/>
          <w:szCs w:val="24"/>
        </w:rPr>
        <w:t>s by</w:t>
      </w:r>
      <w:r w:rsidRPr="003C790C">
        <w:rPr>
          <w:spacing w:val="1"/>
          <w:sz w:val="24"/>
          <w:szCs w:val="24"/>
        </w:rPr>
        <w:t xml:space="preserve"> </w:t>
      </w:r>
      <w:r w:rsidRPr="003C790C">
        <w:rPr>
          <w:sz w:val="24"/>
          <w:szCs w:val="24"/>
        </w:rPr>
        <w:t>hours,</w:t>
      </w:r>
      <w:r w:rsidRPr="003C790C">
        <w:rPr>
          <w:spacing w:val="1"/>
          <w:sz w:val="24"/>
          <w:szCs w:val="24"/>
        </w:rPr>
        <w:t xml:space="preserve"> </w:t>
      </w:r>
      <w:r w:rsidRPr="003C790C">
        <w:rPr>
          <w:sz w:val="24"/>
          <w:szCs w:val="24"/>
        </w:rPr>
        <w:t>pound</w:t>
      </w:r>
      <w:r w:rsidRPr="003C790C">
        <w:rPr>
          <w:spacing w:val="-1"/>
          <w:sz w:val="24"/>
          <w:szCs w:val="24"/>
        </w:rPr>
        <w:t>s</w:t>
      </w:r>
      <w:r w:rsidRPr="003C790C">
        <w:rPr>
          <w:sz w:val="24"/>
          <w:szCs w:val="24"/>
        </w:rPr>
        <w:t>,</w:t>
      </w:r>
      <w:r w:rsidRPr="003C790C">
        <w:rPr>
          <w:spacing w:val="1"/>
          <w:sz w:val="24"/>
          <w:szCs w:val="24"/>
        </w:rPr>
        <w:t xml:space="preserve"> </w:t>
      </w:r>
      <w:r w:rsidRPr="003C790C">
        <w:rPr>
          <w:sz w:val="24"/>
          <w:szCs w:val="24"/>
        </w:rPr>
        <w:t>do</w:t>
      </w:r>
      <w:r w:rsidRPr="003C790C">
        <w:rPr>
          <w:spacing w:val="1"/>
          <w:sz w:val="24"/>
          <w:szCs w:val="24"/>
        </w:rPr>
        <w:t>l</w:t>
      </w:r>
      <w:r w:rsidRPr="003C790C">
        <w:rPr>
          <w:spacing w:val="-1"/>
          <w:sz w:val="24"/>
          <w:szCs w:val="24"/>
        </w:rPr>
        <w:t>l</w:t>
      </w:r>
      <w:r w:rsidRPr="003C790C">
        <w:rPr>
          <w:sz w:val="24"/>
          <w:szCs w:val="24"/>
        </w:rPr>
        <w:t>ars</w:t>
      </w:r>
      <w:r w:rsidRPr="003C790C">
        <w:rPr>
          <w:spacing w:val="2"/>
          <w:sz w:val="24"/>
          <w:szCs w:val="24"/>
        </w:rPr>
        <w:t xml:space="preserve"> </w:t>
      </w:r>
      <w:r w:rsidRPr="003C790C">
        <w:rPr>
          <w:sz w:val="24"/>
          <w:szCs w:val="24"/>
        </w:rPr>
        <w:t>or</w:t>
      </w:r>
      <w:r w:rsidRPr="003C790C">
        <w:rPr>
          <w:spacing w:val="2"/>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pacing w:val="-1"/>
          <w:sz w:val="24"/>
          <w:szCs w:val="24"/>
        </w:rPr>
        <w:t>t</w:t>
      </w:r>
      <w:r w:rsidRPr="003C790C">
        <w:rPr>
          <w:sz w:val="24"/>
          <w:szCs w:val="24"/>
        </w:rPr>
        <w:t>ev</w:t>
      </w:r>
      <w:r w:rsidRPr="003C790C">
        <w:rPr>
          <w:spacing w:val="-5"/>
          <w:sz w:val="24"/>
          <w:szCs w:val="24"/>
        </w:rPr>
        <w:t>e</w:t>
      </w:r>
      <w:r w:rsidRPr="003C790C">
        <w:rPr>
          <w:spacing w:val="-2"/>
          <w:sz w:val="24"/>
          <w:szCs w:val="24"/>
        </w:rPr>
        <w:t>r</w:t>
      </w:r>
      <w:r w:rsidRPr="003C790C">
        <w:rPr>
          <w:sz w:val="24"/>
          <w:szCs w:val="24"/>
        </w:rPr>
        <w:t xml:space="preserve">, </w:t>
      </w:r>
      <w:r w:rsidRPr="003C790C">
        <w:rPr>
          <w:spacing w:val="-1"/>
          <w:sz w:val="24"/>
          <w:szCs w:val="24"/>
        </w:rPr>
        <w:t>w</w:t>
      </w:r>
      <w:r w:rsidRPr="003C790C">
        <w:rPr>
          <w:sz w:val="24"/>
          <w:szCs w:val="24"/>
        </w:rPr>
        <w:t>e</w:t>
      </w:r>
      <w:r w:rsidRPr="003C790C">
        <w:rPr>
          <w:spacing w:val="3"/>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be</w:t>
      </w:r>
      <w:r w:rsidRPr="003C790C">
        <w:rPr>
          <w:spacing w:val="1"/>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see</w:t>
      </w:r>
      <w:r w:rsidRPr="003C790C">
        <w:rPr>
          <w:spacing w:val="1"/>
          <w:sz w:val="24"/>
          <w:szCs w:val="24"/>
        </w:rPr>
        <w:t xml:space="preserve"> e</w:t>
      </w:r>
      <w:r w:rsidRPr="003C790C">
        <w:rPr>
          <w:sz w:val="24"/>
          <w:szCs w:val="24"/>
        </w:rPr>
        <w:t>xac</w:t>
      </w:r>
      <w:r w:rsidRPr="003C790C">
        <w:rPr>
          <w:spacing w:val="-1"/>
          <w:sz w:val="24"/>
          <w:szCs w:val="24"/>
        </w:rPr>
        <w:t>tl</w:t>
      </w:r>
      <w:r w:rsidRPr="003C790C">
        <w:rPr>
          <w:sz w:val="24"/>
          <w:szCs w:val="24"/>
        </w:rPr>
        <w:t>y</w:t>
      </w:r>
      <w:r w:rsidRPr="003C790C">
        <w:rPr>
          <w:spacing w:val="4"/>
          <w:sz w:val="24"/>
          <w:szCs w:val="24"/>
        </w:rPr>
        <w:t xml:space="preserve"> </w:t>
      </w:r>
      <w:r w:rsidRPr="003C790C">
        <w:rPr>
          <w:sz w:val="24"/>
          <w:szCs w:val="24"/>
        </w:rPr>
        <w:t>h</w:t>
      </w:r>
      <w:r w:rsidRPr="003C790C">
        <w:rPr>
          <w:spacing w:val="-2"/>
          <w:sz w:val="24"/>
          <w:szCs w:val="24"/>
        </w:rPr>
        <w:t>o</w:t>
      </w:r>
      <w:r w:rsidRPr="003C790C">
        <w:rPr>
          <w:sz w:val="24"/>
          <w:szCs w:val="24"/>
        </w:rPr>
        <w:t>w</w:t>
      </w:r>
      <w:r w:rsidRPr="003C790C">
        <w:rPr>
          <w:spacing w:val="2"/>
          <w:sz w:val="24"/>
          <w:szCs w:val="24"/>
        </w:rPr>
        <w:t xml:space="preserve"> </w:t>
      </w:r>
      <w:r w:rsidRPr="003C790C">
        <w:rPr>
          <w:sz w:val="24"/>
          <w:szCs w:val="24"/>
        </w:rPr>
        <w:t>we</w:t>
      </w:r>
      <w:r w:rsidRPr="003C790C">
        <w:rPr>
          <w:spacing w:val="1"/>
          <w:sz w:val="24"/>
          <w:szCs w:val="24"/>
        </w:rPr>
        <w:t xml:space="preserve"> </w:t>
      </w:r>
      <w:r w:rsidRPr="003C790C">
        <w:rPr>
          <w:sz w:val="24"/>
          <w:szCs w:val="24"/>
        </w:rPr>
        <w:t xml:space="preserve">are </w:t>
      </w:r>
      <w:r w:rsidRPr="003C790C">
        <w:rPr>
          <w:spacing w:val="-1"/>
          <w:sz w:val="24"/>
          <w:szCs w:val="24"/>
        </w:rPr>
        <w:t>m</w:t>
      </w:r>
      <w:r w:rsidRPr="003C790C">
        <w:rPr>
          <w:spacing w:val="1"/>
          <w:sz w:val="24"/>
          <w:szCs w:val="24"/>
        </w:rPr>
        <w:t>e</w:t>
      </w:r>
      <w:r w:rsidRPr="003C790C">
        <w:rPr>
          <w:sz w:val="24"/>
          <w:szCs w:val="24"/>
        </w:rPr>
        <w:t>asur</w:t>
      </w:r>
      <w:r w:rsidRPr="003C790C">
        <w:rPr>
          <w:spacing w:val="-1"/>
          <w:sz w:val="24"/>
          <w:szCs w:val="24"/>
        </w:rPr>
        <w:t>i</w:t>
      </w:r>
      <w:r w:rsidRPr="003C790C">
        <w:rPr>
          <w:sz w:val="24"/>
          <w:szCs w:val="24"/>
        </w:rPr>
        <w:t>ng</w:t>
      </w:r>
      <w:r w:rsidRPr="003C790C">
        <w:rPr>
          <w:spacing w:val="22"/>
          <w:sz w:val="24"/>
          <w:szCs w:val="24"/>
        </w:rPr>
        <w:t xml:space="preserve"> </w:t>
      </w:r>
      <w:r w:rsidRPr="003C790C">
        <w:rPr>
          <w:sz w:val="24"/>
          <w:szCs w:val="24"/>
        </w:rPr>
        <w:t>up</w:t>
      </w:r>
      <w:r w:rsidRPr="003C790C">
        <w:rPr>
          <w:spacing w:val="22"/>
          <w:sz w:val="24"/>
          <w:szCs w:val="24"/>
        </w:rPr>
        <w:t xml:space="preserve"> </w:t>
      </w:r>
      <w:r w:rsidRPr="003C790C">
        <w:rPr>
          <w:spacing w:val="1"/>
          <w:sz w:val="24"/>
          <w:szCs w:val="24"/>
        </w:rPr>
        <w:t>a</w:t>
      </w:r>
      <w:r w:rsidRPr="003C790C">
        <w:rPr>
          <w:sz w:val="24"/>
          <w:szCs w:val="24"/>
        </w:rPr>
        <w:t>s</w:t>
      </w:r>
      <w:r w:rsidRPr="003C790C">
        <w:rPr>
          <w:spacing w:val="20"/>
          <w:sz w:val="24"/>
          <w:szCs w:val="24"/>
        </w:rPr>
        <w:t xml:space="preserve"> </w:t>
      </w:r>
      <w:r w:rsidRPr="003C790C">
        <w:rPr>
          <w:sz w:val="24"/>
          <w:szCs w:val="24"/>
        </w:rPr>
        <w:t>we</w:t>
      </w:r>
      <w:r w:rsidRPr="003C790C">
        <w:rPr>
          <w:spacing w:val="21"/>
          <w:sz w:val="24"/>
          <w:szCs w:val="24"/>
        </w:rPr>
        <w:t xml:space="preserve"> </w:t>
      </w:r>
      <w:r w:rsidRPr="003C790C">
        <w:rPr>
          <w:sz w:val="24"/>
          <w:szCs w:val="24"/>
        </w:rPr>
        <w:t>proce</w:t>
      </w:r>
      <w:r w:rsidRPr="003C790C">
        <w:rPr>
          <w:spacing w:val="1"/>
          <w:sz w:val="24"/>
          <w:szCs w:val="24"/>
        </w:rPr>
        <w:t>e</w:t>
      </w:r>
      <w:r w:rsidRPr="003C790C">
        <w:rPr>
          <w:sz w:val="24"/>
          <w:szCs w:val="24"/>
        </w:rPr>
        <w:t>d</w:t>
      </w:r>
      <w:r w:rsidRPr="003C790C">
        <w:rPr>
          <w:spacing w:val="22"/>
          <w:sz w:val="24"/>
          <w:szCs w:val="24"/>
        </w:rPr>
        <w:t xml:space="preserve"> </w:t>
      </w:r>
      <w:r w:rsidRPr="003C790C">
        <w:rPr>
          <w:spacing w:val="-1"/>
          <w:sz w:val="24"/>
          <w:szCs w:val="24"/>
        </w:rPr>
        <w:t>t</w:t>
      </w:r>
      <w:r w:rsidRPr="003C790C">
        <w:rPr>
          <w:sz w:val="24"/>
          <w:szCs w:val="24"/>
        </w:rPr>
        <w:t>hrough</w:t>
      </w:r>
      <w:r w:rsidRPr="003C790C">
        <w:rPr>
          <w:spacing w:val="22"/>
          <w:sz w:val="24"/>
          <w:szCs w:val="24"/>
        </w:rPr>
        <w:t xml:space="preserve"> </w:t>
      </w:r>
      <w:r w:rsidRPr="003C790C">
        <w:rPr>
          <w:spacing w:val="-1"/>
          <w:sz w:val="24"/>
          <w:szCs w:val="24"/>
        </w:rPr>
        <w:t>t</w:t>
      </w:r>
      <w:r w:rsidRPr="003C790C">
        <w:rPr>
          <w:sz w:val="24"/>
          <w:szCs w:val="24"/>
        </w:rPr>
        <w:t>he</w:t>
      </w:r>
      <w:r w:rsidRPr="003C790C">
        <w:rPr>
          <w:spacing w:val="23"/>
          <w:sz w:val="24"/>
          <w:szCs w:val="24"/>
        </w:rPr>
        <w:t xml:space="preserve"> </w:t>
      </w:r>
      <w:r w:rsidRPr="003C790C">
        <w:rPr>
          <w:spacing w:val="-1"/>
          <w:sz w:val="24"/>
          <w:szCs w:val="24"/>
        </w:rPr>
        <w:t>j</w:t>
      </w:r>
      <w:r w:rsidRPr="003C790C">
        <w:rPr>
          <w:sz w:val="24"/>
          <w:szCs w:val="24"/>
        </w:rPr>
        <w:t>ourney</w:t>
      </w:r>
      <w:r w:rsidRPr="003C790C">
        <w:rPr>
          <w:spacing w:val="22"/>
          <w:sz w:val="24"/>
          <w:szCs w:val="24"/>
        </w:rPr>
        <w:t xml:space="preserve"> </w:t>
      </w:r>
      <w:r w:rsidRPr="003C790C">
        <w:rPr>
          <w:sz w:val="24"/>
          <w:szCs w:val="24"/>
        </w:rPr>
        <w:t>of</w:t>
      </w:r>
      <w:r w:rsidRPr="003C790C">
        <w:rPr>
          <w:spacing w:val="22"/>
          <w:sz w:val="24"/>
          <w:szCs w:val="24"/>
        </w:rPr>
        <w:t xml:space="preserve"> </w:t>
      </w:r>
      <w:r w:rsidRPr="003C790C">
        <w:rPr>
          <w:spacing w:val="-1"/>
          <w:sz w:val="24"/>
          <w:szCs w:val="24"/>
        </w:rPr>
        <w:t>l</w:t>
      </w:r>
      <w:r w:rsidRPr="003C790C">
        <w:rPr>
          <w:spacing w:val="1"/>
          <w:sz w:val="24"/>
          <w:szCs w:val="24"/>
        </w:rPr>
        <w:t>i</w:t>
      </w:r>
      <w:r w:rsidRPr="003C790C">
        <w:rPr>
          <w:sz w:val="24"/>
          <w:szCs w:val="24"/>
        </w:rPr>
        <w:t>fe</w:t>
      </w:r>
      <w:r w:rsidRPr="003C790C">
        <w:rPr>
          <w:spacing w:val="21"/>
          <w:sz w:val="24"/>
          <w:szCs w:val="24"/>
        </w:rPr>
        <w:t xml:space="preserve"> </w:t>
      </w:r>
      <w:r w:rsidRPr="003C790C">
        <w:rPr>
          <w:sz w:val="24"/>
          <w:szCs w:val="24"/>
        </w:rPr>
        <w:t>us</w:t>
      </w:r>
      <w:r w:rsidRPr="003C790C">
        <w:rPr>
          <w:spacing w:val="-1"/>
          <w:sz w:val="24"/>
          <w:szCs w:val="24"/>
        </w:rPr>
        <w:t>i</w:t>
      </w:r>
      <w:r w:rsidRPr="003C790C">
        <w:rPr>
          <w:sz w:val="24"/>
          <w:szCs w:val="24"/>
        </w:rPr>
        <w:t>ng</w:t>
      </w:r>
      <w:r w:rsidRPr="003C790C">
        <w:rPr>
          <w:spacing w:val="22"/>
          <w:sz w:val="24"/>
          <w:szCs w:val="24"/>
        </w:rPr>
        <w:t xml:space="preserve"> </w:t>
      </w:r>
      <w:r w:rsidRPr="003C790C">
        <w:rPr>
          <w:sz w:val="24"/>
          <w:szCs w:val="24"/>
        </w:rPr>
        <w:t>our</w:t>
      </w:r>
      <w:r w:rsidRPr="003C790C">
        <w:rPr>
          <w:spacing w:val="22"/>
          <w:sz w:val="24"/>
          <w:szCs w:val="24"/>
        </w:rPr>
        <w:t xml:space="preserve"> </w:t>
      </w:r>
      <w:r w:rsidRPr="003C790C">
        <w:rPr>
          <w:sz w:val="24"/>
          <w:szCs w:val="24"/>
        </w:rPr>
        <w:t>goa</w:t>
      </w:r>
      <w:r w:rsidRPr="003C790C">
        <w:rPr>
          <w:spacing w:val="1"/>
          <w:sz w:val="24"/>
          <w:szCs w:val="24"/>
        </w:rPr>
        <w:t>l</w:t>
      </w:r>
      <w:r w:rsidRPr="003C790C">
        <w:rPr>
          <w:spacing w:val="-1"/>
          <w:sz w:val="24"/>
          <w:szCs w:val="24"/>
        </w:rPr>
        <w:t>s</w:t>
      </w:r>
      <w:r w:rsidRPr="003C790C">
        <w:rPr>
          <w:sz w:val="24"/>
          <w:szCs w:val="24"/>
        </w:rPr>
        <w:t>.</w:t>
      </w:r>
      <w:r w:rsidRPr="003C790C">
        <w:rPr>
          <w:spacing w:val="22"/>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22"/>
          <w:sz w:val="24"/>
          <w:szCs w:val="24"/>
        </w:rPr>
        <w:t xml:space="preserve"> </w:t>
      </w:r>
      <w:r w:rsidRPr="003C790C">
        <w:rPr>
          <w:sz w:val="24"/>
          <w:szCs w:val="24"/>
        </w:rPr>
        <w:t>you</w:t>
      </w:r>
      <w:r w:rsidRPr="003C790C">
        <w:rPr>
          <w:spacing w:val="22"/>
          <w:sz w:val="24"/>
          <w:szCs w:val="24"/>
        </w:rPr>
        <w:t xml:space="preserve"> </w:t>
      </w:r>
      <w:r w:rsidRPr="003C790C">
        <w:rPr>
          <w:spacing w:val="-1"/>
          <w:sz w:val="24"/>
          <w:szCs w:val="24"/>
        </w:rPr>
        <w:t>im</w:t>
      </w:r>
      <w:r w:rsidRPr="003C790C">
        <w:rPr>
          <w:sz w:val="24"/>
          <w:szCs w:val="24"/>
        </w:rPr>
        <w:t>ag</w:t>
      </w:r>
      <w:r w:rsidRPr="003C790C">
        <w:rPr>
          <w:spacing w:val="1"/>
          <w:sz w:val="24"/>
          <w:szCs w:val="24"/>
        </w:rPr>
        <w:t>i</w:t>
      </w:r>
      <w:r w:rsidRPr="003C790C">
        <w:rPr>
          <w:sz w:val="24"/>
          <w:szCs w:val="24"/>
        </w:rPr>
        <w:t>ne</w:t>
      </w:r>
      <w:r w:rsidRPr="003C790C">
        <w:rPr>
          <w:spacing w:val="21"/>
          <w:sz w:val="24"/>
          <w:szCs w:val="24"/>
        </w:rPr>
        <w:t xml:space="preserve"> </w:t>
      </w:r>
      <w:r w:rsidRPr="003C790C">
        <w:rPr>
          <w:spacing w:val="1"/>
          <w:sz w:val="24"/>
          <w:szCs w:val="24"/>
        </w:rPr>
        <w:t>i</w:t>
      </w:r>
      <w:r w:rsidRPr="003C790C">
        <w:rPr>
          <w:sz w:val="24"/>
          <w:szCs w:val="24"/>
        </w:rPr>
        <w:t>f you</w:t>
      </w:r>
      <w:r w:rsidRPr="003C790C">
        <w:rPr>
          <w:spacing w:val="2"/>
          <w:sz w:val="24"/>
          <w:szCs w:val="24"/>
        </w:rPr>
        <w:t xml:space="preserve"> </w:t>
      </w:r>
      <w:r w:rsidRPr="003C790C">
        <w:rPr>
          <w:sz w:val="24"/>
          <w:szCs w:val="24"/>
        </w:rPr>
        <w:t>d</w:t>
      </w:r>
      <w:r w:rsidRPr="003C790C">
        <w:rPr>
          <w:spacing w:val="-1"/>
          <w:sz w:val="24"/>
          <w:szCs w:val="24"/>
        </w:rPr>
        <w:t>i</w:t>
      </w:r>
      <w:r w:rsidRPr="003C790C">
        <w:rPr>
          <w:sz w:val="24"/>
          <w:szCs w:val="24"/>
        </w:rPr>
        <w:t>dn</w:t>
      </w:r>
      <w:r w:rsidRPr="003C790C">
        <w:rPr>
          <w:spacing w:val="-1"/>
          <w:sz w:val="24"/>
          <w:szCs w:val="24"/>
        </w:rPr>
        <w:t>'</w:t>
      </w:r>
      <w:r w:rsidRPr="003C790C">
        <w:rPr>
          <w:sz w:val="24"/>
          <w:szCs w:val="24"/>
        </w:rPr>
        <w:t>t</w:t>
      </w:r>
      <w:r w:rsidRPr="003C790C">
        <w:rPr>
          <w:spacing w:val="3"/>
          <w:sz w:val="24"/>
          <w:szCs w:val="24"/>
        </w:rPr>
        <w:t xml:space="preserve"> </w:t>
      </w:r>
      <w:r w:rsidRPr="003C790C">
        <w:rPr>
          <w:spacing w:val="-1"/>
          <w:sz w:val="24"/>
          <w:szCs w:val="24"/>
        </w:rPr>
        <w:t>m</w:t>
      </w:r>
      <w:r w:rsidRPr="003C790C">
        <w:rPr>
          <w:sz w:val="24"/>
          <w:szCs w:val="24"/>
        </w:rPr>
        <w:t>easure</w:t>
      </w:r>
      <w:r w:rsidRPr="003C790C">
        <w:rPr>
          <w:spacing w:val="1"/>
          <w:sz w:val="24"/>
          <w:szCs w:val="24"/>
        </w:rPr>
        <w:t xml:space="preserve"> </w:t>
      </w:r>
      <w:r w:rsidRPr="003C790C">
        <w:rPr>
          <w:sz w:val="24"/>
          <w:szCs w:val="24"/>
        </w:rPr>
        <w:t>your goa</w:t>
      </w:r>
      <w:r w:rsidRPr="003C790C">
        <w:rPr>
          <w:spacing w:val="1"/>
          <w:sz w:val="24"/>
          <w:szCs w:val="24"/>
        </w:rPr>
        <w:t>l</w:t>
      </w:r>
      <w:r w:rsidRPr="003C790C">
        <w:rPr>
          <w:spacing w:val="-1"/>
          <w:sz w:val="24"/>
          <w:szCs w:val="24"/>
        </w:rPr>
        <w:t>s</w:t>
      </w:r>
      <w:r w:rsidRPr="003C790C">
        <w:rPr>
          <w:sz w:val="24"/>
          <w:szCs w:val="24"/>
        </w:rPr>
        <w:t>?</w:t>
      </w:r>
      <w:r w:rsidRPr="003C790C">
        <w:rPr>
          <w:spacing w:val="-7"/>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4"/>
          <w:sz w:val="24"/>
          <w:szCs w:val="24"/>
        </w:rPr>
        <w:t xml:space="preserve"> </w:t>
      </w:r>
      <w:r w:rsidRPr="003C790C">
        <w:rPr>
          <w:sz w:val="24"/>
          <w:szCs w:val="24"/>
        </w:rPr>
        <w:t>wou</w:t>
      </w:r>
      <w:r w:rsidRPr="003C790C">
        <w:rPr>
          <w:spacing w:val="-1"/>
          <w:sz w:val="24"/>
          <w:szCs w:val="24"/>
        </w:rPr>
        <w:t>l</w:t>
      </w:r>
      <w:r w:rsidRPr="003C790C">
        <w:rPr>
          <w:sz w:val="24"/>
          <w:szCs w:val="24"/>
        </w:rPr>
        <w:t>d</w:t>
      </w:r>
      <w:r w:rsidRPr="003C790C">
        <w:rPr>
          <w:spacing w:val="2"/>
          <w:sz w:val="24"/>
          <w:szCs w:val="24"/>
        </w:rPr>
        <w:t xml:space="preserve"> </w:t>
      </w:r>
      <w:r w:rsidRPr="003C790C">
        <w:rPr>
          <w:spacing w:val="-2"/>
          <w:sz w:val="24"/>
          <w:szCs w:val="24"/>
        </w:rPr>
        <w:t>n</w:t>
      </w:r>
      <w:r w:rsidRPr="003C790C">
        <w:rPr>
          <w:spacing w:val="1"/>
          <w:sz w:val="24"/>
          <w:szCs w:val="24"/>
        </w:rPr>
        <w:t>e</w:t>
      </w:r>
      <w:r w:rsidRPr="003C790C">
        <w:rPr>
          <w:sz w:val="24"/>
          <w:szCs w:val="24"/>
        </w:rPr>
        <w:t>ver</w:t>
      </w:r>
      <w:r w:rsidRPr="003C790C">
        <w:rPr>
          <w:spacing w:val="2"/>
          <w:sz w:val="24"/>
          <w:szCs w:val="24"/>
        </w:rPr>
        <w:t xml:space="preserve"> </w:t>
      </w:r>
      <w:r w:rsidRPr="003C790C">
        <w:rPr>
          <w:sz w:val="24"/>
          <w:szCs w:val="24"/>
        </w:rPr>
        <w:t>kn</w:t>
      </w:r>
      <w:r w:rsidRPr="003C790C">
        <w:rPr>
          <w:spacing w:val="-2"/>
          <w:sz w:val="24"/>
          <w:szCs w:val="24"/>
        </w:rPr>
        <w:t>o</w:t>
      </w:r>
      <w:r w:rsidRPr="003C790C">
        <w:rPr>
          <w:sz w:val="24"/>
          <w:szCs w:val="24"/>
        </w:rPr>
        <w:t>w</w:t>
      </w:r>
      <w:r w:rsidRPr="003C790C">
        <w:rPr>
          <w:spacing w:val="2"/>
          <w:sz w:val="24"/>
          <w:szCs w:val="24"/>
        </w:rPr>
        <w:t xml:space="preserve"> </w:t>
      </w:r>
      <w:r w:rsidRPr="003C790C">
        <w:rPr>
          <w:spacing w:val="-1"/>
          <w:sz w:val="24"/>
          <w:szCs w:val="24"/>
        </w:rPr>
        <w:t>w</w:t>
      </w:r>
      <w:r w:rsidRPr="003C790C">
        <w:rPr>
          <w:sz w:val="24"/>
          <w:szCs w:val="24"/>
        </w:rPr>
        <w:t>h</w:t>
      </w:r>
      <w:r w:rsidRPr="003C790C">
        <w:rPr>
          <w:spacing w:val="1"/>
          <w:sz w:val="24"/>
          <w:szCs w:val="24"/>
        </w:rPr>
        <w:t>i</w:t>
      </w:r>
      <w:r w:rsidRPr="003C790C">
        <w:rPr>
          <w:sz w:val="24"/>
          <w:szCs w:val="24"/>
        </w:rPr>
        <w:t>ch way</w:t>
      </w:r>
      <w:r w:rsidRPr="003C790C">
        <w:rPr>
          <w:spacing w:val="2"/>
          <w:sz w:val="24"/>
          <w:szCs w:val="24"/>
        </w:rPr>
        <w:t xml:space="preserve"> </w:t>
      </w:r>
      <w:r w:rsidRPr="003C790C">
        <w:rPr>
          <w:sz w:val="24"/>
          <w:szCs w:val="24"/>
        </w:rPr>
        <w:t>you were</w:t>
      </w:r>
      <w:r w:rsidRPr="003C790C">
        <w:rPr>
          <w:spacing w:val="1"/>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or ev</w:t>
      </w:r>
      <w:r w:rsidRPr="003C790C">
        <w:rPr>
          <w:spacing w:val="1"/>
          <w:sz w:val="24"/>
          <w:szCs w:val="24"/>
        </w:rPr>
        <w:t>e</w:t>
      </w:r>
      <w:r w:rsidRPr="003C790C">
        <w:rPr>
          <w:sz w:val="24"/>
          <w:szCs w:val="24"/>
        </w:rPr>
        <w:t xml:space="preserve">n </w:t>
      </w:r>
      <w:r w:rsidRPr="003C790C">
        <w:rPr>
          <w:spacing w:val="1"/>
          <w:sz w:val="24"/>
          <w:szCs w:val="24"/>
        </w:rPr>
        <w:t>i</w:t>
      </w:r>
      <w:r w:rsidRPr="003C790C">
        <w:rPr>
          <w:sz w:val="24"/>
          <w:szCs w:val="24"/>
        </w:rPr>
        <w:t>f you were go</w:t>
      </w:r>
      <w:r w:rsidRPr="003C790C">
        <w:rPr>
          <w:spacing w:val="1"/>
          <w:sz w:val="24"/>
          <w:szCs w:val="24"/>
        </w:rPr>
        <w:t>i</w:t>
      </w:r>
      <w:r w:rsidRPr="003C790C">
        <w:rPr>
          <w:sz w:val="24"/>
          <w:szCs w:val="24"/>
        </w:rPr>
        <w:t>ng any</w:t>
      </w:r>
      <w:r w:rsidRPr="003C790C">
        <w:rPr>
          <w:spacing w:val="-1"/>
          <w:sz w:val="24"/>
          <w:szCs w:val="24"/>
        </w:rPr>
        <w:t>w</w:t>
      </w:r>
      <w:r w:rsidRPr="003C790C">
        <w:rPr>
          <w:sz w:val="24"/>
          <w:szCs w:val="24"/>
        </w:rPr>
        <w:t>h</w:t>
      </w:r>
      <w:r w:rsidRPr="003C790C">
        <w:rPr>
          <w:spacing w:val="1"/>
          <w:sz w:val="24"/>
          <w:szCs w:val="24"/>
        </w:rPr>
        <w:t>e</w:t>
      </w:r>
      <w:r w:rsidRPr="003C790C">
        <w:rPr>
          <w:sz w:val="24"/>
          <w:szCs w:val="24"/>
        </w:rPr>
        <w:t>re!</w:t>
      </w:r>
      <w:r w:rsidRPr="003C790C">
        <w:rPr>
          <w:spacing w:val="-12"/>
          <w:sz w:val="24"/>
          <w:szCs w:val="24"/>
        </w:rPr>
        <w:t xml:space="preserve"> </w:t>
      </w:r>
      <w:r w:rsidRPr="003C790C">
        <w:rPr>
          <w:sz w:val="24"/>
          <w:szCs w:val="24"/>
        </w:rPr>
        <w:t>A</w:t>
      </w:r>
      <w:r w:rsidRPr="003C790C">
        <w:rPr>
          <w:spacing w:val="-13"/>
          <w:sz w:val="24"/>
          <w:szCs w:val="24"/>
        </w:rPr>
        <w:t xml:space="preserve"> </w:t>
      </w:r>
      <w:r w:rsidRPr="003C790C">
        <w:rPr>
          <w:spacing w:val="-1"/>
          <w:sz w:val="24"/>
          <w:szCs w:val="24"/>
        </w:rPr>
        <w:t>S</w:t>
      </w:r>
      <w:r w:rsidRPr="003C790C">
        <w:rPr>
          <w:sz w:val="24"/>
          <w:szCs w:val="24"/>
        </w:rPr>
        <w:t>.M.A.R</w:t>
      </w:r>
      <w:r w:rsidRPr="003C790C">
        <w:rPr>
          <w:spacing w:val="-10"/>
          <w:sz w:val="24"/>
          <w:szCs w:val="24"/>
        </w:rPr>
        <w:t>.</w:t>
      </w:r>
      <w:r w:rsidRPr="003C790C">
        <w:rPr>
          <w:spacing w:val="-5"/>
          <w:sz w:val="24"/>
          <w:szCs w:val="24"/>
        </w:rPr>
        <w:t>T</w:t>
      </w:r>
      <w:r w:rsidRPr="003C790C">
        <w:rPr>
          <w:sz w:val="24"/>
          <w:szCs w:val="24"/>
        </w:rPr>
        <w:t>.</w:t>
      </w:r>
      <w:r w:rsidRPr="003C790C">
        <w:rPr>
          <w:spacing w:val="-4"/>
          <w:sz w:val="24"/>
          <w:szCs w:val="24"/>
        </w:rPr>
        <w:t xml:space="preserve"> </w:t>
      </w:r>
      <w:r w:rsidRPr="003C790C">
        <w:rPr>
          <w:sz w:val="24"/>
          <w:szCs w:val="24"/>
        </w:rPr>
        <w:t>goal</w:t>
      </w:r>
      <w:r w:rsidRPr="003C790C">
        <w:rPr>
          <w:spacing w:val="1"/>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m</w:t>
      </w:r>
      <w:r w:rsidRPr="003C790C">
        <w:rPr>
          <w:sz w:val="24"/>
          <w:szCs w:val="24"/>
        </w:rPr>
        <w:t>e</w:t>
      </w:r>
      <w:r w:rsidRPr="003C790C">
        <w:rPr>
          <w:spacing w:val="1"/>
          <w:sz w:val="24"/>
          <w:szCs w:val="24"/>
        </w:rPr>
        <w:t>a</w:t>
      </w:r>
      <w:r w:rsidRPr="003C790C">
        <w:rPr>
          <w:spacing w:val="-1"/>
          <w:sz w:val="24"/>
          <w:szCs w:val="24"/>
        </w:rPr>
        <w:t>s</w:t>
      </w:r>
      <w:r w:rsidRPr="003C790C">
        <w:rPr>
          <w:sz w:val="24"/>
          <w:szCs w:val="24"/>
        </w:rPr>
        <w:t>urab</w:t>
      </w:r>
      <w:r w:rsidRPr="003C790C">
        <w:rPr>
          <w:spacing w:val="1"/>
          <w:sz w:val="24"/>
          <w:szCs w:val="24"/>
        </w:rPr>
        <w:t>l</w:t>
      </w:r>
      <w:r w:rsidRPr="003C790C">
        <w:rPr>
          <w:sz w:val="24"/>
          <w:szCs w:val="24"/>
        </w:rPr>
        <w:t>e.</w:t>
      </w:r>
    </w:p>
    <w:p w:rsidR="007978D5" w:rsidRPr="003C790C" w:rsidRDefault="007978D5">
      <w:pPr>
        <w:spacing w:before="18" w:line="240" w:lineRule="exact"/>
        <w:rPr>
          <w:sz w:val="24"/>
          <w:szCs w:val="24"/>
        </w:rPr>
      </w:pPr>
    </w:p>
    <w:p w:rsidR="007978D5" w:rsidRPr="003C790C" w:rsidRDefault="003F763B">
      <w:pPr>
        <w:ind w:left="102" w:right="8263"/>
        <w:jc w:val="both"/>
        <w:rPr>
          <w:sz w:val="24"/>
          <w:szCs w:val="24"/>
        </w:rPr>
      </w:pPr>
      <w:r w:rsidRPr="003C790C">
        <w:rPr>
          <w:b/>
          <w:sz w:val="24"/>
          <w:szCs w:val="24"/>
        </w:rPr>
        <w:t>Atta</w:t>
      </w:r>
      <w:r w:rsidRPr="003C790C">
        <w:rPr>
          <w:b/>
          <w:spacing w:val="-1"/>
          <w:sz w:val="24"/>
          <w:szCs w:val="24"/>
        </w:rPr>
        <w:t>i</w:t>
      </w:r>
      <w:r w:rsidRPr="003C790C">
        <w:rPr>
          <w:b/>
          <w:sz w:val="24"/>
          <w:szCs w:val="24"/>
        </w:rPr>
        <w:t>na</w:t>
      </w:r>
      <w:r w:rsidRPr="003C790C">
        <w:rPr>
          <w:b/>
          <w:spacing w:val="-1"/>
          <w:sz w:val="24"/>
          <w:szCs w:val="24"/>
        </w:rPr>
        <w:t>b</w:t>
      </w:r>
      <w:r w:rsidRPr="003C790C">
        <w:rPr>
          <w:b/>
          <w:spacing w:val="1"/>
          <w:sz w:val="24"/>
          <w:szCs w:val="24"/>
        </w:rPr>
        <w:t>l</w:t>
      </w:r>
      <w:r w:rsidRPr="003C790C">
        <w:rPr>
          <w:b/>
          <w:sz w:val="24"/>
          <w:szCs w:val="24"/>
        </w:rPr>
        <w:t>e:</w:t>
      </w:r>
    </w:p>
    <w:p w:rsidR="007978D5" w:rsidRPr="003C790C" w:rsidRDefault="003F763B">
      <w:pPr>
        <w:spacing w:before="4"/>
        <w:ind w:left="102" w:right="64"/>
        <w:jc w:val="both"/>
        <w:rPr>
          <w:sz w:val="24"/>
          <w:szCs w:val="24"/>
        </w:rPr>
      </w:pPr>
      <w:r w:rsidRPr="003C790C">
        <w:rPr>
          <w:sz w:val="24"/>
          <w:szCs w:val="24"/>
        </w:rPr>
        <w:t>One</w:t>
      </w:r>
      <w:r w:rsidRPr="003C790C">
        <w:rPr>
          <w:spacing w:val="19"/>
          <w:sz w:val="24"/>
          <w:szCs w:val="24"/>
        </w:rPr>
        <w:t xml:space="preserve"> </w:t>
      </w:r>
      <w:r w:rsidRPr="003C790C">
        <w:rPr>
          <w:sz w:val="24"/>
          <w:szCs w:val="24"/>
        </w:rPr>
        <w:t>of</w:t>
      </w:r>
      <w:r w:rsidRPr="003C790C">
        <w:rPr>
          <w:spacing w:val="20"/>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21"/>
          <w:sz w:val="24"/>
          <w:szCs w:val="24"/>
        </w:rPr>
        <w:t xml:space="preserve"> </w:t>
      </w:r>
      <w:r w:rsidRPr="003C790C">
        <w:rPr>
          <w:sz w:val="24"/>
          <w:szCs w:val="24"/>
        </w:rPr>
        <w:t>de</w:t>
      </w:r>
      <w:r w:rsidRPr="003C790C">
        <w:rPr>
          <w:spacing w:val="-1"/>
          <w:sz w:val="24"/>
          <w:szCs w:val="24"/>
        </w:rPr>
        <w:t>t</w:t>
      </w:r>
      <w:r w:rsidRPr="003C790C">
        <w:rPr>
          <w:sz w:val="24"/>
          <w:szCs w:val="24"/>
        </w:rPr>
        <w:t>r</w:t>
      </w:r>
      <w:r w:rsidRPr="003C790C">
        <w:rPr>
          <w:spacing w:val="-1"/>
          <w:sz w:val="24"/>
          <w:szCs w:val="24"/>
        </w:rPr>
        <w:t>i</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a</w:t>
      </w:r>
      <w:r w:rsidRPr="003C790C">
        <w:rPr>
          <w:sz w:val="24"/>
          <w:szCs w:val="24"/>
        </w:rPr>
        <w:t>l</w:t>
      </w:r>
      <w:r w:rsidRPr="003C790C">
        <w:rPr>
          <w:spacing w:val="19"/>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w:t>
      </w:r>
      <w:r w:rsidRPr="003C790C">
        <w:rPr>
          <w:spacing w:val="20"/>
          <w:sz w:val="24"/>
          <w:szCs w:val="24"/>
        </w:rPr>
        <w:t xml:space="preserve"> </w:t>
      </w:r>
      <w:r w:rsidRPr="003C790C">
        <w:rPr>
          <w:spacing w:val="-1"/>
          <w:sz w:val="24"/>
          <w:szCs w:val="24"/>
        </w:rPr>
        <w:t>t</w:t>
      </w:r>
      <w:r w:rsidRPr="003C790C">
        <w:rPr>
          <w:sz w:val="24"/>
          <w:szCs w:val="24"/>
        </w:rPr>
        <w:t>hat</w:t>
      </w:r>
      <w:r w:rsidRPr="003C790C">
        <w:rPr>
          <w:spacing w:val="19"/>
          <w:sz w:val="24"/>
          <w:szCs w:val="24"/>
        </w:rPr>
        <w:t xml:space="preserve"> </w:t>
      </w:r>
      <w:r w:rsidRPr="003C790C">
        <w:rPr>
          <w:spacing w:val="-1"/>
          <w:sz w:val="24"/>
          <w:szCs w:val="24"/>
        </w:rPr>
        <w:t>m</w:t>
      </w:r>
      <w:r w:rsidRPr="003C790C">
        <w:rPr>
          <w:spacing w:val="1"/>
          <w:sz w:val="24"/>
          <w:szCs w:val="24"/>
        </w:rPr>
        <w:t>a</w:t>
      </w:r>
      <w:r w:rsidRPr="003C790C">
        <w:rPr>
          <w:sz w:val="24"/>
          <w:szCs w:val="24"/>
        </w:rPr>
        <w:t>ny</w:t>
      </w:r>
      <w:r w:rsidRPr="003C790C">
        <w:rPr>
          <w:spacing w:val="20"/>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21"/>
          <w:sz w:val="24"/>
          <w:szCs w:val="24"/>
        </w:rPr>
        <w:t xml:space="preserve"> </w:t>
      </w:r>
      <w:r w:rsidRPr="003C790C">
        <w:rPr>
          <w:sz w:val="24"/>
          <w:szCs w:val="24"/>
        </w:rPr>
        <w:t>do—and</w:t>
      </w:r>
      <w:r w:rsidRPr="003C790C">
        <w:rPr>
          <w:spacing w:val="20"/>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y</w:t>
      </w:r>
      <w:r w:rsidRPr="003C790C">
        <w:rPr>
          <w:spacing w:val="20"/>
          <w:sz w:val="24"/>
          <w:szCs w:val="24"/>
        </w:rPr>
        <w:t xml:space="preserve"> </w:t>
      </w:r>
      <w:r w:rsidRPr="003C790C">
        <w:rPr>
          <w:sz w:val="24"/>
          <w:szCs w:val="24"/>
        </w:rPr>
        <w:t>do</w:t>
      </w:r>
      <w:r w:rsidRPr="003C790C">
        <w:rPr>
          <w:spacing w:val="20"/>
          <w:sz w:val="24"/>
          <w:szCs w:val="24"/>
        </w:rPr>
        <w:t xml:space="preserve"> </w:t>
      </w:r>
      <w:r w:rsidRPr="003C790C">
        <w:rPr>
          <w:spacing w:val="-1"/>
          <w:sz w:val="24"/>
          <w:szCs w:val="24"/>
        </w:rPr>
        <w:t>i</w:t>
      </w:r>
      <w:r w:rsidRPr="003C790C">
        <w:rPr>
          <w:sz w:val="24"/>
          <w:szCs w:val="24"/>
        </w:rPr>
        <w:t>t</w:t>
      </w:r>
      <w:r w:rsidRPr="003C790C">
        <w:rPr>
          <w:spacing w:val="19"/>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20"/>
          <w:sz w:val="24"/>
          <w:szCs w:val="24"/>
        </w:rPr>
        <w:t xml:space="preserve"> </w:t>
      </w:r>
      <w:r w:rsidRPr="003C790C">
        <w:rPr>
          <w:sz w:val="24"/>
          <w:szCs w:val="24"/>
        </w:rPr>
        <w:t>good</w:t>
      </w:r>
      <w:r w:rsidRPr="003C790C">
        <w:rPr>
          <w:spacing w:val="20"/>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ons—</w:t>
      </w:r>
      <w:r w:rsidRPr="003C790C">
        <w:rPr>
          <w:spacing w:val="-1"/>
          <w:sz w:val="24"/>
          <w:szCs w:val="24"/>
        </w:rPr>
        <w:t>i</w:t>
      </w:r>
      <w:r w:rsidRPr="003C790C">
        <w:rPr>
          <w:sz w:val="24"/>
          <w:szCs w:val="24"/>
        </w:rPr>
        <w:t>s</w:t>
      </w:r>
      <w:r w:rsidRPr="003C790C">
        <w:rPr>
          <w:spacing w:val="20"/>
          <w:sz w:val="24"/>
          <w:szCs w:val="24"/>
        </w:rPr>
        <w:t xml:space="preserve"> </w:t>
      </w:r>
      <w:r w:rsidRPr="003C790C">
        <w:rPr>
          <w:spacing w:val="-1"/>
          <w:sz w:val="24"/>
          <w:szCs w:val="24"/>
        </w:rPr>
        <w:t>t</w:t>
      </w:r>
      <w:r w:rsidRPr="003C790C">
        <w:rPr>
          <w:sz w:val="24"/>
          <w:szCs w:val="24"/>
        </w:rPr>
        <w:t>o set</w:t>
      </w:r>
      <w:r w:rsidRPr="003C790C">
        <w:rPr>
          <w:spacing w:val="1"/>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pacing w:val="-1"/>
          <w:sz w:val="24"/>
          <w:szCs w:val="24"/>
        </w:rPr>
        <w:t>l</w:t>
      </w:r>
      <w:r w:rsidRPr="003C790C">
        <w:rPr>
          <w:sz w:val="24"/>
          <w:szCs w:val="24"/>
        </w:rPr>
        <w:t xml:space="preserve">s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are so h</w:t>
      </w:r>
      <w:r w:rsidRPr="003C790C">
        <w:rPr>
          <w:spacing w:val="-1"/>
          <w:sz w:val="24"/>
          <w:szCs w:val="24"/>
        </w:rPr>
        <w:t>i</w:t>
      </w:r>
      <w:r w:rsidRPr="003C790C">
        <w:rPr>
          <w:sz w:val="24"/>
          <w:szCs w:val="24"/>
        </w:rPr>
        <w:t xml:space="preserve">gh </w:t>
      </w:r>
      <w:r w:rsidRPr="003C790C">
        <w:rPr>
          <w:spacing w:val="1"/>
          <w:sz w:val="24"/>
          <w:szCs w:val="24"/>
        </w:rPr>
        <w:t>t</w:t>
      </w:r>
      <w:r w:rsidRPr="003C790C">
        <w:rPr>
          <w:sz w:val="24"/>
          <w:szCs w:val="24"/>
        </w:rPr>
        <w:t>hey are una</w:t>
      </w:r>
      <w:r w:rsidRPr="003C790C">
        <w:rPr>
          <w:spacing w:val="1"/>
          <w:sz w:val="24"/>
          <w:szCs w:val="24"/>
        </w:rPr>
        <w:t>t</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nab</w:t>
      </w:r>
      <w:r w:rsidRPr="003C790C">
        <w:rPr>
          <w:spacing w:val="-1"/>
          <w:sz w:val="24"/>
          <w:szCs w:val="24"/>
        </w:rPr>
        <w:t>l</w:t>
      </w:r>
      <w:r w:rsidRPr="003C790C">
        <w:rPr>
          <w:sz w:val="24"/>
          <w:szCs w:val="24"/>
        </w:rPr>
        <w:t>e.</w:t>
      </w:r>
      <w:r w:rsidRPr="003C790C">
        <w:rPr>
          <w:spacing w:val="-8"/>
          <w:sz w:val="24"/>
          <w:szCs w:val="24"/>
        </w:rPr>
        <w:t xml:space="preserve"> </w:t>
      </w:r>
      <w:r w:rsidRPr="003C790C">
        <w:rPr>
          <w:spacing w:val="-11"/>
          <w:sz w:val="24"/>
          <w:szCs w:val="24"/>
        </w:rPr>
        <w:t>Y</w:t>
      </w:r>
      <w:r w:rsidRPr="003C790C">
        <w:rPr>
          <w:spacing w:val="-6"/>
          <w:sz w:val="24"/>
          <w:szCs w:val="24"/>
        </w:rPr>
        <w:t>e</w:t>
      </w:r>
      <w:r w:rsidRPr="003C790C">
        <w:rPr>
          <w:spacing w:val="-3"/>
          <w:sz w:val="24"/>
          <w:szCs w:val="24"/>
        </w:rPr>
        <w:t>s</w:t>
      </w:r>
      <w:r w:rsidRPr="003C790C">
        <w:rPr>
          <w:sz w:val="24"/>
          <w:szCs w:val="24"/>
        </w:rPr>
        <w:t>,</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v</w:t>
      </w:r>
      <w:r w:rsidRPr="003C790C">
        <w:rPr>
          <w:spacing w:val="1"/>
          <w:sz w:val="24"/>
          <w:szCs w:val="24"/>
        </w:rPr>
        <w:t>e</w:t>
      </w:r>
      <w:r w:rsidRPr="003C790C">
        <w:rPr>
          <w:sz w:val="24"/>
          <w:szCs w:val="24"/>
        </w:rPr>
        <w:t xml:space="preserve">ry </w:t>
      </w:r>
      <w:r w:rsidRPr="003C790C">
        <w:rPr>
          <w:spacing w:val="-1"/>
          <w:sz w:val="24"/>
          <w:szCs w:val="24"/>
        </w:rPr>
        <w:t>im</w:t>
      </w:r>
      <w:r w:rsidRPr="003C790C">
        <w:rPr>
          <w:sz w:val="24"/>
          <w:szCs w:val="24"/>
        </w:rPr>
        <w:t>por</w:t>
      </w:r>
      <w:r w:rsidRPr="003C790C">
        <w:rPr>
          <w:spacing w:val="1"/>
          <w:sz w:val="24"/>
          <w:szCs w:val="24"/>
        </w:rPr>
        <w:t>t</w:t>
      </w:r>
      <w:r w:rsidRPr="003C790C">
        <w:rPr>
          <w:sz w:val="24"/>
          <w:szCs w:val="24"/>
        </w:rPr>
        <w:t>ant</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s</w:t>
      </w:r>
      <w:r w:rsidRPr="003C790C">
        <w:rPr>
          <w:spacing w:val="1"/>
          <w:sz w:val="24"/>
          <w:szCs w:val="24"/>
        </w:rPr>
        <w:t>e</w:t>
      </w:r>
      <w:r w:rsidRPr="003C790C">
        <w:rPr>
          <w:sz w:val="24"/>
          <w:szCs w:val="24"/>
        </w:rPr>
        <w:t>t</w:t>
      </w:r>
      <w:r w:rsidRPr="003C790C">
        <w:rPr>
          <w:spacing w:val="-1"/>
          <w:sz w:val="24"/>
          <w:szCs w:val="24"/>
        </w:rPr>
        <w:t xml:space="preserve"> </w:t>
      </w:r>
      <w:r w:rsidRPr="003C790C">
        <w:rPr>
          <w:sz w:val="24"/>
          <w:szCs w:val="24"/>
        </w:rPr>
        <w:t>b</w:t>
      </w:r>
      <w:r w:rsidRPr="003C790C">
        <w:rPr>
          <w:spacing w:val="-1"/>
          <w:sz w:val="24"/>
          <w:szCs w:val="24"/>
        </w:rPr>
        <w:t>i</w:t>
      </w:r>
      <w:r w:rsidRPr="003C790C">
        <w:rPr>
          <w:sz w:val="24"/>
          <w:szCs w:val="24"/>
        </w:rPr>
        <w:t>g goa</w:t>
      </w:r>
      <w:r w:rsidRPr="003C790C">
        <w:rPr>
          <w:spacing w:val="-1"/>
          <w:sz w:val="24"/>
          <w:szCs w:val="24"/>
        </w:rPr>
        <w:t>l</w:t>
      </w:r>
      <w:r w:rsidRPr="003C790C">
        <w:rPr>
          <w:sz w:val="24"/>
          <w:szCs w:val="24"/>
        </w:rPr>
        <w:t xml:space="preserve">s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c</w:t>
      </w:r>
      <w:r w:rsidRPr="003C790C">
        <w:rPr>
          <w:spacing w:val="1"/>
          <w:sz w:val="24"/>
          <w:szCs w:val="24"/>
        </w:rPr>
        <w:t>a</w:t>
      </w:r>
      <w:r w:rsidRPr="003C790C">
        <w:rPr>
          <w:sz w:val="24"/>
          <w:szCs w:val="24"/>
        </w:rPr>
        <w:t>u</w:t>
      </w:r>
      <w:r w:rsidRPr="003C790C">
        <w:rPr>
          <w:spacing w:val="-1"/>
          <w:sz w:val="24"/>
          <w:szCs w:val="24"/>
        </w:rPr>
        <w:t>s</w:t>
      </w:r>
      <w:r w:rsidRPr="003C790C">
        <w:rPr>
          <w:sz w:val="24"/>
          <w:szCs w:val="24"/>
        </w:rPr>
        <w:t>e your</w:t>
      </w:r>
      <w:r w:rsidRPr="003C790C">
        <w:rPr>
          <w:spacing w:val="1"/>
          <w:sz w:val="24"/>
          <w:szCs w:val="24"/>
        </w:rPr>
        <w:t xml:space="preserve"> </w:t>
      </w:r>
      <w:r w:rsidRPr="003C790C">
        <w:rPr>
          <w:sz w:val="24"/>
          <w:szCs w:val="24"/>
        </w:rPr>
        <w:t>he</w:t>
      </w:r>
      <w:r w:rsidRPr="003C790C">
        <w:rPr>
          <w:spacing w:val="1"/>
          <w:sz w:val="24"/>
          <w:szCs w:val="24"/>
        </w:rPr>
        <w:t>a</w:t>
      </w:r>
      <w:r w:rsidRPr="003C790C">
        <w:rPr>
          <w:spacing w:val="-2"/>
          <w:sz w:val="24"/>
          <w:szCs w:val="24"/>
        </w:rPr>
        <w:t>r</w:t>
      </w:r>
      <w:r w:rsidRPr="003C790C">
        <w:rPr>
          <w:sz w:val="24"/>
          <w:szCs w:val="24"/>
        </w:rPr>
        <w:t>t</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soar</w:t>
      </w:r>
      <w:r w:rsidRPr="003C790C">
        <w:rPr>
          <w:spacing w:val="1"/>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3"/>
          <w:sz w:val="24"/>
          <w:szCs w:val="24"/>
        </w:rPr>
        <w:t xml:space="preserve"> </w:t>
      </w:r>
      <w:r w:rsidRPr="003C790C">
        <w:rPr>
          <w:sz w:val="24"/>
          <w:szCs w:val="24"/>
        </w:rPr>
        <w:t>exc</w:t>
      </w:r>
      <w:r w:rsidRPr="003C790C">
        <w:rPr>
          <w:spacing w:val="-1"/>
          <w:sz w:val="24"/>
          <w:szCs w:val="24"/>
        </w:rPr>
        <w:t>i</w:t>
      </w:r>
      <w:r w:rsidRPr="003C790C">
        <w:rPr>
          <w:spacing w:val="1"/>
          <w:sz w:val="24"/>
          <w:szCs w:val="24"/>
        </w:rPr>
        <w:t>t</w:t>
      </w:r>
      <w:r w:rsidRPr="003C790C">
        <w:rPr>
          <w:sz w:val="24"/>
          <w:szCs w:val="24"/>
        </w:rPr>
        <w:t>e</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 xml:space="preserve">but </w:t>
      </w:r>
      <w:r w:rsidRPr="003C790C">
        <w:rPr>
          <w:spacing w:val="1"/>
          <w:sz w:val="24"/>
          <w:szCs w:val="24"/>
        </w:rPr>
        <w:t>i</w:t>
      </w:r>
      <w:r w:rsidRPr="003C790C">
        <w:rPr>
          <w:sz w:val="24"/>
          <w:szCs w:val="24"/>
        </w:rPr>
        <w:t xml:space="preserve">t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1"/>
          <w:sz w:val="24"/>
          <w:szCs w:val="24"/>
        </w:rPr>
        <w:t xml:space="preserve"> </w:t>
      </w:r>
      <w:r w:rsidRPr="003C790C">
        <w:rPr>
          <w:spacing w:val="-1"/>
          <w:sz w:val="24"/>
          <w:szCs w:val="24"/>
        </w:rPr>
        <w:t>i</w:t>
      </w:r>
      <w:r w:rsidRPr="003C790C">
        <w:rPr>
          <w:spacing w:val="1"/>
          <w:sz w:val="24"/>
          <w:szCs w:val="24"/>
        </w:rPr>
        <w:t>m</w:t>
      </w:r>
      <w:r w:rsidRPr="003C790C">
        <w:rPr>
          <w:sz w:val="24"/>
          <w:szCs w:val="24"/>
        </w:rPr>
        <w:t>pera</w:t>
      </w:r>
      <w:r w:rsidRPr="003C790C">
        <w:rPr>
          <w:spacing w:val="1"/>
          <w:sz w:val="24"/>
          <w:szCs w:val="24"/>
        </w:rPr>
        <w:t>t</w:t>
      </w:r>
      <w:r w:rsidRPr="003C790C">
        <w:rPr>
          <w:spacing w:val="-1"/>
          <w:sz w:val="24"/>
          <w:szCs w:val="24"/>
        </w:rPr>
        <w:t>i</w:t>
      </w:r>
      <w:r w:rsidRPr="003C790C">
        <w:rPr>
          <w:sz w:val="24"/>
          <w:szCs w:val="24"/>
        </w:rPr>
        <w:t xml:space="preserve">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m</w:t>
      </w:r>
      <w:r w:rsidRPr="003C790C">
        <w:rPr>
          <w:sz w:val="24"/>
          <w:szCs w:val="24"/>
        </w:rPr>
        <w:t>ake</w:t>
      </w:r>
      <w:r w:rsidRPr="003C790C">
        <w:rPr>
          <w:spacing w:val="2"/>
          <w:sz w:val="24"/>
          <w:szCs w:val="24"/>
        </w:rPr>
        <w:t xml:space="preserve"> </w:t>
      </w:r>
      <w:r w:rsidRPr="003C790C">
        <w:rPr>
          <w:spacing w:val="-1"/>
          <w:sz w:val="24"/>
          <w:szCs w:val="24"/>
        </w:rPr>
        <w:t>s</w:t>
      </w:r>
      <w:r w:rsidRPr="003C790C">
        <w:rPr>
          <w:sz w:val="24"/>
          <w:szCs w:val="24"/>
        </w:rPr>
        <w:t xml:space="preserve">ure </w:t>
      </w:r>
      <w:r w:rsidRPr="003C790C">
        <w:rPr>
          <w:spacing w:val="1"/>
          <w:sz w:val="24"/>
          <w:szCs w:val="24"/>
        </w:rPr>
        <w:t>t</w:t>
      </w:r>
      <w:r w:rsidRPr="003C790C">
        <w:rPr>
          <w:sz w:val="24"/>
          <w:szCs w:val="24"/>
        </w:rPr>
        <w:t xml:space="preserve">hat </w:t>
      </w:r>
      <w:r w:rsidRPr="003C790C">
        <w:rPr>
          <w:spacing w:val="1"/>
          <w:sz w:val="24"/>
          <w:szCs w:val="24"/>
        </w:rPr>
        <w:t>t</w:t>
      </w:r>
      <w:r w:rsidRPr="003C790C">
        <w:rPr>
          <w:spacing w:val="-2"/>
          <w:sz w:val="24"/>
          <w:szCs w:val="24"/>
        </w:rPr>
        <w:t>h</w:t>
      </w:r>
      <w:r w:rsidRPr="003C790C">
        <w:rPr>
          <w:spacing w:val="1"/>
          <w:sz w:val="24"/>
          <w:szCs w:val="24"/>
        </w:rPr>
        <w:t>e</w:t>
      </w:r>
      <w:r w:rsidRPr="003C790C">
        <w:rPr>
          <w:sz w:val="24"/>
          <w:szCs w:val="24"/>
        </w:rPr>
        <w:t>y</w:t>
      </w:r>
      <w:r w:rsidRPr="003C790C">
        <w:rPr>
          <w:spacing w:val="1"/>
          <w:sz w:val="24"/>
          <w:szCs w:val="24"/>
        </w:rPr>
        <w:t xml:space="preserve"> </w:t>
      </w:r>
      <w:r w:rsidRPr="003C790C">
        <w:rPr>
          <w:sz w:val="24"/>
          <w:szCs w:val="24"/>
        </w:rPr>
        <w:t>are a</w:t>
      </w:r>
      <w:r w:rsidRPr="003C790C">
        <w:rPr>
          <w:spacing w:val="1"/>
          <w:sz w:val="24"/>
          <w:szCs w:val="24"/>
        </w:rPr>
        <w:t>t</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nab</w:t>
      </w:r>
      <w:r w:rsidRPr="003C790C">
        <w:rPr>
          <w:spacing w:val="-1"/>
          <w:sz w:val="24"/>
          <w:szCs w:val="24"/>
        </w:rPr>
        <w:t>l</w:t>
      </w:r>
      <w:r w:rsidRPr="003C790C">
        <w:rPr>
          <w:spacing w:val="1"/>
          <w:sz w:val="24"/>
          <w:szCs w:val="24"/>
        </w:rPr>
        <w:t>e</w:t>
      </w:r>
      <w:r w:rsidRPr="003C790C">
        <w:rPr>
          <w:sz w:val="24"/>
          <w:szCs w:val="24"/>
        </w:rPr>
        <w:t xml:space="preserve">. In </w:t>
      </w:r>
      <w:r w:rsidRPr="003C790C">
        <w:rPr>
          <w:spacing w:val="1"/>
          <w:sz w:val="24"/>
          <w:szCs w:val="24"/>
        </w:rPr>
        <w:t>t</w:t>
      </w:r>
      <w:r w:rsidRPr="003C790C">
        <w:rPr>
          <w:spacing w:val="-2"/>
          <w:sz w:val="24"/>
          <w:szCs w:val="24"/>
        </w:rPr>
        <w:t>h</w:t>
      </w:r>
      <w:r w:rsidRPr="003C790C">
        <w:rPr>
          <w:sz w:val="24"/>
          <w:szCs w:val="24"/>
        </w:rPr>
        <w:t>e</w:t>
      </w:r>
      <w:r w:rsidRPr="003C790C">
        <w:rPr>
          <w:spacing w:val="1"/>
          <w:sz w:val="24"/>
          <w:szCs w:val="24"/>
        </w:rPr>
        <w:t xml:space="preserve"> </w:t>
      </w:r>
      <w:r w:rsidRPr="003C790C">
        <w:rPr>
          <w:sz w:val="24"/>
          <w:szCs w:val="24"/>
        </w:rPr>
        <w:t>next</w:t>
      </w:r>
      <w:r w:rsidRPr="003C790C">
        <w:rPr>
          <w:spacing w:val="-1"/>
          <w:sz w:val="24"/>
          <w:szCs w:val="24"/>
        </w:rPr>
        <w:t xml:space="preserve"> </w:t>
      </w:r>
      <w:r w:rsidRPr="003C790C">
        <w:rPr>
          <w:sz w:val="24"/>
          <w:szCs w:val="24"/>
        </w:rPr>
        <w:t>sec</w:t>
      </w:r>
      <w:r w:rsidRPr="003C790C">
        <w:rPr>
          <w:spacing w:val="1"/>
          <w:sz w:val="24"/>
          <w:szCs w:val="24"/>
        </w:rPr>
        <w:t>t</w:t>
      </w:r>
      <w:r w:rsidRPr="003C790C">
        <w:rPr>
          <w:spacing w:val="-1"/>
          <w:sz w:val="24"/>
          <w:szCs w:val="24"/>
        </w:rPr>
        <w:t>i</w:t>
      </w:r>
      <w:r w:rsidRPr="003C790C">
        <w:rPr>
          <w:sz w:val="24"/>
          <w:szCs w:val="24"/>
        </w:rPr>
        <w:t xml:space="preserve">on we </w:t>
      </w:r>
      <w:r w:rsidRPr="003C790C">
        <w:rPr>
          <w:spacing w:val="-1"/>
          <w:sz w:val="24"/>
          <w:szCs w:val="24"/>
        </w:rPr>
        <w:t>t</w:t>
      </w:r>
      <w:r w:rsidRPr="003C790C">
        <w:rPr>
          <w:spacing w:val="1"/>
          <w:sz w:val="24"/>
          <w:szCs w:val="24"/>
        </w:rPr>
        <w:t>a</w:t>
      </w:r>
      <w:r w:rsidRPr="003C790C">
        <w:rPr>
          <w:spacing w:val="-1"/>
          <w:sz w:val="24"/>
          <w:szCs w:val="24"/>
        </w:rPr>
        <w:t>l</w:t>
      </w:r>
      <w:r w:rsidRPr="003C790C">
        <w:rPr>
          <w:sz w:val="24"/>
          <w:szCs w:val="24"/>
        </w:rPr>
        <w:t>k about</w:t>
      </w:r>
      <w:r w:rsidRPr="003C790C">
        <w:rPr>
          <w:spacing w:val="1"/>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i</w:t>
      </w:r>
      <w:r w:rsidRPr="003C790C">
        <w:rPr>
          <w:sz w:val="24"/>
          <w:szCs w:val="24"/>
        </w:rPr>
        <w:t>ng r</w:t>
      </w:r>
      <w:r w:rsidRPr="003C790C">
        <w:rPr>
          <w:spacing w:val="1"/>
          <w:sz w:val="24"/>
          <w:szCs w:val="24"/>
        </w:rPr>
        <w:t>e</w:t>
      </w:r>
      <w:r w:rsidRPr="003C790C">
        <w:rPr>
          <w:sz w:val="24"/>
          <w:szCs w:val="24"/>
        </w:rPr>
        <w:t>a</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p>
    <w:p w:rsidR="007978D5" w:rsidRPr="003C790C" w:rsidRDefault="003F763B">
      <w:pPr>
        <w:ind w:left="102" w:right="68"/>
        <w:jc w:val="both"/>
        <w:rPr>
          <w:sz w:val="24"/>
          <w:szCs w:val="24"/>
        </w:rPr>
      </w:pPr>
      <w:r w:rsidRPr="003C790C">
        <w:rPr>
          <w:sz w:val="24"/>
          <w:szCs w:val="24"/>
        </w:rPr>
        <w:t>So</w:t>
      </w:r>
      <w:r w:rsidRPr="003C790C">
        <w:rPr>
          <w:spacing w:val="12"/>
          <w:sz w:val="24"/>
          <w:szCs w:val="24"/>
        </w:rPr>
        <w:t xml:space="preserve"> </w:t>
      </w:r>
      <w:r w:rsidRPr="003C790C">
        <w:rPr>
          <w:sz w:val="24"/>
          <w:szCs w:val="24"/>
        </w:rPr>
        <w:t>w</w:t>
      </w:r>
      <w:r w:rsidRPr="003C790C">
        <w:rPr>
          <w:spacing w:val="-2"/>
          <w:sz w:val="24"/>
          <w:szCs w:val="24"/>
        </w:rPr>
        <w:t>h</w:t>
      </w:r>
      <w:r w:rsidRPr="003C790C">
        <w:rPr>
          <w:spacing w:val="1"/>
          <w:sz w:val="24"/>
          <w:szCs w:val="24"/>
        </w:rPr>
        <w:t>a</w:t>
      </w:r>
      <w:r w:rsidRPr="003C790C">
        <w:rPr>
          <w:sz w:val="24"/>
          <w:szCs w:val="24"/>
        </w:rPr>
        <w:t>t</w:t>
      </w:r>
      <w:r w:rsidRPr="003C790C">
        <w:rPr>
          <w:spacing w:val="12"/>
          <w:sz w:val="24"/>
          <w:szCs w:val="24"/>
        </w:rPr>
        <w:t xml:space="preserve"> </w:t>
      </w:r>
      <w:r w:rsidRPr="003C790C">
        <w:rPr>
          <w:sz w:val="24"/>
          <w:szCs w:val="24"/>
        </w:rPr>
        <w:t>does</w:t>
      </w:r>
      <w:r w:rsidRPr="003C790C">
        <w:rPr>
          <w:spacing w:val="13"/>
          <w:sz w:val="24"/>
          <w:szCs w:val="24"/>
        </w:rPr>
        <w:t xml:space="preserve"> </w:t>
      </w:r>
      <w:r w:rsidRPr="003C790C">
        <w:rPr>
          <w:spacing w:val="-1"/>
          <w:sz w:val="24"/>
          <w:szCs w:val="24"/>
        </w:rPr>
        <w:t>i</w:t>
      </w:r>
      <w:r w:rsidRPr="003C790C">
        <w:rPr>
          <w:sz w:val="24"/>
          <w:szCs w:val="24"/>
        </w:rPr>
        <w:t>t</w:t>
      </w:r>
      <w:r w:rsidRPr="003C790C">
        <w:rPr>
          <w:spacing w:val="14"/>
          <w:sz w:val="24"/>
          <w:szCs w:val="24"/>
        </w:rPr>
        <w:t xml:space="preserve"> </w:t>
      </w:r>
      <w:r w:rsidRPr="003C790C">
        <w:rPr>
          <w:spacing w:val="-1"/>
          <w:sz w:val="24"/>
          <w:szCs w:val="24"/>
        </w:rPr>
        <w:t>m</w:t>
      </w:r>
      <w:r w:rsidRPr="003C790C">
        <w:rPr>
          <w:sz w:val="24"/>
          <w:szCs w:val="24"/>
        </w:rPr>
        <w:t>e</w:t>
      </w:r>
      <w:r w:rsidRPr="003C790C">
        <w:rPr>
          <w:spacing w:val="1"/>
          <w:sz w:val="24"/>
          <w:szCs w:val="24"/>
        </w:rPr>
        <w:t>a</w:t>
      </w:r>
      <w:r w:rsidRPr="003C790C">
        <w:rPr>
          <w:sz w:val="24"/>
          <w:szCs w:val="24"/>
        </w:rPr>
        <w:t>n</w:t>
      </w:r>
      <w:r w:rsidRPr="003C790C">
        <w:rPr>
          <w:spacing w:val="12"/>
          <w:sz w:val="24"/>
          <w:szCs w:val="24"/>
        </w:rPr>
        <w:t xml:space="preserve"> </w:t>
      </w:r>
      <w:r w:rsidRPr="003C790C">
        <w:rPr>
          <w:spacing w:val="-1"/>
          <w:sz w:val="24"/>
          <w:szCs w:val="24"/>
        </w:rPr>
        <w:t>t</w:t>
      </w:r>
      <w:r w:rsidRPr="003C790C">
        <w:rPr>
          <w:sz w:val="24"/>
          <w:szCs w:val="24"/>
        </w:rPr>
        <w:t>o</w:t>
      </w:r>
      <w:r w:rsidRPr="003C790C">
        <w:rPr>
          <w:spacing w:val="12"/>
          <w:sz w:val="24"/>
          <w:szCs w:val="24"/>
        </w:rPr>
        <w:t xml:space="preserve"> </w:t>
      </w:r>
      <w:r w:rsidRPr="003C790C">
        <w:rPr>
          <w:sz w:val="24"/>
          <w:szCs w:val="24"/>
        </w:rPr>
        <w:t>be</w:t>
      </w:r>
      <w:r w:rsidRPr="003C790C">
        <w:rPr>
          <w:spacing w:val="12"/>
          <w:sz w:val="24"/>
          <w:szCs w:val="24"/>
        </w:rPr>
        <w:t xml:space="preserve"> </w:t>
      </w:r>
      <w:r w:rsidRPr="003C790C">
        <w:rPr>
          <w:spacing w:val="1"/>
          <w:sz w:val="24"/>
          <w:szCs w:val="24"/>
        </w:rPr>
        <w:t>a</w:t>
      </w:r>
      <w:r w:rsidRPr="003C790C">
        <w:rPr>
          <w:spacing w:val="-1"/>
          <w:sz w:val="24"/>
          <w:szCs w:val="24"/>
        </w:rPr>
        <w:t>tt</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 An</w:t>
      </w:r>
      <w:r w:rsidRPr="003C790C">
        <w:rPr>
          <w:spacing w:val="12"/>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w:t>
      </w:r>
      <w:r w:rsidRPr="003C790C">
        <w:rPr>
          <w:spacing w:val="12"/>
          <w:sz w:val="24"/>
          <w:szCs w:val="24"/>
        </w:rPr>
        <w:t xml:space="preserve"> </w:t>
      </w:r>
      <w:r w:rsidRPr="003C790C">
        <w:rPr>
          <w:sz w:val="24"/>
          <w:szCs w:val="24"/>
        </w:rPr>
        <w:t>go</w:t>
      </w:r>
      <w:r w:rsidRPr="003C790C">
        <w:rPr>
          <w:spacing w:val="1"/>
          <w:sz w:val="24"/>
          <w:szCs w:val="24"/>
        </w:rPr>
        <w:t>a</w:t>
      </w:r>
      <w:r w:rsidRPr="003C790C">
        <w:rPr>
          <w:sz w:val="24"/>
          <w:szCs w:val="24"/>
        </w:rPr>
        <w:t>l</w:t>
      </w:r>
      <w:r w:rsidRPr="003C790C">
        <w:rPr>
          <w:spacing w:val="12"/>
          <w:sz w:val="24"/>
          <w:szCs w:val="24"/>
        </w:rPr>
        <w:t xml:space="preserve"> </w:t>
      </w:r>
      <w:r w:rsidRPr="003C790C">
        <w:rPr>
          <w:spacing w:val="-1"/>
          <w:sz w:val="24"/>
          <w:szCs w:val="24"/>
        </w:rPr>
        <w:t>i</w:t>
      </w:r>
      <w:r w:rsidRPr="003C790C">
        <w:rPr>
          <w:sz w:val="24"/>
          <w:szCs w:val="24"/>
        </w:rPr>
        <w:t>s</w:t>
      </w:r>
      <w:r w:rsidRPr="003C790C">
        <w:rPr>
          <w:spacing w:val="13"/>
          <w:sz w:val="24"/>
          <w:szCs w:val="24"/>
        </w:rPr>
        <w:t xml:space="preserve"> </w:t>
      </w:r>
      <w:r w:rsidRPr="003C790C">
        <w:rPr>
          <w:sz w:val="24"/>
          <w:szCs w:val="24"/>
        </w:rPr>
        <w:t>one</w:t>
      </w:r>
      <w:r w:rsidRPr="003C790C">
        <w:rPr>
          <w:spacing w:val="12"/>
          <w:sz w:val="24"/>
          <w:szCs w:val="24"/>
        </w:rPr>
        <w:t xml:space="preserve"> </w:t>
      </w:r>
      <w:r w:rsidRPr="003C790C">
        <w:rPr>
          <w:spacing w:val="-1"/>
          <w:sz w:val="24"/>
          <w:szCs w:val="24"/>
        </w:rPr>
        <w:t>t</w:t>
      </w:r>
      <w:r w:rsidRPr="003C790C">
        <w:rPr>
          <w:sz w:val="24"/>
          <w:szCs w:val="24"/>
        </w:rPr>
        <w:t>hat</w:t>
      </w:r>
      <w:r w:rsidRPr="003C790C">
        <w:rPr>
          <w:spacing w:val="14"/>
          <w:sz w:val="24"/>
          <w:szCs w:val="24"/>
        </w:rPr>
        <w:t xml:space="preserve"> </w:t>
      </w:r>
      <w:r w:rsidRPr="003C790C">
        <w:rPr>
          <w:spacing w:val="1"/>
          <w:sz w:val="24"/>
          <w:szCs w:val="24"/>
        </w:rPr>
        <w:t>i</w:t>
      </w:r>
      <w:r w:rsidRPr="003C790C">
        <w:rPr>
          <w:sz w:val="24"/>
          <w:szCs w:val="24"/>
        </w:rPr>
        <w:t>s</w:t>
      </w:r>
      <w:r w:rsidRPr="003C790C">
        <w:rPr>
          <w:spacing w:val="11"/>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12"/>
          <w:sz w:val="24"/>
          <w:szCs w:val="24"/>
        </w:rPr>
        <w:t xml:space="preserve"> </w:t>
      </w:r>
      <w:r w:rsidRPr="003C790C">
        <w:rPr>
          <w:sz w:val="24"/>
          <w:szCs w:val="24"/>
        </w:rPr>
        <w:t>re</w:t>
      </w:r>
      <w:r w:rsidRPr="003C790C">
        <w:rPr>
          <w:spacing w:val="1"/>
          <w:sz w:val="24"/>
          <w:szCs w:val="24"/>
        </w:rPr>
        <w:t>a</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r w:rsidRPr="003C790C">
        <w:rPr>
          <w:spacing w:val="12"/>
          <w:sz w:val="24"/>
          <w:szCs w:val="24"/>
        </w:rPr>
        <w:t xml:space="preserve"> </w:t>
      </w:r>
      <w:r w:rsidRPr="003C790C">
        <w:rPr>
          <w:sz w:val="24"/>
          <w:szCs w:val="24"/>
        </w:rPr>
        <w:t>but</w:t>
      </w:r>
      <w:r w:rsidRPr="003C790C">
        <w:rPr>
          <w:spacing w:val="12"/>
          <w:sz w:val="24"/>
          <w:szCs w:val="24"/>
        </w:rPr>
        <w:t xml:space="preserve"> </w:t>
      </w:r>
      <w:r w:rsidRPr="003C790C">
        <w:rPr>
          <w:spacing w:val="1"/>
          <w:sz w:val="24"/>
          <w:szCs w:val="24"/>
        </w:rPr>
        <w:t>a</w:t>
      </w:r>
      <w:r w:rsidRPr="003C790C">
        <w:rPr>
          <w:spacing w:val="-1"/>
          <w:sz w:val="24"/>
          <w:szCs w:val="24"/>
        </w:rPr>
        <w:t>l</w:t>
      </w:r>
      <w:r w:rsidRPr="003C790C">
        <w:rPr>
          <w:sz w:val="24"/>
          <w:szCs w:val="24"/>
        </w:rPr>
        <w:t>so a</w:t>
      </w:r>
      <w:r w:rsidRPr="003C790C">
        <w:rPr>
          <w:spacing w:val="1"/>
          <w:sz w:val="24"/>
          <w:szCs w:val="24"/>
        </w:rPr>
        <w:t>t</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nab</w:t>
      </w:r>
      <w:r w:rsidRPr="003C790C">
        <w:rPr>
          <w:spacing w:val="-1"/>
          <w:sz w:val="24"/>
          <w:szCs w:val="24"/>
        </w:rPr>
        <w:t>l</w:t>
      </w:r>
      <w:r w:rsidRPr="003C790C">
        <w:rPr>
          <w:sz w:val="24"/>
          <w:szCs w:val="24"/>
        </w:rPr>
        <w:t>e</w:t>
      </w:r>
      <w:r w:rsidRPr="003C790C">
        <w:rPr>
          <w:spacing w:val="57"/>
          <w:sz w:val="24"/>
          <w:szCs w:val="24"/>
        </w:rPr>
        <w:t xml:space="preserve"> </w:t>
      </w:r>
      <w:r w:rsidRPr="003C790C">
        <w:rPr>
          <w:spacing w:val="-1"/>
          <w:sz w:val="24"/>
          <w:szCs w:val="24"/>
        </w:rPr>
        <w:t>i</w:t>
      </w:r>
      <w:r w:rsidRPr="003C790C">
        <w:rPr>
          <w:sz w:val="24"/>
          <w:szCs w:val="24"/>
        </w:rPr>
        <w:t>n</w:t>
      </w:r>
      <w:r w:rsidRPr="003C790C">
        <w:rPr>
          <w:spacing w:val="56"/>
          <w:sz w:val="24"/>
          <w:szCs w:val="24"/>
        </w:rPr>
        <w:t xml:space="preserve"> </w:t>
      </w:r>
      <w:r w:rsidRPr="003C790C">
        <w:rPr>
          <w:sz w:val="24"/>
          <w:szCs w:val="24"/>
        </w:rPr>
        <w:t>a</w:t>
      </w:r>
      <w:r w:rsidRPr="003C790C">
        <w:rPr>
          <w:spacing w:val="55"/>
          <w:sz w:val="24"/>
          <w:szCs w:val="24"/>
        </w:rPr>
        <w:t xml:space="preserve"> </w:t>
      </w:r>
      <w:r w:rsidRPr="003C790C">
        <w:rPr>
          <w:sz w:val="24"/>
          <w:szCs w:val="24"/>
        </w:rPr>
        <w:t>shor</w:t>
      </w:r>
      <w:r w:rsidRPr="003C790C">
        <w:rPr>
          <w:spacing w:val="-1"/>
          <w:sz w:val="24"/>
          <w:szCs w:val="24"/>
        </w:rPr>
        <w:t>t</w:t>
      </w:r>
      <w:r w:rsidRPr="003C790C">
        <w:rPr>
          <w:sz w:val="24"/>
          <w:szCs w:val="24"/>
        </w:rPr>
        <w:t>er</w:t>
      </w:r>
      <w:r w:rsidRPr="003C790C">
        <w:rPr>
          <w:spacing w:val="56"/>
          <w:sz w:val="24"/>
          <w:szCs w:val="24"/>
        </w:rPr>
        <w:t xml:space="preserve"> </w:t>
      </w:r>
      <w:r w:rsidRPr="003C790C">
        <w:rPr>
          <w:sz w:val="24"/>
          <w:szCs w:val="24"/>
        </w:rPr>
        <w:t>p</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od</w:t>
      </w:r>
      <w:r w:rsidRPr="003C790C">
        <w:rPr>
          <w:spacing w:val="56"/>
          <w:sz w:val="24"/>
          <w:szCs w:val="24"/>
        </w:rPr>
        <w:t xml:space="preserve"> </w:t>
      </w:r>
      <w:r w:rsidRPr="003C790C">
        <w:rPr>
          <w:sz w:val="24"/>
          <w:szCs w:val="24"/>
        </w:rPr>
        <w:t>of</w:t>
      </w:r>
      <w:r w:rsidRPr="003C790C">
        <w:rPr>
          <w:spacing w:val="56"/>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55"/>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n</w:t>
      </w:r>
      <w:r w:rsidRPr="003C790C">
        <w:rPr>
          <w:spacing w:val="56"/>
          <w:sz w:val="24"/>
          <w:szCs w:val="24"/>
        </w:rPr>
        <w:t xml:space="preserve"> </w:t>
      </w:r>
      <w:r w:rsidRPr="003C790C">
        <w:rPr>
          <w:spacing w:val="-1"/>
          <w:sz w:val="24"/>
          <w:szCs w:val="24"/>
        </w:rPr>
        <w:t>w</w:t>
      </w:r>
      <w:r w:rsidRPr="003C790C">
        <w:rPr>
          <w:sz w:val="24"/>
          <w:szCs w:val="24"/>
        </w:rPr>
        <w:t>hat</w:t>
      </w:r>
      <w:r w:rsidRPr="003C790C">
        <w:rPr>
          <w:spacing w:val="57"/>
          <w:sz w:val="24"/>
          <w:szCs w:val="24"/>
        </w:rPr>
        <w:t xml:space="preserve"> </w:t>
      </w:r>
      <w:r w:rsidRPr="003C790C">
        <w:rPr>
          <w:sz w:val="24"/>
          <w:szCs w:val="24"/>
        </w:rPr>
        <w:t>you</w:t>
      </w:r>
      <w:r w:rsidRPr="003C790C">
        <w:rPr>
          <w:spacing w:val="56"/>
          <w:sz w:val="24"/>
          <w:szCs w:val="24"/>
        </w:rPr>
        <w:t xml:space="preserve"> </w:t>
      </w:r>
      <w:r w:rsidRPr="003C790C">
        <w:rPr>
          <w:sz w:val="24"/>
          <w:szCs w:val="24"/>
        </w:rPr>
        <w:t>have</w:t>
      </w:r>
      <w:r w:rsidRPr="003C790C">
        <w:rPr>
          <w:spacing w:val="57"/>
          <w:sz w:val="24"/>
          <w:szCs w:val="24"/>
        </w:rPr>
        <w:t xml:space="preserve"> </w:t>
      </w:r>
      <w:r w:rsidRPr="003C790C">
        <w:rPr>
          <w:spacing w:val="-1"/>
          <w:sz w:val="24"/>
          <w:szCs w:val="24"/>
        </w:rPr>
        <w:t>t</w:t>
      </w:r>
      <w:r w:rsidRPr="003C790C">
        <w:rPr>
          <w:sz w:val="24"/>
          <w:szCs w:val="24"/>
        </w:rPr>
        <w:t>o</w:t>
      </w:r>
      <w:r w:rsidRPr="003C790C">
        <w:rPr>
          <w:spacing w:val="56"/>
          <w:sz w:val="24"/>
          <w:szCs w:val="24"/>
        </w:rPr>
        <w:t xml:space="preserve"> </w:t>
      </w:r>
      <w:r w:rsidRPr="003C790C">
        <w:rPr>
          <w:spacing w:val="-1"/>
          <w:sz w:val="24"/>
          <w:szCs w:val="24"/>
        </w:rPr>
        <w:t>w</w:t>
      </w:r>
      <w:r w:rsidRPr="003C790C">
        <w:rPr>
          <w:sz w:val="24"/>
          <w:szCs w:val="24"/>
        </w:rPr>
        <w:t>ork</w:t>
      </w:r>
      <w:r w:rsidRPr="003C790C">
        <w:rPr>
          <w:spacing w:val="58"/>
          <w:sz w:val="24"/>
          <w:szCs w:val="24"/>
        </w:rPr>
        <w:t xml:space="preserve"> </w:t>
      </w:r>
      <w:r w:rsidRPr="003C790C">
        <w:rPr>
          <w:spacing w:val="-1"/>
          <w:sz w:val="24"/>
          <w:szCs w:val="24"/>
        </w:rPr>
        <w:t>wi</w:t>
      </w:r>
      <w:r w:rsidRPr="003C790C">
        <w:rPr>
          <w:spacing w:val="1"/>
          <w:sz w:val="24"/>
          <w:szCs w:val="24"/>
        </w:rPr>
        <w:t>t</w:t>
      </w:r>
      <w:r w:rsidRPr="003C790C">
        <w:rPr>
          <w:sz w:val="24"/>
          <w:szCs w:val="24"/>
        </w:rPr>
        <w:t>h.</w:t>
      </w:r>
      <w:r w:rsidRPr="003C790C">
        <w:rPr>
          <w:spacing w:val="56"/>
          <w:sz w:val="24"/>
          <w:szCs w:val="24"/>
        </w:rPr>
        <w:t xml:space="preserve"> </w:t>
      </w:r>
      <w:r w:rsidRPr="003C790C">
        <w:rPr>
          <w:spacing w:val="-1"/>
          <w:sz w:val="24"/>
          <w:szCs w:val="24"/>
        </w:rPr>
        <w:t>N</w:t>
      </w:r>
      <w:r w:rsidRPr="003C790C">
        <w:rPr>
          <w:sz w:val="24"/>
          <w:szCs w:val="24"/>
        </w:rPr>
        <w:t>ow</w:t>
      </w:r>
      <w:r w:rsidRPr="003C790C">
        <w:rPr>
          <w:spacing w:val="56"/>
          <w:sz w:val="24"/>
          <w:szCs w:val="24"/>
        </w:rPr>
        <w:t xml:space="preserve"> </w:t>
      </w:r>
      <w:r w:rsidRPr="003C790C">
        <w:rPr>
          <w:sz w:val="24"/>
          <w:szCs w:val="24"/>
        </w:rPr>
        <w:t>when</w:t>
      </w:r>
      <w:r w:rsidRPr="003C790C">
        <w:rPr>
          <w:spacing w:val="56"/>
          <w:sz w:val="24"/>
          <w:szCs w:val="24"/>
        </w:rPr>
        <w:t xml:space="preserve"> </w:t>
      </w:r>
      <w:r w:rsidRPr="003C790C">
        <w:rPr>
          <w:sz w:val="24"/>
          <w:szCs w:val="24"/>
        </w:rPr>
        <w:t>I</w:t>
      </w:r>
      <w:r w:rsidRPr="003C790C">
        <w:rPr>
          <w:spacing w:val="56"/>
          <w:sz w:val="24"/>
          <w:szCs w:val="24"/>
        </w:rPr>
        <w:t xml:space="preserve"> </w:t>
      </w:r>
      <w:r w:rsidRPr="003C790C">
        <w:rPr>
          <w:sz w:val="24"/>
          <w:szCs w:val="24"/>
        </w:rPr>
        <w:t>say a</w:t>
      </w:r>
      <w:r w:rsidRPr="003C790C">
        <w:rPr>
          <w:spacing w:val="1"/>
          <w:sz w:val="24"/>
          <w:szCs w:val="24"/>
        </w:rPr>
        <w:t>t</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nab</w:t>
      </w:r>
      <w:r w:rsidRPr="003C790C">
        <w:rPr>
          <w:spacing w:val="-1"/>
          <w:sz w:val="24"/>
          <w:szCs w:val="24"/>
        </w:rPr>
        <w:t>l</w:t>
      </w:r>
      <w:r w:rsidRPr="003C790C">
        <w:rPr>
          <w:spacing w:val="1"/>
          <w:sz w:val="24"/>
          <w:szCs w:val="24"/>
        </w:rPr>
        <w:t>e</w:t>
      </w:r>
      <w:r w:rsidRPr="003C790C">
        <w:rPr>
          <w:sz w:val="24"/>
          <w:szCs w:val="24"/>
        </w:rPr>
        <w:t>,</w:t>
      </w:r>
      <w:r w:rsidRPr="003C790C">
        <w:rPr>
          <w:spacing w:val="18"/>
          <w:sz w:val="24"/>
          <w:szCs w:val="24"/>
        </w:rPr>
        <w:t xml:space="preserve"> </w:t>
      </w:r>
      <w:r w:rsidRPr="003C790C">
        <w:rPr>
          <w:sz w:val="24"/>
          <w:szCs w:val="24"/>
        </w:rPr>
        <w:t>I</w:t>
      </w:r>
      <w:r w:rsidRPr="003C790C">
        <w:rPr>
          <w:spacing w:val="20"/>
          <w:sz w:val="24"/>
          <w:szCs w:val="24"/>
        </w:rPr>
        <w:t xml:space="preserve"> </w:t>
      </w:r>
      <w:r w:rsidRPr="003C790C">
        <w:rPr>
          <w:sz w:val="24"/>
          <w:szCs w:val="24"/>
        </w:rPr>
        <w:t>don</w:t>
      </w:r>
      <w:r w:rsidRPr="003C790C">
        <w:rPr>
          <w:spacing w:val="-1"/>
          <w:sz w:val="24"/>
          <w:szCs w:val="24"/>
        </w:rPr>
        <w:t>'</w:t>
      </w:r>
      <w:r w:rsidRPr="003C790C">
        <w:rPr>
          <w:sz w:val="24"/>
          <w:szCs w:val="24"/>
        </w:rPr>
        <w:t>t</w:t>
      </w:r>
      <w:r w:rsidRPr="003C790C">
        <w:rPr>
          <w:spacing w:val="19"/>
          <w:sz w:val="24"/>
          <w:szCs w:val="24"/>
        </w:rPr>
        <w:t xml:space="preserve"> </w:t>
      </w:r>
      <w:r w:rsidRPr="003C790C">
        <w:rPr>
          <w:spacing w:val="-1"/>
          <w:sz w:val="24"/>
          <w:szCs w:val="24"/>
        </w:rPr>
        <w:t>m</w:t>
      </w:r>
      <w:r w:rsidRPr="003C790C">
        <w:rPr>
          <w:spacing w:val="1"/>
          <w:sz w:val="24"/>
          <w:szCs w:val="24"/>
        </w:rPr>
        <w:t>e</w:t>
      </w:r>
      <w:r w:rsidRPr="003C790C">
        <w:rPr>
          <w:sz w:val="24"/>
          <w:szCs w:val="24"/>
        </w:rPr>
        <w:t>an</w:t>
      </w:r>
      <w:r w:rsidRPr="003C790C">
        <w:rPr>
          <w:spacing w:val="18"/>
          <w:sz w:val="24"/>
          <w:szCs w:val="24"/>
        </w:rPr>
        <w:t xml:space="preserve"> </w:t>
      </w:r>
      <w:r w:rsidRPr="003C790C">
        <w:rPr>
          <w:spacing w:val="1"/>
          <w:sz w:val="24"/>
          <w:szCs w:val="24"/>
        </w:rPr>
        <w:t>e</w:t>
      </w:r>
      <w:r w:rsidRPr="003C790C">
        <w:rPr>
          <w:sz w:val="24"/>
          <w:szCs w:val="24"/>
        </w:rPr>
        <w:t>a</w:t>
      </w:r>
      <w:r w:rsidRPr="003C790C">
        <w:rPr>
          <w:spacing w:val="-7"/>
          <w:sz w:val="24"/>
          <w:szCs w:val="24"/>
        </w:rPr>
        <w:t>s</w:t>
      </w:r>
      <w:r w:rsidRPr="003C790C">
        <w:rPr>
          <w:spacing w:val="-4"/>
          <w:sz w:val="24"/>
          <w:szCs w:val="24"/>
        </w:rPr>
        <w:t>y</w:t>
      </w:r>
      <w:r w:rsidRPr="003C790C">
        <w:rPr>
          <w:sz w:val="24"/>
          <w:szCs w:val="24"/>
        </w:rPr>
        <w:t>.</w:t>
      </w:r>
      <w:r w:rsidRPr="003C790C">
        <w:rPr>
          <w:spacing w:val="14"/>
          <w:sz w:val="24"/>
          <w:szCs w:val="24"/>
        </w:rPr>
        <w:t xml:space="preserve"> </w:t>
      </w:r>
      <w:r w:rsidRPr="003C790C">
        <w:rPr>
          <w:sz w:val="24"/>
          <w:szCs w:val="24"/>
        </w:rPr>
        <w:t>Our</w:t>
      </w:r>
      <w:r w:rsidRPr="003C790C">
        <w:rPr>
          <w:spacing w:val="18"/>
          <w:sz w:val="24"/>
          <w:szCs w:val="24"/>
        </w:rPr>
        <w:t xml:space="preserve"> </w:t>
      </w:r>
      <w:r w:rsidRPr="003C790C">
        <w:rPr>
          <w:sz w:val="24"/>
          <w:szCs w:val="24"/>
        </w:rPr>
        <w:t>go</w:t>
      </w:r>
      <w:r w:rsidRPr="003C790C">
        <w:rPr>
          <w:spacing w:val="1"/>
          <w:sz w:val="24"/>
          <w:szCs w:val="24"/>
        </w:rPr>
        <w:t>a</w:t>
      </w:r>
      <w:r w:rsidRPr="003C790C">
        <w:rPr>
          <w:spacing w:val="-1"/>
          <w:sz w:val="24"/>
          <w:szCs w:val="24"/>
        </w:rPr>
        <w:t>l</w:t>
      </w:r>
      <w:r w:rsidRPr="003C790C">
        <w:rPr>
          <w:sz w:val="24"/>
          <w:szCs w:val="24"/>
        </w:rPr>
        <w:t>s</w:t>
      </w:r>
      <w:r w:rsidRPr="003C790C">
        <w:rPr>
          <w:spacing w:val="18"/>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20"/>
          <w:sz w:val="24"/>
          <w:szCs w:val="24"/>
        </w:rPr>
        <w:t xml:space="preserve"> </w:t>
      </w:r>
      <w:r w:rsidRPr="003C790C">
        <w:rPr>
          <w:sz w:val="24"/>
          <w:szCs w:val="24"/>
        </w:rPr>
        <w:t>be</w:t>
      </w:r>
      <w:r w:rsidRPr="003C790C">
        <w:rPr>
          <w:spacing w:val="17"/>
          <w:sz w:val="24"/>
          <w:szCs w:val="24"/>
        </w:rPr>
        <w:t xml:space="preserve"> </w:t>
      </w:r>
      <w:r w:rsidRPr="003C790C">
        <w:rPr>
          <w:sz w:val="24"/>
          <w:szCs w:val="24"/>
        </w:rPr>
        <w:t>set</w:t>
      </w:r>
      <w:r w:rsidRPr="003C790C">
        <w:rPr>
          <w:spacing w:val="19"/>
          <w:sz w:val="24"/>
          <w:szCs w:val="24"/>
        </w:rPr>
        <w:t xml:space="preserve"> </w:t>
      </w:r>
      <w:r w:rsidRPr="003C790C">
        <w:rPr>
          <w:sz w:val="24"/>
          <w:szCs w:val="24"/>
        </w:rPr>
        <w:t>so</w:t>
      </w:r>
      <w:r w:rsidRPr="003C790C">
        <w:rPr>
          <w:spacing w:val="18"/>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e</w:t>
      </w:r>
      <w:r w:rsidRPr="003C790C">
        <w:rPr>
          <w:sz w:val="24"/>
          <w:szCs w:val="24"/>
        </w:rPr>
        <w:t>y</w:t>
      </w:r>
      <w:r w:rsidRPr="003C790C">
        <w:rPr>
          <w:spacing w:val="18"/>
          <w:sz w:val="24"/>
          <w:szCs w:val="24"/>
        </w:rPr>
        <w:t xml:space="preserve"> </w:t>
      </w:r>
      <w:r w:rsidRPr="003C790C">
        <w:rPr>
          <w:sz w:val="24"/>
          <w:szCs w:val="24"/>
        </w:rPr>
        <w:t>are</w:t>
      </w:r>
      <w:r w:rsidRPr="003C790C">
        <w:rPr>
          <w:spacing w:val="19"/>
          <w:sz w:val="24"/>
          <w:szCs w:val="24"/>
        </w:rPr>
        <w:t xml:space="preserve"> </w:t>
      </w:r>
      <w:r w:rsidRPr="003C790C">
        <w:rPr>
          <w:spacing w:val="-1"/>
          <w:sz w:val="24"/>
          <w:szCs w:val="24"/>
        </w:rPr>
        <w:t>j</w:t>
      </w:r>
      <w:r w:rsidRPr="003C790C">
        <w:rPr>
          <w:sz w:val="24"/>
          <w:szCs w:val="24"/>
        </w:rPr>
        <w:t>ust</w:t>
      </w:r>
      <w:r w:rsidRPr="003C790C">
        <w:rPr>
          <w:spacing w:val="19"/>
          <w:sz w:val="24"/>
          <w:szCs w:val="24"/>
        </w:rPr>
        <w:t xml:space="preserve"> </w:t>
      </w:r>
      <w:r w:rsidRPr="003C790C">
        <w:rPr>
          <w:sz w:val="24"/>
          <w:szCs w:val="24"/>
        </w:rPr>
        <w:t>out</w:t>
      </w:r>
      <w:r w:rsidRPr="003C790C">
        <w:rPr>
          <w:spacing w:val="19"/>
          <w:sz w:val="24"/>
          <w:szCs w:val="24"/>
        </w:rPr>
        <w:t xml:space="preserve"> </w:t>
      </w:r>
      <w:r w:rsidRPr="003C790C">
        <w:rPr>
          <w:sz w:val="24"/>
          <w:szCs w:val="24"/>
        </w:rPr>
        <w:t>of</w:t>
      </w:r>
      <w:r w:rsidRPr="003C790C">
        <w:rPr>
          <w:spacing w:val="20"/>
          <w:sz w:val="24"/>
          <w:szCs w:val="24"/>
        </w:rPr>
        <w:t xml:space="preserve"> </w:t>
      </w:r>
      <w:r w:rsidRPr="003C790C">
        <w:rPr>
          <w:sz w:val="24"/>
          <w:szCs w:val="24"/>
        </w:rPr>
        <w:t>our</w:t>
      </w:r>
      <w:r w:rsidRPr="003C790C">
        <w:rPr>
          <w:spacing w:val="18"/>
          <w:sz w:val="24"/>
          <w:szCs w:val="24"/>
        </w:rPr>
        <w:t xml:space="preserve"> </w:t>
      </w:r>
      <w:r w:rsidRPr="003C790C">
        <w:rPr>
          <w:sz w:val="24"/>
          <w:szCs w:val="24"/>
        </w:rPr>
        <w:t>rea</w:t>
      </w:r>
      <w:r w:rsidRPr="003C790C">
        <w:rPr>
          <w:spacing w:val="1"/>
          <w:sz w:val="24"/>
          <w:szCs w:val="24"/>
        </w:rPr>
        <w:t>c</w:t>
      </w:r>
      <w:r w:rsidRPr="003C790C">
        <w:rPr>
          <w:sz w:val="24"/>
          <w:szCs w:val="24"/>
        </w:rPr>
        <w:t>h;</w:t>
      </w:r>
      <w:r w:rsidRPr="003C790C">
        <w:rPr>
          <w:spacing w:val="19"/>
          <w:sz w:val="24"/>
          <w:szCs w:val="24"/>
        </w:rPr>
        <w:t xml:space="preserve"> </w:t>
      </w:r>
      <w:r w:rsidRPr="003C790C">
        <w:rPr>
          <w:spacing w:val="-1"/>
          <w:sz w:val="24"/>
          <w:szCs w:val="24"/>
        </w:rPr>
        <w:t>s</w:t>
      </w:r>
      <w:r w:rsidRPr="003C790C">
        <w:rPr>
          <w:sz w:val="24"/>
          <w:szCs w:val="24"/>
        </w:rPr>
        <w:t>o</w:t>
      </w:r>
      <w:r w:rsidRPr="003C790C">
        <w:rPr>
          <w:spacing w:val="20"/>
          <w:sz w:val="24"/>
          <w:szCs w:val="24"/>
        </w:rPr>
        <w:t xml:space="preserve"> </w:t>
      </w:r>
      <w:r w:rsidRPr="003C790C">
        <w:rPr>
          <w:spacing w:val="-1"/>
          <w:sz w:val="24"/>
          <w:szCs w:val="24"/>
        </w:rPr>
        <w:t>t</w:t>
      </w:r>
      <w:r w:rsidRPr="003C790C">
        <w:rPr>
          <w:sz w:val="24"/>
          <w:szCs w:val="24"/>
        </w:rPr>
        <w:t>hey w</w:t>
      </w:r>
      <w:r w:rsidRPr="003C790C">
        <w:rPr>
          <w:spacing w:val="-1"/>
          <w:sz w:val="24"/>
          <w:szCs w:val="24"/>
        </w:rPr>
        <w:t>il</w:t>
      </w:r>
      <w:r w:rsidRPr="003C790C">
        <w:rPr>
          <w:sz w:val="24"/>
          <w:szCs w:val="24"/>
        </w:rPr>
        <w:t>l</w:t>
      </w:r>
      <w:r w:rsidRPr="003C790C">
        <w:rPr>
          <w:spacing w:val="13"/>
          <w:sz w:val="24"/>
          <w:szCs w:val="24"/>
        </w:rPr>
        <w:t xml:space="preserve"> </w:t>
      </w:r>
      <w:r w:rsidRPr="003C790C">
        <w:rPr>
          <w:spacing w:val="1"/>
          <w:sz w:val="24"/>
          <w:szCs w:val="24"/>
        </w:rPr>
        <w:t>c</w:t>
      </w:r>
      <w:r w:rsidRPr="003C790C">
        <w:rPr>
          <w:sz w:val="24"/>
          <w:szCs w:val="24"/>
        </w:rPr>
        <w:t>ha</w:t>
      </w:r>
      <w:r w:rsidRPr="003C790C">
        <w:rPr>
          <w:spacing w:val="-1"/>
          <w:sz w:val="24"/>
          <w:szCs w:val="24"/>
        </w:rPr>
        <w:t>l</w:t>
      </w:r>
      <w:r w:rsidRPr="003C790C">
        <w:rPr>
          <w:spacing w:val="1"/>
          <w:sz w:val="24"/>
          <w:szCs w:val="24"/>
        </w:rPr>
        <w:t>l</w:t>
      </w:r>
      <w:r w:rsidRPr="003C790C">
        <w:rPr>
          <w:sz w:val="24"/>
          <w:szCs w:val="24"/>
        </w:rPr>
        <w:t>enge</w:t>
      </w:r>
      <w:r w:rsidRPr="003C790C">
        <w:rPr>
          <w:spacing w:val="13"/>
          <w:sz w:val="24"/>
          <w:szCs w:val="24"/>
        </w:rPr>
        <w:t xml:space="preserve"> </w:t>
      </w:r>
      <w:r w:rsidRPr="003C790C">
        <w:rPr>
          <w:sz w:val="24"/>
          <w:szCs w:val="24"/>
        </w:rPr>
        <w:t>us</w:t>
      </w:r>
      <w:r w:rsidRPr="003C790C">
        <w:rPr>
          <w:spacing w:val="12"/>
          <w:sz w:val="24"/>
          <w:szCs w:val="24"/>
        </w:rPr>
        <w:t xml:space="preserve"> </w:t>
      </w:r>
      <w:r w:rsidRPr="003C790C">
        <w:rPr>
          <w:spacing w:val="-1"/>
          <w:sz w:val="24"/>
          <w:szCs w:val="24"/>
        </w:rPr>
        <w:t>t</w:t>
      </w:r>
      <w:r w:rsidRPr="003C790C">
        <w:rPr>
          <w:sz w:val="24"/>
          <w:szCs w:val="24"/>
        </w:rPr>
        <w:t>o</w:t>
      </w:r>
      <w:r w:rsidRPr="003C790C">
        <w:rPr>
          <w:spacing w:val="13"/>
          <w:sz w:val="24"/>
          <w:szCs w:val="24"/>
        </w:rPr>
        <w:t xml:space="preserve"> </w:t>
      </w:r>
      <w:r w:rsidRPr="003C790C">
        <w:rPr>
          <w:sz w:val="24"/>
          <w:szCs w:val="24"/>
        </w:rPr>
        <w:t>grow</w:t>
      </w:r>
      <w:r w:rsidRPr="003C790C">
        <w:rPr>
          <w:spacing w:val="12"/>
          <w:sz w:val="24"/>
          <w:szCs w:val="24"/>
        </w:rPr>
        <w:t xml:space="preserve"> </w:t>
      </w:r>
      <w:r w:rsidRPr="003C790C">
        <w:rPr>
          <w:sz w:val="24"/>
          <w:szCs w:val="24"/>
        </w:rPr>
        <w:t>as</w:t>
      </w:r>
      <w:r w:rsidRPr="003C790C">
        <w:rPr>
          <w:spacing w:val="12"/>
          <w:sz w:val="24"/>
          <w:szCs w:val="24"/>
        </w:rPr>
        <w:t xml:space="preserve"> </w:t>
      </w:r>
      <w:r w:rsidRPr="003C790C">
        <w:rPr>
          <w:sz w:val="24"/>
          <w:szCs w:val="24"/>
        </w:rPr>
        <w:t>we</w:t>
      </w:r>
      <w:r w:rsidRPr="003C790C">
        <w:rPr>
          <w:spacing w:val="13"/>
          <w:sz w:val="24"/>
          <w:szCs w:val="24"/>
        </w:rPr>
        <w:t xml:space="preserve"> </w:t>
      </w:r>
      <w:r w:rsidRPr="003C790C">
        <w:rPr>
          <w:sz w:val="24"/>
          <w:szCs w:val="24"/>
        </w:rPr>
        <w:t>reach</w:t>
      </w:r>
      <w:r w:rsidRPr="003C790C">
        <w:rPr>
          <w:spacing w:val="13"/>
          <w:sz w:val="24"/>
          <w:szCs w:val="24"/>
        </w:rPr>
        <w:t xml:space="preserve"> </w:t>
      </w:r>
      <w:r w:rsidRPr="003C790C">
        <w:rPr>
          <w:sz w:val="24"/>
          <w:szCs w:val="24"/>
        </w:rPr>
        <w:t>for</w:t>
      </w:r>
      <w:r w:rsidRPr="003C790C">
        <w:rPr>
          <w:spacing w:val="-1"/>
          <w:sz w:val="24"/>
          <w:szCs w:val="24"/>
        </w:rPr>
        <w:t>w</w:t>
      </w:r>
      <w:r w:rsidRPr="003C790C">
        <w:rPr>
          <w:spacing w:val="1"/>
          <w:sz w:val="24"/>
          <w:szCs w:val="24"/>
        </w:rPr>
        <w:t>a</w:t>
      </w:r>
      <w:r w:rsidRPr="003C790C">
        <w:rPr>
          <w:sz w:val="24"/>
          <w:szCs w:val="24"/>
        </w:rPr>
        <w:t>rd</w:t>
      </w:r>
      <w:r w:rsidRPr="003C790C">
        <w:rPr>
          <w:spacing w:val="11"/>
          <w:sz w:val="24"/>
          <w:szCs w:val="24"/>
        </w:rPr>
        <w:t xml:space="preserve"> </w:t>
      </w:r>
      <w:r w:rsidRPr="003C790C">
        <w:rPr>
          <w:spacing w:val="1"/>
          <w:sz w:val="24"/>
          <w:szCs w:val="24"/>
        </w:rPr>
        <w:t>t</w:t>
      </w:r>
      <w:r w:rsidRPr="003C790C">
        <w:rPr>
          <w:sz w:val="24"/>
          <w:szCs w:val="24"/>
        </w:rPr>
        <w:t>o</w:t>
      </w:r>
      <w:r w:rsidRPr="003C790C">
        <w:rPr>
          <w:spacing w:val="11"/>
          <w:sz w:val="24"/>
          <w:szCs w:val="24"/>
        </w:rPr>
        <w:t xml:space="preserve"> </w:t>
      </w:r>
      <w:r w:rsidRPr="003C790C">
        <w:rPr>
          <w:sz w:val="24"/>
          <w:szCs w:val="24"/>
        </w:rPr>
        <w:t>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eve</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 xml:space="preserve">. </w:t>
      </w:r>
      <w:r w:rsidRPr="003C790C">
        <w:rPr>
          <w:spacing w:val="-1"/>
          <w:sz w:val="24"/>
          <w:szCs w:val="24"/>
        </w:rPr>
        <w:t>A</w:t>
      </w:r>
      <w:r w:rsidRPr="003C790C">
        <w:rPr>
          <w:sz w:val="24"/>
          <w:szCs w:val="24"/>
        </w:rPr>
        <w:t>f</w:t>
      </w:r>
      <w:r w:rsidRPr="003C790C">
        <w:rPr>
          <w:spacing w:val="-1"/>
          <w:sz w:val="24"/>
          <w:szCs w:val="24"/>
        </w:rPr>
        <w:t>t</w:t>
      </w:r>
      <w:r w:rsidRPr="003C790C">
        <w:rPr>
          <w:spacing w:val="1"/>
          <w:sz w:val="24"/>
          <w:szCs w:val="24"/>
        </w:rPr>
        <w:t>e</w:t>
      </w:r>
      <w:r w:rsidRPr="003C790C">
        <w:rPr>
          <w:sz w:val="24"/>
          <w:szCs w:val="24"/>
        </w:rPr>
        <w:t>r</w:t>
      </w:r>
      <w:r w:rsidRPr="003C790C">
        <w:rPr>
          <w:spacing w:val="14"/>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pacing w:val="-2"/>
          <w:sz w:val="24"/>
          <w:szCs w:val="24"/>
        </w:rPr>
        <w:t>n</w:t>
      </w:r>
      <w:r w:rsidRPr="003C790C">
        <w:rPr>
          <w:spacing w:val="1"/>
          <w:sz w:val="24"/>
          <w:szCs w:val="24"/>
        </w:rPr>
        <w:t>e</w:t>
      </w:r>
      <w:r w:rsidRPr="003C790C">
        <w:rPr>
          <w:sz w:val="24"/>
          <w:szCs w:val="24"/>
        </w:rPr>
        <w:t>xt</w:t>
      </w:r>
      <w:r w:rsidRPr="003C790C">
        <w:rPr>
          <w:spacing w:val="13"/>
          <w:sz w:val="24"/>
          <w:szCs w:val="24"/>
        </w:rPr>
        <w:t xml:space="preserve"> </w:t>
      </w:r>
      <w:r w:rsidRPr="003C790C">
        <w:rPr>
          <w:sz w:val="24"/>
          <w:szCs w:val="24"/>
        </w:rPr>
        <w:t>paragraph,</w:t>
      </w:r>
      <w:r w:rsidRPr="003C790C">
        <w:rPr>
          <w:spacing w:val="13"/>
          <w:sz w:val="24"/>
          <w:szCs w:val="24"/>
        </w:rPr>
        <w:t xml:space="preserve"> </w:t>
      </w:r>
      <w:r w:rsidRPr="003C790C">
        <w:rPr>
          <w:sz w:val="24"/>
          <w:szCs w:val="24"/>
        </w:rPr>
        <w:t>I</w:t>
      </w:r>
      <w:r w:rsidRPr="003C790C">
        <w:rPr>
          <w:spacing w:val="11"/>
          <w:sz w:val="24"/>
          <w:szCs w:val="24"/>
        </w:rPr>
        <w:t xml:space="preserve"> </w:t>
      </w:r>
      <w:r w:rsidRPr="003C790C">
        <w:rPr>
          <w:sz w:val="24"/>
          <w:szCs w:val="24"/>
        </w:rPr>
        <w:t>w</w:t>
      </w:r>
      <w:r w:rsidRPr="003C790C">
        <w:rPr>
          <w:spacing w:val="-1"/>
          <w:sz w:val="24"/>
          <w:szCs w:val="24"/>
        </w:rPr>
        <w:t>i</w:t>
      </w:r>
      <w:r w:rsidRPr="003C790C">
        <w:rPr>
          <w:spacing w:val="1"/>
          <w:sz w:val="24"/>
          <w:szCs w:val="24"/>
        </w:rPr>
        <w:t>l</w:t>
      </w:r>
      <w:r w:rsidRPr="003C790C">
        <w:rPr>
          <w:sz w:val="24"/>
          <w:szCs w:val="24"/>
        </w:rPr>
        <w:t>l g</w:t>
      </w:r>
      <w:r w:rsidRPr="003C790C">
        <w:rPr>
          <w:spacing w:val="-1"/>
          <w:sz w:val="24"/>
          <w:szCs w:val="24"/>
        </w:rPr>
        <w:t>i</w:t>
      </w:r>
      <w:r w:rsidRPr="003C790C">
        <w:rPr>
          <w:sz w:val="24"/>
          <w:szCs w:val="24"/>
        </w:rPr>
        <w:t xml:space="preserve">ve </w:t>
      </w:r>
      <w:r w:rsidRPr="003C790C">
        <w:rPr>
          <w:spacing w:val="3"/>
          <w:sz w:val="24"/>
          <w:szCs w:val="24"/>
        </w:rPr>
        <w:t xml:space="preserve"> </w:t>
      </w:r>
      <w:r w:rsidRPr="003C790C">
        <w:rPr>
          <w:sz w:val="24"/>
          <w:szCs w:val="24"/>
        </w:rPr>
        <w:t xml:space="preserve">you </w:t>
      </w:r>
      <w:r w:rsidRPr="003C790C">
        <w:rPr>
          <w:spacing w:val="1"/>
          <w:sz w:val="24"/>
          <w:szCs w:val="24"/>
        </w:rPr>
        <w:t xml:space="preserve"> </w:t>
      </w:r>
      <w:r w:rsidRPr="003C790C">
        <w:rPr>
          <w:sz w:val="24"/>
          <w:szCs w:val="24"/>
        </w:rPr>
        <w:t xml:space="preserve">an </w:t>
      </w:r>
      <w:r w:rsidRPr="003C790C">
        <w:rPr>
          <w:spacing w:val="1"/>
          <w:sz w:val="24"/>
          <w:szCs w:val="24"/>
        </w:rPr>
        <w:t xml:space="preserve"> </w:t>
      </w:r>
      <w:r w:rsidRPr="003C790C">
        <w:rPr>
          <w:sz w:val="24"/>
          <w:szCs w:val="24"/>
        </w:rPr>
        <w:t>exa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 xml:space="preserve">e </w:t>
      </w:r>
      <w:r w:rsidRPr="003C790C">
        <w:rPr>
          <w:spacing w:val="3"/>
          <w:sz w:val="24"/>
          <w:szCs w:val="24"/>
        </w:rPr>
        <w:t xml:space="preserve"> </w:t>
      </w:r>
      <w:r w:rsidRPr="003C790C">
        <w:rPr>
          <w:sz w:val="24"/>
          <w:szCs w:val="24"/>
        </w:rPr>
        <w:t xml:space="preserve">of </w:t>
      </w:r>
      <w:r w:rsidRPr="003C790C">
        <w:rPr>
          <w:spacing w:val="1"/>
          <w:sz w:val="24"/>
          <w:szCs w:val="24"/>
        </w:rPr>
        <w:t xml:space="preserve"> </w:t>
      </w:r>
      <w:r w:rsidRPr="003C790C">
        <w:rPr>
          <w:sz w:val="24"/>
          <w:szCs w:val="24"/>
        </w:rPr>
        <w:t xml:space="preserve">a </w:t>
      </w:r>
      <w:r w:rsidRPr="003C790C">
        <w:rPr>
          <w:spacing w:val="1"/>
          <w:sz w:val="24"/>
          <w:szCs w:val="24"/>
        </w:rPr>
        <w:t xml:space="preserve"> </w:t>
      </w:r>
      <w:r w:rsidRPr="003C790C">
        <w:rPr>
          <w:sz w:val="24"/>
          <w:szCs w:val="24"/>
        </w:rPr>
        <w:t xml:space="preserve">goal </w:t>
      </w:r>
      <w:r w:rsidRPr="003C790C">
        <w:rPr>
          <w:spacing w:val="1"/>
          <w:sz w:val="24"/>
          <w:szCs w:val="24"/>
        </w:rPr>
        <w:t xml:space="preserve"> t</w:t>
      </w:r>
      <w:r w:rsidRPr="003C790C">
        <w:rPr>
          <w:spacing w:val="-2"/>
          <w:sz w:val="24"/>
          <w:szCs w:val="24"/>
        </w:rPr>
        <w:t>h</w:t>
      </w:r>
      <w:r w:rsidRPr="003C790C">
        <w:rPr>
          <w:spacing w:val="1"/>
          <w:sz w:val="24"/>
          <w:szCs w:val="24"/>
        </w:rPr>
        <w:t>a</w:t>
      </w:r>
      <w:r w:rsidRPr="003C790C">
        <w:rPr>
          <w:sz w:val="24"/>
          <w:szCs w:val="24"/>
        </w:rPr>
        <w:t xml:space="preserve">t </w:t>
      </w:r>
      <w:r w:rsidRPr="003C790C">
        <w:rPr>
          <w:spacing w:val="1"/>
          <w:sz w:val="24"/>
          <w:szCs w:val="24"/>
        </w:rPr>
        <w:t xml:space="preserve"> i</w:t>
      </w:r>
      <w:r w:rsidRPr="003C790C">
        <w:rPr>
          <w:sz w:val="24"/>
          <w:szCs w:val="24"/>
        </w:rPr>
        <w:t>s  bo</w:t>
      </w:r>
      <w:r w:rsidRPr="003C790C">
        <w:rPr>
          <w:spacing w:val="1"/>
          <w:sz w:val="24"/>
          <w:szCs w:val="24"/>
        </w:rPr>
        <w:t>t</w:t>
      </w:r>
      <w:r w:rsidRPr="003C790C">
        <w:rPr>
          <w:sz w:val="24"/>
          <w:szCs w:val="24"/>
        </w:rPr>
        <w:t xml:space="preserve">h </w:t>
      </w:r>
      <w:r w:rsidRPr="003C790C">
        <w:rPr>
          <w:spacing w:val="1"/>
          <w:sz w:val="24"/>
          <w:szCs w:val="24"/>
        </w:rPr>
        <w:t xml:space="preserve"> </w:t>
      </w:r>
      <w:r w:rsidRPr="003C790C">
        <w:rPr>
          <w:sz w:val="24"/>
          <w:szCs w:val="24"/>
        </w:rPr>
        <w:t>a</w:t>
      </w:r>
      <w:r w:rsidRPr="003C790C">
        <w:rPr>
          <w:spacing w:val="-1"/>
          <w:sz w:val="24"/>
          <w:szCs w:val="24"/>
        </w:rPr>
        <w:t>tt</w:t>
      </w:r>
      <w:r w:rsidRPr="003C790C">
        <w:rPr>
          <w:spacing w:val="1"/>
          <w:sz w:val="24"/>
          <w:szCs w:val="24"/>
        </w:rPr>
        <w:t>a</w:t>
      </w:r>
      <w:r w:rsidRPr="003C790C">
        <w:rPr>
          <w:spacing w:val="-1"/>
          <w:sz w:val="24"/>
          <w:szCs w:val="24"/>
        </w:rPr>
        <w:t>i</w:t>
      </w:r>
      <w:r w:rsidRPr="003C790C">
        <w:rPr>
          <w:sz w:val="24"/>
          <w:szCs w:val="24"/>
        </w:rPr>
        <w:t>nab</w:t>
      </w:r>
      <w:r w:rsidRPr="003C790C">
        <w:rPr>
          <w:spacing w:val="1"/>
          <w:sz w:val="24"/>
          <w:szCs w:val="24"/>
        </w:rPr>
        <w:t>l</w:t>
      </w:r>
      <w:r w:rsidRPr="003C790C">
        <w:rPr>
          <w:sz w:val="24"/>
          <w:szCs w:val="24"/>
        </w:rPr>
        <w:t xml:space="preserve">e </w:t>
      </w:r>
      <w:r w:rsidRPr="003C790C">
        <w:rPr>
          <w:spacing w:val="1"/>
          <w:sz w:val="24"/>
          <w:szCs w:val="24"/>
        </w:rPr>
        <w:t xml:space="preserve"> </w:t>
      </w:r>
      <w:r w:rsidRPr="003C790C">
        <w:rPr>
          <w:sz w:val="24"/>
          <w:szCs w:val="24"/>
        </w:rPr>
        <w:t xml:space="preserve">and </w:t>
      </w:r>
      <w:r w:rsidRPr="003C790C">
        <w:rPr>
          <w:spacing w:val="1"/>
          <w:sz w:val="24"/>
          <w:szCs w:val="24"/>
        </w:rPr>
        <w:t xml:space="preserve"> </w:t>
      </w:r>
      <w:r w:rsidRPr="003C790C">
        <w:rPr>
          <w:sz w:val="24"/>
          <w:szCs w:val="24"/>
        </w:rPr>
        <w:t>re</w:t>
      </w:r>
      <w:r w:rsidRPr="003C790C">
        <w:rPr>
          <w:spacing w:val="1"/>
          <w:sz w:val="24"/>
          <w:szCs w:val="24"/>
        </w:rPr>
        <w:t>a</w:t>
      </w:r>
      <w:r w:rsidRPr="003C790C">
        <w:rPr>
          <w:spacing w:val="-1"/>
          <w:sz w:val="24"/>
          <w:szCs w:val="24"/>
        </w:rPr>
        <w:t>li</w:t>
      </w:r>
      <w:r w:rsidRPr="003C790C">
        <w:rPr>
          <w:sz w:val="24"/>
          <w:szCs w:val="24"/>
        </w:rPr>
        <w:t>s</w:t>
      </w:r>
      <w:r w:rsidRPr="003C790C">
        <w:rPr>
          <w:spacing w:val="-1"/>
          <w:sz w:val="24"/>
          <w:szCs w:val="24"/>
        </w:rPr>
        <w:t>ti</w:t>
      </w:r>
      <w:r w:rsidRPr="003C790C">
        <w:rPr>
          <w:spacing w:val="1"/>
          <w:sz w:val="24"/>
          <w:szCs w:val="24"/>
        </w:rPr>
        <w:t>c</w:t>
      </w:r>
      <w:r w:rsidRPr="003C790C">
        <w:rPr>
          <w:sz w:val="24"/>
          <w:szCs w:val="24"/>
        </w:rPr>
        <w:t>.</w:t>
      </w:r>
      <w:r w:rsidRPr="003C790C">
        <w:rPr>
          <w:spacing w:val="48"/>
          <w:sz w:val="24"/>
          <w:szCs w:val="24"/>
        </w:rPr>
        <w:t xml:space="preserve"> </w:t>
      </w:r>
      <w:r w:rsidRPr="003C790C">
        <w:rPr>
          <w:sz w:val="24"/>
          <w:szCs w:val="24"/>
        </w:rPr>
        <w:t>A</w:t>
      </w:r>
      <w:r w:rsidRPr="003C790C">
        <w:rPr>
          <w:spacing w:val="48"/>
          <w:sz w:val="24"/>
          <w:szCs w:val="24"/>
        </w:rPr>
        <w:t xml:space="preserve"> </w:t>
      </w:r>
      <w:r w:rsidRPr="003C790C">
        <w:rPr>
          <w:sz w:val="24"/>
          <w:szCs w:val="24"/>
        </w:rPr>
        <w:t>S.M.</w:t>
      </w:r>
      <w:r w:rsidRPr="003C790C">
        <w:rPr>
          <w:spacing w:val="-1"/>
          <w:sz w:val="24"/>
          <w:szCs w:val="24"/>
        </w:rPr>
        <w:t>A</w:t>
      </w:r>
      <w:r w:rsidRPr="003C790C">
        <w:rPr>
          <w:sz w:val="24"/>
          <w:szCs w:val="24"/>
        </w:rPr>
        <w:t>.R</w:t>
      </w:r>
      <w:r w:rsidRPr="003C790C">
        <w:rPr>
          <w:spacing w:val="-8"/>
          <w:sz w:val="24"/>
          <w:szCs w:val="24"/>
        </w:rPr>
        <w:t>.</w:t>
      </w:r>
      <w:r w:rsidRPr="003C790C">
        <w:rPr>
          <w:spacing w:val="-5"/>
          <w:sz w:val="24"/>
          <w:szCs w:val="24"/>
        </w:rPr>
        <w:t>T</w:t>
      </w:r>
      <w:r w:rsidRPr="003C790C">
        <w:rPr>
          <w:sz w:val="24"/>
          <w:szCs w:val="24"/>
        </w:rPr>
        <w:t>.</w:t>
      </w:r>
      <w:r w:rsidRPr="003C790C">
        <w:rPr>
          <w:spacing w:val="57"/>
          <w:sz w:val="24"/>
          <w:szCs w:val="24"/>
        </w:rPr>
        <w:t xml:space="preserve"> </w:t>
      </w:r>
      <w:r w:rsidRPr="003C790C">
        <w:rPr>
          <w:sz w:val="24"/>
          <w:szCs w:val="24"/>
        </w:rPr>
        <w:t xml:space="preserve">goal </w:t>
      </w:r>
      <w:r w:rsidRPr="003C790C">
        <w:rPr>
          <w:spacing w:val="3"/>
          <w:sz w:val="24"/>
          <w:szCs w:val="24"/>
        </w:rPr>
        <w:t xml:space="preserve"> </w:t>
      </w:r>
      <w:r w:rsidRPr="003C790C">
        <w:rPr>
          <w:spacing w:val="-1"/>
          <w:sz w:val="24"/>
          <w:szCs w:val="24"/>
        </w:rPr>
        <w:t>i</w:t>
      </w:r>
      <w:r w:rsidRPr="003C790C">
        <w:rPr>
          <w:sz w:val="24"/>
          <w:szCs w:val="24"/>
        </w:rPr>
        <w:t>s a</w:t>
      </w:r>
      <w:r w:rsidRPr="003C790C">
        <w:rPr>
          <w:spacing w:val="1"/>
          <w:sz w:val="24"/>
          <w:szCs w:val="24"/>
        </w:rPr>
        <w:t>t</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nab</w:t>
      </w:r>
      <w:r w:rsidRPr="003C790C">
        <w:rPr>
          <w:spacing w:val="-1"/>
          <w:sz w:val="24"/>
          <w:szCs w:val="24"/>
        </w:rPr>
        <w:t>l</w:t>
      </w:r>
      <w:r w:rsidRPr="003C790C">
        <w:rPr>
          <w:spacing w:val="1"/>
          <w:sz w:val="24"/>
          <w:szCs w:val="24"/>
        </w:rPr>
        <w:t>e</w:t>
      </w:r>
      <w:r w:rsidRPr="003C790C">
        <w:rPr>
          <w:sz w:val="24"/>
          <w:szCs w:val="24"/>
        </w:rPr>
        <w:t>.</w:t>
      </w:r>
    </w:p>
    <w:p w:rsidR="007978D5" w:rsidRPr="003C790C" w:rsidRDefault="007978D5">
      <w:pPr>
        <w:spacing w:line="260" w:lineRule="exact"/>
        <w:rPr>
          <w:sz w:val="26"/>
          <w:szCs w:val="26"/>
        </w:rPr>
      </w:pPr>
    </w:p>
    <w:p w:rsidR="007978D5" w:rsidRPr="003C790C" w:rsidRDefault="003F763B">
      <w:pPr>
        <w:ind w:left="102" w:right="8463"/>
        <w:jc w:val="both"/>
        <w:rPr>
          <w:sz w:val="24"/>
          <w:szCs w:val="24"/>
        </w:rPr>
      </w:pPr>
      <w:r w:rsidRPr="003C790C">
        <w:rPr>
          <w:b/>
          <w:sz w:val="24"/>
          <w:szCs w:val="24"/>
        </w:rPr>
        <w:t>Rea</w:t>
      </w:r>
      <w:r w:rsidRPr="003C790C">
        <w:rPr>
          <w:b/>
          <w:spacing w:val="-1"/>
          <w:sz w:val="24"/>
          <w:szCs w:val="24"/>
        </w:rPr>
        <w:t>l</w:t>
      </w:r>
      <w:r w:rsidRPr="003C790C">
        <w:rPr>
          <w:b/>
          <w:spacing w:val="1"/>
          <w:sz w:val="24"/>
          <w:szCs w:val="24"/>
        </w:rPr>
        <w:t>i</w:t>
      </w:r>
      <w:r w:rsidRPr="003C790C">
        <w:rPr>
          <w:b/>
          <w:spacing w:val="-1"/>
          <w:sz w:val="24"/>
          <w:szCs w:val="24"/>
        </w:rPr>
        <w:t>s</w:t>
      </w:r>
      <w:r w:rsidRPr="003C790C">
        <w:rPr>
          <w:b/>
          <w:sz w:val="24"/>
          <w:szCs w:val="24"/>
        </w:rPr>
        <w:t>t</w:t>
      </w:r>
      <w:r w:rsidRPr="003C790C">
        <w:rPr>
          <w:b/>
          <w:spacing w:val="1"/>
          <w:sz w:val="24"/>
          <w:szCs w:val="24"/>
        </w:rPr>
        <w:t>i</w:t>
      </w:r>
      <w:r w:rsidRPr="003C790C">
        <w:rPr>
          <w:b/>
          <w:sz w:val="24"/>
          <w:szCs w:val="24"/>
        </w:rPr>
        <w:t>c:</w:t>
      </w:r>
    </w:p>
    <w:p w:rsidR="007978D5" w:rsidRPr="003C790C" w:rsidRDefault="003F763B">
      <w:pPr>
        <w:spacing w:before="6" w:line="237" w:lineRule="auto"/>
        <w:ind w:left="102" w:right="67"/>
        <w:jc w:val="both"/>
        <w:rPr>
          <w:sz w:val="24"/>
          <w:szCs w:val="24"/>
        </w:rPr>
      </w:pPr>
      <w:r w:rsidRPr="003C790C">
        <w:rPr>
          <w:spacing w:val="-1"/>
          <w:sz w:val="24"/>
          <w:szCs w:val="24"/>
        </w:rPr>
        <w:t>T</w:t>
      </w:r>
      <w:r w:rsidRPr="003C790C">
        <w:rPr>
          <w:sz w:val="24"/>
          <w:szCs w:val="24"/>
        </w:rPr>
        <w:t>he</w:t>
      </w:r>
      <w:r w:rsidRPr="003C790C">
        <w:rPr>
          <w:spacing w:val="13"/>
          <w:sz w:val="24"/>
          <w:szCs w:val="24"/>
        </w:rPr>
        <w:t xml:space="preserve"> </w:t>
      </w:r>
      <w:r w:rsidRPr="003C790C">
        <w:rPr>
          <w:sz w:val="24"/>
          <w:szCs w:val="24"/>
        </w:rPr>
        <w:t>root</w:t>
      </w:r>
      <w:r w:rsidRPr="003C790C">
        <w:rPr>
          <w:spacing w:val="13"/>
          <w:sz w:val="24"/>
          <w:szCs w:val="24"/>
        </w:rPr>
        <w:t xml:space="preserve"> </w:t>
      </w:r>
      <w:r w:rsidRPr="003C790C">
        <w:rPr>
          <w:sz w:val="24"/>
          <w:szCs w:val="24"/>
        </w:rPr>
        <w:t>word</w:t>
      </w:r>
      <w:r w:rsidRPr="003C790C">
        <w:rPr>
          <w:spacing w:val="12"/>
          <w:sz w:val="24"/>
          <w:szCs w:val="24"/>
        </w:rPr>
        <w:t xml:space="preserve"> </w:t>
      </w:r>
      <w:r w:rsidRPr="003C790C">
        <w:rPr>
          <w:sz w:val="24"/>
          <w:szCs w:val="24"/>
        </w:rPr>
        <w:t>of</w:t>
      </w:r>
      <w:r w:rsidRPr="003C790C">
        <w:rPr>
          <w:spacing w:val="14"/>
          <w:sz w:val="24"/>
          <w:szCs w:val="24"/>
        </w:rPr>
        <w:t xml:space="preserve"> </w:t>
      </w:r>
      <w:r w:rsidRPr="003C790C">
        <w:rPr>
          <w:sz w:val="24"/>
          <w:szCs w:val="24"/>
        </w:rPr>
        <w:t>rea</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c</w:t>
      </w:r>
      <w:r w:rsidRPr="003C790C">
        <w:rPr>
          <w:spacing w:val="13"/>
          <w:sz w:val="24"/>
          <w:szCs w:val="24"/>
        </w:rPr>
        <w:t xml:space="preserve"> </w:t>
      </w:r>
      <w:r w:rsidRPr="003C790C">
        <w:rPr>
          <w:spacing w:val="1"/>
          <w:sz w:val="24"/>
          <w:szCs w:val="24"/>
        </w:rPr>
        <w:t>i</w:t>
      </w:r>
      <w:r w:rsidRPr="003C790C">
        <w:rPr>
          <w:sz w:val="24"/>
          <w:szCs w:val="24"/>
        </w:rPr>
        <w:t>s</w:t>
      </w:r>
      <w:r w:rsidRPr="003C790C">
        <w:rPr>
          <w:spacing w:val="12"/>
          <w:sz w:val="24"/>
          <w:szCs w:val="24"/>
        </w:rPr>
        <w:t xml:space="preserve"> </w:t>
      </w:r>
      <w:r w:rsidRPr="003C790C">
        <w:rPr>
          <w:sz w:val="24"/>
          <w:szCs w:val="24"/>
        </w:rPr>
        <w:t>"</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l</w:t>
      </w:r>
      <w:r w:rsidRPr="003C790C">
        <w:rPr>
          <w:sz w:val="24"/>
          <w:szCs w:val="24"/>
        </w:rPr>
        <w:t>." A goal</w:t>
      </w:r>
      <w:r w:rsidRPr="003C790C">
        <w:rPr>
          <w:spacing w:val="13"/>
          <w:sz w:val="24"/>
          <w:szCs w:val="24"/>
        </w:rPr>
        <w:t xml:space="preserve"> </w:t>
      </w:r>
      <w:r w:rsidRPr="003C790C">
        <w:rPr>
          <w:sz w:val="24"/>
          <w:szCs w:val="24"/>
        </w:rPr>
        <w:t>has</w:t>
      </w:r>
      <w:r w:rsidRPr="003C790C">
        <w:rPr>
          <w:spacing w:val="12"/>
          <w:sz w:val="24"/>
          <w:szCs w:val="24"/>
        </w:rPr>
        <w:t xml:space="preserve"> </w:t>
      </w:r>
      <w:r w:rsidRPr="003C790C">
        <w:rPr>
          <w:spacing w:val="1"/>
          <w:sz w:val="24"/>
          <w:szCs w:val="24"/>
        </w:rPr>
        <w:t>t</w:t>
      </w:r>
      <w:r w:rsidRPr="003C790C">
        <w:rPr>
          <w:sz w:val="24"/>
          <w:szCs w:val="24"/>
        </w:rPr>
        <w:t>o</w:t>
      </w:r>
      <w:r w:rsidRPr="003C790C">
        <w:rPr>
          <w:spacing w:val="12"/>
          <w:sz w:val="24"/>
          <w:szCs w:val="24"/>
        </w:rPr>
        <w:t xml:space="preserve"> </w:t>
      </w:r>
      <w:r w:rsidRPr="003C790C">
        <w:rPr>
          <w:sz w:val="24"/>
          <w:szCs w:val="24"/>
        </w:rPr>
        <w:t>be</w:t>
      </w:r>
      <w:r w:rsidRPr="003C790C">
        <w:rPr>
          <w:spacing w:val="13"/>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ng</w:t>
      </w:r>
      <w:r w:rsidRPr="003C790C">
        <w:rPr>
          <w:spacing w:val="12"/>
          <w:sz w:val="24"/>
          <w:szCs w:val="24"/>
        </w:rPr>
        <w:t xml:space="preserve"> </w:t>
      </w:r>
      <w:r w:rsidRPr="003C790C">
        <w:rPr>
          <w:spacing w:val="1"/>
          <w:sz w:val="24"/>
          <w:szCs w:val="24"/>
        </w:rPr>
        <w:t>t</w:t>
      </w:r>
      <w:r w:rsidRPr="003C790C">
        <w:rPr>
          <w:sz w:val="24"/>
          <w:szCs w:val="24"/>
        </w:rPr>
        <w:t>hat</w:t>
      </w:r>
      <w:r w:rsidRPr="003C790C">
        <w:rPr>
          <w:spacing w:val="13"/>
          <w:sz w:val="24"/>
          <w:szCs w:val="24"/>
        </w:rPr>
        <w:t xml:space="preserve"> </w:t>
      </w:r>
      <w:r w:rsidRPr="003C790C">
        <w:rPr>
          <w:spacing w:val="-1"/>
          <w:sz w:val="24"/>
          <w:szCs w:val="24"/>
        </w:rPr>
        <w:t>w</w:t>
      </w:r>
      <w:r w:rsidRPr="003C790C">
        <w:rPr>
          <w:sz w:val="24"/>
          <w:szCs w:val="24"/>
        </w:rPr>
        <w:t>e</w:t>
      </w:r>
      <w:r w:rsidRPr="003C790C">
        <w:rPr>
          <w:spacing w:val="13"/>
          <w:sz w:val="24"/>
          <w:szCs w:val="24"/>
        </w:rPr>
        <w:t xml:space="preserve"> </w:t>
      </w:r>
      <w:r w:rsidRPr="003C790C">
        <w:rPr>
          <w:sz w:val="24"/>
          <w:szCs w:val="24"/>
        </w:rPr>
        <w:t>c</w:t>
      </w:r>
      <w:r w:rsidRPr="003C790C">
        <w:rPr>
          <w:spacing w:val="1"/>
          <w:sz w:val="24"/>
          <w:szCs w:val="24"/>
        </w:rPr>
        <w:t>a</w:t>
      </w:r>
      <w:r w:rsidRPr="003C790C">
        <w:rPr>
          <w:sz w:val="24"/>
          <w:szCs w:val="24"/>
        </w:rPr>
        <w:t>n</w:t>
      </w:r>
      <w:r w:rsidRPr="003C790C">
        <w:rPr>
          <w:spacing w:val="12"/>
          <w:sz w:val="24"/>
          <w:szCs w:val="24"/>
        </w:rPr>
        <w:t xml:space="preserve"> </w:t>
      </w:r>
      <w:r w:rsidRPr="003C790C">
        <w:rPr>
          <w:sz w:val="24"/>
          <w:szCs w:val="24"/>
        </w:rPr>
        <w:t>re</w:t>
      </w:r>
      <w:r w:rsidRPr="003C790C">
        <w:rPr>
          <w:spacing w:val="1"/>
          <w:sz w:val="24"/>
          <w:szCs w:val="24"/>
        </w:rPr>
        <w:t>a</w:t>
      </w:r>
      <w:r w:rsidRPr="003C790C">
        <w:rPr>
          <w:spacing w:val="-1"/>
          <w:sz w:val="24"/>
          <w:szCs w:val="24"/>
        </w:rPr>
        <w:t>s</w:t>
      </w:r>
      <w:r w:rsidRPr="003C790C">
        <w:rPr>
          <w:sz w:val="24"/>
          <w:szCs w:val="24"/>
        </w:rPr>
        <w:t>on</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y</w:t>
      </w:r>
      <w:r w:rsidRPr="003C790C">
        <w:rPr>
          <w:spacing w:val="14"/>
          <w:sz w:val="24"/>
          <w:szCs w:val="24"/>
        </w:rPr>
        <w:t xml:space="preserve"> </w:t>
      </w:r>
      <w:r w:rsidRPr="003C790C">
        <w:rPr>
          <w:spacing w:val="-1"/>
          <w:sz w:val="24"/>
          <w:szCs w:val="24"/>
        </w:rPr>
        <w:t>m</w:t>
      </w:r>
      <w:r w:rsidRPr="003C790C">
        <w:rPr>
          <w:sz w:val="24"/>
          <w:szCs w:val="24"/>
        </w:rPr>
        <w:t>ake "rea</w:t>
      </w:r>
      <w:r w:rsidRPr="003C790C">
        <w:rPr>
          <w:spacing w:val="1"/>
          <w:sz w:val="24"/>
          <w:szCs w:val="24"/>
        </w:rPr>
        <w:t>l</w:t>
      </w:r>
      <w:r w:rsidRPr="003C790C">
        <w:rPr>
          <w:sz w:val="24"/>
          <w:szCs w:val="24"/>
        </w:rPr>
        <w:t>"</w:t>
      </w:r>
      <w:r w:rsidRPr="003C790C">
        <w:rPr>
          <w:spacing w:val="16"/>
          <w:sz w:val="24"/>
          <w:szCs w:val="24"/>
        </w:rPr>
        <w:t xml:space="preserve"> </w:t>
      </w:r>
      <w:r w:rsidRPr="003C790C">
        <w:rPr>
          <w:sz w:val="24"/>
          <w:szCs w:val="24"/>
        </w:rPr>
        <w:t>or</w:t>
      </w:r>
      <w:r w:rsidRPr="003C790C">
        <w:rPr>
          <w:spacing w:val="13"/>
          <w:sz w:val="24"/>
          <w:szCs w:val="24"/>
        </w:rPr>
        <w:t xml:space="preserve"> </w:t>
      </w:r>
      <w:r w:rsidRPr="003C790C">
        <w:rPr>
          <w:sz w:val="24"/>
          <w:szCs w:val="24"/>
        </w:rPr>
        <w:t>a</w:t>
      </w:r>
      <w:r w:rsidRPr="003C790C">
        <w:rPr>
          <w:spacing w:val="15"/>
          <w:sz w:val="24"/>
          <w:szCs w:val="24"/>
        </w:rPr>
        <w:t xml:space="preserve"> </w:t>
      </w:r>
      <w:r w:rsidRPr="003C790C">
        <w:rPr>
          <w:sz w:val="24"/>
          <w:szCs w:val="24"/>
        </w:rPr>
        <w:t>"</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l</w:t>
      </w:r>
      <w:r w:rsidRPr="003C790C">
        <w:rPr>
          <w:spacing w:val="1"/>
          <w:sz w:val="24"/>
          <w:szCs w:val="24"/>
        </w:rPr>
        <w:t>i</w:t>
      </w:r>
      <w:r w:rsidRPr="003C790C">
        <w:rPr>
          <w:spacing w:val="-1"/>
          <w:sz w:val="24"/>
          <w:szCs w:val="24"/>
        </w:rPr>
        <w:t>t</w:t>
      </w:r>
      <w:r w:rsidRPr="003C790C">
        <w:rPr>
          <w:sz w:val="24"/>
          <w:szCs w:val="24"/>
        </w:rPr>
        <w:t>y"</w:t>
      </w:r>
      <w:r w:rsidRPr="003C790C">
        <w:rPr>
          <w:spacing w:val="16"/>
          <w:sz w:val="24"/>
          <w:szCs w:val="24"/>
        </w:rPr>
        <w:t xml:space="preserve"> </w:t>
      </w:r>
      <w:r w:rsidRPr="003C790C">
        <w:rPr>
          <w:spacing w:val="-1"/>
          <w:sz w:val="24"/>
          <w:szCs w:val="24"/>
        </w:rPr>
        <w:t>i</w:t>
      </w:r>
      <w:r w:rsidRPr="003C790C">
        <w:rPr>
          <w:sz w:val="24"/>
          <w:szCs w:val="24"/>
        </w:rPr>
        <w:t>n</w:t>
      </w:r>
      <w:r w:rsidRPr="003C790C">
        <w:rPr>
          <w:spacing w:val="15"/>
          <w:sz w:val="24"/>
          <w:szCs w:val="24"/>
        </w:rPr>
        <w:t xml:space="preserve"> </w:t>
      </w:r>
      <w:r w:rsidRPr="003C790C">
        <w:rPr>
          <w:sz w:val="24"/>
          <w:szCs w:val="24"/>
        </w:rPr>
        <w:t>our</w:t>
      </w:r>
      <w:r w:rsidRPr="003C790C">
        <w:rPr>
          <w:spacing w:val="13"/>
          <w:sz w:val="24"/>
          <w:szCs w:val="24"/>
        </w:rPr>
        <w:t xml:space="preserve"> </w:t>
      </w:r>
      <w:r w:rsidRPr="003C790C">
        <w:rPr>
          <w:spacing w:val="-1"/>
          <w:sz w:val="24"/>
          <w:szCs w:val="24"/>
        </w:rPr>
        <w:t>l</w:t>
      </w:r>
      <w:r w:rsidRPr="003C790C">
        <w:rPr>
          <w:spacing w:val="1"/>
          <w:sz w:val="24"/>
          <w:szCs w:val="24"/>
        </w:rPr>
        <w:t>i</w:t>
      </w:r>
      <w:r w:rsidRPr="003C790C">
        <w:rPr>
          <w:sz w:val="24"/>
          <w:szCs w:val="24"/>
        </w:rPr>
        <w:t>ves.</w:t>
      </w:r>
      <w:r w:rsidRPr="003C790C">
        <w:rPr>
          <w:spacing w:val="10"/>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re</w:t>
      </w:r>
      <w:r w:rsidRPr="003C790C">
        <w:rPr>
          <w:spacing w:val="13"/>
          <w:sz w:val="24"/>
          <w:szCs w:val="24"/>
        </w:rPr>
        <w:t xml:space="preserve"> </w:t>
      </w:r>
      <w:r w:rsidRPr="003C790C">
        <w:rPr>
          <w:spacing w:val="1"/>
          <w:sz w:val="24"/>
          <w:szCs w:val="24"/>
        </w:rPr>
        <w:t>a</w:t>
      </w:r>
      <w:r w:rsidRPr="003C790C">
        <w:rPr>
          <w:sz w:val="24"/>
          <w:szCs w:val="24"/>
        </w:rPr>
        <w:t>re</w:t>
      </w:r>
      <w:r w:rsidRPr="003C790C">
        <w:rPr>
          <w:spacing w:val="13"/>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15"/>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16"/>
          <w:sz w:val="24"/>
          <w:szCs w:val="24"/>
        </w:rPr>
        <w:t xml:space="preserve"> </w:t>
      </w:r>
      <w:r w:rsidRPr="003C790C">
        <w:rPr>
          <w:spacing w:val="-1"/>
          <w:sz w:val="24"/>
          <w:szCs w:val="24"/>
        </w:rPr>
        <w:t>t</w:t>
      </w:r>
      <w:r w:rsidRPr="003C790C">
        <w:rPr>
          <w:sz w:val="24"/>
          <w:szCs w:val="24"/>
        </w:rPr>
        <w:t>hat</w:t>
      </w:r>
      <w:r w:rsidRPr="003C790C">
        <w:rPr>
          <w:spacing w:val="15"/>
          <w:sz w:val="24"/>
          <w:szCs w:val="24"/>
        </w:rPr>
        <w:t xml:space="preserve"> </w:t>
      </w:r>
      <w:r w:rsidRPr="003C790C">
        <w:rPr>
          <w:sz w:val="24"/>
          <w:szCs w:val="24"/>
        </w:rPr>
        <w:t>s</w:t>
      </w:r>
      <w:r w:rsidRPr="003C790C">
        <w:rPr>
          <w:spacing w:val="-1"/>
          <w:sz w:val="24"/>
          <w:szCs w:val="24"/>
        </w:rPr>
        <w:t>im</w:t>
      </w:r>
      <w:r w:rsidRPr="003C790C">
        <w:rPr>
          <w:sz w:val="24"/>
          <w:szCs w:val="24"/>
        </w:rPr>
        <w:t>p</w:t>
      </w:r>
      <w:r w:rsidRPr="003C790C">
        <w:rPr>
          <w:spacing w:val="1"/>
          <w:sz w:val="24"/>
          <w:szCs w:val="24"/>
        </w:rPr>
        <w:t>l</w:t>
      </w:r>
      <w:r w:rsidRPr="003C790C">
        <w:rPr>
          <w:sz w:val="24"/>
          <w:szCs w:val="24"/>
        </w:rPr>
        <w:t>y</w:t>
      </w:r>
      <w:r w:rsidRPr="003C790C">
        <w:rPr>
          <w:spacing w:val="15"/>
          <w:sz w:val="24"/>
          <w:szCs w:val="24"/>
        </w:rPr>
        <w:t xml:space="preserve"> </w:t>
      </w:r>
      <w:r w:rsidRPr="003C790C">
        <w:rPr>
          <w:sz w:val="24"/>
          <w:szCs w:val="24"/>
        </w:rPr>
        <w:t>are</w:t>
      </w:r>
      <w:r w:rsidRPr="003C790C">
        <w:rPr>
          <w:spacing w:val="15"/>
          <w:sz w:val="24"/>
          <w:szCs w:val="24"/>
        </w:rPr>
        <w:t xml:space="preserve"> </w:t>
      </w:r>
      <w:r w:rsidRPr="003C790C">
        <w:rPr>
          <w:sz w:val="24"/>
          <w:szCs w:val="24"/>
        </w:rPr>
        <w:t>n</w:t>
      </w:r>
      <w:r w:rsidRPr="003C790C">
        <w:rPr>
          <w:spacing w:val="-2"/>
          <w:sz w:val="24"/>
          <w:szCs w:val="24"/>
        </w:rPr>
        <w:t>o</w:t>
      </w:r>
      <w:r w:rsidRPr="003C790C">
        <w:rPr>
          <w:sz w:val="24"/>
          <w:szCs w:val="24"/>
        </w:rPr>
        <w:t>t</w:t>
      </w:r>
      <w:r w:rsidRPr="003C790C">
        <w:rPr>
          <w:spacing w:val="15"/>
          <w:sz w:val="24"/>
          <w:szCs w:val="24"/>
        </w:rPr>
        <w:t xml:space="preserve"> </w:t>
      </w:r>
      <w:r w:rsidRPr="003C790C">
        <w:rPr>
          <w:sz w:val="24"/>
          <w:szCs w:val="24"/>
        </w:rPr>
        <w:t>re</w:t>
      </w:r>
      <w:r w:rsidRPr="003C790C">
        <w:rPr>
          <w:spacing w:val="1"/>
          <w:sz w:val="24"/>
          <w:szCs w:val="24"/>
        </w:rPr>
        <w:t>a</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r w:rsidRPr="003C790C">
        <w:rPr>
          <w:spacing w:val="6"/>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8"/>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13"/>
          <w:sz w:val="24"/>
          <w:szCs w:val="24"/>
        </w:rPr>
        <w:t xml:space="preserve"> </w:t>
      </w:r>
      <w:r w:rsidRPr="003C790C">
        <w:rPr>
          <w:spacing w:val="1"/>
          <w:sz w:val="24"/>
          <w:szCs w:val="24"/>
        </w:rPr>
        <w:t>t</w:t>
      </w:r>
      <w:r w:rsidRPr="003C790C">
        <w:rPr>
          <w:sz w:val="24"/>
          <w:szCs w:val="24"/>
        </w:rPr>
        <w:t>o be</w:t>
      </w:r>
      <w:r w:rsidRPr="003C790C">
        <w:rPr>
          <w:spacing w:val="9"/>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7"/>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pacing w:val="-1"/>
          <w:sz w:val="24"/>
          <w:szCs w:val="24"/>
        </w:rPr>
        <w:t>s</w:t>
      </w:r>
      <w:r w:rsidRPr="003C790C">
        <w:rPr>
          <w:spacing w:val="-6"/>
          <w:sz w:val="24"/>
          <w:szCs w:val="24"/>
        </w:rPr>
        <w:t>a</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even</w:t>
      </w:r>
      <w:r w:rsidRPr="003C790C">
        <w:rPr>
          <w:spacing w:val="8"/>
          <w:sz w:val="24"/>
          <w:szCs w:val="24"/>
        </w:rPr>
        <w:t xml:space="preserve"> </w:t>
      </w:r>
      <w:r w:rsidRPr="003C790C">
        <w:rPr>
          <w:spacing w:val="-1"/>
          <w:sz w:val="24"/>
          <w:szCs w:val="24"/>
        </w:rPr>
        <w:t>i</w:t>
      </w:r>
      <w:r w:rsidRPr="003C790C">
        <w:rPr>
          <w:sz w:val="24"/>
          <w:szCs w:val="24"/>
        </w:rPr>
        <w:t>f</w:t>
      </w:r>
      <w:r w:rsidRPr="003C790C">
        <w:rPr>
          <w:spacing w:val="10"/>
          <w:sz w:val="24"/>
          <w:szCs w:val="24"/>
        </w:rPr>
        <w:t xml:space="preserve"> </w:t>
      </w:r>
      <w:r w:rsidRPr="003C790C">
        <w:rPr>
          <w:spacing w:val="-1"/>
          <w:sz w:val="24"/>
          <w:szCs w:val="24"/>
        </w:rPr>
        <w:t>i</w:t>
      </w:r>
      <w:r w:rsidRPr="003C790C">
        <w:rPr>
          <w:sz w:val="24"/>
          <w:szCs w:val="24"/>
        </w:rPr>
        <w:t>t</w:t>
      </w:r>
      <w:r w:rsidRPr="003C790C">
        <w:rPr>
          <w:spacing w:val="7"/>
          <w:sz w:val="24"/>
          <w:szCs w:val="24"/>
        </w:rPr>
        <w:t xml:space="preserve"> </w:t>
      </w:r>
      <w:r w:rsidRPr="003C790C">
        <w:rPr>
          <w:spacing w:val="-1"/>
          <w:sz w:val="24"/>
          <w:szCs w:val="24"/>
        </w:rPr>
        <w:t>i</w:t>
      </w:r>
      <w:r w:rsidRPr="003C790C">
        <w:rPr>
          <w:sz w:val="24"/>
          <w:szCs w:val="24"/>
        </w:rPr>
        <w:t>s</w:t>
      </w:r>
      <w:r w:rsidRPr="003C790C">
        <w:rPr>
          <w:spacing w:val="8"/>
          <w:sz w:val="24"/>
          <w:szCs w:val="24"/>
        </w:rPr>
        <w:t xml:space="preserve"> </w:t>
      </w:r>
      <w:r w:rsidRPr="003C790C">
        <w:rPr>
          <w:sz w:val="24"/>
          <w:szCs w:val="24"/>
        </w:rPr>
        <w:t>a</w:t>
      </w:r>
      <w:r w:rsidRPr="003C790C">
        <w:rPr>
          <w:spacing w:val="9"/>
          <w:sz w:val="24"/>
          <w:szCs w:val="24"/>
        </w:rPr>
        <w:t xml:space="preserve"> </w:t>
      </w:r>
      <w:r w:rsidRPr="003C790C">
        <w:rPr>
          <w:spacing w:val="-1"/>
          <w:sz w:val="24"/>
          <w:szCs w:val="24"/>
        </w:rPr>
        <w:t>t</w:t>
      </w:r>
      <w:r w:rsidRPr="003C790C">
        <w:rPr>
          <w:sz w:val="24"/>
          <w:szCs w:val="24"/>
        </w:rPr>
        <w:t>re</w:t>
      </w:r>
      <w:r w:rsidRPr="003C790C">
        <w:rPr>
          <w:spacing w:val="-1"/>
          <w:sz w:val="24"/>
          <w:szCs w:val="24"/>
        </w:rPr>
        <w:t>m</w:t>
      </w:r>
      <w:r w:rsidRPr="003C790C">
        <w:rPr>
          <w:spacing w:val="1"/>
          <w:sz w:val="24"/>
          <w:szCs w:val="24"/>
        </w:rPr>
        <w:t>e</w:t>
      </w:r>
      <w:r w:rsidRPr="003C790C">
        <w:rPr>
          <w:sz w:val="24"/>
          <w:szCs w:val="24"/>
        </w:rPr>
        <w:t>ndou</w:t>
      </w:r>
      <w:r w:rsidRPr="003C790C">
        <w:rPr>
          <w:spacing w:val="-1"/>
          <w:sz w:val="24"/>
          <w:szCs w:val="24"/>
        </w:rPr>
        <w:t>s</w:t>
      </w:r>
      <w:r w:rsidRPr="003C790C">
        <w:rPr>
          <w:spacing w:val="1"/>
          <w:sz w:val="24"/>
          <w:szCs w:val="24"/>
        </w:rPr>
        <w:t>l</w:t>
      </w:r>
      <w:r w:rsidRPr="003C790C">
        <w:rPr>
          <w:sz w:val="24"/>
          <w:szCs w:val="24"/>
        </w:rPr>
        <w:t>y</w:t>
      </w:r>
      <w:r w:rsidRPr="003C790C">
        <w:rPr>
          <w:spacing w:val="8"/>
          <w:sz w:val="24"/>
          <w:szCs w:val="24"/>
        </w:rPr>
        <w:t xml:space="preserve"> </w:t>
      </w:r>
      <w:r w:rsidRPr="003C790C">
        <w:rPr>
          <w:spacing w:val="-1"/>
          <w:sz w:val="24"/>
          <w:szCs w:val="24"/>
        </w:rPr>
        <w:t>s</w:t>
      </w:r>
      <w:r w:rsidRPr="003C790C">
        <w:rPr>
          <w:spacing w:val="1"/>
          <w:sz w:val="24"/>
          <w:szCs w:val="24"/>
        </w:rPr>
        <w:t>t</w:t>
      </w:r>
      <w:r w:rsidRPr="003C790C">
        <w:rPr>
          <w:spacing w:val="-2"/>
          <w:sz w:val="24"/>
          <w:szCs w:val="24"/>
        </w:rPr>
        <w:t>r</w:t>
      </w:r>
      <w:r w:rsidRPr="003C790C">
        <w:rPr>
          <w:spacing w:val="1"/>
          <w:sz w:val="24"/>
          <w:szCs w:val="24"/>
        </w:rPr>
        <w:t>e</w:t>
      </w:r>
      <w:r w:rsidRPr="003C790C">
        <w:rPr>
          <w:spacing w:val="-1"/>
          <w:sz w:val="24"/>
          <w:szCs w:val="24"/>
        </w:rPr>
        <w:t>t</w:t>
      </w:r>
      <w:r w:rsidRPr="003C790C">
        <w:rPr>
          <w:sz w:val="24"/>
          <w:szCs w:val="24"/>
        </w:rPr>
        <w:t>ch</w:t>
      </w:r>
      <w:r w:rsidRPr="003C790C">
        <w:rPr>
          <w:spacing w:val="1"/>
          <w:sz w:val="24"/>
          <w:szCs w:val="24"/>
        </w:rPr>
        <w:t>i</w:t>
      </w:r>
      <w:r w:rsidRPr="003C790C">
        <w:rPr>
          <w:sz w:val="24"/>
          <w:szCs w:val="24"/>
        </w:rPr>
        <w:t>ng</w:t>
      </w:r>
      <w:r w:rsidRPr="003C790C">
        <w:rPr>
          <w:spacing w:val="8"/>
          <w:sz w:val="24"/>
          <w:szCs w:val="24"/>
        </w:rPr>
        <w:t xml:space="preserve"> </w:t>
      </w:r>
      <w:r w:rsidRPr="003C790C">
        <w:rPr>
          <w:sz w:val="24"/>
          <w:szCs w:val="24"/>
        </w:rPr>
        <w:t>goa</w:t>
      </w:r>
      <w:r w:rsidRPr="003C790C">
        <w:rPr>
          <w:spacing w:val="-1"/>
          <w:sz w:val="24"/>
          <w:szCs w:val="24"/>
        </w:rPr>
        <w:t>l</w:t>
      </w:r>
      <w:r w:rsidRPr="003C790C">
        <w:rPr>
          <w:sz w:val="24"/>
          <w:szCs w:val="24"/>
        </w:rPr>
        <w:t>,</w:t>
      </w:r>
      <w:r w:rsidRPr="003C790C">
        <w:rPr>
          <w:spacing w:val="8"/>
          <w:sz w:val="24"/>
          <w:szCs w:val="24"/>
        </w:rPr>
        <w:t xml:space="preserve"> </w:t>
      </w:r>
      <w:r w:rsidRPr="003C790C">
        <w:rPr>
          <w:spacing w:val="1"/>
          <w:sz w:val="24"/>
          <w:szCs w:val="24"/>
        </w:rPr>
        <w:t>t</w:t>
      </w:r>
      <w:r w:rsidRPr="003C790C">
        <w:rPr>
          <w:sz w:val="24"/>
          <w:szCs w:val="24"/>
        </w:rPr>
        <w:t>hat</w:t>
      </w:r>
      <w:r w:rsidRPr="003C790C">
        <w:rPr>
          <w:spacing w:val="7"/>
          <w:sz w:val="24"/>
          <w:szCs w:val="24"/>
        </w:rPr>
        <w:t xml:space="preserve"> </w:t>
      </w:r>
      <w:r w:rsidRPr="003C790C">
        <w:rPr>
          <w:sz w:val="24"/>
          <w:szCs w:val="24"/>
        </w:rPr>
        <w:t>yes,</w:t>
      </w:r>
      <w:r w:rsidRPr="003C790C">
        <w:rPr>
          <w:spacing w:val="8"/>
          <w:sz w:val="24"/>
          <w:szCs w:val="24"/>
        </w:rPr>
        <w:t xml:space="preserve"> </w:t>
      </w:r>
      <w:r w:rsidRPr="003C790C">
        <w:rPr>
          <w:spacing w:val="-1"/>
          <w:sz w:val="24"/>
          <w:szCs w:val="24"/>
        </w:rPr>
        <w:t>i</w:t>
      </w:r>
      <w:r w:rsidRPr="003C790C">
        <w:rPr>
          <w:sz w:val="24"/>
          <w:szCs w:val="24"/>
        </w:rPr>
        <w:t>nd</w:t>
      </w:r>
      <w:r w:rsidRPr="003C790C">
        <w:rPr>
          <w:spacing w:val="1"/>
          <w:sz w:val="24"/>
          <w:szCs w:val="24"/>
        </w:rPr>
        <w:t>e</w:t>
      </w:r>
      <w:r w:rsidRPr="003C790C">
        <w:rPr>
          <w:sz w:val="24"/>
          <w:szCs w:val="24"/>
        </w:rPr>
        <w:t>ed,</w:t>
      </w:r>
      <w:r w:rsidRPr="003C790C">
        <w:rPr>
          <w:spacing w:val="8"/>
          <w:sz w:val="24"/>
          <w:szCs w:val="24"/>
        </w:rPr>
        <w:t xml:space="preserve"> </w:t>
      </w:r>
      <w:r w:rsidRPr="003C790C">
        <w:rPr>
          <w:spacing w:val="-1"/>
          <w:sz w:val="24"/>
          <w:szCs w:val="24"/>
        </w:rPr>
        <w:t>i</w:t>
      </w:r>
      <w:r w:rsidRPr="003C790C">
        <w:rPr>
          <w:sz w:val="24"/>
          <w:szCs w:val="24"/>
        </w:rPr>
        <w:t>t</w:t>
      </w:r>
      <w:r w:rsidRPr="003C790C">
        <w:rPr>
          <w:spacing w:val="9"/>
          <w:sz w:val="24"/>
          <w:szCs w:val="24"/>
        </w:rPr>
        <w:t xml:space="preserve"> </w:t>
      </w:r>
      <w:r w:rsidRPr="003C790C">
        <w:rPr>
          <w:spacing w:val="-1"/>
          <w:sz w:val="24"/>
          <w:szCs w:val="24"/>
        </w:rPr>
        <w:t>i</w:t>
      </w:r>
      <w:r w:rsidRPr="003C790C">
        <w:rPr>
          <w:sz w:val="24"/>
          <w:szCs w:val="24"/>
        </w:rPr>
        <w:t>s</w:t>
      </w:r>
      <w:r w:rsidRPr="003C790C">
        <w:rPr>
          <w:spacing w:val="8"/>
          <w:sz w:val="24"/>
          <w:szCs w:val="24"/>
        </w:rPr>
        <w:t xml:space="preserve"> </w:t>
      </w:r>
      <w:r w:rsidRPr="003C790C">
        <w:rPr>
          <w:sz w:val="24"/>
          <w:szCs w:val="24"/>
        </w:rPr>
        <w:t>en</w:t>
      </w:r>
      <w:r w:rsidRPr="003C790C">
        <w:rPr>
          <w:spacing w:val="-1"/>
          <w:sz w:val="24"/>
          <w:szCs w:val="24"/>
        </w:rPr>
        <w:t>t</w:t>
      </w:r>
      <w:r w:rsidRPr="003C790C">
        <w:rPr>
          <w:spacing w:val="1"/>
          <w:sz w:val="24"/>
          <w:szCs w:val="24"/>
        </w:rPr>
        <w:t>i</w:t>
      </w:r>
      <w:r w:rsidRPr="003C790C">
        <w:rPr>
          <w:spacing w:val="-2"/>
          <w:sz w:val="24"/>
          <w:szCs w:val="24"/>
        </w:rPr>
        <w:t>r</w:t>
      </w:r>
      <w:r w:rsidRPr="003C790C">
        <w:rPr>
          <w:spacing w:val="1"/>
          <w:sz w:val="24"/>
          <w:szCs w:val="24"/>
        </w:rPr>
        <w:t>e</w:t>
      </w:r>
      <w:r w:rsidRPr="003C790C">
        <w:rPr>
          <w:spacing w:val="-1"/>
          <w:sz w:val="24"/>
          <w:szCs w:val="24"/>
        </w:rPr>
        <w:t>l</w:t>
      </w:r>
      <w:r w:rsidRPr="003C790C">
        <w:rPr>
          <w:sz w:val="24"/>
          <w:szCs w:val="24"/>
        </w:rPr>
        <w:t>y</w:t>
      </w:r>
      <w:r w:rsidRPr="003C790C">
        <w:rPr>
          <w:spacing w:val="8"/>
          <w:sz w:val="24"/>
          <w:szCs w:val="24"/>
        </w:rPr>
        <w:t xml:space="preserve"> </w:t>
      </w:r>
      <w:r w:rsidRPr="003C790C">
        <w:rPr>
          <w:sz w:val="24"/>
          <w:szCs w:val="24"/>
        </w:rPr>
        <w:t>r</w:t>
      </w:r>
      <w:r w:rsidRPr="003C790C">
        <w:rPr>
          <w:spacing w:val="1"/>
          <w:sz w:val="24"/>
          <w:szCs w:val="24"/>
        </w:rPr>
        <w:t>e</w:t>
      </w:r>
      <w:r w:rsidRPr="003C790C">
        <w:rPr>
          <w:sz w:val="24"/>
          <w:szCs w:val="24"/>
        </w:rPr>
        <w:t>a</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p>
    <w:p w:rsidR="007978D5" w:rsidRPr="003C790C" w:rsidRDefault="003F763B">
      <w:pPr>
        <w:spacing w:before="1" w:line="260" w:lineRule="exact"/>
        <w:ind w:left="102" w:right="78"/>
        <w:jc w:val="both"/>
        <w:rPr>
          <w:sz w:val="24"/>
          <w:szCs w:val="24"/>
        </w:rPr>
      </w:pPr>
      <w:r w:rsidRPr="003C790C">
        <w:rPr>
          <w:sz w:val="24"/>
          <w:szCs w:val="24"/>
        </w:rPr>
        <w:t>—</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7"/>
          <w:sz w:val="24"/>
          <w:szCs w:val="24"/>
        </w:rPr>
        <w:t xml:space="preserve"> </w:t>
      </w:r>
      <w:r w:rsidRPr="003C790C">
        <w:rPr>
          <w:sz w:val="24"/>
          <w:szCs w:val="24"/>
        </w:rPr>
        <w:t>you</w:t>
      </w:r>
      <w:r w:rsidRPr="003C790C">
        <w:rPr>
          <w:spacing w:val="8"/>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8"/>
          <w:sz w:val="24"/>
          <w:szCs w:val="24"/>
        </w:rPr>
        <w:t xml:space="preserve"> </w:t>
      </w:r>
      <w:r w:rsidRPr="003C790C">
        <w:rPr>
          <w:spacing w:val="-1"/>
          <w:sz w:val="24"/>
          <w:szCs w:val="24"/>
        </w:rPr>
        <w:t>m</w:t>
      </w:r>
      <w:r w:rsidRPr="003C790C">
        <w:rPr>
          <w:sz w:val="24"/>
          <w:szCs w:val="24"/>
        </w:rPr>
        <w:t>ake</w:t>
      </w:r>
      <w:r w:rsidRPr="003C790C">
        <w:rPr>
          <w:spacing w:val="9"/>
          <w:sz w:val="24"/>
          <w:szCs w:val="24"/>
        </w:rPr>
        <w:t xml:space="preserve"> </w:t>
      </w:r>
      <w:r w:rsidRPr="003C790C">
        <w:rPr>
          <w:spacing w:val="-1"/>
          <w:sz w:val="24"/>
          <w:szCs w:val="24"/>
        </w:rPr>
        <w:t>it</w:t>
      </w:r>
      <w:r w:rsidRPr="003C790C">
        <w:rPr>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4"/>
          <w:sz w:val="24"/>
          <w:szCs w:val="24"/>
        </w:rPr>
        <w:t xml:space="preserve"> </w:t>
      </w:r>
      <w:r w:rsidRPr="003C790C">
        <w:rPr>
          <w:spacing w:val="-1"/>
          <w:sz w:val="24"/>
          <w:szCs w:val="24"/>
        </w:rPr>
        <w:t>m</w:t>
      </w:r>
      <w:r w:rsidRPr="003C790C">
        <w:rPr>
          <w:sz w:val="24"/>
          <w:szCs w:val="24"/>
        </w:rPr>
        <w:t>ay</w:t>
      </w:r>
      <w:r w:rsidRPr="003C790C">
        <w:rPr>
          <w:spacing w:val="8"/>
          <w:sz w:val="24"/>
          <w:szCs w:val="24"/>
        </w:rPr>
        <w:t xml:space="preserve"> </w:t>
      </w:r>
      <w:r w:rsidRPr="003C790C">
        <w:rPr>
          <w:sz w:val="24"/>
          <w:szCs w:val="24"/>
        </w:rPr>
        <w:t>ev</w:t>
      </w:r>
      <w:r w:rsidRPr="003C790C">
        <w:rPr>
          <w:spacing w:val="1"/>
          <w:sz w:val="24"/>
          <w:szCs w:val="24"/>
        </w:rPr>
        <w:t>e</w:t>
      </w:r>
      <w:r w:rsidRPr="003C790C">
        <w:rPr>
          <w:sz w:val="24"/>
          <w:szCs w:val="24"/>
        </w:rPr>
        <w:t>n</w:t>
      </w:r>
      <w:r w:rsidRPr="003C790C">
        <w:rPr>
          <w:spacing w:val="8"/>
          <w:sz w:val="24"/>
          <w:szCs w:val="24"/>
        </w:rPr>
        <w:t xml:space="preserve"> </w:t>
      </w:r>
      <w:r w:rsidRPr="003C790C">
        <w:rPr>
          <w:sz w:val="24"/>
          <w:szCs w:val="24"/>
        </w:rPr>
        <w:t>have</w:t>
      </w:r>
      <w:r w:rsidRPr="003C790C">
        <w:rPr>
          <w:spacing w:val="7"/>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z w:val="24"/>
          <w:szCs w:val="24"/>
        </w:rPr>
        <w:t>say</w:t>
      </w:r>
      <w:r w:rsidRPr="003C790C">
        <w:rPr>
          <w:spacing w:val="8"/>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7"/>
          <w:sz w:val="24"/>
          <w:szCs w:val="24"/>
        </w:rPr>
        <w:t xml:space="preserve"> </w:t>
      </w:r>
      <w:r w:rsidRPr="003C790C">
        <w:rPr>
          <w:spacing w:val="-1"/>
          <w:sz w:val="24"/>
          <w:szCs w:val="24"/>
        </w:rPr>
        <w:t>i</w:t>
      </w:r>
      <w:r w:rsidRPr="003C790C">
        <w:rPr>
          <w:sz w:val="24"/>
          <w:szCs w:val="24"/>
        </w:rPr>
        <w:t>t</w:t>
      </w:r>
      <w:r w:rsidRPr="003C790C">
        <w:rPr>
          <w:spacing w:val="9"/>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9"/>
          <w:sz w:val="24"/>
          <w:szCs w:val="24"/>
        </w:rPr>
        <w:t xml:space="preserve"> </w:t>
      </w:r>
      <w:r w:rsidRPr="003C790C">
        <w:rPr>
          <w:spacing w:val="-1"/>
          <w:sz w:val="24"/>
          <w:szCs w:val="24"/>
        </w:rPr>
        <w:t>t</w:t>
      </w:r>
      <w:r w:rsidRPr="003C790C">
        <w:rPr>
          <w:sz w:val="24"/>
          <w:szCs w:val="24"/>
        </w:rPr>
        <w:t>ake</w:t>
      </w:r>
      <w:r w:rsidRPr="003C790C">
        <w:rPr>
          <w:spacing w:val="7"/>
          <w:sz w:val="24"/>
          <w:szCs w:val="24"/>
        </w:rPr>
        <w:t xml:space="preserve"> </w:t>
      </w:r>
      <w:r w:rsidRPr="003C790C">
        <w:rPr>
          <w:sz w:val="24"/>
          <w:szCs w:val="24"/>
        </w:rPr>
        <w:t>x,</w:t>
      </w:r>
      <w:r w:rsidRPr="003C790C">
        <w:rPr>
          <w:spacing w:val="8"/>
          <w:sz w:val="24"/>
          <w:szCs w:val="24"/>
        </w:rPr>
        <w:t xml:space="preserve"> </w:t>
      </w:r>
      <w:r w:rsidRPr="003C790C">
        <w:rPr>
          <w:spacing w:val="-8"/>
          <w:sz w:val="24"/>
          <w:szCs w:val="24"/>
        </w:rPr>
        <w:t>y</w:t>
      </w:r>
      <w:r w:rsidRPr="003C790C">
        <w:rPr>
          <w:sz w:val="24"/>
          <w:szCs w:val="24"/>
        </w:rPr>
        <w:t>,</w:t>
      </w:r>
      <w:r w:rsidRPr="003C790C">
        <w:rPr>
          <w:spacing w:val="2"/>
          <w:sz w:val="24"/>
          <w:szCs w:val="24"/>
        </w:rPr>
        <w:t xml:space="preserve"> </w:t>
      </w:r>
      <w:r w:rsidRPr="003C790C">
        <w:rPr>
          <w:sz w:val="24"/>
          <w:szCs w:val="24"/>
        </w:rPr>
        <w:t>and</w:t>
      </w:r>
      <w:r w:rsidRPr="003C790C">
        <w:rPr>
          <w:spacing w:val="8"/>
          <w:sz w:val="24"/>
          <w:szCs w:val="24"/>
        </w:rPr>
        <w:t xml:space="preserve"> </w:t>
      </w:r>
      <w:r w:rsidRPr="003C790C">
        <w:rPr>
          <w:sz w:val="24"/>
          <w:szCs w:val="24"/>
        </w:rPr>
        <w:t>z</w:t>
      </w:r>
      <w:r w:rsidRPr="003C790C">
        <w:rPr>
          <w:spacing w:val="7"/>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z w:val="24"/>
          <w:szCs w:val="24"/>
        </w:rPr>
        <w:t>do</w:t>
      </w:r>
      <w:r w:rsidRPr="003C790C">
        <w:rPr>
          <w:spacing w:val="8"/>
          <w:sz w:val="24"/>
          <w:szCs w:val="24"/>
        </w:rPr>
        <w:t xml:space="preserve"> </w:t>
      </w:r>
      <w:r w:rsidRPr="003C790C">
        <w:rPr>
          <w:spacing w:val="1"/>
          <w:sz w:val="24"/>
          <w:szCs w:val="24"/>
        </w:rPr>
        <w:t>i</w:t>
      </w:r>
      <w:r w:rsidRPr="003C790C">
        <w:rPr>
          <w:spacing w:val="-1"/>
          <w:sz w:val="24"/>
          <w:szCs w:val="24"/>
        </w:rPr>
        <w:t>t</w:t>
      </w:r>
      <w:r w:rsidRPr="003C790C">
        <w:rPr>
          <w:sz w:val="24"/>
          <w:szCs w:val="24"/>
        </w:rPr>
        <w:t>,</w:t>
      </w:r>
      <w:r w:rsidRPr="003C790C">
        <w:rPr>
          <w:spacing w:val="8"/>
          <w:sz w:val="24"/>
          <w:szCs w:val="24"/>
        </w:rPr>
        <w:t xml:space="preserve"> </w:t>
      </w:r>
      <w:r w:rsidRPr="003C790C">
        <w:rPr>
          <w:sz w:val="24"/>
          <w:szCs w:val="24"/>
        </w:rPr>
        <w:t>but</w:t>
      </w:r>
      <w:r w:rsidRPr="003C790C">
        <w:rPr>
          <w:spacing w:val="7"/>
          <w:sz w:val="24"/>
          <w:szCs w:val="24"/>
        </w:rPr>
        <w:t xml:space="preserve"> </w:t>
      </w:r>
      <w:r w:rsidRPr="003C790C">
        <w:rPr>
          <w:spacing w:val="1"/>
          <w:sz w:val="24"/>
          <w:szCs w:val="24"/>
        </w:rPr>
        <w:t>i</w:t>
      </w:r>
      <w:r w:rsidRPr="003C790C">
        <w:rPr>
          <w:sz w:val="24"/>
          <w:szCs w:val="24"/>
        </w:rPr>
        <w:t xml:space="preserve">f </w:t>
      </w:r>
      <w:r w:rsidRPr="003C790C">
        <w:rPr>
          <w:spacing w:val="-1"/>
          <w:sz w:val="24"/>
          <w:szCs w:val="24"/>
        </w:rPr>
        <w:t>t</w:t>
      </w:r>
      <w:r w:rsidRPr="003C790C">
        <w:rPr>
          <w:sz w:val="24"/>
          <w:szCs w:val="24"/>
        </w:rPr>
        <w:t>hose</w:t>
      </w:r>
      <w:r w:rsidRPr="003C790C">
        <w:rPr>
          <w:spacing w:val="9"/>
          <w:sz w:val="24"/>
          <w:szCs w:val="24"/>
        </w:rPr>
        <w:t xml:space="preserve"> </w:t>
      </w:r>
      <w:r w:rsidRPr="003C790C">
        <w:rPr>
          <w:sz w:val="24"/>
          <w:szCs w:val="24"/>
        </w:rPr>
        <w:t>happen,</w:t>
      </w:r>
      <w:r w:rsidRPr="003C790C">
        <w:rPr>
          <w:spacing w:val="10"/>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n</w:t>
      </w:r>
      <w:r w:rsidRPr="003C790C">
        <w:rPr>
          <w:spacing w:val="8"/>
          <w:sz w:val="24"/>
          <w:szCs w:val="24"/>
        </w:rPr>
        <w:t xml:space="preserve"> </w:t>
      </w:r>
      <w:r w:rsidRPr="003C790C">
        <w:rPr>
          <w:spacing w:val="-1"/>
          <w:sz w:val="24"/>
          <w:szCs w:val="24"/>
        </w:rPr>
        <w:t>i</w:t>
      </w:r>
      <w:r w:rsidRPr="003C790C">
        <w:rPr>
          <w:sz w:val="24"/>
          <w:szCs w:val="24"/>
        </w:rPr>
        <w:t>t</w:t>
      </w:r>
      <w:r w:rsidRPr="003C790C">
        <w:rPr>
          <w:spacing w:val="9"/>
          <w:sz w:val="24"/>
          <w:szCs w:val="24"/>
        </w:rPr>
        <w:t xml:space="preserve"> </w:t>
      </w:r>
      <w:r w:rsidRPr="003C790C">
        <w:rPr>
          <w:spacing w:val="1"/>
          <w:sz w:val="24"/>
          <w:szCs w:val="24"/>
        </w:rPr>
        <w:t>c</w:t>
      </w:r>
      <w:r w:rsidRPr="003C790C">
        <w:rPr>
          <w:sz w:val="24"/>
          <w:szCs w:val="24"/>
        </w:rPr>
        <w:t>an</w:t>
      </w:r>
      <w:r w:rsidRPr="003C790C">
        <w:rPr>
          <w:spacing w:val="8"/>
          <w:sz w:val="24"/>
          <w:szCs w:val="24"/>
        </w:rPr>
        <w:t xml:space="preserve"> </w:t>
      </w:r>
      <w:r w:rsidRPr="003C790C">
        <w:rPr>
          <w:sz w:val="24"/>
          <w:szCs w:val="24"/>
        </w:rPr>
        <w:t>be</w:t>
      </w:r>
      <w:r w:rsidRPr="003C790C">
        <w:rPr>
          <w:spacing w:val="9"/>
          <w:sz w:val="24"/>
          <w:szCs w:val="24"/>
        </w:rPr>
        <w:t xml:space="preserve"> </w:t>
      </w:r>
      <w:r w:rsidRPr="003C790C">
        <w:rPr>
          <w:sz w:val="24"/>
          <w:szCs w:val="24"/>
        </w:rPr>
        <w:t>done.</w:t>
      </w:r>
      <w:r w:rsidRPr="003C790C">
        <w:rPr>
          <w:spacing w:val="6"/>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8"/>
          <w:sz w:val="24"/>
          <w:szCs w:val="24"/>
        </w:rPr>
        <w:t xml:space="preserve"> </w:t>
      </w:r>
      <w:r w:rsidRPr="003C790C">
        <w:rPr>
          <w:spacing w:val="1"/>
          <w:sz w:val="24"/>
          <w:szCs w:val="24"/>
        </w:rPr>
        <w:t>i</w:t>
      </w:r>
      <w:r w:rsidRPr="003C790C">
        <w:rPr>
          <w:sz w:val="24"/>
          <w:szCs w:val="24"/>
        </w:rPr>
        <w:t>s</w:t>
      </w:r>
      <w:r w:rsidRPr="003C790C">
        <w:rPr>
          <w:spacing w:val="8"/>
          <w:sz w:val="24"/>
          <w:szCs w:val="24"/>
        </w:rPr>
        <w:t xml:space="preserve"> </w:t>
      </w:r>
      <w:r w:rsidRPr="003C790C">
        <w:rPr>
          <w:spacing w:val="-1"/>
          <w:sz w:val="24"/>
          <w:szCs w:val="24"/>
        </w:rPr>
        <w:t>i</w:t>
      </w:r>
      <w:r w:rsidRPr="003C790C">
        <w:rPr>
          <w:sz w:val="24"/>
          <w:szCs w:val="24"/>
        </w:rPr>
        <w:t>n</w:t>
      </w:r>
      <w:r w:rsidRPr="003C790C">
        <w:rPr>
          <w:spacing w:val="10"/>
          <w:sz w:val="24"/>
          <w:szCs w:val="24"/>
        </w:rPr>
        <w:t xml:space="preserve"> </w:t>
      </w:r>
      <w:r w:rsidRPr="003C790C">
        <w:rPr>
          <w:sz w:val="24"/>
          <w:szCs w:val="24"/>
        </w:rPr>
        <w:t>no</w:t>
      </w:r>
      <w:r w:rsidRPr="003C790C">
        <w:rPr>
          <w:spacing w:val="8"/>
          <w:sz w:val="24"/>
          <w:szCs w:val="24"/>
        </w:rPr>
        <w:t xml:space="preserve"> </w:t>
      </w:r>
      <w:r w:rsidRPr="003C790C">
        <w:rPr>
          <w:sz w:val="24"/>
          <w:szCs w:val="24"/>
        </w:rPr>
        <w:t>way</w:t>
      </w:r>
      <w:r w:rsidRPr="003C790C">
        <w:rPr>
          <w:spacing w:val="10"/>
          <w:sz w:val="24"/>
          <w:szCs w:val="24"/>
        </w:rPr>
        <w:t xml:space="preserve"> </w:t>
      </w:r>
      <w:r w:rsidRPr="003C790C">
        <w:rPr>
          <w:spacing w:val="-1"/>
          <w:sz w:val="24"/>
          <w:szCs w:val="24"/>
        </w:rPr>
        <w:t>t</w:t>
      </w:r>
      <w:r w:rsidRPr="003C790C">
        <w:rPr>
          <w:sz w:val="24"/>
          <w:szCs w:val="24"/>
        </w:rPr>
        <w:t>o</w:t>
      </w:r>
      <w:r w:rsidRPr="003C790C">
        <w:rPr>
          <w:spacing w:val="10"/>
          <w:sz w:val="24"/>
          <w:szCs w:val="24"/>
        </w:rPr>
        <w:t xml:space="preserve"> </w:t>
      </w:r>
      <w:r w:rsidRPr="003C790C">
        <w:rPr>
          <w:spacing w:val="-1"/>
          <w:sz w:val="24"/>
          <w:szCs w:val="24"/>
        </w:rPr>
        <w:t>s</w:t>
      </w:r>
      <w:r w:rsidRPr="003C790C">
        <w:rPr>
          <w:sz w:val="24"/>
          <w:szCs w:val="24"/>
        </w:rPr>
        <w:t>ay</w:t>
      </w:r>
      <w:r w:rsidRPr="003C790C">
        <w:rPr>
          <w:spacing w:val="10"/>
          <w:sz w:val="24"/>
          <w:szCs w:val="24"/>
        </w:rPr>
        <w:t xml:space="preserve"> </w:t>
      </w:r>
      <w:r w:rsidRPr="003C790C">
        <w:rPr>
          <w:spacing w:val="-1"/>
          <w:sz w:val="24"/>
          <w:szCs w:val="24"/>
        </w:rPr>
        <w:t>i</w:t>
      </w:r>
      <w:r w:rsidRPr="003C790C">
        <w:rPr>
          <w:sz w:val="24"/>
          <w:szCs w:val="24"/>
        </w:rPr>
        <w:t>t</w:t>
      </w:r>
      <w:r w:rsidRPr="003C790C">
        <w:rPr>
          <w:spacing w:val="9"/>
          <w:sz w:val="24"/>
          <w:szCs w:val="24"/>
        </w:rPr>
        <w:t xml:space="preserve"> </w:t>
      </w:r>
      <w:r w:rsidRPr="003C790C">
        <w:rPr>
          <w:sz w:val="24"/>
          <w:szCs w:val="24"/>
        </w:rPr>
        <w:t>shou</w:t>
      </w:r>
      <w:r w:rsidRPr="003C790C">
        <w:rPr>
          <w:spacing w:val="-1"/>
          <w:sz w:val="24"/>
          <w:szCs w:val="24"/>
        </w:rPr>
        <w:t>l</w:t>
      </w:r>
      <w:r w:rsidRPr="003C790C">
        <w:rPr>
          <w:sz w:val="24"/>
          <w:szCs w:val="24"/>
        </w:rPr>
        <w:t>dn't</w:t>
      </w:r>
      <w:r w:rsidRPr="003C790C">
        <w:rPr>
          <w:spacing w:val="9"/>
          <w:sz w:val="24"/>
          <w:szCs w:val="24"/>
        </w:rPr>
        <w:t xml:space="preserve"> </w:t>
      </w:r>
      <w:r w:rsidRPr="003C790C">
        <w:rPr>
          <w:sz w:val="24"/>
          <w:szCs w:val="24"/>
        </w:rPr>
        <w:t>be</w:t>
      </w:r>
      <w:r w:rsidRPr="003C790C">
        <w:rPr>
          <w:spacing w:val="7"/>
          <w:sz w:val="24"/>
          <w:szCs w:val="24"/>
        </w:rPr>
        <w:t xml:space="preserve"> </w:t>
      </w:r>
      <w:r w:rsidRPr="003C790C">
        <w:rPr>
          <w:sz w:val="24"/>
          <w:szCs w:val="24"/>
        </w:rPr>
        <w:t>a</w:t>
      </w:r>
      <w:r w:rsidRPr="003C790C">
        <w:rPr>
          <w:spacing w:val="9"/>
          <w:sz w:val="24"/>
          <w:szCs w:val="24"/>
        </w:rPr>
        <w:t xml:space="preserve"> </w:t>
      </w:r>
      <w:r w:rsidRPr="003C790C">
        <w:rPr>
          <w:sz w:val="24"/>
          <w:szCs w:val="24"/>
        </w:rPr>
        <w:t>b</w:t>
      </w:r>
      <w:r w:rsidRPr="003C790C">
        <w:rPr>
          <w:spacing w:val="-1"/>
          <w:sz w:val="24"/>
          <w:szCs w:val="24"/>
        </w:rPr>
        <w:t>i</w:t>
      </w:r>
      <w:r w:rsidRPr="003C790C">
        <w:rPr>
          <w:sz w:val="24"/>
          <w:szCs w:val="24"/>
        </w:rPr>
        <w:t>g</w:t>
      </w:r>
      <w:r w:rsidRPr="003C790C">
        <w:rPr>
          <w:spacing w:val="10"/>
          <w:sz w:val="24"/>
          <w:szCs w:val="24"/>
        </w:rPr>
        <w:t xml:space="preserve"> </w:t>
      </w:r>
      <w:r w:rsidRPr="003C790C">
        <w:rPr>
          <w:sz w:val="24"/>
          <w:szCs w:val="24"/>
        </w:rPr>
        <w:t>goa</w:t>
      </w:r>
      <w:r w:rsidRPr="003C790C">
        <w:rPr>
          <w:spacing w:val="-1"/>
          <w:sz w:val="24"/>
          <w:szCs w:val="24"/>
        </w:rPr>
        <w:t>l</w:t>
      </w:r>
      <w:r w:rsidRPr="003C790C">
        <w:rPr>
          <w:sz w:val="24"/>
          <w:szCs w:val="24"/>
        </w:rPr>
        <w:t>,</w:t>
      </w:r>
      <w:r w:rsidRPr="003C790C">
        <w:rPr>
          <w:spacing w:val="10"/>
          <w:sz w:val="24"/>
          <w:szCs w:val="24"/>
        </w:rPr>
        <w:t xml:space="preserve"> </w:t>
      </w:r>
      <w:r w:rsidRPr="003C790C">
        <w:rPr>
          <w:sz w:val="24"/>
          <w:szCs w:val="24"/>
        </w:rPr>
        <w:t>but</w:t>
      </w:r>
      <w:r w:rsidRPr="003C790C">
        <w:rPr>
          <w:spacing w:val="9"/>
          <w:sz w:val="24"/>
          <w:szCs w:val="24"/>
        </w:rPr>
        <w:t xml:space="preserve"> </w:t>
      </w:r>
      <w:r w:rsidRPr="003C790C">
        <w:rPr>
          <w:spacing w:val="-1"/>
          <w:sz w:val="24"/>
          <w:szCs w:val="24"/>
        </w:rPr>
        <w:t>i</w:t>
      </w:r>
      <w:r w:rsidRPr="003C790C">
        <w:rPr>
          <w:sz w:val="24"/>
          <w:szCs w:val="24"/>
        </w:rPr>
        <w:t>t</w:t>
      </w:r>
      <w:r w:rsidRPr="003C790C">
        <w:rPr>
          <w:spacing w:val="9"/>
          <w:sz w:val="24"/>
          <w:szCs w:val="24"/>
        </w:rPr>
        <w:t xml:space="preserve"> </w:t>
      </w:r>
      <w:r w:rsidRPr="003C790C">
        <w:rPr>
          <w:spacing w:val="-1"/>
          <w:sz w:val="24"/>
          <w:szCs w:val="24"/>
        </w:rPr>
        <w:t>m</w:t>
      </w:r>
      <w:r w:rsidRPr="003C790C">
        <w:rPr>
          <w:sz w:val="24"/>
          <w:szCs w:val="24"/>
        </w:rPr>
        <w:t>ust</w:t>
      </w:r>
    </w:p>
    <w:p w:rsidR="007978D5" w:rsidRPr="003C790C" w:rsidRDefault="003F763B">
      <w:pPr>
        <w:spacing w:line="260" w:lineRule="exact"/>
        <w:ind w:left="102" w:right="8317"/>
        <w:jc w:val="both"/>
        <w:rPr>
          <w:sz w:val="24"/>
          <w:szCs w:val="24"/>
        </w:rPr>
      </w:pPr>
      <w:r w:rsidRPr="003C790C">
        <w:rPr>
          <w:sz w:val="24"/>
          <w:szCs w:val="24"/>
        </w:rPr>
        <w:t>be</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c.</w:t>
      </w:r>
    </w:p>
    <w:p w:rsidR="007978D5" w:rsidRPr="003C790C" w:rsidRDefault="003F763B">
      <w:pPr>
        <w:spacing w:before="6"/>
        <w:ind w:left="102" w:right="67"/>
        <w:jc w:val="both"/>
        <w:rPr>
          <w:sz w:val="24"/>
          <w:szCs w:val="24"/>
        </w:rPr>
      </w:pP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i</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o a</w:t>
      </w:r>
      <w:r w:rsidRPr="003C790C">
        <w:rPr>
          <w:spacing w:val="2"/>
          <w:sz w:val="24"/>
          <w:szCs w:val="24"/>
        </w:rPr>
        <w:t xml:space="preserve"> </w:t>
      </w:r>
      <w:r w:rsidRPr="003C790C">
        <w:rPr>
          <w:sz w:val="24"/>
          <w:szCs w:val="24"/>
        </w:rPr>
        <w:t>gre</w:t>
      </w:r>
      <w:r w:rsidRPr="003C790C">
        <w:rPr>
          <w:spacing w:val="1"/>
          <w:sz w:val="24"/>
          <w:szCs w:val="24"/>
        </w:rPr>
        <w:t>a</w:t>
      </w:r>
      <w:r w:rsidRPr="003C790C">
        <w:rPr>
          <w:sz w:val="24"/>
          <w:szCs w:val="24"/>
        </w:rPr>
        <w:t>t</w:t>
      </w:r>
      <w:r w:rsidRPr="003C790C">
        <w:rPr>
          <w:spacing w:val="2"/>
          <w:sz w:val="24"/>
          <w:szCs w:val="24"/>
        </w:rPr>
        <w:t xml:space="preserve"> </w:t>
      </w:r>
      <w:r w:rsidRPr="003C790C">
        <w:rPr>
          <w:spacing w:val="-2"/>
          <w:sz w:val="24"/>
          <w:szCs w:val="24"/>
        </w:rPr>
        <w:t>d</w:t>
      </w:r>
      <w:r w:rsidRPr="003C790C">
        <w:rPr>
          <w:spacing w:val="1"/>
          <w:sz w:val="24"/>
          <w:szCs w:val="24"/>
        </w:rPr>
        <w:t>e</w:t>
      </w:r>
      <w:r w:rsidRPr="003C790C">
        <w:rPr>
          <w:sz w:val="24"/>
          <w:szCs w:val="24"/>
        </w:rPr>
        <w:t>gree,</w:t>
      </w:r>
      <w:r w:rsidRPr="003C790C">
        <w:rPr>
          <w:spacing w:val="2"/>
          <w:sz w:val="24"/>
          <w:szCs w:val="24"/>
        </w:rPr>
        <w:t xml:space="preserve"> </w:t>
      </w:r>
      <w:r w:rsidRPr="003C790C">
        <w:rPr>
          <w:sz w:val="24"/>
          <w:szCs w:val="24"/>
        </w:rPr>
        <w:t xml:space="preserve">up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z w:val="24"/>
          <w:szCs w:val="24"/>
        </w:rPr>
        <w:t>.</w:t>
      </w:r>
      <w:r w:rsidRPr="003C790C">
        <w:rPr>
          <w:spacing w:val="2"/>
          <w:sz w:val="24"/>
          <w:szCs w:val="24"/>
        </w:rPr>
        <w:t xml:space="preserve"> </w:t>
      </w:r>
      <w:r w:rsidRPr="003C790C">
        <w:rPr>
          <w:sz w:val="24"/>
          <w:szCs w:val="24"/>
        </w:rPr>
        <w:t>For</w:t>
      </w:r>
      <w:r w:rsidRPr="003C790C">
        <w:rPr>
          <w:spacing w:val="3"/>
          <w:sz w:val="24"/>
          <w:szCs w:val="24"/>
        </w:rPr>
        <w:t xml:space="preserve"> </w:t>
      </w:r>
      <w:r w:rsidRPr="003C790C">
        <w:rPr>
          <w:sz w:val="24"/>
          <w:szCs w:val="24"/>
        </w:rPr>
        <w:t>one p</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on</w:t>
      </w:r>
      <w:r w:rsidRPr="003C790C">
        <w:rPr>
          <w:spacing w:val="2"/>
          <w:sz w:val="24"/>
          <w:szCs w:val="24"/>
        </w:rPr>
        <w:t xml:space="preserve"> </w:t>
      </w:r>
      <w:r w:rsidRPr="003C790C">
        <w:rPr>
          <w:sz w:val="24"/>
          <w:szCs w:val="24"/>
        </w:rPr>
        <w:t>a goal</w:t>
      </w:r>
      <w:r w:rsidRPr="003C790C">
        <w:rPr>
          <w:spacing w:val="4"/>
          <w:sz w:val="24"/>
          <w:szCs w:val="24"/>
        </w:rPr>
        <w:t xml:space="preserve"> </w:t>
      </w:r>
      <w:r w:rsidRPr="003C790C">
        <w:rPr>
          <w:spacing w:val="-1"/>
          <w:sz w:val="24"/>
          <w:szCs w:val="24"/>
        </w:rPr>
        <w:t>m</w:t>
      </w:r>
      <w:r w:rsidRPr="003C790C">
        <w:rPr>
          <w:sz w:val="24"/>
          <w:szCs w:val="24"/>
        </w:rPr>
        <w:t>ay</w:t>
      </w:r>
      <w:r w:rsidRPr="003C790C">
        <w:rPr>
          <w:spacing w:val="2"/>
          <w:sz w:val="24"/>
          <w:szCs w:val="24"/>
        </w:rPr>
        <w:t xml:space="preserve"> </w:t>
      </w:r>
      <w:r w:rsidRPr="003C790C">
        <w:rPr>
          <w:spacing w:val="-2"/>
          <w:sz w:val="24"/>
          <w:szCs w:val="24"/>
        </w:rPr>
        <w:t>b</w:t>
      </w:r>
      <w:r w:rsidRPr="003C790C">
        <w:rPr>
          <w:sz w:val="24"/>
          <w:szCs w:val="24"/>
        </w:rPr>
        <w:t>e</w:t>
      </w:r>
      <w:r w:rsidRPr="003C790C">
        <w:rPr>
          <w:spacing w:val="2"/>
          <w:sz w:val="24"/>
          <w:szCs w:val="24"/>
        </w:rPr>
        <w:t xml:space="preserve"> </w:t>
      </w:r>
      <w:r w:rsidRPr="003C790C">
        <w:rPr>
          <w:sz w:val="24"/>
          <w:szCs w:val="24"/>
        </w:rPr>
        <w:t>re</w:t>
      </w:r>
      <w:r w:rsidRPr="003C790C">
        <w:rPr>
          <w:spacing w:val="1"/>
          <w:sz w:val="24"/>
          <w:szCs w:val="24"/>
        </w:rPr>
        <w:t>a</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r w:rsidRPr="003C790C">
        <w:rPr>
          <w:spacing w:val="2"/>
          <w:sz w:val="24"/>
          <w:szCs w:val="24"/>
        </w:rPr>
        <w:t xml:space="preserve"> </w:t>
      </w:r>
      <w:r w:rsidRPr="003C790C">
        <w:rPr>
          <w:sz w:val="24"/>
          <w:szCs w:val="24"/>
        </w:rPr>
        <w:t>but for ano</w:t>
      </w:r>
      <w:r w:rsidRPr="003C790C">
        <w:rPr>
          <w:spacing w:val="1"/>
          <w:sz w:val="24"/>
          <w:szCs w:val="24"/>
        </w:rPr>
        <w:t>t</w:t>
      </w:r>
      <w:r w:rsidRPr="003C790C">
        <w:rPr>
          <w:sz w:val="24"/>
          <w:szCs w:val="24"/>
        </w:rPr>
        <w:t>her</w:t>
      </w:r>
      <w:r w:rsidRPr="003C790C">
        <w:rPr>
          <w:spacing w:val="2"/>
          <w:sz w:val="24"/>
          <w:szCs w:val="24"/>
        </w:rPr>
        <w:t xml:space="preserve"> </w:t>
      </w:r>
      <w:r w:rsidRPr="003C790C">
        <w:rPr>
          <w:sz w:val="24"/>
          <w:szCs w:val="24"/>
        </w:rPr>
        <w:t>un</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c.</w:t>
      </w:r>
      <w:r w:rsidRPr="003C790C">
        <w:rPr>
          <w:spacing w:val="2"/>
          <w:sz w:val="24"/>
          <w:szCs w:val="24"/>
        </w:rPr>
        <w:t xml:space="preserve"> </w:t>
      </w:r>
      <w:r w:rsidRPr="003C790C">
        <w:rPr>
          <w:sz w:val="24"/>
          <w:szCs w:val="24"/>
        </w:rPr>
        <w:t>I</w:t>
      </w:r>
      <w:r w:rsidRPr="003C790C">
        <w:rPr>
          <w:spacing w:val="1"/>
          <w:sz w:val="24"/>
          <w:szCs w:val="24"/>
        </w:rPr>
        <w:t xml:space="preserve"> </w:t>
      </w:r>
      <w:r w:rsidRPr="003C790C">
        <w:rPr>
          <w:sz w:val="24"/>
          <w:szCs w:val="24"/>
        </w:rPr>
        <w:t>wou</w:t>
      </w:r>
      <w:r w:rsidRPr="003C790C">
        <w:rPr>
          <w:spacing w:val="-1"/>
          <w:sz w:val="24"/>
          <w:szCs w:val="24"/>
        </w:rPr>
        <w:t>l</w:t>
      </w:r>
      <w:r w:rsidRPr="003C790C">
        <w:rPr>
          <w:sz w:val="24"/>
          <w:szCs w:val="24"/>
        </w:rPr>
        <w:t>d</w:t>
      </w:r>
      <w:r w:rsidRPr="003C790C">
        <w:rPr>
          <w:spacing w:val="2"/>
          <w:sz w:val="24"/>
          <w:szCs w:val="24"/>
        </w:rPr>
        <w:t xml:space="preserve"> </w:t>
      </w:r>
      <w:r w:rsidRPr="003C790C">
        <w:rPr>
          <w:sz w:val="24"/>
          <w:szCs w:val="24"/>
        </w:rPr>
        <w:t>encour</w:t>
      </w:r>
      <w:r w:rsidRPr="003C790C">
        <w:rPr>
          <w:spacing w:val="1"/>
          <w:sz w:val="24"/>
          <w:szCs w:val="24"/>
        </w:rPr>
        <w:t>a</w:t>
      </w:r>
      <w:r w:rsidRPr="003C790C">
        <w:rPr>
          <w:sz w:val="24"/>
          <w:szCs w:val="24"/>
        </w:rPr>
        <w:t>ge you</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be v</w:t>
      </w:r>
      <w:r w:rsidRPr="003C790C">
        <w:rPr>
          <w:spacing w:val="1"/>
          <w:sz w:val="24"/>
          <w:szCs w:val="24"/>
        </w:rPr>
        <w:t>e</w:t>
      </w:r>
      <w:r w:rsidRPr="003C790C">
        <w:rPr>
          <w:sz w:val="24"/>
          <w:szCs w:val="24"/>
        </w:rPr>
        <w:t>ry</w:t>
      </w:r>
      <w:r w:rsidRPr="003C790C">
        <w:rPr>
          <w:spacing w:val="1"/>
          <w:sz w:val="24"/>
          <w:szCs w:val="24"/>
        </w:rPr>
        <w:t xml:space="preserve"> </w:t>
      </w:r>
      <w:r w:rsidRPr="003C790C">
        <w:rPr>
          <w:sz w:val="24"/>
          <w:szCs w:val="24"/>
        </w:rPr>
        <w:t>honest</w:t>
      </w:r>
      <w:r w:rsidRPr="003C790C">
        <w:rPr>
          <w:spacing w:val="2"/>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2"/>
          <w:sz w:val="24"/>
          <w:szCs w:val="24"/>
        </w:rPr>
        <w:t xml:space="preserve"> </w:t>
      </w:r>
      <w:r w:rsidRPr="003C790C">
        <w:rPr>
          <w:sz w:val="24"/>
          <w:szCs w:val="24"/>
        </w:rPr>
        <w:t>you</w:t>
      </w:r>
      <w:r w:rsidRPr="003C790C">
        <w:rPr>
          <w:spacing w:val="-2"/>
          <w:sz w:val="24"/>
          <w:szCs w:val="24"/>
        </w:rPr>
        <w:t>r</w:t>
      </w:r>
      <w:r w:rsidRPr="003C790C">
        <w:rPr>
          <w:sz w:val="24"/>
          <w:szCs w:val="24"/>
        </w:rPr>
        <w:t>se</w:t>
      </w:r>
      <w:r w:rsidRPr="003C790C">
        <w:rPr>
          <w:spacing w:val="1"/>
          <w:sz w:val="24"/>
          <w:szCs w:val="24"/>
        </w:rPr>
        <w:t>l</w:t>
      </w:r>
      <w:r w:rsidRPr="003C790C">
        <w:rPr>
          <w:sz w:val="24"/>
          <w:szCs w:val="24"/>
        </w:rPr>
        <w:t>f</w:t>
      </w:r>
      <w:r w:rsidRPr="003C790C">
        <w:rPr>
          <w:spacing w:val="2"/>
          <w:sz w:val="24"/>
          <w:szCs w:val="24"/>
        </w:rPr>
        <w:t xml:space="preserve"> </w:t>
      </w:r>
      <w:r w:rsidRPr="003C790C">
        <w:rPr>
          <w:spacing w:val="-3"/>
          <w:sz w:val="24"/>
          <w:szCs w:val="24"/>
        </w:rPr>
        <w:t>a</w:t>
      </w:r>
      <w:r w:rsidRPr="003C790C">
        <w:rPr>
          <w:sz w:val="24"/>
          <w:szCs w:val="24"/>
        </w:rPr>
        <w:t>s</w:t>
      </w:r>
      <w:r w:rsidRPr="003C790C">
        <w:rPr>
          <w:spacing w:val="3"/>
          <w:sz w:val="24"/>
          <w:szCs w:val="24"/>
        </w:rPr>
        <w:t xml:space="preserve"> </w:t>
      </w:r>
      <w:r w:rsidRPr="003C790C">
        <w:rPr>
          <w:sz w:val="24"/>
          <w:szCs w:val="24"/>
        </w:rPr>
        <w:t>you</w:t>
      </w:r>
      <w:r w:rsidRPr="003C790C">
        <w:rPr>
          <w:spacing w:val="1"/>
          <w:sz w:val="24"/>
          <w:szCs w:val="24"/>
        </w:rPr>
        <w:t xml:space="preserve"> </w:t>
      </w:r>
      <w:r w:rsidRPr="003C790C">
        <w:rPr>
          <w:sz w:val="24"/>
          <w:szCs w:val="24"/>
        </w:rPr>
        <w:t>do</w:t>
      </w:r>
      <w:r w:rsidRPr="003C790C">
        <w:rPr>
          <w:spacing w:val="2"/>
          <w:sz w:val="24"/>
          <w:szCs w:val="24"/>
        </w:rPr>
        <w:t xml:space="preserve"> </w:t>
      </w:r>
      <w:r w:rsidRPr="003C790C">
        <w:rPr>
          <w:sz w:val="24"/>
          <w:szCs w:val="24"/>
        </w:rPr>
        <w:t>your p</w:t>
      </w:r>
      <w:r w:rsidRPr="003C790C">
        <w:rPr>
          <w:spacing w:val="-1"/>
          <w:sz w:val="24"/>
          <w:szCs w:val="24"/>
        </w:rPr>
        <w:t>l</w:t>
      </w:r>
      <w:r w:rsidRPr="003C790C">
        <w:rPr>
          <w:spacing w:val="1"/>
          <w:sz w:val="24"/>
          <w:szCs w:val="24"/>
        </w:rPr>
        <w:t>a</w:t>
      </w:r>
      <w:r w:rsidRPr="003C790C">
        <w:rPr>
          <w:sz w:val="24"/>
          <w:szCs w:val="24"/>
        </w:rPr>
        <w:t>nn</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 xml:space="preserve">and </w:t>
      </w:r>
      <w:r w:rsidRPr="003C790C">
        <w:rPr>
          <w:spacing w:val="1"/>
          <w:sz w:val="24"/>
          <w:szCs w:val="24"/>
        </w:rPr>
        <w:t>e</w:t>
      </w:r>
      <w:r w:rsidRPr="003C790C">
        <w:rPr>
          <w:sz w:val="24"/>
          <w:szCs w:val="24"/>
        </w:rPr>
        <w:t>va</w:t>
      </w:r>
      <w:r w:rsidRPr="003C790C">
        <w:rPr>
          <w:spacing w:val="-1"/>
          <w:sz w:val="24"/>
          <w:szCs w:val="24"/>
        </w:rPr>
        <w:t>l</w:t>
      </w:r>
      <w:r w:rsidRPr="003C790C">
        <w:rPr>
          <w:sz w:val="24"/>
          <w:szCs w:val="24"/>
        </w:rPr>
        <w:t>ua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pacing w:val="-1"/>
          <w:sz w:val="24"/>
          <w:szCs w:val="24"/>
        </w:rPr>
        <w:t>P</w:t>
      </w:r>
      <w:r w:rsidRPr="003C790C">
        <w:rPr>
          <w:spacing w:val="1"/>
          <w:sz w:val="24"/>
          <w:szCs w:val="24"/>
        </w:rPr>
        <w:t>e</w:t>
      </w:r>
      <w:r w:rsidRPr="003C790C">
        <w:rPr>
          <w:sz w:val="24"/>
          <w:szCs w:val="24"/>
        </w:rPr>
        <w:t xml:space="preserve">rhaps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wou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be</w:t>
      </w:r>
      <w:r w:rsidRPr="003C790C">
        <w:rPr>
          <w:spacing w:val="1"/>
          <w:sz w:val="24"/>
          <w:szCs w:val="24"/>
        </w:rPr>
        <w:t xml:space="preserve"> </w:t>
      </w:r>
      <w:r w:rsidRPr="003C790C">
        <w:rPr>
          <w:sz w:val="24"/>
          <w:szCs w:val="24"/>
        </w:rPr>
        <w:t xml:space="preserve">good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get</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fr</w:t>
      </w:r>
      <w:r w:rsidRPr="003C790C">
        <w:rPr>
          <w:spacing w:val="-1"/>
          <w:sz w:val="24"/>
          <w:szCs w:val="24"/>
        </w:rPr>
        <w:t>i</w:t>
      </w:r>
      <w:r w:rsidRPr="003C790C">
        <w:rPr>
          <w:sz w:val="24"/>
          <w:szCs w:val="24"/>
        </w:rPr>
        <w:t>end</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2"/>
          <w:sz w:val="24"/>
          <w:szCs w:val="24"/>
        </w:rPr>
        <w:t>h</w:t>
      </w:r>
      <w:r w:rsidRPr="003C790C">
        <w:rPr>
          <w:spacing w:val="1"/>
          <w:sz w:val="24"/>
          <w:szCs w:val="24"/>
        </w:rPr>
        <w:t>e</w:t>
      </w:r>
      <w:r w:rsidRPr="003C790C">
        <w:rPr>
          <w:spacing w:val="-1"/>
          <w:sz w:val="24"/>
          <w:szCs w:val="24"/>
        </w:rPr>
        <w:t>l</w:t>
      </w:r>
      <w:r w:rsidRPr="003C790C">
        <w:rPr>
          <w:sz w:val="24"/>
          <w:szCs w:val="24"/>
        </w:rPr>
        <w:t>p</w:t>
      </w:r>
      <w:r w:rsidRPr="003C790C">
        <w:rPr>
          <w:spacing w:val="1"/>
          <w:sz w:val="24"/>
          <w:szCs w:val="24"/>
        </w:rPr>
        <w:t xml:space="preserve"> </w:t>
      </w:r>
      <w:r w:rsidRPr="003C790C">
        <w:rPr>
          <w:sz w:val="24"/>
          <w:szCs w:val="24"/>
        </w:rPr>
        <w:t>you (as</w:t>
      </w:r>
      <w:r w:rsidRPr="003C790C">
        <w:rPr>
          <w:spacing w:val="2"/>
          <w:sz w:val="24"/>
          <w:szCs w:val="24"/>
        </w:rPr>
        <w:t xml:space="preserve"> </w:t>
      </w:r>
      <w:r w:rsidRPr="003C790C">
        <w:rPr>
          <w:spacing w:val="-1"/>
          <w:sz w:val="24"/>
          <w:szCs w:val="24"/>
        </w:rPr>
        <w:t>l</w:t>
      </w:r>
      <w:r w:rsidRPr="003C790C">
        <w:rPr>
          <w:sz w:val="24"/>
          <w:szCs w:val="24"/>
        </w:rPr>
        <w:t xml:space="preserve">ong </w:t>
      </w:r>
      <w:r w:rsidRPr="003C790C">
        <w:rPr>
          <w:spacing w:val="1"/>
          <w:sz w:val="24"/>
          <w:szCs w:val="24"/>
        </w:rPr>
        <w:t>a</w:t>
      </w:r>
      <w:r w:rsidRPr="003C790C">
        <w:rPr>
          <w:sz w:val="24"/>
          <w:szCs w:val="24"/>
        </w:rPr>
        <w:t xml:space="preserve">s </w:t>
      </w:r>
      <w:r w:rsidRPr="003C790C">
        <w:rPr>
          <w:spacing w:val="-1"/>
          <w:sz w:val="24"/>
          <w:szCs w:val="24"/>
        </w:rPr>
        <w:t>t</w:t>
      </w:r>
      <w:r w:rsidRPr="003C790C">
        <w:rPr>
          <w:sz w:val="24"/>
          <w:szCs w:val="24"/>
        </w:rPr>
        <w:t>hat fr</w:t>
      </w:r>
      <w:r w:rsidRPr="003C790C">
        <w:rPr>
          <w:spacing w:val="-1"/>
          <w:sz w:val="24"/>
          <w:szCs w:val="24"/>
        </w:rPr>
        <w:t>i</w:t>
      </w:r>
      <w:r w:rsidRPr="003C790C">
        <w:rPr>
          <w:spacing w:val="1"/>
          <w:sz w:val="24"/>
          <w:szCs w:val="24"/>
        </w:rPr>
        <w:t>e</w:t>
      </w:r>
      <w:r w:rsidRPr="003C790C">
        <w:rPr>
          <w:sz w:val="24"/>
          <w:szCs w:val="24"/>
        </w:rPr>
        <w:t>nd</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3"/>
          <w:sz w:val="24"/>
          <w:szCs w:val="24"/>
        </w:rPr>
        <w:t xml:space="preserve"> </w:t>
      </w:r>
      <w:r w:rsidRPr="003C790C">
        <w:rPr>
          <w:sz w:val="24"/>
          <w:szCs w:val="24"/>
        </w:rPr>
        <w:t>by</w:t>
      </w:r>
      <w:r w:rsidRPr="003C790C">
        <w:rPr>
          <w:spacing w:val="3"/>
          <w:sz w:val="24"/>
          <w:szCs w:val="24"/>
        </w:rPr>
        <w:t xml:space="preserve"> </w:t>
      </w:r>
      <w:r w:rsidRPr="003C790C">
        <w:rPr>
          <w:sz w:val="24"/>
          <w:szCs w:val="24"/>
        </w:rPr>
        <w:t>na</w:t>
      </w:r>
      <w:r w:rsidRPr="003C790C">
        <w:rPr>
          <w:spacing w:val="-1"/>
          <w:sz w:val="24"/>
          <w:szCs w:val="24"/>
        </w:rPr>
        <w:t>t</w:t>
      </w:r>
      <w:r w:rsidRPr="003C790C">
        <w:rPr>
          <w:sz w:val="24"/>
          <w:szCs w:val="24"/>
        </w:rPr>
        <w:t>ure</w:t>
      </w:r>
      <w:r w:rsidRPr="003C790C">
        <w:rPr>
          <w:spacing w:val="4"/>
          <w:sz w:val="24"/>
          <w:szCs w:val="24"/>
        </w:rPr>
        <w:t xml:space="preserve"> </w:t>
      </w:r>
      <w:r w:rsidRPr="003C790C">
        <w:rPr>
          <w:sz w:val="24"/>
          <w:szCs w:val="24"/>
        </w:rPr>
        <w:t>an</w:t>
      </w:r>
      <w:r w:rsidRPr="003C790C">
        <w:rPr>
          <w:spacing w:val="3"/>
          <w:sz w:val="24"/>
          <w:szCs w:val="24"/>
        </w:rPr>
        <w:t xml:space="preserve"> </w:t>
      </w:r>
      <w:r w:rsidRPr="003C790C">
        <w:rPr>
          <w:sz w:val="24"/>
          <w:szCs w:val="24"/>
        </w:rPr>
        <w:t>op</w:t>
      </w:r>
      <w:r w:rsidRPr="003C790C">
        <w:rPr>
          <w:spacing w:val="-1"/>
          <w:sz w:val="24"/>
          <w:szCs w:val="24"/>
        </w:rPr>
        <w:t>ti</w:t>
      </w:r>
      <w:r w:rsidRPr="003C790C">
        <w:rPr>
          <w:spacing w:val="1"/>
          <w:sz w:val="24"/>
          <w:szCs w:val="24"/>
        </w:rPr>
        <w:t>m</w:t>
      </w:r>
      <w:r w:rsidRPr="003C790C">
        <w:rPr>
          <w:spacing w:val="-1"/>
          <w:sz w:val="24"/>
          <w:szCs w:val="24"/>
        </w:rPr>
        <w:t>i</w:t>
      </w:r>
      <w:r w:rsidRPr="003C790C">
        <w:rPr>
          <w:sz w:val="24"/>
          <w:szCs w:val="24"/>
        </w:rPr>
        <w:t>st</w:t>
      </w:r>
      <w:r w:rsidRPr="003C790C">
        <w:rPr>
          <w:spacing w:val="2"/>
          <w:sz w:val="24"/>
          <w:szCs w:val="24"/>
        </w:rPr>
        <w:t xml:space="preserve"> </w:t>
      </w:r>
      <w:r w:rsidRPr="003C790C">
        <w:rPr>
          <w:spacing w:val="1"/>
          <w:sz w:val="24"/>
          <w:szCs w:val="24"/>
        </w:rPr>
        <w:t>a</w:t>
      </w:r>
      <w:r w:rsidRPr="003C790C">
        <w:rPr>
          <w:sz w:val="24"/>
          <w:szCs w:val="24"/>
        </w:rPr>
        <w:t>nd</w:t>
      </w:r>
      <w:r w:rsidRPr="003C790C">
        <w:rPr>
          <w:spacing w:val="3"/>
          <w:sz w:val="24"/>
          <w:szCs w:val="24"/>
        </w:rPr>
        <w:t xml:space="preserve"> </w:t>
      </w:r>
      <w:r w:rsidRPr="003C790C">
        <w:rPr>
          <w:sz w:val="24"/>
          <w:szCs w:val="24"/>
        </w:rPr>
        <w:t>not</w:t>
      </w:r>
      <w:r w:rsidRPr="003C790C">
        <w:rPr>
          <w:spacing w:val="2"/>
          <w:sz w:val="24"/>
          <w:szCs w:val="24"/>
        </w:rPr>
        <w:t xml:space="preserve"> </w:t>
      </w:r>
      <w:r w:rsidRPr="003C790C">
        <w:rPr>
          <w:sz w:val="24"/>
          <w:szCs w:val="24"/>
        </w:rPr>
        <w:t>a</w:t>
      </w:r>
      <w:r w:rsidRPr="003C790C">
        <w:rPr>
          <w:spacing w:val="2"/>
          <w:sz w:val="24"/>
          <w:szCs w:val="24"/>
        </w:rPr>
        <w:t xml:space="preserve"> </w:t>
      </w:r>
      <w:r w:rsidRPr="003C790C">
        <w:rPr>
          <w:sz w:val="24"/>
          <w:szCs w:val="24"/>
        </w:rPr>
        <w:t>pess</w:t>
      </w:r>
      <w:r w:rsidRPr="003C790C">
        <w:rPr>
          <w:spacing w:val="-1"/>
          <w:sz w:val="24"/>
          <w:szCs w:val="24"/>
        </w:rPr>
        <w:t>imi</w:t>
      </w:r>
      <w:r w:rsidRPr="003C790C">
        <w:rPr>
          <w:sz w:val="24"/>
          <w:szCs w:val="24"/>
        </w:rPr>
        <w:t>s</w:t>
      </w:r>
      <w:r w:rsidRPr="003C790C">
        <w:rPr>
          <w:spacing w:val="-1"/>
          <w:sz w:val="24"/>
          <w:szCs w:val="24"/>
        </w:rPr>
        <w:t>t</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3"/>
          <w:sz w:val="24"/>
          <w:szCs w:val="24"/>
        </w:rPr>
        <w:t xml:space="preserve"> </w:t>
      </w:r>
      <w:r w:rsidRPr="003C790C">
        <w:rPr>
          <w:sz w:val="24"/>
          <w:szCs w:val="24"/>
        </w:rPr>
        <w:t>can</w:t>
      </w:r>
      <w:r w:rsidRPr="003C790C">
        <w:rPr>
          <w:spacing w:val="3"/>
          <w:sz w:val="24"/>
          <w:szCs w:val="24"/>
        </w:rPr>
        <w:t xml:space="preserve"> </w:t>
      </w:r>
      <w:r w:rsidRPr="003C790C">
        <w:rPr>
          <w:sz w:val="24"/>
          <w:szCs w:val="24"/>
        </w:rPr>
        <w:t>go</w:t>
      </w:r>
      <w:r w:rsidRPr="003C790C">
        <w:rPr>
          <w:spacing w:val="3"/>
          <w:sz w:val="24"/>
          <w:szCs w:val="24"/>
        </w:rPr>
        <w:t xml:space="preserve"> </w:t>
      </w:r>
      <w:r w:rsidRPr="003C790C">
        <w:rPr>
          <w:sz w:val="24"/>
          <w:szCs w:val="24"/>
        </w:rPr>
        <w:t>a</w:t>
      </w:r>
      <w:r w:rsidRPr="003C790C">
        <w:rPr>
          <w:spacing w:val="4"/>
          <w:sz w:val="24"/>
          <w:szCs w:val="24"/>
        </w:rPr>
        <w:t xml:space="preserve"> </w:t>
      </w:r>
      <w:r w:rsidRPr="003C790C">
        <w:rPr>
          <w:spacing w:val="-1"/>
          <w:sz w:val="24"/>
          <w:szCs w:val="24"/>
        </w:rPr>
        <w:t>l</w:t>
      </w:r>
      <w:r w:rsidRPr="003C790C">
        <w:rPr>
          <w:sz w:val="24"/>
          <w:szCs w:val="24"/>
        </w:rPr>
        <w:t>ong</w:t>
      </w:r>
      <w:r w:rsidRPr="003C790C">
        <w:rPr>
          <w:spacing w:val="3"/>
          <w:sz w:val="24"/>
          <w:szCs w:val="24"/>
        </w:rPr>
        <w:t xml:space="preserve"> </w:t>
      </w:r>
      <w:r w:rsidRPr="003C790C">
        <w:rPr>
          <w:sz w:val="24"/>
          <w:szCs w:val="24"/>
        </w:rPr>
        <w:t>way</w:t>
      </w:r>
      <w:r w:rsidRPr="003C790C">
        <w:rPr>
          <w:spacing w:val="3"/>
          <w:sz w:val="24"/>
          <w:szCs w:val="24"/>
        </w:rPr>
        <w:t xml:space="preserve"> </w:t>
      </w:r>
      <w:r w:rsidRPr="003C790C">
        <w:rPr>
          <w:spacing w:val="-1"/>
          <w:sz w:val="24"/>
          <w:szCs w:val="24"/>
        </w:rPr>
        <w:t>t</w:t>
      </w:r>
      <w:r w:rsidRPr="003C790C">
        <w:rPr>
          <w:sz w:val="24"/>
          <w:szCs w:val="24"/>
        </w:rPr>
        <w:t>oward</w:t>
      </w:r>
      <w:r w:rsidRPr="003C790C">
        <w:rPr>
          <w:spacing w:val="3"/>
          <w:sz w:val="24"/>
          <w:szCs w:val="24"/>
        </w:rPr>
        <w:t xml:space="preserve"> </w:t>
      </w:r>
      <w:r w:rsidRPr="003C790C">
        <w:rPr>
          <w:sz w:val="24"/>
          <w:szCs w:val="24"/>
        </w:rPr>
        <w:t>he</w:t>
      </w:r>
      <w:r w:rsidRPr="003C790C">
        <w:rPr>
          <w:spacing w:val="1"/>
          <w:sz w:val="24"/>
          <w:szCs w:val="24"/>
        </w:rPr>
        <w:t>l</w:t>
      </w:r>
      <w:r w:rsidRPr="003C790C">
        <w:rPr>
          <w:sz w:val="24"/>
          <w:szCs w:val="24"/>
        </w:rPr>
        <w:t>p</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 xml:space="preserve">you know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rea</w:t>
      </w:r>
      <w:r w:rsidRPr="003C790C">
        <w:rPr>
          <w:spacing w:val="1"/>
          <w:sz w:val="24"/>
          <w:szCs w:val="24"/>
        </w:rPr>
        <w:t>l</w:t>
      </w:r>
      <w:r w:rsidRPr="003C790C">
        <w:rPr>
          <w:spacing w:val="-1"/>
          <w:sz w:val="24"/>
          <w:szCs w:val="24"/>
        </w:rPr>
        <w:t>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r w:rsidRPr="003C790C">
        <w:rPr>
          <w:spacing w:val="-14"/>
          <w:sz w:val="24"/>
          <w:szCs w:val="24"/>
        </w:rPr>
        <w:t xml:space="preserve"> </w:t>
      </w:r>
      <w:r w:rsidRPr="003C790C">
        <w:rPr>
          <w:sz w:val="24"/>
          <w:szCs w:val="24"/>
        </w:rPr>
        <w:t>A</w:t>
      </w:r>
      <w:r w:rsidRPr="003C790C">
        <w:rPr>
          <w:spacing w:val="-13"/>
          <w:sz w:val="24"/>
          <w:szCs w:val="24"/>
        </w:rPr>
        <w:t xml:space="preserve"> </w:t>
      </w:r>
      <w:r w:rsidRPr="003C790C">
        <w:rPr>
          <w:sz w:val="24"/>
          <w:szCs w:val="24"/>
        </w:rPr>
        <w:t>S.</w:t>
      </w:r>
      <w:r w:rsidRPr="003C790C">
        <w:rPr>
          <w:spacing w:val="-1"/>
          <w:sz w:val="24"/>
          <w:szCs w:val="24"/>
        </w:rPr>
        <w:t>M</w:t>
      </w:r>
      <w:r w:rsidRPr="003C790C">
        <w:rPr>
          <w:sz w:val="24"/>
          <w:szCs w:val="24"/>
        </w:rPr>
        <w:t>.A.R</w:t>
      </w:r>
      <w:r w:rsidRPr="003C790C">
        <w:rPr>
          <w:spacing w:val="-8"/>
          <w:sz w:val="24"/>
          <w:szCs w:val="24"/>
        </w:rPr>
        <w:t>.</w:t>
      </w:r>
      <w:r w:rsidRPr="003C790C">
        <w:rPr>
          <w:spacing w:val="-5"/>
          <w:sz w:val="24"/>
          <w:szCs w:val="24"/>
        </w:rPr>
        <w:t>T</w:t>
      </w:r>
      <w:r w:rsidRPr="003C790C">
        <w:rPr>
          <w:sz w:val="24"/>
          <w:szCs w:val="24"/>
        </w:rPr>
        <w:t>.</w:t>
      </w:r>
      <w:r w:rsidRPr="003C790C">
        <w:rPr>
          <w:spacing w:val="-4"/>
          <w:sz w:val="24"/>
          <w:szCs w:val="24"/>
        </w:rPr>
        <w:t xml:space="preserve"> </w:t>
      </w:r>
      <w:r w:rsidRPr="003C790C">
        <w:rPr>
          <w:sz w:val="24"/>
          <w:szCs w:val="24"/>
        </w:rPr>
        <w:t>goal</w:t>
      </w:r>
      <w:r w:rsidRPr="003C790C">
        <w:rPr>
          <w:spacing w:val="1"/>
          <w:sz w:val="24"/>
          <w:szCs w:val="24"/>
        </w:rPr>
        <w:t xml:space="preserve"> </w:t>
      </w:r>
      <w:r w:rsidRPr="003C790C">
        <w:rPr>
          <w:spacing w:val="-1"/>
          <w:sz w:val="24"/>
          <w:szCs w:val="24"/>
        </w:rPr>
        <w:t>i</w:t>
      </w:r>
      <w:r w:rsidRPr="003C790C">
        <w:rPr>
          <w:sz w:val="24"/>
          <w:szCs w:val="24"/>
        </w:rPr>
        <w:t>s rea</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p>
    <w:p w:rsidR="007978D5" w:rsidRPr="003C790C" w:rsidRDefault="007978D5">
      <w:pPr>
        <w:spacing w:line="260" w:lineRule="exact"/>
        <w:rPr>
          <w:sz w:val="26"/>
          <w:szCs w:val="26"/>
        </w:rPr>
      </w:pPr>
    </w:p>
    <w:p w:rsidR="007978D5" w:rsidRPr="003C790C" w:rsidRDefault="003F763B">
      <w:pPr>
        <w:ind w:left="102" w:right="8812"/>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m</w:t>
      </w:r>
      <w:r w:rsidRPr="003C790C">
        <w:rPr>
          <w:b/>
          <w:spacing w:val="1"/>
          <w:sz w:val="24"/>
          <w:szCs w:val="24"/>
        </w:rPr>
        <w:t>e</w:t>
      </w:r>
      <w:r w:rsidRPr="003C790C">
        <w:rPr>
          <w:b/>
          <w:sz w:val="24"/>
          <w:szCs w:val="24"/>
        </w:rPr>
        <w:t>:</w:t>
      </w:r>
    </w:p>
    <w:p w:rsidR="007978D5" w:rsidRPr="003C790C" w:rsidRDefault="003F763B" w:rsidP="00CC649F">
      <w:pPr>
        <w:spacing w:before="4" w:line="244" w:lineRule="auto"/>
        <w:ind w:left="102" w:right="69"/>
        <w:jc w:val="both"/>
        <w:rPr>
          <w:sz w:val="28"/>
          <w:szCs w:val="28"/>
        </w:rPr>
      </w:pPr>
      <w:r w:rsidRPr="003C790C">
        <w:rPr>
          <w:spacing w:val="-1"/>
          <w:sz w:val="24"/>
          <w:szCs w:val="24"/>
        </w:rPr>
        <w:t>E</w:t>
      </w:r>
      <w:r w:rsidRPr="003C790C">
        <w:rPr>
          <w:sz w:val="24"/>
          <w:szCs w:val="24"/>
        </w:rPr>
        <w:t>v</w:t>
      </w:r>
      <w:r w:rsidRPr="003C790C">
        <w:rPr>
          <w:spacing w:val="1"/>
          <w:sz w:val="24"/>
          <w:szCs w:val="24"/>
        </w:rPr>
        <w:t>e</w:t>
      </w:r>
      <w:r w:rsidRPr="003C790C">
        <w:rPr>
          <w:sz w:val="24"/>
          <w:szCs w:val="24"/>
        </w:rPr>
        <w:t>ry</w:t>
      </w:r>
      <w:r w:rsidRPr="003C790C">
        <w:rPr>
          <w:spacing w:val="2"/>
          <w:sz w:val="24"/>
          <w:szCs w:val="24"/>
        </w:rPr>
        <w:t xml:space="preserve"> </w:t>
      </w:r>
      <w:r w:rsidRPr="003C790C">
        <w:rPr>
          <w:sz w:val="24"/>
          <w:szCs w:val="24"/>
        </w:rPr>
        <w:t>goal</w:t>
      </w:r>
      <w:r w:rsidRPr="003C790C">
        <w:rPr>
          <w:spacing w:val="1"/>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2"/>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efr</w:t>
      </w:r>
      <w:r w:rsidRPr="003C790C">
        <w:rPr>
          <w:spacing w:val="1"/>
          <w:sz w:val="24"/>
          <w:szCs w:val="24"/>
        </w:rPr>
        <w:t>a</w:t>
      </w:r>
      <w:r w:rsidRPr="003C790C">
        <w:rPr>
          <w:spacing w:val="-1"/>
          <w:sz w:val="24"/>
          <w:szCs w:val="24"/>
        </w:rPr>
        <w:t>m</w:t>
      </w:r>
      <w:r w:rsidRPr="003C790C">
        <w:rPr>
          <w:sz w:val="24"/>
          <w:szCs w:val="24"/>
        </w:rPr>
        <w:t>e</w:t>
      </w:r>
      <w:r w:rsidRPr="003C790C">
        <w:rPr>
          <w:spacing w:val="1"/>
          <w:sz w:val="24"/>
          <w:szCs w:val="24"/>
        </w:rPr>
        <w:t xml:space="preserve"> a</w:t>
      </w:r>
      <w:r w:rsidRPr="003C790C">
        <w:rPr>
          <w:spacing w:val="-1"/>
          <w:sz w:val="24"/>
          <w:szCs w:val="24"/>
        </w:rPr>
        <w:t>tt</w:t>
      </w:r>
      <w:r w:rsidRPr="003C790C">
        <w:rPr>
          <w:sz w:val="24"/>
          <w:szCs w:val="24"/>
        </w:rPr>
        <w:t>ach</w:t>
      </w:r>
      <w:r w:rsidRPr="003C790C">
        <w:rPr>
          <w:spacing w:val="1"/>
          <w:sz w:val="24"/>
          <w:szCs w:val="24"/>
        </w:rPr>
        <w:t>e</w:t>
      </w:r>
      <w:r w:rsidRPr="003C790C">
        <w:rPr>
          <w:sz w:val="24"/>
          <w:szCs w:val="24"/>
        </w:rPr>
        <w:t>d</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i</w:t>
      </w:r>
      <w:r w:rsidRPr="003C790C">
        <w:rPr>
          <w:spacing w:val="1"/>
          <w:sz w:val="24"/>
          <w:szCs w:val="24"/>
        </w:rPr>
        <w:t>t</w:t>
      </w:r>
      <w:r w:rsidRPr="003C790C">
        <w:rPr>
          <w:sz w:val="24"/>
          <w:szCs w:val="24"/>
        </w:rPr>
        <w:t>.</w:t>
      </w:r>
      <w:r w:rsidRPr="003C790C">
        <w:rPr>
          <w:spacing w:val="2"/>
          <w:sz w:val="24"/>
          <w:szCs w:val="24"/>
        </w:rPr>
        <w:t xml:space="preserve"> </w:t>
      </w:r>
      <w:r w:rsidRPr="003C790C">
        <w:rPr>
          <w:sz w:val="24"/>
          <w:szCs w:val="24"/>
        </w:rPr>
        <w:t>I</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3"/>
          <w:sz w:val="24"/>
          <w:szCs w:val="24"/>
        </w:rPr>
        <w:t xml:space="preserve"> </w:t>
      </w:r>
      <w:r w:rsidRPr="003C790C">
        <w:rPr>
          <w:spacing w:val="-1"/>
          <w:sz w:val="24"/>
          <w:szCs w:val="24"/>
        </w:rPr>
        <w:t>t</w:t>
      </w:r>
      <w:r w:rsidRPr="003C790C">
        <w:rPr>
          <w:sz w:val="24"/>
          <w:szCs w:val="24"/>
        </w:rPr>
        <w:t>hat</w:t>
      </w:r>
      <w:r w:rsidRPr="003C790C">
        <w:rPr>
          <w:spacing w:val="3"/>
          <w:sz w:val="24"/>
          <w:szCs w:val="24"/>
        </w:rPr>
        <w:t xml:space="preserve"> </w:t>
      </w:r>
      <w:r w:rsidRPr="003C790C">
        <w:rPr>
          <w:spacing w:val="-1"/>
          <w:sz w:val="24"/>
          <w:szCs w:val="24"/>
        </w:rPr>
        <w:t>li</w:t>
      </w:r>
      <w:r w:rsidRPr="003C790C">
        <w:rPr>
          <w:sz w:val="24"/>
          <w:szCs w:val="24"/>
        </w:rPr>
        <w:t>fe</w:t>
      </w:r>
      <w:r w:rsidRPr="003C790C">
        <w:rPr>
          <w:spacing w:val="1"/>
          <w:sz w:val="24"/>
          <w:szCs w:val="24"/>
        </w:rPr>
        <w:t xml:space="preserve"> i</w:t>
      </w:r>
      <w:r w:rsidRPr="003C790C">
        <w:rPr>
          <w:spacing w:val="-1"/>
          <w:sz w:val="24"/>
          <w:szCs w:val="24"/>
        </w:rPr>
        <w:t>t</w:t>
      </w:r>
      <w:r w:rsidRPr="003C790C">
        <w:rPr>
          <w:sz w:val="24"/>
          <w:szCs w:val="24"/>
        </w:rPr>
        <w:t>se</w:t>
      </w:r>
      <w:r w:rsidRPr="003C790C">
        <w:rPr>
          <w:spacing w:val="-1"/>
          <w:sz w:val="24"/>
          <w:szCs w:val="24"/>
        </w:rPr>
        <w:t>l</w:t>
      </w:r>
      <w:r w:rsidRPr="003C790C">
        <w:rPr>
          <w:sz w:val="24"/>
          <w:szCs w:val="24"/>
        </w:rPr>
        <w:t>f</w:t>
      </w:r>
      <w:r w:rsidRPr="003C790C">
        <w:rPr>
          <w:spacing w:val="2"/>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m</w:t>
      </w:r>
      <w:r w:rsidRPr="003C790C">
        <w:rPr>
          <w:spacing w:val="-2"/>
          <w:sz w:val="24"/>
          <w:szCs w:val="24"/>
        </w:rPr>
        <w:t>u</w:t>
      </w:r>
      <w:r w:rsidRPr="003C790C">
        <w:rPr>
          <w:spacing w:val="1"/>
          <w:sz w:val="24"/>
          <w:szCs w:val="24"/>
        </w:rPr>
        <w:t>c</w:t>
      </w:r>
      <w:r w:rsidRPr="003C790C">
        <w:rPr>
          <w:sz w:val="24"/>
          <w:szCs w:val="24"/>
        </w:rPr>
        <w:t>h</w:t>
      </w:r>
      <w:r w:rsidRPr="003C790C">
        <w:rPr>
          <w:spacing w:val="2"/>
          <w:sz w:val="24"/>
          <w:szCs w:val="24"/>
        </w:rPr>
        <w:t xml:space="preserve"> </w:t>
      </w:r>
      <w:r w:rsidRPr="003C790C">
        <w:rPr>
          <w:spacing w:val="-1"/>
          <w:sz w:val="24"/>
          <w:szCs w:val="24"/>
        </w:rPr>
        <w:t>m</w:t>
      </w:r>
      <w:r w:rsidRPr="003C790C">
        <w:rPr>
          <w:sz w:val="24"/>
          <w:szCs w:val="24"/>
        </w:rPr>
        <w:t>ore</w:t>
      </w:r>
      <w:r w:rsidRPr="003C790C">
        <w:rPr>
          <w:spacing w:val="3"/>
          <w:sz w:val="24"/>
          <w:szCs w:val="24"/>
        </w:rPr>
        <w:t xml:space="preserve"> </w:t>
      </w:r>
      <w:r w:rsidRPr="003C790C">
        <w:rPr>
          <w:sz w:val="24"/>
          <w:szCs w:val="24"/>
        </w:rPr>
        <w:t>produc</w:t>
      </w:r>
      <w:r w:rsidRPr="003C790C">
        <w:rPr>
          <w:spacing w:val="-1"/>
          <w:sz w:val="24"/>
          <w:szCs w:val="24"/>
        </w:rPr>
        <w:t>ti</w:t>
      </w:r>
      <w:r w:rsidRPr="003C790C">
        <w:rPr>
          <w:sz w:val="24"/>
          <w:szCs w:val="24"/>
        </w:rPr>
        <w:t>ve for</w:t>
      </w:r>
      <w:r w:rsidRPr="003C790C">
        <w:rPr>
          <w:spacing w:val="1"/>
          <w:sz w:val="24"/>
          <w:szCs w:val="24"/>
        </w:rPr>
        <w:t xml:space="preserve"> </w:t>
      </w:r>
      <w:r w:rsidRPr="003C790C">
        <w:rPr>
          <w:sz w:val="24"/>
          <w:szCs w:val="24"/>
        </w:rPr>
        <w:t>us</w:t>
      </w:r>
      <w:r w:rsidRPr="003C790C">
        <w:rPr>
          <w:spacing w:val="1"/>
          <w:sz w:val="24"/>
          <w:szCs w:val="24"/>
        </w:rPr>
        <w:t xml:space="preserve"> </w:t>
      </w:r>
      <w:r w:rsidRPr="003C790C">
        <w:rPr>
          <w:sz w:val="24"/>
          <w:szCs w:val="24"/>
        </w:rPr>
        <w:t>as</w:t>
      </w:r>
      <w:r w:rsidRPr="003C790C">
        <w:rPr>
          <w:spacing w:val="1"/>
          <w:sz w:val="24"/>
          <w:szCs w:val="24"/>
        </w:rPr>
        <w:t xml:space="preserve"> </w:t>
      </w:r>
      <w:r w:rsidRPr="003C790C">
        <w:rPr>
          <w:sz w:val="24"/>
          <w:szCs w:val="24"/>
        </w:rPr>
        <w:t>hu</w:t>
      </w:r>
      <w:r w:rsidRPr="003C790C">
        <w:rPr>
          <w:spacing w:val="-1"/>
          <w:sz w:val="24"/>
          <w:szCs w:val="24"/>
        </w:rPr>
        <w:t>m</w:t>
      </w:r>
      <w:r w:rsidRPr="003C790C">
        <w:rPr>
          <w:sz w:val="24"/>
          <w:szCs w:val="24"/>
        </w:rPr>
        <w:t>ans</w:t>
      </w:r>
      <w:r w:rsidRPr="003C790C">
        <w:rPr>
          <w:spacing w:val="1"/>
          <w:sz w:val="24"/>
          <w:szCs w:val="24"/>
        </w:rPr>
        <w:t xml:space="preserve"> </w:t>
      </w:r>
      <w:r w:rsidRPr="003C790C">
        <w:rPr>
          <w:sz w:val="24"/>
          <w:szCs w:val="24"/>
        </w:rPr>
        <w:t>bec</w:t>
      </w:r>
      <w:r w:rsidRPr="003C790C">
        <w:rPr>
          <w:spacing w:val="1"/>
          <w:sz w:val="24"/>
          <w:szCs w:val="24"/>
        </w:rPr>
        <w:t>a</w:t>
      </w:r>
      <w:r w:rsidRPr="003C790C">
        <w:rPr>
          <w:sz w:val="24"/>
          <w:szCs w:val="24"/>
        </w:rPr>
        <w:t>u</w:t>
      </w:r>
      <w:r w:rsidRPr="003C790C">
        <w:rPr>
          <w:spacing w:val="-1"/>
          <w:sz w:val="24"/>
          <w:szCs w:val="24"/>
        </w:rPr>
        <w:t>s</w:t>
      </w:r>
      <w:r w:rsidRPr="003C790C">
        <w:rPr>
          <w:sz w:val="24"/>
          <w:szCs w:val="24"/>
        </w:rPr>
        <w:t>e</w:t>
      </w:r>
      <w:r w:rsidRPr="003C790C">
        <w:rPr>
          <w:spacing w:val="2"/>
          <w:sz w:val="24"/>
          <w:szCs w:val="24"/>
        </w:rPr>
        <w:t xml:space="preserve"> </w:t>
      </w:r>
      <w:r w:rsidRPr="003C790C">
        <w:rPr>
          <w:spacing w:val="-1"/>
          <w:sz w:val="24"/>
          <w:szCs w:val="24"/>
        </w:rPr>
        <w:t>t</w:t>
      </w:r>
      <w:r w:rsidRPr="003C790C">
        <w:rPr>
          <w:sz w:val="24"/>
          <w:szCs w:val="24"/>
        </w:rPr>
        <w:t>here</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 xml:space="preserve">a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efra</w:t>
      </w:r>
      <w:r w:rsidRPr="003C790C">
        <w:rPr>
          <w:spacing w:val="-1"/>
          <w:sz w:val="24"/>
          <w:szCs w:val="24"/>
        </w:rPr>
        <w:t>m</w:t>
      </w:r>
      <w:r w:rsidRPr="003C790C">
        <w:rPr>
          <w:sz w:val="24"/>
          <w:szCs w:val="24"/>
        </w:rPr>
        <w:t>e</w:t>
      </w:r>
      <w:r w:rsidRPr="003C790C">
        <w:rPr>
          <w:spacing w:val="2"/>
          <w:sz w:val="24"/>
          <w:szCs w:val="24"/>
        </w:rPr>
        <w:t xml:space="preserve"> </w:t>
      </w:r>
      <w:r w:rsidRPr="003C790C">
        <w:rPr>
          <w:sz w:val="24"/>
          <w:szCs w:val="24"/>
        </w:rPr>
        <w:t>connec</w:t>
      </w:r>
      <w:r w:rsidRPr="003C790C">
        <w:rPr>
          <w:spacing w:val="1"/>
          <w:sz w:val="24"/>
          <w:szCs w:val="24"/>
        </w:rPr>
        <w:t>t</w:t>
      </w:r>
      <w:r w:rsidRPr="003C790C">
        <w:rPr>
          <w:sz w:val="24"/>
          <w:szCs w:val="24"/>
        </w:rPr>
        <w:t xml:space="preserve">ed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it</w:t>
      </w:r>
      <w:r w:rsidRPr="003C790C">
        <w:rPr>
          <w:sz w:val="24"/>
          <w:szCs w:val="24"/>
        </w:rPr>
        <w:t>. Cou</w:t>
      </w:r>
      <w:r w:rsidRPr="003C790C">
        <w:rPr>
          <w:spacing w:val="1"/>
          <w:sz w:val="24"/>
          <w:szCs w:val="24"/>
        </w:rPr>
        <w:t>l</w:t>
      </w:r>
      <w:r w:rsidRPr="003C790C">
        <w:rPr>
          <w:sz w:val="24"/>
          <w:szCs w:val="24"/>
        </w:rPr>
        <w:t xml:space="preserve">d you </w:t>
      </w:r>
      <w:r w:rsidRPr="003C790C">
        <w:rPr>
          <w:spacing w:val="-1"/>
          <w:sz w:val="24"/>
          <w:szCs w:val="24"/>
        </w:rPr>
        <w:t>im</w:t>
      </w:r>
      <w:r w:rsidRPr="003C790C">
        <w:rPr>
          <w:spacing w:val="1"/>
          <w:sz w:val="24"/>
          <w:szCs w:val="24"/>
        </w:rPr>
        <w:t>a</w:t>
      </w:r>
      <w:r w:rsidRPr="003C790C">
        <w:rPr>
          <w:sz w:val="24"/>
          <w:szCs w:val="24"/>
        </w:rPr>
        <w:t>g</w:t>
      </w:r>
      <w:r w:rsidRPr="003C790C">
        <w:rPr>
          <w:spacing w:val="-1"/>
          <w:sz w:val="24"/>
          <w:szCs w:val="24"/>
        </w:rPr>
        <w:t>i</w:t>
      </w:r>
      <w:r w:rsidRPr="003C790C">
        <w:rPr>
          <w:sz w:val="24"/>
          <w:szCs w:val="24"/>
        </w:rPr>
        <w:t>ne how</w:t>
      </w:r>
      <w:r w:rsidRPr="003C790C">
        <w:rPr>
          <w:spacing w:val="1"/>
          <w:sz w:val="24"/>
          <w:szCs w:val="24"/>
        </w:rPr>
        <w:t xml:space="preserve"> </w:t>
      </w:r>
      <w:r w:rsidRPr="003C790C">
        <w:rPr>
          <w:spacing w:val="-1"/>
          <w:sz w:val="24"/>
          <w:szCs w:val="24"/>
        </w:rPr>
        <w:t>m</w:t>
      </w:r>
      <w:r w:rsidRPr="003C790C">
        <w:rPr>
          <w:sz w:val="24"/>
          <w:szCs w:val="24"/>
        </w:rPr>
        <w:t>uch procras</w:t>
      </w:r>
      <w:r w:rsidRPr="003C790C">
        <w:rPr>
          <w:spacing w:val="1"/>
          <w:sz w:val="24"/>
          <w:szCs w:val="24"/>
        </w:rPr>
        <w:t>t</w:t>
      </w:r>
      <w:r w:rsidRPr="003C790C">
        <w:rPr>
          <w:spacing w:val="-1"/>
          <w:sz w:val="24"/>
          <w:szCs w:val="24"/>
        </w:rPr>
        <w:t>i</w:t>
      </w:r>
      <w:r w:rsidRPr="003C790C">
        <w:rPr>
          <w:sz w:val="24"/>
          <w:szCs w:val="24"/>
        </w:rPr>
        <w:t>na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h</w:t>
      </w:r>
      <w:r w:rsidRPr="003C790C">
        <w:rPr>
          <w:spacing w:val="1"/>
          <w:sz w:val="24"/>
          <w:szCs w:val="24"/>
        </w:rPr>
        <w:t>e</w:t>
      </w:r>
      <w:r w:rsidRPr="003C790C">
        <w:rPr>
          <w:spacing w:val="-2"/>
          <w:sz w:val="24"/>
          <w:szCs w:val="24"/>
        </w:rPr>
        <w:t>r</w:t>
      </w:r>
      <w:r w:rsidRPr="003C790C">
        <w:rPr>
          <w:sz w:val="24"/>
          <w:szCs w:val="24"/>
        </w:rPr>
        <w:t>e</w:t>
      </w:r>
      <w:r w:rsidRPr="003C790C">
        <w:rPr>
          <w:spacing w:val="1"/>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 be on e</w:t>
      </w:r>
      <w:r w:rsidRPr="003C790C">
        <w:rPr>
          <w:spacing w:val="1"/>
          <w:sz w:val="24"/>
          <w:szCs w:val="24"/>
        </w:rPr>
        <w:t>a</w:t>
      </w:r>
      <w:r w:rsidRPr="003C790C">
        <w:rPr>
          <w:sz w:val="24"/>
          <w:szCs w:val="24"/>
        </w:rPr>
        <w:t>r</w:t>
      </w:r>
      <w:r w:rsidRPr="003C790C">
        <w:rPr>
          <w:spacing w:val="-1"/>
          <w:sz w:val="24"/>
          <w:szCs w:val="24"/>
        </w:rPr>
        <w:t>t</w:t>
      </w:r>
      <w:r w:rsidRPr="003C790C">
        <w:rPr>
          <w:sz w:val="24"/>
          <w:szCs w:val="24"/>
        </w:rPr>
        <w:t xml:space="preserve">h </w:t>
      </w:r>
      <w:r w:rsidRPr="003C790C">
        <w:rPr>
          <w:spacing w:val="-1"/>
          <w:sz w:val="24"/>
          <w:szCs w:val="24"/>
        </w:rPr>
        <w:t>i</w:t>
      </w:r>
      <w:r w:rsidRPr="003C790C">
        <w:rPr>
          <w:sz w:val="24"/>
          <w:szCs w:val="24"/>
        </w:rPr>
        <w:t>f 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 nev</w:t>
      </w:r>
      <w:r w:rsidRPr="003C790C">
        <w:rPr>
          <w:spacing w:val="1"/>
          <w:sz w:val="24"/>
          <w:szCs w:val="24"/>
        </w:rPr>
        <w:t>e</w:t>
      </w:r>
      <w:r w:rsidRPr="003C790C">
        <w:rPr>
          <w:sz w:val="24"/>
          <w:szCs w:val="24"/>
        </w:rPr>
        <w:t xml:space="preserve">r </w:t>
      </w:r>
      <w:r w:rsidRPr="003C790C">
        <w:rPr>
          <w:spacing w:val="-2"/>
          <w:sz w:val="24"/>
          <w:szCs w:val="24"/>
        </w:rPr>
        <w:t>d</w:t>
      </w:r>
      <w:r w:rsidRPr="003C790C">
        <w:rPr>
          <w:spacing w:val="1"/>
          <w:sz w:val="24"/>
          <w:szCs w:val="24"/>
        </w:rPr>
        <w:t>i</w:t>
      </w:r>
      <w:r w:rsidRPr="003C790C">
        <w:rPr>
          <w:sz w:val="24"/>
          <w:szCs w:val="24"/>
        </w:rPr>
        <w:t>ed?</w:t>
      </w:r>
      <w:r w:rsidRPr="003C790C">
        <w:rPr>
          <w:spacing w:val="-5"/>
          <w:sz w:val="24"/>
          <w:szCs w:val="24"/>
        </w:rPr>
        <w:t xml:space="preserve"> </w:t>
      </w:r>
      <w:r w:rsidRPr="003C790C">
        <w:rPr>
          <w:spacing w:val="-11"/>
          <w:sz w:val="24"/>
          <w:szCs w:val="24"/>
        </w:rPr>
        <w:t>W</w:t>
      </w:r>
      <w:r w:rsidRPr="003C790C">
        <w:rPr>
          <w:sz w:val="24"/>
          <w:szCs w:val="24"/>
        </w:rPr>
        <w:t>e</w:t>
      </w:r>
      <w:r w:rsidRPr="003C790C">
        <w:rPr>
          <w:spacing w:val="-9"/>
          <w:sz w:val="24"/>
          <w:szCs w:val="24"/>
        </w:rPr>
        <w:t xml:space="preserve"> </w:t>
      </w:r>
      <w:r w:rsidRPr="003C790C">
        <w:rPr>
          <w:sz w:val="24"/>
          <w:szCs w:val="24"/>
        </w:rPr>
        <w:t>wou</w:t>
      </w:r>
      <w:r w:rsidRPr="003C790C">
        <w:rPr>
          <w:spacing w:val="-1"/>
          <w:sz w:val="24"/>
          <w:szCs w:val="24"/>
        </w:rPr>
        <w:t>l</w:t>
      </w:r>
      <w:r w:rsidRPr="003C790C">
        <w:rPr>
          <w:sz w:val="24"/>
          <w:szCs w:val="24"/>
        </w:rPr>
        <w:t>d nev</w:t>
      </w:r>
      <w:r w:rsidRPr="003C790C">
        <w:rPr>
          <w:spacing w:val="1"/>
          <w:sz w:val="24"/>
          <w:szCs w:val="24"/>
        </w:rPr>
        <w:t>e</w:t>
      </w:r>
      <w:r w:rsidRPr="003C790C">
        <w:rPr>
          <w:sz w:val="24"/>
          <w:szCs w:val="24"/>
        </w:rPr>
        <w:t>r get</w:t>
      </w:r>
      <w:r w:rsidRPr="003C790C">
        <w:rPr>
          <w:spacing w:val="-1"/>
          <w:sz w:val="24"/>
          <w:szCs w:val="24"/>
        </w:rPr>
        <w:t xml:space="preserve"> </w:t>
      </w:r>
      <w:r w:rsidRPr="003C790C">
        <w:rPr>
          <w:sz w:val="24"/>
          <w:szCs w:val="24"/>
        </w:rPr>
        <w:t>"</w:t>
      </w:r>
      <w:r w:rsidRPr="003C790C">
        <w:rPr>
          <w:spacing w:val="1"/>
          <w:sz w:val="24"/>
          <w:szCs w:val="24"/>
        </w:rPr>
        <w:t>a</w:t>
      </w:r>
      <w:r w:rsidRPr="003C790C">
        <w:rPr>
          <w:sz w:val="24"/>
          <w:szCs w:val="24"/>
        </w:rPr>
        <w:t xml:space="preserve">round </w:t>
      </w:r>
      <w:r w:rsidRPr="003C790C">
        <w:rPr>
          <w:spacing w:val="-1"/>
          <w:sz w:val="24"/>
          <w:szCs w:val="24"/>
        </w:rPr>
        <w:t>t</w:t>
      </w:r>
      <w:r w:rsidRPr="003C790C">
        <w:rPr>
          <w:sz w:val="24"/>
          <w:szCs w:val="24"/>
        </w:rPr>
        <w:t xml:space="preserve">o </w:t>
      </w:r>
      <w:r w:rsidRPr="003C790C">
        <w:rPr>
          <w:spacing w:val="-1"/>
          <w:sz w:val="24"/>
          <w:szCs w:val="24"/>
        </w:rPr>
        <w:t>i</w:t>
      </w:r>
      <w:r w:rsidRPr="003C790C">
        <w:rPr>
          <w:spacing w:val="1"/>
          <w:sz w:val="24"/>
          <w:szCs w:val="24"/>
        </w:rPr>
        <w:t>t</w:t>
      </w:r>
      <w:r w:rsidRPr="003C790C">
        <w:rPr>
          <w:sz w:val="24"/>
          <w:szCs w:val="24"/>
        </w:rPr>
        <w:t>."</w:t>
      </w:r>
    </w:p>
    <w:p w:rsidR="007978D5" w:rsidRPr="003C790C" w:rsidRDefault="003F763B">
      <w:pPr>
        <w:spacing w:before="29"/>
        <w:ind w:left="102" w:right="72"/>
        <w:jc w:val="both"/>
        <w:rPr>
          <w:sz w:val="24"/>
          <w:szCs w:val="24"/>
        </w:rPr>
      </w:pPr>
      <w:r w:rsidRPr="003C790C">
        <w:rPr>
          <w:spacing w:val="-11"/>
          <w:sz w:val="24"/>
          <w:szCs w:val="24"/>
        </w:rPr>
        <w:t>W</w:t>
      </w:r>
      <w:r w:rsidRPr="003C790C">
        <w:rPr>
          <w:sz w:val="24"/>
          <w:szCs w:val="24"/>
        </w:rPr>
        <w:t>e</w:t>
      </w:r>
      <w:r w:rsidRPr="003C790C">
        <w:rPr>
          <w:spacing w:val="13"/>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22"/>
          <w:sz w:val="24"/>
          <w:szCs w:val="24"/>
        </w:rPr>
        <w:t xml:space="preserve"> </w:t>
      </w:r>
      <w:r w:rsidRPr="003C790C">
        <w:rPr>
          <w:sz w:val="24"/>
          <w:szCs w:val="24"/>
        </w:rPr>
        <w:t>a</w:t>
      </w:r>
      <w:r w:rsidRPr="003C790C">
        <w:rPr>
          <w:spacing w:val="-1"/>
          <w:sz w:val="24"/>
          <w:szCs w:val="24"/>
        </w:rPr>
        <w:t>l</w:t>
      </w:r>
      <w:r w:rsidRPr="003C790C">
        <w:rPr>
          <w:sz w:val="24"/>
          <w:szCs w:val="24"/>
        </w:rPr>
        <w:t>ways</w:t>
      </w:r>
      <w:r w:rsidRPr="003C790C">
        <w:rPr>
          <w:spacing w:val="20"/>
          <w:sz w:val="24"/>
          <w:szCs w:val="24"/>
        </w:rPr>
        <w:t xml:space="preserve"> </w:t>
      </w:r>
      <w:r w:rsidRPr="003C790C">
        <w:rPr>
          <w:sz w:val="24"/>
          <w:szCs w:val="24"/>
        </w:rPr>
        <w:t>put</w:t>
      </w:r>
      <w:r w:rsidRPr="003C790C">
        <w:rPr>
          <w:spacing w:val="21"/>
          <w:sz w:val="24"/>
          <w:szCs w:val="24"/>
        </w:rPr>
        <w:t xml:space="preserve"> </w:t>
      </w:r>
      <w:r w:rsidRPr="003C790C">
        <w:rPr>
          <w:spacing w:val="-1"/>
          <w:sz w:val="24"/>
          <w:szCs w:val="24"/>
        </w:rPr>
        <w:t>i</w:t>
      </w:r>
      <w:r w:rsidRPr="003C790C">
        <w:rPr>
          <w:sz w:val="24"/>
          <w:szCs w:val="24"/>
        </w:rPr>
        <w:t>t</w:t>
      </w:r>
      <w:r w:rsidRPr="003C790C">
        <w:rPr>
          <w:spacing w:val="21"/>
          <w:sz w:val="24"/>
          <w:szCs w:val="24"/>
        </w:rPr>
        <w:t xml:space="preserve"> </w:t>
      </w:r>
      <w:r w:rsidRPr="003C790C">
        <w:rPr>
          <w:spacing w:val="-2"/>
          <w:sz w:val="24"/>
          <w:szCs w:val="24"/>
        </w:rPr>
        <w:t>of</w:t>
      </w:r>
      <w:r w:rsidRPr="003C790C">
        <w:rPr>
          <w:sz w:val="24"/>
          <w:szCs w:val="24"/>
        </w:rPr>
        <w:t>f.</w:t>
      </w:r>
      <w:r w:rsidRPr="003C790C">
        <w:rPr>
          <w:spacing w:val="22"/>
          <w:sz w:val="24"/>
          <w:szCs w:val="24"/>
        </w:rPr>
        <w:t xml:space="preserve"> </w:t>
      </w:r>
      <w:r w:rsidRPr="003C790C">
        <w:rPr>
          <w:spacing w:val="-1"/>
          <w:sz w:val="24"/>
          <w:szCs w:val="24"/>
        </w:rPr>
        <w:t>O</w:t>
      </w:r>
      <w:r w:rsidRPr="003C790C">
        <w:rPr>
          <w:sz w:val="24"/>
          <w:szCs w:val="24"/>
        </w:rPr>
        <w:t>ne</w:t>
      </w:r>
      <w:r w:rsidRPr="003C790C">
        <w:rPr>
          <w:spacing w:val="21"/>
          <w:sz w:val="24"/>
          <w:szCs w:val="24"/>
        </w:rPr>
        <w:t xml:space="preserve"> </w:t>
      </w:r>
      <w:r w:rsidRPr="003C790C">
        <w:rPr>
          <w:sz w:val="24"/>
          <w:szCs w:val="24"/>
        </w:rPr>
        <w:t>of</w:t>
      </w:r>
      <w:r w:rsidRPr="003C790C">
        <w:rPr>
          <w:spacing w:val="22"/>
          <w:sz w:val="24"/>
          <w:szCs w:val="24"/>
        </w:rPr>
        <w:t xml:space="preserve"> </w:t>
      </w:r>
      <w:r w:rsidRPr="003C790C">
        <w:rPr>
          <w:spacing w:val="-1"/>
          <w:sz w:val="24"/>
          <w:szCs w:val="24"/>
        </w:rPr>
        <w:t>t</w:t>
      </w:r>
      <w:r w:rsidRPr="003C790C">
        <w:rPr>
          <w:sz w:val="24"/>
          <w:szCs w:val="24"/>
        </w:rPr>
        <w:t>he</w:t>
      </w:r>
      <w:r w:rsidRPr="003C790C">
        <w:rPr>
          <w:spacing w:val="21"/>
          <w:sz w:val="24"/>
          <w:szCs w:val="24"/>
        </w:rPr>
        <w:t xml:space="preserve"> </w:t>
      </w:r>
      <w:r w:rsidRPr="003C790C">
        <w:rPr>
          <w:sz w:val="24"/>
          <w:szCs w:val="24"/>
        </w:rPr>
        <w:t>p</w:t>
      </w:r>
      <w:r w:rsidRPr="003C790C">
        <w:rPr>
          <w:spacing w:val="-2"/>
          <w:sz w:val="24"/>
          <w:szCs w:val="24"/>
        </w:rPr>
        <w:t>o</w:t>
      </w:r>
      <w:r w:rsidRPr="003C790C">
        <w:rPr>
          <w:sz w:val="24"/>
          <w:szCs w:val="24"/>
        </w:rPr>
        <w:t>werful</w:t>
      </w:r>
      <w:r w:rsidRPr="003C790C">
        <w:rPr>
          <w:spacing w:val="23"/>
          <w:sz w:val="24"/>
          <w:szCs w:val="24"/>
        </w:rPr>
        <w:t xml:space="preserve"> </w:t>
      </w:r>
      <w:r w:rsidRPr="003C790C">
        <w:rPr>
          <w:spacing w:val="-3"/>
          <w:sz w:val="24"/>
          <w:szCs w:val="24"/>
        </w:rPr>
        <w:t>a</w:t>
      </w:r>
      <w:r w:rsidRPr="003C790C">
        <w:rPr>
          <w:sz w:val="24"/>
          <w:szCs w:val="24"/>
        </w:rPr>
        <w:t>spe</w:t>
      </w:r>
      <w:r w:rsidRPr="003C790C">
        <w:rPr>
          <w:spacing w:val="1"/>
          <w:sz w:val="24"/>
          <w:szCs w:val="24"/>
        </w:rPr>
        <w:t>c</w:t>
      </w:r>
      <w:r w:rsidRPr="003C790C">
        <w:rPr>
          <w:spacing w:val="-1"/>
          <w:sz w:val="24"/>
          <w:szCs w:val="24"/>
        </w:rPr>
        <w:t>t</w:t>
      </w:r>
      <w:r w:rsidRPr="003C790C">
        <w:rPr>
          <w:sz w:val="24"/>
          <w:szCs w:val="24"/>
        </w:rPr>
        <w:t>s</w:t>
      </w:r>
      <w:r w:rsidRPr="003C790C">
        <w:rPr>
          <w:spacing w:val="20"/>
          <w:sz w:val="24"/>
          <w:szCs w:val="24"/>
        </w:rPr>
        <w:t xml:space="preserve"> </w:t>
      </w:r>
      <w:r w:rsidRPr="003C790C">
        <w:rPr>
          <w:sz w:val="24"/>
          <w:szCs w:val="24"/>
        </w:rPr>
        <w:t>of</w:t>
      </w:r>
      <w:r w:rsidRPr="003C790C">
        <w:rPr>
          <w:spacing w:val="22"/>
          <w:sz w:val="24"/>
          <w:szCs w:val="24"/>
        </w:rPr>
        <w:t xml:space="preserve"> </w:t>
      </w:r>
      <w:r w:rsidRPr="003C790C">
        <w:rPr>
          <w:sz w:val="24"/>
          <w:szCs w:val="24"/>
        </w:rPr>
        <w:t>a</w:t>
      </w:r>
      <w:r w:rsidRPr="003C790C">
        <w:rPr>
          <w:spacing w:val="21"/>
          <w:sz w:val="24"/>
          <w:szCs w:val="24"/>
        </w:rPr>
        <w:t xml:space="preserve"> </w:t>
      </w:r>
      <w:r w:rsidRPr="003C790C">
        <w:rPr>
          <w:sz w:val="24"/>
          <w:szCs w:val="24"/>
        </w:rPr>
        <w:t>g</w:t>
      </w:r>
      <w:r w:rsidRPr="003C790C">
        <w:rPr>
          <w:spacing w:val="-2"/>
          <w:sz w:val="24"/>
          <w:szCs w:val="24"/>
        </w:rPr>
        <w:t>r</w:t>
      </w:r>
      <w:r w:rsidRPr="003C790C">
        <w:rPr>
          <w:spacing w:val="1"/>
          <w:sz w:val="24"/>
          <w:szCs w:val="24"/>
        </w:rPr>
        <w:t>e</w:t>
      </w:r>
      <w:r w:rsidRPr="003C790C">
        <w:rPr>
          <w:sz w:val="24"/>
          <w:szCs w:val="24"/>
        </w:rPr>
        <w:t>at</w:t>
      </w:r>
      <w:r w:rsidRPr="003C790C">
        <w:rPr>
          <w:spacing w:val="21"/>
          <w:sz w:val="24"/>
          <w:szCs w:val="24"/>
        </w:rPr>
        <w:t xml:space="preserve"> </w:t>
      </w:r>
      <w:r w:rsidRPr="003C790C">
        <w:rPr>
          <w:sz w:val="24"/>
          <w:szCs w:val="24"/>
        </w:rPr>
        <w:t>goal</w:t>
      </w:r>
      <w:r w:rsidRPr="003C790C">
        <w:rPr>
          <w:spacing w:val="21"/>
          <w:sz w:val="24"/>
          <w:szCs w:val="24"/>
        </w:rPr>
        <w:t xml:space="preserve"> </w:t>
      </w:r>
      <w:r w:rsidRPr="003C790C">
        <w:rPr>
          <w:spacing w:val="-1"/>
          <w:sz w:val="24"/>
          <w:szCs w:val="24"/>
        </w:rPr>
        <w:t>i</w:t>
      </w:r>
      <w:r w:rsidRPr="003C790C">
        <w:rPr>
          <w:sz w:val="24"/>
          <w:szCs w:val="24"/>
        </w:rPr>
        <w:t>s</w:t>
      </w:r>
      <w:r w:rsidRPr="003C790C">
        <w:rPr>
          <w:spacing w:val="22"/>
          <w:sz w:val="24"/>
          <w:szCs w:val="24"/>
        </w:rPr>
        <w:t xml:space="preserve"> </w:t>
      </w:r>
      <w:r w:rsidRPr="003C790C">
        <w:rPr>
          <w:spacing w:val="-1"/>
          <w:sz w:val="24"/>
          <w:szCs w:val="24"/>
        </w:rPr>
        <w:t>t</w:t>
      </w:r>
      <w:r w:rsidRPr="003C790C">
        <w:rPr>
          <w:sz w:val="24"/>
          <w:szCs w:val="24"/>
        </w:rPr>
        <w:t>hat</w:t>
      </w:r>
      <w:r w:rsidRPr="003C790C">
        <w:rPr>
          <w:spacing w:val="21"/>
          <w:sz w:val="24"/>
          <w:szCs w:val="24"/>
        </w:rPr>
        <w:t xml:space="preserve"> </w:t>
      </w:r>
      <w:r w:rsidRPr="003C790C">
        <w:rPr>
          <w:spacing w:val="-1"/>
          <w:sz w:val="24"/>
          <w:szCs w:val="24"/>
        </w:rPr>
        <w:t>i</w:t>
      </w:r>
      <w:r w:rsidRPr="003C790C">
        <w:rPr>
          <w:sz w:val="24"/>
          <w:szCs w:val="24"/>
        </w:rPr>
        <w:t>t</w:t>
      </w:r>
      <w:r w:rsidRPr="003C790C">
        <w:rPr>
          <w:spacing w:val="21"/>
          <w:sz w:val="24"/>
          <w:szCs w:val="24"/>
        </w:rPr>
        <w:t xml:space="preserve"> </w:t>
      </w:r>
      <w:r w:rsidRPr="003C790C">
        <w:rPr>
          <w:sz w:val="24"/>
          <w:szCs w:val="24"/>
        </w:rPr>
        <w:t>has</w:t>
      </w:r>
      <w:r w:rsidRPr="003C790C">
        <w:rPr>
          <w:spacing w:val="22"/>
          <w:sz w:val="24"/>
          <w:szCs w:val="24"/>
        </w:rPr>
        <w:t xml:space="preserve"> </w:t>
      </w:r>
      <w:r w:rsidRPr="003C790C">
        <w:rPr>
          <w:sz w:val="24"/>
          <w:szCs w:val="24"/>
        </w:rPr>
        <w:t>an</w:t>
      </w:r>
      <w:r w:rsidRPr="003C790C">
        <w:rPr>
          <w:spacing w:val="20"/>
          <w:sz w:val="24"/>
          <w:szCs w:val="24"/>
        </w:rPr>
        <w:t xml:space="preserve"> </w:t>
      </w:r>
      <w:r w:rsidRPr="003C790C">
        <w:rPr>
          <w:spacing w:val="1"/>
          <w:sz w:val="24"/>
          <w:szCs w:val="24"/>
        </w:rPr>
        <w:t>e</w:t>
      </w:r>
      <w:r w:rsidRPr="003C790C">
        <w:rPr>
          <w:sz w:val="24"/>
          <w:szCs w:val="24"/>
        </w:rPr>
        <w:t>nd,</w:t>
      </w:r>
      <w:r w:rsidRPr="003C790C">
        <w:rPr>
          <w:spacing w:val="20"/>
          <w:sz w:val="24"/>
          <w:szCs w:val="24"/>
        </w:rPr>
        <w:t xml:space="preserve"> </w:t>
      </w:r>
      <w:r w:rsidRPr="003C790C">
        <w:rPr>
          <w:sz w:val="24"/>
          <w:szCs w:val="24"/>
        </w:rPr>
        <w:t xml:space="preserve">a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w</w:t>
      </w:r>
      <w:r w:rsidRPr="003C790C">
        <w:rPr>
          <w:sz w:val="24"/>
          <w:szCs w:val="24"/>
        </w:rPr>
        <w:t>h</w:t>
      </w:r>
      <w:r w:rsidRPr="003C790C">
        <w:rPr>
          <w:spacing w:val="1"/>
          <w:sz w:val="24"/>
          <w:szCs w:val="24"/>
        </w:rPr>
        <w:t>i</w:t>
      </w:r>
      <w:r w:rsidRPr="003C790C">
        <w:rPr>
          <w:sz w:val="24"/>
          <w:szCs w:val="24"/>
        </w:rPr>
        <w:t>ch you are</w:t>
      </w:r>
      <w:r w:rsidRPr="003C790C">
        <w:rPr>
          <w:spacing w:val="1"/>
          <w:sz w:val="24"/>
          <w:szCs w:val="24"/>
        </w:rPr>
        <w:t xml:space="preserve"> </w:t>
      </w:r>
      <w:r w:rsidRPr="003C790C">
        <w:rPr>
          <w:spacing w:val="-1"/>
          <w:sz w:val="24"/>
          <w:szCs w:val="24"/>
        </w:rPr>
        <w:t>s</w:t>
      </w:r>
      <w:r w:rsidRPr="003C790C">
        <w:rPr>
          <w:sz w:val="24"/>
          <w:szCs w:val="24"/>
        </w:rPr>
        <w:t>hoo</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 xml:space="preserve">o </w:t>
      </w:r>
      <w:r w:rsidRPr="003C790C">
        <w:rPr>
          <w:spacing w:val="1"/>
          <w:sz w:val="24"/>
          <w:szCs w:val="24"/>
        </w:rPr>
        <w:t>a</w:t>
      </w:r>
      <w:r w:rsidRPr="003C790C">
        <w:rPr>
          <w:sz w:val="24"/>
          <w:szCs w:val="24"/>
        </w:rPr>
        <w:t>cco</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i</w:t>
      </w:r>
      <w:r w:rsidRPr="003C790C">
        <w:rPr>
          <w:sz w:val="24"/>
          <w:szCs w:val="24"/>
        </w:rPr>
        <w:t xml:space="preserve">sh </w:t>
      </w:r>
      <w:r w:rsidRPr="003C790C">
        <w:rPr>
          <w:spacing w:val="-1"/>
          <w:sz w:val="24"/>
          <w:szCs w:val="24"/>
        </w:rPr>
        <w:t>it</w:t>
      </w:r>
      <w:r w:rsidRPr="003C790C">
        <w:rPr>
          <w:sz w:val="24"/>
          <w:szCs w:val="24"/>
        </w:rPr>
        <w:t>.</w:t>
      </w:r>
    </w:p>
    <w:p w:rsidR="007978D5" w:rsidRPr="003C790C" w:rsidRDefault="003F763B">
      <w:pPr>
        <w:ind w:left="102" w:right="64"/>
        <w:jc w:val="both"/>
        <w:rPr>
          <w:sz w:val="24"/>
          <w:szCs w:val="24"/>
        </w:rPr>
      </w:pPr>
      <w:r w:rsidRPr="003C790C">
        <w:rPr>
          <w:spacing w:val="-11"/>
          <w:sz w:val="24"/>
          <w:szCs w:val="24"/>
        </w:rPr>
        <w:t>Y</w:t>
      </w:r>
      <w:r w:rsidRPr="003C790C">
        <w:rPr>
          <w:spacing w:val="-6"/>
          <w:sz w:val="24"/>
          <w:szCs w:val="24"/>
        </w:rPr>
        <w:t>o</w:t>
      </w:r>
      <w:r w:rsidRPr="003C790C">
        <w:rPr>
          <w:sz w:val="24"/>
          <w:szCs w:val="24"/>
        </w:rPr>
        <w:t>u</w:t>
      </w:r>
      <w:r w:rsidRPr="003C790C">
        <w:rPr>
          <w:spacing w:val="16"/>
          <w:sz w:val="24"/>
          <w:szCs w:val="24"/>
        </w:rPr>
        <w:t xml:space="preserve"> </w:t>
      </w:r>
      <w:r w:rsidRPr="003C790C">
        <w:rPr>
          <w:spacing w:val="-1"/>
          <w:sz w:val="24"/>
          <w:szCs w:val="24"/>
        </w:rPr>
        <w:t>s</w:t>
      </w:r>
      <w:r w:rsidRPr="003C790C">
        <w:rPr>
          <w:spacing w:val="1"/>
          <w:sz w:val="24"/>
          <w:szCs w:val="24"/>
        </w:rPr>
        <w:t>t</w:t>
      </w:r>
      <w:r w:rsidRPr="003C790C">
        <w:rPr>
          <w:sz w:val="24"/>
          <w:szCs w:val="24"/>
        </w:rPr>
        <w:t>art</w:t>
      </w:r>
      <w:r w:rsidRPr="003C790C">
        <w:rPr>
          <w:spacing w:val="23"/>
          <w:sz w:val="24"/>
          <w:szCs w:val="24"/>
        </w:rPr>
        <w:t xml:space="preserve"> </w:t>
      </w:r>
      <w:r w:rsidRPr="003C790C">
        <w:rPr>
          <w:spacing w:val="-1"/>
          <w:sz w:val="24"/>
          <w:szCs w:val="24"/>
        </w:rPr>
        <w:t>w</w:t>
      </w:r>
      <w:r w:rsidRPr="003C790C">
        <w:rPr>
          <w:sz w:val="24"/>
          <w:szCs w:val="24"/>
        </w:rPr>
        <w:t>ork</w:t>
      </w:r>
      <w:r w:rsidRPr="003C790C">
        <w:rPr>
          <w:spacing w:val="1"/>
          <w:sz w:val="24"/>
          <w:szCs w:val="24"/>
        </w:rPr>
        <w:t>i</w:t>
      </w:r>
      <w:r w:rsidRPr="003C790C">
        <w:rPr>
          <w:sz w:val="24"/>
          <w:szCs w:val="24"/>
        </w:rPr>
        <w:t>ng</w:t>
      </w:r>
      <w:r w:rsidRPr="003C790C">
        <w:rPr>
          <w:spacing w:val="22"/>
          <w:sz w:val="24"/>
          <w:szCs w:val="24"/>
        </w:rPr>
        <w:t xml:space="preserve"> </w:t>
      </w:r>
      <w:r w:rsidRPr="003C790C">
        <w:rPr>
          <w:sz w:val="24"/>
          <w:szCs w:val="24"/>
        </w:rPr>
        <w:t>on</w:t>
      </w:r>
      <w:r w:rsidRPr="003C790C">
        <w:rPr>
          <w:spacing w:val="22"/>
          <w:sz w:val="24"/>
          <w:szCs w:val="24"/>
        </w:rPr>
        <w:t xml:space="preserve"> </w:t>
      </w:r>
      <w:r w:rsidRPr="003C790C">
        <w:rPr>
          <w:spacing w:val="-1"/>
          <w:sz w:val="24"/>
          <w:szCs w:val="24"/>
        </w:rPr>
        <w:t>i</w:t>
      </w:r>
      <w:r w:rsidRPr="003C790C">
        <w:rPr>
          <w:sz w:val="24"/>
          <w:szCs w:val="24"/>
        </w:rPr>
        <w:t>t</w:t>
      </w:r>
      <w:r w:rsidRPr="003C790C">
        <w:rPr>
          <w:spacing w:val="21"/>
          <w:sz w:val="24"/>
          <w:szCs w:val="24"/>
        </w:rPr>
        <w:t xml:space="preserve"> </w:t>
      </w:r>
      <w:r w:rsidRPr="003C790C">
        <w:rPr>
          <w:sz w:val="24"/>
          <w:szCs w:val="24"/>
        </w:rPr>
        <w:t>be</w:t>
      </w:r>
      <w:r w:rsidRPr="003C790C">
        <w:rPr>
          <w:spacing w:val="1"/>
          <w:sz w:val="24"/>
          <w:szCs w:val="24"/>
        </w:rPr>
        <w:t>c</w:t>
      </w:r>
      <w:r w:rsidRPr="003C790C">
        <w:rPr>
          <w:sz w:val="24"/>
          <w:szCs w:val="24"/>
        </w:rPr>
        <w:t>au</w:t>
      </w:r>
      <w:r w:rsidRPr="003C790C">
        <w:rPr>
          <w:spacing w:val="-1"/>
          <w:sz w:val="24"/>
          <w:szCs w:val="24"/>
        </w:rPr>
        <w:t>s</w:t>
      </w:r>
      <w:r w:rsidRPr="003C790C">
        <w:rPr>
          <w:sz w:val="24"/>
          <w:szCs w:val="24"/>
        </w:rPr>
        <w:t>e</w:t>
      </w:r>
      <w:r w:rsidRPr="003C790C">
        <w:rPr>
          <w:spacing w:val="23"/>
          <w:sz w:val="24"/>
          <w:szCs w:val="24"/>
        </w:rPr>
        <w:t xml:space="preserve"> </w:t>
      </w:r>
      <w:r w:rsidRPr="003C790C">
        <w:rPr>
          <w:sz w:val="24"/>
          <w:szCs w:val="24"/>
        </w:rPr>
        <w:t>you</w:t>
      </w:r>
      <w:r w:rsidRPr="003C790C">
        <w:rPr>
          <w:spacing w:val="22"/>
          <w:sz w:val="24"/>
          <w:szCs w:val="24"/>
        </w:rPr>
        <w:t xml:space="preserve"> </w:t>
      </w:r>
      <w:r w:rsidRPr="003C790C">
        <w:rPr>
          <w:sz w:val="24"/>
          <w:szCs w:val="24"/>
        </w:rPr>
        <w:t>know</w:t>
      </w:r>
      <w:r w:rsidRPr="003C790C">
        <w:rPr>
          <w:spacing w:val="22"/>
          <w:sz w:val="24"/>
          <w:szCs w:val="24"/>
        </w:rPr>
        <w:t xml:space="preserve"> </w:t>
      </w:r>
      <w:r w:rsidRPr="003C790C">
        <w:rPr>
          <w:spacing w:val="-1"/>
          <w:sz w:val="24"/>
          <w:szCs w:val="24"/>
        </w:rPr>
        <w:t>t</w:t>
      </w:r>
      <w:r w:rsidRPr="003C790C">
        <w:rPr>
          <w:sz w:val="24"/>
          <w:szCs w:val="24"/>
        </w:rPr>
        <w:t>here</w:t>
      </w:r>
      <w:r w:rsidRPr="003C790C">
        <w:rPr>
          <w:spacing w:val="21"/>
          <w:sz w:val="24"/>
          <w:szCs w:val="24"/>
        </w:rPr>
        <w:t xml:space="preserve"> </w:t>
      </w:r>
      <w:r w:rsidRPr="003C790C">
        <w:rPr>
          <w:spacing w:val="1"/>
          <w:sz w:val="24"/>
          <w:szCs w:val="24"/>
        </w:rPr>
        <w:t>i</w:t>
      </w:r>
      <w:r w:rsidRPr="003C790C">
        <w:rPr>
          <w:sz w:val="24"/>
          <w:szCs w:val="24"/>
        </w:rPr>
        <w:t>s</w:t>
      </w:r>
      <w:r w:rsidRPr="003C790C">
        <w:rPr>
          <w:spacing w:val="20"/>
          <w:sz w:val="24"/>
          <w:szCs w:val="24"/>
        </w:rPr>
        <w:t xml:space="preserve"> </w:t>
      </w:r>
      <w:r w:rsidRPr="003C790C">
        <w:rPr>
          <w:spacing w:val="1"/>
          <w:sz w:val="24"/>
          <w:szCs w:val="24"/>
        </w:rPr>
        <w:t>a</w:t>
      </w:r>
      <w:r w:rsidRPr="003C790C">
        <w:rPr>
          <w:sz w:val="24"/>
          <w:szCs w:val="24"/>
        </w:rPr>
        <w:t>n</w:t>
      </w:r>
      <w:r w:rsidRPr="003C790C">
        <w:rPr>
          <w:spacing w:val="22"/>
          <w:sz w:val="24"/>
          <w:szCs w:val="24"/>
        </w:rPr>
        <w:t xml:space="preserve"> </w:t>
      </w:r>
      <w:r w:rsidRPr="003C790C">
        <w:rPr>
          <w:sz w:val="24"/>
          <w:szCs w:val="24"/>
        </w:rPr>
        <w:t>end.</w:t>
      </w:r>
      <w:r w:rsidRPr="003C790C">
        <w:rPr>
          <w:spacing w:val="8"/>
          <w:sz w:val="24"/>
          <w:szCs w:val="24"/>
        </w:rPr>
        <w:t xml:space="preserve"> </w:t>
      </w:r>
      <w:r w:rsidRPr="003C790C">
        <w:rPr>
          <w:sz w:val="24"/>
          <w:szCs w:val="24"/>
        </w:rPr>
        <w:t>As</w:t>
      </w:r>
      <w:r w:rsidRPr="003C790C">
        <w:rPr>
          <w:spacing w:val="22"/>
          <w:sz w:val="24"/>
          <w:szCs w:val="24"/>
        </w:rPr>
        <w:t xml:space="preserve"> </w:t>
      </w:r>
      <w:r w:rsidRPr="003C790C">
        <w:rPr>
          <w:spacing w:val="-1"/>
          <w:sz w:val="24"/>
          <w:szCs w:val="24"/>
        </w:rPr>
        <w:t>tim</w:t>
      </w:r>
      <w:r w:rsidRPr="003C790C">
        <w:rPr>
          <w:sz w:val="24"/>
          <w:szCs w:val="24"/>
        </w:rPr>
        <w:t>e</w:t>
      </w:r>
      <w:r w:rsidRPr="003C790C">
        <w:rPr>
          <w:spacing w:val="23"/>
          <w:sz w:val="24"/>
          <w:szCs w:val="24"/>
        </w:rPr>
        <w:t xml:space="preserve"> </w:t>
      </w:r>
      <w:r w:rsidRPr="003C790C">
        <w:rPr>
          <w:sz w:val="24"/>
          <w:szCs w:val="24"/>
        </w:rPr>
        <w:t>goes</w:t>
      </w:r>
      <w:r w:rsidRPr="003C790C">
        <w:rPr>
          <w:spacing w:val="22"/>
          <w:sz w:val="24"/>
          <w:szCs w:val="24"/>
        </w:rPr>
        <w:t xml:space="preserve"> </w:t>
      </w:r>
      <w:r w:rsidRPr="003C790C">
        <w:rPr>
          <w:sz w:val="24"/>
          <w:szCs w:val="24"/>
        </w:rPr>
        <w:t>by</w:t>
      </w:r>
      <w:r w:rsidRPr="003C790C">
        <w:rPr>
          <w:spacing w:val="22"/>
          <w:sz w:val="24"/>
          <w:szCs w:val="24"/>
        </w:rPr>
        <w:t xml:space="preserve"> </w:t>
      </w:r>
      <w:r w:rsidRPr="003C790C">
        <w:rPr>
          <w:sz w:val="24"/>
          <w:szCs w:val="24"/>
        </w:rPr>
        <w:t>you</w:t>
      </w:r>
      <w:r w:rsidRPr="003C790C">
        <w:rPr>
          <w:spacing w:val="22"/>
          <w:sz w:val="24"/>
          <w:szCs w:val="24"/>
        </w:rPr>
        <w:t xml:space="preserve"> </w:t>
      </w:r>
      <w:r w:rsidRPr="003C790C">
        <w:rPr>
          <w:spacing w:val="-1"/>
          <w:sz w:val="24"/>
          <w:szCs w:val="24"/>
        </w:rPr>
        <w:t>w</w:t>
      </w:r>
      <w:r w:rsidRPr="003C790C">
        <w:rPr>
          <w:sz w:val="24"/>
          <w:szCs w:val="24"/>
        </w:rPr>
        <w:t>ork</w:t>
      </w:r>
      <w:r w:rsidRPr="003C790C">
        <w:rPr>
          <w:spacing w:val="22"/>
          <w:sz w:val="24"/>
          <w:szCs w:val="24"/>
        </w:rPr>
        <w:t xml:space="preserve"> </w:t>
      </w:r>
      <w:r w:rsidRPr="003C790C">
        <w:rPr>
          <w:sz w:val="24"/>
          <w:szCs w:val="24"/>
        </w:rPr>
        <w:t>be</w:t>
      </w:r>
      <w:r w:rsidRPr="003C790C">
        <w:rPr>
          <w:spacing w:val="1"/>
          <w:sz w:val="24"/>
          <w:szCs w:val="24"/>
        </w:rPr>
        <w:t>c</w:t>
      </w:r>
      <w:r w:rsidRPr="003C790C">
        <w:rPr>
          <w:sz w:val="24"/>
          <w:szCs w:val="24"/>
        </w:rPr>
        <w:t>ause you</w:t>
      </w:r>
      <w:r w:rsidRPr="003C790C">
        <w:rPr>
          <w:spacing w:val="2"/>
          <w:sz w:val="24"/>
          <w:szCs w:val="24"/>
        </w:rPr>
        <w:t xml:space="preserve"> </w:t>
      </w:r>
      <w:r w:rsidRPr="003C790C">
        <w:rPr>
          <w:sz w:val="24"/>
          <w:szCs w:val="24"/>
        </w:rPr>
        <w:t>don</w:t>
      </w:r>
      <w:r w:rsidRPr="003C790C">
        <w:rPr>
          <w:spacing w:val="-1"/>
          <w:sz w:val="24"/>
          <w:szCs w:val="24"/>
        </w:rPr>
        <w:t>'</w:t>
      </w:r>
      <w:r w:rsidRPr="003C790C">
        <w:rPr>
          <w:sz w:val="24"/>
          <w:szCs w:val="24"/>
        </w:rPr>
        <w:t>t</w:t>
      </w:r>
      <w:r w:rsidRPr="003C790C">
        <w:rPr>
          <w:spacing w:val="1"/>
          <w:sz w:val="24"/>
          <w:szCs w:val="24"/>
        </w:rPr>
        <w:t xml:space="preserve"> </w:t>
      </w:r>
      <w:r w:rsidRPr="003C790C">
        <w:rPr>
          <w:sz w:val="24"/>
          <w:szCs w:val="24"/>
        </w:rPr>
        <w:t>want</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get</w:t>
      </w:r>
      <w:r w:rsidRPr="003C790C">
        <w:rPr>
          <w:spacing w:val="1"/>
          <w:sz w:val="24"/>
          <w:szCs w:val="24"/>
        </w:rPr>
        <w:t xml:space="preserve"> </w:t>
      </w:r>
      <w:r w:rsidRPr="003C790C">
        <w:rPr>
          <w:sz w:val="24"/>
          <w:szCs w:val="24"/>
        </w:rPr>
        <w:t>beh</w:t>
      </w:r>
      <w:r w:rsidRPr="003C790C">
        <w:rPr>
          <w:spacing w:val="-1"/>
          <w:sz w:val="24"/>
          <w:szCs w:val="24"/>
        </w:rPr>
        <w:t>i</w:t>
      </w:r>
      <w:r w:rsidRPr="003C790C">
        <w:rPr>
          <w:sz w:val="24"/>
          <w:szCs w:val="24"/>
        </w:rPr>
        <w:t>nd.</w:t>
      </w:r>
      <w:r w:rsidRPr="003C790C">
        <w:rPr>
          <w:spacing w:val="-12"/>
          <w:sz w:val="24"/>
          <w:szCs w:val="24"/>
        </w:rPr>
        <w:t xml:space="preserve"> </w:t>
      </w:r>
      <w:r w:rsidRPr="003C790C">
        <w:rPr>
          <w:sz w:val="24"/>
          <w:szCs w:val="24"/>
        </w:rPr>
        <w:t xml:space="preserve">As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a</w:t>
      </w:r>
      <w:r w:rsidRPr="003C790C">
        <w:rPr>
          <w:sz w:val="24"/>
          <w:szCs w:val="24"/>
        </w:rPr>
        <w:t>pproaches,</w:t>
      </w:r>
      <w:r w:rsidRPr="003C790C">
        <w:rPr>
          <w:spacing w:val="2"/>
          <w:sz w:val="24"/>
          <w:szCs w:val="24"/>
        </w:rPr>
        <w:t xml:space="preserve"> </w:t>
      </w:r>
      <w:r w:rsidRPr="003C790C">
        <w:rPr>
          <w:sz w:val="24"/>
          <w:szCs w:val="24"/>
        </w:rPr>
        <w:t>you work d</w:t>
      </w:r>
      <w:r w:rsidRPr="003C790C">
        <w:rPr>
          <w:spacing w:val="-1"/>
          <w:sz w:val="24"/>
          <w:szCs w:val="24"/>
        </w:rPr>
        <w:t>i</w:t>
      </w:r>
      <w:r w:rsidRPr="003C790C">
        <w:rPr>
          <w:spacing w:val="1"/>
          <w:sz w:val="24"/>
          <w:szCs w:val="24"/>
        </w:rPr>
        <w:t>l</w:t>
      </w:r>
      <w:r w:rsidRPr="003C790C">
        <w:rPr>
          <w:spacing w:val="-1"/>
          <w:sz w:val="24"/>
          <w:szCs w:val="24"/>
        </w:rPr>
        <w:t>i</w:t>
      </w:r>
      <w:r w:rsidRPr="003C790C">
        <w:rPr>
          <w:sz w:val="24"/>
          <w:szCs w:val="24"/>
        </w:rPr>
        <w:t>gen</w:t>
      </w:r>
      <w:r w:rsidRPr="003C790C">
        <w:rPr>
          <w:spacing w:val="1"/>
          <w:sz w:val="24"/>
          <w:szCs w:val="24"/>
        </w:rPr>
        <w:t>t</w:t>
      </w:r>
      <w:r w:rsidRPr="003C790C">
        <w:rPr>
          <w:spacing w:val="-1"/>
          <w:sz w:val="24"/>
          <w:szCs w:val="24"/>
        </w:rPr>
        <w:t>l</w:t>
      </w:r>
      <w:r w:rsidRPr="003C790C">
        <w:rPr>
          <w:sz w:val="24"/>
          <w:szCs w:val="24"/>
        </w:rPr>
        <w:t>y</w:t>
      </w:r>
      <w:r w:rsidRPr="003C790C">
        <w:rPr>
          <w:spacing w:val="2"/>
          <w:sz w:val="24"/>
          <w:szCs w:val="24"/>
        </w:rPr>
        <w:t xml:space="preserve"> </w:t>
      </w:r>
      <w:r w:rsidRPr="003C790C">
        <w:rPr>
          <w:spacing w:val="-2"/>
          <w:sz w:val="24"/>
          <w:szCs w:val="24"/>
        </w:rPr>
        <w:t>b</w:t>
      </w:r>
      <w:r w:rsidRPr="003C790C">
        <w:rPr>
          <w:spacing w:val="1"/>
          <w:sz w:val="24"/>
          <w:szCs w:val="24"/>
        </w:rPr>
        <w:t>e</w:t>
      </w:r>
      <w:r w:rsidRPr="003C790C">
        <w:rPr>
          <w:sz w:val="24"/>
          <w:szCs w:val="24"/>
        </w:rPr>
        <w:t>cause</w:t>
      </w:r>
      <w:r w:rsidRPr="003C790C">
        <w:rPr>
          <w:spacing w:val="1"/>
          <w:sz w:val="24"/>
          <w:szCs w:val="24"/>
        </w:rPr>
        <w:t xml:space="preserve"> </w:t>
      </w:r>
      <w:r w:rsidRPr="003C790C">
        <w:rPr>
          <w:sz w:val="24"/>
          <w:szCs w:val="24"/>
        </w:rPr>
        <w:t>you want</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m</w:t>
      </w:r>
      <w:r w:rsidRPr="003C790C">
        <w:rPr>
          <w:sz w:val="24"/>
          <w:szCs w:val="24"/>
        </w:rPr>
        <w:t>e</w:t>
      </w:r>
      <w:r w:rsidRPr="003C790C">
        <w:rPr>
          <w:spacing w:val="1"/>
          <w:sz w:val="24"/>
          <w:szCs w:val="24"/>
        </w:rPr>
        <w:t>e</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he de</w:t>
      </w:r>
      <w:r w:rsidRPr="003C790C">
        <w:rPr>
          <w:spacing w:val="1"/>
          <w:sz w:val="24"/>
          <w:szCs w:val="24"/>
        </w:rPr>
        <w:t>a</w:t>
      </w:r>
      <w:r w:rsidRPr="003C790C">
        <w:rPr>
          <w:sz w:val="24"/>
          <w:szCs w:val="24"/>
        </w:rPr>
        <w:t>d</w:t>
      </w:r>
      <w:r w:rsidRPr="003C790C">
        <w:rPr>
          <w:spacing w:val="-1"/>
          <w:sz w:val="24"/>
          <w:szCs w:val="24"/>
        </w:rPr>
        <w:t>li</w:t>
      </w:r>
      <w:r w:rsidRPr="003C790C">
        <w:rPr>
          <w:sz w:val="24"/>
          <w:szCs w:val="24"/>
        </w:rPr>
        <w:t>n</w:t>
      </w:r>
      <w:r w:rsidRPr="003C790C">
        <w:rPr>
          <w:spacing w:val="1"/>
          <w:sz w:val="24"/>
          <w:szCs w:val="24"/>
        </w:rPr>
        <w:t>e</w:t>
      </w:r>
      <w:r w:rsidRPr="003C790C">
        <w:rPr>
          <w:sz w:val="24"/>
          <w:szCs w:val="24"/>
        </w:rPr>
        <w:t>.</w:t>
      </w:r>
      <w:r w:rsidRPr="003C790C">
        <w:rPr>
          <w:spacing w:val="-8"/>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4"/>
          <w:sz w:val="24"/>
          <w:szCs w:val="24"/>
        </w:rPr>
        <w:t xml:space="preserve"> </w:t>
      </w:r>
      <w:r w:rsidRPr="003C790C">
        <w:rPr>
          <w:spacing w:val="-1"/>
          <w:sz w:val="24"/>
          <w:szCs w:val="24"/>
        </w:rPr>
        <w:t>m</w:t>
      </w:r>
      <w:r w:rsidRPr="003C790C">
        <w:rPr>
          <w:sz w:val="24"/>
          <w:szCs w:val="24"/>
        </w:rPr>
        <w:t>ay</w:t>
      </w:r>
      <w:r w:rsidRPr="003C790C">
        <w:rPr>
          <w:spacing w:val="2"/>
          <w:sz w:val="24"/>
          <w:szCs w:val="24"/>
        </w:rPr>
        <w:t xml:space="preserve"> </w:t>
      </w:r>
      <w:r w:rsidRPr="003C790C">
        <w:rPr>
          <w:sz w:val="24"/>
          <w:szCs w:val="24"/>
        </w:rPr>
        <w:t>even</w:t>
      </w:r>
      <w:r w:rsidRPr="003C790C">
        <w:rPr>
          <w:spacing w:val="2"/>
          <w:sz w:val="24"/>
          <w:szCs w:val="24"/>
        </w:rPr>
        <w:t xml:space="preserve"> </w:t>
      </w:r>
      <w:r w:rsidRPr="003C790C">
        <w:rPr>
          <w:sz w:val="24"/>
          <w:szCs w:val="24"/>
        </w:rPr>
        <w:t>have</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break</w:t>
      </w:r>
      <w:r w:rsidRPr="003C790C">
        <w:rPr>
          <w:spacing w:val="2"/>
          <w:sz w:val="24"/>
          <w:szCs w:val="24"/>
        </w:rPr>
        <w:t xml:space="preserve"> </w:t>
      </w:r>
      <w:r w:rsidRPr="003C790C">
        <w:rPr>
          <w:sz w:val="24"/>
          <w:szCs w:val="24"/>
        </w:rPr>
        <w:t>do</w:t>
      </w:r>
      <w:r w:rsidRPr="003C790C">
        <w:rPr>
          <w:spacing w:val="-1"/>
          <w:sz w:val="24"/>
          <w:szCs w:val="24"/>
        </w:rPr>
        <w:t>w</w:t>
      </w:r>
      <w:r w:rsidRPr="003C790C">
        <w:rPr>
          <w:sz w:val="24"/>
          <w:szCs w:val="24"/>
        </w:rPr>
        <w:t>n</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z w:val="24"/>
          <w:szCs w:val="24"/>
        </w:rPr>
        <w:t>b</w:t>
      </w:r>
      <w:r w:rsidRPr="003C790C">
        <w:rPr>
          <w:spacing w:val="-1"/>
          <w:sz w:val="24"/>
          <w:szCs w:val="24"/>
        </w:rPr>
        <w:t>i</w:t>
      </w:r>
      <w:r w:rsidRPr="003C790C">
        <w:rPr>
          <w:sz w:val="24"/>
          <w:szCs w:val="24"/>
        </w:rPr>
        <w:t>g</w:t>
      </w:r>
      <w:r w:rsidRPr="003C790C">
        <w:rPr>
          <w:spacing w:val="2"/>
          <w:sz w:val="24"/>
          <w:szCs w:val="24"/>
        </w:rPr>
        <w:t xml:space="preserve"> </w:t>
      </w:r>
      <w:r w:rsidRPr="003C790C">
        <w:rPr>
          <w:sz w:val="24"/>
          <w:szCs w:val="24"/>
        </w:rPr>
        <w:t>goal</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d</w:t>
      </w:r>
      <w:r w:rsidRPr="003C790C">
        <w:rPr>
          <w:spacing w:val="-3"/>
          <w:sz w:val="24"/>
          <w:szCs w:val="24"/>
        </w:rPr>
        <w:t>i</w:t>
      </w:r>
      <w:r w:rsidRPr="003C790C">
        <w:rPr>
          <w:sz w:val="24"/>
          <w:szCs w:val="24"/>
        </w:rPr>
        <w:t>f</w:t>
      </w:r>
      <w:r w:rsidRPr="003C790C">
        <w:rPr>
          <w:spacing w:val="-2"/>
          <w:sz w:val="24"/>
          <w:szCs w:val="24"/>
        </w:rPr>
        <w:t>f</w:t>
      </w:r>
      <w:r w:rsidRPr="003C790C">
        <w:rPr>
          <w:sz w:val="24"/>
          <w:szCs w:val="24"/>
        </w:rPr>
        <w:t>erent</w:t>
      </w:r>
      <w:r w:rsidRPr="003C790C">
        <w:rPr>
          <w:spacing w:val="1"/>
          <w:sz w:val="24"/>
          <w:szCs w:val="24"/>
        </w:rPr>
        <w:t xml:space="preserve"> m</w:t>
      </w:r>
      <w:r w:rsidRPr="003C790C">
        <w:rPr>
          <w:sz w:val="24"/>
          <w:szCs w:val="24"/>
        </w:rPr>
        <w:t>easured</w:t>
      </w:r>
      <w:r w:rsidRPr="003C790C">
        <w:rPr>
          <w:spacing w:val="2"/>
          <w:sz w:val="24"/>
          <w:szCs w:val="24"/>
        </w:rPr>
        <w:t xml:space="preserve"> </w:t>
      </w:r>
      <w:r w:rsidRPr="003C790C">
        <w:rPr>
          <w:spacing w:val="-2"/>
          <w:sz w:val="24"/>
          <w:szCs w:val="24"/>
        </w:rPr>
        <w:t>p</w:t>
      </w:r>
      <w:r w:rsidRPr="003C790C">
        <w:rPr>
          <w:spacing w:val="1"/>
          <w:sz w:val="24"/>
          <w:szCs w:val="24"/>
        </w:rPr>
        <w:t>a</w:t>
      </w:r>
      <w:r w:rsidRPr="003C790C">
        <w:rPr>
          <w:sz w:val="24"/>
          <w:szCs w:val="24"/>
        </w:rPr>
        <w:t>r</w:t>
      </w:r>
      <w:r w:rsidRPr="003C790C">
        <w:rPr>
          <w:spacing w:val="-1"/>
          <w:sz w:val="24"/>
          <w:szCs w:val="24"/>
        </w:rPr>
        <w:t>t</w:t>
      </w:r>
      <w:r w:rsidRPr="003C790C">
        <w:rPr>
          <w:sz w:val="24"/>
          <w:szCs w:val="24"/>
        </w:rPr>
        <w:t xml:space="preserve">s </w:t>
      </w:r>
      <w:r w:rsidRPr="003C790C">
        <w:rPr>
          <w:spacing w:val="1"/>
          <w:sz w:val="24"/>
          <w:szCs w:val="24"/>
        </w:rPr>
        <w:t>t</w:t>
      </w:r>
      <w:r w:rsidRPr="003C790C">
        <w:rPr>
          <w:spacing w:val="-1"/>
          <w:sz w:val="24"/>
          <w:szCs w:val="24"/>
        </w:rPr>
        <w:t>im</w:t>
      </w:r>
      <w:r w:rsidRPr="003C790C">
        <w:rPr>
          <w:sz w:val="24"/>
          <w:szCs w:val="24"/>
        </w:rPr>
        <w:t>e</w:t>
      </w:r>
      <w:r w:rsidRPr="003C790C">
        <w:rPr>
          <w:spacing w:val="1"/>
          <w:sz w:val="24"/>
          <w:szCs w:val="24"/>
        </w:rPr>
        <w:t xml:space="preserve"> </w:t>
      </w:r>
      <w:r w:rsidRPr="003C790C">
        <w:rPr>
          <w:sz w:val="24"/>
          <w:szCs w:val="24"/>
        </w:rPr>
        <w:t>fra</w:t>
      </w:r>
      <w:r w:rsidRPr="003C790C">
        <w:rPr>
          <w:spacing w:val="1"/>
          <w:sz w:val="24"/>
          <w:szCs w:val="24"/>
        </w:rPr>
        <w:t>m</w:t>
      </w:r>
      <w:r w:rsidRPr="003C790C">
        <w:rPr>
          <w:sz w:val="24"/>
          <w:szCs w:val="24"/>
        </w:rPr>
        <w:t xml:space="preserve">es. </w:t>
      </w:r>
      <w:r w:rsidRPr="003C790C">
        <w:rPr>
          <w:spacing w:val="-1"/>
          <w:sz w:val="24"/>
          <w:szCs w:val="24"/>
        </w:rPr>
        <w:lastRenderedPageBreak/>
        <w:t>T</w:t>
      </w:r>
      <w:r w:rsidRPr="003C790C">
        <w:rPr>
          <w:sz w:val="24"/>
          <w:szCs w:val="24"/>
        </w:rPr>
        <w:t>h</w:t>
      </w:r>
      <w:r w:rsidRPr="003C790C">
        <w:rPr>
          <w:spacing w:val="1"/>
          <w:sz w:val="24"/>
          <w:szCs w:val="24"/>
        </w:rPr>
        <w:t>a</w:t>
      </w:r>
      <w:r w:rsidRPr="003C790C">
        <w:rPr>
          <w:sz w:val="24"/>
          <w:szCs w:val="24"/>
        </w:rPr>
        <w:t>t</w:t>
      </w:r>
      <w:r w:rsidRPr="003C790C">
        <w:rPr>
          <w:spacing w:val="12"/>
          <w:sz w:val="24"/>
          <w:szCs w:val="24"/>
        </w:rPr>
        <w:t xml:space="preserve"> </w:t>
      </w:r>
      <w:r w:rsidRPr="003C790C">
        <w:rPr>
          <w:spacing w:val="-1"/>
          <w:sz w:val="24"/>
          <w:szCs w:val="24"/>
        </w:rPr>
        <w:t>i</w:t>
      </w:r>
      <w:r w:rsidRPr="003C790C">
        <w:rPr>
          <w:sz w:val="24"/>
          <w:szCs w:val="24"/>
        </w:rPr>
        <w:t>s</w:t>
      </w:r>
      <w:r w:rsidRPr="003C790C">
        <w:rPr>
          <w:spacing w:val="13"/>
          <w:sz w:val="24"/>
          <w:szCs w:val="24"/>
        </w:rPr>
        <w:t xml:space="preserve"> </w:t>
      </w:r>
      <w:r w:rsidRPr="003C790C">
        <w:rPr>
          <w:sz w:val="24"/>
          <w:szCs w:val="24"/>
        </w:rPr>
        <w:t>ok</w:t>
      </w:r>
      <w:r w:rsidRPr="003C790C">
        <w:rPr>
          <w:spacing w:val="-9"/>
          <w:sz w:val="24"/>
          <w:szCs w:val="24"/>
        </w:rPr>
        <w:t>a</w:t>
      </w:r>
      <w:r w:rsidRPr="003C790C">
        <w:rPr>
          <w:spacing w:val="-4"/>
          <w:sz w:val="24"/>
          <w:szCs w:val="24"/>
        </w:rPr>
        <w:t>y</w:t>
      </w:r>
      <w:r w:rsidRPr="003C790C">
        <w:rPr>
          <w:sz w:val="24"/>
          <w:szCs w:val="24"/>
        </w:rPr>
        <w:t>.</w:t>
      </w:r>
      <w:r w:rsidRPr="003C790C">
        <w:rPr>
          <w:spacing w:val="10"/>
          <w:sz w:val="24"/>
          <w:szCs w:val="24"/>
        </w:rPr>
        <w:t xml:space="preserve"> </w:t>
      </w:r>
      <w:r w:rsidRPr="003C790C">
        <w:rPr>
          <w:sz w:val="24"/>
          <w:szCs w:val="24"/>
        </w:rPr>
        <w:t>S</w:t>
      </w:r>
      <w:r w:rsidRPr="003C790C">
        <w:rPr>
          <w:spacing w:val="-3"/>
          <w:sz w:val="24"/>
          <w:szCs w:val="24"/>
        </w:rPr>
        <w:t>e</w:t>
      </w:r>
      <w:r w:rsidRPr="003C790C">
        <w:rPr>
          <w:sz w:val="24"/>
          <w:szCs w:val="24"/>
        </w:rPr>
        <w:t>t</w:t>
      </w:r>
      <w:r w:rsidRPr="003C790C">
        <w:rPr>
          <w:spacing w:val="14"/>
          <w:sz w:val="24"/>
          <w:szCs w:val="24"/>
        </w:rPr>
        <w:t xml:space="preserve"> </w:t>
      </w:r>
      <w:r w:rsidRPr="003C790C">
        <w:rPr>
          <w:spacing w:val="-1"/>
          <w:sz w:val="24"/>
          <w:szCs w:val="24"/>
        </w:rPr>
        <w:t>s</w:t>
      </w:r>
      <w:r w:rsidRPr="003C790C">
        <w:rPr>
          <w:spacing w:val="1"/>
          <w:sz w:val="24"/>
          <w:szCs w:val="24"/>
        </w:rPr>
        <w:t>m</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er</w:t>
      </w:r>
      <w:r w:rsidRPr="003C790C">
        <w:rPr>
          <w:spacing w:val="13"/>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11"/>
          <w:sz w:val="24"/>
          <w:szCs w:val="24"/>
        </w:rPr>
        <w:t xml:space="preserve"> </w:t>
      </w:r>
      <w:r w:rsidRPr="003C790C">
        <w:rPr>
          <w:spacing w:val="1"/>
          <w:sz w:val="24"/>
          <w:szCs w:val="24"/>
        </w:rPr>
        <w:t>a</w:t>
      </w:r>
      <w:r w:rsidRPr="003C790C">
        <w:rPr>
          <w:sz w:val="24"/>
          <w:szCs w:val="24"/>
        </w:rPr>
        <w:t>nd</w:t>
      </w:r>
      <w:r w:rsidRPr="003C790C">
        <w:rPr>
          <w:spacing w:val="13"/>
          <w:sz w:val="24"/>
          <w:szCs w:val="24"/>
        </w:rPr>
        <w:t xml:space="preserve"> </w:t>
      </w:r>
      <w:r w:rsidRPr="003C790C">
        <w:rPr>
          <w:spacing w:val="-1"/>
          <w:sz w:val="24"/>
          <w:szCs w:val="24"/>
        </w:rPr>
        <w:t>w</w:t>
      </w:r>
      <w:r w:rsidRPr="003C790C">
        <w:rPr>
          <w:sz w:val="24"/>
          <w:szCs w:val="24"/>
        </w:rPr>
        <w:t>ork</w:t>
      </w:r>
      <w:r w:rsidRPr="003C790C">
        <w:rPr>
          <w:spacing w:val="13"/>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m</w:t>
      </w:r>
      <w:r w:rsidRPr="003C790C">
        <w:rPr>
          <w:spacing w:val="12"/>
          <w:sz w:val="24"/>
          <w:szCs w:val="24"/>
        </w:rPr>
        <w:t xml:space="preserve"> </w:t>
      </w:r>
      <w:r w:rsidRPr="003C790C">
        <w:rPr>
          <w:sz w:val="24"/>
          <w:szCs w:val="24"/>
        </w:rPr>
        <w:t>out</w:t>
      </w:r>
      <w:r w:rsidRPr="003C790C">
        <w:rPr>
          <w:spacing w:val="14"/>
          <w:sz w:val="24"/>
          <w:szCs w:val="24"/>
        </w:rPr>
        <w:t xml:space="preserve"> </w:t>
      </w:r>
      <w:r w:rsidRPr="003C790C">
        <w:rPr>
          <w:spacing w:val="-1"/>
          <w:sz w:val="24"/>
          <w:szCs w:val="24"/>
        </w:rPr>
        <w:t>i</w:t>
      </w:r>
      <w:r w:rsidRPr="003C790C">
        <w:rPr>
          <w:sz w:val="24"/>
          <w:szCs w:val="24"/>
        </w:rPr>
        <w:t>n</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13"/>
          <w:sz w:val="24"/>
          <w:szCs w:val="24"/>
        </w:rPr>
        <w:t xml:space="preserve"> </w:t>
      </w:r>
      <w:r w:rsidRPr="003C790C">
        <w:rPr>
          <w:sz w:val="24"/>
          <w:szCs w:val="24"/>
        </w:rPr>
        <w:t>o</w:t>
      </w:r>
      <w:r w:rsidRPr="003C790C">
        <w:rPr>
          <w:spacing w:val="-1"/>
          <w:sz w:val="24"/>
          <w:szCs w:val="24"/>
        </w:rPr>
        <w:t>w</w:t>
      </w:r>
      <w:r w:rsidRPr="003C790C">
        <w:rPr>
          <w:sz w:val="24"/>
          <w:szCs w:val="24"/>
        </w:rPr>
        <w:t>n</w:t>
      </w:r>
      <w:r w:rsidRPr="003C790C">
        <w:rPr>
          <w:spacing w:val="13"/>
          <w:sz w:val="24"/>
          <w:szCs w:val="24"/>
        </w:rPr>
        <w:t xml:space="preserve"> </w:t>
      </w:r>
      <w:r w:rsidRPr="003C790C">
        <w:rPr>
          <w:spacing w:val="1"/>
          <w:sz w:val="24"/>
          <w:szCs w:val="24"/>
        </w:rPr>
        <w:t>t</w:t>
      </w:r>
      <w:r w:rsidRPr="003C790C">
        <w:rPr>
          <w:spacing w:val="-1"/>
          <w:sz w:val="24"/>
          <w:szCs w:val="24"/>
        </w:rPr>
        <w:t>im</w:t>
      </w:r>
      <w:r w:rsidRPr="003C790C">
        <w:rPr>
          <w:sz w:val="24"/>
          <w:szCs w:val="24"/>
        </w:rPr>
        <w:t>e.</w:t>
      </w:r>
      <w:r w:rsidRPr="003C790C">
        <w:rPr>
          <w:spacing w:val="1"/>
          <w:sz w:val="24"/>
          <w:szCs w:val="24"/>
        </w:rPr>
        <w:t xml:space="preserve"> </w:t>
      </w:r>
      <w:r w:rsidRPr="003C790C">
        <w:rPr>
          <w:sz w:val="24"/>
          <w:szCs w:val="24"/>
        </w:rPr>
        <w:t>A S.</w:t>
      </w:r>
      <w:r w:rsidRPr="003C790C">
        <w:rPr>
          <w:spacing w:val="-1"/>
          <w:sz w:val="24"/>
          <w:szCs w:val="24"/>
        </w:rPr>
        <w:t>M</w:t>
      </w:r>
      <w:r w:rsidRPr="003C790C">
        <w:rPr>
          <w:sz w:val="24"/>
          <w:szCs w:val="24"/>
        </w:rPr>
        <w:t>.A.R</w:t>
      </w:r>
      <w:r w:rsidRPr="003C790C">
        <w:rPr>
          <w:spacing w:val="-8"/>
          <w:sz w:val="24"/>
          <w:szCs w:val="24"/>
        </w:rPr>
        <w:t>.</w:t>
      </w:r>
      <w:r w:rsidRPr="003C790C">
        <w:rPr>
          <w:spacing w:val="-5"/>
          <w:sz w:val="24"/>
          <w:szCs w:val="24"/>
        </w:rPr>
        <w:t>T</w:t>
      </w:r>
      <w:r w:rsidRPr="003C790C">
        <w:rPr>
          <w:sz w:val="24"/>
          <w:szCs w:val="24"/>
        </w:rPr>
        <w:t>.</w:t>
      </w:r>
      <w:r w:rsidRPr="003C790C">
        <w:rPr>
          <w:spacing w:val="9"/>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z w:val="24"/>
          <w:szCs w:val="24"/>
        </w:rPr>
        <w:t>l</w:t>
      </w:r>
      <w:r w:rsidRPr="003C790C">
        <w:rPr>
          <w:spacing w:val="12"/>
          <w:sz w:val="24"/>
          <w:szCs w:val="24"/>
        </w:rPr>
        <w:t xml:space="preserve"> </w:t>
      </w:r>
      <w:r w:rsidRPr="003C790C">
        <w:rPr>
          <w:sz w:val="24"/>
          <w:szCs w:val="24"/>
        </w:rPr>
        <w:t>h</w:t>
      </w:r>
      <w:r w:rsidRPr="003C790C">
        <w:rPr>
          <w:spacing w:val="1"/>
          <w:sz w:val="24"/>
          <w:szCs w:val="24"/>
        </w:rPr>
        <w:t>a</w:t>
      </w:r>
      <w:r w:rsidRPr="003C790C">
        <w:rPr>
          <w:sz w:val="24"/>
          <w:szCs w:val="24"/>
        </w:rPr>
        <w:t>s</w:t>
      </w:r>
      <w:r w:rsidRPr="003C790C">
        <w:rPr>
          <w:spacing w:val="11"/>
          <w:sz w:val="24"/>
          <w:szCs w:val="24"/>
        </w:rPr>
        <w:t xml:space="preserve"> </w:t>
      </w:r>
      <w:r w:rsidRPr="003C790C">
        <w:rPr>
          <w:sz w:val="24"/>
          <w:szCs w:val="24"/>
        </w:rPr>
        <w:t xml:space="preserve">a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1"/>
          <w:sz w:val="24"/>
          <w:szCs w:val="24"/>
        </w:rPr>
        <w:t>l</w:t>
      </w:r>
      <w:r w:rsidRPr="003C790C">
        <w:rPr>
          <w:spacing w:val="-1"/>
          <w:sz w:val="24"/>
          <w:szCs w:val="24"/>
        </w:rPr>
        <w:t>i</w:t>
      </w:r>
      <w:r w:rsidRPr="003C790C">
        <w:rPr>
          <w:sz w:val="24"/>
          <w:szCs w:val="24"/>
        </w:rPr>
        <w:t>ne.</w:t>
      </w:r>
    </w:p>
    <w:p w:rsidR="007978D5" w:rsidRDefault="007978D5">
      <w:pPr>
        <w:spacing w:before="2" w:line="260" w:lineRule="exact"/>
        <w:rPr>
          <w:sz w:val="26"/>
          <w:szCs w:val="26"/>
        </w:rPr>
      </w:pPr>
    </w:p>
    <w:p w:rsidR="007978D5" w:rsidRPr="003C790C" w:rsidRDefault="003F763B">
      <w:pPr>
        <w:ind w:left="102" w:right="4886"/>
        <w:jc w:val="both"/>
        <w:rPr>
          <w:sz w:val="24"/>
          <w:szCs w:val="24"/>
        </w:rPr>
      </w:pPr>
      <w:r w:rsidRPr="003C790C">
        <w:rPr>
          <w:b/>
          <w:sz w:val="24"/>
          <w:szCs w:val="24"/>
        </w:rPr>
        <w:t>Sett</w:t>
      </w:r>
      <w:r w:rsidRPr="003C790C">
        <w:rPr>
          <w:b/>
          <w:spacing w:val="-1"/>
          <w:sz w:val="24"/>
          <w:szCs w:val="24"/>
        </w:rPr>
        <w:t>i</w:t>
      </w:r>
      <w:r w:rsidRPr="003C790C">
        <w:rPr>
          <w:b/>
          <w:sz w:val="24"/>
          <w:szCs w:val="24"/>
        </w:rPr>
        <w:t>ng s</w:t>
      </w:r>
      <w:r w:rsidRPr="003C790C">
        <w:rPr>
          <w:b/>
          <w:spacing w:val="-1"/>
          <w:sz w:val="24"/>
          <w:szCs w:val="24"/>
        </w:rPr>
        <w:t>h</w:t>
      </w:r>
      <w:r w:rsidRPr="003C790C">
        <w:rPr>
          <w:b/>
          <w:sz w:val="24"/>
          <w:szCs w:val="24"/>
        </w:rPr>
        <w:t>o</w:t>
      </w:r>
      <w:r w:rsidRPr="003C790C">
        <w:rPr>
          <w:b/>
          <w:spacing w:val="1"/>
          <w:sz w:val="24"/>
          <w:szCs w:val="24"/>
        </w:rPr>
        <w:t>r</w:t>
      </w:r>
      <w:r w:rsidRPr="003C790C">
        <w:rPr>
          <w:b/>
          <w:sz w:val="24"/>
          <w:szCs w:val="24"/>
        </w:rPr>
        <w:t>t-, med</w:t>
      </w:r>
      <w:r w:rsidRPr="003C790C">
        <w:rPr>
          <w:b/>
          <w:spacing w:val="-1"/>
          <w:sz w:val="24"/>
          <w:szCs w:val="24"/>
        </w:rPr>
        <w:t>i</w:t>
      </w:r>
      <w:r w:rsidRPr="003C790C">
        <w:rPr>
          <w:b/>
          <w:sz w:val="24"/>
          <w:szCs w:val="24"/>
        </w:rPr>
        <w:t xml:space="preserve">um- and </w:t>
      </w:r>
      <w:r w:rsidRPr="003C790C">
        <w:rPr>
          <w:b/>
          <w:spacing w:val="-1"/>
          <w:sz w:val="24"/>
          <w:szCs w:val="24"/>
        </w:rPr>
        <w:t>l</w:t>
      </w:r>
      <w:r w:rsidRPr="003C790C">
        <w:rPr>
          <w:b/>
          <w:sz w:val="24"/>
          <w:szCs w:val="24"/>
        </w:rPr>
        <w:t>ong-term goa</w:t>
      </w:r>
      <w:r w:rsidRPr="003C790C">
        <w:rPr>
          <w:b/>
          <w:spacing w:val="-1"/>
          <w:sz w:val="24"/>
          <w:szCs w:val="24"/>
        </w:rPr>
        <w:t>l</w:t>
      </w:r>
      <w:r w:rsidRPr="003C790C">
        <w:rPr>
          <w:b/>
          <w:sz w:val="24"/>
          <w:szCs w:val="24"/>
        </w:rPr>
        <w:t>s</w:t>
      </w:r>
    </w:p>
    <w:p w:rsidR="007978D5" w:rsidRPr="003C790C" w:rsidRDefault="007978D5">
      <w:pPr>
        <w:spacing w:before="16" w:line="260" w:lineRule="exact"/>
        <w:rPr>
          <w:sz w:val="26"/>
          <w:szCs w:val="26"/>
        </w:rPr>
      </w:pPr>
    </w:p>
    <w:p w:rsidR="007978D5" w:rsidRPr="003C790C" w:rsidRDefault="003F763B">
      <w:pPr>
        <w:ind w:left="102" w:right="7676"/>
        <w:jc w:val="both"/>
        <w:rPr>
          <w:sz w:val="24"/>
          <w:szCs w:val="24"/>
        </w:rPr>
      </w:pPr>
      <w:r w:rsidRPr="003C790C">
        <w:rPr>
          <w:b/>
          <w:sz w:val="24"/>
          <w:szCs w:val="24"/>
        </w:rPr>
        <w:t>S</w:t>
      </w:r>
      <w:r w:rsidRPr="003C790C">
        <w:rPr>
          <w:b/>
          <w:spacing w:val="-1"/>
          <w:sz w:val="24"/>
          <w:szCs w:val="24"/>
        </w:rPr>
        <w:t>h</w:t>
      </w:r>
      <w:r w:rsidRPr="003C790C">
        <w:rPr>
          <w:b/>
          <w:sz w:val="24"/>
          <w:szCs w:val="24"/>
        </w:rPr>
        <w:t>o</w:t>
      </w:r>
      <w:r w:rsidRPr="003C790C">
        <w:rPr>
          <w:b/>
          <w:spacing w:val="1"/>
          <w:sz w:val="24"/>
          <w:szCs w:val="24"/>
        </w:rPr>
        <w:t>r</w:t>
      </w:r>
      <w:r w:rsidRPr="003C790C">
        <w:rPr>
          <w:b/>
          <w:sz w:val="24"/>
          <w:szCs w:val="24"/>
        </w:rPr>
        <w:t>t-te</w:t>
      </w:r>
      <w:r w:rsidRPr="003C790C">
        <w:rPr>
          <w:b/>
          <w:spacing w:val="1"/>
          <w:sz w:val="24"/>
          <w:szCs w:val="24"/>
        </w:rPr>
        <w:t>r</w:t>
      </w:r>
      <w:r w:rsidRPr="003C790C">
        <w:rPr>
          <w:b/>
          <w:sz w:val="24"/>
          <w:szCs w:val="24"/>
        </w:rPr>
        <w:t>m-goa</w:t>
      </w:r>
      <w:r w:rsidRPr="003C790C">
        <w:rPr>
          <w:b/>
          <w:spacing w:val="-1"/>
          <w:sz w:val="24"/>
          <w:szCs w:val="24"/>
        </w:rPr>
        <w:t>l</w:t>
      </w:r>
      <w:r w:rsidRPr="003C790C">
        <w:rPr>
          <w:b/>
          <w:sz w:val="24"/>
          <w:szCs w:val="24"/>
        </w:rPr>
        <w:t>s</w:t>
      </w:r>
    </w:p>
    <w:p w:rsidR="007978D5" w:rsidRPr="003C790C" w:rsidRDefault="003F763B">
      <w:pPr>
        <w:spacing w:before="4"/>
        <w:ind w:left="102" w:right="69"/>
        <w:jc w:val="both"/>
        <w:rPr>
          <w:sz w:val="24"/>
          <w:szCs w:val="24"/>
        </w:rPr>
      </w:pPr>
      <w:r w:rsidRPr="003C790C">
        <w:rPr>
          <w:sz w:val="24"/>
          <w:szCs w:val="24"/>
        </w:rPr>
        <w:t>S</w:t>
      </w:r>
      <w:r w:rsidRPr="003C790C">
        <w:rPr>
          <w:spacing w:val="-1"/>
          <w:sz w:val="24"/>
          <w:szCs w:val="24"/>
        </w:rPr>
        <w:t>t</w:t>
      </w:r>
      <w:r w:rsidRPr="003C790C">
        <w:rPr>
          <w:sz w:val="24"/>
          <w:szCs w:val="24"/>
        </w:rPr>
        <w:t>art</w:t>
      </w:r>
      <w:r w:rsidRPr="003C790C">
        <w:rPr>
          <w:spacing w:val="11"/>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0"/>
          <w:sz w:val="24"/>
          <w:szCs w:val="24"/>
        </w:rPr>
        <w:t xml:space="preserve"> </w:t>
      </w:r>
      <w:r w:rsidRPr="003C790C">
        <w:rPr>
          <w:spacing w:val="-1"/>
          <w:sz w:val="24"/>
          <w:szCs w:val="24"/>
        </w:rPr>
        <w:t>t</w:t>
      </w:r>
      <w:r w:rsidRPr="003C790C">
        <w:rPr>
          <w:sz w:val="24"/>
          <w:szCs w:val="24"/>
        </w:rPr>
        <w:t>he</w:t>
      </w:r>
      <w:r w:rsidRPr="003C790C">
        <w:rPr>
          <w:spacing w:val="11"/>
          <w:sz w:val="24"/>
          <w:szCs w:val="24"/>
        </w:rPr>
        <w:t xml:space="preserve"> </w:t>
      </w:r>
      <w:r w:rsidRPr="003C790C">
        <w:rPr>
          <w:sz w:val="24"/>
          <w:szCs w:val="24"/>
        </w:rPr>
        <w:t>ne</w:t>
      </w:r>
      <w:r w:rsidRPr="003C790C">
        <w:rPr>
          <w:spacing w:val="1"/>
          <w:sz w:val="24"/>
          <w:szCs w:val="24"/>
        </w:rPr>
        <w:t>a</w:t>
      </w:r>
      <w:r w:rsidRPr="003C790C">
        <w:rPr>
          <w:sz w:val="24"/>
          <w:szCs w:val="24"/>
        </w:rPr>
        <w:t>r</w:t>
      </w:r>
      <w:r w:rsidRPr="003C790C">
        <w:rPr>
          <w:spacing w:val="10"/>
          <w:sz w:val="24"/>
          <w:szCs w:val="24"/>
        </w:rPr>
        <w:t xml:space="preserve"> </w:t>
      </w:r>
      <w:r w:rsidRPr="003C790C">
        <w:rPr>
          <w:sz w:val="24"/>
          <w:szCs w:val="24"/>
        </w:rPr>
        <w:t>fu</w:t>
      </w:r>
      <w:r w:rsidRPr="003C790C">
        <w:rPr>
          <w:spacing w:val="1"/>
          <w:sz w:val="24"/>
          <w:szCs w:val="24"/>
        </w:rPr>
        <w:t>t</w:t>
      </w:r>
      <w:r w:rsidRPr="003C790C">
        <w:rPr>
          <w:sz w:val="24"/>
          <w:szCs w:val="24"/>
        </w:rPr>
        <w:t>u</w:t>
      </w:r>
      <w:r w:rsidRPr="003C790C">
        <w:rPr>
          <w:spacing w:val="-2"/>
          <w:sz w:val="24"/>
          <w:szCs w:val="24"/>
        </w:rPr>
        <w:t>r</w:t>
      </w:r>
      <w:r w:rsidRPr="003C790C">
        <w:rPr>
          <w:spacing w:val="1"/>
          <w:sz w:val="24"/>
          <w:szCs w:val="24"/>
        </w:rPr>
        <w:t>e</w:t>
      </w:r>
      <w:r w:rsidRPr="003C790C">
        <w:rPr>
          <w:sz w:val="24"/>
          <w:szCs w:val="24"/>
        </w:rPr>
        <w:t>.</w:t>
      </w:r>
      <w:r w:rsidRPr="003C790C">
        <w:rPr>
          <w:spacing w:val="6"/>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10"/>
          <w:sz w:val="24"/>
          <w:szCs w:val="24"/>
        </w:rPr>
        <w:t xml:space="preserve"> </w:t>
      </w:r>
      <w:r w:rsidRPr="003C790C">
        <w:rPr>
          <w:spacing w:val="1"/>
          <w:sz w:val="24"/>
          <w:szCs w:val="24"/>
        </w:rPr>
        <w:t>a</w:t>
      </w:r>
      <w:r w:rsidRPr="003C790C">
        <w:rPr>
          <w:sz w:val="24"/>
          <w:szCs w:val="24"/>
        </w:rPr>
        <w:t>bout</w:t>
      </w:r>
      <w:r w:rsidRPr="003C790C">
        <w:rPr>
          <w:spacing w:val="11"/>
          <w:sz w:val="24"/>
          <w:szCs w:val="24"/>
        </w:rPr>
        <w:t xml:space="preserve"> </w:t>
      </w:r>
      <w:r w:rsidRPr="003C790C">
        <w:rPr>
          <w:sz w:val="24"/>
          <w:szCs w:val="24"/>
        </w:rPr>
        <w:t>your</w:t>
      </w:r>
      <w:r w:rsidRPr="003C790C">
        <w:rPr>
          <w:spacing w:val="10"/>
          <w:sz w:val="24"/>
          <w:szCs w:val="24"/>
        </w:rPr>
        <w:t xml:space="preserve"> </w:t>
      </w:r>
      <w:r w:rsidRPr="003C790C">
        <w:rPr>
          <w:sz w:val="24"/>
          <w:szCs w:val="24"/>
        </w:rPr>
        <w:t>ne</w:t>
      </w:r>
      <w:r w:rsidRPr="003C790C">
        <w:rPr>
          <w:spacing w:val="1"/>
          <w:sz w:val="24"/>
          <w:szCs w:val="24"/>
        </w:rPr>
        <w:t>e</w:t>
      </w:r>
      <w:r w:rsidRPr="003C790C">
        <w:rPr>
          <w:sz w:val="24"/>
          <w:szCs w:val="24"/>
        </w:rPr>
        <w:t>d</w:t>
      </w:r>
      <w:r w:rsidRPr="003C790C">
        <w:rPr>
          <w:spacing w:val="-1"/>
          <w:sz w:val="24"/>
          <w:szCs w:val="24"/>
        </w:rPr>
        <w:t>s</w:t>
      </w:r>
      <w:r w:rsidRPr="003C790C">
        <w:rPr>
          <w:sz w:val="24"/>
          <w:szCs w:val="24"/>
        </w:rPr>
        <w:t>,</w:t>
      </w:r>
      <w:r w:rsidRPr="003C790C">
        <w:rPr>
          <w:spacing w:val="12"/>
          <w:sz w:val="24"/>
          <w:szCs w:val="24"/>
        </w:rPr>
        <w:t xml:space="preserve"> </w:t>
      </w:r>
      <w:r w:rsidRPr="003C790C">
        <w:rPr>
          <w:spacing w:val="-1"/>
          <w:sz w:val="24"/>
          <w:szCs w:val="24"/>
        </w:rPr>
        <w:t>w</w:t>
      </w:r>
      <w:r w:rsidRPr="003C790C">
        <w:rPr>
          <w:spacing w:val="1"/>
          <w:sz w:val="24"/>
          <w:szCs w:val="24"/>
        </w:rPr>
        <w:t>a</w:t>
      </w:r>
      <w:r w:rsidRPr="003C790C">
        <w:rPr>
          <w:spacing w:val="-2"/>
          <w:sz w:val="24"/>
          <w:szCs w:val="24"/>
        </w:rPr>
        <w:t>n</w:t>
      </w:r>
      <w:r w:rsidRPr="003C790C">
        <w:rPr>
          <w:spacing w:val="1"/>
          <w:sz w:val="24"/>
          <w:szCs w:val="24"/>
        </w:rPr>
        <w:t>t</w:t>
      </w:r>
      <w:r w:rsidRPr="003C790C">
        <w:rPr>
          <w:sz w:val="24"/>
          <w:szCs w:val="24"/>
        </w:rPr>
        <w:t>s</w:t>
      </w:r>
      <w:r w:rsidRPr="003C790C">
        <w:rPr>
          <w:spacing w:val="10"/>
          <w:sz w:val="24"/>
          <w:szCs w:val="24"/>
        </w:rPr>
        <w:t xml:space="preserve"> </w:t>
      </w:r>
      <w:r w:rsidRPr="003C790C">
        <w:rPr>
          <w:sz w:val="24"/>
          <w:szCs w:val="24"/>
        </w:rPr>
        <w:t>and</w:t>
      </w:r>
      <w:r w:rsidRPr="003C790C">
        <w:rPr>
          <w:spacing w:val="12"/>
          <w:sz w:val="24"/>
          <w:szCs w:val="24"/>
        </w:rPr>
        <w:t xml:space="preserve"> </w:t>
      </w:r>
      <w:r w:rsidRPr="003C790C">
        <w:rPr>
          <w:sz w:val="24"/>
          <w:szCs w:val="24"/>
        </w:rPr>
        <w:t>your</w:t>
      </w:r>
      <w:r w:rsidRPr="003C790C">
        <w:rPr>
          <w:spacing w:val="10"/>
          <w:sz w:val="24"/>
          <w:szCs w:val="24"/>
        </w:rPr>
        <w:t xml:space="preserve"> </w:t>
      </w:r>
      <w:r w:rsidRPr="003C790C">
        <w:rPr>
          <w:sz w:val="24"/>
          <w:szCs w:val="24"/>
        </w:rPr>
        <w:t>pr</w:t>
      </w:r>
      <w:r w:rsidRPr="003C790C">
        <w:rPr>
          <w:spacing w:val="1"/>
          <w:sz w:val="24"/>
          <w:szCs w:val="24"/>
        </w:rPr>
        <w:t>i</w:t>
      </w:r>
      <w:r w:rsidRPr="003C790C">
        <w:rPr>
          <w:sz w:val="24"/>
          <w:szCs w:val="24"/>
        </w:rPr>
        <w:t>or</w:t>
      </w:r>
      <w:r w:rsidRPr="003C790C">
        <w:rPr>
          <w:spacing w:val="-1"/>
          <w:sz w:val="24"/>
          <w:szCs w:val="24"/>
        </w:rPr>
        <w:t>iti</w:t>
      </w:r>
      <w:r w:rsidRPr="003C790C">
        <w:rPr>
          <w:spacing w:val="1"/>
          <w:sz w:val="24"/>
          <w:szCs w:val="24"/>
        </w:rPr>
        <w:t>e</w:t>
      </w:r>
      <w:r w:rsidRPr="003C790C">
        <w:rPr>
          <w:spacing w:val="-1"/>
          <w:sz w:val="24"/>
          <w:szCs w:val="24"/>
        </w:rPr>
        <w:t>s</w:t>
      </w:r>
      <w:r w:rsidRPr="003C790C">
        <w:rPr>
          <w:sz w:val="24"/>
          <w:szCs w:val="24"/>
        </w:rPr>
        <w:t>.</w:t>
      </w:r>
      <w:r w:rsidRPr="003C790C">
        <w:rPr>
          <w:spacing w:val="7"/>
          <w:sz w:val="24"/>
          <w:szCs w:val="24"/>
        </w:rPr>
        <w:t xml:space="preserve"> </w:t>
      </w:r>
      <w:r w:rsidRPr="003C790C">
        <w:rPr>
          <w:sz w:val="24"/>
          <w:szCs w:val="24"/>
        </w:rPr>
        <w:t>What</w:t>
      </w:r>
      <w:r w:rsidRPr="003C790C">
        <w:rPr>
          <w:spacing w:val="11"/>
          <w:sz w:val="24"/>
          <w:szCs w:val="24"/>
        </w:rPr>
        <w:t xml:space="preserve"> </w:t>
      </w:r>
      <w:r w:rsidRPr="003C790C">
        <w:rPr>
          <w:sz w:val="24"/>
          <w:szCs w:val="24"/>
        </w:rPr>
        <w:t>do</w:t>
      </w:r>
      <w:r w:rsidRPr="003C790C">
        <w:rPr>
          <w:spacing w:val="12"/>
          <w:sz w:val="24"/>
          <w:szCs w:val="24"/>
        </w:rPr>
        <w:t xml:space="preserve"> </w:t>
      </w:r>
      <w:r w:rsidRPr="003C790C">
        <w:rPr>
          <w:sz w:val="24"/>
          <w:szCs w:val="24"/>
        </w:rPr>
        <w:t>you</w:t>
      </w:r>
      <w:r w:rsidRPr="003C790C">
        <w:rPr>
          <w:spacing w:val="10"/>
          <w:sz w:val="24"/>
          <w:szCs w:val="24"/>
        </w:rPr>
        <w:t xml:space="preserve"> </w:t>
      </w:r>
      <w:r w:rsidRPr="003C790C">
        <w:rPr>
          <w:sz w:val="24"/>
          <w:szCs w:val="24"/>
        </w:rPr>
        <w:t xml:space="preserve">want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do w</w:t>
      </w:r>
      <w:r w:rsidRPr="003C790C">
        <w:rPr>
          <w:spacing w:val="-3"/>
          <w:sz w:val="24"/>
          <w:szCs w:val="24"/>
        </w:rPr>
        <w:t>i</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next y</w:t>
      </w:r>
      <w:r w:rsidRPr="003C790C">
        <w:rPr>
          <w:spacing w:val="1"/>
          <w:sz w:val="24"/>
          <w:szCs w:val="24"/>
        </w:rPr>
        <w:t>e</w:t>
      </w:r>
      <w:r w:rsidRPr="003C790C">
        <w:rPr>
          <w:sz w:val="24"/>
          <w:szCs w:val="24"/>
        </w:rPr>
        <w:t>ar</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 w</w:t>
      </w:r>
      <w:r w:rsidRPr="003C790C">
        <w:rPr>
          <w:spacing w:val="-1"/>
          <w:sz w:val="24"/>
          <w:szCs w:val="24"/>
        </w:rPr>
        <w:t>il</w:t>
      </w:r>
      <w:r w:rsidRPr="003C790C">
        <w:rPr>
          <w:sz w:val="24"/>
          <w:szCs w:val="24"/>
        </w:rPr>
        <w:t>l</w:t>
      </w:r>
      <w:r w:rsidRPr="003C790C">
        <w:rPr>
          <w:spacing w:val="2"/>
          <w:sz w:val="24"/>
          <w:szCs w:val="24"/>
        </w:rPr>
        <w:t xml:space="preserve"> </w:t>
      </w:r>
      <w:r w:rsidRPr="003C790C">
        <w:rPr>
          <w:sz w:val="24"/>
          <w:szCs w:val="24"/>
        </w:rPr>
        <w:t>c</w:t>
      </w:r>
      <w:r w:rsidRPr="003C790C">
        <w:rPr>
          <w:spacing w:val="-2"/>
          <w:sz w:val="24"/>
          <w:szCs w:val="24"/>
        </w:rPr>
        <w:t>o</w:t>
      </w:r>
      <w:r w:rsidRPr="003C790C">
        <w:rPr>
          <w:sz w:val="24"/>
          <w:szCs w:val="24"/>
        </w:rPr>
        <w:t>st</w:t>
      </w:r>
      <w:r w:rsidRPr="003C790C">
        <w:rPr>
          <w:spacing w:val="2"/>
          <w:sz w:val="24"/>
          <w:szCs w:val="24"/>
        </w:rPr>
        <w:t xml:space="preserve"> </w:t>
      </w:r>
      <w:r w:rsidRPr="003C790C">
        <w:rPr>
          <w:spacing w:val="-1"/>
          <w:sz w:val="24"/>
          <w:szCs w:val="24"/>
        </w:rPr>
        <w:t>m</w:t>
      </w:r>
      <w:r w:rsidRPr="003C790C">
        <w:rPr>
          <w:sz w:val="24"/>
          <w:szCs w:val="24"/>
        </w:rPr>
        <w:t>oney?</w:t>
      </w:r>
      <w:r w:rsidRPr="003C790C">
        <w:rPr>
          <w:spacing w:val="2"/>
          <w:sz w:val="24"/>
          <w:szCs w:val="24"/>
        </w:rPr>
        <w:t xml:space="preserve"> </w:t>
      </w:r>
      <w:r w:rsidRPr="003C790C">
        <w:rPr>
          <w:spacing w:val="-1"/>
          <w:sz w:val="24"/>
          <w:szCs w:val="24"/>
        </w:rPr>
        <w:t>S</w:t>
      </w:r>
      <w:r w:rsidRPr="003C790C">
        <w:rPr>
          <w:sz w:val="24"/>
          <w:szCs w:val="24"/>
        </w:rPr>
        <w:t>hor</w:t>
      </w:r>
      <w:r w:rsidRPr="003C790C">
        <w:rPr>
          <w:spacing w:val="-1"/>
          <w:sz w:val="24"/>
          <w:szCs w:val="24"/>
        </w:rPr>
        <w:t>t</w:t>
      </w:r>
      <w:r w:rsidRPr="003C790C">
        <w:rPr>
          <w:spacing w:val="2"/>
          <w:sz w:val="24"/>
          <w:szCs w:val="24"/>
        </w:rPr>
        <w:t>-</w:t>
      </w:r>
      <w:r w:rsidRPr="003C790C">
        <w:rPr>
          <w:spacing w:val="-1"/>
          <w:sz w:val="24"/>
          <w:szCs w:val="24"/>
        </w:rPr>
        <w:t>t</w:t>
      </w:r>
      <w:r w:rsidRPr="003C790C">
        <w:rPr>
          <w:sz w:val="24"/>
          <w:szCs w:val="24"/>
        </w:rPr>
        <w:t>erm</w:t>
      </w:r>
      <w:r w:rsidRPr="003C790C">
        <w:rPr>
          <w:spacing w:val="2"/>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pacing w:val="-1"/>
          <w:sz w:val="24"/>
          <w:szCs w:val="24"/>
        </w:rPr>
        <w:t>l</w:t>
      </w:r>
      <w:r w:rsidRPr="003C790C">
        <w:rPr>
          <w:sz w:val="24"/>
          <w:szCs w:val="24"/>
        </w:rPr>
        <w:t>s</w:t>
      </w:r>
      <w:r w:rsidRPr="003C790C">
        <w:rPr>
          <w:spacing w:val="1"/>
          <w:sz w:val="24"/>
          <w:szCs w:val="24"/>
        </w:rPr>
        <w:t xml:space="preserve"> </w:t>
      </w:r>
      <w:r w:rsidRPr="003C790C">
        <w:rPr>
          <w:sz w:val="24"/>
          <w:szCs w:val="24"/>
        </w:rPr>
        <w:t xml:space="preserve">are </w:t>
      </w:r>
      <w:r w:rsidRPr="003C790C">
        <w:rPr>
          <w:spacing w:val="1"/>
          <w:sz w:val="24"/>
          <w:szCs w:val="24"/>
        </w:rPr>
        <w:t>t</w:t>
      </w:r>
      <w:r w:rsidRPr="003C790C">
        <w:rPr>
          <w:sz w:val="24"/>
          <w:szCs w:val="24"/>
        </w:rPr>
        <w:t>ho</w:t>
      </w:r>
      <w:r w:rsidRPr="003C790C">
        <w:rPr>
          <w:spacing w:val="-1"/>
          <w:sz w:val="24"/>
          <w:szCs w:val="24"/>
        </w:rPr>
        <w:t>s</w:t>
      </w:r>
      <w:r w:rsidRPr="003C790C">
        <w:rPr>
          <w:sz w:val="24"/>
          <w:szCs w:val="24"/>
        </w:rPr>
        <w:t>e</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pacing w:val="-2"/>
          <w:sz w:val="24"/>
          <w:szCs w:val="24"/>
        </w:rPr>
        <w:t>u</w:t>
      </w:r>
      <w:r w:rsidRPr="003C790C">
        <w:rPr>
          <w:sz w:val="24"/>
          <w:szCs w:val="24"/>
        </w:rPr>
        <w:t>sua</w:t>
      </w:r>
      <w:r w:rsidRPr="003C790C">
        <w:rPr>
          <w:spacing w:val="1"/>
          <w:sz w:val="24"/>
          <w:szCs w:val="24"/>
        </w:rPr>
        <w:t>l</w:t>
      </w:r>
      <w:r w:rsidRPr="003C790C">
        <w:rPr>
          <w:spacing w:val="-1"/>
          <w:sz w:val="24"/>
          <w:szCs w:val="24"/>
        </w:rPr>
        <w:t>l</w:t>
      </w:r>
      <w:r w:rsidRPr="003C790C">
        <w:rPr>
          <w:sz w:val="24"/>
          <w:szCs w:val="24"/>
        </w:rPr>
        <w:t>y deal</w:t>
      </w:r>
      <w:r w:rsidRPr="003C790C">
        <w:rPr>
          <w:spacing w:val="2"/>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current</w:t>
      </w:r>
      <w:r w:rsidRPr="003C790C">
        <w:rPr>
          <w:spacing w:val="4"/>
          <w:sz w:val="24"/>
          <w:szCs w:val="24"/>
        </w:rPr>
        <w:t xml:space="preserve"> </w:t>
      </w:r>
      <w:r w:rsidRPr="003C790C">
        <w:rPr>
          <w:sz w:val="24"/>
          <w:szCs w:val="24"/>
        </w:rPr>
        <w:t>ac</w:t>
      </w:r>
      <w:r w:rsidRPr="003C790C">
        <w:rPr>
          <w:spacing w:val="-1"/>
          <w:sz w:val="24"/>
          <w:szCs w:val="24"/>
        </w:rPr>
        <w:t>t</w:t>
      </w:r>
      <w:r w:rsidRPr="003C790C">
        <w:rPr>
          <w:spacing w:val="1"/>
          <w:sz w:val="24"/>
          <w:szCs w:val="24"/>
        </w:rPr>
        <w:t>i</w:t>
      </w:r>
      <w:r w:rsidRPr="003C790C">
        <w:rPr>
          <w:sz w:val="24"/>
          <w:szCs w:val="24"/>
        </w:rPr>
        <w:t>v</w:t>
      </w:r>
      <w:r w:rsidRPr="003C790C">
        <w:rPr>
          <w:spacing w:val="-1"/>
          <w:sz w:val="24"/>
          <w:szCs w:val="24"/>
        </w:rPr>
        <w:t>it</w:t>
      </w:r>
      <w:r w:rsidRPr="003C790C">
        <w:rPr>
          <w:spacing w:val="1"/>
          <w:sz w:val="24"/>
          <w:szCs w:val="24"/>
        </w:rPr>
        <w:t>i</w:t>
      </w:r>
      <w:r w:rsidRPr="003C790C">
        <w:rPr>
          <w:sz w:val="24"/>
          <w:szCs w:val="24"/>
        </w:rPr>
        <w:t>es,</w:t>
      </w:r>
      <w:r w:rsidRPr="003C790C">
        <w:rPr>
          <w:spacing w:val="1"/>
          <w:sz w:val="24"/>
          <w:szCs w:val="24"/>
        </w:rPr>
        <w:t xml:space="preserve"> </w:t>
      </w:r>
      <w:r w:rsidRPr="003C790C">
        <w:rPr>
          <w:sz w:val="24"/>
          <w:szCs w:val="24"/>
        </w:rPr>
        <w:t>wh</w:t>
      </w:r>
      <w:r w:rsidRPr="003C790C">
        <w:rPr>
          <w:spacing w:val="-1"/>
          <w:sz w:val="24"/>
          <w:szCs w:val="24"/>
        </w:rPr>
        <w:t>i</w:t>
      </w:r>
      <w:r w:rsidRPr="003C790C">
        <w:rPr>
          <w:sz w:val="24"/>
          <w:szCs w:val="24"/>
        </w:rPr>
        <w:t>ch</w:t>
      </w:r>
      <w:r w:rsidRPr="003C790C">
        <w:rPr>
          <w:spacing w:val="3"/>
          <w:sz w:val="24"/>
          <w:szCs w:val="24"/>
        </w:rPr>
        <w:t xml:space="preserve"> </w:t>
      </w:r>
      <w:r w:rsidRPr="003C790C">
        <w:rPr>
          <w:sz w:val="24"/>
          <w:szCs w:val="24"/>
        </w:rPr>
        <w:t xml:space="preserve">we </w:t>
      </w:r>
      <w:r w:rsidRPr="003C790C">
        <w:rPr>
          <w:spacing w:val="1"/>
          <w:sz w:val="24"/>
          <w:szCs w:val="24"/>
        </w:rPr>
        <w:t>c</w:t>
      </w:r>
      <w:r w:rsidRPr="003C790C">
        <w:rPr>
          <w:sz w:val="24"/>
          <w:szCs w:val="24"/>
        </w:rPr>
        <w:t>an</w:t>
      </w:r>
      <w:r w:rsidRPr="003C790C">
        <w:rPr>
          <w:spacing w:val="1"/>
          <w:sz w:val="24"/>
          <w:szCs w:val="24"/>
        </w:rPr>
        <w:t xml:space="preserve"> a</w:t>
      </w:r>
      <w:r w:rsidRPr="003C790C">
        <w:rPr>
          <w:sz w:val="24"/>
          <w:szCs w:val="24"/>
        </w:rPr>
        <w:t>p</w:t>
      </w:r>
      <w:r w:rsidRPr="003C790C">
        <w:rPr>
          <w:spacing w:val="-2"/>
          <w:sz w:val="24"/>
          <w:szCs w:val="24"/>
        </w:rPr>
        <w:t>p</w:t>
      </w:r>
      <w:r w:rsidRPr="003C790C">
        <w:rPr>
          <w:spacing w:val="1"/>
          <w:sz w:val="24"/>
          <w:szCs w:val="24"/>
        </w:rPr>
        <w:t>l</w:t>
      </w:r>
      <w:r w:rsidRPr="003C790C">
        <w:rPr>
          <w:sz w:val="24"/>
          <w:szCs w:val="24"/>
        </w:rPr>
        <w:t>y</w:t>
      </w:r>
      <w:r w:rsidRPr="003C790C">
        <w:rPr>
          <w:spacing w:val="1"/>
          <w:sz w:val="24"/>
          <w:szCs w:val="24"/>
        </w:rPr>
        <w:t xml:space="preserve"> </w:t>
      </w:r>
      <w:r w:rsidRPr="003C790C">
        <w:rPr>
          <w:sz w:val="24"/>
          <w:szCs w:val="24"/>
        </w:rPr>
        <w:t>on</w:t>
      </w:r>
      <w:r w:rsidRPr="003C790C">
        <w:rPr>
          <w:spacing w:val="3"/>
          <w:sz w:val="24"/>
          <w:szCs w:val="24"/>
        </w:rPr>
        <w:t xml:space="preserve"> </w:t>
      </w:r>
      <w:r w:rsidRPr="003C790C">
        <w:rPr>
          <w:sz w:val="24"/>
          <w:szCs w:val="24"/>
        </w:rPr>
        <w:t>a</w:t>
      </w:r>
      <w:r w:rsidRPr="003C790C">
        <w:rPr>
          <w:spacing w:val="2"/>
          <w:sz w:val="24"/>
          <w:szCs w:val="24"/>
        </w:rPr>
        <w:t xml:space="preserve"> </w:t>
      </w:r>
      <w:r w:rsidRPr="003C790C">
        <w:rPr>
          <w:spacing w:val="-2"/>
          <w:sz w:val="24"/>
          <w:szCs w:val="24"/>
        </w:rPr>
        <w:t>d</w:t>
      </w:r>
      <w:r w:rsidRPr="003C790C">
        <w:rPr>
          <w:spacing w:val="1"/>
          <w:sz w:val="24"/>
          <w:szCs w:val="24"/>
        </w:rPr>
        <w:t>a</w:t>
      </w:r>
      <w:r w:rsidRPr="003C790C">
        <w:rPr>
          <w:spacing w:val="-1"/>
          <w:sz w:val="24"/>
          <w:szCs w:val="24"/>
        </w:rPr>
        <w:t>il</w:t>
      </w:r>
      <w:r w:rsidRPr="003C790C">
        <w:rPr>
          <w:sz w:val="24"/>
          <w:szCs w:val="24"/>
        </w:rPr>
        <w:t>y</w:t>
      </w:r>
      <w:r w:rsidRPr="003C790C">
        <w:rPr>
          <w:spacing w:val="3"/>
          <w:sz w:val="24"/>
          <w:szCs w:val="24"/>
        </w:rPr>
        <w:t xml:space="preserve"> </w:t>
      </w:r>
      <w:r w:rsidRPr="003C790C">
        <w:rPr>
          <w:sz w:val="24"/>
          <w:szCs w:val="24"/>
        </w:rPr>
        <w:t>bas</w:t>
      </w:r>
      <w:r w:rsidRPr="003C790C">
        <w:rPr>
          <w:spacing w:val="-1"/>
          <w:sz w:val="24"/>
          <w:szCs w:val="24"/>
        </w:rPr>
        <w:t>i</w:t>
      </w:r>
      <w:r w:rsidRPr="003C790C">
        <w:rPr>
          <w:sz w:val="24"/>
          <w:szCs w:val="24"/>
        </w:rPr>
        <w:t>s.</w:t>
      </w:r>
      <w:r w:rsidRPr="003C790C">
        <w:rPr>
          <w:spacing w:val="3"/>
          <w:sz w:val="24"/>
          <w:szCs w:val="24"/>
        </w:rPr>
        <w:t xml:space="preserve"> </w:t>
      </w:r>
      <w:r w:rsidRPr="003C790C">
        <w:rPr>
          <w:spacing w:val="-1"/>
          <w:sz w:val="24"/>
          <w:szCs w:val="24"/>
        </w:rPr>
        <w:t>S</w:t>
      </w:r>
      <w:r w:rsidRPr="003C790C">
        <w:rPr>
          <w:sz w:val="24"/>
          <w:szCs w:val="24"/>
        </w:rPr>
        <w:t>uch</w:t>
      </w:r>
      <w:r w:rsidRPr="003C790C">
        <w:rPr>
          <w:spacing w:val="3"/>
          <w:sz w:val="24"/>
          <w:szCs w:val="24"/>
        </w:rPr>
        <w:t xml:space="preserve"> </w:t>
      </w:r>
      <w:r w:rsidRPr="003C790C">
        <w:rPr>
          <w:sz w:val="24"/>
          <w:szCs w:val="24"/>
        </w:rPr>
        <w:t>goa</w:t>
      </w:r>
      <w:r w:rsidRPr="003C790C">
        <w:rPr>
          <w:spacing w:val="-1"/>
          <w:sz w:val="24"/>
          <w:szCs w:val="24"/>
        </w:rPr>
        <w:t>l</w:t>
      </w:r>
      <w:r w:rsidRPr="003C790C">
        <w:rPr>
          <w:sz w:val="24"/>
          <w:szCs w:val="24"/>
        </w:rPr>
        <w:t>s</w:t>
      </w:r>
      <w:r w:rsidRPr="003C790C">
        <w:rPr>
          <w:spacing w:val="3"/>
          <w:sz w:val="24"/>
          <w:szCs w:val="24"/>
        </w:rPr>
        <w:t xml:space="preserve"> </w:t>
      </w:r>
      <w:r w:rsidRPr="003C790C">
        <w:rPr>
          <w:sz w:val="24"/>
          <w:szCs w:val="24"/>
        </w:rPr>
        <w:t>can</w:t>
      </w:r>
      <w:r w:rsidRPr="003C790C">
        <w:rPr>
          <w:spacing w:val="3"/>
          <w:sz w:val="24"/>
          <w:szCs w:val="24"/>
        </w:rPr>
        <w:t xml:space="preserve"> </w:t>
      </w:r>
      <w:r w:rsidRPr="003C790C">
        <w:rPr>
          <w:sz w:val="24"/>
          <w:szCs w:val="24"/>
        </w:rPr>
        <w:t>be</w:t>
      </w:r>
      <w:r w:rsidRPr="003C790C">
        <w:rPr>
          <w:spacing w:val="2"/>
          <w:sz w:val="24"/>
          <w:szCs w:val="24"/>
        </w:rPr>
        <w:t xml:space="preserve"> </w:t>
      </w:r>
      <w:r w:rsidRPr="003C790C">
        <w:rPr>
          <w:sz w:val="24"/>
          <w:szCs w:val="24"/>
        </w:rPr>
        <w:t>ach</w:t>
      </w:r>
      <w:r w:rsidRPr="003C790C">
        <w:rPr>
          <w:spacing w:val="-1"/>
          <w:sz w:val="24"/>
          <w:szCs w:val="24"/>
        </w:rPr>
        <w:t>i</w:t>
      </w:r>
      <w:r w:rsidRPr="003C790C">
        <w:rPr>
          <w:spacing w:val="1"/>
          <w:sz w:val="24"/>
          <w:szCs w:val="24"/>
        </w:rPr>
        <w:t>e</w:t>
      </w:r>
      <w:r w:rsidRPr="003C790C">
        <w:rPr>
          <w:sz w:val="24"/>
          <w:szCs w:val="24"/>
        </w:rPr>
        <w:t>ved</w:t>
      </w:r>
      <w:r w:rsidRPr="003C790C">
        <w:rPr>
          <w:spacing w:val="1"/>
          <w:sz w:val="24"/>
          <w:szCs w:val="24"/>
        </w:rPr>
        <w:t xml:space="preserve"> i</w:t>
      </w:r>
      <w:r w:rsidRPr="003C790C">
        <w:rPr>
          <w:sz w:val="24"/>
          <w:szCs w:val="24"/>
        </w:rPr>
        <w:t>n</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pacing w:val="-1"/>
          <w:sz w:val="24"/>
          <w:szCs w:val="24"/>
        </w:rPr>
        <w:t>w</w:t>
      </w:r>
      <w:r w:rsidRPr="003C790C">
        <w:rPr>
          <w:spacing w:val="1"/>
          <w:sz w:val="24"/>
          <w:szCs w:val="24"/>
        </w:rPr>
        <w:t>e</w:t>
      </w:r>
      <w:r w:rsidRPr="003C790C">
        <w:rPr>
          <w:sz w:val="24"/>
          <w:szCs w:val="24"/>
        </w:rPr>
        <w:t>ek</w:t>
      </w:r>
      <w:r w:rsidRPr="003C790C">
        <w:rPr>
          <w:spacing w:val="3"/>
          <w:sz w:val="24"/>
          <w:szCs w:val="24"/>
        </w:rPr>
        <w:t xml:space="preserve"> </w:t>
      </w:r>
      <w:r w:rsidRPr="003C790C">
        <w:rPr>
          <w:sz w:val="24"/>
          <w:szCs w:val="24"/>
        </w:rPr>
        <w:t xml:space="preserve">or </w:t>
      </w:r>
      <w:r w:rsidRPr="003C790C">
        <w:rPr>
          <w:spacing w:val="-1"/>
          <w:sz w:val="24"/>
          <w:szCs w:val="24"/>
        </w:rPr>
        <w:t>l</w:t>
      </w:r>
      <w:r w:rsidRPr="003C790C">
        <w:rPr>
          <w:spacing w:val="1"/>
          <w:sz w:val="24"/>
          <w:szCs w:val="24"/>
        </w:rPr>
        <w:t>e</w:t>
      </w:r>
      <w:r w:rsidRPr="003C790C">
        <w:rPr>
          <w:spacing w:val="-1"/>
          <w:sz w:val="24"/>
          <w:szCs w:val="24"/>
        </w:rPr>
        <w:t>s</w:t>
      </w:r>
      <w:r w:rsidRPr="003C790C">
        <w:rPr>
          <w:sz w:val="24"/>
          <w:szCs w:val="24"/>
        </w:rPr>
        <w:t xml:space="preserve">s, or </w:t>
      </w:r>
      <w:r w:rsidRPr="003C790C">
        <w:rPr>
          <w:spacing w:val="1"/>
          <w:sz w:val="24"/>
          <w:szCs w:val="24"/>
        </w:rPr>
        <w:t>t</w:t>
      </w:r>
      <w:r w:rsidRPr="003C790C">
        <w:rPr>
          <w:spacing w:val="-1"/>
          <w:sz w:val="24"/>
          <w:szCs w:val="24"/>
        </w:rPr>
        <w:t>w</w:t>
      </w:r>
      <w:r w:rsidRPr="003C790C">
        <w:rPr>
          <w:sz w:val="24"/>
          <w:szCs w:val="24"/>
        </w:rPr>
        <w:t>o weeks, or po</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 xml:space="preserve">y </w:t>
      </w:r>
      <w:r w:rsidRPr="003C790C">
        <w:rPr>
          <w:spacing w:val="-1"/>
          <w:sz w:val="24"/>
          <w:szCs w:val="24"/>
        </w:rPr>
        <w:t>m</w:t>
      </w:r>
      <w:r w:rsidRPr="003C790C">
        <w:rPr>
          <w:sz w:val="24"/>
          <w:szCs w:val="24"/>
        </w:rPr>
        <w:t>on</w:t>
      </w:r>
      <w:r w:rsidRPr="003C790C">
        <w:rPr>
          <w:spacing w:val="1"/>
          <w:sz w:val="24"/>
          <w:szCs w:val="24"/>
        </w:rPr>
        <w:t>t</w:t>
      </w:r>
      <w:r w:rsidRPr="003C790C">
        <w:rPr>
          <w:sz w:val="24"/>
          <w:szCs w:val="24"/>
        </w:rPr>
        <w:t>h</w:t>
      </w:r>
      <w:r w:rsidRPr="003C790C">
        <w:rPr>
          <w:spacing w:val="-1"/>
          <w:sz w:val="24"/>
          <w:szCs w:val="24"/>
        </w:rPr>
        <w:t>s</w:t>
      </w:r>
      <w:r w:rsidRPr="003C790C">
        <w:rPr>
          <w:sz w:val="24"/>
          <w:szCs w:val="24"/>
        </w:rPr>
        <w:t>.</w:t>
      </w:r>
    </w:p>
    <w:p w:rsidR="007978D5" w:rsidRPr="003C790C" w:rsidRDefault="007978D5">
      <w:pPr>
        <w:spacing w:before="18" w:line="240" w:lineRule="exact"/>
        <w:rPr>
          <w:sz w:val="24"/>
          <w:szCs w:val="24"/>
        </w:rPr>
      </w:pPr>
    </w:p>
    <w:p w:rsidR="007978D5" w:rsidRPr="003C790C" w:rsidRDefault="003F763B">
      <w:pPr>
        <w:ind w:left="102" w:right="7384"/>
        <w:jc w:val="both"/>
        <w:rPr>
          <w:sz w:val="24"/>
          <w:szCs w:val="24"/>
        </w:rPr>
      </w:pPr>
      <w:r w:rsidRPr="003C790C">
        <w:rPr>
          <w:b/>
          <w:sz w:val="24"/>
          <w:szCs w:val="24"/>
        </w:rPr>
        <w:t>M</w:t>
      </w:r>
      <w:r w:rsidRPr="003C790C">
        <w:rPr>
          <w:b/>
          <w:spacing w:val="1"/>
          <w:sz w:val="24"/>
          <w:szCs w:val="24"/>
        </w:rPr>
        <w:t>e</w:t>
      </w:r>
      <w:r w:rsidRPr="003C790C">
        <w:rPr>
          <w:b/>
          <w:spacing w:val="-1"/>
          <w:sz w:val="24"/>
          <w:szCs w:val="24"/>
        </w:rPr>
        <w:t>d</w:t>
      </w:r>
      <w:r w:rsidRPr="003C790C">
        <w:rPr>
          <w:b/>
          <w:spacing w:val="1"/>
          <w:sz w:val="24"/>
          <w:szCs w:val="24"/>
        </w:rPr>
        <w:t>i</w:t>
      </w:r>
      <w:r w:rsidRPr="003C790C">
        <w:rPr>
          <w:b/>
          <w:spacing w:val="-1"/>
          <w:sz w:val="24"/>
          <w:szCs w:val="24"/>
        </w:rPr>
        <w:t>u</w:t>
      </w:r>
      <w:r w:rsidRPr="003C790C">
        <w:rPr>
          <w:b/>
          <w:sz w:val="24"/>
          <w:szCs w:val="24"/>
        </w:rPr>
        <w:t>m</w:t>
      </w:r>
      <w:r w:rsidRPr="003C790C">
        <w:rPr>
          <w:b/>
          <w:spacing w:val="2"/>
          <w:sz w:val="24"/>
          <w:szCs w:val="24"/>
        </w:rPr>
        <w:t>-</w:t>
      </w:r>
      <w:r w:rsidRPr="003C790C">
        <w:rPr>
          <w:b/>
          <w:spacing w:val="-2"/>
          <w:sz w:val="24"/>
          <w:szCs w:val="24"/>
        </w:rPr>
        <w:t>t</w:t>
      </w:r>
      <w:r w:rsidRPr="003C790C">
        <w:rPr>
          <w:b/>
          <w:spacing w:val="1"/>
          <w:sz w:val="24"/>
          <w:szCs w:val="24"/>
        </w:rPr>
        <w:t>e</w:t>
      </w:r>
      <w:r w:rsidRPr="003C790C">
        <w:rPr>
          <w:b/>
          <w:sz w:val="24"/>
          <w:szCs w:val="24"/>
        </w:rPr>
        <w:t>rm-goa</w:t>
      </w:r>
      <w:r w:rsidRPr="003C790C">
        <w:rPr>
          <w:b/>
          <w:spacing w:val="-1"/>
          <w:sz w:val="24"/>
          <w:szCs w:val="24"/>
        </w:rPr>
        <w:t>l</w:t>
      </w:r>
      <w:r w:rsidRPr="003C790C">
        <w:rPr>
          <w:b/>
          <w:sz w:val="24"/>
          <w:szCs w:val="24"/>
        </w:rPr>
        <w:t>s</w:t>
      </w:r>
    </w:p>
    <w:p w:rsidR="007978D5" w:rsidRPr="003C790C" w:rsidRDefault="003F763B">
      <w:pPr>
        <w:spacing w:before="4" w:line="248" w:lineRule="auto"/>
        <w:ind w:left="102" w:right="84"/>
        <w:jc w:val="both"/>
        <w:rPr>
          <w:sz w:val="24"/>
          <w:szCs w:val="24"/>
        </w:rPr>
      </w:pP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3"/>
          <w:sz w:val="24"/>
          <w:szCs w:val="24"/>
        </w:rPr>
        <w:t xml:space="preserve"> </w:t>
      </w:r>
      <w:r w:rsidRPr="003C790C">
        <w:rPr>
          <w:sz w:val="24"/>
          <w:szCs w:val="24"/>
        </w:rPr>
        <w:t>fur</w:t>
      </w:r>
      <w:r w:rsidRPr="003C790C">
        <w:rPr>
          <w:spacing w:val="-1"/>
          <w:sz w:val="24"/>
          <w:szCs w:val="24"/>
        </w:rPr>
        <w:t>t</w:t>
      </w:r>
      <w:r w:rsidRPr="003C790C">
        <w:rPr>
          <w:sz w:val="24"/>
          <w:szCs w:val="24"/>
        </w:rPr>
        <w:t>her</w:t>
      </w:r>
      <w:r w:rsidRPr="003C790C">
        <w:rPr>
          <w:spacing w:val="6"/>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5"/>
          <w:sz w:val="24"/>
          <w:szCs w:val="24"/>
        </w:rPr>
        <w:t xml:space="preserve"> </w:t>
      </w:r>
      <w:r w:rsidRPr="003C790C">
        <w:rPr>
          <w:sz w:val="24"/>
          <w:szCs w:val="24"/>
        </w:rPr>
        <w:t>fu</w:t>
      </w:r>
      <w:r w:rsidRPr="003C790C">
        <w:rPr>
          <w:spacing w:val="-1"/>
          <w:sz w:val="24"/>
          <w:szCs w:val="24"/>
        </w:rPr>
        <w:t>t</w:t>
      </w:r>
      <w:r w:rsidRPr="003C790C">
        <w:rPr>
          <w:sz w:val="24"/>
          <w:szCs w:val="24"/>
        </w:rPr>
        <w:t>ure. Wh</w:t>
      </w:r>
      <w:r w:rsidRPr="003C790C">
        <w:rPr>
          <w:spacing w:val="1"/>
          <w:sz w:val="24"/>
          <w:szCs w:val="24"/>
        </w:rPr>
        <w:t>a</w:t>
      </w:r>
      <w:r w:rsidRPr="003C790C">
        <w:rPr>
          <w:sz w:val="24"/>
          <w:szCs w:val="24"/>
        </w:rPr>
        <w:t>t</w:t>
      </w:r>
      <w:r w:rsidRPr="003C790C">
        <w:rPr>
          <w:spacing w:val="3"/>
          <w:sz w:val="24"/>
          <w:szCs w:val="24"/>
        </w:rPr>
        <w:t xml:space="preserve"> </w:t>
      </w:r>
      <w:r w:rsidRPr="003C790C">
        <w:rPr>
          <w:sz w:val="24"/>
          <w:szCs w:val="24"/>
        </w:rPr>
        <w:t>do</w:t>
      </w:r>
      <w:r w:rsidRPr="003C790C">
        <w:rPr>
          <w:spacing w:val="3"/>
          <w:sz w:val="24"/>
          <w:szCs w:val="24"/>
        </w:rPr>
        <w:t xml:space="preserve"> </w:t>
      </w:r>
      <w:r w:rsidRPr="003C790C">
        <w:rPr>
          <w:sz w:val="24"/>
          <w:szCs w:val="24"/>
        </w:rPr>
        <w:t>you</w:t>
      </w:r>
      <w:r w:rsidRPr="003C790C">
        <w:rPr>
          <w:spacing w:val="3"/>
          <w:sz w:val="24"/>
          <w:szCs w:val="24"/>
        </w:rPr>
        <w:t xml:space="preserve"> </w:t>
      </w:r>
      <w:r w:rsidRPr="003C790C">
        <w:rPr>
          <w:sz w:val="24"/>
          <w:szCs w:val="24"/>
        </w:rPr>
        <w:t>want</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do</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next</w:t>
      </w:r>
      <w:r w:rsidRPr="003C790C">
        <w:rPr>
          <w:spacing w:val="3"/>
          <w:sz w:val="24"/>
          <w:szCs w:val="24"/>
        </w:rPr>
        <w:t xml:space="preserve"> </w:t>
      </w:r>
      <w:r w:rsidRPr="003C790C">
        <w:rPr>
          <w:sz w:val="24"/>
          <w:szCs w:val="24"/>
        </w:rPr>
        <w:t>one</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pacing w:val="-1"/>
          <w:sz w:val="24"/>
          <w:szCs w:val="24"/>
        </w:rPr>
        <w:t>t</w:t>
      </w:r>
      <w:r w:rsidRPr="003C790C">
        <w:rPr>
          <w:sz w:val="24"/>
          <w:szCs w:val="24"/>
        </w:rPr>
        <w:t>hree</w:t>
      </w:r>
      <w:r w:rsidRPr="003C790C">
        <w:rPr>
          <w:spacing w:val="5"/>
          <w:sz w:val="24"/>
          <w:szCs w:val="24"/>
        </w:rPr>
        <w:t xml:space="preserve"> </w:t>
      </w:r>
      <w:r w:rsidRPr="003C790C">
        <w:rPr>
          <w:spacing w:val="-2"/>
          <w:sz w:val="24"/>
          <w:szCs w:val="24"/>
        </w:rPr>
        <w:t>y</w:t>
      </w:r>
      <w:r w:rsidRPr="003C790C">
        <w:rPr>
          <w:spacing w:val="1"/>
          <w:sz w:val="24"/>
          <w:szCs w:val="24"/>
        </w:rPr>
        <w:t>e</w:t>
      </w:r>
      <w:r w:rsidRPr="003C790C">
        <w:rPr>
          <w:sz w:val="24"/>
          <w:szCs w:val="24"/>
        </w:rPr>
        <w:t>ars</w:t>
      </w:r>
      <w:r w:rsidRPr="003C790C">
        <w:rPr>
          <w:spacing w:val="4"/>
          <w:sz w:val="24"/>
          <w:szCs w:val="24"/>
        </w:rPr>
        <w:t xml:space="preserve"> </w:t>
      </w:r>
      <w:r w:rsidRPr="003C790C">
        <w:rPr>
          <w:spacing w:val="-1"/>
          <w:sz w:val="24"/>
          <w:szCs w:val="24"/>
        </w:rPr>
        <w:t>t</w:t>
      </w:r>
      <w:r w:rsidRPr="003C790C">
        <w:rPr>
          <w:sz w:val="24"/>
          <w:szCs w:val="24"/>
        </w:rPr>
        <w:t>hat</w:t>
      </w:r>
      <w:r w:rsidRPr="003C790C">
        <w:rPr>
          <w:spacing w:val="5"/>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3"/>
          <w:sz w:val="24"/>
          <w:szCs w:val="24"/>
        </w:rPr>
        <w:t xml:space="preserve"> </w:t>
      </w:r>
      <w:r w:rsidRPr="003C790C">
        <w:rPr>
          <w:spacing w:val="1"/>
          <w:sz w:val="24"/>
          <w:szCs w:val="24"/>
        </w:rPr>
        <w:t>c</w:t>
      </w:r>
      <w:r w:rsidRPr="003C790C">
        <w:rPr>
          <w:sz w:val="24"/>
          <w:szCs w:val="24"/>
        </w:rPr>
        <w:t>o</w:t>
      </w:r>
      <w:r w:rsidRPr="003C790C">
        <w:rPr>
          <w:spacing w:val="-1"/>
          <w:sz w:val="24"/>
          <w:szCs w:val="24"/>
        </w:rPr>
        <w:t>s</w:t>
      </w:r>
      <w:r w:rsidRPr="003C790C">
        <w:rPr>
          <w:sz w:val="24"/>
          <w:szCs w:val="24"/>
        </w:rPr>
        <w:t xml:space="preserve">t </w:t>
      </w:r>
      <w:r w:rsidRPr="003C790C">
        <w:rPr>
          <w:spacing w:val="-1"/>
          <w:sz w:val="24"/>
          <w:szCs w:val="24"/>
        </w:rPr>
        <w:t>m</w:t>
      </w:r>
      <w:r w:rsidRPr="003C790C">
        <w:rPr>
          <w:sz w:val="24"/>
          <w:szCs w:val="24"/>
        </w:rPr>
        <w:t>on</w:t>
      </w:r>
      <w:r w:rsidRPr="003C790C">
        <w:rPr>
          <w:spacing w:val="1"/>
          <w:sz w:val="24"/>
          <w:szCs w:val="24"/>
        </w:rPr>
        <w:t>e</w:t>
      </w:r>
      <w:r w:rsidRPr="003C790C">
        <w:rPr>
          <w:sz w:val="24"/>
          <w:szCs w:val="24"/>
        </w:rPr>
        <w:t>y?</w:t>
      </w:r>
    </w:p>
    <w:p w:rsidR="007978D5" w:rsidRPr="003C790C" w:rsidRDefault="007978D5">
      <w:pPr>
        <w:spacing w:before="10" w:line="240" w:lineRule="exact"/>
        <w:rPr>
          <w:sz w:val="24"/>
          <w:szCs w:val="24"/>
        </w:rPr>
      </w:pPr>
    </w:p>
    <w:p w:rsidR="007978D5" w:rsidRPr="003C790C" w:rsidRDefault="003F763B">
      <w:pPr>
        <w:ind w:left="102" w:right="7716"/>
        <w:jc w:val="both"/>
        <w:rPr>
          <w:sz w:val="24"/>
          <w:szCs w:val="24"/>
        </w:rPr>
      </w:pPr>
      <w:r w:rsidRPr="003C790C">
        <w:rPr>
          <w:b/>
          <w:sz w:val="24"/>
          <w:szCs w:val="24"/>
        </w:rPr>
        <w:t>Long-te</w:t>
      </w:r>
      <w:r w:rsidRPr="003C790C">
        <w:rPr>
          <w:b/>
          <w:spacing w:val="1"/>
          <w:sz w:val="24"/>
          <w:szCs w:val="24"/>
        </w:rPr>
        <w:t>r</w:t>
      </w:r>
      <w:r w:rsidRPr="003C790C">
        <w:rPr>
          <w:b/>
          <w:sz w:val="24"/>
          <w:szCs w:val="24"/>
        </w:rPr>
        <w:t>m-go</w:t>
      </w:r>
      <w:r w:rsidRPr="003C790C">
        <w:rPr>
          <w:b/>
          <w:spacing w:val="-2"/>
          <w:sz w:val="24"/>
          <w:szCs w:val="24"/>
        </w:rPr>
        <w:t>a</w:t>
      </w:r>
      <w:r w:rsidRPr="003C790C">
        <w:rPr>
          <w:b/>
          <w:spacing w:val="1"/>
          <w:sz w:val="24"/>
          <w:szCs w:val="24"/>
        </w:rPr>
        <w:t>l</w:t>
      </w:r>
      <w:r w:rsidRPr="003C790C">
        <w:rPr>
          <w:b/>
          <w:sz w:val="24"/>
          <w:szCs w:val="24"/>
        </w:rPr>
        <w:t>s</w:t>
      </w:r>
    </w:p>
    <w:p w:rsidR="007978D5" w:rsidRPr="003C790C" w:rsidRDefault="003F763B">
      <w:pPr>
        <w:spacing w:before="4" w:line="250" w:lineRule="auto"/>
        <w:ind w:left="102" w:right="78"/>
        <w:jc w:val="both"/>
        <w:rPr>
          <w:sz w:val="24"/>
          <w:szCs w:val="24"/>
        </w:rPr>
      </w:pPr>
      <w:r w:rsidRPr="003C790C">
        <w:rPr>
          <w:sz w:val="24"/>
          <w:szCs w:val="24"/>
        </w:rPr>
        <w:t>Now</w:t>
      </w:r>
      <w:r w:rsidRPr="003C790C">
        <w:rPr>
          <w:spacing w:val="20"/>
          <w:sz w:val="24"/>
          <w:szCs w:val="24"/>
        </w:rPr>
        <w:t xml:space="preserve"> </w:t>
      </w:r>
      <w:r w:rsidRPr="003C790C">
        <w:rPr>
          <w:spacing w:val="-1"/>
          <w:sz w:val="24"/>
          <w:szCs w:val="24"/>
        </w:rPr>
        <w:t>l</w:t>
      </w:r>
      <w:r w:rsidRPr="003C790C">
        <w:rPr>
          <w:sz w:val="24"/>
          <w:szCs w:val="24"/>
        </w:rPr>
        <w:t>ook</w:t>
      </w:r>
      <w:r w:rsidRPr="003C790C">
        <w:rPr>
          <w:spacing w:val="20"/>
          <w:sz w:val="24"/>
          <w:szCs w:val="24"/>
        </w:rPr>
        <w:t xml:space="preserve"> </w:t>
      </w:r>
      <w:r w:rsidRPr="003C790C">
        <w:rPr>
          <w:sz w:val="24"/>
          <w:szCs w:val="24"/>
        </w:rPr>
        <w:t>even</w:t>
      </w:r>
      <w:r w:rsidRPr="003C790C">
        <w:rPr>
          <w:spacing w:val="20"/>
          <w:sz w:val="24"/>
          <w:szCs w:val="24"/>
        </w:rPr>
        <w:t xml:space="preserve"> </w:t>
      </w:r>
      <w:r w:rsidRPr="003C790C">
        <w:rPr>
          <w:sz w:val="24"/>
          <w:szCs w:val="24"/>
        </w:rPr>
        <w:t>fur</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20"/>
          <w:sz w:val="24"/>
          <w:szCs w:val="24"/>
        </w:rPr>
        <w:t xml:space="preserve"> </w:t>
      </w:r>
      <w:r w:rsidRPr="003C790C">
        <w:rPr>
          <w:sz w:val="24"/>
          <w:szCs w:val="24"/>
        </w:rPr>
        <w:t>ahe</w:t>
      </w:r>
      <w:r w:rsidRPr="003C790C">
        <w:rPr>
          <w:spacing w:val="1"/>
          <w:sz w:val="24"/>
          <w:szCs w:val="24"/>
        </w:rPr>
        <w:t>a</w:t>
      </w:r>
      <w:r w:rsidRPr="003C790C">
        <w:rPr>
          <w:sz w:val="24"/>
          <w:szCs w:val="24"/>
        </w:rPr>
        <w:t>d.</w:t>
      </w:r>
      <w:r w:rsidRPr="003C790C">
        <w:rPr>
          <w:spacing w:val="16"/>
          <w:sz w:val="24"/>
          <w:szCs w:val="24"/>
        </w:rPr>
        <w:t xml:space="preserve"> </w:t>
      </w:r>
      <w:r w:rsidRPr="003C790C">
        <w:rPr>
          <w:sz w:val="24"/>
          <w:szCs w:val="24"/>
        </w:rPr>
        <w:t>What</w:t>
      </w:r>
      <w:r w:rsidRPr="003C790C">
        <w:rPr>
          <w:spacing w:val="19"/>
          <w:sz w:val="24"/>
          <w:szCs w:val="24"/>
        </w:rPr>
        <w:t xml:space="preserve"> </w:t>
      </w:r>
      <w:r w:rsidRPr="003C790C">
        <w:rPr>
          <w:sz w:val="24"/>
          <w:szCs w:val="24"/>
        </w:rPr>
        <w:t>do</w:t>
      </w:r>
      <w:r w:rsidRPr="003C790C">
        <w:rPr>
          <w:spacing w:val="20"/>
          <w:sz w:val="24"/>
          <w:szCs w:val="24"/>
        </w:rPr>
        <w:t xml:space="preserve"> </w:t>
      </w:r>
      <w:r w:rsidRPr="003C790C">
        <w:rPr>
          <w:sz w:val="24"/>
          <w:szCs w:val="24"/>
        </w:rPr>
        <w:t>you</w:t>
      </w:r>
      <w:r w:rsidRPr="003C790C">
        <w:rPr>
          <w:spacing w:val="20"/>
          <w:sz w:val="24"/>
          <w:szCs w:val="24"/>
        </w:rPr>
        <w:t xml:space="preserve"> </w:t>
      </w:r>
      <w:r w:rsidRPr="003C790C">
        <w:rPr>
          <w:sz w:val="24"/>
          <w:szCs w:val="24"/>
        </w:rPr>
        <w:t>want</w:t>
      </w:r>
      <w:r w:rsidRPr="003C790C">
        <w:rPr>
          <w:spacing w:val="21"/>
          <w:sz w:val="24"/>
          <w:szCs w:val="24"/>
        </w:rPr>
        <w:t xml:space="preserve"> </w:t>
      </w:r>
      <w:r w:rsidRPr="003C790C">
        <w:rPr>
          <w:spacing w:val="-1"/>
          <w:sz w:val="24"/>
          <w:szCs w:val="24"/>
        </w:rPr>
        <w:t>t</w:t>
      </w:r>
      <w:r w:rsidRPr="003C790C">
        <w:rPr>
          <w:sz w:val="24"/>
          <w:szCs w:val="24"/>
        </w:rPr>
        <w:t>o</w:t>
      </w:r>
      <w:r w:rsidRPr="003C790C">
        <w:rPr>
          <w:spacing w:val="20"/>
          <w:sz w:val="24"/>
          <w:szCs w:val="24"/>
        </w:rPr>
        <w:t xml:space="preserve"> </w:t>
      </w:r>
      <w:r w:rsidRPr="003C790C">
        <w:rPr>
          <w:sz w:val="24"/>
          <w:szCs w:val="24"/>
        </w:rPr>
        <w:t>do</w:t>
      </w:r>
      <w:r w:rsidRPr="003C790C">
        <w:rPr>
          <w:spacing w:val="20"/>
          <w:sz w:val="24"/>
          <w:szCs w:val="24"/>
        </w:rPr>
        <w:t xml:space="preserve"> </w:t>
      </w:r>
      <w:r w:rsidRPr="003C790C">
        <w:rPr>
          <w:spacing w:val="-1"/>
          <w:sz w:val="24"/>
          <w:szCs w:val="24"/>
        </w:rPr>
        <w:t>t</w:t>
      </w:r>
      <w:r w:rsidRPr="003C790C">
        <w:rPr>
          <w:sz w:val="24"/>
          <w:szCs w:val="24"/>
        </w:rPr>
        <w:t>hree</w:t>
      </w:r>
      <w:r w:rsidRPr="003C790C">
        <w:rPr>
          <w:spacing w:val="21"/>
          <w:sz w:val="24"/>
          <w:szCs w:val="24"/>
        </w:rPr>
        <w:t xml:space="preserve"> </w:t>
      </w:r>
      <w:r w:rsidRPr="003C790C">
        <w:rPr>
          <w:sz w:val="24"/>
          <w:szCs w:val="24"/>
        </w:rPr>
        <w:t>or</w:t>
      </w:r>
      <w:r w:rsidRPr="003C790C">
        <w:rPr>
          <w:spacing w:val="20"/>
          <w:sz w:val="24"/>
          <w:szCs w:val="24"/>
        </w:rPr>
        <w:t xml:space="preserve"> </w:t>
      </w:r>
      <w:r w:rsidRPr="003C790C">
        <w:rPr>
          <w:spacing w:val="-1"/>
          <w:sz w:val="24"/>
          <w:szCs w:val="24"/>
        </w:rPr>
        <w:t>m</w:t>
      </w:r>
      <w:r w:rsidRPr="003C790C">
        <w:rPr>
          <w:sz w:val="24"/>
          <w:szCs w:val="24"/>
        </w:rPr>
        <w:t>ore</w:t>
      </w:r>
      <w:r w:rsidRPr="003C790C">
        <w:rPr>
          <w:spacing w:val="19"/>
          <w:sz w:val="24"/>
          <w:szCs w:val="24"/>
        </w:rPr>
        <w:t xml:space="preserve"> </w:t>
      </w:r>
      <w:r w:rsidRPr="003C790C">
        <w:rPr>
          <w:sz w:val="24"/>
          <w:szCs w:val="24"/>
        </w:rPr>
        <w:t>ye</w:t>
      </w:r>
      <w:r w:rsidRPr="003C790C">
        <w:rPr>
          <w:spacing w:val="1"/>
          <w:sz w:val="24"/>
          <w:szCs w:val="24"/>
        </w:rPr>
        <w:t>a</w:t>
      </w:r>
      <w:r w:rsidRPr="003C790C">
        <w:rPr>
          <w:sz w:val="24"/>
          <w:szCs w:val="24"/>
        </w:rPr>
        <w:t>rs</w:t>
      </w:r>
      <w:r w:rsidRPr="003C790C">
        <w:rPr>
          <w:spacing w:val="20"/>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w:t>
      </w:r>
      <w:r w:rsidRPr="003C790C">
        <w:rPr>
          <w:spacing w:val="20"/>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21"/>
          <w:sz w:val="24"/>
          <w:szCs w:val="24"/>
        </w:rPr>
        <w:t xml:space="preserve"> </w:t>
      </w:r>
      <w:r w:rsidRPr="003C790C">
        <w:rPr>
          <w:sz w:val="24"/>
          <w:szCs w:val="24"/>
        </w:rPr>
        <w:t>fu</w:t>
      </w:r>
      <w:r w:rsidRPr="003C790C">
        <w:rPr>
          <w:spacing w:val="-1"/>
          <w:sz w:val="24"/>
          <w:szCs w:val="24"/>
        </w:rPr>
        <w:t>t</w:t>
      </w:r>
      <w:r w:rsidRPr="003C790C">
        <w:rPr>
          <w:sz w:val="24"/>
          <w:szCs w:val="24"/>
        </w:rPr>
        <w:t>ure</w:t>
      </w:r>
      <w:r w:rsidRPr="003C790C">
        <w:rPr>
          <w:spacing w:val="19"/>
          <w:sz w:val="24"/>
          <w:szCs w:val="24"/>
        </w:rPr>
        <w:t xml:space="preserve"> </w:t>
      </w:r>
      <w:r w:rsidRPr="003C790C">
        <w:rPr>
          <w:spacing w:val="1"/>
          <w:sz w:val="24"/>
          <w:szCs w:val="24"/>
        </w:rPr>
        <w:t>t</w:t>
      </w:r>
      <w:r w:rsidRPr="003C790C">
        <w:rPr>
          <w:sz w:val="24"/>
          <w:szCs w:val="24"/>
        </w:rPr>
        <w:t>hat 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cost</w:t>
      </w:r>
      <w:r w:rsidRPr="003C790C">
        <w:rPr>
          <w:spacing w:val="-1"/>
          <w:sz w:val="24"/>
          <w:szCs w:val="24"/>
        </w:rPr>
        <w:t xml:space="preserve"> m</w:t>
      </w:r>
      <w:r w:rsidRPr="003C790C">
        <w:rPr>
          <w:sz w:val="24"/>
          <w:szCs w:val="24"/>
        </w:rPr>
        <w:t>on</w:t>
      </w:r>
      <w:r w:rsidRPr="003C790C">
        <w:rPr>
          <w:spacing w:val="1"/>
          <w:sz w:val="24"/>
          <w:szCs w:val="24"/>
        </w:rPr>
        <w:t>e</w:t>
      </w:r>
      <w:r w:rsidRPr="003C790C">
        <w:rPr>
          <w:sz w:val="24"/>
          <w:szCs w:val="24"/>
        </w:rPr>
        <w:t>y?</w:t>
      </w:r>
    </w:p>
    <w:p w:rsidR="007978D5" w:rsidRPr="003C790C" w:rsidRDefault="007978D5">
      <w:pPr>
        <w:spacing w:before="8" w:line="240" w:lineRule="exact"/>
        <w:rPr>
          <w:sz w:val="24"/>
          <w:szCs w:val="24"/>
        </w:rPr>
      </w:pPr>
    </w:p>
    <w:p w:rsidR="007978D5" w:rsidRPr="003C790C" w:rsidRDefault="003F763B">
      <w:pPr>
        <w:ind w:left="102" w:right="8436"/>
        <w:jc w:val="both"/>
        <w:rPr>
          <w:sz w:val="24"/>
          <w:szCs w:val="24"/>
        </w:rPr>
      </w:pPr>
      <w:r w:rsidRPr="003C790C">
        <w:rPr>
          <w:b/>
          <w:sz w:val="24"/>
          <w:szCs w:val="24"/>
        </w:rPr>
        <w:t>Examp</w:t>
      </w:r>
      <w:r w:rsidRPr="003C790C">
        <w:rPr>
          <w:b/>
          <w:spacing w:val="-1"/>
          <w:sz w:val="24"/>
          <w:szCs w:val="24"/>
        </w:rPr>
        <w:t>l</w:t>
      </w:r>
      <w:r w:rsidRPr="003C790C">
        <w:rPr>
          <w:b/>
          <w:sz w:val="24"/>
          <w:szCs w:val="24"/>
        </w:rPr>
        <w:t>e:</w:t>
      </w:r>
    </w:p>
    <w:p w:rsidR="007978D5" w:rsidRPr="003C790C" w:rsidRDefault="003F763B">
      <w:pPr>
        <w:spacing w:before="4"/>
        <w:ind w:left="462"/>
        <w:rPr>
          <w:sz w:val="24"/>
          <w:szCs w:val="24"/>
        </w:rPr>
      </w:pPr>
      <w:r w:rsidRPr="003C790C">
        <w:rPr>
          <w:rFonts w:eastAsia="Calibri"/>
          <w:sz w:val="22"/>
          <w:szCs w:val="22"/>
        </w:rPr>
        <w:t xml:space="preserve">1)  </w:t>
      </w:r>
      <w:r w:rsidRPr="003C790C">
        <w:rPr>
          <w:rFonts w:eastAsia="Calibri"/>
          <w:spacing w:val="33"/>
          <w:sz w:val="22"/>
          <w:szCs w:val="22"/>
        </w:rPr>
        <w:t xml:space="preserve"> </w:t>
      </w:r>
      <w:r w:rsidRPr="003C790C">
        <w:rPr>
          <w:sz w:val="24"/>
          <w:szCs w:val="24"/>
        </w:rPr>
        <w:t xml:space="preserve">My </w:t>
      </w:r>
      <w:r w:rsidRPr="003C790C">
        <w:rPr>
          <w:spacing w:val="-1"/>
          <w:sz w:val="24"/>
          <w:szCs w:val="24"/>
        </w:rPr>
        <w:t>s</w:t>
      </w:r>
      <w:r w:rsidRPr="003C790C">
        <w:rPr>
          <w:sz w:val="24"/>
          <w:szCs w:val="24"/>
        </w:rPr>
        <w:t>hort</w:t>
      </w:r>
      <w:r w:rsidRPr="003C790C">
        <w:rPr>
          <w:spacing w:val="1"/>
          <w:sz w:val="24"/>
          <w:szCs w:val="24"/>
        </w:rPr>
        <w:t xml:space="preserve"> </w:t>
      </w:r>
      <w:r w:rsidRPr="003C790C">
        <w:rPr>
          <w:spacing w:val="-1"/>
          <w:sz w:val="24"/>
          <w:szCs w:val="24"/>
        </w:rPr>
        <w:t>t</w:t>
      </w:r>
      <w:r w:rsidRPr="003C790C">
        <w:rPr>
          <w:sz w:val="24"/>
          <w:szCs w:val="24"/>
        </w:rPr>
        <w:t>erm</w:t>
      </w:r>
      <w:r w:rsidRPr="003C790C">
        <w:rPr>
          <w:spacing w:val="1"/>
          <w:sz w:val="24"/>
          <w:szCs w:val="24"/>
        </w:rPr>
        <w:t xml:space="preserve"> </w:t>
      </w:r>
      <w:r w:rsidRPr="003C790C">
        <w:rPr>
          <w:sz w:val="24"/>
          <w:szCs w:val="24"/>
        </w:rPr>
        <w:t>goal</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s</w:t>
      </w:r>
      <w:r w:rsidRPr="003C790C">
        <w:rPr>
          <w:spacing w:val="1"/>
          <w:sz w:val="24"/>
          <w:szCs w:val="24"/>
        </w:rPr>
        <w:t>i</w:t>
      </w:r>
      <w:r w:rsidRPr="003C790C">
        <w:rPr>
          <w:sz w:val="24"/>
          <w:szCs w:val="24"/>
        </w:rPr>
        <w:t>gn up for ac</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l</w:t>
      </w:r>
      <w:r w:rsidRPr="003C790C">
        <w:rPr>
          <w:spacing w:val="1"/>
          <w:sz w:val="24"/>
          <w:szCs w:val="24"/>
        </w:rPr>
        <w:t>e</w:t>
      </w:r>
      <w:r w:rsidRPr="003C790C">
        <w:rPr>
          <w:spacing w:val="-1"/>
          <w:sz w:val="24"/>
          <w:szCs w:val="24"/>
        </w:rPr>
        <w:t>s</w:t>
      </w:r>
      <w:r w:rsidRPr="003C790C">
        <w:rPr>
          <w:sz w:val="24"/>
          <w:szCs w:val="24"/>
        </w:rPr>
        <w:t>sons.</w:t>
      </w:r>
    </w:p>
    <w:p w:rsidR="007978D5" w:rsidRPr="003C790C" w:rsidRDefault="003F763B">
      <w:pPr>
        <w:spacing w:line="260" w:lineRule="exact"/>
        <w:ind w:left="822"/>
        <w:rPr>
          <w:sz w:val="24"/>
          <w:szCs w:val="24"/>
        </w:rPr>
      </w:pPr>
      <w:r w:rsidRPr="003C790C">
        <w:rPr>
          <w:sz w:val="24"/>
          <w:szCs w:val="24"/>
        </w:rPr>
        <w:t xml:space="preserve">My </w:t>
      </w:r>
      <w:r w:rsidRPr="003C790C">
        <w:rPr>
          <w:spacing w:val="1"/>
          <w:sz w:val="24"/>
          <w:szCs w:val="24"/>
        </w:rPr>
        <w:t>m</w:t>
      </w:r>
      <w:r w:rsidRPr="003C790C">
        <w:rPr>
          <w:spacing w:val="-1"/>
          <w:sz w:val="24"/>
          <w:szCs w:val="24"/>
        </w:rPr>
        <w:t>i</w:t>
      </w:r>
      <w:r w:rsidRPr="003C790C">
        <w:rPr>
          <w:sz w:val="24"/>
          <w:szCs w:val="24"/>
        </w:rPr>
        <w:t>d</w:t>
      </w:r>
      <w:r w:rsidRPr="003C790C">
        <w:rPr>
          <w:spacing w:val="-1"/>
          <w:sz w:val="24"/>
          <w:szCs w:val="24"/>
        </w:rPr>
        <w:t>t</w:t>
      </w:r>
      <w:r w:rsidRPr="003C790C">
        <w:rPr>
          <w:spacing w:val="1"/>
          <w:sz w:val="24"/>
          <w:szCs w:val="24"/>
        </w:rPr>
        <w:t>e</w:t>
      </w:r>
      <w:r w:rsidRPr="003C790C">
        <w:rPr>
          <w:sz w:val="24"/>
          <w:szCs w:val="24"/>
        </w:rPr>
        <w:t>rm</w:t>
      </w:r>
      <w:r w:rsidRPr="003C790C">
        <w:rPr>
          <w:spacing w:val="1"/>
          <w:sz w:val="24"/>
          <w:szCs w:val="24"/>
        </w:rPr>
        <w:t xml:space="preserve"> </w:t>
      </w:r>
      <w:r w:rsidRPr="003C790C">
        <w:rPr>
          <w:sz w:val="24"/>
          <w:szCs w:val="24"/>
        </w:rPr>
        <w:t>g</w:t>
      </w:r>
      <w:r w:rsidRPr="003C790C">
        <w:rPr>
          <w:spacing w:val="-2"/>
          <w:sz w:val="24"/>
          <w:szCs w:val="24"/>
        </w:rPr>
        <w:t>o</w:t>
      </w:r>
      <w:r w:rsidRPr="003C790C">
        <w:rPr>
          <w:spacing w:val="1"/>
          <w:sz w:val="24"/>
          <w:szCs w:val="24"/>
        </w:rPr>
        <w:t>a</w:t>
      </w:r>
      <w:r w:rsidRPr="003C790C">
        <w:rPr>
          <w:sz w:val="24"/>
          <w:szCs w:val="24"/>
        </w:rPr>
        <w:t>l</w:t>
      </w:r>
      <w:r w:rsidRPr="003C790C">
        <w:rPr>
          <w:spacing w:val="1"/>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w:t>
      </w:r>
      <w:r w:rsidRPr="003C790C">
        <w:rPr>
          <w:spacing w:val="1"/>
          <w:sz w:val="24"/>
          <w:szCs w:val="24"/>
        </w:rPr>
        <w:t>t</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at</w:t>
      </w:r>
      <w:r w:rsidRPr="003C790C">
        <w:rPr>
          <w:spacing w:val="1"/>
          <w:sz w:val="24"/>
          <w:szCs w:val="24"/>
        </w:rPr>
        <w:t xml:space="preserve"> </w:t>
      </w:r>
      <w:r w:rsidRPr="003C790C">
        <w:rPr>
          <w:spacing w:val="-1"/>
          <w:sz w:val="24"/>
          <w:szCs w:val="24"/>
        </w:rPr>
        <w:t>l</w:t>
      </w:r>
      <w:r w:rsidRPr="003C790C">
        <w:rPr>
          <w:sz w:val="24"/>
          <w:szCs w:val="24"/>
        </w:rPr>
        <w:t>east</w:t>
      </w:r>
      <w:r w:rsidRPr="003C790C">
        <w:rPr>
          <w:spacing w:val="1"/>
          <w:sz w:val="24"/>
          <w:szCs w:val="24"/>
        </w:rPr>
        <w:t xml:space="preserve"> </w:t>
      </w:r>
      <w:r w:rsidRPr="003C790C">
        <w:rPr>
          <w:sz w:val="24"/>
          <w:szCs w:val="24"/>
        </w:rPr>
        <w:t>one</w:t>
      </w:r>
      <w:r w:rsidRPr="003C790C">
        <w:rPr>
          <w:spacing w:val="1"/>
          <w:sz w:val="24"/>
          <w:szCs w:val="24"/>
        </w:rPr>
        <w:t xml:space="preserve"> </w:t>
      </w:r>
      <w:r w:rsidRPr="003C790C">
        <w:rPr>
          <w:spacing w:val="-2"/>
          <w:sz w:val="24"/>
          <w:szCs w:val="24"/>
        </w:rPr>
        <w:t>of</w:t>
      </w:r>
      <w:r w:rsidRPr="003C790C">
        <w:rPr>
          <w:sz w:val="24"/>
          <w:szCs w:val="24"/>
        </w:rPr>
        <w:t>f-Broad</w:t>
      </w:r>
      <w:r w:rsidRPr="003C790C">
        <w:rPr>
          <w:spacing w:val="-1"/>
          <w:sz w:val="24"/>
          <w:szCs w:val="24"/>
        </w:rPr>
        <w:t>w</w:t>
      </w:r>
      <w:r w:rsidRPr="003C790C">
        <w:rPr>
          <w:spacing w:val="1"/>
          <w:sz w:val="24"/>
          <w:szCs w:val="24"/>
        </w:rPr>
        <w:t>a</w:t>
      </w:r>
      <w:r w:rsidRPr="003C790C">
        <w:rPr>
          <w:sz w:val="24"/>
          <w:szCs w:val="24"/>
        </w:rPr>
        <w:t>y p</w:t>
      </w:r>
      <w:r w:rsidRPr="003C790C">
        <w:rPr>
          <w:spacing w:val="1"/>
          <w:sz w:val="24"/>
          <w:szCs w:val="24"/>
        </w:rPr>
        <w:t>l</w:t>
      </w:r>
      <w:r w:rsidRPr="003C790C">
        <w:rPr>
          <w:spacing w:val="-9"/>
          <w:sz w:val="24"/>
          <w:szCs w:val="24"/>
        </w:rPr>
        <w:t>a</w:t>
      </w:r>
      <w:r w:rsidRPr="003C790C">
        <w:rPr>
          <w:spacing w:val="-4"/>
          <w:sz w:val="24"/>
          <w:szCs w:val="24"/>
        </w:rPr>
        <w:t>y</w:t>
      </w:r>
      <w:r w:rsidRPr="003C790C">
        <w:rPr>
          <w:sz w:val="24"/>
          <w:szCs w:val="24"/>
        </w:rPr>
        <w:t>.</w:t>
      </w:r>
    </w:p>
    <w:p w:rsidR="007978D5" w:rsidRPr="003C790C" w:rsidRDefault="003F763B">
      <w:pPr>
        <w:spacing w:before="12"/>
        <w:ind w:left="822"/>
        <w:rPr>
          <w:sz w:val="24"/>
          <w:szCs w:val="24"/>
        </w:rPr>
        <w:sectPr w:rsidR="007978D5" w:rsidRPr="003C790C" w:rsidSect="00843B20">
          <w:headerReference w:type="default" r:id="rId12"/>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sz w:val="24"/>
          <w:szCs w:val="24"/>
        </w:rPr>
        <w:t xml:space="preserve">My </w:t>
      </w:r>
      <w:r w:rsidRPr="003C790C">
        <w:rPr>
          <w:spacing w:val="-1"/>
          <w:sz w:val="24"/>
          <w:szCs w:val="24"/>
        </w:rPr>
        <w:t>l</w:t>
      </w:r>
      <w:r w:rsidRPr="003C790C">
        <w:rPr>
          <w:sz w:val="24"/>
          <w:szCs w:val="24"/>
        </w:rPr>
        <w:t xml:space="preserve">ong </w:t>
      </w:r>
      <w:r w:rsidRPr="003C790C">
        <w:rPr>
          <w:spacing w:val="-1"/>
          <w:sz w:val="24"/>
          <w:szCs w:val="24"/>
        </w:rPr>
        <w:t>t</w:t>
      </w:r>
      <w:r w:rsidRPr="003C790C">
        <w:rPr>
          <w:spacing w:val="1"/>
          <w:sz w:val="24"/>
          <w:szCs w:val="24"/>
        </w:rPr>
        <w:t>e</w:t>
      </w:r>
      <w:r w:rsidRPr="003C790C">
        <w:rPr>
          <w:sz w:val="24"/>
          <w:szCs w:val="24"/>
        </w:rPr>
        <w:t>rm</w:t>
      </w:r>
      <w:r w:rsidRPr="003C790C">
        <w:rPr>
          <w:spacing w:val="-1"/>
          <w:sz w:val="24"/>
          <w:szCs w:val="24"/>
        </w:rPr>
        <w:t xml:space="preserve"> </w:t>
      </w:r>
      <w:r w:rsidRPr="003C790C">
        <w:rPr>
          <w:sz w:val="24"/>
          <w:szCs w:val="24"/>
        </w:rPr>
        <w:t>goal</w:t>
      </w:r>
      <w:r w:rsidRPr="003C790C">
        <w:rPr>
          <w:spacing w:val="1"/>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o be a</w:t>
      </w:r>
      <w:r w:rsidRPr="003C790C">
        <w:rPr>
          <w:spacing w:val="1"/>
          <w:sz w:val="24"/>
          <w:szCs w:val="24"/>
        </w:rPr>
        <w:t xml:space="preserve"> </w:t>
      </w:r>
      <w:r w:rsidRPr="003C790C">
        <w:rPr>
          <w:sz w:val="24"/>
          <w:szCs w:val="24"/>
        </w:rPr>
        <w:t xml:space="preserve">Broadway </w:t>
      </w:r>
      <w:r w:rsidRPr="003C790C">
        <w:rPr>
          <w:spacing w:val="-1"/>
          <w:sz w:val="24"/>
          <w:szCs w:val="24"/>
        </w:rPr>
        <w:t>s</w:t>
      </w:r>
      <w:r w:rsidRPr="003C790C">
        <w:rPr>
          <w:spacing w:val="1"/>
          <w:sz w:val="24"/>
          <w:szCs w:val="24"/>
        </w:rPr>
        <w:t>t</w:t>
      </w:r>
      <w:r w:rsidRPr="003C790C">
        <w:rPr>
          <w:spacing w:val="-6"/>
          <w:sz w:val="24"/>
          <w:szCs w:val="24"/>
        </w:rPr>
        <w:t>a</w:t>
      </w:r>
      <w:r w:rsidRPr="003C790C">
        <w:rPr>
          <w:spacing w:val="-4"/>
          <w:sz w:val="24"/>
          <w:szCs w:val="24"/>
        </w:rPr>
        <w:t>r</w:t>
      </w:r>
      <w:r w:rsidRPr="003C790C">
        <w:rPr>
          <w:sz w:val="24"/>
          <w:szCs w:val="24"/>
        </w:rPr>
        <w:t>.</w:t>
      </w:r>
    </w:p>
    <w:p w:rsidR="00CC649F" w:rsidRPr="003C790C" w:rsidRDefault="00CC649F" w:rsidP="00CC649F">
      <w:pPr>
        <w:spacing w:before="4" w:line="140" w:lineRule="exact"/>
        <w:rPr>
          <w:sz w:val="15"/>
          <w:szCs w:val="15"/>
        </w:rPr>
      </w:pPr>
    </w:p>
    <w:p w:rsidR="00CC649F" w:rsidRDefault="00CC649F" w:rsidP="00CC649F">
      <w:pPr>
        <w:jc w:val="center"/>
        <w:rPr>
          <w:rFonts w:eastAsia="Calibri"/>
          <w:b/>
          <w:sz w:val="36"/>
          <w:szCs w:val="36"/>
        </w:rPr>
      </w:pPr>
      <w:r w:rsidRPr="00467388">
        <w:rPr>
          <w:rFonts w:eastAsia="Calibri"/>
          <w:b/>
          <w:sz w:val="36"/>
          <w:szCs w:val="36"/>
        </w:rPr>
        <w:t>Experiment No:</w:t>
      </w:r>
      <w:r w:rsidR="00784913">
        <w:rPr>
          <w:rFonts w:eastAsia="Calibri"/>
          <w:b/>
          <w:sz w:val="36"/>
          <w:szCs w:val="36"/>
        </w:rPr>
        <w:t xml:space="preserve"> 03</w:t>
      </w:r>
    </w:p>
    <w:p w:rsidR="00CC649F" w:rsidRDefault="00CC649F" w:rsidP="00CC649F">
      <w:pPr>
        <w:jc w:val="center"/>
        <w:rPr>
          <w:rFonts w:eastAsia="Calibri"/>
          <w:b/>
          <w:sz w:val="36"/>
          <w:szCs w:val="36"/>
        </w:rPr>
      </w:pPr>
    </w:p>
    <w:p w:rsidR="00CC649F" w:rsidRDefault="0014015F" w:rsidP="00CC649F">
      <w:pPr>
        <w:jc w:val="both"/>
        <w:rPr>
          <w:rFonts w:cstheme="minorHAnsi"/>
          <w:sz w:val="36"/>
          <w:szCs w:val="36"/>
        </w:rPr>
      </w:pPr>
      <w:r>
        <w:rPr>
          <w:rFonts w:eastAsia="Calibri"/>
          <w:b/>
          <w:sz w:val="36"/>
          <w:szCs w:val="36"/>
        </w:rPr>
        <w:t xml:space="preserve">        </w:t>
      </w:r>
      <w:r w:rsidR="00C16EF7">
        <w:rPr>
          <w:rFonts w:eastAsia="Calibri"/>
          <w:b/>
          <w:sz w:val="36"/>
          <w:szCs w:val="36"/>
        </w:rPr>
        <w:t xml:space="preserve"> </w:t>
      </w:r>
      <w:r w:rsidR="00CC649F" w:rsidRPr="00EE54E4">
        <w:rPr>
          <w:rFonts w:eastAsia="Calibri"/>
          <w:b/>
          <w:sz w:val="36"/>
          <w:szCs w:val="36"/>
        </w:rPr>
        <w:t xml:space="preserve">Title: </w:t>
      </w:r>
      <w:r w:rsidRPr="0014015F">
        <w:rPr>
          <w:rFonts w:cstheme="minorHAnsi"/>
          <w:sz w:val="36"/>
          <w:szCs w:val="36"/>
        </w:rPr>
        <w:t>Public Speaking</w:t>
      </w:r>
      <w:r w:rsidR="00CC649F" w:rsidRPr="002734F1">
        <w:rPr>
          <w:rFonts w:cstheme="minorHAnsi"/>
          <w:sz w:val="36"/>
          <w:szCs w:val="36"/>
        </w:rPr>
        <w:t>.</w:t>
      </w:r>
    </w:p>
    <w:p w:rsidR="00CC649F" w:rsidRDefault="00CC649F" w:rsidP="00CC649F">
      <w:pPr>
        <w:jc w:val="center"/>
        <w:rPr>
          <w:rFonts w:eastAsia="Calibri"/>
          <w:b/>
          <w:sz w:val="36"/>
          <w:szCs w:val="36"/>
        </w:rPr>
      </w:pPr>
    </w:p>
    <w:p w:rsidR="00CC649F" w:rsidRDefault="00C16EF7" w:rsidP="00CC649F">
      <w:pPr>
        <w:jc w:val="both"/>
        <w:rPr>
          <w:rFonts w:eastAsia="Calibri"/>
          <w:sz w:val="36"/>
          <w:szCs w:val="36"/>
        </w:rPr>
      </w:pPr>
      <w:r>
        <w:rPr>
          <w:rFonts w:eastAsia="Calibri"/>
          <w:sz w:val="36"/>
          <w:szCs w:val="36"/>
        </w:rPr>
        <w:t xml:space="preserve">         </w:t>
      </w:r>
      <w:r w:rsidR="00CC649F" w:rsidRPr="00EE54E4">
        <w:rPr>
          <w:rFonts w:eastAsia="Calibri"/>
          <w:sz w:val="36"/>
          <w:szCs w:val="36"/>
        </w:rPr>
        <w:t>Roll No:</w:t>
      </w:r>
      <w:r w:rsidR="00CC649F">
        <w:rPr>
          <w:rFonts w:eastAsia="Calibri"/>
          <w:sz w:val="36"/>
          <w:szCs w:val="36"/>
        </w:rPr>
        <w:t xml:space="preserve"> ________        Class: _____</w:t>
      </w:r>
      <w:r w:rsidR="00CC649F" w:rsidRPr="00EE54E4">
        <w:rPr>
          <w:rFonts w:eastAsia="Calibri"/>
          <w:sz w:val="36"/>
          <w:szCs w:val="36"/>
        </w:rPr>
        <w:t xml:space="preserve">          Batch:</w:t>
      </w:r>
      <w:r w:rsidR="00CC649F">
        <w:rPr>
          <w:rFonts w:eastAsia="Calibri"/>
          <w:sz w:val="36"/>
          <w:szCs w:val="36"/>
        </w:rPr>
        <w:t>_____</w:t>
      </w:r>
      <w:r w:rsidR="00CC649F"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241BD0">
      <w:pPr>
        <w:spacing w:before="29"/>
        <w:ind w:left="102"/>
        <w:jc w:val="center"/>
        <w:rPr>
          <w:b/>
          <w:sz w:val="24"/>
          <w:szCs w:val="24"/>
        </w:rPr>
      </w:pPr>
    </w:p>
    <w:p w:rsidR="00CC649F" w:rsidRDefault="00CC649F" w:rsidP="00241BD0">
      <w:pPr>
        <w:spacing w:before="29"/>
        <w:ind w:left="102"/>
        <w:jc w:val="center"/>
        <w:rPr>
          <w:b/>
          <w:sz w:val="24"/>
          <w:szCs w:val="24"/>
        </w:rPr>
      </w:pPr>
    </w:p>
    <w:p w:rsidR="00CC649F" w:rsidRDefault="00CC649F" w:rsidP="00241BD0">
      <w:pPr>
        <w:spacing w:before="29"/>
        <w:ind w:left="102"/>
        <w:jc w:val="center"/>
        <w:rPr>
          <w:b/>
          <w:sz w:val="24"/>
          <w:szCs w:val="24"/>
        </w:rPr>
      </w:pPr>
    </w:p>
    <w:p w:rsidR="00CC649F" w:rsidRDefault="00CC649F" w:rsidP="00241BD0">
      <w:pPr>
        <w:spacing w:before="29"/>
        <w:ind w:left="102"/>
        <w:jc w:val="center"/>
        <w:rPr>
          <w:b/>
          <w:sz w:val="24"/>
          <w:szCs w:val="24"/>
        </w:rPr>
      </w:pPr>
    </w:p>
    <w:p w:rsidR="00CC649F" w:rsidRDefault="00CC649F" w:rsidP="00241BD0">
      <w:pPr>
        <w:spacing w:before="29"/>
        <w:ind w:left="102"/>
        <w:jc w:val="center"/>
        <w:rPr>
          <w:b/>
          <w:sz w:val="24"/>
          <w:szCs w:val="24"/>
        </w:rPr>
      </w:pPr>
    </w:p>
    <w:p w:rsidR="00192129" w:rsidRDefault="00192129" w:rsidP="00241BD0">
      <w:pPr>
        <w:spacing w:before="29"/>
        <w:ind w:left="102"/>
        <w:jc w:val="center"/>
        <w:rPr>
          <w:b/>
          <w:sz w:val="24"/>
          <w:szCs w:val="24"/>
        </w:rPr>
      </w:pPr>
    </w:p>
    <w:p w:rsidR="00192129" w:rsidRDefault="00192129" w:rsidP="00241BD0">
      <w:pPr>
        <w:spacing w:before="29"/>
        <w:ind w:left="102"/>
        <w:jc w:val="center"/>
        <w:rPr>
          <w:b/>
          <w:sz w:val="24"/>
          <w:szCs w:val="24"/>
        </w:rPr>
      </w:pPr>
    </w:p>
    <w:p w:rsidR="00CC649F" w:rsidRDefault="00CC649F" w:rsidP="00241BD0">
      <w:pPr>
        <w:spacing w:before="29"/>
        <w:ind w:left="102"/>
        <w:jc w:val="center"/>
        <w:rPr>
          <w:b/>
          <w:sz w:val="24"/>
          <w:szCs w:val="24"/>
        </w:rPr>
      </w:pPr>
    </w:p>
    <w:p w:rsidR="00241BD0" w:rsidRPr="003C790C" w:rsidRDefault="00241BD0" w:rsidP="00241BD0">
      <w:pPr>
        <w:spacing w:before="29"/>
        <w:ind w:left="102"/>
        <w:jc w:val="center"/>
        <w:rPr>
          <w:b/>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gnment no:</w:t>
      </w:r>
      <w:r w:rsidRPr="003C790C">
        <w:rPr>
          <w:b/>
          <w:spacing w:val="2"/>
          <w:sz w:val="24"/>
          <w:szCs w:val="24"/>
        </w:rPr>
        <w:t xml:space="preserve"> </w:t>
      </w:r>
      <w:r w:rsidRPr="003C790C">
        <w:rPr>
          <w:b/>
          <w:sz w:val="24"/>
          <w:szCs w:val="24"/>
        </w:rPr>
        <w:t>3</w:t>
      </w:r>
    </w:p>
    <w:p w:rsidR="00241BD0" w:rsidRPr="003C790C" w:rsidRDefault="00241BD0" w:rsidP="00241BD0">
      <w:pPr>
        <w:spacing w:before="16" w:line="260" w:lineRule="exact"/>
        <w:rPr>
          <w:sz w:val="26"/>
          <w:szCs w:val="26"/>
        </w:rPr>
      </w:pPr>
    </w:p>
    <w:p w:rsidR="00241BD0" w:rsidRPr="003C790C" w:rsidRDefault="00241BD0" w:rsidP="00241BD0">
      <w:pPr>
        <w:ind w:left="102"/>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z w:val="24"/>
          <w:szCs w:val="24"/>
        </w:rPr>
        <w:t>Pub</w:t>
      </w:r>
      <w:r w:rsidRPr="003C790C">
        <w:rPr>
          <w:spacing w:val="-1"/>
          <w:sz w:val="24"/>
          <w:szCs w:val="24"/>
        </w:rPr>
        <w:t>li</w:t>
      </w:r>
      <w:r w:rsidRPr="003C790C">
        <w:rPr>
          <w:sz w:val="24"/>
          <w:szCs w:val="24"/>
        </w:rPr>
        <w:t>c</w:t>
      </w:r>
      <w:r w:rsidRPr="003C790C">
        <w:rPr>
          <w:spacing w:val="1"/>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1"/>
          <w:sz w:val="24"/>
          <w:szCs w:val="24"/>
        </w:rPr>
        <w:t>i</w:t>
      </w:r>
      <w:r w:rsidRPr="003C790C">
        <w:rPr>
          <w:sz w:val="24"/>
          <w:szCs w:val="24"/>
        </w:rPr>
        <w:t>ng</w:t>
      </w:r>
    </w:p>
    <w:p w:rsidR="00241BD0" w:rsidRPr="003C790C" w:rsidRDefault="00241BD0" w:rsidP="00241BD0">
      <w:pPr>
        <w:spacing w:before="2" w:line="140" w:lineRule="exact"/>
        <w:rPr>
          <w:sz w:val="15"/>
          <w:szCs w:val="15"/>
        </w:rPr>
      </w:pPr>
    </w:p>
    <w:p w:rsidR="00241BD0" w:rsidRPr="003C790C" w:rsidRDefault="00241BD0" w:rsidP="00241BD0">
      <w:pPr>
        <w:spacing w:line="200" w:lineRule="exact"/>
      </w:pPr>
    </w:p>
    <w:p w:rsidR="00241BD0" w:rsidRPr="003C790C" w:rsidRDefault="00241BD0" w:rsidP="00241BD0">
      <w:pPr>
        <w:spacing w:line="200" w:lineRule="exact"/>
      </w:pPr>
    </w:p>
    <w:p w:rsidR="00241BD0" w:rsidRPr="003C790C" w:rsidRDefault="00241BD0" w:rsidP="00241BD0">
      <w:pPr>
        <w:spacing w:line="260" w:lineRule="exact"/>
        <w:ind w:left="102"/>
        <w:rPr>
          <w:sz w:val="24"/>
          <w:szCs w:val="24"/>
        </w:rPr>
      </w:pPr>
      <w:r w:rsidRPr="003C790C">
        <w:rPr>
          <w:b/>
          <w:position w:val="-1"/>
          <w:sz w:val="24"/>
          <w:szCs w:val="24"/>
        </w:rPr>
        <w:t>A</w:t>
      </w:r>
      <w:r w:rsidRPr="003C790C">
        <w:rPr>
          <w:b/>
          <w:spacing w:val="-1"/>
          <w:position w:val="-1"/>
          <w:sz w:val="24"/>
          <w:szCs w:val="24"/>
        </w:rPr>
        <w:t>i</w:t>
      </w:r>
      <w:r w:rsidRPr="003C790C">
        <w:rPr>
          <w:b/>
          <w:position w:val="-1"/>
          <w:sz w:val="24"/>
          <w:szCs w:val="24"/>
        </w:rPr>
        <w:t xml:space="preserve">m: </w:t>
      </w:r>
      <w:r w:rsidRPr="003C790C">
        <w:rPr>
          <w:position w:val="-1"/>
          <w:sz w:val="24"/>
          <w:szCs w:val="24"/>
        </w:rPr>
        <w:t>Pub</w:t>
      </w:r>
      <w:r w:rsidRPr="003C790C">
        <w:rPr>
          <w:spacing w:val="-1"/>
          <w:position w:val="-1"/>
          <w:sz w:val="24"/>
          <w:szCs w:val="24"/>
        </w:rPr>
        <w:t>li</w:t>
      </w:r>
      <w:r w:rsidRPr="003C790C">
        <w:rPr>
          <w:position w:val="-1"/>
          <w:sz w:val="24"/>
          <w:szCs w:val="24"/>
        </w:rPr>
        <w:t>c</w:t>
      </w:r>
      <w:r w:rsidRPr="003C790C">
        <w:rPr>
          <w:spacing w:val="1"/>
          <w:position w:val="-1"/>
          <w:sz w:val="24"/>
          <w:szCs w:val="24"/>
        </w:rPr>
        <w:t xml:space="preserve"> </w:t>
      </w:r>
      <w:r w:rsidRPr="003C790C">
        <w:rPr>
          <w:spacing w:val="-1"/>
          <w:position w:val="-1"/>
          <w:sz w:val="24"/>
          <w:szCs w:val="24"/>
        </w:rPr>
        <w:t>S</w:t>
      </w:r>
      <w:r w:rsidRPr="003C790C">
        <w:rPr>
          <w:position w:val="-1"/>
          <w:sz w:val="24"/>
          <w:szCs w:val="24"/>
        </w:rPr>
        <w:t>p</w:t>
      </w:r>
      <w:r w:rsidRPr="003C790C">
        <w:rPr>
          <w:spacing w:val="1"/>
          <w:position w:val="-1"/>
          <w:sz w:val="24"/>
          <w:szCs w:val="24"/>
        </w:rPr>
        <w:t>e</w:t>
      </w:r>
      <w:r w:rsidRPr="003C790C">
        <w:rPr>
          <w:position w:val="-1"/>
          <w:sz w:val="24"/>
          <w:szCs w:val="24"/>
        </w:rPr>
        <w:t>ak</w:t>
      </w:r>
      <w:r w:rsidRPr="003C790C">
        <w:rPr>
          <w:spacing w:val="-1"/>
          <w:position w:val="-1"/>
          <w:sz w:val="24"/>
          <w:szCs w:val="24"/>
        </w:rPr>
        <w:t>i</w:t>
      </w:r>
      <w:r w:rsidRPr="003C790C">
        <w:rPr>
          <w:position w:val="-1"/>
          <w:sz w:val="24"/>
          <w:szCs w:val="24"/>
        </w:rPr>
        <w:t>ng</w:t>
      </w:r>
    </w:p>
    <w:p w:rsidR="00241BD0" w:rsidRPr="003C790C" w:rsidRDefault="00241BD0" w:rsidP="00241BD0">
      <w:pPr>
        <w:spacing w:before="18" w:line="240" w:lineRule="exact"/>
        <w:rPr>
          <w:sz w:val="24"/>
          <w:szCs w:val="24"/>
        </w:rPr>
        <w:sectPr w:rsidR="00241BD0" w:rsidRPr="003C790C" w:rsidSect="00843B20">
          <w:pgSz w:w="12240" w:h="15840"/>
          <w:pgMar w:top="980" w:right="130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p>
    <w:p w:rsidR="00241BD0" w:rsidRPr="003C790C" w:rsidRDefault="00241BD0" w:rsidP="00241BD0">
      <w:pPr>
        <w:spacing w:before="29"/>
        <w:ind w:left="102" w:right="-56"/>
        <w:rPr>
          <w:sz w:val="24"/>
          <w:szCs w:val="24"/>
        </w:rPr>
      </w:pPr>
      <w:r w:rsidRPr="003C790C">
        <w:rPr>
          <w:b/>
          <w:spacing w:val="-1"/>
          <w:sz w:val="24"/>
          <w:szCs w:val="24"/>
        </w:rPr>
        <w:lastRenderedPageBreak/>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w:t>
      </w:r>
    </w:p>
    <w:p w:rsidR="00241BD0" w:rsidRPr="003C790C" w:rsidRDefault="00241BD0" w:rsidP="00241BD0">
      <w:pPr>
        <w:spacing w:before="9" w:line="100" w:lineRule="exact"/>
        <w:rPr>
          <w:sz w:val="10"/>
          <w:szCs w:val="10"/>
        </w:rPr>
      </w:pPr>
      <w:r w:rsidRPr="003C790C">
        <w:br w:type="column"/>
      </w:r>
    </w:p>
    <w:p w:rsidR="00241BD0" w:rsidRPr="003C790C" w:rsidRDefault="00241BD0" w:rsidP="00241BD0">
      <w:pPr>
        <w:spacing w:line="200" w:lineRule="exact"/>
      </w:pPr>
    </w:p>
    <w:p w:rsidR="00241BD0" w:rsidRPr="003C790C" w:rsidRDefault="00241BD0" w:rsidP="00241BD0">
      <w:pPr>
        <w:rPr>
          <w:sz w:val="24"/>
          <w:szCs w:val="24"/>
        </w:rPr>
      </w:pPr>
      <w:r w:rsidRPr="003C790C">
        <w:rPr>
          <w:rFonts w:eastAsia="Calibri"/>
          <w:sz w:val="22"/>
          <w:szCs w:val="22"/>
        </w:rPr>
        <w:t xml:space="preserve">1.  </w:t>
      </w:r>
      <w:r w:rsidRPr="003C790C">
        <w:rPr>
          <w:rFonts w:eastAsia="Calibri"/>
          <w:spacing w:val="44"/>
          <w:sz w:val="22"/>
          <w:szCs w:val="22"/>
        </w:rPr>
        <w:t xml:space="preserve"> </w:t>
      </w:r>
      <w:r w:rsidRPr="003C790C">
        <w:rPr>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 xml:space="preserve">s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
          <w:sz w:val="24"/>
          <w:szCs w:val="24"/>
        </w:rPr>
        <w:t xml:space="preserve"> </w:t>
      </w:r>
      <w:r w:rsidRPr="003C790C">
        <w:rPr>
          <w:spacing w:val="-2"/>
          <w:sz w:val="24"/>
          <w:szCs w:val="24"/>
        </w:rPr>
        <w:t>b</w:t>
      </w:r>
      <w:r w:rsidRPr="003C790C">
        <w:rPr>
          <w:sz w:val="24"/>
          <w:szCs w:val="24"/>
        </w:rPr>
        <w:t>e</w:t>
      </w:r>
      <w:r w:rsidRPr="003C790C">
        <w:rPr>
          <w:spacing w:val="1"/>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 prep</w:t>
      </w:r>
      <w:r w:rsidRPr="003C790C">
        <w:rPr>
          <w:spacing w:val="1"/>
          <w:sz w:val="24"/>
          <w:szCs w:val="24"/>
        </w:rPr>
        <w:t>a</w:t>
      </w:r>
      <w:r w:rsidRPr="003C790C">
        <w:rPr>
          <w:spacing w:val="-2"/>
          <w:sz w:val="24"/>
          <w:szCs w:val="24"/>
        </w:rPr>
        <w:t>r</w:t>
      </w:r>
      <w:r w:rsidRPr="003C790C">
        <w:rPr>
          <w:sz w:val="24"/>
          <w:szCs w:val="24"/>
        </w:rPr>
        <w:t>e</w:t>
      </w:r>
      <w:r w:rsidRPr="003C790C">
        <w:rPr>
          <w:spacing w:val="1"/>
          <w:sz w:val="24"/>
          <w:szCs w:val="24"/>
        </w:rPr>
        <w:t xml:space="preserve"> </w:t>
      </w:r>
      <w:r w:rsidRPr="003C790C">
        <w:rPr>
          <w:spacing w:val="-1"/>
          <w:sz w:val="24"/>
          <w:szCs w:val="24"/>
        </w:rPr>
        <w:t>s</w:t>
      </w:r>
      <w:r w:rsidRPr="003C790C">
        <w:rPr>
          <w:sz w:val="24"/>
          <w:szCs w:val="24"/>
        </w:rPr>
        <w:t>pe</w:t>
      </w:r>
      <w:r w:rsidRPr="003C790C">
        <w:rPr>
          <w:spacing w:val="1"/>
          <w:sz w:val="24"/>
          <w:szCs w:val="24"/>
        </w:rPr>
        <w:t>e</w:t>
      </w:r>
      <w:r w:rsidRPr="003C790C">
        <w:rPr>
          <w:sz w:val="24"/>
          <w:szCs w:val="24"/>
        </w:rPr>
        <w:t>ch</w:t>
      </w:r>
    </w:p>
    <w:p w:rsidR="00241BD0" w:rsidRPr="003C790C" w:rsidRDefault="00241BD0" w:rsidP="00241BD0">
      <w:pPr>
        <w:spacing w:line="280" w:lineRule="exact"/>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 xml:space="preserve">s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
          <w:sz w:val="24"/>
          <w:szCs w:val="24"/>
        </w:rPr>
        <w:t xml:space="preserve"> </w:t>
      </w:r>
      <w:r w:rsidRPr="003C790C">
        <w:rPr>
          <w:spacing w:val="-2"/>
          <w:sz w:val="24"/>
          <w:szCs w:val="24"/>
        </w:rPr>
        <w:t>b</w:t>
      </w:r>
      <w:r w:rsidRPr="003C790C">
        <w:rPr>
          <w:sz w:val="24"/>
          <w:szCs w:val="24"/>
        </w:rPr>
        <w:t>e</w:t>
      </w:r>
      <w:r w:rsidRPr="003C790C">
        <w:rPr>
          <w:spacing w:val="1"/>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 de</w:t>
      </w:r>
      <w:r w:rsidRPr="003C790C">
        <w:rPr>
          <w:spacing w:val="-1"/>
          <w:sz w:val="24"/>
          <w:szCs w:val="24"/>
        </w:rPr>
        <w:t>l</w:t>
      </w:r>
      <w:r w:rsidRPr="003C790C">
        <w:rPr>
          <w:spacing w:val="1"/>
          <w:sz w:val="24"/>
          <w:szCs w:val="24"/>
        </w:rPr>
        <w:t>i</w:t>
      </w:r>
      <w:r w:rsidRPr="003C790C">
        <w:rPr>
          <w:sz w:val="24"/>
          <w:szCs w:val="24"/>
        </w:rPr>
        <w:t>ver ex</w:t>
      </w:r>
      <w:r w:rsidRPr="003C790C">
        <w:rPr>
          <w:spacing w:val="-1"/>
          <w:sz w:val="24"/>
          <w:szCs w:val="24"/>
        </w:rPr>
        <w:t>t</w:t>
      </w:r>
      <w:r w:rsidRPr="003C790C">
        <w:rPr>
          <w:spacing w:val="1"/>
          <w:sz w:val="24"/>
          <w:szCs w:val="24"/>
        </w:rPr>
        <w:t>e</w:t>
      </w:r>
      <w:r w:rsidRPr="003C790C">
        <w:rPr>
          <w:spacing w:val="-1"/>
          <w:sz w:val="24"/>
          <w:szCs w:val="24"/>
        </w:rPr>
        <w:t>m</w:t>
      </w:r>
      <w:r w:rsidRPr="003C790C">
        <w:rPr>
          <w:sz w:val="24"/>
          <w:szCs w:val="24"/>
        </w:rPr>
        <w:t>pore</w:t>
      </w:r>
      <w:r w:rsidRPr="003C790C">
        <w:rPr>
          <w:spacing w:val="1"/>
          <w:sz w:val="24"/>
          <w:szCs w:val="24"/>
        </w:rPr>
        <w:t xml:space="preserve"> </w:t>
      </w:r>
      <w:r w:rsidRPr="003C790C">
        <w:rPr>
          <w:spacing w:val="-1"/>
          <w:sz w:val="24"/>
          <w:szCs w:val="24"/>
        </w:rPr>
        <w:t>s</w:t>
      </w:r>
      <w:r w:rsidRPr="003C790C">
        <w:rPr>
          <w:sz w:val="24"/>
          <w:szCs w:val="24"/>
        </w:rPr>
        <w:t>pe</w:t>
      </w:r>
      <w:r w:rsidRPr="003C790C">
        <w:rPr>
          <w:spacing w:val="1"/>
          <w:sz w:val="24"/>
          <w:szCs w:val="24"/>
        </w:rPr>
        <w:t>e</w:t>
      </w:r>
      <w:r w:rsidRPr="003C790C">
        <w:rPr>
          <w:sz w:val="24"/>
          <w:szCs w:val="24"/>
        </w:rPr>
        <w:t>ch.</w:t>
      </w:r>
    </w:p>
    <w:p w:rsidR="00241BD0" w:rsidRPr="003C790C" w:rsidRDefault="00241BD0" w:rsidP="00241BD0">
      <w:pPr>
        <w:spacing w:before="1"/>
        <w:ind w:right="75"/>
        <w:rPr>
          <w:sz w:val="24"/>
          <w:szCs w:val="24"/>
        </w:rPr>
      </w:pPr>
      <w:r w:rsidRPr="003C790C">
        <w:rPr>
          <w:rFonts w:eastAsia="Calibri"/>
          <w:sz w:val="22"/>
          <w:szCs w:val="22"/>
        </w:rPr>
        <w:t xml:space="preserve">3.  </w:t>
      </w:r>
      <w:r w:rsidRPr="003C790C">
        <w:rPr>
          <w:rFonts w:eastAsia="Calibri"/>
          <w:spacing w:val="44"/>
          <w:sz w:val="22"/>
          <w:szCs w:val="22"/>
        </w:rPr>
        <w:t xml:space="preserve"> </w:t>
      </w:r>
      <w:r w:rsidRPr="003C790C">
        <w:rPr>
          <w:spacing w:val="-1"/>
          <w:sz w:val="24"/>
          <w:szCs w:val="24"/>
        </w:rPr>
        <w:t>E</w:t>
      </w:r>
      <w:r w:rsidRPr="003C790C">
        <w:rPr>
          <w:spacing w:val="1"/>
          <w:sz w:val="24"/>
          <w:szCs w:val="24"/>
        </w:rPr>
        <w:t>a</w:t>
      </w:r>
      <w:r w:rsidRPr="003C790C">
        <w:rPr>
          <w:sz w:val="24"/>
          <w:szCs w:val="24"/>
        </w:rPr>
        <w:t>ch</w:t>
      </w:r>
      <w:r w:rsidRPr="003C790C">
        <w:rPr>
          <w:spacing w:val="46"/>
          <w:sz w:val="24"/>
          <w:szCs w:val="24"/>
        </w:rPr>
        <w:t xml:space="preserve"> </w:t>
      </w:r>
      <w:r w:rsidRPr="003C790C">
        <w:rPr>
          <w:sz w:val="24"/>
          <w:szCs w:val="24"/>
        </w:rPr>
        <w:t>s</w:t>
      </w:r>
      <w:r w:rsidRPr="003C790C">
        <w:rPr>
          <w:spacing w:val="-1"/>
          <w:sz w:val="24"/>
          <w:szCs w:val="24"/>
        </w:rPr>
        <w:t>t</w:t>
      </w:r>
      <w:r w:rsidRPr="003C790C">
        <w:rPr>
          <w:sz w:val="24"/>
          <w:szCs w:val="24"/>
        </w:rPr>
        <w:t>udent</w:t>
      </w:r>
      <w:r w:rsidRPr="003C790C">
        <w:rPr>
          <w:spacing w:val="47"/>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46"/>
          <w:sz w:val="24"/>
          <w:szCs w:val="24"/>
        </w:rPr>
        <w:t xml:space="preserve"> </w:t>
      </w:r>
      <w:r w:rsidRPr="003C790C">
        <w:rPr>
          <w:sz w:val="24"/>
          <w:szCs w:val="24"/>
        </w:rPr>
        <w:t>be</w:t>
      </w:r>
      <w:r w:rsidRPr="003C790C">
        <w:rPr>
          <w:spacing w:val="45"/>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45"/>
          <w:sz w:val="24"/>
          <w:szCs w:val="24"/>
        </w:rPr>
        <w:t xml:space="preserve"> </w:t>
      </w:r>
      <w:r w:rsidRPr="003C790C">
        <w:rPr>
          <w:spacing w:val="-1"/>
          <w:sz w:val="24"/>
          <w:szCs w:val="24"/>
        </w:rPr>
        <w:t>t</w:t>
      </w:r>
      <w:r w:rsidRPr="003C790C">
        <w:rPr>
          <w:sz w:val="24"/>
          <w:szCs w:val="24"/>
        </w:rPr>
        <w:t>o</w:t>
      </w:r>
      <w:r w:rsidRPr="003C790C">
        <w:rPr>
          <w:spacing w:val="46"/>
          <w:sz w:val="24"/>
          <w:szCs w:val="24"/>
        </w:rPr>
        <w:t xml:space="preserve"> </w:t>
      </w:r>
      <w:r w:rsidRPr="003C790C">
        <w:rPr>
          <w:sz w:val="24"/>
          <w:szCs w:val="24"/>
        </w:rPr>
        <w:t>narra</w:t>
      </w:r>
      <w:r w:rsidRPr="003C790C">
        <w:rPr>
          <w:spacing w:val="1"/>
          <w:sz w:val="24"/>
          <w:szCs w:val="24"/>
        </w:rPr>
        <w:t>t</w:t>
      </w:r>
      <w:r w:rsidRPr="003C790C">
        <w:rPr>
          <w:sz w:val="24"/>
          <w:szCs w:val="24"/>
        </w:rPr>
        <w:t>e</w:t>
      </w:r>
      <w:r w:rsidRPr="003C790C">
        <w:rPr>
          <w:spacing w:val="45"/>
          <w:sz w:val="24"/>
          <w:szCs w:val="24"/>
        </w:rPr>
        <w:t xml:space="preserve"> </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ti</w:t>
      </w:r>
      <w:r w:rsidRPr="003C790C">
        <w:rPr>
          <w:sz w:val="24"/>
          <w:szCs w:val="24"/>
        </w:rPr>
        <w:t>onal</w:t>
      </w:r>
      <w:r w:rsidRPr="003C790C">
        <w:rPr>
          <w:spacing w:val="47"/>
          <w:sz w:val="24"/>
          <w:szCs w:val="24"/>
        </w:rPr>
        <w:t xml:space="preserve"> </w:t>
      </w:r>
      <w:r w:rsidRPr="003C790C">
        <w:rPr>
          <w:sz w:val="24"/>
          <w:szCs w:val="24"/>
        </w:rPr>
        <w:t>or</w:t>
      </w:r>
      <w:r w:rsidRPr="003C790C">
        <w:rPr>
          <w:spacing w:val="46"/>
          <w:sz w:val="24"/>
          <w:szCs w:val="24"/>
        </w:rPr>
        <w:t xml:space="preserve"> </w:t>
      </w:r>
      <w:r w:rsidRPr="003C790C">
        <w:rPr>
          <w:sz w:val="24"/>
          <w:szCs w:val="24"/>
        </w:rPr>
        <w:t>real</w:t>
      </w:r>
      <w:r w:rsidRPr="003C790C">
        <w:rPr>
          <w:spacing w:val="47"/>
          <w:sz w:val="24"/>
          <w:szCs w:val="24"/>
        </w:rPr>
        <w:t xml:space="preserve"> </w:t>
      </w:r>
      <w:r w:rsidRPr="003C790C">
        <w:rPr>
          <w:spacing w:val="-1"/>
          <w:sz w:val="24"/>
          <w:szCs w:val="24"/>
        </w:rPr>
        <w:t>li</w:t>
      </w:r>
      <w:r w:rsidRPr="003C790C">
        <w:rPr>
          <w:sz w:val="24"/>
          <w:szCs w:val="24"/>
        </w:rPr>
        <w:t>fe</w:t>
      </w:r>
      <w:r w:rsidRPr="003C790C">
        <w:rPr>
          <w:spacing w:val="47"/>
          <w:sz w:val="24"/>
          <w:szCs w:val="24"/>
        </w:rPr>
        <w:t xml:space="preserve"> </w:t>
      </w:r>
      <w:r w:rsidRPr="003C790C">
        <w:rPr>
          <w:spacing w:val="-1"/>
          <w:sz w:val="24"/>
          <w:szCs w:val="24"/>
        </w:rPr>
        <w:t>s</w:t>
      </w:r>
      <w:r w:rsidRPr="003C790C">
        <w:rPr>
          <w:spacing w:val="1"/>
          <w:sz w:val="24"/>
          <w:szCs w:val="24"/>
        </w:rPr>
        <w:t>t</w:t>
      </w:r>
      <w:r w:rsidRPr="003C790C">
        <w:rPr>
          <w:sz w:val="24"/>
          <w:szCs w:val="24"/>
        </w:rPr>
        <w:t>ory</w:t>
      </w:r>
      <w:r w:rsidRPr="003C790C">
        <w:rPr>
          <w:spacing w:val="46"/>
          <w:sz w:val="24"/>
          <w:szCs w:val="24"/>
        </w:rPr>
        <w:t xml:space="preserve"> </w:t>
      </w:r>
      <w:r w:rsidRPr="003C790C">
        <w:rPr>
          <w:sz w:val="24"/>
          <w:szCs w:val="24"/>
        </w:rPr>
        <w:t>for</w:t>
      </w:r>
      <w:r w:rsidRPr="003C790C">
        <w:rPr>
          <w:spacing w:val="46"/>
          <w:sz w:val="24"/>
          <w:szCs w:val="24"/>
        </w:rPr>
        <w:t xml:space="preserve"> </w:t>
      </w:r>
      <w:r w:rsidRPr="003C790C">
        <w:rPr>
          <w:sz w:val="24"/>
          <w:szCs w:val="24"/>
        </w:rPr>
        <w:t xml:space="preserve">5 </w:t>
      </w:r>
      <w:r w:rsidRPr="003C790C">
        <w:rPr>
          <w:spacing w:val="-1"/>
          <w:sz w:val="24"/>
          <w:szCs w:val="24"/>
        </w:rPr>
        <w:t>m</w:t>
      </w:r>
      <w:r w:rsidRPr="003C790C">
        <w:rPr>
          <w:spacing w:val="1"/>
          <w:sz w:val="24"/>
          <w:szCs w:val="24"/>
        </w:rPr>
        <w:t>i</w:t>
      </w:r>
      <w:r w:rsidRPr="003C790C">
        <w:rPr>
          <w:sz w:val="24"/>
          <w:szCs w:val="24"/>
        </w:rPr>
        <w:t>nu</w:t>
      </w:r>
      <w:r w:rsidRPr="003C790C">
        <w:rPr>
          <w:spacing w:val="-1"/>
          <w:sz w:val="24"/>
          <w:szCs w:val="24"/>
        </w:rPr>
        <w:t>t</w:t>
      </w:r>
      <w:r w:rsidRPr="003C790C">
        <w:rPr>
          <w:sz w:val="24"/>
          <w:szCs w:val="24"/>
        </w:rPr>
        <w:t>es.</w:t>
      </w:r>
    </w:p>
    <w:p w:rsidR="00241BD0" w:rsidRPr="003C790C" w:rsidRDefault="00241BD0" w:rsidP="00241BD0">
      <w:pPr>
        <w:spacing w:line="260" w:lineRule="exact"/>
        <w:rPr>
          <w:sz w:val="24"/>
          <w:szCs w:val="24"/>
        </w:rPr>
        <w:sectPr w:rsidR="00241BD0" w:rsidRPr="003C790C" w:rsidSect="00DF680C">
          <w:type w:val="continuous"/>
          <w:pgSz w:w="12240" w:h="15840"/>
          <w:pgMar w:top="1480" w:right="130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168" w:space="734"/>
            <w:col w:w="7698"/>
          </w:cols>
        </w:sectPr>
      </w:pPr>
      <w:r w:rsidRPr="003C790C">
        <w:rPr>
          <w:rFonts w:eastAsia="Calibri"/>
          <w:sz w:val="22"/>
          <w:szCs w:val="22"/>
        </w:rPr>
        <w:t xml:space="preserve">4.  </w:t>
      </w:r>
      <w:r w:rsidRPr="003C790C">
        <w:rPr>
          <w:rFonts w:eastAsia="Calibri"/>
          <w:spacing w:val="44"/>
          <w:sz w:val="22"/>
          <w:szCs w:val="22"/>
        </w:rPr>
        <w:t xml:space="preserve"> </w:t>
      </w:r>
      <w:r w:rsidRPr="003C790C">
        <w:rPr>
          <w:spacing w:val="-1"/>
          <w:sz w:val="24"/>
          <w:szCs w:val="24"/>
        </w:rPr>
        <w:t>E</w:t>
      </w:r>
      <w:r w:rsidRPr="003C790C">
        <w:rPr>
          <w:spacing w:val="1"/>
          <w:sz w:val="24"/>
          <w:szCs w:val="24"/>
        </w:rPr>
        <w:t>a</w:t>
      </w:r>
      <w:r w:rsidRPr="003C790C">
        <w:rPr>
          <w:sz w:val="24"/>
          <w:szCs w:val="24"/>
        </w:rPr>
        <w:t>ch s</w:t>
      </w:r>
      <w:r w:rsidRPr="003C790C">
        <w:rPr>
          <w:spacing w:val="-1"/>
          <w:sz w:val="24"/>
          <w:szCs w:val="24"/>
        </w:rPr>
        <w:t>t</w:t>
      </w:r>
      <w:r w:rsidRPr="003C790C">
        <w:rPr>
          <w:sz w:val="24"/>
          <w:szCs w:val="24"/>
        </w:rPr>
        <w:t>udent</w:t>
      </w:r>
      <w:r w:rsidRPr="003C790C">
        <w:rPr>
          <w:spacing w:val="1"/>
          <w:sz w:val="24"/>
          <w:szCs w:val="24"/>
        </w:rPr>
        <w:t xml:space="preserve"> </w:t>
      </w:r>
      <w:r w:rsidRPr="003C790C">
        <w:rPr>
          <w:sz w:val="24"/>
          <w:szCs w:val="24"/>
        </w:rPr>
        <w:t>ora</w:t>
      </w:r>
      <w:r w:rsidRPr="003C790C">
        <w:rPr>
          <w:spacing w:val="-1"/>
          <w:sz w:val="24"/>
          <w:szCs w:val="24"/>
        </w:rPr>
        <w:t>l</w:t>
      </w:r>
      <w:r w:rsidRPr="003C790C">
        <w:rPr>
          <w:spacing w:val="1"/>
          <w:sz w:val="24"/>
          <w:szCs w:val="24"/>
        </w:rPr>
        <w:t>l</w:t>
      </w:r>
      <w:r w:rsidRPr="003C790C">
        <w:rPr>
          <w:sz w:val="24"/>
          <w:szCs w:val="24"/>
        </w:rPr>
        <w:t>y 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 a rev</w:t>
      </w:r>
      <w:r w:rsidRPr="003C790C">
        <w:rPr>
          <w:spacing w:val="1"/>
          <w:sz w:val="24"/>
          <w:szCs w:val="24"/>
        </w:rPr>
        <w:t>i</w:t>
      </w:r>
      <w:r w:rsidRPr="003C790C">
        <w:rPr>
          <w:sz w:val="24"/>
          <w:szCs w:val="24"/>
        </w:rPr>
        <w:t>ew on a s</w:t>
      </w:r>
      <w:r w:rsidRPr="003C790C">
        <w:rPr>
          <w:spacing w:val="-1"/>
          <w:sz w:val="24"/>
          <w:szCs w:val="24"/>
        </w:rPr>
        <w:t>t</w:t>
      </w:r>
      <w:r w:rsidRPr="003C790C">
        <w:rPr>
          <w:sz w:val="24"/>
          <w:szCs w:val="24"/>
        </w:rPr>
        <w:t>ory or a book re</w:t>
      </w:r>
      <w:r w:rsidRPr="003C790C">
        <w:rPr>
          <w:spacing w:val="1"/>
          <w:sz w:val="24"/>
          <w:szCs w:val="24"/>
        </w:rPr>
        <w:t>a</w:t>
      </w:r>
      <w:r w:rsidRPr="003C790C">
        <w:rPr>
          <w:sz w:val="24"/>
          <w:szCs w:val="24"/>
        </w:rPr>
        <w:t xml:space="preserve">d by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w:t>
      </w:r>
    </w:p>
    <w:p w:rsidR="00241BD0" w:rsidRPr="003C790C" w:rsidRDefault="00241BD0" w:rsidP="00241BD0">
      <w:pPr>
        <w:spacing w:before="8" w:line="240" w:lineRule="exact"/>
        <w:rPr>
          <w:sz w:val="24"/>
          <w:szCs w:val="24"/>
        </w:rPr>
      </w:pPr>
    </w:p>
    <w:p w:rsidR="00241BD0" w:rsidRPr="003C790C" w:rsidRDefault="00241BD0" w:rsidP="00241BD0">
      <w:pPr>
        <w:spacing w:before="29"/>
        <w:ind w:left="102" w:right="8636"/>
        <w:jc w:val="both"/>
        <w:rPr>
          <w:sz w:val="24"/>
          <w:szCs w:val="24"/>
        </w:rPr>
      </w:pPr>
      <w:r w:rsidRPr="003C790C">
        <w:rPr>
          <w:b/>
          <w:sz w:val="24"/>
          <w:szCs w:val="24"/>
        </w:rPr>
        <w:t>Theory:</w:t>
      </w:r>
    </w:p>
    <w:p w:rsidR="00241BD0" w:rsidRPr="003C790C" w:rsidRDefault="00241BD0" w:rsidP="00241BD0">
      <w:pPr>
        <w:spacing w:before="16" w:line="260" w:lineRule="exact"/>
        <w:rPr>
          <w:sz w:val="26"/>
          <w:szCs w:val="26"/>
        </w:rPr>
      </w:pPr>
    </w:p>
    <w:p w:rsidR="00241BD0" w:rsidRPr="003C790C" w:rsidRDefault="00241BD0" w:rsidP="00241BD0">
      <w:pPr>
        <w:ind w:left="102" w:right="5825"/>
        <w:jc w:val="both"/>
        <w:rPr>
          <w:sz w:val="24"/>
          <w:szCs w:val="24"/>
        </w:rPr>
      </w:pPr>
      <w:r w:rsidRPr="003C790C">
        <w:rPr>
          <w:b/>
          <w:sz w:val="24"/>
          <w:szCs w:val="24"/>
        </w:rPr>
        <w:t>The Im</w:t>
      </w:r>
      <w:r w:rsidRPr="003C790C">
        <w:rPr>
          <w:b/>
          <w:spacing w:val="-1"/>
          <w:sz w:val="24"/>
          <w:szCs w:val="24"/>
        </w:rPr>
        <w:t>p</w:t>
      </w:r>
      <w:r w:rsidRPr="003C790C">
        <w:rPr>
          <w:b/>
          <w:sz w:val="24"/>
          <w:szCs w:val="24"/>
        </w:rPr>
        <w:t>o</w:t>
      </w:r>
      <w:r w:rsidRPr="003C790C">
        <w:rPr>
          <w:b/>
          <w:spacing w:val="1"/>
          <w:sz w:val="24"/>
          <w:szCs w:val="24"/>
        </w:rPr>
        <w:t>r</w:t>
      </w:r>
      <w:r w:rsidRPr="003C790C">
        <w:rPr>
          <w:b/>
          <w:sz w:val="24"/>
          <w:szCs w:val="24"/>
        </w:rPr>
        <w:t>ta</w:t>
      </w:r>
      <w:r w:rsidRPr="003C790C">
        <w:rPr>
          <w:b/>
          <w:spacing w:val="-1"/>
          <w:sz w:val="24"/>
          <w:szCs w:val="24"/>
        </w:rPr>
        <w:t>n</w:t>
      </w:r>
      <w:r w:rsidRPr="003C790C">
        <w:rPr>
          <w:b/>
          <w:spacing w:val="1"/>
          <w:sz w:val="24"/>
          <w:szCs w:val="24"/>
        </w:rPr>
        <w:t>c</w:t>
      </w:r>
      <w:r w:rsidRPr="003C790C">
        <w:rPr>
          <w:b/>
          <w:sz w:val="24"/>
          <w:szCs w:val="24"/>
        </w:rPr>
        <w:t xml:space="preserve">e of </w:t>
      </w:r>
      <w:r w:rsidRPr="003C790C">
        <w:rPr>
          <w:b/>
          <w:spacing w:val="1"/>
          <w:sz w:val="24"/>
          <w:szCs w:val="24"/>
        </w:rPr>
        <w:t>P</w:t>
      </w:r>
      <w:r w:rsidRPr="003C790C">
        <w:rPr>
          <w:b/>
          <w:spacing w:val="-1"/>
          <w:sz w:val="24"/>
          <w:szCs w:val="24"/>
        </w:rPr>
        <w:t>u</w:t>
      </w:r>
      <w:r w:rsidRPr="003C790C">
        <w:rPr>
          <w:b/>
          <w:sz w:val="24"/>
          <w:szCs w:val="24"/>
        </w:rPr>
        <w:t>b</w:t>
      </w:r>
      <w:r w:rsidRPr="003C790C">
        <w:rPr>
          <w:b/>
          <w:spacing w:val="-1"/>
          <w:sz w:val="24"/>
          <w:szCs w:val="24"/>
        </w:rPr>
        <w:t>li</w:t>
      </w:r>
      <w:r w:rsidRPr="003C790C">
        <w:rPr>
          <w:b/>
          <w:sz w:val="24"/>
          <w:szCs w:val="24"/>
        </w:rPr>
        <w:t>c</w:t>
      </w:r>
      <w:r w:rsidRPr="003C790C">
        <w:rPr>
          <w:b/>
          <w:spacing w:val="1"/>
          <w:sz w:val="24"/>
          <w:szCs w:val="24"/>
        </w:rPr>
        <w:t xml:space="preserve"> </w:t>
      </w:r>
      <w:r w:rsidRPr="003C790C">
        <w:rPr>
          <w:b/>
          <w:spacing w:val="-1"/>
          <w:sz w:val="24"/>
          <w:szCs w:val="24"/>
        </w:rPr>
        <w:t>S</w:t>
      </w:r>
      <w:r w:rsidRPr="003C790C">
        <w:rPr>
          <w:b/>
          <w:sz w:val="24"/>
          <w:szCs w:val="24"/>
        </w:rPr>
        <w:t>peak</w:t>
      </w:r>
      <w:r w:rsidRPr="003C790C">
        <w:rPr>
          <w:b/>
          <w:spacing w:val="-1"/>
          <w:sz w:val="24"/>
          <w:szCs w:val="24"/>
        </w:rPr>
        <w:t>i</w:t>
      </w:r>
      <w:r w:rsidRPr="003C790C">
        <w:rPr>
          <w:b/>
          <w:sz w:val="24"/>
          <w:szCs w:val="24"/>
        </w:rPr>
        <w:t>ng</w:t>
      </w:r>
    </w:p>
    <w:p w:rsidR="00241BD0" w:rsidRPr="003C790C" w:rsidRDefault="00241BD0" w:rsidP="00241BD0">
      <w:pPr>
        <w:spacing w:before="4"/>
        <w:ind w:left="102" w:right="107"/>
        <w:jc w:val="both"/>
        <w:rPr>
          <w:sz w:val="24"/>
          <w:szCs w:val="24"/>
        </w:rPr>
      </w:pPr>
      <w:r w:rsidRPr="003C790C">
        <w:rPr>
          <w:spacing w:val="-1"/>
          <w:sz w:val="24"/>
          <w:szCs w:val="24"/>
        </w:rPr>
        <w:t>E</w:t>
      </w:r>
      <w:r w:rsidRPr="003C790C">
        <w:rPr>
          <w:sz w:val="24"/>
          <w:szCs w:val="24"/>
        </w:rPr>
        <w:t>v</w:t>
      </w:r>
      <w:r w:rsidRPr="003C790C">
        <w:rPr>
          <w:spacing w:val="1"/>
          <w:sz w:val="24"/>
          <w:szCs w:val="24"/>
        </w:rPr>
        <w:t>e</w:t>
      </w:r>
      <w:r w:rsidRPr="003C790C">
        <w:rPr>
          <w:sz w:val="24"/>
          <w:szCs w:val="24"/>
        </w:rPr>
        <w:t>n</w:t>
      </w:r>
      <w:r w:rsidRPr="003C790C">
        <w:rPr>
          <w:spacing w:val="1"/>
          <w:sz w:val="24"/>
          <w:szCs w:val="24"/>
        </w:rPr>
        <w:t xml:space="preserve"> </w:t>
      </w:r>
      <w:r w:rsidRPr="003C790C">
        <w:rPr>
          <w:spacing w:val="-1"/>
          <w:sz w:val="24"/>
          <w:szCs w:val="24"/>
        </w:rPr>
        <w:t>i</w:t>
      </w:r>
      <w:r w:rsidRPr="003C790C">
        <w:rPr>
          <w:sz w:val="24"/>
          <w:szCs w:val="24"/>
        </w:rPr>
        <w:t>f</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z w:val="24"/>
          <w:szCs w:val="24"/>
        </w:rPr>
        <w:t>don't need</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m</w:t>
      </w:r>
      <w:r w:rsidRPr="003C790C">
        <w:rPr>
          <w:sz w:val="24"/>
          <w:szCs w:val="24"/>
        </w:rPr>
        <w:t>ake</w:t>
      </w:r>
      <w:r w:rsidRPr="003C790C">
        <w:rPr>
          <w:spacing w:val="2"/>
          <w:sz w:val="24"/>
          <w:szCs w:val="24"/>
        </w:rPr>
        <w:t xml:space="preserve"> </w:t>
      </w:r>
      <w:r w:rsidRPr="003C790C">
        <w:rPr>
          <w:sz w:val="24"/>
          <w:szCs w:val="24"/>
        </w:rPr>
        <w:t>regu</w:t>
      </w:r>
      <w:r w:rsidRPr="003C790C">
        <w:rPr>
          <w:spacing w:val="-1"/>
          <w:sz w:val="24"/>
          <w:szCs w:val="24"/>
        </w:rPr>
        <w:t>l</w:t>
      </w:r>
      <w:r w:rsidRPr="003C790C">
        <w:rPr>
          <w:spacing w:val="1"/>
          <w:sz w:val="24"/>
          <w:szCs w:val="24"/>
        </w:rPr>
        <w:t>a</w:t>
      </w:r>
      <w:r w:rsidRPr="003C790C">
        <w:rPr>
          <w:sz w:val="24"/>
          <w:szCs w:val="24"/>
        </w:rPr>
        <w:t>r</w:t>
      </w:r>
      <w:r w:rsidRPr="003C790C">
        <w:rPr>
          <w:spacing w:val="1"/>
          <w:sz w:val="24"/>
          <w:szCs w:val="24"/>
        </w:rPr>
        <w:t xml:space="preserve"> </w:t>
      </w:r>
      <w:r w:rsidRPr="003C790C">
        <w:rPr>
          <w:sz w:val="24"/>
          <w:szCs w:val="24"/>
        </w:rPr>
        <w:t>pre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front of</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z w:val="24"/>
          <w:szCs w:val="24"/>
        </w:rPr>
        <w:t>group,</w:t>
      </w:r>
      <w:r w:rsidRPr="003C790C">
        <w:rPr>
          <w:spacing w:val="1"/>
          <w:sz w:val="24"/>
          <w:szCs w:val="24"/>
        </w:rPr>
        <w:t xml:space="preserve"> </w:t>
      </w:r>
      <w:r w:rsidRPr="003C790C">
        <w:rPr>
          <w:spacing w:val="-1"/>
          <w:sz w:val="24"/>
          <w:szCs w:val="24"/>
        </w:rPr>
        <w:t>t</w:t>
      </w:r>
      <w:r w:rsidRPr="003C790C">
        <w:rPr>
          <w:sz w:val="24"/>
          <w:szCs w:val="24"/>
        </w:rPr>
        <w:t>here are</w:t>
      </w:r>
      <w:r w:rsidRPr="003C790C">
        <w:rPr>
          <w:spacing w:val="2"/>
          <w:sz w:val="24"/>
          <w:szCs w:val="24"/>
        </w:rPr>
        <w:t xml:space="preserve"> </w:t>
      </w:r>
      <w:r w:rsidRPr="003C790C">
        <w:rPr>
          <w:sz w:val="24"/>
          <w:szCs w:val="24"/>
        </w:rPr>
        <w:t>p</w:t>
      </w:r>
      <w:r w:rsidRPr="003C790C">
        <w:rPr>
          <w:spacing w:val="-1"/>
          <w:sz w:val="24"/>
          <w:szCs w:val="24"/>
        </w:rPr>
        <w:t>l</w:t>
      </w:r>
      <w:r w:rsidRPr="003C790C">
        <w:rPr>
          <w:sz w:val="24"/>
          <w:szCs w:val="24"/>
        </w:rPr>
        <w:t>en</w:t>
      </w:r>
      <w:r w:rsidRPr="003C790C">
        <w:rPr>
          <w:spacing w:val="1"/>
          <w:sz w:val="24"/>
          <w:szCs w:val="24"/>
        </w:rPr>
        <w:t>t</w:t>
      </w:r>
      <w:r w:rsidRPr="003C790C">
        <w:rPr>
          <w:sz w:val="24"/>
          <w:szCs w:val="24"/>
        </w:rPr>
        <w:t>y</w:t>
      </w:r>
      <w:r w:rsidRPr="003C790C">
        <w:rPr>
          <w:spacing w:val="1"/>
          <w:sz w:val="24"/>
          <w:szCs w:val="24"/>
        </w:rPr>
        <w:t xml:space="preserve"> </w:t>
      </w:r>
      <w:r w:rsidRPr="003C790C">
        <w:rPr>
          <w:sz w:val="24"/>
          <w:szCs w:val="24"/>
        </w:rPr>
        <w:t>of s</w:t>
      </w:r>
      <w:r w:rsidRPr="003C790C">
        <w:rPr>
          <w:spacing w:val="-1"/>
          <w:sz w:val="24"/>
          <w:szCs w:val="24"/>
        </w:rPr>
        <w:t>it</w:t>
      </w:r>
      <w:r w:rsidRPr="003C790C">
        <w:rPr>
          <w:sz w:val="24"/>
          <w:szCs w:val="24"/>
        </w:rPr>
        <w:t>u</w:t>
      </w:r>
      <w:r w:rsidRPr="003C790C">
        <w:rPr>
          <w:spacing w:val="1"/>
          <w:sz w:val="24"/>
          <w:szCs w:val="24"/>
        </w:rPr>
        <w:t>a</w:t>
      </w:r>
      <w:r w:rsidRPr="003C790C">
        <w:rPr>
          <w:spacing w:val="-1"/>
          <w:sz w:val="24"/>
          <w:szCs w:val="24"/>
        </w:rPr>
        <w:t>ti</w:t>
      </w:r>
      <w:r w:rsidRPr="003C790C">
        <w:rPr>
          <w:sz w:val="24"/>
          <w:szCs w:val="24"/>
        </w:rPr>
        <w:t>ons</w:t>
      </w:r>
      <w:r w:rsidRPr="003C790C">
        <w:rPr>
          <w:spacing w:val="2"/>
          <w:sz w:val="24"/>
          <w:szCs w:val="24"/>
        </w:rPr>
        <w:t xml:space="preserve"> </w:t>
      </w:r>
      <w:r w:rsidRPr="003C790C">
        <w:rPr>
          <w:spacing w:val="-1"/>
          <w:sz w:val="24"/>
          <w:szCs w:val="24"/>
        </w:rPr>
        <w:t>w</w:t>
      </w:r>
      <w:r w:rsidRPr="003C790C">
        <w:rPr>
          <w:sz w:val="24"/>
          <w:szCs w:val="24"/>
        </w:rPr>
        <w:t>h</w:t>
      </w:r>
      <w:r w:rsidRPr="003C790C">
        <w:rPr>
          <w:spacing w:val="1"/>
          <w:sz w:val="24"/>
          <w:szCs w:val="24"/>
        </w:rPr>
        <w:t>e</w:t>
      </w:r>
      <w:r w:rsidRPr="003C790C">
        <w:rPr>
          <w:spacing w:val="-2"/>
          <w:sz w:val="24"/>
          <w:szCs w:val="24"/>
        </w:rPr>
        <w:t>r</w:t>
      </w:r>
      <w:r w:rsidRPr="003C790C">
        <w:rPr>
          <w:sz w:val="24"/>
          <w:szCs w:val="24"/>
        </w:rPr>
        <w:t>e</w:t>
      </w:r>
      <w:r w:rsidRPr="003C790C">
        <w:rPr>
          <w:spacing w:val="1"/>
          <w:sz w:val="24"/>
          <w:szCs w:val="24"/>
        </w:rPr>
        <w:t xml:space="preserve"> </w:t>
      </w:r>
      <w:r w:rsidRPr="003C790C">
        <w:rPr>
          <w:sz w:val="24"/>
          <w:szCs w:val="24"/>
        </w:rPr>
        <w:t>good</w:t>
      </w:r>
      <w:r w:rsidRPr="003C790C">
        <w:rPr>
          <w:spacing w:val="1"/>
          <w:sz w:val="24"/>
          <w:szCs w:val="24"/>
        </w:rPr>
        <w:t xml:space="preserve"> </w:t>
      </w:r>
      <w:r w:rsidRPr="003C790C">
        <w:rPr>
          <w:sz w:val="24"/>
          <w:szCs w:val="24"/>
        </w:rPr>
        <w:t>pub</w:t>
      </w:r>
      <w:r w:rsidRPr="003C790C">
        <w:rPr>
          <w:spacing w:val="-1"/>
          <w:sz w:val="24"/>
          <w:szCs w:val="24"/>
        </w:rPr>
        <w:t>li</w:t>
      </w:r>
      <w:r w:rsidRPr="003C790C">
        <w:rPr>
          <w:sz w:val="24"/>
          <w:szCs w:val="24"/>
        </w:rPr>
        <w:t>c</w:t>
      </w:r>
      <w:r w:rsidRPr="003C790C">
        <w:rPr>
          <w:spacing w:val="1"/>
          <w:sz w:val="24"/>
          <w:szCs w:val="24"/>
        </w:rPr>
        <w:t xml:space="preserve"> </w:t>
      </w:r>
      <w:r w:rsidRPr="003C790C">
        <w:rPr>
          <w:sz w:val="24"/>
          <w:szCs w:val="24"/>
        </w:rPr>
        <w:t>speak</w:t>
      </w:r>
      <w:r w:rsidRPr="003C790C">
        <w:rPr>
          <w:spacing w:val="1"/>
          <w:sz w:val="24"/>
          <w:szCs w:val="24"/>
        </w:rPr>
        <w:t>i</w:t>
      </w:r>
      <w:r w:rsidRPr="003C790C">
        <w:rPr>
          <w:sz w:val="24"/>
          <w:szCs w:val="24"/>
        </w:rPr>
        <w:t>ng sk</w:t>
      </w:r>
      <w:r w:rsidRPr="003C790C">
        <w:rPr>
          <w:spacing w:val="-1"/>
          <w:sz w:val="24"/>
          <w:szCs w:val="24"/>
        </w:rPr>
        <w:t>il</w:t>
      </w:r>
      <w:r w:rsidRPr="003C790C">
        <w:rPr>
          <w:spacing w:val="1"/>
          <w:sz w:val="24"/>
          <w:szCs w:val="24"/>
        </w:rPr>
        <w:t>l</w:t>
      </w:r>
      <w:r w:rsidRPr="003C790C">
        <w:rPr>
          <w:sz w:val="24"/>
          <w:szCs w:val="24"/>
        </w:rPr>
        <w:t xml:space="preserve">s </w:t>
      </w:r>
      <w:r w:rsidRPr="003C790C">
        <w:rPr>
          <w:spacing w:val="1"/>
          <w:sz w:val="24"/>
          <w:szCs w:val="24"/>
        </w:rPr>
        <w:t>c</w:t>
      </w:r>
      <w:r w:rsidRPr="003C790C">
        <w:rPr>
          <w:sz w:val="24"/>
          <w:szCs w:val="24"/>
        </w:rPr>
        <w:t>an he</w:t>
      </w:r>
      <w:r w:rsidRPr="003C790C">
        <w:rPr>
          <w:spacing w:val="-1"/>
          <w:sz w:val="24"/>
          <w:szCs w:val="24"/>
        </w:rPr>
        <w:t>l</w:t>
      </w:r>
      <w:r w:rsidRPr="003C790C">
        <w:rPr>
          <w:sz w:val="24"/>
          <w:szCs w:val="24"/>
        </w:rPr>
        <w:t>p</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z w:val="24"/>
          <w:szCs w:val="24"/>
        </w:rPr>
        <w:t>advance</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care</w:t>
      </w:r>
      <w:r w:rsidRPr="003C790C">
        <w:rPr>
          <w:spacing w:val="1"/>
          <w:sz w:val="24"/>
          <w:szCs w:val="24"/>
        </w:rPr>
        <w:t>e</w:t>
      </w:r>
      <w:r w:rsidRPr="003C790C">
        <w:rPr>
          <w:sz w:val="24"/>
          <w:szCs w:val="24"/>
        </w:rPr>
        <w:t>r and</w:t>
      </w:r>
      <w:r w:rsidRPr="003C790C">
        <w:rPr>
          <w:spacing w:val="1"/>
          <w:sz w:val="24"/>
          <w:szCs w:val="24"/>
        </w:rPr>
        <w:t xml:space="preserve"> </w:t>
      </w:r>
      <w:r w:rsidRPr="003C790C">
        <w:rPr>
          <w:sz w:val="24"/>
          <w:szCs w:val="24"/>
        </w:rPr>
        <w:t>cre</w:t>
      </w:r>
      <w:r w:rsidRPr="003C790C">
        <w:rPr>
          <w:spacing w:val="1"/>
          <w:sz w:val="24"/>
          <w:szCs w:val="24"/>
        </w:rPr>
        <w:t>a</w:t>
      </w:r>
      <w:r w:rsidRPr="003C790C">
        <w:rPr>
          <w:spacing w:val="-1"/>
          <w:sz w:val="24"/>
          <w:szCs w:val="24"/>
        </w:rPr>
        <w:t>t</w:t>
      </w:r>
      <w:r w:rsidRPr="003C790C">
        <w:rPr>
          <w:sz w:val="24"/>
          <w:szCs w:val="24"/>
        </w:rPr>
        <w:t>e oppor</w:t>
      </w:r>
      <w:r w:rsidRPr="003C790C">
        <w:rPr>
          <w:spacing w:val="-1"/>
          <w:sz w:val="24"/>
          <w:szCs w:val="24"/>
        </w:rPr>
        <w:t>t</w:t>
      </w:r>
      <w:r w:rsidRPr="003C790C">
        <w:rPr>
          <w:sz w:val="24"/>
          <w:szCs w:val="24"/>
        </w:rPr>
        <w:t>un</w:t>
      </w:r>
      <w:r w:rsidRPr="003C790C">
        <w:rPr>
          <w:spacing w:val="1"/>
          <w:sz w:val="24"/>
          <w:szCs w:val="24"/>
        </w:rPr>
        <w:t>i</w:t>
      </w:r>
      <w:r w:rsidRPr="003C790C">
        <w:rPr>
          <w:spacing w:val="-1"/>
          <w:sz w:val="24"/>
          <w:szCs w:val="24"/>
        </w:rPr>
        <w:t>ti</w:t>
      </w:r>
      <w:r w:rsidRPr="003C790C">
        <w:rPr>
          <w:spacing w:val="1"/>
          <w:sz w:val="24"/>
          <w:szCs w:val="24"/>
        </w:rPr>
        <w:t>e</w:t>
      </w:r>
      <w:r w:rsidRPr="003C790C">
        <w:rPr>
          <w:spacing w:val="-1"/>
          <w:sz w:val="24"/>
          <w:szCs w:val="24"/>
        </w:rPr>
        <w:t>s</w:t>
      </w:r>
      <w:r w:rsidRPr="003C790C">
        <w:rPr>
          <w:sz w:val="24"/>
          <w:szCs w:val="24"/>
        </w:rPr>
        <w:t>.</w:t>
      </w:r>
    </w:p>
    <w:p w:rsidR="00241BD0" w:rsidRPr="003C790C" w:rsidRDefault="00241BD0" w:rsidP="00241BD0">
      <w:pPr>
        <w:ind w:left="102" w:right="105"/>
        <w:jc w:val="both"/>
        <w:rPr>
          <w:sz w:val="24"/>
          <w:szCs w:val="24"/>
        </w:rPr>
      </w:pPr>
      <w:r w:rsidRPr="003C790C">
        <w:rPr>
          <w:sz w:val="24"/>
          <w:szCs w:val="24"/>
        </w:rPr>
        <w:t>For</w:t>
      </w:r>
      <w:r w:rsidRPr="003C790C">
        <w:rPr>
          <w:spacing w:val="34"/>
          <w:sz w:val="24"/>
          <w:szCs w:val="24"/>
        </w:rPr>
        <w:t xml:space="preserve"> </w:t>
      </w:r>
      <w:r w:rsidRPr="003C790C">
        <w:rPr>
          <w:sz w:val="24"/>
          <w:szCs w:val="24"/>
        </w:rPr>
        <w:t>exa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w:t>
      </w:r>
      <w:r w:rsidRPr="003C790C">
        <w:rPr>
          <w:spacing w:val="32"/>
          <w:sz w:val="24"/>
          <w:szCs w:val="24"/>
        </w:rPr>
        <w:t xml:space="preserve"> </w:t>
      </w:r>
      <w:r w:rsidRPr="003C790C">
        <w:rPr>
          <w:sz w:val="24"/>
          <w:szCs w:val="24"/>
        </w:rPr>
        <w:t>you</w:t>
      </w:r>
      <w:r w:rsidRPr="003C790C">
        <w:rPr>
          <w:spacing w:val="34"/>
          <w:sz w:val="24"/>
          <w:szCs w:val="24"/>
        </w:rPr>
        <w:t xml:space="preserve"> </w:t>
      </w:r>
      <w:r w:rsidRPr="003C790C">
        <w:rPr>
          <w:spacing w:val="-1"/>
          <w:sz w:val="24"/>
          <w:szCs w:val="24"/>
        </w:rPr>
        <w:t>mi</w:t>
      </w:r>
      <w:r w:rsidRPr="003C790C">
        <w:rPr>
          <w:sz w:val="24"/>
          <w:szCs w:val="24"/>
        </w:rPr>
        <w:t>ght</w:t>
      </w:r>
      <w:r w:rsidRPr="003C790C">
        <w:rPr>
          <w:spacing w:val="33"/>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31"/>
          <w:sz w:val="24"/>
          <w:szCs w:val="24"/>
        </w:rPr>
        <w:t xml:space="preserve"> </w:t>
      </w:r>
      <w:r w:rsidRPr="003C790C">
        <w:rPr>
          <w:spacing w:val="1"/>
          <w:sz w:val="24"/>
          <w:szCs w:val="24"/>
        </w:rPr>
        <w:t>t</w:t>
      </w:r>
      <w:r w:rsidRPr="003C790C">
        <w:rPr>
          <w:sz w:val="24"/>
          <w:szCs w:val="24"/>
        </w:rPr>
        <w:t>o</w:t>
      </w:r>
      <w:r w:rsidRPr="003C790C">
        <w:rPr>
          <w:spacing w:val="32"/>
          <w:sz w:val="24"/>
          <w:szCs w:val="24"/>
        </w:rPr>
        <w:t xml:space="preserve"> </w:t>
      </w:r>
      <w:r w:rsidRPr="003C790C">
        <w:rPr>
          <w:spacing w:val="1"/>
          <w:sz w:val="24"/>
          <w:szCs w:val="24"/>
        </w:rPr>
        <w:t>t</w:t>
      </w:r>
      <w:r w:rsidRPr="003C790C">
        <w:rPr>
          <w:sz w:val="24"/>
          <w:szCs w:val="24"/>
        </w:rPr>
        <w:t>a</w:t>
      </w:r>
      <w:r w:rsidRPr="003C790C">
        <w:rPr>
          <w:spacing w:val="-1"/>
          <w:sz w:val="24"/>
          <w:szCs w:val="24"/>
        </w:rPr>
        <w:t>l</w:t>
      </w:r>
      <w:r w:rsidRPr="003C790C">
        <w:rPr>
          <w:sz w:val="24"/>
          <w:szCs w:val="24"/>
        </w:rPr>
        <w:t>k</w:t>
      </w:r>
      <w:r w:rsidRPr="003C790C">
        <w:rPr>
          <w:spacing w:val="34"/>
          <w:sz w:val="24"/>
          <w:szCs w:val="24"/>
        </w:rPr>
        <w:t xml:space="preserve"> </w:t>
      </w:r>
      <w:r w:rsidRPr="003C790C">
        <w:rPr>
          <w:sz w:val="24"/>
          <w:szCs w:val="24"/>
        </w:rPr>
        <w:t>about</w:t>
      </w:r>
      <w:r w:rsidRPr="003C790C">
        <w:rPr>
          <w:spacing w:val="33"/>
          <w:sz w:val="24"/>
          <w:szCs w:val="24"/>
        </w:rPr>
        <w:t xml:space="preserve"> </w:t>
      </w:r>
      <w:r w:rsidRPr="003C790C">
        <w:rPr>
          <w:sz w:val="24"/>
          <w:szCs w:val="24"/>
        </w:rPr>
        <w:t>your</w:t>
      </w:r>
      <w:r w:rsidRPr="003C790C">
        <w:rPr>
          <w:spacing w:val="32"/>
          <w:sz w:val="24"/>
          <w:szCs w:val="24"/>
        </w:rPr>
        <w:t xml:space="preserve"> </w:t>
      </w:r>
      <w:r w:rsidRPr="003C790C">
        <w:rPr>
          <w:spacing w:val="-2"/>
          <w:sz w:val="24"/>
          <w:szCs w:val="24"/>
        </w:rPr>
        <w:t>o</w:t>
      </w:r>
      <w:r w:rsidRPr="003C790C">
        <w:rPr>
          <w:sz w:val="24"/>
          <w:szCs w:val="24"/>
        </w:rPr>
        <w:t>r</w:t>
      </w:r>
      <w:r w:rsidRPr="003C790C">
        <w:rPr>
          <w:spacing w:val="-2"/>
          <w:sz w:val="24"/>
          <w:szCs w:val="24"/>
        </w:rPr>
        <w:t>g</w:t>
      </w:r>
      <w:r w:rsidRPr="003C790C">
        <w:rPr>
          <w:sz w:val="24"/>
          <w:szCs w:val="24"/>
        </w:rPr>
        <w:t>an</w:t>
      </w:r>
      <w:r w:rsidRPr="003C790C">
        <w:rPr>
          <w:spacing w:val="-1"/>
          <w:sz w:val="24"/>
          <w:szCs w:val="24"/>
        </w:rPr>
        <w:t>i</w:t>
      </w:r>
      <w:r w:rsidRPr="003C790C">
        <w:rPr>
          <w:spacing w:val="1"/>
          <w:sz w:val="24"/>
          <w:szCs w:val="24"/>
        </w:rPr>
        <w:t>z</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32"/>
          <w:sz w:val="24"/>
          <w:szCs w:val="24"/>
        </w:rPr>
        <w:t xml:space="preserve"> </w:t>
      </w:r>
      <w:r w:rsidRPr="003C790C">
        <w:rPr>
          <w:spacing w:val="1"/>
          <w:sz w:val="24"/>
          <w:szCs w:val="24"/>
        </w:rPr>
        <w:t>a</w:t>
      </w:r>
      <w:r w:rsidRPr="003C790C">
        <w:rPr>
          <w:sz w:val="24"/>
          <w:szCs w:val="24"/>
        </w:rPr>
        <w:t>t</w:t>
      </w:r>
      <w:r w:rsidRPr="003C790C">
        <w:rPr>
          <w:spacing w:val="31"/>
          <w:sz w:val="24"/>
          <w:szCs w:val="24"/>
        </w:rPr>
        <w:t xml:space="preserve"> </w:t>
      </w:r>
      <w:r w:rsidRPr="003C790C">
        <w:rPr>
          <w:sz w:val="24"/>
          <w:szCs w:val="24"/>
        </w:rPr>
        <w:t>a</w:t>
      </w:r>
      <w:r w:rsidRPr="003C790C">
        <w:rPr>
          <w:spacing w:val="33"/>
          <w:sz w:val="24"/>
          <w:szCs w:val="24"/>
        </w:rPr>
        <w:t xml:space="preserve"> </w:t>
      </w:r>
      <w:r w:rsidRPr="003C790C">
        <w:rPr>
          <w:sz w:val="24"/>
          <w:szCs w:val="24"/>
        </w:rPr>
        <w:t>conf</w:t>
      </w:r>
      <w:r w:rsidRPr="003C790C">
        <w:rPr>
          <w:spacing w:val="1"/>
          <w:sz w:val="24"/>
          <w:szCs w:val="24"/>
        </w:rPr>
        <w:t>e</w:t>
      </w:r>
      <w:r w:rsidRPr="003C790C">
        <w:rPr>
          <w:sz w:val="24"/>
          <w:szCs w:val="24"/>
        </w:rPr>
        <w:t>rence,</w:t>
      </w:r>
      <w:r w:rsidRPr="003C790C">
        <w:rPr>
          <w:spacing w:val="34"/>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31"/>
          <w:sz w:val="24"/>
          <w:szCs w:val="24"/>
        </w:rPr>
        <w:t xml:space="preserve"> </w:t>
      </w:r>
      <w:r w:rsidRPr="003C790C">
        <w:rPr>
          <w:sz w:val="24"/>
          <w:szCs w:val="24"/>
        </w:rPr>
        <w:t>a</w:t>
      </w:r>
      <w:r w:rsidRPr="003C790C">
        <w:rPr>
          <w:spacing w:val="33"/>
          <w:sz w:val="24"/>
          <w:szCs w:val="24"/>
        </w:rPr>
        <w:t xml:space="preserve"> </w:t>
      </w:r>
      <w:r w:rsidRPr="003C790C">
        <w:rPr>
          <w:sz w:val="24"/>
          <w:szCs w:val="24"/>
        </w:rPr>
        <w:t>s</w:t>
      </w:r>
      <w:r w:rsidRPr="003C790C">
        <w:rPr>
          <w:spacing w:val="-2"/>
          <w:sz w:val="24"/>
          <w:szCs w:val="24"/>
        </w:rPr>
        <w:t>p</w:t>
      </w:r>
      <w:r w:rsidRPr="003C790C">
        <w:rPr>
          <w:spacing w:val="1"/>
          <w:sz w:val="24"/>
          <w:szCs w:val="24"/>
        </w:rPr>
        <w:t>e</w:t>
      </w:r>
      <w:r w:rsidRPr="003C790C">
        <w:rPr>
          <w:sz w:val="24"/>
          <w:szCs w:val="24"/>
        </w:rPr>
        <w:t>ech af</w:t>
      </w:r>
      <w:r w:rsidRPr="003C790C">
        <w:rPr>
          <w:spacing w:val="1"/>
          <w:sz w:val="24"/>
          <w:szCs w:val="24"/>
        </w:rPr>
        <w:t>t</w:t>
      </w:r>
      <w:r w:rsidRPr="003C790C">
        <w:rPr>
          <w:sz w:val="24"/>
          <w:szCs w:val="24"/>
        </w:rPr>
        <w:t>er</w:t>
      </w:r>
      <w:r w:rsidRPr="003C790C">
        <w:rPr>
          <w:spacing w:val="1"/>
          <w:sz w:val="24"/>
          <w:szCs w:val="24"/>
        </w:rPr>
        <w:t xml:space="preserve"> a</w:t>
      </w:r>
      <w:r w:rsidRPr="003C790C">
        <w:rPr>
          <w:spacing w:val="-3"/>
          <w:sz w:val="24"/>
          <w:szCs w:val="24"/>
        </w:rPr>
        <w:t>c</w:t>
      </w:r>
      <w:r w:rsidRPr="003C790C">
        <w:rPr>
          <w:spacing w:val="1"/>
          <w:sz w:val="24"/>
          <w:szCs w:val="24"/>
        </w:rPr>
        <w:t>c</w:t>
      </w:r>
      <w:r w:rsidRPr="003C790C">
        <w:rPr>
          <w:sz w:val="24"/>
          <w:szCs w:val="24"/>
        </w:rPr>
        <w:t>ep</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an</w:t>
      </w:r>
      <w:r w:rsidRPr="003C790C">
        <w:rPr>
          <w:spacing w:val="1"/>
          <w:sz w:val="24"/>
          <w:szCs w:val="24"/>
        </w:rPr>
        <w:t xml:space="preserve"> </w:t>
      </w:r>
      <w:r w:rsidRPr="003C790C">
        <w:rPr>
          <w:sz w:val="24"/>
          <w:szCs w:val="24"/>
        </w:rPr>
        <w:t>award,</w:t>
      </w:r>
      <w:r w:rsidRPr="003C790C">
        <w:rPr>
          <w:spacing w:val="1"/>
          <w:sz w:val="24"/>
          <w:szCs w:val="24"/>
        </w:rPr>
        <w:t xml:space="preserve"> </w:t>
      </w:r>
      <w:r w:rsidRPr="003C790C">
        <w:rPr>
          <w:sz w:val="24"/>
          <w:szCs w:val="24"/>
        </w:rPr>
        <w:t>or</w:t>
      </w:r>
      <w:r w:rsidRPr="003C790C">
        <w:rPr>
          <w:spacing w:val="1"/>
          <w:sz w:val="24"/>
          <w:szCs w:val="24"/>
        </w:rPr>
        <w:t xml:space="preserve"> </w:t>
      </w:r>
      <w:r w:rsidRPr="003C790C">
        <w:rPr>
          <w:spacing w:val="-1"/>
          <w:sz w:val="24"/>
          <w:szCs w:val="24"/>
        </w:rPr>
        <w:t>t</w:t>
      </w:r>
      <w:r w:rsidRPr="003C790C">
        <w:rPr>
          <w:spacing w:val="1"/>
          <w:sz w:val="24"/>
          <w:szCs w:val="24"/>
        </w:rPr>
        <w:t>e</w:t>
      </w:r>
      <w:r w:rsidRPr="003C790C">
        <w:rPr>
          <w:sz w:val="24"/>
          <w:szCs w:val="24"/>
        </w:rPr>
        <w:t>ach</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z w:val="24"/>
          <w:szCs w:val="24"/>
        </w:rPr>
        <w:t>c</w:t>
      </w:r>
      <w:r w:rsidRPr="003C790C">
        <w:rPr>
          <w:spacing w:val="-1"/>
          <w:sz w:val="24"/>
          <w:szCs w:val="24"/>
        </w:rPr>
        <w:t>l</w:t>
      </w:r>
      <w:r w:rsidRPr="003C790C">
        <w:rPr>
          <w:sz w:val="24"/>
          <w:szCs w:val="24"/>
        </w:rPr>
        <w:t>ass</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new</w:t>
      </w:r>
      <w:r w:rsidRPr="003C790C">
        <w:rPr>
          <w:spacing w:val="1"/>
          <w:sz w:val="24"/>
          <w:szCs w:val="24"/>
        </w:rPr>
        <w:t xml:space="preserve"> </w:t>
      </w:r>
      <w:r w:rsidRPr="003C790C">
        <w:rPr>
          <w:sz w:val="24"/>
          <w:szCs w:val="24"/>
        </w:rPr>
        <w:t>recru</w:t>
      </w:r>
      <w:r w:rsidRPr="003C790C">
        <w:rPr>
          <w:spacing w:val="-1"/>
          <w:sz w:val="24"/>
          <w:szCs w:val="24"/>
        </w:rPr>
        <w:t>i</w:t>
      </w:r>
      <w:r w:rsidRPr="003C790C">
        <w:rPr>
          <w:spacing w:val="1"/>
          <w:sz w:val="24"/>
          <w:szCs w:val="24"/>
        </w:rPr>
        <w:t>t</w:t>
      </w:r>
      <w:r w:rsidRPr="003C790C">
        <w:rPr>
          <w:sz w:val="24"/>
          <w:szCs w:val="24"/>
        </w:rPr>
        <w:t>s.</w:t>
      </w:r>
      <w:r w:rsidRPr="003C790C">
        <w:rPr>
          <w:spacing w:val="1"/>
          <w:sz w:val="24"/>
          <w:szCs w:val="24"/>
        </w:rPr>
        <w:t xml:space="preserve"> </w:t>
      </w:r>
      <w:r w:rsidRPr="003C790C">
        <w:rPr>
          <w:spacing w:val="-1"/>
          <w:sz w:val="24"/>
          <w:szCs w:val="24"/>
        </w:rPr>
        <w:t>P</w:t>
      </w:r>
      <w:r w:rsidRPr="003C790C">
        <w:rPr>
          <w:sz w:val="24"/>
          <w:szCs w:val="24"/>
        </w:rPr>
        <w:t>ub</w:t>
      </w:r>
      <w:r w:rsidRPr="003C790C">
        <w:rPr>
          <w:spacing w:val="1"/>
          <w:sz w:val="24"/>
          <w:szCs w:val="24"/>
        </w:rPr>
        <w:t>l</w:t>
      </w:r>
      <w:r w:rsidRPr="003C790C">
        <w:rPr>
          <w:spacing w:val="-1"/>
          <w:sz w:val="24"/>
          <w:szCs w:val="24"/>
        </w:rPr>
        <w:t>i</w:t>
      </w:r>
      <w:r w:rsidRPr="003C790C">
        <w:rPr>
          <w:sz w:val="24"/>
          <w:szCs w:val="24"/>
        </w:rPr>
        <w:t>c speak</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1"/>
          <w:sz w:val="24"/>
          <w:szCs w:val="24"/>
        </w:rPr>
        <w:t xml:space="preserve"> i</w:t>
      </w:r>
      <w:r w:rsidRPr="003C790C">
        <w:rPr>
          <w:sz w:val="24"/>
          <w:szCs w:val="24"/>
        </w:rPr>
        <w:t>nc</w:t>
      </w:r>
      <w:r w:rsidRPr="003C790C">
        <w:rPr>
          <w:spacing w:val="-1"/>
          <w:sz w:val="24"/>
          <w:szCs w:val="24"/>
        </w:rPr>
        <w:t>l</w:t>
      </w:r>
      <w:r w:rsidRPr="003C790C">
        <w:rPr>
          <w:sz w:val="24"/>
          <w:szCs w:val="24"/>
        </w:rPr>
        <w:t>udes</w:t>
      </w:r>
      <w:r w:rsidRPr="003C790C">
        <w:rPr>
          <w:spacing w:val="1"/>
          <w:sz w:val="24"/>
          <w:szCs w:val="24"/>
        </w:rPr>
        <w:t xml:space="preserve"> </w:t>
      </w:r>
      <w:r w:rsidRPr="003C790C">
        <w:rPr>
          <w:sz w:val="24"/>
          <w:szCs w:val="24"/>
        </w:rPr>
        <w:t>on</w:t>
      </w:r>
      <w:r w:rsidRPr="003C790C">
        <w:rPr>
          <w:spacing w:val="-1"/>
          <w:sz w:val="24"/>
          <w:szCs w:val="24"/>
        </w:rPr>
        <w:t>l</w:t>
      </w:r>
      <w:r w:rsidRPr="003C790C">
        <w:rPr>
          <w:spacing w:val="1"/>
          <w:sz w:val="24"/>
          <w:szCs w:val="24"/>
        </w:rPr>
        <w:t>i</w:t>
      </w:r>
      <w:r w:rsidRPr="003C790C">
        <w:rPr>
          <w:spacing w:val="-2"/>
          <w:sz w:val="24"/>
          <w:szCs w:val="24"/>
        </w:rPr>
        <w:t>n</w:t>
      </w:r>
      <w:r w:rsidRPr="003C790C">
        <w:rPr>
          <w:sz w:val="24"/>
          <w:szCs w:val="24"/>
        </w:rPr>
        <w:t>e 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 or</w:t>
      </w:r>
      <w:r w:rsidRPr="003C790C">
        <w:rPr>
          <w:spacing w:val="2"/>
          <w:sz w:val="24"/>
          <w:szCs w:val="24"/>
        </w:rPr>
        <w:t xml:space="preserve"> </w:t>
      </w:r>
      <w:r w:rsidRPr="003C790C">
        <w:rPr>
          <w:spacing w:val="1"/>
          <w:sz w:val="24"/>
          <w:szCs w:val="24"/>
        </w:rPr>
        <w:t>t</w:t>
      </w:r>
      <w:r w:rsidRPr="003C790C">
        <w:rPr>
          <w:sz w:val="24"/>
          <w:szCs w:val="24"/>
        </w:rPr>
        <w:t>a</w:t>
      </w:r>
      <w:r w:rsidRPr="003C790C">
        <w:rPr>
          <w:spacing w:val="-1"/>
          <w:sz w:val="24"/>
          <w:szCs w:val="24"/>
        </w:rPr>
        <w:t>l</w:t>
      </w:r>
      <w:r w:rsidRPr="003C790C">
        <w:rPr>
          <w:sz w:val="24"/>
          <w:szCs w:val="24"/>
        </w:rPr>
        <w:t>ks;</w:t>
      </w:r>
      <w:r w:rsidRPr="003C790C">
        <w:rPr>
          <w:spacing w:val="1"/>
          <w:sz w:val="24"/>
          <w:szCs w:val="24"/>
        </w:rPr>
        <w:t xml:space="preserve"> </w:t>
      </w:r>
      <w:r w:rsidRPr="003C790C">
        <w:rPr>
          <w:sz w:val="24"/>
          <w:szCs w:val="24"/>
        </w:rPr>
        <w:t>for</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ance,</w:t>
      </w:r>
      <w:r w:rsidRPr="003C790C">
        <w:rPr>
          <w:spacing w:val="2"/>
          <w:sz w:val="24"/>
          <w:szCs w:val="24"/>
        </w:rPr>
        <w:t xml:space="preserve"> </w:t>
      </w:r>
      <w:r w:rsidRPr="003C790C">
        <w:rPr>
          <w:sz w:val="24"/>
          <w:szCs w:val="24"/>
        </w:rPr>
        <w:t>when</w:t>
      </w:r>
      <w:r w:rsidRPr="003C790C">
        <w:rPr>
          <w:spacing w:val="2"/>
          <w:sz w:val="24"/>
          <w:szCs w:val="24"/>
        </w:rPr>
        <w:t xml:space="preserve"> </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z w:val="24"/>
          <w:szCs w:val="24"/>
        </w:rPr>
        <w:t>v</w:t>
      </w:r>
      <w:r w:rsidRPr="003C790C">
        <w:rPr>
          <w:spacing w:val="-1"/>
          <w:sz w:val="24"/>
          <w:szCs w:val="24"/>
        </w:rPr>
        <w:t>i</w:t>
      </w:r>
      <w:r w:rsidRPr="003C790C">
        <w:rPr>
          <w:sz w:val="24"/>
          <w:szCs w:val="24"/>
        </w:rPr>
        <w:t>r</w:t>
      </w:r>
      <w:r w:rsidRPr="003C790C">
        <w:rPr>
          <w:spacing w:val="-1"/>
          <w:sz w:val="24"/>
          <w:szCs w:val="24"/>
        </w:rPr>
        <w:t>t</w:t>
      </w:r>
      <w:r w:rsidRPr="003C790C">
        <w:rPr>
          <w:sz w:val="24"/>
          <w:szCs w:val="24"/>
        </w:rPr>
        <w:t>ual</w:t>
      </w:r>
      <w:r w:rsidRPr="003C790C">
        <w:rPr>
          <w:spacing w:val="3"/>
          <w:sz w:val="24"/>
          <w:szCs w:val="24"/>
        </w:rPr>
        <w:t xml:space="preserve"> </w:t>
      </w:r>
      <w:r w:rsidRPr="003C790C">
        <w:rPr>
          <w:spacing w:val="1"/>
          <w:sz w:val="24"/>
          <w:szCs w:val="24"/>
        </w:rPr>
        <w:t>t</w:t>
      </w:r>
      <w:r w:rsidRPr="003C790C">
        <w:rPr>
          <w:spacing w:val="-3"/>
          <w:sz w:val="24"/>
          <w:szCs w:val="24"/>
        </w:rPr>
        <w:t>e</w:t>
      </w:r>
      <w:r w:rsidRPr="003C790C">
        <w:rPr>
          <w:spacing w:val="1"/>
          <w:sz w:val="24"/>
          <w:szCs w:val="24"/>
        </w:rPr>
        <w:t>a</w:t>
      </w:r>
      <w:r w:rsidRPr="003C790C">
        <w:rPr>
          <w:spacing w:val="-1"/>
          <w:sz w:val="24"/>
          <w:szCs w:val="24"/>
        </w:rPr>
        <w:t>m</w:t>
      </w:r>
      <w:r w:rsidRPr="003C790C">
        <w:rPr>
          <w:sz w:val="24"/>
          <w:szCs w:val="24"/>
        </w:rPr>
        <w:t>,</w:t>
      </w:r>
      <w:r w:rsidRPr="003C790C">
        <w:rPr>
          <w:spacing w:val="2"/>
          <w:sz w:val="24"/>
          <w:szCs w:val="24"/>
        </w:rPr>
        <w:t xml:space="preserve"> </w:t>
      </w:r>
      <w:r w:rsidRPr="003C790C">
        <w:rPr>
          <w:sz w:val="24"/>
          <w:szCs w:val="24"/>
        </w:rPr>
        <w:t>or</w:t>
      </w:r>
      <w:r w:rsidRPr="003C790C">
        <w:rPr>
          <w:spacing w:val="2"/>
          <w:sz w:val="24"/>
          <w:szCs w:val="24"/>
        </w:rPr>
        <w:t xml:space="preserve"> </w:t>
      </w:r>
      <w:r w:rsidRPr="003C790C">
        <w:rPr>
          <w:sz w:val="24"/>
          <w:szCs w:val="24"/>
        </w:rPr>
        <w:t>when</w:t>
      </w:r>
      <w:r w:rsidRPr="003C790C">
        <w:rPr>
          <w:spacing w:val="2"/>
          <w:sz w:val="24"/>
          <w:szCs w:val="24"/>
        </w:rPr>
        <w:t xml:space="preserve"> </w:t>
      </w:r>
      <w:r w:rsidRPr="003C790C">
        <w:rPr>
          <w:sz w:val="24"/>
          <w:szCs w:val="24"/>
        </w:rPr>
        <w:t>speak</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z w:val="24"/>
          <w:szCs w:val="24"/>
        </w:rPr>
        <w:t>group</w:t>
      </w:r>
      <w:r w:rsidRPr="003C790C">
        <w:rPr>
          <w:spacing w:val="2"/>
          <w:sz w:val="24"/>
          <w:szCs w:val="24"/>
        </w:rPr>
        <w:t xml:space="preserve"> </w:t>
      </w:r>
      <w:r w:rsidRPr="003C790C">
        <w:rPr>
          <w:sz w:val="24"/>
          <w:szCs w:val="24"/>
        </w:rPr>
        <w:t>of cus</w:t>
      </w:r>
      <w:r w:rsidRPr="003C790C">
        <w:rPr>
          <w:spacing w:val="-1"/>
          <w:sz w:val="24"/>
          <w:szCs w:val="24"/>
        </w:rPr>
        <w:t>t</w:t>
      </w:r>
      <w:r w:rsidRPr="003C790C">
        <w:rPr>
          <w:sz w:val="24"/>
          <w:szCs w:val="24"/>
        </w:rPr>
        <w:t>o</w:t>
      </w:r>
      <w:r w:rsidRPr="003C790C">
        <w:rPr>
          <w:spacing w:val="1"/>
          <w:sz w:val="24"/>
          <w:szCs w:val="24"/>
        </w:rPr>
        <w:t>m</w:t>
      </w:r>
      <w:r w:rsidRPr="003C790C">
        <w:rPr>
          <w:sz w:val="24"/>
          <w:szCs w:val="24"/>
        </w:rPr>
        <w:t xml:space="preserve">ers </w:t>
      </w:r>
      <w:r w:rsidRPr="003C790C">
        <w:rPr>
          <w:spacing w:val="-1"/>
          <w:sz w:val="24"/>
          <w:szCs w:val="24"/>
        </w:rPr>
        <w:t>i</w:t>
      </w:r>
      <w:r w:rsidRPr="003C790C">
        <w:rPr>
          <w:sz w:val="24"/>
          <w:szCs w:val="24"/>
        </w:rPr>
        <w:t>n an on</w:t>
      </w:r>
      <w:r w:rsidRPr="003C790C">
        <w:rPr>
          <w:spacing w:val="1"/>
          <w:sz w:val="24"/>
          <w:szCs w:val="24"/>
        </w:rPr>
        <w:t>l</w:t>
      </w:r>
      <w:r w:rsidRPr="003C790C">
        <w:rPr>
          <w:spacing w:val="-1"/>
          <w:sz w:val="24"/>
          <w:szCs w:val="24"/>
        </w:rPr>
        <w:t>i</w:t>
      </w:r>
      <w:r w:rsidRPr="003C790C">
        <w:rPr>
          <w:sz w:val="24"/>
          <w:szCs w:val="24"/>
        </w:rPr>
        <w:t xml:space="preserve">ne </w:t>
      </w:r>
      <w:r w:rsidRPr="003C790C">
        <w:rPr>
          <w:spacing w:val="1"/>
          <w:sz w:val="24"/>
          <w:szCs w:val="24"/>
        </w:rPr>
        <w:t>m</w:t>
      </w:r>
      <w:r w:rsidRPr="003C790C">
        <w:rPr>
          <w:sz w:val="24"/>
          <w:szCs w:val="24"/>
        </w:rPr>
        <w:t>ee</w:t>
      </w:r>
      <w:r w:rsidRPr="003C790C">
        <w:rPr>
          <w:spacing w:val="-1"/>
          <w:sz w:val="24"/>
          <w:szCs w:val="24"/>
        </w:rPr>
        <w:t>ti</w:t>
      </w:r>
      <w:r w:rsidRPr="003C790C">
        <w:rPr>
          <w:sz w:val="24"/>
          <w:szCs w:val="24"/>
        </w:rPr>
        <w:t>ng.</w:t>
      </w:r>
    </w:p>
    <w:p w:rsidR="00241BD0" w:rsidRPr="003C790C" w:rsidRDefault="00241BD0" w:rsidP="00241BD0">
      <w:pPr>
        <w:spacing w:line="244" w:lineRule="auto"/>
        <w:ind w:left="102" w:right="112"/>
        <w:jc w:val="both"/>
        <w:rPr>
          <w:sz w:val="24"/>
          <w:szCs w:val="24"/>
        </w:rPr>
      </w:pPr>
      <w:r w:rsidRPr="003C790C">
        <w:rPr>
          <w:sz w:val="24"/>
          <w:szCs w:val="24"/>
        </w:rPr>
        <w:t>Good</w:t>
      </w:r>
      <w:r w:rsidRPr="003C790C">
        <w:rPr>
          <w:spacing w:val="2"/>
          <w:sz w:val="24"/>
          <w:szCs w:val="24"/>
        </w:rPr>
        <w:t xml:space="preserve"> </w:t>
      </w:r>
      <w:r w:rsidRPr="003C790C">
        <w:rPr>
          <w:sz w:val="24"/>
          <w:szCs w:val="24"/>
        </w:rPr>
        <w:t>pub</w:t>
      </w:r>
      <w:r w:rsidRPr="003C790C">
        <w:rPr>
          <w:spacing w:val="-1"/>
          <w:sz w:val="24"/>
          <w:szCs w:val="24"/>
        </w:rPr>
        <w:t>li</w:t>
      </w:r>
      <w:r w:rsidRPr="003C790C">
        <w:rPr>
          <w:sz w:val="24"/>
          <w:szCs w:val="24"/>
        </w:rPr>
        <w:t>c</w:t>
      </w:r>
      <w:r w:rsidRPr="003C790C">
        <w:rPr>
          <w:spacing w:val="3"/>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sk</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s</w:t>
      </w:r>
      <w:r w:rsidRPr="003C790C">
        <w:rPr>
          <w:spacing w:val="2"/>
          <w:sz w:val="24"/>
          <w:szCs w:val="24"/>
        </w:rPr>
        <w:t xml:space="preserve"> </w:t>
      </w:r>
      <w:r w:rsidRPr="003C790C">
        <w:rPr>
          <w:sz w:val="24"/>
          <w:szCs w:val="24"/>
        </w:rPr>
        <w:t>are</w:t>
      </w:r>
      <w:r w:rsidRPr="003C790C">
        <w:rPr>
          <w:spacing w:val="1"/>
          <w:sz w:val="24"/>
          <w:szCs w:val="24"/>
        </w:rPr>
        <w:t xml:space="preserve"> 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4"/>
          <w:sz w:val="24"/>
          <w:szCs w:val="24"/>
        </w:rPr>
        <w:t xml:space="preserve"> </w:t>
      </w:r>
      <w:r w:rsidRPr="003C790C">
        <w:rPr>
          <w:sz w:val="24"/>
          <w:szCs w:val="24"/>
        </w:rPr>
        <w:t>areas</w:t>
      </w:r>
      <w:r w:rsidRPr="003C790C">
        <w:rPr>
          <w:spacing w:val="2"/>
          <w:sz w:val="24"/>
          <w:szCs w:val="24"/>
        </w:rPr>
        <w:t xml:space="preserve"> </w:t>
      </w:r>
      <w:r w:rsidRPr="003C790C">
        <w:rPr>
          <w:sz w:val="24"/>
          <w:szCs w:val="24"/>
        </w:rPr>
        <w:t>of</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pacing w:val="1"/>
          <w:sz w:val="24"/>
          <w:szCs w:val="24"/>
        </w:rPr>
        <w:t>l</w:t>
      </w:r>
      <w:r w:rsidRPr="003C790C">
        <w:rPr>
          <w:spacing w:val="-1"/>
          <w:sz w:val="24"/>
          <w:szCs w:val="24"/>
        </w:rPr>
        <w:t>i</w:t>
      </w:r>
      <w:r w:rsidRPr="003C790C">
        <w:rPr>
          <w:sz w:val="24"/>
          <w:szCs w:val="24"/>
        </w:rPr>
        <w:t>fe,</w:t>
      </w:r>
      <w:r w:rsidRPr="003C790C">
        <w:rPr>
          <w:spacing w:val="2"/>
          <w:sz w:val="24"/>
          <w:szCs w:val="24"/>
        </w:rPr>
        <w:t xml:space="preserve"> </w:t>
      </w:r>
      <w:r w:rsidRPr="003C790C">
        <w:rPr>
          <w:sz w:val="24"/>
          <w:szCs w:val="24"/>
        </w:rPr>
        <w:t>as</w:t>
      </w:r>
      <w:r w:rsidRPr="003C790C">
        <w:rPr>
          <w:spacing w:val="2"/>
          <w:sz w:val="24"/>
          <w:szCs w:val="24"/>
        </w:rPr>
        <w:t xml:space="preserve"> </w:t>
      </w:r>
      <w:r w:rsidRPr="003C790C">
        <w:rPr>
          <w:spacing w:val="-1"/>
          <w:sz w:val="24"/>
          <w:szCs w:val="24"/>
        </w:rPr>
        <w:t>w</w:t>
      </w:r>
      <w:r w:rsidRPr="003C790C">
        <w:rPr>
          <w:spacing w:val="1"/>
          <w:sz w:val="24"/>
          <w:szCs w:val="24"/>
        </w:rPr>
        <w:t>e</w:t>
      </w:r>
      <w:r w:rsidRPr="003C790C">
        <w:rPr>
          <w:spacing w:val="-1"/>
          <w:sz w:val="24"/>
          <w:szCs w:val="24"/>
        </w:rPr>
        <w:t>ll</w:t>
      </w:r>
      <w:r w:rsidRPr="003C790C">
        <w:rPr>
          <w:sz w:val="24"/>
          <w:szCs w:val="24"/>
        </w:rPr>
        <w:t>.</w:t>
      </w:r>
      <w:r w:rsidRPr="003C790C">
        <w:rPr>
          <w:spacing w:val="-6"/>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4"/>
          <w:sz w:val="24"/>
          <w:szCs w:val="24"/>
        </w:rPr>
        <w:t xml:space="preserve"> </w:t>
      </w:r>
      <w:r w:rsidRPr="003C790C">
        <w:rPr>
          <w:spacing w:val="-1"/>
          <w:sz w:val="24"/>
          <w:szCs w:val="24"/>
        </w:rPr>
        <w:t>mi</w:t>
      </w:r>
      <w:r w:rsidRPr="003C790C">
        <w:rPr>
          <w:sz w:val="24"/>
          <w:szCs w:val="24"/>
        </w:rPr>
        <w:t>ght</w:t>
      </w:r>
      <w:r w:rsidRPr="003C790C">
        <w:rPr>
          <w:spacing w:val="3"/>
          <w:sz w:val="24"/>
          <w:szCs w:val="24"/>
        </w:rPr>
        <w:t xml:space="preserve"> </w:t>
      </w:r>
      <w:r w:rsidRPr="003C790C">
        <w:rPr>
          <w:sz w:val="24"/>
          <w:szCs w:val="24"/>
        </w:rPr>
        <w:t>be</w:t>
      </w:r>
      <w:r w:rsidRPr="003C790C">
        <w:rPr>
          <w:spacing w:val="1"/>
          <w:sz w:val="24"/>
          <w:szCs w:val="24"/>
        </w:rPr>
        <w:t xml:space="preserve"> </w:t>
      </w:r>
      <w:r w:rsidRPr="003C790C">
        <w:rPr>
          <w:sz w:val="24"/>
          <w:szCs w:val="24"/>
        </w:rPr>
        <w:t xml:space="preserve">asked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m</w:t>
      </w:r>
      <w:r w:rsidRPr="003C790C">
        <w:rPr>
          <w:sz w:val="24"/>
          <w:szCs w:val="24"/>
        </w:rPr>
        <w:t>ake a</w:t>
      </w:r>
      <w:r w:rsidRPr="003C790C">
        <w:rPr>
          <w:spacing w:val="2"/>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ech</w:t>
      </w:r>
      <w:r w:rsidRPr="003C790C">
        <w:rPr>
          <w:spacing w:val="1"/>
          <w:sz w:val="24"/>
          <w:szCs w:val="24"/>
        </w:rPr>
        <w:t xml:space="preserve"> </w:t>
      </w:r>
      <w:r w:rsidRPr="003C790C">
        <w:rPr>
          <w:sz w:val="24"/>
          <w:szCs w:val="24"/>
        </w:rPr>
        <w:t>at</w:t>
      </w:r>
      <w:r w:rsidRPr="003C790C">
        <w:rPr>
          <w:spacing w:val="2"/>
          <w:sz w:val="24"/>
          <w:szCs w:val="24"/>
        </w:rPr>
        <w:t xml:space="preserve"> </w:t>
      </w:r>
      <w:r w:rsidRPr="003C790C">
        <w:rPr>
          <w:sz w:val="24"/>
          <w:szCs w:val="24"/>
        </w:rPr>
        <w:t xml:space="preserve">a </w:t>
      </w:r>
      <w:r w:rsidRPr="003C790C">
        <w:rPr>
          <w:spacing w:val="-2"/>
          <w:sz w:val="24"/>
          <w:szCs w:val="24"/>
        </w:rPr>
        <w:t>f</w:t>
      </w:r>
      <w:r w:rsidRPr="003C790C">
        <w:rPr>
          <w:sz w:val="24"/>
          <w:szCs w:val="24"/>
        </w:rPr>
        <w:t>r</w:t>
      </w:r>
      <w:r w:rsidRPr="003C790C">
        <w:rPr>
          <w:spacing w:val="1"/>
          <w:sz w:val="24"/>
          <w:szCs w:val="24"/>
        </w:rPr>
        <w:t>i</w:t>
      </w:r>
      <w:r w:rsidRPr="003C790C">
        <w:rPr>
          <w:sz w:val="24"/>
          <w:szCs w:val="24"/>
        </w:rPr>
        <w:t>end's</w:t>
      </w:r>
      <w:r w:rsidRPr="003C790C">
        <w:rPr>
          <w:spacing w:val="1"/>
          <w:sz w:val="24"/>
          <w:szCs w:val="24"/>
        </w:rPr>
        <w:t xml:space="preserve"> </w:t>
      </w:r>
      <w:r w:rsidRPr="003C790C">
        <w:rPr>
          <w:spacing w:val="-1"/>
          <w:sz w:val="24"/>
          <w:szCs w:val="24"/>
        </w:rPr>
        <w:t>w</w:t>
      </w:r>
      <w:r w:rsidRPr="003C790C">
        <w:rPr>
          <w:spacing w:val="1"/>
          <w:sz w:val="24"/>
          <w:szCs w:val="24"/>
        </w:rPr>
        <w:t>e</w:t>
      </w:r>
      <w:r w:rsidRPr="003C790C">
        <w:rPr>
          <w:sz w:val="24"/>
          <w:szCs w:val="24"/>
        </w:rPr>
        <w:t>dd</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g</w:t>
      </w:r>
      <w:r w:rsidRPr="003C790C">
        <w:rPr>
          <w:spacing w:val="-1"/>
          <w:sz w:val="24"/>
          <w:szCs w:val="24"/>
        </w:rPr>
        <w:t>i</w:t>
      </w:r>
      <w:r w:rsidRPr="003C790C">
        <w:rPr>
          <w:sz w:val="24"/>
          <w:szCs w:val="24"/>
        </w:rPr>
        <w:t>ve</w:t>
      </w:r>
      <w:r w:rsidRPr="003C790C">
        <w:rPr>
          <w:spacing w:val="2"/>
          <w:sz w:val="24"/>
          <w:szCs w:val="24"/>
        </w:rPr>
        <w:t xml:space="preserve"> </w:t>
      </w:r>
      <w:r w:rsidRPr="003C790C">
        <w:rPr>
          <w:sz w:val="24"/>
          <w:szCs w:val="24"/>
        </w:rPr>
        <w:t>a eu</w:t>
      </w:r>
      <w:r w:rsidRPr="003C790C">
        <w:rPr>
          <w:spacing w:val="-1"/>
          <w:sz w:val="24"/>
          <w:szCs w:val="24"/>
        </w:rPr>
        <w:t>l</w:t>
      </w:r>
      <w:r w:rsidRPr="003C790C">
        <w:rPr>
          <w:sz w:val="24"/>
          <w:szCs w:val="24"/>
        </w:rPr>
        <w:t>ogy</w:t>
      </w:r>
      <w:r w:rsidRPr="003C790C">
        <w:rPr>
          <w:spacing w:val="1"/>
          <w:sz w:val="24"/>
          <w:szCs w:val="24"/>
        </w:rPr>
        <w:t xml:space="preserve"> </w:t>
      </w:r>
      <w:r w:rsidRPr="003C790C">
        <w:rPr>
          <w:sz w:val="24"/>
          <w:szCs w:val="24"/>
        </w:rPr>
        <w:t>for</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pacing w:val="-1"/>
          <w:sz w:val="24"/>
          <w:szCs w:val="24"/>
        </w:rPr>
        <w:t>l</w:t>
      </w:r>
      <w:r w:rsidRPr="003C790C">
        <w:rPr>
          <w:sz w:val="24"/>
          <w:szCs w:val="24"/>
        </w:rPr>
        <w:t>oved</w:t>
      </w:r>
      <w:r w:rsidRPr="003C790C">
        <w:rPr>
          <w:spacing w:val="1"/>
          <w:sz w:val="24"/>
          <w:szCs w:val="24"/>
        </w:rPr>
        <w:t xml:space="preserve"> </w:t>
      </w:r>
      <w:r w:rsidRPr="003C790C">
        <w:rPr>
          <w:sz w:val="24"/>
          <w:szCs w:val="24"/>
        </w:rPr>
        <w:t>one,</w:t>
      </w:r>
      <w:r w:rsidRPr="003C790C">
        <w:rPr>
          <w:spacing w:val="3"/>
          <w:sz w:val="24"/>
          <w:szCs w:val="24"/>
        </w:rPr>
        <w:t xml:space="preserve"> </w:t>
      </w:r>
      <w:r w:rsidRPr="003C790C">
        <w:rPr>
          <w:sz w:val="24"/>
          <w:szCs w:val="24"/>
        </w:rPr>
        <w:t>or</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s</w:t>
      </w:r>
      <w:r w:rsidRPr="003C790C">
        <w:rPr>
          <w:sz w:val="24"/>
          <w:szCs w:val="24"/>
        </w:rPr>
        <w:t>p</w:t>
      </w:r>
      <w:r w:rsidRPr="003C790C">
        <w:rPr>
          <w:spacing w:val="1"/>
          <w:sz w:val="24"/>
          <w:szCs w:val="24"/>
        </w:rPr>
        <w:t>i</w:t>
      </w:r>
      <w:r w:rsidRPr="003C790C">
        <w:rPr>
          <w:sz w:val="24"/>
          <w:szCs w:val="24"/>
        </w:rPr>
        <w:t>re a group</w:t>
      </w:r>
      <w:r w:rsidRPr="003C790C">
        <w:rPr>
          <w:spacing w:val="1"/>
          <w:sz w:val="24"/>
          <w:szCs w:val="24"/>
        </w:rPr>
        <w:t xml:space="preserve"> </w:t>
      </w:r>
      <w:r w:rsidRPr="003C790C">
        <w:rPr>
          <w:sz w:val="24"/>
          <w:szCs w:val="24"/>
        </w:rPr>
        <w:t>of vo</w:t>
      </w:r>
      <w:r w:rsidRPr="003C790C">
        <w:rPr>
          <w:spacing w:val="-1"/>
          <w:sz w:val="24"/>
          <w:szCs w:val="24"/>
        </w:rPr>
        <w:t>l</w:t>
      </w:r>
      <w:r w:rsidRPr="003C790C">
        <w:rPr>
          <w:sz w:val="24"/>
          <w:szCs w:val="24"/>
        </w:rPr>
        <w:t>un</w:t>
      </w:r>
      <w:r w:rsidRPr="003C790C">
        <w:rPr>
          <w:spacing w:val="1"/>
          <w:sz w:val="24"/>
          <w:szCs w:val="24"/>
        </w:rPr>
        <w:t>t</w:t>
      </w:r>
      <w:r w:rsidRPr="003C790C">
        <w:rPr>
          <w:sz w:val="24"/>
          <w:szCs w:val="24"/>
        </w:rPr>
        <w:t>eers at</w:t>
      </w:r>
      <w:r w:rsidRPr="003C790C">
        <w:rPr>
          <w:spacing w:val="1"/>
          <w:sz w:val="24"/>
          <w:szCs w:val="24"/>
        </w:rPr>
        <w:t xml:space="preserve"> </w:t>
      </w:r>
      <w:r w:rsidRPr="003C790C">
        <w:rPr>
          <w:sz w:val="24"/>
          <w:szCs w:val="24"/>
        </w:rPr>
        <w:t>a char</w:t>
      </w:r>
      <w:r w:rsidRPr="003C790C">
        <w:rPr>
          <w:spacing w:val="1"/>
          <w:sz w:val="24"/>
          <w:szCs w:val="24"/>
        </w:rPr>
        <w:t>i</w:t>
      </w:r>
      <w:r w:rsidRPr="003C790C">
        <w:rPr>
          <w:spacing w:val="-1"/>
          <w:sz w:val="24"/>
          <w:szCs w:val="24"/>
        </w:rPr>
        <w:t>t</w:t>
      </w:r>
      <w:r w:rsidRPr="003C790C">
        <w:rPr>
          <w:sz w:val="24"/>
          <w:szCs w:val="24"/>
        </w:rPr>
        <w:t>y ev</w:t>
      </w:r>
      <w:r w:rsidRPr="003C790C">
        <w:rPr>
          <w:spacing w:val="1"/>
          <w:sz w:val="24"/>
          <w:szCs w:val="24"/>
        </w:rPr>
        <w:t>e</w:t>
      </w:r>
      <w:r w:rsidRPr="003C790C">
        <w:rPr>
          <w:spacing w:val="-2"/>
          <w:sz w:val="24"/>
          <w:szCs w:val="24"/>
        </w:rPr>
        <w:t>n</w:t>
      </w:r>
      <w:r w:rsidRPr="003C790C">
        <w:rPr>
          <w:spacing w:val="1"/>
          <w:sz w:val="24"/>
          <w:szCs w:val="24"/>
        </w:rPr>
        <w:t>t</w:t>
      </w:r>
      <w:r w:rsidRPr="003C790C">
        <w:rPr>
          <w:sz w:val="24"/>
          <w:szCs w:val="24"/>
        </w:rPr>
        <w:t>.</w:t>
      </w:r>
    </w:p>
    <w:p w:rsidR="00241BD0" w:rsidRPr="003C790C" w:rsidRDefault="00241BD0" w:rsidP="00241BD0">
      <w:pPr>
        <w:spacing w:before="19" w:line="240" w:lineRule="exact"/>
        <w:rPr>
          <w:sz w:val="24"/>
          <w:szCs w:val="24"/>
        </w:rPr>
      </w:pPr>
    </w:p>
    <w:p w:rsidR="00241BD0" w:rsidRPr="003C790C" w:rsidRDefault="00241BD0" w:rsidP="00241BD0">
      <w:pPr>
        <w:ind w:left="102" w:right="114"/>
        <w:jc w:val="both"/>
        <w:rPr>
          <w:sz w:val="24"/>
          <w:szCs w:val="24"/>
        </w:rPr>
      </w:pPr>
      <w:r w:rsidRPr="003C790C">
        <w:rPr>
          <w:sz w:val="24"/>
          <w:szCs w:val="24"/>
        </w:rPr>
        <w:t>In</w:t>
      </w:r>
      <w:r w:rsidRPr="003C790C">
        <w:rPr>
          <w:spacing w:val="1"/>
          <w:sz w:val="24"/>
          <w:szCs w:val="24"/>
        </w:rPr>
        <w:t xml:space="preserve"> </w:t>
      </w:r>
      <w:r w:rsidRPr="003C790C">
        <w:rPr>
          <w:sz w:val="24"/>
          <w:szCs w:val="24"/>
        </w:rPr>
        <w:t>shor</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be</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 good</w:t>
      </w:r>
      <w:r w:rsidRPr="003C790C">
        <w:rPr>
          <w:spacing w:val="1"/>
          <w:sz w:val="24"/>
          <w:szCs w:val="24"/>
        </w:rPr>
        <w:t xml:space="preserve"> </w:t>
      </w:r>
      <w:r w:rsidRPr="003C790C">
        <w:rPr>
          <w:sz w:val="24"/>
          <w:szCs w:val="24"/>
        </w:rPr>
        <w:t>pub</w:t>
      </w:r>
      <w:r w:rsidRPr="003C790C">
        <w:rPr>
          <w:spacing w:val="-1"/>
          <w:sz w:val="24"/>
          <w:szCs w:val="24"/>
        </w:rPr>
        <w:t>l</w:t>
      </w:r>
      <w:r w:rsidRPr="003C790C">
        <w:rPr>
          <w:spacing w:val="1"/>
          <w:sz w:val="24"/>
          <w:szCs w:val="24"/>
        </w:rPr>
        <w:t>i</w:t>
      </w:r>
      <w:r w:rsidRPr="003C790C">
        <w:rPr>
          <w:sz w:val="24"/>
          <w:szCs w:val="24"/>
        </w:rPr>
        <w:t>c speaker</w:t>
      </w:r>
      <w:r w:rsidRPr="003C790C">
        <w:rPr>
          <w:spacing w:val="1"/>
          <w:sz w:val="24"/>
          <w:szCs w:val="24"/>
        </w:rPr>
        <w:t xml:space="preserve"> c</w:t>
      </w:r>
      <w:r w:rsidRPr="003C790C">
        <w:rPr>
          <w:sz w:val="24"/>
          <w:szCs w:val="24"/>
        </w:rPr>
        <w:t>an</w:t>
      </w:r>
      <w:r w:rsidRPr="003C790C">
        <w:rPr>
          <w:spacing w:val="1"/>
          <w:sz w:val="24"/>
          <w:szCs w:val="24"/>
        </w:rPr>
        <w:t xml:space="preserve"> </w:t>
      </w:r>
      <w:r w:rsidRPr="003C790C">
        <w:rPr>
          <w:sz w:val="24"/>
          <w:szCs w:val="24"/>
        </w:rPr>
        <w:t>enhance</w:t>
      </w:r>
      <w:r w:rsidRPr="003C790C">
        <w:rPr>
          <w:spacing w:val="2"/>
          <w:sz w:val="24"/>
          <w:szCs w:val="24"/>
        </w:rPr>
        <w:t xml:space="preserve"> </w:t>
      </w:r>
      <w:r w:rsidRPr="003C790C">
        <w:rPr>
          <w:sz w:val="24"/>
          <w:szCs w:val="24"/>
        </w:rPr>
        <w:t>your</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pu</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boost your</w:t>
      </w:r>
      <w:r w:rsidRPr="003C790C">
        <w:rPr>
          <w:spacing w:val="1"/>
          <w:sz w:val="24"/>
          <w:szCs w:val="24"/>
        </w:rPr>
        <w:t xml:space="preserve"> </w:t>
      </w:r>
      <w:r w:rsidRPr="003C790C">
        <w:rPr>
          <w:sz w:val="24"/>
          <w:szCs w:val="24"/>
        </w:rPr>
        <w:t>se</w:t>
      </w:r>
      <w:r w:rsidRPr="003C790C">
        <w:rPr>
          <w:spacing w:val="-1"/>
          <w:sz w:val="24"/>
          <w:szCs w:val="24"/>
        </w:rPr>
        <w:t>l</w:t>
      </w:r>
      <w:r w:rsidRPr="003C790C">
        <w:rPr>
          <w:sz w:val="24"/>
          <w:szCs w:val="24"/>
        </w:rPr>
        <w:t>f</w:t>
      </w:r>
      <w:r w:rsidRPr="003C790C">
        <w:rPr>
          <w:spacing w:val="2"/>
          <w:sz w:val="24"/>
          <w:szCs w:val="24"/>
        </w:rPr>
        <w:t>-</w:t>
      </w:r>
      <w:r w:rsidRPr="003C790C">
        <w:rPr>
          <w:sz w:val="24"/>
          <w:szCs w:val="24"/>
        </w:rPr>
        <w:t>conf</w:t>
      </w:r>
      <w:r w:rsidRPr="003C790C">
        <w:rPr>
          <w:spacing w:val="-1"/>
          <w:sz w:val="24"/>
          <w:szCs w:val="24"/>
        </w:rPr>
        <w:t>i</w:t>
      </w:r>
      <w:r w:rsidRPr="003C790C">
        <w:rPr>
          <w:sz w:val="24"/>
          <w:szCs w:val="24"/>
        </w:rPr>
        <w:t>den</w:t>
      </w:r>
      <w:r w:rsidRPr="003C790C">
        <w:rPr>
          <w:spacing w:val="1"/>
          <w:sz w:val="24"/>
          <w:szCs w:val="24"/>
        </w:rPr>
        <w:t>c</w:t>
      </w:r>
      <w:r w:rsidRPr="003C790C">
        <w:rPr>
          <w:sz w:val="24"/>
          <w:szCs w:val="24"/>
        </w:rPr>
        <w:t>e, and</w:t>
      </w:r>
      <w:r w:rsidRPr="003C790C">
        <w:rPr>
          <w:spacing w:val="2"/>
          <w:sz w:val="24"/>
          <w:szCs w:val="24"/>
        </w:rPr>
        <w:t xml:space="preserve"> </w:t>
      </w:r>
      <w:r w:rsidRPr="003C790C">
        <w:rPr>
          <w:sz w:val="24"/>
          <w:szCs w:val="24"/>
        </w:rPr>
        <w:t>o</w:t>
      </w:r>
      <w:r w:rsidRPr="003C790C">
        <w:rPr>
          <w:spacing w:val="-2"/>
          <w:sz w:val="24"/>
          <w:szCs w:val="24"/>
        </w:rPr>
        <w:t>p</w:t>
      </w:r>
      <w:r w:rsidRPr="003C790C">
        <w:rPr>
          <w:spacing w:val="1"/>
          <w:sz w:val="24"/>
          <w:szCs w:val="24"/>
        </w:rPr>
        <w:t>e</w:t>
      </w:r>
      <w:r w:rsidRPr="003C790C">
        <w:rPr>
          <w:sz w:val="24"/>
          <w:szCs w:val="24"/>
        </w:rPr>
        <w:t>n up coun</w:t>
      </w:r>
      <w:r w:rsidRPr="003C790C">
        <w:rPr>
          <w:spacing w:val="-1"/>
          <w:sz w:val="24"/>
          <w:szCs w:val="24"/>
        </w:rPr>
        <w:t>t</w:t>
      </w:r>
      <w:r w:rsidRPr="003C790C">
        <w:rPr>
          <w:spacing w:val="1"/>
          <w:sz w:val="24"/>
          <w:szCs w:val="24"/>
        </w:rPr>
        <w:t>l</w:t>
      </w:r>
      <w:r w:rsidRPr="003C790C">
        <w:rPr>
          <w:sz w:val="24"/>
          <w:szCs w:val="24"/>
        </w:rPr>
        <w:t>ess</w:t>
      </w:r>
      <w:r w:rsidRPr="003C790C">
        <w:rPr>
          <w:spacing w:val="-1"/>
          <w:sz w:val="24"/>
          <w:szCs w:val="24"/>
        </w:rPr>
        <w:t xml:space="preserve"> </w:t>
      </w:r>
      <w:r w:rsidRPr="003C790C">
        <w:rPr>
          <w:sz w:val="24"/>
          <w:szCs w:val="24"/>
        </w:rPr>
        <w:t>oppor</w:t>
      </w:r>
      <w:r w:rsidRPr="003C790C">
        <w:rPr>
          <w:spacing w:val="1"/>
          <w:sz w:val="24"/>
          <w:szCs w:val="24"/>
        </w:rPr>
        <w:t>t</w:t>
      </w:r>
      <w:r w:rsidRPr="003C790C">
        <w:rPr>
          <w:sz w:val="24"/>
          <w:szCs w:val="24"/>
        </w:rPr>
        <w:t>un</w:t>
      </w:r>
      <w:r w:rsidRPr="003C790C">
        <w:rPr>
          <w:spacing w:val="-1"/>
          <w:sz w:val="24"/>
          <w:szCs w:val="24"/>
        </w:rPr>
        <w:t>it</w:t>
      </w:r>
      <w:r w:rsidRPr="003C790C">
        <w:rPr>
          <w:spacing w:val="1"/>
          <w:sz w:val="24"/>
          <w:szCs w:val="24"/>
        </w:rPr>
        <w:t>i</w:t>
      </w:r>
      <w:r w:rsidRPr="003C790C">
        <w:rPr>
          <w:sz w:val="24"/>
          <w:szCs w:val="24"/>
        </w:rPr>
        <w:t>es.</w:t>
      </w:r>
    </w:p>
    <w:p w:rsidR="00241BD0" w:rsidRPr="003C790C" w:rsidRDefault="00241BD0" w:rsidP="00241BD0">
      <w:pPr>
        <w:spacing w:before="2" w:line="237" w:lineRule="auto"/>
        <w:ind w:left="102" w:right="104"/>
        <w:jc w:val="both"/>
        <w:rPr>
          <w:sz w:val="24"/>
          <w:szCs w:val="24"/>
        </w:rPr>
      </w:pPr>
      <w:r w:rsidRPr="003C790C">
        <w:rPr>
          <w:sz w:val="24"/>
          <w:szCs w:val="24"/>
        </w:rPr>
        <w:t>Ho</w:t>
      </w:r>
      <w:r w:rsidRPr="003C790C">
        <w:rPr>
          <w:spacing w:val="-1"/>
          <w:sz w:val="24"/>
          <w:szCs w:val="24"/>
        </w:rPr>
        <w:t>w</w:t>
      </w:r>
      <w:r w:rsidRPr="003C790C">
        <w:rPr>
          <w:spacing w:val="1"/>
          <w:sz w:val="24"/>
          <w:szCs w:val="24"/>
        </w:rPr>
        <w:t>e</w:t>
      </w:r>
      <w:r w:rsidRPr="003C790C">
        <w:rPr>
          <w:sz w:val="24"/>
          <w:szCs w:val="24"/>
        </w:rPr>
        <w:t>v</w:t>
      </w:r>
      <w:r w:rsidRPr="003C790C">
        <w:rPr>
          <w:spacing w:val="-6"/>
          <w:sz w:val="24"/>
          <w:szCs w:val="24"/>
        </w:rPr>
        <w:t>e</w:t>
      </w:r>
      <w:r w:rsidRPr="003C790C">
        <w:rPr>
          <w:spacing w:val="-2"/>
          <w:sz w:val="24"/>
          <w:szCs w:val="24"/>
        </w:rPr>
        <w:t>r</w:t>
      </w:r>
      <w:r w:rsidRPr="003C790C">
        <w:rPr>
          <w:sz w:val="24"/>
          <w:szCs w:val="24"/>
        </w:rPr>
        <w:t>, wh</w:t>
      </w:r>
      <w:r w:rsidRPr="003C790C">
        <w:rPr>
          <w:spacing w:val="-1"/>
          <w:sz w:val="24"/>
          <w:szCs w:val="24"/>
        </w:rPr>
        <w:t>i</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good</w:t>
      </w:r>
      <w:r w:rsidRPr="003C790C">
        <w:rPr>
          <w:spacing w:val="1"/>
          <w:sz w:val="24"/>
          <w:szCs w:val="24"/>
        </w:rPr>
        <w:t xml:space="preserve"> </w:t>
      </w:r>
      <w:r w:rsidRPr="003C790C">
        <w:rPr>
          <w:sz w:val="24"/>
          <w:szCs w:val="24"/>
        </w:rPr>
        <w:t>pub</w:t>
      </w:r>
      <w:r w:rsidRPr="003C790C">
        <w:rPr>
          <w:spacing w:val="-1"/>
          <w:sz w:val="24"/>
          <w:szCs w:val="24"/>
        </w:rPr>
        <w:t>l</w:t>
      </w:r>
      <w:r w:rsidRPr="003C790C">
        <w:rPr>
          <w:spacing w:val="1"/>
          <w:sz w:val="24"/>
          <w:szCs w:val="24"/>
        </w:rPr>
        <w:t>i</w:t>
      </w:r>
      <w:r w:rsidRPr="003C790C">
        <w:rPr>
          <w:sz w:val="24"/>
          <w:szCs w:val="24"/>
        </w:rPr>
        <w:t>c</w:t>
      </w:r>
      <w:r w:rsidRPr="003C790C">
        <w:rPr>
          <w:spacing w:val="1"/>
          <w:sz w:val="24"/>
          <w:szCs w:val="24"/>
        </w:rPr>
        <w:t xml:space="preserve"> </w:t>
      </w:r>
      <w:r w:rsidRPr="003C790C">
        <w:rPr>
          <w:spacing w:val="-1"/>
          <w:sz w:val="24"/>
          <w:szCs w:val="24"/>
        </w:rPr>
        <w:t>s</w:t>
      </w:r>
      <w:r w:rsidRPr="003C790C">
        <w:rPr>
          <w:sz w:val="24"/>
          <w:szCs w:val="24"/>
        </w:rPr>
        <w:t>pe</w:t>
      </w:r>
      <w:r w:rsidRPr="003C790C">
        <w:rPr>
          <w:spacing w:val="1"/>
          <w:sz w:val="24"/>
          <w:szCs w:val="24"/>
        </w:rPr>
        <w:t>a</w:t>
      </w:r>
      <w:r w:rsidRPr="003C790C">
        <w:rPr>
          <w:sz w:val="24"/>
          <w:szCs w:val="24"/>
        </w:rPr>
        <w:t>k</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sk</w:t>
      </w:r>
      <w:r w:rsidRPr="003C790C">
        <w:rPr>
          <w:spacing w:val="-1"/>
          <w:sz w:val="24"/>
          <w:szCs w:val="24"/>
        </w:rPr>
        <w:t>il</w:t>
      </w:r>
      <w:r w:rsidRPr="003C790C">
        <w:rPr>
          <w:spacing w:val="1"/>
          <w:sz w:val="24"/>
          <w:szCs w:val="24"/>
        </w:rPr>
        <w:t>l</w:t>
      </w:r>
      <w:r w:rsidRPr="003C790C">
        <w:rPr>
          <w:sz w:val="24"/>
          <w:szCs w:val="24"/>
        </w:rPr>
        <w:t>s</w:t>
      </w:r>
      <w:r w:rsidRPr="003C790C">
        <w:rPr>
          <w:spacing w:val="2"/>
          <w:sz w:val="24"/>
          <w:szCs w:val="24"/>
        </w:rPr>
        <w:t xml:space="preserve"> </w:t>
      </w:r>
      <w:r w:rsidRPr="003C790C">
        <w:rPr>
          <w:sz w:val="24"/>
          <w:szCs w:val="24"/>
        </w:rPr>
        <w:t>can</w:t>
      </w:r>
      <w:r w:rsidRPr="003C790C">
        <w:rPr>
          <w:spacing w:val="1"/>
          <w:sz w:val="24"/>
          <w:szCs w:val="24"/>
        </w:rPr>
        <w:t xml:space="preserve"> </w:t>
      </w:r>
      <w:r w:rsidRPr="003C790C">
        <w:rPr>
          <w:sz w:val="24"/>
          <w:szCs w:val="24"/>
        </w:rPr>
        <w:t>open</w:t>
      </w:r>
      <w:r w:rsidRPr="003C790C">
        <w:rPr>
          <w:spacing w:val="1"/>
          <w:sz w:val="24"/>
          <w:szCs w:val="24"/>
        </w:rPr>
        <w:t xml:space="preserve"> </w:t>
      </w:r>
      <w:r w:rsidRPr="003C790C">
        <w:rPr>
          <w:sz w:val="24"/>
          <w:szCs w:val="24"/>
        </w:rPr>
        <w:t>doors,</w:t>
      </w:r>
      <w:r w:rsidRPr="003C790C">
        <w:rPr>
          <w:spacing w:val="1"/>
          <w:sz w:val="24"/>
          <w:szCs w:val="24"/>
        </w:rPr>
        <w:t xml:space="preserve"> </w:t>
      </w:r>
      <w:r w:rsidRPr="003C790C">
        <w:rPr>
          <w:sz w:val="24"/>
          <w:szCs w:val="24"/>
        </w:rPr>
        <w:t>poor</w:t>
      </w:r>
      <w:r w:rsidRPr="003C790C">
        <w:rPr>
          <w:spacing w:val="2"/>
          <w:sz w:val="24"/>
          <w:szCs w:val="24"/>
        </w:rPr>
        <w:t xml:space="preserve"> </w:t>
      </w:r>
      <w:r w:rsidRPr="003C790C">
        <w:rPr>
          <w:sz w:val="24"/>
          <w:szCs w:val="24"/>
        </w:rPr>
        <w:t>speak</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ll</w:t>
      </w:r>
      <w:r w:rsidRPr="003C790C">
        <w:rPr>
          <w:sz w:val="24"/>
          <w:szCs w:val="24"/>
        </w:rPr>
        <w:t>s</w:t>
      </w:r>
      <w:r w:rsidRPr="003C790C">
        <w:rPr>
          <w:spacing w:val="2"/>
          <w:sz w:val="24"/>
          <w:szCs w:val="24"/>
        </w:rPr>
        <w:t xml:space="preserve"> </w:t>
      </w:r>
      <w:r w:rsidRPr="003C790C">
        <w:rPr>
          <w:sz w:val="24"/>
          <w:szCs w:val="24"/>
        </w:rPr>
        <w:t>can</w:t>
      </w:r>
      <w:r w:rsidRPr="003C790C">
        <w:rPr>
          <w:spacing w:val="1"/>
          <w:sz w:val="24"/>
          <w:szCs w:val="24"/>
        </w:rPr>
        <w:t xml:space="preserve"> </w:t>
      </w:r>
      <w:r w:rsidRPr="003C790C">
        <w:rPr>
          <w:sz w:val="24"/>
          <w:szCs w:val="24"/>
        </w:rPr>
        <w:t>c</w:t>
      </w:r>
      <w:r w:rsidRPr="003C790C">
        <w:rPr>
          <w:spacing w:val="1"/>
          <w:sz w:val="24"/>
          <w:szCs w:val="24"/>
        </w:rPr>
        <w:t>l</w:t>
      </w:r>
      <w:r w:rsidRPr="003C790C">
        <w:rPr>
          <w:sz w:val="24"/>
          <w:szCs w:val="24"/>
        </w:rPr>
        <w:t>o</w:t>
      </w:r>
      <w:r w:rsidRPr="003C790C">
        <w:rPr>
          <w:spacing w:val="-1"/>
          <w:sz w:val="24"/>
          <w:szCs w:val="24"/>
        </w:rPr>
        <w:t>s</w:t>
      </w:r>
      <w:r w:rsidRPr="003C790C">
        <w:rPr>
          <w:sz w:val="24"/>
          <w:szCs w:val="24"/>
        </w:rPr>
        <w:t>e</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 For</w:t>
      </w:r>
      <w:r w:rsidRPr="003C790C">
        <w:rPr>
          <w:spacing w:val="1"/>
          <w:sz w:val="24"/>
          <w:szCs w:val="24"/>
        </w:rPr>
        <w:t xml:space="preserve"> </w:t>
      </w:r>
      <w:r w:rsidRPr="003C790C">
        <w:rPr>
          <w:sz w:val="24"/>
          <w:szCs w:val="24"/>
        </w:rPr>
        <w:t>exa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 your</w:t>
      </w:r>
      <w:r w:rsidRPr="003C790C">
        <w:rPr>
          <w:spacing w:val="1"/>
          <w:sz w:val="24"/>
          <w:szCs w:val="24"/>
        </w:rPr>
        <w:t xml:space="preserve"> </w:t>
      </w:r>
      <w:r w:rsidRPr="003C790C">
        <w:rPr>
          <w:sz w:val="24"/>
          <w:szCs w:val="24"/>
        </w:rPr>
        <w:t>boss</w:t>
      </w:r>
      <w:r w:rsidRPr="003C790C">
        <w:rPr>
          <w:spacing w:val="1"/>
          <w:sz w:val="24"/>
          <w:szCs w:val="24"/>
        </w:rPr>
        <w:t xml:space="preserve"> </w:t>
      </w:r>
      <w:r w:rsidRPr="003C790C">
        <w:rPr>
          <w:spacing w:val="-1"/>
          <w:sz w:val="24"/>
          <w:szCs w:val="24"/>
        </w:rPr>
        <w:t>mi</w:t>
      </w:r>
      <w:r w:rsidRPr="003C790C">
        <w:rPr>
          <w:sz w:val="24"/>
          <w:szCs w:val="24"/>
        </w:rPr>
        <w:t>ght</w:t>
      </w:r>
      <w:r w:rsidRPr="003C790C">
        <w:rPr>
          <w:spacing w:val="2"/>
          <w:sz w:val="24"/>
          <w:szCs w:val="24"/>
        </w:rPr>
        <w:t xml:space="preserve"> </w:t>
      </w:r>
      <w:r w:rsidRPr="003C790C">
        <w:rPr>
          <w:sz w:val="24"/>
          <w:szCs w:val="24"/>
        </w:rPr>
        <w:t>dec</w:t>
      </w:r>
      <w:r w:rsidRPr="003C790C">
        <w:rPr>
          <w:spacing w:val="1"/>
          <w:sz w:val="24"/>
          <w:szCs w:val="24"/>
        </w:rPr>
        <w:t>i</w:t>
      </w:r>
      <w:r w:rsidRPr="003C790C">
        <w:rPr>
          <w:sz w:val="24"/>
          <w:szCs w:val="24"/>
        </w:rPr>
        <w:t>de aga</w:t>
      </w:r>
      <w:r w:rsidRPr="003C790C">
        <w:rPr>
          <w:spacing w:val="1"/>
          <w:sz w:val="24"/>
          <w:szCs w:val="24"/>
        </w:rPr>
        <w:t>i</w:t>
      </w:r>
      <w:r w:rsidRPr="003C790C">
        <w:rPr>
          <w:sz w:val="24"/>
          <w:szCs w:val="24"/>
        </w:rPr>
        <w:t>n</w:t>
      </w:r>
      <w:r w:rsidRPr="003C790C">
        <w:rPr>
          <w:spacing w:val="-1"/>
          <w:sz w:val="24"/>
          <w:szCs w:val="24"/>
        </w:rPr>
        <w:t>s</w:t>
      </w:r>
      <w:r w:rsidRPr="003C790C">
        <w:rPr>
          <w:sz w:val="24"/>
          <w:szCs w:val="24"/>
        </w:rPr>
        <w:t>t</w:t>
      </w:r>
      <w:r w:rsidRPr="003C790C">
        <w:rPr>
          <w:spacing w:val="2"/>
          <w:sz w:val="24"/>
          <w:szCs w:val="24"/>
        </w:rPr>
        <w:t xml:space="preserve"> </w:t>
      </w:r>
      <w:r w:rsidRPr="003C790C">
        <w:rPr>
          <w:sz w:val="24"/>
          <w:szCs w:val="24"/>
        </w:rPr>
        <w:t>pro</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i</w:t>
      </w:r>
      <w:r w:rsidRPr="003C790C">
        <w:rPr>
          <w:sz w:val="24"/>
          <w:szCs w:val="24"/>
        </w:rPr>
        <w:t>ng you af</w:t>
      </w:r>
      <w:r w:rsidRPr="003C790C">
        <w:rPr>
          <w:spacing w:val="-1"/>
          <w:sz w:val="24"/>
          <w:szCs w:val="24"/>
        </w:rPr>
        <w:t>t</w:t>
      </w:r>
      <w:r w:rsidRPr="003C790C">
        <w:rPr>
          <w:sz w:val="24"/>
          <w:szCs w:val="24"/>
        </w:rPr>
        <w:t>er</w:t>
      </w:r>
      <w:r w:rsidRPr="003C790C">
        <w:rPr>
          <w:spacing w:val="3"/>
          <w:sz w:val="24"/>
          <w:szCs w:val="24"/>
        </w:rPr>
        <w:t xml:space="preserve"> </w:t>
      </w:r>
      <w:r w:rsidRPr="003C790C">
        <w:rPr>
          <w:spacing w:val="-1"/>
          <w:sz w:val="24"/>
          <w:szCs w:val="24"/>
        </w:rPr>
        <w:t>si</w:t>
      </w:r>
      <w:r w:rsidRPr="003C790C">
        <w:rPr>
          <w:spacing w:val="1"/>
          <w:sz w:val="24"/>
          <w:szCs w:val="24"/>
        </w:rPr>
        <w:t>t</w:t>
      </w:r>
      <w:r w:rsidRPr="003C790C">
        <w:rPr>
          <w:spacing w:val="-1"/>
          <w:sz w:val="24"/>
          <w:szCs w:val="24"/>
        </w:rPr>
        <w:t>ti</w:t>
      </w:r>
      <w:r w:rsidRPr="003C790C">
        <w:rPr>
          <w:sz w:val="24"/>
          <w:szCs w:val="24"/>
        </w:rPr>
        <w:t>ng</w:t>
      </w:r>
      <w:r w:rsidRPr="003C790C">
        <w:rPr>
          <w:spacing w:val="3"/>
          <w:sz w:val="24"/>
          <w:szCs w:val="24"/>
        </w:rPr>
        <w:t xml:space="preserve"> </w:t>
      </w:r>
      <w:r w:rsidRPr="003C790C">
        <w:rPr>
          <w:spacing w:val="-1"/>
          <w:sz w:val="24"/>
          <w:szCs w:val="24"/>
        </w:rPr>
        <w:t>t</w:t>
      </w:r>
      <w:r w:rsidRPr="003C790C">
        <w:rPr>
          <w:sz w:val="24"/>
          <w:szCs w:val="24"/>
        </w:rPr>
        <w:t>hrough a poor</w:t>
      </w:r>
      <w:r w:rsidRPr="003C790C">
        <w:rPr>
          <w:spacing w:val="-1"/>
          <w:sz w:val="24"/>
          <w:szCs w:val="24"/>
        </w:rPr>
        <w:t>l</w:t>
      </w:r>
      <w:r w:rsidRPr="003C790C">
        <w:rPr>
          <w:sz w:val="24"/>
          <w:szCs w:val="24"/>
        </w:rPr>
        <w:t>y- de</w:t>
      </w:r>
      <w:r w:rsidRPr="003C790C">
        <w:rPr>
          <w:spacing w:val="1"/>
          <w:sz w:val="24"/>
          <w:szCs w:val="24"/>
        </w:rPr>
        <w:t>l</w:t>
      </w:r>
      <w:r w:rsidRPr="003C790C">
        <w:rPr>
          <w:spacing w:val="-1"/>
          <w:sz w:val="24"/>
          <w:szCs w:val="24"/>
        </w:rPr>
        <w:t>i</w:t>
      </w:r>
      <w:r w:rsidRPr="003C790C">
        <w:rPr>
          <w:sz w:val="24"/>
          <w:szCs w:val="24"/>
        </w:rPr>
        <w:t>ver</w:t>
      </w:r>
      <w:r w:rsidRPr="003C790C">
        <w:rPr>
          <w:spacing w:val="1"/>
          <w:sz w:val="24"/>
          <w:szCs w:val="24"/>
        </w:rPr>
        <w:t>e</w:t>
      </w:r>
      <w:r w:rsidRPr="003C790C">
        <w:rPr>
          <w:sz w:val="24"/>
          <w:szCs w:val="24"/>
        </w:rPr>
        <w:t>d</w:t>
      </w:r>
      <w:r w:rsidRPr="003C790C">
        <w:rPr>
          <w:spacing w:val="9"/>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3"/>
          <w:sz w:val="24"/>
          <w:szCs w:val="24"/>
        </w:rPr>
        <w:t>Y</w:t>
      </w:r>
      <w:r w:rsidRPr="003C790C">
        <w:rPr>
          <w:spacing w:val="-6"/>
          <w:sz w:val="24"/>
          <w:szCs w:val="24"/>
        </w:rPr>
        <w:t>o</w:t>
      </w:r>
      <w:r w:rsidRPr="003C790C">
        <w:rPr>
          <w:sz w:val="24"/>
          <w:szCs w:val="24"/>
        </w:rPr>
        <w:t>u</w:t>
      </w:r>
      <w:r w:rsidRPr="003C790C">
        <w:rPr>
          <w:spacing w:val="3"/>
          <w:sz w:val="24"/>
          <w:szCs w:val="24"/>
        </w:rPr>
        <w:t xml:space="preserve"> </w:t>
      </w:r>
      <w:r w:rsidRPr="003C790C">
        <w:rPr>
          <w:spacing w:val="1"/>
          <w:sz w:val="24"/>
          <w:szCs w:val="24"/>
        </w:rPr>
        <w:t>m</w:t>
      </w:r>
      <w:r w:rsidRPr="003C790C">
        <w:rPr>
          <w:spacing w:val="-1"/>
          <w:sz w:val="24"/>
          <w:szCs w:val="24"/>
        </w:rPr>
        <w:t>i</w:t>
      </w:r>
      <w:r w:rsidRPr="003C790C">
        <w:rPr>
          <w:sz w:val="24"/>
          <w:szCs w:val="24"/>
        </w:rPr>
        <w:t>ght</w:t>
      </w:r>
      <w:r w:rsidRPr="003C790C">
        <w:rPr>
          <w:spacing w:val="8"/>
          <w:sz w:val="24"/>
          <w:szCs w:val="24"/>
        </w:rPr>
        <w:t xml:space="preserve"> </w:t>
      </w:r>
      <w:r w:rsidRPr="003C790C">
        <w:rPr>
          <w:spacing w:val="1"/>
          <w:sz w:val="24"/>
          <w:szCs w:val="24"/>
        </w:rPr>
        <w:t>l</w:t>
      </w:r>
      <w:r w:rsidRPr="003C790C">
        <w:rPr>
          <w:sz w:val="24"/>
          <w:szCs w:val="24"/>
        </w:rPr>
        <w:t>o</w:t>
      </w:r>
      <w:r w:rsidRPr="003C790C">
        <w:rPr>
          <w:spacing w:val="-1"/>
          <w:sz w:val="24"/>
          <w:szCs w:val="24"/>
        </w:rPr>
        <w:t>s</w:t>
      </w:r>
      <w:r w:rsidRPr="003C790C">
        <w:rPr>
          <w:sz w:val="24"/>
          <w:szCs w:val="24"/>
        </w:rPr>
        <w:t>e</w:t>
      </w:r>
      <w:r w:rsidRPr="003C790C">
        <w:rPr>
          <w:spacing w:val="10"/>
          <w:sz w:val="24"/>
          <w:szCs w:val="24"/>
        </w:rPr>
        <w:t xml:space="preserve"> </w:t>
      </w:r>
      <w:r w:rsidRPr="003C790C">
        <w:rPr>
          <w:sz w:val="24"/>
          <w:szCs w:val="24"/>
        </w:rPr>
        <w:t>a</w:t>
      </w:r>
      <w:r w:rsidRPr="003C790C">
        <w:rPr>
          <w:spacing w:val="8"/>
          <w:sz w:val="24"/>
          <w:szCs w:val="24"/>
        </w:rPr>
        <w:t xml:space="preserve"> </w:t>
      </w:r>
      <w:r w:rsidRPr="003C790C">
        <w:rPr>
          <w:sz w:val="24"/>
          <w:szCs w:val="24"/>
        </w:rPr>
        <w:t>va</w:t>
      </w:r>
      <w:r w:rsidRPr="003C790C">
        <w:rPr>
          <w:spacing w:val="-1"/>
          <w:sz w:val="24"/>
          <w:szCs w:val="24"/>
        </w:rPr>
        <w:t>l</w:t>
      </w:r>
      <w:r w:rsidRPr="003C790C">
        <w:rPr>
          <w:sz w:val="24"/>
          <w:szCs w:val="24"/>
        </w:rPr>
        <w:t>uab</w:t>
      </w:r>
      <w:r w:rsidRPr="003C790C">
        <w:rPr>
          <w:spacing w:val="1"/>
          <w:sz w:val="24"/>
          <w:szCs w:val="24"/>
        </w:rPr>
        <w:t>l</w:t>
      </w:r>
      <w:r w:rsidRPr="003C790C">
        <w:rPr>
          <w:sz w:val="24"/>
          <w:szCs w:val="24"/>
        </w:rPr>
        <w:t>e</w:t>
      </w:r>
      <w:r w:rsidRPr="003C790C">
        <w:rPr>
          <w:spacing w:val="8"/>
          <w:sz w:val="24"/>
          <w:szCs w:val="24"/>
        </w:rPr>
        <w:t xml:space="preserve"> </w:t>
      </w:r>
      <w:r w:rsidRPr="003C790C">
        <w:rPr>
          <w:sz w:val="24"/>
          <w:szCs w:val="24"/>
        </w:rPr>
        <w:t>n</w:t>
      </w:r>
      <w:r w:rsidRPr="003C790C">
        <w:rPr>
          <w:spacing w:val="1"/>
          <w:sz w:val="24"/>
          <w:szCs w:val="24"/>
        </w:rPr>
        <w:t>e</w:t>
      </w:r>
      <w:r w:rsidRPr="003C790C">
        <w:rPr>
          <w:sz w:val="24"/>
          <w:szCs w:val="24"/>
        </w:rPr>
        <w:t>w</w:t>
      </w:r>
      <w:r w:rsidRPr="003C790C">
        <w:rPr>
          <w:spacing w:val="7"/>
          <w:sz w:val="24"/>
          <w:szCs w:val="24"/>
        </w:rPr>
        <w:t xml:space="preserve"> </w:t>
      </w:r>
      <w:r w:rsidRPr="003C790C">
        <w:rPr>
          <w:sz w:val="24"/>
          <w:szCs w:val="24"/>
        </w:rPr>
        <w:t>con</w:t>
      </w:r>
      <w:r w:rsidRPr="003C790C">
        <w:rPr>
          <w:spacing w:val="1"/>
          <w:sz w:val="24"/>
          <w:szCs w:val="24"/>
        </w:rPr>
        <w:t>t</w:t>
      </w:r>
      <w:r w:rsidRPr="003C790C">
        <w:rPr>
          <w:spacing w:val="-2"/>
          <w:sz w:val="24"/>
          <w:szCs w:val="24"/>
        </w:rPr>
        <w:t>r</w:t>
      </w:r>
      <w:r w:rsidRPr="003C790C">
        <w:rPr>
          <w:spacing w:val="1"/>
          <w:sz w:val="24"/>
          <w:szCs w:val="24"/>
        </w:rPr>
        <w:t>a</w:t>
      </w:r>
      <w:r w:rsidRPr="003C790C">
        <w:rPr>
          <w:sz w:val="24"/>
          <w:szCs w:val="24"/>
        </w:rPr>
        <w:t>ct</w:t>
      </w:r>
      <w:r w:rsidRPr="003C790C">
        <w:rPr>
          <w:spacing w:val="10"/>
          <w:sz w:val="24"/>
          <w:szCs w:val="24"/>
        </w:rPr>
        <w:t xml:space="preserve"> </w:t>
      </w:r>
      <w:r w:rsidRPr="003C790C">
        <w:rPr>
          <w:sz w:val="24"/>
          <w:szCs w:val="24"/>
        </w:rPr>
        <w:t>by</w:t>
      </w:r>
      <w:r w:rsidRPr="003C790C">
        <w:rPr>
          <w:spacing w:val="9"/>
          <w:sz w:val="24"/>
          <w:szCs w:val="24"/>
        </w:rPr>
        <w:t xml:space="preserve"> </w:t>
      </w:r>
      <w:r w:rsidRPr="003C790C">
        <w:rPr>
          <w:spacing w:val="-2"/>
          <w:sz w:val="24"/>
          <w:szCs w:val="24"/>
        </w:rPr>
        <w:t>f</w:t>
      </w:r>
      <w:r w:rsidRPr="003C790C">
        <w:rPr>
          <w:spacing w:val="1"/>
          <w:sz w:val="24"/>
          <w:szCs w:val="24"/>
        </w:rPr>
        <w:t>a</w:t>
      </w:r>
      <w:r w:rsidRPr="003C790C">
        <w:rPr>
          <w:spacing w:val="-1"/>
          <w:sz w:val="24"/>
          <w:szCs w:val="24"/>
        </w:rPr>
        <w:t>il</w:t>
      </w:r>
      <w:r w:rsidRPr="003C790C">
        <w:rPr>
          <w:spacing w:val="1"/>
          <w:sz w:val="24"/>
          <w:szCs w:val="24"/>
        </w:rPr>
        <w:t>i</w:t>
      </w:r>
      <w:r w:rsidRPr="003C790C">
        <w:rPr>
          <w:sz w:val="24"/>
          <w:szCs w:val="24"/>
        </w:rPr>
        <w:t>ng</w:t>
      </w:r>
      <w:r w:rsidRPr="003C790C">
        <w:rPr>
          <w:spacing w:val="9"/>
          <w:sz w:val="24"/>
          <w:szCs w:val="24"/>
        </w:rPr>
        <w:t xml:space="preserve"> </w:t>
      </w:r>
      <w:r w:rsidRPr="003C790C">
        <w:rPr>
          <w:spacing w:val="-1"/>
          <w:sz w:val="24"/>
          <w:szCs w:val="24"/>
        </w:rPr>
        <w:t>t</w:t>
      </w:r>
      <w:r w:rsidRPr="003C790C">
        <w:rPr>
          <w:sz w:val="24"/>
          <w:szCs w:val="24"/>
        </w:rPr>
        <w:t>o</w:t>
      </w:r>
      <w:r w:rsidRPr="003C790C">
        <w:rPr>
          <w:spacing w:val="9"/>
          <w:sz w:val="24"/>
          <w:szCs w:val="24"/>
        </w:rPr>
        <w:t xml:space="preserve"> </w:t>
      </w:r>
      <w:r w:rsidRPr="003C790C">
        <w:rPr>
          <w:sz w:val="24"/>
          <w:szCs w:val="24"/>
        </w:rPr>
        <w:t>conn</w:t>
      </w:r>
      <w:r w:rsidRPr="003C790C">
        <w:rPr>
          <w:spacing w:val="1"/>
          <w:sz w:val="24"/>
          <w:szCs w:val="24"/>
        </w:rPr>
        <w:t>e</w:t>
      </w:r>
      <w:r w:rsidRPr="003C790C">
        <w:rPr>
          <w:sz w:val="24"/>
          <w:szCs w:val="24"/>
        </w:rPr>
        <w:t>ct</w:t>
      </w:r>
      <w:r w:rsidRPr="003C790C">
        <w:rPr>
          <w:spacing w:val="8"/>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9"/>
          <w:sz w:val="24"/>
          <w:szCs w:val="24"/>
        </w:rPr>
        <w:t xml:space="preserve"> </w:t>
      </w:r>
      <w:r w:rsidRPr="003C790C">
        <w:rPr>
          <w:sz w:val="24"/>
          <w:szCs w:val="24"/>
        </w:rPr>
        <w:t>a prospect</w:t>
      </w:r>
      <w:r w:rsidRPr="003C790C">
        <w:rPr>
          <w:spacing w:val="1"/>
          <w:sz w:val="24"/>
          <w:szCs w:val="24"/>
        </w:rPr>
        <w:t xml:space="preserve"> </w:t>
      </w:r>
      <w:r w:rsidRPr="003C790C">
        <w:rPr>
          <w:sz w:val="24"/>
          <w:szCs w:val="24"/>
        </w:rPr>
        <w:t>dur</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pacing w:val="-1"/>
          <w:sz w:val="24"/>
          <w:szCs w:val="24"/>
        </w:rPr>
        <w:t>s</w:t>
      </w:r>
      <w:r w:rsidRPr="003C790C">
        <w:rPr>
          <w:spacing w:val="1"/>
          <w:sz w:val="24"/>
          <w:szCs w:val="24"/>
        </w:rPr>
        <w:t>a</w:t>
      </w:r>
      <w:r w:rsidRPr="003C790C">
        <w:rPr>
          <w:spacing w:val="-1"/>
          <w:sz w:val="24"/>
          <w:szCs w:val="24"/>
        </w:rPr>
        <w:t>l</w:t>
      </w:r>
      <w:r w:rsidRPr="003C790C">
        <w:rPr>
          <w:sz w:val="24"/>
          <w:szCs w:val="24"/>
        </w:rPr>
        <w:t>es</w:t>
      </w:r>
      <w:r w:rsidRPr="003C790C">
        <w:rPr>
          <w:spacing w:val="2"/>
          <w:sz w:val="24"/>
          <w:szCs w:val="24"/>
        </w:rPr>
        <w:t xml:space="preserve"> </w:t>
      </w:r>
      <w:r w:rsidRPr="003C790C">
        <w:rPr>
          <w:spacing w:val="-2"/>
          <w:sz w:val="24"/>
          <w:szCs w:val="24"/>
        </w:rPr>
        <w:t>p</w:t>
      </w:r>
      <w:r w:rsidRPr="003C790C">
        <w:rPr>
          <w:spacing w:val="1"/>
          <w:sz w:val="24"/>
          <w:szCs w:val="24"/>
        </w:rPr>
        <w:t>i</w:t>
      </w:r>
      <w:r w:rsidRPr="003C790C">
        <w:rPr>
          <w:spacing w:val="-1"/>
          <w:sz w:val="24"/>
          <w:szCs w:val="24"/>
        </w:rPr>
        <w:t>t</w:t>
      </w:r>
      <w:r w:rsidRPr="003C790C">
        <w:rPr>
          <w:sz w:val="24"/>
          <w:szCs w:val="24"/>
        </w:rPr>
        <w:t>ch.</w:t>
      </w:r>
      <w:r w:rsidRPr="003C790C">
        <w:rPr>
          <w:spacing w:val="2"/>
          <w:sz w:val="24"/>
          <w:szCs w:val="24"/>
        </w:rPr>
        <w:t xml:space="preserve"> </w:t>
      </w:r>
      <w:r w:rsidRPr="003C790C">
        <w:rPr>
          <w:sz w:val="24"/>
          <w:szCs w:val="24"/>
        </w:rPr>
        <w:t>Or you</w:t>
      </w:r>
      <w:r w:rsidRPr="003C790C">
        <w:rPr>
          <w:spacing w:val="2"/>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2"/>
          <w:sz w:val="24"/>
          <w:szCs w:val="24"/>
        </w:rPr>
        <w:t xml:space="preserve"> </w:t>
      </w:r>
      <w:r w:rsidRPr="003C790C">
        <w:rPr>
          <w:spacing w:val="-1"/>
          <w:sz w:val="24"/>
          <w:szCs w:val="24"/>
        </w:rPr>
        <w:t>m</w:t>
      </w:r>
      <w:r w:rsidRPr="003C790C">
        <w:rPr>
          <w:sz w:val="24"/>
          <w:szCs w:val="24"/>
        </w:rPr>
        <w:t>ake</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 xml:space="preserve">poor </w:t>
      </w:r>
      <w:r w:rsidRPr="003C790C">
        <w:rPr>
          <w:spacing w:val="-1"/>
          <w:sz w:val="24"/>
          <w:szCs w:val="24"/>
        </w:rPr>
        <w:t>i</w:t>
      </w:r>
      <w:r w:rsidRPr="003C790C">
        <w:rPr>
          <w:spacing w:val="1"/>
          <w:sz w:val="24"/>
          <w:szCs w:val="24"/>
        </w:rPr>
        <w:t>m</w:t>
      </w:r>
      <w:r w:rsidRPr="003C790C">
        <w:rPr>
          <w:sz w:val="24"/>
          <w:szCs w:val="24"/>
        </w:rPr>
        <w:t>pre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 w</w:t>
      </w:r>
      <w:r w:rsidRPr="003C790C">
        <w:rPr>
          <w:spacing w:val="-1"/>
          <w:sz w:val="24"/>
          <w:szCs w:val="24"/>
        </w:rPr>
        <w:t>it</w:t>
      </w:r>
      <w:r w:rsidRPr="003C790C">
        <w:rPr>
          <w:sz w:val="24"/>
          <w:szCs w:val="24"/>
        </w:rPr>
        <w:t>h</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pacing w:val="-2"/>
          <w:sz w:val="24"/>
          <w:szCs w:val="24"/>
        </w:rPr>
        <w:t>n</w:t>
      </w:r>
      <w:r w:rsidRPr="003C790C">
        <w:rPr>
          <w:spacing w:val="1"/>
          <w:sz w:val="24"/>
          <w:szCs w:val="24"/>
        </w:rPr>
        <w:t>e</w:t>
      </w:r>
      <w:r w:rsidRPr="003C790C">
        <w:rPr>
          <w:sz w:val="24"/>
          <w:szCs w:val="24"/>
        </w:rPr>
        <w:t xml:space="preserve">w </w:t>
      </w:r>
      <w:r w:rsidRPr="003C790C">
        <w:rPr>
          <w:spacing w:val="1"/>
          <w:sz w:val="24"/>
          <w:szCs w:val="24"/>
        </w:rPr>
        <w:t>t</w:t>
      </w:r>
      <w:r w:rsidRPr="003C790C">
        <w:rPr>
          <w:spacing w:val="-3"/>
          <w:sz w:val="24"/>
          <w:szCs w:val="24"/>
        </w:rPr>
        <w:t>e</w:t>
      </w:r>
      <w:r w:rsidRPr="003C790C">
        <w:rPr>
          <w:spacing w:val="1"/>
          <w:sz w:val="24"/>
          <w:szCs w:val="24"/>
        </w:rPr>
        <w:t>a</w:t>
      </w:r>
      <w:r w:rsidRPr="003C790C">
        <w:rPr>
          <w:spacing w:val="-1"/>
          <w:sz w:val="24"/>
          <w:szCs w:val="24"/>
        </w:rPr>
        <w:t>m</w:t>
      </w:r>
      <w:r w:rsidRPr="003C790C">
        <w:rPr>
          <w:sz w:val="24"/>
          <w:szCs w:val="24"/>
        </w:rPr>
        <w:t>,</w:t>
      </w:r>
      <w:r w:rsidRPr="003C790C">
        <w:rPr>
          <w:spacing w:val="2"/>
          <w:sz w:val="24"/>
          <w:szCs w:val="24"/>
        </w:rPr>
        <w:t xml:space="preserve"> </w:t>
      </w:r>
      <w:r w:rsidRPr="003C790C">
        <w:rPr>
          <w:sz w:val="24"/>
          <w:szCs w:val="24"/>
        </w:rPr>
        <w:t xml:space="preserve">because you </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p over your wo</w:t>
      </w:r>
      <w:r w:rsidRPr="003C790C">
        <w:rPr>
          <w:spacing w:val="-2"/>
          <w:sz w:val="24"/>
          <w:szCs w:val="24"/>
        </w:rPr>
        <w:t>r</w:t>
      </w:r>
      <w:r w:rsidRPr="003C790C">
        <w:rPr>
          <w:sz w:val="24"/>
          <w:szCs w:val="24"/>
        </w:rPr>
        <w:t>ds</w:t>
      </w:r>
      <w:r w:rsidRPr="003C790C">
        <w:rPr>
          <w:spacing w:val="2"/>
          <w:sz w:val="24"/>
          <w:szCs w:val="24"/>
        </w:rPr>
        <w:t xml:space="preserve"> </w:t>
      </w:r>
      <w:r w:rsidRPr="003C790C">
        <w:rPr>
          <w:sz w:val="24"/>
          <w:szCs w:val="24"/>
        </w:rPr>
        <w:t>and do</w:t>
      </w:r>
      <w:r w:rsidRPr="003C790C">
        <w:rPr>
          <w:spacing w:val="-2"/>
          <w:sz w:val="24"/>
          <w:szCs w:val="24"/>
        </w:rPr>
        <w:t>n</w:t>
      </w:r>
      <w:r w:rsidRPr="003C790C">
        <w:rPr>
          <w:sz w:val="24"/>
          <w:szCs w:val="24"/>
        </w:rPr>
        <w:t>'t</w:t>
      </w:r>
      <w:r w:rsidRPr="003C790C">
        <w:rPr>
          <w:spacing w:val="1"/>
          <w:sz w:val="24"/>
          <w:szCs w:val="24"/>
        </w:rPr>
        <w:t xml:space="preserve"> </w:t>
      </w:r>
      <w:r w:rsidRPr="003C790C">
        <w:rPr>
          <w:spacing w:val="-1"/>
          <w:sz w:val="24"/>
          <w:szCs w:val="24"/>
        </w:rPr>
        <w:t>l</w:t>
      </w:r>
      <w:r w:rsidRPr="003C790C">
        <w:rPr>
          <w:sz w:val="24"/>
          <w:szCs w:val="24"/>
        </w:rPr>
        <w:t>ook peop</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eye.</w:t>
      </w:r>
    </w:p>
    <w:p w:rsidR="00241BD0" w:rsidRPr="003C790C" w:rsidRDefault="00241BD0" w:rsidP="00241BD0">
      <w:pPr>
        <w:spacing w:before="2"/>
        <w:ind w:left="102" w:right="5197"/>
        <w:jc w:val="both"/>
        <w:rPr>
          <w:sz w:val="24"/>
          <w:szCs w:val="24"/>
        </w:rPr>
      </w:pPr>
      <w:r w:rsidRPr="003C790C">
        <w:rPr>
          <w:sz w:val="24"/>
          <w:szCs w:val="24"/>
        </w:rPr>
        <w:t xml:space="preserve">Make sure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 xml:space="preserve">you </w:t>
      </w:r>
      <w:r w:rsidRPr="003C790C">
        <w:rPr>
          <w:spacing w:val="1"/>
          <w:sz w:val="24"/>
          <w:szCs w:val="24"/>
        </w:rPr>
        <w:t>l</w:t>
      </w:r>
      <w:r w:rsidRPr="003C790C">
        <w:rPr>
          <w:sz w:val="24"/>
          <w:szCs w:val="24"/>
        </w:rPr>
        <w:t xml:space="preserve">earn how </w:t>
      </w:r>
      <w:r w:rsidRPr="003C790C">
        <w:rPr>
          <w:spacing w:val="-1"/>
          <w:sz w:val="24"/>
          <w:szCs w:val="24"/>
        </w:rPr>
        <w:t>t</w:t>
      </w:r>
      <w:r w:rsidRPr="003C790C">
        <w:rPr>
          <w:sz w:val="24"/>
          <w:szCs w:val="24"/>
        </w:rPr>
        <w:t>o speak we</w:t>
      </w:r>
      <w:r w:rsidRPr="003C790C">
        <w:rPr>
          <w:spacing w:val="1"/>
          <w:sz w:val="24"/>
          <w:szCs w:val="24"/>
        </w:rPr>
        <w:t>l</w:t>
      </w:r>
      <w:r w:rsidRPr="003C790C">
        <w:rPr>
          <w:spacing w:val="-1"/>
          <w:sz w:val="24"/>
          <w:szCs w:val="24"/>
        </w:rPr>
        <w:t>l</w:t>
      </w:r>
      <w:r w:rsidRPr="003C790C">
        <w:rPr>
          <w:sz w:val="24"/>
          <w:szCs w:val="24"/>
        </w:rPr>
        <w:t>!</w:t>
      </w:r>
    </w:p>
    <w:p w:rsidR="00241BD0" w:rsidRPr="003C790C" w:rsidRDefault="00241BD0" w:rsidP="00241BD0">
      <w:pPr>
        <w:spacing w:before="12" w:line="260" w:lineRule="exact"/>
        <w:rPr>
          <w:sz w:val="26"/>
          <w:szCs w:val="26"/>
        </w:rPr>
      </w:pPr>
    </w:p>
    <w:p w:rsidR="00241BD0" w:rsidRPr="003C790C" w:rsidRDefault="00241BD0" w:rsidP="00241BD0">
      <w:pPr>
        <w:ind w:left="102" w:right="5239"/>
        <w:jc w:val="both"/>
        <w:rPr>
          <w:sz w:val="24"/>
          <w:szCs w:val="24"/>
        </w:rPr>
      </w:pPr>
      <w:r w:rsidRPr="003C790C">
        <w:rPr>
          <w:b/>
          <w:sz w:val="24"/>
          <w:szCs w:val="24"/>
        </w:rPr>
        <w:t>Strateg</w:t>
      </w:r>
      <w:r w:rsidRPr="003C790C">
        <w:rPr>
          <w:b/>
          <w:spacing w:val="1"/>
          <w:sz w:val="24"/>
          <w:szCs w:val="24"/>
        </w:rPr>
        <w:t>i</w:t>
      </w:r>
      <w:r w:rsidRPr="003C790C">
        <w:rPr>
          <w:b/>
          <w:sz w:val="24"/>
          <w:szCs w:val="24"/>
        </w:rPr>
        <w:t xml:space="preserve">es </w:t>
      </w:r>
      <w:r w:rsidRPr="003C790C">
        <w:rPr>
          <w:b/>
          <w:spacing w:val="-2"/>
          <w:sz w:val="24"/>
          <w:szCs w:val="24"/>
        </w:rPr>
        <w:t>fo</w:t>
      </w:r>
      <w:r w:rsidRPr="003C790C">
        <w:rPr>
          <w:b/>
          <w:sz w:val="24"/>
          <w:szCs w:val="24"/>
        </w:rPr>
        <w:t>r Becom</w:t>
      </w:r>
      <w:r w:rsidRPr="003C790C">
        <w:rPr>
          <w:b/>
          <w:spacing w:val="1"/>
          <w:sz w:val="24"/>
          <w:szCs w:val="24"/>
        </w:rPr>
        <w:t>i</w:t>
      </w:r>
      <w:r w:rsidRPr="003C790C">
        <w:rPr>
          <w:b/>
          <w:spacing w:val="-1"/>
          <w:sz w:val="24"/>
          <w:szCs w:val="24"/>
        </w:rPr>
        <w:t>n</w:t>
      </w:r>
      <w:r w:rsidRPr="003C790C">
        <w:rPr>
          <w:b/>
          <w:sz w:val="24"/>
          <w:szCs w:val="24"/>
        </w:rPr>
        <w:t>g a B</w:t>
      </w:r>
      <w:r w:rsidRPr="003C790C">
        <w:rPr>
          <w:b/>
          <w:spacing w:val="1"/>
          <w:sz w:val="24"/>
          <w:szCs w:val="24"/>
        </w:rPr>
        <w:t>e</w:t>
      </w:r>
      <w:r w:rsidRPr="003C790C">
        <w:rPr>
          <w:b/>
          <w:sz w:val="24"/>
          <w:szCs w:val="24"/>
        </w:rPr>
        <w:t>tt</w:t>
      </w:r>
      <w:r w:rsidRPr="003C790C">
        <w:rPr>
          <w:b/>
          <w:spacing w:val="-3"/>
          <w:sz w:val="24"/>
          <w:szCs w:val="24"/>
        </w:rPr>
        <w:t>e</w:t>
      </w:r>
      <w:r w:rsidRPr="003C790C">
        <w:rPr>
          <w:b/>
          <w:sz w:val="24"/>
          <w:szCs w:val="24"/>
        </w:rPr>
        <w:t>r</w:t>
      </w:r>
      <w:r w:rsidRPr="003C790C">
        <w:rPr>
          <w:b/>
          <w:spacing w:val="-3"/>
          <w:sz w:val="24"/>
          <w:szCs w:val="24"/>
        </w:rPr>
        <w:t xml:space="preserve"> </w:t>
      </w:r>
      <w:r w:rsidRPr="003C790C">
        <w:rPr>
          <w:b/>
          <w:sz w:val="24"/>
          <w:szCs w:val="24"/>
        </w:rPr>
        <w:t>Speaker</w:t>
      </w:r>
    </w:p>
    <w:p w:rsidR="00241BD0" w:rsidRPr="003C790C" w:rsidRDefault="00241BD0" w:rsidP="00241BD0">
      <w:pPr>
        <w:spacing w:before="4" w:line="250" w:lineRule="auto"/>
        <w:ind w:left="102" w:right="117"/>
        <w:jc w:val="both"/>
        <w:rPr>
          <w:sz w:val="24"/>
          <w:szCs w:val="24"/>
        </w:rPr>
      </w:pPr>
      <w:r w:rsidRPr="003C790C">
        <w:rPr>
          <w:sz w:val="24"/>
          <w:szCs w:val="24"/>
        </w:rPr>
        <w:t>Wh</w:t>
      </w:r>
      <w:r w:rsidRPr="003C790C">
        <w:rPr>
          <w:spacing w:val="1"/>
          <w:sz w:val="24"/>
          <w:szCs w:val="24"/>
        </w:rPr>
        <w:t>a</w:t>
      </w:r>
      <w:r w:rsidRPr="003C790C">
        <w:rPr>
          <w:spacing w:val="-1"/>
          <w:sz w:val="24"/>
          <w:szCs w:val="24"/>
        </w:rPr>
        <w:t>t</w:t>
      </w:r>
      <w:r w:rsidRPr="003C790C">
        <w:rPr>
          <w:sz w:val="24"/>
          <w:szCs w:val="24"/>
        </w:rPr>
        <w:t>'s</w:t>
      </w:r>
      <w:r w:rsidRPr="003C790C">
        <w:rPr>
          <w:spacing w:val="58"/>
          <w:sz w:val="24"/>
          <w:szCs w:val="24"/>
        </w:rPr>
        <w:t xml:space="preserve"> </w:t>
      </w:r>
      <w:r w:rsidRPr="003C790C">
        <w:rPr>
          <w:sz w:val="24"/>
          <w:szCs w:val="24"/>
        </w:rPr>
        <w:t>gre</w:t>
      </w:r>
      <w:r w:rsidRPr="003C790C">
        <w:rPr>
          <w:spacing w:val="1"/>
          <w:sz w:val="24"/>
          <w:szCs w:val="24"/>
        </w:rPr>
        <w:t>a</w:t>
      </w:r>
      <w:r w:rsidRPr="003C790C">
        <w:rPr>
          <w:sz w:val="24"/>
          <w:szCs w:val="24"/>
        </w:rPr>
        <w:t>t</w:t>
      </w:r>
      <w:r w:rsidRPr="003C790C">
        <w:rPr>
          <w:spacing w:val="59"/>
          <w:sz w:val="24"/>
          <w:szCs w:val="24"/>
        </w:rPr>
        <w:t xml:space="preserve"> </w:t>
      </w:r>
      <w:r w:rsidRPr="003C790C">
        <w:rPr>
          <w:sz w:val="24"/>
          <w:szCs w:val="24"/>
        </w:rPr>
        <w:t xml:space="preserve">about </w:t>
      </w:r>
      <w:r w:rsidRPr="003C790C">
        <w:rPr>
          <w:spacing w:val="1"/>
          <w:sz w:val="24"/>
          <w:szCs w:val="24"/>
        </w:rPr>
        <w:t xml:space="preserve"> </w:t>
      </w:r>
      <w:r w:rsidRPr="003C790C">
        <w:rPr>
          <w:sz w:val="24"/>
          <w:szCs w:val="24"/>
        </w:rPr>
        <w:t>pub</w:t>
      </w:r>
      <w:r w:rsidRPr="003C790C">
        <w:rPr>
          <w:spacing w:val="-1"/>
          <w:sz w:val="24"/>
          <w:szCs w:val="24"/>
        </w:rPr>
        <w:t>li</w:t>
      </w:r>
      <w:r w:rsidRPr="003C790C">
        <w:rPr>
          <w:sz w:val="24"/>
          <w:szCs w:val="24"/>
        </w:rPr>
        <w:t xml:space="preserve">c </w:t>
      </w:r>
      <w:r w:rsidRPr="003C790C">
        <w:rPr>
          <w:spacing w:val="1"/>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s</w:t>
      </w:r>
      <w:r w:rsidRPr="003C790C">
        <w:rPr>
          <w:spacing w:val="58"/>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t</w:t>
      </w:r>
      <w:r w:rsidRPr="003C790C">
        <w:rPr>
          <w:spacing w:val="59"/>
          <w:sz w:val="24"/>
          <w:szCs w:val="24"/>
        </w:rPr>
        <w:t xml:space="preserve"> </w:t>
      </w:r>
      <w:r w:rsidRPr="003C790C">
        <w:rPr>
          <w:spacing w:val="-1"/>
          <w:sz w:val="24"/>
          <w:szCs w:val="24"/>
        </w:rPr>
        <w:t>i</w:t>
      </w:r>
      <w:r w:rsidRPr="003C790C">
        <w:rPr>
          <w:spacing w:val="1"/>
          <w:sz w:val="24"/>
          <w:szCs w:val="24"/>
        </w:rPr>
        <w:t>t</w:t>
      </w:r>
      <w:r w:rsidRPr="003C790C">
        <w:rPr>
          <w:spacing w:val="-1"/>
          <w:sz w:val="24"/>
          <w:szCs w:val="24"/>
        </w:rPr>
        <w:t>'</w:t>
      </w:r>
      <w:r w:rsidRPr="003C790C">
        <w:rPr>
          <w:sz w:val="24"/>
          <w:szCs w:val="24"/>
        </w:rPr>
        <w:t>s  a</w:t>
      </w:r>
      <w:r w:rsidRPr="003C790C">
        <w:rPr>
          <w:spacing w:val="59"/>
          <w:sz w:val="24"/>
          <w:szCs w:val="24"/>
        </w:rPr>
        <w:t xml:space="preserve"> </w:t>
      </w:r>
      <w:r w:rsidRPr="003C790C">
        <w:rPr>
          <w:spacing w:val="1"/>
          <w:sz w:val="24"/>
          <w:szCs w:val="24"/>
        </w:rPr>
        <w:t>l</w:t>
      </w:r>
      <w:r w:rsidRPr="003C790C">
        <w:rPr>
          <w:sz w:val="24"/>
          <w:szCs w:val="24"/>
        </w:rPr>
        <w:t>earnab</w:t>
      </w:r>
      <w:r w:rsidRPr="003C790C">
        <w:rPr>
          <w:spacing w:val="1"/>
          <w:sz w:val="24"/>
          <w:szCs w:val="24"/>
        </w:rPr>
        <w:t>l</w:t>
      </w:r>
      <w:r w:rsidRPr="003C790C">
        <w:rPr>
          <w:sz w:val="24"/>
          <w:szCs w:val="24"/>
        </w:rPr>
        <w:t>e</w:t>
      </w:r>
      <w:r w:rsidRPr="003C790C">
        <w:rPr>
          <w:spacing w:val="59"/>
          <w:sz w:val="24"/>
          <w:szCs w:val="24"/>
        </w:rPr>
        <w:t xml:space="preserve"> </w:t>
      </w:r>
      <w:r w:rsidRPr="003C790C">
        <w:rPr>
          <w:sz w:val="24"/>
          <w:szCs w:val="24"/>
        </w:rPr>
        <w:t>sk</w:t>
      </w:r>
      <w:r w:rsidRPr="003C790C">
        <w:rPr>
          <w:spacing w:val="-1"/>
          <w:sz w:val="24"/>
          <w:szCs w:val="24"/>
        </w:rPr>
        <w:t>il</w:t>
      </w:r>
      <w:r w:rsidRPr="003C790C">
        <w:rPr>
          <w:spacing w:val="1"/>
          <w:sz w:val="24"/>
          <w:szCs w:val="24"/>
        </w:rPr>
        <w:t>l</w:t>
      </w:r>
      <w:r w:rsidRPr="003C790C">
        <w:rPr>
          <w:sz w:val="24"/>
          <w:szCs w:val="24"/>
        </w:rPr>
        <w:t>.</w:t>
      </w:r>
      <w:r w:rsidRPr="003C790C">
        <w:rPr>
          <w:spacing w:val="46"/>
          <w:sz w:val="24"/>
          <w:szCs w:val="24"/>
        </w:rPr>
        <w:t xml:space="preserve"> </w:t>
      </w:r>
      <w:r w:rsidRPr="003C790C">
        <w:rPr>
          <w:spacing w:val="-1"/>
          <w:sz w:val="24"/>
          <w:szCs w:val="24"/>
        </w:rPr>
        <w:t>A</w:t>
      </w:r>
      <w:r w:rsidRPr="003C790C">
        <w:rPr>
          <w:sz w:val="24"/>
          <w:szCs w:val="24"/>
        </w:rPr>
        <w:t>s  such,  you  c</w:t>
      </w:r>
      <w:r w:rsidRPr="003C790C">
        <w:rPr>
          <w:spacing w:val="1"/>
          <w:sz w:val="24"/>
          <w:szCs w:val="24"/>
        </w:rPr>
        <w:t>a</w:t>
      </w:r>
      <w:r w:rsidRPr="003C790C">
        <w:rPr>
          <w:sz w:val="24"/>
          <w:szCs w:val="24"/>
        </w:rPr>
        <w:t>n  u</w:t>
      </w:r>
      <w:r w:rsidRPr="003C790C">
        <w:rPr>
          <w:spacing w:val="-1"/>
          <w:sz w:val="24"/>
          <w:szCs w:val="24"/>
        </w:rPr>
        <w:t>s</w:t>
      </w:r>
      <w:r w:rsidRPr="003C790C">
        <w:rPr>
          <w:sz w:val="24"/>
          <w:szCs w:val="24"/>
        </w:rPr>
        <w:t xml:space="preserve">e </w:t>
      </w:r>
      <w:r w:rsidRPr="003C790C">
        <w:rPr>
          <w:spacing w:val="1"/>
          <w:sz w:val="24"/>
          <w:szCs w:val="24"/>
        </w:rPr>
        <w:t xml:space="preserve"> </w:t>
      </w:r>
      <w:r w:rsidRPr="003C790C">
        <w:rPr>
          <w:spacing w:val="-1"/>
          <w:sz w:val="24"/>
          <w:szCs w:val="24"/>
        </w:rPr>
        <w:t>t</w:t>
      </w:r>
      <w:r w:rsidRPr="003C790C">
        <w:rPr>
          <w:sz w:val="24"/>
          <w:szCs w:val="24"/>
        </w:rPr>
        <w:t>he fo</w:t>
      </w:r>
      <w:r w:rsidRPr="003C790C">
        <w:rPr>
          <w:spacing w:val="-1"/>
          <w:sz w:val="24"/>
          <w:szCs w:val="24"/>
        </w:rPr>
        <w:t>l</w:t>
      </w:r>
      <w:r w:rsidRPr="003C790C">
        <w:rPr>
          <w:spacing w:val="1"/>
          <w:sz w:val="24"/>
          <w:szCs w:val="24"/>
        </w:rPr>
        <w:t>l</w:t>
      </w:r>
      <w:r w:rsidRPr="003C790C">
        <w:rPr>
          <w:sz w:val="24"/>
          <w:szCs w:val="24"/>
        </w:rPr>
        <w:t>o</w:t>
      </w:r>
      <w:r w:rsidRPr="003C790C">
        <w:rPr>
          <w:spacing w:val="-1"/>
          <w:sz w:val="24"/>
          <w:szCs w:val="24"/>
        </w:rPr>
        <w:t>w</w:t>
      </w:r>
      <w:r w:rsidRPr="003C790C">
        <w:rPr>
          <w:spacing w:val="1"/>
          <w:sz w:val="24"/>
          <w:szCs w:val="24"/>
        </w:rPr>
        <w:t>i</w:t>
      </w:r>
      <w:r w:rsidRPr="003C790C">
        <w:rPr>
          <w:sz w:val="24"/>
          <w:szCs w:val="24"/>
        </w:rPr>
        <w:t xml:space="preserve">ng </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t</w:t>
      </w:r>
      <w:r w:rsidRPr="003C790C">
        <w:rPr>
          <w:spacing w:val="1"/>
          <w:sz w:val="24"/>
          <w:szCs w:val="24"/>
        </w:rPr>
        <w:t>e</w:t>
      </w:r>
      <w:r w:rsidRPr="003C790C">
        <w:rPr>
          <w:sz w:val="24"/>
          <w:szCs w:val="24"/>
        </w:rPr>
        <w:t>g</w:t>
      </w:r>
      <w:r w:rsidRPr="003C790C">
        <w:rPr>
          <w:spacing w:val="-1"/>
          <w:sz w:val="24"/>
          <w:szCs w:val="24"/>
        </w:rPr>
        <w:t>i</w:t>
      </w:r>
      <w:r w:rsidRPr="003C790C">
        <w:rPr>
          <w:sz w:val="24"/>
          <w:szCs w:val="24"/>
        </w:rPr>
        <w:t xml:space="preserve">es </w:t>
      </w:r>
      <w:r w:rsidRPr="003C790C">
        <w:rPr>
          <w:spacing w:val="-1"/>
          <w:sz w:val="24"/>
          <w:szCs w:val="24"/>
        </w:rPr>
        <w:t>t</w:t>
      </w:r>
      <w:r w:rsidRPr="003C790C">
        <w:rPr>
          <w:sz w:val="24"/>
          <w:szCs w:val="24"/>
        </w:rPr>
        <w:t>o b</w:t>
      </w:r>
      <w:r w:rsidRPr="003C790C">
        <w:rPr>
          <w:spacing w:val="1"/>
          <w:sz w:val="24"/>
          <w:szCs w:val="24"/>
        </w:rPr>
        <w:t>e</w:t>
      </w:r>
      <w:r w:rsidRPr="003C790C">
        <w:rPr>
          <w:sz w:val="24"/>
          <w:szCs w:val="24"/>
        </w:rPr>
        <w:t>co</w:t>
      </w:r>
      <w:r w:rsidRPr="003C790C">
        <w:rPr>
          <w:spacing w:val="-1"/>
          <w:sz w:val="24"/>
          <w:szCs w:val="24"/>
        </w:rPr>
        <w:t>m</w:t>
      </w:r>
      <w:r w:rsidRPr="003C790C">
        <w:rPr>
          <w:sz w:val="24"/>
          <w:szCs w:val="24"/>
        </w:rPr>
        <w:t>e a</w:t>
      </w:r>
      <w:r w:rsidRPr="003C790C">
        <w:rPr>
          <w:spacing w:val="1"/>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 xml:space="preserve">r </w:t>
      </w:r>
      <w:r w:rsidRPr="003C790C">
        <w:rPr>
          <w:spacing w:val="-1"/>
          <w:sz w:val="24"/>
          <w:szCs w:val="24"/>
        </w:rPr>
        <w:t>s</w:t>
      </w:r>
      <w:r w:rsidRPr="003C790C">
        <w:rPr>
          <w:sz w:val="24"/>
          <w:szCs w:val="24"/>
        </w:rPr>
        <w:t>pe</w:t>
      </w:r>
      <w:r w:rsidRPr="003C790C">
        <w:rPr>
          <w:spacing w:val="1"/>
          <w:sz w:val="24"/>
          <w:szCs w:val="24"/>
        </w:rPr>
        <w:t>a</w:t>
      </w:r>
      <w:r w:rsidRPr="003C790C">
        <w:rPr>
          <w:sz w:val="24"/>
          <w:szCs w:val="24"/>
        </w:rPr>
        <w:t xml:space="preserve">ker </w:t>
      </w:r>
      <w:r w:rsidRPr="003C790C">
        <w:rPr>
          <w:spacing w:val="1"/>
          <w:sz w:val="24"/>
          <w:szCs w:val="24"/>
        </w:rPr>
        <w:t>a</w:t>
      </w:r>
      <w:r w:rsidRPr="003C790C">
        <w:rPr>
          <w:sz w:val="24"/>
          <w:szCs w:val="24"/>
        </w:rPr>
        <w:t>nd p</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en</w:t>
      </w:r>
      <w:r w:rsidRPr="003C790C">
        <w:rPr>
          <w:spacing w:val="1"/>
          <w:sz w:val="24"/>
          <w:szCs w:val="24"/>
        </w:rPr>
        <w:t>t</w:t>
      </w:r>
      <w:r w:rsidRPr="003C790C">
        <w:rPr>
          <w:spacing w:val="-6"/>
          <w:sz w:val="24"/>
          <w:szCs w:val="24"/>
        </w:rPr>
        <w:t>e</w:t>
      </w:r>
      <w:r w:rsidRPr="003C790C">
        <w:rPr>
          <w:spacing w:val="-4"/>
          <w:sz w:val="24"/>
          <w:szCs w:val="24"/>
        </w:rPr>
        <w:t>r</w:t>
      </w:r>
      <w:r w:rsidRPr="003C790C">
        <w:rPr>
          <w:sz w:val="24"/>
          <w:szCs w:val="24"/>
        </w:rPr>
        <w:t>.</w:t>
      </w:r>
    </w:p>
    <w:p w:rsidR="00241BD0" w:rsidRPr="003C790C" w:rsidRDefault="00241BD0" w:rsidP="00241BD0">
      <w:pPr>
        <w:spacing w:before="8" w:line="240" w:lineRule="exact"/>
        <w:rPr>
          <w:sz w:val="24"/>
          <w:szCs w:val="24"/>
        </w:rPr>
      </w:pPr>
    </w:p>
    <w:p w:rsidR="00241BD0" w:rsidRPr="003C790C" w:rsidRDefault="00241BD0" w:rsidP="00241BD0">
      <w:pPr>
        <w:ind w:left="102" w:right="7487"/>
        <w:jc w:val="both"/>
        <w:rPr>
          <w:sz w:val="24"/>
          <w:szCs w:val="24"/>
        </w:rPr>
      </w:pPr>
      <w:r w:rsidRPr="003C790C">
        <w:rPr>
          <w:b/>
          <w:spacing w:val="-1"/>
          <w:sz w:val="24"/>
          <w:szCs w:val="24"/>
        </w:rPr>
        <w:t>P</w:t>
      </w:r>
      <w:r w:rsidRPr="003C790C">
        <w:rPr>
          <w:b/>
          <w:spacing w:val="1"/>
          <w:sz w:val="24"/>
          <w:szCs w:val="24"/>
        </w:rPr>
        <w:t>l</w:t>
      </w:r>
      <w:r w:rsidRPr="003C790C">
        <w:rPr>
          <w:b/>
          <w:sz w:val="24"/>
          <w:szCs w:val="24"/>
        </w:rPr>
        <w:t>an</w:t>
      </w:r>
      <w:r w:rsidRPr="003C790C">
        <w:rPr>
          <w:b/>
          <w:spacing w:val="-14"/>
          <w:sz w:val="24"/>
          <w:szCs w:val="24"/>
        </w:rPr>
        <w:t xml:space="preserve"> </w:t>
      </w:r>
      <w:r w:rsidRPr="003C790C">
        <w:rPr>
          <w:b/>
          <w:sz w:val="24"/>
          <w:szCs w:val="24"/>
        </w:rPr>
        <w:t>Ap</w:t>
      </w:r>
      <w:r w:rsidRPr="003C790C">
        <w:rPr>
          <w:b/>
          <w:spacing w:val="-3"/>
          <w:sz w:val="24"/>
          <w:szCs w:val="24"/>
        </w:rPr>
        <w:t>p</w:t>
      </w:r>
      <w:r w:rsidRPr="003C790C">
        <w:rPr>
          <w:b/>
          <w:sz w:val="24"/>
          <w:szCs w:val="24"/>
        </w:rPr>
        <w:t>ro</w:t>
      </w:r>
      <w:r w:rsidRPr="003C790C">
        <w:rPr>
          <w:b/>
          <w:spacing w:val="-1"/>
          <w:sz w:val="24"/>
          <w:szCs w:val="24"/>
        </w:rPr>
        <w:t>p</w:t>
      </w:r>
      <w:r w:rsidRPr="003C790C">
        <w:rPr>
          <w:b/>
          <w:sz w:val="24"/>
          <w:szCs w:val="24"/>
        </w:rPr>
        <w:t>r</w:t>
      </w:r>
      <w:r w:rsidRPr="003C790C">
        <w:rPr>
          <w:b/>
          <w:spacing w:val="1"/>
          <w:sz w:val="24"/>
          <w:szCs w:val="24"/>
        </w:rPr>
        <w:t>i</w:t>
      </w:r>
      <w:r w:rsidRPr="003C790C">
        <w:rPr>
          <w:b/>
          <w:sz w:val="24"/>
          <w:szCs w:val="24"/>
        </w:rPr>
        <w:t>ate</w:t>
      </w:r>
      <w:r w:rsidRPr="003C790C">
        <w:rPr>
          <w:b/>
          <w:spacing w:val="-1"/>
          <w:sz w:val="24"/>
          <w:szCs w:val="24"/>
        </w:rPr>
        <w:t>l</w:t>
      </w:r>
      <w:r w:rsidRPr="003C790C">
        <w:rPr>
          <w:b/>
          <w:sz w:val="24"/>
          <w:szCs w:val="24"/>
        </w:rPr>
        <w:t>y</w:t>
      </w:r>
    </w:p>
    <w:p w:rsidR="00241BD0" w:rsidRPr="003C790C" w:rsidRDefault="00241BD0" w:rsidP="0014015F">
      <w:pPr>
        <w:spacing w:before="4" w:line="244" w:lineRule="auto"/>
        <w:ind w:left="102" w:right="101"/>
        <w:rPr>
          <w:sz w:val="24"/>
          <w:szCs w:val="24"/>
        </w:rPr>
        <w:sectPr w:rsidR="00241BD0" w:rsidRPr="003C790C" w:rsidSect="00DF680C">
          <w:type w:val="continuous"/>
          <w:pgSz w:w="12240" w:h="15840"/>
          <w:pgMar w:top="1480" w:right="130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sidRPr="003C790C">
        <w:rPr>
          <w:sz w:val="24"/>
          <w:szCs w:val="24"/>
        </w:rPr>
        <w:t>F</w:t>
      </w:r>
      <w:r w:rsidRPr="003C790C">
        <w:rPr>
          <w:spacing w:val="-1"/>
          <w:sz w:val="24"/>
          <w:szCs w:val="24"/>
        </w:rPr>
        <w:t>i</w:t>
      </w:r>
      <w:r w:rsidRPr="003C790C">
        <w:rPr>
          <w:sz w:val="24"/>
          <w:szCs w:val="24"/>
        </w:rPr>
        <w:t>rs</w:t>
      </w:r>
      <w:r w:rsidRPr="003C790C">
        <w:rPr>
          <w:spacing w:val="-1"/>
          <w:sz w:val="24"/>
          <w:szCs w:val="24"/>
        </w:rPr>
        <w:t>t</w:t>
      </w:r>
      <w:r w:rsidRPr="003C790C">
        <w:rPr>
          <w:sz w:val="24"/>
          <w:szCs w:val="24"/>
        </w:rPr>
        <w:t>,</w:t>
      </w:r>
      <w:r w:rsidRPr="003C790C">
        <w:rPr>
          <w:spacing w:val="6"/>
          <w:sz w:val="24"/>
          <w:szCs w:val="24"/>
        </w:rPr>
        <w:t xml:space="preserve"> </w:t>
      </w:r>
      <w:r w:rsidRPr="003C790C">
        <w:rPr>
          <w:spacing w:val="-1"/>
          <w:sz w:val="24"/>
          <w:szCs w:val="24"/>
        </w:rPr>
        <w:t>m</w:t>
      </w:r>
      <w:r w:rsidRPr="003C790C">
        <w:rPr>
          <w:sz w:val="24"/>
          <w:szCs w:val="24"/>
        </w:rPr>
        <w:t>ake</w:t>
      </w:r>
      <w:r w:rsidRPr="003C790C">
        <w:rPr>
          <w:spacing w:val="5"/>
          <w:sz w:val="24"/>
          <w:szCs w:val="24"/>
        </w:rPr>
        <w:t xml:space="preserve"> </w:t>
      </w:r>
      <w:r w:rsidRPr="003C790C">
        <w:rPr>
          <w:sz w:val="24"/>
          <w:szCs w:val="24"/>
        </w:rPr>
        <w:t>sure</w:t>
      </w:r>
      <w:r w:rsidRPr="003C790C">
        <w:rPr>
          <w:spacing w:val="5"/>
          <w:sz w:val="24"/>
          <w:szCs w:val="24"/>
        </w:rPr>
        <w:t xml:space="preserve"> </w:t>
      </w:r>
      <w:r w:rsidRPr="003C790C">
        <w:rPr>
          <w:spacing w:val="-1"/>
          <w:sz w:val="24"/>
          <w:szCs w:val="24"/>
        </w:rPr>
        <w:t>t</w:t>
      </w:r>
      <w:r w:rsidRPr="003C790C">
        <w:rPr>
          <w:sz w:val="24"/>
          <w:szCs w:val="24"/>
        </w:rPr>
        <w:t>hat</w:t>
      </w:r>
      <w:r w:rsidRPr="003C790C">
        <w:rPr>
          <w:spacing w:val="5"/>
          <w:sz w:val="24"/>
          <w:szCs w:val="24"/>
        </w:rPr>
        <w:t xml:space="preserve"> </w:t>
      </w:r>
      <w:r w:rsidRPr="003C790C">
        <w:rPr>
          <w:sz w:val="24"/>
          <w:szCs w:val="24"/>
        </w:rPr>
        <w:t>you</w:t>
      </w:r>
      <w:r w:rsidRPr="003C790C">
        <w:rPr>
          <w:spacing w:val="6"/>
          <w:sz w:val="24"/>
          <w:szCs w:val="24"/>
        </w:rPr>
        <w:t xml:space="preserve"> </w:t>
      </w:r>
      <w:r w:rsidRPr="003C790C">
        <w:rPr>
          <w:spacing w:val="-2"/>
          <w:sz w:val="24"/>
          <w:szCs w:val="24"/>
        </w:rPr>
        <w:t>p</w:t>
      </w:r>
      <w:r w:rsidRPr="003C790C">
        <w:rPr>
          <w:spacing w:val="1"/>
          <w:sz w:val="24"/>
          <w:szCs w:val="24"/>
        </w:rPr>
        <w:t>l</w:t>
      </w:r>
      <w:r w:rsidRPr="003C790C">
        <w:rPr>
          <w:sz w:val="24"/>
          <w:szCs w:val="24"/>
        </w:rPr>
        <w:t>an</w:t>
      </w:r>
      <w:r w:rsidRPr="003C790C">
        <w:rPr>
          <w:spacing w:val="6"/>
          <w:sz w:val="24"/>
          <w:szCs w:val="24"/>
        </w:rPr>
        <w:t xml:space="preserve"> </w:t>
      </w:r>
      <w:r w:rsidRPr="003C790C">
        <w:rPr>
          <w:sz w:val="24"/>
          <w:szCs w:val="24"/>
        </w:rPr>
        <w:t>your</w:t>
      </w:r>
      <w:r w:rsidRPr="003C790C">
        <w:rPr>
          <w:spacing w:val="4"/>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4"/>
          <w:sz w:val="24"/>
          <w:szCs w:val="24"/>
        </w:rPr>
        <w:t xml:space="preserve"> </w:t>
      </w:r>
      <w:r w:rsidRPr="003C790C">
        <w:rPr>
          <w:sz w:val="24"/>
          <w:szCs w:val="24"/>
        </w:rPr>
        <w:t>appropr</w:t>
      </w:r>
      <w:r w:rsidRPr="003C790C">
        <w:rPr>
          <w:spacing w:val="-1"/>
          <w:sz w:val="24"/>
          <w:szCs w:val="24"/>
        </w:rPr>
        <w:t>i</w:t>
      </w:r>
      <w:r w:rsidRPr="003C790C">
        <w:rPr>
          <w:spacing w:val="1"/>
          <w:sz w:val="24"/>
          <w:szCs w:val="24"/>
        </w:rPr>
        <w:t>a</w:t>
      </w:r>
      <w:r w:rsidRPr="003C790C">
        <w:rPr>
          <w:spacing w:val="-1"/>
          <w:sz w:val="24"/>
          <w:szCs w:val="24"/>
        </w:rPr>
        <w:t>t</w:t>
      </w:r>
      <w:r w:rsidRPr="003C790C">
        <w:rPr>
          <w:sz w:val="24"/>
          <w:szCs w:val="24"/>
        </w:rPr>
        <w:t>e</w:t>
      </w:r>
      <w:r w:rsidRPr="003C790C">
        <w:rPr>
          <w:spacing w:val="-7"/>
          <w:sz w:val="24"/>
          <w:szCs w:val="24"/>
        </w:rPr>
        <w:t>l</w:t>
      </w:r>
      <w:r w:rsidRPr="003C790C">
        <w:rPr>
          <w:spacing w:val="-4"/>
          <w:sz w:val="24"/>
          <w:szCs w:val="24"/>
        </w:rPr>
        <w:t>y</w:t>
      </w:r>
      <w:r w:rsidRPr="003C790C">
        <w:rPr>
          <w:sz w:val="24"/>
          <w:szCs w:val="24"/>
        </w:rPr>
        <w:t>. U</w:t>
      </w:r>
      <w:r w:rsidRPr="003C790C">
        <w:rPr>
          <w:spacing w:val="-1"/>
          <w:sz w:val="24"/>
          <w:szCs w:val="24"/>
        </w:rPr>
        <w:t>s</w:t>
      </w:r>
      <w:r w:rsidRPr="003C790C">
        <w:rPr>
          <w:sz w:val="24"/>
          <w:szCs w:val="24"/>
        </w:rPr>
        <w:t>e</w:t>
      </w:r>
      <w:r w:rsidRPr="003C790C">
        <w:rPr>
          <w:spacing w:val="7"/>
          <w:sz w:val="24"/>
          <w:szCs w:val="24"/>
        </w:rPr>
        <w:t xml:space="preserve"> </w:t>
      </w:r>
      <w:r w:rsidRPr="003C790C">
        <w:rPr>
          <w:spacing w:val="-1"/>
          <w:sz w:val="24"/>
          <w:szCs w:val="24"/>
        </w:rPr>
        <w:t>t</w:t>
      </w:r>
      <w:r w:rsidRPr="003C790C">
        <w:rPr>
          <w:sz w:val="24"/>
          <w:szCs w:val="24"/>
        </w:rPr>
        <w:t>oo</w:t>
      </w:r>
      <w:r w:rsidRPr="003C790C">
        <w:rPr>
          <w:spacing w:val="-1"/>
          <w:sz w:val="24"/>
          <w:szCs w:val="24"/>
        </w:rPr>
        <w:t>l</w:t>
      </w:r>
      <w:r w:rsidRPr="003C790C">
        <w:rPr>
          <w:sz w:val="24"/>
          <w:szCs w:val="24"/>
        </w:rPr>
        <w:t>s</w:t>
      </w:r>
      <w:r w:rsidRPr="003C790C">
        <w:rPr>
          <w:spacing w:val="4"/>
          <w:sz w:val="24"/>
          <w:szCs w:val="24"/>
        </w:rPr>
        <w:t xml:space="preserve"> </w:t>
      </w:r>
      <w:r w:rsidRPr="003C790C">
        <w:rPr>
          <w:spacing w:val="-1"/>
          <w:sz w:val="24"/>
          <w:szCs w:val="24"/>
        </w:rPr>
        <w:t>l</w:t>
      </w:r>
      <w:r w:rsidRPr="003C790C">
        <w:rPr>
          <w:spacing w:val="1"/>
          <w:sz w:val="24"/>
          <w:szCs w:val="24"/>
        </w:rPr>
        <w:t>i</w:t>
      </w:r>
      <w:r w:rsidRPr="003C790C">
        <w:rPr>
          <w:sz w:val="24"/>
          <w:szCs w:val="24"/>
        </w:rPr>
        <w:t>ke</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Rhe</w:t>
      </w:r>
      <w:r w:rsidRPr="003C790C">
        <w:rPr>
          <w:spacing w:val="-1"/>
          <w:sz w:val="24"/>
          <w:szCs w:val="24"/>
        </w:rPr>
        <w:t>t</w:t>
      </w:r>
      <w:r w:rsidRPr="003C790C">
        <w:rPr>
          <w:sz w:val="24"/>
          <w:szCs w:val="24"/>
        </w:rPr>
        <w:t>or</w:t>
      </w:r>
      <w:r w:rsidRPr="003C790C">
        <w:rPr>
          <w:spacing w:val="1"/>
          <w:sz w:val="24"/>
          <w:szCs w:val="24"/>
        </w:rPr>
        <w:t>i</w:t>
      </w:r>
      <w:r w:rsidRPr="003C790C">
        <w:rPr>
          <w:sz w:val="24"/>
          <w:szCs w:val="24"/>
        </w:rPr>
        <w:t xml:space="preserve">cal </w:t>
      </w:r>
      <w:r w:rsidRPr="003C790C">
        <w:rPr>
          <w:spacing w:val="-5"/>
          <w:sz w:val="24"/>
          <w:szCs w:val="24"/>
        </w:rPr>
        <w:t>T</w:t>
      </w:r>
      <w:r w:rsidRPr="003C790C">
        <w:rPr>
          <w:spacing w:val="-2"/>
          <w:sz w:val="24"/>
          <w:szCs w:val="24"/>
        </w:rPr>
        <w:t>r</w:t>
      </w:r>
      <w:r w:rsidRPr="003C790C">
        <w:rPr>
          <w:spacing w:val="-1"/>
          <w:sz w:val="24"/>
          <w:szCs w:val="24"/>
        </w:rPr>
        <w:t>i</w:t>
      </w:r>
      <w:r w:rsidRPr="003C790C">
        <w:rPr>
          <w:sz w:val="24"/>
          <w:szCs w:val="24"/>
        </w:rPr>
        <w:t>ang</w:t>
      </w:r>
      <w:r w:rsidRPr="003C790C">
        <w:rPr>
          <w:spacing w:val="-1"/>
          <w:sz w:val="24"/>
          <w:szCs w:val="24"/>
        </w:rPr>
        <w:t>l</w:t>
      </w:r>
      <w:r w:rsidRPr="003C790C">
        <w:rPr>
          <w:spacing w:val="1"/>
          <w:sz w:val="24"/>
          <w:szCs w:val="24"/>
        </w:rPr>
        <w:t>e</w:t>
      </w:r>
      <w:r w:rsidRPr="003C790C">
        <w:rPr>
          <w:sz w:val="24"/>
          <w:szCs w:val="24"/>
        </w:rPr>
        <w:t>,</w:t>
      </w:r>
      <w:r w:rsidRPr="003C790C">
        <w:rPr>
          <w:spacing w:val="44"/>
          <w:sz w:val="24"/>
          <w:szCs w:val="24"/>
        </w:rPr>
        <w:t xml:space="preserve"> </w:t>
      </w:r>
      <w:r w:rsidRPr="003C790C">
        <w:rPr>
          <w:spacing w:val="-1"/>
          <w:sz w:val="24"/>
          <w:szCs w:val="24"/>
        </w:rPr>
        <w:t>M</w:t>
      </w:r>
      <w:r w:rsidRPr="003C790C">
        <w:rPr>
          <w:sz w:val="24"/>
          <w:szCs w:val="24"/>
        </w:rPr>
        <w:t>onroe's</w:t>
      </w:r>
      <w:r w:rsidRPr="003C790C">
        <w:rPr>
          <w:spacing w:val="44"/>
          <w:sz w:val="24"/>
          <w:szCs w:val="24"/>
        </w:rPr>
        <w:t xml:space="preserve"> </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i</w:t>
      </w:r>
      <w:r w:rsidRPr="003C790C">
        <w:rPr>
          <w:sz w:val="24"/>
          <w:szCs w:val="24"/>
        </w:rPr>
        <w:t>va</w:t>
      </w:r>
      <w:r w:rsidRPr="003C790C">
        <w:rPr>
          <w:spacing w:val="-1"/>
          <w:sz w:val="24"/>
          <w:szCs w:val="24"/>
        </w:rPr>
        <w:t>t</w:t>
      </w:r>
      <w:r w:rsidRPr="003C790C">
        <w:rPr>
          <w:spacing w:val="1"/>
          <w:sz w:val="24"/>
          <w:szCs w:val="24"/>
        </w:rPr>
        <w:t>e</w:t>
      </w:r>
      <w:r w:rsidRPr="003C790C">
        <w:rPr>
          <w:sz w:val="24"/>
          <w:szCs w:val="24"/>
        </w:rPr>
        <w:t>d</w:t>
      </w:r>
      <w:r w:rsidRPr="003C790C">
        <w:rPr>
          <w:spacing w:val="44"/>
          <w:sz w:val="24"/>
          <w:szCs w:val="24"/>
        </w:rPr>
        <w:t xml:space="preserve"> </w:t>
      </w:r>
      <w:r w:rsidRPr="003C790C">
        <w:rPr>
          <w:spacing w:val="-1"/>
          <w:sz w:val="24"/>
          <w:szCs w:val="24"/>
        </w:rPr>
        <w:t>S</w:t>
      </w:r>
      <w:r w:rsidRPr="003C790C">
        <w:rPr>
          <w:spacing w:val="1"/>
          <w:sz w:val="24"/>
          <w:szCs w:val="24"/>
        </w:rPr>
        <w:t>e</w:t>
      </w:r>
      <w:r w:rsidRPr="003C790C">
        <w:rPr>
          <w:sz w:val="24"/>
          <w:szCs w:val="24"/>
        </w:rPr>
        <w:t>quence,</w:t>
      </w:r>
      <w:r w:rsidRPr="003C790C">
        <w:rPr>
          <w:spacing w:val="46"/>
          <w:sz w:val="24"/>
          <w:szCs w:val="24"/>
        </w:rPr>
        <w:t xml:space="preserve"> </w:t>
      </w:r>
      <w:r w:rsidRPr="003C790C">
        <w:rPr>
          <w:sz w:val="24"/>
          <w:szCs w:val="24"/>
        </w:rPr>
        <w:t>and</w:t>
      </w:r>
      <w:r w:rsidRPr="003C790C">
        <w:rPr>
          <w:spacing w:val="44"/>
          <w:sz w:val="24"/>
          <w:szCs w:val="24"/>
        </w:rPr>
        <w:t xml:space="preserve"> </w:t>
      </w:r>
      <w:r w:rsidRPr="003C790C">
        <w:rPr>
          <w:spacing w:val="-1"/>
          <w:sz w:val="24"/>
          <w:szCs w:val="24"/>
        </w:rPr>
        <w:t>t</w:t>
      </w:r>
      <w:r w:rsidRPr="003C790C">
        <w:rPr>
          <w:sz w:val="24"/>
          <w:szCs w:val="24"/>
        </w:rPr>
        <w:t>he</w:t>
      </w:r>
      <w:r w:rsidRPr="003C790C">
        <w:rPr>
          <w:spacing w:val="43"/>
          <w:sz w:val="24"/>
          <w:szCs w:val="24"/>
        </w:rPr>
        <w:t xml:space="preserve"> </w:t>
      </w:r>
      <w:r w:rsidRPr="003C790C">
        <w:rPr>
          <w:sz w:val="24"/>
          <w:szCs w:val="24"/>
        </w:rPr>
        <w:t>7Cs</w:t>
      </w:r>
      <w:r w:rsidRPr="003C790C">
        <w:rPr>
          <w:spacing w:val="44"/>
          <w:sz w:val="24"/>
          <w:szCs w:val="24"/>
        </w:rPr>
        <w:t xml:space="preserve"> </w:t>
      </w:r>
      <w:r w:rsidRPr="003C790C">
        <w:rPr>
          <w:sz w:val="24"/>
          <w:szCs w:val="24"/>
        </w:rPr>
        <w:t>of</w:t>
      </w:r>
      <w:r w:rsidRPr="003C790C">
        <w:rPr>
          <w:spacing w:val="44"/>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w:t>
      </w:r>
      <w:r w:rsidRPr="003C790C">
        <w:rPr>
          <w:spacing w:val="44"/>
          <w:sz w:val="24"/>
          <w:szCs w:val="24"/>
        </w:rPr>
        <w:t xml:space="preserve"> </w:t>
      </w:r>
      <w:r w:rsidRPr="003C790C">
        <w:rPr>
          <w:spacing w:val="1"/>
          <w:sz w:val="24"/>
          <w:szCs w:val="24"/>
        </w:rPr>
        <w:t>t</w:t>
      </w:r>
      <w:r w:rsidRPr="003C790C">
        <w:rPr>
          <w:sz w:val="24"/>
          <w:szCs w:val="24"/>
        </w:rPr>
        <w:t>o</w:t>
      </w:r>
      <w:r w:rsidRPr="003C790C">
        <w:rPr>
          <w:spacing w:val="44"/>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44"/>
          <w:sz w:val="24"/>
          <w:szCs w:val="24"/>
        </w:rPr>
        <w:t xml:space="preserve"> </w:t>
      </w:r>
      <w:r w:rsidRPr="003C790C">
        <w:rPr>
          <w:sz w:val="24"/>
          <w:szCs w:val="24"/>
        </w:rPr>
        <w:t>about</w:t>
      </w:r>
      <w:r w:rsidRPr="003C790C">
        <w:rPr>
          <w:spacing w:val="45"/>
          <w:sz w:val="24"/>
          <w:szCs w:val="24"/>
        </w:rPr>
        <w:t xml:space="preserve"> </w:t>
      </w:r>
      <w:r w:rsidRPr="003C790C">
        <w:rPr>
          <w:sz w:val="24"/>
          <w:szCs w:val="24"/>
        </w:rPr>
        <w:t>how you'</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r</w:t>
      </w:r>
      <w:r w:rsidRPr="003C790C">
        <w:rPr>
          <w:spacing w:val="-2"/>
          <w:sz w:val="24"/>
          <w:szCs w:val="24"/>
        </w:rPr>
        <w:t>u</w:t>
      </w:r>
      <w:r w:rsidRPr="003C790C">
        <w:rPr>
          <w:spacing w:val="1"/>
          <w:sz w:val="24"/>
          <w:szCs w:val="24"/>
        </w:rPr>
        <w:t>c</w:t>
      </w:r>
      <w:r w:rsidRPr="003C790C">
        <w:rPr>
          <w:spacing w:val="-1"/>
          <w:sz w:val="24"/>
          <w:szCs w:val="24"/>
        </w:rPr>
        <w:t>t</w:t>
      </w:r>
      <w:r w:rsidRPr="003C790C">
        <w:rPr>
          <w:sz w:val="24"/>
          <w:szCs w:val="24"/>
        </w:rPr>
        <w:t>ure what</w:t>
      </w:r>
      <w:r w:rsidRPr="003C790C">
        <w:rPr>
          <w:spacing w:val="1"/>
          <w:sz w:val="24"/>
          <w:szCs w:val="24"/>
        </w:rPr>
        <w:t xml:space="preserve"> </w:t>
      </w:r>
      <w:r w:rsidRPr="003C790C">
        <w:rPr>
          <w:sz w:val="24"/>
          <w:szCs w:val="24"/>
        </w:rPr>
        <w:t>yo</w:t>
      </w:r>
      <w:r w:rsidRPr="003C790C">
        <w:rPr>
          <w:spacing w:val="-2"/>
          <w:sz w:val="24"/>
          <w:szCs w:val="24"/>
        </w:rPr>
        <w:t>u</w:t>
      </w:r>
      <w:r w:rsidRPr="003C790C">
        <w:rPr>
          <w:sz w:val="24"/>
          <w:szCs w:val="24"/>
        </w:rPr>
        <w:t>'re go</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o s</w:t>
      </w:r>
      <w:r w:rsidRPr="003C790C">
        <w:rPr>
          <w:spacing w:val="-9"/>
          <w:sz w:val="24"/>
          <w:szCs w:val="24"/>
        </w:rPr>
        <w:t>a</w:t>
      </w:r>
      <w:r w:rsidRPr="003C790C">
        <w:rPr>
          <w:spacing w:val="-4"/>
          <w:sz w:val="24"/>
          <w:szCs w:val="24"/>
        </w:rPr>
        <w:t>y</w:t>
      </w:r>
      <w:r w:rsidRPr="003C790C">
        <w:rPr>
          <w:sz w:val="24"/>
          <w:szCs w:val="24"/>
        </w:rPr>
        <w:t>.</w:t>
      </w:r>
    </w:p>
    <w:p w:rsidR="00CC649F" w:rsidRPr="003C790C" w:rsidRDefault="00CC649F" w:rsidP="00CC649F">
      <w:pPr>
        <w:spacing w:before="4" w:line="140" w:lineRule="exact"/>
        <w:rPr>
          <w:sz w:val="15"/>
          <w:szCs w:val="15"/>
        </w:rPr>
      </w:pPr>
    </w:p>
    <w:p w:rsidR="00CC649F" w:rsidRDefault="00CC649F" w:rsidP="00CC649F">
      <w:pPr>
        <w:jc w:val="center"/>
        <w:rPr>
          <w:rFonts w:eastAsia="Calibri"/>
          <w:b/>
          <w:sz w:val="36"/>
          <w:szCs w:val="36"/>
        </w:rPr>
      </w:pPr>
      <w:r w:rsidRPr="00467388">
        <w:rPr>
          <w:rFonts w:eastAsia="Calibri"/>
          <w:b/>
          <w:sz w:val="36"/>
          <w:szCs w:val="36"/>
        </w:rPr>
        <w:t>Experiment No:</w:t>
      </w:r>
      <w:r w:rsidR="00784913">
        <w:rPr>
          <w:rFonts w:eastAsia="Calibri"/>
          <w:b/>
          <w:sz w:val="36"/>
          <w:szCs w:val="36"/>
        </w:rPr>
        <w:t xml:space="preserve"> 04</w:t>
      </w:r>
    </w:p>
    <w:p w:rsidR="00CC649F" w:rsidRDefault="00CC649F" w:rsidP="00CC649F">
      <w:pPr>
        <w:jc w:val="center"/>
        <w:rPr>
          <w:rFonts w:eastAsia="Calibri"/>
          <w:b/>
          <w:sz w:val="36"/>
          <w:szCs w:val="36"/>
        </w:rPr>
      </w:pPr>
    </w:p>
    <w:p w:rsidR="00CC649F" w:rsidRDefault="00F30631" w:rsidP="00CC649F">
      <w:pPr>
        <w:jc w:val="both"/>
        <w:rPr>
          <w:rFonts w:cstheme="minorHAnsi"/>
          <w:sz w:val="36"/>
          <w:szCs w:val="36"/>
        </w:rPr>
      </w:pPr>
      <w:r>
        <w:rPr>
          <w:rFonts w:eastAsia="Calibri"/>
          <w:b/>
          <w:sz w:val="36"/>
          <w:szCs w:val="36"/>
        </w:rPr>
        <w:t xml:space="preserve">     </w:t>
      </w:r>
      <w:r w:rsidR="007B65EA">
        <w:rPr>
          <w:rFonts w:eastAsia="Calibri"/>
          <w:b/>
          <w:sz w:val="36"/>
          <w:szCs w:val="36"/>
        </w:rPr>
        <w:t xml:space="preserve"> </w:t>
      </w:r>
      <w:r w:rsidR="00C16EF7">
        <w:rPr>
          <w:rFonts w:eastAsia="Calibri"/>
          <w:b/>
          <w:sz w:val="36"/>
          <w:szCs w:val="36"/>
        </w:rPr>
        <w:t xml:space="preserve">  </w:t>
      </w:r>
      <w:r w:rsidR="00CC649F" w:rsidRPr="00EE54E4">
        <w:rPr>
          <w:rFonts w:eastAsia="Calibri"/>
          <w:b/>
          <w:sz w:val="36"/>
          <w:szCs w:val="36"/>
        </w:rPr>
        <w:t xml:space="preserve">Title: </w:t>
      </w:r>
      <w:r w:rsidRPr="00F30631">
        <w:rPr>
          <w:rFonts w:cstheme="minorHAnsi"/>
          <w:sz w:val="36"/>
          <w:szCs w:val="36"/>
        </w:rPr>
        <w:t>Reading and Listening Skills.</w:t>
      </w:r>
    </w:p>
    <w:p w:rsidR="00CC649F" w:rsidRDefault="00CC649F" w:rsidP="00CC649F">
      <w:pPr>
        <w:jc w:val="both"/>
        <w:rPr>
          <w:b/>
          <w:sz w:val="36"/>
          <w:szCs w:val="24"/>
        </w:rPr>
      </w:pPr>
    </w:p>
    <w:p w:rsidR="00CC649F" w:rsidRDefault="00F30631" w:rsidP="00CC649F">
      <w:pPr>
        <w:jc w:val="both"/>
        <w:rPr>
          <w:rFonts w:eastAsia="Calibri"/>
          <w:sz w:val="36"/>
          <w:szCs w:val="36"/>
        </w:rPr>
      </w:pPr>
      <w:r>
        <w:rPr>
          <w:rFonts w:eastAsia="Calibri"/>
          <w:sz w:val="36"/>
          <w:szCs w:val="36"/>
        </w:rPr>
        <w:t xml:space="preserve">        </w:t>
      </w:r>
      <w:r w:rsidR="00CC649F">
        <w:rPr>
          <w:rFonts w:eastAsia="Calibri"/>
          <w:sz w:val="36"/>
          <w:szCs w:val="36"/>
        </w:rPr>
        <w:t xml:space="preserve"> </w:t>
      </w:r>
      <w:r w:rsidR="00CC649F" w:rsidRPr="00EE54E4">
        <w:rPr>
          <w:rFonts w:eastAsia="Calibri"/>
          <w:sz w:val="36"/>
          <w:szCs w:val="36"/>
        </w:rPr>
        <w:t>Roll No:</w:t>
      </w:r>
      <w:r w:rsidR="00CC649F">
        <w:rPr>
          <w:rFonts w:eastAsia="Calibri"/>
          <w:sz w:val="36"/>
          <w:szCs w:val="36"/>
        </w:rPr>
        <w:t xml:space="preserve"> ________        Class: _____</w:t>
      </w:r>
      <w:r w:rsidR="00CC649F" w:rsidRPr="00EE54E4">
        <w:rPr>
          <w:rFonts w:eastAsia="Calibri"/>
          <w:sz w:val="36"/>
          <w:szCs w:val="36"/>
        </w:rPr>
        <w:t xml:space="preserve">          Batch:</w:t>
      </w:r>
      <w:r w:rsidR="00CC649F">
        <w:rPr>
          <w:rFonts w:eastAsia="Calibri"/>
          <w:sz w:val="36"/>
          <w:szCs w:val="36"/>
        </w:rPr>
        <w:t>_____</w:t>
      </w:r>
      <w:r w:rsidR="00CC649F"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994B62">
      <w:pPr>
        <w:spacing w:before="29"/>
        <w:ind w:left="102"/>
        <w:jc w:val="center"/>
        <w:rPr>
          <w:b/>
          <w:sz w:val="24"/>
          <w:szCs w:val="24"/>
        </w:rPr>
      </w:pPr>
    </w:p>
    <w:p w:rsidR="00CC649F" w:rsidRDefault="00CC649F" w:rsidP="00994B62">
      <w:pPr>
        <w:spacing w:before="29"/>
        <w:ind w:left="102"/>
        <w:jc w:val="center"/>
        <w:rPr>
          <w:b/>
          <w:sz w:val="24"/>
          <w:szCs w:val="24"/>
        </w:rPr>
      </w:pPr>
    </w:p>
    <w:p w:rsidR="00CC649F" w:rsidRDefault="00CC649F" w:rsidP="00994B62">
      <w:pPr>
        <w:spacing w:before="29"/>
        <w:ind w:left="102"/>
        <w:jc w:val="center"/>
        <w:rPr>
          <w:b/>
          <w:sz w:val="24"/>
          <w:szCs w:val="24"/>
        </w:rPr>
      </w:pPr>
    </w:p>
    <w:p w:rsidR="00192129" w:rsidRDefault="00192129" w:rsidP="00994B62">
      <w:pPr>
        <w:spacing w:before="29"/>
        <w:ind w:left="102"/>
        <w:jc w:val="center"/>
        <w:rPr>
          <w:b/>
          <w:sz w:val="24"/>
          <w:szCs w:val="24"/>
        </w:rPr>
      </w:pPr>
    </w:p>
    <w:p w:rsidR="00192129" w:rsidRDefault="00192129" w:rsidP="00994B62">
      <w:pPr>
        <w:spacing w:before="29"/>
        <w:ind w:left="102"/>
        <w:jc w:val="center"/>
        <w:rPr>
          <w:b/>
          <w:sz w:val="24"/>
          <w:szCs w:val="24"/>
        </w:rPr>
      </w:pPr>
    </w:p>
    <w:p w:rsidR="00192129" w:rsidRDefault="00192129" w:rsidP="00994B62">
      <w:pPr>
        <w:spacing w:before="29"/>
        <w:ind w:left="102"/>
        <w:jc w:val="center"/>
        <w:rPr>
          <w:b/>
          <w:sz w:val="24"/>
          <w:szCs w:val="24"/>
        </w:rPr>
      </w:pPr>
    </w:p>
    <w:p w:rsidR="00CC649F" w:rsidRDefault="00CC649F" w:rsidP="00994B62">
      <w:pPr>
        <w:spacing w:before="29"/>
        <w:ind w:left="102"/>
        <w:jc w:val="center"/>
        <w:rPr>
          <w:b/>
          <w:sz w:val="24"/>
          <w:szCs w:val="24"/>
        </w:rPr>
      </w:pPr>
    </w:p>
    <w:p w:rsidR="00CC649F" w:rsidRDefault="00CC649F" w:rsidP="00994B62">
      <w:pPr>
        <w:spacing w:before="29"/>
        <w:ind w:left="102"/>
        <w:jc w:val="center"/>
        <w:rPr>
          <w:b/>
          <w:sz w:val="24"/>
          <w:szCs w:val="24"/>
        </w:rPr>
      </w:pPr>
    </w:p>
    <w:p w:rsidR="00994B62" w:rsidRPr="003C790C" w:rsidRDefault="00994B62" w:rsidP="00994B62">
      <w:pPr>
        <w:spacing w:before="29"/>
        <w:ind w:left="102"/>
        <w:jc w:val="center"/>
        <w:rPr>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 xml:space="preserve">gnment no: </w:t>
      </w:r>
      <w:r w:rsidR="003C790C">
        <w:rPr>
          <w:b/>
          <w:sz w:val="24"/>
          <w:szCs w:val="24"/>
        </w:rPr>
        <w:t>4</w:t>
      </w:r>
    </w:p>
    <w:p w:rsidR="00994B62" w:rsidRPr="003C790C" w:rsidRDefault="00994B62" w:rsidP="00994B62">
      <w:pPr>
        <w:spacing w:before="12" w:line="260" w:lineRule="exact"/>
        <w:rPr>
          <w:sz w:val="26"/>
          <w:szCs w:val="26"/>
        </w:rPr>
      </w:pPr>
    </w:p>
    <w:p w:rsidR="00994B62" w:rsidRPr="003C790C" w:rsidRDefault="00994B62" w:rsidP="00994B62">
      <w:pPr>
        <w:spacing w:line="260" w:lineRule="exact"/>
        <w:ind w:left="102"/>
        <w:rPr>
          <w:spacing w:val="-9"/>
          <w:sz w:val="24"/>
          <w:szCs w:val="24"/>
        </w:rPr>
      </w:pPr>
      <w:r w:rsidRPr="003C790C">
        <w:rPr>
          <w:b/>
          <w:spacing w:val="-2"/>
          <w:position w:val="-1"/>
          <w:sz w:val="24"/>
          <w:szCs w:val="24"/>
        </w:rPr>
        <w:t>T</w:t>
      </w:r>
      <w:r w:rsidRPr="003C790C">
        <w:rPr>
          <w:b/>
          <w:spacing w:val="-1"/>
          <w:position w:val="-1"/>
          <w:sz w:val="24"/>
          <w:szCs w:val="24"/>
        </w:rPr>
        <w:t>i</w:t>
      </w:r>
      <w:r w:rsidRPr="003C790C">
        <w:rPr>
          <w:b/>
          <w:spacing w:val="-2"/>
          <w:position w:val="-1"/>
          <w:sz w:val="24"/>
          <w:szCs w:val="24"/>
        </w:rPr>
        <w:t>t</w:t>
      </w:r>
      <w:r w:rsidRPr="003C790C">
        <w:rPr>
          <w:b/>
          <w:spacing w:val="1"/>
          <w:position w:val="-1"/>
          <w:sz w:val="24"/>
          <w:szCs w:val="24"/>
        </w:rPr>
        <w:t>l</w:t>
      </w:r>
      <w:r w:rsidRPr="003C790C">
        <w:rPr>
          <w:b/>
          <w:position w:val="-1"/>
          <w:sz w:val="24"/>
          <w:szCs w:val="24"/>
        </w:rPr>
        <w:t>e:</w:t>
      </w:r>
      <w:r w:rsidRPr="003C790C">
        <w:rPr>
          <w:b/>
          <w:spacing w:val="-4"/>
          <w:position w:val="-1"/>
          <w:sz w:val="24"/>
          <w:szCs w:val="24"/>
        </w:rPr>
        <w:t xml:space="preserve">  </w:t>
      </w:r>
      <w:r w:rsidR="001E1542" w:rsidRPr="003C790C">
        <w:rPr>
          <w:spacing w:val="-4"/>
          <w:position w:val="-1"/>
          <w:sz w:val="24"/>
          <w:szCs w:val="24"/>
        </w:rPr>
        <w:t>Reading and Listening Skills</w:t>
      </w:r>
      <w:r w:rsidRPr="003C790C">
        <w:rPr>
          <w:spacing w:val="-9"/>
          <w:sz w:val="24"/>
          <w:szCs w:val="24"/>
        </w:rPr>
        <w:t xml:space="preserve"> </w:t>
      </w:r>
    </w:p>
    <w:p w:rsidR="00994B62" w:rsidRPr="003C790C" w:rsidRDefault="00994B62" w:rsidP="00994B62">
      <w:pPr>
        <w:spacing w:before="12" w:line="240" w:lineRule="exact"/>
        <w:rPr>
          <w:sz w:val="24"/>
          <w:szCs w:val="24"/>
        </w:rPr>
      </w:pPr>
    </w:p>
    <w:tbl>
      <w:tblPr>
        <w:tblW w:w="0" w:type="auto"/>
        <w:tblBorders>
          <w:top w:val="nil"/>
          <w:left w:val="nil"/>
          <w:bottom w:val="nil"/>
          <w:right w:val="nil"/>
        </w:tblBorders>
        <w:tblLayout w:type="fixed"/>
        <w:tblLook w:val="0000"/>
      </w:tblPr>
      <w:tblGrid>
        <w:gridCol w:w="8965"/>
      </w:tblGrid>
      <w:tr w:rsidR="00E1003E" w:rsidRPr="003C790C">
        <w:trPr>
          <w:trHeight w:val="334"/>
        </w:trPr>
        <w:tc>
          <w:tcPr>
            <w:tcW w:w="8965" w:type="dxa"/>
          </w:tcPr>
          <w:p w:rsidR="00E1003E" w:rsidRPr="003C790C" w:rsidRDefault="00994B62">
            <w:pPr>
              <w:pStyle w:val="Default"/>
              <w:rPr>
                <w:sz w:val="23"/>
                <w:szCs w:val="23"/>
              </w:rPr>
            </w:pPr>
            <w:r w:rsidRPr="003C790C">
              <w:rPr>
                <w:b/>
              </w:rPr>
              <w:t>A</w:t>
            </w:r>
            <w:r w:rsidRPr="003C790C">
              <w:rPr>
                <w:b/>
                <w:spacing w:val="-1"/>
              </w:rPr>
              <w:t>i</w:t>
            </w:r>
            <w:r w:rsidRPr="003C790C">
              <w:rPr>
                <w:b/>
              </w:rPr>
              <w:t>m:</w:t>
            </w:r>
            <w:r w:rsidRPr="003C790C">
              <w:rPr>
                <w:b/>
                <w:spacing w:val="-4"/>
              </w:rPr>
              <w:t xml:space="preserve"> </w:t>
            </w:r>
            <w:r w:rsidR="00E1003E" w:rsidRPr="003C790C">
              <w:rPr>
                <w:b/>
                <w:spacing w:val="-4"/>
              </w:rPr>
              <w:t xml:space="preserve"> </w:t>
            </w:r>
            <w:r w:rsidR="00E1003E" w:rsidRPr="003C790C">
              <w:rPr>
                <w:sz w:val="23"/>
                <w:szCs w:val="23"/>
              </w:rPr>
              <w:t xml:space="preserve">Evaluate their reading and listening skills </w:t>
            </w:r>
          </w:p>
        </w:tc>
      </w:tr>
    </w:tbl>
    <w:p w:rsidR="00E1003E" w:rsidRPr="003C790C" w:rsidRDefault="00E1003E" w:rsidP="00E1003E">
      <w:pPr>
        <w:spacing w:line="260" w:lineRule="exact"/>
        <w:ind w:left="102"/>
        <w:rPr>
          <w:spacing w:val="-9"/>
          <w:sz w:val="24"/>
          <w:szCs w:val="24"/>
        </w:rPr>
      </w:pPr>
      <w:r w:rsidRPr="003C790C">
        <w:rPr>
          <w:spacing w:val="-4"/>
          <w:position w:val="-1"/>
          <w:sz w:val="24"/>
          <w:szCs w:val="24"/>
        </w:rPr>
        <w:t xml:space="preserve"> </w:t>
      </w:r>
    </w:p>
    <w:p w:rsidR="00994B62" w:rsidRPr="003C790C" w:rsidRDefault="00994B62" w:rsidP="00994B62">
      <w:pPr>
        <w:spacing w:before="29"/>
        <w:ind w:left="102" w:right="-56"/>
        <w:rPr>
          <w:sz w:val="24"/>
          <w:szCs w:val="24"/>
        </w:rPr>
      </w:pPr>
    </w:p>
    <w:p w:rsidR="00994B62" w:rsidRPr="003C790C" w:rsidRDefault="00994B62" w:rsidP="00994B62">
      <w:pPr>
        <w:spacing w:line="260" w:lineRule="exact"/>
        <w:ind w:left="102"/>
        <w:rPr>
          <w:b/>
          <w:position w:val="-1"/>
          <w:sz w:val="24"/>
          <w:szCs w:val="24"/>
        </w:rPr>
      </w:pPr>
      <w:r w:rsidRPr="003C790C">
        <w:rPr>
          <w:b/>
          <w:spacing w:val="-1"/>
          <w:position w:val="-1"/>
          <w:sz w:val="24"/>
          <w:szCs w:val="24"/>
        </w:rPr>
        <w:t>O</w:t>
      </w:r>
      <w:r w:rsidRPr="003C790C">
        <w:rPr>
          <w:b/>
          <w:position w:val="-1"/>
          <w:sz w:val="24"/>
          <w:szCs w:val="24"/>
        </w:rPr>
        <w:t>bje</w:t>
      </w:r>
      <w:r w:rsidRPr="003C790C">
        <w:rPr>
          <w:b/>
          <w:spacing w:val="1"/>
          <w:position w:val="-1"/>
          <w:sz w:val="24"/>
          <w:szCs w:val="24"/>
        </w:rPr>
        <w:t>c</w:t>
      </w:r>
      <w:r w:rsidRPr="003C790C">
        <w:rPr>
          <w:b/>
          <w:position w:val="-1"/>
          <w:sz w:val="24"/>
          <w:szCs w:val="24"/>
        </w:rPr>
        <w:t>t</w:t>
      </w:r>
      <w:r w:rsidRPr="003C790C">
        <w:rPr>
          <w:b/>
          <w:spacing w:val="-1"/>
          <w:position w:val="-1"/>
          <w:sz w:val="24"/>
          <w:szCs w:val="24"/>
        </w:rPr>
        <w:t>i</w:t>
      </w:r>
      <w:r w:rsidRPr="003C790C">
        <w:rPr>
          <w:b/>
          <w:position w:val="-1"/>
          <w:sz w:val="24"/>
          <w:szCs w:val="24"/>
        </w:rPr>
        <w:t>ves:</w:t>
      </w:r>
    </w:p>
    <w:p w:rsidR="00E1003E" w:rsidRPr="003C790C" w:rsidRDefault="00E1003E" w:rsidP="00E1003E">
      <w:pPr>
        <w:spacing w:before="9"/>
        <w:ind w:left="1542"/>
        <w:rPr>
          <w:sz w:val="24"/>
          <w:szCs w:val="24"/>
        </w:rPr>
      </w:pPr>
      <w:r w:rsidRPr="003C790C">
        <w:rPr>
          <w:rFonts w:eastAsia="Calibri"/>
          <w:sz w:val="22"/>
          <w:szCs w:val="22"/>
        </w:rPr>
        <w:t xml:space="preserve">1.           </w:t>
      </w:r>
      <w:r w:rsidRPr="003C790C">
        <w:rPr>
          <w:rFonts w:eastAsia="Calibri"/>
          <w:spacing w:val="6"/>
          <w:sz w:val="22"/>
          <w:szCs w:val="22"/>
        </w:rPr>
        <w:t xml:space="preserve"> </w:t>
      </w:r>
      <w:r w:rsidRPr="003C790C">
        <w:rPr>
          <w:sz w:val="24"/>
          <w:szCs w:val="24"/>
        </w:rPr>
        <w:t>S</w:t>
      </w:r>
      <w:r w:rsidRPr="003C790C">
        <w:rPr>
          <w:spacing w:val="-1"/>
          <w:sz w:val="24"/>
          <w:szCs w:val="24"/>
        </w:rPr>
        <w:t>t</w:t>
      </w:r>
      <w:r w:rsidRPr="003C790C">
        <w:rPr>
          <w:sz w:val="24"/>
          <w:szCs w:val="24"/>
        </w:rPr>
        <w:t>udent</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keep attention during the reading  topic in laboratory </w:t>
      </w:r>
    </w:p>
    <w:p w:rsidR="00E1003E" w:rsidRPr="003C790C" w:rsidRDefault="00E1003E" w:rsidP="00E1003E">
      <w:pPr>
        <w:spacing w:before="1"/>
        <w:ind w:left="462"/>
        <w:rPr>
          <w:sz w:val="24"/>
          <w:szCs w:val="24"/>
        </w:rPr>
      </w:pPr>
      <w:r w:rsidRPr="003C790C">
        <w:rPr>
          <w:rFonts w:eastAsia="Calibri"/>
          <w:sz w:val="22"/>
          <w:szCs w:val="22"/>
        </w:rPr>
        <w:t xml:space="preserve">                      2.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i</w:t>
      </w:r>
      <w:r w:rsidRPr="003C790C">
        <w:rPr>
          <w:spacing w:val="1"/>
          <w:sz w:val="24"/>
          <w:szCs w:val="24"/>
        </w:rPr>
        <w:t>m</w:t>
      </w:r>
      <w:r w:rsidRPr="003C790C">
        <w:rPr>
          <w:sz w:val="24"/>
          <w:szCs w:val="24"/>
        </w:rPr>
        <w:t>prove stage daring and listening skill of the student.</w:t>
      </w:r>
    </w:p>
    <w:p w:rsidR="00994B62" w:rsidRPr="003C790C" w:rsidRDefault="00994B62" w:rsidP="00994B62">
      <w:pPr>
        <w:spacing w:before="3" w:line="100" w:lineRule="exact"/>
        <w:rPr>
          <w:sz w:val="11"/>
          <w:szCs w:val="11"/>
        </w:rPr>
      </w:pPr>
    </w:p>
    <w:p w:rsidR="00994B62" w:rsidRPr="003C790C" w:rsidRDefault="00994B62" w:rsidP="00C16EF7">
      <w:pPr>
        <w:spacing w:before="29"/>
        <w:ind w:right="8616"/>
        <w:jc w:val="both"/>
        <w:rPr>
          <w:sz w:val="24"/>
          <w:szCs w:val="24"/>
        </w:rPr>
      </w:pPr>
      <w:r w:rsidRPr="003C790C">
        <w:rPr>
          <w:b/>
          <w:sz w:val="24"/>
          <w:szCs w:val="24"/>
        </w:rPr>
        <w:t>Theory:</w:t>
      </w:r>
    </w:p>
    <w:p w:rsidR="00B62911" w:rsidRPr="003C790C" w:rsidRDefault="00E1003E" w:rsidP="00E1003E">
      <w:pPr>
        <w:spacing w:before="16" w:line="240" w:lineRule="exact"/>
        <w:rPr>
          <w:i/>
          <w:sz w:val="32"/>
          <w:szCs w:val="24"/>
        </w:rPr>
      </w:pPr>
      <w:r w:rsidRPr="003C790C">
        <w:rPr>
          <w:i/>
          <w:sz w:val="32"/>
          <w:szCs w:val="24"/>
        </w:rPr>
        <w:t xml:space="preserve">               </w:t>
      </w:r>
    </w:p>
    <w:p w:rsidR="00E1003E" w:rsidRPr="003C790C" w:rsidRDefault="00E1003E" w:rsidP="00E1003E">
      <w:pPr>
        <w:spacing w:before="16" w:line="240" w:lineRule="exact"/>
        <w:rPr>
          <w:i/>
          <w:sz w:val="32"/>
          <w:szCs w:val="24"/>
        </w:rPr>
      </w:pPr>
      <w:r w:rsidRPr="003C790C">
        <w:rPr>
          <w:b/>
          <w:bCs/>
          <w:iCs/>
          <w:sz w:val="24"/>
        </w:rPr>
        <w:t>Reading</w:t>
      </w:r>
      <w:r w:rsidRPr="003C790C">
        <w:rPr>
          <w:b/>
          <w:sz w:val="24"/>
        </w:rPr>
        <w:t>:</w:t>
      </w:r>
      <w:r w:rsidRPr="003C790C">
        <w:rPr>
          <w:b/>
          <w:sz w:val="32"/>
          <w:szCs w:val="24"/>
        </w:rPr>
        <w:t xml:space="preserve"> </w:t>
      </w:r>
      <w:r w:rsidRPr="003C790C">
        <w:rPr>
          <w:i/>
          <w:sz w:val="32"/>
          <w:szCs w:val="24"/>
        </w:rPr>
        <w:t xml:space="preserve">      </w:t>
      </w:r>
    </w:p>
    <w:p w:rsidR="00E1003E" w:rsidRPr="003C790C" w:rsidRDefault="00B62911" w:rsidP="00E1003E">
      <w:pPr>
        <w:spacing w:before="16" w:line="240" w:lineRule="exact"/>
        <w:rPr>
          <w:sz w:val="24"/>
          <w:szCs w:val="24"/>
        </w:rPr>
      </w:pPr>
      <w:r w:rsidRPr="003C790C">
        <w:rPr>
          <w:sz w:val="24"/>
          <w:szCs w:val="24"/>
        </w:rPr>
        <w:t xml:space="preserve">                        </w:t>
      </w:r>
      <w:r w:rsidR="00E1003E" w:rsidRPr="003C790C">
        <w:rPr>
          <w:sz w:val="24"/>
          <w:szCs w:val="24"/>
        </w:rPr>
        <w:t>Reading comprehension is defined as the level of understanding of any written thing.</w:t>
      </w:r>
    </w:p>
    <w:p w:rsidR="00B62911" w:rsidRPr="00B62911" w:rsidRDefault="00B62911" w:rsidP="00B62911">
      <w:pPr>
        <w:numPr>
          <w:ilvl w:val="0"/>
          <w:numId w:val="3"/>
        </w:numPr>
        <w:spacing w:before="100" w:beforeAutospacing="1" w:after="100" w:afterAutospacing="1"/>
        <w:rPr>
          <w:sz w:val="24"/>
          <w:szCs w:val="24"/>
        </w:rPr>
      </w:pPr>
      <w:r w:rsidRPr="00B62911">
        <w:rPr>
          <w:sz w:val="24"/>
          <w:szCs w:val="24"/>
        </w:rPr>
        <w:t>Reading and interpreting simple sentences, forms, hoardings, sign boards and notices.</w:t>
      </w:r>
    </w:p>
    <w:p w:rsidR="00B62911" w:rsidRPr="00B62911" w:rsidRDefault="00B62911" w:rsidP="00B62911">
      <w:pPr>
        <w:numPr>
          <w:ilvl w:val="0"/>
          <w:numId w:val="3"/>
        </w:numPr>
        <w:spacing w:before="100" w:beforeAutospacing="1" w:after="100" w:afterAutospacing="1"/>
        <w:rPr>
          <w:sz w:val="24"/>
          <w:szCs w:val="24"/>
        </w:rPr>
      </w:pPr>
      <w:r w:rsidRPr="00B62911">
        <w:rPr>
          <w:sz w:val="24"/>
          <w:szCs w:val="24"/>
        </w:rPr>
        <w:t>Purpose, skimming (take the best part), scanning (reading with attention).</w:t>
      </w:r>
    </w:p>
    <w:p w:rsidR="00B62911" w:rsidRPr="003C790C" w:rsidRDefault="00B62911" w:rsidP="00B62911">
      <w:pPr>
        <w:numPr>
          <w:ilvl w:val="0"/>
          <w:numId w:val="3"/>
        </w:numPr>
        <w:spacing w:before="100" w:beforeAutospacing="1" w:after="100" w:afterAutospacing="1"/>
        <w:rPr>
          <w:sz w:val="24"/>
          <w:szCs w:val="24"/>
        </w:rPr>
      </w:pPr>
      <w:r w:rsidRPr="00B62911">
        <w:rPr>
          <w:sz w:val="24"/>
          <w:szCs w:val="24"/>
        </w:rPr>
        <w:t>Reading current news and giving opinions.</w:t>
      </w:r>
    </w:p>
    <w:p w:rsidR="003B6286" w:rsidRPr="003C790C" w:rsidRDefault="003B6286" w:rsidP="003B6286">
      <w:pPr>
        <w:spacing w:before="100" w:beforeAutospacing="1" w:after="100" w:afterAutospacing="1"/>
        <w:ind w:left="360"/>
        <w:rPr>
          <w:b/>
          <w:sz w:val="24"/>
          <w:szCs w:val="24"/>
        </w:rPr>
      </w:pPr>
      <w:r w:rsidRPr="003C790C">
        <w:rPr>
          <w:b/>
          <w:sz w:val="24"/>
          <w:szCs w:val="24"/>
        </w:rPr>
        <w:t>SPEED READING:</w:t>
      </w:r>
    </w:p>
    <w:p w:rsidR="003B6286" w:rsidRPr="003C790C" w:rsidRDefault="003B6286" w:rsidP="003B6286">
      <w:pPr>
        <w:pStyle w:val="ListParagraph"/>
        <w:numPr>
          <w:ilvl w:val="0"/>
          <w:numId w:val="5"/>
        </w:numPr>
        <w:rPr>
          <w:sz w:val="24"/>
          <w:szCs w:val="24"/>
        </w:rPr>
      </w:pPr>
      <w:r w:rsidRPr="003C790C">
        <w:rPr>
          <w:b/>
          <w:sz w:val="24"/>
          <w:szCs w:val="24"/>
        </w:rPr>
        <w:t>First</w:t>
      </w:r>
      <w:r w:rsidRPr="003C790C">
        <w:rPr>
          <w:b/>
          <w:bCs/>
          <w:sz w:val="24"/>
          <w:szCs w:val="24"/>
        </w:rPr>
        <w:t xml:space="preserve"> scan the chapter. </w:t>
      </w:r>
      <w:r w:rsidRPr="003C790C">
        <w:rPr>
          <w:sz w:val="24"/>
          <w:szCs w:val="24"/>
        </w:rPr>
        <w:t xml:space="preserve">The section to which the author devotes the most amount of space has to be identified. </w:t>
      </w:r>
    </w:p>
    <w:p w:rsidR="003B6286" w:rsidRPr="003C790C" w:rsidRDefault="003B6286" w:rsidP="003B6286">
      <w:pPr>
        <w:pStyle w:val="ListParagraph"/>
        <w:numPr>
          <w:ilvl w:val="0"/>
          <w:numId w:val="5"/>
        </w:numPr>
        <w:rPr>
          <w:sz w:val="24"/>
          <w:szCs w:val="24"/>
        </w:rPr>
      </w:pPr>
      <w:r w:rsidRPr="003C790C">
        <w:rPr>
          <w:b/>
          <w:bCs/>
          <w:sz w:val="24"/>
          <w:szCs w:val="24"/>
        </w:rPr>
        <w:t>Read the first sentence of every paragraph </w:t>
      </w:r>
      <w:r w:rsidRPr="003C790C">
        <w:rPr>
          <w:sz w:val="24"/>
          <w:szCs w:val="24"/>
        </w:rPr>
        <w:t xml:space="preserve">more carefully than the rest of the paragraph. </w:t>
      </w:r>
    </w:p>
    <w:p w:rsidR="003B6286" w:rsidRPr="003C790C" w:rsidRDefault="003B6286" w:rsidP="003B6286">
      <w:pPr>
        <w:pStyle w:val="ListParagraph"/>
        <w:numPr>
          <w:ilvl w:val="0"/>
          <w:numId w:val="5"/>
        </w:numPr>
        <w:rPr>
          <w:sz w:val="24"/>
          <w:szCs w:val="24"/>
        </w:rPr>
      </w:pPr>
      <w:r w:rsidRPr="003C790C">
        <w:rPr>
          <w:b/>
          <w:bCs/>
          <w:sz w:val="24"/>
          <w:szCs w:val="24"/>
        </w:rPr>
        <w:t>Take notes on headings and first sentence</w:t>
      </w:r>
      <w:r w:rsidRPr="003C790C">
        <w:rPr>
          <w:sz w:val="24"/>
          <w:szCs w:val="24"/>
        </w:rPr>
        <w:t xml:space="preserve"> of each paragraph before reading the chapter itself.    </w:t>
      </w:r>
    </w:p>
    <w:p w:rsidR="003B6286" w:rsidRPr="003C790C" w:rsidRDefault="003B6286" w:rsidP="003B6286">
      <w:pPr>
        <w:pStyle w:val="ListParagraph"/>
        <w:numPr>
          <w:ilvl w:val="0"/>
          <w:numId w:val="5"/>
        </w:numPr>
        <w:rPr>
          <w:sz w:val="24"/>
          <w:szCs w:val="24"/>
        </w:rPr>
      </w:pPr>
      <w:r w:rsidRPr="003C790C">
        <w:rPr>
          <w:sz w:val="24"/>
          <w:szCs w:val="24"/>
        </w:rPr>
        <w:t xml:space="preserve"> </w:t>
      </w:r>
      <w:r w:rsidRPr="003C790C">
        <w:rPr>
          <w:b/>
          <w:bCs/>
          <w:sz w:val="24"/>
          <w:szCs w:val="24"/>
        </w:rPr>
        <w:t>Focus on nouns and main propositions in each sentence</w:t>
      </w:r>
      <w:r w:rsidRPr="003C790C">
        <w:rPr>
          <w:sz w:val="24"/>
          <w:szCs w:val="24"/>
        </w:rPr>
        <w:t>. Look for the noun-verb combinations, and focus on these.</w:t>
      </w:r>
    </w:p>
    <w:p w:rsidR="00C46BAF" w:rsidRPr="003C790C" w:rsidRDefault="00C46BAF" w:rsidP="00C46BAF">
      <w:pPr>
        <w:spacing w:before="100" w:beforeAutospacing="1" w:after="100" w:afterAutospacing="1"/>
        <w:ind w:left="360"/>
        <w:rPr>
          <w:b/>
          <w:sz w:val="24"/>
          <w:szCs w:val="24"/>
        </w:rPr>
      </w:pPr>
      <w:r w:rsidRPr="003C790C">
        <w:rPr>
          <w:b/>
          <w:sz w:val="24"/>
          <w:szCs w:val="24"/>
        </w:rPr>
        <w:t>SKIMMING AND SCANNING:</w:t>
      </w:r>
    </w:p>
    <w:p w:rsidR="00C46BAF" w:rsidRPr="003C790C" w:rsidRDefault="00C46BAF" w:rsidP="00C46BAF">
      <w:pPr>
        <w:spacing w:before="100" w:beforeAutospacing="1" w:after="100" w:afterAutospacing="1"/>
        <w:ind w:left="360"/>
        <w:rPr>
          <w:sz w:val="24"/>
          <w:szCs w:val="24"/>
        </w:rPr>
      </w:pPr>
      <w:r w:rsidRPr="003C790C">
        <w:rPr>
          <w:sz w:val="24"/>
          <w:szCs w:val="24"/>
        </w:rPr>
        <w:t>Skimming and scanning are reading strategies that can assist a reader in getting specific information from the text. </w:t>
      </w:r>
      <w:r w:rsidRPr="003C790C">
        <w:rPr>
          <w:bCs/>
          <w:sz w:val="24"/>
          <w:szCs w:val="24"/>
        </w:rPr>
        <w:t>Skimming</w:t>
      </w:r>
      <w:r w:rsidRPr="003C790C">
        <w:rPr>
          <w:sz w:val="24"/>
          <w:szCs w:val="24"/>
        </w:rPr>
        <w:t> is a reading technique that is used to get a quick “gist” of a section or chapter. </w:t>
      </w:r>
      <w:r w:rsidRPr="003C790C">
        <w:rPr>
          <w:bCs/>
          <w:sz w:val="24"/>
          <w:szCs w:val="24"/>
        </w:rPr>
        <w:t>Scanning</w:t>
      </w:r>
      <w:r w:rsidRPr="003C790C">
        <w:rPr>
          <w:sz w:val="24"/>
          <w:szCs w:val="24"/>
        </w:rPr>
        <w:t> is a reading technique that is reading quickly to locate specific information from words with bold-face type, capital letters, dates, key words, etc.</w:t>
      </w:r>
    </w:p>
    <w:p w:rsidR="00C46BAF" w:rsidRPr="003C790C" w:rsidRDefault="00C46BAF" w:rsidP="00C46BAF">
      <w:pPr>
        <w:spacing w:before="100" w:beforeAutospacing="1" w:after="100" w:afterAutospacing="1"/>
        <w:ind w:left="360"/>
        <w:rPr>
          <w:sz w:val="24"/>
          <w:szCs w:val="24"/>
        </w:rPr>
      </w:pPr>
      <w:r w:rsidRPr="003C790C">
        <w:rPr>
          <w:sz w:val="24"/>
          <w:szCs w:val="24"/>
        </w:rPr>
        <w:t>The literate society lacks the most basic reading and writing skills. It is obvious that we have to look for new approaches to prepare for the current job market trends, for which the need for reading, comprehension, and communication skills (verbal and written) has increased. The need is great for strengthening the following skills:</w:t>
      </w:r>
    </w:p>
    <w:p w:rsidR="00C46BAF" w:rsidRPr="003C790C" w:rsidRDefault="00C46BAF" w:rsidP="00C46BAF">
      <w:pPr>
        <w:numPr>
          <w:ilvl w:val="0"/>
          <w:numId w:val="6"/>
        </w:numPr>
        <w:spacing w:before="100" w:beforeAutospacing="1" w:after="100" w:afterAutospacing="1"/>
        <w:rPr>
          <w:sz w:val="24"/>
          <w:szCs w:val="24"/>
        </w:rPr>
      </w:pPr>
      <w:r w:rsidRPr="003C790C">
        <w:rPr>
          <w:sz w:val="24"/>
          <w:szCs w:val="24"/>
        </w:rPr>
        <w:t>The ability to read a variety of materials (e.g. textbooks, novels, newspapers, magazines, instructional manuals).</w:t>
      </w:r>
    </w:p>
    <w:p w:rsidR="00C46BAF" w:rsidRPr="003C790C" w:rsidRDefault="00C46BAF" w:rsidP="00C46BAF">
      <w:pPr>
        <w:numPr>
          <w:ilvl w:val="0"/>
          <w:numId w:val="6"/>
        </w:numPr>
        <w:spacing w:before="100" w:beforeAutospacing="1" w:after="100" w:afterAutospacing="1"/>
        <w:rPr>
          <w:sz w:val="24"/>
          <w:szCs w:val="24"/>
        </w:rPr>
      </w:pPr>
      <w:r w:rsidRPr="003C790C">
        <w:rPr>
          <w:sz w:val="24"/>
          <w:szCs w:val="24"/>
        </w:rPr>
        <w:t>The ability to understand and remember what is read.</w:t>
      </w:r>
    </w:p>
    <w:p w:rsidR="00C46BAF" w:rsidRPr="003C790C" w:rsidRDefault="00C46BAF" w:rsidP="00C46BAF">
      <w:pPr>
        <w:numPr>
          <w:ilvl w:val="0"/>
          <w:numId w:val="6"/>
        </w:numPr>
        <w:spacing w:before="100" w:beforeAutospacing="1" w:after="100" w:afterAutospacing="1"/>
        <w:rPr>
          <w:sz w:val="24"/>
          <w:szCs w:val="24"/>
        </w:rPr>
      </w:pPr>
      <w:r w:rsidRPr="003C790C">
        <w:rPr>
          <w:sz w:val="24"/>
          <w:szCs w:val="24"/>
        </w:rPr>
        <w:t>The ability to effectively communicate what is learnt from reading.</w:t>
      </w:r>
    </w:p>
    <w:p w:rsidR="00C46BAF" w:rsidRPr="003C790C" w:rsidRDefault="00C46BAF" w:rsidP="00C46BAF">
      <w:pPr>
        <w:spacing w:before="100" w:beforeAutospacing="1" w:after="100" w:afterAutospacing="1"/>
        <w:ind w:left="360"/>
        <w:rPr>
          <w:sz w:val="24"/>
          <w:szCs w:val="24"/>
        </w:rPr>
      </w:pPr>
      <w:r w:rsidRPr="003C790C">
        <w:rPr>
          <w:sz w:val="24"/>
          <w:szCs w:val="24"/>
        </w:rPr>
        <w:lastRenderedPageBreak/>
        <w:t>Examples of comprehension skills that can be and applied to all reading situations include:</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Summarizing</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Sequencing</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Inferencing</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Comparing and contrasting</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Drawing conclusions</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Self-questioning</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Problem-solving</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Relating background knowledge</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Distinguishing between fact and opinion</w:t>
      </w:r>
    </w:p>
    <w:p w:rsidR="00C46BAF" w:rsidRPr="003C790C" w:rsidRDefault="00C46BAF" w:rsidP="00C46BAF">
      <w:pPr>
        <w:numPr>
          <w:ilvl w:val="0"/>
          <w:numId w:val="7"/>
        </w:numPr>
        <w:spacing w:before="100" w:beforeAutospacing="1" w:after="100" w:afterAutospacing="1"/>
        <w:rPr>
          <w:sz w:val="24"/>
          <w:szCs w:val="24"/>
        </w:rPr>
      </w:pPr>
      <w:r w:rsidRPr="003C790C">
        <w:rPr>
          <w:sz w:val="24"/>
          <w:szCs w:val="24"/>
        </w:rPr>
        <w:t>Finding the main idea, important facts, and supporting details</w:t>
      </w:r>
    </w:p>
    <w:p w:rsidR="00C46BAF" w:rsidRPr="003C790C" w:rsidRDefault="00C46BAF" w:rsidP="00C46BAF">
      <w:pPr>
        <w:spacing w:before="100" w:beforeAutospacing="1" w:after="100" w:afterAutospacing="1"/>
        <w:ind w:left="360"/>
        <w:rPr>
          <w:sz w:val="24"/>
          <w:szCs w:val="24"/>
        </w:rPr>
      </w:pPr>
      <w:r w:rsidRPr="003C790C">
        <w:rPr>
          <w:bCs/>
          <w:sz w:val="24"/>
          <w:szCs w:val="24"/>
        </w:rPr>
        <w:t>Skills for being an effective reader and for increasing comprehension are:</w:t>
      </w:r>
    </w:p>
    <w:p w:rsidR="00C46BAF" w:rsidRPr="003C790C" w:rsidRDefault="00C46BAF" w:rsidP="00C46BAF">
      <w:pPr>
        <w:numPr>
          <w:ilvl w:val="0"/>
          <w:numId w:val="8"/>
        </w:numPr>
        <w:spacing w:before="100" w:beforeAutospacing="1" w:after="100" w:afterAutospacing="1"/>
        <w:rPr>
          <w:sz w:val="24"/>
          <w:szCs w:val="24"/>
        </w:rPr>
      </w:pPr>
      <w:r w:rsidRPr="003C790C">
        <w:rPr>
          <w:sz w:val="24"/>
          <w:szCs w:val="24"/>
        </w:rPr>
        <w:t>Finding main ideas and supporting details/evidence</w:t>
      </w:r>
    </w:p>
    <w:p w:rsidR="00C46BAF" w:rsidRPr="003C790C" w:rsidRDefault="00C46BAF" w:rsidP="00C46BAF">
      <w:pPr>
        <w:numPr>
          <w:ilvl w:val="0"/>
          <w:numId w:val="8"/>
        </w:numPr>
        <w:spacing w:before="100" w:beforeAutospacing="1" w:after="100" w:afterAutospacing="1"/>
        <w:rPr>
          <w:sz w:val="24"/>
          <w:szCs w:val="24"/>
        </w:rPr>
      </w:pPr>
      <w:r w:rsidRPr="003C790C">
        <w:rPr>
          <w:sz w:val="24"/>
          <w:szCs w:val="24"/>
        </w:rPr>
        <w:t>Making inferences and drawing conclusions</w:t>
      </w:r>
    </w:p>
    <w:p w:rsidR="00C46BAF" w:rsidRPr="003C790C" w:rsidRDefault="00C46BAF" w:rsidP="00C46BAF">
      <w:pPr>
        <w:numPr>
          <w:ilvl w:val="0"/>
          <w:numId w:val="8"/>
        </w:numPr>
        <w:spacing w:before="100" w:beforeAutospacing="1" w:after="100" w:afterAutospacing="1"/>
        <w:rPr>
          <w:sz w:val="24"/>
          <w:szCs w:val="24"/>
        </w:rPr>
      </w:pPr>
      <w:r w:rsidRPr="003C790C">
        <w:rPr>
          <w:sz w:val="24"/>
          <w:szCs w:val="24"/>
        </w:rPr>
        <w:t>Recognizing a text's patterns of organization</w:t>
      </w:r>
    </w:p>
    <w:p w:rsidR="00C46BAF" w:rsidRPr="003C790C" w:rsidRDefault="00C46BAF" w:rsidP="00C46BAF">
      <w:pPr>
        <w:numPr>
          <w:ilvl w:val="0"/>
          <w:numId w:val="8"/>
        </w:numPr>
        <w:spacing w:before="100" w:beforeAutospacing="1" w:after="100" w:afterAutospacing="1"/>
        <w:rPr>
          <w:sz w:val="24"/>
          <w:szCs w:val="24"/>
        </w:rPr>
      </w:pPr>
      <w:r w:rsidRPr="003C790C">
        <w:rPr>
          <w:sz w:val="24"/>
          <w:szCs w:val="24"/>
        </w:rPr>
        <w:t>Perceiving conceptual relationships</w:t>
      </w:r>
    </w:p>
    <w:p w:rsidR="00C46BAF" w:rsidRPr="003C790C" w:rsidRDefault="00C46BAF" w:rsidP="00C46BAF">
      <w:pPr>
        <w:numPr>
          <w:ilvl w:val="0"/>
          <w:numId w:val="8"/>
        </w:numPr>
        <w:spacing w:before="100" w:beforeAutospacing="1" w:after="100" w:afterAutospacing="1"/>
        <w:rPr>
          <w:sz w:val="24"/>
          <w:szCs w:val="24"/>
        </w:rPr>
      </w:pPr>
      <w:r w:rsidRPr="003C790C">
        <w:rPr>
          <w:sz w:val="24"/>
          <w:szCs w:val="24"/>
        </w:rPr>
        <w:t>Testing the knowledge and understanding of the material through application</w:t>
      </w:r>
    </w:p>
    <w:p w:rsidR="00C46BAF" w:rsidRPr="003C790C" w:rsidRDefault="00C46BAF" w:rsidP="00C46BAF">
      <w:pPr>
        <w:spacing w:before="100" w:beforeAutospacing="1" w:after="100" w:afterAutospacing="1"/>
        <w:ind w:left="360"/>
        <w:rPr>
          <w:b/>
          <w:sz w:val="24"/>
          <w:szCs w:val="24"/>
        </w:rPr>
      </w:pPr>
      <w:r w:rsidRPr="003C790C">
        <w:rPr>
          <w:sz w:val="24"/>
          <w:szCs w:val="24"/>
        </w:rPr>
        <w:t>Weaknesses in vocabulary, comprehension, speed, or a combination of all three may be the result of ineffective reading habits</w:t>
      </w:r>
      <w:r w:rsidRPr="003C790C">
        <w:rPr>
          <w:b/>
          <w:sz w:val="24"/>
          <w:szCs w:val="24"/>
        </w:rPr>
        <w:t>.</w:t>
      </w:r>
    </w:p>
    <w:p w:rsidR="00B62911" w:rsidRPr="003C790C" w:rsidRDefault="00B62911" w:rsidP="00B62911">
      <w:pPr>
        <w:spacing w:before="100" w:beforeAutospacing="1" w:after="100" w:afterAutospacing="1"/>
        <w:rPr>
          <w:b/>
          <w:bCs/>
          <w:iCs/>
          <w:sz w:val="24"/>
        </w:rPr>
      </w:pPr>
      <w:r w:rsidRPr="00B62911">
        <w:rPr>
          <w:b/>
          <w:bCs/>
          <w:iCs/>
          <w:sz w:val="24"/>
        </w:rPr>
        <w:t xml:space="preserve">Listening: </w:t>
      </w:r>
    </w:p>
    <w:p w:rsidR="00AD719F" w:rsidRPr="003C790C" w:rsidRDefault="00B62911" w:rsidP="00B62911">
      <w:pPr>
        <w:spacing w:before="100" w:beforeAutospacing="1" w:after="100" w:afterAutospacing="1"/>
        <w:ind w:firstLine="360"/>
        <w:rPr>
          <w:b/>
          <w:bCs/>
        </w:rPr>
      </w:pPr>
      <w:r w:rsidRPr="00B62911">
        <w:rPr>
          <w:bCs/>
          <w:iCs/>
          <w:sz w:val="24"/>
        </w:rPr>
        <w:t>Interpreting</w:t>
      </w:r>
      <w:r w:rsidRPr="00B62911">
        <w:rPr>
          <w:sz w:val="24"/>
          <w:szCs w:val="24"/>
        </w:rPr>
        <w:t xml:space="preserve"> conversation and discussion related to everyday life, responding to spoken instructions in order to carry out requests and commands.</w:t>
      </w:r>
      <w:r w:rsidR="00AD719F" w:rsidRPr="003C790C">
        <w:rPr>
          <w:b/>
          <w:bCs/>
        </w:rPr>
        <w:t xml:space="preserve"> </w:t>
      </w:r>
    </w:p>
    <w:p w:rsidR="00B62911" w:rsidRPr="00B62911" w:rsidRDefault="00AD719F" w:rsidP="00B62911">
      <w:pPr>
        <w:spacing w:before="100" w:beforeAutospacing="1" w:after="100" w:afterAutospacing="1"/>
        <w:ind w:firstLine="360"/>
        <w:rPr>
          <w:bCs/>
          <w:iCs/>
          <w:sz w:val="24"/>
        </w:rPr>
      </w:pPr>
      <w:r w:rsidRPr="003C790C">
        <w:rPr>
          <w:bCs/>
          <w:iCs/>
          <w:sz w:val="24"/>
        </w:rPr>
        <w:t>Effective communication: and includes articulating oneself well, being a good listener and using appropriate body language</w:t>
      </w:r>
    </w:p>
    <w:p w:rsidR="00B62911" w:rsidRPr="00B62911" w:rsidRDefault="00B62911" w:rsidP="00B62911">
      <w:pPr>
        <w:numPr>
          <w:ilvl w:val="0"/>
          <w:numId w:val="4"/>
        </w:numPr>
        <w:spacing w:before="100" w:beforeAutospacing="1" w:after="100" w:afterAutospacing="1"/>
        <w:rPr>
          <w:sz w:val="24"/>
          <w:szCs w:val="24"/>
        </w:rPr>
      </w:pPr>
      <w:r w:rsidRPr="00B62911">
        <w:rPr>
          <w:sz w:val="24"/>
          <w:szCs w:val="24"/>
        </w:rPr>
        <w:t>Listening- hearing and listening, effective listening, barriers to effective listening, guidelines for effective listening.</w:t>
      </w:r>
    </w:p>
    <w:p w:rsidR="00B62911" w:rsidRPr="00B62911" w:rsidRDefault="00B62911" w:rsidP="00B62911">
      <w:pPr>
        <w:numPr>
          <w:ilvl w:val="0"/>
          <w:numId w:val="4"/>
        </w:numPr>
        <w:spacing w:before="100" w:beforeAutospacing="1" w:after="100" w:afterAutospacing="1"/>
        <w:rPr>
          <w:sz w:val="24"/>
          <w:szCs w:val="24"/>
        </w:rPr>
      </w:pPr>
      <w:r w:rsidRPr="00B62911">
        <w:rPr>
          <w:sz w:val="24"/>
          <w:szCs w:val="24"/>
        </w:rPr>
        <w:t>Triple- A Listening- Attitude, Attention &amp; Adjustment.</w:t>
      </w:r>
    </w:p>
    <w:p w:rsidR="00B62911" w:rsidRPr="00B62911" w:rsidRDefault="00B62911" w:rsidP="00B62911">
      <w:pPr>
        <w:numPr>
          <w:ilvl w:val="0"/>
          <w:numId w:val="4"/>
        </w:numPr>
        <w:spacing w:before="100" w:beforeAutospacing="1" w:after="100" w:afterAutospacing="1"/>
        <w:rPr>
          <w:sz w:val="24"/>
          <w:szCs w:val="24"/>
        </w:rPr>
      </w:pPr>
      <w:r w:rsidRPr="00B62911">
        <w:rPr>
          <w:sz w:val="24"/>
          <w:szCs w:val="24"/>
        </w:rPr>
        <w:t>Active listening skills</w:t>
      </w:r>
      <w:r w:rsidR="00D66082" w:rsidRPr="003C790C">
        <w:rPr>
          <w:sz w:val="24"/>
          <w:szCs w:val="24"/>
        </w:rPr>
        <w:t xml:space="preserve"> </w:t>
      </w:r>
    </w:p>
    <w:p w:rsidR="00D66082" w:rsidRPr="003C790C" w:rsidRDefault="00D66082" w:rsidP="00D66082">
      <w:pPr>
        <w:pStyle w:val="ListParagraph"/>
        <w:numPr>
          <w:ilvl w:val="0"/>
          <w:numId w:val="4"/>
        </w:numPr>
        <w:spacing w:before="100" w:beforeAutospacing="1" w:after="100" w:afterAutospacing="1"/>
        <w:rPr>
          <w:sz w:val="24"/>
          <w:szCs w:val="24"/>
        </w:rPr>
      </w:pPr>
      <w:r w:rsidRPr="003C790C">
        <w:rPr>
          <w:sz w:val="24"/>
          <w:szCs w:val="24"/>
        </w:rPr>
        <w:t>Listening is the ability to accurately receive and interpret messages in the communication process.</w:t>
      </w:r>
    </w:p>
    <w:p w:rsidR="00D66082" w:rsidRPr="003C790C" w:rsidRDefault="00D66082" w:rsidP="00D66082">
      <w:pPr>
        <w:spacing w:before="100" w:beforeAutospacing="1" w:after="100" w:afterAutospacing="1"/>
        <w:ind w:left="360"/>
        <w:rPr>
          <w:sz w:val="24"/>
          <w:szCs w:val="24"/>
        </w:rPr>
      </w:pPr>
      <w:r w:rsidRPr="003C790C">
        <w:rPr>
          <w:sz w:val="24"/>
          <w:szCs w:val="24"/>
        </w:rPr>
        <w:t xml:space="preserve">Listening is key to all effective communication. Without the ability to listen effectively, messages are easily misunderstood. As a result, communication breaks down and the sender of the message can easily become frustrated or irritated. </w:t>
      </w:r>
    </w:p>
    <w:p w:rsidR="00D66082" w:rsidRPr="003C790C" w:rsidRDefault="00D66082" w:rsidP="00D66082">
      <w:pPr>
        <w:spacing w:before="100" w:beforeAutospacing="1" w:after="100" w:afterAutospacing="1"/>
        <w:ind w:left="360"/>
        <w:rPr>
          <w:sz w:val="24"/>
          <w:szCs w:val="24"/>
        </w:rPr>
      </w:pPr>
      <w:r w:rsidRPr="003C790C">
        <w:rPr>
          <w:sz w:val="24"/>
          <w:szCs w:val="24"/>
        </w:rPr>
        <w:t xml:space="preserve">If there is one communication skill you should aim to master, then listening is it. </w:t>
      </w:r>
    </w:p>
    <w:p w:rsidR="00D66082" w:rsidRPr="003C790C" w:rsidRDefault="00D66082" w:rsidP="00D66082">
      <w:pPr>
        <w:spacing w:before="100" w:beforeAutospacing="1" w:after="100" w:afterAutospacing="1"/>
        <w:ind w:left="360"/>
        <w:rPr>
          <w:sz w:val="24"/>
          <w:szCs w:val="24"/>
        </w:rPr>
      </w:pPr>
      <w:r w:rsidRPr="003C790C">
        <w:rPr>
          <w:sz w:val="24"/>
          <w:szCs w:val="24"/>
        </w:rPr>
        <w:t xml:space="preserve">Listening is so important that many top employers provide listening skills training for their employees. This is not surprising when you consider that good listening skills can lead to better </w:t>
      </w:r>
      <w:r w:rsidRPr="003C790C">
        <w:rPr>
          <w:sz w:val="24"/>
          <w:szCs w:val="24"/>
        </w:rPr>
        <w:lastRenderedPageBreak/>
        <w:t>customer satisfaction, greater productivity with fewer mistakes, and increased sharing of information that in turn can lead to more creative and innovative work.</w:t>
      </w:r>
    </w:p>
    <w:p w:rsidR="00D66082" w:rsidRPr="003C790C" w:rsidRDefault="00D66082" w:rsidP="00D66082">
      <w:pPr>
        <w:spacing w:before="100" w:beforeAutospacing="1" w:after="100" w:afterAutospacing="1"/>
        <w:ind w:left="360"/>
        <w:rPr>
          <w:sz w:val="24"/>
          <w:szCs w:val="24"/>
        </w:rPr>
      </w:pPr>
      <w:r w:rsidRPr="003C790C">
        <w:rPr>
          <w:sz w:val="24"/>
          <w:szCs w:val="24"/>
        </w:rPr>
        <w:t>Many successful leaders and entrepreneurs credit their success to effective listening skills.</w:t>
      </w:r>
    </w:p>
    <w:p w:rsidR="00E1003E" w:rsidRPr="003C790C" w:rsidRDefault="00E1003E" w:rsidP="000F5F51">
      <w:pPr>
        <w:spacing w:before="29"/>
        <w:ind w:left="102"/>
        <w:jc w:val="center"/>
        <w:rPr>
          <w:b/>
          <w:sz w:val="24"/>
          <w:szCs w:val="24"/>
        </w:rPr>
      </w:pPr>
    </w:p>
    <w:p w:rsidR="00D66082" w:rsidRPr="003C790C" w:rsidRDefault="00D66082" w:rsidP="00D66082">
      <w:pPr>
        <w:rPr>
          <w:b/>
          <w:sz w:val="24"/>
          <w:szCs w:val="24"/>
        </w:rPr>
      </w:pPr>
      <w:r w:rsidRPr="00D66082">
        <w:rPr>
          <w:b/>
          <w:sz w:val="24"/>
          <w:szCs w:val="24"/>
        </w:rPr>
        <w:t xml:space="preserve">Listening is </w:t>
      </w:r>
      <w:r w:rsidR="00C46BAF" w:rsidRPr="003C790C">
        <w:rPr>
          <w:b/>
          <w:sz w:val="24"/>
          <w:szCs w:val="24"/>
        </w:rPr>
        <w:t>not</w:t>
      </w:r>
      <w:r w:rsidRPr="00D66082">
        <w:rPr>
          <w:b/>
          <w:sz w:val="24"/>
          <w:szCs w:val="24"/>
        </w:rPr>
        <w:t xml:space="preserve"> the </w:t>
      </w:r>
      <w:r w:rsidR="00C46BAF" w:rsidRPr="003C790C">
        <w:rPr>
          <w:b/>
          <w:sz w:val="24"/>
          <w:szCs w:val="24"/>
        </w:rPr>
        <w:t>same</w:t>
      </w:r>
      <w:r w:rsidRPr="00D66082">
        <w:rPr>
          <w:b/>
          <w:sz w:val="24"/>
          <w:szCs w:val="24"/>
        </w:rPr>
        <w:t xml:space="preserve"> as </w:t>
      </w:r>
      <w:r w:rsidR="00C46BAF" w:rsidRPr="003C790C">
        <w:rPr>
          <w:b/>
          <w:sz w:val="24"/>
          <w:szCs w:val="24"/>
        </w:rPr>
        <w:t>Hearing:</w:t>
      </w:r>
    </w:p>
    <w:p w:rsidR="00D66082" w:rsidRPr="00D66082" w:rsidRDefault="00D66082" w:rsidP="008245CF">
      <w:pPr>
        <w:spacing w:before="100" w:beforeAutospacing="1" w:after="100" w:afterAutospacing="1"/>
        <w:jc w:val="both"/>
        <w:rPr>
          <w:sz w:val="24"/>
          <w:szCs w:val="24"/>
        </w:rPr>
      </w:pPr>
      <w:r w:rsidRPr="00D66082">
        <w:rPr>
          <w:sz w:val="24"/>
          <w:szCs w:val="24"/>
        </w:rPr>
        <w:t>Hearing refers to the sounds that enter your ears. It is a physical process that, provided you do not have any hearing problems, happens automatically.</w:t>
      </w:r>
    </w:p>
    <w:p w:rsidR="00D66082" w:rsidRPr="00D66082" w:rsidRDefault="00D66082" w:rsidP="008245CF">
      <w:pPr>
        <w:spacing w:before="100" w:beforeAutospacing="1" w:after="100" w:afterAutospacing="1"/>
        <w:jc w:val="both"/>
        <w:rPr>
          <w:sz w:val="24"/>
          <w:szCs w:val="24"/>
        </w:rPr>
      </w:pPr>
      <w:r w:rsidRPr="003C790C">
        <w:rPr>
          <w:b/>
          <w:bCs/>
          <w:sz w:val="24"/>
          <w:szCs w:val="24"/>
        </w:rPr>
        <w:t>Listening, however, requires more than that: it requires focus and concentrated effort, both mental and sometimes physical as well.</w:t>
      </w:r>
      <w:r w:rsidRPr="00D66082">
        <w:rPr>
          <w:sz w:val="24"/>
          <w:szCs w:val="24"/>
        </w:rPr>
        <w:t xml:space="preserve">  </w:t>
      </w:r>
    </w:p>
    <w:p w:rsidR="00D66082" w:rsidRPr="00D66082" w:rsidRDefault="00D66082" w:rsidP="008245CF">
      <w:pPr>
        <w:spacing w:before="100" w:beforeAutospacing="1" w:after="100" w:afterAutospacing="1"/>
        <w:jc w:val="both"/>
        <w:rPr>
          <w:sz w:val="24"/>
          <w:szCs w:val="24"/>
        </w:rPr>
      </w:pPr>
      <w:r w:rsidRPr="00D66082">
        <w:rPr>
          <w:sz w:val="24"/>
          <w:szCs w:val="24"/>
        </w:rPr>
        <w:t>Listening means paying attention not only to the story, but how it is told, the use of language and voice, and how the other person uses his or her body. In other words, it means being aware of both verbal and non-verbal messages. Your ability to listen effectively depends on the degree to which you perceive and understand these messages.</w:t>
      </w:r>
    </w:p>
    <w:p w:rsidR="00D66082" w:rsidRPr="00D66082" w:rsidRDefault="00D66082" w:rsidP="008245CF">
      <w:pPr>
        <w:spacing w:before="100" w:beforeAutospacing="1" w:after="100" w:afterAutospacing="1"/>
        <w:jc w:val="both"/>
        <w:rPr>
          <w:sz w:val="24"/>
          <w:szCs w:val="24"/>
        </w:rPr>
      </w:pPr>
      <w:r w:rsidRPr="00D66082">
        <w:rPr>
          <w:sz w:val="24"/>
          <w:szCs w:val="24"/>
        </w:rPr>
        <w:t>Listening is not a passive process. In fact, the listener can, and should, be at least as engaged in the process as the speaker. The phrase ‘active listening’ is used to describe this process of being fully involved.</w:t>
      </w:r>
    </w:p>
    <w:p w:rsidR="00D66082" w:rsidRPr="00D66082" w:rsidRDefault="00D66082" w:rsidP="00C86749">
      <w:pPr>
        <w:spacing w:before="100" w:beforeAutospacing="1" w:after="100" w:afterAutospacing="1"/>
        <w:jc w:val="both"/>
        <w:rPr>
          <w:sz w:val="24"/>
          <w:szCs w:val="24"/>
        </w:rPr>
      </w:pPr>
      <w:r w:rsidRPr="00D66082">
        <w:rPr>
          <w:sz w:val="24"/>
          <w:szCs w:val="24"/>
        </w:rPr>
        <w:br/>
      </w:r>
      <w:r w:rsidRPr="00D66082">
        <w:rPr>
          <w:sz w:val="24"/>
          <w:szCs w:val="24"/>
        </w:rPr>
        <w:br/>
      </w:r>
    </w:p>
    <w:p w:rsidR="00D66082" w:rsidRPr="00D66082" w:rsidRDefault="00D66082" w:rsidP="00D66082">
      <w:pPr>
        <w:rPr>
          <w:sz w:val="24"/>
          <w:szCs w:val="24"/>
        </w:rPr>
      </w:pPr>
      <w:r w:rsidRPr="00D66082">
        <w:rPr>
          <w:sz w:val="24"/>
          <w:szCs w:val="24"/>
        </w:rPr>
        <w:br/>
      </w:r>
      <w:r w:rsidRPr="00D66082">
        <w:rPr>
          <w:sz w:val="24"/>
          <w:szCs w:val="24"/>
        </w:rPr>
        <w:br/>
      </w:r>
    </w:p>
    <w:p w:rsidR="00E1003E" w:rsidRPr="003C790C" w:rsidRDefault="00E1003E"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46BAF" w:rsidRDefault="00C46BAF" w:rsidP="000F5F51">
      <w:pPr>
        <w:spacing w:before="29"/>
        <w:ind w:left="102"/>
        <w:jc w:val="center"/>
        <w:rPr>
          <w:b/>
          <w:sz w:val="24"/>
          <w:szCs w:val="24"/>
        </w:rPr>
      </w:pPr>
    </w:p>
    <w:p w:rsidR="00951D10" w:rsidRDefault="00951D10" w:rsidP="000F5F51">
      <w:pPr>
        <w:spacing w:before="29"/>
        <w:ind w:left="102"/>
        <w:jc w:val="center"/>
        <w:rPr>
          <w:b/>
          <w:sz w:val="24"/>
          <w:szCs w:val="24"/>
        </w:rPr>
      </w:pPr>
    </w:p>
    <w:p w:rsidR="00951D10" w:rsidRPr="003C790C" w:rsidRDefault="00951D10" w:rsidP="000F5F51">
      <w:pPr>
        <w:spacing w:before="29"/>
        <w:ind w:left="102"/>
        <w:jc w:val="center"/>
        <w:rPr>
          <w:b/>
          <w:sz w:val="24"/>
          <w:szCs w:val="24"/>
        </w:rPr>
      </w:pPr>
    </w:p>
    <w:p w:rsidR="00C46BAF" w:rsidRPr="003C790C" w:rsidRDefault="00C46BAF" w:rsidP="000F5F51">
      <w:pPr>
        <w:spacing w:before="29"/>
        <w:ind w:left="102"/>
        <w:jc w:val="center"/>
        <w:rPr>
          <w:b/>
          <w:sz w:val="24"/>
          <w:szCs w:val="24"/>
        </w:rPr>
      </w:pPr>
    </w:p>
    <w:p w:rsidR="00CC649F" w:rsidRDefault="00CC649F" w:rsidP="00CC649F">
      <w:pPr>
        <w:spacing w:before="4" w:line="140" w:lineRule="exact"/>
        <w:rPr>
          <w:sz w:val="15"/>
          <w:szCs w:val="15"/>
        </w:rPr>
      </w:pPr>
    </w:p>
    <w:p w:rsidR="00192129" w:rsidRDefault="00192129" w:rsidP="00CC649F">
      <w:pPr>
        <w:spacing w:before="4" w:line="140" w:lineRule="exact"/>
        <w:rPr>
          <w:sz w:val="15"/>
          <w:szCs w:val="15"/>
        </w:rPr>
      </w:pPr>
    </w:p>
    <w:p w:rsidR="00192129" w:rsidRDefault="00192129" w:rsidP="00CC649F">
      <w:pPr>
        <w:spacing w:before="4" w:line="140" w:lineRule="exact"/>
        <w:rPr>
          <w:sz w:val="15"/>
          <w:szCs w:val="15"/>
        </w:rPr>
      </w:pPr>
    </w:p>
    <w:p w:rsidR="00192129" w:rsidRPr="003C790C" w:rsidRDefault="00192129" w:rsidP="00CC649F">
      <w:pPr>
        <w:spacing w:before="4" w:line="140" w:lineRule="exact"/>
        <w:rPr>
          <w:sz w:val="15"/>
          <w:szCs w:val="15"/>
        </w:rPr>
      </w:pPr>
    </w:p>
    <w:p w:rsidR="00CC649F" w:rsidRDefault="00CC649F" w:rsidP="00CC649F">
      <w:pPr>
        <w:jc w:val="center"/>
        <w:rPr>
          <w:rFonts w:eastAsia="Calibri"/>
          <w:b/>
          <w:sz w:val="36"/>
          <w:szCs w:val="36"/>
        </w:rPr>
      </w:pPr>
      <w:r w:rsidRPr="00467388">
        <w:rPr>
          <w:rFonts w:eastAsia="Calibri"/>
          <w:b/>
          <w:sz w:val="36"/>
          <w:szCs w:val="36"/>
        </w:rPr>
        <w:t>Experiment No:</w:t>
      </w:r>
      <w:r w:rsidR="00784913">
        <w:rPr>
          <w:rFonts w:eastAsia="Calibri"/>
          <w:b/>
          <w:sz w:val="36"/>
          <w:szCs w:val="36"/>
        </w:rPr>
        <w:t xml:space="preserve"> 05</w:t>
      </w:r>
    </w:p>
    <w:p w:rsidR="00CC649F" w:rsidRDefault="00CC649F" w:rsidP="00CC649F">
      <w:pPr>
        <w:jc w:val="center"/>
        <w:rPr>
          <w:rFonts w:eastAsia="Calibri"/>
          <w:b/>
          <w:sz w:val="36"/>
          <w:szCs w:val="36"/>
        </w:rPr>
      </w:pPr>
    </w:p>
    <w:p w:rsidR="00CC649F" w:rsidRDefault="00D51E67" w:rsidP="00CC649F">
      <w:pPr>
        <w:jc w:val="both"/>
        <w:rPr>
          <w:rFonts w:cstheme="minorHAnsi"/>
          <w:sz w:val="36"/>
          <w:szCs w:val="36"/>
        </w:rPr>
      </w:pPr>
      <w:r>
        <w:rPr>
          <w:rFonts w:eastAsia="Calibri"/>
          <w:b/>
          <w:sz w:val="36"/>
          <w:szCs w:val="36"/>
        </w:rPr>
        <w:t xml:space="preserve">       </w:t>
      </w:r>
      <w:r w:rsidR="00CC649F" w:rsidRPr="00EE54E4">
        <w:rPr>
          <w:rFonts w:eastAsia="Calibri"/>
          <w:b/>
          <w:sz w:val="36"/>
          <w:szCs w:val="36"/>
        </w:rPr>
        <w:t xml:space="preserve">Title: </w:t>
      </w:r>
      <w:r w:rsidRPr="00D51E67">
        <w:rPr>
          <w:rFonts w:cstheme="minorHAnsi"/>
          <w:sz w:val="36"/>
          <w:szCs w:val="36"/>
        </w:rPr>
        <w:t>Team Work</w:t>
      </w:r>
      <w:r w:rsidR="00CC649F" w:rsidRPr="002734F1">
        <w:rPr>
          <w:rFonts w:cstheme="minorHAnsi"/>
          <w:sz w:val="36"/>
          <w:szCs w:val="36"/>
        </w:rPr>
        <w:t>.</w:t>
      </w:r>
    </w:p>
    <w:p w:rsidR="00CC649F" w:rsidRDefault="00CC649F" w:rsidP="00CC649F">
      <w:pPr>
        <w:jc w:val="center"/>
        <w:rPr>
          <w:rFonts w:eastAsia="Calibri"/>
          <w:b/>
          <w:sz w:val="36"/>
          <w:szCs w:val="36"/>
        </w:rPr>
      </w:pPr>
    </w:p>
    <w:p w:rsidR="00CC649F"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Roll No:</w:t>
      </w:r>
      <w:r>
        <w:rPr>
          <w:rFonts w:eastAsia="Calibri"/>
          <w:sz w:val="36"/>
          <w:szCs w:val="36"/>
        </w:rPr>
        <w:t xml:space="preserve"> ________        Class: _____</w:t>
      </w:r>
      <w:r w:rsidRPr="00EE54E4">
        <w:rPr>
          <w:rFonts w:eastAsia="Calibri"/>
          <w:sz w:val="36"/>
          <w:szCs w:val="36"/>
        </w:rPr>
        <w:t xml:space="preserve">          Batch:</w:t>
      </w:r>
      <w:r>
        <w:rPr>
          <w:rFonts w:eastAsia="Calibri"/>
          <w:sz w:val="36"/>
          <w:szCs w:val="36"/>
        </w:rPr>
        <w:t>_____</w:t>
      </w:r>
      <w:r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E1003E" w:rsidRDefault="00E1003E" w:rsidP="000F5F51">
      <w:pPr>
        <w:spacing w:before="29"/>
        <w:ind w:left="102"/>
        <w:jc w:val="center"/>
        <w:rPr>
          <w:b/>
          <w:sz w:val="24"/>
          <w:szCs w:val="24"/>
        </w:rPr>
      </w:pPr>
    </w:p>
    <w:p w:rsidR="00192129" w:rsidRDefault="00192129" w:rsidP="000F5F51">
      <w:pPr>
        <w:spacing w:before="29"/>
        <w:ind w:left="102"/>
        <w:jc w:val="center"/>
        <w:rPr>
          <w:b/>
          <w:sz w:val="24"/>
          <w:szCs w:val="24"/>
        </w:rPr>
      </w:pPr>
    </w:p>
    <w:p w:rsidR="00192129" w:rsidRDefault="00192129" w:rsidP="000F5F51">
      <w:pPr>
        <w:spacing w:before="29"/>
        <w:ind w:left="102"/>
        <w:jc w:val="center"/>
        <w:rPr>
          <w:b/>
          <w:sz w:val="24"/>
          <w:szCs w:val="24"/>
        </w:rPr>
      </w:pPr>
    </w:p>
    <w:p w:rsidR="00CC649F" w:rsidRDefault="00CC649F" w:rsidP="000F5F51">
      <w:pPr>
        <w:spacing w:before="29"/>
        <w:ind w:left="102"/>
        <w:jc w:val="center"/>
        <w:rPr>
          <w:b/>
          <w:sz w:val="24"/>
          <w:szCs w:val="24"/>
        </w:rPr>
      </w:pPr>
    </w:p>
    <w:p w:rsidR="00CC649F" w:rsidRDefault="00CC649F" w:rsidP="000F5F51">
      <w:pPr>
        <w:spacing w:before="29"/>
        <w:ind w:left="102"/>
        <w:jc w:val="center"/>
        <w:rPr>
          <w:b/>
          <w:sz w:val="24"/>
          <w:szCs w:val="24"/>
        </w:rPr>
      </w:pPr>
    </w:p>
    <w:p w:rsidR="00CC649F" w:rsidRDefault="00CC649F" w:rsidP="000F5F51">
      <w:pPr>
        <w:spacing w:before="29"/>
        <w:ind w:left="102"/>
        <w:jc w:val="center"/>
        <w:rPr>
          <w:b/>
          <w:sz w:val="24"/>
          <w:szCs w:val="24"/>
        </w:rPr>
      </w:pPr>
    </w:p>
    <w:p w:rsidR="00CC649F" w:rsidRDefault="00CC649F" w:rsidP="000F5F51">
      <w:pPr>
        <w:spacing w:before="29"/>
        <w:ind w:left="102"/>
        <w:jc w:val="center"/>
        <w:rPr>
          <w:b/>
          <w:sz w:val="24"/>
          <w:szCs w:val="24"/>
        </w:rPr>
      </w:pPr>
    </w:p>
    <w:p w:rsidR="00CC649F" w:rsidRPr="003C790C" w:rsidRDefault="00CC649F" w:rsidP="000F5F51">
      <w:pPr>
        <w:spacing w:before="29"/>
        <w:ind w:left="102"/>
        <w:jc w:val="center"/>
        <w:rPr>
          <w:b/>
          <w:sz w:val="24"/>
          <w:szCs w:val="24"/>
        </w:rPr>
      </w:pPr>
    </w:p>
    <w:p w:rsidR="000F5F51" w:rsidRPr="003C790C" w:rsidRDefault="000F5F51" w:rsidP="000F5F51">
      <w:pPr>
        <w:spacing w:before="29"/>
        <w:ind w:left="102"/>
        <w:jc w:val="center"/>
        <w:rPr>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gnment no: 5</w:t>
      </w:r>
    </w:p>
    <w:p w:rsidR="000F5F51" w:rsidRPr="003C790C" w:rsidRDefault="000F5F51" w:rsidP="000F5F51">
      <w:pPr>
        <w:spacing w:before="12" w:line="260" w:lineRule="exact"/>
        <w:rPr>
          <w:sz w:val="26"/>
          <w:szCs w:val="26"/>
        </w:rPr>
      </w:pPr>
    </w:p>
    <w:p w:rsidR="000F5F51" w:rsidRPr="003C790C" w:rsidRDefault="000F5F51" w:rsidP="000F5F51">
      <w:pPr>
        <w:spacing w:line="260" w:lineRule="exact"/>
        <w:ind w:left="102"/>
        <w:rPr>
          <w:sz w:val="24"/>
          <w:szCs w:val="24"/>
        </w:rPr>
      </w:pPr>
      <w:r w:rsidRPr="003C790C">
        <w:rPr>
          <w:b/>
          <w:spacing w:val="-2"/>
          <w:position w:val="-1"/>
          <w:sz w:val="24"/>
          <w:szCs w:val="24"/>
        </w:rPr>
        <w:t>T</w:t>
      </w:r>
      <w:r w:rsidRPr="003C790C">
        <w:rPr>
          <w:b/>
          <w:spacing w:val="-1"/>
          <w:position w:val="-1"/>
          <w:sz w:val="24"/>
          <w:szCs w:val="24"/>
        </w:rPr>
        <w:t>i</w:t>
      </w:r>
      <w:r w:rsidRPr="003C790C">
        <w:rPr>
          <w:b/>
          <w:spacing w:val="-2"/>
          <w:position w:val="-1"/>
          <w:sz w:val="24"/>
          <w:szCs w:val="24"/>
        </w:rPr>
        <w:t>t</w:t>
      </w:r>
      <w:r w:rsidRPr="003C790C">
        <w:rPr>
          <w:b/>
          <w:spacing w:val="1"/>
          <w:position w:val="-1"/>
          <w:sz w:val="24"/>
          <w:szCs w:val="24"/>
        </w:rPr>
        <w:t>l</w:t>
      </w:r>
      <w:r w:rsidRPr="003C790C">
        <w:rPr>
          <w:b/>
          <w:position w:val="-1"/>
          <w:sz w:val="24"/>
          <w:szCs w:val="24"/>
        </w:rPr>
        <w:t>e:</w:t>
      </w:r>
      <w:r w:rsidRPr="003C790C">
        <w:rPr>
          <w:b/>
          <w:spacing w:val="-4"/>
          <w:position w:val="-1"/>
          <w:sz w:val="24"/>
          <w:szCs w:val="24"/>
        </w:rPr>
        <w:t xml:space="preserve"> </w:t>
      </w:r>
      <w:r w:rsidRPr="003C790C">
        <w:rPr>
          <w:spacing w:val="-11"/>
          <w:position w:val="-1"/>
          <w:sz w:val="24"/>
          <w:szCs w:val="24"/>
        </w:rPr>
        <w:t>T</w:t>
      </w:r>
      <w:r w:rsidRPr="003C790C">
        <w:rPr>
          <w:spacing w:val="-3"/>
          <w:position w:val="-1"/>
          <w:sz w:val="24"/>
          <w:szCs w:val="24"/>
        </w:rPr>
        <w:t>ea</w:t>
      </w:r>
      <w:r w:rsidRPr="003C790C">
        <w:rPr>
          <w:position w:val="-1"/>
          <w:sz w:val="24"/>
          <w:szCs w:val="24"/>
        </w:rPr>
        <w:t>m</w:t>
      </w:r>
      <w:r w:rsidRPr="003C790C">
        <w:rPr>
          <w:spacing w:val="-7"/>
          <w:position w:val="-1"/>
          <w:sz w:val="24"/>
          <w:szCs w:val="24"/>
        </w:rPr>
        <w:t xml:space="preserve"> </w:t>
      </w:r>
      <w:r w:rsidRPr="003C790C">
        <w:rPr>
          <w:spacing w:val="-9"/>
          <w:position w:val="-1"/>
          <w:sz w:val="24"/>
          <w:szCs w:val="24"/>
        </w:rPr>
        <w:t>W</w:t>
      </w:r>
      <w:r w:rsidRPr="003C790C">
        <w:rPr>
          <w:spacing w:val="-4"/>
          <w:position w:val="-1"/>
          <w:sz w:val="24"/>
          <w:szCs w:val="24"/>
        </w:rPr>
        <w:t>or</w:t>
      </w:r>
      <w:r w:rsidRPr="003C790C">
        <w:rPr>
          <w:position w:val="-1"/>
          <w:sz w:val="24"/>
          <w:szCs w:val="24"/>
        </w:rPr>
        <w:t>k</w:t>
      </w:r>
    </w:p>
    <w:p w:rsidR="000F5F51" w:rsidRPr="003C790C" w:rsidRDefault="000F5F51" w:rsidP="000F5F51">
      <w:pPr>
        <w:spacing w:before="12" w:line="240" w:lineRule="exact"/>
        <w:rPr>
          <w:sz w:val="24"/>
          <w:szCs w:val="24"/>
        </w:rPr>
        <w:sectPr w:rsidR="000F5F51" w:rsidRPr="003C790C" w:rsidSect="00843B20">
          <w:pgSz w:w="12240" w:h="15840"/>
          <w:pgMar w:top="980" w:right="132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p>
    <w:p w:rsidR="000F5F51" w:rsidRPr="003C790C" w:rsidRDefault="000F5F51" w:rsidP="000F5F51">
      <w:pPr>
        <w:spacing w:before="29"/>
        <w:ind w:left="102" w:right="-56"/>
        <w:rPr>
          <w:sz w:val="24"/>
          <w:szCs w:val="24"/>
        </w:rPr>
      </w:pPr>
      <w:r w:rsidRPr="003C790C">
        <w:rPr>
          <w:b/>
          <w:sz w:val="24"/>
          <w:szCs w:val="24"/>
        </w:rPr>
        <w:lastRenderedPageBreak/>
        <w:t>A</w:t>
      </w:r>
      <w:r w:rsidRPr="003C790C">
        <w:rPr>
          <w:b/>
          <w:spacing w:val="-1"/>
          <w:sz w:val="24"/>
          <w:szCs w:val="24"/>
        </w:rPr>
        <w:t>i</w:t>
      </w:r>
      <w:r w:rsidRPr="003C790C">
        <w:rPr>
          <w:b/>
          <w:sz w:val="24"/>
          <w:szCs w:val="24"/>
        </w:rPr>
        <w:t>m:</w:t>
      </w:r>
      <w:r w:rsidRPr="003C790C">
        <w:rPr>
          <w:b/>
          <w:spacing w:val="-4"/>
          <w:sz w:val="24"/>
          <w:szCs w:val="24"/>
        </w:rPr>
        <w:t xml:space="preserve"> </w:t>
      </w:r>
      <w:r w:rsidRPr="003C790C">
        <w:rPr>
          <w:spacing w:val="-9"/>
          <w:sz w:val="24"/>
          <w:szCs w:val="24"/>
        </w:rPr>
        <w:t>T</w:t>
      </w:r>
      <w:r w:rsidRPr="003C790C">
        <w:rPr>
          <w:spacing w:val="-5"/>
          <w:sz w:val="24"/>
          <w:szCs w:val="24"/>
        </w:rPr>
        <w:t>e</w:t>
      </w:r>
      <w:r w:rsidRPr="003C790C">
        <w:rPr>
          <w:spacing w:val="-3"/>
          <w:sz w:val="24"/>
          <w:szCs w:val="24"/>
        </w:rPr>
        <w:t>a</w:t>
      </w:r>
      <w:r w:rsidRPr="003C790C">
        <w:rPr>
          <w:sz w:val="24"/>
          <w:szCs w:val="24"/>
        </w:rPr>
        <w:t>m</w:t>
      </w:r>
      <w:r w:rsidRPr="003C790C">
        <w:rPr>
          <w:spacing w:val="-5"/>
          <w:sz w:val="24"/>
          <w:szCs w:val="24"/>
        </w:rPr>
        <w:t xml:space="preserve"> </w:t>
      </w:r>
      <w:r w:rsidRPr="003C790C">
        <w:rPr>
          <w:spacing w:val="-11"/>
          <w:sz w:val="24"/>
          <w:szCs w:val="24"/>
        </w:rPr>
        <w:t>W</w:t>
      </w:r>
      <w:r w:rsidRPr="003C790C">
        <w:rPr>
          <w:spacing w:val="-4"/>
          <w:sz w:val="24"/>
          <w:szCs w:val="24"/>
        </w:rPr>
        <w:t>o</w:t>
      </w:r>
      <w:r w:rsidRPr="003C790C">
        <w:rPr>
          <w:spacing w:val="-2"/>
          <w:sz w:val="24"/>
          <w:szCs w:val="24"/>
        </w:rPr>
        <w:t>r</w:t>
      </w:r>
      <w:r w:rsidRPr="003C790C">
        <w:rPr>
          <w:sz w:val="24"/>
          <w:szCs w:val="24"/>
        </w:rPr>
        <w:t>k</w:t>
      </w:r>
    </w:p>
    <w:p w:rsidR="000F5F51" w:rsidRPr="003C790C" w:rsidRDefault="000F5F51" w:rsidP="000F5F51">
      <w:pPr>
        <w:spacing w:line="200" w:lineRule="exact"/>
      </w:pPr>
    </w:p>
    <w:p w:rsidR="000F5F51" w:rsidRPr="003C790C" w:rsidRDefault="000F5F51" w:rsidP="000F5F51">
      <w:pPr>
        <w:spacing w:line="200" w:lineRule="exact"/>
      </w:pPr>
    </w:p>
    <w:p w:rsidR="000F5F51" w:rsidRPr="003C790C" w:rsidRDefault="000F5F51" w:rsidP="000F5F51">
      <w:pPr>
        <w:spacing w:line="200" w:lineRule="exact"/>
      </w:pPr>
    </w:p>
    <w:p w:rsidR="000F5F51" w:rsidRPr="003C790C" w:rsidRDefault="000F5F51" w:rsidP="000F5F51">
      <w:pPr>
        <w:spacing w:before="18" w:line="240" w:lineRule="exact"/>
        <w:rPr>
          <w:sz w:val="24"/>
          <w:szCs w:val="24"/>
        </w:rPr>
      </w:pPr>
    </w:p>
    <w:p w:rsidR="000F5F51" w:rsidRPr="003C790C" w:rsidRDefault="000F5F51" w:rsidP="000F5F51">
      <w:pPr>
        <w:spacing w:line="260" w:lineRule="exact"/>
        <w:ind w:left="102"/>
        <w:rPr>
          <w:sz w:val="24"/>
          <w:szCs w:val="24"/>
        </w:rPr>
      </w:pPr>
      <w:r w:rsidRPr="003C790C">
        <w:rPr>
          <w:b/>
          <w:spacing w:val="-1"/>
          <w:position w:val="-1"/>
          <w:sz w:val="24"/>
          <w:szCs w:val="24"/>
        </w:rPr>
        <w:t>O</w:t>
      </w:r>
      <w:r w:rsidRPr="003C790C">
        <w:rPr>
          <w:b/>
          <w:position w:val="-1"/>
          <w:sz w:val="24"/>
          <w:szCs w:val="24"/>
        </w:rPr>
        <w:t>bje</w:t>
      </w:r>
      <w:r w:rsidRPr="003C790C">
        <w:rPr>
          <w:b/>
          <w:spacing w:val="1"/>
          <w:position w:val="-1"/>
          <w:sz w:val="24"/>
          <w:szCs w:val="24"/>
        </w:rPr>
        <w:t>c</w:t>
      </w:r>
      <w:r w:rsidRPr="003C790C">
        <w:rPr>
          <w:b/>
          <w:position w:val="-1"/>
          <w:sz w:val="24"/>
          <w:szCs w:val="24"/>
        </w:rPr>
        <w:t>t</w:t>
      </w:r>
      <w:r w:rsidRPr="003C790C">
        <w:rPr>
          <w:b/>
          <w:spacing w:val="-1"/>
          <w:position w:val="-1"/>
          <w:sz w:val="24"/>
          <w:szCs w:val="24"/>
        </w:rPr>
        <w:t>i</w:t>
      </w:r>
      <w:r w:rsidRPr="003C790C">
        <w:rPr>
          <w:b/>
          <w:position w:val="-1"/>
          <w:sz w:val="24"/>
          <w:szCs w:val="24"/>
        </w:rPr>
        <w:t>ves:</w:t>
      </w:r>
    </w:p>
    <w:p w:rsidR="000F5F51" w:rsidRPr="003C790C" w:rsidRDefault="000F5F51" w:rsidP="000F5F51">
      <w:pPr>
        <w:spacing w:before="3" w:line="100" w:lineRule="exact"/>
        <w:rPr>
          <w:sz w:val="11"/>
          <w:szCs w:val="11"/>
        </w:rPr>
      </w:pPr>
      <w:r w:rsidRPr="003C790C">
        <w:br w:type="column"/>
      </w:r>
    </w:p>
    <w:p w:rsidR="000F5F51" w:rsidRPr="003C790C" w:rsidRDefault="000F5F51" w:rsidP="000F5F51">
      <w:pPr>
        <w:spacing w:line="200" w:lineRule="exact"/>
      </w:pPr>
    </w:p>
    <w:p w:rsidR="000F5F51" w:rsidRPr="003C790C" w:rsidRDefault="000F5F51" w:rsidP="000F5F51">
      <w:pPr>
        <w:rPr>
          <w:sz w:val="24"/>
          <w:szCs w:val="24"/>
        </w:rPr>
      </w:pPr>
      <w:r w:rsidRPr="003C790C">
        <w:rPr>
          <w:rFonts w:eastAsia="Calibri"/>
          <w:sz w:val="22"/>
          <w:szCs w:val="22"/>
        </w:rPr>
        <w:t xml:space="preserve">1.  </w:t>
      </w:r>
      <w:r w:rsidRPr="003C790C">
        <w:rPr>
          <w:rFonts w:eastAsia="Calibri"/>
          <w:spacing w:val="44"/>
          <w:sz w:val="22"/>
          <w:szCs w:val="22"/>
        </w:rPr>
        <w:t xml:space="preserve"> </w:t>
      </w:r>
      <w:r w:rsidRPr="003C790C">
        <w:rPr>
          <w:sz w:val="24"/>
          <w:szCs w:val="24"/>
        </w:rPr>
        <w:t xml:space="preserve">Group </w:t>
      </w:r>
      <w:r w:rsidRPr="003C790C">
        <w:rPr>
          <w:spacing w:val="-1"/>
          <w:sz w:val="24"/>
          <w:szCs w:val="24"/>
        </w:rPr>
        <w:t>D</w:t>
      </w:r>
      <w:r w:rsidRPr="003C790C">
        <w:rPr>
          <w:spacing w:val="1"/>
          <w:sz w:val="24"/>
          <w:szCs w:val="24"/>
        </w:rPr>
        <w:t>i</w:t>
      </w:r>
      <w:r w:rsidRPr="003C790C">
        <w:rPr>
          <w:spacing w:val="-1"/>
          <w:sz w:val="24"/>
          <w:szCs w:val="24"/>
        </w:rPr>
        <w:t>s</w:t>
      </w:r>
      <w:r w:rsidRPr="003C790C">
        <w:rPr>
          <w:spacing w:val="1"/>
          <w:sz w:val="24"/>
          <w:szCs w:val="24"/>
        </w:rPr>
        <w:t>c</w:t>
      </w:r>
      <w:r w:rsidRPr="003C790C">
        <w:rPr>
          <w:sz w:val="24"/>
          <w:szCs w:val="24"/>
        </w:rPr>
        <w:t>u</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p>
    <w:p w:rsidR="000F5F51" w:rsidRPr="003C790C" w:rsidRDefault="000F5F51" w:rsidP="000F5F51">
      <w:pPr>
        <w:spacing w:before="1"/>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z w:val="24"/>
          <w:szCs w:val="24"/>
        </w:rPr>
        <w:t xml:space="preserve">Ad </w:t>
      </w:r>
      <w:r w:rsidRPr="003C790C">
        <w:rPr>
          <w:spacing w:val="-1"/>
          <w:sz w:val="24"/>
          <w:szCs w:val="24"/>
        </w:rPr>
        <w:t>M</w:t>
      </w:r>
      <w:r w:rsidRPr="003C790C">
        <w:rPr>
          <w:spacing w:val="1"/>
          <w:sz w:val="24"/>
          <w:szCs w:val="24"/>
        </w:rPr>
        <w:t>a</w:t>
      </w:r>
      <w:r w:rsidRPr="003C790C">
        <w:rPr>
          <w:sz w:val="24"/>
          <w:szCs w:val="24"/>
        </w:rPr>
        <w:t>k</w:t>
      </w:r>
      <w:r w:rsidRPr="003C790C">
        <w:rPr>
          <w:spacing w:val="-1"/>
          <w:sz w:val="24"/>
          <w:szCs w:val="24"/>
        </w:rPr>
        <w:t>i</w:t>
      </w:r>
      <w:r w:rsidRPr="003C790C">
        <w:rPr>
          <w:sz w:val="24"/>
          <w:szCs w:val="24"/>
        </w:rPr>
        <w:t>ng</w:t>
      </w:r>
    </w:p>
    <w:p w:rsidR="000F5F51" w:rsidRPr="003C790C" w:rsidRDefault="000F5F51" w:rsidP="000F5F51">
      <w:pPr>
        <w:spacing w:line="280" w:lineRule="exact"/>
        <w:rPr>
          <w:sz w:val="24"/>
          <w:szCs w:val="24"/>
        </w:rPr>
        <w:sectPr w:rsidR="000F5F51" w:rsidRPr="003C790C" w:rsidSect="00DF680C">
          <w:type w:val="continuous"/>
          <w:pgSz w:w="12240" w:h="15840"/>
          <w:pgMar w:top="1480" w:right="132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num="2" w:space="720" w:equalWidth="0">
            <w:col w:w="1794" w:space="828"/>
            <w:col w:w="6958"/>
          </w:cols>
        </w:sectPr>
      </w:pPr>
      <w:r w:rsidRPr="003C790C">
        <w:rPr>
          <w:rFonts w:eastAsia="Calibri"/>
          <w:sz w:val="22"/>
          <w:szCs w:val="22"/>
        </w:rPr>
        <w:t xml:space="preserve">3.  </w:t>
      </w:r>
      <w:r w:rsidRPr="003C790C">
        <w:rPr>
          <w:rFonts w:eastAsia="Calibri"/>
          <w:spacing w:val="44"/>
          <w:sz w:val="22"/>
          <w:szCs w:val="22"/>
        </w:rPr>
        <w:t xml:space="preserve"> </w:t>
      </w:r>
      <w:r w:rsidRPr="003C790C">
        <w:rPr>
          <w:sz w:val="24"/>
          <w:szCs w:val="24"/>
        </w:rPr>
        <w:t>Sk</w:t>
      </w:r>
      <w:r w:rsidRPr="003C790C">
        <w:rPr>
          <w:spacing w:val="-1"/>
          <w:sz w:val="24"/>
          <w:szCs w:val="24"/>
        </w:rPr>
        <w:t>it</w:t>
      </w:r>
      <w:r w:rsidRPr="003C790C">
        <w:rPr>
          <w:sz w:val="24"/>
          <w:szCs w:val="24"/>
        </w:rPr>
        <w:t>s</w:t>
      </w:r>
    </w:p>
    <w:p w:rsidR="000F5F51" w:rsidRPr="003C790C" w:rsidRDefault="000F5F51" w:rsidP="000F5F51">
      <w:pPr>
        <w:spacing w:before="9"/>
        <w:ind w:left="1542"/>
        <w:rPr>
          <w:sz w:val="24"/>
          <w:szCs w:val="24"/>
        </w:rPr>
      </w:pPr>
      <w:r w:rsidRPr="003C790C">
        <w:rPr>
          <w:rFonts w:eastAsia="Calibri"/>
          <w:sz w:val="22"/>
          <w:szCs w:val="22"/>
        </w:rPr>
        <w:lastRenderedPageBreak/>
        <w:t xml:space="preserve">1.          </w:t>
      </w:r>
      <w:r w:rsidRPr="003C790C">
        <w:rPr>
          <w:rFonts w:eastAsia="Calibri"/>
          <w:spacing w:val="6"/>
          <w:sz w:val="22"/>
          <w:szCs w:val="22"/>
        </w:rPr>
        <w:t xml:space="preserve"> </w:t>
      </w:r>
      <w:r w:rsidRPr="003C790C">
        <w:rPr>
          <w:sz w:val="24"/>
          <w:szCs w:val="24"/>
        </w:rPr>
        <w:t>S</w:t>
      </w:r>
      <w:r w:rsidRPr="003C790C">
        <w:rPr>
          <w:spacing w:val="-1"/>
          <w:sz w:val="24"/>
          <w:szCs w:val="24"/>
        </w:rPr>
        <w:t>t</w:t>
      </w:r>
      <w:r w:rsidRPr="003C790C">
        <w:rPr>
          <w:sz w:val="24"/>
          <w:szCs w:val="24"/>
        </w:rPr>
        <w:t>udent</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unders</w:t>
      </w:r>
      <w:r w:rsidRPr="003C790C">
        <w:rPr>
          <w:spacing w:val="-1"/>
          <w:sz w:val="24"/>
          <w:szCs w:val="24"/>
        </w:rPr>
        <w:t>t</w:t>
      </w:r>
      <w:r w:rsidRPr="003C790C">
        <w:rPr>
          <w:sz w:val="24"/>
          <w:szCs w:val="24"/>
        </w:rPr>
        <w:t xml:space="preserve">and </w:t>
      </w:r>
      <w:r w:rsidRPr="003C790C">
        <w:rPr>
          <w:spacing w:val="1"/>
          <w:sz w:val="24"/>
          <w:szCs w:val="24"/>
        </w:rPr>
        <w:t>t</w:t>
      </w:r>
      <w:r w:rsidRPr="003C790C">
        <w:rPr>
          <w:sz w:val="24"/>
          <w:szCs w:val="24"/>
        </w:rPr>
        <w:t xml:space="preserve">he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w:t>
      </w:r>
      <w:r w:rsidRPr="003C790C">
        <w:rPr>
          <w:spacing w:val="1"/>
          <w:sz w:val="24"/>
          <w:szCs w:val="24"/>
        </w:rPr>
        <w:t>c</w:t>
      </w:r>
      <w:r w:rsidRPr="003C790C">
        <w:rPr>
          <w:sz w:val="24"/>
          <w:szCs w:val="24"/>
        </w:rPr>
        <w:t>e of</w:t>
      </w:r>
      <w:r w:rsidRPr="003C790C">
        <w:rPr>
          <w:spacing w:val="-4"/>
          <w:sz w:val="24"/>
          <w:szCs w:val="24"/>
        </w:rPr>
        <w:t xml:space="preserve"> </w:t>
      </w:r>
      <w:r w:rsidRPr="003C790C">
        <w:rPr>
          <w:spacing w:val="-9"/>
          <w:sz w:val="24"/>
          <w:szCs w:val="24"/>
        </w:rPr>
        <w:t>T</w:t>
      </w:r>
      <w:r w:rsidRPr="003C790C">
        <w:rPr>
          <w:spacing w:val="-5"/>
          <w:sz w:val="24"/>
          <w:szCs w:val="24"/>
        </w:rPr>
        <w:t>e</w:t>
      </w:r>
      <w:r w:rsidRPr="003C790C">
        <w:rPr>
          <w:spacing w:val="-3"/>
          <w:sz w:val="24"/>
          <w:szCs w:val="24"/>
        </w:rPr>
        <w:t>a</w:t>
      </w:r>
      <w:r w:rsidRPr="003C790C">
        <w:rPr>
          <w:sz w:val="24"/>
          <w:szCs w:val="24"/>
        </w:rPr>
        <w:t>m</w:t>
      </w:r>
      <w:r w:rsidRPr="003C790C">
        <w:rPr>
          <w:spacing w:val="-7"/>
          <w:sz w:val="24"/>
          <w:szCs w:val="24"/>
        </w:rPr>
        <w:t xml:space="preserve"> </w:t>
      </w:r>
      <w:r w:rsidRPr="003C790C">
        <w:rPr>
          <w:spacing w:val="-11"/>
          <w:sz w:val="24"/>
          <w:szCs w:val="24"/>
        </w:rPr>
        <w:t>W</w:t>
      </w:r>
      <w:r w:rsidRPr="003C790C">
        <w:rPr>
          <w:spacing w:val="-4"/>
          <w:sz w:val="24"/>
          <w:szCs w:val="24"/>
        </w:rPr>
        <w:t>o</w:t>
      </w:r>
      <w:r w:rsidRPr="003C790C">
        <w:rPr>
          <w:spacing w:val="-2"/>
          <w:sz w:val="24"/>
          <w:szCs w:val="24"/>
        </w:rPr>
        <w:t>rk</w:t>
      </w:r>
      <w:r w:rsidRPr="003C790C">
        <w:rPr>
          <w:sz w:val="24"/>
          <w:szCs w:val="24"/>
        </w:rPr>
        <w:t>.</w:t>
      </w:r>
    </w:p>
    <w:p w:rsidR="000F5F51" w:rsidRPr="003C790C" w:rsidRDefault="000F5F51" w:rsidP="000F5F51">
      <w:pPr>
        <w:spacing w:before="1" w:line="249" w:lineRule="auto"/>
        <w:ind w:left="1542" w:right="82"/>
        <w:rPr>
          <w:sz w:val="24"/>
          <w:szCs w:val="24"/>
        </w:rPr>
      </w:pPr>
      <w:r w:rsidRPr="003C790C">
        <w:rPr>
          <w:rFonts w:eastAsia="Calibri"/>
          <w:sz w:val="22"/>
          <w:szCs w:val="22"/>
        </w:rPr>
        <w:t xml:space="preserve">2.          </w:t>
      </w:r>
      <w:r w:rsidRPr="003C790C">
        <w:rPr>
          <w:rFonts w:eastAsia="Calibri"/>
          <w:spacing w:val="6"/>
          <w:sz w:val="22"/>
          <w:szCs w:val="22"/>
        </w:rPr>
        <w:t xml:space="preserve"> </w:t>
      </w:r>
      <w:r w:rsidRPr="003C790C">
        <w:rPr>
          <w:sz w:val="24"/>
          <w:szCs w:val="24"/>
        </w:rPr>
        <w:t>S</w:t>
      </w:r>
      <w:r w:rsidRPr="003C790C">
        <w:rPr>
          <w:spacing w:val="-1"/>
          <w:sz w:val="24"/>
          <w:szCs w:val="24"/>
        </w:rPr>
        <w:t>t</w:t>
      </w:r>
      <w:r w:rsidRPr="003C790C">
        <w:rPr>
          <w:sz w:val="24"/>
          <w:szCs w:val="24"/>
        </w:rPr>
        <w:t>udent</w:t>
      </w:r>
      <w:r w:rsidRPr="003C790C">
        <w:rPr>
          <w:spacing w:val="27"/>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5"/>
          <w:sz w:val="24"/>
          <w:szCs w:val="24"/>
        </w:rPr>
        <w:t xml:space="preserve"> </w:t>
      </w:r>
      <w:r w:rsidRPr="003C790C">
        <w:rPr>
          <w:sz w:val="24"/>
          <w:szCs w:val="24"/>
        </w:rPr>
        <w:t>unders</w:t>
      </w:r>
      <w:r w:rsidRPr="003C790C">
        <w:rPr>
          <w:spacing w:val="-1"/>
          <w:sz w:val="24"/>
          <w:szCs w:val="24"/>
        </w:rPr>
        <w:t>t</w:t>
      </w:r>
      <w:r w:rsidRPr="003C790C">
        <w:rPr>
          <w:sz w:val="24"/>
          <w:szCs w:val="24"/>
        </w:rPr>
        <w:t>and</w:t>
      </w:r>
      <w:r w:rsidRPr="003C790C">
        <w:rPr>
          <w:spacing w:val="25"/>
          <w:sz w:val="24"/>
          <w:szCs w:val="24"/>
        </w:rPr>
        <w:t xml:space="preserve"> </w:t>
      </w:r>
      <w:r w:rsidRPr="003C790C">
        <w:rPr>
          <w:spacing w:val="1"/>
          <w:sz w:val="24"/>
          <w:szCs w:val="24"/>
        </w:rPr>
        <w:t>t</w:t>
      </w:r>
      <w:r w:rsidRPr="003C790C">
        <w:rPr>
          <w:sz w:val="24"/>
          <w:szCs w:val="24"/>
        </w:rPr>
        <w:t>hat</w:t>
      </w:r>
      <w:r w:rsidRPr="003C790C">
        <w:rPr>
          <w:spacing w:val="25"/>
          <w:sz w:val="24"/>
          <w:szCs w:val="24"/>
        </w:rPr>
        <w:t xml:space="preserve"> </w:t>
      </w:r>
      <w:r w:rsidRPr="003C790C">
        <w:rPr>
          <w:sz w:val="24"/>
          <w:szCs w:val="24"/>
        </w:rPr>
        <w:t>how</w:t>
      </w:r>
      <w:r w:rsidRPr="003C790C">
        <w:rPr>
          <w:spacing w:val="26"/>
          <w:sz w:val="24"/>
          <w:szCs w:val="24"/>
        </w:rPr>
        <w:t xml:space="preserve"> </w:t>
      </w:r>
      <w:r w:rsidRPr="003C790C">
        <w:rPr>
          <w:spacing w:val="-1"/>
          <w:sz w:val="24"/>
          <w:szCs w:val="24"/>
        </w:rPr>
        <w:t>t</w:t>
      </w:r>
      <w:r w:rsidRPr="003C790C">
        <w:rPr>
          <w:sz w:val="24"/>
          <w:szCs w:val="24"/>
        </w:rPr>
        <w:t>o</w:t>
      </w:r>
      <w:r w:rsidRPr="003C790C">
        <w:rPr>
          <w:spacing w:val="25"/>
          <w:sz w:val="24"/>
          <w:szCs w:val="24"/>
        </w:rPr>
        <w:t xml:space="preserve"> </w:t>
      </w:r>
      <w:r w:rsidRPr="003C790C">
        <w:rPr>
          <w:sz w:val="24"/>
          <w:szCs w:val="24"/>
        </w:rPr>
        <w:t>work</w:t>
      </w:r>
      <w:r w:rsidRPr="003C790C">
        <w:rPr>
          <w:spacing w:val="25"/>
          <w:sz w:val="24"/>
          <w:szCs w:val="24"/>
        </w:rPr>
        <w:t xml:space="preserve"> </w:t>
      </w:r>
      <w:r w:rsidRPr="003C790C">
        <w:rPr>
          <w:spacing w:val="-1"/>
          <w:sz w:val="24"/>
          <w:szCs w:val="24"/>
        </w:rPr>
        <w:t>t</w:t>
      </w:r>
      <w:r w:rsidRPr="003C790C">
        <w:rPr>
          <w:sz w:val="24"/>
          <w:szCs w:val="24"/>
        </w:rPr>
        <w:t>og</w:t>
      </w:r>
      <w:r w:rsidRPr="003C790C">
        <w:rPr>
          <w:spacing w:val="1"/>
          <w:sz w:val="24"/>
          <w:szCs w:val="24"/>
        </w:rPr>
        <w:t>e</w:t>
      </w:r>
      <w:r w:rsidRPr="003C790C">
        <w:rPr>
          <w:spacing w:val="-1"/>
          <w:sz w:val="24"/>
          <w:szCs w:val="24"/>
        </w:rPr>
        <w:t>t</w:t>
      </w:r>
      <w:r w:rsidRPr="003C790C">
        <w:rPr>
          <w:sz w:val="24"/>
          <w:szCs w:val="24"/>
        </w:rPr>
        <w:t>her</w:t>
      </w:r>
      <w:r w:rsidRPr="003C790C">
        <w:rPr>
          <w:spacing w:val="26"/>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25"/>
          <w:sz w:val="24"/>
          <w:szCs w:val="24"/>
        </w:rPr>
        <w:t xml:space="preserve"> </w:t>
      </w:r>
      <w:r w:rsidRPr="003C790C">
        <w:rPr>
          <w:sz w:val="24"/>
          <w:szCs w:val="24"/>
        </w:rPr>
        <w:t>d</w:t>
      </w:r>
      <w:r w:rsidRPr="003C790C">
        <w:rPr>
          <w:spacing w:val="-3"/>
          <w:sz w:val="24"/>
          <w:szCs w:val="24"/>
        </w:rPr>
        <w:t>i</w:t>
      </w:r>
      <w:r w:rsidRPr="003C790C">
        <w:rPr>
          <w:spacing w:val="-2"/>
          <w:sz w:val="24"/>
          <w:szCs w:val="24"/>
        </w:rPr>
        <w:t>f</w:t>
      </w:r>
      <w:r w:rsidRPr="003C790C">
        <w:rPr>
          <w:sz w:val="24"/>
          <w:szCs w:val="24"/>
        </w:rPr>
        <w:t>ferent</w:t>
      </w:r>
      <w:r w:rsidRPr="003C790C">
        <w:rPr>
          <w:spacing w:val="27"/>
          <w:sz w:val="24"/>
          <w:szCs w:val="24"/>
        </w:rPr>
        <w:t xml:space="preserve"> </w:t>
      </w:r>
      <w:r w:rsidRPr="003C790C">
        <w:rPr>
          <w:spacing w:val="-2"/>
          <w:sz w:val="24"/>
          <w:szCs w:val="24"/>
        </w:rPr>
        <w:t>k</w:t>
      </w:r>
      <w:r w:rsidRPr="003C790C">
        <w:rPr>
          <w:spacing w:val="1"/>
          <w:sz w:val="24"/>
          <w:szCs w:val="24"/>
        </w:rPr>
        <w:t>i</w:t>
      </w:r>
      <w:r w:rsidRPr="003C790C">
        <w:rPr>
          <w:sz w:val="24"/>
          <w:szCs w:val="24"/>
        </w:rPr>
        <w:t>nd of p</w:t>
      </w:r>
      <w:r w:rsidRPr="003C790C">
        <w:rPr>
          <w:spacing w:val="1"/>
          <w:sz w:val="24"/>
          <w:szCs w:val="24"/>
        </w:rPr>
        <w:t>e</w:t>
      </w:r>
      <w:r w:rsidRPr="003C790C">
        <w:rPr>
          <w:sz w:val="24"/>
          <w:szCs w:val="24"/>
        </w:rPr>
        <w:t>o</w:t>
      </w:r>
      <w:r w:rsidRPr="003C790C">
        <w:rPr>
          <w:spacing w:val="-2"/>
          <w:sz w:val="24"/>
          <w:szCs w:val="24"/>
        </w:rPr>
        <w:t>p</w:t>
      </w:r>
      <w:r w:rsidRPr="003C790C">
        <w:rPr>
          <w:spacing w:val="1"/>
          <w:sz w:val="24"/>
          <w:szCs w:val="24"/>
        </w:rPr>
        <w:t>l</w:t>
      </w:r>
      <w:r w:rsidRPr="003C790C">
        <w:rPr>
          <w:sz w:val="24"/>
          <w:szCs w:val="24"/>
        </w:rPr>
        <w:t>e.</w:t>
      </w:r>
    </w:p>
    <w:p w:rsidR="000F5F51" w:rsidRPr="003C790C" w:rsidRDefault="000F5F51" w:rsidP="000F5F51">
      <w:pPr>
        <w:spacing w:before="1" w:line="220" w:lineRule="exact"/>
        <w:rPr>
          <w:sz w:val="22"/>
          <w:szCs w:val="22"/>
        </w:rPr>
      </w:pPr>
    </w:p>
    <w:p w:rsidR="000F5F51" w:rsidRPr="003C790C" w:rsidRDefault="000F5F51" w:rsidP="000F5F51">
      <w:pPr>
        <w:spacing w:before="29"/>
        <w:ind w:left="102" w:right="8616"/>
        <w:jc w:val="both"/>
        <w:rPr>
          <w:sz w:val="24"/>
          <w:szCs w:val="24"/>
        </w:rPr>
      </w:pPr>
      <w:r w:rsidRPr="003C790C">
        <w:rPr>
          <w:b/>
          <w:sz w:val="24"/>
          <w:szCs w:val="24"/>
        </w:rPr>
        <w:t>Theory:</w:t>
      </w:r>
    </w:p>
    <w:p w:rsidR="000F5F51" w:rsidRPr="003C790C" w:rsidRDefault="000F5F51" w:rsidP="000F5F51">
      <w:pPr>
        <w:spacing w:before="16" w:line="240" w:lineRule="exact"/>
        <w:rPr>
          <w:sz w:val="24"/>
          <w:szCs w:val="24"/>
        </w:rPr>
      </w:pPr>
    </w:p>
    <w:p w:rsidR="000F5F51" w:rsidRPr="003C790C" w:rsidRDefault="000F5F51" w:rsidP="00C86749">
      <w:pPr>
        <w:ind w:left="202"/>
        <w:jc w:val="both"/>
        <w:rPr>
          <w:sz w:val="24"/>
          <w:szCs w:val="24"/>
        </w:rPr>
      </w:pPr>
      <w:r w:rsidRPr="003C790C">
        <w:rPr>
          <w:rFonts w:eastAsia="Courier New"/>
          <w:sz w:val="24"/>
          <w:szCs w:val="24"/>
        </w:rPr>
        <w:t xml:space="preserve">o </w:t>
      </w:r>
      <w:r w:rsidRPr="003C790C">
        <w:rPr>
          <w:b/>
          <w:spacing w:val="-2"/>
          <w:sz w:val="24"/>
          <w:szCs w:val="24"/>
        </w:rPr>
        <w:t>T</w:t>
      </w:r>
      <w:r w:rsidRPr="003C790C">
        <w:rPr>
          <w:b/>
          <w:spacing w:val="-1"/>
          <w:sz w:val="24"/>
          <w:szCs w:val="24"/>
        </w:rPr>
        <w:t>ip</w:t>
      </w:r>
      <w:r w:rsidRPr="003C790C">
        <w:rPr>
          <w:b/>
          <w:sz w:val="24"/>
          <w:szCs w:val="24"/>
        </w:rPr>
        <w:t>s f</w:t>
      </w:r>
      <w:r w:rsidRPr="003C790C">
        <w:rPr>
          <w:b/>
          <w:spacing w:val="-4"/>
          <w:sz w:val="24"/>
          <w:szCs w:val="24"/>
        </w:rPr>
        <w:t>o</w:t>
      </w:r>
      <w:r w:rsidRPr="003C790C">
        <w:rPr>
          <w:b/>
          <w:sz w:val="24"/>
          <w:szCs w:val="24"/>
        </w:rPr>
        <w:t>r</w:t>
      </w:r>
      <w:r w:rsidRPr="003C790C">
        <w:rPr>
          <w:b/>
          <w:spacing w:val="-5"/>
          <w:sz w:val="24"/>
          <w:szCs w:val="24"/>
        </w:rPr>
        <w:t xml:space="preserve"> </w:t>
      </w:r>
      <w:r w:rsidRPr="003C790C">
        <w:rPr>
          <w:b/>
          <w:spacing w:val="-12"/>
          <w:sz w:val="24"/>
          <w:szCs w:val="24"/>
        </w:rPr>
        <w:t>T</w:t>
      </w:r>
      <w:r w:rsidRPr="003C790C">
        <w:rPr>
          <w:b/>
          <w:spacing w:val="-5"/>
          <w:sz w:val="24"/>
          <w:szCs w:val="24"/>
        </w:rPr>
        <w:t>e</w:t>
      </w:r>
      <w:r w:rsidRPr="003C790C">
        <w:rPr>
          <w:b/>
          <w:spacing w:val="-4"/>
          <w:sz w:val="24"/>
          <w:szCs w:val="24"/>
        </w:rPr>
        <w:t>a</w:t>
      </w:r>
      <w:r w:rsidRPr="003C790C">
        <w:rPr>
          <w:b/>
          <w:sz w:val="24"/>
          <w:szCs w:val="24"/>
        </w:rPr>
        <w:t>m</w:t>
      </w:r>
      <w:r w:rsidRPr="003C790C">
        <w:rPr>
          <w:b/>
          <w:spacing w:val="-2"/>
          <w:sz w:val="24"/>
          <w:szCs w:val="24"/>
        </w:rPr>
        <w:t xml:space="preserve"> </w:t>
      </w:r>
      <w:r w:rsidRPr="003C790C">
        <w:rPr>
          <w:b/>
          <w:sz w:val="24"/>
          <w:szCs w:val="24"/>
        </w:rPr>
        <w:t>Bu</w:t>
      </w:r>
      <w:r w:rsidRPr="003C790C">
        <w:rPr>
          <w:b/>
          <w:spacing w:val="-1"/>
          <w:sz w:val="24"/>
          <w:szCs w:val="24"/>
        </w:rPr>
        <w:t>il</w:t>
      </w:r>
      <w:r w:rsidRPr="003C790C">
        <w:rPr>
          <w:b/>
          <w:sz w:val="24"/>
          <w:szCs w:val="24"/>
        </w:rPr>
        <w:t>d</w:t>
      </w:r>
      <w:r w:rsidRPr="003C790C">
        <w:rPr>
          <w:b/>
          <w:spacing w:val="-1"/>
          <w:sz w:val="24"/>
          <w:szCs w:val="24"/>
        </w:rPr>
        <w:t>i</w:t>
      </w:r>
      <w:r w:rsidRPr="003C790C">
        <w:rPr>
          <w:b/>
          <w:sz w:val="24"/>
          <w:szCs w:val="24"/>
        </w:rPr>
        <w:t>ng:</w:t>
      </w:r>
    </w:p>
    <w:p w:rsidR="000F5F51" w:rsidRPr="003C790C" w:rsidRDefault="000F5F51" w:rsidP="00C86749">
      <w:pPr>
        <w:ind w:left="102" w:right="77"/>
        <w:jc w:val="both"/>
        <w:rPr>
          <w:sz w:val="24"/>
          <w:szCs w:val="24"/>
        </w:rPr>
      </w:pPr>
      <w:r w:rsidRPr="003C790C">
        <w:rPr>
          <w:rFonts w:eastAsia="Calibri"/>
          <w:sz w:val="24"/>
          <w:szCs w:val="24"/>
        </w:rPr>
        <w:t xml:space="preserve">·             </w:t>
      </w:r>
      <w:r w:rsidRPr="003C790C">
        <w:rPr>
          <w:b/>
          <w:sz w:val="24"/>
          <w:szCs w:val="24"/>
        </w:rPr>
        <w:t>Exe</w:t>
      </w:r>
      <w:r w:rsidRPr="003C790C">
        <w:rPr>
          <w:b/>
          <w:spacing w:val="1"/>
          <w:sz w:val="24"/>
          <w:szCs w:val="24"/>
        </w:rPr>
        <w:t>c</w:t>
      </w:r>
      <w:r w:rsidRPr="003C790C">
        <w:rPr>
          <w:b/>
          <w:spacing w:val="-1"/>
          <w:sz w:val="24"/>
          <w:szCs w:val="24"/>
        </w:rPr>
        <w:t>u</w:t>
      </w:r>
      <w:r w:rsidRPr="003C790C">
        <w:rPr>
          <w:b/>
          <w:sz w:val="24"/>
          <w:szCs w:val="24"/>
        </w:rPr>
        <w:t>t</w:t>
      </w:r>
      <w:r w:rsidRPr="003C790C">
        <w:rPr>
          <w:b/>
          <w:spacing w:val="1"/>
          <w:sz w:val="24"/>
          <w:szCs w:val="24"/>
        </w:rPr>
        <w:t>i</w:t>
      </w:r>
      <w:r w:rsidRPr="003C790C">
        <w:rPr>
          <w:b/>
          <w:sz w:val="24"/>
          <w:szCs w:val="24"/>
        </w:rPr>
        <w:t xml:space="preserve">ve  </w:t>
      </w:r>
      <w:r w:rsidRPr="003C790C">
        <w:rPr>
          <w:b/>
          <w:spacing w:val="13"/>
          <w:sz w:val="24"/>
          <w:szCs w:val="24"/>
        </w:rPr>
        <w:t xml:space="preserve"> </w:t>
      </w:r>
      <w:r w:rsidRPr="003C790C">
        <w:rPr>
          <w:b/>
          <w:spacing w:val="-1"/>
          <w:sz w:val="24"/>
          <w:szCs w:val="24"/>
        </w:rPr>
        <w:t>l</w:t>
      </w:r>
      <w:r w:rsidRPr="003C790C">
        <w:rPr>
          <w:b/>
          <w:spacing w:val="1"/>
          <w:sz w:val="24"/>
          <w:szCs w:val="24"/>
        </w:rPr>
        <w:t>e</w:t>
      </w:r>
      <w:r w:rsidRPr="003C790C">
        <w:rPr>
          <w:b/>
          <w:sz w:val="24"/>
          <w:szCs w:val="24"/>
        </w:rPr>
        <w:t>a</w:t>
      </w:r>
      <w:r w:rsidRPr="003C790C">
        <w:rPr>
          <w:b/>
          <w:spacing w:val="-1"/>
          <w:sz w:val="24"/>
          <w:szCs w:val="24"/>
        </w:rPr>
        <w:t>d</w:t>
      </w:r>
      <w:r w:rsidRPr="003C790C">
        <w:rPr>
          <w:b/>
          <w:spacing w:val="1"/>
          <w:sz w:val="24"/>
          <w:szCs w:val="24"/>
        </w:rPr>
        <w:t>e</w:t>
      </w:r>
      <w:r w:rsidRPr="003C790C">
        <w:rPr>
          <w:b/>
          <w:sz w:val="24"/>
          <w:szCs w:val="24"/>
        </w:rPr>
        <w:t xml:space="preserve">rs  </w:t>
      </w:r>
      <w:r w:rsidRPr="003C790C">
        <w:rPr>
          <w:b/>
          <w:spacing w:val="14"/>
          <w:sz w:val="24"/>
          <w:szCs w:val="24"/>
        </w:rPr>
        <w:t xml:space="preserve"> </w:t>
      </w:r>
      <w:r w:rsidRPr="003C790C">
        <w:rPr>
          <w:b/>
          <w:sz w:val="24"/>
          <w:szCs w:val="24"/>
        </w:rPr>
        <w:t>comm</w:t>
      </w:r>
      <w:r w:rsidRPr="003C790C">
        <w:rPr>
          <w:b/>
          <w:spacing w:val="-1"/>
          <w:sz w:val="24"/>
          <w:szCs w:val="24"/>
        </w:rPr>
        <w:t>u</w:t>
      </w:r>
      <w:r w:rsidRPr="003C790C">
        <w:rPr>
          <w:b/>
          <w:sz w:val="24"/>
          <w:szCs w:val="24"/>
        </w:rPr>
        <w:t>n</w:t>
      </w:r>
      <w:r w:rsidRPr="003C790C">
        <w:rPr>
          <w:b/>
          <w:spacing w:val="1"/>
          <w:sz w:val="24"/>
          <w:szCs w:val="24"/>
        </w:rPr>
        <w:t>i</w:t>
      </w:r>
      <w:r w:rsidRPr="003C790C">
        <w:rPr>
          <w:b/>
          <w:sz w:val="24"/>
          <w:szCs w:val="24"/>
        </w:rPr>
        <w:t xml:space="preserve">cate  </w:t>
      </w:r>
      <w:r w:rsidRPr="003C790C">
        <w:rPr>
          <w:b/>
          <w:spacing w:val="13"/>
          <w:sz w:val="24"/>
          <w:szCs w:val="24"/>
        </w:rPr>
        <w:t xml:space="preserve"> </w:t>
      </w:r>
      <w:r w:rsidRPr="003C790C">
        <w:rPr>
          <w:b/>
          <w:sz w:val="24"/>
          <w:szCs w:val="24"/>
        </w:rPr>
        <w:t xml:space="preserve">the  </w:t>
      </w:r>
      <w:r w:rsidRPr="003C790C">
        <w:rPr>
          <w:b/>
          <w:spacing w:val="13"/>
          <w:sz w:val="24"/>
          <w:szCs w:val="24"/>
        </w:rPr>
        <w:t xml:space="preserve"> </w:t>
      </w:r>
      <w:r w:rsidRPr="003C790C">
        <w:rPr>
          <w:b/>
          <w:sz w:val="24"/>
          <w:szCs w:val="24"/>
        </w:rPr>
        <w:t>c</w:t>
      </w:r>
      <w:r w:rsidRPr="003C790C">
        <w:rPr>
          <w:b/>
          <w:spacing w:val="1"/>
          <w:sz w:val="24"/>
          <w:szCs w:val="24"/>
        </w:rPr>
        <w:t>l</w:t>
      </w:r>
      <w:r w:rsidRPr="003C790C">
        <w:rPr>
          <w:b/>
          <w:sz w:val="24"/>
          <w:szCs w:val="24"/>
        </w:rPr>
        <w:t>e</w:t>
      </w:r>
      <w:r w:rsidRPr="003C790C">
        <w:rPr>
          <w:b/>
          <w:spacing w:val="-2"/>
          <w:sz w:val="24"/>
          <w:szCs w:val="24"/>
        </w:rPr>
        <w:t>a</w:t>
      </w:r>
      <w:r w:rsidRPr="003C790C">
        <w:rPr>
          <w:b/>
          <w:sz w:val="24"/>
          <w:szCs w:val="24"/>
        </w:rPr>
        <w:t xml:space="preserve">r  </w:t>
      </w:r>
      <w:r w:rsidRPr="003C790C">
        <w:rPr>
          <w:b/>
          <w:spacing w:val="11"/>
          <w:sz w:val="24"/>
          <w:szCs w:val="24"/>
        </w:rPr>
        <w:t xml:space="preserve"> </w:t>
      </w:r>
      <w:r w:rsidRPr="003C790C">
        <w:rPr>
          <w:b/>
          <w:sz w:val="24"/>
          <w:szCs w:val="24"/>
        </w:rPr>
        <w:t>expe</w:t>
      </w:r>
      <w:r w:rsidRPr="003C790C">
        <w:rPr>
          <w:b/>
          <w:spacing w:val="1"/>
          <w:sz w:val="24"/>
          <w:szCs w:val="24"/>
        </w:rPr>
        <w:t>c</w:t>
      </w:r>
      <w:r w:rsidRPr="003C790C">
        <w:rPr>
          <w:b/>
          <w:sz w:val="24"/>
          <w:szCs w:val="24"/>
        </w:rPr>
        <w:t>ta</w:t>
      </w:r>
      <w:r w:rsidRPr="003C790C">
        <w:rPr>
          <w:b/>
          <w:spacing w:val="-2"/>
          <w:sz w:val="24"/>
          <w:szCs w:val="24"/>
        </w:rPr>
        <w:t>t</w:t>
      </w:r>
      <w:r w:rsidRPr="003C790C">
        <w:rPr>
          <w:b/>
          <w:spacing w:val="1"/>
          <w:sz w:val="24"/>
          <w:szCs w:val="24"/>
        </w:rPr>
        <w:t>i</w:t>
      </w:r>
      <w:r w:rsidRPr="003C790C">
        <w:rPr>
          <w:b/>
          <w:sz w:val="24"/>
          <w:szCs w:val="24"/>
        </w:rPr>
        <w:t xml:space="preserve">on  </w:t>
      </w:r>
      <w:r w:rsidRPr="003C790C">
        <w:rPr>
          <w:b/>
          <w:spacing w:val="14"/>
          <w:sz w:val="24"/>
          <w:szCs w:val="24"/>
        </w:rPr>
        <w:t xml:space="preserve"> </w:t>
      </w:r>
      <w:r w:rsidRPr="003C790C">
        <w:rPr>
          <w:b/>
          <w:sz w:val="24"/>
          <w:szCs w:val="24"/>
        </w:rPr>
        <w:t>t</w:t>
      </w:r>
      <w:r w:rsidRPr="003C790C">
        <w:rPr>
          <w:b/>
          <w:spacing w:val="-1"/>
          <w:sz w:val="24"/>
          <w:szCs w:val="24"/>
        </w:rPr>
        <w:t>h</w:t>
      </w:r>
      <w:r w:rsidRPr="003C790C">
        <w:rPr>
          <w:b/>
          <w:sz w:val="24"/>
          <w:szCs w:val="24"/>
        </w:rPr>
        <w:t xml:space="preserve">at  </w:t>
      </w:r>
      <w:r w:rsidRPr="003C790C">
        <w:rPr>
          <w:b/>
          <w:spacing w:val="14"/>
          <w:sz w:val="24"/>
          <w:szCs w:val="24"/>
        </w:rPr>
        <w:t xml:space="preserve"> </w:t>
      </w:r>
      <w:r w:rsidRPr="003C790C">
        <w:rPr>
          <w:b/>
          <w:sz w:val="24"/>
          <w:szCs w:val="24"/>
        </w:rPr>
        <w:t>t</w:t>
      </w:r>
      <w:r w:rsidRPr="003C790C">
        <w:rPr>
          <w:b/>
          <w:spacing w:val="1"/>
          <w:sz w:val="24"/>
          <w:szCs w:val="24"/>
        </w:rPr>
        <w:t>e</w:t>
      </w:r>
      <w:r w:rsidRPr="003C790C">
        <w:rPr>
          <w:b/>
          <w:sz w:val="24"/>
          <w:szCs w:val="24"/>
        </w:rPr>
        <w:t>am</w:t>
      </w:r>
      <w:r w:rsidRPr="003C790C">
        <w:rPr>
          <w:b/>
          <w:spacing w:val="-1"/>
          <w:sz w:val="24"/>
          <w:szCs w:val="24"/>
        </w:rPr>
        <w:t>w</w:t>
      </w:r>
      <w:r w:rsidRPr="003C790C">
        <w:rPr>
          <w:b/>
          <w:sz w:val="24"/>
          <w:szCs w:val="24"/>
        </w:rPr>
        <w:t>o</w:t>
      </w:r>
      <w:r w:rsidRPr="003C790C">
        <w:rPr>
          <w:b/>
          <w:spacing w:val="1"/>
          <w:sz w:val="24"/>
          <w:szCs w:val="24"/>
        </w:rPr>
        <w:t>r</w:t>
      </w:r>
      <w:r w:rsidRPr="003C790C">
        <w:rPr>
          <w:b/>
          <w:sz w:val="24"/>
          <w:szCs w:val="24"/>
        </w:rPr>
        <w:t xml:space="preserve">k  </w:t>
      </w:r>
      <w:r w:rsidRPr="003C790C">
        <w:rPr>
          <w:b/>
          <w:spacing w:val="12"/>
          <w:sz w:val="24"/>
          <w:szCs w:val="24"/>
        </w:rPr>
        <w:t xml:space="preserve"> </w:t>
      </w:r>
      <w:r w:rsidRPr="003C790C">
        <w:rPr>
          <w:b/>
          <w:sz w:val="24"/>
          <w:szCs w:val="24"/>
        </w:rPr>
        <w:t>and co</w:t>
      </w:r>
      <w:r w:rsidRPr="003C790C">
        <w:rPr>
          <w:b/>
          <w:spacing w:val="1"/>
          <w:sz w:val="24"/>
          <w:szCs w:val="24"/>
        </w:rPr>
        <w:t>l</w:t>
      </w:r>
      <w:r w:rsidRPr="003C790C">
        <w:rPr>
          <w:b/>
          <w:spacing w:val="-1"/>
          <w:sz w:val="24"/>
          <w:szCs w:val="24"/>
        </w:rPr>
        <w:t>l</w:t>
      </w:r>
      <w:r w:rsidRPr="003C790C">
        <w:rPr>
          <w:b/>
          <w:sz w:val="24"/>
          <w:szCs w:val="24"/>
        </w:rPr>
        <w:t>aborat</w:t>
      </w:r>
      <w:r w:rsidRPr="003C790C">
        <w:rPr>
          <w:b/>
          <w:spacing w:val="-1"/>
          <w:sz w:val="24"/>
          <w:szCs w:val="24"/>
        </w:rPr>
        <w:t>i</w:t>
      </w:r>
      <w:r w:rsidRPr="003C790C">
        <w:rPr>
          <w:b/>
          <w:sz w:val="24"/>
          <w:szCs w:val="24"/>
        </w:rPr>
        <w:t>on</w:t>
      </w:r>
      <w:r w:rsidRPr="003C790C">
        <w:rPr>
          <w:b/>
          <w:spacing w:val="1"/>
          <w:sz w:val="24"/>
          <w:szCs w:val="24"/>
        </w:rPr>
        <w:t xml:space="preserve"> </w:t>
      </w:r>
      <w:r w:rsidRPr="003C790C">
        <w:rPr>
          <w:b/>
          <w:spacing w:val="-2"/>
          <w:sz w:val="24"/>
          <w:szCs w:val="24"/>
        </w:rPr>
        <w:t>a</w:t>
      </w:r>
      <w:r w:rsidRPr="003C790C">
        <w:rPr>
          <w:b/>
          <w:sz w:val="24"/>
          <w:szCs w:val="24"/>
        </w:rPr>
        <w:t>re expected.</w:t>
      </w:r>
      <w:r w:rsidRPr="003C790C">
        <w:rPr>
          <w:b/>
          <w:spacing w:val="5"/>
          <w:sz w:val="24"/>
          <w:szCs w:val="24"/>
        </w:rPr>
        <w:t xml:space="preserve"> </w:t>
      </w:r>
      <w:r w:rsidRPr="003C790C">
        <w:rPr>
          <w:sz w:val="24"/>
          <w:szCs w:val="24"/>
        </w:rPr>
        <w:t>No</w:t>
      </w:r>
      <w:r w:rsidRPr="003C790C">
        <w:rPr>
          <w:spacing w:val="1"/>
          <w:sz w:val="24"/>
          <w:szCs w:val="24"/>
        </w:rPr>
        <w:t xml:space="preserve"> </w:t>
      </w:r>
      <w:r w:rsidRPr="003C790C">
        <w:rPr>
          <w:sz w:val="24"/>
          <w:szCs w:val="24"/>
        </w:rPr>
        <w:t>one co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e</w:t>
      </w:r>
      <w:r w:rsidRPr="003C790C">
        <w:rPr>
          <w:spacing w:val="-1"/>
          <w:sz w:val="24"/>
          <w:szCs w:val="24"/>
        </w:rPr>
        <w:t>l</w:t>
      </w:r>
      <w:r w:rsidRPr="003C790C">
        <w:rPr>
          <w:sz w:val="24"/>
          <w:szCs w:val="24"/>
        </w:rPr>
        <w:t>y</w:t>
      </w:r>
      <w:r w:rsidRPr="003C790C">
        <w:rPr>
          <w:spacing w:val="1"/>
          <w:sz w:val="24"/>
          <w:szCs w:val="24"/>
        </w:rPr>
        <w:t xml:space="preserve"> </w:t>
      </w:r>
      <w:r w:rsidRPr="003C790C">
        <w:rPr>
          <w:sz w:val="24"/>
          <w:szCs w:val="24"/>
        </w:rPr>
        <w:t>owns</w:t>
      </w:r>
      <w:r w:rsidRPr="003C790C">
        <w:rPr>
          <w:spacing w:val="1"/>
          <w:sz w:val="24"/>
          <w:szCs w:val="24"/>
        </w:rPr>
        <w:t xml:space="preserve"> </w:t>
      </w:r>
      <w:r w:rsidRPr="003C790C">
        <w:rPr>
          <w:sz w:val="24"/>
          <w:szCs w:val="24"/>
        </w:rPr>
        <w:t xml:space="preserve">a </w:t>
      </w:r>
      <w:r w:rsidRPr="003C790C">
        <w:rPr>
          <w:spacing w:val="-1"/>
          <w:sz w:val="24"/>
          <w:szCs w:val="24"/>
        </w:rPr>
        <w:t>w</w:t>
      </w:r>
      <w:r w:rsidRPr="003C790C">
        <w:rPr>
          <w:sz w:val="24"/>
          <w:szCs w:val="24"/>
        </w:rPr>
        <w:t>ork</w:t>
      </w:r>
      <w:r w:rsidRPr="003C790C">
        <w:rPr>
          <w:spacing w:val="3"/>
          <w:sz w:val="24"/>
          <w:szCs w:val="24"/>
        </w:rPr>
        <w:t xml:space="preserve"> </w:t>
      </w:r>
      <w:r w:rsidRPr="003C790C">
        <w:rPr>
          <w:sz w:val="24"/>
          <w:szCs w:val="24"/>
        </w:rPr>
        <w:t>area or</w:t>
      </w:r>
      <w:r w:rsidRPr="003C790C">
        <w:rPr>
          <w:spacing w:val="1"/>
          <w:sz w:val="24"/>
          <w:szCs w:val="24"/>
        </w:rPr>
        <w:t xml:space="preserve"> </w:t>
      </w:r>
      <w:r w:rsidRPr="003C790C">
        <w:rPr>
          <w:sz w:val="24"/>
          <w:szCs w:val="24"/>
        </w:rPr>
        <w:t>proc</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l by</w:t>
      </w:r>
      <w:r w:rsidRPr="003C790C">
        <w:rPr>
          <w:spacing w:val="15"/>
          <w:sz w:val="24"/>
          <w:szCs w:val="24"/>
        </w:rPr>
        <w:t xml:space="preserve"> </w:t>
      </w:r>
      <w:r w:rsidRPr="003C790C">
        <w:rPr>
          <w:sz w:val="24"/>
          <w:szCs w:val="24"/>
        </w:rPr>
        <w:t>h</w:t>
      </w:r>
      <w:r w:rsidRPr="003C790C">
        <w:rPr>
          <w:spacing w:val="-1"/>
          <w:sz w:val="24"/>
          <w:szCs w:val="24"/>
        </w:rPr>
        <w:t>im</w:t>
      </w:r>
      <w:r w:rsidRPr="003C790C">
        <w:rPr>
          <w:sz w:val="24"/>
          <w:szCs w:val="24"/>
        </w:rPr>
        <w:t>se</w:t>
      </w:r>
      <w:r w:rsidRPr="003C790C">
        <w:rPr>
          <w:spacing w:val="1"/>
          <w:sz w:val="24"/>
          <w:szCs w:val="24"/>
        </w:rPr>
        <w:t>l</w:t>
      </w:r>
      <w:r w:rsidRPr="003C790C">
        <w:rPr>
          <w:sz w:val="24"/>
          <w:szCs w:val="24"/>
        </w:rPr>
        <w:t>f. Peop</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who</w:t>
      </w:r>
      <w:r w:rsidRPr="003C790C">
        <w:rPr>
          <w:spacing w:val="2"/>
          <w:sz w:val="24"/>
          <w:szCs w:val="24"/>
        </w:rPr>
        <w:t xml:space="preserve"> </w:t>
      </w:r>
      <w:r w:rsidRPr="003C790C">
        <w:rPr>
          <w:sz w:val="24"/>
          <w:szCs w:val="24"/>
        </w:rPr>
        <w:t>o</w:t>
      </w:r>
      <w:r w:rsidRPr="003C790C">
        <w:rPr>
          <w:spacing w:val="-1"/>
          <w:sz w:val="24"/>
          <w:szCs w:val="24"/>
        </w:rPr>
        <w:t>w</w:t>
      </w:r>
      <w:r w:rsidRPr="003C790C">
        <w:rPr>
          <w:sz w:val="24"/>
          <w:szCs w:val="24"/>
        </w:rPr>
        <w:t>n</w:t>
      </w:r>
      <w:r w:rsidRPr="003C790C">
        <w:rPr>
          <w:spacing w:val="2"/>
          <w:sz w:val="24"/>
          <w:szCs w:val="24"/>
        </w:rPr>
        <w:t xml:space="preserve"> </w:t>
      </w:r>
      <w:r w:rsidRPr="003C790C">
        <w:rPr>
          <w:spacing w:val="-1"/>
          <w:sz w:val="24"/>
          <w:szCs w:val="24"/>
        </w:rPr>
        <w:t>w</w:t>
      </w:r>
      <w:r w:rsidRPr="003C790C">
        <w:rPr>
          <w:sz w:val="24"/>
          <w:szCs w:val="24"/>
        </w:rPr>
        <w:t>ork</w:t>
      </w:r>
      <w:r w:rsidRPr="003C790C">
        <w:rPr>
          <w:spacing w:val="2"/>
          <w:sz w:val="24"/>
          <w:szCs w:val="24"/>
        </w:rPr>
        <w:t xml:space="preserve"> </w:t>
      </w:r>
      <w:r w:rsidRPr="003C790C">
        <w:rPr>
          <w:sz w:val="24"/>
          <w:szCs w:val="24"/>
        </w:rPr>
        <w:t>p</w:t>
      </w:r>
      <w:r w:rsidRPr="003C790C">
        <w:rPr>
          <w:spacing w:val="-2"/>
          <w:sz w:val="24"/>
          <w:szCs w:val="24"/>
        </w:rPr>
        <w:t>r</w:t>
      </w:r>
      <w:r w:rsidRPr="003C790C">
        <w:rPr>
          <w:sz w:val="24"/>
          <w:szCs w:val="24"/>
        </w:rPr>
        <w:t>o</w:t>
      </w:r>
      <w:r w:rsidRPr="003C790C">
        <w:rPr>
          <w:spacing w:val="1"/>
          <w:sz w:val="24"/>
          <w:szCs w:val="24"/>
        </w:rPr>
        <w:t>c</w:t>
      </w:r>
      <w:r w:rsidRPr="003C790C">
        <w:rPr>
          <w:sz w:val="24"/>
          <w:szCs w:val="24"/>
        </w:rPr>
        <w:t>es</w:t>
      </w:r>
      <w:r w:rsidRPr="003C790C">
        <w:rPr>
          <w:spacing w:val="-1"/>
          <w:sz w:val="24"/>
          <w:szCs w:val="24"/>
        </w:rPr>
        <w:t>s</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z w:val="24"/>
          <w:szCs w:val="24"/>
        </w:rPr>
        <w:t>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ons</w:t>
      </w:r>
      <w:r w:rsidRPr="003C790C">
        <w:rPr>
          <w:spacing w:val="3"/>
          <w:sz w:val="24"/>
          <w:szCs w:val="24"/>
        </w:rPr>
        <w:t xml:space="preserve"> </w:t>
      </w:r>
      <w:r w:rsidRPr="003C790C">
        <w:rPr>
          <w:sz w:val="24"/>
          <w:szCs w:val="24"/>
        </w:rPr>
        <w:t>are</w:t>
      </w:r>
      <w:r w:rsidRPr="003C790C">
        <w:rPr>
          <w:spacing w:val="2"/>
          <w:sz w:val="24"/>
          <w:szCs w:val="24"/>
        </w:rPr>
        <w:t xml:space="preserve"> </w:t>
      </w:r>
      <w:r w:rsidRPr="003C790C">
        <w:rPr>
          <w:sz w:val="24"/>
          <w:szCs w:val="24"/>
        </w:rPr>
        <w:t>open</w:t>
      </w:r>
      <w:r w:rsidRPr="003C790C">
        <w:rPr>
          <w:spacing w:val="1"/>
          <w:sz w:val="24"/>
          <w:szCs w:val="24"/>
        </w:rPr>
        <w:t xml:space="preserve"> a</w:t>
      </w:r>
      <w:r w:rsidRPr="003C790C">
        <w:rPr>
          <w:sz w:val="24"/>
          <w:szCs w:val="24"/>
        </w:rPr>
        <w:t>nd</w:t>
      </w:r>
      <w:r w:rsidRPr="003C790C">
        <w:rPr>
          <w:spacing w:val="1"/>
          <w:sz w:val="24"/>
          <w:szCs w:val="24"/>
        </w:rPr>
        <w:t xml:space="preserve"> </w:t>
      </w:r>
      <w:r w:rsidRPr="003C790C">
        <w:rPr>
          <w:sz w:val="24"/>
          <w:szCs w:val="24"/>
        </w:rPr>
        <w:t>re</w:t>
      </w:r>
      <w:r w:rsidRPr="003C790C">
        <w:rPr>
          <w:spacing w:val="1"/>
          <w:sz w:val="24"/>
          <w:szCs w:val="24"/>
        </w:rPr>
        <w:t>c</w:t>
      </w:r>
      <w:r w:rsidRPr="003C790C">
        <w:rPr>
          <w:sz w:val="24"/>
          <w:szCs w:val="24"/>
        </w:rPr>
        <w:t>ep</w:t>
      </w:r>
      <w:r w:rsidRPr="003C790C">
        <w:rPr>
          <w:spacing w:val="-1"/>
          <w:sz w:val="24"/>
          <w:szCs w:val="24"/>
        </w:rPr>
        <w:t>t</w:t>
      </w:r>
      <w:r w:rsidRPr="003C790C">
        <w:rPr>
          <w:spacing w:val="1"/>
          <w:sz w:val="24"/>
          <w:szCs w:val="24"/>
        </w:rPr>
        <w:t>i</w:t>
      </w:r>
      <w:r w:rsidRPr="003C790C">
        <w:rPr>
          <w:sz w:val="24"/>
          <w:szCs w:val="24"/>
        </w:rPr>
        <w:t xml:space="preserve">ve </w:t>
      </w:r>
      <w:r w:rsidRPr="003C790C">
        <w:rPr>
          <w:spacing w:val="1"/>
          <w:sz w:val="24"/>
          <w:szCs w:val="24"/>
        </w:rPr>
        <w:t>t</w:t>
      </w:r>
      <w:r w:rsidRPr="003C790C">
        <w:rPr>
          <w:sz w:val="24"/>
          <w:szCs w:val="24"/>
        </w:rPr>
        <w:t>o</w:t>
      </w:r>
      <w:r w:rsidRPr="003C790C">
        <w:rPr>
          <w:spacing w:val="1"/>
          <w:sz w:val="24"/>
          <w:szCs w:val="24"/>
        </w:rPr>
        <w:t xml:space="preserve"> i</w:t>
      </w:r>
      <w:r w:rsidRPr="003C790C">
        <w:rPr>
          <w:sz w:val="24"/>
          <w:szCs w:val="24"/>
        </w:rPr>
        <w:t>deas</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pacing w:val="-1"/>
          <w:sz w:val="24"/>
          <w:szCs w:val="24"/>
        </w:rPr>
        <w:t>i</w:t>
      </w:r>
      <w:r w:rsidRPr="003C790C">
        <w:rPr>
          <w:sz w:val="24"/>
          <w:szCs w:val="24"/>
        </w:rPr>
        <w:t>nput</w:t>
      </w:r>
      <w:r w:rsidRPr="003C790C">
        <w:rPr>
          <w:spacing w:val="2"/>
          <w:sz w:val="24"/>
          <w:szCs w:val="24"/>
        </w:rPr>
        <w:t xml:space="preserve"> </w:t>
      </w:r>
      <w:r w:rsidRPr="003C790C">
        <w:rPr>
          <w:sz w:val="24"/>
          <w:szCs w:val="24"/>
        </w:rPr>
        <w:t>from 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 xml:space="preserve">rs on </w:t>
      </w:r>
      <w:r w:rsidRPr="003C790C">
        <w:rPr>
          <w:spacing w:val="-1"/>
          <w:sz w:val="24"/>
          <w:szCs w:val="24"/>
        </w:rPr>
        <w:t>t</w:t>
      </w:r>
      <w:r w:rsidRPr="003C790C">
        <w:rPr>
          <w:sz w:val="24"/>
          <w:szCs w:val="24"/>
        </w:rPr>
        <w:t xml:space="preserve">he </w:t>
      </w:r>
      <w:r w:rsidRPr="003C790C">
        <w:rPr>
          <w:spacing w:val="-1"/>
          <w:sz w:val="24"/>
          <w:szCs w:val="24"/>
        </w:rPr>
        <w:t>t</w:t>
      </w:r>
      <w:r w:rsidRPr="003C790C">
        <w:rPr>
          <w:spacing w:val="1"/>
          <w:sz w:val="24"/>
          <w:szCs w:val="24"/>
        </w:rPr>
        <w:t>e</w:t>
      </w:r>
      <w:r w:rsidRPr="003C790C">
        <w:rPr>
          <w:sz w:val="24"/>
          <w:szCs w:val="24"/>
        </w:rPr>
        <w:t>a</w:t>
      </w:r>
      <w:r w:rsidRPr="003C790C">
        <w:rPr>
          <w:spacing w:val="-1"/>
          <w:sz w:val="24"/>
          <w:szCs w:val="24"/>
        </w:rPr>
        <w:t>m</w:t>
      </w:r>
      <w:r w:rsidRPr="003C790C">
        <w:rPr>
          <w:sz w:val="24"/>
          <w:szCs w:val="24"/>
        </w:rPr>
        <w:t>.</w:t>
      </w:r>
    </w:p>
    <w:p w:rsidR="000F5F51" w:rsidRPr="003C790C" w:rsidRDefault="000F5F51" w:rsidP="00C86749">
      <w:pPr>
        <w:ind w:left="102" w:right="85"/>
        <w:jc w:val="both"/>
        <w:rPr>
          <w:sz w:val="24"/>
          <w:szCs w:val="24"/>
        </w:rPr>
      </w:pPr>
      <w:r w:rsidRPr="003C790C">
        <w:rPr>
          <w:rFonts w:eastAsia="Calibri"/>
          <w:sz w:val="24"/>
          <w:szCs w:val="24"/>
        </w:rPr>
        <w:t xml:space="preserve">·            </w:t>
      </w:r>
      <w:r w:rsidRPr="003C790C">
        <w:rPr>
          <w:rFonts w:eastAsia="Calibri"/>
          <w:spacing w:val="3"/>
          <w:sz w:val="24"/>
          <w:szCs w:val="24"/>
        </w:rPr>
        <w:t xml:space="preserve"> </w:t>
      </w:r>
      <w:r w:rsidRPr="003C790C">
        <w:rPr>
          <w:b/>
          <w:sz w:val="24"/>
          <w:szCs w:val="24"/>
        </w:rPr>
        <w:t>Exe</w:t>
      </w:r>
      <w:r w:rsidRPr="003C790C">
        <w:rPr>
          <w:b/>
          <w:spacing w:val="1"/>
          <w:sz w:val="24"/>
          <w:szCs w:val="24"/>
        </w:rPr>
        <w:t>c</w:t>
      </w:r>
      <w:r w:rsidRPr="003C790C">
        <w:rPr>
          <w:b/>
          <w:spacing w:val="-1"/>
          <w:sz w:val="24"/>
          <w:szCs w:val="24"/>
        </w:rPr>
        <w:t>u</w:t>
      </w:r>
      <w:r w:rsidRPr="003C790C">
        <w:rPr>
          <w:b/>
          <w:sz w:val="24"/>
          <w:szCs w:val="24"/>
        </w:rPr>
        <w:t>t</w:t>
      </w:r>
      <w:r w:rsidRPr="003C790C">
        <w:rPr>
          <w:b/>
          <w:spacing w:val="1"/>
          <w:sz w:val="24"/>
          <w:szCs w:val="24"/>
        </w:rPr>
        <w:t>i</w:t>
      </w:r>
      <w:r w:rsidRPr="003C790C">
        <w:rPr>
          <w:b/>
          <w:sz w:val="24"/>
          <w:szCs w:val="24"/>
        </w:rPr>
        <w:t>ves</w:t>
      </w:r>
      <w:r w:rsidRPr="003C790C">
        <w:rPr>
          <w:b/>
          <w:spacing w:val="1"/>
          <w:sz w:val="24"/>
          <w:szCs w:val="24"/>
        </w:rPr>
        <w:t xml:space="preserve"> </w:t>
      </w:r>
      <w:r w:rsidRPr="003C790C">
        <w:rPr>
          <w:b/>
          <w:sz w:val="24"/>
          <w:szCs w:val="24"/>
        </w:rPr>
        <w:t>model</w:t>
      </w:r>
      <w:r w:rsidRPr="003C790C">
        <w:rPr>
          <w:b/>
          <w:spacing w:val="2"/>
          <w:sz w:val="24"/>
          <w:szCs w:val="24"/>
        </w:rPr>
        <w:t xml:space="preserve"> </w:t>
      </w:r>
      <w:r w:rsidRPr="003C790C">
        <w:rPr>
          <w:b/>
          <w:sz w:val="24"/>
          <w:szCs w:val="24"/>
        </w:rPr>
        <w:t>teamwork</w:t>
      </w:r>
      <w:r w:rsidRPr="003C790C">
        <w:rPr>
          <w:b/>
          <w:spacing w:val="3"/>
          <w:sz w:val="24"/>
          <w:szCs w:val="24"/>
        </w:rPr>
        <w:t xml:space="preserve"> </w:t>
      </w:r>
      <w:r w:rsidRPr="003C790C">
        <w:rPr>
          <w:b/>
          <w:spacing w:val="-1"/>
          <w:sz w:val="24"/>
          <w:szCs w:val="24"/>
        </w:rPr>
        <w:t>i</w:t>
      </w:r>
      <w:r w:rsidRPr="003C790C">
        <w:rPr>
          <w:b/>
          <w:sz w:val="24"/>
          <w:szCs w:val="24"/>
        </w:rPr>
        <w:t>n</w:t>
      </w:r>
      <w:r w:rsidRPr="003C790C">
        <w:rPr>
          <w:b/>
          <w:spacing w:val="1"/>
          <w:sz w:val="24"/>
          <w:szCs w:val="24"/>
        </w:rPr>
        <w:t xml:space="preserve"> </w:t>
      </w:r>
      <w:r w:rsidRPr="003C790C">
        <w:rPr>
          <w:b/>
          <w:sz w:val="24"/>
          <w:szCs w:val="24"/>
        </w:rPr>
        <w:t>the</w:t>
      </w:r>
      <w:r w:rsidRPr="003C790C">
        <w:rPr>
          <w:b/>
          <w:spacing w:val="-3"/>
          <w:sz w:val="24"/>
          <w:szCs w:val="24"/>
        </w:rPr>
        <w:t>i</w:t>
      </w:r>
      <w:r w:rsidRPr="003C790C">
        <w:rPr>
          <w:b/>
          <w:sz w:val="24"/>
          <w:szCs w:val="24"/>
        </w:rPr>
        <w:t xml:space="preserve">r </w:t>
      </w:r>
      <w:r w:rsidRPr="003C790C">
        <w:rPr>
          <w:b/>
          <w:spacing w:val="-1"/>
          <w:sz w:val="24"/>
          <w:szCs w:val="24"/>
        </w:rPr>
        <w:t>i</w:t>
      </w:r>
      <w:r w:rsidRPr="003C790C">
        <w:rPr>
          <w:b/>
          <w:sz w:val="24"/>
          <w:szCs w:val="24"/>
        </w:rPr>
        <w:t>nte</w:t>
      </w:r>
      <w:r w:rsidRPr="003C790C">
        <w:rPr>
          <w:b/>
          <w:spacing w:val="1"/>
          <w:sz w:val="24"/>
          <w:szCs w:val="24"/>
        </w:rPr>
        <w:t>r</w:t>
      </w:r>
      <w:r w:rsidRPr="003C790C">
        <w:rPr>
          <w:b/>
          <w:sz w:val="24"/>
          <w:szCs w:val="24"/>
        </w:rPr>
        <w:t>act</w:t>
      </w:r>
      <w:r w:rsidRPr="003C790C">
        <w:rPr>
          <w:b/>
          <w:spacing w:val="-1"/>
          <w:sz w:val="24"/>
          <w:szCs w:val="24"/>
        </w:rPr>
        <w:t>i</w:t>
      </w:r>
      <w:r w:rsidRPr="003C790C">
        <w:rPr>
          <w:b/>
          <w:sz w:val="24"/>
          <w:szCs w:val="24"/>
        </w:rPr>
        <w:t>on</w:t>
      </w:r>
      <w:r w:rsidRPr="003C790C">
        <w:rPr>
          <w:b/>
          <w:spacing w:val="1"/>
          <w:sz w:val="24"/>
          <w:szCs w:val="24"/>
        </w:rPr>
        <w:t xml:space="preserve"> </w:t>
      </w:r>
      <w:r w:rsidRPr="003C790C">
        <w:rPr>
          <w:b/>
          <w:sz w:val="24"/>
          <w:szCs w:val="24"/>
        </w:rPr>
        <w:t>w</w:t>
      </w:r>
      <w:r w:rsidRPr="003C790C">
        <w:rPr>
          <w:b/>
          <w:spacing w:val="-1"/>
          <w:sz w:val="24"/>
          <w:szCs w:val="24"/>
        </w:rPr>
        <w:t>i</w:t>
      </w:r>
      <w:r w:rsidRPr="003C790C">
        <w:rPr>
          <w:b/>
          <w:sz w:val="24"/>
          <w:szCs w:val="24"/>
        </w:rPr>
        <w:t>th</w:t>
      </w:r>
      <w:r w:rsidRPr="003C790C">
        <w:rPr>
          <w:b/>
          <w:spacing w:val="3"/>
          <w:sz w:val="24"/>
          <w:szCs w:val="24"/>
        </w:rPr>
        <w:t xml:space="preserve"> </w:t>
      </w:r>
      <w:r w:rsidRPr="003C790C">
        <w:rPr>
          <w:b/>
          <w:sz w:val="24"/>
          <w:szCs w:val="24"/>
        </w:rPr>
        <w:t>each</w:t>
      </w:r>
      <w:r w:rsidRPr="003C790C">
        <w:rPr>
          <w:b/>
          <w:spacing w:val="1"/>
          <w:sz w:val="24"/>
          <w:szCs w:val="24"/>
        </w:rPr>
        <w:t xml:space="preserve"> </w:t>
      </w:r>
      <w:r w:rsidRPr="003C790C">
        <w:rPr>
          <w:b/>
          <w:sz w:val="24"/>
          <w:szCs w:val="24"/>
        </w:rPr>
        <w:t>oth</w:t>
      </w:r>
      <w:r w:rsidRPr="003C790C">
        <w:rPr>
          <w:b/>
          <w:spacing w:val="-3"/>
          <w:sz w:val="24"/>
          <w:szCs w:val="24"/>
        </w:rPr>
        <w:t>e</w:t>
      </w:r>
      <w:r w:rsidRPr="003C790C">
        <w:rPr>
          <w:b/>
          <w:sz w:val="24"/>
          <w:szCs w:val="24"/>
        </w:rPr>
        <w:t>r and</w:t>
      </w:r>
      <w:r w:rsidRPr="003C790C">
        <w:rPr>
          <w:b/>
          <w:spacing w:val="1"/>
          <w:sz w:val="24"/>
          <w:szCs w:val="24"/>
        </w:rPr>
        <w:t xml:space="preserve"> </w:t>
      </w:r>
      <w:r w:rsidRPr="003C790C">
        <w:rPr>
          <w:b/>
          <w:sz w:val="24"/>
          <w:szCs w:val="24"/>
        </w:rPr>
        <w:t>the</w:t>
      </w:r>
      <w:r w:rsidRPr="003C790C">
        <w:rPr>
          <w:b/>
          <w:spacing w:val="2"/>
          <w:sz w:val="24"/>
          <w:szCs w:val="24"/>
        </w:rPr>
        <w:t xml:space="preserve"> </w:t>
      </w:r>
      <w:r w:rsidRPr="003C790C">
        <w:rPr>
          <w:b/>
          <w:spacing w:val="-3"/>
          <w:sz w:val="24"/>
          <w:szCs w:val="24"/>
        </w:rPr>
        <w:t>r</w:t>
      </w:r>
      <w:r w:rsidRPr="003C790C">
        <w:rPr>
          <w:b/>
          <w:sz w:val="24"/>
          <w:szCs w:val="24"/>
        </w:rPr>
        <w:t>e</w:t>
      </w:r>
      <w:r w:rsidRPr="003C790C">
        <w:rPr>
          <w:b/>
          <w:spacing w:val="-1"/>
          <w:sz w:val="24"/>
          <w:szCs w:val="24"/>
        </w:rPr>
        <w:t>s</w:t>
      </w:r>
      <w:r w:rsidRPr="003C790C">
        <w:rPr>
          <w:b/>
          <w:sz w:val="24"/>
          <w:szCs w:val="24"/>
        </w:rPr>
        <w:t>t</w:t>
      </w:r>
      <w:r w:rsidRPr="003C790C">
        <w:rPr>
          <w:b/>
          <w:spacing w:val="1"/>
          <w:sz w:val="24"/>
          <w:szCs w:val="24"/>
        </w:rPr>
        <w:t xml:space="preserve"> </w:t>
      </w:r>
      <w:r w:rsidRPr="003C790C">
        <w:rPr>
          <w:b/>
          <w:sz w:val="24"/>
          <w:szCs w:val="24"/>
        </w:rPr>
        <w:t>of</w:t>
      </w:r>
      <w:r w:rsidRPr="003C790C">
        <w:rPr>
          <w:b/>
          <w:spacing w:val="3"/>
          <w:sz w:val="24"/>
          <w:szCs w:val="24"/>
        </w:rPr>
        <w:t xml:space="preserve"> </w:t>
      </w:r>
      <w:r w:rsidRPr="003C790C">
        <w:rPr>
          <w:b/>
          <w:sz w:val="24"/>
          <w:szCs w:val="24"/>
        </w:rPr>
        <w:t>t</w:t>
      </w:r>
      <w:r w:rsidRPr="003C790C">
        <w:rPr>
          <w:b/>
          <w:spacing w:val="-1"/>
          <w:sz w:val="24"/>
          <w:szCs w:val="24"/>
        </w:rPr>
        <w:t>h</w:t>
      </w:r>
      <w:r w:rsidRPr="003C790C">
        <w:rPr>
          <w:b/>
          <w:sz w:val="24"/>
          <w:szCs w:val="24"/>
        </w:rPr>
        <w:t>e organ</w:t>
      </w:r>
      <w:r w:rsidRPr="003C790C">
        <w:rPr>
          <w:b/>
          <w:spacing w:val="-1"/>
          <w:sz w:val="24"/>
          <w:szCs w:val="24"/>
        </w:rPr>
        <w:t>i</w:t>
      </w:r>
      <w:r w:rsidRPr="003C790C">
        <w:rPr>
          <w:b/>
          <w:spacing w:val="1"/>
          <w:sz w:val="24"/>
          <w:szCs w:val="24"/>
        </w:rPr>
        <w:t>z</w:t>
      </w:r>
      <w:r w:rsidRPr="003C790C">
        <w:rPr>
          <w:b/>
          <w:sz w:val="24"/>
          <w:szCs w:val="24"/>
        </w:rPr>
        <w:t>at</w:t>
      </w:r>
      <w:r w:rsidRPr="003C790C">
        <w:rPr>
          <w:b/>
          <w:spacing w:val="-1"/>
          <w:sz w:val="24"/>
          <w:szCs w:val="24"/>
        </w:rPr>
        <w:t>i</w:t>
      </w:r>
      <w:r w:rsidRPr="003C790C">
        <w:rPr>
          <w:b/>
          <w:sz w:val="24"/>
          <w:szCs w:val="24"/>
        </w:rPr>
        <w:t>on.</w:t>
      </w:r>
      <w:r w:rsidRPr="003C790C">
        <w:rPr>
          <w:b/>
          <w:spacing w:val="-3"/>
          <w:sz w:val="24"/>
          <w:szCs w:val="24"/>
        </w:rPr>
        <w:t xml:space="preserve"> </w:t>
      </w:r>
      <w:r w:rsidRPr="003C790C">
        <w:rPr>
          <w:spacing w:val="-1"/>
          <w:sz w:val="24"/>
          <w:szCs w:val="24"/>
        </w:rPr>
        <w:t>T</w:t>
      </w:r>
      <w:r w:rsidRPr="003C790C">
        <w:rPr>
          <w:sz w:val="24"/>
          <w:szCs w:val="24"/>
        </w:rPr>
        <w:t xml:space="preserve">hey </w:t>
      </w:r>
      <w:r w:rsidRPr="003C790C">
        <w:rPr>
          <w:spacing w:val="-1"/>
          <w:sz w:val="24"/>
          <w:szCs w:val="24"/>
        </w:rPr>
        <w:t>m</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a</w:t>
      </w:r>
      <w:r w:rsidRPr="003C790C">
        <w:rPr>
          <w:spacing w:val="-1"/>
          <w:sz w:val="24"/>
          <w:szCs w:val="24"/>
        </w:rPr>
        <w:t>i</w:t>
      </w:r>
      <w:r w:rsidRPr="003C790C">
        <w:rPr>
          <w:sz w:val="24"/>
          <w:szCs w:val="24"/>
        </w:rPr>
        <w:t xml:space="preserve">n </w:t>
      </w:r>
      <w:r w:rsidRPr="003C790C">
        <w:rPr>
          <w:spacing w:val="-1"/>
          <w:sz w:val="24"/>
          <w:szCs w:val="24"/>
        </w:rPr>
        <w:t>t</w:t>
      </w:r>
      <w:r w:rsidRPr="003C790C">
        <w:rPr>
          <w:spacing w:val="1"/>
          <w:sz w:val="24"/>
          <w:szCs w:val="24"/>
        </w:rPr>
        <w:t>e</w:t>
      </w:r>
      <w:r w:rsidRPr="003C790C">
        <w:rPr>
          <w:sz w:val="24"/>
          <w:szCs w:val="24"/>
        </w:rPr>
        <w:t>a</w:t>
      </w:r>
      <w:r w:rsidRPr="003C790C">
        <w:rPr>
          <w:spacing w:val="-1"/>
          <w:sz w:val="24"/>
          <w:szCs w:val="24"/>
        </w:rPr>
        <w:t>m</w:t>
      </w:r>
      <w:r w:rsidRPr="003C790C">
        <w:rPr>
          <w:sz w:val="24"/>
          <w:szCs w:val="24"/>
        </w:rPr>
        <w:t>work ev</w:t>
      </w:r>
      <w:r w:rsidRPr="003C790C">
        <w:rPr>
          <w:spacing w:val="1"/>
          <w:sz w:val="24"/>
          <w:szCs w:val="24"/>
        </w:rPr>
        <w:t>e</w:t>
      </w:r>
      <w:r w:rsidRPr="003C790C">
        <w:rPr>
          <w:sz w:val="24"/>
          <w:szCs w:val="24"/>
        </w:rPr>
        <w:t xml:space="preserve">n </w:t>
      </w:r>
      <w:r w:rsidRPr="003C790C">
        <w:rPr>
          <w:spacing w:val="-1"/>
          <w:sz w:val="24"/>
          <w:szCs w:val="24"/>
        </w:rPr>
        <w:t>w</w:t>
      </w:r>
      <w:r w:rsidRPr="003C790C">
        <w:rPr>
          <w:sz w:val="24"/>
          <w:szCs w:val="24"/>
        </w:rPr>
        <w:t xml:space="preserve">hen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 are go</w:t>
      </w:r>
      <w:r w:rsidRPr="003C790C">
        <w:rPr>
          <w:spacing w:val="1"/>
          <w:sz w:val="24"/>
          <w:szCs w:val="24"/>
        </w:rPr>
        <w:t>i</w:t>
      </w:r>
      <w:r w:rsidRPr="003C790C">
        <w:rPr>
          <w:sz w:val="24"/>
          <w:szCs w:val="24"/>
        </w:rPr>
        <w:t xml:space="preserve">ng </w:t>
      </w:r>
      <w:r w:rsidRPr="003C790C">
        <w:rPr>
          <w:spacing w:val="-1"/>
          <w:sz w:val="24"/>
          <w:szCs w:val="24"/>
        </w:rPr>
        <w:t>w</w:t>
      </w:r>
      <w:r w:rsidRPr="003C790C">
        <w:rPr>
          <w:sz w:val="24"/>
          <w:szCs w:val="24"/>
        </w:rPr>
        <w:t xml:space="preserve">rong </w:t>
      </w:r>
      <w:r w:rsidRPr="003C790C">
        <w:rPr>
          <w:spacing w:val="1"/>
          <w:sz w:val="24"/>
          <w:szCs w:val="24"/>
        </w:rPr>
        <w:t>a</w:t>
      </w:r>
      <w:r w:rsidRPr="003C790C">
        <w:rPr>
          <w:sz w:val="24"/>
          <w:szCs w:val="24"/>
        </w:rPr>
        <w:t xml:space="preserve">nd </w:t>
      </w:r>
      <w:r w:rsidRPr="003C790C">
        <w:rPr>
          <w:spacing w:val="-1"/>
          <w:sz w:val="24"/>
          <w:szCs w:val="24"/>
        </w:rPr>
        <w:t>t</w:t>
      </w:r>
      <w:r w:rsidRPr="003C790C">
        <w:rPr>
          <w:sz w:val="24"/>
          <w:szCs w:val="24"/>
        </w:rPr>
        <w:t>he</w:t>
      </w:r>
    </w:p>
    <w:p w:rsidR="000F5F51" w:rsidRPr="003C790C" w:rsidRDefault="000F5F51" w:rsidP="00C86749">
      <w:pPr>
        <w:ind w:left="822" w:right="2629"/>
        <w:jc w:val="both"/>
        <w:rPr>
          <w:sz w:val="24"/>
          <w:szCs w:val="24"/>
        </w:rPr>
      </w:pPr>
      <w:r w:rsidRPr="003C790C">
        <w:rPr>
          <w:spacing w:val="-1"/>
          <w:sz w:val="24"/>
          <w:szCs w:val="24"/>
        </w:rPr>
        <w:t>t</w:t>
      </w:r>
      <w:r w:rsidRPr="003C790C">
        <w:rPr>
          <w:spacing w:val="1"/>
          <w:sz w:val="24"/>
          <w:szCs w:val="24"/>
        </w:rPr>
        <w:t>e</w:t>
      </w:r>
      <w:r w:rsidRPr="003C790C">
        <w:rPr>
          <w:spacing w:val="-1"/>
          <w:sz w:val="24"/>
          <w:szCs w:val="24"/>
        </w:rPr>
        <w:t>m</w:t>
      </w:r>
      <w:r w:rsidRPr="003C790C">
        <w:rPr>
          <w:sz w:val="24"/>
          <w:szCs w:val="24"/>
        </w:rPr>
        <w:t>p</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 xml:space="preserve">on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s</w:t>
      </w:r>
      <w:r w:rsidRPr="003C790C">
        <w:rPr>
          <w:spacing w:val="1"/>
          <w:sz w:val="24"/>
          <w:szCs w:val="24"/>
        </w:rPr>
        <w:t>l</w:t>
      </w:r>
      <w:r w:rsidRPr="003C790C">
        <w:rPr>
          <w:spacing w:val="-1"/>
          <w:sz w:val="24"/>
          <w:szCs w:val="24"/>
        </w:rPr>
        <w:t>i</w:t>
      </w:r>
      <w:r w:rsidRPr="003C790C">
        <w:rPr>
          <w:sz w:val="24"/>
          <w:szCs w:val="24"/>
        </w:rPr>
        <w:t>p ba</w:t>
      </w:r>
      <w:r w:rsidRPr="003C790C">
        <w:rPr>
          <w:spacing w:val="1"/>
          <w:sz w:val="24"/>
          <w:szCs w:val="24"/>
        </w:rPr>
        <w:t>c</w:t>
      </w:r>
      <w:r w:rsidRPr="003C790C">
        <w:rPr>
          <w:sz w:val="24"/>
          <w:szCs w:val="24"/>
        </w:rPr>
        <w:t xml:space="preserve">k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 for</w:t>
      </w:r>
      <w:r w:rsidRPr="003C790C">
        <w:rPr>
          <w:spacing w:val="-1"/>
          <w:sz w:val="24"/>
          <w:szCs w:val="24"/>
        </w:rPr>
        <w:t>m</w:t>
      </w:r>
      <w:r w:rsidRPr="003C790C">
        <w:rPr>
          <w:spacing w:val="1"/>
          <w:sz w:val="24"/>
          <w:szCs w:val="24"/>
        </w:rPr>
        <w:t>e</w:t>
      </w:r>
      <w:r w:rsidRPr="003C790C">
        <w:rPr>
          <w:sz w:val="24"/>
          <w:szCs w:val="24"/>
        </w:rPr>
        <w:t xml:space="preserve">r </w:t>
      </w:r>
      <w:r w:rsidRPr="003C790C">
        <w:rPr>
          <w:spacing w:val="-1"/>
          <w:sz w:val="24"/>
          <w:szCs w:val="24"/>
        </w:rPr>
        <w:t>t</w:t>
      </w:r>
      <w:r w:rsidRPr="003C790C">
        <w:rPr>
          <w:sz w:val="24"/>
          <w:szCs w:val="24"/>
        </w:rPr>
        <w:t>eam</w:t>
      </w:r>
      <w:r w:rsidRPr="003C790C">
        <w:rPr>
          <w:spacing w:val="1"/>
          <w:sz w:val="24"/>
          <w:szCs w:val="24"/>
        </w:rPr>
        <w:t xml:space="preserve"> </w:t>
      </w:r>
      <w:r w:rsidRPr="003C790C">
        <w:rPr>
          <w:sz w:val="24"/>
          <w:szCs w:val="24"/>
        </w:rPr>
        <w:t>unfr</w:t>
      </w:r>
      <w:r w:rsidRPr="003C790C">
        <w:rPr>
          <w:spacing w:val="-1"/>
          <w:sz w:val="24"/>
          <w:szCs w:val="24"/>
        </w:rPr>
        <w:t>i</w:t>
      </w:r>
      <w:r w:rsidRPr="003C790C">
        <w:rPr>
          <w:sz w:val="24"/>
          <w:szCs w:val="24"/>
        </w:rPr>
        <w:t>end</w:t>
      </w:r>
      <w:r w:rsidRPr="003C790C">
        <w:rPr>
          <w:spacing w:val="1"/>
          <w:sz w:val="24"/>
          <w:szCs w:val="24"/>
        </w:rPr>
        <w:t>l</w:t>
      </w:r>
      <w:r w:rsidRPr="003C790C">
        <w:rPr>
          <w:sz w:val="24"/>
          <w:szCs w:val="24"/>
        </w:rPr>
        <w:t>y behav</w:t>
      </w:r>
      <w:r w:rsidRPr="003C790C">
        <w:rPr>
          <w:spacing w:val="1"/>
          <w:sz w:val="24"/>
          <w:szCs w:val="24"/>
        </w:rPr>
        <w:t>i</w:t>
      </w:r>
      <w:r w:rsidRPr="003C790C">
        <w:rPr>
          <w:spacing w:val="-8"/>
          <w:sz w:val="24"/>
          <w:szCs w:val="24"/>
        </w:rPr>
        <w:t>o</w:t>
      </w:r>
      <w:r w:rsidRPr="003C790C">
        <w:rPr>
          <w:spacing w:val="-2"/>
          <w:sz w:val="24"/>
          <w:szCs w:val="24"/>
        </w:rPr>
        <w:t>r</w:t>
      </w:r>
      <w:r w:rsidRPr="003C790C">
        <w:rPr>
          <w:sz w:val="24"/>
          <w:szCs w:val="24"/>
        </w:rPr>
        <w:t>.</w:t>
      </w:r>
    </w:p>
    <w:p w:rsidR="000F5F51" w:rsidRPr="003C790C" w:rsidRDefault="000F5F51" w:rsidP="00C86749">
      <w:pPr>
        <w:ind w:left="462"/>
        <w:jc w:val="both"/>
        <w:rPr>
          <w:sz w:val="24"/>
          <w:szCs w:val="24"/>
        </w:rPr>
      </w:pPr>
      <w:r w:rsidRPr="003C790C">
        <w:rPr>
          <w:rFonts w:eastAsia="Calibri"/>
          <w:sz w:val="24"/>
          <w:szCs w:val="24"/>
        </w:rPr>
        <w:t xml:space="preserve">·     </w:t>
      </w:r>
      <w:r w:rsidRPr="003C790C">
        <w:rPr>
          <w:rFonts w:eastAsia="Calibri"/>
          <w:spacing w:val="6"/>
          <w:sz w:val="24"/>
          <w:szCs w:val="24"/>
        </w:rPr>
        <w:t xml:space="preserve"> </w:t>
      </w:r>
      <w:r w:rsidRPr="003C790C">
        <w:rPr>
          <w:b/>
          <w:sz w:val="24"/>
          <w:szCs w:val="24"/>
        </w:rPr>
        <w:t>The organ</w:t>
      </w:r>
      <w:r w:rsidRPr="003C790C">
        <w:rPr>
          <w:b/>
          <w:spacing w:val="-1"/>
          <w:sz w:val="24"/>
          <w:szCs w:val="24"/>
        </w:rPr>
        <w:t>i</w:t>
      </w:r>
      <w:r w:rsidRPr="003C790C">
        <w:rPr>
          <w:b/>
          <w:spacing w:val="1"/>
          <w:sz w:val="24"/>
          <w:szCs w:val="24"/>
        </w:rPr>
        <w:t>z</w:t>
      </w:r>
      <w:r w:rsidRPr="003C790C">
        <w:rPr>
          <w:b/>
          <w:sz w:val="24"/>
          <w:szCs w:val="24"/>
        </w:rPr>
        <w:t>at</w:t>
      </w:r>
      <w:r w:rsidRPr="003C790C">
        <w:rPr>
          <w:b/>
          <w:spacing w:val="-1"/>
          <w:sz w:val="24"/>
          <w:szCs w:val="24"/>
        </w:rPr>
        <w:t>i</w:t>
      </w:r>
      <w:r w:rsidRPr="003C790C">
        <w:rPr>
          <w:b/>
          <w:sz w:val="24"/>
          <w:szCs w:val="24"/>
        </w:rPr>
        <w:t>on members ta</w:t>
      </w:r>
      <w:r w:rsidRPr="003C790C">
        <w:rPr>
          <w:b/>
          <w:spacing w:val="-1"/>
          <w:sz w:val="24"/>
          <w:szCs w:val="24"/>
        </w:rPr>
        <w:t>l</w:t>
      </w:r>
      <w:r w:rsidRPr="003C790C">
        <w:rPr>
          <w:b/>
          <w:sz w:val="24"/>
          <w:szCs w:val="24"/>
        </w:rPr>
        <w:t>k abo</w:t>
      </w:r>
      <w:r w:rsidRPr="003C790C">
        <w:rPr>
          <w:b/>
          <w:spacing w:val="-1"/>
          <w:sz w:val="24"/>
          <w:szCs w:val="24"/>
        </w:rPr>
        <w:t>u</w:t>
      </w:r>
      <w:r w:rsidRPr="003C790C">
        <w:rPr>
          <w:b/>
          <w:sz w:val="24"/>
          <w:szCs w:val="24"/>
        </w:rPr>
        <w:t>t</w:t>
      </w:r>
      <w:r w:rsidRPr="003C790C">
        <w:rPr>
          <w:b/>
          <w:spacing w:val="2"/>
          <w:sz w:val="24"/>
          <w:szCs w:val="24"/>
        </w:rPr>
        <w:t xml:space="preserve"> </w:t>
      </w:r>
      <w:r w:rsidRPr="003C790C">
        <w:rPr>
          <w:b/>
          <w:spacing w:val="-2"/>
          <w:sz w:val="24"/>
          <w:szCs w:val="24"/>
        </w:rPr>
        <w:t>a</w:t>
      </w:r>
      <w:r w:rsidRPr="003C790C">
        <w:rPr>
          <w:b/>
          <w:sz w:val="24"/>
          <w:szCs w:val="24"/>
        </w:rPr>
        <w:t xml:space="preserve">nd </w:t>
      </w:r>
      <w:r w:rsidRPr="003C790C">
        <w:rPr>
          <w:b/>
          <w:spacing w:val="1"/>
          <w:sz w:val="24"/>
          <w:szCs w:val="24"/>
        </w:rPr>
        <w:t>i</w:t>
      </w:r>
      <w:r w:rsidRPr="003C790C">
        <w:rPr>
          <w:b/>
          <w:spacing w:val="-1"/>
          <w:sz w:val="24"/>
          <w:szCs w:val="24"/>
        </w:rPr>
        <w:t>d</w:t>
      </w:r>
      <w:r w:rsidRPr="003C790C">
        <w:rPr>
          <w:b/>
          <w:spacing w:val="1"/>
          <w:sz w:val="24"/>
          <w:szCs w:val="24"/>
        </w:rPr>
        <w:t>e</w:t>
      </w:r>
      <w:r w:rsidRPr="003C790C">
        <w:rPr>
          <w:b/>
          <w:spacing w:val="-1"/>
          <w:sz w:val="24"/>
          <w:szCs w:val="24"/>
        </w:rPr>
        <w:t>n</w:t>
      </w:r>
      <w:r w:rsidRPr="003C790C">
        <w:rPr>
          <w:b/>
          <w:sz w:val="24"/>
          <w:szCs w:val="24"/>
        </w:rPr>
        <w:t>t</w:t>
      </w:r>
      <w:r w:rsidRPr="003C790C">
        <w:rPr>
          <w:b/>
          <w:spacing w:val="1"/>
          <w:sz w:val="24"/>
          <w:szCs w:val="24"/>
        </w:rPr>
        <w:t>i</w:t>
      </w:r>
      <w:r w:rsidRPr="003C790C">
        <w:rPr>
          <w:b/>
          <w:sz w:val="24"/>
          <w:szCs w:val="24"/>
        </w:rPr>
        <w:t>fy t</w:t>
      </w:r>
      <w:r w:rsidRPr="003C790C">
        <w:rPr>
          <w:b/>
          <w:spacing w:val="-1"/>
          <w:sz w:val="24"/>
          <w:szCs w:val="24"/>
        </w:rPr>
        <w:t>h</w:t>
      </w:r>
      <w:r w:rsidRPr="003C790C">
        <w:rPr>
          <w:b/>
          <w:sz w:val="24"/>
          <w:szCs w:val="24"/>
        </w:rPr>
        <w:t>e</w:t>
      </w:r>
      <w:r w:rsidRPr="003C790C">
        <w:rPr>
          <w:b/>
          <w:spacing w:val="1"/>
          <w:sz w:val="24"/>
          <w:szCs w:val="24"/>
        </w:rPr>
        <w:t xml:space="preserve"> </w:t>
      </w:r>
      <w:r w:rsidRPr="003C790C">
        <w:rPr>
          <w:b/>
          <w:sz w:val="24"/>
          <w:szCs w:val="24"/>
        </w:rPr>
        <w:t>va</w:t>
      </w:r>
      <w:r w:rsidRPr="003C790C">
        <w:rPr>
          <w:b/>
          <w:spacing w:val="-1"/>
          <w:sz w:val="24"/>
          <w:szCs w:val="24"/>
        </w:rPr>
        <w:t>l</w:t>
      </w:r>
      <w:r w:rsidRPr="003C790C">
        <w:rPr>
          <w:b/>
          <w:sz w:val="24"/>
          <w:szCs w:val="24"/>
        </w:rPr>
        <w:t>ue of a teamwork cu</w:t>
      </w:r>
      <w:r w:rsidRPr="003C790C">
        <w:rPr>
          <w:b/>
          <w:spacing w:val="-1"/>
          <w:sz w:val="24"/>
          <w:szCs w:val="24"/>
        </w:rPr>
        <w:t>l</w:t>
      </w:r>
      <w:r w:rsidRPr="003C790C">
        <w:rPr>
          <w:b/>
          <w:sz w:val="24"/>
          <w:szCs w:val="24"/>
        </w:rPr>
        <w:t>t</w:t>
      </w:r>
      <w:r w:rsidRPr="003C790C">
        <w:rPr>
          <w:b/>
          <w:spacing w:val="-1"/>
          <w:sz w:val="24"/>
          <w:szCs w:val="24"/>
        </w:rPr>
        <w:t>u</w:t>
      </w:r>
      <w:r w:rsidRPr="003C790C">
        <w:rPr>
          <w:b/>
          <w:sz w:val="24"/>
          <w:szCs w:val="24"/>
        </w:rPr>
        <w:t>r</w:t>
      </w:r>
      <w:r w:rsidRPr="003C790C">
        <w:rPr>
          <w:b/>
          <w:spacing w:val="-3"/>
          <w:sz w:val="24"/>
          <w:szCs w:val="24"/>
        </w:rPr>
        <w:t>e</w:t>
      </w:r>
      <w:r w:rsidRPr="003C790C">
        <w:rPr>
          <w:b/>
          <w:sz w:val="24"/>
          <w:szCs w:val="24"/>
        </w:rPr>
        <w:t>.</w:t>
      </w:r>
    </w:p>
    <w:p w:rsidR="000F5F51" w:rsidRPr="003C790C" w:rsidRDefault="000F5F51" w:rsidP="00C86749">
      <w:pPr>
        <w:spacing w:before="3"/>
        <w:ind w:left="822" w:right="1001"/>
        <w:jc w:val="both"/>
        <w:rPr>
          <w:sz w:val="24"/>
          <w:szCs w:val="24"/>
        </w:rPr>
      </w:pPr>
      <w:r w:rsidRPr="003C790C">
        <w:rPr>
          <w:sz w:val="24"/>
          <w:szCs w:val="24"/>
        </w:rPr>
        <w:t>If va</w:t>
      </w:r>
      <w:r w:rsidRPr="003C790C">
        <w:rPr>
          <w:spacing w:val="1"/>
          <w:sz w:val="24"/>
          <w:szCs w:val="24"/>
        </w:rPr>
        <w:t>l</w:t>
      </w:r>
      <w:r w:rsidRPr="003C790C">
        <w:rPr>
          <w:sz w:val="24"/>
          <w:szCs w:val="24"/>
        </w:rPr>
        <w:t>ues are for</w:t>
      </w:r>
      <w:r w:rsidRPr="003C790C">
        <w:rPr>
          <w:spacing w:val="-1"/>
          <w:sz w:val="24"/>
          <w:szCs w:val="24"/>
        </w:rPr>
        <w:t>m</w:t>
      </w:r>
      <w:r w:rsidRPr="003C790C">
        <w:rPr>
          <w:spacing w:val="1"/>
          <w:sz w:val="24"/>
          <w:szCs w:val="24"/>
        </w:rPr>
        <w:t>a</w:t>
      </w:r>
      <w:r w:rsidRPr="003C790C">
        <w:rPr>
          <w:spacing w:val="-1"/>
          <w:sz w:val="24"/>
          <w:szCs w:val="24"/>
        </w:rPr>
        <w:t>ll</w:t>
      </w:r>
      <w:r w:rsidRPr="003C790C">
        <w:rPr>
          <w:sz w:val="24"/>
          <w:szCs w:val="24"/>
        </w:rPr>
        <w:t>y</w:t>
      </w:r>
      <w:r w:rsidRPr="003C790C">
        <w:rPr>
          <w:spacing w:val="2"/>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w:t>
      </w:r>
      <w:r w:rsidRPr="003C790C">
        <w:rPr>
          <w:spacing w:val="-1"/>
          <w:sz w:val="24"/>
          <w:szCs w:val="24"/>
        </w:rPr>
        <w:t>t</w:t>
      </w:r>
      <w:r w:rsidRPr="003C790C">
        <w:rPr>
          <w:sz w:val="24"/>
          <w:szCs w:val="24"/>
        </w:rPr>
        <w:t xml:space="preserve">en </w:t>
      </w:r>
      <w:r w:rsidRPr="003C790C">
        <w:rPr>
          <w:spacing w:val="1"/>
          <w:sz w:val="24"/>
          <w:szCs w:val="24"/>
        </w:rPr>
        <w:t>a</w:t>
      </w:r>
      <w:r w:rsidRPr="003C790C">
        <w:rPr>
          <w:sz w:val="24"/>
          <w:szCs w:val="24"/>
        </w:rPr>
        <w:t xml:space="preserve">nd </w:t>
      </w:r>
      <w:r w:rsidRPr="003C790C">
        <w:rPr>
          <w:spacing w:val="-1"/>
          <w:sz w:val="24"/>
          <w:szCs w:val="24"/>
        </w:rPr>
        <w:t>s</w:t>
      </w:r>
      <w:r w:rsidRPr="003C790C">
        <w:rPr>
          <w:sz w:val="24"/>
          <w:szCs w:val="24"/>
        </w:rPr>
        <w:t>h</w:t>
      </w:r>
      <w:r w:rsidRPr="003C790C">
        <w:rPr>
          <w:spacing w:val="1"/>
          <w:sz w:val="24"/>
          <w:szCs w:val="24"/>
        </w:rPr>
        <w:t>a</w:t>
      </w:r>
      <w:r w:rsidRPr="003C790C">
        <w:rPr>
          <w:spacing w:val="-2"/>
          <w:sz w:val="24"/>
          <w:szCs w:val="24"/>
        </w:rPr>
        <w:t>r</w:t>
      </w:r>
      <w:r w:rsidRPr="003C790C">
        <w:rPr>
          <w:spacing w:val="1"/>
          <w:sz w:val="24"/>
          <w:szCs w:val="24"/>
        </w:rPr>
        <w:t>e</w:t>
      </w:r>
      <w:r w:rsidRPr="003C790C">
        <w:rPr>
          <w:sz w:val="24"/>
          <w:szCs w:val="24"/>
        </w:rPr>
        <w:t xml:space="preserve">d, </w:t>
      </w:r>
      <w:r w:rsidRPr="003C790C">
        <w:rPr>
          <w:spacing w:val="-1"/>
          <w:sz w:val="24"/>
          <w:szCs w:val="24"/>
        </w:rPr>
        <w:t>t</w:t>
      </w:r>
      <w:r w:rsidRPr="003C790C">
        <w:rPr>
          <w:sz w:val="24"/>
          <w:szCs w:val="24"/>
        </w:rPr>
        <w:t>e</w:t>
      </w:r>
      <w:r w:rsidRPr="003C790C">
        <w:rPr>
          <w:spacing w:val="1"/>
          <w:sz w:val="24"/>
          <w:szCs w:val="24"/>
        </w:rPr>
        <w:t>a</w:t>
      </w:r>
      <w:r w:rsidRPr="003C790C">
        <w:rPr>
          <w:spacing w:val="-1"/>
          <w:sz w:val="24"/>
          <w:szCs w:val="24"/>
        </w:rPr>
        <w:t>m</w:t>
      </w:r>
      <w:r w:rsidRPr="003C790C">
        <w:rPr>
          <w:sz w:val="24"/>
          <w:szCs w:val="24"/>
        </w:rPr>
        <w:t xml:space="preserve">work </w:t>
      </w:r>
      <w:r w:rsidRPr="003C790C">
        <w:rPr>
          <w:spacing w:val="-1"/>
          <w:sz w:val="24"/>
          <w:szCs w:val="24"/>
        </w:rPr>
        <w:t>i</w:t>
      </w:r>
      <w:r w:rsidRPr="003C790C">
        <w:rPr>
          <w:sz w:val="24"/>
          <w:szCs w:val="24"/>
        </w:rPr>
        <w:t xml:space="preserve">s one of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key f</w:t>
      </w:r>
      <w:r w:rsidRPr="003C790C">
        <w:rPr>
          <w:spacing w:val="-1"/>
          <w:sz w:val="24"/>
          <w:szCs w:val="24"/>
        </w:rPr>
        <w:t>i</w:t>
      </w:r>
      <w:r w:rsidRPr="003C790C">
        <w:rPr>
          <w:sz w:val="24"/>
          <w:szCs w:val="24"/>
        </w:rPr>
        <w:t>ve or s</w:t>
      </w:r>
      <w:r w:rsidRPr="003C790C">
        <w:rPr>
          <w:spacing w:val="-1"/>
          <w:sz w:val="24"/>
          <w:szCs w:val="24"/>
        </w:rPr>
        <w:t>i</w:t>
      </w:r>
      <w:r w:rsidRPr="003C790C">
        <w:rPr>
          <w:sz w:val="24"/>
          <w:szCs w:val="24"/>
        </w:rPr>
        <w:t>x.</w:t>
      </w:r>
    </w:p>
    <w:p w:rsidR="000F5F51" w:rsidRPr="003C790C" w:rsidRDefault="000F5F51" w:rsidP="00C86749">
      <w:pPr>
        <w:ind w:left="102" w:right="79"/>
        <w:jc w:val="both"/>
        <w:rPr>
          <w:sz w:val="24"/>
          <w:szCs w:val="24"/>
        </w:rPr>
      </w:pPr>
      <w:r w:rsidRPr="003C790C">
        <w:rPr>
          <w:rFonts w:eastAsia="Calibri"/>
          <w:sz w:val="24"/>
          <w:szCs w:val="24"/>
        </w:rPr>
        <w:t xml:space="preserve">·             </w:t>
      </w:r>
      <w:r w:rsidRPr="003C790C">
        <w:rPr>
          <w:b/>
          <w:spacing w:val="-10"/>
          <w:sz w:val="24"/>
          <w:szCs w:val="24"/>
        </w:rPr>
        <w:t>T</w:t>
      </w:r>
      <w:r w:rsidRPr="003C790C">
        <w:rPr>
          <w:b/>
          <w:spacing w:val="-6"/>
          <w:sz w:val="24"/>
          <w:szCs w:val="24"/>
        </w:rPr>
        <w:t>e</w:t>
      </w:r>
      <w:r w:rsidRPr="003C790C">
        <w:rPr>
          <w:b/>
          <w:spacing w:val="-2"/>
          <w:sz w:val="24"/>
          <w:szCs w:val="24"/>
        </w:rPr>
        <w:t>am</w:t>
      </w:r>
      <w:r w:rsidRPr="003C790C">
        <w:rPr>
          <w:b/>
          <w:spacing w:val="-1"/>
          <w:sz w:val="24"/>
          <w:szCs w:val="24"/>
        </w:rPr>
        <w:t>w</w:t>
      </w:r>
      <w:r w:rsidRPr="003C790C">
        <w:rPr>
          <w:b/>
          <w:sz w:val="24"/>
          <w:szCs w:val="24"/>
        </w:rPr>
        <w:t>ork</w:t>
      </w:r>
      <w:r w:rsidRPr="003C790C">
        <w:rPr>
          <w:b/>
          <w:spacing w:val="18"/>
          <w:sz w:val="24"/>
          <w:szCs w:val="24"/>
        </w:rPr>
        <w:t xml:space="preserve"> </w:t>
      </w:r>
      <w:r w:rsidRPr="003C790C">
        <w:rPr>
          <w:b/>
          <w:spacing w:val="-1"/>
          <w:sz w:val="24"/>
          <w:szCs w:val="24"/>
        </w:rPr>
        <w:t>i</w:t>
      </w:r>
      <w:r w:rsidRPr="003C790C">
        <w:rPr>
          <w:b/>
          <w:sz w:val="24"/>
          <w:szCs w:val="24"/>
        </w:rPr>
        <w:t>s</w:t>
      </w:r>
      <w:r w:rsidRPr="003C790C">
        <w:rPr>
          <w:b/>
          <w:spacing w:val="16"/>
          <w:sz w:val="24"/>
          <w:szCs w:val="24"/>
        </w:rPr>
        <w:t xml:space="preserve"> </w:t>
      </w:r>
      <w:r w:rsidRPr="003C790C">
        <w:rPr>
          <w:b/>
          <w:spacing w:val="-3"/>
          <w:sz w:val="24"/>
          <w:szCs w:val="24"/>
        </w:rPr>
        <w:t>r</w:t>
      </w:r>
      <w:r w:rsidRPr="003C790C">
        <w:rPr>
          <w:b/>
          <w:sz w:val="24"/>
          <w:szCs w:val="24"/>
        </w:rPr>
        <w:t>e</w:t>
      </w:r>
      <w:r w:rsidRPr="003C790C">
        <w:rPr>
          <w:b/>
          <w:spacing w:val="-1"/>
          <w:sz w:val="24"/>
          <w:szCs w:val="24"/>
        </w:rPr>
        <w:t>w</w:t>
      </w:r>
      <w:r w:rsidRPr="003C790C">
        <w:rPr>
          <w:b/>
          <w:sz w:val="24"/>
          <w:szCs w:val="24"/>
        </w:rPr>
        <w:t>arded</w:t>
      </w:r>
      <w:r w:rsidRPr="003C790C">
        <w:rPr>
          <w:b/>
          <w:spacing w:val="18"/>
          <w:sz w:val="24"/>
          <w:szCs w:val="24"/>
        </w:rPr>
        <w:t xml:space="preserve"> </w:t>
      </w:r>
      <w:r w:rsidRPr="003C790C">
        <w:rPr>
          <w:b/>
          <w:sz w:val="24"/>
          <w:szCs w:val="24"/>
        </w:rPr>
        <w:t>a</w:t>
      </w:r>
      <w:r w:rsidRPr="003C790C">
        <w:rPr>
          <w:b/>
          <w:spacing w:val="-1"/>
          <w:sz w:val="24"/>
          <w:szCs w:val="24"/>
        </w:rPr>
        <w:t>n</w:t>
      </w:r>
      <w:r w:rsidRPr="003C790C">
        <w:rPr>
          <w:b/>
          <w:sz w:val="24"/>
          <w:szCs w:val="24"/>
        </w:rPr>
        <w:t>d</w:t>
      </w:r>
      <w:r w:rsidRPr="003C790C">
        <w:rPr>
          <w:b/>
          <w:spacing w:val="18"/>
          <w:sz w:val="24"/>
          <w:szCs w:val="24"/>
        </w:rPr>
        <w:t xml:space="preserve"> </w:t>
      </w:r>
      <w:r w:rsidRPr="003C790C">
        <w:rPr>
          <w:b/>
          <w:spacing w:val="-3"/>
          <w:sz w:val="24"/>
          <w:szCs w:val="24"/>
        </w:rPr>
        <w:t>r</w:t>
      </w:r>
      <w:r w:rsidRPr="003C790C">
        <w:rPr>
          <w:b/>
          <w:sz w:val="24"/>
          <w:szCs w:val="24"/>
        </w:rPr>
        <w:t>e</w:t>
      </w:r>
      <w:r w:rsidRPr="003C790C">
        <w:rPr>
          <w:b/>
          <w:spacing w:val="-3"/>
          <w:sz w:val="24"/>
          <w:szCs w:val="24"/>
        </w:rPr>
        <w:t>c</w:t>
      </w:r>
      <w:r w:rsidRPr="003C790C">
        <w:rPr>
          <w:b/>
          <w:sz w:val="24"/>
          <w:szCs w:val="24"/>
        </w:rPr>
        <w:t>ogn</w:t>
      </w:r>
      <w:r w:rsidRPr="003C790C">
        <w:rPr>
          <w:b/>
          <w:spacing w:val="-1"/>
          <w:sz w:val="24"/>
          <w:szCs w:val="24"/>
        </w:rPr>
        <w:t>i</w:t>
      </w:r>
      <w:r w:rsidRPr="003C790C">
        <w:rPr>
          <w:b/>
          <w:sz w:val="24"/>
          <w:szCs w:val="24"/>
        </w:rPr>
        <w:t>z</w:t>
      </w:r>
      <w:r w:rsidRPr="003C790C">
        <w:rPr>
          <w:b/>
          <w:spacing w:val="1"/>
          <w:sz w:val="24"/>
          <w:szCs w:val="24"/>
        </w:rPr>
        <w:t>e</w:t>
      </w:r>
      <w:r w:rsidRPr="003C790C">
        <w:rPr>
          <w:b/>
          <w:spacing w:val="-1"/>
          <w:sz w:val="24"/>
          <w:szCs w:val="24"/>
        </w:rPr>
        <w:t>d</w:t>
      </w:r>
      <w:r w:rsidRPr="003C790C">
        <w:rPr>
          <w:b/>
          <w:sz w:val="24"/>
          <w:szCs w:val="24"/>
        </w:rPr>
        <w:t>.</w:t>
      </w:r>
      <w:r w:rsidRPr="003C790C">
        <w:rPr>
          <w:b/>
          <w:spacing w:val="17"/>
          <w:sz w:val="24"/>
          <w:szCs w:val="24"/>
        </w:rPr>
        <w:t xml:space="preserve"> </w:t>
      </w:r>
      <w:r w:rsidRPr="003C790C">
        <w:rPr>
          <w:spacing w:val="-1"/>
          <w:sz w:val="24"/>
          <w:szCs w:val="24"/>
        </w:rPr>
        <w:t>T</w:t>
      </w:r>
      <w:r w:rsidRPr="003C790C">
        <w:rPr>
          <w:sz w:val="24"/>
          <w:szCs w:val="24"/>
        </w:rPr>
        <w:t>he</w:t>
      </w:r>
      <w:r w:rsidRPr="003C790C">
        <w:rPr>
          <w:spacing w:val="17"/>
          <w:sz w:val="24"/>
          <w:szCs w:val="24"/>
        </w:rPr>
        <w:t xml:space="preserve"> </w:t>
      </w:r>
      <w:r w:rsidRPr="003C790C">
        <w:rPr>
          <w:spacing w:val="-1"/>
          <w:sz w:val="24"/>
          <w:szCs w:val="24"/>
        </w:rPr>
        <w:t>l</w:t>
      </w:r>
      <w:r w:rsidRPr="003C790C">
        <w:rPr>
          <w:sz w:val="24"/>
          <w:szCs w:val="24"/>
        </w:rPr>
        <w:t>one</w:t>
      </w:r>
      <w:r w:rsidRPr="003C790C">
        <w:rPr>
          <w:spacing w:val="17"/>
          <w:sz w:val="24"/>
          <w:szCs w:val="24"/>
        </w:rPr>
        <w:t xml:space="preserve"> </w:t>
      </w:r>
      <w:r w:rsidRPr="003C790C">
        <w:rPr>
          <w:sz w:val="24"/>
          <w:szCs w:val="24"/>
        </w:rPr>
        <w:t>rang</w:t>
      </w:r>
      <w:r w:rsidRPr="003C790C">
        <w:rPr>
          <w:spacing w:val="-5"/>
          <w:sz w:val="24"/>
          <w:szCs w:val="24"/>
        </w:rPr>
        <w:t>e</w:t>
      </w:r>
      <w:r w:rsidRPr="003C790C">
        <w:rPr>
          <w:spacing w:val="-2"/>
          <w:sz w:val="24"/>
          <w:szCs w:val="24"/>
        </w:rPr>
        <w:t>r</w:t>
      </w:r>
      <w:r w:rsidRPr="003C790C">
        <w:rPr>
          <w:sz w:val="24"/>
          <w:szCs w:val="24"/>
        </w:rPr>
        <w:t>,</w:t>
      </w:r>
      <w:r w:rsidRPr="003C790C">
        <w:rPr>
          <w:spacing w:val="13"/>
          <w:sz w:val="24"/>
          <w:szCs w:val="24"/>
        </w:rPr>
        <w:t xml:space="preserve"> </w:t>
      </w:r>
      <w:r w:rsidRPr="003C790C">
        <w:rPr>
          <w:sz w:val="24"/>
          <w:szCs w:val="24"/>
        </w:rPr>
        <w:t>even</w:t>
      </w:r>
      <w:r w:rsidRPr="003C790C">
        <w:rPr>
          <w:spacing w:val="18"/>
          <w:sz w:val="24"/>
          <w:szCs w:val="24"/>
        </w:rPr>
        <w:t xml:space="preserve"> </w:t>
      </w:r>
      <w:r w:rsidRPr="003C790C">
        <w:rPr>
          <w:spacing w:val="-1"/>
          <w:sz w:val="24"/>
          <w:szCs w:val="24"/>
        </w:rPr>
        <w:t>i</w:t>
      </w:r>
      <w:r w:rsidRPr="003C790C">
        <w:rPr>
          <w:sz w:val="24"/>
          <w:szCs w:val="24"/>
        </w:rPr>
        <w:t>f</w:t>
      </w:r>
      <w:r w:rsidRPr="003C790C">
        <w:rPr>
          <w:spacing w:val="18"/>
          <w:sz w:val="24"/>
          <w:szCs w:val="24"/>
        </w:rPr>
        <w:t xml:space="preserve"> </w:t>
      </w:r>
      <w:r w:rsidRPr="003C790C">
        <w:rPr>
          <w:spacing w:val="-1"/>
          <w:sz w:val="24"/>
          <w:szCs w:val="24"/>
        </w:rPr>
        <w:t>s</w:t>
      </w:r>
      <w:r w:rsidRPr="003C790C">
        <w:rPr>
          <w:sz w:val="24"/>
          <w:szCs w:val="24"/>
        </w:rPr>
        <w:t>he</w:t>
      </w:r>
      <w:r w:rsidRPr="003C790C">
        <w:rPr>
          <w:spacing w:val="17"/>
          <w:sz w:val="24"/>
          <w:szCs w:val="24"/>
        </w:rPr>
        <w:t xml:space="preserve"> </w:t>
      </w:r>
      <w:r w:rsidRPr="003C790C">
        <w:rPr>
          <w:spacing w:val="-1"/>
          <w:sz w:val="24"/>
          <w:szCs w:val="24"/>
        </w:rPr>
        <w:t>i</w:t>
      </w:r>
      <w:r w:rsidRPr="003C790C">
        <w:rPr>
          <w:sz w:val="24"/>
          <w:szCs w:val="24"/>
        </w:rPr>
        <w:t>s</w:t>
      </w:r>
      <w:r w:rsidRPr="003C790C">
        <w:rPr>
          <w:spacing w:val="18"/>
          <w:sz w:val="24"/>
          <w:szCs w:val="24"/>
        </w:rPr>
        <w:t xml:space="preserve"> </w:t>
      </w:r>
      <w:r w:rsidRPr="003C790C">
        <w:rPr>
          <w:sz w:val="24"/>
          <w:szCs w:val="24"/>
        </w:rPr>
        <w:t>an</w:t>
      </w:r>
      <w:r w:rsidRPr="003C790C">
        <w:rPr>
          <w:spacing w:val="18"/>
          <w:sz w:val="24"/>
          <w:szCs w:val="24"/>
        </w:rPr>
        <w:t xml:space="preserve"> </w:t>
      </w:r>
      <w:r w:rsidRPr="003C790C">
        <w:rPr>
          <w:sz w:val="24"/>
          <w:szCs w:val="24"/>
        </w:rPr>
        <w:t>exce</w:t>
      </w:r>
      <w:r w:rsidRPr="003C790C">
        <w:rPr>
          <w:spacing w:val="1"/>
          <w:sz w:val="24"/>
          <w:szCs w:val="24"/>
        </w:rPr>
        <w:t>l</w:t>
      </w:r>
      <w:r w:rsidRPr="003C790C">
        <w:rPr>
          <w:spacing w:val="-1"/>
          <w:sz w:val="24"/>
          <w:szCs w:val="24"/>
        </w:rPr>
        <w:t>l</w:t>
      </w:r>
      <w:r w:rsidRPr="003C790C">
        <w:rPr>
          <w:sz w:val="24"/>
          <w:szCs w:val="24"/>
        </w:rPr>
        <w:t>ent produc</w:t>
      </w:r>
      <w:r w:rsidRPr="003C790C">
        <w:rPr>
          <w:spacing w:val="-5"/>
          <w:sz w:val="24"/>
          <w:szCs w:val="24"/>
        </w:rPr>
        <w:t>e</w:t>
      </w:r>
      <w:r w:rsidRPr="003C790C">
        <w:rPr>
          <w:spacing w:val="-2"/>
          <w:sz w:val="24"/>
          <w:szCs w:val="24"/>
        </w:rPr>
        <w:t>r</w:t>
      </w:r>
      <w:r w:rsidRPr="003C790C">
        <w:rPr>
          <w:sz w:val="24"/>
          <w:szCs w:val="24"/>
        </w:rPr>
        <w:t xml:space="preserve">, </w:t>
      </w:r>
      <w:r w:rsidRPr="003C790C">
        <w:rPr>
          <w:spacing w:val="-1"/>
          <w:sz w:val="24"/>
          <w:szCs w:val="24"/>
        </w:rPr>
        <w:t>i</w:t>
      </w:r>
      <w:r w:rsidRPr="003C790C">
        <w:rPr>
          <w:sz w:val="24"/>
          <w:szCs w:val="24"/>
        </w:rPr>
        <w:t>s</w:t>
      </w:r>
      <w:r w:rsidRPr="003C790C">
        <w:rPr>
          <w:spacing w:val="5"/>
          <w:sz w:val="24"/>
          <w:szCs w:val="24"/>
        </w:rPr>
        <w:t xml:space="preserve"> </w:t>
      </w:r>
      <w:r w:rsidRPr="003C790C">
        <w:rPr>
          <w:sz w:val="24"/>
          <w:szCs w:val="24"/>
        </w:rPr>
        <w:t>va</w:t>
      </w:r>
      <w:r w:rsidRPr="003C790C">
        <w:rPr>
          <w:spacing w:val="-1"/>
          <w:sz w:val="24"/>
          <w:szCs w:val="24"/>
        </w:rPr>
        <w:t>l</w:t>
      </w:r>
      <w:r w:rsidRPr="003C790C">
        <w:rPr>
          <w:sz w:val="24"/>
          <w:szCs w:val="24"/>
        </w:rPr>
        <w:t>ued</w:t>
      </w:r>
      <w:r w:rsidRPr="003C790C">
        <w:rPr>
          <w:spacing w:val="5"/>
          <w:sz w:val="24"/>
          <w:szCs w:val="24"/>
        </w:rPr>
        <w:t xml:space="preserve"> </w:t>
      </w:r>
      <w:r w:rsidRPr="003C790C">
        <w:rPr>
          <w:spacing w:val="-1"/>
          <w:sz w:val="24"/>
          <w:szCs w:val="24"/>
        </w:rPr>
        <w:t>l</w:t>
      </w:r>
      <w:r w:rsidRPr="003C790C">
        <w:rPr>
          <w:spacing w:val="1"/>
          <w:sz w:val="24"/>
          <w:szCs w:val="24"/>
        </w:rPr>
        <w:t>e</w:t>
      </w:r>
      <w:r w:rsidRPr="003C790C">
        <w:rPr>
          <w:spacing w:val="-1"/>
          <w:sz w:val="24"/>
          <w:szCs w:val="24"/>
        </w:rPr>
        <w:t>s</w:t>
      </w:r>
      <w:r w:rsidRPr="003C790C">
        <w:rPr>
          <w:sz w:val="24"/>
          <w:szCs w:val="24"/>
        </w:rPr>
        <w:t>s</w:t>
      </w:r>
      <w:r w:rsidRPr="003C790C">
        <w:rPr>
          <w:spacing w:val="5"/>
          <w:sz w:val="24"/>
          <w:szCs w:val="24"/>
        </w:rPr>
        <w:t xml:space="preserve"> </w:t>
      </w:r>
      <w:r w:rsidRPr="003C790C">
        <w:rPr>
          <w:spacing w:val="-1"/>
          <w:sz w:val="24"/>
          <w:szCs w:val="24"/>
        </w:rPr>
        <w:t>t</w:t>
      </w:r>
      <w:r w:rsidRPr="003C790C">
        <w:rPr>
          <w:sz w:val="24"/>
          <w:szCs w:val="24"/>
        </w:rPr>
        <w:t>han</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4"/>
          <w:sz w:val="24"/>
          <w:szCs w:val="24"/>
        </w:rPr>
        <w:t xml:space="preserve"> </w:t>
      </w:r>
      <w:r w:rsidRPr="003C790C">
        <w:rPr>
          <w:sz w:val="24"/>
          <w:szCs w:val="24"/>
        </w:rPr>
        <w:t>person</w:t>
      </w:r>
      <w:r w:rsidRPr="003C790C">
        <w:rPr>
          <w:spacing w:val="3"/>
          <w:sz w:val="24"/>
          <w:szCs w:val="24"/>
        </w:rPr>
        <w:t xml:space="preserve"> </w:t>
      </w:r>
      <w:r w:rsidRPr="003C790C">
        <w:rPr>
          <w:sz w:val="24"/>
          <w:szCs w:val="24"/>
        </w:rPr>
        <w:t>who</w:t>
      </w:r>
      <w:r w:rsidRPr="003C790C">
        <w:rPr>
          <w:spacing w:val="3"/>
          <w:sz w:val="24"/>
          <w:szCs w:val="24"/>
        </w:rPr>
        <w:t xml:space="preserve"> </w:t>
      </w:r>
      <w:r w:rsidRPr="003C790C">
        <w:rPr>
          <w:spacing w:val="1"/>
          <w:sz w:val="24"/>
          <w:szCs w:val="24"/>
        </w:rPr>
        <w:t>a</w:t>
      </w:r>
      <w:r w:rsidRPr="003C790C">
        <w:rPr>
          <w:sz w:val="24"/>
          <w:szCs w:val="24"/>
        </w:rPr>
        <w:t>ch</w:t>
      </w:r>
      <w:r w:rsidRPr="003C790C">
        <w:rPr>
          <w:spacing w:val="-1"/>
          <w:sz w:val="24"/>
          <w:szCs w:val="24"/>
        </w:rPr>
        <w:t>i</w:t>
      </w:r>
      <w:r w:rsidRPr="003C790C">
        <w:rPr>
          <w:sz w:val="24"/>
          <w:szCs w:val="24"/>
        </w:rPr>
        <w:t>ev</w:t>
      </w:r>
      <w:r w:rsidRPr="003C790C">
        <w:rPr>
          <w:spacing w:val="1"/>
          <w:sz w:val="24"/>
          <w:szCs w:val="24"/>
        </w:rPr>
        <w:t>e</w:t>
      </w:r>
      <w:r w:rsidRPr="003C790C">
        <w:rPr>
          <w:sz w:val="24"/>
          <w:szCs w:val="24"/>
        </w:rPr>
        <w:t>s</w:t>
      </w:r>
      <w:r w:rsidRPr="003C790C">
        <w:rPr>
          <w:spacing w:val="3"/>
          <w:sz w:val="24"/>
          <w:szCs w:val="24"/>
        </w:rPr>
        <w:t xml:space="preserve"> </w:t>
      </w:r>
      <w:r w:rsidRPr="003C790C">
        <w:rPr>
          <w:sz w:val="24"/>
          <w:szCs w:val="24"/>
        </w:rPr>
        <w:t>resu</w:t>
      </w:r>
      <w:r w:rsidRPr="003C790C">
        <w:rPr>
          <w:spacing w:val="-1"/>
          <w:sz w:val="24"/>
          <w:szCs w:val="24"/>
        </w:rPr>
        <w:t>l</w:t>
      </w:r>
      <w:r w:rsidRPr="003C790C">
        <w:rPr>
          <w:spacing w:val="1"/>
          <w:sz w:val="24"/>
          <w:szCs w:val="24"/>
        </w:rPr>
        <w:t>t</w:t>
      </w:r>
      <w:r w:rsidRPr="003C790C">
        <w:rPr>
          <w:sz w:val="24"/>
          <w:szCs w:val="24"/>
        </w:rPr>
        <w:t>s</w:t>
      </w:r>
      <w:r w:rsidRPr="003C790C">
        <w:rPr>
          <w:spacing w:val="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5"/>
          <w:sz w:val="24"/>
          <w:szCs w:val="24"/>
        </w:rPr>
        <w:t xml:space="preserve"> </w:t>
      </w:r>
      <w:r w:rsidRPr="003C790C">
        <w:rPr>
          <w:sz w:val="24"/>
          <w:szCs w:val="24"/>
        </w:rPr>
        <w:t>o</w:t>
      </w:r>
      <w:r w:rsidRPr="003C790C">
        <w:rPr>
          <w:spacing w:val="-1"/>
          <w:sz w:val="24"/>
          <w:szCs w:val="24"/>
        </w:rPr>
        <w:t>t</w:t>
      </w:r>
      <w:r w:rsidRPr="003C790C">
        <w:rPr>
          <w:sz w:val="24"/>
          <w:szCs w:val="24"/>
        </w:rPr>
        <w:t>hers</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pacing w:val="1"/>
          <w:sz w:val="24"/>
          <w:szCs w:val="24"/>
        </w:rPr>
        <w:t>t</w:t>
      </w:r>
      <w:r w:rsidRPr="003C790C">
        <w:rPr>
          <w:spacing w:val="-3"/>
          <w:sz w:val="24"/>
          <w:szCs w:val="24"/>
        </w:rPr>
        <w:t>e</w:t>
      </w:r>
      <w:r w:rsidRPr="003C790C">
        <w:rPr>
          <w:spacing w:val="1"/>
          <w:sz w:val="24"/>
          <w:szCs w:val="24"/>
        </w:rPr>
        <w:t>a</w:t>
      </w:r>
      <w:r w:rsidRPr="003C790C">
        <w:rPr>
          <w:spacing w:val="-1"/>
          <w:sz w:val="24"/>
          <w:szCs w:val="24"/>
        </w:rPr>
        <w:t>m</w:t>
      </w:r>
      <w:r w:rsidRPr="003C790C">
        <w:rPr>
          <w:sz w:val="24"/>
          <w:szCs w:val="24"/>
        </w:rPr>
        <w:t>work. Co</w:t>
      </w:r>
      <w:r w:rsidRPr="003C790C">
        <w:rPr>
          <w:spacing w:val="-1"/>
          <w:sz w:val="24"/>
          <w:szCs w:val="24"/>
        </w:rPr>
        <w:t>m</w:t>
      </w:r>
      <w:r w:rsidRPr="003C790C">
        <w:rPr>
          <w:sz w:val="24"/>
          <w:szCs w:val="24"/>
        </w:rPr>
        <w:t>p</w:t>
      </w:r>
      <w:r w:rsidRPr="003C790C">
        <w:rPr>
          <w:spacing w:val="1"/>
          <w:sz w:val="24"/>
          <w:szCs w:val="24"/>
        </w:rPr>
        <w:t>e</w:t>
      </w:r>
      <w:r w:rsidRPr="003C790C">
        <w:rPr>
          <w:sz w:val="24"/>
          <w:szCs w:val="24"/>
        </w:rPr>
        <w:t>n</w:t>
      </w:r>
      <w:r w:rsidRPr="003C790C">
        <w:rPr>
          <w:spacing w:val="-1"/>
          <w:sz w:val="24"/>
          <w:szCs w:val="24"/>
        </w:rPr>
        <w:t>s</w:t>
      </w:r>
      <w:r w:rsidRPr="003C790C">
        <w:rPr>
          <w:spacing w:val="1"/>
          <w:sz w:val="24"/>
          <w:szCs w:val="24"/>
        </w:rPr>
        <w:t>a</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bonuses, and</w:t>
      </w:r>
      <w:r w:rsidRPr="003C790C">
        <w:rPr>
          <w:spacing w:val="2"/>
          <w:sz w:val="24"/>
          <w:szCs w:val="24"/>
        </w:rPr>
        <w:t xml:space="preserve"> </w:t>
      </w:r>
      <w:r w:rsidRPr="003C790C">
        <w:rPr>
          <w:sz w:val="24"/>
          <w:szCs w:val="24"/>
        </w:rPr>
        <w:t>rewards dep</w:t>
      </w:r>
      <w:r w:rsidRPr="003C790C">
        <w:rPr>
          <w:spacing w:val="1"/>
          <w:sz w:val="24"/>
          <w:szCs w:val="24"/>
        </w:rPr>
        <w:t>e</w:t>
      </w:r>
      <w:r w:rsidRPr="003C790C">
        <w:rPr>
          <w:sz w:val="24"/>
          <w:szCs w:val="24"/>
        </w:rPr>
        <w:t>nd on</w:t>
      </w:r>
      <w:r w:rsidRPr="003C790C">
        <w:rPr>
          <w:spacing w:val="2"/>
          <w:sz w:val="24"/>
          <w:szCs w:val="24"/>
        </w:rPr>
        <w:t xml:space="preserve"> </w:t>
      </w:r>
      <w:r w:rsidRPr="003C790C">
        <w:rPr>
          <w:sz w:val="24"/>
          <w:szCs w:val="24"/>
        </w:rPr>
        <w:t>co</w:t>
      </w:r>
      <w:r w:rsidRPr="003C790C">
        <w:rPr>
          <w:spacing w:val="-1"/>
          <w:sz w:val="24"/>
          <w:szCs w:val="24"/>
        </w:rPr>
        <w:t>l</w:t>
      </w:r>
      <w:r w:rsidRPr="003C790C">
        <w:rPr>
          <w:spacing w:val="1"/>
          <w:sz w:val="24"/>
          <w:szCs w:val="24"/>
        </w:rPr>
        <w:t>l</w:t>
      </w:r>
      <w:r w:rsidRPr="003C790C">
        <w:rPr>
          <w:sz w:val="24"/>
          <w:szCs w:val="24"/>
        </w:rPr>
        <w:t>abora</w:t>
      </w:r>
      <w:r w:rsidRPr="003C790C">
        <w:rPr>
          <w:spacing w:val="-1"/>
          <w:sz w:val="24"/>
          <w:szCs w:val="24"/>
        </w:rPr>
        <w:t>ti</w:t>
      </w:r>
      <w:r w:rsidRPr="003C790C">
        <w:rPr>
          <w:sz w:val="24"/>
          <w:szCs w:val="24"/>
        </w:rPr>
        <w:t>ve</w:t>
      </w:r>
      <w:r w:rsidRPr="003C790C">
        <w:rPr>
          <w:spacing w:val="1"/>
          <w:sz w:val="24"/>
          <w:szCs w:val="24"/>
        </w:rPr>
        <w:t xml:space="preserve"> </w:t>
      </w:r>
      <w:r w:rsidRPr="003C790C">
        <w:rPr>
          <w:sz w:val="24"/>
          <w:szCs w:val="24"/>
        </w:rPr>
        <w:t>pra</w:t>
      </w:r>
      <w:r w:rsidRPr="003C790C">
        <w:rPr>
          <w:spacing w:val="1"/>
          <w:sz w:val="24"/>
          <w:szCs w:val="24"/>
        </w:rPr>
        <w:t>c</w:t>
      </w:r>
      <w:r w:rsidRPr="003C790C">
        <w:rPr>
          <w:spacing w:val="-1"/>
          <w:sz w:val="24"/>
          <w:szCs w:val="24"/>
        </w:rPr>
        <w:t>ti</w:t>
      </w:r>
      <w:r w:rsidRPr="003C790C">
        <w:rPr>
          <w:spacing w:val="1"/>
          <w:sz w:val="24"/>
          <w:szCs w:val="24"/>
        </w:rPr>
        <w:t>c</w:t>
      </w:r>
      <w:r w:rsidRPr="003C790C">
        <w:rPr>
          <w:sz w:val="24"/>
          <w:szCs w:val="24"/>
        </w:rPr>
        <w:t>es as</w:t>
      </w:r>
      <w:r w:rsidRPr="003C790C">
        <w:rPr>
          <w:spacing w:val="2"/>
          <w:sz w:val="24"/>
          <w:szCs w:val="24"/>
        </w:rPr>
        <w:t xml:space="preserve"> </w:t>
      </w:r>
      <w:r w:rsidRPr="003C790C">
        <w:rPr>
          <w:spacing w:val="-1"/>
          <w:sz w:val="24"/>
          <w:szCs w:val="24"/>
        </w:rPr>
        <w:t>m</w:t>
      </w:r>
      <w:r w:rsidRPr="003C790C">
        <w:rPr>
          <w:sz w:val="24"/>
          <w:szCs w:val="24"/>
        </w:rPr>
        <w:t>uch</w:t>
      </w:r>
      <w:r w:rsidRPr="003C790C">
        <w:rPr>
          <w:spacing w:val="2"/>
          <w:sz w:val="24"/>
          <w:szCs w:val="24"/>
        </w:rPr>
        <w:t xml:space="preserve"> </w:t>
      </w:r>
      <w:r w:rsidRPr="003C790C">
        <w:rPr>
          <w:sz w:val="24"/>
          <w:szCs w:val="24"/>
        </w:rPr>
        <w:t xml:space="preserve">as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dual con</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bu</w:t>
      </w:r>
      <w:r w:rsidRPr="003C790C">
        <w:rPr>
          <w:spacing w:val="-1"/>
          <w:sz w:val="24"/>
          <w:szCs w:val="24"/>
        </w:rPr>
        <w:t>t</w:t>
      </w:r>
      <w:r w:rsidRPr="003C790C">
        <w:rPr>
          <w:spacing w:val="1"/>
          <w:sz w:val="24"/>
          <w:szCs w:val="24"/>
        </w:rPr>
        <w:t>i</w:t>
      </w:r>
      <w:r w:rsidRPr="003C790C">
        <w:rPr>
          <w:sz w:val="24"/>
          <w:szCs w:val="24"/>
        </w:rPr>
        <w:t>on and 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eve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w:t>
      </w:r>
    </w:p>
    <w:p w:rsidR="000F5F51" w:rsidRPr="003C790C" w:rsidRDefault="000F5F51" w:rsidP="00C86749">
      <w:pPr>
        <w:ind w:left="102" w:right="86"/>
        <w:jc w:val="both"/>
        <w:rPr>
          <w:sz w:val="24"/>
          <w:szCs w:val="24"/>
        </w:rPr>
      </w:pPr>
      <w:r w:rsidRPr="003C790C">
        <w:rPr>
          <w:rFonts w:eastAsia="Calibri"/>
          <w:sz w:val="24"/>
          <w:szCs w:val="24"/>
        </w:rPr>
        <w:t xml:space="preserve">·             </w:t>
      </w:r>
      <w:r w:rsidRPr="003C790C">
        <w:rPr>
          <w:b/>
          <w:sz w:val="24"/>
          <w:szCs w:val="24"/>
        </w:rPr>
        <w:t>Im</w:t>
      </w:r>
      <w:r w:rsidRPr="003C790C">
        <w:rPr>
          <w:b/>
          <w:spacing w:val="-1"/>
          <w:sz w:val="24"/>
          <w:szCs w:val="24"/>
        </w:rPr>
        <w:t>p</w:t>
      </w:r>
      <w:r w:rsidRPr="003C790C">
        <w:rPr>
          <w:b/>
          <w:sz w:val="24"/>
          <w:szCs w:val="24"/>
        </w:rPr>
        <w:t>o</w:t>
      </w:r>
      <w:r w:rsidRPr="003C790C">
        <w:rPr>
          <w:b/>
          <w:spacing w:val="1"/>
          <w:sz w:val="24"/>
          <w:szCs w:val="24"/>
        </w:rPr>
        <w:t>r</w:t>
      </w:r>
      <w:r w:rsidRPr="003C790C">
        <w:rPr>
          <w:b/>
          <w:sz w:val="24"/>
          <w:szCs w:val="24"/>
        </w:rPr>
        <w:t>ta</w:t>
      </w:r>
      <w:r w:rsidRPr="003C790C">
        <w:rPr>
          <w:b/>
          <w:spacing w:val="-1"/>
          <w:sz w:val="24"/>
          <w:szCs w:val="24"/>
        </w:rPr>
        <w:t>n</w:t>
      </w:r>
      <w:r w:rsidRPr="003C790C">
        <w:rPr>
          <w:b/>
          <w:sz w:val="24"/>
          <w:szCs w:val="24"/>
        </w:rPr>
        <w:t>t</w:t>
      </w:r>
      <w:r w:rsidRPr="003C790C">
        <w:rPr>
          <w:b/>
          <w:spacing w:val="18"/>
          <w:sz w:val="24"/>
          <w:szCs w:val="24"/>
        </w:rPr>
        <w:t xml:space="preserve"> </w:t>
      </w:r>
      <w:r w:rsidRPr="003C790C">
        <w:rPr>
          <w:b/>
          <w:sz w:val="24"/>
          <w:szCs w:val="24"/>
        </w:rPr>
        <w:t>stor</w:t>
      </w:r>
      <w:r w:rsidRPr="003C790C">
        <w:rPr>
          <w:b/>
          <w:spacing w:val="-1"/>
          <w:sz w:val="24"/>
          <w:szCs w:val="24"/>
        </w:rPr>
        <w:t>i</w:t>
      </w:r>
      <w:r w:rsidRPr="003C790C">
        <w:rPr>
          <w:b/>
          <w:sz w:val="24"/>
          <w:szCs w:val="24"/>
        </w:rPr>
        <w:t>es</w:t>
      </w:r>
      <w:r w:rsidRPr="003C790C">
        <w:rPr>
          <w:b/>
          <w:spacing w:val="18"/>
          <w:sz w:val="24"/>
          <w:szCs w:val="24"/>
        </w:rPr>
        <w:t xml:space="preserve"> </w:t>
      </w:r>
      <w:r w:rsidRPr="003C790C">
        <w:rPr>
          <w:b/>
          <w:sz w:val="24"/>
          <w:szCs w:val="24"/>
        </w:rPr>
        <w:t>a</w:t>
      </w:r>
      <w:r w:rsidRPr="003C790C">
        <w:rPr>
          <w:b/>
          <w:spacing w:val="-1"/>
          <w:sz w:val="24"/>
          <w:szCs w:val="24"/>
        </w:rPr>
        <w:t>n</w:t>
      </w:r>
      <w:r w:rsidRPr="003C790C">
        <w:rPr>
          <w:b/>
          <w:sz w:val="24"/>
          <w:szCs w:val="24"/>
        </w:rPr>
        <w:t>d</w:t>
      </w:r>
      <w:r w:rsidRPr="003C790C">
        <w:rPr>
          <w:b/>
          <w:spacing w:val="18"/>
          <w:sz w:val="24"/>
          <w:szCs w:val="24"/>
        </w:rPr>
        <w:t xml:space="preserve"> </w:t>
      </w:r>
      <w:r w:rsidRPr="003C790C">
        <w:rPr>
          <w:b/>
          <w:sz w:val="24"/>
          <w:szCs w:val="24"/>
        </w:rPr>
        <w:t>fo</w:t>
      </w:r>
      <w:r w:rsidRPr="003C790C">
        <w:rPr>
          <w:b/>
          <w:spacing w:val="-1"/>
          <w:sz w:val="24"/>
          <w:szCs w:val="24"/>
        </w:rPr>
        <w:t>l</w:t>
      </w:r>
      <w:r w:rsidRPr="003C790C">
        <w:rPr>
          <w:b/>
          <w:sz w:val="24"/>
          <w:szCs w:val="24"/>
        </w:rPr>
        <w:t>k</w:t>
      </w:r>
      <w:r w:rsidRPr="003C790C">
        <w:rPr>
          <w:b/>
          <w:spacing w:val="-1"/>
          <w:sz w:val="24"/>
          <w:szCs w:val="24"/>
        </w:rPr>
        <w:t>l</w:t>
      </w:r>
      <w:r w:rsidRPr="003C790C">
        <w:rPr>
          <w:b/>
          <w:spacing w:val="-2"/>
          <w:sz w:val="24"/>
          <w:szCs w:val="24"/>
        </w:rPr>
        <w:t>o</w:t>
      </w:r>
      <w:r w:rsidRPr="003C790C">
        <w:rPr>
          <w:b/>
          <w:sz w:val="24"/>
          <w:szCs w:val="24"/>
        </w:rPr>
        <w:t>re</w:t>
      </w:r>
      <w:r w:rsidRPr="003C790C">
        <w:rPr>
          <w:b/>
          <w:spacing w:val="15"/>
          <w:sz w:val="24"/>
          <w:szCs w:val="24"/>
        </w:rPr>
        <w:t xml:space="preserve"> </w:t>
      </w:r>
      <w:r w:rsidRPr="003C790C">
        <w:rPr>
          <w:b/>
          <w:sz w:val="24"/>
          <w:szCs w:val="24"/>
        </w:rPr>
        <w:t>that</w:t>
      </w:r>
      <w:r w:rsidRPr="003C790C">
        <w:rPr>
          <w:b/>
          <w:spacing w:val="16"/>
          <w:sz w:val="24"/>
          <w:szCs w:val="24"/>
        </w:rPr>
        <w:t xml:space="preserve"> </w:t>
      </w:r>
      <w:r w:rsidRPr="003C790C">
        <w:rPr>
          <w:b/>
          <w:sz w:val="24"/>
          <w:szCs w:val="24"/>
        </w:rPr>
        <w:t>peop</w:t>
      </w:r>
      <w:r w:rsidRPr="003C790C">
        <w:rPr>
          <w:b/>
          <w:spacing w:val="-1"/>
          <w:sz w:val="24"/>
          <w:szCs w:val="24"/>
        </w:rPr>
        <w:t>l</w:t>
      </w:r>
      <w:r w:rsidRPr="003C790C">
        <w:rPr>
          <w:b/>
          <w:sz w:val="24"/>
          <w:szCs w:val="24"/>
        </w:rPr>
        <w:t>e</w:t>
      </w:r>
      <w:r w:rsidRPr="003C790C">
        <w:rPr>
          <w:b/>
          <w:spacing w:val="17"/>
          <w:sz w:val="24"/>
          <w:szCs w:val="24"/>
        </w:rPr>
        <w:t xml:space="preserve"> </w:t>
      </w:r>
      <w:r w:rsidRPr="003C790C">
        <w:rPr>
          <w:b/>
          <w:sz w:val="24"/>
          <w:szCs w:val="24"/>
        </w:rPr>
        <w:t>d</w:t>
      </w:r>
      <w:r w:rsidRPr="003C790C">
        <w:rPr>
          <w:b/>
          <w:spacing w:val="-1"/>
          <w:sz w:val="24"/>
          <w:szCs w:val="24"/>
        </w:rPr>
        <w:t>i</w:t>
      </w:r>
      <w:r w:rsidRPr="003C790C">
        <w:rPr>
          <w:b/>
          <w:sz w:val="24"/>
          <w:szCs w:val="24"/>
        </w:rPr>
        <w:t>scu</w:t>
      </w:r>
      <w:r w:rsidRPr="003C790C">
        <w:rPr>
          <w:b/>
          <w:spacing w:val="-1"/>
          <w:sz w:val="24"/>
          <w:szCs w:val="24"/>
        </w:rPr>
        <w:t>s</w:t>
      </w:r>
      <w:r w:rsidRPr="003C790C">
        <w:rPr>
          <w:b/>
          <w:sz w:val="24"/>
          <w:szCs w:val="24"/>
        </w:rPr>
        <w:t>s</w:t>
      </w:r>
      <w:r w:rsidRPr="003C790C">
        <w:rPr>
          <w:b/>
          <w:spacing w:val="18"/>
          <w:sz w:val="24"/>
          <w:szCs w:val="24"/>
        </w:rPr>
        <w:t xml:space="preserve"> </w:t>
      </w:r>
      <w:r w:rsidRPr="003C790C">
        <w:rPr>
          <w:b/>
          <w:spacing w:val="-1"/>
          <w:sz w:val="24"/>
          <w:szCs w:val="24"/>
        </w:rPr>
        <w:t>w</w:t>
      </w:r>
      <w:r w:rsidRPr="003C790C">
        <w:rPr>
          <w:b/>
          <w:spacing w:val="1"/>
          <w:sz w:val="24"/>
          <w:szCs w:val="24"/>
        </w:rPr>
        <w:t>i</w:t>
      </w:r>
      <w:r w:rsidRPr="003C790C">
        <w:rPr>
          <w:b/>
          <w:sz w:val="24"/>
          <w:szCs w:val="24"/>
        </w:rPr>
        <w:t>t</w:t>
      </w:r>
      <w:r w:rsidRPr="003C790C">
        <w:rPr>
          <w:b/>
          <w:spacing w:val="-1"/>
          <w:sz w:val="24"/>
          <w:szCs w:val="24"/>
        </w:rPr>
        <w:t>h</w:t>
      </w:r>
      <w:r w:rsidRPr="003C790C">
        <w:rPr>
          <w:b/>
          <w:spacing w:val="1"/>
          <w:sz w:val="24"/>
          <w:szCs w:val="24"/>
        </w:rPr>
        <w:t>i</w:t>
      </w:r>
      <w:r w:rsidRPr="003C790C">
        <w:rPr>
          <w:b/>
          <w:sz w:val="24"/>
          <w:szCs w:val="24"/>
        </w:rPr>
        <w:t>n</w:t>
      </w:r>
      <w:r w:rsidRPr="003C790C">
        <w:rPr>
          <w:b/>
          <w:spacing w:val="16"/>
          <w:sz w:val="24"/>
          <w:szCs w:val="24"/>
        </w:rPr>
        <w:t xml:space="preserve"> </w:t>
      </w:r>
      <w:r w:rsidRPr="003C790C">
        <w:rPr>
          <w:b/>
          <w:sz w:val="24"/>
          <w:szCs w:val="24"/>
        </w:rPr>
        <w:t>the</w:t>
      </w:r>
      <w:r w:rsidRPr="003C790C">
        <w:rPr>
          <w:b/>
          <w:spacing w:val="17"/>
          <w:sz w:val="24"/>
          <w:szCs w:val="24"/>
        </w:rPr>
        <w:t xml:space="preserve"> </w:t>
      </w:r>
      <w:r w:rsidRPr="003C790C">
        <w:rPr>
          <w:b/>
          <w:sz w:val="24"/>
          <w:szCs w:val="24"/>
        </w:rPr>
        <w:t>com</w:t>
      </w:r>
      <w:r w:rsidRPr="003C790C">
        <w:rPr>
          <w:b/>
          <w:spacing w:val="-1"/>
          <w:sz w:val="24"/>
          <w:szCs w:val="24"/>
        </w:rPr>
        <w:t>p</w:t>
      </w:r>
      <w:r w:rsidRPr="003C790C">
        <w:rPr>
          <w:b/>
          <w:sz w:val="24"/>
          <w:szCs w:val="24"/>
        </w:rPr>
        <w:t>any</w:t>
      </w:r>
      <w:r w:rsidRPr="003C790C">
        <w:rPr>
          <w:b/>
          <w:spacing w:val="18"/>
          <w:sz w:val="24"/>
          <w:szCs w:val="24"/>
        </w:rPr>
        <w:t xml:space="preserve"> </w:t>
      </w:r>
      <w:r w:rsidRPr="003C790C">
        <w:rPr>
          <w:b/>
          <w:sz w:val="24"/>
          <w:szCs w:val="24"/>
        </w:rPr>
        <w:t>empha</w:t>
      </w:r>
      <w:r w:rsidRPr="003C790C">
        <w:rPr>
          <w:b/>
          <w:spacing w:val="-1"/>
          <w:sz w:val="24"/>
          <w:szCs w:val="24"/>
        </w:rPr>
        <w:t>s</w:t>
      </w:r>
      <w:r w:rsidRPr="003C790C">
        <w:rPr>
          <w:b/>
          <w:spacing w:val="1"/>
          <w:sz w:val="24"/>
          <w:szCs w:val="24"/>
        </w:rPr>
        <w:t>i</w:t>
      </w:r>
      <w:r w:rsidRPr="003C790C">
        <w:rPr>
          <w:b/>
          <w:sz w:val="24"/>
          <w:szCs w:val="24"/>
        </w:rPr>
        <w:t xml:space="preserve">ze teamwork. </w:t>
      </w:r>
      <w:r w:rsidRPr="003C790C">
        <w:rPr>
          <w:sz w:val="24"/>
          <w:szCs w:val="24"/>
        </w:rPr>
        <w:t>Peop</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w</w:t>
      </w:r>
      <w:r w:rsidRPr="003C790C">
        <w:rPr>
          <w:sz w:val="24"/>
          <w:szCs w:val="24"/>
        </w:rPr>
        <w:t>ho</w:t>
      </w:r>
      <w:r w:rsidRPr="003C790C">
        <w:rPr>
          <w:spacing w:val="2"/>
          <w:sz w:val="24"/>
          <w:szCs w:val="24"/>
        </w:rPr>
        <w:t xml:space="preserve"> </w:t>
      </w:r>
      <w:r w:rsidRPr="003C790C">
        <w:rPr>
          <w:sz w:val="24"/>
          <w:szCs w:val="24"/>
        </w:rPr>
        <w:t xml:space="preserve">"do </w:t>
      </w:r>
      <w:r w:rsidRPr="003C790C">
        <w:rPr>
          <w:spacing w:val="-1"/>
          <w:sz w:val="24"/>
          <w:szCs w:val="24"/>
        </w:rPr>
        <w:t>w</w:t>
      </w:r>
      <w:r w:rsidRPr="003C790C">
        <w:rPr>
          <w:sz w:val="24"/>
          <w:szCs w:val="24"/>
        </w:rPr>
        <w:t>e</w:t>
      </w:r>
      <w:r w:rsidRPr="003C790C">
        <w:rPr>
          <w:spacing w:val="1"/>
          <w:sz w:val="24"/>
          <w:szCs w:val="24"/>
        </w:rPr>
        <w:t>l</w:t>
      </w:r>
      <w:r w:rsidRPr="003C790C">
        <w:rPr>
          <w:spacing w:val="-1"/>
          <w:sz w:val="24"/>
          <w:szCs w:val="24"/>
        </w:rPr>
        <w:t>l</w:t>
      </w:r>
      <w:r w:rsidRPr="003C790C">
        <w:rPr>
          <w:sz w:val="24"/>
          <w:szCs w:val="24"/>
        </w:rPr>
        <w:t>" and are</w:t>
      </w:r>
      <w:r w:rsidRPr="003C790C">
        <w:rPr>
          <w:spacing w:val="1"/>
          <w:sz w:val="24"/>
          <w:szCs w:val="24"/>
        </w:rPr>
        <w:t xml:space="preserve"> </w:t>
      </w:r>
      <w:r w:rsidRPr="003C790C">
        <w:rPr>
          <w:sz w:val="24"/>
          <w:szCs w:val="24"/>
        </w:rPr>
        <w:t>pro</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e</w:t>
      </w:r>
      <w:r w:rsidRPr="003C790C">
        <w:rPr>
          <w:sz w:val="24"/>
          <w:szCs w:val="24"/>
        </w:rPr>
        <w:t xml:space="preserve">d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 co</w:t>
      </w:r>
      <w:r w:rsidRPr="003C790C">
        <w:rPr>
          <w:spacing w:val="1"/>
          <w:sz w:val="24"/>
          <w:szCs w:val="24"/>
        </w:rPr>
        <w:t>m</w:t>
      </w:r>
      <w:r w:rsidRPr="003C790C">
        <w:rPr>
          <w:sz w:val="24"/>
          <w:szCs w:val="24"/>
        </w:rPr>
        <w:t xml:space="preserve">pany are </w:t>
      </w:r>
      <w:r w:rsidRPr="003C790C">
        <w:rPr>
          <w:spacing w:val="-1"/>
          <w:sz w:val="24"/>
          <w:szCs w:val="24"/>
        </w:rPr>
        <w:t>t</w:t>
      </w:r>
      <w:r w:rsidRPr="003C790C">
        <w:rPr>
          <w:spacing w:val="1"/>
          <w:sz w:val="24"/>
          <w:szCs w:val="24"/>
        </w:rPr>
        <w:t>e</w:t>
      </w:r>
      <w:r w:rsidRPr="003C790C">
        <w:rPr>
          <w:sz w:val="24"/>
          <w:szCs w:val="24"/>
        </w:rPr>
        <w:t>am</w:t>
      </w:r>
      <w:r w:rsidRPr="003C790C">
        <w:rPr>
          <w:spacing w:val="4"/>
          <w:sz w:val="24"/>
          <w:szCs w:val="24"/>
        </w:rPr>
        <w:t xml:space="preserve"> </w:t>
      </w:r>
      <w:r w:rsidRPr="003C790C">
        <w:rPr>
          <w:sz w:val="24"/>
          <w:szCs w:val="24"/>
        </w:rPr>
        <w:t>p</w:t>
      </w:r>
      <w:r w:rsidRPr="003C790C">
        <w:rPr>
          <w:spacing w:val="-1"/>
          <w:sz w:val="24"/>
          <w:szCs w:val="24"/>
        </w:rPr>
        <w:t>l</w:t>
      </w:r>
      <w:r w:rsidRPr="003C790C">
        <w:rPr>
          <w:sz w:val="24"/>
          <w:szCs w:val="24"/>
        </w:rPr>
        <w:t>ayers.</w:t>
      </w:r>
    </w:p>
    <w:p w:rsidR="000F5F51" w:rsidRPr="003C790C" w:rsidRDefault="000F5F51" w:rsidP="00C86749">
      <w:pPr>
        <w:ind w:left="462"/>
        <w:jc w:val="both"/>
        <w:rPr>
          <w:sz w:val="24"/>
          <w:szCs w:val="24"/>
        </w:rPr>
      </w:pPr>
      <w:r w:rsidRPr="003C790C">
        <w:rPr>
          <w:rFonts w:eastAsia="Calibri"/>
          <w:sz w:val="24"/>
          <w:szCs w:val="24"/>
        </w:rPr>
        <w:t xml:space="preserve">·     </w:t>
      </w:r>
      <w:r w:rsidRPr="003C790C">
        <w:rPr>
          <w:rFonts w:eastAsia="Calibri"/>
          <w:spacing w:val="6"/>
          <w:sz w:val="24"/>
          <w:szCs w:val="24"/>
        </w:rPr>
        <w:t xml:space="preserve"> </w:t>
      </w:r>
      <w:r w:rsidRPr="003C790C">
        <w:rPr>
          <w:b/>
          <w:sz w:val="24"/>
          <w:szCs w:val="24"/>
        </w:rPr>
        <w:t>The perfo</w:t>
      </w:r>
      <w:r w:rsidRPr="003C790C">
        <w:rPr>
          <w:b/>
          <w:spacing w:val="1"/>
          <w:sz w:val="24"/>
          <w:szCs w:val="24"/>
        </w:rPr>
        <w:t>r</w:t>
      </w:r>
      <w:r w:rsidRPr="003C790C">
        <w:rPr>
          <w:b/>
          <w:sz w:val="24"/>
          <w:szCs w:val="24"/>
        </w:rPr>
        <w:t>ma</w:t>
      </w:r>
      <w:r w:rsidRPr="003C790C">
        <w:rPr>
          <w:b/>
          <w:spacing w:val="-1"/>
          <w:sz w:val="24"/>
          <w:szCs w:val="24"/>
        </w:rPr>
        <w:t>n</w:t>
      </w:r>
      <w:r w:rsidRPr="003C790C">
        <w:rPr>
          <w:b/>
          <w:spacing w:val="1"/>
          <w:sz w:val="24"/>
          <w:szCs w:val="24"/>
        </w:rPr>
        <w:t>c</w:t>
      </w:r>
      <w:r w:rsidRPr="003C790C">
        <w:rPr>
          <w:b/>
          <w:sz w:val="24"/>
          <w:szCs w:val="24"/>
        </w:rPr>
        <w:t>e management s</w:t>
      </w:r>
      <w:r w:rsidRPr="003C790C">
        <w:rPr>
          <w:b/>
          <w:spacing w:val="-2"/>
          <w:sz w:val="24"/>
          <w:szCs w:val="24"/>
        </w:rPr>
        <w:t>y</w:t>
      </w:r>
      <w:r w:rsidRPr="003C790C">
        <w:rPr>
          <w:b/>
          <w:sz w:val="24"/>
          <w:szCs w:val="24"/>
        </w:rPr>
        <w:t>stem</w:t>
      </w:r>
      <w:r w:rsidRPr="003C790C">
        <w:rPr>
          <w:b/>
          <w:spacing w:val="2"/>
          <w:sz w:val="24"/>
          <w:szCs w:val="24"/>
        </w:rPr>
        <w:t xml:space="preserve"> </w:t>
      </w:r>
      <w:r w:rsidRPr="003C790C">
        <w:rPr>
          <w:b/>
          <w:spacing w:val="-1"/>
          <w:sz w:val="24"/>
          <w:szCs w:val="24"/>
        </w:rPr>
        <w:t>p</w:t>
      </w:r>
      <w:r w:rsidRPr="003C790C">
        <w:rPr>
          <w:b/>
          <w:spacing w:val="1"/>
          <w:sz w:val="24"/>
          <w:szCs w:val="24"/>
        </w:rPr>
        <w:t>l</w:t>
      </w:r>
      <w:r w:rsidRPr="003C790C">
        <w:rPr>
          <w:b/>
          <w:spacing w:val="-2"/>
          <w:sz w:val="24"/>
          <w:szCs w:val="24"/>
        </w:rPr>
        <w:t>a</w:t>
      </w:r>
      <w:r w:rsidRPr="003C790C">
        <w:rPr>
          <w:b/>
          <w:spacing w:val="1"/>
          <w:sz w:val="24"/>
          <w:szCs w:val="24"/>
        </w:rPr>
        <w:t>c</w:t>
      </w:r>
      <w:r w:rsidRPr="003C790C">
        <w:rPr>
          <w:b/>
          <w:sz w:val="24"/>
          <w:szCs w:val="24"/>
        </w:rPr>
        <w:t>es emp</w:t>
      </w:r>
      <w:r w:rsidRPr="003C790C">
        <w:rPr>
          <w:b/>
          <w:spacing w:val="-1"/>
          <w:sz w:val="24"/>
          <w:szCs w:val="24"/>
        </w:rPr>
        <w:t>h</w:t>
      </w:r>
      <w:r w:rsidRPr="003C790C">
        <w:rPr>
          <w:b/>
          <w:sz w:val="24"/>
          <w:szCs w:val="24"/>
        </w:rPr>
        <w:t>as</w:t>
      </w:r>
      <w:r w:rsidRPr="003C790C">
        <w:rPr>
          <w:b/>
          <w:spacing w:val="-1"/>
          <w:sz w:val="24"/>
          <w:szCs w:val="24"/>
        </w:rPr>
        <w:t>i</w:t>
      </w:r>
      <w:r w:rsidRPr="003C790C">
        <w:rPr>
          <w:b/>
          <w:sz w:val="24"/>
          <w:szCs w:val="24"/>
        </w:rPr>
        <w:t>s and va</w:t>
      </w:r>
      <w:r w:rsidRPr="003C790C">
        <w:rPr>
          <w:b/>
          <w:spacing w:val="-1"/>
          <w:sz w:val="24"/>
          <w:szCs w:val="24"/>
        </w:rPr>
        <w:t>l</w:t>
      </w:r>
      <w:r w:rsidRPr="003C790C">
        <w:rPr>
          <w:b/>
          <w:sz w:val="24"/>
          <w:szCs w:val="24"/>
        </w:rPr>
        <w:t>ue on teamwork.</w:t>
      </w:r>
    </w:p>
    <w:p w:rsidR="000F5F51" w:rsidRPr="003C790C" w:rsidRDefault="000F5F51" w:rsidP="00C86749">
      <w:pPr>
        <w:spacing w:before="3"/>
        <w:ind w:left="822" w:right="3081"/>
        <w:jc w:val="both"/>
        <w:rPr>
          <w:sz w:val="24"/>
          <w:szCs w:val="24"/>
        </w:rPr>
      </w:pPr>
      <w:r w:rsidRPr="003C790C">
        <w:rPr>
          <w:sz w:val="24"/>
          <w:szCs w:val="24"/>
        </w:rPr>
        <w:t>Of</w:t>
      </w:r>
      <w:r w:rsidRPr="003C790C">
        <w:rPr>
          <w:spacing w:val="-1"/>
          <w:sz w:val="24"/>
          <w:szCs w:val="24"/>
        </w:rPr>
        <w:t>t</w:t>
      </w:r>
      <w:r w:rsidRPr="003C790C">
        <w:rPr>
          <w:sz w:val="24"/>
          <w:szCs w:val="24"/>
        </w:rPr>
        <w:t>en</w:t>
      </w:r>
      <w:r w:rsidRPr="003C790C">
        <w:rPr>
          <w:spacing w:val="2"/>
          <w:sz w:val="24"/>
          <w:szCs w:val="24"/>
        </w:rPr>
        <w:t xml:space="preserve"> </w:t>
      </w:r>
      <w:r w:rsidRPr="003C790C">
        <w:rPr>
          <w:sz w:val="24"/>
          <w:szCs w:val="24"/>
        </w:rPr>
        <w:t xml:space="preserve">360 </w:t>
      </w:r>
      <w:r w:rsidRPr="003C790C">
        <w:rPr>
          <w:spacing w:val="-2"/>
          <w:sz w:val="24"/>
          <w:szCs w:val="24"/>
        </w:rPr>
        <w:t>d</w:t>
      </w:r>
      <w:r w:rsidRPr="003C790C">
        <w:rPr>
          <w:spacing w:val="1"/>
          <w:sz w:val="24"/>
          <w:szCs w:val="24"/>
        </w:rPr>
        <w:t>e</w:t>
      </w:r>
      <w:r w:rsidRPr="003C790C">
        <w:rPr>
          <w:sz w:val="24"/>
          <w:szCs w:val="24"/>
        </w:rPr>
        <w:t>g</w:t>
      </w:r>
      <w:r w:rsidRPr="003C790C">
        <w:rPr>
          <w:spacing w:val="-2"/>
          <w:sz w:val="24"/>
          <w:szCs w:val="24"/>
        </w:rPr>
        <w:t>r</w:t>
      </w:r>
      <w:r w:rsidRPr="003C790C">
        <w:rPr>
          <w:spacing w:val="1"/>
          <w:sz w:val="24"/>
          <w:szCs w:val="24"/>
        </w:rPr>
        <w:t>e</w:t>
      </w:r>
      <w:r w:rsidRPr="003C790C">
        <w:rPr>
          <w:sz w:val="24"/>
          <w:szCs w:val="24"/>
        </w:rPr>
        <w:t>e fe</w:t>
      </w:r>
      <w:r w:rsidRPr="003C790C">
        <w:rPr>
          <w:spacing w:val="1"/>
          <w:sz w:val="24"/>
          <w:szCs w:val="24"/>
        </w:rPr>
        <w:t>e</w:t>
      </w:r>
      <w:r w:rsidRPr="003C790C">
        <w:rPr>
          <w:sz w:val="24"/>
          <w:szCs w:val="24"/>
        </w:rPr>
        <w:t xml:space="preserve">dback </w:t>
      </w:r>
      <w:r w:rsidRPr="003C790C">
        <w:rPr>
          <w:spacing w:val="-1"/>
          <w:sz w:val="24"/>
          <w:szCs w:val="24"/>
        </w:rPr>
        <w:t>i</w:t>
      </w:r>
      <w:r w:rsidRPr="003C790C">
        <w:rPr>
          <w:sz w:val="24"/>
          <w:szCs w:val="24"/>
        </w:rPr>
        <w:t xml:space="preserve">s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egra</w:t>
      </w:r>
      <w:r w:rsidRPr="003C790C">
        <w:rPr>
          <w:spacing w:val="1"/>
          <w:sz w:val="24"/>
          <w:szCs w:val="24"/>
        </w:rPr>
        <w:t>t</w:t>
      </w:r>
      <w:r w:rsidRPr="003C790C">
        <w:rPr>
          <w:sz w:val="24"/>
          <w:szCs w:val="24"/>
        </w:rPr>
        <w:t>ed w</w:t>
      </w:r>
      <w:r w:rsidRPr="003C790C">
        <w:rPr>
          <w:spacing w:val="-1"/>
          <w:sz w:val="24"/>
          <w:szCs w:val="24"/>
        </w:rPr>
        <w:t>it</w:t>
      </w:r>
      <w:r w:rsidRPr="003C790C">
        <w:rPr>
          <w:sz w:val="24"/>
          <w:szCs w:val="24"/>
        </w:rPr>
        <w:t>h</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 sy</w:t>
      </w:r>
      <w:r w:rsidRPr="003C790C">
        <w:rPr>
          <w:spacing w:val="-1"/>
          <w:sz w:val="24"/>
          <w:szCs w:val="24"/>
        </w:rPr>
        <w:t>s</w:t>
      </w:r>
      <w:r w:rsidRPr="003C790C">
        <w:rPr>
          <w:spacing w:val="1"/>
          <w:sz w:val="24"/>
          <w:szCs w:val="24"/>
        </w:rPr>
        <w:t>t</w:t>
      </w:r>
      <w:r w:rsidRPr="003C790C">
        <w:rPr>
          <w:sz w:val="24"/>
          <w:szCs w:val="24"/>
        </w:rPr>
        <w:t>e</w:t>
      </w:r>
      <w:r w:rsidRPr="003C790C">
        <w:rPr>
          <w:spacing w:val="-1"/>
          <w:sz w:val="24"/>
          <w:szCs w:val="24"/>
        </w:rPr>
        <w:t>m</w:t>
      </w:r>
      <w:r w:rsidRPr="003C790C">
        <w:rPr>
          <w:sz w:val="24"/>
          <w:szCs w:val="24"/>
        </w:rPr>
        <w:t>.</w:t>
      </w:r>
    </w:p>
    <w:p w:rsidR="000F5F51" w:rsidRPr="003C790C" w:rsidRDefault="000F5F51" w:rsidP="00C86749">
      <w:pPr>
        <w:ind w:left="102" w:right="84"/>
        <w:jc w:val="both"/>
        <w:rPr>
          <w:sz w:val="24"/>
          <w:szCs w:val="24"/>
        </w:rPr>
      </w:pPr>
      <w:r w:rsidRPr="003C790C">
        <w:rPr>
          <w:rFonts w:eastAsia="Calibri"/>
          <w:sz w:val="24"/>
          <w:szCs w:val="24"/>
        </w:rPr>
        <w:t xml:space="preserve">·             </w:t>
      </w:r>
      <w:r w:rsidRPr="003C790C">
        <w:rPr>
          <w:b/>
          <w:spacing w:val="-1"/>
          <w:sz w:val="24"/>
          <w:szCs w:val="24"/>
        </w:rPr>
        <w:t>F</w:t>
      </w:r>
      <w:r w:rsidRPr="003C790C">
        <w:rPr>
          <w:b/>
          <w:sz w:val="24"/>
          <w:szCs w:val="24"/>
        </w:rPr>
        <w:t>o</w:t>
      </w:r>
      <w:r w:rsidRPr="003C790C">
        <w:rPr>
          <w:b/>
          <w:spacing w:val="1"/>
          <w:sz w:val="24"/>
          <w:szCs w:val="24"/>
        </w:rPr>
        <w:t>r</w:t>
      </w:r>
      <w:r w:rsidRPr="003C790C">
        <w:rPr>
          <w:b/>
          <w:sz w:val="24"/>
          <w:szCs w:val="24"/>
        </w:rPr>
        <w:t>m</w:t>
      </w:r>
      <w:r w:rsidRPr="003C790C">
        <w:rPr>
          <w:b/>
          <w:spacing w:val="24"/>
          <w:sz w:val="24"/>
          <w:szCs w:val="24"/>
        </w:rPr>
        <w:t xml:space="preserve"> </w:t>
      </w:r>
      <w:r w:rsidRPr="003C790C">
        <w:rPr>
          <w:b/>
          <w:sz w:val="24"/>
          <w:szCs w:val="24"/>
        </w:rPr>
        <w:t>teams</w:t>
      </w:r>
      <w:r w:rsidRPr="003C790C">
        <w:rPr>
          <w:b/>
          <w:spacing w:val="24"/>
          <w:sz w:val="24"/>
          <w:szCs w:val="24"/>
        </w:rPr>
        <w:t xml:space="preserve"> </w:t>
      </w:r>
      <w:r w:rsidRPr="003C790C">
        <w:rPr>
          <w:b/>
          <w:sz w:val="24"/>
          <w:szCs w:val="24"/>
        </w:rPr>
        <w:t>to</w:t>
      </w:r>
      <w:r w:rsidRPr="003C790C">
        <w:rPr>
          <w:b/>
          <w:spacing w:val="24"/>
          <w:sz w:val="24"/>
          <w:szCs w:val="24"/>
        </w:rPr>
        <w:t xml:space="preserve"> </w:t>
      </w:r>
      <w:r w:rsidRPr="003C790C">
        <w:rPr>
          <w:b/>
          <w:spacing w:val="-1"/>
          <w:sz w:val="24"/>
          <w:szCs w:val="24"/>
        </w:rPr>
        <w:t>s</w:t>
      </w:r>
      <w:r w:rsidRPr="003C790C">
        <w:rPr>
          <w:b/>
          <w:sz w:val="24"/>
          <w:szCs w:val="24"/>
        </w:rPr>
        <w:t>o</w:t>
      </w:r>
      <w:r w:rsidRPr="003C790C">
        <w:rPr>
          <w:b/>
          <w:spacing w:val="-1"/>
          <w:sz w:val="24"/>
          <w:szCs w:val="24"/>
        </w:rPr>
        <w:t>l</w:t>
      </w:r>
      <w:r w:rsidRPr="003C790C">
        <w:rPr>
          <w:b/>
          <w:sz w:val="24"/>
          <w:szCs w:val="24"/>
        </w:rPr>
        <w:t>ve</w:t>
      </w:r>
      <w:r w:rsidRPr="003C790C">
        <w:rPr>
          <w:b/>
          <w:spacing w:val="25"/>
          <w:sz w:val="24"/>
          <w:szCs w:val="24"/>
        </w:rPr>
        <w:t xml:space="preserve"> </w:t>
      </w:r>
      <w:r w:rsidRPr="003C790C">
        <w:rPr>
          <w:b/>
          <w:spacing w:val="-3"/>
          <w:sz w:val="24"/>
          <w:szCs w:val="24"/>
        </w:rPr>
        <w:t>r</w:t>
      </w:r>
      <w:r w:rsidRPr="003C790C">
        <w:rPr>
          <w:b/>
          <w:sz w:val="24"/>
          <w:szCs w:val="24"/>
        </w:rPr>
        <w:t>e</w:t>
      </w:r>
      <w:r w:rsidRPr="003C790C">
        <w:rPr>
          <w:b/>
          <w:spacing w:val="-2"/>
          <w:sz w:val="24"/>
          <w:szCs w:val="24"/>
        </w:rPr>
        <w:t>a</w:t>
      </w:r>
      <w:r w:rsidRPr="003C790C">
        <w:rPr>
          <w:b/>
          <w:sz w:val="24"/>
          <w:szCs w:val="24"/>
        </w:rPr>
        <w:t>l</w:t>
      </w:r>
      <w:r w:rsidRPr="003C790C">
        <w:rPr>
          <w:b/>
          <w:spacing w:val="25"/>
          <w:sz w:val="24"/>
          <w:szCs w:val="24"/>
        </w:rPr>
        <w:t xml:space="preserve"> </w:t>
      </w:r>
      <w:r w:rsidRPr="003C790C">
        <w:rPr>
          <w:b/>
          <w:spacing w:val="-1"/>
          <w:sz w:val="24"/>
          <w:szCs w:val="24"/>
        </w:rPr>
        <w:t>w</w:t>
      </w:r>
      <w:r w:rsidRPr="003C790C">
        <w:rPr>
          <w:b/>
          <w:sz w:val="24"/>
          <w:szCs w:val="24"/>
        </w:rPr>
        <w:t>o</w:t>
      </w:r>
      <w:r w:rsidRPr="003C790C">
        <w:rPr>
          <w:b/>
          <w:spacing w:val="1"/>
          <w:sz w:val="24"/>
          <w:szCs w:val="24"/>
        </w:rPr>
        <w:t>r</w:t>
      </w:r>
      <w:r w:rsidRPr="003C790C">
        <w:rPr>
          <w:b/>
          <w:sz w:val="24"/>
          <w:szCs w:val="24"/>
        </w:rPr>
        <w:t>k</w:t>
      </w:r>
      <w:r w:rsidRPr="003C790C">
        <w:rPr>
          <w:b/>
          <w:spacing w:val="22"/>
          <w:sz w:val="24"/>
          <w:szCs w:val="24"/>
        </w:rPr>
        <w:t xml:space="preserve"> </w:t>
      </w:r>
      <w:r w:rsidRPr="003C790C">
        <w:rPr>
          <w:b/>
          <w:spacing w:val="1"/>
          <w:sz w:val="24"/>
          <w:szCs w:val="24"/>
        </w:rPr>
        <w:t>i</w:t>
      </w:r>
      <w:r w:rsidRPr="003C790C">
        <w:rPr>
          <w:b/>
          <w:spacing w:val="-1"/>
          <w:sz w:val="24"/>
          <w:szCs w:val="24"/>
        </w:rPr>
        <w:t>s</w:t>
      </w:r>
      <w:r w:rsidRPr="003C790C">
        <w:rPr>
          <w:b/>
          <w:sz w:val="24"/>
          <w:szCs w:val="24"/>
        </w:rPr>
        <w:t>sues</w:t>
      </w:r>
      <w:r w:rsidRPr="003C790C">
        <w:rPr>
          <w:b/>
          <w:spacing w:val="33"/>
          <w:sz w:val="24"/>
          <w:szCs w:val="24"/>
        </w:rPr>
        <w:t xml:space="preserve"> </w:t>
      </w:r>
      <w:r w:rsidRPr="003C790C">
        <w:rPr>
          <w:sz w:val="24"/>
          <w:szCs w:val="24"/>
        </w:rPr>
        <w:t>and</w:t>
      </w:r>
      <w:r w:rsidRPr="003C790C">
        <w:rPr>
          <w:spacing w:val="24"/>
          <w:sz w:val="24"/>
          <w:szCs w:val="24"/>
        </w:rPr>
        <w:t xml:space="preserve"> </w:t>
      </w:r>
      <w:r w:rsidRPr="003C790C">
        <w:rPr>
          <w:spacing w:val="-1"/>
          <w:sz w:val="24"/>
          <w:szCs w:val="24"/>
        </w:rPr>
        <w:t>t</w:t>
      </w:r>
      <w:r w:rsidRPr="003C790C">
        <w:rPr>
          <w:sz w:val="24"/>
          <w:szCs w:val="24"/>
        </w:rPr>
        <w:t>o</w:t>
      </w:r>
      <w:r w:rsidRPr="003C790C">
        <w:rPr>
          <w:spacing w:val="24"/>
          <w:sz w:val="24"/>
          <w:szCs w:val="24"/>
        </w:rPr>
        <w:t xml:space="preserve"> </w:t>
      </w:r>
      <w:r w:rsidRPr="003C790C">
        <w:rPr>
          <w:spacing w:val="1"/>
          <w:sz w:val="24"/>
          <w:szCs w:val="24"/>
        </w:rPr>
        <w:t>i</w:t>
      </w:r>
      <w:r w:rsidRPr="003C790C">
        <w:rPr>
          <w:spacing w:val="-1"/>
          <w:sz w:val="24"/>
          <w:szCs w:val="24"/>
        </w:rPr>
        <w:t>m</w:t>
      </w:r>
      <w:r w:rsidRPr="003C790C">
        <w:rPr>
          <w:sz w:val="24"/>
          <w:szCs w:val="24"/>
        </w:rPr>
        <w:t>prove</w:t>
      </w:r>
      <w:r w:rsidRPr="003C790C">
        <w:rPr>
          <w:spacing w:val="23"/>
          <w:sz w:val="24"/>
          <w:szCs w:val="24"/>
        </w:rPr>
        <w:t xml:space="preserve"> </w:t>
      </w:r>
      <w:r w:rsidRPr="003C790C">
        <w:rPr>
          <w:sz w:val="24"/>
          <w:szCs w:val="24"/>
        </w:rPr>
        <w:t>re</w:t>
      </w:r>
      <w:r w:rsidRPr="003C790C">
        <w:rPr>
          <w:spacing w:val="1"/>
          <w:sz w:val="24"/>
          <w:szCs w:val="24"/>
        </w:rPr>
        <w:t>a</w:t>
      </w:r>
      <w:r w:rsidRPr="003C790C">
        <w:rPr>
          <w:sz w:val="24"/>
          <w:szCs w:val="24"/>
        </w:rPr>
        <w:t>l</w:t>
      </w:r>
      <w:r w:rsidRPr="003C790C">
        <w:rPr>
          <w:spacing w:val="23"/>
          <w:sz w:val="24"/>
          <w:szCs w:val="24"/>
        </w:rPr>
        <w:t xml:space="preserve"> </w:t>
      </w:r>
      <w:r w:rsidRPr="003C790C">
        <w:rPr>
          <w:sz w:val="24"/>
          <w:szCs w:val="24"/>
        </w:rPr>
        <w:t>work</w:t>
      </w:r>
      <w:r w:rsidRPr="003C790C">
        <w:rPr>
          <w:spacing w:val="24"/>
          <w:sz w:val="24"/>
          <w:szCs w:val="24"/>
        </w:rPr>
        <w:t xml:space="preserve"> </w:t>
      </w:r>
      <w:r w:rsidRPr="003C790C">
        <w:rPr>
          <w:sz w:val="24"/>
          <w:szCs w:val="24"/>
        </w:rPr>
        <w:t>proces</w:t>
      </w:r>
      <w:r w:rsidRPr="003C790C">
        <w:rPr>
          <w:spacing w:val="-1"/>
          <w:sz w:val="24"/>
          <w:szCs w:val="24"/>
        </w:rPr>
        <w:t>s</w:t>
      </w:r>
      <w:r w:rsidRPr="003C790C">
        <w:rPr>
          <w:spacing w:val="1"/>
          <w:sz w:val="24"/>
          <w:szCs w:val="24"/>
        </w:rPr>
        <w:t>e</w:t>
      </w:r>
      <w:r w:rsidRPr="003C790C">
        <w:rPr>
          <w:spacing w:val="-1"/>
          <w:sz w:val="24"/>
          <w:szCs w:val="24"/>
        </w:rPr>
        <w:t>s</w:t>
      </w:r>
      <w:r w:rsidRPr="003C790C">
        <w:rPr>
          <w:sz w:val="24"/>
          <w:szCs w:val="24"/>
        </w:rPr>
        <w:t>.</w:t>
      </w:r>
      <w:r w:rsidRPr="003C790C">
        <w:rPr>
          <w:spacing w:val="26"/>
          <w:sz w:val="24"/>
          <w:szCs w:val="24"/>
        </w:rPr>
        <w:t xml:space="preserve"> </w:t>
      </w:r>
      <w:r w:rsidRPr="003C790C">
        <w:rPr>
          <w:spacing w:val="-1"/>
          <w:sz w:val="24"/>
          <w:szCs w:val="24"/>
        </w:rPr>
        <w:t>P</w:t>
      </w:r>
      <w:r w:rsidRPr="003C790C">
        <w:rPr>
          <w:sz w:val="24"/>
          <w:szCs w:val="24"/>
        </w:rPr>
        <w:t>rov</w:t>
      </w:r>
      <w:r w:rsidRPr="003C790C">
        <w:rPr>
          <w:spacing w:val="-1"/>
          <w:sz w:val="24"/>
          <w:szCs w:val="24"/>
        </w:rPr>
        <w:t>i</w:t>
      </w:r>
      <w:r w:rsidRPr="003C790C">
        <w:rPr>
          <w:sz w:val="24"/>
          <w:szCs w:val="24"/>
        </w:rPr>
        <w:t xml:space="preserve">de </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s</w:t>
      </w:r>
      <w:r w:rsidRPr="003C790C">
        <w:rPr>
          <w:sz w:val="24"/>
          <w:szCs w:val="24"/>
        </w:rPr>
        <w:t>ys</w:t>
      </w:r>
      <w:r w:rsidRPr="003C790C">
        <w:rPr>
          <w:spacing w:val="-1"/>
          <w:sz w:val="24"/>
          <w:szCs w:val="24"/>
        </w:rPr>
        <w:t>t</w:t>
      </w:r>
      <w:r w:rsidRPr="003C790C">
        <w:rPr>
          <w:spacing w:val="1"/>
          <w:sz w:val="24"/>
          <w:szCs w:val="24"/>
        </w:rPr>
        <w:t>e</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 xml:space="preserve"> </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ho</w:t>
      </w:r>
      <w:r w:rsidRPr="003C790C">
        <w:rPr>
          <w:spacing w:val="-2"/>
          <w:sz w:val="24"/>
          <w:szCs w:val="24"/>
        </w:rPr>
        <w:t>d</w:t>
      </w:r>
      <w:r w:rsidRPr="003C790C">
        <w:rPr>
          <w:sz w:val="24"/>
          <w:szCs w:val="24"/>
        </w:rPr>
        <w:t>s</w:t>
      </w:r>
      <w:r w:rsidRPr="003C790C">
        <w:rPr>
          <w:spacing w:val="2"/>
          <w:sz w:val="24"/>
          <w:szCs w:val="24"/>
        </w:rPr>
        <w:t xml:space="preserve"> </w:t>
      </w:r>
      <w:r w:rsidRPr="003C790C">
        <w:rPr>
          <w:spacing w:val="-1"/>
          <w:sz w:val="24"/>
          <w:szCs w:val="24"/>
        </w:rPr>
        <w:t>s</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t</w:t>
      </w:r>
      <w:r w:rsidRPr="003C790C">
        <w:rPr>
          <w:spacing w:val="-3"/>
          <w:sz w:val="24"/>
          <w:szCs w:val="24"/>
        </w:rPr>
        <w:t>e</w:t>
      </w:r>
      <w:r w:rsidRPr="003C790C">
        <w:rPr>
          <w:spacing w:val="1"/>
          <w:sz w:val="24"/>
          <w:szCs w:val="24"/>
        </w:rPr>
        <w:t>a</w:t>
      </w:r>
      <w:r w:rsidRPr="003C790C">
        <w:rPr>
          <w:sz w:val="24"/>
          <w:szCs w:val="24"/>
        </w:rPr>
        <w:t>m</w:t>
      </w:r>
      <w:r w:rsidRPr="003C790C">
        <w:rPr>
          <w:spacing w:val="1"/>
          <w:sz w:val="24"/>
          <w:szCs w:val="24"/>
        </w:rPr>
        <w:t xml:space="preserve"> </w:t>
      </w:r>
      <w:r w:rsidRPr="003C790C">
        <w:rPr>
          <w:sz w:val="24"/>
          <w:szCs w:val="24"/>
        </w:rPr>
        <w:t xml:space="preserve">expends </w:t>
      </w:r>
      <w:r w:rsidRPr="003C790C">
        <w:rPr>
          <w:spacing w:val="1"/>
          <w:sz w:val="24"/>
          <w:szCs w:val="24"/>
        </w:rPr>
        <w:t>i</w:t>
      </w:r>
      <w:r w:rsidRPr="003C790C">
        <w:rPr>
          <w:spacing w:val="-1"/>
          <w:sz w:val="24"/>
          <w:szCs w:val="24"/>
        </w:rPr>
        <w:t>t</w:t>
      </w:r>
      <w:r w:rsidRPr="003C790C">
        <w:rPr>
          <w:sz w:val="24"/>
          <w:szCs w:val="24"/>
        </w:rPr>
        <w:t xml:space="preserve">s </w:t>
      </w:r>
      <w:r w:rsidRPr="003C790C">
        <w:rPr>
          <w:spacing w:val="1"/>
          <w:sz w:val="24"/>
          <w:szCs w:val="24"/>
        </w:rPr>
        <w:t>e</w:t>
      </w:r>
      <w:r w:rsidRPr="003C790C">
        <w:rPr>
          <w:sz w:val="24"/>
          <w:szCs w:val="24"/>
        </w:rPr>
        <w:t>n</w:t>
      </w:r>
      <w:r w:rsidRPr="003C790C">
        <w:rPr>
          <w:spacing w:val="-3"/>
          <w:sz w:val="24"/>
          <w:szCs w:val="24"/>
        </w:rPr>
        <w:t>e</w:t>
      </w:r>
      <w:r w:rsidRPr="003C790C">
        <w:rPr>
          <w:spacing w:val="-2"/>
          <w:sz w:val="24"/>
          <w:szCs w:val="24"/>
        </w:rPr>
        <w:t>r</w:t>
      </w:r>
      <w:r w:rsidRPr="003C790C">
        <w:rPr>
          <w:sz w:val="24"/>
          <w:szCs w:val="24"/>
        </w:rPr>
        <w:t>gy on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pro</w:t>
      </w:r>
      <w:r w:rsidRPr="003C790C">
        <w:rPr>
          <w:spacing w:val="-1"/>
          <w:sz w:val="24"/>
          <w:szCs w:val="24"/>
        </w:rPr>
        <w:t>j</w:t>
      </w:r>
      <w:r w:rsidRPr="003C790C">
        <w:rPr>
          <w:sz w:val="24"/>
          <w:szCs w:val="24"/>
        </w:rPr>
        <w:t>ec</w:t>
      </w:r>
      <w:r w:rsidRPr="003C790C">
        <w:rPr>
          <w:spacing w:val="1"/>
          <w:sz w:val="24"/>
          <w:szCs w:val="24"/>
        </w:rPr>
        <w:t>t</w:t>
      </w:r>
      <w:r w:rsidRPr="003C790C">
        <w:rPr>
          <w:sz w:val="24"/>
          <w:szCs w:val="24"/>
        </w:rPr>
        <w:t>, not</w:t>
      </w:r>
      <w:r w:rsidRPr="003C790C">
        <w:rPr>
          <w:spacing w:val="1"/>
          <w:sz w:val="24"/>
          <w:szCs w:val="24"/>
        </w:rPr>
        <w:t xml:space="preserve"> </w:t>
      </w:r>
      <w:r w:rsidRPr="003C790C">
        <w:rPr>
          <w:sz w:val="24"/>
          <w:szCs w:val="24"/>
        </w:rPr>
        <w:t>on</w:t>
      </w:r>
      <w:r w:rsidRPr="003C790C">
        <w:rPr>
          <w:spacing w:val="2"/>
          <w:sz w:val="24"/>
          <w:szCs w:val="24"/>
        </w:rPr>
        <w:t xml:space="preserve"> </w:t>
      </w:r>
      <w:r w:rsidRPr="003C790C">
        <w:rPr>
          <w:spacing w:val="-2"/>
          <w:sz w:val="24"/>
          <w:szCs w:val="24"/>
        </w:rPr>
        <w:t>f</w:t>
      </w:r>
      <w:r w:rsidRPr="003C790C">
        <w:rPr>
          <w:spacing w:val="1"/>
          <w:sz w:val="24"/>
          <w:szCs w:val="24"/>
        </w:rPr>
        <w:t>i</w:t>
      </w:r>
      <w:r w:rsidRPr="003C790C">
        <w:rPr>
          <w:sz w:val="24"/>
          <w:szCs w:val="24"/>
        </w:rPr>
        <w:t>gur</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 xml:space="preserve">out how </w:t>
      </w:r>
      <w:r w:rsidRPr="003C790C">
        <w:rPr>
          <w:spacing w:val="-1"/>
          <w:sz w:val="24"/>
          <w:szCs w:val="24"/>
        </w:rPr>
        <w:t>t</w:t>
      </w:r>
      <w:r w:rsidRPr="003C790C">
        <w:rPr>
          <w:sz w:val="24"/>
          <w:szCs w:val="24"/>
        </w:rPr>
        <w:t xml:space="preserve">o work </w:t>
      </w:r>
      <w:r w:rsidRPr="003C790C">
        <w:rPr>
          <w:spacing w:val="-1"/>
          <w:sz w:val="24"/>
          <w:szCs w:val="24"/>
        </w:rPr>
        <w:t>t</w:t>
      </w:r>
      <w:r w:rsidRPr="003C790C">
        <w:rPr>
          <w:sz w:val="24"/>
          <w:szCs w:val="24"/>
        </w:rPr>
        <w:t>oge</w:t>
      </w:r>
      <w:r w:rsidRPr="003C790C">
        <w:rPr>
          <w:spacing w:val="1"/>
          <w:sz w:val="24"/>
          <w:szCs w:val="24"/>
        </w:rPr>
        <w:t>t</w:t>
      </w:r>
      <w:r w:rsidRPr="003C790C">
        <w:rPr>
          <w:sz w:val="24"/>
          <w:szCs w:val="24"/>
        </w:rPr>
        <w:t xml:space="preserve">her </w:t>
      </w:r>
      <w:r w:rsidRPr="003C790C">
        <w:rPr>
          <w:spacing w:val="1"/>
          <w:sz w:val="24"/>
          <w:szCs w:val="24"/>
        </w:rPr>
        <w:t>a</w:t>
      </w:r>
      <w:r w:rsidRPr="003C790C">
        <w:rPr>
          <w:sz w:val="24"/>
          <w:szCs w:val="24"/>
        </w:rPr>
        <w:t>s</w:t>
      </w:r>
      <w:r w:rsidRPr="003C790C">
        <w:rPr>
          <w:spacing w:val="-1"/>
          <w:sz w:val="24"/>
          <w:szCs w:val="24"/>
        </w:rPr>
        <w:t xml:space="preserve"> </w:t>
      </w:r>
      <w:r w:rsidRPr="003C790C">
        <w:rPr>
          <w:sz w:val="24"/>
          <w:szCs w:val="24"/>
        </w:rPr>
        <w:t xml:space="preserve">a </w:t>
      </w:r>
      <w:r w:rsidRPr="003C790C">
        <w:rPr>
          <w:spacing w:val="-1"/>
          <w:sz w:val="24"/>
          <w:szCs w:val="24"/>
        </w:rPr>
        <w:t>t</w:t>
      </w:r>
      <w:r w:rsidRPr="003C790C">
        <w:rPr>
          <w:spacing w:val="1"/>
          <w:sz w:val="24"/>
          <w:szCs w:val="24"/>
        </w:rPr>
        <w:t>e</w:t>
      </w:r>
      <w:r w:rsidRPr="003C790C">
        <w:rPr>
          <w:sz w:val="24"/>
          <w:szCs w:val="24"/>
        </w:rPr>
        <w:t>am</w:t>
      </w:r>
      <w:r w:rsidRPr="003C790C">
        <w:rPr>
          <w:spacing w:val="-1"/>
          <w:sz w:val="24"/>
          <w:szCs w:val="24"/>
        </w:rPr>
        <w:t xml:space="preserve"> </w:t>
      </w:r>
      <w:r w:rsidRPr="003C790C">
        <w:rPr>
          <w:spacing w:val="1"/>
          <w:sz w:val="24"/>
          <w:szCs w:val="24"/>
        </w:rPr>
        <w:t>t</w:t>
      </w:r>
      <w:r w:rsidRPr="003C790C">
        <w:rPr>
          <w:sz w:val="24"/>
          <w:szCs w:val="24"/>
        </w:rPr>
        <w:t>o approa</w:t>
      </w:r>
      <w:r w:rsidRPr="003C790C">
        <w:rPr>
          <w:spacing w:val="1"/>
          <w:sz w:val="24"/>
          <w:szCs w:val="24"/>
        </w:rPr>
        <w:t>c</w:t>
      </w:r>
      <w:r w:rsidRPr="003C790C">
        <w:rPr>
          <w:sz w:val="24"/>
          <w:szCs w:val="24"/>
        </w:rPr>
        <w:t xml:space="preserve">h </w:t>
      </w:r>
      <w:r w:rsidRPr="003C790C">
        <w:rPr>
          <w:spacing w:val="-1"/>
          <w:sz w:val="24"/>
          <w:szCs w:val="24"/>
        </w:rPr>
        <w:t>it</w:t>
      </w:r>
      <w:r w:rsidRPr="003C790C">
        <w:rPr>
          <w:sz w:val="24"/>
          <w:szCs w:val="24"/>
        </w:rPr>
        <w:t>.</w:t>
      </w:r>
    </w:p>
    <w:p w:rsidR="000F5F51" w:rsidRPr="003C790C" w:rsidRDefault="000F5F51" w:rsidP="00C86749">
      <w:pPr>
        <w:ind w:left="102" w:right="84"/>
        <w:jc w:val="both"/>
        <w:rPr>
          <w:sz w:val="24"/>
          <w:szCs w:val="24"/>
        </w:rPr>
      </w:pPr>
      <w:r w:rsidRPr="003C790C">
        <w:rPr>
          <w:rFonts w:eastAsia="Calibri"/>
          <w:sz w:val="24"/>
          <w:szCs w:val="24"/>
        </w:rPr>
        <w:t xml:space="preserve">·            </w:t>
      </w:r>
      <w:r w:rsidRPr="003C790C">
        <w:rPr>
          <w:rFonts w:eastAsia="Calibri"/>
          <w:spacing w:val="15"/>
          <w:sz w:val="24"/>
          <w:szCs w:val="24"/>
        </w:rPr>
        <w:t xml:space="preserve"> </w:t>
      </w:r>
      <w:r w:rsidRPr="003C790C">
        <w:rPr>
          <w:b/>
          <w:spacing w:val="-1"/>
          <w:sz w:val="24"/>
          <w:szCs w:val="24"/>
        </w:rPr>
        <w:t>H</w:t>
      </w:r>
      <w:r w:rsidRPr="003C790C">
        <w:rPr>
          <w:b/>
          <w:sz w:val="24"/>
          <w:szCs w:val="24"/>
        </w:rPr>
        <w:t>o</w:t>
      </w:r>
      <w:r w:rsidRPr="003C790C">
        <w:rPr>
          <w:b/>
          <w:spacing w:val="1"/>
          <w:sz w:val="24"/>
          <w:szCs w:val="24"/>
        </w:rPr>
        <w:t>l</w:t>
      </w:r>
      <w:r w:rsidRPr="003C790C">
        <w:rPr>
          <w:b/>
          <w:sz w:val="24"/>
          <w:szCs w:val="24"/>
        </w:rPr>
        <w:t>d</w:t>
      </w:r>
      <w:r w:rsidRPr="003C790C">
        <w:rPr>
          <w:b/>
          <w:spacing w:val="1"/>
          <w:sz w:val="24"/>
          <w:szCs w:val="24"/>
        </w:rPr>
        <w:t xml:space="preserve"> </w:t>
      </w:r>
      <w:r w:rsidRPr="003C790C">
        <w:rPr>
          <w:b/>
          <w:sz w:val="24"/>
          <w:szCs w:val="24"/>
        </w:rPr>
        <w:t>d</w:t>
      </w:r>
      <w:r w:rsidRPr="003C790C">
        <w:rPr>
          <w:b/>
          <w:spacing w:val="-3"/>
          <w:sz w:val="24"/>
          <w:szCs w:val="24"/>
        </w:rPr>
        <w:t>e</w:t>
      </w:r>
      <w:r w:rsidRPr="003C790C">
        <w:rPr>
          <w:b/>
          <w:sz w:val="24"/>
          <w:szCs w:val="24"/>
        </w:rPr>
        <w:t>partm</w:t>
      </w:r>
      <w:r w:rsidRPr="003C790C">
        <w:rPr>
          <w:b/>
          <w:spacing w:val="1"/>
          <w:sz w:val="24"/>
          <w:szCs w:val="24"/>
        </w:rPr>
        <w:t>e</w:t>
      </w:r>
      <w:r w:rsidRPr="003C790C">
        <w:rPr>
          <w:b/>
          <w:spacing w:val="-1"/>
          <w:sz w:val="24"/>
          <w:szCs w:val="24"/>
        </w:rPr>
        <w:t>n</w:t>
      </w:r>
      <w:r w:rsidRPr="003C790C">
        <w:rPr>
          <w:b/>
          <w:sz w:val="24"/>
          <w:szCs w:val="24"/>
        </w:rPr>
        <w:t>t</w:t>
      </w:r>
      <w:r w:rsidRPr="003C790C">
        <w:rPr>
          <w:b/>
          <w:spacing w:val="3"/>
          <w:sz w:val="24"/>
          <w:szCs w:val="24"/>
        </w:rPr>
        <w:t xml:space="preserve"> </w:t>
      </w:r>
      <w:r w:rsidRPr="003C790C">
        <w:rPr>
          <w:b/>
          <w:spacing w:val="-2"/>
          <w:sz w:val="24"/>
          <w:szCs w:val="24"/>
        </w:rPr>
        <w:t>m</w:t>
      </w:r>
      <w:r w:rsidRPr="003C790C">
        <w:rPr>
          <w:b/>
          <w:spacing w:val="1"/>
          <w:sz w:val="24"/>
          <w:szCs w:val="24"/>
        </w:rPr>
        <w:t>e</w:t>
      </w:r>
      <w:r w:rsidRPr="003C790C">
        <w:rPr>
          <w:b/>
          <w:sz w:val="24"/>
          <w:szCs w:val="24"/>
        </w:rPr>
        <w:t>et</w:t>
      </w:r>
      <w:r w:rsidRPr="003C790C">
        <w:rPr>
          <w:b/>
          <w:spacing w:val="-1"/>
          <w:sz w:val="24"/>
          <w:szCs w:val="24"/>
        </w:rPr>
        <w:t>i</w:t>
      </w:r>
      <w:r w:rsidRPr="003C790C">
        <w:rPr>
          <w:b/>
          <w:sz w:val="24"/>
          <w:szCs w:val="24"/>
        </w:rPr>
        <w:t>ngs</w:t>
      </w:r>
      <w:r w:rsidRPr="003C790C">
        <w:rPr>
          <w:b/>
          <w:spacing w:val="1"/>
          <w:sz w:val="24"/>
          <w:szCs w:val="24"/>
        </w:rPr>
        <w:t xml:space="preserve"> </w:t>
      </w:r>
      <w:r w:rsidRPr="003C790C">
        <w:rPr>
          <w:b/>
          <w:sz w:val="24"/>
          <w:szCs w:val="24"/>
        </w:rPr>
        <w:t xml:space="preserve">to </w:t>
      </w:r>
      <w:r w:rsidRPr="003C790C">
        <w:rPr>
          <w:b/>
          <w:spacing w:val="-3"/>
          <w:sz w:val="24"/>
          <w:szCs w:val="24"/>
        </w:rPr>
        <w:t>r</w:t>
      </w:r>
      <w:r w:rsidRPr="003C790C">
        <w:rPr>
          <w:b/>
          <w:sz w:val="24"/>
          <w:szCs w:val="24"/>
        </w:rPr>
        <w:t>ev</w:t>
      </w:r>
      <w:r w:rsidRPr="003C790C">
        <w:rPr>
          <w:b/>
          <w:spacing w:val="-3"/>
          <w:sz w:val="24"/>
          <w:szCs w:val="24"/>
        </w:rPr>
        <w:t>i</w:t>
      </w:r>
      <w:r w:rsidRPr="003C790C">
        <w:rPr>
          <w:b/>
          <w:spacing w:val="1"/>
          <w:sz w:val="24"/>
          <w:szCs w:val="24"/>
        </w:rPr>
        <w:t>e</w:t>
      </w:r>
      <w:r w:rsidRPr="003C790C">
        <w:rPr>
          <w:b/>
          <w:sz w:val="24"/>
          <w:szCs w:val="24"/>
        </w:rPr>
        <w:t>w</w:t>
      </w:r>
      <w:r w:rsidRPr="003C790C">
        <w:rPr>
          <w:b/>
          <w:spacing w:val="1"/>
          <w:sz w:val="24"/>
          <w:szCs w:val="24"/>
        </w:rPr>
        <w:t xml:space="preserve"> </w:t>
      </w:r>
      <w:r w:rsidRPr="003C790C">
        <w:rPr>
          <w:b/>
          <w:spacing w:val="-3"/>
          <w:sz w:val="24"/>
          <w:szCs w:val="24"/>
        </w:rPr>
        <w:t>p</w:t>
      </w:r>
      <w:r w:rsidRPr="003C790C">
        <w:rPr>
          <w:b/>
          <w:sz w:val="24"/>
          <w:szCs w:val="24"/>
        </w:rPr>
        <w:t>r</w:t>
      </w:r>
      <w:r w:rsidRPr="003C790C">
        <w:rPr>
          <w:b/>
          <w:spacing w:val="-2"/>
          <w:sz w:val="24"/>
          <w:szCs w:val="24"/>
        </w:rPr>
        <w:t>o</w:t>
      </w:r>
      <w:r w:rsidRPr="003C790C">
        <w:rPr>
          <w:b/>
          <w:sz w:val="24"/>
          <w:szCs w:val="24"/>
        </w:rPr>
        <w:t>j</w:t>
      </w:r>
      <w:r w:rsidRPr="003C790C">
        <w:rPr>
          <w:b/>
          <w:spacing w:val="1"/>
          <w:sz w:val="24"/>
          <w:szCs w:val="24"/>
        </w:rPr>
        <w:t>e</w:t>
      </w:r>
      <w:r w:rsidRPr="003C790C">
        <w:rPr>
          <w:b/>
          <w:sz w:val="24"/>
          <w:szCs w:val="24"/>
        </w:rPr>
        <w:t>cts</w:t>
      </w:r>
      <w:r w:rsidRPr="003C790C">
        <w:rPr>
          <w:b/>
          <w:spacing w:val="1"/>
          <w:sz w:val="24"/>
          <w:szCs w:val="24"/>
        </w:rPr>
        <w:t xml:space="preserve"> </w:t>
      </w:r>
      <w:r w:rsidRPr="003C790C">
        <w:rPr>
          <w:b/>
          <w:sz w:val="24"/>
          <w:szCs w:val="24"/>
        </w:rPr>
        <w:t>a</w:t>
      </w:r>
      <w:r w:rsidRPr="003C790C">
        <w:rPr>
          <w:b/>
          <w:spacing w:val="-1"/>
          <w:sz w:val="24"/>
          <w:szCs w:val="24"/>
        </w:rPr>
        <w:t>n</w:t>
      </w:r>
      <w:r w:rsidRPr="003C790C">
        <w:rPr>
          <w:b/>
          <w:sz w:val="24"/>
          <w:szCs w:val="24"/>
        </w:rPr>
        <w:t>d</w:t>
      </w:r>
      <w:r w:rsidRPr="003C790C">
        <w:rPr>
          <w:b/>
          <w:spacing w:val="1"/>
          <w:sz w:val="24"/>
          <w:szCs w:val="24"/>
        </w:rPr>
        <w:t xml:space="preserve"> </w:t>
      </w:r>
      <w:r w:rsidRPr="003C790C">
        <w:rPr>
          <w:b/>
          <w:spacing w:val="-1"/>
          <w:sz w:val="24"/>
          <w:szCs w:val="24"/>
        </w:rPr>
        <w:t>p</w:t>
      </w:r>
      <w:r w:rsidRPr="003C790C">
        <w:rPr>
          <w:b/>
          <w:spacing w:val="-3"/>
          <w:sz w:val="24"/>
          <w:szCs w:val="24"/>
        </w:rPr>
        <w:t>r</w:t>
      </w:r>
      <w:r w:rsidRPr="003C790C">
        <w:rPr>
          <w:b/>
          <w:sz w:val="24"/>
          <w:szCs w:val="24"/>
        </w:rPr>
        <w:t>o</w:t>
      </w:r>
      <w:r w:rsidRPr="003C790C">
        <w:rPr>
          <w:b/>
          <w:spacing w:val="-4"/>
          <w:sz w:val="24"/>
          <w:szCs w:val="24"/>
        </w:rPr>
        <w:t>g</w:t>
      </w:r>
      <w:r w:rsidRPr="003C790C">
        <w:rPr>
          <w:b/>
          <w:sz w:val="24"/>
          <w:szCs w:val="24"/>
        </w:rPr>
        <w:t>res</w:t>
      </w:r>
      <w:r w:rsidRPr="003C790C">
        <w:rPr>
          <w:b/>
          <w:spacing w:val="13"/>
          <w:sz w:val="24"/>
          <w:szCs w:val="24"/>
        </w:rPr>
        <w:t>s</w:t>
      </w:r>
      <w:r w:rsidRPr="003C790C">
        <w:rPr>
          <w:sz w:val="24"/>
          <w:szCs w:val="24"/>
        </w:rPr>
        <w:t xml:space="preserve">, </w:t>
      </w:r>
      <w:r w:rsidRPr="003C790C">
        <w:rPr>
          <w:spacing w:val="-1"/>
          <w:sz w:val="24"/>
          <w:szCs w:val="24"/>
        </w:rPr>
        <w:t>t</w:t>
      </w:r>
      <w:r w:rsidRPr="003C790C">
        <w:rPr>
          <w:sz w:val="24"/>
          <w:szCs w:val="24"/>
        </w:rPr>
        <w:t>o ob</w:t>
      </w:r>
      <w:r w:rsidRPr="003C790C">
        <w:rPr>
          <w:spacing w:val="-1"/>
          <w:sz w:val="24"/>
          <w:szCs w:val="24"/>
        </w:rPr>
        <w:t>t</w:t>
      </w:r>
      <w:r w:rsidRPr="003C790C">
        <w:rPr>
          <w:spacing w:val="1"/>
          <w:sz w:val="24"/>
          <w:szCs w:val="24"/>
        </w:rPr>
        <w:t>a</w:t>
      </w:r>
      <w:r w:rsidRPr="003C790C">
        <w:rPr>
          <w:spacing w:val="-1"/>
          <w:sz w:val="24"/>
          <w:szCs w:val="24"/>
        </w:rPr>
        <w:t>i</w:t>
      </w:r>
      <w:r w:rsidRPr="003C790C">
        <w:rPr>
          <w:sz w:val="24"/>
          <w:szCs w:val="24"/>
        </w:rPr>
        <w:t xml:space="preserve">n broad </w:t>
      </w:r>
      <w:r w:rsidRPr="003C790C">
        <w:rPr>
          <w:spacing w:val="-1"/>
          <w:sz w:val="24"/>
          <w:szCs w:val="24"/>
        </w:rPr>
        <w:t>i</w:t>
      </w:r>
      <w:r w:rsidRPr="003C790C">
        <w:rPr>
          <w:sz w:val="24"/>
          <w:szCs w:val="24"/>
        </w:rPr>
        <w:t>npu</w:t>
      </w:r>
      <w:r w:rsidRPr="003C790C">
        <w:rPr>
          <w:spacing w:val="1"/>
          <w:sz w:val="24"/>
          <w:szCs w:val="24"/>
        </w:rPr>
        <w:t>t</w:t>
      </w:r>
      <w:r w:rsidRPr="003C790C">
        <w:rPr>
          <w:sz w:val="24"/>
          <w:szCs w:val="24"/>
        </w:rPr>
        <w:t xml:space="preserve">, and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coord</w:t>
      </w:r>
      <w:r w:rsidRPr="003C790C">
        <w:rPr>
          <w:spacing w:val="-1"/>
          <w:sz w:val="24"/>
          <w:szCs w:val="24"/>
        </w:rPr>
        <w:t>i</w:t>
      </w:r>
      <w:r w:rsidRPr="003C790C">
        <w:rPr>
          <w:sz w:val="24"/>
          <w:szCs w:val="24"/>
        </w:rPr>
        <w:t>na</w:t>
      </w:r>
      <w:r w:rsidRPr="003C790C">
        <w:rPr>
          <w:spacing w:val="1"/>
          <w:sz w:val="24"/>
          <w:szCs w:val="24"/>
        </w:rPr>
        <w:t>t</w:t>
      </w:r>
      <w:r w:rsidRPr="003C790C">
        <w:rPr>
          <w:sz w:val="24"/>
          <w:szCs w:val="24"/>
        </w:rPr>
        <w:t>e shared</w:t>
      </w:r>
      <w:r w:rsidRPr="003C790C">
        <w:rPr>
          <w:spacing w:val="1"/>
          <w:sz w:val="24"/>
          <w:szCs w:val="24"/>
        </w:rPr>
        <w:t xml:space="preserve"> </w:t>
      </w:r>
      <w:r w:rsidRPr="003C790C">
        <w:rPr>
          <w:sz w:val="24"/>
          <w:szCs w:val="24"/>
        </w:rPr>
        <w:t>work</w:t>
      </w:r>
      <w:r w:rsidRPr="003C790C">
        <w:rPr>
          <w:spacing w:val="1"/>
          <w:sz w:val="24"/>
          <w:szCs w:val="24"/>
        </w:rPr>
        <w:t xml:space="preserve"> </w:t>
      </w:r>
      <w:r w:rsidRPr="003C790C">
        <w:rPr>
          <w:sz w:val="24"/>
          <w:szCs w:val="24"/>
        </w:rPr>
        <w:t>processes.</w:t>
      </w:r>
      <w:r w:rsidRPr="003C790C">
        <w:rPr>
          <w:spacing w:val="1"/>
          <w:sz w:val="24"/>
          <w:szCs w:val="24"/>
        </w:rPr>
        <w:t xml:space="preserve"> </w:t>
      </w:r>
      <w:r w:rsidRPr="003C790C">
        <w:rPr>
          <w:spacing w:val="-2"/>
          <w:sz w:val="24"/>
          <w:szCs w:val="24"/>
        </w:rPr>
        <w:t>I</w:t>
      </w:r>
      <w:r w:rsidRPr="003C790C">
        <w:rPr>
          <w:sz w:val="24"/>
          <w:szCs w:val="24"/>
        </w:rPr>
        <w:t>f</w:t>
      </w:r>
      <w:r w:rsidRPr="003C790C">
        <w:rPr>
          <w:spacing w:val="3"/>
          <w:sz w:val="24"/>
          <w:szCs w:val="24"/>
        </w:rPr>
        <w:t xml:space="preserve"> </w:t>
      </w:r>
      <w:r w:rsidRPr="003C790C">
        <w:rPr>
          <w:spacing w:val="-1"/>
          <w:sz w:val="24"/>
          <w:szCs w:val="24"/>
        </w:rPr>
        <w:t>t</w:t>
      </w:r>
      <w:r w:rsidRPr="003C790C">
        <w:rPr>
          <w:sz w:val="24"/>
          <w:szCs w:val="24"/>
        </w:rPr>
        <w:t>eam</w:t>
      </w:r>
      <w:r w:rsidRPr="003C790C">
        <w:rPr>
          <w:spacing w:val="2"/>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pacing w:val="-2"/>
          <w:sz w:val="24"/>
          <w:szCs w:val="24"/>
        </w:rPr>
        <w:t>b</w:t>
      </w:r>
      <w:r w:rsidRPr="003C790C">
        <w:rPr>
          <w:spacing w:val="1"/>
          <w:sz w:val="24"/>
          <w:szCs w:val="24"/>
        </w:rPr>
        <w:t>e</w:t>
      </w:r>
      <w:r w:rsidRPr="003C790C">
        <w:rPr>
          <w:spacing w:val="-2"/>
          <w:sz w:val="24"/>
          <w:szCs w:val="24"/>
        </w:rPr>
        <w:t>r</w:t>
      </w:r>
      <w:r w:rsidRPr="003C790C">
        <w:rPr>
          <w:sz w:val="24"/>
          <w:szCs w:val="24"/>
        </w:rPr>
        <w:t>s</w:t>
      </w:r>
      <w:r w:rsidRPr="003C790C">
        <w:rPr>
          <w:spacing w:val="3"/>
          <w:sz w:val="24"/>
          <w:szCs w:val="24"/>
        </w:rPr>
        <w:t xml:space="preserve"> </w:t>
      </w:r>
      <w:r w:rsidRPr="003C790C">
        <w:rPr>
          <w:sz w:val="24"/>
          <w:szCs w:val="24"/>
        </w:rPr>
        <w:t>are not ge</w:t>
      </w:r>
      <w:r w:rsidRPr="003C790C">
        <w:rPr>
          <w:spacing w:val="1"/>
          <w:sz w:val="24"/>
          <w:szCs w:val="24"/>
        </w:rPr>
        <w:t>t</w:t>
      </w:r>
      <w:r w:rsidRPr="003C790C">
        <w:rPr>
          <w:spacing w:val="-1"/>
          <w:sz w:val="24"/>
          <w:szCs w:val="24"/>
        </w:rPr>
        <w:t>ti</w:t>
      </w:r>
      <w:r w:rsidRPr="003C790C">
        <w:rPr>
          <w:sz w:val="24"/>
          <w:szCs w:val="24"/>
        </w:rPr>
        <w:t>ng</w:t>
      </w:r>
      <w:r w:rsidRPr="003C790C">
        <w:rPr>
          <w:spacing w:val="3"/>
          <w:sz w:val="24"/>
          <w:szCs w:val="24"/>
        </w:rPr>
        <w:t xml:space="preserve"> </w:t>
      </w:r>
      <w:r w:rsidRPr="003C790C">
        <w:rPr>
          <w:sz w:val="24"/>
          <w:szCs w:val="24"/>
        </w:rPr>
        <w:t>a</w:t>
      </w:r>
      <w:r w:rsidRPr="003C790C">
        <w:rPr>
          <w:spacing w:val="-1"/>
          <w:sz w:val="24"/>
          <w:szCs w:val="24"/>
        </w:rPr>
        <w:t>l</w:t>
      </w:r>
      <w:r w:rsidRPr="003C790C">
        <w:rPr>
          <w:sz w:val="24"/>
          <w:szCs w:val="24"/>
        </w:rPr>
        <w:t>ong,</w:t>
      </w:r>
      <w:r w:rsidRPr="003C790C">
        <w:rPr>
          <w:spacing w:val="1"/>
          <w:sz w:val="24"/>
          <w:szCs w:val="24"/>
        </w:rPr>
        <w:t xml:space="preserve"> </w:t>
      </w:r>
      <w:r w:rsidRPr="003C790C">
        <w:rPr>
          <w:sz w:val="24"/>
          <w:szCs w:val="24"/>
        </w:rPr>
        <w:t>ex</w:t>
      </w:r>
      <w:r w:rsidRPr="003C790C">
        <w:rPr>
          <w:spacing w:val="1"/>
          <w:sz w:val="24"/>
          <w:szCs w:val="24"/>
        </w:rPr>
        <w:t>a</w:t>
      </w:r>
      <w:r w:rsidRPr="003C790C">
        <w:rPr>
          <w:spacing w:val="-1"/>
          <w:sz w:val="24"/>
          <w:szCs w:val="24"/>
        </w:rPr>
        <w:t>mi</w:t>
      </w:r>
      <w:r w:rsidRPr="003C790C">
        <w:rPr>
          <w:sz w:val="24"/>
          <w:szCs w:val="24"/>
        </w:rPr>
        <w:t>ne</w:t>
      </w:r>
      <w:r w:rsidRPr="003C790C">
        <w:rPr>
          <w:spacing w:val="2"/>
          <w:sz w:val="24"/>
          <w:szCs w:val="24"/>
        </w:rPr>
        <w:t xml:space="preserve"> </w:t>
      </w:r>
      <w:r w:rsidRPr="003C790C">
        <w:rPr>
          <w:spacing w:val="-1"/>
          <w:sz w:val="24"/>
          <w:szCs w:val="24"/>
        </w:rPr>
        <w:t>t</w:t>
      </w:r>
      <w:r w:rsidRPr="003C790C">
        <w:rPr>
          <w:sz w:val="24"/>
          <w:szCs w:val="24"/>
        </w:rPr>
        <w:t>he work proc</w:t>
      </w:r>
      <w:r w:rsidRPr="003C790C">
        <w:rPr>
          <w:spacing w:val="1"/>
          <w:sz w:val="24"/>
          <w:szCs w:val="24"/>
        </w:rPr>
        <w:t>e</w:t>
      </w:r>
      <w:r w:rsidRPr="003C790C">
        <w:rPr>
          <w:spacing w:val="-1"/>
          <w:sz w:val="24"/>
          <w:szCs w:val="24"/>
        </w:rPr>
        <w:t>s</w:t>
      </w:r>
      <w:r w:rsidRPr="003C790C">
        <w:rPr>
          <w:sz w:val="24"/>
          <w:szCs w:val="24"/>
        </w:rPr>
        <w:t>ses</w:t>
      </w:r>
      <w:r w:rsidRPr="003C790C">
        <w:rPr>
          <w:spacing w:val="4"/>
          <w:sz w:val="24"/>
          <w:szCs w:val="24"/>
        </w:rPr>
        <w:t xml:space="preserve"> </w:t>
      </w:r>
      <w:r w:rsidRPr="003C790C">
        <w:rPr>
          <w:spacing w:val="-1"/>
          <w:sz w:val="24"/>
          <w:szCs w:val="24"/>
        </w:rPr>
        <w:t>t</w:t>
      </w:r>
      <w:r w:rsidRPr="003C790C">
        <w:rPr>
          <w:sz w:val="24"/>
          <w:szCs w:val="24"/>
        </w:rPr>
        <w:t>hey</w:t>
      </w:r>
      <w:r w:rsidRPr="003C790C">
        <w:rPr>
          <w:spacing w:val="4"/>
          <w:sz w:val="24"/>
          <w:szCs w:val="24"/>
        </w:rPr>
        <w:t xml:space="preserve"> </w:t>
      </w:r>
      <w:r w:rsidRPr="003C790C">
        <w:rPr>
          <w:spacing w:val="-1"/>
          <w:sz w:val="24"/>
          <w:szCs w:val="24"/>
        </w:rPr>
        <w:t>m</w:t>
      </w:r>
      <w:r w:rsidRPr="003C790C">
        <w:rPr>
          <w:sz w:val="24"/>
          <w:szCs w:val="24"/>
        </w:rPr>
        <w:t>u</w:t>
      </w:r>
      <w:r w:rsidRPr="003C790C">
        <w:rPr>
          <w:spacing w:val="-1"/>
          <w:sz w:val="24"/>
          <w:szCs w:val="24"/>
        </w:rPr>
        <w:t>t</w:t>
      </w:r>
      <w:r w:rsidRPr="003C790C">
        <w:rPr>
          <w:sz w:val="24"/>
          <w:szCs w:val="24"/>
        </w:rPr>
        <w:t>ua</w:t>
      </w:r>
      <w:r w:rsidRPr="003C790C">
        <w:rPr>
          <w:spacing w:val="1"/>
          <w:sz w:val="24"/>
          <w:szCs w:val="24"/>
        </w:rPr>
        <w:t>l</w:t>
      </w:r>
      <w:r w:rsidRPr="003C790C">
        <w:rPr>
          <w:spacing w:val="-1"/>
          <w:sz w:val="24"/>
          <w:szCs w:val="24"/>
        </w:rPr>
        <w:t>l</w:t>
      </w:r>
      <w:r w:rsidRPr="003C790C">
        <w:rPr>
          <w:sz w:val="24"/>
          <w:szCs w:val="24"/>
        </w:rPr>
        <w:t>y</w:t>
      </w:r>
      <w:r w:rsidRPr="003C790C">
        <w:rPr>
          <w:spacing w:val="4"/>
          <w:sz w:val="24"/>
          <w:szCs w:val="24"/>
        </w:rPr>
        <w:t xml:space="preserve"> </w:t>
      </w:r>
      <w:r w:rsidRPr="003C790C">
        <w:rPr>
          <w:sz w:val="24"/>
          <w:szCs w:val="24"/>
        </w:rPr>
        <w:t>o</w:t>
      </w:r>
      <w:r w:rsidRPr="003C790C">
        <w:rPr>
          <w:spacing w:val="-1"/>
          <w:sz w:val="24"/>
          <w:szCs w:val="24"/>
        </w:rPr>
        <w:t>w</w:t>
      </w:r>
      <w:r w:rsidRPr="003C790C">
        <w:rPr>
          <w:sz w:val="24"/>
          <w:szCs w:val="24"/>
        </w:rPr>
        <w:t xml:space="preserve">n.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prob</w:t>
      </w:r>
      <w:r w:rsidRPr="003C790C">
        <w:rPr>
          <w:spacing w:val="-1"/>
          <w:sz w:val="24"/>
          <w:szCs w:val="24"/>
        </w:rPr>
        <w:t>l</w:t>
      </w:r>
      <w:r w:rsidRPr="003C790C">
        <w:rPr>
          <w:sz w:val="24"/>
          <w:szCs w:val="24"/>
        </w:rPr>
        <w:t>em</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not</w:t>
      </w:r>
      <w:r w:rsidRPr="003C790C">
        <w:rPr>
          <w:spacing w:val="3"/>
          <w:sz w:val="24"/>
          <w:szCs w:val="24"/>
        </w:rPr>
        <w:t xml:space="preserve"> </w:t>
      </w:r>
      <w:r w:rsidRPr="003C790C">
        <w:rPr>
          <w:sz w:val="24"/>
          <w:szCs w:val="24"/>
        </w:rPr>
        <w:t>u</w:t>
      </w:r>
      <w:r w:rsidRPr="003C790C">
        <w:rPr>
          <w:spacing w:val="-1"/>
          <w:sz w:val="24"/>
          <w:szCs w:val="24"/>
        </w:rPr>
        <w:t>s</w:t>
      </w:r>
      <w:r w:rsidRPr="003C790C">
        <w:rPr>
          <w:sz w:val="24"/>
          <w:szCs w:val="24"/>
        </w:rPr>
        <w:t>ua</w:t>
      </w:r>
      <w:r w:rsidRPr="003C790C">
        <w:rPr>
          <w:spacing w:val="1"/>
          <w:sz w:val="24"/>
          <w:szCs w:val="24"/>
        </w:rPr>
        <w:t>l</w:t>
      </w:r>
      <w:r w:rsidRPr="003C790C">
        <w:rPr>
          <w:spacing w:val="-1"/>
          <w:sz w:val="24"/>
          <w:szCs w:val="24"/>
        </w:rPr>
        <w:t>l</w:t>
      </w:r>
      <w:r w:rsidRPr="003C790C">
        <w:rPr>
          <w:sz w:val="24"/>
          <w:szCs w:val="24"/>
        </w:rPr>
        <w:t>y</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persona</w:t>
      </w:r>
      <w:r w:rsidRPr="003C790C">
        <w:rPr>
          <w:spacing w:val="-1"/>
          <w:sz w:val="24"/>
          <w:szCs w:val="24"/>
        </w:rPr>
        <w:t>l</w:t>
      </w:r>
      <w:r w:rsidRPr="003C790C">
        <w:rPr>
          <w:spacing w:val="1"/>
          <w:sz w:val="24"/>
          <w:szCs w:val="24"/>
        </w:rPr>
        <w:t>i</w:t>
      </w:r>
      <w:r w:rsidRPr="003C790C">
        <w:rPr>
          <w:spacing w:val="-1"/>
          <w:sz w:val="24"/>
          <w:szCs w:val="24"/>
        </w:rPr>
        <w:t>ti</w:t>
      </w:r>
      <w:r w:rsidRPr="003C790C">
        <w:rPr>
          <w:sz w:val="24"/>
          <w:szCs w:val="24"/>
        </w:rPr>
        <w:t>es</w:t>
      </w:r>
      <w:r w:rsidRPr="003C790C">
        <w:rPr>
          <w:spacing w:val="4"/>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t</w:t>
      </w:r>
      <w:r w:rsidRPr="003C790C">
        <w:rPr>
          <w:sz w:val="24"/>
          <w:szCs w:val="24"/>
        </w:rPr>
        <w:t>eam</w:t>
      </w:r>
      <w:r w:rsidRPr="003C790C">
        <w:rPr>
          <w:spacing w:val="3"/>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bers. I</w:t>
      </w:r>
      <w:r w:rsidRPr="003C790C">
        <w:rPr>
          <w:spacing w:val="-7"/>
          <w:sz w:val="24"/>
          <w:szCs w:val="24"/>
        </w:rPr>
        <w:t>t</w:t>
      </w:r>
      <w:r w:rsidRPr="003C790C">
        <w:rPr>
          <w:spacing w:val="-2"/>
          <w:sz w:val="24"/>
          <w:szCs w:val="24"/>
        </w:rPr>
        <w:t>’</w:t>
      </w:r>
      <w:r w:rsidRPr="003C790C">
        <w:rPr>
          <w:sz w:val="24"/>
          <w:szCs w:val="24"/>
        </w:rPr>
        <w:t xml:space="preserve">s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fa</w:t>
      </w:r>
      <w:r w:rsidRPr="003C790C">
        <w:rPr>
          <w:spacing w:val="1"/>
          <w:sz w:val="24"/>
          <w:szCs w:val="24"/>
        </w:rPr>
        <w:t>c</w:t>
      </w:r>
      <w:r w:rsidRPr="003C790C">
        <w:rPr>
          <w:sz w:val="24"/>
          <w:szCs w:val="24"/>
        </w:rPr>
        <w:t>t</w:t>
      </w:r>
      <w:r w:rsidRPr="003C790C">
        <w:rPr>
          <w:spacing w:val="3"/>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pacing w:val="-1"/>
          <w:sz w:val="24"/>
          <w:szCs w:val="24"/>
        </w:rPr>
        <w:t>t</w:t>
      </w:r>
      <w:r w:rsidRPr="003C790C">
        <w:rPr>
          <w:sz w:val="24"/>
          <w:szCs w:val="24"/>
        </w:rPr>
        <w:t>eam</w:t>
      </w:r>
      <w:r w:rsidRPr="003C790C">
        <w:rPr>
          <w:spacing w:val="5"/>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rs</w:t>
      </w:r>
      <w:r w:rsidRPr="003C790C">
        <w:rPr>
          <w:spacing w:val="4"/>
          <w:sz w:val="24"/>
          <w:szCs w:val="24"/>
        </w:rPr>
        <w:t xml:space="preserve"> </w:t>
      </w:r>
      <w:r w:rsidRPr="003C790C">
        <w:rPr>
          <w:sz w:val="24"/>
          <w:szCs w:val="24"/>
        </w:rPr>
        <w:t>o</w:t>
      </w:r>
      <w:r w:rsidRPr="003C790C">
        <w:rPr>
          <w:spacing w:val="-2"/>
          <w:sz w:val="24"/>
          <w:szCs w:val="24"/>
        </w:rPr>
        <w:t>f</w:t>
      </w:r>
      <w:r w:rsidRPr="003C790C">
        <w:rPr>
          <w:spacing w:val="1"/>
          <w:sz w:val="24"/>
          <w:szCs w:val="24"/>
        </w:rPr>
        <w:t>t</w:t>
      </w:r>
      <w:r w:rsidRPr="003C790C">
        <w:rPr>
          <w:sz w:val="24"/>
          <w:szCs w:val="24"/>
        </w:rPr>
        <w:t>en</w:t>
      </w:r>
      <w:r w:rsidRPr="003C790C">
        <w:rPr>
          <w:spacing w:val="4"/>
          <w:sz w:val="24"/>
          <w:szCs w:val="24"/>
        </w:rPr>
        <w:t xml:space="preserve"> </w:t>
      </w:r>
      <w:r w:rsidRPr="003C790C">
        <w:rPr>
          <w:sz w:val="24"/>
          <w:szCs w:val="24"/>
        </w:rPr>
        <w:t>have</w:t>
      </w:r>
      <w:r w:rsidRPr="003C790C">
        <w:rPr>
          <w:spacing w:val="-2"/>
          <w:sz w:val="24"/>
          <w:szCs w:val="24"/>
        </w:rPr>
        <w:t>n</w:t>
      </w:r>
      <w:r w:rsidRPr="003C790C">
        <w:rPr>
          <w:sz w:val="24"/>
          <w:szCs w:val="24"/>
        </w:rPr>
        <w:t>’t</w:t>
      </w:r>
      <w:r w:rsidRPr="003C790C">
        <w:rPr>
          <w:spacing w:val="3"/>
          <w:sz w:val="24"/>
          <w:szCs w:val="24"/>
        </w:rPr>
        <w:t xml:space="preserve"> </w:t>
      </w:r>
      <w:r w:rsidRPr="003C790C">
        <w:rPr>
          <w:sz w:val="24"/>
          <w:szCs w:val="24"/>
        </w:rPr>
        <w:t>agre</w:t>
      </w:r>
      <w:r w:rsidRPr="003C790C">
        <w:rPr>
          <w:spacing w:val="1"/>
          <w:sz w:val="24"/>
          <w:szCs w:val="24"/>
        </w:rPr>
        <w:t>e</w:t>
      </w:r>
      <w:r w:rsidRPr="003C790C">
        <w:rPr>
          <w:sz w:val="24"/>
          <w:szCs w:val="24"/>
        </w:rPr>
        <w:t>d</w:t>
      </w:r>
      <w:r w:rsidRPr="003C790C">
        <w:rPr>
          <w:spacing w:val="4"/>
          <w:sz w:val="24"/>
          <w:szCs w:val="24"/>
        </w:rPr>
        <w:t xml:space="preserve"> </w:t>
      </w:r>
      <w:r w:rsidRPr="003C790C">
        <w:rPr>
          <w:sz w:val="24"/>
          <w:szCs w:val="24"/>
        </w:rPr>
        <w:t>on</w:t>
      </w:r>
      <w:r w:rsidRPr="003C790C">
        <w:rPr>
          <w:spacing w:val="4"/>
          <w:sz w:val="24"/>
          <w:szCs w:val="24"/>
        </w:rPr>
        <w:t xml:space="preserve"> </w:t>
      </w:r>
      <w:r w:rsidRPr="003C790C">
        <w:rPr>
          <w:sz w:val="24"/>
          <w:szCs w:val="24"/>
        </w:rPr>
        <w:t>how</w:t>
      </w:r>
      <w:r w:rsidRPr="003C790C">
        <w:rPr>
          <w:spacing w:val="2"/>
          <w:sz w:val="24"/>
          <w:szCs w:val="24"/>
        </w:rPr>
        <w:t xml:space="preserve"> </w:t>
      </w:r>
      <w:r w:rsidRPr="003C790C">
        <w:rPr>
          <w:spacing w:val="1"/>
          <w:sz w:val="24"/>
          <w:szCs w:val="24"/>
        </w:rPr>
        <w:t>t</w:t>
      </w:r>
      <w:r w:rsidRPr="003C790C">
        <w:rPr>
          <w:sz w:val="24"/>
          <w:szCs w:val="24"/>
        </w:rPr>
        <w:t>hey</w:t>
      </w:r>
      <w:r w:rsidRPr="003C790C">
        <w:rPr>
          <w:spacing w:val="4"/>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5"/>
          <w:sz w:val="24"/>
          <w:szCs w:val="24"/>
        </w:rPr>
        <w:t xml:space="preserve"> </w:t>
      </w:r>
      <w:r w:rsidRPr="003C790C">
        <w:rPr>
          <w:sz w:val="24"/>
          <w:szCs w:val="24"/>
        </w:rPr>
        <w:t>de</w:t>
      </w:r>
      <w:r w:rsidRPr="003C790C">
        <w:rPr>
          <w:spacing w:val="-1"/>
          <w:sz w:val="24"/>
          <w:szCs w:val="24"/>
        </w:rPr>
        <w:t>li</w:t>
      </w:r>
      <w:r w:rsidRPr="003C790C">
        <w:rPr>
          <w:sz w:val="24"/>
          <w:szCs w:val="24"/>
        </w:rPr>
        <w:t>ver</w:t>
      </w:r>
      <w:r w:rsidRPr="003C790C">
        <w:rPr>
          <w:spacing w:val="6"/>
          <w:sz w:val="24"/>
          <w:szCs w:val="24"/>
        </w:rPr>
        <w:t xml:space="preserve"> </w:t>
      </w:r>
      <w:r w:rsidRPr="003C790C">
        <w:rPr>
          <w:sz w:val="24"/>
          <w:szCs w:val="24"/>
        </w:rPr>
        <w:t>a</w:t>
      </w:r>
      <w:r w:rsidRPr="003C790C">
        <w:rPr>
          <w:spacing w:val="3"/>
          <w:sz w:val="24"/>
          <w:szCs w:val="24"/>
        </w:rPr>
        <w:t xml:space="preserve"> </w:t>
      </w:r>
      <w:r w:rsidRPr="003C790C">
        <w:rPr>
          <w:sz w:val="24"/>
          <w:szCs w:val="24"/>
        </w:rPr>
        <w:t>product</w:t>
      </w:r>
      <w:r w:rsidRPr="003C790C">
        <w:rPr>
          <w:spacing w:val="5"/>
          <w:sz w:val="24"/>
          <w:szCs w:val="24"/>
        </w:rPr>
        <w:t xml:space="preserve"> </w:t>
      </w:r>
      <w:r w:rsidRPr="003C790C">
        <w:rPr>
          <w:sz w:val="24"/>
          <w:szCs w:val="24"/>
        </w:rPr>
        <w:t>or</w:t>
      </w:r>
      <w:r w:rsidRPr="003C790C">
        <w:rPr>
          <w:spacing w:val="4"/>
          <w:sz w:val="24"/>
          <w:szCs w:val="24"/>
        </w:rPr>
        <w:t xml:space="preserve"> </w:t>
      </w:r>
      <w:r w:rsidRPr="003C790C">
        <w:rPr>
          <w:sz w:val="24"/>
          <w:szCs w:val="24"/>
        </w:rPr>
        <w:t>a serv</w:t>
      </w:r>
      <w:r w:rsidRPr="003C790C">
        <w:rPr>
          <w:spacing w:val="-1"/>
          <w:sz w:val="24"/>
          <w:szCs w:val="24"/>
        </w:rPr>
        <w:t>i</w:t>
      </w:r>
      <w:r w:rsidRPr="003C790C">
        <w:rPr>
          <w:spacing w:val="1"/>
          <w:sz w:val="24"/>
          <w:szCs w:val="24"/>
        </w:rPr>
        <w:t>c</w:t>
      </w:r>
      <w:r w:rsidRPr="003C790C">
        <w:rPr>
          <w:sz w:val="24"/>
          <w:szCs w:val="24"/>
        </w:rPr>
        <w:t xml:space="preserve">e or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s</w:t>
      </w:r>
      <w:r w:rsidRPr="003C790C">
        <w:rPr>
          <w:spacing w:val="-3"/>
          <w:sz w:val="24"/>
          <w:szCs w:val="24"/>
        </w:rPr>
        <w:t>t</w:t>
      </w:r>
      <w:r w:rsidRPr="003C790C">
        <w:rPr>
          <w:spacing w:val="1"/>
          <w:sz w:val="24"/>
          <w:szCs w:val="24"/>
        </w:rPr>
        <w:t>e</w:t>
      </w:r>
      <w:r w:rsidRPr="003C790C">
        <w:rPr>
          <w:sz w:val="24"/>
          <w:szCs w:val="24"/>
        </w:rPr>
        <w:t xml:space="preserve">ps </w:t>
      </w:r>
      <w:r w:rsidRPr="003C790C">
        <w:rPr>
          <w:spacing w:val="-2"/>
          <w:sz w:val="24"/>
          <w:szCs w:val="24"/>
        </w:rPr>
        <w:t>r</w:t>
      </w:r>
      <w:r w:rsidRPr="003C790C">
        <w:rPr>
          <w:spacing w:val="1"/>
          <w:sz w:val="24"/>
          <w:szCs w:val="24"/>
        </w:rPr>
        <w:t>e</w:t>
      </w:r>
      <w:r w:rsidRPr="003C790C">
        <w:rPr>
          <w:sz w:val="24"/>
          <w:szCs w:val="24"/>
        </w:rPr>
        <w:t>qu</w:t>
      </w:r>
      <w:r w:rsidRPr="003C790C">
        <w:rPr>
          <w:spacing w:val="-1"/>
          <w:sz w:val="24"/>
          <w:szCs w:val="24"/>
        </w:rPr>
        <w:t>i</w:t>
      </w:r>
      <w:r w:rsidRPr="003C790C">
        <w:rPr>
          <w:sz w:val="24"/>
          <w:szCs w:val="24"/>
        </w:rPr>
        <w:t xml:space="preserve">red </w:t>
      </w:r>
      <w:r w:rsidRPr="003C790C">
        <w:rPr>
          <w:spacing w:val="1"/>
          <w:sz w:val="24"/>
          <w:szCs w:val="24"/>
        </w:rPr>
        <w:t>t</w:t>
      </w:r>
      <w:r w:rsidRPr="003C790C">
        <w:rPr>
          <w:sz w:val="24"/>
          <w:szCs w:val="24"/>
        </w:rPr>
        <w:t>o get</w:t>
      </w:r>
      <w:r w:rsidRPr="003C790C">
        <w:rPr>
          <w:spacing w:val="-1"/>
          <w:sz w:val="24"/>
          <w:szCs w:val="24"/>
        </w:rPr>
        <w:t xml:space="preserve"> </w:t>
      </w:r>
      <w:r w:rsidRPr="003C790C">
        <w:rPr>
          <w:sz w:val="24"/>
          <w:szCs w:val="24"/>
        </w:rPr>
        <w:t>so</w:t>
      </w:r>
      <w:r w:rsidRPr="003C790C">
        <w:rPr>
          <w:spacing w:val="-1"/>
          <w:sz w:val="24"/>
          <w:szCs w:val="24"/>
        </w:rPr>
        <w:t>m</w:t>
      </w:r>
      <w:r w:rsidRPr="003C790C">
        <w:rPr>
          <w:spacing w:val="1"/>
          <w:sz w:val="24"/>
          <w:szCs w:val="24"/>
        </w:rPr>
        <w:t>e</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 done.</w:t>
      </w:r>
    </w:p>
    <w:p w:rsidR="000F5F51" w:rsidRPr="003C790C" w:rsidRDefault="000F5F51" w:rsidP="00C86749">
      <w:pPr>
        <w:ind w:left="462"/>
        <w:jc w:val="both"/>
        <w:rPr>
          <w:sz w:val="24"/>
          <w:szCs w:val="24"/>
        </w:rPr>
      </w:pPr>
      <w:r w:rsidRPr="003C790C">
        <w:rPr>
          <w:rFonts w:eastAsia="Calibri"/>
          <w:sz w:val="24"/>
          <w:szCs w:val="24"/>
        </w:rPr>
        <w:t xml:space="preserve">·     </w:t>
      </w:r>
      <w:r w:rsidRPr="003C790C">
        <w:rPr>
          <w:rFonts w:eastAsia="Calibri"/>
          <w:spacing w:val="6"/>
          <w:sz w:val="24"/>
          <w:szCs w:val="24"/>
        </w:rPr>
        <w:t xml:space="preserve"> </w:t>
      </w:r>
      <w:r w:rsidRPr="003C790C">
        <w:rPr>
          <w:b/>
          <w:sz w:val="24"/>
          <w:szCs w:val="24"/>
        </w:rPr>
        <w:t>Bu</w:t>
      </w:r>
      <w:r w:rsidRPr="003C790C">
        <w:rPr>
          <w:b/>
          <w:spacing w:val="-1"/>
          <w:sz w:val="24"/>
          <w:szCs w:val="24"/>
        </w:rPr>
        <w:t>il</w:t>
      </w:r>
      <w:r w:rsidRPr="003C790C">
        <w:rPr>
          <w:b/>
          <w:sz w:val="24"/>
          <w:szCs w:val="24"/>
        </w:rPr>
        <w:t>d fun a</w:t>
      </w:r>
      <w:r w:rsidRPr="003C790C">
        <w:rPr>
          <w:b/>
          <w:spacing w:val="-1"/>
          <w:sz w:val="24"/>
          <w:szCs w:val="24"/>
        </w:rPr>
        <w:t>n</w:t>
      </w:r>
      <w:r w:rsidRPr="003C790C">
        <w:rPr>
          <w:b/>
          <w:sz w:val="24"/>
          <w:szCs w:val="24"/>
        </w:rPr>
        <w:t>d s</w:t>
      </w:r>
      <w:r w:rsidRPr="003C790C">
        <w:rPr>
          <w:b/>
          <w:spacing w:val="-1"/>
          <w:sz w:val="24"/>
          <w:szCs w:val="24"/>
        </w:rPr>
        <w:t>h</w:t>
      </w:r>
      <w:r w:rsidRPr="003C790C">
        <w:rPr>
          <w:b/>
          <w:spacing w:val="-2"/>
          <w:sz w:val="24"/>
          <w:szCs w:val="24"/>
        </w:rPr>
        <w:t>a</w:t>
      </w:r>
      <w:r w:rsidRPr="003C790C">
        <w:rPr>
          <w:b/>
          <w:sz w:val="24"/>
          <w:szCs w:val="24"/>
        </w:rPr>
        <w:t>red occas</w:t>
      </w:r>
      <w:r w:rsidRPr="003C790C">
        <w:rPr>
          <w:b/>
          <w:spacing w:val="-1"/>
          <w:sz w:val="24"/>
          <w:szCs w:val="24"/>
        </w:rPr>
        <w:t>i</w:t>
      </w:r>
      <w:r w:rsidRPr="003C790C">
        <w:rPr>
          <w:b/>
          <w:sz w:val="24"/>
          <w:szCs w:val="24"/>
        </w:rPr>
        <w:t xml:space="preserve">ons </w:t>
      </w:r>
      <w:r w:rsidRPr="003C790C">
        <w:rPr>
          <w:b/>
          <w:spacing w:val="-1"/>
          <w:sz w:val="24"/>
          <w:szCs w:val="24"/>
        </w:rPr>
        <w:t>i</w:t>
      </w:r>
      <w:r w:rsidRPr="003C790C">
        <w:rPr>
          <w:b/>
          <w:sz w:val="24"/>
          <w:szCs w:val="24"/>
        </w:rPr>
        <w:t>nto t</w:t>
      </w:r>
      <w:r w:rsidRPr="003C790C">
        <w:rPr>
          <w:b/>
          <w:spacing w:val="-1"/>
          <w:sz w:val="24"/>
          <w:szCs w:val="24"/>
        </w:rPr>
        <w:t>h</w:t>
      </w:r>
      <w:r w:rsidRPr="003C790C">
        <w:rPr>
          <w:b/>
          <w:sz w:val="24"/>
          <w:szCs w:val="24"/>
        </w:rPr>
        <w:t>e</w:t>
      </w:r>
      <w:r w:rsidRPr="003C790C">
        <w:rPr>
          <w:b/>
          <w:spacing w:val="1"/>
          <w:sz w:val="24"/>
          <w:szCs w:val="24"/>
        </w:rPr>
        <w:t xml:space="preserve"> </w:t>
      </w:r>
      <w:r w:rsidRPr="003C790C">
        <w:rPr>
          <w:b/>
          <w:sz w:val="24"/>
          <w:szCs w:val="24"/>
        </w:rPr>
        <w:t>organ</w:t>
      </w:r>
      <w:r w:rsidRPr="003C790C">
        <w:rPr>
          <w:b/>
          <w:spacing w:val="-1"/>
          <w:sz w:val="24"/>
          <w:szCs w:val="24"/>
        </w:rPr>
        <w:t>i</w:t>
      </w:r>
      <w:r w:rsidRPr="003C790C">
        <w:rPr>
          <w:b/>
          <w:sz w:val="24"/>
          <w:szCs w:val="24"/>
        </w:rPr>
        <w:t>zat</w:t>
      </w:r>
      <w:r w:rsidRPr="003C790C">
        <w:rPr>
          <w:b/>
          <w:spacing w:val="1"/>
          <w:sz w:val="24"/>
          <w:szCs w:val="24"/>
        </w:rPr>
        <w:t>i</w:t>
      </w:r>
      <w:r w:rsidRPr="003C790C">
        <w:rPr>
          <w:b/>
          <w:sz w:val="24"/>
          <w:szCs w:val="24"/>
        </w:rPr>
        <w:t>o</w:t>
      </w:r>
      <w:r w:rsidRPr="003C790C">
        <w:rPr>
          <w:b/>
          <w:spacing w:val="-6"/>
          <w:sz w:val="24"/>
          <w:szCs w:val="24"/>
        </w:rPr>
        <w:t>n</w:t>
      </w:r>
      <w:r w:rsidRPr="003C790C">
        <w:rPr>
          <w:b/>
          <w:spacing w:val="-2"/>
          <w:sz w:val="24"/>
          <w:szCs w:val="24"/>
        </w:rPr>
        <w:t>’</w:t>
      </w:r>
      <w:r w:rsidRPr="003C790C">
        <w:rPr>
          <w:b/>
          <w:sz w:val="24"/>
          <w:szCs w:val="24"/>
        </w:rPr>
        <w:t>s</w:t>
      </w:r>
      <w:r w:rsidRPr="003C790C">
        <w:rPr>
          <w:b/>
          <w:spacing w:val="-1"/>
          <w:sz w:val="24"/>
          <w:szCs w:val="24"/>
        </w:rPr>
        <w:t xml:space="preserve"> </w:t>
      </w:r>
      <w:r w:rsidRPr="003C790C">
        <w:rPr>
          <w:b/>
          <w:sz w:val="24"/>
          <w:szCs w:val="24"/>
        </w:rPr>
        <w:t>agen</w:t>
      </w:r>
      <w:r w:rsidRPr="003C790C">
        <w:rPr>
          <w:b/>
          <w:spacing w:val="-1"/>
          <w:sz w:val="24"/>
          <w:szCs w:val="24"/>
        </w:rPr>
        <w:t>d</w:t>
      </w:r>
      <w:r w:rsidRPr="003C790C">
        <w:rPr>
          <w:b/>
          <w:sz w:val="24"/>
          <w:szCs w:val="24"/>
        </w:rPr>
        <w:t>a.</w:t>
      </w:r>
      <w:r w:rsidRPr="003C790C">
        <w:rPr>
          <w:b/>
          <w:spacing w:val="6"/>
          <w:sz w:val="24"/>
          <w:szCs w:val="24"/>
        </w:rPr>
        <w:t xml:space="preserve"> </w:t>
      </w:r>
      <w:r w:rsidRPr="003C790C">
        <w:rPr>
          <w:spacing w:val="-1"/>
          <w:sz w:val="24"/>
          <w:szCs w:val="24"/>
        </w:rPr>
        <w:t>H</w:t>
      </w:r>
      <w:r w:rsidRPr="003C790C">
        <w:rPr>
          <w:sz w:val="24"/>
          <w:szCs w:val="24"/>
        </w:rPr>
        <w:t>o</w:t>
      </w:r>
      <w:r w:rsidRPr="003C790C">
        <w:rPr>
          <w:spacing w:val="1"/>
          <w:sz w:val="24"/>
          <w:szCs w:val="24"/>
        </w:rPr>
        <w:t>l</w:t>
      </w:r>
      <w:r w:rsidRPr="003C790C">
        <w:rPr>
          <w:sz w:val="24"/>
          <w:szCs w:val="24"/>
        </w:rPr>
        <w:t>d pot</w:t>
      </w:r>
      <w:r w:rsidRPr="003C790C">
        <w:rPr>
          <w:spacing w:val="-1"/>
          <w:sz w:val="24"/>
          <w:szCs w:val="24"/>
        </w:rPr>
        <w:t xml:space="preserve"> l</w:t>
      </w:r>
      <w:r w:rsidRPr="003C790C">
        <w:rPr>
          <w:sz w:val="24"/>
          <w:szCs w:val="24"/>
        </w:rPr>
        <w:t>u</w:t>
      </w:r>
      <w:r w:rsidRPr="003C790C">
        <w:rPr>
          <w:spacing w:val="1"/>
          <w:sz w:val="24"/>
          <w:szCs w:val="24"/>
        </w:rPr>
        <w:t>c</w:t>
      </w:r>
      <w:r w:rsidRPr="003C790C">
        <w:rPr>
          <w:sz w:val="24"/>
          <w:szCs w:val="24"/>
        </w:rPr>
        <w:t>k</w:t>
      </w:r>
    </w:p>
    <w:p w:rsidR="000F5F51" w:rsidRPr="003C790C" w:rsidRDefault="000F5F51" w:rsidP="00C86749">
      <w:pPr>
        <w:spacing w:before="9"/>
        <w:ind w:left="822" w:right="82"/>
        <w:jc w:val="both"/>
        <w:rPr>
          <w:sz w:val="24"/>
          <w:szCs w:val="24"/>
        </w:rPr>
        <w:sectPr w:rsidR="000F5F51" w:rsidRPr="003C790C" w:rsidSect="00DF680C">
          <w:type w:val="continuous"/>
          <w:pgSz w:w="12240" w:h="15840"/>
          <w:pgMar w:top="1480" w:right="132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pPr>
      <w:r w:rsidRPr="003C790C">
        <w:rPr>
          <w:spacing w:val="-1"/>
          <w:sz w:val="24"/>
          <w:szCs w:val="24"/>
        </w:rPr>
        <w:t>l</w:t>
      </w:r>
      <w:r w:rsidRPr="003C790C">
        <w:rPr>
          <w:sz w:val="24"/>
          <w:szCs w:val="24"/>
        </w:rPr>
        <w:t>un</w:t>
      </w:r>
      <w:r w:rsidRPr="003C790C">
        <w:rPr>
          <w:spacing w:val="1"/>
          <w:sz w:val="24"/>
          <w:szCs w:val="24"/>
        </w:rPr>
        <w:t>c</w:t>
      </w:r>
      <w:r w:rsidRPr="003C790C">
        <w:rPr>
          <w:sz w:val="24"/>
          <w:szCs w:val="24"/>
        </w:rPr>
        <w:t>hes;</w:t>
      </w:r>
      <w:r w:rsidRPr="003C790C">
        <w:rPr>
          <w:spacing w:val="45"/>
          <w:sz w:val="24"/>
          <w:szCs w:val="24"/>
        </w:rPr>
        <w:t xml:space="preserve"> </w:t>
      </w:r>
      <w:r w:rsidRPr="003C790C">
        <w:rPr>
          <w:spacing w:val="-1"/>
          <w:sz w:val="24"/>
          <w:szCs w:val="24"/>
        </w:rPr>
        <w:t>t</w:t>
      </w:r>
      <w:r w:rsidRPr="003C790C">
        <w:rPr>
          <w:spacing w:val="1"/>
          <w:sz w:val="24"/>
          <w:szCs w:val="24"/>
        </w:rPr>
        <w:t>a</w:t>
      </w:r>
      <w:r w:rsidRPr="003C790C">
        <w:rPr>
          <w:sz w:val="24"/>
          <w:szCs w:val="24"/>
        </w:rPr>
        <w:t>ke</w:t>
      </w:r>
      <w:r w:rsidRPr="003C790C">
        <w:rPr>
          <w:spacing w:val="45"/>
          <w:sz w:val="24"/>
          <w:szCs w:val="24"/>
        </w:rPr>
        <w:t xml:space="preserve"> </w:t>
      </w:r>
      <w:r w:rsidRPr="003C790C">
        <w:rPr>
          <w:spacing w:val="-1"/>
          <w:sz w:val="24"/>
          <w:szCs w:val="24"/>
        </w:rPr>
        <w:t>t</w:t>
      </w:r>
      <w:r w:rsidRPr="003C790C">
        <w:rPr>
          <w:sz w:val="24"/>
          <w:szCs w:val="24"/>
        </w:rPr>
        <w:t>he</w:t>
      </w:r>
      <w:r w:rsidRPr="003C790C">
        <w:rPr>
          <w:spacing w:val="47"/>
          <w:sz w:val="24"/>
          <w:szCs w:val="24"/>
        </w:rPr>
        <w:t xml:space="preserve"> </w:t>
      </w:r>
      <w:r w:rsidRPr="003C790C">
        <w:rPr>
          <w:spacing w:val="-1"/>
          <w:sz w:val="24"/>
          <w:szCs w:val="24"/>
        </w:rPr>
        <w:t>t</w:t>
      </w:r>
      <w:r w:rsidRPr="003C790C">
        <w:rPr>
          <w:sz w:val="24"/>
          <w:szCs w:val="24"/>
        </w:rPr>
        <w:t>eam</w:t>
      </w:r>
      <w:r w:rsidRPr="003C790C">
        <w:rPr>
          <w:spacing w:val="47"/>
          <w:sz w:val="24"/>
          <w:szCs w:val="24"/>
        </w:rPr>
        <w:t xml:space="preserve"> </w:t>
      </w:r>
      <w:r w:rsidRPr="003C790C">
        <w:rPr>
          <w:spacing w:val="-1"/>
          <w:sz w:val="24"/>
          <w:szCs w:val="24"/>
        </w:rPr>
        <w:t>t</w:t>
      </w:r>
      <w:r w:rsidRPr="003C790C">
        <w:rPr>
          <w:sz w:val="24"/>
          <w:szCs w:val="24"/>
        </w:rPr>
        <w:t>o</w:t>
      </w:r>
      <w:r w:rsidRPr="003C790C">
        <w:rPr>
          <w:spacing w:val="46"/>
          <w:sz w:val="24"/>
          <w:szCs w:val="24"/>
        </w:rPr>
        <w:t xml:space="preserve"> </w:t>
      </w:r>
      <w:r w:rsidRPr="003C790C">
        <w:rPr>
          <w:sz w:val="24"/>
          <w:szCs w:val="24"/>
        </w:rPr>
        <w:t>a</w:t>
      </w:r>
      <w:r w:rsidRPr="003C790C">
        <w:rPr>
          <w:spacing w:val="45"/>
          <w:sz w:val="24"/>
          <w:szCs w:val="24"/>
        </w:rPr>
        <w:t xml:space="preserve"> </w:t>
      </w:r>
      <w:r w:rsidRPr="003C790C">
        <w:rPr>
          <w:sz w:val="24"/>
          <w:szCs w:val="24"/>
        </w:rPr>
        <w:t>spor</w:t>
      </w:r>
      <w:r w:rsidRPr="003C790C">
        <w:rPr>
          <w:spacing w:val="-1"/>
          <w:sz w:val="24"/>
          <w:szCs w:val="24"/>
        </w:rPr>
        <w:t>ti</w:t>
      </w:r>
      <w:r w:rsidRPr="003C790C">
        <w:rPr>
          <w:sz w:val="24"/>
          <w:szCs w:val="24"/>
        </w:rPr>
        <w:t>ng</w:t>
      </w:r>
      <w:r w:rsidRPr="003C790C">
        <w:rPr>
          <w:spacing w:val="48"/>
          <w:sz w:val="24"/>
          <w:szCs w:val="24"/>
        </w:rPr>
        <w:t xml:space="preserve"> </w:t>
      </w:r>
      <w:r w:rsidRPr="003C790C">
        <w:rPr>
          <w:sz w:val="24"/>
          <w:szCs w:val="24"/>
        </w:rPr>
        <w:t>even</w:t>
      </w:r>
      <w:r w:rsidRPr="003C790C">
        <w:rPr>
          <w:spacing w:val="-1"/>
          <w:sz w:val="24"/>
          <w:szCs w:val="24"/>
        </w:rPr>
        <w:t>t</w:t>
      </w:r>
      <w:r w:rsidRPr="003C790C">
        <w:rPr>
          <w:sz w:val="24"/>
          <w:szCs w:val="24"/>
        </w:rPr>
        <w:t>.</w:t>
      </w:r>
      <w:r w:rsidRPr="003C790C">
        <w:rPr>
          <w:spacing w:val="46"/>
          <w:sz w:val="24"/>
          <w:szCs w:val="24"/>
        </w:rPr>
        <w:t xml:space="preserve"> </w:t>
      </w:r>
      <w:r w:rsidRPr="003C790C">
        <w:rPr>
          <w:sz w:val="24"/>
          <w:szCs w:val="24"/>
        </w:rPr>
        <w:t>Sponsor</w:t>
      </w:r>
      <w:r w:rsidRPr="003C790C">
        <w:rPr>
          <w:spacing w:val="46"/>
          <w:sz w:val="24"/>
          <w:szCs w:val="24"/>
        </w:rPr>
        <w:t xml:space="preserve"> </w:t>
      </w:r>
      <w:r w:rsidRPr="003C790C">
        <w:rPr>
          <w:sz w:val="24"/>
          <w:szCs w:val="24"/>
        </w:rPr>
        <w:t>d</w:t>
      </w:r>
      <w:r w:rsidRPr="003C790C">
        <w:rPr>
          <w:spacing w:val="-1"/>
          <w:sz w:val="24"/>
          <w:szCs w:val="24"/>
        </w:rPr>
        <w:t>i</w:t>
      </w:r>
      <w:r w:rsidRPr="003C790C">
        <w:rPr>
          <w:sz w:val="24"/>
          <w:szCs w:val="24"/>
        </w:rPr>
        <w:t>nners</w:t>
      </w:r>
      <w:r w:rsidRPr="003C790C">
        <w:rPr>
          <w:spacing w:val="46"/>
          <w:sz w:val="24"/>
          <w:szCs w:val="24"/>
        </w:rPr>
        <w:t xml:space="preserve"> </w:t>
      </w:r>
      <w:r w:rsidRPr="003C790C">
        <w:rPr>
          <w:sz w:val="24"/>
          <w:szCs w:val="24"/>
        </w:rPr>
        <w:t>at</w:t>
      </w:r>
      <w:r w:rsidRPr="003C790C">
        <w:rPr>
          <w:spacing w:val="47"/>
          <w:sz w:val="24"/>
          <w:szCs w:val="24"/>
        </w:rPr>
        <w:t xml:space="preserve"> </w:t>
      </w:r>
      <w:r w:rsidRPr="003C790C">
        <w:rPr>
          <w:sz w:val="24"/>
          <w:szCs w:val="24"/>
        </w:rPr>
        <w:t>a</w:t>
      </w:r>
      <w:r w:rsidRPr="003C790C">
        <w:rPr>
          <w:spacing w:val="45"/>
          <w:sz w:val="24"/>
          <w:szCs w:val="24"/>
        </w:rPr>
        <w:t xml:space="preserve"> </w:t>
      </w:r>
      <w:r w:rsidRPr="003C790C">
        <w:rPr>
          <w:spacing w:val="-1"/>
          <w:sz w:val="24"/>
          <w:szCs w:val="24"/>
        </w:rPr>
        <w:t>l</w:t>
      </w:r>
      <w:r w:rsidRPr="003C790C">
        <w:rPr>
          <w:sz w:val="24"/>
          <w:szCs w:val="24"/>
        </w:rPr>
        <w:t>oc</w:t>
      </w:r>
      <w:r w:rsidRPr="003C790C">
        <w:rPr>
          <w:spacing w:val="1"/>
          <w:sz w:val="24"/>
          <w:szCs w:val="24"/>
        </w:rPr>
        <w:t>a</w:t>
      </w:r>
      <w:r w:rsidRPr="003C790C">
        <w:rPr>
          <w:sz w:val="24"/>
          <w:szCs w:val="24"/>
        </w:rPr>
        <w:t>l</w:t>
      </w:r>
      <w:r w:rsidRPr="003C790C">
        <w:rPr>
          <w:spacing w:val="45"/>
          <w:sz w:val="24"/>
          <w:szCs w:val="24"/>
        </w:rPr>
        <w:t xml:space="preserve"> </w:t>
      </w:r>
      <w:r w:rsidRPr="003C790C">
        <w:rPr>
          <w:sz w:val="24"/>
          <w:szCs w:val="24"/>
        </w:rPr>
        <w:t>res</w:t>
      </w:r>
      <w:r w:rsidRPr="003C790C">
        <w:rPr>
          <w:spacing w:val="-1"/>
          <w:sz w:val="24"/>
          <w:szCs w:val="24"/>
        </w:rPr>
        <w:t>t</w:t>
      </w:r>
      <w:r w:rsidRPr="003C790C">
        <w:rPr>
          <w:spacing w:val="1"/>
          <w:sz w:val="24"/>
          <w:szCs w:val="24"/>
        </w:rPr>
        <w:t>a</w:t>
      </w:r>
      <w:r w:rsidRPr="003C790C">
        <w:rPr>
          <w:sz w:val="24"/>
          <w:szCs w:val="24"/>
        </w:rPr>
        <w:t>uran</w:t>
      </w:r>
      <w:r w:rsidRPr="003C790C">
        <w:rPr>
          <w:spacing w:val="-1"/>
          <w:sz w:val="24"/>
          <w:szCs w:val="24"/>
        </w:rPr>
        <w:t>t</w:t>
      </w:r>
      <w:r w:rsidRPr="003C790C">
        <w:rPr>
          <w:sz w:val="24"/>
          <w:szCs w:val="24"/>
        </w:rPr>
        <w:t>.</w:t>
      </w:r>
      <w:r w:rsidRPr="003C790C">
        <w:rPr>
          <w:spacing w:val="46"/>
          <w:sz w:val="24"/>
          <w:szCs w:val="24"/>
        </w:rPr>
        <w:t xml:space="preserve"> </w:t>
      </w:r>
      <w:r w:rsidRPr="003C790C">
        <w:rPr>
          <w:sz w:val="24"/>
          <w:szCs w:val="24"/>
        </w:rPr>
        <w:t>Go h</w:t>
      </w:r>
      <w:r w:rsidRPr="003C790C">
        <w:rPr>
          <w:spacing w:val="-1"/>
          <w:sz w:val="24"/>
          <w:szCs w:val="24"/>
        </w:rPr>
        <w:t>i</w:t>
      </w:r>
      <w:r w:rsidRPr="003C790C">
        <w:rPr>
          <w:sz w:val="24"/>
          <w:szCs w:val="24"/>
        </w:rPr>
        <w:t>k</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or</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an</w:t>
      </w:r>
      <w:r w:rsidRPr="003C790C">
        <w:rPr>
          <w:spacing w:val="2"/>
          <w:sz w:val="24"/>
          <w:szCs w:val="24"/>
        </w:rPr>
        <w:t xml:space="preserve"> </w:t>
      </w:r>
      <w:r w:rsidRPr="003C790C">
        <w:rPr>
          <w:sz w:val="24"/>
          <w:szCs w:val="24"/>
        </w:rPr>
        <w:t>a</w:t>
      </w:r>
      <w:r w:rsidRPr="003C790C">
        <w:rPr>
          <w:spacing w:val="-1"/>
          <w:sz w:val="24"/>
          <w:szCs w:val="24"/>
        </w:rPr>
        <w:t>m</w:t>
      </w:r>
      <w:r w:rsidRPr="003C790C">
        <w:rPr>
          <w:sz w:val="24"/>
          <w:szCs w:val="24"/>
        </w:rPr>
        <w:t>use</w:t>
      </w:r>
      <w:r w:rsidRPr="003C790C">
        <w:rPr>
          <w:spacing w:val="-1"/>
          <w:sz w:val="24"/>
          <w:szCs w:val="24"/>
        </w:rPr>
        <w:t>m</w:t>
      </w:r>
      <w:r w:rsidRPr="003C790C">
        <w:rPr>
          <w:spacing w:val="1"/>
          <w:sz w:val="24"/>
          <w:szCs w:val="24"/>
        </w:rPr>
        <w:t>e</w:t>
      </w:r>
      <w:r w:rsidRPr="003C790C">
        <w:rPr>
          <w:sz w:val="24"/>
          <w:szCs w:val="24"/>
        </w:rPr>
        <w:t>nt park.</w:t>
      </w:r>
      <w:r w:rsidRPr="003C790C">
        <w:rPr>
          <w:spacing w:val="1"/>
          <w:sz w:val="24"/>
          <w:szCs w:val="24"/>
        </w:rPr>
        <w:t xml:space="preserve"> </w:t>
      </w:r>
      <w:r w:rsidRPr="003C790C">
        <w:rPr>
          <w:sz w:val="24"/>
          <w:szCs w:val="24"/>
        </w:rPr>
        <w:t>Ho</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 xml:space="preserve">a </w:t>
      </w:r>
      <w:r w:rsidRPr="003C790C">
        <w:rPr>
          <w:spacing w:val="1"/>
          <w:sz w:val="24"/>
          <w:szCs w:val="24"/>
        </w:rPr>
        <w:t>m</w:t>
      </w:r>
      <w:r w:rsidRPr="003C790C">
        <w:rPr>
          <w:sz w:val="24"/>
          <w:szCs w:val="24"/>
        </w:rPr>
        <w:t>on</w:t>
      </w:r>
      <w:r w:rsidRPr="003C790C">
        <w:rPr>
          <w:spacing w:val="-1"/>
          <w:sz w:val="24"/>
          <w:szCs w:val="24"/>
        </w:rPr>
        <w:t>t</w:t>
      </w:r>
      <w:r w:rsidRPr="003C790C">
        <w:rPr>
          <w:sz w:val="24"/>
          <w:szCs w:val="24"/>
        </w:rPr>
        <w:t>h</w:t>
      </w:r>
      <w:r w:rsidRPr="003C790C">
        <w:rPr>
          <w:spacing w:val="-1"/>
          <w:sz w:val="24"/>
          <w:szCs w:val="24"/>
        </w:rPr>
        <w:t>l</w:t>
      </w:r>
      <w:r w:rsidRPr="003C790C">
        <w:rPr>
          <w:sz w:val="24"/>
          <w:szCs w:val="24"/>
        </w:rPr>
        <w:t>y</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pany</w:t>
      </w:r>
      <w:r w:rsidRPr="003C790C">
        <w:rPr>
          <w:spacing w:val="1"/>
          <w:sz w:val="24"/>
          <w:szCs w:val="24"/>
        </w:rPr>
        <w:t xml:space="preserve"> </w:t>
      </w:r>
      <w:r w:rsidRPr="003C790C">
        <w:rPr>
          <w:spacing w:val="-1"/>
          <w:sz w:val="24"/>
          <w:szCs w:val="24"/>
        </w:rPr>
        <w:t>m</w:t>
      </w:r>
      <w:r w:rsidRPr="003C790C">
        <w:rPr>
          <w:spacing w:val="1"/>
          <w:sz w:val="24"/>
          <w:szCs w:val="24"/>
        </w:rPr>
        <w:t>e</w:t>
      </w:r>
      <w:r w:rsidRPr="003C790C">
        <w:rPr>
          <w:sz w:val="24"/>
          <w:szCs w:val="24"/>
        </w:rPr>
        <w:t>e</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S</w:t>
      </w:r>
      <w:r w:rsidRPr="003C790C">
        <w:rPr>
          <w:sz w:val="24"/>
          <w:szCs w:val="24"/>
        </w:rPr>
        <w:t>ponsor</w:t>
      </w:r>
      <w:r w:rsidRPr="003C790C">
        <w:rPr>
          <w:spacing w:val="1"/>
          <w:sz w:val="24"/>
          <w:szCs w:val="24"/>
        </w:rPr>
        <w:t xml:space="preserve"> </w:t>
      </w:r>
      <w:r w:rsidRPr="003C790C">
        <w:rPr>
          <w:sz w:val="24"/>
          <w:szCs w:val="24"/>
        </w:rPr>
        <w:t>spor</w:t>
      </w:r>
      <w:r w:rsidRPr="003C790C">
        <w:rPr>
          <w:spacing w:val="-1"/>
          <w:sz w:val="24"/>
          <w:szCs w:val="24"/>
        </w:rPr>
        <w:t>t</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e</w:t>
      </w:r>
      <w:r w:rsidRPr="003C790C">
        <w:rPr>
          <w:spacing w:val="1"/>
          <w:sz w:val="24"/>
          <w:szCs w:val="24"/>
        </w:rPr>
        <w:t>a</w:t>
      </w:r>
      <w:r w:rsidRPr="003C790C">
        <w:rPr>
          <w:spacing w:val="-1"/>
          <w:sz w:val="24"/>
          <w:szCs w:val="24"/>
        </w:rPr>
        <w:t>m</w:t>
      </w:r>
      <w:r w:rsidRPr="003C790C">
        <w:rPr>
          <w:sz w:val="24"/>
          <w:szCs w:val="24"/>
        </w:rPr>
        <w:t>s and</w:t>
      </w:r>
      <w:r w:rsidRPr="003C790C">
        <w:rPr>
          <w:spacing w:val="2"/>
          <w:sz w:val="24"/>
          <w:szCs w:val="24"/>
        </w:rPr>
        <w:t xml:space="preserve"> </w:t>
      </w:r>
      <w:r w:rsidRPr="003C790C">
        <w:rPr>
          <w:sz w:val="24"/>
          <w:szCs w:val="24"/>
        </w:rPr>
        <w:t>encourage</w:t>
      </w:r>
      <w:r w:rsidRPr="003C790C">
        <w:rPr>
          <w:spacing w:val="1"/>
          <w:sz w:val="24"/>
          <w:szCs w:val="24"/>
        </w:rPr>
        <w:t xml:space="preserve"> </w:t>
      </w:r>
      <w:r w:rsidRPr="003C790C">
        <w:rPr>
          <w:sz w:val="24"/>
          <w:szCs w:val="24"/>
        </w:rPr>
        <w:t>cheer</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eam</w:t>
      </w:r>
      <w:r w:rsidRPr="003C790C">
        <w:rPr>
          <w:spacing w:val="1"/>
          <w:sz w:val="24"/>
          <w:szCs w:val="24"/>
        </w:rPr>
        <w:t xml:space="preserve"> </w:t>
      </w:r>
      <w:r w:rsidRPr="003C790C">
        <w:rPr>
          <w:sz w:val="24"/>
          <w:szCs w:val="24"/>
        </w:rPr>
        <w:t>fans.</w:t>
      </w:r>
    </w:p>
    <w:p w:rsidR="000F5F51" w:rsidRPr="003C790C" w:rsidRDefault="000F5F51" w:rsidP="00C86749">
      <w:pPr>
        <w:spacing w:before="29"/>
        <w:ind w:left="102" w:right="62"/>
        <w:jc w:val="both"/>
        <w:rPr>
          <w:sz w:val="24"/>
          <w:szCs w:val="24"/>
        </w:rPr>
      </w:pPr>
      <w:r w:rsidRPr="003C790C">
        <w:rPr>
          <w:rFonts w:eastAsia="Calibri"/>
          <w:sz w:val="24"/>
          <w:szCs w:val="24"/>
        </w:rPr>
        <w:lastRenderedPageBreak/>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1"/>
          <w:sz w:val="24"/>
          <w:szCs w:val="24"/>
        </w:rPr>
        <w:t xml:space="preserve"> </w:t>
      </w:r>
      <w:r w:rsidRPr="003C790C">
        <w:rPr>
          <w:b/>
          <w:spacing w:val="-1"/>
          <w:sz w:val="24"/>
          <w:szCs w:val="24"/>
        </w:rPr>
        <w:t>i</w:t>
      </w:r>
      <w:r w:rsidRPr="003C790C">
        <w:rPr>
          <w:b/>
          <w:sz w:val="24"/>
          <w:szCs w:val="24"/>
        </w:rPr>
        <w:t>ce</w:t>
      </w:r>
      <w:r w:rsidRPr="003C790C">
        <w:rPr>
          <w:b/>
          <w:spacing w:val="1"/>
          <w:sz w:val="24"/>
          <w:szCs w:val="24"/>
        </w:rPr>
        <w:t xml:space="preserve"> </w:t>
      </w:r>
      <w:r w:rsidRPr="003C790C">
        <w:rPr>
          <w:b/>
          <w:spacing w:val="-3"/>
          <w:sz w:val="24"/>
          <w:szCs w:val="24"/>
        </w:rPr>
        <w:t>b</w:t>
      </w:r>
      <w:r w:rsidRPr="003C790C">
        <w:rPr>
          <w:b/>
          <w:sz w:val="24"/>
          <w:szCs w:val="24"/>
        </w:rPr>
        <w:t>reakers a</w:t>
      </w:r>
      <w:r w:rsidRPr="003C790C">
        <w:rPr>
          <w:b/>
          <w:spacing w:val="-1"/>
          <w:sz w:val="24"/>
          <w:szCs w:val="24"/>
        </w:rPr>
        <w:t>n</w:t>
      </w:r>
      <w:r w:rsidRPr="003C790C">
        <w:rPr>
          <w:b/>
          <w:sz w:val="24"/>
          <w:szCs w:val="24"/>
        </w:rPr>
        <w:t>d teamwork exe</w:t>
      </w:r>
      <w:r w:rsidRPr="003C790C">
        <w:rPr>
          <w:b/>
          <w:spacing w:val="-3"/>
          <w:sz w:val="24"/>
          <w:szCs w:val="24"/>
        </w:rPr>
        <w:t>r</w:t>
      </w:r>
      <w:r w:rsidRPr="003C790C">
        <w:rPr>
          <w:b/>
          <w:sz w:val="24"/>
          <w:szCs w:val="24"/>
        </w:rPr>
        <w:t>c</w:t>
      </w:r>
      <w:r w:rsidRPr="003C790C">
        <w:rPr>
          <w:b/>
          <w:spacing w:val="-1"/>
          <w:sz w:val="24"/>
          <w:szCs w:val="24"/>
        </w:rPr>
        <w:t>i</w:t>
      </w:r>
      <w:r w:rsidRPr="003C790C">
        <w:rPr>
          <w:b/>
          <w:sz w:val="24"/>
          <w:szCs w:val="24"/>
        </w:rPr>
        <w:t>ses at meet</w:t>
      </w:r>
      <w:r w:rsidRPr="003C790C">
        <w:rPr>
          <w:b/>
          <w:spacing w:val="-1"/>
          <w:sz w:val="24"/>
          <w:szCs w:val="24"/>
        </w:rPr>
        <w:t>i</w:t>
      </w:r>
      <w:r w:rsidRPr="003C790C">
        <w:rPr>
          <w:b/>
          <w:sz w:val="24"/>
          <w:szCs w:val="24"/>
        </w:rPr>
        <w:t>ng</w:t>
      </w:r>
      <w:r w:rsidRPr="003C790C">
        <w:rPr>
          <w:b/>
          <w:spacing w:val="8"/>
          <w:sz w:val="24"/>
          <w:szCs w:val="24"/>
        </w:rPr>
        <w:t>s</w:t>
      </w:r>
      <w:r w:rsidRPr="003C790C">
        <w:rPr>
          <w:sz w:val="24"/>
          <w:szCs w:val="24"/>
        </w:rPr>
        <w:t>. I worked w</w:t>
      </w:r>
      <w:r w:rsidRPr="003C790C">
        <w:rPr>
          <w:spacing w:val="-1"/>
          <w:sz w:val="24"/>
          <w:szCs w:val="24"/>
        </w:rPr>
        <w:t>i</w:t>
      </w:r>
      <w:r w:rsidRPr="003C790C">
        <w:rPr>
          <w:spacing w:val="1"/>
          <w:sz w:val="24"/>
          <w:szCs w:val="24"/>
        </w:rPr>
        <w:t>t</w:t>
      </w:r>
      <w:r w:rsidRPr="003C790C">
        <w:rPr>
          <w:sz w:val="24"/>
          <w:szCs w:val="24"/>
        </w:rPr>
        <w:t xml:space="preserve">h an </w:t>
      </w:r>
      <w:r w:rsidRPr="003C790C">
        <w:rPr>
          <w:spacing w:val="-2"/>
          <w:sz w:val="24"/>
          <w:szCs w:val="24"/>
        </w:rPr>
        <w:t>or</w:t>
      </w:r>
      <w:r w:rsidRPr="003C790C">
        <w:rPr>
          <w:sz w:val="24"/>
          <w:szCs w:val="24"/>
        </w:rPr>
        <w:t>gan</w:t>
      </w:r>
      <w:r w:rsidRPr="003C790C">
        <w:rPr>
          <w:spacing w:val="-1"/>
          <w:sz w:val="24"/>
          <w:szCs w:val="24"/>
        </w:rPr>
        <w:t>i</w:t>
      </w:r>
      <w:r w:rsidRPr="003C790C">
        <w:rPr>
          <w:sz w:val="24"/>
          <w:szCs w:val="24"/>
        </w:rPr>
        <w:t>z</w:t>
      </w:r>
      <w:r w:rsidRPr="003C790C">
        <w:rPr>
          <w:spacing w:val="1"/>
          <w:sz w:val="24"/>
          <w:szCs w:val="24"/>
        </w:rPr>
        <w:t>a</w:t>
      </w:r>
      <w:r w:rsidRPr="003C790C">
        <w:rPr>
          <w:spacing w:val="-1"/>
          <w:sz w:val="24"/>
          <w:szCs w:val="24"/>
        </w:rPr>
        <w:t>ti</w:t>
      </w:r>
      <w:r w:rsidRPr="003C790C">
        <w:rPr>
          <w:sz w:val="24"/>
          <w:szCs w:val="24"/>
        </w:rPr>
        <w:t xml:space="preserve">on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 he</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a week</w:t>
      </w:r>
      <w:r w:rsidRPr="003C790C">
        <w:rPr>
          <w:spacing w:val="-1"/>
          <w:sz w:val="24"/>
          <w:szCs w:val="24"/>
        </w:rPr>
        <w:t>l</w:t>
      </w:r>
      <w:r w:rsidRPr="003C790C">
        <w:rPr>
          <w:sz w:val="24"/>
          <w:szCs w:val="24"/>
        </w:rPr>
        <w:t>y</w:t>
      </w:r>
      <w:r w:rsidRPr="003C790C">
        <w:rPr>
          <w:spacing w:val="3"/>
          <w:sz w:val="24"/>
          <w:szCs w:val="24"/>
        </w:rPr>
        <w:t xml:space="preserve"> </w:t>
      </w:r>
      <w:r w:rsidRPr="003C790C">
        <w:rPr>
          <w:spacing w:val="-1"/>
          <w:sz w:val="24"/>
          <w:szCs w:val="24"/>
        </w:rPr>
        <w:t>s</w:t>
      </w:r>
      <w:r w:rsidRPr="003C790C">
        <w:rPr>
          <w:spacing w:val="1"/>
          <w:sz w:val="24"/>
          <w:szCs w:val="24"/>
        </w:rPr>
        <w:t>t</w:t>
      </w:r>
      <w:r w:rsidRPr="003C790C">
        <w:rPr>
          <w:spacing w:val="-3"/>
          <w:sz w:val="24"/>
          <w:szCs w:val="24"/>
        </w:rPr>
        <w:t>a</w:t>
      </w:r>
      <w:r w:rsidRPr="003C790C">
        <w:rPr>
          <w:spacing w:val="-2"/>
          <w:sz w:val="24"/>
          <w:szCs w:val="24"/>
        </w:rPr>
        <w:t>f</w:t>
      </w:r>
      <w:r w:rsidRPr="003C790C">
        <w:rPr>
          <w:sz w:val="24"/>
          <w:szCs w:val="24"/>
        </w:rPr>
        <w:t>f</w:t>
      </w:r>
      <w:r w:rsidRPr="003C790C">
        <w:rPr>
          <w:spacing w:val="1"/>
          <w:sz w:val="24"/>
          <w:szCs w:val="24"/>
        </w:rPr>
        <w:t xml:space="preserve"> </w:t>
      </w:r>
      <w:r w:rsidRPr="003C790C">
        <w:rPr>
          <w:spacing w:val="-1"/>
          <w:sz w:val="24"/>
          <w:szCs w:val="24"/>
        </w:rPr>
        <w:t>m</w:t>
      </w:r>
      <w:r w:rsidRPr="003C790C">
        <w:rPr>
          <w:sz w:val="24"/>
          <w:szCs w:val="24"/>
        </w:rPr>
        <w:t>ee</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pan</w:t>
      </w:r>
      <w:r w:rsidRPr="003C790C">
        <w:rPr>
          <w:spacing w:val="1"/>
          <w:sz w:val="24"/>
          <w:szCs w:val="24"/>
        </w:rPr>
        <w:t>t</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ook</w:t>
      </w:r>
      <w:r w:rsidRPr="003C790C">
        <w:rPr>
          <w:spacing w:val="1"/>
          <w:sz w:val="24"/>
          <w:szCs w:val="24"/>
        </w:rPr>
        <w:t xml:space="preserve"> </w:t>
      </w:r>
      <w:r w:rsidRPr="003C790C">
        <w:rPr>
          <w:spacing w:val="-1"/>
          <w:sz w:val="24"/>
          <w:szCs w:val="24"/>
        </w:rPr>
        <w:t>t</w:t>
      </w:r>
      <w:r w:rsidRPr="003C790C">
        <w:rPr>
          <w:sz w:val="24"/>
          <w:szCs w:val="24"/>
        </w:rPr>
        <w:t>urns</w:t>
      </w:r>
      <w:r w:rsidRPr="003C790C">
        <w:rPr>
          <w:spacing w:val="1"/>
          <w:sz w:val="24"/>
          <w:szCs w:val="24"/>
        </w:rPr>
        <w:t xml:space="preserve"> </w:t>
      </w:r>
      <w:r w:rsidRPr="003C790C">
        <w:rPr>
          <w:sz w:val="24"/>
          <w:szCs w:val="24"/>
        </w:rPr>
        <w:t>br</w:t>
      </w:r>
      <w:r w:rsidRPr="003C790C">
        <w:rPr>
          <w:spacing w:val="-1"/>
          <w:sz w:val="24"/>
          <w:szCs w:val="24"/>
        </w:rPr>
        <w:t>i</w:t>
      </w:r>
      <w:r w:rsidRPr="003C790C">
        <w:rPr>
          <w:sz w:val="24"/>
          <w:szCs w:val="24"/>
        </w:rPr>
        <w:t>ng</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 xml:space="preserve">a “fun” </w:t>
      </w:r>
      <w:r w:rsidRPr="003C790C">
        <w:rPr>
          <w:spacing w:val="1"/>
          <w:sz w:val="24"/>
          <w:szCs w:val="24"/>
        </w:rPr>
        <w:t>i</w:t>
      </w:r>
      <w:r w:rsidRPr="003C790C">
        <w:rPr>
          <w:sz w:val="24"/>
          <w:szCs w:val="24"/>
        </w:rPr>
        <w:t>ce break</w:t>
      </w:r>
      <w:r w:rsidRPr="003C790C">
        <w:rPr>
          <w:spacing w:val="1"/>
          <w:sz w:val="24"/>
          <w:szCs w:val="24"/>
        </w:rPr>
        <w:t>e</w:t>
      </w:r>
      <w:r w:rsidRPr="003C790C">
        <w:rPr>
          <w:sz w:val="24"/>
          <w:szCs w:val="24"/>
        </w:rPr>
        <w:t>r</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t</w:t>
      </w:r>
      <w:r w:rsidRPr="003C790C">
        <w:rPr>
          <w:spacing w:val="-2"/>
          <w:sz w:val="24"/>
          <w:szCs w:val="24"/>
        </w:rPr>
        <w:t>h</w:t>
      </w:r>
      <w:r w:rsidRPr="003C790C">
        <w:rPr>
          <w:sz w:val="24"/>
          <w:szCs w:val="24"/>
        </w:rPr>
        <w:t xml:space="preserve">e </w:t>
      </w:r>
      <w:r w:rsidRPr="003C790C">
        <w:rPr>
          <w:spacing w:val="-1"/>
          <w:sz w:val="24"/>
          <w:szCs w:val="24"/>
        </w:rPr>
        <w:t>m</w:t>
      </w:r>
      <w:r w:rsidRPr="003C790C">
        <w:rPr>
          <w:spacing w:val="1"/>
          <w:sz w:val="24"/>
          <w:szCs w:val="24"/>
        </w:rPr>
        <w:t>e</w:t>
      </w:r>
      <w:r w:rsidRPr="003C790C">
        <w:rPr>
          <w:sz w:val="24"/>
          <w:szCs w:val="24"/>
        </w:rPr>
        <w:t>e</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z w:val="24"/>
          <w:szCs w:val="24"/>
        </w:rPr>
        <w:t>e</w:t>
      </w:r>
      <w:r w:rsidRPr="003C790C">
        <w:rPr>
          <w:spacing w:val="5"/>
          <w:sz w:val="24"/>
          <w:szCs w:val="24"/>
        </w:rPr>
        <w:t xml:space="preserve"> </w:t>
      </w:r>
      <w:r w:rsidRPr="003C790C">
        <w:rPr>
          <w:sz w:val="24"/>
          <w:szCs w:val="24"/>
        </w:rPr>
        <w:t>ac</w:t>
      </w:r>
      <w:r w:rsidRPr="003C790C">
        <w:rPr>
          <w:spacing w:val="1"/>
          <w:sz w:val="24"/>
          <w:szCs w:val="24"/>
        </w:rPr>
        <w:t>t</w:t>
      </w:r>
      <w:r w:rsidRPr="003C790C">
        <w:rPr>
          <w:spacing w:val="-1"/>
          <w:sz w:val="24"/>
          <w:szCs w:val="24"/>
        </w:rPr>
        <w:t>i</w:t>
      </w:r>
      <w:r w:rsidRPr="003C790C">
        <w:rPr>
          <w:sz w:val="24"/>
          <w:szCs w:val="24"/>
        </w:rPr>
        <w:t>v</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6"/>
          <w:sz w:val="24"/>
          <w:szCs w:val="24"/>
        </w:rPr>
        <w:t xml:space="preserve"> </w:t>
      </w:r>
      <w:r w:rsidRPr="003C790C">
        <w:rPr>
          <w:spacing w:val="-1"/>
          <w:sz w:val="24"/>
          <w:szCs w:val="24"/>
        </w:rPr>
        <w:t>w</w:t>
      </w:r>
      <w:r w:rsidRPr="003C790C">
        <w:rPr>
          <w:sz w:val="24"/>
          <w:szCs w:val="24"/>
        </w:rPr>
        <w:t>ere</w:t>
      </w:r>
      <w:r w:rsidRPr="003C790C">
        <w:rPr>
          <w:spacing w:val="5"/>
          <w:sz w:val="24"/>
          <w:szCs w:val="24"/>
        </w:rPr>
        <w:t xml:space="preserve"> </w:t>
      </w:r>
      <w:r w:rsidRPr="003C790C">
        <w:rPr>
          <w:spacing w:val="1"/>
          <w:sz w:val="24"/>
          <w:szCs w:val="24"/>
        </w:rPr>
        <w:t>l</w:t>
      </w:r>
      <w:r w:rsidRPr="003C790C">
        <w:rPr>
          <w:spacing w:val="-1"/>
          <w:sz w:val="24"/>
          <w:szCs w:val="24"/>
        </w:rPr>
        <w:t>im</w:t>
      </w:r>
      <w:r w:rsidRPr="003C790C">
        <w:rPr>
          <w:spacing w:val="1"/>
          <w:sz w:val="24"/>
          <w:szCs w:val="24"/>
        </w:rPr>
        <w:t>i</w:t>
      </w:r>
      <w:r w:rsidRPr="003C790C">
        <w:rPr>
          <w:spacing w:val="-1"/>
          <w:sz w:val="24"/>
          <w:szCs w:val="24"/>
        </w:rPr>
        <w:t>t</w:t>
      </w:r>
      <w:r w:rsidRPr="003C790C">
        <w:rPr>
          <w:sz w:val="24"/>
          <w:szCs w:val="24"/>
        </w:rPr>
        <w:t>ed</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pacing w:val="-1"/>
          <w:sz w:val="24"/>
          <w:szCs w:val="24"/>
        </w:rPr>
        <w:t>t</w:t>
      </w:r>
      <w:r w:rsidRPr="003C790C">
        <w:rPr>
          <w:sz w:val="24"/>
          <w:szCs w:val="24"/>
        </w:rPr>
        <w:t>en</w:t>
      </w:r>
      <w:r w:rsidRPr="003C790C">
        <w:rPr>
          <w:spacing w:val="6"/>
          <w:sz w:val="24"/>
          <w:szCs w:val="24"/>
        </w:rPr>
        <w:t xml:space="preserve"> </w:t>
      </w:r>
      <w:r w:rsidRPr="003C790C">
        <w:rPr>
          <w:spacing w:val="-1"/>
          <w:sz w:val="24"/>
          <w:szCs w:val="24"/>
        </w:rPr>
        <w:t>mi</w:t>
      </w:r>
      <w:r w:rsidRPr="003C790C">
        <w:rPr>
          <w:sz w:val="24"/>
          <w:szCs w:val="24"/>
        </w:rPr>
        <w:t>nu</w:t>
      </w:r>
      <w:r w:rsidRPr="003C790C">
        <w:rPr>
          <w:spacing w:val="-1"/>
          <w:sz w:val="24"/>
          <w:szCs w:val="24"/>
        </w:rPr>
        <w:t>t</w:t>
      </w:r>
      <w:r w:rsidRPr="003C790C">
        <w:rPr>
          <w:spacing w:val="1"/>
          <w:sz w:val="24"/>
          <w:szCs w:val="24"/>
        </w:rPr>
        <w:t>e</w:t>
      </w:r>
      <w:r w:rsidRPr="003C790C">
        <w:rPr>
          <w:spacing w:val="-1"/>
          <w:sz w:val="24"/>
          <w:szCs w:val="24"/>
        </w:rPr>
        <w:t>s</w:t>
      </w:r>
      <w:r w:rsidRPr="003C790C">
        <w:rPr>
          <w:sz w:val="24"/>
          <w:szCs w:val="24"/>
        </w:rPr>
        <w:t>,</w:t>
      </w:r>
      <w:r w:rsidRPr="003C790C">
        <w:rPr>
          <w:spacing w:val="6"/>
          <w:sz w:val="24"/>
          <w:szCs w:val="24"/>
        </w:rPr>
        <w:t xml:space="preserve"> </w:t>
      </w:r>
      <w:r w:rsidRPr="003C790C">
        <w:rPr>
          <w:sz w:val="24"/>
          <w:szCs w:val="24"/>
        </w:rPr>
        <w:t>but</w:t>
      </w:r>
      <w:r w:rsidRPr="003C790C">
        <w:rPr>
          <w:spacing w:val="5"/>
          <w:sz w:val="24"/>
          <w:szCs w:val="24"/>
        </w:rPr>
        <w:t xml:space="preserve"> </w:t>
      </w:r>
      <w:r w:rsidRPr="003C790C">
        <w:rPr>
          <w:spacing w:val="-1"/>
          <w:sz w:val="24"/>
          <w:szCs w:val="24"/>
        </w:rPr>
        <w:t>t</w:t>
      </w:r>
      <w:r w:rsidRPr="003C790C">
        <w:rPr>
          <w:sz w:val="24"/>
          <w:szCs w:val="24"/>
        </w:rPr>
        <w:t>hey</w:t>
      </w:r>
      <w:r w:rsidRPr="003C790C">
        <w:rPr>
          <w:spacing w:val="6"/>
          <w:sz w:val="24"/>
          <w:szCs w:val="24"/>
        </w:rPr>
        <w:t xml:space="preserve"> </w:t>
      </w:r>
      <w:r w:rsidRPr="003C790C">
        <w:rPr>
          <w:sz w:val="24"/>
          <w:szCs w:val="24"/>
        </w:rPr>
        <w:t>he</w:t>
      </w:r>
      <w:r w:rsidRPr="003C790C">
        <w:rPr>
          <w:spacing w:val="-1"/>
          <w:sz w:val="24"/>
          <w:szCs w:val="24"/>
        </w:rPr>
        <w:t>l</w:t>
      </w:r>
      <w:r w:rsidRPr="003C790C">
        <w:rPr>
          <w:sz w:val="24"/>
          <w:szCs w:val="24"/>
        </w:rPr>
        <w:t>p</w:t>
      </w:r>
      <w:r w:rsidRPr="003C790C">
        <w:rPr>
          <w:spacing w:val="1"/>
          <w:sz w:val="24"/>
          <w:szCs w:val="24"/>
        </w:rPr>
        <w:t>e</w:t>
      </w:r>
      <w:r w:rsidRPr="003C790C">
        <w:rPr>
          <w:sz w:val="24"/>
          <w:szCs w:val="24"/>
        </w:rPr>
        <w:t>d</w:t>
      </w:r>
      <w:r w:rsidRPr="003C790C">
        <w:rPr>
          <w:spacing w:val="3"/>
          <w:sz w:val="24"/>
          <w:szCs w:val="24"/>
        </w:rPr>
        <w:t xml:space="preserve"> </w:t>
      </w:r>
      <w:r w:rsidRPr="003C790C">
        <w:rPr>
          <w:sz w:val="24"/>
          <w:szCs w:val="24"/>
        </w:rPr>
        <w:t>p</w:t>
      </w:r>
      <w:r w:rsidRPr="003C790C">
        <w:rPr>
          <w:spacing w:val="1"/>
          <w:sz w:val="24"/>
          <w:szCs w:val="24"/>
        </w:rPr>
        <w:t>a</w:t>
      </w:r>
      <w:r w:rsidRPr="003C790C">
        <w:rPr>
          <w:spacing w:val="-2"/>
          <w:sz w:val="24"/>
          <w:szCs w:val="24"/>
        </w:rPr>
        <w:t>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pan</w:t>
      </w:r>
      <w:r w:rsidRPr="003C790C">
        <w:rPr>
          <w:spacing w:val="-1"/>
          <w:sz w:val="24"/>
          <w:szCs w:val="24"/>
        </w:rPr>
        <w:t>t</w:t>
      </w:r>
      <w:r w:rsidRPr="003C790C">
        <w:rPr>
          <w:sz w:val="24"/>
          <w:szCs w:val="24"/>
        </w:rPr>
        <w:t>s</w:t>
      </w:r>
      <w:r w:rsidRPr="003C790C">
        <w:rPr>
          <w:spacing w:val="6"/>
          <w:sz w:val="24"/>
          <w:szCs w:val="24"/>
        </w:rPr>
        <w:t xml:space="preserve"> </w:t>
      </w:r>
      <w:r w:rsidRPr="003C790C">
        <w:rPr>
          <w:spacing w:val="-1"/>
          <w:sz w:val="24"/>
          <w:szCs w:val="24"/>
        </w:rPr>
        <w:t>l</w:t>
      </w:r>
      <w:r w:rsidRPr="003C790C">
        <w:rPr>
          <w:sz w:val="24"/>
          <w:szCs w:val="24"/>
        </w:rPr>
        <w:t>augh</w:t>
      </w:r>
      <w:r w:rsidRPr="003C790C">
        <w:rPr>
          <w:spacing w:val="6"/>
          <w:sz w:val="24"/>
          <w:szCs w:val="24"/>
        </w:rPr>
        <w:t xml:space="preserve"> </w:t>
      </w:r>
      <w:r w:rsidRPr="003C790C">
        <w:rPr>
          <w:spacing w:val="-1"/>
          <w:sz w:val="24"/>
          <w:szCs w:val="24"/>
        </w:rPr>
        <w:t>t</w:t>
      </w:r>
      <w:r w:rsidRPr="003C790C">
        <w:rPr>
          <w:sz w:val="24"/>
          <w:szCs w:val="24"/>
        </w:rPr>
        <w:t>oge</w:t>
      </w:r>
      <w:r w:rsidRPr="003C790C">
        <w:rPr>
          <w:spacing w:val="1"/>
          <w:sz w:val="24"/>
          <w:szCs w:val="24"/>
        </w:rPr>
        <w:t>t</w:t>
      </w:r>
      <w:r w:rsidRPr="003C790C">
        <w:rPr>
          <w:spacing w:val="-2"/>
          <w:sz w:val="24"/>
          <w:szCs w:val="24"/>
        </w:rPr>
        <w:t>h</w:t>
      </w:r>
      <w:r w:rsidRPr="003C790C">
        <w:rPr>
          <w:spacing w:val="1"/>
          <w:sz w:val="24"/>
          <w:szCs w:val="24"/>
        </w:rPr>
        <w:t>e</w:t>
      </w:r>
      <w:r w:rsidRPr="003C790C">
        <w:rPr>
          <w:sz w:val="24"/>
          <w:szCs w:val="24"/>
        </w:rPr>
        <w:t>r and</w:t>
      </w:r>
      <w:r w:rsidRPr="003C790C">
        <w:rPr>
          <w:spacing w:val="2"/>
          <w:sz w:val="24"/>
          <w:szCs w:val="24"/>
        </w:rPr>
        <w:t xml:space="preserve"> </w:t>
      </w:r>
      <w:r w:rsidRPr="003C790C">
        <w:rPr>
          <w:spacing w:val="-2"/>
          <w:sz w:val="24"/>
          <w:szCs w:val="24"/>
        </w:rPr>
        <w:t>g</w:t>
      </w:r>
      <w:r w:rsidRPr="003C790C">
        <w:rPr>
          <w:spacing w:val="1"/>
          <w:sz w:val="24"/>
          <w:szCs w:val="24"/>
        </w:rPr>
        <w:t>e</w:t>
      </w:r>
      <w:r w:rsidRPr="003C790C">
        <w:rPr>
          <w:sz w:val="24"/>
          <w:szCs w:val="24"/>
        </w:rPr>
        <w:t>t</w:t>
      </w:r>
      <w:r w:rsidRPr="003C790C">
        <w:rPr>
          <w:spacing w:val="-1"/>
          <w:sz w:val="24"/>
          <w:szCs w:val="24"/>
        </w:rPr>
        <w:t xml:space="preserve"> t</w:t>
      </w:r>
      <w:r w:rsidRPr="003C790C">
        <w:rPr>
          <w:sz w:val="24"/>
          <w:szCs w:val="24"/>
        </w:rPr>
        <w:t xml:space="preserve">o know </w:t>
      </w:r>
      <w:r w:rsidRPr="003C790C">
        <w:rPr>
          <w:spacing w:val="1"/>
          <w:sz w:val="24"/>
          <w:szCs w:val="24"/>
        </w:rPr>
        <w:t>e</w:t>
      </w:r>
      <w:r w:rsidRPr="003C790C">
        <w:rPr>
          <w:spacing w:val="-3"/>
          <w:sz w:val="24"/>
          <w:szCs w:val="24"/>
        </w:rPr>
        <w:t>a</w:t>
      </w:r>
      <w:r w:rsidRPr="003C790C">
        <w:rPr>
          <w:spacing w:val="1"/>
          <w:sz w:val="24"/>
          <w:szCs w:val="24"/>
        </w:rPr>
        <w:t>c</w:t>
      </w:r>
      <w:r w:rsidRPr="003C790C">
        <w:rPr>
          <w:sz w:val="24"/>
          <w:szCs w:val="24"/>
        </w:rPr>
        <w:t>h o</w:t>
      </w:r>
      <w:r w:rsidRPr="003C790C">
        <w:rPr>
          <w:spacing w:val="-1"/>
          <w:sz w:val="24"/>
          <w:szCs w:val="24"/>
        </w:rPr>
        <w:t>t</w:t>
      </w:r>
      <w:r w:rsidRPr="003C790C">
        <w:rPr>
          <w:sz w:val="24"/>
          <w:szCs w:val="24"/>
        </w:rPr>
        <w:t>her – a</w:t>
      </w:r>
      <w:r w:rsidRPr="003C790C">
        <w:rPr>
          <w:spacing w:val="1"/>
          <w:sz w:val="24"/>
          <w:szCs w:val="24"/>
        </w:rPr>
        <w:t xml:space="preserve"> </w:t>
      </w:r>
      <w:r w:rsidRPr="003C790C">
        <w:rPr>
          <w:spacing w:val="-1"/>
          <w:sz w:val="24"/>
          <w:szCs w:val="24"/>
        </w:rPr>
        <w:t>s</w:t>
      </w:r>
      <w:r w:rsidRPr="003C790C">
        <w:rPr>
          <w:spacing w:val="1"/>
          <w:sz w:val="24"/>
          <w:szCs w:val="24"/>
        </w:rPr>
        <w:t>m</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i</w:t>
      </w:r>
      <w:r w:rsidRPr="003C790C">
        <w:rPr>
          <w:sz w:val="24"/>
          <w:szCs w:val="24"/>
        </w:rPr>
        <w:t>nves</w:t>
      </w:r>
      <w:r w:rsidRPr="003C790C">
        <w:rPr>
          <w:spacing w:val="-1"/>
          <w:sz w:val="24"/>
          <w:szCs w:val="24"/>
        </w:rPr>
        <w:t>tm</w:t>
      </w:r>
      <w:r w:rsidRPr="003C790C">
        <w:rPr>
          <w:spacing w:val="1"/>
          <w:sz w:val="24"/>
          <w:szCs w:val="24"/>
        </w:rPr>
        <w:t>e</w:t>
      </w:r>
      <w:r w:rsidRPr="003C790C">
        <w:rPr>
          <w:sz w:val="24"/>
          <w:szCs w:val="24"/>
        </w:rPr>
        <w:t>nt</w:t>
      </w:r>
      <w:r w:rsidRPr="003C790C">
        <w:rPr>
          <w:spacing w:val="-1"/>
          <w:sz w:val="24"/>
          <w:szCs w:val="24"/>
        </w:rPr>
        <w:t xml:space="preserve"> i</w:t>
      </w:r>
      <w:r w:rsidRPr="003C790C">
        <w:rPr>
          <w:sz w:val="24"/>
          <w:szCs w:val="24"/>
        </w:rPr>
        <w:t>n a</w:t>
      </w:r>
      <w:r w:rsidRPr="003C790C">
        <w:rPr>
          <w:spacing w:val="1"/>
          <w:sz w:val="24"/>
          <w:szCs w:val="24"/>
        </w:rPr>
        <w:t xml:space="preserve"> </w:t>
      </w:r>
      <w:r w:rsidRPr="003C790C">
        <w:rPr>
          <w:sz w:val="24"/>
          <w:szCs w:val="24"/>
        </w:rPr>
        <w:t>b</w:t>
      </w:r>
      <w:r w:rsidRPr="003C790C">
        <w:rPr>
          <w:spacing w:val="-1"/>
          <w:sz w:val="24"/>
          <w:szCs w:val="24"/>
        </w:rPr>
        <w:t>i</w:t>
      </w:r>
      <w:r w:rsidRPr="003C790C">
        <w:rPr>
          <w:sz w:val="24"/>
          <w:szCs w:val="24"/>
        </w:rPr>
        <w:t xml:space="preserve">g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 xml:space="preserve">e sense of </w:t>
      </w:r>
      <w:r w:rsidRPr="003C790C">
        <w:rPr>
          <w:spacing w:val="-1"/>
          <w:sz w:val="24"/>
          <w:szCs w:val="24"/>
        </w:rPr>
        <w:t>t</w:t>
      </w:r>
      <w:r w:rsidRPr="003C790C">
        <w:rPr>
          <w:sz w:val="24"/>
          <w:szCs w:val="24"/>
        </w:rPr>
        <w:t>e</w:t>
      </w:r>
      <w:r w:rsidRPr="003C790C">
        <w:rPr>
          <w:spacing w:val="1"/>
          <w:sz w:val="24"/>
          <w:szCs w:val="24"/>
        </w:rPr>
        <w:t>a</w:t>
      </w:r>
      <w:r w:rsidRPr="003C790C">
        <w:rPr>
          <w:spacing w:val="-1"/>
          <w:sz w:val="24"/>
          <w:szCs w:val="24"/>
        </w:rPr>
        <w:t>m</w:t>
      </w:r>
      <w:r w:rsidRPr="003C790C">
        <w:rPr>
          <w:sz w:val="24"/>
          <w:szCs w:val="24"/>
        </w:rPr>
        <w:t>.</w:t>
      </w:r>
    </w:p>
    <w:p w:rsidR="000F5F51" w:rsidRPr="003C790C" w:rsidRDefault="000F5F51" w:rsidP="00C86749">
      <w:pPr>
        <w:ind w:left="462"/>
        <w:jc w:val="both"/>
        <w:rPr>
          <w:sz w:val="24"/>
          <w:szCs w:val="24"/>
        </w:rPr>
      </w:pPr>
      <w:r w:rsidRPr="003C790C">
        <w:rPr>
          <w:rFonts w:eastAsia="Calibri"/>
          <w:sz w:val="24"/>
          <w:szCs w:val="24"/>
        </w:rPr>
        <w:t xml:space="preserve">·     </w:t>
      </w:r>
      <w:r w:rsidRPr="003C790C">
        <w:rPr>
          <w:rFonts w:eastAsia="Calibri"/>
          <w:spacing w:val="6"/>
          <w:sz w:val="24"/>
          <w:szCs w:val="24"/>
        </w:rPr>
        <w:t xml:space="preserve"> </w:t>
      </w:r>
      <w:r w:rsidRPr="003C790C">
        <w:rPr>
          <w:b/>
          <w:sz w:val="24"/>
          <w:szCs w:val="24"/>
        </w:rPr>
        <w:t>Ce</w:t>
      </w:r>
      <w:r w:rsidRPr="003C790C">
        <w:rPr>
          <w:b/>
          <w:spacing w:val="-1"/>
          <w:sz w:val="24"/>
          <w:szCs w:val="24"/>
        </w:rPr>
        <w:t>l</w:t>
      </w:r>
      <w:r w:rsidRPr="003C790C">
        <w:rPr>
          <w:b/>
          <w:spacing w:val="1"/>
          <w:sz w:val="24"/>
          <w:szCs w:val="24"/>
        </w:rPr>
        <w:t>e</w:t>
      </w:r>
      <w:r w:rsidRPr="003C790C">
        <w:rPr>
          <w:b/>
          <w:spacing w:val="-1"/>
          <w:sz w:val="24"/>
          <w:szCs w:val="24"/>
        </w:rPr>
        <w:t>b</w:t>
      </w:r>
      <w:r w:rsidRPr="003C790C">
        <w:rPr>
          <w:b/>
          <w:spacing w:val="1"/>
          <w:sz w:val="24"/>
          <w:szCs w:val="24"/>
        </w:rPr>
        <w:t>r</w:t>
      </w:r>
      <w:r w:rsidRPr="003C790C">
        <w:rPr>
          <w:b/>
          <w:sz w:val="24"/>
          <w:szCs w:val="24"/>
        </w:rPr>
        <w:t>ate team s</w:t>
      </w:r>
      <w:r w:rsidRPr="003C790C">
        <w:rPr>
          <w:b/>
          <w:spacing w:val="-1"/>
          <w:sz w:val="24"/>
          <w:szCs w:val="24"/>
        </w:rPr>
        <w:t>u</w:t>
      </w:r>
      <w:r w:rsidRPr="003C790C">
        <w:rPr>
          <w:b/>
          <w:spacing w:val="1"/>
          <w:sz w:val="24"/>
          <w:szCs w:val="24"/>
        </w:rPr>
        <w:t>c</w:t>
      </w:r>
      <w:r w:rsidRPr="003C790C">
        <w:rPr>
          <w:b/>
          <w:sz w:val="24"/>
          <w:szCs w:val="24"/>
        </w:rPr>
        <w:t xml:space="preserve">cesses </w:t>
      </w:r>
      <w:r w:rsidRPr="003C790C">
        <w:rPr>
          <w:b/>
          <w:spacing w:val="-1"/>
          <w:sz w:val="24"/>
          <w:szCs w:val="24"/>
        </w:rPr>
        <w:t>p</w:t>
      </w:r>
      <w:r w:rsidRPr="003C790C">
        <w:rPr>
          <w:b/>
          <w:sz w:val="24"/>
          <w:szCs w:val="24"/>
        </w:rPr>
        <w:t>ub</w:t>
      </w:r>
      <w:r w:rsidRPr="003C790C">
        <w:rPr>
          <w:b/>
          <w:spacing w:val="-1"/>
          <w:sz w:val="24"/>
          <w:szCs w:val="24"/>
        </w:rPr>
        <w:t>li</w:t>
      </w:r>
      <w:r w:rsidRPr="003C790C">
        <w:rPr>
          <w:b/>
          <w:spacing w:val="1"/>
          <w:sz w:val="24"/>
          <w:szCs w:val="24"/>
        </w:rPr>
        <w:t>c</w:t>
      </w:r>
      <w:r w:rsidRPr="003C790C">
        <w:rPr>
          <w:b/>
          <w:spacing w:val="-7"/>
          <w:sz w:val="24"/>
          <w:szCs w:val="24"/>
        </w:rPr>
        <w:t>l</w:t>
      </w:r>
      <w:r w:rsidRPr="003C790C">
        <w:rPr>
          <w:b/>
          <w:spacing w:val="-4"/>
          <w:sz w:val="24"/>
          <w:szCs w:val="24"/>
        </w:rPr>
        <w:t>y</w:t>
      </w:r>
      <w:r w:rsidRPr="003C790C">
        <w:rPr>
          <w:b/>
          <w:sz w:val="24"/>
          <w:szCs w:val="24"/>
        </w:rPr>
        <w:t xml:space="preserve">. </w:t>
      </w:r>
      <w:r w:rsidRPr="003C790C">
        <w:rPr>
          <w:sz w:val="24"/>
          <w:szCs w:val="24"/>
        </w:rPr>
        <w:t>Buy everyone</w:t>
      </w:r>
      <w:r w:rsidRPr="003C790C">
        <w:rPr>
          <w:spacing w:val="1"/>
          <w:sz w:val="24"/>
          <w:szCs w:val="24"/>
        </w:rPr>
        <w:t xml:space="preserve"> </w:t>
      </w:r>
      <w:r w:rsidRPr="003C790C">
        <w:rPr>
          <w:spacing w:val="-1"/>
          <w:sz w:val="24"/>
          <w:szCs w:val="24"/>
        </w:rPr>
        <w:t>t</w:t>
      </w:r>
      <w:r w:rsidRPr="003C790C">
        <w:rPr>
          <w:sz w:val="24"/>
          <w:szCs w:val="24"/>
        </w:rPr>
        <w:t>he sa</w:t>
      </w:r>
      <w:r w:rsidRPr="003C790C">
        <w:rPr>
          <w:spacing w:val="-1"/>
          <w:sz w:val="24"/>
          <w:szCs w:val="24"/>
        </w:rPr>
        <w:t>m</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-sh</w:t>
      </w:r>
      <w:r w:rsidRPr="003C790C">
        <w:rPr>
          <w:spacing w:val="-1"/>
          <w:sz w:val="24"/>
          <w:szCs w:val="24"/>
        </w:rPr>
        <w:t>i</w:t>
      </w:r>
      <w:r w:rsidRPr="003C790C">
        <w:rPr>
          <w:sz w:val="24"/>
          <w:szCs w:val="24"/>
        </w:rPr>
        <w:t>rt</w:t>
      </w:r>
      <w:r w:rsidRPr="003C790C">
        <w:rPr>
          <w:spacing w:val="-1"/>
          <w:sz w:val="24"/>
          <w:szCs w:val="24"/>
        </w:rPr>
        <w:t xml:space="preserve"> </w:t>
      </w:r>
      <w:r w:rsidRPr="003C790C">
        <w:rPr>
          <w:sz w:val="24"/>
          <w:szCs w:val="24"/>
        </w:rPr>
        <w:t>or h</w:t>
      </w:r>
      <w:r w:rsidRPr="003C790C">
        <w:rPr>
          <w:spacing w:val="1"/>
          <w:sz w:val="24"/>
          <w:szCs w:val="24"/>
        </w:rPr>
        <w:t>a</w:t>
      </w:r>
      <w:r w:rsidRPr="003C790C">
        <w:rPr>
          <w:spacing w:val="-1"/>
          <w:sz w:val="24"/>
          <w:szCs w:val="24"/>
        </w:rPr>
        <w:t>t</w:t>
      </w:r>
      <w:r w:rsidRPr="003C790C">
        <w:rPr>
          <w:sz w:val="24"/>
          <w:szCs w:val="24"/>
        </w:rPr>
        <w:t>. Put</w:t>
      </w:r>
      <w:r w:rsidRPr="003C790C">
        <w:rPr>
          <w:spacing w:val="-1"/>
          <w:sz w:val="24"/>
          <w:szCs w:val="24"/>
        </w:rPr>
        <w:t xml:space="preserve"> t</w:t>
      </w:r>
      <w:r w:rsidRPr="003C790C">
        <w:rPr>
          <w:spacing w:val="1"/>
          <w:sz w:val="24"/>
          <w:szCs w:val="24"/>
        </w:rPr>
        <w:t>e</w:t>
      </w:r>
      <w:r w:rsidRPr="003C790C">
        <w:rPr>
          <w:sz w:val="24"/>
          <w:szCs w:val="24"/>
        </w:rPr>
        <w:t>am</w:t>
      </w:r>
    </w:p>
    <w:p w:rsidR="000F5F51" w:rsidRPr="003C790C" w:rsidRDefault="000F5F51" w:rsidP="00C86749">
      <w:pPr>
        <w:spacing w:before="15"/>
        <w:ind w:left="822" w:right="663"/>
        <w:jc w:val="both"/>
        <w:rPr>
          <w:sz w:val="24"/>
          <w:szCs w:val="24"/>
        </w:rPr>
      </w:pP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ber n</w:t>
      </w:r>
      <w:r w:rsidRPr="003C790C">
        <w:rPr>
          <w:spacing w:val="1"/>
          <w:sz w:val="24"/>
          <w:szCs w:val="24"/>
        </w:rPr>
        <w:t>a</w:t>
      </w:r>
      <w:r w:rsidRPr="003C790C">
        <w:rPr>
          <w:spacing w:val="-1"/>
          <w:sz w:val="24"/>
          <w:szCs w:val="24"/>
        </w:rPr>
        <w:t>m</w:t>
      </w:r>
      <w:r w:rsidRPr="003C790C">
        <w:rPr>
          <w:sz w:val="24"/>
          <w:szCs w:val="24"/>
        </w:rPr>
        <w:t xml:space="preserve">es </w:t>
      </w:r>
      <w:r w:rsidRPr="003C790C">
        <w:rPr>
          <w:spacing w:val="-1"/>
          <w:sz w:val="24"/>
          <w:szCs w:val="24"/>
        </w:rPr>
        <w:t>i</w:t>
      </w:r>
      <w:r w:rsidRPr="003C790C">
        <w:rPr>
          <w:sz w:val="24"/>
          <w:szCs w:val="24"/>
        </w:rPr>
        <w:t>n a</w:t>
      </w:r>
      <w:r w:rsidRPr="003C790C">
        <w:rPr>
          <w:spacing w:val="1"/>
          <w:sz w:val="24"/>
          <w:szCs w:val="24"/>
        </w:rPr>
        <w:t xml:space="preserve"> </w:t>
      </w:r>
      <w:r w:rsidRPr="003C790C">
        <w:rPr>
          <w:sz w:val="24"/>
          <w:szCs w:val="24"/>
        </w:rPr>
        <w:t>d</w:t>
      </w:r>
      <w:r w:rsidRPr="003C790C">
        <w:rPr>
          <w:spacing w:val="-2"/>
          <w:sz w:val="24"/>
          <w:szCs w:val="24"/>
        </w:rPr>
        <w:t>r</w:t>
      </w:r>
      <w:r w:rsidRPr="003C790C">
        <w:rPr>
          <w:spacing w:val="1"/>
          <w:sz w:val="24"/>
          <w:szCs w:val="24"/>
        </w:rPr>
        <w:t>a</w:t>
      </w:r>
      <w:r w:rsidRPr="003C790C">
        <w:rPr>
          <w:spacing w:val="-1"/>
          <w:sz w:val="24"/>
          <w:szCs w:val="24"/>
        </w:rPr>
        <w:t>w</w:t>
      </w:r>
      <w:r w:rsidRPr="003C790C">
        <w:rPr>
          <w:spacing w:val="1"/>
          <w:sz w:val="24"/>
          <w:szCs w:val="24"/>
        </w:rPr>
        <w:t>i</w:t>
      </w:r>
      <w:r w:rsidRPr="003C790C">
        <w:rPr>
          <w:sz w:val="24"/>
          <w:szCs w:val="24"/>
        </w:rPr>
        <w:t>ng for co</w:t>
      </w:r>
      <w:r w:rsidRPr="003C790C">
        <w:rPr>
          <w:spacing w:val="-1"/>
          <w:sz w:val="24"/>
          <w:szCs w:val="24"/>
        </w:rPr>
        <w:t>m</w:t>
      </w:r>
      <w:r w:rsidRPr="003C790C">
        <w:rPr>
          <w:sz w:val="24"/>
          <w:szCs w:val="24"/>
        </w:rPr>
        <w:t>p</w:t>
      </w:r>
      <w:r w:rsidRPr="003C790C">
        <w:rPr>
          <w:spacing w:val="1"/>
          <w:sz w:val="24"/>
          <w:szCs w:val="24"/>
        </w:rPr>
        <w:t>a</w:t>
      </w:r>
      <w:r w:rsidRPr="003C790C">
        <w:rPr>
          <w:sz w:val="24"/>
          <w:szCs w:val="24"/>
        </w:rPr>
        <w:t xml:space="preserve">ny </w:t>
      </w:r>
      <w:r w:rsidRPr="003C790C">
        <w:rPr>
          <w:spacing w:val="-1"/>
          <w:sz w:val="24"/>
          <w:szCs w:val="24"/>
        </w:rPr>
        <w:t>m</w:t>
      </w:r>
      <w:r w:rsidRPr="003C790C">
        <w:rPr>
          <w:sz w:val="24"/>
          <w:szCs w:val="24"/>
        </w:rPr>
        <w:t>erch</w:t>
      </w:r>
      <w:r w:rsidRPr="003C790C">
        <w:rPr>
          <w:spacing w:val="1"/>
          <w:sz w:val="24"/>
          <w:szCs w:val="24"/>
        </w:rPr>
        <w:t>a</w:t>
      </w:r>
      <w:r w:rsidRPr="003C790C">
        <w:rPr>
          <w:sz w:val="24"/>
          <w:szCs w:val="24"/>
        </w:rPr>
        <w:t>nd</w:t>
      </w:r>
      <w:r w:rsidRPr="003C790C">
        <w:rPr>
          <w:spacing w:val="-1"/>
          <w:sz w:val="24"/>
          <w:szCs w:val="24"/>
        </w:rPr>
        <w:t>is</w:t>
      </w:r>
      <w:r w:rsidRPr="003C790C">
        <w:rPr>
          <w:sz w:val="24"/>
          <w:szCs w:val="24"/>
        </w:rPr>
        <w:t>e</w:t>
      </w:r>
      <w:r w:rsidRPr="003C790C">
        <w:rPr>
          <w:spacing w:val="1"/>
          <w:sz w:val="24"/>
          <w:szCs w:val="24"/>
        </w:rPr>
        <w:t xml:space="preserve"> </w:t>
      </w:r>
      <w:r w:rsidRPr="003C790C">
        <w:rPr>
          <w:sz w:val="24"/>
          <w:szCs w:val="24"/>
        </w:rPr>
        <w:t>and g</w:t>
      </w:r>
      <w:r w:rsidRPr="003C790C">
        <w:rPr>
          <w:spacing w:val="1"/>
          <w:sz w:val="24"/>
          <w:szCs w:val="24"/>
        </w:rPr>
        <w:t>i</w:t>
      </w:r>
      <w:r w:rsidRPr="003C790C">
        <w:rPr>
          <w:spacing w:val="-2"/>
          <w:sz w:val="24"/>
          <w:szCs w:val="24"/>
        </w:rPr>
        <w:t>f</w:t>
      </w:r>
      <w:r w:rsidRPr="003C790C">
        <w:rPr>
          <w:sz w:val="24"/>
          <w:szCs w:val="24"/>
        </w:rPr>
        <w:t>t</w:t>
      </w:r>
      <w:r w:rsidRPr="003C790C">
        <w:rPr>
          <w:spacing w:val="1"/>
          <w:sz w:val="24"/>
          <w:szCs w:val="24"/>
        </w:rPr>
        <w:t xml:space="preserve"> </w:t>
      </w:r>
      <w:r w:rsidRPr="003C790C">
        <w:rPr>
          <w:sz w:val="24"/>
          <w:szCs w:val="24"/>
        </w:rPr>
        <w:t>cer</w:t>
      </w:r>
      <w:r w:rsidRPr="003C790C">
        <w:rPr>
          <w:spacing w:val="-1"/>
          <w:sz w:val="24"/>
          <w:szCs w:val="24"/>
        </w:rPr>
        <w:t>t</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t</w:t>
      </w:r>
      <w:r w:rsidRPr="003C790C">
        <w:rPr>
          <w:sz w:val="24"/>
          <w:szCs w:val="24"/>
        </w:rPr>
        <w:t>es.</w:t>
      </w:r>
      <w:r w:rsidRPr="003C790C">
        <w:rPr>
          <w:spacing w:val="-8"/>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6"/>
          <w:sz w:val="24"/>
          <w:szCs w:val="24"/>
        </w:rPr>
        <w:t xml:space="preserve"> </w:t>
      </w:r>
      <w:r w:rsidRPr="003C790C">
        <w:rPr>
          <w:sz w:val="24"/>
          <w:szCs w:val="24"/>
        </w:rPr>
        <w:t xml:space="preserve">are </w:t>
      </w:r>
      <w:r w:rsidRPr="003C790C">
        <w:rPr>
          <w:spacing w:val="-1"/>
          <w:sz w:val="24"/>
          <w:szCs w:val="24"/>
        </w:rPr>
        <w:t>l</w:t>
      </w:r>
      <w:r w:rsidRPr="003C790C">
        <w:rPr>
          <w:spacing w:val="1"/>
          <w:sz w:val="24"/>
          <w:szCs w:val="24"/>
        </w:rPr>
        <w:t>i</w:t>
      </w:r>
      <w:r w:rsidRPr="003C790C">
        <w:rPr>
          <w:spacing w:val="-1"/>
          <w:sz w:val="24"/>
          <w:szCs w:val="24"/>
        </w:rPr>
        <w:t>mi</w:t>
      </w:r>
      <w:r w:rsidRPr="003C790C">
        <w:rPr>
          <w:spacing w:val="1"/>
          <w:sz w:val="24"/>
          <w:szCs w:val="24"/>
        </w:rPr>
        <w:t>t</w:t>
      </w:r>
      <w:r w:rsidRPr="003C790C">
        <w:rPr>
          <w:sz w:val="24"/>
          <w:szCs w:val="24"/>
        </w:rPr>
        <w:t xml:space="preserve">ed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t</w:t>
      </w:r>
      <w:r w:rsidRPr="003C790C">
        <w:rPr>
          <w:sz w:val="24"/>
          <w:szCs w:val="24"/>
        </w:rPr>
        <w:t>ea</w:t>
      </w:r>
      <w:r w:rsidRPr="003C790C">
        <w:rPr>
          <w:spacing w:val="1"/>
          <w:sz w:val="24"/>
          <w:szCs w:val="24"/>
        </w:rPr>
        <w:t>m</w:t>
      </w:r>
      <w:r w:rsidRPr="003C790C">
        <w:rPr>
          <w:spacing w:val="-1"/>
          <w:sz w:val="24"/>
          <w:szCs w:val="24"/>
        </w:rPr>
        <w:t>w</w:t>
      </w:r>
      <w:r w:rsidRPr="003C790C">
        <w:rPr>
          <w:sz w:val="24"/>
          <w:szCs w:val="24"/>
        </w:rPr>
        <w:t>ork on</w:t>
      </w:r>
      <w:r w:rsidRPr="003C790C">
        <w:rPr>
          <w:spacing w:val="1"/>
          <w:sz w:val="24"/>
          <w:szCs w:val="24"/>
        </w:rPr>
        <w:t>l</w:t>
      </w:r>
      <w:r w:rsidRPr="003C790C">
        <w:rPr>
          <w:sz w:val="24"/>
          <w:szCs w:val="24"/>
        </w:rPr>
        <w:t xml:space="preserve">y by your </w:t>
      </w:r>
      <w:r w:rsidRPr="003C790C">
        <w:rPr>
          <w:spacing w:val="-1"/>
          <w:sz w:val="24"/>
          <w:szCs w:val="24"/>
        </w:rPr>
        <w:t>im</w:t>
      </w:r>
      <w:r w:rsidRPr="003C790C">
        <w:rPr>
          <w:spacing w:val="1"/>
          <w:sz w:val="24"/>
          <w:szCs w:val="24"/>
        </w:rPr>
        <w:t>a</w:t>
      </w:r>
      <w:r w:rsidRPr="003C790C">
        <w:rPr>
          <w:spacing w:val="-2"/>
          <w:sz w:val="24"/>
          <w:szCs w:val="24"/>
        </w:rPr>
        <w:t>g</w:t>
      </w:r>
      <w:r w:rsidRPr="003C790C">
        <w:rPr>
          <w:spacing w:val="1"/>
          <w:sz w:val="24"/>
          <w:szCs w:val="24"/>
        </w:rPr>
        <w:t>i</w:t>
      </w:r>
      <w:r w:rsidRPr="003C790C">
        <w:rPr>
          <w:sz w:val="24"/>
          <w:szCs w:val="24"/>
        </w:rPr>
        <w:t>na</w:t>
      </w:r>
      <w:r w:rsidRPr="003C790C">
        <w:rPr>
          <w:spacing w:val="-1"/>
          <w:sz w:val="24"/>
          <w:szCs w:val="24"/>
        </w:rPr>
        <w:t>t</w:t>
      </w:r>
      <w:r w:rsidRPr="003C790C">
        <w:rPr>
          <w:spacing w:val="1"/>
          <w:sz w:val="24"/>
          <w:szCs w:val="24"/>
        </w:rPr>
        <w:t>i</w:t>
      </w:r>
      <w:r w:rsidRPr="003C790C">
        <w:rPr>
          <w:sz w:val="24"/>
          <w:szCs w:val="24"/>
        </w:rPr>
        <w:t>on..</w:t>
      </w:r>
    </w:p>
    <w:p w:rsidR="000F5F51" w:rsidRPr="003C790C" w:rsidRDefault="000F5F51" w:rsidP="00C86749">
      <w:pPr>
        <w:ind w:left="462"/>
        <w:jc w:val="both"/>
        <w:rPr>
          <w:sz w:val="24"/>
          <w:szCs w:val="24"/>
        </w:rPr>
      </w:pPr>
      <w:r w:rsidRPr="003C790C">
        <w:rPr>
          <w:rFonts w:eastAsia="Calibri"/>
          <w:sz w:val="24"/>
          <w:szCs w:val="24"/>
        </w:rPr>
        <w:t xml:space="preserve">o  </w:t>
      </w:r>
      <w:r w:rsidRPr="003C790C">
        <w:rPr>
          <w:rFonts w:eastAsia="Calibri"/>
          <w:spacing w:val="15"/>
          <w:sz w:val="24"/>
          <w:szCs w:val="24"/>
        </w:rPr>
        <w:t xml:space="preserve"> </w:t>
      </w:r>
      <w:r w:rsidRPr="003C790C">
        <w:rPr>
          <w:b/>
          <w:sz w:val="24"/>
          <w:szCs w:val="24"/>
        </w:rPr>
        <w:t>Act</w:t>
      </w:r>
      <w:r w:rsidRPr="003C790C">
        <w:rPr>
          <w:b/>
          <w:spacing w:val="-1"/>
          <w:sz w:val="24"/>
          <w:szCs w:val="24"/>
        </w:rPr>
        <w:t>i</w:t>
      </w:r>
      <w:r w:rsidRPr="003C790C">
        <w:rPr>
          <w:b/>
          <w:sz w:val="24"/>
          <w:szCs w:val="24"/>
        </w:rPr>
        <w:t>v</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 xml:space="preserve">es </w:t>
      </w:r>
      <w:r w:rsidRPr="003C790C">
        <w:rPr>
          <w:b/>
          <w:spacing w:val="1"/>
          <w:sz w:val="24"/>
          <w:szCs w:val="24"/>
        </w:rPr>
        <w:t>i</w:t>
      </w:r>
      <w:r w:rsidRPr="003C790C">
        <w:rPr>
          <w:b/>
          <w:sz w:val="24"/>
          <w:szCs w:val="24"/>
        </w:rPr>
        <w:t>n</w:t>
      </w:r>
      <w:r w:rsidRPr="003C790C">
        <w:rPr>
          <w:b/>
          <w:spacing w:val="-6"/>
          <w:sz w:val="24"/>
          <w:szCs w:val="24"/>
        </w:rPr>
        <w:t xml:space="preserve"> </w:t>
      </w:r>
      <w:r w:rsidRPr="003C790C">
        <w:rPr>
          <w:b/>
          <w:spacing w:val="-10"/>
          <w:sz w:val="24"/>
          <w:szCs w:val="24"/>
        </w:rPr>
        <w:t>T</w:t>
      </w:r>
      <w:r w:rsidRPr="003C790C">
        <w:rPr>
          <w:b/>
          <w:spacing w:val="-6"/>
          <w:sz w:val="24"/>
          <w:szCs w:val="24"/>
        </w:rPr>
        <w:t>e</w:t>
      </w:r>
      <w:r w:rsidRPr="003C790C">
        <w:rPr>
          <w:b/>
          <w:spacing w:val="-4"/>
          <w:sz w:val="24"/>
          <w:szCs w:val="24"/>
        </w:rPr>
        <w:t>a</w:t>
      </w:r>
      <w:r w:rsidRPr="003C790C">
        <w:rPr>
          <w:b/>
          <w:sz w:val="24"/>
          <w:szCs w:val="24"/>
        </w:rPr>
        <w:t>m</w:t>
      </w:r>
      <w:r w:rsidRPr="003C790C">
        <w:rPr>
          <w:b/>
          <w:spacing w:val="-6"/>
          <w:sz w:val="24"/>
          <w:szCs w:val="24"/>
        </w:rPr>
        <w:t xml:space="preserve"> W</w:t>
      </w:r>
      <w:r w:rsidRPr="003C790C">
        <w:rPr>
          <w:b/>
          <w:spacing w:val="-4"/>
          <w:sz w:val="24"/>
          <w:szCs w:val="24"/>
        </w:rPr>
        <w:t>o</w:t>
      </w:r>
      <w:r w:rsidRPr="003C790C">
        <w:rPr>
          <w:b/>
          <w:sz w:val="24"/>
          <w:szCs w:val="24"/>
        </w:rPr>
        <w:t>r</w:t>
      </w:r>
      <w:r w:rsidRPr="003C790C">
        <w:rPr>
          <w:b/>
          <w:spacing w:val="-1"/>
          <w:sz w:val="24"/>
          <w:szCs w:val="24"/>
        </w:rPr>
        <w:t>k</w:t>
      </w:r>
      <w:r w:rsidRPr="003C790C">
        <w:rPr>
          <w:b/>
          <w:sz w:val="24"/>
          <w:szCs w:val="24"/>
        </w:rPr>
        <w:t>:</w:t>
      </w:r>
    </w:p>
    <w:p w:rsidR="000F5F51" w:rsidRPr="003C790C" w:rsidRDefault="000F5F51" w:rsidP="00C86749">
      <w:pPr>
        <w:spacing w:before="1"/>
        <w:ind w:left="1542"/>
        <w:jc w:val="both"/>
        <w:rPr>
          <w:sz w:val="24"/>
          <w:szCs w:val="24"/>
        </w:rPr>
      </w:pPr>
      <w:r w:rsidRPr="003C790C">
        <w:rPr>
          <w:rFonts w:eastAsia="Calibri"/>
          <w:sz w:val="24"/>
          <w:szCs w:val="24"/>
        </w:rPr>
        <w:t xml:space="preserve">o.1)      </w:t>
      </w:r>
      <w:r w:rsidRPr="003C790C">
        <w:rPr>
          <w:rFonts w:eastAsia="Calibri"/>
          <w:spacing w:val="22"/>
          <w:sz w:val="24"/>
          <w:szCs w:val="24"/>
        </w:rPr>
        <w:t xml:space="preserve"> </w:t>
      </w:r>
      <w:r w:rsidRPr="003C790C">
        <w:rPr>
          <w:sz w:val="24"/>
          <w:szCs w:val="24"/>
        </w:rPr>
        <w:t xml:space="preserve">Group </w:t>
      </w:r>
      <w:r w:rsidRPr="003C790C">
        <w:rPr>
          <w:spacing w:val="-1"/>
          <w:sz w:val="24"/>
          <w:szCs w:val="24"/>
        </w:rPr>
        <w:t>D</w:t>
      </w:r>
      <w:r w:rsidRPr="003C790C">
        <w:rPr>
          <w:spacing w:val="1"/>
          <w:sz w:val="24"/>
          <w:szCs w:val="24"/>
        </w:rPr>
        <w:t>i</w:t>
      </w:r>
      <w:r w:rsidRPr="003C790C">
        <w:rPr>
          <w:spacing w:val="-1"/>
          <w:sz w:val="24"/>
          <w:szCs w:val="24"/>
        </w:rPr>
        <w:t>s</w:t>
      </w:r>
      <w:r w:rsidRPr="003C790C">
        <w:rPr>
          <w:spacing w:val="1"/>
          <w:sz w:val="24"/>
          <w:szCs w:val="24"/>
        </w:rPr>
        <w:t>c</w:t>
      </w:r>
      <w:r w:rsidRPr="003C790C">
        <w:rPr>
          <w:sz w:val="24"/>
          <w:szCs w:val="24"/>
        </w:rPr>
        <w:t>u</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p>
    <w:p w:rsidR="000F5F51" w:rsidRPr="003C790C" w:rsidRDefault="000F5F51" w:rsidP="00C86749">
      <w:pPr>
        <w:ind w:left="1542"/>
        <w:jc w:val="both"/>
        <w:rPr>
          <w:sz w:val="24"/>
          <w:szCs w:val="24"/>
        </w:rPr>
      </w:pPr>
      <w:r w:rsidRPr="003C790C">
        <w:rPr>
          <w:rFonts w:eastAsia="Calibri"/>
          <w:sz w:val="24"/>
          <w:szCs w:val="24"/>
        </w:rPr>
        <w:t xml:space="preserve">o.2)      </w:t>
      </w:r>
      <w:r w:rsidRPr="003C790C">
        <w:rPr>
          <w:rFonts w:eastAsia="Calibri"/>
          <w:spacing w:val="22"/>
          <w:sz w:val="24"/>
          <w:szCs w:val="24"/>
        </w:rPr>
        <w:t xml:space="preserve"> </w:t>
      </w:r>
      <w:r w:rsidRPr="003C790C">
        <w:rPr>
          <w:sz w:val="24"/>
          <w:szCs w:val="24"/>
        </w:rPr>
        <w:t xml:space="preserve">Ad </w:t>
      </w:r>
      <w:r w:rsidRPr="003C790C">
        <w:rPr>
          <w:spacing w:val="-1"/>
          <w:sz w:val="24"/>
          <w:szCs w:val="24"/>
        </w:rPr>
        <w:t>M</w:t>
      </w:r>
      <w:r w:rsidRPr="003C790C">
        <w:rPr>
          <w:spacing w:val="1"/>
          <w:sz w:val="24"/>
          <w:szCs w:val="24"/>
        </w:rPr>
        <w:t>a</w:t>
      </w:r>
      <w:r w:rsidRPr="003C790C">
        <w:rPr>
          <w:sz w:val="24"/>
          <w:szCs w:val="24"/>
        </w:rPr>
        <w:t>k</w:t>
      </w:r>
      <w:r w:rsidRPr="003C790C">
        <w:rPr>
          <w:spacing w:val="-1"/>
          <w:sz w:val="24"/>
          <w:szCs w:val="24"/>
        </w:rPr>
        <w:t>i</w:t>
      </w:r>
      <w:r w:rsidRPr="003C790C">
        <w:rPr>
          <w:sz w:val="24"/>
          <w:szCs w:val="24"/>
        </w:rPr>
        <w:t>ng</w:t>
      </w:r>
    </w:p>
    <w:p w:rsidR="000F5F51" w:rsidRPr="003C790C" w:rsidRDefault="000F5F51" w:rsidP="00C86749">
      <w:pPr>
        <w:spacing w:before="1"/>
        <w:ind w:left="1542"/>
        <w:jc w:val="both"/>
        <w:rPr>
          <w:sz w:val="24"/>
          <w:szCs w:val="24"/>
        </w:rPr>
      </w:pPr>
      <w:r w:rsidRPr="003C790C">
        <w:rPr>
          <w:rFonts w:eastAsia="Calibri"/>
          <w:sz w:val="24"/>
          <w:szCs w:val="24"/>
        </w:rPr>
        <w:t xml:space="preserve">o.3)      </w:t>
      </w:r>
      <w:r w:rsidRPr="003C790C">
        <w:rPr>
          <w:rFonts w:eastAsia="Calibri"/>
          <w:spacing w:val="22"/>
          <w:sz w:val="24"/>
          <w:szCs w:val="24"/>
        </w:rPr>
        <w:t xml:space="preserve"> </w:t>
      </w:r>
      <w:r w:rsidRPr="003C790C">
        <w:rPr>
          <w:sz w:val="24"/>
          <w:szCs w:val="24"/>
        </w:rPr>
        <w:t>Sk</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 xml:space="preserve">on </w:t>
      </w:r>
      <w:r w:rsidRPr="003C790C">
        <w:rPr>
          <w:spacing w:val="-1"/>
          <w:sz w:val="24"/>
          <w:szCs w:val="24"/>
        </w:rPr>
        <w:t>s</w:t>
      </w:r>
      <w:r w:rsidRPr="003C790C">
        <w:rPr>
          <w:sz w:val="24"/>
          <w:szCs w:val="24"/>
        </w:rPr>
        <w:t>oc</w:t>
      </w:r>
      <w:r w:rsidRPr="003C790C">
        <w:rPr>
          <w:spacing w:val="1"/>
          <w:sz w:val="24"/>
          <w:szCs w:val="24"/>
        </w:rPr>
        <w:t>i</w:t>
      </w:r>
      <w:r w:rsidRPr="003C790C">
        <w:rPr>
          <w:sz w:val="24"/>
          <w:szCs w:val="24"/>
        </w:rPr>
        <w:t>al</w:t>
      </w:r>
      <w:r w:rsidRPr="003C790C">
        <w:rPr>
          <w:spacing w:val="1"/>
          <w:sz w:val="24"/>
          <w:szCs w:val="24"/>
        </w:rPr>
        <w:t xml:space="preserve"> </w:t>
      </w:r>
      <w:r w:rsidRPr="003C790C">
        <w:rPr>
          <w:spacing w:val="-1"/>
          <w:sz w:val="24"/>
          <w:szCs w:val="24"/>
        </w:rPr>
        <w:t>is</w:t>
      </w:r>
      <w:r w:rsidRPr="003C790C">
        <w:rPr>
          <w:sz w:val="24"/>
          <w:szCs w:val="24"/>
        </w:rPr>
        <w:t>sues</w:t>
      </w:r>
    </w:p>
    <w:p w:rsidR="000F5F51" w:rsidRPr="003C790C" w:rsidRDefault="000F5F51" w:rsidP="00C86749">
      <w:pPr>
        <w:spacing w:before="11"/>
        <w:jc w:val="both"/>
        <w:rPr>
          <w:sz w:val="24"/>
          <w:szCs w:val="24"/>
        </w:rPr>
      </w:pPr>
    </w:p>
    <w:p w:rsidR="000F5F51" w:rsidRPr="003C790C" w:rsidRDefault="000F5F51" w:rsidP="00C86749">
      <w:pPr>
        <w:ind w:left="102" w:right="7186"/>
        <w:jc w:val="both"/>
        <w:rPr>
          <w:sz w:val="24"/>
          <w:szCs w:val="24"/>
        </w:rPr>
      </w:pPr>
      <w:r w:rsidRPr="003C790C">
        <w:rPr>
          <w:rFonts w:eastAsia="Calibri"/>
          <w:sz w:val="24"/>
          <w:szCs w:val="24"/>
        </w:rPr>
        <w:t>1)</w:t>
      </w:r>
      <w:r w:rsidRPr="003C790C">
        <w:rPr>
          <w:rFonts w:eastAsia="Calibri"/>
          <w:spacing w:val="32"/>
          <w:sz w:val="24"/>
          <w:szCs w:val="24"/>
        </w:rPr>
        <w:t xml:space="preserve"> </w:t>
      </w:r>
      <w:r w:rsidRPr="003C790C">
        <w:rPr>
          <w:b/>
          <w:spacing w:val="-3"/>
          <w:sz w:val="24"/>
          <w:szCs w:val="24"/>
        </w:rPr>
        <w:t>G</w:t>
      </w:r>
      <w:r w:rsidRPr="003C790C">
        <w:rPr>
          <w:b/>
          <w:sz w:val="24"/>
          <w:szCs w:val="24"/>
        </w:rPr>
        <w:t>ro</w:t>
      </w:r>
      <w:r w:rsidRPr="003C790C">
        <w:rPr>
          <w:b/>
          <w:spacing w:val="-1"/>
          <w:sz w:val="24"/>
          <w:szCs w:val="24"/>
        </w:rPr>
        <w:t>u</w:t>
      </w:r>
      <w:r w:rsidRPr="003C790C">
        <w:rPr>
          <w:b/>
          <w:sz w:val="24"/>
          <w:szCs w:val="24"/>
        </w:rPr>
        <w:t>p D</w:t>
      </w:r>
      <w:r w:rsidRPr="003C790C">
        <w:rPr>
          <w:b/>
          <w:spacing w:val="-1"/>
          <w:sz w:val="24"/>
          <w:szCs w:val="24"/>
        </w:rPr>
        <w:t>i</w:t>
      </w:r>
      <w:r w:rsidRPr="003C790C">
        <w:rPr>
          <w:b/>
          <w:sz w:val="24"/>
          <w:szCs w:val="24"/>
        </w:rPr>
        <w:t>scu</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on:-</w:t>
      </w:r>
    </w:p>
    <w:p w:rsidR="000F5F51" w:rsidRPr="003C790C" w:rsidRDefault="000F5F51" w:rsidP="00C86749">
      <w:pPr>
        <w:spacing w:before="5"/>
        <w:ind w:left="102" w:right="66" w:firstLine="720"/>
        <w:jc w:val="both"/>
        <w:rPr>
          <w:sz w:val="24"/>
          <w:szCs w:val="24"/>
        </w:rPr>
      </w:pPr>
      <w:r w:rsidRPr="003C790C">
        <w:rPr>
          <w:sz w:val="24"/>
          <w:szCs w:val="24"/>
        </w:rPr>
        <w:t xml:space="preserve">Group </w:t>
      </w:r>
      <w:r w:rsidRPr="003C790C">
        <w:rPr>
          <w:spacing w:val="1"/>
          <w:sz w:val="24"/>
          <w:szCs w:val="24"/>
        </w:rPr>
        <w:t xml:space="preserve"> </w:t>
      </w:r>
      <w:r w:rsidRPr="003C790C">
        <w:rPr>
          <w:sz w:val="24"/>
          <w:szCs w:val="24"/>
        </w:rPr>
        <w:t>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i</w:t>
      </w:r>
      <w:r w:rsidRPr="003C790C">
        <w:rPr>
          <w:sz w:val="24"/>
          <w:szCs w:val="24"/>
        </w:rPr>
        <w:t xml:space="preserve">on </w:t>
      </w:r>
      <w:r w:rsidRPr="003C790C">
        <w:rPr>
          <w:spacing w:val="3"/>
          <w:sz w:val="24"/>
          <w:szCs w:val="24"/>
        </w:rPr>
        <w:t xml:space="preserve"> </w:t>
      </w:r>
      <w:r w:rsidRPr="003C790C">
        <w:rPr>
          <w:spacing w:val="-1"/>
          <w:sz w:val="24"/>
          <w:szCs w:val="24"/>
        </w:rPr>
        <w:t>i</w:t>
      </w:r>
      <w:r w:rsidRPr="003C790C">
        <w:rPr>
          <w:sz w:val="24"/>
          <w:szCs w:val="24"/>
        </w:rPr>
        <w:t xml:space="preserve">s </w:t>
      </w:r>
      <w:r w:rsidRPr="003C790C">
        <w:rPr>
          <w:spacing w:val="2"/>
          <w:sz w:val="24"/>
          <w:szCs w:val="24"/>
        </w:rPr>
        <w:t xml:space="preserve"> </w:t>
      </w:r>
      <w:r w:rsidRPr="003C790C">
        <w:rPr>
          <w:spacing w:val="-1"/>
          <w:sz w:val="24"/>
          <w:szCs w:val="24"/>
        </w:rPr>
        <w:t>m</w:t>
      </w:r>
      <w:r w:rsidRPr="003C790C">
        <w:rPr>
          <w:sz w:val="24"/>
          <w:szCs w:val="24"/>
        </w:rPr>
        <w:t xml:space="preserve">odern </w:t>
      </w:r>
      <w:r w:rsidRPr="003C790C">
        <w:rPr>
          <w:spacing w:val="3"/>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t</w:t>
      </w:r>
      <w:r w:rsidRPr="003C790C">
        <w:rPr>
          <w:sz w:val="24"/>
          <w:szCs w:val="24"/>
        </w:rPr>
        <w:t xml:space="preserve">hod </w:t>
      </w:r>
      <w:r w:rsidRPr="003C790C">
        <w:rPr>
          <w:spacing w:val="3"/>
          <w:sz w:val="24"/>
          <w:szCs w:val="24"/>
        </w:rPr>
        <w:t xml:space="preserve"> </w:t>
      </w:r>
      <w:r w:rsidRPr="003C790C">
        <w:rPr>
          <w:sz w:val="24"/>
          <w:szCs w:val="24"/>
        </w:rPr>
        <w:t xml:space="preserve">of </w:t>
      </w:r>
      <w:r w:rsidRPr="003C790C">
        <w:rPr>
          <w:spacing w:val="1"/>
          <w:sz w:val="24"/>
          <w:szCs w:val="24"/>
        </w:rPr>
        <w:t xml:space="preserve"> </w:t>
      </w:r>
      <w:r w:rsidRPr="003C790C">
        <w:rPr>
          <w:sz w:val="24"/>
          <w:szCs w:val="24"/>
        </w:rPr>
        <w:t>asse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 xml:space="preserve">ng </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 xml:space="preserve">udent </w:t>
      </w:r>
      <w:r w:rsidRPr="003C790C">
        <w:rPr>
          <w:spacing w:val="3"/>
          <w:sz w:val="24"/>
          <w:szCs w:val="24"/>
        </w:rPr>
        <w:t xml:space="preserve"> </w:t>
      </w:r>
      <w:r w:rsidRPr="003C790C">
        <w:rPr>
          <w:sz w:val="24"/>
          <w:szCs w:val="24"/>
        </w:rPr>
        <w:t>persona</w:t>
      </w:r>
      <w:r w:rsidRPr="003C790C">
        <w:rPr>
          <w:spacing w:val="-1"/>
          <w:sz w:val="24"/>
          <w:szCs w:val="24"/>
        </w:rPr>
        <w:t>l</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 xml:space="preserve">.  It </w:t>
      </w:r>
      <w:r w:rsidRPr="003C790C">
        <w:rPr>
          <w:spacing w:val="3"/>
          <w:sz w:val="24"/>
          <w:szCs w:val="24"/>
        </w:rPr>
        <w:t xml:space="preserve"> </w:t>
      </w:r>
      <w:r w:rsidRPr="003C790C">
        <w:rPr>
          <w:spacing w:val="-1"/>
          <w:sz w:val="24"/>
          <w:szCs w:val="24"/>
        </w:rPr>
        <w:t>i</w:t>
      </w:r>
      <w:r w:rsidRPr="003C790C">
        <w:rPr>
          <w:sz w:val="24"/>
          <w:szCs w:val="24"/>
        </w:rPr>
        <w:t xml:space="preserve">s </w:t>
      </w:r>
      <w:r w:rsidRPr="003C790C">
        <w:rPr>
          <w:spacing w:val="2"/>
          <w:sz w:val="24"/>
          <w:szCs w:val="24"/>
        </w:rPr>
        <w:t xml:space="preserve"> </w:t>
      </w:r>
      <w:r w:rsidRPr="003C790C">
        <w:rPr>
          <w:sz w:val="24"/>
          <w:szCs w:val="24"/>
        </w:rPr>
        <w:t>bo</w:t>
      </w:r>
      <w:r w:rsidRPr="003C790C">
        <w:rPr>
          <w:spacing w:val="1"/>
          <w:sz w:val="24"/>
          <w:szCs w:val="24"/>
        </w:rPr>
        <w:t>t</w:t>
      </w:r>
      <w:r w:rsidRPr="003C790C">
        <w:rPr>
          <w:sz w:val="24"/>
          <w:szCs w:val="24"/>
        </w:rPr>
        <w:t xml:space="preserve">h </w:t>
      </w:r>
      <w:r w:rsidRPr="003C790C">
        <w:rPr>
          <w:spacing w:val="1"/>
          <w:sz w:val="24"/>
          <w:szCs w:val="24"/>
        </w:rPr>
        <w:t xml:space="preserve"> </w:t>
      </w:r>
      <w:r w:rsidRPr="003C790C">
        <w:rPr>
          <w:sz w:val="24"/>
          <w:szCs w:val="24"/>
        </w:rPr>
        <w:t xml:space="preserve">a </w:t>
      </w:r>
      <w:r w:rsidRPr="003C790C">
        <w:rPr>
          <w:spacing w:val="-1"/>
          <w:sz w:val="24"/>
          <w:szCs w:val="24"/>
        </w:rPr>
        <w:t>t</w:t>
      </w:r>
      <w:r w:rsidRPr="003C790C">
        <w:rPr>
          <w:spacing w:val="1"/>
          <w:sz w:val="24"/>
          <w:szCs w:val="24"/>
        </w:rPr>
        <w:t>e</w:t>
      </w:r>
      <w:r w:rsidRPr="003C790C">
        <w:rPr>
          <w:sz w:val="24"/>
          <w:szCs w:val="24"/>
        </w:rPr>
        <w:t>chn</w:t>
      </w:r>
      <w:r w:rsidRPr="003C790C">
        <w:rPr>
          <w:spacing w:val="-1"/>
          <w:sz w:val="24"/>
          <w:szCs w:val="24"/>
        </w:rPr>
        <w:t>i</w:t>
      </w:r>
      <w:r w:rsidRPr="003C790C">
        <w:rPr>
          <w:sz w:val="24"/>
          <w:szCs w:val="24"/>
        </w:rPr>
        <w:t>que</w:t>
      </w:r>
      <w:r w:rsidRPr="003C790C">
        <w:rPr>
          <w:spacing w:val="2"/>
          <w:sz w:val="24"/>
          <w:szCs w:val="24"/>
        </w:rPr>
        <w:t xml:space="preserve"> </w:t>
      </w:r>
      <w:r w:rsidRPr="003C790C">
        <w:rPr>
          <w:sz w:val="24"/>
          <w:szCs w:val="24"/>
        </w:rPr>
        <w:t>and</w:t>
      </w:r>
      <w:r w:rsidRPr="003C790C">
        <w:rPr>
          <w:spacing w:val="3"/>
          <w:sz w:val="24"/>
          <w:szCs w:val="24"/>
        </w:rPr>
        <w:t xml:space="preserve"> </w:t>
      </w:r>
      <w:r w:rsidRPr="003C790C">
        <w:rPr>
          <w:sz w:val="24"/>
          <w:szCs w:val="24"/>
        </w:rPr>
        <w:t>an</w:t>
      </w:r>
      <w:r w:rsidRPr="003C790C">
        <w:rPr>
          <w:spacing w:val="3"/>
          <w:sz w:val="24"/>
          <w:szCs w:val="24"/>
        </w:rPr>
        <w:t xml:space="preserve"> </w:t>
      </w:r>
      <w:r w:rsidRPr="003C790C">
        <w:rPr>
          <w:sz w:val="24"/>
          <w:szCs w:val="24"/>
        </w:rPr>
        <w:t>art</w:t>
      </w:r>
      <w:r w:rsidRPr="003C790C">
        <w:rPr>
          <w:spacing w:val="2"/>
          <w:sz w:val="24"/>
          <w:szCs w:val="24"/>
        </w:rPr>
        <w:t xml:space="preserve"> </w:t>
      </w:r>
      <w:r w:rsidRPr="003C790C">
        <w:rPr>
          <w:sz w:val="24"/>
          <w:szCs w:val="24"/>
        </w:rPr>
        <w:t>and</w:t>
      </w:r>
      <w:r w:rsidRPr="003C790C">
        <w:rPr>
          <w:spacing w:val="3"/>
          <w:sz w:val="24"/>
          <w:szCs w:val="24"/>
        </w:rPr>
        <w:t xml:space="preserve"> </w:t>
      </w:r>
      <w:r w:rsidRPr="003C790C">
        <w:rPr>
          <w:sz w:val="24"/>
          <w:szCs w:val="24"/>
        </w:rPr>
        <w:t xml:space="preserve">a </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prehens</w:t>
      </w:r>
      <w:r w:rsidRPr="003C790C">
        <w:rPr>
          <w:spacing w:val="-1"/>
          <w:sz w:val="24"/>
          <w:szCs w:val="24"/>
        </w:rPr>
        <w:t>i</w:t>
      </w:r>
      <w:r w:rsidRPr="003C790C">
        <w:rPr>
          <w:sz w:val="24"/>
          <w:szCs w:val="24"/>
        </w:rPr>
        <w:t>ve</w:t>
      </w:r>
      <w:r w:rsidRPr="003C790C">
        <w:rPr>
          <w:spacing w:val="2"/>
          <w:sz w:val="24"/>
          <w:szCs w:val="24"/>
        </w:rPr>
        <w:t xml:space="preserve"> </w:t>
      </w:r>
      <w:r w:rsidRPr="003C790C">
        <w:rPr>
          <w:spacing w:val="-1"/>
          <w:sz w:val="24"/>
          <w:szCs w:val="24"/>
        </w:rPr>
        <w:t>t</w:t>
      </w:r>
      <w:r w:rsidRPr="003C790C">
        <w:rPr>
          <w:sz w:val="24"/>
          <w:szCs w:val="24"/>
        </w:rPr>
        <w:t>ool</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j</w:t>
      </w:r>
      <w:r w:rsidRPr="003C790C">
        <w:rPr>
          <w:sz w:val="24"/>
          <w:szCs w:val="24"/>
        </w:rPr>
        <w:t>udge</w:t>
      </w:r>
      <w:r w:rsidRPr="003C790C">
        <w:rPr>
          <w:spacing w:val="2"/>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2"/>
          <w:sz w:val="24"/>
          <w:szCs w:val="24"/>
        </w:rPr>
        <w:t xml:space="preserve"> </w:t>
      </w:r>
      <w:r w:rsidRPr="003C790C">
        <w:rPr>
          <w:sz w:val="24"/>
          <w:szCs w:val="24"/>
        </w:rPr>
        <w:t>wor</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w:t>
      </w:r>
      <w:r w:rsidRPr="003C790C">
        <w:rPr>
          <w:spacing w:val="1"/>
          <w:sz w:val="24"/>
          <w:szCs w:val="24"/>
        </w:rPr>
        <w:t>e</w:t>
      </w:r>
      <w:r w:rsidRPr="003C790C">
        <w:rPr>
          <w:spacing w:val="-1"/>
          <w:sz w:val="24"/>
          <w:szCs w:val="24"/>
        </w:rPr>
        <w:t>s</w:t>
      </w:r>
      <w:r w:rsidRPr="003C790C">
        <w:rPr>
          <w:sz w:val="24"/>
          <w:szCs w:val="24"/>
        </w:rPr>
        <w:t>s</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s</w:t>
      </w:r>
      <w:r w:rsidRPr="003C790C">
        <w:rPr>
          <w:spacing w:val="-1"/>
          <w:sz w:val="24"/>
          <w:szCs w:val="24"/>
        </w:rPr>
        <w:t>t</w:t>
      </w:r>
      <w:r w:rsidRPr="003C790C">
        <w:rPr>
          <w:sz w:val="24"/>
          <w:szCs w:val="24"/>
        </w:rPr>
        <w:t>ud</w:t>
      </w:r>
      <w:r w:rsidRPr="003C790C">
        <w:rPr>
          <w:spacing w:val="1"/>
          <w:sz w:val="24"/>
          <w:szCs w:val="24"/>
        </w:rPr>
        <w:t>e</w:t>
      </w:r>
      <w:r w:rsidRPr="003C790C">
        <w:rPr>
          <w:sz w:val="24"/>
          <w:szCs w:val="24"/>
        </w:rPr>
        <w:t xml:space="preserve">nt </w:t>
      </w:r>
      <w:r w:rsidRPr="003C790C">
        <w:rPr>
          <w:spacing w:val="1"/>
          <w:sz w:val="24"/>
          <w:szCs w:val="24"/>
        </w:rPr>
        <w:t>a</w:t>
      </w:r>
      <w:r w:rsidRPr="003C790C">
        <w:rPr>
          <w:sz w:val="24"/>
          <w:szCs w:val="24"/>
        </w:rPr>
        <w:t>nd</w:t>
      </w:r>
      <w:r w:rsidRPr="003C790C">
        <w:rPr>
          <w:spacing w:val="1"/>
          <w:sz w:val="24"/>
          <w:szCs w:val="24"/>
        </w:rPr>
        <w:t xml:space="preserve"> </w:t>
      </w:r>
      <w:r w:rsidRPr="003C790C">
        <w:rPr>
          <w:sz w:val="24"/>
          <w:szCs w:val="24"/>
        </w:rPr>
        <w:t>h</w:t>
      </w:r>
      <w:r w:rsidRPr="003C790C">
        <w:rPr>
          <w:spacing w:val="-1"/>
          <w:sz w:val="24"/>
          <w:szCs w:val="24"/>
        </w:rPr>
        <w:t>i</w:t>
      </w:r>
      <w:r w:rsidRPr="003C790C">
        <w:rPr>
          <w:sz w:val="24"/>
          <w:szCs w:val="24"/>
        </w:rPr>
        <w:t>s appropr</w:t>
      </w:r>
      <w:r w:rsidRPr="003C790C">
        <w:rPr>
          <w:spacing w:val="1"/>
          <w:sz w:val="24"/>
          <w:szCs w:val="24"/>
        </w:rPr>
        <w:t>i</w:t>
      </w:r>
      <w:r w:rsidRPr="003C790C">
        <w:rPr>
          <w:sz w:val="24"/>
          <w:szCs w:val="24"/>
        </w:rPr>
        <w:t>a</w:t>
      </w:r>
      <w:r w:rsidRPr="003C790C">
        <w:rPr>
          <w:spacing w:val="-1"/>
          <w:sz w:val="24"/>
          <w:szCs w:val="24"/>
        </w:rPr>
        <w:t>t</w:t>
      </w:r>
      <w:r w:rsidRPr="003C790C">
        <w:rPr>
          <w:sz w:val="24"/>
          <w:szCs w:val="24"/>
        </w:rPr>
        <w:t>en</w:t>
      </w:r>
      <w:r w:rsidRPr="003C790C">
        <w:rPr>
          <w:spacing w:val="1"/>
          <w:sz w:val="24"/>
          <w:szCs w:val="24"/>
        </w:rPr>
        <w:t>e</w:t>
      </w:r>
      <w:r w:rsidRPr="003C790C">
        <w:rPr>
          <w:spacing w:val="-1"/>
          <w:sz w:val="24"/>
          <w:szCs w:val="24"/>
        </w:rPr>
        <w:t>s</w:t>
      </w:r>
      <w:r w:rsidRPr="003C790C">
        <w:rPr>
          <w:sz w:val="24"/>
          <w:szCs w:val="24"/>
        </w:rPr>
        <w:t xml:space="preserve">s for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j</w:t>
      </w:r>
      <w:r w:rsidRPr="003C790C">
        <w:rPr>
          <w:sz w:val="24"/>
          <w:szCs w:val="24"/>
        </w:rPr>
        <w:t>ob.</w:t>
      </w:r>
    </w:p>
    <w:p w:rsidR="000F5F51" w:rsidRPr="003C790C" w:rsidRDefault="000F5F51" w:rsidP="00C86749">
      <w:pPr>
        <w:ind w:left="102" w:right="76" w:firstLine="720"/>
        <w:jc w:val="both"/>
        <w:rPr>
          <w:sz w:val="24"/>
          <w:szCs w:val="24"/>
        </w:rPr>
      </w:pPr>
      <w:r w:rsidRPr="003C790C">
        <w:rPr>
          <w:spacing w:val="-1"/>
          <w:sz w:val="24"/>
          <w:szCs w:val="24"/>
        </w:rPr>
        <w:t>T</w:t>
      </w:r>
      <w:r w:rsidRPr="003C790C">
        <w:rPr>
          <w:sz w:val="24"/>
          <w:szCs w:val="24"/>
        </w:rPr>
        <w:t>he</w:t>
      </w:r>
      <w:r w:rsidRPr="003C790C">
        <w:rPr>
          <w:spacing w:val="5"/>
          <w:sz w:val="24"/>
          <w:szCs w:val="24"/>
        </w:rPr>
        <w:t xml:space="preserve"> </w:t>
      </w:r>
      <w:r w:rsidRPr="003C790C">
        <w:rPr>
          <w:spacing w:val="-1"/>
          <w:sz w:val="24"/>
          <w:szCs w:val="24"/>
        </w:rPr>
        <w:t>t</w:t>
      </w:r>
      <w:r w:rsidRPr="003C790C">
        <w:rPr>
          <w:sz w:val="24"/>
          <w:szCs w:val="24"/>
        </w:rPr>
        <w:t>erm</w:t>
      </w:r>
      <w:r w:rsidRPr="003C790C">
        <w:rPr>
          <w:spacing w:val="5"/>
          <w:sz w:val="24"/>
          <w:szCs w:val="24"/>
        </w:rPr>
        <w:t xml:space="preserve"> </w:t>
      </w:r>
      <w:r w:rsidRPr="003C790C">
        <w:rPr>
          <w:spacing w:val="-1"/>
          <w:sz w:val="24"/>
          <w:szCs w:val="24"/>
        </w:rPr>
        <w:t>s</w:t>
      </w:r>
      <w:r w:rsidRPr="003C790C">
        <w:rPr>
          <w:sz w:val="24"/>
          <w:szCs w:val="24"/>
        </w:rPr>
        <w:t>ugg</w:t>
      </w:r>
      <w:r w:rsidRPr="003C790C">
        <w:rPr>
          <w:spacing w:val="1"/>
          <w:sz w:val="24"/>
          <w:szCs w:val="24"/>
        </w:rPr>
        <w:t>e</w:t>
      </w:r>
      <w:r w:rsidRPr="003C790C">
        <w:rPr>
          <w:spacing w:val="-1"/>
          <w:sz w:val="24"/>
          <w:szCs w:val="24"/>
        </w:rPr>
        <w:t>s</w:t>
      </w:r>
      <w:r w:rsidRPr="003C790C">
        <w:rPr>
          <w:spacing w:val="1"/>
          <w:sz w:val="24"/>
          <w:szCs w:val="24"/>
        </w:rPr>
        <w:t>t</w:t>
      </w:r>
      <w:r w:rsidRPr="003C790C">
        <w:rPr>
          <w:sz w:val="24"/>
          <w:szCs w:val="24"/>
        </w:rPr>
        <w:t>s</w:t>
      </w:r>
      <w:r w:rsidRPr="003C790C">
        <w:rPr>
          <w:spacing w:val="2"/>
          <w:sz w:val="24"/>
          <w:szCs w:val="24"/>
        </w:rPr>
        <w:t xml:space="preserve"> </w:t>
      </w:r>
      <w:r w:rsidRPr="003C790C">
        <w:rPr>
          <w:sz w:val="24"/>
          <w:szCs w:val="24"/>
        </w:rPr>
        <w:t>a</w:t>
      </w:r>
      <w:r w:rsidRPr="003C790C">
        <w:rPr>
          <w:spacing w:val="5"/>
          <w:sz w:val="24"/>
          <w:szCs w:val="24"/>
        </w:rPr>
        <w:t xml:space="preserve"> </w:t>
      </w:r>
      <w:r w:rsidRPr="003C790C">
        <w:rPr>
          <w:sz w:val="24"/>
          <w:szCs w:val="24"/>
        </w:rPr>
        <w:t>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i</w:t>
      </w:r>
      <w:r w:rsidRPr="003C790C">
        <w:rPr>
          <w:sz w:val="24"/>
          <w:szCs w:val="24"/>
        </w:rPr>
        <w:t>on</w:t>
      </w:r>
      <w:r w:rsidRPr="003C790C">
        <w:rPr>
          <w:spacing w:val="4"/>
          <w:sz w:val="24"/>
          <w:szCs w:val="24"/>
        </w:rPr>
        <w:t xml:space="preserve"> </w:t>
      </w:r>
      <w:r w:rsidRPr="003C790C">
        <w:rPr>
          <w:sz w:val="24"/>
          <w:szCs w:val="24"/>
        </w:rPr>
        <w:t>a</w:t>
      </w:r>
      <w:r w:rsidRPr="003C790C">
        <w:rPr>
          <w:spacing w:val="-1"/>
          <w:sz w:val="24"/>
          <w:szCs w:val="24"/>
        </w:rPr>
        <w:t>m</w:t>
      </w:r>
      <w:r w:rsidRPr="003C790C">
        <w:rPr>
          <w:sz w:val="24"/>
          <w:szCs w:val="24"/>
        </w:rPr>
        <w:t>ong</w:t>
      </w:r>
      <w:r w:rsidRPr="003C790C">
        <w:rPr>
          <w:spacing w:val="4"/>
          <w:sz w:val="24"/>
          <w:szCs w:val="24"/>
        </w:rPr>
        <w:t xml:space="preserve"> </w:t>
      </w:r>
      <w:r w:rsidRPr="003C790C">
        <w:rPr>
          <w:sz w:val="24"/>
          <w:szCs w:val="24"/>
        </w:rPr>
        <w:t>a</w:t>
      </w:r>
      <w:r w:rsidRPr="003C790C">
        <w:rPr>
          <w:spacing w:val="3"/>
          <w:sz w:val="24"/>
          <w:szCs w:val="24"/>
        </w:rPr>
        <w:t xml:space="preserve"> </w:t>
      </w:r>
      <w:r w:rsidRPr="003C790C">
        <w:rPr>
          <w:sz w:val="24"/>
          <w:szCs w:val="24"/>
        </w:rPr>
        <w:t>group</w:t>
      </w:r>
      <w:r w:rsidRPr="003C790C">
        <w:rPr>
          <w:spacing w:val="4"/>
          <w:sz w:val="24"/>
          <w:szCs w:val="24"/>
        </w:rPr>
        <w:t xml:space="preserve"> </w:t>
      </w:r>
      <w:r w:rsidRPr="003C790C">
        <w:rPr>
          <w:sz w:val="24"/>
          <w:szCs w:val="24"/>
        </w:rPr>
        <w:t>of</w:t>
      </w:r>
      <w:r w:rsidRPr="003C790C">
        <w:rPr>
          <w:spacing w:val="4"/>
          <w:sz w:val="24"/>
          <w:szCs w:val="24"/>
        </w:rPr>
        <w:t xml:space="preserve"> </w:t>
      </w:r>
      <w:r w:rsidRPr="003C790C">
        <w:rPr>
          <w:sz w:val="24"/>
          <w:szCs w:val="24"/>
        </w:rPr>
        <w:t>p</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 xml:space="preserve">ons.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group</w:t>
      </w:r>
      <w:r w:rsidRPr="003C790C">
        <w:rPr>
          <w:spacing w:val="4"/>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5"/>
          <w:sz w:val="24"/>
          <w:szCs w:val="24"/>
        </w:rPr>
        <w:t xml:space="preserve"> </w:t>
      </w:r>
      <w:r w:rsidRPr="003C790C">
        <w:rPr>
          <w:sz w:val="24"/>
          <w:szCs w:val="24"/>
        </w:rPr>
        <w:t>have</w:t>
      </w:r>
      <w:r w:rsidRPr="003C790C">
        <w:rPr>
          <w:spacing w:val="5"/>
          <w:sz w:val="24"/>
          <w:szCs w:val="24"/>
        </w:rPr>
        <w:t xml:space="preserve"> </w:t>
      </w:r>
      <w:r w:rsidRPr="003C790C">
        <w:rPr>
          <w:sz w:val="24"/>
          <w:szCs w:val="24"/>
        </w:rPr>
        <w:t>8</w:t>
      </w:r>
      <w:r w:rsidRPr="003C790C">
        <w:rPr>
          <w:spacing w:val="4"/>
          <w:sz w:val="24"/>
          <w:szCs w:val="24"/>
        </w:rPr>
        <w:t xml:space="preserve"> </w:t>
      </w:r>
      <w:r w:rsidRPr="003C790C">
        <w:rPr>
          <w:sz w:val="24"/>
          <w:szCs w:val="24"/>
        </w:rPr>
        <w:t>&amp;</w:t>
      </w:r>
      <w:r w:rsidRPr="003C790C">
        <w:rPr>
          <w:spacing w:val="3"/>
          <w:sz w:val="24"/>
          <w:szCs w:val="24"/>
        </w:rPr>
        <w:t xml:space="preserve"> </w:t>
      </w:r>
      <w:r w:rsidRPr="003C790C">
        <w:rPr>
          <w:sz w:val="24"/>
          <w:szCs w:val="24"/>
        </w:rPr>
        <w:t xml:space="preserve">12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bers</w:t>
      </w:r>
      <w:r w:rsidRPr="003C790C">
        <w:rPr>
          <w:spacing w:val="5"/>
          <w:sz w:val="24"/>
          <w:szCs w:val="24"/>
        </w:rPr>
        <w:t xml:space="preserve"> </w:t>
      </w:r>
      <w:r w:rsidRPr="003C790C">
        <w:rPr>
          <w:spacing w:val="-1"/>
          <w:sz w:val="24"/>
          <w:szCs w:val="24"/>
        </w:rPr>
        <w:t>w</w:t>
      </w:r>
      <w:r w:rsidRPr="003C790C">
        <w:rPr>
          <w:sz w:val="24"/>
          <w:szCs w:val="24"/>
        </w:rPr>
        <w:t>ho</w:t>
      </w:r>
      <w:r w:rsidRPr="003C790C">
        <w:rPr>
          <w:spacing w:val="5"/>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4"/>
          <w:sz w:val="24"/>
          <w:szCs w:val="24"/>
        </w:rPr>
        <w:t xml:space="preserve"> </w:t>
      </w:r>
      <w:r w:rsidRPr="003C790C">
        <w:rPr>
          <w:sz w:val="24"/>
          <w:szCs w:val="24"/>
        </w:rPr>
        <w:t>express</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5"/>
          <w:sz w:val="24"/>
          <w:szCs w:val="24"/>
        </w:rPr>
        <w:t xml:space="preserve"> </w:t>
      </w:r>
      <w:r w:rsidRPr="003C790C">
        <w:rPr>
          <w:sz w:val="24"/>
          <w:szCs w:val="24"/>
        </w:rPr>
        <w:t>v</w:t>
      </w:r>
      <w:r w:rsidRPr="003C790C">
        <w:rPr>
          <w:spacing w:val="-1"/>
          <w:sz w:val="24"/>
          <w:szCs w:val="24"/>
        </w:rPr>
        <w:t>i</w:t>
      </w:r>
      <w:r w:rsidRPr="003C790C">
        <w:rPr>
          <w:sz w:val="24"/>
          <w:szCs w:val="24"/>
        </w:rPr>
        <w:t>ews</w:t>
      </w:r>
      <w:r w:rsidRPr="003C790C">
        <w:rPr>
          <w:spacing w:val="3"/>
          <w:sz w:val="24"/>
          <w:szCs w:val="24"/>
        </w:rPr>
        <w:t xml:space="preserve"> </w:t>
      </w:r>
      <w:r w:rsidRPr="003C790C">
        <w:rPr>
          <w:sz w:val="24"/>
          <w:szCs w:val="24"/>
        </w:rPr>
        <w:t>fre</w:t>
      </w:r>
      <w:r w:rsidRPr="003C790C">
        <w:rPr>
          <w:spacing w:val="1"/>
          <w:sz w:val="24"/>
          <w:szCs w:val="24"/>
        </w:rPr>
        <w:t>e</w:t>
      </w:r>
      <w:r w:rsidRPr="003C790C">
        <w:rPr>
          <w:spacing w:val="-9"/>
          <w:sz w:val="24"/>
          <w:szCs w:val="24"/>
        </w:rPr>
        <w:t>l</w:t>
      </w:r>
      <w:r w:rsidRPr="003C790C">
        <w:rPr>
          <w:spacing w:val="-4"/>
          <w:sz w:val="24"/>
          <w:szCs w:val="24"/>
        </w:rPr>
        <w:t>y</w:t>
      </w:r>
      <w:r w:rsidRPr="003C790C">
        <w:rPr>
          <w:sz w:val="24"/>
          <w:szCs w:val="24"/>
        </w:rPr>
        <w:t>, f</w:t>
      </w:r>
      <w:r w:rsidRPr="003C790C">
        <w:rPr>
          <w:spacing w:val="-2"/>
          <w:sz w:val="24"/>
          <w:szCs w:val="24"/>
        </w:rPr>
        <w:t>r</w:t>
      </w:r>
      <w:r w:rsidRPr="003C790C">
        <w:rPr>
          <w:spacing w:val="1"/>
          <w:sz w:val="24"/>
          <w:szCs w:val="24"/>
        </w:rPr>
        <w:t>a</w:t>
      </w:r>
      <w:r w:rsidRPr="003C790C">
        <w:rPr>
          <w:sz w:val="24"/>
          <w:szCs w:val="24"/>
        </w:rPr>
        <w:t>nk</w:t>
      </w:r>
      <w:r w:rsidRPr="003C790C">
        <w:rPr>
          <w:spacing w:val="-1"/>
          <w:sz w:val="24"/>
          <w:szCs w:val="24"/>
        </w:rPr>
        <w:t>l</w:t>
      </w:r>
      <w:r w:rsidRPr="003C790C">
        <w:rPr>
          <w:sz w:val="24"/>
          <w:szCs w:val="24"/>
        </w:rPr>
        <w:t>y</w:t>
      </w:r>
      <w:r w:rsidRPr="003C790C">
        <w:rPr>
          <w:spacing w:val="5"/>
          <w:sz w:val="24"/>
          <w:szCs w:val="24"/>
        </w:rPr>
        <w:t xml:space="preserve"> </w:t>
      </w:r>
      <w:r w:rsidRPr="003C790C">
        <w:rPr>
          <w:spacing w:val="-1"/>
          <w:sz w:val="24"/>
          <w:szCs w:val="24"/>
        </w:rPr>
        <w:t>i</w:t>
      </w:r>
      <w:r w:rsidRPr="003C790C">
        <w:rPr>
          <w:sz w:val="24"/>
          <w:szCs w:val="24"/>
        </w:rPr>
        <w:t>n</w:t>
      </w:r>
      <w:r w:rsidRPr="003C790C">
        <w:rPr>
          <w:spacing w:val="5"/>
          <w:sz w:val="24"/>
          <w:szCs w:val="24"/>
        </w:rPr>
        <w:t xml:space="preserve"> </w:t>
      </w:r>
      <w:r w:rsidRPr="003C790C">
        <w:rPr>
          <w:sz w:val="24"/>
          <w:szCs w:val="24"/>
        </w:rPr>
        <w:t>a</w:t>
      </w:r>
      <w:r w:rsidRPr="003C790C">
        <w:rPr>
          <w:spacing w:val="2"/>
          <w:sz w:val="24"/>
          <w:szCs w:val="24"/>
        </w:rPr>
        <w:t xml:space="preserve"> </w:t>
      </w:r>
      <w:r w:rsidRPr="003C790C">
        <w:rPr>
          <w:sz w:val="24"/>
          <w:szCs w:val="24"/>
        </w:rPr>
        <w:t>fr</w:t>
      </w:r>
      <w:r w:rsidRPr="003C790C">
        <w:rPr>
          <w:spacing w:val="-1"/>
          <w:sz w:val="24"/>
          <w:szCs w:val="24"/>
        </w:rPr>
        <w:t>i</w:t>
      </w:r>
      <w:r w:rsidRPr="003C790C">
        <w:rPr>
          <w:spacing w:val="1"/>
          <w:sz w:val="24"/>
          <w:szCs w:val="24"/>
        </w:rPr>
        <w:t>e</w:t>
      </w:r>
      <w:r w:rsidRPr="003C790C">
        <w:rPr>
          <w:sz w:val="24"/>
          <w:szCs w:val="24"/>
        </w:rPr>
        <w:t>nd</w:t>
      </w:r>
      <w:r w:rsidRPr="003C790C">
        <w:rPr>
          <w:spacing w:val="-1"/>
          <w:sz w:val="24"/>
          <w:szCs w:val="24"/>
        </w:rPr>
        <w:t>l</w:t>
      </w:r>
      <w:r w:rsidRPr="003C790C">
        <w:rPr>
          <w:sz w:val="24"/>
          <w:szCs w:val="24"/>
        </w:rPr>
        <w:t>y</w:t>
      </w:r>
      <w:r w:rsidRPr="003C790C">
        <w:rPr>
          <w:spacing w:val="5"/>
          <w:sz w:val="24"/>
          <w:szCs w:val="24"/>
        </w:rPr>
        <w:t xml:space="preserve"> </w:t>
      </w:r>
      <w:r w:rsidRPr="003C790C">
        <w:rPr>
          <w:spacing w:val="-1"/>
          <w:sz w:val="24"/>
          <w:szCs w:val="24"/>
        </w:rPr>
        <w:t>m</w:t>
      </w:r>
      <w:r w:rsidRPr="003C790C">
        <w:rPr>
          <w:sz w:val="24"/>
          <w:szCs w:val="24"/>
        </w:rPr>
        <w:t>ann</w:t>
      </w:r>
      <w:r w:rsidRPr="003C790C">
        <w:rPr>
          <w:spacing w:val="-5"/>
          <w:sz w:val="24"/>
          <w:szCs w:val="24"/>
        </w:rPr>
        <w:t>e</w:t>
      </w:r>
      <w:r w:rsidRPr="003C790C">
        <w:rPr>
          <w:spacing w:val="-2"/>
          <w:sz w:val="24"/>
          <w:szCs w:val="24"/>
        </w:rPr>
        <w:t>r</w:t>
      </w:r>
      <w:r w:rsidRPr="003C790C">
        <w:rPr>
          <w:sz w:val="24"/>
          <w:szCs w:val="24"/>
        </w:rPr>
        <w:t>, on</w:t>
      </w:r>
      <w:r w:rsidRPr="003C790C">
        <w:rPr>
          <w:spacing w:val="5"/>
          <w:sz w:val="24"/>
          <w:szCs w:val="24"/>
        </w:rPr>
        <w:t xml:space="preserve"> </w:t>
      </w:r>
      <w:r w:rsidRPr="003C790C">
        <w:rPr>
          <w:sz w:val="24"/>
          <w:szCs w:val="24"/>
        </w:rPr>
        <w:t>a</w:t>
      </w:r>
      <w:r w:rsidRPr="003C790C">
        <w:rPr>
          <w:spacing w:val="2"/>
          <w:sz w:val="24"/>
          <w:szCs w:val="24"/>
        </w:rPr>
        <w:t xml:space="preserve"> </w:t>
      </w:r>
      <w:r w:rsidRPr="003C790C">
        <w:rPr>
          <w:spacing w:val="1"/>
          <w:sz w:val="24"/>
          <w:szCs w:val="24"/>
        </w:rPr>
        <w:t>t</w:t>
      </w:r>
      <w:r w:rsidRPr="003C790C">
        <w:rPr>
          <w:sz w:val="24"/>
          <w:szCs w:val="24"/>
        </w:rPr>
        <w:t>op</w:t>
      </w:r>
      <w:r w:rsidRPr="003C790C">
        <w:rPr>
          <w:spacing w:val="-1"/>
          <w:sz w:val="24"/>
          <w:szCs w:val="24"/>
        </w:rPr>
        <w:t>i</w:t>
      </w:r>
      <w:r w:rsidRPr="003C790C">
        <w:rPr>
          <w:sz w:val="24"/>
          <w:szCs w:val="24"/>
        </w:rPr>
        <w:t>c</w:t>
      </w:r>
      <w:r w:rsidRPr="003C790C">
        <w:rPr>
          <w:spacing w:val="4"/>
          <w:sz w:val="24"/>
          <w:szCs w:val="24"/>
        </w:rPr>
        <w:t xml:space="preserve"> </w:t>
      </w:r>
      <w:r w:rsidRPr="003C790C">
        <w:rPr>
          <w:sz w:val="24"/>
          <w:szCs w:val="24"/>
        </w:rPr>
        <w:t>of</w:t>
      </w:r>
      <w:r w:rsidRPr="003C790C">
        <w:rPr>
          <w:spacing w:val="3"/>
          <w:sz w:val="24"/>
          <w:szCs w:val="24"/>
        </w:rPr>
        <w:t xml:space="preserve"> </w:t>
      </w:r>
      <w:r w:rsidRPr="003C790C">
        <w:rPr>
          <w:sz w:val="24"/>
          <w:szCs w:val="24"/>
        </w:rPr>
        <w:t>curr</w:t>
      </w:r>
      <w:r w:rsidRPr="003C790C">
        <w:rPr>
          <w:spacing w:val="1"/>
          <w:sz w:val="24"/>
          <w:szCs w:val="24"/>
        </w:rPr>
        <w:t>e</w:t>
      </w:r>
      <w:r w:rsidRPr="003C790C">
        <w:rPr>
          <w:sz w:val="24"/>
          <w:szCs w:val="24"/>
        </w:rPr>
        <w:t xml:space="preserve">nt </w:t>
      </w:r>
      <w:r w:rsidRPr="003C790C">
        <w:rPr>
          <w:spacing w:val="-1"/>
          <w:sz w:val="24"/>
          <w:szCs w:val="24"/>
        </w:rPr>
        <w:t>i</w:t>
      </w:r>
      <w:r w:rsidRPr="003C790C">
        <w:rPr>
          <w:sz w:val="24"/>
          <w:szCs w:val="24"/>
        </w:rPr>
        <w:t xml:space="preserve">ssue. </w:t>
      </w:r>
      <w:r w:rsidRPr="003C790C">
        <w:rPr>
          <w:spacing w:val="-6"/>
          <w:sz w:val="24"/>
          <w:szCs w:val="24"/>
        </w:rPr>
        <w:t>W</w:t>
      </w:r>
      <w:r w:rsidRPr="003C790C">
        <w:rPr>
          <w:spacing w:val="-3"/>
          <w:sz w:val="24"/>
          <w:szCs w:val="24"/>
        </w:rPr>
        <w:t>i</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w:t>
      </w:r>
      <w:r w:rsidRPr="003C790C">
        <w:rPr>
          <w:spacing w:val="3"/>
          <w:sz w:val="24"/>
          <w:szCs w:val="24"/>
        </w:rPr>
        <w:t xml:space="preserve"> </w:t>
      </w:r>
      <w:r w:rsidRPr="003C790C">
        <w:rPr>
          <w:sz w:val="24"/>
          <w:szCs w:val="24"/>
        </w:rPr>
        <w:t>a</w:t>
      </w:r>
      <w:r w:rsidRPr="003C790C">
        <w:rPr>
          <w:spacing w:val="4"/>
          <w:sz w:val="24"/>
          <w:szCs w:val="24"/>
        </w:rPr>
        <w:t xml:space="preserve"> </w:t>
      </w:r>
      <w:r w:rsidRPr="003C790C">
        <w:rPr>
          <w:spacing w:val="1"/>
          <w:sz w:val="24"/>
          <w:szCs w:val="24"/>
        </w:rPr>
        <w:t>t</w:t>
      </w:r>
      <w:r w:rsidRPr="003C790C">
        <w:rPr>
          <w:spacing w:val="-1"/>
          <w:sz w:val="24"/>
          <w:szCs w:val="24"/>
        </w:rPr>
        <w:t>im</w:t>
      </w:r>
      <w:r w:rsidRPr="003C790C">
        <w:rPr>
          <w:sz w:val="24"/>
          <w:szCs w:val="24"/>
        </w:rPr>
        <w:t>e</w:t>
      </w:r>
      <w:r w:rsidRPr="003C790C">
        <w:rPr>
          <w:spacing w:val="4"/>
          <w:sz w:val="24"/>
          <w:szCs w:val="24"/>
        </w:rPr>
        <w:t xml:space="preserve"> </w:t>
      </w:r>
      <w:r w:rsidRPr="003C790C">
        <w:rPr>
          <w:spacing w:val="-1"/>
          <w:sz w:val="24"/>
          <w:szCs w:val="24"/>
        </w:rPr>
        <w:t>li</w:t>
      </w:r>
      <w:r w:rsidRPr="003C790C">
        <w:rPr>
          <w:spacing w:val="1"/>
          <w:sz w:val="24"/>
          <w:szCs w:val="24"/>
        </w:rPr>
        <w:t>m</w:t>
      </w:r>
      <w:r w:rsidRPr="003C790C">
        <w:rPr>
          <w:spacing w:val="-1"/>
          <w:sz w:val="24"/>
          <w:szCs w:val="24"/>
        </w:rPr>
        <w:t>i</w:t>
      </w:r>
      <w:r w:rsidRPr="003C790C">
        <w:rPr>
          <w:sz w:val="24"/>
          <w:szCs w:val="24"/>
        </w:rPr>
        <w:t>t</w:t>
      </w:r>
      <w:r w:rsidRPr="003C790C">
        <w:rPr>
          <w:spacing w:val="4"/>
          <w:sz w:val="24"/>
          <w:szCs w:val="24"/>
        </w:rPr>
        <w:t xml:space="preserve"> </w:t>
      </w:r>
      <w:r w:rsidRPr="003C790C">
        <w:rPr>
          <w:sz w:val="24"/>
          <w:szCs w:val="24"/>
        </w:rPr>
        <w:t>of</w:t>
      </w:r>
      <w:r w:rsidRPr="003C790C">
        <w:rPr>
          <w:spacing w:val="5"/>
          <w:sz w:val="24"/>
          <w:szCs w:val="24"/>
        </w:rPr>
        <w:t xml:space="preserve"> </w:t>
      </w:r>
      <w:r w:rsidRPr="003C790C">
        <w:rPr>
          <w:sz w:val="24"/>
          <w:szCs w:val="24"/>
        </w:rPr>
        <w:t>20</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5"/>
          <w:sz w:val="24"/>
          <w:szCs w:val="24"/>
        </w:rPr>
        <w:t xml:space="preserve"> </w:t>
      </w:r>
      <w:r w:rsidRPr="003C790C">
        <w:rPr>
          <w:sz w:val="24"/>
          <w:szCs w:val="24"/>
        </w:rPr>
        <w:t>30</w:t>
      </w:r>
      <w:r w:rsidRPr="003C790C">
        <w:rPr>
          <w:spacing w:val="3"/>
          <w:sz w:val="24"/>
          <w:szCs w:val="24"/>
        </w:rPr>
        <w:t xml:space="preserve"> </w:t>
      </w:r>
      <w:r w:rsidRPr="003C790C">
        <w:rPr>
          <w:spacing w:val="-1"/>
          <w:sz w:val="24"/>
          <w:szCs w:val="24"/>
        </w:rPr>
        <w:t>m</w:t>
      </w:r>
      <w:r w:rsidRPr="003C790C">
        <w:rPr>
          <w:spacing w:val="1"/>
          <w:sz w:val="24"/>
          <w:szCs w:val="24"/>
        </w:rPr>
        <w:t>i</w:t>
      </w:r>
      <w:r w:rsidRPr="003C790C">
        <w:rPr>
          <w:sz w:val="24"/>
          <w:szCs w:val="24"/>
        </w:rPr>
        <w:t>nu</w:t>
      </w:r>
      <w:r w:rsidRPr="003C790C">
        <w:rPr>
          <w:spacing w:val="-1"/>
          <w:sz w:val="24"/>
          <w:szCs w:val="24"/>
        </w:rPr>
        <w:t>t</w:t>
      </w:r>
      <w:r w:rsidRPr="003C790C">
        <w:rPr>
          <w:sz w:val="24"/>
          <w:szCs w:val="24"/>
        </w:rPr>
        <w:t>es,</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4"/>
          <w:sz w:val="24"/>
          <w:szCs w:val="24"/>
        </w:rPr>
        <w:t xml:space="preserve"> </w:t>
      </w:r>
      <w:r w:rsidRPr="003C790C">
        <w:rPr>
          <w:sz w:val="24"/>
          <w:szCs w:val="24"/>
        </w:rPr>
        <w:t>ab</w:t>
      </w:r>
      <w:r w:rsidRPr="003C790C">
        <w:rPr>
          <w:spacing w:val="-1"/>
          <w:sz w:val="24"/>
          <w:szCs w:val="24"/>
        </w:rPr>
        <w:t>i</w:t>
      </w:r>
      <w:r w:rsidRPr="003C790C">
        <w:rPr>
          <w:spacing w:val="1"/>
          <w:sz w:val="24"/>
          <w:szCs w:val="24"/>
        </w:rPr>
        <w:t>l</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3"/>
          <w:sz w:val="24"/>
          <w:szCs w:val="24"/>
        </w:rPr>
        <w:t xml:space="preserve"> </w:t>
      </w:r>
      <w:r w:rsidRPr="003C790C">
        <w:rPr>
          <w:sz w:val="24"/>
          <w:szCs w:val="24"/>
        </w:rPr>
        <w:t>of</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4"/>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rs</w:t>
      </w:r>
      <w:r w:rsidRPr="003C790C">
        <w:rPr>
          <w:spacing w:val="3"/>
          <w:sz w:val="24"/>
          <w:szCs w:val="24"/>
        </w:rPr>
        <w:t xml:space="preserve"> </w:t>
      </w:r>
      <w:r w:rsidRPr="003C790C">
        <w:rPr>
          <w:sz w:val="24"/>
          <w:szCs w:val="24"/>
        </w:rPr>
        <w:t>of</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4"/>
          <w:sz w:val="24"/>
          <w:szCs w:val="24"/>
        </w:rPr>
        <w:t xml:space="preserve"> </w:t>
      </w:r>
      <w:r w:rsidRPr="003C790C">
        <w:rPr>
          <w:sz w:val="24"/>
          <w:szCs w:val="24"/>
        </w:rPr>
        <w:t>group</w:t>
      </w:r>
      <w:r w:rsidRPr="003C790C">
        <w:rPr>
          <w:spacing w:val="3"/>
          <w:sz w:val="24"/>
          <w:szCs w:val="24"/>
        </w:rPr>
        <w:t xml:space="preserve"> </w:t>
      </w:r>
      <w:r w:rsidRPr="003C790C">
        <w:rPr>
          <w:spacing w:val="1"/>
          <w:sz w:val="24"/>
          <w:szCs w:val="24"/>
        </w:rPr>
        <w:t>a</w:t>
      </w:r>
      <w:r w:rsidRPr="003C790C">
        <w:rPr>
          <w:sz w:val="24"/>
          <w:szCs w:val="24"/>
        </w:rPr>
        <w:t xml:space="preserve">re </w:t>
      </w:r>
      <w:r w:rsidRPr="003C790C">
        <w:rPr>
          <w:spacing w:val="-1"/>
          <w:sz w:val="24"/>
          <w:szCs w:val="24"/>
        </w:rPr>
        <w:t>m</w:t>
      </w:r>
      <w:r w:rsidRPr="003C790C">
        <w:rPr>
          <w:spacing w:val="1"/>
          <w:sz w:val="24"/>
          <w:szCs w:val="24"/>
        </w:rPr>
        <w:t>e</w:t>
      </w:r>
      <w:r w:rsidRPr="003C790C">
        <w:rPr>
          <w:sz w:val="24"/>
          <w:szCs w:val="24"/>
        </w:rPr>
        <w:t>asured. Group D</w:t>
      </w:r>
      <w:r w:rsidRPr="003C790C">
        <w:rPr>
          <w:spacing w:val="-3"/>
          <w:sz w:val="24"/>
          <w:szCs w:val="24"/>
        </w:rPr>
        <w:t>i</w:t>
      </w:r>
      <w:r w:rsidRPr="003C790C">
        <w:rPr>
          <w:sz w:val="24"/>
          <w:szCs w:val="24"/>
        </w:rPr>
        <w:t>scuss</w:t>
      </w:r>
      <w:r w:rsidRPr="003C790C">
        <w:rPr>
          <w:spacing w:val="-1"/>
          <w:sz w:val="24"/>
          <w:szCs w:val="24"/>
        </w:rPr>
        <w:t>i</w:t>
      </w:r>
      <w:r w:rsidRPr="003C790C">
        <w:rPr>
          <w:sz w:val="24"/>
          <w:szCs w:val="24"/>
        </w:rPr>
        <w:t>on, as</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na</w:t>
      </w:r>
      <w:r w:rsidRPr="003C790C">
        <w:rPr>
          <w:spacing w:val="-1"/>
          <w:sz w:val="24"/>
          <w:szCs w:val="24"/>
        </w:rPr>
        <w:t>m</w:t>
      </w:r>
      <w:r w:rsidRPr="003C790C">
        <w:rPr>
          <w:sz w:val="24"/>
          <w:szCs w:val="24"/>
        </w:rPr>
        <w:t>e</w:t>
      </w:r>
      <w:r w:rsidRPr="003C790C">
        <w:rPr>
          <w:spacing w:val="2"/>
          <w:sz w:val="24"/>
          <w:szCs w:val="24"/>
        </w:rPr>
        <w:t xml:space="preserve"> </w:t>
      </w:r>
      <w:r w:rsidRPr="003C790C">
        <w:rPr>
          <w:spacing w:val="-1"/>
          <w:sz w:val="24"/>
          <w:szCs w:val="24"/>
        </w:rPr>
        <w:t>it</w:t>
      </w:r>
      <w:r w:rsidRPr="003C790C">
        <w:rPr>
          <w:sz w:val="24"/>
          <w:szCs w:val="24"/>
        </w:rPr>
        <w:t>se</w:t>
      </w:r>
      <w:r w:rsidRPr="003C790C">
        <w:rPr>
          <w:spacing w:val="-1"/>
          <w:sz w:val="24"/>
          <w:szCs w:val="24"/>
        </w:rPr>
        <w:t>l</w:t>
      </w:r>
      <w:r w:rsidRPr="003C790C">
        <w:rPr>
          <w:sz w:val="24"/>
          <w:szCs w:val="24"/>
        </w:rPr>
        <w:t>f</w:t>
      </w:r>
      <w:r w:rsidRPr="003C790C">
        <w:rPr>
          <w:spacing w:val="3"/>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ca</w:t>
      </w:r>
      <w:r w:rsidRPr="003C790C">
        <w:rPr>
          <w:spacing w:val="1"/>
          <w:sz w:val="24"/>
          <w:szCs w:val="24"/>
        </w:rPr>
        <w:t>t</w:t>
      </w:r>
      <w:r w:rsidRPr="003C790C">
        <w:rPr>
          <w:sz w:val="24"/>
          <w:szCs w:val="24"/>
        </w:rPr>
        <w:t>es</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 group a</w:t>
      </w:r>
      <w:r w:rsidRPr="003C790C">
        <w:rPr>
          <w:spacing w:val="1"/>
          <w:sz w:val="24"/>
          <w:szCs w:val="24"/>
        </w:rPr>
        <w:t>c</w:t>
      </w:r>
      <w:r w:rsidRPr="003C790C">
        <w:rPr>
          <w:spacing w:val="-1"/>
          <w:sz w:val="24"/>
          <w:szCs w:val="24"/>
        </w:rPr>
        <w:t>ti</w:t>
      </w:r>
      <w:r w:rsidRPr="003C790C">
        <w:rPr>
          <w:sz w:val="24"/>
          <w:szCs w:val="24"/>
        </w:rPr>
        <w:t>v</w:t>
      </w:r>
      <w:r w:rsidRPr="003C790C">
        <w:rPr>
          <w:spacing w:val="1"/>
          <w:sz w:val="24"/>
          <w:szCs w:val="24"/>
        </w:rPr>
        <w:t>i</w:t>
      </w:r>
      <w:r w:rsidRPr="003C790C">
        <w:rPr>
          <w:spacing w:val="-1"/>
          <w:sz w:val="24"/>
          <w:szCs w:val="24"/>
        </w:rPr>
        <w:t>t</w:t>
      </w:r>
      <w:r w:rsidRPr="003C790C">
        <w:rPr>
          <w:sz w:val="24"/>
          <w:szCs w:val="24"/>
        </w:rPr>
        <w:t>y c</w:t>
      </w:r>
      <w:r w:rsidRPr="003C790C">
        <w:rPr>
          <w:spacing w:val="1"/>
          <w:sz w:val="24"/>
          <w:szCs w:val="24"/>
        </w:rPr>
        <w:t>a</w:t>
      </w:r>
      <w:r w:rsidRPr="003C790C">
        <w:rPr>
          <w:sz w:val="24"/>
          <w:szCs w:val="24"/>
        </w:rPr>
        <w:t>rr</w:t>
      </w:r>
      <w:r w:rsidRPr="003C790C">
        <w:rPr>
          <w:spacing w:val="-1"/>
          <w:sz w:val="24"/>
          <w:szCs w:val="24"/>
        </w:rPr>
        <w:t>i</w:t>
      </w:r>
      <w:r w:rsidRPr="003C790C">
        <w:rPr>
          <w:sz w:val="24"/>
          <w:szCs w:val="24"/>
        </w:rPr>
        <w:t>ed out by 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w:t>
      </w:r>
      <w:r w:rsidRPr="003C790C">
        <w:rPr>
          <w:spacing w:val="-1"/>
          <w:sz w:val="24"/>
          <w:szCs w:val="24"/>
        </w:rPr>
        <w:t>t</w:t>
      </w:r>
      <w:r w:rsidRPr="003C790C">
        <w:rPr>
          <w:spacing w:val="1"/>
          <w:sz w:val="24"/>
          <w:szCs w:val="24"/>
        </w:rPr>
        <w:t>i</w:t>
      </w:r>
      <w:r w:rsidRPr="003C790C">
        <w:rPr>
          <w:sz w:val="24"/>
          <w:szCs w:val="24"/>
        </w:rPr>
        <w:t>ng</w:t>
      </w:r>
      <w:r w:rsidRPr="003C790C">
        <w:rPr>
          <w:spacing w:val="49"/>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z w:val="24"/>
          <w:szCs w:val="24"/>
        </w:rPr>
        <w:t>s.</w:t>
      </w:r>
      <w:r w:rsidRPr="003C790C">
        <w:rPr>
          <w:spacing w:val="49"/>
          <w:sz w:val="24"/>
          <w:szCs w:val="24"/>
        </w:rPr>
        <w:t xml:space="preserve"> </w:t>
      </w:r>
      <w:r w:rsidRPr="003C790C">
        <w:rPr>
          <w:spacing w:val="-2"/>
          <w:sz w:val="24"/>
          <w:szCs w:val="24"/>
        </w:rPr>
        <w:t>I</w:t>
      </w:r>
      <w:r w:rsidRPr="003C790C">
        <w:rPr>
          <w:sz w:val="24"/>
          <w:szCs w:val="24"/>
        </w:rPr>
        <w:t>t</w:t>
      </w:r>
      <w:r w:rsidRPr="003C790C">
        <w:rPr>
          <w:spacing w:val="51"/>
          <w:sz w:val="24"/>
          <w:szCs w:val="24"/>
        </w:rPr>
        <w:t xml:space="preserve"> </w:t>
      </w:r>
      <w:r w:rsidRPr="003C790C">
        <w:rPr>
          <w:spacing w:val="1"/>
          <w:sz w:val="24"/>
          <w:szCs w:val="24"/>
        </w:rPr>
        <w:t>i</w:t>
      </w:r>
      <w:r w:rsidRPr="003C790C">
        <w:rPr>
          <w:sz w:val="24"/>
          <w:szCs w:val="24"/>
        </w:rPr>
        <w:t>s</w:t>
      </w:r>
      <w:r w:rsidRPr="003C790C">
        <w:rPr>
          <w:spacing w:val="48"/>
          <w:sz w:val="24"/>
          <w:szCs w:val="24"/>
        </w:rPr>
        <w:t xml:space="preserve"> </w:t>
      </w:r>
      <w:r w:rsidRPr="003C790C">
        <w:rPr>
          <w:spacing w:val="1"/>
          <w:sz w:val="24"/>
          <w:szCs w:val="24"/>
        </w:rPr>
        <w:t>a</w:t>
      </w:r>
      <w:r w:rsidRPr="003C790C">
        <w:rPr>
          <w:sz w:val="24"/>
          <w:szCs w:val="24"/>
        </w:rPr>
        <w:t>n</w:t>
      </w:r>
      <w:r w:rsidRPr="003C790C">
        <w:rPr>
          <w:spacing w:val="49"/>
          <w:sz w:val="24"/>
          <w:szCs w:val="24"/>
        </w:rPr>
        <w:t xml:space="preserve"> </w:t>
      </w:r>
      <w:r w:rsidRPr="003C790C">
        <w:rPr>
          <w:sz w:val="24"/>
          <w:szCs w:val="24"/>
        </w:rPr>
        <w:t>exchange</w:t>
      </w:r>
      <w:r w:rsidRPr="003C790C">
        <w:rPr>
          <w:spacing w:val="51"/>
          <w:sz w:val="24"/>
          <w:szCs w:val="24"/>
        </w:rPr>
        <w:t xml:space="preserve"> </w:t>
      </w:r>
      <w:r w:rsidRPr="003C790C">
        <w:rPr>
          <w:sz w:val="24"/>
          <w:szCs w:val="24"/>
        </w:rPr>
        <w:t>of</w:t>
      </w:r>
      <w:r w:rsidRPr="003C790C">
        <w:rPr>
          <w:spacing w:val="49"/>
          <w:sz w:val="24"/>
          <w:szCs w:val="24"/>
        </w:rPr>
        <w:t xml:space="preserve"> </w:t>
      </w:r>
      <w:r w:rsidRPr="003C790C">
        <w:rPr>
          <w:spacing w:val="-1"/>
          <w:sz w:val="24"/>
          <w:szCs w:val="24"/>
        </w:rPr>
        <w:t>i</w:t>
      </w:r>
      <w:r w:rsidRPr="003C790C">
        <w:rPr>
          <w:sz w:val="24"/>
          <w:szCs w:val="24"/>
        </w:rPr>
        <w:t>deas</w:t>
      </w:r>
      <w:r w:rsidRPr="003C790C">
        <w:rPr>
          <w:spacing w:val="50"/>
          <w:sz w:val="24"/>
          <w:szCs w:val="24"/>
        </w:rPr>
        <w:t xml:space="preserve"> </w:t>
      </w:r>
      <w:r w:rsidRPr="003C790C">
        <w:rPr>
          <w:spacing w:val="1"/>
          <w:sz w:val="24"/>
          <w:szCs w:val="24"/>
        </w:rPr>
        <w:t>a</w:t>
      </w:r>
      <w:r w:rsidRPr="003C790C">
        <w:rPr>
          <w:spacing w:val="-1"/>
          <w:sz w:val="24"/>
          <w:szCs w:val="24"/>
        </w:rPr>
        <w:t>m</w:t>
      </w:r>
      <w:r w:rsidRPr="003C790C">
        <w:rPr>
          <w:sz w:val="24"/>
          <w:szCs w:val="24"/>
        </w:rPr>
        <w:t>ong</w:t>
      </w:r>
      <w:r w:rsidRPr="003C790C">
        <w:rPr>
          <w:spacing w:val="49"/>
          <w:sz w:val="24"/>
          <w:szCs w:val="24"/>
        </w:rPr>
        <w:t xml:space="preserve"> </w:t>
      </w:r>
      <w:r w:rsidRPr="003C790C">
        <w:rPr>
          <w:spacing w:val="-1"/>
          <w:sz w:val="24"/>
          <w:szCs w:val="24"/>
        </w:rPr>
        <w:t>t</w:t>
      </w:r>
      <w:r w:rsidRPr="003C790C">
        <w:rPr>
          <w:sz w:val="24"/>
          <w:szCs w:val="24"/>
        </w:rPr>
        <w:t>he</w:t>
      </w:r>
      <w:r w:rsidRPr="003C790C">
        <w:rPr>
          <w:spacing w:val="49"/>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z w:val="24"/>
          <w:szCs w:val="24"/>
        </w:rPr>
        <w:t>s</w:t>
      </w:r>
      <w:r w:rsidRPr="003C790C">
        <w:rPr>
          <w:spacing w:val="50"/>
          <w:sz w:val="24"/>
          <w:szCs w:val="24"/>
        </w:rPr>
        <w:t xml:space="preserve"> </w:t>
      </w:r>
      <w:r w:rsidRPr="003C790C">
        <w:rPr>
          <w:sz w:val="24"/>
          <w:szCs w:val="24"/>
        </w:rPr>
        <w:t>of</w:t>
      </w:r>
      <w:r w:rsidRPr="003C790C">
        <w:rPr>
          <w:spacing w:val="50"/>
          <w:sz w:val="24"/>
          <w:szCs w:val="24"/>
        </w:rPr>
        <w:t xml:space="preserve"> </w:t>
      </w:r>
      <w:r w:rsidRPr="003C790C">
        <w:rPr>
          <w:sz w:val="24"/>
          <w:szCs w:val="24"/>
        </w:rPr>
        <w:t>a</w:t>
      </w:r>
      <w:r w:rsidRPr="003C790C">
        <w:rPr>
          <w:spacing w:val="51"/>
          <w:sz w:val="24"/>
          <w:szCs w:val="24"/>
        </w:rPr>
        <w:t xml:space="preserve"> </w:t>
      </w:r>
      <w:r w:rsidRPr="003C790C">
        <w:rPr>
          <w:sz w:val="24"/>
          <w:szCs w:val="24"/>
        </w:rPr>
        <w:t>group</w:t>
      </w:r>
      <w:r w:rsidRPr="003C790C">
        <w:rPr>
          <w:spacing w:val="49"/>
          <w:sz w:val="24"/>
          <w:szCs w:val="24"/>
        </w:rPr>
        <w:t xml:space="preserve"> </w:t>
      </w:r>
      <w:r w:rsidRPr="003C790C">
        <w:rPr>
          <w:sz w:val="24"/>
          <w:szCs w:val="24"/>
        </w:rPr>
        <w:t>on</w:t>
      </w:r>
      <w:r w:rsidRPr="003C790C">
        <w:rPr>
          <w:spacing w:val="49"/>
          <w:sz w:val="24"/>
          <w:szCs w:val="24"/>
        </w:rPr>
        <w:t xml:space="preserve"> </w:t>
      </w:r>
      <w:r w:rsidRPr="003C790C">
        <w:rPr>
          <w:sz w:val="24"/>
          <w:szCs w:val="24"/>
        </w:rPr>
        <w:t>a 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 xml:space="preserve">c </w:t>
      </w:r>
      <w:r w:rsidRPr="003C790C">
        <w:rPr>
          <w:spacing w:val="1"/>
          <w:sz w:val="24"/>
          <w:szCs w:val="24"/>
        </w:rPr>
        <w:t>t</w:t>
      </w:r>
      <w:r w:rsidRPr="003C790C">
        <w:rPr>
          <w:sz w:val="24"/>
          <w:szCs w:val="24"/>
        </w:rPr>
        <w:t>op</w:t>
      </w:r>
      <w:r w:rsidRPr="003C790C">
        <w:rPr>
          <w:spacing w:val="-1"/>
          <w:sz w:val="24"/>
          <w:szCs w:val="24"/>
        </w:rPr>
        <w:t>i</w:t>
      </w:r>
      <w:r w:rsidRPr="003C790C">
        <w:rPr>
          <w:sz w:val="24"/>
          <w:szCs w:val="24"/>
        </w:rPr>
        <w:t>c.</w:t>
      </w:r>
    </w:p>
    <w:p w:rsidR="000F5F51" w:rsidRPr="003C790C" w:rsidRDefault="000F5F51" w:rsidP="00C86749">
      <w:pPr>
        <w:spacing w:before="18"/>
        <w:jc w:val="both"/>
        <w:rPr>
          <w:sz w:val="24"/>
          <w:szCs w:val="24"/>
        </w:rPr>
      </w:pPr>
    </w:p>
    <w:p w:rsidR="000F5F51" w:rsidRPr="003C790C" w:rsidRDefault="000F5F51" w:rsidP="00C86749">
      <w:pPr>
        <w:ind w:left="102" w:right="6706"/>
        <w:jc w:val="both"/>
        <w:rPr>
          <w:sz w:val="24"/>
          <w:szCs w:val="24"/>
        </w:rPr>
      </w:pPr>
      <w:r w:rsidRPr="003C790C">
        <w:rPr>
          <w:b/>
          <w:spacing w:val="-2"/>
          <w:sz w:val="24"/>
          <w:szCs w:val="24"/>
        </w:rPr>
        <w:t>T</w:t>
      </w:r>
      <w:r w:rsidRPr="003C790C">
        <w:rPr>
          <w:b/>
          <w:spacing w:val="-1"/>
          <w:sz w:val="24"/>
          <w:szCs w:val="24"/>
        </w:rPr>
        <w:t>ip</w:t>
      </w:r>
      <w:r w:rsidRPr="003C790C">
        <w:rPr>
          <w:b/>
          <w:sz w:val="24"/>
          <w:szCs w:val="24"/>
        </w:rPr>
        <w:t xml:space="preserve">s on </w:t>
      </w:r>
      <w:r w:rsidRPr="003C790C">
        <w:rPr>
          <w:b/>
          <w:spacing w:val="-3"/>
          <w:sz w:val="24"/>
          <w:szCs w:val="24"/>
        </w:rPr>
        <w:t>G</w:t>
      </w:r>
      <w:r w:rsidRPr="003C790C">
        <w:rPr>
          <w:b/>
          <w:sz w:val="24"/>
          <w:szCs w:val="24"/>
        </w:rPr>
        <w:t>r</w:t>
      </w:r>
      <w:r w:rsidRPr="003C790C">
        <w:rPr>
          <w:b/>
          <w:spacing w:val="-2"/>
          <w:sz w:val="24"/>
          <w:szCs w:val="24"/>
        </w:rPr>
        <w:t>o</w:t>
      </w:r>
      <w:r w:rsidRPr="003C790C">
        <w:rPr>
          <w:b/>
          <w:sz w:val="24"/>
          <w:szCs w:val="24"/>
        </w:rPr>
        <w:t xml:space="preserve">up </w:t>
      </w:r>
      <w:r w:rsidRPr="003C790C">
        <w:rPr>
          <w:b/>
          <w:spacing w:val="-1"/>
          <w:sz w:val="24"/>
          <w:szCs w:val="24"/>
        </w:rPr>
        <w:t>D</w:t>
      </w:r>
      <w:r w:rsidRPr="003C790C">
        <w:rPr>
          <w:b/>
          <w:spacing w:val="1"/>
          <w:sz w:val="24"/>
          <w:szCs w:val="24"/>
        </w:rPr>
        <w:t>i</w:t>
      </w:r>
      <w:r w:rsidRPr="003C790C">
        <w:rPr>
          <w:b/>
          <w:spacing w:val="-1"/>
          <w:sz w:val="24"/>
          <w:szCs w:val="24"/>
        </w:rPr>
        <w:t>s</w:t>
      </w:r>
      <w:r w:rsidRPr="003C790C">
        <w:rPr>
          <w:b/>
          <w:sz w:val="24"/>
          <w:szCs w:val="24"/>
        </w:rPr>
        <w:t>cu</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o</w:t>
      </w:r>
      <w:r w:rsidRPr="003C790C">
        <w:rPr>
          <w:b/>
          <w:spacing w:val="-1"/>
          <w:sz w:val="24"/>
          <w:szCs w:val="24"/>
        </w:rPr>
        <w:t>n</w:t>
      </w:r>
      <w:r w:rsidRPr="003C790C">
        <w:rPr>
          <w:b/>
          <w:sz w:val="24"/>
          <w:szCs w:val="24"/>
        </w:rPr>
        <w:t>:</w:t>
      </w:r>
    </w:p>
    <w:p w:rsidR="000F5F51" w:rsidRPr="003C790C" w:rsidRDefault="000F5F51" w:rsidP="00C86749">
      <w:pPr>
        <w:ind w:left="822" w:right="1797"/>
        <w:jc w:val="both"/>
        <w:rPr>
          <w:sz w:val="24"/>
          <w:szCs w:val="24"/>
        </w:rPr>
      </w:pPr>
      <w:r w:rsidRPr="003C790C">
        <w:rPr>
          <w:spacing w:val="-1"/>
          <w:sz w:val="24"/>
          <w:szCs w:val="24"/>
        </w:rPr>
        <w:t>L</w:t>
      </w:r>
      <w:r w:rsidRPr="003C790C">
        <w:rPr>
          <w:spacing w:val="1"/>
          <w:sz w:val="24"/>
          <w:szCs w:val="24"/>
        </w:rPr>
        <w:t>e</w:t>
      </w:r>
      <w:r w:rsidRPr="003C790C">
        <w:rPr>
          <w:spacing w:val="-7"/>
          <w:sz w:val="24"/>
          <w:szCs w:val="24"/>
        </w:rPr>
        <w:t>t</w:t>
      </w:r>
      <w:r w:rsidRPr="003C790C">
        <w:rPr>
          <w:spacing w:val="-4"/>
          <w:sz w:val="24"/>
          <w:szCs w:val="24"/>
        </w:rPr>
        <w:t>’</w:t>
      </w:r>
      <w:r w:rsidRPr="003C790C">
        <w:rPr>
          <w:sz w:val="24"/>
          <w:szCs w:val="24"/>
        </w:rPr>
        <w:t xml:space="preserve">s    </w:t>
      </w:r>
      <w:r w:rsidRPr="003C790C">
        <w:rPr>
          <w:spacing w:val="57"/>
          <w:sz w:val="24"/>
          <w:szCs w:val="24"/>
        </w:rPr>
        <w:t xml:space="preserve"> </w:t>
      </w:r>
      <w:r w:rsidRPr="003C790C">
        <w:rPr>
          <w:sz w:val="24"/>
          <w:szCs w:val="24"/>
        </w:rPr>
        <w:t>re</w:t>
      </w:r>
      <w:r w:rsidRPr="003C790C">
        <w:rPr>
          <w:spacing w:val="1"/>
          <w:sz w:val="24"/>
          <w:szCs w:val="24"/>
        </w:rPr>
        <w:t>a</w:t>
      </w:r>
      <w:r w:rsidRPr="003C790C">
        <w:rPr>
          <w:sz w:val="24"/>
          <w:szCs w:val="24"/>
        </w:rPr>
        <w:t xml:space="preserve">d   about  </w:t>
      </w:r>
      <w:r w:rsidRPr="003C790C">
        <w:rPr>
          <w:spacing w:val="59"/>
          <w:sz w:val="24"/>
          <w:szCs w:val="24"/>
        </w:rPr>
        <w:t xml:space="preserve"> </w:t>
      </w:r>
      <w:r w:rsidRPr="003C790C">
        <w:rPr>
          <w:spacing w:val="1"/>
          <w:sz w:val="24"/>
          <w:szCs w:val="24"/>
        </w:rPr>
        <w:t>t</w:t>
      </w:r>
      <w:r w:rsidRPr="003C790C">
        <w:rPr>
          <w:sz w:val="24"/>
          <w:szCs w:val="24"/>
        </w:rPr>
        <w:t xml:space="preserve">he </w:t>
      </w:r>
      <w:r w:rsidRPr="003C790C">
        <w:rPr>
          <w:spacing w:val="60"/>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s </w:t>
      </w:r>
      <w:r w:rsidRPr="003C790C">
        <w:rPr>
          <w:spacing w:val="59"/>
          <w:sz w:val="24"/>
          <w:szCs w:val="24"/>
        </w:rPr>
        <w:t xml:space="preserve"> </w:t>
      </w:r>
      <w:r w:rsidRPr="003C790C">
        <w:rPr>
          <w:spacing w:val="1"/>
          <w:sz w:val="24"/>
          <w:szCs w:val="24"/>
        </w:rPr>
        <w:t>t</w:t>
      </w:r>
      <w:r w:rsidRPr="003C790C">
        <w:rPr>
          <w:sz w:val="24"/>
          <w:szCs w:val="24"/>
        </w:rPr>
        <w:t xml:space="preserve">hat </w:t>
      </w:r>
      <w:r w:rsidRPr="003C790C">
        <w:rPr>
          <w:spacing w:val="59"/>
          <w:sz w:val="24"/>
          <w:szCs w:val="24"/>
        </w:rPr>
        <w:t xml:space="preserve"> </w:t>
      </w:r>
      <w:r w:rsidRPr="003C790C">
        <w:rPr>
          <w:sz w:val="24"/>
          <w:szCs w:val="24"/>
        </w:rPr>
        <w:t>you   shou</w:t>
      </w:r>
      <w:r w:rsidRPr="003C790C">
        <w:rPr>
          <w:spacing w:val="-1"/>
          <w:sz w:val="24"/>
          <w:szCs w:val="24"/>
        </w:rPr>
        <w:t>l</w:t>
      </w:r>
      <w:r w:rsidRPr="003C790C">
        <w:rPr>
          <w:sz w:val="24"/>
          <w:szCs w:val="24"/>
        </w:rPr>
        <w:t xml:space="preserve">d   keep  </w:t>
      </w:r>
      <w:r w:rsidRPr="003C790C">
        <w:rPr>
          <w:spacing w:val="2"/>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m</w:t>
      </w:r>
      <w:r w:rsidRPr="003C790C">
        <w:rPr>
          <w:spacing w:val="-1"/>
          <w:sz w:val="24"/>
          <w:szCs w:val="24"/>
        </w:rPr>
        <w:t>i</w:t>
      </w:r>
      <w:r w:rsidRPr="003C790C">
        <w:rPr>
          <w:sz w:val="24"/>
          <w:szCs w:val="24"/>
        </w:rPr>
        <w:t>nd:</w:t>
      </w:r>
    </w:p>
    <w:p w:rsidR="000F5F51" w:rsidRPr="003C790C" w:rsidRDefault="000F5F51" w:rsidP="00C86749">
      <w:pPr>
        <w:spacing w:before="2"/>
        <w:ind w:left="822" w:right="63"/>
        <w:jc w:val="both"/>
        <w:rPr>
          <w:sz w:val="24"/>
          <w:szCs w:val="24"/>
        </w:rPr>
      </w:pPr>
      <w:r w:rsidRPr="003C790C">
        <w:rPr>
          <w:b/>
          <w:sz w:val="24"/>
          <w:szCs w:val="24"/>
        </w:rPr>
        <w:t>1)A</w:t>
      </w:r>
      <w:r w:rsidRPr="003C790C">
        <w:rPr>
          <w:b/>
          <w:spacing w:val="-1"/>
          <w:sz w:val="24"/>
          <w:szCs w:val="24"/>
        </w:rPr>
        <w:t>d</w:t>
      </w:r>
      <w:r w:rsidRPr="003C790C">
        <w:rPr>
          <w:b/>
          <w:spacing w:val="1"/>
          <w:sz w:val="24"/>
          <w:szCs w:val="24"/>
        </w:rPr>
        <w:t>e</w:t>
      </w:r>
      <w:r w:rsidRPr="003C790C">
        <w:rPr>
          <w:b/>
          <w:spacing w:val="-1"/>
          <w:sz w:val="24"/>
          <w:szCs w:val="24"/>
        </w:rPr>
        <w:t>q</w:t>
      </w:r>
      <w:r w:rsidRPr="003C790C">
        <w:rPr>
          <w:b/>
          <w:sz w:val="24"/>
          <w:szCs w:val="24"/>
        </w:rPr>
        <w:t>uate</w:t>
      </w:r>
      <w:r w:rsidRPr="003C790C">
        <w:rPr>
          <w:b/>
          <w:spacing w:val="10"/>
          <w:sz w:val="24"/>
          <w:szCs w:val="24"/>
        </w:rPr>
        <w:t xml:space="preserve"> </w:t>
      </w:r>
      <w:r w:rsidRPr="003C790C">
        <w:rPr>
          <w:b/>
          <w:sz w:val="24"/>
          <w:szCs w:val="24"/>
        </w:rPr>
        <w:t>matter/</w:t>
      </w:r>
      <w:r w:rsidRPr="003C790C">
        <w:rPr>
          <w:b/>
          <w:spacing w:val="10"/>
          <w:sz w:val="24"/>
          <w:szCs w:val="24"/>
        </w:rPr>
        <w:t xml:space="preserve"> </w:t>
      </w:r>
      <w:r w:rsidRPr="003C790C">
        <w:rPr>
          <w:b/>
          <w:spacing w:val="-1"/>
          <w:sz w:val="24"/>
          <w:szCs w:val="24"/>
        </w:rPr>
        <w:t>S</w:t>
      </w:r>
      <w:r w:rsidRPr="003C790C">
        <w:rPr>
          <w:b/>
          <w:sz w:val="24"/>
          <w:szCs w:val="24"/>
        </w:rPr>
        <w:t>ubject</w:t>
      </w:r>
      <w:r w:rsidRPr="003C790C">
        <w:rPr>
          <w:b/>
          <w:spacing w:val="9"/>
          <w:sz w:val="24"/>
          <w:szCs w:val="24"/>
        </w:rPr>
        <w:t xml:space="preserve"> </w:t>
      </w:r>
      <w:r w:rsidRPr="003C790C">
        <w:rPr>
          <w:b/>
          <w:sz w:val="24"/>
          <w:szCs w:val="24"/>
        </w:rPr>
        <w:t>matt</w:t>
      </w:r>
      <w:r w:rsidRPr="003C790C">
        <w:rPr>
          <w:b/>
          <w:spacing w:val="-3"/>
          <w:sz w:val="24"/>
          <w:szCs w:val="24"/>
        </w:rPr>
        <w:t>e</w:t>
      </w:r>
      <w:r w:rsidRPr="003C790C">
        <w:rPr>
          <w:b/>
          <w:sz w:val="24"/>
          <w:szCs w:val="24"/>
        </w:rPr>
        <w:t>r</w:t>
      </w:r>
      <w:r w:rsidRPr="003C790C">
        <w:rPr>
          <w:b/>
          <w:spacing w:val="8"/>
          <w:sz w:val="24"/>
          <w:szCs w:val="24"/>
        </w:rPr>
        <w:t xml:space="preserve"> </w:t>
      </w:r>
      <w:r w:rsidRPr="003C790C">
        <w:rPr>
          <w:b/>
          <w:spacing w:val="-1"/>
          <w:sz w:val="24"/>
          <w:szCs w:val="24"/>
        </w:rPr>
        <w:t>i</w:t>
      </w:r>
      <w:r w:rsidRPr="003C790C">
        <w:rPr>
          <w:b/>
          <w:sz w:val="24"/>
          <w:szCs w:val="24"/>
        </w:rPr>
        <w:t>s</w:t>
      </w:r>
      <w:r w:rsidRPr="003C790C">
        <w:rPr>
          <w:b/>
          <w:spacing w:val="9"/>
          <w:sz w:val="24"/>
          <w:szCs w:val="24"/>
        </w:rPr>
        <w:t xml:space="preserve"> </w:t>
      </w:r>
      <w:r w:rsidRPr="003C790C">
        <w:rPr>
          <w:b/>
          <w:sz w:val="24"/>
          <w:szCs w:val="24"/>
        </w:rPr>
        <w:t>es</w:t>
      </w:r>
      <w:r w:rsidRPr="003C790C">
        <w:rPr>
          <w:b/>
          <w:spacing w:val="-1"/>
          <w:sz w:val="24"/>
          <w:szCs w:val="24"/>
        </w:rPr>
        <w:t>s</w:t>
      </w:r>
      <w:r w:rsidRPr="003C790C">
        <w:rPr>
          <w:b/>
          <w:sz w:val="24"/>
          <w:szCs w:val="24"/>
        </w:rPr>
        <w:t>ent</w:t>
      </w:r>
      <w:r w:rsidRPr="003C790C">
        <w:rPr>
          <w:b/>
          <w:spacing w:val="-1"/>
          <w:sz w:val="24"/>
          <w:szCs w:val="24"/>
        </w:rPr>
        <w:t>i</w:t>
      </w:r>
      <w:r w:rsidRPr="003C790C">
        <w:rPr>
          <w:b/>
          <w:sz w:val="24"/>
          <w:szCs w:val="24"/>
        </w:rPr>
        <w:t>al</w:t>
      </w:r>
      <w:r w:rsidRPr="003C790C">
        <w:rPr>
          <w:b/>
          <w:spacing w:val="19"/>
          <w:sz w:val="24"/>
          <w:szCs w:val="24"/>
        </w:rPr>
        <w:t xml:space="preserve"> </w:t>
      </w:r>
      <w:r w:rsidRPr="003C790C">
        <w:rPr>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3"/>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9"/>
          <w:sz w:val="24"/>
          <w:szCs w:val="24"/>
        </w:rPr>
        <w:t xml:space="preserve"> </w:t>
      </w:r>
      <w:r w:rsidRPr="003C790C">
        <w:rPr>
          <w:sz w:val="24"/>
          <w:szCs w:val="24"/>
        </w:rPr>
        <w:t>have</w:t>
      </w:r>
      <w:r w:rsidRPr="003C790C">
        <w:rPr>
          <w:spacing w:val="10"/>
          <w:sz w:val="24"/>
          <w:szCs w:val="24"/>
        </w:rPr>
        <w:t xml:space="preserve"> </w:t>
      </w:r>
      <w:r w:rsidRPr="003C790C">
        <w:rPr>
          <w:spacing w:val="-1"/>
          <w:sz w:val="24"/>
          <w:szCs w:val="24"/>
        </w:rPr>
        <w:t>s</w:t>
      </w:r>
      <w:r w:rsidRPr="003C790C">
        <w:rPr>
          <w:sz w:val="24"/>
          <w:szCs w:val="24"/>
        </w:rPr>
        <w:t>ub</w:t>
      </w:r>
      <w:r w:rsidRPr="003C790C">
        <w:rPr>
          <w:spacing w:val="1"/>
          <w:sz w:val="24"/>
          <w:szCs w:val="24"/>
        </w:rPr>
        <w:t>j</w:t>
      </w:r>
      <w:r w:rsidRPr="003C790C">
        <w:rPr>
          <w:sz w:val="24"/>
          <w:szCs w:val="24"/>
        </w:rPr>
        <w:t>ect</w:t>
      </w:r>
      <w:r w:rsidRPr="003C790C">
        <w:rPr>
          <w:spacing w:val="10"/>
          <w:sz w:val="24"/>
          <w:szCs w:val="24"/>
        </w:rPr>
        <w:t xml:space="preserve"> </w:t>
      </w:r>
      <w:r w:rsidRPr="003C790C">
        <w:rPr>
          <w:sz w:val="24"/>
          <w:szCs w:val="24"/>
        </w:rPr>
        <w:t>kno</w:t>
      </w:r>
      <w:r w:rsidRPr="003C790C">
        <w:rPr>
          <w:spacing w:val="-1"/>
          <w:sz w:val="24"/>
          <w:szCs w:val="24"/>
        </w:rPr>
        <w:t>w</w:t>
      </w:r>
      <w:r w:rsidRPr="003C790C">
        <w:rPr>
          <w:spacing w:val="1"/>
          <w:sz w:val="24"/>
          <w:szCs w:val="24"/>
        </w:rPr>
        <w:t>l</w:t>
      </w:r>
      <w:r w:rsidRPr="003C790C">
        <w:rPr>
          <w:sz w:val="24"/>
          <w:szCs w:val="24"/>
        </w:rPr>
        <w:t>edge and</w:t>
      </w:r>
      <w:r w:rsidRPr="003C790C">
        <w:rPr>
          <w:spacing w:val="2"/>
          <w:sz w:val="24"/>
          <w:szCs w:val="24"/>
        </w:rPr>
        <w:t xml:space="preserve"> </w:t>
      </w:r>
      <w:r w:rsidRPr="003C790C">
        <w:rPr>
          <w:sz w:val="24"/>
          <w:szCs w:val="24"/>
        </w:rPr>
        <w:t>be</w:t>
      </w:r>
      <w:r w:rsidRPr="003C790C">
        <w:rPr>
          <w:spacing w:val="1"/>
          <w:sz w:val="24"/>
          <w:szCs w:val="24"/>
        </w:rPr>
        <w:t xml:space="preserve"> </w:t>
      </w:r>
      <w:r w:rsidRPr="003C790C">
        <w:rPr>
          <w:spacing w:val="-1"/>
          <w:sz w:val="24"/>
          <w:szCs w:val="24"/>
        </w:rPr>
        <w:t>w</w:t>
      </w:r>
      <w:r w:rsidRPr="003C790C">
        <w:rPr>
          <w:sz w:val="24"/>
          <w:szCs w:val="24"/>
        </w:rPr>
        <w:t>e</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aware</w:t>
      </w:r>
      <w:r w:rsidRPr="003C790C">
        <w:rPr>
          <w:spacing w:val="1"/>
          <w:sz w:val="24"/>
          <w:szCs w:val="24"/>
        </w:rPr>
        <w:t xml:space="preserve"> </w:t>
      </w:r>
      <w:r w:rsidRPr="003C790C">
        <w:rPr>
          <w:sz w:val="24"/>
          <w:szCs w:val="24"/>
        </w:rPr>
        <w:t xml:space="preserve">of </w:t>
      </w:r>
      <w:r w:rsidRPr="003C790C">
        <w:rPr>
          <w:spacing w:val="-1"/>
          <w:sz w:val="24"/>
          <w:szCs w:val="24"/>
        </w:rPr>
        <w:t>t</w:t>
      </w:r>
      <w:r w:rsidRPr="003C790C">
        <w:rPr>
          <w:sz w:val="24"/>
          <w:szCs w:val="24"/>
        </w:rPr>
        <w:t>he</w:t>
      </w:r>
      <w:r w:rsidRPr="003C790C">
        <w:rPr>
          <w:spacing w:val="1"/>
          <w:sz w:val="24"/>
          <w:szCs w:val="24"/>
        </w:rPr>
        <w:t xml:space="preserve"> l</w:t>
      </w:r>
      <w:r w:rsidRPr="003C790C">
        <w:rPr>
          <w:sz w:val="24"/>
          <w:szCs w:val="24"/>
        </w:rPr>
        <w:t>a</w:t>
      </w:r>
      <w:r w:rsidRPr="003C790C">
        <w:rPr>
          <w:spacing w:val="-1"/>
          <w:sz w:val="24"/>
          <w:szCs w:val="24"/>
        </w:rPr>
        <w:t>t</w:t>
      </w:r>
      <w:r w:rsidRPr="003C790C">
        <w:rPr>
          <w:spacing w:val="1"/>
          <w:sz w:val="24"/>
          <w:szCs w:val="24"/>
        </w:rPr>
        <w:t>e</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happ</w:t>
      </w:r>
      <w:r w:rsidRPr="003C790C">
        <w:rPr>
          <w:spacing w:val="1"/>
          <w:sz w:val="24"/>
          <w:szCs w:val="24"/>
        </w:rPr>
        <w:t>e</w:t>
      </w:r>
      <w:r w:rsidRPr="003C790C">
        <w:rPr>
          <w:sz w:val="24"/>
          <w:szCs w:val="24"/>
        </w:rPr>
        <w:t>n</w:t>
      </w:r>
      <w:r w:rsidRPr="003C790C">
        <w:rPr>
          <w:spacing w:val="-1"/>
          <w:sz w:val="24"/>
          <w:szCs w:val="24"/>
        </w:rPr>
        <w:t>i</w:t>
      </w:r>
      <w:r w:rsidRPr="003C790C">
        <w:rPr>
          <w:sz w:val="24"/>
          <w:szCs w:val="24"/>
        </w:rPr>
        <w:t>ngs around</w:t>
      </w:r>
      <w:r w:rsidRPr="003C790C">
        <w:rPr>
          <w:spacing w:val="2"/>
          <w:sz w:val="24"/>
          <w:szCs w:val="24"/>
        </w:rPr>
        <w:t xml:space="preserve"> </w:t>
      </w:r>
      <w:r w:rsidRPr="003C790C">
        <w:rPr>
          <w:sz w:val="24"/>
          <w:szCs w:val="24"/>
        </w:rPr>
        <w:t>you, not</w:t>
      </w:r>
      <w:r w:rsidRPr="003C790C">
        <w:rPr>
          <w:spacing w:val="1"/>
          <w:sz w:val="24"/>
          <w:szCs w:val="24"/>
        </w:rPr>
        <w:t xml:space="preserve"> </w:t>
      </w:r>
      <w:r w:rsidRPr="003C790C">
        <w:rPr>
          <w:spacing w:val="-1"/>
          <w:sz w:val="24"/>
          <w:szCs w:val="24"/>
        </w:rPr>
        <w:t>j</w:t>
      </w:r>
      <w:r w:rsidRPr="003C790C">
        <w:rPr>
          <w:sz w:val="24"/>
          <w:szCs w:val="24"/>
        </w:rPr>
        <w:t>ust</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2"/>
          <w:sz w:val="24"/>
          <w:szCs w:val="24"/>
        </w:rPr>
        <w:t>I</w:t>
      </w:r>
      <w:r w:rsidRPr="003C790C">
        <w:rPr>
          <w:sz w:val="24"/>
          <w:szCs w:val="24"/>
        </w:rPr>
        <w:t>nd</w:t>
      </w:r>
      <w:r w:rsidRPr="003C790C">
        <w:rPr>
          <w:spacing w:val="1"/>
          <w:sz w:val="24"/>
          <w:szCs w:val="24"/>
        </w:rPr>
        <w:t>i</w:t>
      </w:r>
      <w:r w:rsidRPr="003C790C">
        <w:rPr>
          <w:sz w:val="24"/>
          <w:szCs w:val="24"/>
        </w:rPr>
        <w:t>a</w:t>
      </w:r>
      <w:r w:rsidRPr="003C790C">
        <w:rPr>
          <w:spacing w:val="1"/>
          <w:sz w:val="24"/>
          <w:szCs w:val="24"/>
        </w:rPr>
        <w:t xml:space="preserve"> </w:t>
      </w:r>
      <w:r w:rsidRPr="003C790C">
        <w:rPr>
          <w:sz w:val="24"/>
          <w:szCs w:val="24"/>
        </w:rPr>
        <w:t>but</w:t>
      </w:r>
      <w:r w:rsidRPr="003C790C">
        <w:rPr>
          <w:spacing w:val="1"/>
          <w:sz w:val="24"/>
          <w:szCs w:val="24"/>
        </w:rPr>
        <w:t xml:space="preserve"> </w:t>
      </w:r>
      <w:r w:rsidRPr="003C790C">
        <w:rPr>
          <w:sz w:val="24"/>
          <w:szCs w:val="24"/>
        </w:rPr>
        <w:t xml:space="preserve">around </w:t>
      </w:r>
      <w:r w:rsidRPr="003C790C">
        <w:rPr>
          <w:spacing w:val="1"/>
          <w:sz w:val="24"/>
          <w:szCs w:val="24"/>
        </w:rPr>
        <w:t>t</w:t>
      </w:r>
      <w:r w:rsidRPr="003C790C">
        <w:rPr>
          <w:sz w:val="24"/>
          <w:szCs w:val="24"/>
        </w:rPr>
        <w:t>he wor</w:t>
      </w:r>
      <w:r w:rsidRPr="003C790C">
        <w:rPr>
          <w:spacing w:val="-1"/>
          <w:sz w:val="24"/>
          <w:szCs w:val="24"/>
        </w:rPr>
        <w:t>l</w:t>
      </w:r>
      <w:r w:rsidRPr="003C790C">
        <w:rPr>
          <w:sz w:val="24"/>
          <w:szCs w:val="24"/>
        </w:rPr>
        <w:t xml:space="preserve">d </w:t>
      </w:r>
      <w:r w:rsidRPr="003C790C">
        <w:rPr>
          <w:spacing w:val="1"/>
          <w:sz w:val="24"/>
          <w:szCs w:val="24"/>
        </w:rPr>
        <w:t>a</w:t>
      </w:r>
      <w:r w:rsidRPr="003C790C">
        <w:rPr>
          <w:sz w:val="24"/>
          <w:szCs w:val="24"/>
        </w:rPr>
        <w:t>s</w:t>
      </w:r>
      <w:r w:rsidRPr="003C790C">
        <w:rPr>
          <w:spacing w:val="-1"/>
          <w:sz w:val="24"/>
          <w:szCs w:val="24"/>
        </w:rPr>
        <w:t xml:space="preserve"> </w:t>
      </w:r>
      <w:r w:rsidRPr="003C790C">
        <w:rPr>
          <w:sz w:val="24"/>
          <w:szCs w:val="24"/>
        </w:rPr>
        <w:t>we</w:t>
      </w:r>
      <w:r w:rsidRPr="003C790C">
        <w:rPr>
          <w:spacing w:val="-1"/>
          <w:sz w:val="24"/>
          <w:szCs w:val="24"/>
        </w:rPr>
        <w:t>l</w:t>
      </w:r>
      <w:r w:rsidRPr="003C790C">
        <w:rPr>
          <w:spacing w:val="1"/>
          <w:sz w:val="24"/>
          <w:szCs w:val="24"/>
        </w:rPr>
        <w:t>l</w:t>
      </w:r>
      <w:r w:rsidRPr="003C790C">
        <w:rPr>
          <w:sz w:val="24"/>
          <w:szCs w:val="24"/>
        </w:rPr>
        <w:t>.</w:t>
      </w:r>
    </w:p>
    <w:p w:rsidR="000F5F51" w:rsidRPr="003C790C" w:rsidRDefault="000F5F51" w:rsidP="00C86749">
      <w:pPr>
        <w:spacing w:before="3"/>
        <w:ind w:left="102" w:right="65"/>
        <w:jc w:val="both"/>
        <w:rPr>
          <w:sz w:val="24"/>
          <w:szCs w:val="24"/>
        </w:rPr>
      </w:pPr>
      <w:r w:rsidRPr="003C790C">
        <w:rPr>
          <w:rFonts w:eastAsia="Calibri"/>
          <w:sz w:val="24"/>
          <w:szCs w:val="24"/>
        </w:rPr>
        <w:t xml:space="preserve">2)         </w:t>
      </w:r>
      <w:r w:rsidRPr="003C790C">
        <w:rPr>
          <w:rFonts w:eastAsia="Calibri"/>
          <w:spacing w:val="32"/>
          <w:sz w:val="24"/>
          <w:szCs w:val="24"/>
        </w:rPr>
        <w:t xml:space="preserve"> </w:t>
      </w:r>
      <w:r w:rsidRPr="003C790C">
        <w:rPr>
          <w:b/>
          <w:sz w:val="24"/>
          <w:szCs w:val="24"/>
        </w:rPr>
        <w:t>Make</w:t>
      </w:r>
      <w:r w:rsidRPr="003C790C">
        <w:rPr>
          <w:b/>
          <w:spacing w:val="10"/>
          <w:sz w:val="24"/>
          <w:szCs w:val="24"/>
        </w:rPr>
        <w:t xml:space="preserve"> </w:t>
      </w:r>
      <w:r w:rsidRPr="003C790C">
        <w:rPr>
          <w:b/>
          <w:sz w:val="24"/>
          <w:szCs w:val="24"/>
        </w:rPr>
        <w:t>S</w:t>
      </w:r>
      <w:r w:rsidRPr="003C790C">
        <w:rPr>
          <w:b/>
          <w:spacing w:val="-3"/>
          <w:sz w:val="24"/>
          <w:szCs w:val="24"/>
        </w:rPr>
        <w:t>u</w:t>
      </w:r>
      <w:r w:rsidRPr="003C790C">
        <w:rPr>
          <w:b/>
          <w:sz w:val="24"/>
          <w:szCs w:val="24"/>
        </w:rPr>
        <w:t>re</w:t>
      </w:r>
      <w:r w:rsidRPr="003C790C">
        <w:rPr>
          <w:b/>
          <w:spacing w:val="8"/>
          <w:sz w:val="24"/>
          <w:szCs w:val="24"/>
        </w:rPr>
        <w:t xml:space="preserve"> </w:t>
      </w:r>
      <w:r w:rsidRPr="003C790C">
        <w:rPr>
          <w:b/>
          <w:sz w:val="24"/>
          <w:szCs w:val="24"/>
        </w:rPr>
        <w:t>you</w:t>
      </w:r>
      <w:r w:rsidRPr="003C790C">
        <w:rPr>
          <w:b/>
          <w:spacing w:val="11"/>
          <w:sz w:val="24"/>
          <w:szCs w:val="24"/>
        </w:rPr>
        <w:t xml:space="preserve"> </w:t>
      </w:r>
      <w:r w:rsidRPr="003C790C">
        <w:rPr>
          <w:b/>
          <w:spacing w:val="-1"/>
          <w:sz w:val="24"/>
          <w:szCs w:val="24"/>
        </w:rPr>
        <w:t>R</w:t>
      </w:r>
      <w:r w:rsidRPr="003C790C">
        <w:rPr>
          <w:b/>
          <w:sz w:val="24"/>
          <w:szCs w:val="24"/>
        </w:rPr>
        <w:t>ead</w:t>
      </w:r>
      <w:r w:rsidRPr="003C790C">
        <w:rPr>
          <w:b/>
          <w:spacing w:val="7"/>
          <w:sz w:val="24"/>
          <w:szCs w:val="24"/>
        </w:rPr>
        <w:t xml:space="preserve"> </w:t>
      </w:r>
      <w:r w:rsidRPr="003C790C">
        <w:rPr>
          <w:b/>
          <w:spacing w:val="-4"/>
          <w:sz w:val="24"/>
          <w:szCs w:val="24"/>
        </w:rPr>
        <w:t>W</w:t>
      </w:r>
      <w:r w:rsidRPr="003C790C">
        <w:rPr>
          <w:b/>
          <w:spacing w:val="-1"/>
          <w:sz w:val="24"/>
          <w:szCs w:val="24"/>
        </w:rPr>
        <w:t>id</w:t>
      </w:r>
      <w:r w:rsidRPr="003C790C">
        <w:rPr>
          <w:b/>
          <w:spacing w:val="1"/>
          <w:sz w:val="24"/>
          <w:szCs w:val="24"/>
        </w:rPr>
        <w:t>e</w:t>
      </w:r>
      <w:r w:rsidRPr="003C790C">
        <w:rPr>
          <w:b/>
          <w:spacing w:val="-1"/>
          <w:sz w:val="24"/>
          <w:szCs w:val="24"/>
        </w:rPr>
        <w:t>l</w:t>
      </w:r>
      <w:r w:rsidRPr="003C790C">
        <w:rPr>
          <w:b/>
          <w:spacing w:val="7"/>
          <w:sz w:val="24"/>
          <w:szCs w:val="24"/>
        </w:rPr>
        <w:t>y</w:t>
      </w:r>
      <w:r w:rsidRPr="003C790C">
        <w:rPr>
          <w:sz w:val="24"/>
          <w:szCs w:val="24"/>
        </w:rPr>
        <w:t>:</w:t>
      </w:r>
      <w:r w:rsidRPr="003C790C">
        <w:rPr>
          <w:spacing w:val="10"/>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i</w:t>
      </w:r>
      <w:r w:rsidRPr="003C790C">
        <w:rPr>
          <w:sz w:val="24"/>
          <w:szCs w:val="24"/>
        </w:rPr>
        <w:t>ng</w:t>
      </w:r>
      <w:r w:rsidRPr="003C790C">
        <w:rPr>
          <w:spacing w:val="11"/>
          <w:sz w:val="24"/>
          <w:szCs w:val="24"/>
        </w:rPr>
        <w:t xml:space="preserve"> </w:t>
      </w:r>
      <w:r w:rsidRPr="003C790C">
        <w:rPr>
          <w:sz w:val="24"/>
          <w:szCs w:val="24"/>
        </w:rPr>
        <w:t>a</w:t>
      </w:r>
      <w:r w:rsidRPr="003C790C">
        <w:rPr>
          <w:spacing w:val="8"/>
          <w:sz w:val="24"/>
          <w:szCs w:val="24"/>
        </w:rPr>
        <w:t xml:space="preserve"> </w:t>
      </w:r>
      <w:r w:rsidRPr="003C790C">
        <w:rPr>
          <w:sz w:val="24"/>
          <w:szCs w:val="24"/>
        </w:rPr>
        <w:t>r</w:t>
      </w:r>
      <w:r w:rsidRPr="003C790C">
        <w:rPr>
          <w:spacing w:val="1"/>
          <w:sz w:val="24"/>
          <w:szCs w:val="24"/>
        </w:rPr>
        <w:t>e</w:t>
      </w:r>
      <w:r w:rsidRPr="003C790C">
        <w:rPr>
          <w:sz w:val="24"/>
          <w:szCs w:val="24"/>
        </w:rPr>
        <w:t>ader</w:t>
      </w:r>
      <w:r w:rsidRPr="003C790C">
        <w:rPr>
          <w:spacing w:val="1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10"/>
          <w:sz w:val="24"/>
          <w:szCs w:val="24"/>
        </w:rPr>
        <w:t xml:space="preserve"> </w:t>
      </w:r>
      <w:r w:rsidRPr="003C790C">
        <w:rPr>
          <w:sz w:val="24"/>
          <w:szCs w:val="24"/>
        </w:rPr>
        <w:t>he</w:t>
      </w:r>
      <w:r w:rsidRPr="003C790C">
        <w:rPr>
          <w:spacing w:val="-1"/>
          <w:sz w:val="24"/>
          <w:szCs w:val="24"/>
        </w:rPr>
        <w:t>l</w:t>
      </w:r>
      <w:r w:rsidRPr="003C790C">
        <w:rPr>
          <w:sz w:val="24"/>
          <w:szCs w:val="24"/>
        </w:rPr>
        <w:t>p</w:t>
      </w:r>
      <w:r w:rsidRPr="003C790C">
        <w:rPr>
          <w:spacing w:val="11"/>
          <w:sz w:val="24"/>
          <w:szCs w:val="24"/>
        </w:rPr>
        <w:t xml:space="preserve"> </w:t>
      </w:r>
      <w:r w:rsidRPr="003C790C">
        <w:rPr>
          <w:sz w:val="24"/>
          <w:szCs w:val="24"/>
        </w:rPr>
        <w:t>you</w:t>
      </w:r>
      <w:r w:rsidRPr="003C790C">
        <w:rPr>
          <w:spacing w:val="9"/>
          <w:sz w:val="24"/>
          <w:szCs w:val="24"/>
        </w:rPr>
        <w:t xml:space="preserve"> </w:t>
      </w:r>
      <w:r w:rsidRPr="003C790C">
        <w:rPr>
          <w:spacing w:val="1"/>
          <w:sz w:val="24"/>
          <w:szCs w:val="24"/>
        </w:rPr>
        <w:t>i</w:t>
      </w:r>
      <w:r w:rsidRPr="003C790C">
        <w:rPr>
          <w:sz w:val="24"/>
          <w:szCs w:val="24"/>
        </w:rPr>
        <w:t>n</w:t>
      </w:r>
      <w:r w:rsidRPr="003C790C">
        <w:rPr>
          <w:spacing w:val="9"/>
          <w:sz w:val="24"/>
          <w:szCs w:val="24"/>
        </w:rPr>
        <w:t xml:space="preserve"> </w:t>
      </w:r>
      <w:r w:rsidRPr="003C790C">
        <w:rPr>
          <w:sz w:val="24"/>
          <w:szCs w:val="24"/>
        </w:rPr>
        <w:t>group</w:t>
      </w:r>
      <w:r w:rsidRPr="003C790C">
        <w:rPr>
          <w:spacing w:val="11"/>
          <w:sz w:val="24"/>
          <w:szCs w:val="24"/>
        </w:rPr>
        <w:t xml:space="preserve"> </w:t>
      </w:r>
      <w:r w:rsidRPr="003C790C">
        <w:rPr>
          <w:sz w:val="24"/>
          <w:szCs w:val="24"/>
        </w:rPr>
        <w:t>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 xml:space="preserve">. </w:t>
      </w:r>
      <w:r w:rsidRPr="003C790C">
        <w:rPr>
          <w:spacing w:val="-11"/>
          <w:sz w:val="24"/>
          <w:szCs w:val="24"/>
        </w:rPr>
        <w:t>Y</w:t>
      </w:r>
      <w:r w:rsidRPr="003C790C">
        <w:rPr>
          <w:spacing w:val="-6"/>
          <w:sz w:val="24"/>
          <w:szCs w:val="24"/>
        </w:rPr>
        <w:t>o</w:t>
      </w:r>
      <w:r w:rsidRPr="003C790C">
        <w:rPr>
          <w:sz w:val="24"/>
          <w:szCs w:val="24"/>
        </w:rPr>
        <w:t>u shou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re</w:t>
      </w:r>
      <w:r w:rsidRPr="003C790C">
        <w:rPr>
          <w:spacing w:val="1"/>
          <w:sz w:val="24"/>
          <w:szCs w:val="24"/>
        </w:rPr>
        <w:t>a</w:t>
      </w:r>
      <w:r w:rsidRPr="003C790C">
        <w:rPr>
          <w:sz w:val="24"/>
          <w:szCs w:val="24"/>
        </w:rPr>
        <w:t>d</w:t>
      </w:r>
      <w:r w:rsidRPr="003C790C">
        <w:rPr>
          <w:spacing w:val="1"/>
          <w:sz w:val="24"/>
          <w:szCs w:val="24"/>
        </w:rPr>
        <w:t xml:space="preserve"> </w:t>
      </w:r>
      <w:r w:rsidRPr="003C790C">
        <w:rPr>
          <w:sz w:val="24"/>
          <w:szCs w:val="24"/>
        </w:rPr>
        <w:t>over</w:t>
      </w:r>
      <w:r w:rsidRPr="003C790C">
        <w:rPr>
          <w:spacing w:val="1"/>
          <w:sz w:val="24"/>
          <w:szCs w:val="24"/>
        </w:rPr>
        <w:t xml:space="preserve"> </w:t>
      </w:r>
      <w:r w:rsidRPr="003C790C">
        <w:rPr>
          <w:sz w:val="24"/>
          <w:szCs w:val="24"/>
        </w:rPr>
        <w:t>a per</w:t>
      </w:r>
      <w:r w:rsidRPr="003C790C">
        <w:rPr>
          <w:spacing w:val="1"/>
          <w:sz w:val="24"/>
          <w:szCs w:val="24"/>
        </w:rPr>
        <w:t>i</w:t>
      </w:r>
      <w:r w:rsidRPr="003C790C">
        <w:rPr>
          <w:sz w:val="24"/>
          <w:szCs w:val="24"/>
        </w:rPr>
        <w:t>od</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ti</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Re</w:t>
      </w:r>
      <w:r w:rsidRPr="003C790C">
        <w:rPr>
          <w:spacing w:val="1"/>
          <w:sz w:val="24"/>
          <w:szCs w:val="24"/>
        </w:rPr>
        <w:t>a</w:t>
      </w:r>
      <w:r w:rsidRPr="003C790C">
        <w:rPr>
          <w:sz w:val="24"/>
          <w:szCs w:val="24"/>
        </w:rPr>
        <w:t>d</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not on</w:t>
      </w:r>
      <w:r w:rsidRPr="003C790C">
        <w:rPr>
          <w:spacing w:val="1"/>
          <w:sz w:val="24"/>
          <w:szCs w:val="24"/>
        </w:rPr>
        <w:t>l</w:t>
      </w:r>
      <w:r w:rsidRPr="003C790C">
        <w:rPr>
          <w:sz w:val="24"/>
          <w:szCs w:val="24"/>
        </w:rPr>
        <w:t>y</w:t>
      </w:r>
      <w:r w:rsidRPr="003C790C">
        <w:rPr>
          <w:spacing w:val="1"/>
          <w:sz w:val="24"/>
          <w:szCs w:val="24"/>
        </w:rPr>
        <w:t xml:space="preserve"> </w:t>
      </w:r>
      <w:r w:rsidRPr="003C790C">
        <w:rPr>
          <w:sz w:val="24"/>
          <w:szCs w:val="24"/>
        </w:rPr>
        <w:t>adds</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know</w:t>
      </w:r>
      <w:r w:rsidRPr="003C790C">
        <w:rPr>
          <w:spacing w:val="-1"/>
          <w:sz w:val="24"/>
          <w:szCs w:val="24"/>
        </w:rPr>
        <w:t>l</w:t>
      </w:r>
      <w:r w:rsidRPr="003C790C">
        <w:rPr>
          <w:sz w:val="24"/>
          <w:szCs w:val="24"/>
        </w:rPr>
        <w:t>edge da</w:t>
      </w:r>
      <w:r w:rsidRPr="003C790C">
        <w:rPr>
          <w:spacing w:val="1"/>
          <w:sz w:val="24"/>
          <w:szCs w:val="24"/>
        </w:rPr>
        <w:t>t</w:t>
      </w:r>
      <w:r w:rsidRPr="003C790C">
        <w:rPr>
          <w:sz w:val="24"/>
          <w:szCs w:val="24"/>
        </w:rPr>
        <w:t>abase,</w:t>
      </w:r>
      <w:r w:rsidRPr="003C790C">
        <w:rPr>
          <w:spacing w:val="1"/>
          <w:sz w:val="24"/>
          <w:szCs w:val="24"/>
        </w:rPr>
        <w:t xml:space="preserve"> </w:t>
      </w:r>
      <w:r w:rsidRPr="003C790C">
        <w:rPr>
          <w:sz w:val="24"/>
          <w:szCs w:val="24"/>
        </w:rPr>
        <w:t>but enh</w:t>
      </w:r>
      <w:r w:rsidRPr="003C790C">
        <w:rPr>
          <w:spacing w:val="1"/>
          <w:sz w:val="24"/>
          <w:szCs w:val="24"/>
        </w:rPr>
        <w:t>a</w:t>
      </w:r>
      <w:r w:rsidRPr="003C790C">
        <w:rPr>
          <w:sz w:val="24"/>
          <w:szCs w:val="24"/>
        </w:rPr>
        <w:t>nces your vocabu</w:t>
      </w:r>
      <w:r w:rsidRPr="003C790C">
        <w:rPr>
          <w:spacing w:val="1"/>
          <w:sz w:val="24"/>
          <w:szCs w:val="24"/>
        </w:rPr>
        <w:t>l</w:t>
      </w:r>
      <w:r w:rsidRPr="003C790C">
        <w:rPr>
          <w:sz w:val="24"/>
          <w:szCs w:val="24"/>
        </w:rPr>
        <w:t>ary sk</w:t>
      </w:r>
      <w:r w:rsidRPr="003C790C">
        <w:rPr>
          <w:spacing w:val="-1"/>
          <w:sz w:val="24"/>
          <w:szCs w:val="24"/>
        </w:rPr>
        <w:t>il</w:t>
      </w:r>
      <w:r w:rsidRPr="003C790C">
        <w:rPr>
          <w:spacing w:val="1"/>
          <w:sz w:val="24"/>
          <w:szCs w:val="24"/>
        </w:rPr>
        <w:t>l</w:t>
      </w:r>
      <w:r w:rsidRPr="003C790C">
        <w:rPr>
          <w:sz w:val="24"/>
          <w:szCs w:val="24"/>
        </w:rPr>
        <w:t>s</w:t>
      </w:r>
      <w:r w:rsidRPr="003C790C">
        <w:rPr>
          <w:spacing w:val="-1"/>
          <w:sz w:val="24"/>
          <w:szCs w:val="24"/>
        </w:rPr>
        <w:t xml:space="preserve"> </w:t>
      </w:r>
      <w:r w:rsidRPr="003C790C">
        <w:rPr>
          <w:spacing w:val="1"/>
          <w:sz w:val="24"/>
          <w:szCs w:val="24"/>
        </w:rPr>
        <w:t>a</w:t>
      </w:r>
      <w:r w:rsidRPr="003C790C">
        <w:rPr>
          <w:sz w:val="24"/>
          <w:szCs w:val="24"/>
        </w:rPr>
        <w:t>s</w:t>
      </w:r>
      <w:r w:rsidRPr="003C790C">
        <w:rPr>
          <w:spacing w:val="-1"/>
          <w:sz w:val="24"/>
          <w:szCs w:val="24"/>
        </w:rPr>
        <w:t xml:space="preserve"> </w:t>
      </w:r>
      <w:r w:rsidRPr="003C790C">
        <w:rPr>
          <w:sz w:val="24"/>
          <w:szCs w:val="24"/>
        </w:rPr>
        <w:t>we</w:t>
      </w:r>
      <w:r w:rsidRPr="003C790C">
        <w:rPr>
          <w:spacing w:val="1"/>
          <w:sz w:val="24"/>
          <w:szCs w:val="24"/>
        </w:rPr>
        <w:t>l</w:t>
      </w:r>
      <w:r w:rsidRPr="003C790C">
        <w:rPr>
          <w:spacing w:val="-1"/>
          <w:sz w:val="24"/>
          <w:szCs w:val="24"/>
        </w:rPr>
        <w:t>l</w:t>
      </w:r>
      <w:r w:rsidRPr="003C790C">
        <w:rPr>
          <w:sz w:val="24"/>
          <w:szCs w:val="24"/>
        </w:rPr>
        <w:t>.</w:t>
      </w:r>
    </w:p>
    <w:p w:rsidR="000F5F51" w:rsidRPr="003C790C" w:rsidRDefault="000F5F51" w:rsidP="00C86749">
      <w:pPr>
        <w:spacing w:before="3"/>
        <w:ind w:left="822" w:right="61"/>
        <w:jc w:val="both"/>
        <w:rPr>
          <w:sz w:val="24"/>
          <w:szCs w:val="24"/>
        </w:rPr>
      </w:pPr>
      <w:r w:rsidRPr="003C790C">
        <w:rPr>
          <w:rFonts w:eastAsia="Calibri"/>
          <w:sz w:val="24"/>
          <w:szCs w:val="24"/>
        </w:rPr>
        <w:t>3)</w:t>
      </w:r>
      <w:r w:rsidRPr="003C790C">
        <w:rPr>
          <w:rFonts w:eastAsia="Calibri"/>
          <w:spacing w:val="32"/>
          <w:sz w:val="24"/>
          <w:szCs w:val="24"/>
        </w:rPr>
        <w:t xml:space="preserve"> </w:t>
      </w:r>
      <w:r w:rsidRPr="003C790C">
        <w:rPr>
          <w:b/>
          <w:sz w:val="24"/>
          <w:szCs w:val="24"/>
        </w:rPr>
        <w:t>Be</w:t>
      </w:r>
      <w:r w:rsidRPr="003C790C">
        <w:rPr>
          <w:b/>
          <w:spacing w:val="-13"/>
          <w:sz w:val="24"/>
          <w:szCs w:val="24"/>
        </w:rPr>
        <w:t xml:space="preserve"> </w:t>
      </w:r>
      <w:r w:rsidRPr="003C790C">
        <w:rPr>
          <w:b/>
          <w:spacing w:val="-9"/>
          <w:sz w:val="24"/>
          <w:szCs w:val="24"/>
        </w:rPr>
        <w:t>A</w:t>
      </w:r>
      <w:r w:rsidRPr="003C790C">
        <w:rPr>
          <w:b/>
          <w:spacing w:val="-5"/>
          <w:sz w:val="24"/>
          <w:szCs w:val="24"/>
        </w:rPr>
        <w:t>w</w:t>
      </w:r>
      <w:r w:rsidRPr="003C790C">
        <w:rPr>
          <w:b/>
          <w:spacing w:val="-4"/>
          <w:sz w:val="24"/>
          <w:szCs w:val="24"/>
        </w:rPr>
        <w:t>a</w:t>
      </w:r>
      <w:r w:rsidRPr="003C790C">
        <w:rPr>
          <w:b/>
          <w:spacing w:val="-3"/>
          <w:sz w:val="24"/>
          <w:szCs w:val="24"/>
        </w:rPr>
        <w:t>r</w:t>
      </w:r>
      <w:r w:rsidRPr="003C790C">
        <w:rPr>
          <w:b/>
          <w:sz w:val="24"/>
          <w:szCs w:val="24"/>
        </w:rPr>
        <w:t>e of</w:t>
      </w:r>
      <w:r w:rsidRPr="003C790C">
        <w:rPr>
          <w:b/>
          <w:spacing w:val="-4"/>
          <w:sz w:val="24"/>
          <w:szCs w:val="24"/>
        </w:rPr>
        <w:t xml:space="preserve"> </w:t>
      </w:r>
      <w:r w:rsidRPr="003C790C">
        <w:rPr>
          <w:b/>
          <w:spacing w:val="-12"/>
          <w:sz w:val="24"/>
          <w:szCs w:val="24"/>
        </w:rPr>
        <w:t>T</w:t>
      </w:r>
      <w:r w:rsidRPr="003C790C">
        <w:rPr>
          <w:b/>
          <w:spacing w:val="-6"/>
          <w:sz w:val="24"/>
          <w:szCs w:val="24"/>
        </w:rPr>
        <w:t>o</w:t>
      </w:r>
      <w:r w:rsidRPr="003C790C">
        <w:rPr>
          <w:b/>
          <w:spacing w:val="-3"/>
          <w:sz w:val="24"/>
          <w:szCs w:val="24"/>
        </w:rPr>
        <w:t>p</w:t>
      </w:r>
      <w:r w:rsidRPr="003C790C">
        <w:rPr>
          <w:b/>
          <w:spacing w:val="-1"/>
          <w:sz w:val="24"/>
          <w:szCs w:val="24"/>
        </w:rPr>
        <w:t>i</w:t>
      </w:r>
      <w:r w:rsidRPr="003C790C">
        <w:rPr>
          <w:b/>
          <w:sz w:val="24"/>
          <w:szCs w:val="24"/>
        </w:rPr>
        <w:t>cs t</w:t>
      </w:r>
      <w:r w:rsidRPr="003C790C">
        <w:rPr>
          <w:b/>
          <w:spacing w:val="-1"/>
          <w:sz w:val="24"/>
          <w:szCs w:val="24"/>
        </w:rPr>
        <w:t>h</w:t>
      </w:r>
      <w:r w:rsidRPr="003C790C">
        <w:rPr>
          <w:b/>
          <w:sz w:val="24"/>
          <w:szCs w:val="24"/>
        </w:rPr>
        <w:t xml:space="preserve">at </w:t>
      </w:r>
      <w:r w:rsidRPr="003C790C">
        <w:rPr>
          <w:b/>
          <w:spacing w:val="-2"/>
          <w:sz w:val="24"/>
          <w:szCs w:val="24"/>
        </w:rPr>
        <w:t>a</w:t>
      </w:r>
      <w:r w:rsidRPr="003C790C">
        <w:rPr>
          <w:b/>
          <w:sz w:val="24"/>
          <w:szCs w:val="24"/>
        </w:rPr>
        <w:t>re R</w:t>
      </w:r>
      <w:r w:rsidRPr="003C790C">
        <w:rPr>
          <w:b/>
          <w:spacing w:val="-3"/>
          <w:sz w:val="24"/>
          <w:szCs w:val="24"/>
        </w:rPr>
        <w:t>e</w:t>
      </w:r>
      <w:r w:rsidRPr="003C790C">
        <w:rPr>
          <w:b/>
          <w:sz w:val="24"/>
          <w:szCs w:val="24"/>
        </w:rPr>
        <w:t>peat</w:t>
      </w:r>
      <w:r w:rsidRPr="003C790C">
        <w:rPr>
          <w:b/>
          <w:spacing w:val="1"/>
          <w:sz w:val="24"/>
          <w:szCs w:val="24"/>
        </w:rPr>
        <w:t>e</w:t>
      </w:r>
      <w:r w:rsidRPr="003C790C">
        <w:rPr>
          <w:b/>
          <w:spacing w:val="2"/>
          <w:sz w:val="24"/>
          <w:szCs w:val="24"/>
        </w:rPr>
        <w:t>d</w:t>
      </w:r>
      <w:r w:rsidRPr="003C790C">
        <w:rPr>
          <w:sz w:val="24"/>
          <w:szCs w:val="24"/>
        </w:rPr>
        <w:t>:</w:t>
      </w:r>
      <w:r w:rsidRPr="003C790C">
        <w:rPr>
          <w:spacing w:val="-1"/>
          <w:sz w:val="24"/>
          <w:szCs w:val="24"/>
        </w:rPr>
        <w:t xml:space="preserve"> </w:t>
      </w:r>
      <w:r w:rsidRPr="003C790C">
        <w:rPr>
          <w:sz w:val="24"/>
          <w:szCs w:val="24"/>
        </w:rPr>
        <w:t>Of</w:t>
      </w:r>
      <w:r w:rsidRPr="003C790C">
        <w:rPr>
          <w:spacing w:val="-1"/>
          <w:sz w:val="24"/>
          <w:szCs w:val="24"/>
        </w:rPr>
        <w:t>t</w:t>
      </w:r>
      <w:r w:rsidRPr="003C790C">
        <w:rPr>
          <w:sz w:val="24"/>
          <w:szCs w:val="24"/>
        </w:rPr>
        <w:t xml:space="preserve">en,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re are</w:t>
      </w:r>
      <w:r w:rsidRPr="003C790C">
        <w:rPr>
          <w:spacing w:val="1"/>
          <w:sz w:val="24"/>
          <w:szCs w:val="24"/>
        </w:rPr>
        <w:t xml:space="preserve"> </w:t>
      </w:r>
      <w:r w:rsidRPr="003C790C">
        <w:rPr>
          <w:spacing w:val="-1"/>
          <w:sz w:val="24"/>
          <w:szCs w:val="24"/>
        </w:rPr>
        <w:t>t</w:t>
      </w:r>
      <w:r w:rsidRPr="003C790C">
        <w:rPr>
          <w:sz w:val="24"/>
          <w:szCs w:val="24"/>
        </w:rPr>
        <w:t>op</w:t>
      </w:r>
      <w:r w:rsidRPr="003C790C">
        <w:rPr>
          <w:spacing w:val="-1"/>
          <w:sz w:val="24"/>
          <w:szCs w:val="24"/>
        </w:rPr>
        <w:t>i</w:t>
      </w:r>
      <w:r w:rsidRPr="003C790C">
        <w:rPr>
          <w:spacing w:val="1"/>
          <w:sz w:val="24"/>
          <w:szCs w:val="24"/>
        </w:rPr>
        <w:t>c</w:t>
      </w:r>
      <w:r w:rsidRPr="003C790C">
        <w:rPr>
          <w:sz w:val="24"/>
          <w:szCs w:val="24"/>
        </w:rPr>
        <w:t>s</w:t>
      </w:r>
      <w:r w:rsidRPr="003C790C">
        <w:rPr>
          <w:spacing w:val="-1"/>
          <w:sz w:val="24"/>
          <w:szCs w:val="24"/>
        </w:rPr>
        <w:t xml:space="preserve"> </w:t>
      </w:r>
      <w:r w:rsidRPr="003C790C">
        <w:rPr>
          <w:sz w:val="24"/>
          <w:szCs w:val="24"/>
        </w:rPr>
        <w:t>wh</w:t>
      </w:r>
      <w:r w:rsidRPr="003C790C">
        <w:rPr>
          <w:spacing w:val="-1"/>
          <w:sz w:val="24"/>
          <w:szCs w:val="24"/>
        </w:rPr>
        <w:t>i</w:t>
      </w:r>
      <w:r w:rsidRPr="003C790C">
        <w:rPr>
          <w:sz w:val="24"/>
          <w:szCs w:val="24"/>
        </w:rPr>
        <w:t>ch</w:t>
      </w:r>
      <w:r w:rsidRPr="003C790C">
        <w:rPr>
          <w:spacing w:val="2"/>
          <w:sz w:val="24"/>
          <w:szCs w:val="24"/>
        </w:rPr>
        <w:t xml:space="preserve"> </w:t>
      </w:r>
      <w:r w:rsidRPr="003C790C">
        <w:rPr>
          <w:spacing w:val="-2"/>
          <w:sz w:val="24"/>
          <w:szCs w:val="24"/>
        </w:rPr>
        <w:t>r</w:t>
      </w:r>
      <w:r w:rsidRPr="003C790C">
        <w:rPr>
          <w:spacing w:val="1"/>
          <w:sz w:val="24"/>
          <w:szCs w:val="24"/>
        </w:rPr>
        <w:t>e</w:t>
      </w:r>
      <w:r w:rsidRPr="003C790C">
        <w:rPr>
          <w:sz w:val="24"/>
          <w:szCs w:val="24"/>
        </w:rPr>
        <w:t>-appe</w:t>
      </w:r>
      <w:r w:rsidRPr="003C790C">
        <w:rPr>
          <w:spacing w:val="1"/>
          <w:sz w:val="24"/>
          <w:szCs w:val="24"/>
        </w:rPr>
        <w:t>a</w:t>
      </w:r>
      <w:r w:rsidRPr="003C790C">
        <w:rPr>
          <w:sz w:val="24"/>
          <w:szCs w:val="24"/>
        </w:rPr>
        <w:t>r w</w:t>
      </w:r>
      <w:r w:rsidRPr="003C790C">
        <w:rPr>
          <w:spacing w:val="-3"/>
          <w:sz w:val="24"/>
          <w:szCs w:val="24"/>
        </w:rPr>
        <w:t>i</w:t>
      </w:r>
      <w:r w:rsidRPr="003C790C">
        <w:rPr>
          <w:spacing w:val="1"/>
          <w:sz w:val="24"/>
          <w:szCs w:val="24"/>
        </w:rPr>
        <w:t>t</w:t>
      </w:r>
      <w:r w:rsidRPr="003C790C">
        <w:rPr>
          <w:sz w:val="24"/>
          <w:szCs w:val="24"/>
        </w:rPr>
        <w:t xml:space="preserve">h </w:t>
      </w:r>
      <w:r w:rsidRPr="003C790C">
        <w:rPr>
          <w:spacing w:val="-1"/>
          <w:sz w:val="24"/>
          <w:szCs w:val="24"/>
        </w:rPr>
        <w:t>m</w:t>
      </w:r>
      <w:r w:rsidRPr="003C790C">
        <w:rPr>
          <w:spacing w:val="1"/>
          <w:sz w:val="24"/>
          <w:szCs w:val="24"/>
        </w:rPr>
        <w:t>i</w:t>
      </w:r>
      <w:r w:rsidRPr="003C790C">
        <w:rPr>
          <w:sz w:val="24"/>
          <w:szCs w:val="24"/>
        </w:rPr>
        <w:t>nu</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 xml:space="preserve">changes and </w:t>
      </w:r>
      <w:r w:rsidRPr="003C790C">
        <w:rPr>
          <w:spacing w:val="1"/>
          <w:sz w:val="24"/>
          <w:szCs w:val="24"/>
        </w:rPr>
        <w:t>m</w:t>
      </w:r>
      <w:r w:rsidRPr="003C790C">
        <w:rPr>
          <w:spacing w:val="-1"/>
          <w:sz w:val="24"/>
          <w:szCs w:val="24"/>
        </w:rPr>
        <w:t>i</w:t>
      </w:r>
      <w:r w:rsidRPr="003C790C">
        <w:rPr>
          <w:sz w:val="24"/>
          <w:szCs w:val="24"/>
        </w:rPr>
        <w:t>nor var</w:t>
      </w:r>
      <w:r w:rsidRPr="003C790C">
        <w:rPr>
          <w:spacing w:val="-1"/>
          <w:sz w:val="24"/>
          <w:szCs w:val="24"/>
        </w:rPr>
        <w:t>i</w:t>
      </w:r>
      <w:r w:rsidRPr="003C790C">
        <w:rPr>
          <w:spacing w:val="1"/>
          <w:sz w:val="24"/>
          <w:szCs w:val="24"/>
        </w:rPr>
        <w:t>a</w:t>
      </w:r>
      <w:r w:rsidRPr="003C790C">
        <w:rPr>
          <w:spacing w:val="-1"/>
          <w:sz w:val="24"/>
          <w:szCs w:val="24"/>
        </w:rPr>
        <w:t>ti</w:t>
      </w:r>
      <w:r w:rsidRPr="003C790C">
        <w:rPr>
          <w:sz w:val="24"/>
          <w:szCs w:val="24"/>
        </w:rPr>
        <w:t xml:space="preserve">ons. Be </w:t>
      </w:r>
      <w:r w:rsidRPr="003C790C">
        <w:rPr>
          <w:spacing w:val="1"/>
          <w:sz w:val="24"/>
          <w:szCs w:val="24"/>
        </w:rPr>
        <w:t>a</w:t>
      </w:r>
      <w:r w:rsidRPr="003C790C">
        <w:rPr>
          <w:spacing w:val="-1"/>
          <w:sz w:val="24"/>
          <w:szCs w:val="24"/>
        </w:rPr>
        <w:t>w</w:t>
      </w:r>
      <w:r w:rsidRPr="003C790C">
        <w:rPr>
          <w:sz w:val="24"/>
          <w:szCs w:val="24"/>
        </w:rPr>
        <w:t>are</w:t>
      </w:r>
      <w:r w:rsidRPr="003C790C">
        <w:rPr>
          <w:spacing w:val="1"/>
          <w:sz w:val="24"/>
          <w:szCs w:val="24"/>
        </w:rPr>
        <w:t xml:space="preserve"> </w:t>
      </w:r>
      <w:r w:rsidRPr="003C790C">
        <w:rPr>
          <w:sz w:val="24"/>
          <w:szCs w:val="24"/>
        </w:rPr>
        <w:t xml:space="preserve">of </w:t>
      </w:r>
      <w:r w:rsidRPr="003C790C">
        <w:rPr>
          <w:spacing w:val="-1"/>
          <w:sz w:val="24"/>
          <w:szCs w:val="24"/>
        </w:rPr>
        <w:t>s</w:t>
      </w:r>
      <w:r w:rsidRPr="003C790C">
        <w:rPr>
          <w:sz w:val="24"/>
          <w:szCs w:val="24"/>
        </w:rPr>
        <w:t>uch</w:t>
      </w:r>
      <w:r w:rsidRPr="003C790C">
        <w:rPr>
          <w:spacing w:val="2"/>
          <w:sz w:val="24"/>
          <w:szCs w:val="24"/>
        </w:rPr>
        <w:t xml:space="preserve"> </w:t>
      </w:r>
      <w:r w:rsidRPr="003C790C">
        <w:rPr>
          <w:spacing w:val="-1"/>
          <w:sz w:val="24"/>
          <w:szCs w:val="24"/>
        </w:rPr>
        <w:t>t</w:t>
      </w:r>
      <w:r w:rsidRPr="003C790C">
        <w:rPr>
          <w:sz w:val="24"/>
          <w:szCs w:val="24"/>
        </w:rPr>
        <w:t>op</w:t>
      </w:r>
      <w:r w:rsidRPr="003C790C">
        <w:rPr>
          <w:spacing w:val="-1"/>
          <w:sz w:val="24"/>
          <w:szCs w:val="24"/>
        </w:rPr>
        <w:t>i</w:t>
      </w:r>
      <w:r w:rsidRPr="003C790C">
        <w:rPr>
          <w:sz w:val="24"/>
          <w:szCs w:val="24"/>
        </w:rPr>
        <w:t>cs we</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i</w:t>
      </w:r>
      <w:r w:rsidRPr="003C790C">
        <w:rPr>
          <w:sz w:val="24"/>
          <w:szCs w:val="24"/>
        </w:rPr>
        <w:t>n adv</w:t>
      </w:r>
      <w:r w:rsidRPr="003C790C">
        <w:rPr>
          <w:spacing w:val="1"/>
          <w:sz w:val="24"/>
          <w:szCs w:val="24"/>
        </w:rPr>
        <w:t>a</w:t>
      </w:r>
      <w:r w:rsidRPr="003C790C">
        <w:rPr>
          <w:sz w:val="24"/>
          <w:szCs w:val="24"/>
        </w:rPr>
        <w:t xml:space="preserve">nce so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 have</w:t>
      </w:r>
      <w:r w:rsidRPr="003C790C">
        <w:rPr>
          <w:spacing w:val="35"/>
          <w:sz w:val="24"/>
          <w:szCs w:val="24"/>
        </w:rPr>
        <w:t xml:space="preserve"> </w:t>
      </w:r>
      <w:r w:rsidRPr="003C790C">
        <w:rPr>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35"/>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35"/>
          <w:sz w:val="24"/>
          <w:szCs w:val="24"/>
        </w:rPr>
        <w:t xml:space="preserve"> </w:t>
      </w:r>
      <w:r w:rsidRPr="003C790C">
        <w:rPr>
          <w:spacing w:val="-1"/>
          <w:sz w:val="24"/>
          <w:szCs w:val="24"/>
        </w:rPr>
        <w:t>t</w:t>
      </w:r>
      <w:r w:rsidRPr="003C790C">
        <w:rPr>
          <w:sz w:val="24"/>
          <w:szCs w:val="24"/>
        </w:rPr>
        <w:t>o</w:t>
      </w:r>
      <w:r w:rsidRPr="003C790C">
        <w:rPr>
          <w:spacing w:val="36"/>
          <w:sz w:val="24"/>
          <w:szCs w:val="24"/>
        </w:rPr>
        <w:t xml:space="preserve"> </w:t>
      </w:r>
      <w:r w:rsidRPr="003C790C">
        <w:rPr>
          <w:sz w:val="24"/>
          <w:szCs w:val="24"/>
        </w:rPr>
        <w:t>prepare</w:t>
      </w:r>
      <w:r w:rsidRPr="003C790C">
        <w:rPr>
          <w:spacing w:val="35"/>
          <w:sz w:val="24"/>
          <w:szCs w:val="24"/>
        </w:rPr>
        <w:t xml:space="preserve"> </w:t>
      </w:r>
      <w:r w:rsidRPr="003C790C">
        <w:rPr>
          <w:sz w:val="24"/>
          <w:szCs w:val="24"/>
        </w:rPr>
        <w:t>for</w:t>
      </w:r>
      <w:r w:rsidRPr="003C790C">
        <w:rPr>
          <w:spacing w:val="34"/>
          <w:sz w:val="24"/>
          <w:szCs w:val="24"/>
        </w:rPr>
        <w:t xml:space="preserve"> </w:t>
      </w:r>
      <w:r w:rsidRPr="003C790C">
        <w:rPr>
          <w:spacing w:val="1"/>
          <w:sz w:val="24"/>
          <w:szCs w:val="24"/>
        </w:rPr>
        <w:t>t</w:t>
      </w:r>
      <w:r w:rsidRPr="003C790C">
        <w:rPr>
          <w:sz w:val="24"/>
          <w:szCs w:val="24"/>
        </w:rPr>
        <w:t>he</w:t>
      </w:r>
      <w:r w:rsidRPr="003C790C">
        <w:rPr>
          <w:spacing w:val="33"/>
          <w:sz w:val="24"/>
          <w:szCs w:val="24"/>
        </w:rPr>
        <w:t xml:space="preserve"> </w:t>
      </w:r>
      <w:r w:rsidRPr="003C790C">
        <w:rPr>
          <w:sz w:val="24"/>
          <w:szCs w:val="24"/>
        </w:rPr>
        <w:t>sa</w:t>
      </w:r>
      <w:r w:rsidRPr="003C790C">
        <w:rPr>
          <w:spacing w:val="1"/>
          <w:sz w:val="24"/>
          <w:szCs w:val="24"/>
        </w:rPr>
        <w:t>m</w:t>
      </w:r>
      <w:r w:rsidRPr="003C790C">
        <w:rPr>
          <w:sz w:val="24"/>
          <w:szCs w:val="24"/>
        </w:rPr>
        <w:t>e.</w:t>
      </w:r>
      <w:r w:rsidRPr="003C790C">
        <w:rPr>
          <w:spacing w:val="34"/>
          <w:sz w:val="24"/>
          <w:szCs w:val="24"/>
        </w:rPr>
        <w:t xml:space="preserve"> </w:t>
      </w:r>
      <w:r w:rsidRPr="003C790C">
        <w:rPr>
          <w:sz w:val="24"/>
          <w:szCs w:val="24"/>
        </w:rPr>
        <w:t>For</w:t>
      </w:r>
      <w:r w:rsidRPr="003C790C">
        <w:rPr>
          <w:spacing w:val="36"/>
          <w:sz w:val="24"/>
          <w:szCs w:val="24"/>
        </w:rPr>
        <w:t xml:space="preserve"> </w:t>
      </w:r>
      <w:r w:rsidRPr="003C790C">
        <w:rPr>
          <w:sz w:val="24"/>
          <w:szCs w:val="24"/>
        </w:rPr>
        <w:t>exa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37"/>
          <w:sz w:val="24"/>
          <w:szCs w:val="24"/>
        </w:rPr>
        <w:t xml:space="preserve"> </w:t>
      </w:r>
      <w:r w:rsidRPr="003C790C">
        <w:rPr>
          <w:spacing w:val="-1"/>
          <w:sz w:val="24"/>
          <w:szCs w:val="24"/>
        </w:rPr>
        <w:t>t</w:t>
      </w:r>
      <w:r w:rsidRPr="003C790C">
        <w:rPr>
          <w:sz w:val="24"/>
          <w:szCs w:val="24"/>
        </w:rPr>
        <w:t>he</w:t>
      </w:r>
      <w:r w:rsidRPr="003C790C">
        <w:rPr>
          <w:spacing w:val="35"/>
          <w:sz w:val="24"/>
          <w:szCs w:val="24"/>
        </w:rPr>
        <w:t xml:space="preserve"> </w:t>
      </w:r>
      <w:r w:rsidRPr="003C790C">
        <w:rPr>
          <w:spacing w:val="-1"/>
          <w:sz w:val="24"/>
          <w:szCs w:val="24"/>
        </w:rPr>
        <w:t>is</w:t>
      </w:r>
      <w:r w:rsidRPr="003C790C">
        <w:rPr>
          <w:sz w:val="24"/>
          <w:szCs w:val="24"/>
        </w:rPr>
        <w:t>sues</w:t>
      </w:r>
      <w:r w:rsidRPr="003C790C">
        <w:rPr>
          <w:spacing w:val="36"/>
          <w:sz w:val="24"/>
          <w:szCs w:val="24"/>
        </w:rPr>
        <w:t xml:space="preserve"> </w:t>
      </w:r>
      <w:r w:rsidRPr="003C790C">
        <w:rPr>
          <w:sz w:val="24"/>
          <w:szCs w:val="24"/>
        </w:rPr>
        <w:t>of</w:t>
      </w:r>
      <w:r w:rsidRPr="003C790C">
        <w:rPr>
          <w:spacing w:val="34"/>
          <w:sz w:val="24"/>
          <w:szCs w:val="24"/>
        </w:rPr>
        <w:t xml:space="preserve"> </w:t>
      </w:r>
      <w:r w:rsidRPr="003C790C">
        <w:rPr>
          <w:spacing w:val="-1"/>
          <w:sz w:val="24"/>
          <w:szCs w:val="24"/>
        </w:rPr>
        <w:t>t</w:t>
      </w:r>
      <w:r w:rsidRPr="003C790C">
        <w:rPr>
          <w:spacing w:val="1"/>
          <w:sz w:val="24"/>
          <w:szCs w:val="24"/>
        </w:rPr>
        <w:t>e</w:t>
      </w:r>
      <w:r w:rsidRPr="003C790C">
        <w:rPr>
          <w:sz w:val="24"/>
          <w:szCs w:val="24"/>
        </w:rPr>
        <w:t>rror</w:t>
      </w:r>
      <w:r w:rsidRPr="003C790C">
        <w:rPr>
          <w:spacing w:val="-1"/>
          <w:sz w:val="24"/>
          <w:szCs w:val="24"/>
        </w:rPr>
        <w:t>i</w:t>
      </w:r>
      <w:r w:rsidRPr="003C790C">
        <w:rPr>
          <w:sz w:val="24"/>
          <w:szCs w:val="24"/>
        </w:rPr>
        <w:t>s</w:t>
      </w:r>
      <w:r w:rsidRPr="003C790C">
        <w:rPr>
          <w:spacing w:val="-1"/>
          <w:sz w:val="24"/>
          <w:szCs w:val="24"/>
        </w:rPr>
        <w:t>m</w:t>
      </w:r>
      <w:r w:rsidRPr="003C790C">
        <w:rPr>
          <w:sz w:val="24"/>
          <w:szCs w:val="24"/>
        </w:rPr>
        <w:t>,</w:t>
      </w:r>
      <w:r w:rsidRPr="003C790C">
        <w:rPr>
          <w:spacing w:val="36"/>
          <w:sz w:val="24"/>
          <w:szCs w:val="24"/>
        </w:rPr>
        <w:t xml:space="preserve"> </w:t>
      </w:r>
      <w:r w:rsidRPr="003C790C">
        <w:rPr>
          <w:spacing w:val="-2"/>
          <w:sz w:val="24"/>
          <w:szCs w:val="24"/>
        </w:rPr>
        <w:t>g</w:t>
      </w:r>
      <w:r w:rsidRPr="003C790C">
        <w:rPr>
          <w:spacing w:val="1"/>
          <w:sz w:val="24"/>
          <w:szCs w:val="24"/>
        </w:rPr>
        <w:t>e</w:t>
      </w:r>
      <w:r w:rsidRPr="003C790C">
        <w:rPr>
          <w:sz w:val="24"/>
          <w:szCs w:val="24"/>
        </w:rPr>
        <w:t xml:space="preserve">nder </w:t>
      </w:r>
      <w:r w:rsidRPr="003C790C">
        <w:rPr>
          <w:spacing w:val="-1"/>
          <w:sz w:val="24"/>
          <w:szCs w:val="24"/>
        </w:rPr>
        <w:t>i</w:t>
      </w:r>
      <w:r w:rsidRPr="003C790C">
        <w:rPr>
          <w:sz w:val="24"/>
          <w:szCs w:val="24"/>
        </w:rPr>
        <w:t>n</w:t>
      </w:r>
      <w:r w:rsidRPr="003C790C">
        <w:rPr>
          <w:spacing w:val="1"/>
          <w:sz w:val="24"/>
          <w:szCs w:val="24"/>
        </w:rPr>
        <w:t>e</w:t>
      </w:r>
      <w:r w:rsidRPr="003C790C">
        <w:rPr>
          <w:sz w:val="24"/>
          <w:szCs w:val="24"/>
        </w:rPr>
        <w:t>qua</w:t>
      </w:r>
      <w:r w:rsidRPr="003C790C">
        <w:rPr>
          <w:spacing w:val="-1"/>
          <w:sz w:val="24"/>
          <w:szCs w:val="24"/>
        </w:rPr>
        <w:t>l</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 xml:space="preserve">, </w:t>
      </w:r>
      <w:r w:rsidRPr="003C790C">
        <w:rPr>
          <w:spacing w:val="4"/>
          <w:sz w:val="24"/>
          <w:szCs w:val="24"/>
        </w:rPr>
        <w:t xml:space="preserve"> </w:t>
      </w:r>
      <w:r w:rsidRPr="003C790C">
        <w:rPr>
          <w:sz w:val="24"/>
          <w:szCs w:val="24"/>
        </w:rPr>
        <w:t>pover</w:t>
      </w:r>
      <w:r w:rsidRPr="003C790C">
        <w:rPr>
          <w:spacing w:val="-9"/>
          <w:sz w:val="24"/>
          <w:szCs w:val="24"/>
        </w:rPr>
        <w:t>t</w:t>
      </w:r>
      <w:r w:rsidRPr="003C790C">
        <w:rPr>
          <w:spacing w:val="-4"/>
          <w:sz w:val="24"/>
          <w:szCs w:val="24"/>
        </w:rPr>
        <w:t>y</w:t>
      </w:r>
      <w:r w:rsidRPr="003C790C">
        <w:rPr>
          <w:sz w:val="24"/>
          <w:szCs w:val="24"/>
        </w:rPr>
        <w:t>,</w:t>
      </w:r>
      <w:r w:rsidRPr="003C790C">
        <w:rPr>
          <w:spacing w:val="49"/>
          <w:sz w:val="24"/>
          <w:szCs w:val="24"/>
        </w:rPr>
        <w:t xml:space="preserve"> </w:t>
      </w:r>
      <w:r w:rsidRPr="003C790C">
        <w:rPr>
          <w:sz w:val="24"/>
          <w:szCs w:val="24"/>
        </w:rPr>
        <w:t>A</w:t>
      </w:r>
      <w:r w:rsidRPr="003C790C">
        <w:rPr>
          <w:spacing w:val="-1"/>
          <w:sz w:val="24"/>
          <w:szCs w:val="24"/>
        </w:rPr>
        <w:t>j</w:t>
      </w:r>
      <w:r w:rsidRPr="003C790C">
        <w:rPr>
          <w:sz w:val="24"/>
          <w:szCs w:val="24"/>
        </w:rPr>
        <w:t xml:space="preserve">odhya </w:t>
      </w:r>
      <w:r w:rsidRPr="003C790C">
        <w:rPr>
          <w:spacing w:val="7"/>
          <w:sz w:val="24"/>
          <w:szCs w:val="24"/>
        </w:rPr>
        <w:t xml:space="preserve"> </w:t>
      </w:r>
      <w:r w:rsidRPr="003C790C">
        <w:rPr>
          <w:sz w:val="24"/>
          <w:szCs w:val="24"/>
        </w:rPr>
        <w:t>conf</w:t>
      </w:r>
      <w:r w:rsidRPr="003C790C">
        <w:rPr>
          <w:spacing w:val="-1"/>
          <w:sz w:val="24"/>
          <w:szCs w:val="24"/>
        </w:rPr>
        <w:t>l</w:t>
      </w:r>
      <w:r w:rsidRPr="003C790C">
        <w:rPr>
          <w:spacing w:val="1"/>
          <w:sz w:val="24"/>
          <w:szCs w:val="24"/>
        </w:rPr>
        <w:t>i</w:t>
      </w:r>
      <w:r w:rsidRPr="003C790C">
        <w:rPr>
          <w:sz w:val="24"/>
          <w:szCs w:val="24"/>
        </w:rPr>
        <w:t>c</w:t>
      </w:r>
      <w:r w:rsidRPr="003C790C">
        <w:rPr>
          <w:spacing w:val="-1"/>
          <w:sz w:val="24"/>
          <w:szCs w:val="24"/>
        </w:rPr>
        <w:t>t</w:t>
      </w:r>
      <w:r w:rsidRPr="003C790C">
        <w:rPr>
          <w:sz w:val="24"/>
          <w:szCs w:val="24"/>
        </w:rPr>
        <w:t xml:space="preserve">, </w:t>
      </w:r>
      <w:r w:rsidRPr="003C790C">
        <w:rPr>
          <w:spacing w:val="8"/>
          <w:sz w:val="24"/>
          <w:szCs w:val="24"/>
        </w:rPr>
        <w:t xml:space="preserve"> </w:t>
      </w:r>
      <w:r w:rsidRPr="003C790C">
        <w:rPr>
          <w:spacing w:val="-1"/>
          <w:sz w:val="24"/>
          <w:szCs w:val="24"/>
        </w:rPr>
        <w:t>l</w:t>
      </w:r>
      <w:r w:rsidRPr="003C790C">
        <w:rPr>
          <w:spacing w:val="1"/>
          <w:sz w:val="24"/>
          <w:szCs w:val="24"/>
        </w:rPr>
        <w:t>i</w:t>
      </w:r>
      <w:r w:rsidRPr="003C790C">
        <w:rPr>
          <w:sz w:val="24"/>
          <w:szCs w:val="24"/>
        </w:rPr>
        <w:t>bera</w:t>
      </w:r>
      <w:r w:rsidRPr="003C790C">
        <w:rPr>
          <w:spacing w:val="1"/>
          <w:sz w:val="24"/>
          <w:szCs w:val="24"/>
        </w:rPr>
        <w:t>l</w:t>
      </w:r>
      <w:r w:rsidRPr="003C790C">
        <w:rPr>
          <w:spacing w:val="-1"/>
          <w:sz w:val="24"/>
          <w:szCs w:val="24"/>
        </w:rPr>
        <w:t>i</w:t>
      </w:r>
      <w:r w:rsidRPr="003C790C">
        <w:rPr>
          <w:sz w:val="24"/>
          <w:szCs w:val="24"/>
        </w:rPr>
        <w:t>z</w:t>
      </w:r>
      <w:r w:rsidRPr="003C790C">
        <w:rPr>
          <w:spacing w:val="1"/>
          <w:sz w:val="24"/>
          <w:szCs w:val="24"/>
        </w:rPr>
        <w:t>a</w:t>
      </w:r>
      <w:r w:rsidRPr="003C790C">
        <w:rPr>
          <w:spacing w:val="-1"/>
          <w:sz w:val="24"/>
          <w:szCs w:val="24"/>
        </w:rPr>
        <w:t>ti</w:t>
      </w:r>
      <w:r w:rsidRPr="003C790C">
        <w:rPr>
          <w:sz w:val="24"/>
          <w:szCs w:val="24"/>
        </w:rPr>
        <w:t xml:space="preserve">on </w:t>
      </w:r>
      <w:r w:rsidRPr="003C790C">
        <w:rPr>
          <w:spacing w:val="8"/>
          <w:sz w:val="24"/>
          <w:szCs w:val="24"/>
        </w:rPr>
        <w:t xml:space="preserve"> </w:t>
      </w:r>
      <w:r w:rsidRPr="003C790C">
        <w:rPr>
          <w:sz w:val="24"/>
          <w:szCs w:val="24"/>
        </w:rPr>
        <w:t xml:space="preserve">and </w:t>
      </w:r>
      <w:r w:rsidRPr="003C790C">
        <w:rPr>
          <w:spacing w:val="6"/>
          <w:sz w:val="24"/>
          <w:szCs w:val="24"/>
        </w:rPr>
        <w:t xml:space="preserve"> </w:t>
      </w:r>
      <w:r w:rsidRPr="003C790C">
        <w:rPr>
          <w:sz w:val="24"/>
          <w:szCs w:val="24"/>
        </w:rPr>
        <w:t>pr</w:t>
      </w:r>
      <w:r w:rsidRPr="003C790C">
        <w:rPr>
          <w:spacing w:val="-1"/>
          <w:sz w:val="24"/>
          <w:szCs w:val="24"/>
        </w:rPr>
        <w:t>i</w:t>
      </w:r>
      <w:r w:rsidRPr="003C790C">
        <w:rPr>
          <w:sz w:val="24"/>
          <w:szCs w:val="24"/>
        </w:rPr>
        <w:t>v</w:t>
      </w:r>
      <w:r w:rsidRPr="003C790C">
        <w:rPr>
          <w:spacing w:val="1"/>
          <w:sz w:val="24"/>
          <w:szCs w:val="24"/>
        </w:rPr>
        <w:t>a</w:t>
      </w:r>
      <w:r w:rsidRPr="003C790C">
        <w:rPr>
          <w:spacing w:val="-1"/>
          <w:sz w:val="24"/>
          <w:szCs w:val="24"/>
        </w:rPr>
        <w:t>ti</w:t>
      </w:r>
      <w:r w:rsidRPr="003C790C">
        <w:rPr>
          <w:spacing w:val="1"/>
          <w:sz w:val="24"/>
          <w:szCs w:val="24"/>
        </w:rPr>
        <w:t>z</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6"/>
          <w:sz w:val="24"/>
          <w:szCs w:val="24"/>
        </w:rPr>
        <w:t xml:space="preserve"> </w:t>
      </w:r>
      <w:r w:rsidRPr="003C790C">
        <w:rPr>
          <w:sz w:val="24"/>
          <w:szCs w:val="24"/>
        </w:rPr>
        <w:t>reserv</w:t>
      </w:r>
      <w:r w:rsidRPr="003C790C">
        <w:rPr>
          <w:spacing w:val="1"/>
          <w:sz w:val="24"/>
          <w:szCs w:val="24"/>
        </w:rPr>
        <w:t>a</w:t>
      </w:r>
      <w:r w:rsidRPr="003C790C">
        <w:rPr>
          <w:spacing w:val="-1"/>
          <w:sz w:val="24"/>
          <w:szCs w:val="24"/>
        </w:rPr>
        <w:t>ti</w:t>
      </w:r>
      <w:r w:rsidRPr="003C790C">
        <w:rPr>
          <w:sz w:val="24"/>
          <w:szCs w:val="24"/>
        </w:rPr>
        <w:t xml:space="preserve">ons </w:t>
      </w:r>
      <w:r w:rsidRPr="003C790C">
        <w:rPr>
          <w:spacing w:val="8"/>
          <w:sz w:val="24"/>
          <w:szCs w:val="24"/>
        </w:rPr>
        <w:t xml:space="preserve"> </w:t>
      </w:r>
      <w:r w:rsidRPr="003C790C">
        <w:rPr>
          <w:spacing w:val="-1"/>
          <w:sz w:val="24"/>
          <w:szCs w:val="24"/>
        </w:rPr>
        <w:t>i</w:t>
      </w:r>
      <w:r w:rsidRPr="003C790C">
        <w:rPr>
          <w:sz w:val="24"/>
          <w:szCs w:val="24"/>
        </w:rPr>
        <w:t>n edu</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onal</w:t>
      </w:r>
      <w:r w:rsidRPr="003C790C">
        <w:rPr>
          <w:spacing w:val="13"/>
          <w:sz w:val="24"/>
          <w:szCs w:val="24"/>
        </w:rPr>
        <w:t xml:space="preserve">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pacing w:val="-1"/>
          <w:sz w:val="24"/>
          <w:szCs w:val="24"/>
        </w:rPr>
        <w:t>it</w:t>
      </w:r>
      <w:r w:rsidRPr="003C790C">
        <w:rPr>
          <w:sz w:val="24"/>
          <w:szCs w:val="24"/>
        </w:rPr>
        <w:t>u</w:t>
      </w:r>
      <w:r w:rsidRPr="003C790C">
        <w:rPr>
          <w:spacing w:val="-1"/>
          <w:sz w:val="24"/>
          <w:szCs w:val="24"/>
        </w:rPr>
        <w:t>t</w:t>
      </w:r>
      <w:r w:rsidRPr="003C790C">
        <w:rPr>
          <w:spacing w:val="1"/>
          <w:sz w:val="24"/>
          <w:szCs w:val="24"/>
        </w:rPr>
        <w:t>i</w:t>
      </w:r>
      <w:r w:rsidRPr="003C790C">
        <w:rPr>
          <w:sz w:val="24"/>
          <w:szCs w:val="24"/>
        </w:rPr>
        <w:t>ons</w:t>
      </w:r>
      <w:r w:rsidRPr="003C790C">
        <w:rPr>
          <w:spacing w:val="14"/>
          <w:sz w:val="24"/>
          <w:szCs w:val="24"/>
        </w:rPr>
        <w:t xml:space="preserve"> </w:t>
      </w:r>
      <w:r w:rsidRPr="003C790C">
        <w:rPr>
          <w:sz w:val="24"/>
          <w:szCs w:val="24"/>
        </w:rPr>
        <w:t>e</w:t>
      </w:r>
      <w:r w:rsidRPr="003C790C">
        <w:rPr>
          <w:spacing w:val="-1"/>
          <w:sz w:val="24"/>
          <w:szCs w:val="24"/>
        </w:rPr>
        <w:t>t</w:t>
      </w:r>
      <w:r w:rsidRPr="003C790C">
        <w:rPr>
          <w:sz w:val="24"/>
          <w:szCs w:val="24"/>
        </w:rPr>
        <w:t>c</w:t>
      </w:r>
      <w:r w:rsidRPr="003C790C">
        <w:rPr>
          <w:spacing w:val="13"/>
          <w:sz w:val="24"/>
          <w:szCs w:val="24"/>
        </w:rPr>
        <w:t xml:space="preserve"> </w:t>
      </w:r>
      <w:r w:rsidRPr="003C790C">
        <w:rPr>
          <w:sz w:val="24"/>
          <w:szCs w:val="24"/>
        </w:rPr>
        <w:t>of</w:t>
      </w:r>
      <w:r w:rsidRPr="003C790C">
        <w:rPr>
          <w:spacing w:val="-1"/>
          <w:sz w:val="24"/>
          <w:szCs w:val="24"/>
        </w:rPr>
        <w:t>t</w:t>
      </w:r>
      <w:r w:rsidRPr="003C790C">
        <w:rPr>
          <w:spacing w:val="1"/>
          <w:sz w:val="24"/>
          <w:szCs w:val="24"/>
        </w:rPr>
        <w:t>e</w:t>
      </w:r>
      <w:r w:rsidRPr="003C790C">
        <w:rPr>
          <w:sz w:val="24"/>
          <w:szCs w:val="24"/>
        </w:rPr>
        <w:t>n</w:t>
      </w:r>
      <w:r w:rsidRPr="003C790C">
        <w:rPr>
          <w:spacing w:val="13"/>
          <w:sz w:val="24"/>
          <w:szCs w:val="24"/>
        </w:rPr>
        <w:t xml:space="preserve"> </w:t>
      </w:r>
      <w:r w:rsidRPr="003C790C">
        <w:rPr>
          <w:sz w:val="24"/>
          <w:szCs w:val="24"/>
        </w:rPr>
        <w:t>appe</w:t>
      </w:r>
      <w:r w:rsidRPr="003C790C">
        <w:rPr>
          <w:spacing w:val="1"/>
          <w:sz w:val="24"/>
          <w:szCs w:val="24"/>
        </w:rPr>
        <w:t>a</w:t>
      </w:r>
      <w:r w:rsidRPr="003C790C">
        <w:rPr>
          <w:sz w:val="24"/>
          <w:szCs w:val="24"/>
        </w:rPr>
        <w:t>r</w:t>
      </w:r>
      <w:r w:rsidRPr="003C790C">
        <w:rPr>
          <w:spacing w:val="13"/>
          <w:sz w:val="24"/>
          <w:szCs w:val="24"/>
        </w:rPr>
        <w:t xml:space="preserve"> </w:t>
      </w:r>
      <w:r w:rsidRPr="003C790C">
        <w:rPr>
          <w:sz w:val="24"/>
          <w:szCs w:val="24"/>
        </w:rPr>
        <w:t>as</w:t>
      </w:r>
      <w:r w:rsidRPr="003C790C">
        <w:rPr>
          <w:spacing w:val="14"/>
          <w:sz w:val="24"/>
          <w:szCs w:val="24"/>
        </w:rPr>
        <w:t xml:space="preserve"> </w:t>
      </w:r>
      <w:r w:rsidRPr="003C790C">
        <w:rPr>
          <w:spacing w:val="-1"/>
          <w:sz w:val="24"/>
          <w:szCs w:val="24"/>
        </w:rPr>
        <w:t>G</w:t>
      </w:r>
      <w:r w:rsidRPr="003C790C">
        <w:rPr>
          <w:sz w:val="24"/>
          <w:szCs w:val="24"/>
        </w:rPr>
        <w:t>D</w:t>
      </w:r>
      <w:r w:rsidRPr="003C790C">
        <w:rPr>
          <w:spacing w:val="14"/>
          <w:sz w:val="24"/>
          <w:szCs w:val="24"/>
        </w:rPr>
        <w:t xml:space="preserve"> </w:t>
      </w:r>
      <w:r w:rsidRPr="003C790C">
        <w:rPr>
          <w:spacing w:val="-1"/>
          <w:sz w:val="24"/>
          <w:szCs w:val="24"/>
        </w:rPr>
        <w:t>t</w:t>
      </w:r>
      <w:r w:rsidRPr="003C790C">
        <w:rPr>
          <w:sz w:val="24"/>
          <w:szCs w:val="24"/>
        </w:rPr>
        <w:t>op</w:t>
      </w:r>
      <w:r w:rsidRPr="003C790C">
        <w:rPr>
          <w:spacing w:val="1"/>
          <w:sz w:val="24"/>
          <w:szCs w:val="24"/>
        </w:rPr>
        <w:t>i</w:t>
      </w:r>
      <w:r w:rsidRPr="003C790C">
        <w:rPr>
          <w:sz w:val="24"/>
          <w:szCs w:val="24"/>
        </w:rPr>
        <w:t>c</w:t>
      </w:r>
      <w:r w:rsidRPr="003C790C">
        <w:rPr>
          <w:spacing w:val="-1"/>
          <w:sz w:val="24"/>
          <w:szCs w:val="24"/>
        </w:rPr>
        <w:t>s</w:t>
      </w:r>
      <w:r w:rsidRPr="003C790C">
        <w:rPr>
          <w:sz w:val="24"/>
          <w:szCs w:val="24"/>
        </w:rPr>
        <w:t>.</w:t>
      </w:r>
      <w:r w:rsidRPr="003C790C">
        <w:rPr>
          <w:spacing w:val="15"/>
          <w:sz w:val="24"/>
          <w:szCs w:val="24"/>
        </w:rPr>
        <w:t xml:space="preserve"> </w:t>
      </w:r>
      <w:r w:rsidRPr="003C790C">
        <w:rPr>
          <w:sz w:val="24"/>
          <w:szCs w:val="24"/>
        </w:rPr>
        <w:t>Ma</w:t>
      </w:r>
      <w:r w:rsidRPr="003C790C">
        <w:rPr>
          <w:spacing w:val="-2"/>
          <w:sz w:val="24"/>
          <w:szCs w:val="24"/>
        </w:rPr>
        <w:t>k</w:t>
      </w:r>
      <w:r w:rsidRPr="003C790C">
        <w:rPr>
          <w:sz w:val="24"/>
          <w:szCs w:val="24"/>
        </w:rPr>
        <w:t>e</w:t>
      </w:r>
      <w:r w:rsidRPr="003C790C">
        <w:rPr>
          <w:spacing w:val="15"/>
          <w:sz w:val="24"/>
          <w:szCs w:val="24"/>
        </w:rPr>
        <w:t xml:space="preserve"> </w:t>
      </w:r>
      <w:r w:rsidRPr="003C790C">
        <w:rPr>
          <w:spacing w:val="-1"/>
          <w:sz w:val="24"/>
          <w:szCs w:val="24"/>
        </w:rPr>
        <w:t>s</w:t>
      </w:r>
      <w:r w:rsidRPr="003C790C">
        <w:rPr>
          <w:sz w:val="24"/>
          <w:szCs w:val="24"/>
        </w:rPr>
        <w:t>ure</w:t>
      </w:r>
      <w:r w:rsidRPr="003C790C">
        <w:rPr>
          <w:spacing w:val="15"/>
          <w:sz w:val="24"/>
          <w:szCs w:val="24"/>
        </w:rPr>
        <w:t xml:space="preserve"> </w:t>
      </w:r>
      <w:r w:rsidRPr="003C790C">
        <w:rPr>
          <w:sz w:val="24"/>
          <w:szCs w:val="24"/>
        </w:rPr>
        <w:t>you</w:t>
      </w:r>
      <w:r w:rsidRPr="003C790C">
        <w:rPr>
          <w:spacing w:val="13"/>
          <w:sz w:val="24"/>
          <w:szCs w:val="24"/>
        </w:rPr>
        <w:t xml:space="preserve"> </w:t>
      </w:r>
      <w:r w:rsidRPr="003C790C">
        <w:rPr>
          <w:sz w:val="24"/>
          <w:szCs w:val="24"/>
        </w:rPr>
        <w:t>know</w:t>
      </w:r>
      <w:r w:rsidRPr="003C790C">
        <w:rPr>
          <w:spacing w:val="12"/>
          <w:sz w:val="24"/>
          <w:szCs w:val="24"/>
        </w:rPr>
        <w:t xml:space="preserve"> </w:t>
      </w:r>
      <w:r w:rsidRPr="003C790C">
        <w:rPr>
          <w:spacing w:val="1"/>
          <w:sz w:val="24"/>
          <w:szCs w:val="24"/>
        </w:rPr>
        <w:t>t</w:t>
      </w:r>
      <w:r w:rsidRPr="003C790C">
        <w:rPr>
          <w:sz w:val="24"/>
          <w:szCs w:val="24"/>
        </w:rPr>
        <w:t>hese</w:t>
      </w:r>
      <w:r w:rsidRPr="003C790C">
        <w:rPr>
          <w:spacing w:val="13"/>
          <w:sz w:val="24"/>
          <w:szCs w:val="24"/>
        </w:rPr>
        <w:t xml:space="preserve"> </w:t>
      </w:r>
      <w:r w:rsidRPr="003C790C">
        <w:rPr>
          <w:spacing w:val="-1"/>
          <w:sz w:val="24"/>
          <w:szCs w:val="24"/>
        </w:rPr>
        <w:t>t</w:t>
      </w:r>
      <w:r w:rsidRPr="003C790C">
        <w:rPr>
          <w:sz w:val="24"/>
          <w:szCs w:val="24"/>
        </w:rPr>
        <w:t>op</w:t>
      </w:r>
      <w:r w:rsidRPr="003C790C">
        <w:rPr>
          <w:spacing w:val="1"/>
          <w:sz w:val="24"/>
          <w:szCs w:val="24"/>
        </w:rPr>
        <w:t>i</w:t>
      </w:r>
      <w:r w:rsidRPr="003C790C">
        <w:rPr>
          <w:spacing w:val="-3"/>
          <w:sz w:val="24"/>
          <w:szCs w:val="24"/>
        </w:rPr>
        <w:t>c</w:t>
      </w:r>
      <w:r w:rsidRPr="003C790C">
        <w:rPr>
          <w:sz w:val="24"/>
          <w:szCs w:val="24"/>
        </w:rPr>
        <w:t>s we</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 xml:space="preserve">and </w:t>
      </w:r>
      <w:r w:rsidRPr="003C790C">
        <w:rPr>
          <w:spacing w:val="1"/>
          <w:sz w:val="24"/>
          <w:szCs w:val="24"/>
        </w:rPr>
        <w:t>c</w:t>
      </w:r>
      <w:r w:rsidRPr="003C790C">
        <w:rPr>
          <w:sz w:val="24"/>
          <w:szCs w:val="24"/>
        </w:rPr>
        <w:t>an co</w:t>
      </w:r>
      <w:r w:rsidRPr="003C790C">
        <w:rPr>
          <w:spacing w:val="-1"/>
          <w:sz w:val="24"/>
          <w:szCs w:val="24"/>
        </w:rPr>
        <w:t>m</w:t>
      </w:r>
      <w:r w:rsidRPr="003C790C">
        <w:rPr>
          <w:sz w:val="24"/>
          <w:szCs w:val="24"/>
        </w:rPr>
        <w:t>e up 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 un</w:t>
      </w:r>
      <w:r w:rsidRPr="003C790C">
        <w:rPr>
          <w:spacing w:val="-1"/>
          <w:sz w:val="24"/>
          <w:szCs w:val="24"/>
        </w:rPr>
        <w:t>i</w:t>
      </w:r>
      <w:r w:rsidRPr="003C790C">
        <w:rPr>
          <w:sz w:val="24"/>
          <w:szCs w:val="24"/>
        </w:rPr>
        <w:t>qu</w:t>
      </w:r>
      <w:r w:rsidRPr="003C790C">
        <w:rPr>
          <w:spacing w:val="1"/>
          <w:sz w:val="24"/>
          <w:szCs w:val="24"/>
        </w:rPr>
        <w:t>e</w:t>
      </w:r>
      <w:r w:rsidRPr="003C790C">
        <w:rPr>
          <w:sz w:val="24"/>
          <w:szCs w:val="24"/>
        </w:rPr>
        <w:t xml:space="preserve">,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i</w:t>
      </w:r>
      <w:r w:rsidRPr="003C790C">
        <w:rPr>
          <w:sz w:val="24"/>
          <w:szCs w:val="24"/>
        </w:rPr>
        <w:t>gh</w:t>
      </w:r>
      <w:r w:rsidRPr="003C790C">
        <w:rPr>
          <w:spacing w:val="-1"/>
          <w:sz w:val="24"/>
          <w:szCs w:val="24"/>
        </w:rPr>
        <w:t>t</w:t>
      </w:r>
      <w:r w:rsidRPr="003C790C">
        <w:rPr>
          <w:sz w:val="24"/>
          <w:szCs w:val="24"/>
        </w:rPr>
        <w:t>ful</w:t>
      </w:r>
      <w:r w:rsidRPr="003C790C">
        <w:rPr>
          <w:spacing w:val="1"/>
          <w:sz w:val="24"/>
          <w:szCs w:val="24"/>
        </w:rPr>
        <w:t xml:space="preserve"> </w:t>
      </w:r>
      <w:r w:rsidRPr="003C790C">
        <w:rPr>
          <w:sz w:val="24"/>
          <w:szCs w:val="24"/>
        </w:rPr>
        <w:t>p</w:t>
      </w:r>
      <w:r w:rsidRPr="003C790C">
        <w:rPr>
          <w:spacing w:val="-2"/>
          <w:sz w:val="24"/>
          <w:szCs w:val="24"/>
        </w:rPr>
        <w:t>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s a</w:t>
      </w:r>
      <w:r w:rsidRPr="003C790C">
        <w:rPr>
          <w:spacing w:val="-1"/>
          <w:sz w:val="24"/>
          <w:szCs w:val="24"/>
        </w:rPr>
        <w:t>l</w:t>
      </w:r>
      <w:r w:rsidRPr="003C790C">
        <w:rPr>
          <w:sz w:val="24"/>
          <w:szCs w:val="24"/>
        </w:rPr>
        <w:t>ong</w:t>
      </w:r>
      <w:r w:rsidRPr="003C790C">
        <w:rPr>
          <w:spacing w:val="2"/>
          <w:sz w:val="24"/>
          <w:szCs w:val="24"/>
        </w:rPr>
        <w:t xml:space="preserve"> </w:t>
      </w:r>
      <w:r w:rsidRPr="003C790C">
        <w:rPr>
          <w:spacing w:val="-1"/>
          <w:sz w:val="24"/>
          <w:szCs w:val="24"/>
        </w:rPr>
        <w:t>wi</w:t>
      </w:r>
      <w:r w:rsidRPr="003C790C">
        <w:rPr>
          <w:spacing w:val="1"/>
          <w:sz w:val="24"/>
          <w:szCs w:val="24"/>
        </w:rPr>
        <w:t>t</w:t>
      </w:r>
      <w:r w:rsidRPr="003C790C">
        <w:rPr>
          <w:sz w:val="24"/>
          <w:szCs w:val="24"/>
        </w:rPr>
        <w:t>h da</w:t>
      </w:r>
      <w:r w:rsidRPr="003C790C">
        <w:rPr>
          <w:spacing w:val="-1"/>
          <w:sz w:val="24"/>
          <w:szCs w:val="24"/>
        </w:rPr>
        <w:t>t</w:t>
      </w:r>
      <w:r w:rsidRPr="003C790C">
        <w:rPr>
          <w:spacing w:val="1"/>
          <w:sz w:val="24"/>
          <w:szCs w:val="24"/>
        </w:rPr>
        <w:t>e</w:t>
      </w:r>
      <w:r w:rsidRPr="003C790C">
        <w:rPr>
          <w:spacing w:val="-1"/>
          <w:sz w:val="24"/>
          <w:szCs w:val="24"/>
        </w:rPr>
        <w:t>s</w:t>
      </w:r>
      <w:r w:rsidRPr="003C790C">
        <w:rPr>
          <w:sz w:val="24"/>
          <w:szCs w:val="24"/>
        </w:rPr>
        <w:t>, s</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ng f</w:t>
      </w:r>
      <w:r w:rsidRPr="003C790C">
        <w:rPr>
          <w:spacing w:val="1"/>
          <w:sz w:val="24"/>
          <w:szCs w:val="24"/>
        </w:rPr>
        <w:t>a</w:t>
      </w:r>
      <w:r w:rsidRPr="003C790C">
        <w:rPr>
          <w:sz w:val="24"/>
          <w:szCs w:val="24"/>
        </w:rPr>
        <w:t>c</w:t>
      </w:r>
      <w:r w:rsidRPr="003C790C">
        <w:rPr>
          <w:spacing w:val="-1"/>
          <w:sz w:val="24"/>
          <w:szCs w:val="24"/>
        </w:rPr>
        <w:t>t</w:t>
      </w:r>
      <w:r w:rsidRPr="003C790C">
        <w:rPr>
          <w:sz w:val="24"/>
          <w:szCs w:val="24"/>
        </w:rPr>
        <w:t>s.</w:t>
      </w:r>
    </w:p>
    <w:p w:rsidR="000F5F51" w:rsidRPr="003C790C" w:rsidRDefault="000F5F51" w:rsidP="00C86749">
      <w:pPr>
        <w:spacing w:before="2"/>
        <w:ind w:left="102" w:right="59"/>
        <w:jc w:val="both"/>
        <w:rPr>
          <w:sz w:val="24"/>
          <w:szCs w:val="24"/>
        </w:rPr>
      </w:pPr>
      <w:r w:rsidRPr="003C790C">
        <w:rPr>
          <w:rFonts w:eastAsia="Calibri"/>
          <w:sz w:val="24"/>
          <w:szCs w:val="24"/>
        </w:rPr>
        <w:t xml:space="preserve">4)         </w:t>
      </w:r>
      <w:r w:rsidRPr="003C790C">
        <w:rPr>
          <w:rFonts w:eastAsia="Calibri"/>
          <w:spacing w:val="45"/>
          <w:sz w:val="24"/>
          <w:szCs w:val="24"/>
        </w:rPr>
        <w:t xml:space="preserve"> </w:t>
      </w:r>
      <w:r w:rsidRPr="003C790C">
        <w:rPr>
          <w:b/>
          <w:spacing w:val="-6"/>
          <w:sz w:val="24"/>
          <w:szCs w:val="24"/>
        </w:rPr>
        <w:t>W</w:t>
      </w:r>
      <w:r w:rsidRPr="003C790C">
        <w:rPr>
          <w:b/>
          <w:spacing w:val="-4"/>
          <w:sz w:val="24"/>
          <w:szCs w:val="24"/>
        </w:rPr>
        <w:t>o</w:t>
      </w:r>
      <w:r w:rsidRPr="003C790C">
        <w:rPr>
          <w:b/>
          <w:spacing w:val="-3"/>
          <w:sz w:val="24"/>
          <w:szCs w:val="24"/>
        </w:rPr>
        <w:t>r</w:t>
      </w:r>
      <w:r w:rsidRPr="003C790C">
        <w:rPr>
          <w:b/>
          <w:sz w:val="24"/>
          <w:szCs w:val="24"/>
        </w:rPr>
        <w:t>k</w:t>
      </w:r>
      <w:r w:rsidRPr="003C790C">
        <w:rPr>
          <w:b/>
          <w:spacing w:val="54"/>
          <w:sz w:val="24"/>
          <w:szCs w:val="24"/>
        </w:rPr>
        <w:t xml:space="preserve"> </w:t>
      </w:r>
      <w:r w:rsidRPr="003C790C">
        <w:rPr>
          <w:b/>
          <w:sz w:val="24"/>
          <w:szCs w:val="24"/>
        </w:rPr>
        <w:t>on</w:t>
      </w:r>
      <w:r w:rsidRPr="003C790C">
        <w:rPr>
          <w:b/>
          <w:spacing w:val="54"/>
          <w:sz w:val="24"/>
          <w:szCs w:val="24"/>
        </w:rPr>
        <w:t xml:space="preserve"> </w:t>
      </w:r>
      <w:r w:rsidRPr="003C790C">
        <w:rPr>
          <w:b/>
          <w:sz w:val="24"/>
          <w:szCs w:val="24"/>
        </w:rPr>
        <w:t>yo</w:t>
      </w:r>
      <w:r w:rsidRPr="003C790C">
        <w:rPr>
          <w:b/>
          <w:spacing w:val="-1"/>
          <w:sz w:val="24"/>
          <w:szCs w:val="24"/>
        </w:rPr>
        <w:t>u</w:t>
      </w:r>
      <w:r w:rsidRPr="003C790C">
        <w:rPr>
          <w:b/>
          <w:sz w:val="24"/>
          <w:szCs w:val="24"/>
        </w:rPr>
        <w:t>r</w:t>
      </w:r>
      <w:r w:rsidRPr="003C790C">
        <w:rPr>
          <w:b/>
          <w:spacing w:val="53"/>
          <w:sz w:val="24"/>
          <w:szCs w:val="24"/>
        </w:rPr>
        <w:t xml:space="preserve"> </w:t>
      </w:r>
      <w:r w:rsidRPr="003C790C">
        <w:rPr>
          <w:b/>
          <w:spacing w:val="-1"/>
          <w:sz w:val="24"/>
          <w:szCs w:val="24"/>
        </w:rPr>
        <w:t>C</w:t>
      </w:r>
      <w:r w:rsidRPr="003C790C">
        <w:rPr>
          <w:b/>
          <w:sz w:val="24"/>
          <w:szCs w:val="24"/>
        </w:rPr>
        <w:t>ommun</w:t>
      </w:r>
      <w:r w:rsidRPr="003C790C">
        <w:rPr>
          <w:b/>
          <w:spacing w:val="-1"/>
          <w:sz w:val="24"/>
          <w:szCs w:val="24"/>
        </w:rPr>
        <w:t>i</w:t>
      </w:r>
      <w:r w:rsidRPr="003C790C">
        <w:rPr>
          <w:b/>
          <w:sz w:val="24"/>
          <w:szCs w:val="24"/>
        </w:rPr>
        <w:t>cat</w:t>
      </w:r>
      <w:r w:rsidRPr="003C790C">
        <w:rPr>
          <w:b/>
          <w:spacing w:val="1"/>
          <w:sz w:val="24"/>
          <w:szCs w:val="24"/>
        </w:rPr>
        <w:t>i</w:t>
      </w:r>
      <w:r w:rsidRPr="003C790C">
        <w:rPr>
          <w:b/>
          <w:sz w:val="24"/>
          <w:szCs w:val="24"/>
        </w:rPr>
        <w:t>on</w:t>
      </w:r>
      <w:r w:rsidRPr="003C790C">
        <w:rPr>
          <w:b/>
          <w:spacing w:val="54"/>
          <w:sz w:val="24"/>
          <w:szCs w:val="24"/>
        </w:rPr>
        <w:t xml:space="preserve"> </w:t>
      </w:r>
      <w:r w:rsidRPr="003C790C">
        <w:rPr>
          <w:b/>
          <w:sz w:val="24"/>
          <w:szCs w:val="24"/>
        </w:rPr>
        <w:t>S</w:t>
      </w:r>
      <w:r w:rsidRPr="003C790C">
        <w:rPr>
          <w:b/>
          <w:spacing w:val="-1"/>
          <w:sz w:val="24"/>
          <w:szCs w:val="24"/>
        </w:rPr>
        <w:t>k</w:t>
      </w:r>
      <w:r w:rsidRPr="003C790C">
        <w:rPr>
          <w:b/>
          <w:spacing w:val="1"/>
          <w:sz w:val="24"/>
          <w:szCs w:val="24"/>
        </w:rPr>
        <w:t>i</w:t>
      </w:r>
      <w:r w:rsidRPr="003C790C">
        <w:rPr>
          <w:b/>
          <w:spacing w:val="-1"/>
          <w:sz w:val="24"/>
          <w:szCs w:val="24"/>
        </w:rPr>
        <w:t>ll</w:t>
      </w:r>
      <w:r w:rsidRPr="003C790C">
        <w:rPr>
          <w:b/>
          <w:spacing w:val="4"/>
          <w:sz w:val="24"/>
          <w:szCs w:val="24"/>
        </w:rPr>
        <w:t>s</w:t>
      </w:r>
      <w:r w:rsidRPr="003C790C">
        <w:rPr>
          <w:sz w:val="24"/>
          <w:szCs w:val="24"/>
        </w:rPr>
        <w:t>:</w:t>
      </w:r>
      <w:r w:rsidRPr="003C790C">
        <w:rPr>
          <w:spacing w:val="47"/>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50"/>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54"/>
          <w:sz w:val="24"/>
          <w:szCs w:val="24"/>
        </w:rPr>
        <w:t xml:space="preserve"> </w:t>
      </w:r>
      <w:r w:rsidRPr="003C790C">
        <w:rPr>
          <w:sz w:val="24"/>
          <w:szCs w:val="24"/>
        </w:rPr>
        <w:t>be</w:t>
      </w:r>
      <w:r w:rsidRPr="003C790C">
        <w:rPr>
          <w:spacing w:val="55"/>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55"/>
          <w:sz w:val="24"/>
          <w:szCs w:val="24"/>
        </w:rPr>
        <w:t xml:space="preserve"> </w:t>
      </w:r>
      <w:r w:rsidRPr="003C790C">
        <w:rPr>
          <w:spacing w:val="1"/>
          <w:sz w:val="24"/>
          <w:szCs w:val="24"/>
        </w:rPr>
        <w:t>i</w:t>
      </w:r>
      <w:r w:rsidRPr="003C790C">
        <w:rPr>
          <w:sz w:val="24"/>
          <w:szCs w:val="24"/>
        </w:rPr>
        <w:t>n</w:t>
      </w:r>
      <w:r w:rsidRPr="003C790C">
        <w:rPr>
          <w:spacing w:val="54"/>
          <w:sz w:val="24"/>
          <w:szCs w:val="24"/>
        </w:rPr>
        <w:t xml:space="preserve"> </w:t>
      </w:r>
      <w:r w:rsidRPr="003C790C">
        <w:rPr>
          <w:sz w:val="24"/>
          <w:szCs w:val="24"/>
        </w:rPr>
        <w:t>your</w:t>
      </w:r>
      <w:r w:rsidRPr="003C790C">
        <w:rPr>
          <w:spacing w:val="56"/>
          <w:sz w:val="24"/>
          <w:szCs w:val="24"/>
        </w:rPr>
        <w:t xml:space="preserve"> </w:t>
      </w:r>
      <w:r w:rsidRPr="003C790C">
        <w:rPr>
          <w:sz w:val="24"/>
          <w:szCs w:val="24"/>
        </w:rPr>
        <w:t>co</w:t>
      </w:r>
      <w:r w:rsidRPr="003C790C">
        <w:rPr>
          <w:spacing w:val="-1"/>
          <w:sz w:val="24"/>
          <w:szCs w:val="24"/>
        </w:rPr>
        <w:t>mm</w:t>
      </w:r>
      <w:r w:rsidRPr="003C790C">
        <w:rPr>
          <w:sz w:val="24"/>
          <w:szCs w:val="24"/>
        </w:rPr>
        <w:t>un</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 sk</w:t>
      </w:r>
      <w:r w:rsidRPr="003C790C">
        <w:rPr>
          <w:spacing w:val="-1"/>
          <w:sz w:val="24"/>
          <w:szCs w:val="24"/>
        </w:rPr>
        <w:t>il</w:t>
      </w:r>
      <w:r w:rsidRPr="003C790C">
        <w:rPr>
          <w:spacing w:val="1"/>
          <w:sz w:val="24"/>
          <w:szCs w:val="24"/>
        </w:rPr>
        <w:t>l</w:t>
      </w:r>
      <w:r w:rsidRPr="003C790C">
        <w:rPr>
          <w:spacing w:val="-1"/>
          <w:sz w:val="24"/>
          <w:szCs w:val="24"/>
        </w:rPr>
        <w:t>s</w:t>
      </w:r>
      <w:r w:rsidRPr="003C790C">
        <w:rPr>
          <w:sz w:val="24"/>
          <w:szCs w:val="24"/>
        </w:rPr>
        <w:t>.</w:t>
      </w:r>
      <w:r w:rsidRPr="003C790C">
        <w:rPr>
          <w:spacing w:val="-8"/>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6"/>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have a</w:t>
      </w:r>
      <w:r w:rsidRPr="003C790C">
        <w:rPr>
          <w:spacing w:val="1"/>
          <w:sz w:val="24"/>
          <w:szCs w:val="24"/>
        </w:rPr>
        <w:t xml:space="preserve"> </w:t>
      </w:r>
      <w:r w:rsidRPr="003C790C">
        <w:rPr>
          <w:sz w:val="24"/>
          <w:szCs w:val="24"/>
        </w:rPr>
        <w:t>good v</w:t>
      </w:r>
      <w:r w:rsidRPr="003C790C">
        <w:rPr>
          <w:spacing w:val="-2"/>
          <w:sz w:val="24"/>
          <w:szCs w:val="24"/>
        </w:rPr>
        <w:t>o</w:t>
      </w:r>
      <w:r w:rsidRPr="003C790C">
        <w:rPr>
          <w:spacing w:val="1"/>
          <w:sz w:val="24"/>
          <w:szCs w:val="24"/>
        </w:rPr>
        <w:t>c</w:t>
      </w:r>
      <w:r w:rsidRPr="003C790C">
        <w:rPr>
          <w:sz w:val="24"/>
          <w:szCs w:val="24"/>
        </w:rPr>
        <w:t>abu</w:t>
      </w:r>
      <w:r w:rsidRPr="003C790C">
        <w:rPr>
          <w:spacing w:val="-1"/>
          <w:sz w:val="24"/>
          <w:szCs w:val="24"/>
        </w:rPr>
        <w:t>l</w:t>
      </w:r>
      <w:r w:rsidRPr="003C790C">
        <w:rPr>
          <w:spacing w:val="1"/>
          <w:sz w:val="24"/>
          <w:szCs w:val="24"/>
        </w:rPr>
        <w:t>a</w:t>
      </w:r>
      <w:r w:rsidRPr="003C790C">
        <w:rPr>
          <w:sz w:val="24"/>
          <w:szCs w:val="24"/>
        </w:rPr>
        <w:t>ry and a dec</w:t>
      </w:r>
      <w:r w:rsidRPr="003C790C">
        <w:rPr>
          <w:spacing w:val="1"/>
          <w:sz w:val="24"/>
          <w:szCs w:val="24"/>
        </w:rPr>
        <w:t>e</w:t>
      </w:r>
      <w:r w:rsidRPr="003C790C">
        <w:rPr>
          <w:sz w:val="24"/>
          <w:szCs w:val="24"/>
        </w:rPr>
        <w:t>nt</w:t>
      </w:r>
      <w:r w:rsidRPr="003C790C">
        <w:rPr>
          <w:spacing w:val="-1"/>
          <w:sz w:val="24"/>
          <w:szCs w:val="24"/>
        </w:rPr>
        <w:t xml:space="preserve"> </w:t>
      </w:r>
      <w:r w:rsidRPr="003C790C">
        <w:rPr>
          <w:spacing w:val="1"/>
          <w:sz w:val="24"/>
          <w:szCs w:val="24"/>
        </w:rPr>
        <w:t>c</w:t>
      </w:r>
      <w:r w:rsidRPr="003C790C">
        <w:rPr>
          <w:spacing w:val="-2"/>
          <w:sz w:val="24"/>
          <w:szCs w:val="24"/>
        </w:rPr>
        <w:t>o</w:t>
      </w:r>
      <w:r w:rsidRPr="003C790C">
        <w:rPr>
          <w:spacing w:val="1"/>
          <w:sz w:val="24"/>
          <w:szCs w:val="24"/>
        </w:rPr>
        <w:t>m</w:t>
      </w:r>
      <w:r w:rsidRPr="003C790C">
        <w:rPr>
          <w:spacing w:val="-1"/>
          <w:sz w:val="24"/>
          <w:szCs w:val="24"/>
        </w:rPr>
        <w:t>m</w:t>
      </w:r>
      <w:r w:rsidRPr="003C790C">
        <w:rPr>
          <w:sz w:val="24"/>
          <w:szCs w:val="24"/>
        </w:rPr>
        <w:t>and over</w:t>
      </w:r>
      <w:r w:rsidRPr="003C790C">
        <w:rPr>
          <w:spacing w:val="2"/>
          <w:sz w:val="24"/>
          <w:szCs w:val="24"/>
        </w:rPr>
        <w:t xml:space="preserve"> </w:t>
      </w:r>
      <w:r w:rsidRPr="003C790C">
        <w:rPr>
          <w:spacing w:val="-1"/>
          <w:sz w:val="24"/>
          <w:szCs w:val="24"/>
        </w:rPr>
        <w:t>E</w:t>
      </w:r>
      <w:r w:rsidRPr="003C790C">
        <w:rPr>
          <w:sz w:val="24"/>
          <w:szCs w:val="24"/>
        </w:rPr>
        <w:t>ng</w:t>
      </w:r>
      <w:r w:rsidRPr="003C790C">
        <w:rPr>
          <w:spacing w:val="-1"/>
          <w:sz w:val="24"/>
          <w:szCs w:val="24"/>
        </w:rPr>
        <w:t>li</w:t>
      </w:r>
      <w:r w:rsidRPr="003C790C">
        <w:rPr>
          <w:sz w:val="24"/>
          <w:szCs w:val="24"/>
        </w:rPr>
        <w:t>sh.</w:t>
      </w:r>
    </w:p>
    <w:p w:rsidR="000F5F51" w:rsidRPr="003C790C" w:rsidRDefault="000F5F51" w:rsidP="00C86749">
      <w:pPr>
        <w:ind w:left="822" w:right="416"/>
        <w:jc w:val="both"/>
        <w:rPr>
          <w:sz w:val="24"/>
          <w:szCs w:val="24"/>
        </w:rPr>
      </w:pPr>
      <w:r w:rsidRPr="003C790C">
        <w:rPr>
          <w:rFonts w:eastAsia="Calibri"/>
          <w:sz w:val="24"/>
          <w:szCs w:val="24"/>
        </w:rPr>
        <w:t xml:space="preserve">5) </w:t>
      </w:r>
      <w:r w:rsidRPr="003C790C">
        <w:rPr>
          <w:rFonts w:eastAsia="Calibri"/>
          <w:spacing w:val="2"/>
          <w:sz w:val="24"/>
          <w:szCs w:val="24"/>
        </w:rPr>
        <w:t xml:space="preserve"> </w:t>
      </w:r>
      <w:r w:rsidRPr="003C790C">
        <w:rPr>
          <w:b/>
          <w:sz w:val="24"/>
          <w:szCs w:val="24"/>
        </w:rPr>
        <w:t>L</w:t>
      </w:r>
      <w:r w:rsidRPr="003C790C">
        <w:rPr>
          <w:b/>
          <w:spacing w:val="-1"/>
          <w:sz w:val="24"/>
          <w:szCs w:val="24"/>
        </w:rPr>
        <w:t>i</w:t>
      </w:r>
      <w:r w:rsidRPr="003C790C">
        <w:rPr>
          <w:b/>
          <w:sz w:val="24"/>
          <w:szCs w:val="24"/>
        </w:rPr>
        <w:t>sten to the</w:t>
      </w:r>
      <w:r w:rsidRPr="003C790C">
        <w:rPr>
          <w:b/>
          <w:spacing w:val="-5"/>
          <w:sz w:val="24"/>
          <w:szCs w:val="24"/>
        </w:rPr>
        <w:t xml:space="preserve"> </w:t>
      </w:r>
      <w:r w:rsidRPr="003C790C">
        <w:rPr>
          <w:b/>
          <w:spacing w:val="-10"/>
          <w:sz w:val="24"/>
          <w:szCs w:val="24"/>
        </w:rPr>
        <w:t>T</w:t>
      </w:r>
      <w:r w:rsidRPr="003C790C">
        <w:rPr>
          <w:b/>
          <w:spacing w:val="-6"/>
          <w:sz w:val="24"/>
          <w:szCs w:val="24"/>
        </w:rPr>
        <w:t>o</w:t>
      </w:r>
      <w:r w:rsidRPr="003C790C">
        <w:rPr>
          <w:b/>
          <w:spacing w:val="-3"/>
          <w:sz w:val="24"/>
          <w:szCs w:val="24"/>
        </w:rPr>
        <w:t>p</w:t>
      </w:r>
      <w:r w:rsidRPr="003C790C">
        <w:rPr>
          <w:b/>
          <w:spacing w:val="-1"/>
          <w:sz w:val="24"/>
          <w:szCs w:val="24"/>
        </w:rPr>
        <w:t>i</w:t>
      </w:r>
      <w:r w:rsidRPr="003C790C">
        <w:rPr>
          <w:b/>
          <w:sz w:val="24"/>
          <w:szCs w:val="24"/>
        </w:rPr>
        <w:t>c</w:t>
      </w:r>
      <w:r w:rsidRPr="003C790C">
        <w:rPr>
          <w:b/>
          <w:spacing w:val="-3"/>
          <w:sz w:val="24"/>
          <w:szCs w:val="24"/>
        </w:rPr>
        <w:t xml:space="preserve"> </w:t>
      </w:r>
      <w:r w:rsidRPr="003C790C">
        <w:rPr>
          <w:b/>
          <w:spacing w:val="1"/>
          <w:sz w:val="24"/>
          <w:szCs w:val="24"/>
        </w:rPr>
        <w:t>G</w:t>
      </w:r>
      <w:r w:rsidRPr="003C790C">
        <w:rPr>
          <w:b/>
          <w:spacing w:val="-1"/>
          <w:sz w:val="24"/>
          <w:szCs w:val="24"/>
        </w:rPr>
        <w:t>i</w:t>
      </w:r>
      <w:r w:rsidRPr="003C790C">
        <w:rPr>
          <w:b/>
          <w:sz w:val="24"/>
          <w:szCs w:val="24"/>
        </w:rPr>
        <w:t>ven D</w:t>
      </w:r>
      <w:r w:rsidRPr="003C790C">
        <w:rPr>
          <w:b/>
          <w:spacing w:val="-1"/>
          <w:sz w:val="24"/>
          <w:szCs w:val="24"/>
        </w:rPr>
        <w:t>u</w:t>
      </w:r>
      <w:r w:rsidRPr="003C790C">
        <w:rPr>
          <w:b/>
          <w:spacing w:val="1"/>
          <w:sz w:val="24"/>
          <w:szCs w:val="24"/>
        </w:rPr>
        <w:t>r</w:t>
      </w:r>
      <w:r w:rsidRPr="003C790C">
        <w:rPr>
          <w:b/>
          <w:spacing w:val="-1"/>
          <w:sz w:val="24"/>
          <w:szCs w:val="24"/>
        </w:rPr>
        <w:t>i</w:t>
      </w:r>
      <w:r w:rsidRPr="003C790C">
        <w:rPr>
          <w:b/>
          <w:sz w:val="24"/>
          <w:szCs w:val="24"/>
        </w:rPr>
        <w:t xml:space="preserve">ng </w:t>
      </w:r>
      <w:r w:rsidRPr="003C790C">
        <w:rPr>
          <w:b/>
          <w:spacing w:val="-1"/>
          <w:sz w:val="24"/>
          <w:szCs w:val="24"/>
        </w:rPr>
        <w:t>G</w:t>
      </w:r>
      <w:r w:rsidRPr="003C790C">
        <w:rPr>
          <w:b/>
          <w:sz w:val="24"/>
          <w:szCs w:val="24"/>
        </w:rPr>
        <w:t xml:space="preserve">D </w:t>
      </w:r>
      <w:r w:rsidRPr="003C790C">
        <w:rPr>
          <w:b/>
          <w:spacing w:val="-1"/>
          <w:sz w:val="24"/>
          <w:szCs w:val="24"/>
        </w:rPr>
        <w:t>C</w:t>
      </w:r>
      <w:r w:rsidRPr="003C790C">
        <w:rPr>
          <w:b/>
          <w:spacing w:val="-2"/>
          <w:sz w:val="24"/>
          <w:szCs w:val="24"/>
        </w:rPr>
        <w:t>a</w:t>
      </w:r>
      <w:r w:rsidRPr="003C790C">
        <w:rPr>
          <w:b/>
          <w:sz w:val="24"/>
          <w:szCs w:val="24"/>
        </w:rPr>
        <w:t>ref</w:t>
      </w:r>
      <w:r w:rsidRPr="003C790C">
        <w:rPr>
          <w:b/>
          <w:spacing w:val="-1"/>
          <w:sz w:val="24"/>
          <w:szCs w:val="24"/>
        </w:rPr>
        <w:t>u</w:t>
      </w:r>
      <w:r w:rsidRPr="003C790C">
        <w:rPr>
          <w:b/>
          <w:spacing w:val="1"/>
          <w:sz w:val="24"/>
          <w:szCs w:val="24"/>
        </w:rPr>
        <w:t>l</w:t>
      </w:r>
      <w:r w:rsidRPr="003C790C">
        <w:rPr>
          <w:b/>
          <w:spacing w:val="-1"/>
          <w:sz w:val="24"/>
          <w:szCs w:val="24"/>
        </w:rPr>
        <w:t>l</w:t>
      </w:r>
      <w:r w:rsidRPr="003C790C">
        <w:rPr>
          <w:b/>
          <w:spacing w:val="3"/>
          <w:sz w:val="24"/>
          <w:szCs w:val="24"/>
        </w:rPr>
        <w:t>y</w:t>
      </w:r>
      <w:r w:rsidRPr="003C790C">
        <w:rPr>
          <w:sz w:val="24"/>
          <w:szCs w:val="24"/>
        </w:rPr>
        <w:t>:</w:t>
      </w:r>
      <w:r w:rsidRPr="003C790C">
        <w:rPr>
          <w:spacing w:val="1"/>
          <w:sz w:val="24"/>
          <w:szCs w:val="24"/>
        </w:rPr>
        <w:t xml:space="preserve"> </w:t>
      </w:r>
      <w:r w:rsidRPr="003C790C">
        <w:rPr>
          <w:spacing w:val="-1"/>
          <w:sz w:val="24"/>
          <w:szCs w:val="24"/>
        </w:rPr>
        <w:t>Li</w:t>
      </w:r>
      <w:r w:rsidRPr="003C790C">
        <w:rPr>
          <w:sz w:val="24"/>
          <w:szCs w:val="24"/>
        </w:rPr>
        <w:t>s</w:t>
      </w:r>
      <w:r w:rsidRPr="003C790C">
        <w:rPr>
          <w:spacing w:val="-1"/>
          <w:sz w:val="24"/>
          <w:szCs w:val="24"/>
        </w:rPr>
        <w:t>t</w:t>
      </w:r>
      <w:r w:rsidRPr="003C790C">
        <w:rPr>
          <w:sz w:val="24"/>
          <w:szCs w:val="24"/>
        </w:rPr>
        <w:t>en</w:t>
      </w:r>
      <w:r w:rsidRPr="003C790C">
        <w:rPr>
          <w:spacing w:val="2"/>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 xml:space="preserve">he </w:t>
      </w:r>
      <w:r w:rsidRPr="003C790C">
        <w:rPr>
          <w:spacing w:val="1"/>
          <w:sz w:val="24"/>
          <w:szCs w:val="24"/>
        </w:rPr>
        <w:t>t</w:t>
      </w:r>
      <w:r w:rsidRPr="003C790C">
        <w:rPr>
          <w:sz w:val="24"/>
          <w:szCs w:val="24"/>
        </w:rPr>
        <w:t>op</w:t>
      </w:r>
      <w:r w:rsidRPr="003C790C">
        <w:rPr>
          <w:spacing w:val="-1"/>
          <w:sz w:val="24"/>
          <w:szCs w:val="24"/>
        </w:rPr>
        <w:t>i</w:t>
      </w:r>
      <w:r w:rsidRPr="003C790C">
        <w:rPr>
          <w:sz w:val="24"/>
          <w:szCs w:val="24"/>
        </w:rPr>
        <w:t xml:space="preserve">c </w:t>
      </w:r>
      <w:r w:rsidRPr="003C790C">
        <w:rPr>
          <w:spacing w:val="1"/>
          <w:sz w:val="24"/>
          <w:szCs w:val="24"/>
        </w:rPr>
        <w:t>c</w:t>
      </w:r>
      <w:r w:rsidRPr="003C790C">
        <w:rPr>
          <w:sz w:val="24"/>
          <w:szCs w:val="24"/>
        </w:rPr>
        <w:t>arefu</w:t>
      </w:r>
      <w:r w:rsidRPr="003C790C">
        <w:rPr>
          <w:spacing w:val="-1"/>
          <w:sz w:val="24"/>
          <w:szCs w:val="24"/>
        </w:rPr>
        <w:t>l</w:t>
      </w:r>
      <w:r w:rsidRPr="003C790C">
        <w:rPr>
          <w:spacing w:val="1"/>
          <w:sz w:val="24"/>
          <w:szCs w:val="24"/>
        </w:rPr>
        <w:t>l</w:t>
      </w:r>
      <w:r w:rsidRPr="003C790C">
        <w:rPr>
          <w:sz w:val="24"/>
          <w:szCs w:val="24"/>
        </w:rPr>
        <w:t>y and unders</w:t>
      </w:r>
      <w:r w:rsidRPr="003C790C">
        <w:rPr>
          <w:spacing w:val="-1"/>
          <w:sz w:val="24"/>
          <w:szCs w:val="24"/>
        </w:rPr>
        <w:t>t</w:t>
      </w:r>
      <w:r w:rsidRPr="003C790C">
        <w:rPr>
          <w:spacing w:val="1"/>
          <w:sz w:val="24"/>
          <w:szCs w:val="24"/>
        </w:rPr>
        <w:t>a</w:t>
      </w:r>
      <w:r w:rsidRPr="003C790C">
        <w:rPr>
          <w:sz w:val="24"/>
          <w:szCs w:val="24"/>
        </w:rPr>
        <w:t xml:space="preserve">nd </w:t>
      </w:r>
      <w:r w:rsidRPr="003C790C">
        <w:rPr>
          <w:spacing w:val="-1"/>
          <w:sz w:val="24"/>
          <w:szCs w:val="24"/>
        </w:rPr>
        <w:t>it</w:t>
      </w:r>
      <w:r w:rsidRPr="003C790C">
        <w:rPr>
          <w:sz w:val="24"/>
          <w:szCs w:val="24"/>
        </w:rPr>
        <w:t>... Be</w:t>
      </w:r>
      <w:r w:rsidRPr="003C790C">
        <w:rPr>
          <w:spacing w:val="1"/>
          <w:sz w:val="24"/>
          <w:szCs w:val="24"/>
        </w:rPr>
        <w:t xml:space="preserve"> </w:t>
      </w:r>
      <w:r w:rsidRPr="003C790C">
        <w:rPr>
          <w:sz w:val="24"/>
          <w:szCs w:val="24"/>
        </w:rPr>
        <w:t>a</w:t>
      </w:r>
      <w:r w:rsidRPr="003C790C">
        <w:rPr>
          <w:spacing w:val="-1"/>
          <w:sz w:val="24"/>
          <w:szCs w:val="24"/>
        </w:rPr>
        <w:t>l</w:t>
      </w:r>
      <w:r w:rsidRPr="003C790C">
        <w:rPr>
          <w:spacing w:val="1"/>
          <w:sz w:val="24"/>
          <w:szCs w:val="24"/>
        </w:rPr>
        <w:t>e</w:t>
      </w:r>
      <w:r w:rsidRPr="003C790C">
        <w:rPr>
          <w:spacing w:val="-2"/>
          <w:sz w:val="24"/>
          <w:szCs w:val="24"/>
        </w:rPr>
        <w:t>r</w:t>
      </w:r>
      <w:r w:rsidRPr="003C790C">
        <w:rPr>
          <w:spacing w:val="1"/>
          <w:sz w:val="24"/>
          <w:szCs w:val="24"/>
        </w:rPr>
        <w:t>t</w:t>
      </w:r>
      <w:r w:rsidRPr="003C790C">
        <w:rPr>
          <w:sz w:val="24"/>
          <w:szCs w:val="24"/>
        </w:rPr>
        <w:t>.</w:t>
      </w:r>
    </w:p>
    <w:p w:rsidR="000F5F51" w:rsidRPr="003C790C" w:rsidRDefault="000F5F51" w:rsidP="00C86749">
      <w:pPr>
        <w:ind w:left="822" w:right="67"/>
        <w:jc w:val="both"/>
        <w:rPr>
          <w:sz w:val="24"/>
          <w:szCs w:val="24"/>
        </w:rPr>
        <w:sectPr w:rsidR="000F5F51"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b/>
          <w:sz w:val="24"/>
          <w:szCs w:val="24"/>
        </w:rPr>
        <w:t>6)</w:t>
      </w:r>
      <w:r w:rsidRPr="003C790C">
        <w:rPr>
          <w:b/>
          <w:spacing w:val="3"/>
          <w:sz w:val="24"/>
          <w:szCs w:val="24"/>
        </w:rPr>
        <w:t xml:space="preserve"> </w:t>
      </w:r>
      <w:r w:rsidRPr="003C790C">
        <w:rPr>
          <w:b/>
          <w:spacing w:val="-8"/>
          <w:sz w:val="24"/>
          <w:szCs w:val="24"/>
        </w:rPr>
        <w:t>T</w:t>
      </w:r>
      <w:r w:rsidRPr="003C790C">
        <w:rPr>
          <w:b/>
          <w:spacing w:val="-6"/>
          <w:sz w:val="24"/>
          <w:szCs w:val="24"/>
        </w:rPr>
        <w:t>r</w:t>
      </w:r>
      <w:r w:rsidRPr="003C790C">
        <w:rPr>
          <w:b/>
          <w:sz w:val="24"/>
          <w:szCs w:val="24"/>
        </w:rPr>
        <w:t>y</w:t>
      </w:r>
      <w:r w:rsidRPr="003C790C">
        <w:rPr>
          <w:b/>
          <w:spacing w:val="3"/>
          <w:sz w:val="24"/>
          <w:szCs w:val="24"/>
        </w:rPr>
        <w:t xml:space="preserve"> </w:t>
      </w:r>
      <w:r w:rsidRPr="003C790C">
        <w:rPr>
          <w:b/>
          <w:sz w:val="24"/>
          <w:szCs w:val="24"/>
        </w:rPr>
        <w:t>and</w:t>
      </w:r>
      <w:r w:rsidRPr="003C790C">
        <w:rPr>
          <w:b/>
          <w:spacing w:val="7"/>
          <w:sz w:val="24"/>
          <w:szCs w:val="24"/>
        </w:rPr>
        <w:t xml:space="preserve"> </w:t>
      </w:r>
      <w:r w:rsidRPr="003C790C">
        <w:rPr>
          <w:b/>
          <w:sz w:val="24"/>
          <w:szCs w:val="24"/>
        </w:rPr>
        <w:t>Ma</w:t>
      </w:r>
      <w:r w:rsidRPr="003C790C">
        <w:rPr>
          <w:b/>
          <w:spacing w:val="-1"/>
          <w:sz w:val="24"/>
          <w:szCs w:val="24"/>
        </w:rPr>
        <w:t>i</w:t>
      </w:r>
      <w:r w:rsidRPr="003C790C">
        <w:rPr>
          <w:b/>
          <w:sz w:val="24"/>
          <w:szCs w:val="24"/>
        </w:rPr>
        <w:t>nta</w:t>
      </w:r>
      <w:r w:rsidRPr="003C790C">
        <w:rPr>
          <w:b/>
          <w:spacing w:val="-1"/>
          <w:sz w:val="24"/>
          <w:szCs w:val="24"/>
        </w:rPr>
        <w:t>i</w:t>
      </w:r>
      <w:r w:rsidRPr="003C790C">
        <w:rPr>
          <w:b/>
          <w:sz w:val="24"/>
          <w:szCs w:val="24"/>
        </w:rPr>
        <w:t>n</w:t>
      </w:r>
      <w:r w:rsidRPr="003C790C">
        <w:rPr>
          <w:b/>
          <w:spacing w:val="7"/>
          <w:sz w:val="24"/>
          <w:szCs w:val="24"/>
        </w:rPr>
        <w:t xml:space="preserve"> </w:t>
      </w:r>
      <w:r w:rsidRPr="003C790C">
        <w:rPr>
          <w:b/>
          <w:sz w:val="24"/>
          <w:szCs w:val="24"/>
        </w:rPr>
        <w:t>a</w:t>
      </w:r>
      <w:r w:rsidRPr="003C790C">
        <w:rPr>
          <w:b/>
          <w:spacing w:val="6"/>
          <w:sz w:val="24"/>
          <w:szCs w:val="24"/>
        </w:rPr>
        <w:t xml:space="preserve"> </w:t>
      </w:r>
      <w:r w:rsidRPr="003C790C">
        <w:rPr>
          <w:b/>
          <w:sz w:val="24"/>
          <w:szCs w:val="24"/>
        </w:rPr>
        <w:t>Ba</w:t>
      </w:r>
      <w:r w:rsidRPr="003C790C">
        <w:rPr>
          <w:b/>
          <w:spacing w:val="1"/>
          <w:sz w:val="24"/>
          <w:szCs w:val="24"/>
        </w:rPr>
        <w:t>l</w:t>
      </w:r>
      <w:r w:rsidRPr="003C790C">
        <w:rPr>
          <w:b/>
          <w:sz w:val="24"/>
          <w:szCs w:val="24"/>
        </w:rPr>
        <w:t>a</w:t>
      </w:r>
      <w:r w:rsidRPr="003C790C">
        <w:rPr>
          <w:b/>
          <w:spacing w:val="-1"/>
          <w:sz w:val="24"/>
          <w:szCs w:val="24"/>
        </w:rPr>
        <w:t>n</w:t>
      </w:r>
      <w:r w:rsidRPr="003C790C">
        <w:rPr>
          <w:b/>
          <w:spacing w:val="1"/>
          <w:sz w:val="24"/>
          <w:szCs w:val="24"/>
        </w:rPr>
        <w:t>c</w:t>
      </w:r>
      <w:r w:rsidRPr="003C790C">
        <w:rPr>
          <w:b/>
          <w:sz w:val="24"/>
          <w:szCs w:val="24"/>
        </w:rPr>
        <w:t>e</w:t>
      </w:r>
      <w:r w:rsidRPr="003C790C">
        <w:rPr>
          <w:b/>
          <w:spacing w:val="6"/>
          <w:sz w:val="24"/>
          <w:szCs w:val="24"/>
        </w:rPr>
        <w:t xml:space="preserve"> </w:t>
      </w:r>
      <w:r w:rsidRPr="003C790C">
        <w:rPr>
          <w:b/>
          <w:spacing w:val="-1"/>
          <w:sz w:val="24"/>
          <w:szCs w:val="24"/>
        </w:rPr>
        <w:t>i</w:t>
      </w:r>
      <w:r w:rsidRPr="003C790C">
        <w:rPr>
          <w:b/>
          <w:sz w:val="24"/>
          <w:szCs w:val="24"/>
        </w:rPr>
        <w:t>n</w:t>
      </w:r>
      <w:r w:rsidRPr="003C790C">
        <w:rPr>
          <w:b/>
          <w:spacing w:val="7"/>
          <w:sz w:val="24"/>
          <w:szCs w:val="24"/>
        </w:rPr>
        <w:t xml:space="preserve"> </w:t>
      </w:r>
      <w:r w:rsidRPr="003C790C">
        <w:rPr>
          <w:b/>
          <w:sz w:val="24"/>
          <w:szCs w:val="24"/>
        </w:rPr>
        <w:t>yo</w:t>
      </w:r>
      <w:r w:rsidRPr="003C790C">
        <w:rPr>
          <w:b/>
          <w:spacing w:val="-1"/>
          <w:sz w:val="24"/>
          <w:szCs w:val="24"/>
        </w:rPr>
        <w:t>u</w:t>
      </w:r>
      <w:r w:rsidRPr="003C790C">
        <w:rPr>
          <w:b/>
          <w:sz w:val="24"/>
          <w:szCs w:val="24"/>
        </w:rPr>
        <w:t xml:space="preserve">r </w:t>
      </w:r>
      <w:r w:rsidRPr="003C790C">
        <w:rPr>
          <w:b/>
          <w:spacing w:val="-12"/>
          <w:sz w:val="24"/>
          <w:szCs w:val="24"/>
        </w:rPr>
        <w:t>T</w:t>
      </w:r>
      <w:r w:rsidRPr="003C790C">
        <w:rPr>
          <w:b/>
          <w:spacing w:val="-6"/>
          <w:sz w:val="24"/>
          <w:szCs w:val="24"/>
        </w:rPr>
        <w:t>o</w:t>
      </w:r>
      <w:r w:rsidRPr="003C790C">
        <w:rPr>
          <w:b/>
          <w:spacing w:val="-1"/>
          <w:sz w:val="24"/>
          <w:szCs w:val="24"/>
        </w:rPr>
        <w:t>n</w:t>
      </w:r>
      <w:r w:rsidRPr="003C790C">
        <w:rPr>
          <w:b/>
          <w:spacing w:val="8"/>
          <w:sz w:val="24"/>
          <w:szCs w:val="24"/>
        </w:rPr>
        <w:t>e</w:t>
      </w:r>
      <w:r w:rsidRPr="003C790C">
        <w:rPr>
          <w:sz w:val="24"/>
          <w:szCs w:val="24"/>
        </w:rPr>
        <w:t>:</w:t>
      </w:r>
      <w:r w:rsidRPr="003C790C">
        <w:rPr>
          <w:spacing w:val="6"/>
          <w:sz w:val="24"/>
          <w:szCs w:val="24"/>
        </w:rPr>
        <w:t xml:space="preserve"> </w:t>
      </w:r>
      <w:r w:rsidRPr="003C790C">
        <w:rPr>
          <w:sz w:val="24"/>
          <w:szCs w:val="24"/>
        </w:rPr>
        <w:t>Bes</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s</w:t>
      </w:r>
      <w:r w:rsidRPr="003C790C">
        <w:rPr>
          <w:spacing w:val="5"/>
          <w:sz w:val="24"/>
          <w:szCs w:val="24"/>
        </w:rPr>
        <w:t xml:space="preserve"> </w:t>
      </w:r>
      <w:r w:rsidRPr="003C790C">
        <w:rPr>
          <w:sz w:val="24"/>
          <w:szCs w:val="24"/>
        </w:rPr>
        <w:t>what</w:t>
      </w:r>
      <w:r w:rsidRPr="003C790C">
        <w:rPr>
          <w:spacing w:val="8"/>
          <w:sz w:val="24"/>
          <w:szCs w:val="24"/>
        </w:rPr>
        <w:t xml:space="preserve"> </w:t>
      </w:r>
      <w:r w:rsidRPr="003C790C">
        <w:rPr>
          <w:sz w:val="24"/>
          <w:szCs w:val="24"/>
        </w:rPr>
        <w:t>you</w:t>
      </w:r>
      <w:r w:rsidRPr="003C790C">
        <w:rPr>
          <w:spacing w:val="6"/>
          <w:sz w:val="24"/>
          <w:szCs w:val="24"/>
        </w:rPr>
        <w:t xml:space="preserve"> </w:t>
      </w:r>
      <w:r w:rsidRPr="003C790C">
        <w:rPr>
          <w:sz w:val="24"/>
          <w:szCs w:val="24"/>
        </w:rPr>
        <w:t>are</w:t>
      </w:r>
      <w:r w:rsidRPr="003C790C">
        <w:rPr>
          <w:spacing w:val="6"/>
          <w:sz w:val="24"/>
          <w:szCs w:val="24"/>
        </w:rPr>
        <w:t xml:space="preserve"> </w:t>
      </w:r>
      <w:r w:rsidRPr="003C790C">
        <w:rPr>
          <w:sz w:val="24"/>
          <w:szCs w:val="24"/>
        </w:rPr>
        <w:t>say</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r</w:t>
      </w:r>
      <w:r w:rsidRPr="003C790C">
        <w:rPr>
          <w:spacing w:val="1"/>
          <w:sz w:val="24"/>
          <w:szCs w:val="24"/>
        </w:rPr>
        <w:t>e</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 xml:space="preserve">ber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pane</w:t>
      </w:r>
      <w:r w:rsidRPr="003C790C">
        <w:rPr>
          <w:spacing w:val="1"/>
          <w:sz w:val="24"/>
          <w:szCs w:val="24"/>
        </w:rPr>
        <w:t>l</w:t>
      </w:r>
      <w:r w:rsidRPr="003C790C">
        <w:rPr>
          <w:spacing w:val="-1"/>
          <w:sz w:val="24"/>
          <w:szCs w:val="24"/>
        </w:rPr>
        <w:t>i</w:t>
      </w:r>
      <w:r w:rsidRPr="003C790C">
        <w:rPr>
          <w:sz w:val="24"/>
          <w:szCs w:val="24"/>
        </w:rPr>
        <w:t>s</w:t>
      </w:r>
      <w:r w:rsidRPr="003C790C">
        <w:rPr>
          <w:spacing w:val="-1"/>
          <w:sz w:val="24"/>
          <w:szCs w:val="24"/>
        </w:rPr>
        <w:t>t</w:t>
      </w:r>
      <w:r w:rsidRPr="003C790C">
        <w:rPr>
          <w:sz w:val="24"/>
          <w:szCs w:val="24"/>
        </w:rPr>
        <w:t>s are</w:t>
      </w:r>
      <w:r w:rsidRPr="003C790C">
        <w:rPr>
          <w:spacing w:val="1"/>
          <w:sz w:val="24"/>
          <w:szCs w:val="24"/>
        </w:rPr>
        <w:t xml:space="preserve"> </w:t>
      </w:r>
      <w:r w:rsidRPr="003C790C">
        <w:rPr>
          <w:sz w:val="24"/>
          <w:szCs w:val="24"/>
        </w:rPr>
        <w:t>observ</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your body</w:t>
      </w:r>
      <w:r w:rsidRPr="003C790C">
        <w:rPr>
          <w:spacing w:val="2"/>
          <w:sz w:val="24"/>
          <w:szCs w:val="24"/>
        </w:rPr>
        <w:t xml:space="preserve"> </w:t>
      </w:r>
      <w:r w:rsidRPr="003C790C">
        <w:rPr>
          <w:spacing w:val="-1"/>
          <w:sz w:val="24"/>
          <w:szCs w:val="24"/>
        </w:rPr>
        <w:t>l</w:t>
      </w:r>
      <w:r w:rsidRPr="003C790C">
        <w:rPr>
          <w:sz w:val="24"/>
          <w:szCs w:val="24"/>
        </w:rPr>
        <w:t>anguage</w:t>
      </w:r>
      <w:r w:rsidRPr="003C790C">
        <w:rPr>
          <w:spacing w:val="1"/>
          <w:sz w:val="24"/>
          <w:szCs w:val="24"/>
        </w:rPr>
        <w:t xml:space="preserve"> </w:t>
      </w:r>
      <w:r w:rsidRPr="003C790C">
        <w:rPr>
          <w:sz w:val="24"/>
          <w:szCs w:val="24"/>
        </w:rPr>
        <w:t>as</w:t>
      </w:r>
      <w:r w:rsidRPr="003C790C">
        <w:rPr>
          <w:spacing w:val="2"/>
          <w:sz w:val="24"/>
          <w:szCs w:val="24"/>
        </w:rPr>
        <w:t xml:space="preserve"> </w:t>
      </w:r>
      <w:r w:rsidRPr="003C790C">
        <w:rPr>
          <w:spacing w:val="-1"/>
          <w:sz w:val="24"/>
          <w:szCs w:val="24"/>
        </w:rPr>
        <w:t>w</w:t>
      </w:r>
      <w:r w:rsidRPr="003C790C">
        <w:rPr>
          <w:sz w:val="24"/>
          <w:szCs w:val="24"/>
        </w:rPr>
        <w:t>e</w:t>
      </w:r>
      <w:r w:rsidRPr="003C790C">
        <w:rPr>
          <w:spacing w:val="1"/>
          <w:sz w:val="24"/>
          <w:szCs w:val="24"/>
        </w:rPr>
        <w:t>l</w:t>
      </w:r>
      <w:r w:rsidRPr="003C790C">
        <w:rPr>
          <w:spacing w:val="-1"/>
          <w:sz w:val="24"/>
          <w:szCs w:val="24"/>
        </w:rPr>
        <w:t>l</w:t>
      </w:r>
      <w:r w:rsidRPr="003C790C">
        <w:rPr>
          <w:sz w:val="24"/>
          <w:szCs w:val="24"/>
        </w:rPr>
        <w:t>.</w:t>
      </w:r>
      <w:r w:rsidRPr="003C790C">
        <w:rPr>
          <w:spacing w:val="2"/>
          <w:sz w:val="24"/>
          <w:szCs w:val="24"/>
        </w:rPr>
        <w:t xml:space="preserve"> </w:t>
      </w:r>
      <w:r w:rsidRPr="003C790C">
        <w:rPr>
          <w:sz w:val="24"/>
          <w:szCs w:val="24"/>
        </w:rPr>
        <w:t>If you</w:t>
      </w:r>
      <w:r w:rsidRPr="003C790C">
        <w:rPr>
          <w:spacing w:val="2"/>
          <w:sz w:val="24"/>
          <w:szCs w:val="24"/>
        </w:rPr>
        <w:t xml:space="preserve"> </w:t>
      </w:r>
      <w:r w:rsidRPr="003C790C">
        <w:rPr>
          <w:sz w:val="24"/>
          <w:szCs w:val="24"/>
        </w:rPr>
        <w:t>do not</w:t>
      </w:r>
      <w:r w:rsidRPr="003C790C">
        <w:rPr>
          <w:spacing w:val="1"/>
          <w:sz w:val="24"/>
          <w:szCs w:val="24"/>
        </w:rPr>
        <w:t xml:space="preserve"> a</w:t>
      </w:r>
      <w:r w:rsidRPr="003C790C">
        <w:rPr>
          <w:sz w:val="24"/>
          <w:szCs w:val="24"/>
        </w:rPr>
        <w:t>g</w:t>
      </w:r>
      <w:r w:rsidRPr="003C790C">
        <w:rPr>
          <w:spacing w:val="-2"/>
          <w:sz w:val="24"/>
          <w:szCs w:val="24"/>
        </w:rPr>
        <w:t>r</w:t>
      </w:r>
      <w:r w:rsidRPr="003C790C">
        <w:rPr>
          <w:spacing w:val="1"/>
          <w:sz w:val="24"/>
          <w:szCs w:val="24"/>
        </w:rPr>
        <w:t>e</w:t>
      </w:r>
      <w:r w:rsidRPr="003C790C">
        <w:rPr>
          <w:sz w:val="24"/>
          <w:szCs w:val="24"/>
        </w:rPr>
        <w:t>e</w:t>
      </w:r>
      <w:r w:rsidRPr="003C790C">
        <w:rPr>
          <w:spacing w:val="1"/>
          <w:sz w:val="24"/>
          <w:szCs w:val="24"/>
        </w:rPr>
        <w:t xml:space="preserve"> </w:t>
      </w:r>
      <w:r w:rsidRPr="003C790C">
        <w:rPr>
          <w:spacing w:val="-1"/>
          <w:sz w:val="24"/>
          <w:szCs w:val="24"/>
        </w:rPr>
        <w:t>wi</w:t>
      </w:r>
      <w:r w:rsidRPr="003C790C">
        <w:rPr>
          <w:spacing w:val="1"/>
          <w:sz w:val="24"/>
          <w:szCs w:val="24"/>
        </w:rPr>
        <w:t>t</w:t>
      </w:r>
      <w:r w:rsidRPr="003C790C">
        <w:rPr>
          <w:sz w:val="24"/>
          <w:szCs w:val="24"/>
        </w:rPr>
        <w:t xml:space="preserve">h </w:t>
      </w:r>
      <w:r w:rsidRPr="003C790C">
        <w:rPr>
          <w:spacing w:val="1"/>
          <w:sz w:val="24"/>
          <w:szCs w:val="24"/>
        </w:rPr>
        <w:t>t</w:t>
      </w:r>
      <w:r w:rsidRPr="003C790C">
        <w:rPr>
          <w:sz w:val="24"/>
          <w:szCs w:val="24"/>
        </w:rPr>
        <w:t>he 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3"/>
          <w:sz w:val="24"/>
          <w:szCs w:val="24"/>
        </w:rPr>
        <w:t xml:space="preserve"> </w:t>
      </w:r>
      <w:r w:rsidRPr="003C790C">
        <w:rPr>
          <w:sz w:val="24"/>
          <w:szCs w:val="24"/>
        </w:rPr>
        <w:t>s</w:t>
      </w:r>
      <w:r w:rsidRPr="003C790C">
        <w:rPr>
          <w:spacing w:val="-1"/>
          <w:sz w:val="24"/>
          <w:szCs w:val="24"/>
        </w:rPr>
        <w:t>t</w:t>
      </w:r>
      <w:r w:rsidRPr="003C790C">
        <w:rPr>
          <w:sz w:val="24"/>
          <w:szCs w:val="24"/>
        </w:rPr>
        <w:t>uden</w:t>
      </w:r>
      <w:r w:rsidRPr="003C790C">
        <w:rPr>
          <w:spacing w:val="-7"/>
          <w:sz w:val="24"/>
          <w:szCs w:val="24"/>
        </w:rPr>
        <w:t>t</w:t>
      </w:r>
      <w:r w:rsidRPr="003C790C">
        <w:rPr>
          <w:spacing w:val="-2"/>
          <w:sz w:val="24"/>
          <w:szCs w:val="24"/>
        </w:rPr>
        <w:t>’</w:t>
      </w:r>
      <w:r w:rsidRPr="003C790C">
        <w:rPr>
          <w:sz w:val="24"/>
          <w:szCs w:val="24"/>
        </w:rPr>
        <w:t>s</w:t>
      </w:r>
      <w:r w:rsidRPr="003C790C">
        <w:rPr>
          <w:spacing w:val="1"/>
          <w:sz w:val="24"/>
          <w:szCs w:val="24"/>
        </w:rPr>
        <w:t xml:space="preserve"> </w:t>
      </w:r>
      <w:r w:rsidRPr="003C790C">
        <w:rPr>
          <w:sz w:val="24"/>
          <w:szCs w:val="24"/>
        </w:rPr>
        <w:t>p</w:t>
      </w:r>
      <w:r w:rsidRPr="003C790C">
        <w:rPr>
          <w:spacing w:val="-2"/>
          <w:sz w:val="24"/>
          <w:szCs w:val="24"/>
        </w:rPr>
        <w:t>o</w:t>
      </w:r>
      <w:r w:rsidRPr="003C790C">
        <w:rPr>
          <w:spacing w:val="1"/>
          <w:sz w:val="24"/>
          <w:szCs w:val="24"/>
        </w:rPr>
        <w:t>i</w:t>
      </w:r>
      <w:r w:rsidRPr="003C790C">
        <w:rPr>
          <w:sz w:val="24"/>
          <w:szCs w:val="24"/>
        </w:rPr>
        <w:t>nt</w:t>
      </w:r>
      <w:r w:rsidRPr="003C790C">
        <w:rPr>
          <w:spacing w:val="4"/>
          <w:sz w:val="24"/>
          <w:szCs w:val="24"/>
        </w:rPr>
        <w:t xml:space="preserve"> </w:t>
      </w:r>
      <w:r w:rsidRPr="003C790C">
        <w:rPr>
          <w:sz w:val="24"/>
          <w:szCs w:val="24"/>
        </w:rPr>
        <w:t>of</w:t>
      </w:r>
      <w:r w:rsidRPr="003C790C">
        <w:rPr>
          <w:spacing w:val="3"/>
          <w:sz w:val="24"/>
          <w:szCs w:val="24"/>
        </w:rPr>
        <w:t xml:space="preserve"> </w:t>
      </w:r>
      <w:r w:rsidRPr="003C790C">
        <w:rPr>
          <w:sz w:val="24"/>
          <w:szCs w:val="24"/>
        </w:rPr>
        <w:t>v</w:t>
      </w:r>
      <w:r w:rsidRPr="003C790C">
        <w:rPr>
          <w:spacing w:val="-1"/>
          <w:sz w:val="24"/>
          <w:szCs w:val="24"/>
        </w:rPr>
        <w:t>i</w:t>
      </w:r>
      <w:r w:rsidRPr="003C790C">
        <w:rPr>
          <w:spacing w:val="-6"/>
          <w:sz w:val="24"/>
          <w:szCs w:val="24"/>
        </w:rPr>
        <w:t>e</w:t>
      </w:r>
      <w:r w:rsidRPr="003C790C">
        <w:rPr>
          <w:spacing w:val="-5"/>
          <w:sz w:val="24"/>
          <w:szCs w:val="24"/>
        </w:rPr>
        <w:t>w</w:t>
      </w:r>
      <w:r w:rsidRPr="003C790C">
        <w:rPr>
          <w:sz w:val="24"/>
          <w:szCs w:val="24"/>
        </w:rPr>
        <w:t>, do</w:t>
      </w:r>
      <w:r w:rsidRPr="003C790C">
        <w:rPr>
          <w:spacing w:val="5"/>
          <w:sz w:val="24"/>
          <w:szCs w:val="24"/>
        </w:rPr>
        <w:t xml:space="preserve"> </w:t>
      </w:r>
      <w:r w:rsidRPr="003C790C">
        <w:rPr>
          <w:sz w:val="24"/>
          <w:szCs w:val="24"/>
        </w:rPr>
        <w:t>n</w:t>
      </w:r>
      <w:r w:rsidRPr="003C790C">
        <w:rPr>
          <w:spacing w:val="-2"/>
          <w:sz w:val="24"/>
          <w:szCs w:val="24"/>
        </w:rPr>
        <w:t>o</w:t>
      </w:r>
      <w:r w:rsidRPr="003C790C">
        <w:rPr>
          <w:sz w:val="24"/>
          <w:szCs w:val="24"/>
        </w:rPr>
        <w:t>t</w:t>
      </w:r>
      <w:r w:rsidRPr="003C790C">
        <w:rPr>
          <w:spacing w:val="4"/>
          <w:sz w:val="24"/>
          <w:szCs w:val="24"/>
        </w:rPr>
        <w:t xml:space="preserve"> </w:t>
      </w:r>
      <w:r w:rsidRPr="003C790C">
        <w:rPr>
          <w:sz w:val="24"/>
          <w:szCs w:val="24"/>
        </w:rPr>
        <w:t>ra</w:t>
      </w:r>
      <w:r w:rsidRPr="003C790C">
        <w:rPr>
          <w:spacing w:val="1"/>
          <w:sz w:val="24"/>
          <w:szCs w:val="24"/>
        </w:rPr>
        <w:t>i</w:t>
      </w:r>
      <w:r w:rsidRPr="003C790C">
        <w:rPr>
          <w:sz w:val="24"/>
          <w:szCs w:val="24"/>
        </w:rPr>
        <w:t>se</w:t>
      </w:r>
      <w:r w:rsidRPr="003C790C">
        <w:rPr>
          <w:spacing w:val="2"/>
          <w:sz w:val="24"/>
          <w:szCs w:val="24"/>
        </w:rPr>
        <w:t xml:space="preserve"> </w:t>
      </w:r>
      <w:r w:rsidRPr="003C790C">
        <w:rPr>
          <w:sz w:val="24"/>
          <w:szCs w:val="24"/>
        </w:rPr>
        <w:t>your</w:t>
      </w:r>
      <w:r w:rsidRPr="003C790C">
        <w:rPr>
          <w:spacing w:val="5"/>
          <w:sz w:val="24"/>
          <w:szCs w:val="24"/>
        </w:rPr>
        <w:t xml:space="preserve"> </w:t>
      </w:r>
      <w:r w:rsidRPr="003C790C">
        <w:rPr>
          <w:spacing w:val="-1"/>
          <w:sz w:val="24"/>
          <w:szCs w:val="24"/>
        </w:rPr>
        <w:t>t</w:t>
      </w:r>
      <w:r w:rsidRPr="003C790C">
        <w:rPr>
          <w:sz w:val="24"/>
          <w:szCs w:val="24"/>
        </w:rPr>
        <w:t>one</w:t>
      </w:r>
      <w:r w:rsidRPr="003C790C">
        <w:rPr>
          <w:spacing w:val="4"/>
          <w:sz w:val="24"/>
          <w:szCs w:val="24"/>
        </w:rPr>
        <w:t xml:space="preserve"> </w:t>
      </w:r>
      <w:r w:rsidRPr="003C790C">
        <w:rPr>
          <w:spacing w:val="-1"/>
          <w:sz w:val="24"/>
          <w:szCs w:val="24"/>
        </w:rPr>
        <w:t>i</w:t>
      </w:r>
      <w:r w:rsidRPr="003C790C">
        <w:rPr>
          <w:sz w:val="24"/>
          <w:szCs w:val="24"/>
        </w:rPr>
        <w:t>n</w:t>
      </w:r>
      <w:r w:rsidRPr="003C790C">
        <w:rPr>
          <w:spacing w:val="5"/>
          <w:sz w:val="24"/>
          <w:szCs w:val="24"/>
        </w:rPr>
        <w:t xml:space="preserve"> </w:t>
      </w:r>
      <w:r w:rsidRPr="003C790C">
        <w:rPr>
          <w:sz w:val="24"/>
          <w:szCs w:val="24"/>
        </w:rPr>
        <w:t>ob</w:t>
      </w:r>
      <w:r w:rsidRPr="003C790C">
        <w:rPr>
          <w:spacing w:val="-1"/>
          <w:sz w:val="24"/>
          <w:szCs w:val="24"/>
        </w:rPr>
        <w:t>j</w:t>
      </w:r>
      <w:r w:rsidRPr="003C790C">
        <w:rPr>
          <w:sz w:val="24"/>
          <w:szCs w:val="24"/>
        </w:rPr>
        <w:t>e</w:t>
      </w:r>
      <w:r w:rsidRPr="003C790C">
        <w:rPr>
          <w:spacing w:val="1"/>
          <w:sz w:val="24"/>
          <w:szCs w:val="24"/>
        </w:rPr>
        <w:t>c</w:t>
      </w:r>
      <w:r w:rsidRPr="003C790C">
        <w:rPr>
          <w:spacing w:val="-1"/>
          <w:sz w:val="24"/>
          <w:szCs w:val="24"/>
        </w:rPr>
        <w:t>ti</w:t>
      </w:r>
      <w:r w:rsidRPr="003C790C">
        <w:rPr>
          <w:sz w:val="24"/>
          <w:szCs w:val="24"/>
        </w:rPr>
        <w:t>on.</w:t>
      </w:r>
      <w:r w:rsidRPr="003C790C">
        <w:rPr>
          <w:spacing w:val="5"/>
          <w:sz w:val="24"/>
          <w:szCs w:val="24"/>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z w:val="24"/>
          <w:szCs w:val="24"/>
        </w:rPr>
        <w:t>en</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h</w:t>
      </w:r>
      <w:r w:rsidRPr="003C790C">
        <w:rPr>
          <w:spacing w:val="-1"/>
          <w:sz w:val="24"/>
          <w:szCs w:val="24"/>
        </w:rPr>
        <w:t>i</w:t>
      </w:r>
      <w:r w:rsidRPr="003C790C">
        <w:rPr>
          <w:sz w:val="24"/>
          <w:szCs w:val="24"/>
        </w:rPr>
        <w:t>s</w:t>
      </w:r>
      <w:r w:rsidRPr="003C790C">
        <w:rPr>
          <w:spacing w:val="5"/>
          <w:sz w:val="24"/>
          <w:szCs w:val="24"/>
        </w:rPr>
        <w:t xml:space="preserve"> </w:t>
      </w:r>
      <w:r w:rsidRPr="003C790C">
        <w:rPr>
          <w:sz w:val="24"/>
          <w:szCs w:val="24"/>
        </w:rPr>
        <w:t>p</w:t>
      </w:r>
      <w:r w:rsidRPr="003C790C">
        <w:rPr>
          <w:spacing w:val="-2"/>
          <w:sz w:val="24"/>
          <w:szCs w:val="24"/>
        </w:rPr>
        <w:t>o</w:t>
      </w:r>
      <w:r w:rsidRPr="003C790C">
        <w:rPr>
          <w:spacing w:val="1"/>
          <w:sz w:val="24"/>
          <w:szCs w:val="24"/>
        </w:rPr>
        <w:t>i</w:t>
      </w:r>
      <w:r w:rsidRPr="003C790C">
        <w:rPr>
          <w:sz w:val="24"/>
          <w:szCs w:val="24"/>
        </w:rPr>
        <w:t>nt</w:t>
      </w:r>
      <w:r w:rsidRPr="003C790C">
        <w:rPr>
          <w:spacing w:val="4"/>
          <w:sz w:val="24"/>
          <w:szCs w:val="24"/>
        </w:rPr>
        <w:t xml:space="preserve"> </w:t>
      </w:r>
      <w:r w:rsidRPr="003C790C">
        <w:rPr>
          <w:sz w:val="24"/>
          <w:szCs w:val="24"/>
        </w:rPr>
        <w:t>of v</w:t>
      </w:r>
      <w:r w:rsidRPr="003C790C">
        <w:rPr>
          <w:spacing w:val="-1"/>
          <w:sz w:val="24"/>
          <w:szCs w:val="24"/>
        </w:rPr>
        <w:t>i</w:t>
      </w:r>
      <w:r w:rsidRPr="003C790C">
        <w:rPr>
          <w:spacing w:val="1"/>
          <w:sz w:val="24"/>
          <w:szCs w:val="24"/>
        </w:rPr>
        <w:t>e</w:t>
      </w:r>
      <w:r w:rsidRPr="003C790C">
        <w:rPr>
          <w:sz w:val="24"/>
          <w:szCs w:val="24"/>
        </w:rPr>
        <w:t xml:space="preserve">w and </w:t>
      </w:r>
      <w:r w:rsidRPr="003C790C">
        <w:rPr>
          <w:spacing w:val="-1"/>
          <w:sz w:val="24"/>
          <w:szCs w:val="24"/>
        </w:rPr>
        <w:t>i</w:t>
      </w:r>
      <w:r w:rsidRPr="003C790C">
        <w:rPr>
          <w:sz w:val="24"/>
          <w:szCs w:val="24"/>
        </w:rPr>
        <w:t>ns</w:t>
      </w:r>
      <w:r w:rsidRPr="003C790C">
        <w:rPr>
          <w:spacing w:val="-1"/>
          <w:sz w:val="24"/>
          <w:szCs w:val="24"/>
        </w:rPr>
        <w:t>t</w:t>
      </w:r>
      <w:r w:rsidRPr="003C790C">
        <w:rPr>
          <w:sz w:val="24"/>
          <w:szCs w:val="24"/>
        </w:rPr>
        <w:t>e</w:t>
      </w:r>
      <w:r w:rsidRPr="003C790C">
        <w:rPr>
          <w:spacing w:val="1"/>
          <w:sz w:val="24"/>
          <w:szCs w:val="24"/>
        </w:rPr>
        <w:t>a</w:t>
      </w:r>
      <w:r w:rsidRPr="003C790C">
        <w:rPr>
          <w:sz w:val="24"/>
          <w:szCs w:val="24"/>
        </w:rPr>
        <w:t xml:space="preserve">d of </w:t>
      </w:r>
      <w:r w:rsidRPr="003C790C">
        <w:rPr>
          <w:spacing w:val="-2"/>
          <w:sz w:val="24"/>
          <w:szCs w:val="24"/>
        </w:rPr>
        <w:t>d</w:t>
      </w:r>
      <w:r w:rsidRPr="003C790C">
        <w:rPr>
          <w:spacing w:val="1"/>
          <w:sz w:val="24"/>
          <w:szCs w:val="24"/>
        </w:rPr>
        <w:t>i</w:t>
      </w:r>
      <w:r w:rsidRPr="003C790C">
        <w:rPr>
          <w:sz w:val="24"/>
          <w:szCs w:val="24"/>
        </w:rPr>
        <w:t>s</w:t>
      </w:r>
      <w:r w:rsidRPr="003C790C">
        <w:rPr>
          <w:spacing w:val="-1"/>
          <w:sz w:val="24"/>
          <w:szCs w:val="24"/>
        </w:rPr>
        <w:t>mi</w:t>
      </w:r>
      <w:r w:rsidRPr="003C790C">
        <w:rPr>
          <w:sz w:val="24"/>
          <w:szCs w:val="24"/>
        </w:rPr>
        <w:t>ss</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upfron</w:t>
      </w:r>
      <w:r w:rsidRPr="003C790C">
        <w:rPr>
          <w:spacing w:val="-1"/>
          <w:sz w:val="24"/>
          <w:szCs w:val="24"/>
        </w:rPr>
        <w:t>t</w:t>
      </w:r>
      <w:r w:rsidRPr="003C790C">
        <w:rPr>
          <w:sz w:val="24"/>
          <w:szCs w:val="24"/>
        </w:rPr>
        <w:t xml:space="preserve">, </w:t>
      </w:r>
      <w:r w:rsidRPr="003C790C">
        <w:rPr>
          <w:spacing w:val="-1"/>
          <w:sz w:val="24"/>
          <w:szCs w:val="24"/>
        </w:rPr>
        <w:t>t</w:t>
      </w:r>
      <w:r w:rsidRPr="003C790C">
        <w:rPr>
          <w:sz w:val="24"/>
          <w:szCs w:val="24"/>
        </w:rPr>
        <w:t xml:space="preserve">ry </w:t>
      </w:r>
      <w:r w:rsidRPr="003C790C">
        <w:rPr>
          <w:spacing w:val="1"/>
          <w:sz w:val="24"/>
          <w:szCs w:val="24"/>
        </w:rPr>
        <w:t>a</w:t>
      </w:r>
      <w:r w:rsidRPr="003C790C">
        <w:rPr>
          <w:sz w:val="24"/>
          <w:szCs w:val="24"/>
        </w:rPr>
        <w:t>nd draw</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co</w:t>
      </w:r>
      <w:r w:rsidRPr="003C790C">
        <w:rPr>
          <w:spacing w:val="-1"/>
          <w:sz w:val="24"/>
          <w:szCs w:val="24"/>
        </w:rPr>
        <w:t>mm</w:t>
      </w:r>
      <w:r w:rsidRPr="003C790C">
        <w:rPr>
          <w:sz w:val="24"/>
          <w:szCs w:val="24"/>
        </w:rPr>
        <w:t>on</w:t>
      </w:r>
      <w:r w:rsidRPr="003C790C">
        <w:rPr>
          <w:spacing w:val="2"/>
          <w:sz w:val="24"/>
          <w:szCs w:val="24"/>
        </w:rPr>
        <w:t xml:space="preserve"> </w:t>
      </w:r>
      <w:r w:rsidRPr="003C790C">
        <w:rPr>
          <w:sz w:val="24"/>
          <w:szCs w:val="24"/>
        </w:rPr>
        <w:t>ground. .</w:t>
      </w:r>
    </w:p>
    <w:p w:rsidR="000F5F51" w:rsidRPr="003C790C" w:rsidRDefault="000F5F51" w:rsidP="00C86749">
      <w:pPr>
        <w:spacing w:before="29"/>
        <w:ind w:left="1282" w:right="77"/>
        <w:jc w:val="both"/>
        <w:rPr>
          <w:sz w:val="24"/>
          <w:szCs w:val="24"/>
        </w:rPr>
      </w:pPr>
      <w:r w:rsidRPr="003C790C">
        <w:rPr>
          <w:b/>
          <w:sz w:val="24"/>
          <w:szCs w:val="24"/>
        </w:rPr>
        <w:lastRenderedPageBreak/>
        <w:t xml:space="preserve">7)  </w:t>
      </w:r>
      <w:r w:rsidRPr="003C790C">
        <w:rPr>
          <w:b/>
          <w:spacing w:val="2"/>
          <w:sz w:val="24"/>
          <w:szCs w:val="24"/>
        </w:rPr>
        <w:t>L</w:t>
      </w:r>
      <w:r w:rsidRPr="003C790C">
        <w:rPr>
          <w:b/>
          <w:spacing w:val="-3"/>
          <w:sz w:val="24"/>
          <w:szCs w:val="24"/>
        </w:rPr>
        <w:t>i</w:t>
      </w:r>
      <w:r w:rsidRPr="003C790C">
        <w:rPr>
          <w:b/>
          <w:sz w:val="24"/>
          <w:szCs w:val="24"/>
        </w:rPr>
        <w:t>sten</w:t>
      </w:r>
      <w:r w:rsidRPr="003C790C">
        <w:rPr>
          <w:b/>
          <w:spacing w:val="-1"/>
          <w:sz w:val="24"/>
          <w:szCs w:val="24"/>
        </w:rPr>
        <w:t>i</w:t>
      </w:r>
      <w:r w:rsidRPr="003C790C">
        <w:rPr>
          <w:b/>
          <w:sz w:val="24"/>
          <w:szCs w:val="24"/>
        </w:rPr>
        <w:t>ng  Sk</w:t>
      </w:r>
      <w:r w:rsidRPr="003C790C">
        <w:rPr>
          <w:b/>
          <w:spacing w:val="-1"/>
          <w:sz w:val="24"/>
          <w:szCs w:val="24"/>
        </w:rPr>
        <w:t>il</w:t>
      </w:r>
      <w:r w:rsidRPr="003C790C">
        <w:rPr>
          <w:b/>
          <w:spacing w:val="1"/>
          <w:sz w:val="24"/>
          <w:szCs w:val="24"/>
        </w:rPr>
        <w:t>l</w:t>
      </w:r>
      <w:r w:rsidRPr="003C790C">
        <w:rPr>
          <w:b/>
          <w:sz w:val="24"/>
          <w:szCs w:val="24"/>
        </w:rPr>
        <w:t xml:space="preserve">s  </w:t>
      </w:r>
      <w:r w:rsidRPr="003C790C">
        <w:rPr>
          <w:b/>
          <w:spacing w:val="-4"/>
          <w:sz w:val="24"/>
          <w:szCs w:val="24"/>
        </w:rPr>
        <w:t>a</w:t>
      </w:r>
      <w:r w:rsidRPr="003C790C">
        <w:rPr>
          <w:b/>
          <w:sz w:val="24"/>
          <w:szCs w:val="24"/>
        </w:rPr>
        <w:t>re</w:t>
      </w:r>
      <w:r w:rsidRPr="003C790C">
        <w:rPr>
          <w:b/>
          <w:spacing w:val="59"/>
          <w:sz w:val="24"/>
          <w:szCs w:val="24"/>
        </w:rPr>
        <w:t xml:space="preserve"> </w:t>
      </w:r>
      <w:r w:rsidRPr="003C790C">
        <w:rPr>
          <w:b/>
          <w:sz w:val="24"/>
          <w:szCs w:val="24"/>
        </w:rPr>
        <w:t>Es</w:t>
      </w:r>
      <w:r w:rsidRPr="003C790C">
        <w:rPr>
          <w:b/>
          <w:spacing w:val="-1"/>
          <w:sz w:val="24"/>
          <w:szCs w:val="24"/>
        </w:rPr>
        <w:t>s</w:t>
      </w:r>
      <w:r w:rsidRPr="003C790C">
        <w:rPr>
          <w:b/>
          <w:sz w:val="24"/>
          <w:szCs w:val="24"/>
        </w:rPr>
        <w:t>ent</w:t>
      </w:r>
      <w:r w:rsidRPr="003C790C">
        <w:rPr>
          <w:b/>
          <w:spacing w:val="-1"/>
          <w:sz w:val="24"/>
          <w:szCs w:val="24"/>
        </w:rPr>
        <w:t>i</w:t>
      </w:r>
      <w:r w:rsidRPr="003C790C">
        <w:rPr>
          <w:b/>
          <w:sz w:val="24"/>
          <w:szCs w:val="24"/>
        </w:rPr>
        <w:t>a</w:t>
      </w:r>
      <w:r w:rsidRPr="003C790C">
        <w:rPr>
          <w:b/>
          <w:spacing w:val="6"/>
          <w:sz w:val="24"/>
          <w:szCs w:val="24"/>
        </w:rPr>
        <w:t>l</w:t>
      </w:r>
      <w:r w:rsidRPr="003C790C">
        <w:rPr>
          <w:sz w:val="24"/>
          <w:szCs w:val="24"/>
        </w:rPr>
        <w:t>:</w:t>
      </w:r>
      <w:r w:rsidRPr="003C790C">
        <w:rPr>
          <w:spacing w:val="59"/>
          <w:sz w:val="24"/>
          <w:szCs w:val="24"/>
        </w:rPr>
        <w:t xml:space="preserve"> </w:t>
      </w:r>
      <w:r w:rsidRPr="003C790C">
        <w:rPr>
          <w:sz w:val="24"/>
          <w:szCs w:val="24"/>
        </w:rPr>
        <w:t>Carefu</w:t>
      </w:r>
      <w:r w:rsidRPr="003C790C">
        <w:rPr>
          <w:spacing w:val="1"/>
          <w:sz w:val="24"/>
          <w:szCs w:val="24"/>
        </w:rPr>
        <w:t>l</w:t>
      </w:r>
      <w:r w:rsidRPr="003C790C">
        <w:rPr>
          <w:spacing w:val="-1"/>
          <w:sz w:val="24"/>
          <w:szCs w:val="24"/>
        </w:rPr>
        <w:t>l</w:t>
      </w:r>
      <w:r w:rsidRPr="003C790C">
        <w:rPr>
          <w:sz w:val="24"/>
          <w:szCs w:val="24"/>
        </w:rPr>
        <w:t xml:space="preserve">y  </w:t>
      </w:r>
      <w:r w:rsidRPr="003C790C">
        <w:rPr>
          <w:spacing w:val="-1"/>
          <w:sz w:val="24"/>
          <w:szCs w:val="24"/>
        </w:rPr>
        <w:t>l</w:t>
      </w:r>
      <w:r w:rsidRPr="003C790C">
        <w:rPr>
          <w:spacing w:val="1"/>
          <w:sz w:val="24"/>
          <w:szCs w:val="24"/>
        </w:rPr>
        <w:t>i</w:t>
      </w:r>
      <w:r w:rsidRPr="003C790C">
        <w:rPr>
          <w:sz w:val="24"/>
          <w:szCs w:val="24"/>
        </w:rPr>
        <w:t>s</w:t>
      </w:r>
      <w:r w:rsidRPr="003C790C">
        <w:rPr>
          <w:spacing w:val="-1"/>
          <w:sz w:val="24"/>
          <w:szCs w:val="24"/>
        </w:rPr>
        <w:t>t</w:t>
      </w:r>
      <w:r w:rsidRPr="003C790C">
        <w:rPr>
          <w:sz w:val="24"/>
          <w:szCs w:val="24"/>
        </w:rPr>
        <w:t xml:space="preserve">en  </w:t>
      </w:r>
      <w:r w:rsidRPr="003C790C">
        <w:rPr>
          <w:spacing w:val="1"/>
          <w:sz w:val="24"/>
          <w:szCs w:val="24"/>
        </w:rPr>
        <w:t>t</w:t>
      </w:r>
      <w:r w:rsidRPr="003C790C">
        <w:rPr>
          <w:sz w:val="24"/>
          <w:szCs w:val="24"/>
        </w:rPr>
        <w:t xml:space="preserve">o  </w:t>
      </w:r>
      <w:r w:rsidRPr="003C790C">
        <w:rPr>
          <w:spacing w:val="-1"/>
          <w:sz w:val="24"/>
          <w:szCs w:val="24"/>
        </w:rPr>
        <w:t>w</w:t>
      </w:r>
      <w:r w:rsidRPr="003C790C">
        <w:rPr>
          <w:sz w:val="24"/>
          <w:szCs w:val="24"/>
        </w:rPr>
        <w:t xml:space="preserve">hat </w:t>
      </w:r>
      <w:r w:rsidRPr="003C790C">
        <w:rPr>
          <w:spacing w:val="1"/>
          <w:sz w:val="24"/>
          <w:szCs w:val="24"/>
        </w:rPr>
        <w:t xml:space="preserve"> </w:t>
      </w:r>
      <w:r w:rsidRPr="003C790C">
        <w:rPr>
          <w:sz w:val="24"/>
          <w:szCs w:val="24"/>
        </w:rPr>
        <w:t>o</w:t>
      </w:r>
      <w:r w:rsidRPr="003C790C">
        <w:rPr>
          <w:spacing w:val="-1"/>
          <w:sz w:val="24"/>
          <w:szCs w:val="24"/>
        </w:rPr>
        <w:t>t</w:t>
      </w:r>
      <w:r w:rsidRPr="003C790C">
        <w:rPr>
          <w:sz w:val="24"/>
          <w:szCs w:val="24"/>
        </w:rPr>
        <w:t xml:space="preserve">hers  have </w:t>
      </w:r>
      <w:r w:rsidRPr="003C790C">
        <w:rPr>
          <w:spacing w:val="1"/>
          <w:sz w:val="24"/>
          <w:szCs w:val="24"/>
        </w:rPr>
        <w:t xml:space="preserve"> </w:t>
      </w:r>
      <w:r w:rsidRPr="003C790C">
        <w:rPr>
          <w:spacing w:val="-1"/>
          <w:sz w:val="24"/>
          <w:szCs w:val="24"/>
        </w:rPr>
        <w:t>t</w:t>
      </w:r>
      <w:r w:rsidRPr="003C790C">
        <w:rPr>
          <w:sz w:val="24"/>
          <w:szCs w:val="24"/>
        </w:rPr>
        <w:t>o  s</w:t>
      </w:r>
      <w:r w:rsidRPr="003C790C">
        <w:rPr>
          <w:spacing w:val="-9"/>
          <w:sz w:val="24"/>
          <w:szCs w:val="24"/>
        </w:rPr>
        <w:t>a</w:t>
      </w:r>
      <w:r w:rsidRPr="003C790C">
        <w:rPr>
          <w:spacing w:val="-4"/>
          <w:sz w:val="24"/>
          <w:szCs w:val="24"/>
        </w:rPr>
        <w:t>y</w:t>
      </w:r>
      <w:r w:rsidRPr="003C790C">
        <w:rPr>
          <w:sz w:val="24"/>
          <w:szCs w:val="24"/>
        </w:rPr>
        <w:t>.</w:t>
      </w:r>
      <w:r w:rsidRPr="003C790C">
        <w:rPr>
          <w:spacing w:val="55"/>
          <w:sz w:val="24"/>
          <w:szCs w:val="24"/>
        </w:rPr>
        <w:t xml:space="preserve"> </w:t>
      </w:r>
      <w:r w:rsidRPr="003C790C">
        <w:rPr>
          <w:sz w:val="24"/>
          <w:szCs w:val="24"/>
        </w:rPr>
        <w:t>Ju</w:t>
      </w:r>
      <w:r w:rsidRPr="003C790C">
        <w:rPr>
          <w:spacing w:val="-1"/>
          <w:sz w:val="24"/>
          <w:szCs w:val="24"/>
        </w:rPr>
        <w:t>s</w:t>
      </w:r>
      <w:r w:rsidRPr="003C790C">
        <w:rPr>
          <w:sz w:val="24"/>
          <w:szCs w:val="24"/>
        </w:rPr>
        <w:t>t speak</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hroughout</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2"/>
          <w:sz w:val="24"/>
          <w:szCs w:val="24"/>
        </w:rPr>
        <w:t>d</w:t>
      </w:r>
      <w:r w:rsidRPr="003C790C">
        <w:rPr>
          <w:spacing w:val="1"/>
          <w:sz w:val="24"/>
          <w:szCs w:val="24"/>
        </w:rPr>
        <w:t>i</w:t>
      </w:r>
      <w:r w:rsidRPr="003C790C">
        <w:rPr>
          <w:spacing w:val="-1"/>
          <w:sz w:val="24"/>
          <w:szCs w:val="24"/>
        </w:rPr>
        <w:t>s</w:t>
      </w:r>
      <w:r w:rsidRPr="003C790C">
        <w:rPr>
          <w:spacing w:val="1"/>
          <w:sz w:val="24"/>
          <w:szCs w:val="24"/>
        </w:rPr>
        <w:t>c</w:t>
      </w:r>
      <w:r w:rsidRPr="003C790C">
        <w:rPr>
          <w:sz w:val="24"/>
          <w:szCs w:val="24"/>
        </w:rPr>
        <w:t>u</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does</w:t>
      </w:r>
      <w:r w:rsidRPr="003C790C">
        <w:rPr>
          <w:spacing w:val="-2"/>
          <w:sz w:val="24"/>
          <w:szCs w:val="24"/>
        </w:rPr>
        <w:t>n’</w:t>
      </w:r>
      <w:r w:rsidRPr="003C790C">
        <w:rPr>
          <w:sz w:val="24"/>
          <w:szCs w:val="24"/>
        </w:rPr>
        <w:t>t</w:t>
      </w:r>
      <w:r w:rsidRPr="003C790C">
        <w:rPr>
          <w:spacing w:val="2"/>
          <w:sz w:val="24"/>
          <w:szCs w:val="24"/>
        </w:rPr>
        <w:t xml:space="preserve"> </w:t>
      </w:r>
      <w:r w:rsidRPr="003C790C">
        <w:rPr>
          <w:spacing w:val="-1"/>
          <w:sz w:val="24"/>
          <w:szCs w:val="24"/>
        </w:rPr>
        <w:t>m</w:t>
      </w:r>
      <w:r w:rsidRPr="003C790C">
        <w:rPr>
          <w:sz w:val="24"/>
          <w:szCs w:val="24"/>
        </w:rPr>
        <w:t>ake</w:t>
      </w:r>
      <w:r w:rsidRPr="003C790C">
        <w:rPr>
          <w:spacing w:val="2"/>
          <w:sz w:val="24"/>
          <w:szCs w:val="24"/>
        </w:rPr>
        <w:t xml:space="preserve"> </w:t>
      </w:r>
      <w:r w:rsidRPr="003C790C">
        <w:rPr>
          <w:sz w:val="24"/>
          <w:szCs w:val="24"/>
        </w:rPr>
        <w:t>you s</w:t>
      </w:r>
      <w:r w:rsidRPr="003C790C">
        <w:rPr>
          <w:spacing w:val="-1"/>
          <w:sz w:val="24"/>
          <w:szCs w:val="24"/>
        </w:rPr>
        <w:t>m</w:t>
      </w:r>
      <w:r w:rsidRPr="003C790C">
        <w:rPr>
          <w:sz w:val="24"/>
          <w:szCs w:val="24"/>
        </w:rPr>
        <w:t>art</w:t>
      </w:r>
      <w:r w:rsidRPr="003C790C">
        <w:rPr>
          <w:spacing w:val="14"/>
          <w:sz w:val="24"/>
          <w:szCs w:val="24"/>
        </w:rPr>
        <w:t xml:space="preserve"> </w:t>
      </w:r>
      <w:r w:rsidRPr="003C790C">
        <w:rPr>
          <w:b/>
          <w:sz w:val="24"/>
          <w:szCs w:val="24"/>
        </w:rPr>
        <w:t>8)</w:t>
      </w:r>
      <w:r w:rsidRPr="003C790C">
        <w:rPr>
          <w:b/>
          <w:spacing w:val="3"/>
          <w:sz w:val="24"/>
          <w:szCs w:val="24"/>
        </w:rPr>
        <w:t xml:space="preserve"> </w:t>
      </w:r>
      <w:r w:rsidRPr="003C790C">
        <w:rPr>
          <w:b/>
          <w:sz w:val="24"/>
          <w:szCs w:val="24"/>
        </w:rPr>
        <w:t>Bo</w:t>
      </w:r>
      <w:r w:rsidRPr="003C790C">
        <w:rPr>
          <w:b/>
          <w:spacing w:val="-1"/>
          <w:sz w:val="24"/>
          <w:szCs w:val="24"/>
        </w:rPr>
        <w:t>d</w:t>
      </w:r>
      <w:r w:rsidRPr="003C790C">
        <w:rPr>
          <w:b/>
          <w:sz w:val="24"/>
          <w:szCs w:val="24"/>
        </w:rPr>
        <w:t>y</w:t>
      </w:r>
      <w:r w:rsidRPr="003C790C">
        <w:rPr>
          <w:b/>
          <w:spacing w:val="2"/>
          <w:sz w:val="24"/>
          <w:szCs w:val="24"/>
        </w:rPr>
        <w:t xml:space="preserve"> </w:t>
      </w:r>
      <w:r w:rsidRPr="003C790C">
        <w:rPr>
          <w:b/>
          <w:spacing w:val="1"/>
          <w:sz w:val="24"/>
          <w:szCs w:val="24"/>
        </w:rPr>
        <w:t>G</w:t>
      </w:r>
      <w:r w:rsidRPr="003C790C">
        <w:rPr>
          <w:b/>
          <w:spacing w:val="-3"/>
          <w:sz w:val="24"/>
          <w:szCs w:val="24"/>
        </w:rPr>
        <w:t>e</w:t>
      </w:r>
      <w:r w:rsidRPr="003C790C">
        <w:rPr>
          <w:b/>
          <w:sz w:val="24"/>
          <w:szCs w:val="24"/>
        </w:rPr>
        <w:t>st</w:t>
      </w:r>
      <w:r w:rsidRPr="003C790C">
        <w:rPr>
          <w:b/>
          <w:spacing w:val="-1"/>
          <w:sz w:val="24"/>
          <w:szCs w:val="24"/>
        </w:rPr>
        <w:t>u</w:t>
      </w:r>
      <w:r w:rsidRPr="003C790C">
        <w:rPr>
          <w:b/>
          <w:sz w:val="24"/>
          <w:szCs w:val="24"/>
        </w:rPr>
        <w:t>res</w:t>
      </w:r>
      <w:r w:rsidRPr="003C790C">
        <w:rPr>
          <w:b/>
          <w:spacing w:val="1"/>
          <w:sz w:val="24"/>
          <w:szCs w:val="24"/>
        </w:rPr>
        <w:t xml:space="preserve"> </w:t>
      </w:r>
      <w:r w:rsidRPr="003C790C">
        <w:rPr>
          <w:b/>
          <w:spacing w:val="-4"/>
          <w:sz w:val="24"/>
          <w:szCs w:val="24"/>
        </w:rPr>
        <w:t>a</w:t>
      </w:r>
      <w:r w:rsidRPr="003C790C">
        <w:rPr>
          <w:b/>
          <w:sz w:val="24"/>
          <w:szCs w:val="24"/>
        </w:rPr>
        <w:t>re ve</w:t>
      </w:r>
      <w:r w:rsidRPr="003C790C">
        <w:rPr>
          <w:b/>
          <w:spacing w:val="1"/>
          <w:sz w:val="24"/>
          <w:szCs w:val="24"/>
        </w:rPr>
        <w:t>r</w:t>
      </w:r>
      <w:r w:rsidRPr="003C790C">
        <w:rPr>
          <w:b/>
          <w:sz w:val="24"/>
          <w:szCs w:val="24"/>
        </w:rPr>
        <w:t xml:space="preserve">y </w:t>
      </w:r>
      <w:r w:rsidRPr="003C790C">
        <w:rPr>
          <w:b/>
          <w:spacing w:val="-1"/>
          <w:sz w:val="24"/>
          <w:szCs w:val="24"/>
        </w:rPr>
        <w:t>i</w:t>
      </w:r>
      <w:r w:rsidRPr="003C790C">
        <w:rPr>
          <w:b/>
          <w:sz w:val="24"/>
          <w:szCs w:val="24"/>
        </w:rPr>
        <w:t>mportan</w:t>
      </w:r>
      <w:r w:rsidRPr="003C790C">
        <w:rPr>
          <w:b/>
          <w:spacing w:val="1"/>
          <w:sz w:val="24"/>
          <w:szCs w:val="24"/>
        </w:rPr>
        <w:t>t</w:t>
      </w:r>
      <w:r w:rsidRPr="003C790C">
        <w:rPr>
          <w:sz w:val="24"/>
          <w:szCs w:val="24"/>
        </w:rPr>
        <w:t>:</w:t>
      </w:r>
      <w:r w:rsidRPr="003C790C">
        <w:rPr>
          <w:spacing w:val="56"/>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m</w:t>
      </w:r>
      <w:r w:rsidRPr="003C790C">
        <w:rPr>
          <w:sz w:val="24"/>
          <w:szCs w:val="24"/>
        </w:rPr>
        <w:t>od</w:t>
      </w:r>
      <w:r w:rsidRPr="003C790C">
        <w:rPr>
          <w:spacing w:val="1"/>
          <w:sz w:val="24"/>
          <w:szCs w:val="24"/>
        </w:rPr>
        <w:t>e</w:t>
      </w:r>
      <w:r w:rsidRPr="003C790C">
        <w:rPr>
          <w:sz w:val="24"/>
          <w:szCs w:val="24"/>
        </w:rPr>
        <w:t>ra</w:t>
      </w:r>
      <w:r w:rsidRPr="003C790C">
        <w:rPr>
          <w:spacing w:val="-1"/>
          <w:sz w:val="24"/>
          <w:szCs w:val="24"/>
        </w:rPr>
        <w:t>t</w:t>
      </w:r>
      <w:r w:rsidRPr="003C790C">
        <w:rPr>
          <w:sz w:val="24"/>
          <w:szCs w:val="24"/>
        </w:rPr>
        <w:t xml:space="preserve">or </w:t>
      </w:r>
      <w:r w:rsidRPr="003C790C">
        <w:rPr>
          <w:spacing w:val="1"/>
          <w:sz w:val="24"/>
          <w:szCs w:val="24"/>
        </w:rPr>
        <w:t xml:space="preserve"> </w:t>
      </w:r>
      <w:r w:rsidRPr="003C790C">
        <w:rPr>
          <w:sz w:val="24"/>
          <w:szCs w:val="24"/>
        </w:rPr>
        <w:t xml:space="preserve">observe  </w:t>
      </w:r>
      <w:r w:rsidRPr="003C790C">
        <w:rPr>
          <w:spacing w:val="1"/>
          <w:sz w:val="24"/>
          <w:szCs w:val="24"/>
        </w:rPr>
        <w:t>t</w:t>
      </w:r>
      <w:r w:rsidRPr="003C790C">
        <w:rPr>
          <w:spacing w:val="-2"/>
          <w:sz w:val="24"/>
          <w:szCs w:val="24"/>
        </w:rPr>
        <w:t>h</w:t>
      </w:r>
      <w:r w:rsidRPr="003C790C">
        <w:rPr>
          <w:sz w:val="24"/>
          <w:szCs w:val="24"/>
        </w:rPr>
        <w:t xml:space="preserve">e </w:t>
      </w:r>
      <w:r w:rsidRPr="003C790C">
        <w:rPr>
          <w:spacing w:val="2"/>
          <w:sz w:val="24"/>
          <w:szCs w:val="24"/>
        </w:rPr>
        <w:t xml:space="preserve"> </w:t>
      </w:r>
      <w:r w:rsidRPr="003C790C">
        <w:rPr>
          <w:spacing w:val="-1"/>
          <w:sz w:val="24"/>
          <w:szCs w:val="24"/>
        </w:rPr>
        <w:t>w</w:t>
      </w:r>
      <w:r w:rsidRPr="003C790C">
        <w:rPr>
          <w:sz w:val="24"/>
          <w:szCs w:val="24"/>
        </w:rPr>
        <w:t xml:space="preserve">ay </w:t>
      </w:r>
      <w:r w:rsidRPr="003C790C">
        <w:rPr>
          <w:spacing w:val="3"/>
          <w:sz w:val="24"/>
          <w:szCs w:val="24"/>
        </w:rPr>
        <w:t xml:space="preserve"> </w:t>
      </w:r>
      <w:r w:rsidRPr="003C790C">
        <w:rPr>
          <w:sz w:val="24"/>
          <w:szCs w:val="24"/>
        </w:rPr>
        <w:t>you  s</w:t>
      </w:r>
      <w:r w:rsidRPr="003C790C">
        <w:rPr>
          <w:spacing w:val="-1"/>
          <w:sz w:val="24"/>
          <w:szCs w:val="24"/>
        </w:rPr>
        <w:t>i</w:t>
      </w:r>
      <w:r w:rsidRPr="003C790C">
        <w:rPr>
          <w:sz w:val="24"/>
          <w:szCs w:val="24"/>
        </w:rPr>
        <w:t>t  and  re</w:t>
      </w:r>
      <w:r w:rsidRPr="003C790C">
        <w:rPr>
          <w:spacing w:val="1"/>
          <w:sz w:val="24"/>
          <w:szCs w:val="24"/>
        </w:rPr>
        <w:t>a</w:t>
      </w:r>
      <w:r w:rsidRPr="003C790C">
        <w:rPr>
          <w:sz w:val="24"/>
          <w:szCs w:val="24"/>
        </w:rPr>
        <w:t xml:space="preserve">ct </w:t>
      </w:r>
      <w:r w:rsidRPr="003C790C">
        <w:rPr>
          <w:spacing w:val="10"/>
          <w:sz w:val="24"/>
          <w:szCs w:val="24"/>
        </w:rPr>
        <w:t xml:space="preserve"> </w:t>
      </w:r>
      <w:r w:rsidRPr="003C790C">
        <w:rPr>
          <w:spacing w:val="-1"/>
          <w:sz w:val="24"/>
          <w:szCs w:val="24"/>
        </w:rPr>
        <w:t>i</w:t>
      </w:r>
      <w:r w:rsidRPr="003C790C">
        <w:rPr>
          <w:sz w:val="24"/>
          <w:szCs w:val="24"/>
        </w:rPr>
        <w:t xml:space="preserve">n </w:t>
      </w:r>
      <w:r w:rsidRPr="003C790C">
        <w:rPr>
          <w:spacing w:val="3"/>
          <w:sz w:val="24"/>
          <w:szCs w:val="24"/>
        </w:rPr>
        <w:t xml:space="preserve"> </w:t>
      </w:r>
      <w:r w:rsidRPr="003C790C">
        <w:rPr>
          <w:spacing w:val="-1"/>
          <w:sz w:val="24"/>
          <w:szCs w:val="24"/>
        </w:rPr>
        <w:t>t</w:t>
      </w:r>
      <w:r w:rsidRPr="003C790C">
        <w:rPr>
          <w:sz w:val="24"/>
          <w:szCs w:val="24"/>
        </w:rPr>
        <w:t xml:space="preserve">he  course  of </w:t>
      </w:r>
      <w:r w:rsidRPr="003C790C">
        <w:rPr>
          <w:spacing w:val="1"/>
          <w:sz w:val="24"/>
          <w:szCs w:val="24"/>
        </w:rPr>
        <w:t xml:space="preserve"> t</w:t>
      </w:r>
      <w:r w:rsidRPr="003C790C">
        <w:rPr>
          <w:sz w:val="24"/>
          <w:szCs w:val="24"/>
        </w:rPr>
        <w:t>he d</w:t>
      </w:r>
      <w:r w:rsidRPr="003C790C">
        <w:rPr>
          <w:spacing w:val="-1"/>
          <w:sz w:val="24"/>
          <w:szCs w:val="24"/>
        </w:rPr>
        <w:t>i</w:t>
      </w:r>
      <w:r w:rsidRPr="003C790C">
        <w:rPr>
          <w:sz w:val="24"/>
          <w:szCs w:val="24"/>
        </w:rPr>
        <w:t>scuss</w:t>
      </w:r>
      <w:r w:rsidRPr="003C790C">
        <w:rPr>
          <w:spacing w:val="-1"/>
          <w:sz w:val="24"/>
          <w:szCs w:val="24"/>
        </w:rPr>
        <w:t>i</w:t>
      </w:r>
      <w:r w:rsidRPr="003C790C">
        <w:rPr>
          <w:sz w:val="24"/>
          <w:szCs w:val="24"/>
        </w:rPr>
        <w:t>on.</w:t>
      </w:r>
      <w:r w:rsidRPr="003C790C">
        <w:rPr>
          <w:spacing w:val="3"/>
          <w:sz w:val="24"/>
          <w:szCs w:val="24"/>
        </w:rPr>
        <w:t xml:space="preserve"> </w:t>
      </w:r>
      <w:r w:rsidRPr="003C790C">
        <w:rPr>
          <w:sz w:val="24"/>
          <w:szCs w:val="24"/>
        </w:rPr>
        <w:t>.</w:t>
      </w:r>
      <w:r w:rsidRPr="003C790C">
        <w:rPr>
          <w:spacing w:val="1"/>
          <w:sz w:val="24"/>
          <w:szCs w:val="24"/>
        </w:rPr>
        <w:t xml:space="preserve"> </w:t>
      </w:r>
      <w:r w:rsidRPr="003C790C">
        <w:rPr>
          <w:sz w:val="24"/>
          <w:szCs w:val="24"/>
        </w:rPr>
        <w:t>Body</w:t>
      </w:r>
      <w:r w:rsidRPr="003C790C">
        <w:rPr>
          <w:spacing w:val="3"/>
          <w:sz w:val="24"/>
          <w:szCs w:val="24"/>
        </w:rPr>
        <w:t xml:space="preserve"> </w:t>
      </w:r>
      <w:r w:rsidRPr="003C790C">
        <w:rPr>
          <w:sz w:val="24"/>
          <w:szCs w:val="24"/>
        </w:rPr>
        <w:t>ges</w:t>
      </w:r>
      <w:r w:rsidRPr="003C790C">
        <w:rPr>
          <w:spacing w:val="-1"/>
          <w:sz w:val="24"/>
          <w:szCs w:val="24"/>
        </w:rPr>
        <w:t>t</w:t>
      </w:r>
      <w:r w:rsidRPr="003C790C">
        <w:rPr>
          <w:sz w:val="24"/>
          <w:szCs w:val="24"/>
        </w:rPr>
        <w:t>ures</w:t>
      </w:r>
      <w:r w:rsidRPr="003C790C">
        <w:rPr>
          <w:spacing w:val="1"/>
          <w:sz w:val="24"/>
          <w:szCs w:val="24"/>
        </w:rPr>
        <w:t xml:space="preserve"> a</w:t>
      </w:r>
      <w:r w:rsidRPr="003C790C">
        <w:rPr>
          <w:sz w:val="24"/>
          <w:szCs w:val="24"/>
        </w:rPr>
        <w:t>re v</w:t>
      </w:r>
      <w:r w:rsidRPr="003C790C">
        <w:rPr>
          <w:spacing w:val="1"/>
          <w:sz w:val="24"/>
          <w:szCs w:val="24"/>
        </w:rPr>
        <w:t>e</w:t>
      </w:r>
      <w:r w:rsidRPr="003C790C">
        <w:rPr>
          <w:sz w:val="24"/>
          <w:szCs w:val="24"/>
        </w:rPr>
        <w:t>ry</w:t>
      </w:r>
      <w:r w:rsidRPr="003C790C">
        <w:rPr>
          <w:spacing w:val="1"/>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bec</w:t>
      </w:r>
      <w:r w:rsidRPr="003C790C">
        <w:rPr>
          <w:spacing w:val="1"/>
          <w:sz w:val="24"/>
          <w:szCs w:val="24"/>
        </w:rPr>
        <w:t>a</w:t>
      </w:r>
      <w:r w:rsidRPr="003C790C">
        <w:rPr>
          <w:sz w:val="24"/>
          <w:szCs w:val="24"/>
        </w:rPr>
        <w:t>u</w:t>
      </w:r>
      <w:r w:rsidRPr="003C790C">
        <w:rPr>
          <w:spacing w:val="-1"/>
          <w:sz w:val="24"/>
          <w:szCs w:val="24"/>
        </w:rPr>
        <w:t>s</w:t>
      </w:r>
      <w:r w:rsidRPr="003C790C">
        <w:rPr>
          <w:sz w:val="24"/>
          <w:szCs w:val="24"/>
        </w:rPr>
        <w:t>e</w:t>
      </w:r>
      <w:r w:rsidRPr="003C790C">
        <w:rPr>
          <w:spacing w:val="2"/>
          <w:sz w:val="24"/>
          <w:szCs w:val="24"/>
        </w:rPr>
        <w:t xml:space="preserve"> </w:t>
      </w:r>
      <w:r w:rsidRPr="003C790C">
        <w:rPr>
          <w:sz w:val="24"/>
          <w:szCs w:val="24"/>
        </w:rPr>
        <w:t>your</w:t>
      </w:r>
      <w:r w:rsidRPr="003C790C">
        <w:rPr>
          <w:spacing w:val="3"/>
          <w:sz w:val="24"/>
          <w:szCs w:val="24"/>
        </w:rPr>
        <w:t xml:space="preserve"> </w:t>
      </w:r>
      <w:r w:rsidRPr="003C790C">
        <w:rPr>
          <w:sz w:val="24"/>
          <w:szCs w:val="24"/>
        </w:rPr>
        <w:t>body</w:t>
      </w:r>
      <w:r w:rsidRPr="003C790C">
        <w:rPr>
          <w:spacing w:val="1"/>
          <w:sz w:val="24"/>
          <w:szCs w:val="24"/>
        </w:rPr>
        <w:t xml:space="preserve"> </w:t>
      </w:r>
      <w:r w:rsidRPr="003C790C">
        <w:rPr>
          <w:spacing w:val="-1"/>
          <w:sz w:val="24"/>
          <w:szCs w:val="24"/>
        </w:rPr>
        <w:t>l</w:t>
      </w:r>
      <w:r w:rsidRPr="003C790C">
        <w:rPr>
          <w:spacing w:val="1"/>
          <w:sz w:val="24"/>
          <w:szCs w:val="24"/>
        </w:rPr>
        <w:t>a</w:t>
      </w:r>
      <w:r w:rsidRPr="003C790C">
        <w:rPr>
          <w:sz w:val="24"/>
          <w:szCs w:val="24"/>
        </w:rPr>
        <w:t>nguage</w:t>
      </w:r>
      <w:r w:rsidRPr="003C790C">
        <w:rPr>
          <w:spacing w:val="2"/>
          <w:sz w:val="24"/>
          <w:szCs w:val="24"/>
        </w:rPr>
        <w:t xml:space="preserve"> </w:t>
      </w:r>
      <w:r w:rsidRPr="003C790C">
        <w:rPr>
          <w:spacing w:val="-1"/>
          <w:sz w:val="24"/>
          <w:szCs w:val="24"/>
        </w:rPr>
        <w:t>s</w:t>
      </w:r>
      <w:r w:rsidRPr="003C790C">
        <w:rPr>
          <w:spacing w:val="1"/>
          <w:sz w:val="24"/>
          <w:szCs w:val="24"/>
        </w:rPr>
        <w:t>a</w:t>
      </w:r>
      <w:r w:rsidRPr="003C790C">
        <w:rPr>
          <w:sz w:val="24"/>
          <w:szCs w:val="24"/>
        </w:rPr>
        <w:t>ys</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pacing w:val="-1"/>
          <w:sz w:val="24"/>
          <w:szCs w:val="24"/>
        </w:rPr>
        <w:t>l</w:t>
      </w:r>
      <w:r w:rsidRPr="003C790C">
        <w:rPr>
          <w:sz w:val="24"/>
          <w:szCs w:val="24"/>
        </w:rPr>
        <w:t>ot about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z w:val="24"/>
          <w:szCs w:val="24"/>
        </w:rPr>
        <w:t>In a</w:t>
      </w:r>
      <w:r w:rsidRPr="003C790C">
        <w:rPr>
          <w:spacing w:val="1"/>
          <w:sz w:val="24"/>
          <w:szCs w:val="24"/>
        </w:rPr>
        <w:t xml:space="preserve"> </w:t>
      </w:r>
      <w:r w:rsidRPr="003C790C">
        <w:rPr>
          <w:sz w:val="24"/>
          <w:szCs w:val="24"/>
        </w:rPr>
        <w:t>G</w:t>
      </w:r>
      <w:r w:rsidRPr="003C790C">
        <w:rPr>
          <w:spacing w:val="-1"/>
          <w:sz w:val="24"/>
          <w:szCs w:val="24"/>
        </w:rPr>
        <w:t>D</w:t>
      </w:r>
      <w:r w:rsidRPr="003C790C">
        <w:rPr>
          <w:sz w:val="24"/>
          <w:szCs w:val="24"/>
        </w:rPr>
        <w:t>,</w:t>
      </w:r>
      <w:r w:rsidRPr="003C790C">
        <w:rPr>
          <w:spacing w:val="2"/>
          <w:sz w:val="24"/>
          <w:szCs w:val="24"/>
        </w:rPr>
        <w:t xml:space="preserve"> </w:t>
      </w:r>
      <w:r w:rsidRPr="003C790C">
        <w:rPr>
          <w:spacing w:val="-1"/>
          <w:sz w:val="24"/>
          <w:szCs w:val="24"/>
        </w:rPr>
        <w:t>s</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gh</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avo</w:t>
      </w:r>
      <w:r w:rsidRPr="003C790C">
        <w:rPr>
          <w:spacing w:val="-1"/>
          <w:sz w:val="24"/>
          <w:szCs w:val="24"/>
        </w:rPr>
        <w:t>i</w:t>
      </w:r>
      <w:r w:rsidRPr="003C790C">
        <w:rPr>
          <w:sz w:val="24"/>
          <w:szCs w:val="24"/>
        </w:rPr>
        <w:t>d</w:t>
      </w:r>
      <w:r w:rsidRPr="003C790C">
        <w:rPr>
          <w:spacing w:val="2"/>
          <w:sz w:val="24"/>
          <w:szCs w:val="24"/>
        </w:rPr>
        <w:t xml:space="preserve"> </w:t>
      </w:r>
      <w:r w:rsidRPr="003C790C">
        <w:rPr>
          <w:spacing w:val="-1"/>
          <w:sz w:val="24"/>
          <w:szCs w:val="24"/>
        </w:rPr>
        <w:t>l</w:t>
      </w:r>
      <w:r w:rsidRPr="003C790C">
        <w:rPr>
          <w:sz w:val="24"/>
          <w:szCs w:val="24"/>
        </w:rPr>
        <w:t>ean</w:t>
      </w:r>
      <w:r w:rsidRPr="003C790C">
        <w:rPr>
          <w:spacing w:val="1"/>
          <w:sz w:val="24"/>
          <w:szCs w:val="24"/>
        </w:rPr>
        <w:t>i</w:t>
      </w:r>
      <w:r w:rsidRPr="003C790C">
        <w:rPr>
          <w:sz w:val="24"/>
          <w:szCs w:val="24"/>
        </w:rPr>
        <w:t>ng b</w:t>
      </w:r>
      <w:r w:rsidRPr="003C790C">
        <w:rPr>
          <w:spacing w:val="1"/>
          <w:sz w:val="24"/>
          <w:szCs w:val="24"/>
        </w:rPr>
        <w:t>a</w:t>
      </w:r>
      <w:r w:rsidRPr="003C790C">
        <w:rPr>
          <w:sz w:val="24"/>
          <w:szCs w:val="24"/>
        </w:rPr>
        <w:t>ck on</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cha</w:t>
      </w:r>
      <w:r w:rsidRPr="003C790C">
        <w:rPr>
          <w:spacing w:val="-1"/>
          <w:sz w:val="24"/>
          <w:szCs w:val="24"/>
        </w:rPr>
        <w:t>i</w:t>
      </w:r>
      <w:r w:rsidRPr="003C790C">
        <w:rPr>
          <w:sz w:val="24"/>
          <w:szCs w:val="24"/>
        </w:rPr>
        <w:t>r</w:t>
      </w:r>
      <w:r w:rsidRPr="003C790C">
        <w:rPr>
          <w:spacing w:val="2"/>
          <w:sz w:val="24"/>
          <w:szCs w:val="24"/>
        </w:rPr>
        <w:t xml:space="preserve"> </w:t>
      </w:r>
      <w:r w:rsidRPr="003C790C">
        <w:rPr>
          <w:sz w:val="24"/>
          <w:szCs w:val="24"/>
        </w:rPr>
        <w:t>or</w:t>
      </w:r>
      <w:r w:rsidRPr="003C790C">
        <w:rPr>
          <w:spacing w:val="2"/>
          <w:sz w:val="24"/>
          <w:szCs w:val="24"/>
        </w:rPr>
        <w:t xml:space="preserve"> </w:t>
      </w:r>
      <w:r w:rsidRPr="003C790C">
        <w:rPr>
          <w:sz w:val="24"/>
          <w:szCs w:val="24"/>
        </w:rPr>
        <w:t>kn</w:t>
      </w:r>
      <w:r w:rsidRPr="003C790C">
        <w:rPr>
          <w:spacing w:val="-2"/>
          <w:sz w:val="24"/>
          <w:szCs w:val="24"/>
        </w:rPr>
        <w:t>o</w:t>
      </w:r>
      <w:r w:rsidRPr="003C790C">
        <w:rPr>
          <w:spacing w:val="1"/>
          <w:sz w:val="24"/>
          <w:szCs w:val="24"/>
        </w:rPr>
        <w:t>c</w:t>
      </w:r>
      <w:r w:rsidRPr="003C790C">
        <w:rPr>
          <w:sz w:val="24"/>
          <w:szCs w:val="24"/>
        </w:rPr>
        <w:t>k</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 w</w:t>
      </w:r>
      <w:r w:rsidRPr="003C790C">
        <w:rPr>
          <w:spacing w:val="-1"/>
          <w:sz w:val="24"/>
          <w:szCs w:val="24"/>
        </w:rPr>
        <w:t>it</w:t>
      </w:r>
      <w:r w:rsidRPr="003C790C">
        <w:rPr>
          <w:sz w:val="24"/>
          <w:szCs w:val="24"/>
        </w:rPr>
        <w:t>h</w:t>
      </w:r>
      <w:r w:rsidRPr="003C790C">
        <w:rPr>
          <w:spacing w:val="13"/>
          <w:sz w:val="24"/>
          <w:szCs w:val="24"/>
        </w:rPr>
        <w:t xml:space="preserve"> </w:t>
      </w:r>
      <w:r w:rsidRPr="003C790C">
        <w:rPr>
          <w:spacing w:val="-2"/>
          <w:sz w:val="24"/>
          <w:szCs w:val="24"/>
        </w:rPr>
        <w:t>p</w:t>
      </w:r>
      <w:r w:rsidRPr="003C790C">
        <w:rPr>
          <w:spacing w:val="1"/>
          <w:sz w:val="24"/>
          <w:szCs w:val="24"/>
        </w:rPr>
        <w:t>e</w:t>
      </w:r>
      <w:r w:rsidRPr="003C790C">
        <w:rPr>
          <w:sz w:val="24"/>
          <w:szCs w:val="24"/>
        </w:rPr>
        <w:t>n</w:t>
      </w:r>
      <w:r w:rsidRPr="003C790C">
        <w:rPr>
          <w:spacing w:val="12"/>
          <w:sz w:val="24"/>
          <w:szCs w:val="24"/>
        </w:rPr>
        <w:t xml:space="preserve"> </w:t>
      </w:r>
      <w:r w:rsidRPr="003C790C">
        <w:rPr>
          <w:sz w:val="24"/>
          <w:szCs w:val="24"/>
        </w:rPr>
        <w:t>or</w:t>
      </w:r>
      <w:r w:rsidRPr="003C790C">
        <w:rPr>
          <w:spacing w:val="12"/>
          <w:sz w:val="24"/>
          <w:szCs w:val="24"/>
        </w:rPr>
        <w:t xml:space="preserve"> </w:t>
      </w:r>
      <w:r w:rsidRPr="003C790C">
        <w:rPr>
          <w:sz w:val="24"/>
          <w:szCs w:val="24"/>
        </w:rPr>
        <w:t>your</w:t>
      </w:r>
      <w:r w:rsidRPr="003C790C">
        <w:rPr>
          <w:spacing w:val="12"/>
          <w:sz w:val="24"/>
          <w:szCs w:val="24"/>
        </w:rPr>
        <w:t xml:space="preserve"> </w:t>
      </w:r>
      <w:r w:rsidRPr="003C790C">
        <w:rPr>
          <w:sz w:val="24"/>
          <w:szCs w:val="24"/>
        </w:rPr>
        <w:t>f</w:t>
      </w:r>
      <w:r w:rsidRPr="003C790C">
        <w:rPr>
          <w:spacing w:val="-1"/>
          <w:sz w:val="24"/>
          <w:szCs w:val="24"/>
        </w:rPr>
        <w:t>i</w:t>
      </w:r>
      <w:r w:rsidRPr="003C790C">
        <w:rPr>
          <w:sz w:val="24"/>
          <w:szCs w:val="24"/>
        </w:rPr>
        <w:t xml:space="preserve">ngers. </w:t>
      </w:r>
      <w:r w:rsidRPr="003C790C">
        <w:rPr>
          <w:spacing w:val="-1"/>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12"/>
          <w:sz w:val="24"/>
          <w:szCs w:val="24"/>
        </w:rPr>
        <w:t xml:space="preserve"> </w:t>
      </w:r>
      <w:r w:rsidRPr="003C790C">
        <w:rPr>
          <w:sz w:val="24"/>
          <w:szCs w:val="24"/>
        </w:rPr>
        <w:t>do</w:t>
      </w:r>
      <w:r w:rsidRPr="003C790C">
        <w:rPr>
          <w:spacing w:val="12"/>
          <w:sz w:val="24"/>
          <w:szCs w:val="24"/>
        </w:rPr>
        <w:t xml:space="preserve"> </w:t>
      </w:r>
      <w:r w:rsidRPr="003C790C">
        <w:rPr>
          <w:sz w:val="24"/>
          <w:szCs w:val="24"/>
        </w:rPr>
        <w:t>not</w:t>
      </w:r>
      <w:r w:rsidRPr="003C790C">
        <w:rPr>
          <w:spacing w:val="13"/>
          <w:sz w:val="24"/>
          <w:szCs w:val="24"/>
        </w:rPr>
        <w:t xml:space="preserve"> </w:t>
      </w:r>
      <w:r w:rsidRPr="003C790C">
        <w:rPr>
          <w:spacing w:val="-2"/>
          <w:sz w:val="24"/>
          <w:szCs w:val="24"/>
        </w:rPr>
        <w:t>g</w:t>
      </w:r>
      <w:r w:rsidRPr="003C790C">
        <w:rPr>
          <w:spacing w:val="1"/>
          <w:sz w:val="24"/>
          <w:szCs w:val="24"/>
        </w:rPr>
        <w:t>e</w:t>
      </w:r>
      <w:r w:rsidRPr="003C790C">
        <w:rPr>
          <w:sz w:val="24"/>
          <w:szCs w:val="24"/>
        </w:rPr>
        <w:t>t</w:t>
      </w:r>
      <w:r w:rsidRPr="003C790C">
        <w:rPr>
          <w:spacing w:val="11"/>
          <w:sz w:val="24"/>
          <w:szCs w:val="24"/>
        </w:rPr>
        <w:t xml:space="preserve"> </w:t>
      </w:r>
      <w:r w:rsidRPr="003C790C">
        <w:rPr>
          <w:sz w:val="24"/>
          <w:szCs w:val="24"/>
        </w:rPr>
        <w:t>d</w:t>
      </w:r>
      <w:r w:rsidRPr="003C790C">
        <w:rPr>
          <w:spacing w:val="-1"/>
          <w:sz w:val="24"/>
          <w:szCs w:val="24"/>
        </w:rPr>
        <w:t>i</w:t>
      </w:r>
      <w:r w:rsidRPr="003C790C">
        <w:rPr>
          <w:sz w:val="24"/>
          <w:szCs w:val="24"/>
        </w:rPr>
        <w:t>s</w:t>
      </w:r>
      <w:r w:rsidRPr="003C790C">
        <w:rPr>
          <w:spacing w:val="-1"/>
          <w:sz w:val="24"/>
          <w:szCs w:val="24"/>
        </w:rPr>
        <w:t>t</w:t>
      </w:r>
      <w:r w:rsidRPr="003C790C">
        <w:rPr>
          <w:sz w:val="24"/>
          <w:szCs w:val="24"/>
        </w:rPr>
        <w:t>r</w:t>
      </w:r>
      <w:r w:rsidRPr="003C790C">
        <w:rPr>
          <w:spacing w:val="1"/>
          <w:sz w:val="24"/>
          <w:szCs w:val="24"/>
        </w:rPr>
        <w:t>a</w:t>
      </w:r>
      <w:r w:rsidRPr="003C790C">
        <w:rPr>
          <w:sz w:val="24"/>
          <w:szCs w:val="24"/>
        </w:rPr>
        <w:t>c</w:t>
      </w:r>
      <w:r w:rsidRPr="003C790C">
        <w:rPr>
          <w:spacing w:val="-1"/>
          <w:sz w:val="24"/>
          <w:szCs w:val="24"/>
        </w:rPr>
        <w:t>t</w:t>
      </w:r>
      <w:r w:rsidRPr="003C790C">
        <w:rPr>
          <w:spacing w:val="1"/>
          <w:sz w:val="24"/>
          <w:szCs w:val="24"/>
        </w:rPr>
        <w:t>e</w:t>
      </w:r>
      <w:r w:rsidRPr="003C790C">
        <w:rPr>
          <w:sz w:val="24"/>
          <w:szCs w:val="24"/>
        </w:rPr>
        <w:t>d</w:t>
      </w:r>
      <w:r w:rsidRPr="003C790C">
        <w:rPr>
          <w:spacing w:val="12"/>
          <w:sz w:val="24"/>
          <w:szCs w:val="24"/>
        </w:rPr>
        <w:t xml:space="preserve"> </w:t>
      </w:r>
      <w:r w:rsidRPr="003C790C">
        <w:rPr>
          <w:sz w:val="24"/>
          <w:szCs w:val="24"/>
        </w:rPr>
        <w:t>eas</w:t>
      </w:r>
      <w:r w:rsidRPr="003C790C">
        <w:rPr>
          <w:spacing w:val="-1"/>
          <w:sz w:val="24"/>
          <w:szCs w:val="24"/>
        </w:rPr>
        <w:t>i</w:t>
      </w:r>
      <w:r w:rsidRPr="003C790C">
        <w:rPr>
          <w:spacing w:val="-9"/>
          <w:sz w:val="24"/>
          <w:szCs w:val="24"/>
        </w:rPr>
        <w:t>l</w:t>
      </w:r>
      <w:r w:rsidRPr="003C790C">
        <w:rPr>
          <w:spacing w:val="-4"/>
          <w:sz w:val="24"/>
          <w:szCs w:val="24"/>
        </w:rPr>
        <w:t>y</w:t>
      </w:r>
      <w:r w:rsidRPr="003C790C">
        <w:rPr>
          <w:sz w:val="24"/>
          <w:szCs w:val="24"/>
        </w:rPr>
        <w:t>.</w:t>
      </w:r>
      <w:r w:rsidRPr="003C790C">
        <w:rPr>
          <w:spacing w:val="10"/>
          <w:sz w:val="24"/>
          <w:szCs w:val="24"/>
        </w:rPr>
        <w:t xml:space="preserve"> </w:t>
      </w:r>
      <w:r w:rsidRPr="003C790C">
        <w:rPr>
          <w:spacing w:val="-1"/>
          <w:sz w:val="24"/>
          <w:szCs w:val="24"/>
        </w:rPr>
        <w:t>F</w:t>
      </w:r>
      <w:r w:rsidRPr="003C790C">
        <w:rPr>
          <w:sz w:val="24"/>
          <w:szCs w:val="24"/>
        </w:rPr>
        <w:t>or</w:t>
      </w:r>
      <w:r w:rsidRPr="003C790C">
        <w:rPr>
          <w:spacing w:val="12"/>
          <w:sz w:val="24"/>
          <w:szCs w:val="24"/>
        </w:rPr>
        <w:t xml:space="preserve"> </w:t>
      </w:r>
      <w:r w:rsidRPr="003C790C">
        <w:rPr>
          <w:sz w:val="24"/>
          <w:szCs w:val="24"/>
        </w:rPr>
        <w:t>ex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w:t>
      </w:r>
      <w:r w:rsidRPr="003C790C">
        <w:rPr>
          <w:spacing w:val="12"/>
          <w:sz w:val="24"/>
          <w:szCs w:val="24"/>
        </w:rPr>
        <w:t xml:space="preserve"> </w:t>
      </w:r>
      <w:r w:rsidRPr="003C790C">
        <w:rPr>
          <w:spacing w:val="-1"/>
          <w:sz w:val="24"/>
          <w:szCs w:val="24"/>
        </w:rPr>
        <w:t>i</w:t>
      </w:r>
      <w:r w:rsidRPr="003C790C">
        <w:rPr>
          <w:sz w:val="24"/>
          <w:szCs w:val="24"/>
        </w:rPr>
        <w:t>f</w:t>
      </w:r>
      <w:r w:rsidRPr="003C790C">
        <w:rPr>
          <w:spacing w:val="12"/>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z w:val="24"/>
          <w:szCs w:val="24"/>
        </w:rPr>
        <w:t>door</w:t>
      </w:r>
      <w:r w:rsidRPr="003C790C">
        <w:rPr>
          <w:spacing w:val="12"/>
          <w:sz w:val="24"/>
          <w:szCs w:val="24"/>
        </w:rPr>
        <w:t xml:space="preserve"> </w:t>
      </w:r>
      <w:r w:rsidRPr="003C790C">
        <w:rPr>
          <w:spacing w:val="-1"/>
          <w:sz w:val="24"/>
          <w:szCs w:val="24"/>
        </w:rPr>
        <w:t>i</w:t>
      </w:r>
      <w:r w:rsidRPr="003C790C">
        <w:rPr>
          <w:sz w:val="24"/>
          <w:szCs w:val="24"/>
        </w:rPr>
        <w:t>n room</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z w:val="24"/>
          <w:szCs w:val="24"/>
        </w:rPr>
        <w:t>are</w:t>
      </w:r>
      <w:r w:rsidRPr="003C790C">
        <w:rPr>
          <w:spacing w:val="1"/>
          <w:sz w:val="24"/>
          <w:szCs w:val="24"/>
        </w:rPr>
        <w:t xml:space="preserve"> </w:t>
      </w:r>
      <w:r w:rsidRPr="003C790C">
        <w:rPr>
          <w:sz w:val="24"/>
          <w:szCs w:val="24"/>
        </w:rPr>
        <w:t>s</w:t>
      </w:r>
      <w:r w:rsidRPr="003C790C">
        <w:rPr>
          <w:spacing w:val="-3"/>
          <w:sz w:val="24"/>
          <w:szCs w:val="24"/>
        </w:rPr>
        <w:t>i</w:t>
      </w:r>
      <w:r w:rsidRPr="003C790C">
        <w:rPr>
          <w:spacing w:val="1"/>
          <w:sz w:val="24"/>
          <w:szCs w:val="24"/>
        </w:rPr>
        <w:t>t</w:t>
      </w:r>
      <w:r w:rsidRPr="003C790C">
        <w:rPr>
          <w:spacing w:val="-1"/>
          <w:sz w:val="24"/>
          <w:szCs w:val="24"/>
        </w:rPr>
        <w:t>ti</w:t>
      </w:r>
      <w:r w:rsidRPr="003C790C">
        <w:rPr>
          <w:sz w:val="24"/>
          <w:szCs w:val="24"/>
        </w:rPr>
        <w:t>ng</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opens, do</w:t>
      </w:r>
      <w:r w:rsidRPr="003C790C">
        <w:rPr>
          <w:spacing w:val="1"/>
          <w:sz w:val="24"/>
          <w:szCs w:val="24"/>
        </w:rPr>
        <w:t xml:space="preserve"> </w:t>
      </w:r>
      <w:r w:rsidRPr="003C790C">
        <w:rPr>
          <w:sz w:val="24"/>
          <w:szCs w:val="24"/>
        </w:rPr>
        <w:t>not</w:t>
      </w:r>
      <w:r w:rsidRPr="003C790C">
        <w:rPr>
          <w:spacing w:val="1"/>
          <w:sz w:val="24"/>
          <w:szCs w:val="24"/>
        </w:rPr>
        <w:t xml:space="preserve"> </w:t>
      </w:r>
      <w:r w:rsidRPr="003C790C">
        <w:rPr>
          <w:spacing w:val="-1"/>
          <w:sz w:val="24"/>
          <w:szCs w:val="24"/>
        </w:rPr>
        <w:t>l</w:t>
      </w:r>
      <w:r w:rsidRPr="003C790C">
        <w:rPr>
          <w:sz w:val="24"/>
          <w:szCs w:val="24"/>
        </w:rPr>
        <w:t>ook</w:t>
      </w:r>
      <w:r w:rsidRPr="003C790C">
        <w:rPr>
          <w:spacing w:val="1"/>
          <w:sz w:val="24"/>
          <w:szCs w:val="24"/>
        </w:rPr>
        <w:t xml:space="preserve"> </w:t>
      </w:r>
      <w:r w:rsidRPr="003C790C">
        <w:rPr>
          <w:sz w:val="24"/>
          <w:szCs w:val="24"/>
        </w:rPr>
        <w:t>back</w:t>
      </w:r>
      <w:r w:rsidRPr="003C790C">
        <w:rPr>
          <w:spacing w:val="1"/>
          <w:sz w:val="24"/>
          <w:szCs w:val="24"/>
        </w:rPr>
        <w:t xml:space="preserve"> </w:t>
      </w:r>
      <w:r w:rsidRPr="003C790C">
        <w:rPr>
          <w:spacing w:val="-1"/>
          <w:sz w:val="24"/>
          <w:szCs w:val="24"/>
        </w:rPr>
        <w:t>t</w:t>
      </w:r>
      <w:r w:rsidRPr="003C790C">
        <w:rPr>
          <w:sz w:val="24"/>
          <w:szCs w:val="24"/>
        </w:rPr>
        <w:t>o see</w:t>
      </w:r>
      <w:r w:rsidRPr="003C790C">
        <w:rPr>
          <w:spacing w:val="1"/>
          <w:sz w:val="24"/>
          <w:szCs w:val="24"/>
        </w:rPr>
        <w:t xml:space="preserve"> </w:t>
      </w:r>
      <w:r w:rsidRPr="003C790C">
        <w:rPr>
          <w:sz w:val="24"/>
          <w:szCs w:val="24"/>
        </w:rPr>
        <w:t xml:space="preserve">who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w:t>
      </w:r>
      <w:r w:rsidRPr="003C790C">
        <w:rPr>
          <w:spacing w:val="-1"/>
          <w:sz w:val="24"/>
          <w:szCs w:val="24"/>
        </w:rPr>
        <w:t>s</w:t>
      </w:r>
      <w:r w:rsidRPr="003C790C">
        <w:rPr>
          <w:sz w:val="24"/>
          <w:szCs w:val="24"/>
        </w:rPr>
        <w:t>how</w:t>
      </w:r>
      <w:r w:rsidRPr="003C790C">
        <w:rPr>
          <w:spacing w:val="2"/>
          <w:sz w:val="24"/>
          <w:szCs w:val="24"/>
        </w:rPr>
        <w:t xml:space="preserve"> </w:t>
      </w:r>
      <w:r w:rsidRPr="003C790C">
        <w:rPr>
          <w:sz w:val="24"/>
          <w:szCs w:val="24"/>
        </w:rPr>
        <w:t>how d</w:t>
      </w:r>
      <w:r w:rsidRPr="003C790C">
        <w:rPr>
          <w:spacing w:val="-1"/>
          <w:sz w:val="24"/>
          <w:szCs w:val="24"/>
        </w:rPr>
        <w:t>i</w:t>
      </w:r>
      <w:r w:rsidRPr="003C790C">
        <w:rPr>
          <w:sz w:val="24"/>
          <w:szCs w:val="24"/>
        </w:rPr>
        <w:t>s</w:t>
      </w:r>
      <w:r w:rsidRPr="003C790C">
        <w:rPr>
          <w:spacing w:val="-1"/>
          <w:sz w:val="24"/>
          <w:szCs w:val="24"/>
        </w:rPr>
        <w:t>t</w:t>
      </w:r>
      <w:r w:rsidRPr="003C790C">
        <w:rPr>
          <w:sz w:val="24"/>
          <w:szCs w:val="24"/>
        </w:rPr>
        <w:t>r</w:t>
      </w:r>
      <w:r w:rsidRPr="003C790C">
        <w:rPr>
          <w:spacing w:val="1"/>
          <w:sz w:val="24"/>
          <w:szCs w:val="24"/>
        </w:rPr>
        <w:t>a</w:t>
      </w:r>
      <w:r w:rsidRPr="003C790C">
        <w:rPr>
          <w:sz w:val="24"/>
          <w:szCs w:val="24"/>
        </w:rPr>
        <w:t>c</w:t>
      </w:r>
      <w:r w:rsidRPr="003C790C">
        <w:rPr>
          <w:spacing w:val="-1"/>
          <w:sz w:val="24"/>
          <w:szCs w:val="24"/>
        </w:rPr>
        <w:t>t</w:t>
      </w:r>
      <w:r w:rsidRPr="003C790C">
        <w:rPr>
          <w:spacing w:val="1"/>
          <w:sz w:val="24"/>
          <w:szCs w:val="24"/>
        </w:rPr>
        <w:t>e</w:t>
      </w:r>
      <w:r w:rsidRPr="003C790C">
        <w:rPr>
          <w:sz w:val="24"/>
          <w:szCs w:val="24"/>
        </w:rPr>
        <w:t>d</w:t>
      </w:r>
      <w:r w:rsidRPr="003C790C">
        <w:rPr>
          <w:spacing w:val="11"/>
          <w:sz w:val="24"/>
          <w:szCs w:val="24"/>
        </w:rPr>
        <w:t xml:space="preserve"> </w:t>
      </w:r>
      <w:r w:rsidRPr="003C790C">
        <w:rPr>
          <w:sz w:val="24"/>
          <w:szCs w:val="24"/>
        </w:rPr>
        <w:t>you</w:t>
      </w:r>
      <w:r w:rsidRPr="003C790C">
        <w:rPr>
          <w:spacing w:val="13"/>
          <w:sz w:val="24"/>
          <w:szCs w:val="24"/>
        </w:rPr>
        <w:t xml:space="preserve"> </w:t>
      </w:r>
      <w:r w:rsidRPr="003C790C">
        <w:rPr>
          <w:sz w:val="24"/>
          <w:szCs w:val="24"/>
        </w:rPr>
        <w:t>are.</w:t>
      </w:r>
      <w:r w:rsidRPr="003C790C">
        <w:rPr>
          <w:spacing w:val="14"/>
          <w:sz w:val="24"/>
          <w:szCs w:val="24"/>
        </w:rPr>
        <w:t xml:space="preserve"> </w:t>
      </w:r>
      <w:r w:rsidRPr="003C790C">
        <w:rPr>
          <w:b/>
          <w:sz w:val="24"/>
          <w:szCs w:val="24"/>
        </w:rPr>
        <w:t>9)</w:t>
      </w:r>
      <w:r w:rsidRPr="003C790C">
        <w:rPr>
          <w:b/>
          <w:spacing w:val="11"/>
          <w:sz w:val="24"/>
          <w:szCs w:val="24"/>
        </w:rPr>
        <w:t xml:space="preserve"> </w:t>
      </w:r>
      <w:r w:rsidRPr="003C790C">
        <w:rPr>
          <w:b/>
          <w:spacing w:val="2"/>
          <w:sz w:val="24"/>
          <w:szCs w:val="24"/>
        </w:rPr>
        <w:t>B</w:t>
      </w:r>
      <w:r w:rsidRPr="003C790C">
        <w:rPr>
          <w:b/>
          <w:sz w:val="24"/>
          <w:szCs w:val="24"/>
        </w:rPr>
        <w:t>e</w:t>
      </w:r>
      <w:r w:rsidRPr="003C790C">
        <w:rPr>
          <w:b/>
          <w:spacing w:val="10"/>
          <w:sz w:val="24"/>
          <w:szCs w:val="24"/>
        </w:rPr>
        <w:t xml:space="preserve"> </w:t>
      </w:r>
      <w:r w:rsidRPr="003C790C">
        <w:rPr>
          <w:b/>
          <w:sz w:val="24"/>
          <w:szCs w:val="24"/>
        </w:rPr>
        <w:t>the</w:t>
      </w:r>
      <w:r w:rsidRPr="003C790C">
        <w:rPr>
          <w:b/>
          <w:spacing w:val="12"/>
          <w:sz w:val="24"/>
          <w:szCs w:val="24"/>
        </w:rPr>
        <w:t xml:space="preserve"> </w:t>
      </w:r>
      <w:r w:rsidRPr="003C790C">
        <w:rPr>
          <w:b/>
          <w:spacing w:val="-2"/>
          <w:sz w:val="24"/>
          <w:szCs w:val="24"/>
        </w:rPr>
        <w:t>f</w:t>
      </w:r>
      <w:r w:rsidRPr="003C790C">
        <w:rPr>
          <w:b/>
          <w:spacing w:val="1"/>
          <w:sz w:val="24"/>
          <w:szCs w:val="24"/>
        </w:rPr>
        <w:t>i</w:t>
      </w:r>
      <w:r w:rsidRPr="003C790C">
        <w:rPr>
          <w:b/>
          <w:sz w:val="24"/>
          <w:szCs w:val="24"/>
        </w:rPr>
        <w:t>rst</w:t>
      </w:r>
      <w:r w:rsidRPr="003C790C">
        <w:rPr>
          <w:b/>
          <w:spacing w:val="11"/>
          <w:sz w:val="24"/>
          <w:szCs w:val="24"/>
        </w:rPr>
        <w:t xml:space="preserve"> </w:t>
      </w:r>
      <w:r w:rsidRPr="003C790C">
        <w:rPr>
          <w:b/>
          <w:sz w:val="24"/>
          <w:szCs w:val="24"/>
        </w:rPr>
        <w:t>and</w:t>
      </w:r>
      <w:r w:rsidRPr="003C790C">
        <w:rPr>
          <w:b/>
          <w:spacing w:val="11"/>
          <w:sz w:val="24"/>
          <w:szCs w:val="24"/>
        </w:rPr>
        <w:t xml:space="preserve"> </w:t>
      </w:r>
      <w:r w:rsidRPr="003C790C">
        <w:rPr>
          <w:b/>
          <w:sz w:val="24"/>
          <w:szCs w:val="24"/>
        </w:rPr>
        <w:t>a</w:t>
      </w:r>
      <w:r w:rsidRPr="003C790C">
        <w:rPr>
          <w:b/>
          <w:spacing w:val="1"/>
          <w:sz w:val="24"/>
          <w:szCs w:val="24"/>
        </w:rPr>
        <w:t>l</w:t>
      </w:r>
      <w:r w:rsidRPr="003C790C">
        <w:rPr>
          <w:b/>
          <w:spacing w:val="-1"/>
          <w:sz w:val="24"/>
          <w:szCs w:val="24"/>
        </w:rPr>
        <w:t>s</w:t>
      </w:r>
      <w:r w:rsidRPr="003C790C">
        <w:rPr>
          <w:b/>
          <w:sz w:val="24"/>
          <w:szCs w:val="24"/>
        </w:rPr>
        <w:t>o</w:t>
      </w:r>
      <w:r w:rsidRPr="003C790C">
        <w:rPr>
          <w:b/>
          <w:spacing w:val="13"/>
          <w:sz w:val="24"/>
          <w:szCs w:val="24"/>
        </w:rPr>
        <w:t xml:space="preserve"> </w:t>
      </w:r>
      <w:r w:rsidRPr="003C790C">
        <w:rPr>
          <w:b/>
          <w:sz w:val="24"/>
          <w:szCs w:val="24"/>
        </w:rPr>
        <w:t>the</w:t>
      </w:r>
      <w:r w:rsidRPr="003C790C">
        <w:rPr>
          <w:b/>
          <w:spacing w:val="10"/>
          <w:sz w:val="24"/>
          <w:szCs w:val="24"/>
        </w:rPr>
        <w:t xml:space="preserve"> </w:t>
      </w:r>
      <w:r w:rsidRPr="003C790C">
        <w:rPr>
          <w:b/>
          <w:sz w:val="24"/>
          <w:szCs w:val="24"/>
        </w:rPr>
        <w:t>Last</w:t>
      </w:r>
      <w:r w:rsidRPr="003C790C">
        <w:rPr>
          <w:b/>
          <w:spacing w:val="11"/>
          <w:sz w:val="24"/>
          <w:szCs w:val="24"/>
        </w:rPr>
        <w:t xml:space="preserve"> </w:t>
      </w:r>
      <w:r w:rsidRPr="003C790C">
        <w:rPr>
          <w:b/>
          <w:sz w:val="24"/>
          <w:szCs w:val="24"/>
        </w:rPr>
        <w:t>to</w:t>
      </w:r>
      <w:r w:rsidRPr="003C790C">
        <w:rPr>
          <w:b/>
          <w:spacing w:val="13"/>
          <w:sz w:val="24"/>
          <w:szCs w:val="24"/>
        </w:rPr>
        <w:t xml:space="preserve"> </w:t>
      </w:r>
      <w:r w:rsidRPr="003C790C">
        <w:rPr>
          <w:b/>
          <w:spacing w:val="-1"/>
          <w:sz w:val="24"/>
          <w:szCs w:val="24"/>
        </w:rPr>
        <w:t>S</w:t>
      </w:r>
      <w:r w:rsidRPr="003C790C">
        <w:rPr>
          <w:b/>
          <w:sz w:val="24"/>
          <w:szCs w:val="24"/>
        </w:rPr>
        <w:t>pea</w:t>
      </w:r>
      <w:r w:rsidRPr="003C790C">
        <w:rPr>
          <w:b/>
          <w:spacing w:val="9"/>
          <w:sz w:val="24"/>
          <w:szCs w:val="24"/>
        </w:rPr>
        <w:t>k</w:t>
      </w:r>
      <w:r w:rsidRPr="003C790C">
        <w:rPr>
          <w:sz w:val="24"/>
          <w:szCs w:val="24"/>
        </w:rPr>
        <w:t xml:space="preserve">: </w:t>
      </w:r>
      <w:r w:rsidRPr="003C790C">
        <w:rPr>
          <w:spacing w:val="-1"/>
          <w:sz w:val="24"/>
          <w:szCs w:val="24"/>
        </w:rPr>
        <w:t>A</w:t>
      </w:r>
      <w:r w:rsidRPr="003C790C">
        <w:rPr>
          <w:sz w:val="24"/>
          <w:szCs w:val="24"/>
        </w:rPr>
        <w:t>s</w:t>
      </w:r>
      <w:r w:rsidRPr="003C790C">
        <w:rPr>
          <w:spacing w:val="11"/>
          <w:sz w:val="24"/>
          <w:szCs w:val="24"/>
        </w:rPr>
        <w:t xml:space="preserve"> </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oned</w:t>
      </w:r>
      <w:r w:rsidRPr="003C790C">
        <w:rPr>
          <w:spacing w:val="11"/>
          <w:sz w:val="24"/>
          <w:szCs w:val="24"/>
        </w:rPr>
        <w:t xml:space="preserve"> </w:t>
      </w:r>
      <w:r w:rsidRPr="003C790C">
        <w:rPr>
          <w:spacing w:val="1"/>
          <w:sz w:val="24"/>
          <w:szCs w:val="24"/>
        </w:rPr>
        <w:t>e</w:t>
      </w:r>
      <w:r w:rsidRPr="003C790C">
        <w:rPr>
          <w:sz w:val="24"/>
          <w:szCs w:val="24"/>
        </w:rPr>
        <w:t>ar</w:t>
      </w:r>
      <w:r w:rsidRPr="003C790C">
        <w:rPr>
          <w:spacing w:val="-1"/>
          <w:sz w:val="24"/>
          <w:szCs w:val="24"/>
        </w:rPr>
        <w:t>l</w:t>
      </w:r>
      <w:r w:rsidRPr="003C790C">
        <w:rPr>
          <w:spacing w:val="1"/>
          <w:sz w:val="24"/>
          <w:szCs w:val="24"/>
        </w:rPr>
        <w:t>i</w:t>
      </w:r>
      <w:r w:rsidRPr="003C790C">
        <w:rPr>
          <w:spacing w:val="-6"/>
          <w:sz w:val="24"/>
          <w:szCs w:val="24"/>
        </w:rPr>
        <w:t>e</w:t>
      </w:r>
      <w:r w:rsidRPr="003C790C">
        <w:rPr>
          <w:spacing w:val="-2"/>
          <w:sz w:val="24"/>
          <w:szCs w:val="24"/>
        </w:rPr>
        <w:t>r</w:t>
      </w:r>
      <w:r w:rsidRPr="003C790C">
        <w:rPr>
          <w:sz w:val="24"/>
          <w:szCs w:val="24"/>
        </w:rPr>
        <w:t xml:space="preserve">, </w:t>
      </w:r>
      <w:r w:rsidRPr="003C790C">
        <w:rPr>
          <w:spacing w:val="-1"/>
          <w:sz w:val="24"/>
          <w:szCs w:val="24"/>
        </w:rPr>
        <w:t>i</w:t>
      </w:r>
      <w:r w:rsidRPr="003C790C">
        <w:rPr>
          <w:sz w:val="24"/>
          <w:szCs w:val="24"/>
        </w:rPr>
        <w:t>n</w:t>
      </w:r>
      <w:r w:rsidRPr="003C790C">
        <w:rPr>
          <w:spacing w:val="1"/>
          <w:sz w:val="24"/>
          <w:szCs w:val="24"/>
        </w:rPr>
        <w:t>i</w:t>
      </w:r>
      <w:r w:rsidRPr="003C790C">
        <w:rPr>
          <w:spacing w:val="-1"/>
          <w:sz w:val="24"/>
          <w:szCs w:val="24"/>
        </w:rPr>
        <w:t>ti</w:t>
      </w:r>
      <w:r w:rsidRPr="003C790C">
        <w:rPr>
          <w:spacing w:val="1"/>
          <w:sz w:val="24"/>
          <w:szCs w:val="24"/>
        </w:rPr>
        <w:t>a</w:t>
      </w:r>
      <w:r w:rsidRPr="003C790C">
        <w:rPr>
          <w:spacing w:val="-1"/>
          <w:sz w:val="24"/>
          <w:szCs w:val="24"/>
        </w:rPr>
        <w:t>ti</w:t>
      </w:r>
      <w:r w:rsidRPr="003C790C">
        <w:rPr>
          <w:sz w:val="24"/>
          <w:szCs w:val="24"/>
        </w:rPr>
        <w:t>ng</w:t>
      </w:r>
      <w:r w:rsidRPr="003C790C">
        <w:rPr>
          <w:spacing w:val="3"/>
          <w:sz w:val="24"/>
          <w:szCs w:val="24"/>
        </w:rPr>
        <w:t xml:space="preserve"> </w:t>
      </w:r>
      <w:r w:rsidRPr="003C790C">
        <w:rPr>
          <w:sz w:val="24"/>
          <w:szCs w:val="24"/>
        </w:rPr>
        <w:t xml:space="preserve">a </w:t>
      </w:r>
      <w:r w:rsidRPr="003C790C">
        <w:rPr>
          <w:spacing w:val="-1"/>
          <w:sz w:val="24"/>
          <w:szCs w:val="24"/>
        </w:rPr>
        <w:t>G</w:t>
      </w:r>
      <w:r w:rsidRPr="003C790C">
        <w:rPr>
          <w:sz w:val="24"/>
          <w:szCs w:val="24"/>
        </w:rPr>
        <w:t>D</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an</w:t>
      </w:r>
      <w:r w:rsidRPr="003C790C">
        <w:rPr>
          <w:spacing w:val="5"/>
          <w:sz w:val="24"/>
          <w:szCs w:val="24"/>
        </w:rPr>
        <w:t xml:space="preserve"> </w:t>
      </w:r>
      <w:r w:rsidRPr="003C790C">
        <w:rPr>
          <w:sz w:val="24"/>
          <w:szCs w:val="24"/>
        </w:rPr>
        <w:t>advan</w:t>
      </w:r>
      <w:r w:rsidRPr="003C790C">
        <w:rPr>
          <w:spacing w:val="-1"/>
          <w:sz w:val="24"/>
          <w:szCs w:val="24"/>
        </w:rPr>
        <w:t>t</w:t>
      </w:r>
      <w:r w:rsidRPr="003C790C">
        <w:rPr>
          <w:spacing w:val="1"/>
          <w:sz w:val="24"/>
          <w:szCs w:val="24"/>
        </w:rPr>
        <w:t>a</w:t>
      </w:r>
      <w:r w:rsidRPr="003C790C">
        <w:rPr>
          <w:sz w:val="24"/>
          <w:szCs w:val="24"/>
        </w:rPr>
        <w:t>ge.</w:t>
      </w:r>
      <w:r w:rsidRPr="003C790C">
        <w:rPr>
          <w:spacing w:val="1"/>
          <w:sz w:val="24"/>
          <w:szCs w:val="24"/>
        </w:rPr>
        <w:t xml:space="preserve"> </w:t>
      </w:r>
      <w:r w:rsidRPr="003C790C">
        <w:rPr>
          <w:sz w:val="24"/>
          <w:szCs w:val="24"/>
        </w:rPr>
        <w:t>If</w:t>
      </w:r>
      <w:r w:rsidRPr="003C790C">
        <w:rPr>
          <w:spacing w:val="1"/>
          <w:sz w:val="24"/>
          <w:szCs w:val="24"/>
        </w:rPr>
        <w:t xml:space="preserve"> </w:t>
      </w:r>
      <w:r w:rsidRPr="003C790C">
        <w:rPr>
          <w:sz w:val="24"/>
          <w:szCs w:val="24"/>
        </w:rPr>
        <w:t>you</w:t>
      </w:r>
      <w:r w:rsidRPr="003C790C">
        <w:rPr>
          <w:spacing w:val="1"/>
          <w:sz w:val="24"/>
          <w:szCs w:val="24"/>
        </w:rPr>
        <w:t xml:space="preserve"> c</w:t>
      </w:r>
      <w:r w:rsidRPr="003C790C">
        <w:rPr>
          <w:sz w:val="24"/>
          <w:szCs w:val="24"/>
        </w:rPr>
        <w:t>an</w:t>
      </w:r>
      <w:r w:rsidRPr="003C790C">
        <w:rPr>
          <w:spacing w:val="1"/>
          <w:sz w:val="24"/>
          <w:szCs w:val="24"/>
        </w:rPr>
        <w:t xml:space="preserve"> </w:t>
      </w:r>
      <w:r w:rsidRPr="003C790C">
        <w:rPr>
          <w:sz w:val="24"/>
          <w:szCs w:val="24"/>
        </w:rPr>
        <w:t>g</w:t>
      </w:r>
      <w:r w:rsidRPr="003C790C">
        <w:rPr>
          <w:spacing w:val="-2"/>
          <w:sz w:val="24"/>
          <w:szCs w:val="24"/>
        </w:rPr>
        <w:t>r</w:t>
      </w:r>
      <w:r w:rsidRPr="003C790C">
        <w:rPr>
          <w:spacing w:val="1"/>
          <w:sz w:val="24"/>
          <w:szCs w:val="24"/>
        </w:rPr>
        <w:t>a</w:t>
      </w:r>
      <w:r w:rsidRPr="003C790C">
        <w:rPr>
          <w:sz w:val="24"/>
          <w:szCs w:val="24"/>
        </w:rPr>
        <w:t>b</w:t>
      </w:r>
      <w:r w:rsidRPr="003C790C">
        <w:rPr>
          <w:spacing w:val="1"/>
          <w:sz w:val="24"/>
          <w:szCs w:val="24"/>
        </w:rPr>
        <w:t xml:space="preserve"> </w:t>
      </w:r>
      <w:r w:rsidRPr="003C790C">
        <w:rPr>
          <w:spacing w:val="-1"/>
          <w:sz w:val="24"/>
          <w:szCs w:val="24"/>
        </w:rPr>
        <w:t>t</w:t>
      </w:r>
      <w:r w:rsidRPr="003C790C">
        <w:rPr>
          <w:sz w:val="24"/>
          <w:szCs w:val="24"/>
        </w:rPr>
        <w:t>he oppor</w:t>
      </w:r>
      <w:r w:rsidRPr="003C790C">
        <w:rPr>
          <w:spacing w:val="1"/>
          <w:sz w:val="24"/>
          <w:szCs w:val="24"/>
        </w:rPr>
        <w:t>t</w:t>
      </w:r>
      <w:r w:rsidRPr="003C790C">
        <w:rPr>
          <w:sz w:val="24"/>
          <w:szCs w:val="24"/>
        </w:rPr>
        <w:t>un</w:t>
      </w:r>
      <w:r w:rsidRPr="003C790C">
        <w:rPr>
          <w:spacing w:val="-1"/>
          <w:sz w:val="24"/>
          <w:szCs w:val="24"/>
        </w:rPr>
        <w:t>it</w:t>
      </w:r>
      <w:r w:rsidRPr="003C790C">
        <w:rPr>
          <w:sz w:val="24"/>
          <w:szCs w:val="24"/>
        </w:rPr>
        <w:t>y</w:t>
      </w:r>
      <w:r w:rsidRPr="003C790C">
        <w:rPr>
          <w:spacing w:val="1"/>
          <w:sz w:val="24"/>
          <w:szCs w:val="24"/>
        </w:rPr>
        <w:t xml:space="preserve"> t</w:t>
      </w:r>
      <w:r w:rsidRPr="003C790C">
        <w:rPr>
          <w:sz w:val="24"/>
          <w:szCs w:val="24"/>
        </w:rPr>
        <w:t>o</w:t>
      </w:r>
      <w:r w:rsidRPr="003C790C">
        <w:rPr>
          <w:spacing w:val="1"/>
          <w:sz w:val="24"/>
          <w:szCs w:val="24"/>
        </w:rPr>
        <w:t xml:space="preserve"> </w:t>
      </w:r>
      <w:r w:rsidRPr="003C790C">
        <w:rPr>
          <w:sz w:val="24"/>
          <w:szCs w:val="24"/>
        </w:rPr>
        <w:t>c</w:t>
      </w:r>
      <w:r w:rsidRPr="003C790C">
        <w:rPr>
          <w:spacing w:val="-1"/>
          <w:sz w:val="24"/>
          <w:szCs w:val="24"/>
        </w:rPr>
        <w:t>l</w:t>
      </w:r>
      <w:r w:rsidRPr="003C790C">
        <w:rPr>
          <w:sz w:val="24"/>
          <w:szCs w:val="24"/>
        </w:rPr>
        <w:t xml:space="preserve">ose </w:t>
      </w:r>
      <w:r w:rsidRPr="003C790C">
        <w:rPr>
          <w:spacing w:val="1"/>
          <w:sz w:val="24"/>
          <w:szCs w:val="24"/>
        </w:rPr>
        <w:t>t</w:t>
      </w:r>
      <w:r w:rsidRPr="003C790C">
        <w:rPr>
          <w:sz w:val="24"/>
          <w:szCs w:val="24"/>
        </w:rPr>
        <w:t>he d</w:t>
      </w:r>
      <w:r w:rsidRPr="003C790C">
        <w:rPr>
          <w:spacing w:val="-1"/>
          <w:sz w:val="24"/>
          <w:szCs w:val="24"/>
        </w:rPr>
        <w:t>i</w:t>
      </w:r>
      <w:r w:rsidRPr="003C790C">
        <w:rPr>
          <w:sz w:val="24"/>
          <w:szCs w:val="24"/>
        </w:rPr>
        <w:t>scu</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 xml:space="preserve">n you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w:t>
      </w:r>
      <w:r w:rsidRPr="003C790C">
        <w:rPr>
          <w:spacing w:val="-1"/>
          <w:sz w:val="24"/>
          <w:szCs w:val="24"/>
        </w:rPr>
        <w:t>s</w:t>
      </w:r>
      <w:r w:rsidRPr="003C790C">
        <w:rPr>
          <w:sz w:val="24"/>
          <w:szCs w:val="24"/>
        </w:rPr>
        <w:t>u</w:t>
      </w:r>
      <w:r w:rsidRPr="003C790C">
        <w:rPr>
          <w:spacing w:val="1"/>
          <w:sz w:val="24"/>
          <w:szCs w:val="24"/>
        </w:rPr>
        <w:t>m</w:t>
      </w:r>
      <w:r w:rsidRPr="003C790C">
        <w:rPr>
          <w:spacing w:val="-1"/>
          <w:sz w:val="24"/>
          <w:szCs w:val="24"/>
        </w:rPr>
        <w:t>m</w:t>
      </w:r>
      <w:r w:rsidRPr="003C790C">
        <w:rPr>
          <w:sz w:val="24"/>
          <w:szCs w:val="24"/>
        </w:rPr>
        <w:t>ar</w:t>
      </w:r>
      <w:r w:rsidRPr="003C790C">
        <w:rPr>
          <w:spacing w:val="1"/>
          <w:sz w:val="24"/>
          <w:szCs w:val="24"/>
        </w:rPr>
        <w:t>i</w:t>
      </w:r>
      <w:r w:rsidRPr="003C790C">
        <w:rPr>
          <w:sz w:val="24"/>
          <w:szCs w:val="24"/>
        </w:rPr>
        <w:t xml:space="preserve">ze </w:t>
      </w:r>
      <w:r w:rsidRPr="003C790C">
        <w:rPr>
          <w:spacing w:val="1"/>
          <w:sz w:val="24"/>
          <w:szCs w:val="24"/>
        </w:rPr>
        <w:t>i</w:t>
      </w:r>
      <w:r w:rsidRPr="003C790C">
        <w:rPr>
          <w:spacing w:val="-1"/>
          <w:sz w:val="24"/>
          <w:szCs w:val="24"/>
        </w:rPr>
        <w:t>t</w:t>
      </w:r>
      <w:r w:rsidRPr="003C790C">
        <w:rPr>
          <w:sz w:val="24"/>
          <w:szCs w:val="24"/>
        </w:rPr>
        <w:t xml:space="preserve">. If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g</w:t>
      </w:r>
      <w:r w:rsidRPr="003C790C">
        <w:rPr>
          <w:spacing w:val="-2"/>
          <w:sz w:val="24"/>
          <w:szCs w:val="24"/>
        </w:rPr>
        <w:t>r</w:t>
      </w:r>
      <w:r w:rsidRPr="003C790C">
        <w:rPr>
          <w:sz w:val="24"/>
          <w:szCs w:val="24"/>
        </w:rPr>
        <w:t>oup</w:t>
      </w:r>
      <w:r w:rsidRPr="003C790C">
        <w:rPr>
          <w:spacing w:val="2"/>
          <w:sz w:val="24"/>
          <w:szCs w:val="24"/>
        </w:rPr>
        <w:t xml:space="preserve"> </w:t>
      </w:r>
      <w:r w:rsidRPr="003C790C">
        <w:rPr>
          <w:spacing w:val="-2"/>
          <w:sz w:val="24"/>
          <w:szCs w:val="24"/>
        </w:rPr>
        <w:t>h</w:t>
      </w:r>
      <w:r w:rsidRPr="003C790C">
        <w:rPr>
          <w:spacing w:val="1"/>
          <w:sz w:val="24"/>
          <w:szCs w:val="24"/>
        </w:rPr>
        <w:t>a</w:t>
      </w:r>
      <w:r w:rsidRPr="003C790C">
        <w:rPr>
          <w:sz w:val="24"/>
          <w:szCs w:val="24"/>
        </w:rPr>
        <w:t>s</w:t>
      </w:r>
      <w:r w:rsidRPr="003C790C">
        <w:rPr>
          <w:spacing w:val="-1"/>
          <w:sz w:val="24"/>
          <w:szCs w:val="24"/>
        </w:rPr>
        <w:t xml:space="preserve"> </w:t>
      </w:r>
      <w:r w:rsidRPr="003C790C">
        <w:rPr>
          <w:sz w:val="24"/>
          <w:szCs w:val="24"/>
        </w:rPr>
        <w:t>not</w:t>
      </w:r>
      <w:r w:rsidRPr="003C790C">
        <w:rPr>
          <w:spacing w:val="1"/>
          <w:sz w:val="24"/>
          <w:szCs w:val="24"/>
        </w:rPr>
        <w:t xml:space="preserve"> </w:t>
      </w:r>
      <w:r w:rsidRPr="003C790C">
        <w:rPr>
          <w:sz w:val="24"/>
          <w:szCs w:val="24"/>
        </w:rPr>
        <w:t>rea</w:t>
      </w:r>
      <w:r w:rsidRPr="003C790C">
        <w:rPr>
          <w:spacing w:val="1"/>
          <w:sz w:val="24"/>
          <w:szCs w:val="24"/>
        </w:rPr>
        <w:t>c</w:t>
      </w:r>
      <w:r w:rsidRPr="003C790C">
        <w:rPr>
          <w:sz w:val="24"/>
          <w:szCs w:val="24"/>
        </w:rPr>
        <w:t>hed a conc</w:t>
      </w:r>
      <w:r w:rsidRPr="003C790C">
        <w:rPr>
          <w:spacing w:val="1"/>
          <w:sz w:val="24"/>
          <w:szCs w:val="24"/>
        </w:rPr>
        <w:t>l</w:t>
      </w:r>
      <w:r w:rsidRPr="003C790C">
        <w:rPr>
          <w:sz w:val="24"/>
          <w:szCs w:val="24"/>
        </w:rPr>
        <w:t>u</w:t>
      </w:r>
      <w:r w:rsidRPr="003C790C">
        <w:rPr>
          <w:spacing w:val="-1"/>
          <w:sz w:val="24"/>
          <w:szCs w:val="24"/>
        </w:rPr>
        <w:t>s</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ry con</w:t>
      </w:r>
      <w:r w:rsidRPr="003C790C">
        <w:rPr>
          <w:spacing w:val="1"/>
          <w:sz w:val="24"/>
          <w:szCs w:val="24"/>
        </w:rPr>
        <w:t>c</w:t>
      </w:r>
      <w:r w:rsidRPr="003C790C">
        <w:rPr>
          <w:spacing w:val="-1"/>
          <w:sz w:val="24"/>
          <w:szCs w:val="24"/>
        </w:rPr>
        <w:t>l</w:t>
      </w:r>
      <w:r w:rsidRPr="003C790C">
        <w:rPr>
          <w:sz w:val="24"/>
          <w:szCs w:val="24"/>
        </w:rPr>
        <w:t>ud</w:t>
      </w:r>
      <w:r w:rsidRPr="003C790C">
        <w:rPr>
          <w:spacing w:val="-1"/>
          <w:sz w:val="24"/>
          <w:szCs w:val="24"/>
        </w:rPr>
        <w:t>i</w:t>
      </w:r>
      <w:r w:rsidRPr="003C790C">
        <w:rPr>
          <w:sz w:val="24"/>
          <w:szCs w:val="24"/>
        </w:rPr>
        <w:t xml:space="preserve">ng </w:t>
      </w:r>
      <w:r w:rsidRPr="003C790C">
        <w:rPr>
          <w:spacing w:val="1"/>
          <w:sz w:val="24"/>
          <w:szCs w:val="24"/>
        </w:rPr>
        <w:t>i</w:t>
      </w:r>
      <w:r w:rsidRPr="003C790C">
        <w:rPr>
          <w:spacing w:val="-1"/>
          <w:sz w:val="24"/>
          <w:szCs w:val="24"/>
        </w:rPr>
        <w:t>t</w:t>
      </w:r>
      <w:r w:rsidRPr="003C790C">
        <w:rPr>
          <w:sz w:val="24"/>
          <w:szCs w:val="24"/>
        </w:rPr>
        <w:t>.</w:t>
      </w:r>
    </w:p>
    <w:p w:rsidR="00023D1B" w:rsidRDefault="00023D1B" w:rsidP="00C86749">
      <w:pPr>
        <w:ind w:left="1282" w:right="4192"/>
        <w:jc w:val="both"/>
        <w:rPr>
          <w:rFonts w:eastAsia="Calibri"/>
          <w:sz w:val="24"/>
          <w:szCs w:val="24"/>
        </w:rPr>
      </w:pPr>
    </w:p>
    <w:p w:rsidR="000F5F51" w:rsidRPr="003C790C" w:rsidRDefault="000F5F51" w:rsidP="00C86749">
      <w:pPr>
        <w:ind w:left="1282" w:right="419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b/>
          <w:sz w:val="24"/>
          <w:szCs w:val="24"/>
        </w:rPr>
        <w:t>What to do/</w:t>
      </w:r>
      <w:r w:rsidRPr="003C790C">
        <w:rPr>
          <w:b/>
          <w:spacing w:val="-1"/>
          <w:sz w:val="24"/>
          <w:szCs w:val="24"/>
        </w:rPr>
        <w:t xml:space="preserve"> </w:t>
      </w:r>
      <w:r w:rsidRPr="003C790C">
        <w:rPr>
          <w:b/>
          <w:spacing w:val="-3"/>
          <w:sz w:val="24"/>
          <w:szCs w:val="24"/>
        </w:rPr>
        <w:t>r</w:t>
      </w:r>
      <w:r w:rsidRPr="003C790C">
        <w:rPr>
          <w:b/>
          <w:sz w:val="24"/>
          <w:szCs w:val="24"/>
        </w:rPr>
        <w:t>e</w:t>
      </w:r>
      <w:r w:rsidRPr="003C790C">
        <w:rPr>
          <w:b/>
          <w:spacing w:val="-2"/>
          <w:sz w:val="24"/>
          <w:szCs w:val="24"/>
        </w:rPr>
        <w:t>m</w:t>
      </w:r>
      <w:r w:rsidRPr="003C790C">
        <w:rPr>
          <w:b/>
          <w:spacing w:val="1"/>
          <w:sz w:val="24"/>
          <w:szCs w:val="24"/>
        </w:rPr>
        <w:t>e</w:t>
      </w:r>
      <w:r w:rsidRPr="003C790C">
        <w:rPr>
          <w:b/>
          <w:spacing w:val="-2"/>
          <w:sz w:val="24"/>
          <w:szCs w:val="24"/>
        </w:rPr>
        <w:t>m</w:t>
      </w:r>
      <w:r w:rsidRPr="003C790C">
        <w:rPr>
          <w:b/>
          <w:sz w:val="24"/>
          <w:szCs w:val="24"/>
        </w:rPr>
        <w:t>b</w:t>
      </w:r>
      <w:r w:rsidRPr="003C790C">
        <w:rPr>
          <w:b/>
          <w:spacing w:val="-3"/>
          <w:sz w:val="24"/>
          <w:szCs w:val="24"/>
        </w:rPr>
        <w:t>e</w:t>
      </w:r>
      <w:r w:rsidRPr="003C790C">
        <w:rPr>
          <w:b/>
          <w:sz w:val="24"/>
          <w:szCs w:val="24"/>
        </w:rPr>
        <w:t xml:space="preserve">r </w:t>
      </w:r>
      <w:r w:rsidRPr="003C790C">
        <w:rPr>
          <w:b/>
          <w:spacing w:val="-1"/>
          <w:sz w:val="24"/>
          <w:szCs w:val="24"/>
        </w:rPr>
        <w:t>d</w:t>
      </w:r>
      <w:r w:rsidRPr="003C790C">
        <w:rPr>
          <w:b/>
          <w:sz w:val="24"/>
          <w:szCs w:val="24"/>
        </w:rPr>
        <w:t>ur</w:t>
      </w:r>
      <w:r w:rsidRPr="003C790C">
        <w:rPr>
          <w:b/>
          <w:spacing w:val="1"/>
          <w:sz w:val="24"/>
          <w:szCs w:val="24"/>
        </w:rPr>
        <w:t>i</w:t>
      </w:r>
      <w:r w:rsidRPr="003C790C">
        <w:rPr>
          <w:b/>
          <w:sz w:val="24"/>
          <w:szCs w:val="24"/>
        </w:rPr>
        <w:t xml:space="preserve">ng </w:t>
      </w:r>
      <w:r w:rsidRPr="003C790C">
        <w:rPr>
          <w:b/>
          <w:spacing w:val="-1"/>
          <w:sz w:val="24"/>
          <w:szCs w:val="24"/>
        </w:rPr>
        <w:t>G</w:t>
      </w:r>
      <w:r w:rsidRPr="003C790C">
        <w:rPr>
          <w:b/>
          <w:sz w:val="24"/>
          <w:szCs w:val="24"/>
        </w:rPr>
        <w:t>D</w:t>
      </w:r>
      <w:r w:rsidRPr="003C790C">
        <w:rPr>
          <w:b/>
          <w:spacing w:val="-1"/>
          <w:sz w:val="24"/>
          <w:szCs w:val="24"/>
        </w:rPr>
        <w:t>/P</w:t>
      </w:r>
      <w:r w:rsidRPr="003C790C">
        <w:rPr>
          <w:b/>
          <w:sz w:val="24"/>
          <w:szCs w:val="24"/>
        </w:rPr>
        <w:t>I</w:t>
      </w:r>
    </w:p>
    <w:p w:rsidR="000F5F51" w:rsidRPr="003C790C" w:rsidRDefault="000F5F51" w:rsidP="00C86749">
      <w:pPr>
        <w:spacing w:before="2"/>
        <w:ind w:left="2002" w:right="93"/>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Be</w:t>
      </w:r>
      <w:r w:rsidRPr="003C790C">
        <w:rPr>
          <w:spacing w:val="15"/>
          <w:sz w:val="24"/>
          <w:szCs w:val="24"/>
        </w:rPr>
        <w:t xml:space="preserve"> </w:t>
      </w:r>
      <w:r w:rsidRPr="003C790C">
        <w:rPr>
          <w:sz w:val="24"/>
          <w:szCs w:val="24"/>
        </w:rPr>
        <w:t>a</w:t>
      </w:r>
      <w:r w:rsidRPr="003C790C">
        <w:rPr>
          <w:spacing w:val="-1"/>
          <w:sz w:val="24"/>
          <w:szCs w:val="24"/>
        </w:rPr>
        <w:t>s</w:t>
      </w:r>
      <w:r w:rsidRPr="003C790C">
        <w:rPr>
          <w:sz w:val="24"/>
          <w:szCs w:val="24"/>
        </w:rPr>
        <w:t>ser</w:t>
      </w:r>
      <w:r w:rsidRPr="003C790C">
        <w:rPr>
          <w:spacing w:val="1"/>
          <w:sz w:val="24"/>
          <w:szCs w:val="24"/>
        </w:rPr>
        <w:t>t</w:t>
      </w:r>
      <w:r w:rsidRPr="003C790C">
        <w:rPr>
          <w:spacing w:val="-1"/>
          <w:sz w:val="24"/>
          <w:szCs w:val="24"/>
        </w:rPr>
        <w:t>i</w:t>
      </w:r>
      <w:r w:rsidRPr="003C790C">
        <w:rPr>
          <w:sz w:val="24"/>
          <w:szCs w:val="24"/>
        </w:rPr>
        <w:t>ve</w:t>
      </w:r>
      <w:r w:rsidRPr="003C790C">
        <w:rPr>
          <w:spacing w:val="13"/>
          <w:sz w:val="24"/>
          <w:szCs w:val="24"/>
        </w:rPr>
        <w:t xml:space="preserve"> </w:t>
      </w:r>
      <w:r w:rsidRPr="003C790C">
        <w:rPr>
          <w:sz w:val="24"/>
          <w:szCs w:val="24"/>
        </w:rPr>
        <w:t>but</w:t>
      </w:r>
      <w:r w:rsidRPr="003C790C">
        <w:rPr>
          <w:spacing w:val="15"/>
          <w:sz w:val="24"/>
          <w:szCs w:val="24"/>
        </w:rPr>
        <w:t xml:space="preserve"> </w:t>
      </w:r>
      <w:r w:rsidRPr="003C790C">
        <w:rPr>
          <w:spacing w:val="-1"/>
          <w:sz w:val="24"/>
          <w:szCs w:val="24"/>
        </w:rPr>
        <w:t>i</w:t>
      </w:r>
      <w:r w:rsidRPr="003C790C">
        <w:rPr>
          <w:sz w:val="24"/>
          <w:szCs w:val="24"/>
        </w:rPr>
        <w:t>n</w:t>
      </w:r>
      <w:r w:rsidRPr="003C790C">
        <w:rPr>
          <w:spacing w:val="13"/>
          <w:sz w:val="24"/>
          <w:szCs w:val="24"/>
        </w:rPr>
        <w:t xml:space="preserve"> </w:t>
      </w:r>
      <w:r w:rsidRPr="003C790C">
        <w:rPr>
          <w:sz w:val="24"/>
          <w:szCs w:val="24"/>
        </w:rPr>
        <w:t>a</w:t>
      </w:r>
      <w:r w:rsidRPr="003C790C">
        <w:rPr>
          <w:spacing w:val="13"/>
          <w:sz w:val="24"/>
          <w:szCs w:val="24"/>
        </w:rPr>
        <w:t xml:space="preserve"> </w:t>
      </w:r>
      <w:r w:rsidRPr="003C790C">
        <w:rPr>
          <w:sz w:val="24"/>
          <w:szCs w:val="24"/>
        </w:rPr>
        <w:t>po</w:t>
      </w:r>
      <w:r w:rsidRPr="003C790C">
        <w:rPr>
          <w:spacing w:val="1"/>
          <w:sz w:val="24"/>
          <w:szCs w:val="24"/>
        </w:rPr>
        <w:t>l</w:t>
      </w:r>
      <w:r w:rsidRPr="003C790C">
        <w:rPr>
          <w:spacing w:val="-1"/>
          <w:sz w:val="24"/>
          <w:szCs w:val="24"/>
        </w:rPr>
        <w:t>it</w:t>
      </w:r>
      <w:r w:rsidRPr="003C790C">
        <w:rPr>
          <w:sz w:val="24"/>
          <w:szCs w:val="24"/>
        </w:rPr>
        <w:t>e</w:t>
      </w:r>
      <w:r w:rsidRPr="003C790C">
        <w:rPr>
          <w:spacing w:val="13"/>
          <w:sz w:val="24"/>
          <w:szCs w:val="24"/>
        </w:rPr>
        <w:t xml:space="preserve"> </w:t>
      </w:r>
      <w:r w:rsidRPr="003C790C">
        <w:rPr>
          <w:spacing w:val="-1"/>
          <w:sz w:val="24"/>
          <w:szCs w:val="24"/>
        </w:rPr>
        <w:t>m</w:t>
      </w:r>
      <w:r w:rsidRPr="003C790C">
        <w:rPr>
          <w:spacing w:val="1"/>
          <w:sz w:val="24"/>
          <w:szCs w:val="24"/>
        </w:rPr>
        <w:t>a</w:t>
      </w:r>
      <w:r w:rsidRPr="003C790C">
        <w:rPr>
          <w:sz w:val="24"/>
          <w:szCs w:val="24"/>
        </w:rPr>
        <w:t>nner</w:t>
      </w:r>
      <w:r w:rsidRPr="003C790C">
        <w:rPr>
          <w:spacing w:val="14"/>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3"/>
          <w:sz w:val="24"/>
          <w:szCs w:val="24"/>
        </w:rPr>
        <w:t xml:space="preserve"> </w:t>
      </w:r>
      <w:r w:rsidRPr="003C790C">
        <w:rPr>
          <w:sz w:val="24"/>
          <w:szCs w:val="24"/>
        </w:rPr>
        <w:t>expres</w:t>
      </w:r>
      <w:r w:rsidRPr="003C790C">
        <w:rPr>
          <w:spacing w:val="-1"/>
          <w:sz w:val="24"/>
          <w:szCs w:val="24"/>
        </w:rPr>
        <w:t>s</w:t>
      </w:r>
      <w:r w:rsidRPr="003C790C">
        <w:rPr>
          <w:spacing w:val="1"/>
          <w:sz w:val="24"/>
          <w:szCs w:val="24"/>
        </w:rPr>
        <w:t>i</w:t>
      </w:r>
      <w:r w:rsidRPr="003C790C">
        <w:rPr>
          <w:sz w:val="24"/>
          <w:szCs w:val="24"/>
        </w:rPr>
        <w:t>on</w:t>
      </w:r>
      <w:r w:rsidRPr="003C790C">
        <w:rPr>
          <w:spacing w:val="13"/>
          <w:sz w:val="24"/>
          <w:szCs w:val="24"/>
        </w:rPr>
        <w:t xml:space="preserve"> </w:t>
      </w:r>
      <w:r w:rsidRPr="003C790C">
        <w:rPr>
          <w:spacing w:val="-1"/>
          <w:sz w:val="24"/>
          <w:szCs w:val="24"/>
        </w:rPr>
        <w:t>i</w:t>
      </w:r>
      <w:r w:rsidRPr="003C790C">
        <w:rPr>
          <w:sz w:val="24"/>
          <w:szCs w:val="24"/>
        </w:rPr>
        <w:t>n</w:t>
      </w:r>
      <w:r w:rsidRPr="003C790C">
        <w:rPr>
          <w:spacing w:val="13"/>
          <w:sz w:val="24"/>
          <w:szCs w:val="24"/>
        </w:rPr>
        <w:t xml:space="preserve"> </w:t>
      </w:r>
      <w:r w:rsidRPr="003C790C">
        <w:rPr>
          <w:sz w:val="24"/>
          <w:szCs w:val="24"/>
        </w:rPr>
        <w:t>vo</w:t>
      </w:r>
      <w:r w:rsidRPr="003C790C">
        <w:rPr>
          <w:spacing w:val="-1"/>
          <w:sz w:val="24"/>
          <w:szCs w:val="24"/>
        </w:rPr>
        <w:t>i</w:t>
      </w:r>
      <w:r w:rsidRPr="003C790C">
        <w:rPr>
          <w:spacing w:val="1"/>
          <w:sz w:val="24"/>
          <w:szCs w:val="24"/>
        </w:rPr>
        <w:t>c</w:t>
      </w:r>
      <w:r w:rsidRPr="003C790C">
        <w:rPr>
          <w:sz w:val="24"/>
          <w:szCs w:val="24"/>
        </w:rPr>
        <w:t>e.</w:t>
      </w:r>
      <w:r w:rsidRPr="003C790C">
        <w:rPr>
          <w:spacing w:val="13"/>
          <w:sz w:val="24"/>
          <w:szCs w:val="24"/>
        </w:rPr>
        <w:t xml:space="preserve"> </w:t>
      </w:r>
      <w:r w:rsidRPr="003C790C">
        <w:rPr>
          <w:sz w:val="24"/>
          <w:szCs w:val="24"/>
        </w:rPr>
        <w:t>Be</w:t>
      </w:r>
      <w:r w:rsidRPr="003C790C">
        <w:rPr>
          <w:spacing w:val="13"/>
          <w:sz w:val="24"/>
          <w:szCs w:val="24"/>
        </w:rPr>
        <w:t xml:space="preserve"> </w:t>
      </w:r>
      <w:r w:rsidRPr="003C790C">
        <w:rPr>
          <w:sz w:val="24"/>
          <w:szCs w:val="24"/>
        </w:rPr>
        <w:t>c</w:t>
      </w:r>
      <w:r w:rsidRPr="003C790C">
        <w:rPr>
          <w:spacing w:val="1"/>
          <w:sz w:val="24"/>
          <w:szCs w:val="24"/>
        </w:rPr>
        <w:t>a</w:t>
      </w:r>
      <w:r w:rsidRPr="003C790C">
        <w:rPr>
          <w:spacing w:val="-1"/>
          <w:sz w:val="24"/>
          <w:szCs w:val="24"/>
        </w:rPr>
        <w:t>l</w:t>
      </w:r>
      <w:r w:rsidRPr="003C790C">
        <w:rPr>
          <w:sz w:val="24"/>
          <w:szCs w:val="24"/>
        </w:rPr>
        <w:t>m</w:t>
      </w:r>
      <w:r w:rsidRPr="003C790C">
        <w:rPr>
          <w:spacing w:val="13"/>
          <w:sz w:val="24"/>
          <w:szCs w:val="24"/>
        </w:rPr>
        <w:t xml:space="preserve"> </w:t>
      </w:r>
      <w:r w:rsidRPr="003C790C">
        <w:rPr>
          <w:sz w:val="24"/>
          <w:szCs w:val="24"/>
        </w:rPr>
        <w:t>but not</w:t>
      </w:r>
      <w:r w:rsidRPr="003C790C">
        <w:rPr>
          <w:spacing w:val="1"/>
          <w:sz w:val="24"/>
          <w:szCs w:val="24"/>
        </w:rPr>
        <w:t xml:space="preserve"> </w:t>
      </w:r>
      <w:r w:rsidRPr="003C790C">
        <w:rPr>
          <w:sz w:val="24"/>
          <w:szCs w:val="24"/>
        </w:rPr>
        <w:t>q</w:t>
      </w:r>
      <w:r w:rsidRPr="003C790C">
        <w:rPr>
          <w:spacing w:val="-2"/>
          <w:sz w:val="24"/>
          <w:szCs w:val="24"/>
        </w:rPr>
        <w:t>u</w:t>
      </w:r>
      <w:r w:rsidRPr="003C790C">
        <w:rPr>
          <w:spacing w:val="1"/>
          <w:sz w:val="24"/>
          <w:szCs w:val="24"/>
        </w:rPr>
        <w:t>i</w:t>
      </w:r>
      <w:r w:rsidRPr="003C790C">
        <w:rPr>
          <w:sz w:val="24"/>
          <w:szCs w:val="24"/>
        </w:rPr>
        <w:t>e</w:t>
      </w:r>
      <w:r w:rsidRPr="003C790C">
        <w:rPr>
          <w:spacing w:val="-1"/>
          <w:sz w:val="24"/>
          <w:szCs w:val="24"/>
        </w:rPr>
        <w:t>t</w:t>
      </w:r>
      <w:r w:rsidRPr="003C790C">
        <w:rPr>
          <w:sz w:val="24"/>
          <w:szCs w:val="24"/>
        </w:rPr>
        <w:t>.</w:t>
      </w:r>
    </w:p>
    <w:p w:rsidR="000F5F51" w:rsidRPr="003C790C" w:rsidRDefault="000F5F51" w:rsidP="00C86749">
      <w:pPr>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C</w:t>
      </w:r>
      <w:r w:rsidRPr="003C790C">
        <w:rPr>
          <w:spacing w:val="-1"/>
          <w:sz w:val="24"/>
          <w:szCs w:val="24"/>
        </w:rPr>
        <w:t>l</w:t>
      </w:r>
      <w:r w:rsidRPr="003C790C">
        <w:rPr>
          <w:spacing w:val="1"/>
          <w:sz w:val="24"/>
          <w:szCs w:val="24"/>
        </w:rPr>
        <w:t>a</w:t>
      </w:r>
      <w:r w:rsidRPr="003C790C">
        <w:rPr>
          <w:sz w:val="24"/>
          <w:szCs w:val="24"/>
        </w:rPr>
        <w:t>r</w:t>
      </w:r>
      <w:r w:rsidRPr="003C790C">
        <w:rPr>
          <w:spacing w:val="-1"/>
          <w:sz w:val="24"/>
          <w:szCs w:val="24"/>
        </w:rPr>
        <w:t>it</w:t>
      </w:r>
      <w:r w:rsidRPr="003C790C">
        <w:rPr>
          <w:sz w:val="24"/>
          <w:szCs w:val="24"/>
        </w:rPr>
        <w:t>y</w:t>
      </w:r>
      <w:r w:rsidRPr="003C790C">
        <w:rPr>
          <w:spacing w:val="2"/>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 xml:space="preserve">he </w:t>
      </w:r>
      <w:r w:rsidRPr="003C790C">
        <w:rPr>
          <w:spacing w:val="1"/>
          <w:sz w:val="24"/>
          <w:szCs w:val="24"/>
        </w:rPr>
        <w:t>t</w:t>
      </w:r>
      <w:r w:rsidRPr="003C790C">
        <w:rPr>
          <w:sz w:val="24"/>
          <w:szCs w:val="24"/>
        </w:rPr>
        <w:t>hough</w:t>
      </w:r>
      <w:r w:rsidRPr="003C790C">
        <w:rPr>
          <w:spacing w:val="-1"/>
          <w:sz w:val="24"/>
          <w:szCs w:val="24"/>
        </w:rPr>
        <w:t>t</w:t>
      </w:r>
      <w:r w:rsidRPr="003C790C">
        <w:rPr>
          <w:sz w:val="24"/>
          <w:szCs w:val="24"/>
        </w:rPr>
        <w:t xml:space="preserve">s </w:t>
      </w:r>
      <w:r w:rsidRPr="003C790C">
        <w:rPr>
          <w:spacing w:val="-1"/>
          <w:sz w:val="24"/>
          <w:szCs w:val="24"/>
        </w:rPr>
        <w:t>m</w:t>
      </w:r>
      <w:r w:rsidRPr="003C790C">
        <w:rPr>
          <w:sz w:val="24"/>
          <w:szCs w:val="24"/>
        </w:rPr>
        <w:t>ust</w:t>
      </w:r>
      <w:r w:rsidRPr="003C790C">
        <w:rPr>
          <w:spacing w:val="-1"/>
          <w:sz w:val="24"/>
          <w:szCs w:val="24"/>
        </w:rPr>
        <w:t xml:space="preserve"> </w:t>
      </w:r>
      <w:r w:rsidRPr="003C790C">
        <w:rPr>
          <w:sz w:val="24"/>
          <w:szCs w:val="24"/>
        </w:rPr>
        <w:t xml:space="preserve">be </w:t>
      </w:r>
      <w:r w:rsidRPr="003C790C">
        <w:rPr>
          <w:spacing w:val="1"/>
          <w:sz w:val="24"/>
          <w:szCs w:val="24"/>
        </w:rPr>
        <w:t>t</w:t>
      </w:r>
      <w:r w:rsidRPr="003C790C">
        <w:rPr>
          <w:spacing w:val="-2"/>
          <w:sz w:val="24"/>
          <w:szCs w:val="24"/>
        </w:rPr>
        <w:t>h</w:t>
      </w:r>
      <w:r w:rsidRPr="003C790C">
        <w:rPr>
          <w:spacing w:val="1"/>
          <w:sz w:val="24"/>
          <w:szCs w:val="24"/>
        </w:rPr>
        <w:t>e</w:t>
      </w:r>
      <w:r w:rsidRPr="003C790C">
        <w:rPr>
          <w:sz w:val="24"/>
          <w:szCs w:val="24"/>
        </w:rPr>
        <w:t>re.</w:t>
      </w:r>
    </w:p>
    <w:p w:rsidR="000F5F51" w:rsidRPr="003C790C" w:rsidRDefault="000F5F51" w:rsidP="00C86749">
      <w:pPr>
        <w:spacing w:before="8"/>
        <w:ind w:left="2002" w:right="89"/>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Appear</w:t>
      </w:r>
      <w:r w:rsidRPr="003C790C">
        <w:rPr>
          <w:spacing w:val="36"/>
          <w:sz w:val="24"/>
          <w:szCs w:val="24"/>
        </w:rPr>
        <w:t xml:space="preserve"> </w:t>
      </w:r>
      <w:r w:rsidRPr="003C790C">
        <w:rPr>
          <w:sz w:val="24"/>
          <w:szCs w:val="24"/>
        </w:rPr>
        <w:t>p</w:t>
      </w:r>
      <w:r w:rsidRPr="003C790C">
        <w:rPr>
          <w:spacing w:val="1"/>
          <w:sz w:val="24"/>
          <w:szCs w:val="24"/>
        </w:rPr>
        <w:t>l</w:t>
      </w:r>
      <w:r w:rsidRPr="003C790C">
        <w:rPr>
          <w:sz w:val="24"/>
          <w:szCs w:val="24"/>
        </w:rPr>
        <w:t>easant</w:t>
      </w:r>
      <w:r w:rsidRPr="003C790C">
        <w:rPr>
          <w:spacing w:val="37"/>
          <w:sz w:val="24"/>
          <w:szCs w:val="24"/>
        </w:rPr>
        <w:t xml:space="preserve"> </w:t>
      </w:r>
      <w:r w:rsidRPr="003C790C">
        <w:rPr>
          <w:sz w:val="24"/>
          <w:szCs w:val="24"/>
        </w:rPr>
        <w:t>w</w:t>
      </w:r>
      <w:r w:rsidRPr="003C790C">
        <w:rPr>
          <w:spacing w:val="-3"/>
          <w:sz w:val="24"/>
          <w:szCs w:val="24"/>
        </w:rPr>
        <w:t>i</w:t>
      </w:r>
      <w:r w:rsidRPr="003C790C">
        <w:rPr>
          <w:spacing w:val="1"/>
          <w:sz w:val="24"/>
          <w:szCs w:val="24"/>
        </w:rPr>
        <w:t>t</w:t>
      </w:r>
      <w:r w:rsidRPr="003C790C">
        <w:rPr>
          <w:sz w:val="24"/>
          <w:szCs w:val="24"/>
        </w:rPr>
        <w:t>h</w:t>
      </w:r>
      <w:r w:rsidRPr="003C790C">
        <w:rPr>
          <w:spacing w:val="36"/>
          <w:sz w:val="24"/>
          <w:szCs w:val="24"/>
        </w:rPr>
        <w:t xml:space="preserve"> </w:t>
      </w:r>
      <w:r w:rsidRPr="003C790C">
        <w:rPr>
          <w:spacing w:val="-1"/>
          <w:sz w:val="24"/>
          <w:szCs w:val="24"/>
        </w:rPr>
        <w:t>t</w:t>
      </w:r>
      <w:r w:rsidRPr="003C790C">
        <w:rPr>
          <w:sz w:val="24"/>
          <w:szCs w:val="24"/>
        </w:rPr>
        <w:t>he</w:t>
      </w:r>
      <w:r w:rsidRPr="003C790C">
        <w:rPr>
          <w:spacing w:val="35"/>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36"/>
          <w:sz w:val="24"/>
          <w:szCs w:val="24"/>
        </w:rPr>
        <w:t xml:space="preserve"> </w:t>
      </w:r>
      <w:r w:rsidRPr="003C790C">
        <w:rPr>
          <w:sz w:val="24"/>
          <w:szCs w:val="24"/>
        </w:rPr>
        <w:t>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w:t>
      </w:r>
      <w:r w:rsidRPr="003C790C">
        <w:rPr>
          <w:spacing w:val="-1"/>
          <w:sz w:val="24"/>
          <w:szCs w:val="24"/>
        </w:rPr>
        <w:t>ti</w:t>
      </w:r>
      <w:r w:rsidRPr="003C790C">
        <w:rPr>
          <w:sz w:val="24"/>
          <w:szCs w:val="24"/>
        </w:rPr>
        <w:t>ng</w:t>
      </w:r>
      <w:r w:rsidRPr="003C790C">
        <w:rPr>
          <w:spacing w:val="36"/>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bers.</w:t>
      </w:r>
      <w:r w:rsidRPr="003C790C">
        <w:rPr>
          <w:spacing w:val="36"/>
          <w:sz w:val="24"/>
          <w:szCs w:val="24"/>
        </w:rPr>
        <w:t xml:space="preserve"> </w:t>
      </w:r>
      <w:r w:rsidRPr="003C790C">
        <w:rPr>
          <w:sz w:val="24"/>
          <w:szCs w:val="24"/>
        </w:rPr>
        <w:t>If</w:t>
      </w:r>
      <w:r w:rsidRPr="003C790C">
        <w:rPr>
          <w:spacing w:val="36"/>
          <w:sz w:val="24"/>
          <w:szCs w:val="24"/>
        </w:rPr>
        <w:t xml:space="preserve"> </w:t>
      </w:r>
      <w:r w:rsidRPr="003C790C">
        <w:rPr>
          <w:spacing w:val="-1"/>
          <w:sz w:val="24"/>
          <w:szCs w:val="24"/>
        </w:rPr>
        <w:t>i</w:t>
      </w:r>
      <w:r w:rsidRPr="003C790C">
        <w:rPr>
          <w:sz w:val="24"/>
          <w:szCs w:val="24"/>
        </w:rPr>
        <w:t>t</w:t>
      </w:r>
      <w:r w:rsidRPr="003C790C">
        <w:rPr>
          <w:spacing w:val="37"/>
          <w:sz w:val="24"/>
          <w:szCs w:val="24"/>
        </w:rPr>
        <w:t xml:space="preserve"> </w:t>
      </w:r>
      <w:r w:rsidRPr="003C790C">
        <w:rPr>
          <w:spacing w:val="-1"/>
          <w:sz w:val="24"/>
          <w:szCs w:val="24"/>
        </w:rPr>
        <w:t>i</w:t>
      </w:r>
      <w:r w:rsidRPr="003C790C">
        <w:rPr>
          <w:sz w:val="24"/>
          <w:szCs w:val="24"/>
        </w:rPr>
        <w:t>s</w:t>
      </w:r>
      <w:r w:rsidRPr="003C790C">
        <w:rPr>
          <w:spacing w:val="36"/>
          <w:sz w:val="24"/>
          <w:szCs w:val="24"/>
        </w:rPr>
        <w:t xml:space="preserve"> </w:t>
      </w:r>
      <w:r w:rsidRPr="003C790C">
        <w:rPr>
          <w:sz w:val="24"/>
          <w:szCs w:val="24"/>
        </w:rPr>
        <w:t>a</w:t>
      </w:r>
      <w:r w:rsidRPr="003C790C">
        <w:rPr>
          <w:spacing w:val="35"/>
          <w:sz w:val="24"/>
          <w:szCs w:val="24"/>
        </w:rPr>
        <w:t xml:space="preserve"> </w:t>
      </w:r>
      <w:r w:rsidRPr="003C790C">
        <w:rPr>
          <w:sz w:val="24"/>
          <w:szCs w:val="24"/>
        </w:rPr>
        <w:t>PI</w:t>
      </w:r>
      <w:r w:rsidRPr="003C790C">
        <w:rPr>
          <w:spacing w:val="36"/>
          <w:sz w:val="24"/>
          <w:szCs w:val="24"/>
        </w:rPr>
        <w:t xml:space="preserve"> </w:t>
      </w:r>
      <w:r w:rsidRPr="003C790C">
        <w:rPr>
          <w:spacing w:val="-1"/>
          <w:sz w:val="24"/>
          <w:szCs w:val="24"/>
        </w:rPr>
        <w:t>t</w:t>
      </w:r>
      <w:r w:rsidRPr="003C790C">
        <w:rPr>
          <w:sz w:val="24"/>
          <w:szCs w:val="24"/>
        </w:rPr>
        <w:t>hen w</w:t>
      </w:r>
      <w:r w:rsidRPr="003C790C">
        <w:rPr>
          <w:spacing w:val="-1"/>
          <w:sz w:val="24"/>
          <w:szCs w:val="24"/>
        </w:rPr>
        <w:t>it</w:t>
      </w:r>
      <w:r w:rsidRPr="003C790C">
        <w:rPr>
          <w:sz w:val="24"/>
          <w:szCs w:val="24"/>
        </w:rPr>
        <w:t>h</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erv</w:t>
      </w:r>
      <w:r w:rsidRPr="003C790C">
        <w:rPr>
          <w:spacing w:val="-1"/>
          <w:sz w:val="24"/>
          <w:szCs w:val="24"/>
        </w:rPr>
        <w:t>i</w:t>
      </w:r>
      <w:r w:rsidRPr="003C790C">
        <w:rPr>
          <w:spacing w:val="1"/>
          <w:sz w:val="24"/>
          <w:szCs w:val="24"/>
        </w:rPr>
        <w:t>e</w:t>
      </w:r>
      <w:r w:rsidRPr="003C790C">
        <w:rPr>
          <w:spacing w:val="-1"/>
          <w:sz w:val="24"/>
          <w:szCs w:val="24"/>
        </w:rPr>
        <w:t>w</w:t>
      </w:r>
      <w:r w:rsidRPr="003C790C">
        <w:rPr>
          <w:spacing w:val="-5"/>
          <w:sz w:val="24"/>
          <w:szCs w:val="24"/>
        </w:rPr>
        <w:t>e</w:t>
      </w:r>
      <w:r w:rsidRPr="003C790C">
        <w:rPr>
          <w:spacing w:val="-4"/>
          <w:sz w:val="24"/>
          <w:szCs w:val="24"/>
        </w:rPr>
        <w:t>r</w:t>
      </w:r>
      <w:r w:rsidRPr="003C790C">
        <w:rPr>
          <w:sz w:val="24"/>
          <w:szCs w:val="24"/>
        </w:rPr>
        <w:t>.</w:t>
      </w:r>
    </w:p>
    <w:p w:rsidR="000F5F51" w:rsidRPr="003C790C" w:rsidRDefault="000F5F51" w:rsidP="00C86749">
      <w:pPr>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Be</w:t>
      </w:r>
      <w:r w:rsidRPr="003C790C">
        <w:rPr>
          <w:spacing w:val="1"/>
          <w:sz w:val="24"/>
          <w:szCs w:val="24"/>
        </w:rPr>
        <w:t xml:space="preserve"> </w:t>
      </w:r>
      <w:r w:rsidRPr="003C790C">
        <w:rPr>
          <w:spacing w:val="-1"/>
          <w:sz w:val="24"/>
          <w:szCs w:val="24"/>
        </w:rPr>
        <w:t>l</w:t>
      </w:r>
      <w:r w:rsidRPr="003C790C">
        <w:rPr>
          <w:sz w:val="24"/>
          <w:szCs w:val="24"/>
        </w:rPr>
        <w:t>og</w:t>
      </w:r>
      <w:r w:rsidRPr="003C790C">
        <w:rPr>
          <w:spacing w:val="-1"/>
          <w:sz w:val="24"/>
          <w:szCs w:val="24"/>
        </w:rPr>
        <w:t>i</w:t>
      </w:r>
      <w:r w:rsidRPr="003C790C">
        <w:rPr>
          <w:sz w:val="24"/>
          <w:szCs w:val="24"/>
        </w:rPr>
        <w:t>c</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wh</w:t>
      </w:r>
      <w:r w:rsidRPr="003C790C">
        <w:rPr>
          <w:spacing w:val="-1"/>
          <w:sz w:val="24"/>
          <w:szCs w:val="24"/>
        </w:rPr>
        <w:t>il</w:t>
      </w:r>
      <w:r w:rsidRPr="003C790C">
        <w:rPr>
          <w:sz w:val="24"/>
          <w:szCs w:val="24"/>
        </w:rPr>
        <w:t>e</w:t>
      </w:r>
      <w:r w:rsidRPr="003C790C">
        <w:rPr>
          <w:spacing w:val="1"/>
          <w:sz w:val="24"/>
          <w:szCs w:val="24"/>
        </w:rPr>
        <w:t xml:space="preserve"> </w:t>
      </w:r>
      <w:r w:rsidRPr="003C790C">
        <w:rPr>
          <w:sz w:val="24"/>
          <w:szCs w:val="24"/>
        </w:rPr>
        <w:t>ans</w:t>
      </w:r>
      <w:r w:rsidRPr="003C790C">
        <w:rPr>
          <w:spacing w:val="-1"/>
          <w:sz w:val="24"/>
          <w:szCs w:val="24"/>
        </w:rPr>
        <w:t>w</w:t>
      </w:r>
      <w:r w:rsidRPr="003C790C">
        <w:rPr>
          <w:sz w:val="24"/>
          <w:szCs w:val="24"/>
        </w:rPr>
        <w:t>er</w:t>
      </w:r>
      <w:r w:rsidRPr="003C790C">
        <w:rPr>
          <w:spacing w:val="1"/>
          <w:sz w:val="24"/>
          <w:szCs w:val="24"/>
        </w:rPr>
        <w:t>i</w:t>
      </w:r>
      <w:r w:rsidRPr="003C790C">
        <w:rPr>
          <w:sz w:val="24"/>
          <w:szCs w:val="24"/>
        </w:rPr>
        <w:t>ng or ques</w:t>
      </w:r>
      <w:r w:rsidRPr="003C790C">
        <w:rPr>
          <w:spacing w:val="-1"/>
          <w:sz w:val="24"/>
          <w:szCs w:val="24"/>
        </w:rPr>
        <w:t>ti</w:t>
      </w:r>
      <w:r w:rsidRPr="003C790C">
        <w:rPr>
          <w:sz w:val="24"/>
          <w:szCs w:val="24"/>
        </w:rPr>
        <w:t>on</w:t>
      </w:r>
      <w:r w:rsidRPr="003C790C">
        <w:rPr>
          <w:spacing w:val="1"/>
          <w:sz w:val="24"/>
          <w:szCs w:val="24"/>
        </w:rPr>
        <w:t>i</w:t>
      </w:r>
      <w:r w:rsidRPr="003C790C">
        <w:rPr>
          <w:sz w:val="24"/>
          <w:szCs w:val="24"/>
        </w:rPr>
        <w:t>ng any</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p>
    <w:p w:rsidR="000F5F51" w:rsidRPr="003C790C" w:rsidRDefault="000F5F51" w:rsidP="00C86749">
      <w:pPr>
        <w:spacing w:before="5"/>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Be</w:t>
      </w:r>
      <w:r w:rsidRPr="003C790C">
        <w:rPr>
          <w:spacing w:val="-13"/>
          <w:sz w:val="24"/>
          <w:szCs w:val="24"/>
        </w:rPr>
        <w:t xml:space="preserve"> </w:t>
      </w:r>
      <w:r w:rsidRPr="003C790C">
        <w:rPr>
          <w:spacing w:val="-1"/>
          <w:sz w:val="24"/>
          <w:szCs w:val="24"/>
        </w:rPr>
        <w:t>A</w:t>
      </w:r>
      <w:r w:rsidRPr="003C790C">
        <w:rPr>
          <w:sz w:val="24"/>
          <w:szCs w:val="24"/>
        </w:rPr>
        <w:t>ppropr</w:t>
      </w:r>
      <w:r w:rsidRPr="003C790C">
        <w:rPr>
          <w:spacing w:val="1"/>
          <w:sz w:val="24"/>
          <w:szCs w:val="24"/>
        </w:rPr>
        <w:t>i</w:t>
      </w:r>
      <w:r w:rsidRPr="003C790C">
        <w:rPr>
          <w:sz w:val="24"/>
          <w:szCs w:val="24"/>
        </w:rPr>
        <w:t>a</w:t>
      </w:r>
      <w:r w:rsidRPr="003C790C">
        <w:rPr>
          <w:spacing w:val="-1"/>
          <w:sz w:val="24"/>
          <w:szCs w:val="24"/>
        </w:rPr>
        <w:t>t</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s</w:t>
      </w:r>
      <w:r w:rsidRPr="003C790C">
        <w:rPr>
          <w:sz w:val="24"/>
          <w:szCs w:val="24"/>
        </w:rPr>
        <w:t>u</w:t>
      </w:r>
      <w:r w:rsidRPr="003C790C">
        <w:rPr>
          <w:spacing w:val="1"/>
          <w:sz w:val="24"/>
          <w:szCs w:val="24"/>
        </w:rPr>
        <w:t>e</w:t>
      </w:r>
      <w:r w:rsidRPr="003C790C">
        <w:rPr>
          <w:sz w:val="24"/>
          <w:szCs w:val="24"/>
        </w:rPr>
        <w:t>.</w:t>
      </w:r>
    </w:p>
    <w:p w:rsidR="000F5F51" w:rsidRPr="003C790C" w:rsidRDefault="000F5F51" w:rsidP="00C86749">
      <w:pPr>
        <w:spacing w:before="3"/>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Make or</w:t>
      </w:r>
      <w:r w:rsidRPr="003C790C">
        <w:rPr>
          <w:spacing w:val="1"/>
          <w:sz w:val="24"/>
          <w:szCs w:val="24"/>
        </w:rPr>
        <w:t>i</w:t>
      </w:r>
      <w:r w:rsidRPr="003C790C">
        <w:rPr>
          <w:sz w:val="24"/>
          <w:szCs w:val="24"/>
        </w:rPr>
        <w:t>g</w:t>
      </w:r>
      <w:r w:rsidRPr="003C790C">
        <w:rPr>
          <w:spacing w:val="-1"/>
          <w:sz w:val="24"/>
          <w:szCs w:val="24"/>
        </w:rPr>
        <w:t>i</w:t>
      </w:r>
      <w:r w:rsidRPr="003C790C">
        <w:rPr>
          <w:sz w:val="24"/>
          <w:szCs w:val="24"/>
        </w:rPr>
        <w:t>nal</w:t>
      </w:r>
      <w:r w:rsidRPr="003C790C">
        <w:rPr>
          <w:spacing w:val="1"/>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s &amp;</w:t>
      </w:r>
      <w:r w:rsidRPr="003C790C">
        <w:rPr>
          <w:spacing w:val="-1"/>
          <w:sz w:val="24"/>
          <w:szCs w:val="24"/>
        </w:rPr>
        <w:t xml:space="preserve"> </w:t>
      </w:r>
      <w:r w:rsidRPr="003C790C">
        <w:rPr>
          <w:sz w:val="24"/>
          <w:szCs w:val="24"/>
        </w:rPr>
        <w:t>support</w:t>
      </w:r>
      <w:r w:rsidRPr="003C790C">
        <w:rPr>
          <w:spacing w:val="-1"/>
          <w:sz w:val="24"/>
          <w:szCs w:val="24"/>
        </w:rPr>
        <w:t xml:space="preserve"> </w:t>
      </w:r>
      <w:r w:rsidRPr="003C790C">
        <w:rPr>
          <w:spacing w:val="1"/>
          <w:sz w:val="24"/>
          <w:szCs w:val="24"/>
        </w:rPr>
        <w:t>t</w:t>
      </w:r>
      <w:r w:rsidRPr="003C790C">
        <w:rPr>
          <w:sz w:val="24"/>
          <w:szCs w:val="24"/>
        </w:rPr>
        <w:t>hem</w:t>
      </w:r>
      <w:r w:rsidRPr="003C790C">
        <w:rPr>
          <w:spacing w:val="-1"/>
          <w:sz w:val="24"/>
          <w:szCs w:val="24"/>
        </w:rPr>
        <w:t xml:space="preserve"> </w:t>
      </w:r>
      <w:r w:rsidRPr="003C790C">
        <w:rPr>
          <w:sz w:val="24"/>
          <w:szCs w:val="24"/>
        </w:rPr>
        <w:t>by sub</w:t>
      </w:r>
      <w:r w:rsidRPr="003C790C">
        <w:rPr>
          <w:spacing w:val="-1"/>
          <w:sz w:val="24"/>
          <w:szCs w:val="24"/>
        </w:rPr>
        <w:t>s</w:t>
      </w:r>
      <w:r w:rsidRPr="003C790C">
        <w:rPr>
          <w:spacing w:val="1"/>
          <w:sz w:val="24"/>
          <w:szCs w:val="24"/>
        </w:rPr>
        <w:t>t</w:t>
      </w:r>
      <w:r w:rsidRPr="003C790C">
        <w:rPr>
          <w:sz w:val="24"/>
          <w:szCs w:val="24"/>
        </w:rPr>
        <w:t>an</w:t>
      </w:r>
      <w:r w:rsidRPr="003C790C">
        <w:rPr>
          <w:spacing w:val="-1"/>
          <w:sz w:val="24"/>
          <w:szCs w:val="24"/>
        </w:rPr>
        <w:t>t</w:t>
      </w:r>
      <w:r w:rsidRPr="003C790C">
        <w:rPr>
          <w:spacing w:val="1"/>
          <w:sz w:val="24"/>
          <w:szCs w:val="24"/>
        </w:rPr>
        <w:t>i</w:t>
      </w:r>
      <w:r w:rsidRPr="003C790C">
        <w:rPr>
          <w:sz w:val="24"/>
          <w:szCs w:val="24"/>
        </w:rPr>
        <w:t>al</w:t>
      </w:r>
      <w:r w:rsidRPr="003C790C">
        <w:rPr>
          <w:spacing w:val="-1"/>
          <w:sz w:val="24"/>
          <w:szCs w:val="24"/>
        </w:rPr>
        <w:t xml:space="preserve"> </w:t>
      </w:r>
      <w:r w:rsidRPr="003C790C">
        <w:rPr>
          <w:sz w:val="24"/>
          <w:szCs w:val="24"/>
        </w:rPr>
        <w:t>re</w:t>
      </w:r>
      <w:r w:rsidRPr="003C790C">
        <w:rPr>
          <w:spacing w:val="1"/>
          <w:sz w:val="24"/>
          <w:szCs w:val="24"/>
        </w:rPr>
        <w:t>a</w:t>
      </w:r>
      <w:r w:rsidRPr="003C790C">
        <w:rPr>
          <w:spacing w:val="-1"/>
          <w:sz w:val="24"/>
          <w:szCs w:val="24"/>
        </w:rPr>
        <w:t>s</w:t>
      </w:r>
      <w:r w:rsidRPr="003C790C">
        <w:rPr>
          <w:sz w:val="24"/>
          <w:szCs w:val="24"/>
        </w:rPr>
        <w:t>on</w:t>
      </w:r>
      <w:r w:rsidRPr="003C790C">
        <w:rPr>
          <w:spacing w:val="1"/>
          <w:sz w:val="24"/>
          <w:szCs w:val="24"/>
        </w:rPr>
        <w:t>i</w:t>
      </w:r>
      <w:r w:rsidRPr="003C790C">
        <w:rPr>
          <w:sz w:val="24"/>
          <w:szCs w:val="24"/>
        </w:rPr>
        <w:t>ng.</w:t>
      </w:r>
    </w:p>
    <w:p w:rsidR="000F5F51" w:rsidRPr="003C790C" w:rsidRDefault="000F5F51" w:rsidP="00C86749">
      <w:pPr>
        <w:spacing w:before="5"/>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z w:val="24"/>
          <w:szCs w:val="24"/>
        </w:rPr>
        <w:t xml:space="preserve">en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he 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 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pan</w:t>
      </w:r>
      <w:r w:rsidRPr="003C790C">
        <w:rPr>
          <w:spacing w:val="-1"/>
          <w:sz w:val="24"/>
          <w:szCs w:val="24"/>
        </w:rPr>
        <w:t>t</w:t>
      </w:r>
      <w:r w:rsidRPr="003C790C">
        <w:rPr>
          <w:sz w:val="24"/>
          <w:szCs w:val="24"/>
        </w:rPr>
        <w:t>s a</w:t>
      </w:r>
      <w:r w:rsidRPr="003C790C">
        <w:rPr>
          <w:spacing w:val="1"/>
          <w:sz w:val="24"/>
          <w:szCs w:val="24"/>
        </w:rPr>
        <w:t>c</w:t>
      </w:r>
      <w:r w:rsidRPr="003C790C">
        <w:rPr>
          <w:spacing w:val="-1"/>
          <w:sz w:val="24"/>
          <w:szCs w:val="24"/>
        </w:rPr>
        <w:t>ti</w:t>
      </w:r>
      <w:r w:rsidRPr="003C790C">
        <w:rPr>
          <w:sz w:val="24"/>
          <w:szCs w:val="24"/>
        </w:rPr>
        <w:t>v</w:t>
      </w:r>
      <w:r w:rsidRPr="003C790C">
        <w:rPr>
          <w:spacing w:val="1"/>
          <w:sz w:val="24"/>
          <w:szCs w:val="24"/>
        </w:rPr>
        <w:t>e</w:t>
      </w:r>
      <w:r w:rsidRPr="003C790C">
        <w:rPr>
          <w:spacing w:val="-1"/>
          <w:sz w:val="24"/>
          <w:szCs w:val="24"/>
        </w:rPr>
        <w:t>l</w:t>
      </w:r>
      <w:r w:rsidRPr="003C790C">
        <w:rPr>
          <w:sz w:val="24"/>
          <w:szCs w:val="24"/>
        </w:rPr>
        <w:t xml:space="preserve">y </w:t>
      </w:r>
      <w:r w:rsidRPr="003C790C">
        <w:rPr>
          <w:spacing w:val="-1"/>
          <w:sz w:val="24"/>
          <w:szCs w:val="24"/>
        </w:rPr>
        <w:t>&amp;</w:t>
      </w:r>
      <w:r w:rsidRPr="003C790C">
        <w:rPr>
          <w:spacing w:val="1"/>
          <w:sz w:val="24"/>
          <w:szCs w:val="24"/>
        </w:rPr>
        <w:t>c</w:t>
      </w:r>
      <w:r w:rsidRPr="003C790C">
        <w:rPr>
          <w:sz w:val="24"/>
          <w:szCs w:val="24"/>
        </w:rPr>
        <w:t>arefu</w:t>
      </w:r>
      <w:r w:rsidRPr="003C790C">
        <w:rPr>
          <w:spacing w:val="-1"/>
          <w:sz w:val="24"/>
          <w:szCs w:val="24"/>
        </w:rPr>
        <w:t>l</w:t>
      </w:r>
      <w:r w:rsidRPr="003C790C">
        <w:rPr>
          <w:spacing w:val="-7"/>
          <w:sz w:val="24"/>
          <w:szCs w:val="24"/>
        </w:rPr>
        <w:t>l</w:t>
      </w:r>
      <w:r w:rsidRPr="003C790C">
        <w:rPr>
          <w:spacing w:val="-4"/>
          <w:sz w:val="24"/>
          <w:szCs w:val="24"/>
        </w:rPr>
        <w:t>y</w:t>
      </w:r>
      <w:r w:rsidRPr="003C790C">
        <w:rPr>
          <w:sz w:val="24"/>
          <w:szCs w:val="24"/>
        </w:rPr>
        <w:t>.</w:t>
      </w:r>
    </w:p>
    <w:p w:rsidR="000F5F51" w:rsidRPr="003C790C" w:rsidRDefault="000F5F51" w:rsidP="00C86749">
      <w:pPr>
        <w:spacing w:before="8"/>
        <w:ind w:left="2002" w:right="85"/>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Wh</w:t>
      </w:r>
      <w:r w:rsidRPr="003C790C">
        <w:rPr>
          <w:spacing w:val="1"/>
          <w:sz w:val="24"/>
          <w:szCs w:val="24"/>
        </w:rPr>
        <w:t>a</w:t>
      </w:r>
      <w:r w:rsidRPr="003C790C">
        <w:rPr>
          <w:spacing w:val="-1"/>
          <w:sz w:val="24"/>
          <w:szCs w:val="24"/>
        </w:rPr>
        <w:t>t</w:t>
      </w:r>
      <w:r w:rsidRPr="003C790C">
        <w:rPr>
          <w:sz w:val="24"/>
          <w:szCs w:val="24"/>
        </w:rPr>
        <w:t>ever  you</w:t>
      </w:r>
      <w:r w:rsidRPr="003C790C">
        <w:rPr>
          <w:spacing w:val="58"/>
          <w:sz w:val="24"/>
          <w:szCs w:val="24"/>
        </w:rPr>
        <w:t xml:space="preserve"> </w:t>
      </w:r>
      <w:r w:rsidRPr="003C790C">
        <w:rPr>
          <w:sz w:val="24"/>
          <w:szCs w:val="24"/>
        </w:rPr>
        <w:t>say</w:t>
      </w:r>
      <w:r w:rsidRPr="003C790C">
        <w:rPr>
          <w:spacing w:val="58"/>
          <w:sz w:val="24"/>
          <w:szCs w:val="24"/>
        </w:rPr>
        <w:t xml:space="preserve"> </w:t>
      </w:r>
      <w:r w:rsidRPr="003C790C">
        <w:rPr>
          <w:spacing w:val="-1"/>
          <w:sz w:val="24"/>
          <w:szCs w:val="24"/>
        </w:rPr>
        <w:t>m</w:t>
      </w:r>
      <w:r w:rsidRPr="003C790C">
        <w:rPr>
          <w:sz w:val="24"/>
          <w:szCs w:val="24"/>
        </w:rPr>
        <w:t>u</w:t>
      </w:r>
      <w:r w:rsidRPr="003C790C">
        <w:rPr>
          <w:spacing w:val="-1"/>
          <w:sz w:val="24"/>
          <w:szCs w:val="24"/>
        </w:rPr>
        <w:t>s</w:t>
      </w:r>
      <w:r w:rsidRPr="003C790C">
        <w:rPr>
          <w:sz w:val="24"/>
          <w:szCs w:val="24"/>
        </w:rPr>
        <w:t>t</w:t>
      </w:r>
      <w:r w:rsidRPr="003C790C">
        <w:rPr>
          <w:spacing w:val="59"/>
          <w:sz w:val="24"/>
          <w:szCs w:val="24"/>
        </w:rPr>
        <w:t xml:space="preserve"> </w:t>
      </w:r>
      <w:r w:rsidRPr="003C790C">
        <w:rPr>
          <w:sz w:val="24"/>
          <w:szCs w:val="24"/>
        </w:rPr>
        <w:t>be</w:t>
      </w:r>
      <w:r w:rsidRPr="003C790C">
        <w:rPr>
          <w:spacing w:val="57"/>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58"/>
          <w:sz w:val="24"/>
          <w:szCs w:val="24"/>
        </w:rPr>
        <w:t xml:space="preserve"> </w:t>
      </w:r>
      <w:r w:rsidRPr="003C790C">
        <w:rPr>
          <w:sz w:val="24"/>
          <w:szCs w:val="24"/>
        </w:rPr>
        <w:t>a</w:t>
      </w:r>
      <w:r w:rsidRPr="003C790C">
        <w:rPr>
          <w:spacing w:val="59"/>
          <w:sz w:val="24"/>
          <w:szCs w:val="24"/>
        </w:rPr>
        <w:t xml:space="preserve"> </w:t>
      </w:r>
      <w:r w:rsidRPr="003C790C">
        <w:rPr>
          <w:spacing w:val="-1"/>
          <w:sz w:val="24"/>
          <w:szCs w:val="24"/>
        </w:rPr>
        <w:t>l</w:t>
      </w:r>
      <w:r w:rsidRPr="003C790C">
        <w:rPr>
          <w:sz w:val="24"/>
          <w:szCs w:val="24"/>
        </w:rPr>
        <w:t>og</w:t>
      </w:r>
      <w:r w:rsidRPr="003C790C">
        <w:rPr>
          <w:spacing w:val="-1"/>
          <w:sz w:val="24"/>
          <w:szCs w:val="24"/>
        </w:rPr>
        <w:t>i</w:t>
      </w:r>
      <w:r w:rsidRPr="003C790C">
        <w:rPr>
          <w:sz w:val="24"/>
          <w:szCs w:val="24"/>
        </w:rPr>
        <w:t>c</w:t>
      </w:r>
      <w:r w:rsidRPr="003C790C">
        <w:rPr>
          <w:spacing w:val="1"/>
          <w:sz w:val="24"/>
          <w:szCs w:val="24"/>
        </w:rPr>
        <w:t>a</w:t>
      </w:r>
      <w:r w:rsidRPr="003C790C">
        <w:rPr>
          <w:sz w:val="24"/>
          <w:szCs w:val="24"/>
        </w:rPr>
        <w:t>l</w:t>
      </w:r>
      <w:r w:rsidRPr="003C790C">
        <w:rPr>
          <w:spacing w:val="57"/>
          <w:sz w:val="24"/>
          <w:szCs w:val="24"/>
        </w:rPr>
        <w:t xml:space="preserve"> </w:t>
      </w:r>
      <w:r w:rsidRPr="003C790C">
        <w:rPr>
          <w:sz w:val="24"/>
          <w:szCs w:val="24"/>
        </w:rPr>
        <w:t>f</w:t>
      </w:r>
      <w:r w:rsidRPr="003C790C">
        <w:rPr>
          <w:spacing w:val="1"/>
          <w:sz w:val="24"/>
          <w:szCs w:val="24"/>
        </w:rPr>
        <w:t>l</w:t>
      </w:r>
      <w:r w:rsidRPr="003C790C">
        <w:rPr>
          <w:sz w:val="24"/>
          <w:szCs w:val="24"/>
        </w:rPr>
        <w:t>ow</w:t>
      </w:r>
      <w:r w:rsidRPr="003C790C">
        <w:rPr>
          <w:spacing w:val="56"/>
          <w:sz w:val="24"/>
          <w:szCs w:val="24"/>
        </w:rPr>
        <w:t xml:space="preserve"> </w:t>
      </w:r>
      <w:r w:rsidRPr="003C790C">
        <w:rPr>
          <w:sz w:val="24"/>
          <w:szCs w:val="24"/>
        </w:rPr>
        <w:t>&amp;</w:t>
      </w:r>
      <w:r w:rsidRPr="003C790C">
        <w:rPr>
          <w:spacing w:val="59"/>
          <w:sz w:val="24"/>
          <w:szCs w:val="24"/>
        </w:rPr>
        <w:t xml:space="preserve"> </w:t>
      </w:r>
      <w:r w:rsidRPr="003C790C">
        <w:rPr>
          <w:sz w:val="24"/>
          <w:szCs w:val="24"/>
        </w:rPr>
        <w:t>va</w:t>
      </w:r>
      <w:r w:rsidRPr="003C790C">
        <w:rPr>
          <w:spacing w:val="-1"/>
          <w:sz w:val="24"/>
          <w:szCs w:val="24"/>
        </w:rPr>
        <w:t>li</w:t>
      </w:r>
      <w:r w:rsidRPr="003C790C">
        <w:rPr>
          <w:sz w:val="24"/>
          <w:szCs w:val="24"/>
        </w:rPr>
        <w:t>da</w:t>
      </w:r>
      <w:r w:rsidRPr="003C790C">
        <w:rPr>
          <w:spacing w:val="1"/>
          <w:sz w:val="24"/>
          <w:szCs w:val="24"/>
        </w:rPr>
        <w:t>t</w:t>
      </w:r>
      <w:r w:rsidRPr="003C790C">
        <w:rPr>
          <w:sz w:val="24"/>
          <w:szCs w:val="24"/>
        </w:rPr>
        <w:t>e</w:t>
      </w:r>
      <w:r w:rsidRPr="003C790C">
        <w:rPr>
          <w:spacing w:val="57"/>
          <w:sz w:val="24"/>
          <w:szCs w:val="24"/>
        </w:rPr>
        <w:t xml:space="preserve"> </w:t>
      </w:r>
      <w:r w:rsidRPr="003C790C">
        <w:rPr>
          <w:spacing w:val="-1"/>
          <w:sz w:val="24"/>
          <w:szCs w:val="24"/>
        </w:rPr>
        <w:t>i</w:t>
      </w:r>
      <w:r w:rsidRPr="003C790C">
        <w:rPr>
          <w:sz w:val="24"/>
          <w:szCs w:val="24"/>
        </w:rPr>
        <w:t>t</w:t>
      </w:r>
      <w:r w:rsidRPr="003C790C">
        <w:rPr>
          <w:spacing w:val="59"/>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58"/>
          <w:sz w:val="24"/>
          <w:szCs w:val="24"/>
        </w:rPr>
        <w:t xml:space="preserve"> </w:t>
      </w:r>
      <w:r w:rsidRPr="003C790C">
        <w:rPr>
          <w:sz w:val="24"/>
          <w:szCs w:val="24"/>
        </w:rPr>
        <w:t>an ex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 xml:space="preserve">as </w:t>
      </w:r>
      <w:r w:rsidRPr="003C790C">
        <w:rPr>
          <w:spacing w:val="-2"/>
          <w:sz w:val="24"/>
          <w:szCs w:val="24"/>
        </w:rPr>
        <w:t>f</w:t>
      </w:r>
      <w:r w:rsidRPr="003C790C">
        <w:rPr>
          <w:spacing w:val="1"/>
          <w:sz w:val="24"/>
          <w:szCs w:val="24"/>
        </w:rPr>
        <w:t>a</w:t>
      </w:r>
      <w:r w:rsidRPr="003C790C">
        <w:rPr>
          <w:sz w:val="24"/>
          <w:szCs w:val="24"/>
        </w:rPr>
        <w:t>r as po</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p>
    <w:p w:rsidR="000F5F51" w:rsidRPr="003C790C" w:rsidRDefault="000F5F51" w:rsidP="00C86749">
      <w:pPr>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Make on</w:t>
      </w:r>
      <w:r w:rsidRPr="003C790C">
        <w:rPr>
          <w:spacing w:val="1"/>
          <w:sz w:val="24"/>
          <w:szCs w:val="24"/>
        </w:rPr>
        <w:t>l</w:t>
      </w:r>
      <w:r w:rsidRPr="003C790C">
        <w:rPr>
          <w:sz w:val="24"/>
          <w:szCs w:val="24"/>
        </w:rPr>
        <w:t>y accur</w:t>
      </w:r>
      <w:r w:rsidRPr="003C790C">
        <w:rPr>
          <w:spacing w:val="1"/>
          <w:sz w:val="24"/>
          <w:szCs w:val="24"/>
        </w:rPr>
        <w:t>a</w:t>
      </w:r>
      <w:r w:rsidRPr="003C790C">
        <w:rPr>
          <w:spacing w:val="-1"/>
          <w:sz w:val="24"/>
          <w:szCs w:val="24"/>
        </w:rPr>
        <w:t>t</w:t>
      </w:r>
      <w:r w:rsidRPr="003C790C">
        <w:rPr>
          <w:sz w:val="24"/>
          <w:szCs w:val="24"/>
        </w:rPr>
        <w:t>e 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s</w:t>
      </w:r>
      <w:r w:rsidRPr="003C790C">
        <w:rPr>
          <w:sz w:val="24"/>
          <w:szCs w:val="24"/>
        </w:rPr>
        <w:t>.</w:t>
      </w:r>
    </w:p>
    <w:p w:rsidR="000F5F51" w:rsidRPr="003C790C" w:rsidRDefault="000F5F51" w:rsidP="00C86749">
      <w:pPr>
        <w:spacing w:before="5"/>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Modu</w:t>
      </w:r>
      <w:r w:rsidRPr="003C790C">
        <w:rPr>
          <w:spacing w:val="-1"/>
          <w:sz w:val="24"/>
          <w:szCs w:val="24"/>
        </w:rPr>
        <w:t>l</w:t>
      </w:r>
      <w:r w:rsidRPr="003C790C">
        <w:rPr>
          <w:sz w:val="24"/>
          <w:szCs w:val="24"/>
        </w:rPr>
        <w:t>a</w:t>
      </w:r>
      <w:r w:rsidRPr="003C790C">
        <w:rPr>
          <w:spacing w:val="1"/>
          <w:sz w:val="24"/>
          <w:szCs w:val="24"/>
        </w:rPr>
        <w:t>t</w:t>
      </w:r>
      <w:r w:rsidRPr="003C790C">
        <w:rPr>
          <w:sz w:val="24"/>
          <w:szCs w:val="24"/>
        </w:rPr>
        <w:t xml:space="preserve">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vo</w:t>
      </w:r>
      <w:r w:rsidRPr="003C790C">
        <w:rPr>
          <w:spacing w:val="-1"/>
          <w:sz w:val="24"/>
          <w:szCs w:val="24"/>
        </w:rPr>
        <w:t>l</w:t>
      </w:r>
      <w:r w:rsidRPr="003C790C">
        <w:rPr>
          <w:sz w:val="24"/>
          <w:szCs w:val="24"/>
        </w:rPr>
        <w:t>u</w:t>
      </w:r>
      <w:r w:rsidRPr="003C790C">
        <w:rPr>
          <w:spacing w:val="-1"/>
          <w:sz w:val="24"/>
          <w:szCs w:val="24"/>
        </w:rPr>
        <w:t>m</w:t>
      </w:r>
      <w:r w:rsidRPr="003C790C">
        <w:rPr>
          <w:spacing w:val="1"/>
          <w:sz w:val="24"/>
          <w:szCs w:val="24"/>
        </w:rPr>
        <w:t>e</w:t>
      </w:r>
      <w:r w:rsidRPr="003C790C">
        <w:rPr>
          <w:sz w:val="24"/>
          <w:szCs w:val="24"/>
        </w:rPr>
        <w:t>, p</w:t>
      </w:r>
      <w:r w:rsidRPr="003C790C">
        <w:rPr>
          <w:spacing w:val="-1"/>
          <w:sz w:val="24"/>
          <w:szCs w:val="24"/>
        </w:rPr>
        <w:t>it</w:t>
      </w:r>
      <w:r w:rsidRPr="003C790C">
        <w:rPr>
          <w:spacing w:val="1"/>
          <w:sz w:val="24"/>
          <w:szCs w:val="24"/>
        </w:rPr>
        <w:t>c</w:t>
      </w:r>
      <w:r w:rsidRPr="003C790C">
        <w:rPr>
          <w:sz w:val="24"/>
          <w:szCs w:val="24"/>
        </w:rPr>
        <w:t xml:space="preserve">h and </w:t>
      </w:r>
      <w:r w:rsidRPr="003C790C">
        <w:rPr>
          <w:spacing w:val="-1"/>
          <w:sz w:val="24"/>
          <w:szCs w:val="24"/>
        </w:rPr>
        <w:t>t</w:t>
      </w:r>
      <w:r w:rsidRPr="003C790C">
        <w:rPr>
          <w:sz w:val="24"/>
          <w:szCs w:val="24"/>
        </w:rPr>
        <w:t>one.</w:t>
      </w:r>
    </w:p>
    <w:p w:rsidR="000F5F51" w:rsidRPr="003C790C" w:rsidRDefault="000F5F51" w:rsidP="00C86749">
      <w:pPr>
        <w:spacing w:before="3"/>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Be</w:t>
      </w:r>
      <w:r w:rsidRPr="003C790C">
        <w:rPr>
          <w:spacing w:val="1"/>
          <w:sz w:val="24"/>
          <w:szCs w:val="24"/>
        </w:rPr>
        <w:t xml:space="preserve"> </w:t>
      </w:r>
      <w:r w:rsidRPr="003C790C">
        <w:rPr>
          <w:sz w:val="24"/>
          <w:szCs w:val="24"/>
        </w:rPr>
        <w:t>con</w:t>
      </w:r>
      <w:r w:rsidRPr="003C790C">
        <w:rPr>
          <w:spacing w:val="-1"/>
          <w:sz w:val="24"/>
          <w:szCs w:val="24"/>
        </w:rPr>
        <w:t>s</w:t>
      </w:r>
      <w:r w:rsidRPr="003C790C">
        <w:rPr>
          <w:spacing w:val="1"/>
          <w:sz w:val="24"/>
          <w:szCs w:val="24"/>
        </w:rPr>
        <w:t>i</w:t>
      </w:r>
      <w:r w:rsidRPr="003C790C">
        <w:rPr>
          <w:sz w:val="24"/>
          <w:szCs w:val="24"/>
        </w:rPr>
        <w:t>dera</w:t>
      </w:r>
      <w:r w:rsidRPr="003C790C">
        <w:rPr>
          <w:spacing w:val="1"/>
          <w:sz w:val="24"/>
          <w:szCs w:val="24"/>
        </w:rPr>
        <w:t>t</w:t>
      </w:r>
      <w:r w:rsidRPr="003C790C">
        <w:rPr>
          <w:sz w:val="24"/>
          <w:szCs w:val="24"/>
        </w:rPr>
        <w:t xml:space="preserve">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 fee</w:t>
      </w:r>
      <w:r w:rsidRPr="003C790C">
        <w:rPr>
          <w:spacing w:val="-1"/>
          <w:sz w:val="24"/>
          <w:szCs w:val="24"/>
        </w:rPr>
        <w:t>l</w:t>
      </w:r>
      <w:r w:rsidRPr="003C790C">
        <w:rPr>
          <w:spacing w:val="1"/>
          <w:sz w:val="24"/>
          <w:szCs w:val="24"/>
        </w:rPr>
        <w:t>i</w:t>
      </w:r>
      <w:r w:rsidRPr="003C790C">
        <w:rPr>
          <w:sz w:val="24"/>
          <w:szCs w:val="24"/>
        </w:rPr>
        <w:t xml:space="preserve">ngs of </w:t>
      </w:r>
      <w:r w:rsidRPr="003C790C">
        <w:rPr>
          <w:spacing w:val="-1"/>
          <w:sz w:val="24"/>
          <w:szCs w:val="24"/>
        </w:rPr>
        <w:t>t</w:t>
      </w:r>
      <w:r w:rsidRPr="003C790C">
        <w:rPr>
          <w:sz w:val="24"/>
          <w:szCs w:val="24"/>
        </w:rPr>
        <w:t>he o</w:t>
      </w:r>
      <w:r w:rsidRPr="003C790C">
        <w:rPr>
          <w:spacing w:val="1"/>
          <w:sz w:val="24"/>
          <w:szCs w:val="24"/>
        </w:rPr>
        <w:t>t</w:t>
      </w:r>
      <w:r w:rsidRPr="003C790C">
        <w:rPr>
          <w:sz w:val="24"/>
          <w:szCs w:val="24"/>
        </w:rPr>
        <w:t>he</w:t>
      </w:r>
      <w:r w:rsidRPr="003C790C">
        <w:rPr>
          <w:spacing w:val="-2"/>
          <w:sz w:val="24"/>
          <w:szCs w:val="24"/>
        </w:rPr>
        <w:t>r</w:t>
      </w:r>
      <w:r w:rsidRPr="003C790C">
        <w:rPr>
          <w:sz w:val="24"/>
          <w:szCs w:val="24"/>
        </w:rPr>
        <w:t>s.</w:t>
      </w:r>
    </w:p>
    <w:p w:rsidR="000F5F51" w:rsidRPr="003C790C" w:rsidRDefault="000F5F51" w:rsidP="00C86749">
      <w:pPr>
        <w:spacing w:before="5"/>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pacing w:val="-5"/>
          <w:sz w:val="24"/>
          <w:szCs w:val="24"/>
        </w:rPr>
        <w:t>T</w:t>
      </w:r>
      <w:r w:rsidRPr="003C790C">
        <w:rPr>
          <w:spacing w:val="-2"/>
          <w:sz w:val="24"/>
          <w:szCs w:val="24"/>
        </w:rPr>
        <w:t>r</w:t>
      </w:r>
      <w:r w:rsidRPr="003C790C">
        <w:rPr>
          <w:sz w:val="24"/>
          <w:szCs w:val="24"/>
        </w:rPr>
        <w:t>y</w:t>
      </w:r>
      <w:r w:rsidRPr="003C790C">
        <w:rPr>
          <w:spacing w:val="-2"/>
          <w:sz w:val="24"/>
          <w:szCs w:val="24"/>
        </w:rPr>
        <w:t xml:space="preserve"> </w:t>
      </w:r>
      <w:r w:rsidRPr="003C790C">
        <w:rPr>
          <w:spacing w:val="1"/>
          <w:sz w:val="24"/>
          <w:szCs w:val="24"/>
        </w:rPr>
        <w:t>t</w:t>
      </w:r>
      <w:r w:rsidRPr="003C790C">
        <w:rPr>
          <w:sz w:val="24"/>
          <w:szCs w:val="24"/>
        </w:rPr>
        <w:t>o get</w:t>
      </w:r>
      <w:r w:rsidRPr="003C790C">
        <w:rPr>
          <w:spacing w:val="-1"/>
          <w:sz w:val="24"/>
          <w:szCs w:val="24"/>
        </w:rPr>
        <w:t xml:space="preserve"> </w:t>
      </w:r>
      <w:r w:rsidRPr="003C790C">
        <w:rPr>
          <w:sz w:val="24"/>
          <w:szCs w:val="24"/>
        </w:rPr>
        <w:t xml:space="preserve">your </w:t>
      </w:r>
      <w:r w:rsidRPr="003C790C">
        <w:rPr>
          <w:spacing w:val="1"/>
          <w:sz w:val="24"/>
          <w:szCs w:val="24"/>
        </w:rPr>
        <w:t>t</w:t>
      </w:r>
      <w:r w:rsidRPr="003C790C">
        <w:rPr>
          <w:sz w:val="24"/>
          <w:szCs w:val="24"/>
        </w:rPr>
        <w:t>urn.</w:t>
      </w:r>
    </w:p>
    <w:p w:rsidR="000F5F51" w:rsidRPr="003C790C" w:rsidRDefault="000F5F51" w:rsidP="00C86749">
      <w:pPr>
        <w:spacing w:before="3"/>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Be</w:t>
      </w:r>
      <w:r w:rsidRPr="003C790C">
        <w:rPr>
          <w:spacing w:val="1"/>
          <w:sz w:val="24"/>
          <w:szCs w:val="24"/>
        </w:rPr>
        <w:t xml:space="preserve"> </w:t>
      </w:r>
      <w:r w:rsidRPr="003C790C">
        <w:rPr>
          <w:sz w:val="24"/>
          <w:szCs w:val="24"/>
        </w:rPr>
        <w:t>an ac</w:t>
      </w:r>
      <w:r w:rsidRPr="003C790C">
        <w:rPr>
          <w:spacing w:val="1"/>
          <w:sz w:val="24"/>
          <w:szCs w:val="24"/>
        </w:rPr>
        <w:t>t</w:t>
      </w:r>
      <w:r w:rsidRPr="003C790C">
        <w:rPr>
          <w:spacing w:val="-1"/>
          <w:sz w:val="24"/>
          <w:szCs w:val="24"/>
        </w:rPr>
        <w:t>i</w:t>
      </w:r>
      <w:r w:rsidRPr="003C790C">
        <w:rPr>
          <w:sz w:val="24"/>
          <w:szCs w:val="24"/>
        </w:rPr>
        <w:t>ve and dyn</w:t>
      </w:r>
      <w:r w:rsidRPr="003C790C">
        <w:rPr>
          <w:spacing w:val="1"/>
          <w:sz w:val="24"/>
          <w:szCs w:val="24"/>
        </w:rPr>
        <w:t>a</w:t>
      </w:r>
      <w:r w:rsidRPr="003C790C">
        <w:rPr>
          <w:spacing w:val="-1"/>
          <w:sz w:val="24"/>
          <w:szCs w:val="24"/>
        </w:rPr>
        <w:t>mi</w:t>
      </w:r>
      <w:r w:rsidRPr="003C790C">
        <w:rPr>
          <w:sz w:val="24"/>
          <w:szCs w:val="24"/>
        </w:rPr>
        <w:t>c</w:t>
      </w:r>
      <w:r w:rsidRPr="003C790C">
        <w:rPr>
          <w:spacing w:val="1"/>
          <w:sz w:val="24"/>
          <w:szCs w:val="24"/>
        </w:rPr>
        <w:t xml:space="preserve"> </w:t>
      </w:r>
      <w:r w:rsidRPr="003C790C">
        <w:rPr>
          <w:spacing w:val="-2"/>
          <w:sz w:val="24"/>
          <w:szCs w:val="24"/>
        </w:rPr>
        <w:t>p</w:t>
      </w:r>
      <w:r w:rsidRPr="003C790C">
        <w:rPr>
          <w:spacing w:val="1"/>
          <w:sz w:val="24"/>
          <w:szCs w:val="24"/>
        </w:rPr>
        <w:t>a</w:t>
      </w:r>
      <w:r w:rsidRPr="003C790C">
        <w:rPr>
          <w:spacing w:val="-2"/>
          <w:sz w:val="24"/>
          <w:szCs w:val="24"/>
        </w:rPr>
        <w:t>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pant</w:t>
      </w:r>
      <w:r w:rsidRPr="003C790C">
        <w:rPr>
          <w:spacing w:val="1"/>
          <w:sz w:val="24"/>
          <w:szCs w:val="24"/>
        </w:rPr>
        <w:t xml:space="preserve"> </w:t>
      </w:r>
      <w:r w:rsidRPr="003C790C">
        <w:rPr>
          <w:sz w:val="24"/>
          <w:szCs w:val="24"/>
        </w:rPr>
        <w:t xml:space="preserve">by </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e</w:t>
      </w:r>
      <w:r w:rsidRPr="003C790C">
        <w:rPr>
          <w:sz w:val="24"/>
          <w:szCs w:val="24"/>
        </w:rPr>
        <w:t>n</w:t>
      </w:r>
      <w:r w:rsidRPr="003C790C">
        <w:rPr>
          <w:spacing w:val="-1"/>
          <w:sz w:val="24"/>
          <w:szCs w:val="24"/>
        </w:rPr>
        <w:t>i</w:t>
      </w:r>
      <w:r w:rsidRPr="003C790C">
        <w:rPr>
          <w:sz w:val="24"/>
          <w:szCs w:val="24"/>
        </w:rPr>
        <w:t>ng.</w:t>
      </w:r>
    </w:p>
    <w:p w:rsidR="000F5F51" w:rsidRPr="003C790C" w:rsidRDefault="000F5F51" w:rsidP="00C86749">
      <w:pPr>
        <w:spacing w:before="5"/>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pacing w:val="-9"/>
          <w:sz w:val="24"/>
          <w:szCs w:val="24"/>
        </w:rPr>
        <w:t>T</w:t>
      </w:r>
      <w:r w:rsidRPr="003C790C">
        <w:rPr>
          <w:spacing w:val="-5"/>
          <w:sz w:val="24"/>
          <w:szCs w:val="24"/>
        </w:rPr>
        <w:t>a</w:t>
      </w:r>
      <w:r w:rsidRPr="003C790C">
        <w:rPr>
          <w:spacing w:val="-3"/>
          <w:sz w:val="24"/>
          <w:szCs w:val="24"/>
        </w:rPr>
        <w:t>l</w:t>
      </w:r>
      <w:r w:rsidRPr="003C790C">
        <w:rPr>
          <w:sz w:val="24"/>
          <w:szCs w:val="24"/>
        </w:rPr>
        <w:t>k w</w:t>
      </w:r>
      <w:r w:rsidRPr="003C790C">
        <w:rPr>
          <w:spacing w:val="-1"/>
          <w:sz w:val="24"/>
          <w:szCs w:val="24"/>
        </w:rPr>
        <w:t>it</w:t>
      </w:r>
      <w:r w:rsidRPr="003C790C">
        <w:rPr>
          <w:sz w:val="24"/>
          <w:szCs w:val="24"/>
        </w:rPr>
        <w:t>h conf</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 xml:space="preserve">nce </w:t>
      </w:r>
      <w:r w:rsidRPr="003C790C">
        <w:rPr>
          <w:spacing w:val="1"/>
          <w:sz w:val="24"/>
          <w:szCs w:val="24"/>
        </w:rPr>
        <w:t>a</w:t>
      </w:r>
      <w:r w:rsidRPr="003C790C">
        <w:rPr>
          <w:sz w:val="24"/>
          <w:szCs w:val="24"/>
        </w:rPr>
        <w:t xml:space="preserve">nd </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f-as</w:t>
      </w:r>
      <w:r w:rsidRPr="003C790C">
        <w:rPr>
          <w:spacing w:val="-1"/>
          <w:sz w:val="24"/>
          <w:szCs w:val="24"/>
        </w:rPr>
        <w:t>s</w:t>
      </w:r>
      <w:r w:rsidRPr="003C790C">
        <w:rPr>
          <w:sz w:val="24"/>
          <w:szCs w:val="24"/>
        </w:rPr>
        <w:t>ur</w:t>
      </w:r>
      <w:r w:rsidRPr="003C790C">
        <w:rPr>
          <w:spacing w:val="1"/>
          <w:sz w:val="24"/>
          <w:szCs w:val="24"/>
        </w:rPr>
        <w:t>a</w:t>
      </w:r>
      <w:r w:rsidRPr="003C790C">
        <w:rPr>
          <w:sz w:val="24"/>
          <w:szCs w:val="24"/>
        </w:rPr>
        <w:t>nce.</w:t>
      </w:r>
    </w:p>
    <w:p w:rsidR="000F5F51" w:rsidRPr="003C790C" w:rsidRDefault="000F5F51" w:rsidP="00C86749">
      <w:pPr>
        <w:spacing w:before="17"/>
        <w:jc w:val="both"/>
        <w:rPr>
          <w:sz w:val="24"/>
          <w:szCs w:val="24"/>
        </w:rPr>
      </w:pPr>
    </w:p>
    <w:p w:rsidR="000F5F51" w:rsidRPr="003C790C" w:rsidRDefault="000F5F51" w:rsidP="00C86749">
      <w:pPr>
        <w:ind w:left="114"/>
        <w:jc w:val="both"/>
        <w:rPr>
          <w:sz w:val="24"/>
          <w:szCs w:val="24"/>
        </w:rPr>
      </w:pPr>
      <w:r w:rsidRPr="003C790C">
        <w:rPr>
          <w:rFonts w:eastAsia="Calibri"/>
          <w:sz w:val="24"/>
          <w:szCs w:val="24"/>
        </w:rPr>
        <w:t xml:space="preserve">·                     </w:t>
      </w:r>
      <w:r w:rsidRPr="003C790C">
        <w:rPr>
          <w:rFonts w:eastAsia="Calibri"/>
          <w:spacing w:val="19"/>
          <w:sz w:val="24"/>
          <w:szCs w:val="24"/>
        </w:rPr>
        <w:t xml:space="preserve"> </w:t>
      </w:r>
      <w:r w:rsidRPr="003C790C">
        <w:rPr>
          <w:b/>
          <w:sz w:val="24"/>
          <w:szCs w:val="24"/>
        </w:rPr>
        <w:t>What not to do/</w:t>
      </w:r>
      <w:r w:rsidRPr="003C790C">
        <w:rPr>
          <w:b/>
          <w:spacing w:val="-1"/>
          <w:sz w:val="24"/>
          <w:szCs w:val="24"/>
        </w:rPr>
        <w:t xml:space="preserve"> </w:t>
      </w:r>
      <w:r w:rsidRPr="003C790C">
        <w:rPr>
          <w:b/>
          <w:sz w:val="24"/>
          <w:szCs w:val="24"/>
        </w:rPr>
        <w:t>to avo</w:t>
      </w:r>
      <w:r w:rsidRPr="003C790C">
        <w:rPr>
          <w:b/>
          <w:spacing w:val="-1"/>
          <w:sz w:val="24"/>
          <w:szCs w:val="24"/>
        </w:rPr>
        <w:t>i</w:t>
      </w:r>
      <w:r w:rsidRPr="003C790C">
        <w:rPr>
          <w:b/>
          <w:sz w:val="24"/>
          <w:szCs w:val="24"/>
        </w:rPr>
        <w:t>d d</w:t>
      </w:r>
      <w:r w:rsidRPr="003C790C">
        <w:rPr>
          <w:b/>
          <w:spacing w:val="-1"/>
          <w:sz w:val="24"/>
          <w:szCs w:val="24"/>
        </w:rPr>
        <w:t>u</w:t>
      </w:r>
      <w:r w:rsidRPr="003C790C">
        <w:rPr>
          <w:b/>
          <w:spacing w:val="1"/>
          <w:sz w:val="24"/>
          <w:szCs w:val="24"/>
        </w:rPr>
        <w:t>r</w:t>
      </w:r>
      <w:r w:rsidRPr="003C790C">
        <w:rPr>
          <w:b/>
          <w:spacing w:val="-1"/>
          <w:sz w:val="24"/>
          <w:szCs w:val="24"/>
        </w:rPr>
        <w:t>i</w:t>
      </w:r>
      <w:r w:rsidRPr="003C790C">
        <w:rPr>
          <w:b/>
          <w:sz w:val="24"/>
          <w:szCs w:val="24"/>
        </w:rPr>
        <w:t xml:space="preserve">ng </w:t>
      </w:r>
      <w:r w:rsidRPr="003C790C">
        <w:rPr>
          <w:b/>
          <w:spacing w:val="-1"/>
          <w:sz w:val="24"/>
          <w:szCs w:val="24"/>
        </w:rPr>
        <w:t>G</w:t>
      </w:r>
      <w:r w:rsidRPr="003C790C">
        <w:rPr>
          <w:b/>
          <w:sz w:val="24"/>
          <w:szCs w:val="24"/>
        </w:rPr>
        <w:t>D</w:t>
      </w:r>
      <w:r w:rsidRPr="003C790C">
        <w:rPr>
          <w:b/>
          <w:spacing w:val="-1"/>
          <w:sz w:val="24"/>
          <w:szCs w:val="24"/>
        </w:rPr>
        <w:t>/P</w:t>
      </w:r>
      <w:r w:rsidRPr="003C790C">
        <w:rPr>
          <w:b/>
          <w:sz w:val="24"/>
          <w:szCs w:val="24"/>
        </w:rPr>
        <w:t>I</w:t>
      </w:r>
    </w:p>
    <w:p w:rsidR="000F5F51" w:rsidRPr="003C790C" w:rsidRDefault="000F5F51" w:rsidP="00C86749">
      <w:pPr>
        <w:spacing w:before="6"/>
        <w:ind w:left="2002" w:right="87"/>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One</w:t>
      </w:r>
      <w:r w:rsidRPr="003C790C">
        <w:rPr>
          <w:spacing w:val="49"/>
          <w:sz w:val="24"/>
          <w:szCs w:val="24"/>
        </w:rPr>
        <w:t xml:space="preserve"> </w:t>
      </w:r>
      <w:r w:rsidRPr="003C790C">
        <w:rPr>
          <w:spacing w:val="1"/>
          <w:sz w:val="24"/>
          <w:szCs w:val="24"/>
        </w:rPr>
        <w:t>t</w:t>
      </w:r>
      <w:r w:rsidRPr="003C790C">
        <w:rPr>
          <w:sz w:val="24"/>
          <w:szCs w:val="24"/>
        </w:rPr>
        <w:t>o</w:t>
      </w:r>
      <w:r w:rsidRPr="003C790C">
        <w:rPr>
          <w:spacing w:val="49"/>
          <w:sz w:val="24"/>
          <w:szCs w:val="24"/>
        </w:rPr>
        <w:t xml:space="preserve"> </w:t>
      </w:r>
      <w:r w:rsidRPr="003C790C">
        <w:rPr>
          <w:sz w:val="24"/>
          <w:szCs w:val="24"/>
        </w:rPr>
        <w:t>o</w:t>
      </w:r>
      <w:r w:rsidRPr="003C790C">
        <w:rPr>
          <w:spacing w:val="-2"/>
          <w:sz w:val="24"/>
          <w:szCs w:val="24"/>
        </w:rPr>
        <w:t>n</w:t>
      </w:r>
      <w:r w:rsidRPr="003C790C">
        <w:rPr>
          <w:sz w:val="24"/>
          <w:szCs w:val="24"/>
        </w:rPr>
        <w:t>e</w:t>
      </w:r>
      <w:r w:rsidRPr="003C790C">
        <w:rPr>
          <w:spacing w:val="51"/>
          <w:sz w:val="24"/>
          <w:szCs w:val="24"/>
        </w:rPr>
        <w:t xml:space="preserve"> </w:t>
      </w:r>
      <w:r w:rsidRPr="003C790C">
        <w:rPr>
          <w:sz w:val="24"/>
          <w:szCs w:val="24"/>
        </w:rPr>
        <w:t>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i</w:t>
      </w:r>
      <w:r w:rsidRPr="003C790C">
        <w:rPr>
          <w:sz w:val="24"/>
          <w:szCs w:val="24"/>
        </w:rPr>
        <w:t>on</w:t>
      </w:r>
      <w:r w:rsidRPr="003C790C">
        <w:rPr>
          <w:spacing w:val="49"/>
          <w:sz w:val="24"/>
          <w:szCs w:val="24"/>
        </w:rPr>
        <w:t xml:space="preserve"> </w:t>
      </w:r>
      <w:r w:rsidRPr="003C790C">
        <w:rPr>
          <w:sz w:val="24"/>
          <w:szCs w:val="24"/>
        </w:rPr>
        <w:t>or</w:t>
      </w:r>
      <w:r w:rsidRPr="003C790C">
        <w:rPr>
          <w:spacing w:val="49"/>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rac</w:t>
      </w:r>
      <w:r w:rsidRPr="003C790C">
        <w:rPr>
          <w:spacing w:val="-1"/>
          <w:sz w:val="24"/>
          <w:szCs w:val="24"/>
        </w:rPr>
        <w:t>t</w:t>
      </w:r>
      <w:r w:rsidRPr="003C790C">
        <w:rPr>
          <w:spacing w:val="1"/>
          <w:sz w:val="24"/>
          <w:szCs w:val="24"/>
        </w:rPr>
        <w:t>i</w:t>
      </w:r>
      <w:r w:rsidRPr="003C790C">
        <w:rPr>
          <w:sz w:val="24"/>
          <w:szCs w:val="24"/>
        </w:rPr>
        <w:t>ons</w:t>
      </w:r>
      <w:r w:rsidRPr="003C790C">
        <w:rPr>
          <w:spacing w:val="48"/>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49"/>
          <w:sz w:val="24"/>
          <w:szCs w:val="24"/>
        </w:rPr>
        <w:t xml:space="preserve"> </w:t>
      </w:r>
      <w:r w:rsidRPr="003C790C">
        <w:rPr>
          <w:sz w:val="24"/>
          <w:szCs w:val="24"/>
        </w:rPr>
        <w:t>any</w:t>
      </w:r>
      <w:r w:rsidRPr="003C790C">
        <w:rPr>
          <w:spacing w:val="49"/>
          <w:sz w:val="24"/>
          <w:szCs w:val="24"/>
        </w:rPr>
        <w:t xml:space="preserve"> </w:t>
      </w:r>
      <w:r w:rsidRPr="003C790C">
        <w:rPr>
          <w:sz w:val="24"/>
          <w:szCs w:val="24"/>
        </w:rPr>
        <w:t>of</w:t>
      </w:r>
      <w:r w:rsidRPr="003C790C">
        <w:rPr>
          <w:spacing w:val="50"/>
          <w:sz w:val="24"/>
          <w:szCs w:val="24"/>
        </w:rPr>
        <w:t xml:space="preserve"> </w:t>
      </w:r>
      <w:r w:rsidRPr="003C790C">
        <w:rPr>
          <w:spacing w:val="-1"/>
          <w:sz w:val="24"/>
          <w:szCs w:val="24"/>
        </w:rPr>
        <w:t>t</w:t>
      </w:r>
      <w:r w:rsidRPr="003C790C">
        <w:rPr>
          <w:sz w:val="24"/>
          <w:szCs w:val="24"/>
        </w:rPr>
        <w:t>he</w:t>
      </w:r>
      <w:r w:rsidRPr="003C790C">
        <w:rPr>
          <w:spacing w:val="51"/>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pacing w:val="-2"/>
          <w:sz w:val="24"/>
          <w:szCs w:val="24"/>
        </w:rPr>
        <w:t>b</w:t>
      </w:r>
      <w:r w:rsidRPr="003C790C">
        <w:rPr>
          <w:spacing w:val="1"/>
          <w:sz w:val="24"/>
          <w:szCs w:val="24"/>
        </w:rPr>
        <w:t>e</w:t>
      </w:r>
      <w:r w:rsidRPr="003C790C">
        <w:rPr>
          <w:spacing w:val="-2"/>
          <w:sz w:val="24"/>
          <w:szCs w:val="24"/>
        </w:rPr>
        <w:t>r</w:t>
      </w:r>
      <w:r w:rsidRPr="003C790C">
        <w:rPr>
          <w:sz w:val="24"/>
          <w:szCs w:val="24"/>
        </w:rPr>
        <w:t>s</w:t>
      </w:r>
      <w:r w:rsidRPr="003C790C">
        <w:rPr>
          <w:spacing w:val="50"/>
          <w:sz w:val="24"/>
          <w:szCs w:val="24"/>
        </w:rPr>
        <w:t xml:space="preserve"> </w:t>
      </w:r>
      <w:r w:rsidRPr="003C790C">
        <w:rPr>
          <w:spacing w:val="1"/>
          <w:sz w:val="24"/>
          <w:szCs w:val="24"/>
        </w:rPr>
        <w:t>i</w:t>
      </w:r>
      <w:r w:rsidRPr="003C790C">
        <w:rPr>
          <w:sz w:val="24"/>
          <w:szCs w:val="24"/>
        </w:rPr>
        <w:t>n</w:t>
      </w:r>
      <w:r w:rsidRPr="003C790C">
        <w:rPr>
          <w:spacing w:val="49"/>
          <w:sz w:val="24"/>
          <w:szCs w:val="24"/>
        </w:rPr>
        <w:t xml:space="preserve"> </w:t>
      </w:r>
      <w:r w:rsidRPr="003C790C">
        <w:rPr>
          <w:spacing w:val="-1"/>
          <w:sz w:val="24"/>
          <w:szCs w:val="24"/>
        </w:rPr>
        <w:t>t</w:t>
      </w:r>
      <w:r w:rsidRPr="003C790C">
        <w:rPr>
          <w:sz w:val="24"/>
          <w:szCs w:val="24"/>
        </w:rPr>
        <w:t xml:space="preserve">he group </w:t>
      </w:r>
      <w:r w:rsidRPr="003C790C">
        <w:rPr>
          <w:spacing w:val="1"/>
          <w:sz w:val="24"/>
          <w:szCs w:val="24"/>
        </w:rPr>
        <w:t>i</w:t>
      </w:r>
      <w:r w:rsidRPr="003C790C">
        <w:rPr>
          <w:spacing w:val="-2"/>
          <w:sz w:val="24"/>
          <w:szCs w:val="24"/>
        </w:rPr>
        <w:t>n</w:t>
      </w:r>
      <w:r w:rsidRPr="003C790C">
        <w:rPr>
          <w:sz w:val="24"/>
          <w:szCs w:val="24"/>
        </w:rPr>
        <w:t>s</w:t>
      </w:r>
      <w:r w:rsidRPr="003C790C">
        <w:rPr>
          <w:spacing w:val="-1"/>
          <w:sz w:val="24"/>
          <w:szCs w:val="24"/>
        </w:rPr>
        <w:t>t</w:t>
      </w:r>
      <w:r w:rsidRPr="003C790C">
        <w:rPr>
          <w:spacing w:val="1"/>
          <w:sz w:val="24"/>
          <w:szCs w:val="24"/>
        </w:rPr>
        <w:t>e</w:t>
      </w:r>
      <w:r w:rsidRPr="003C790C">
        <w:rPr>
          <w:sz w:val="24"/>
          <w:szCs w:val="24"/>
        </w:rPr>
        <w:t xml:space="preserve">ad </w:t>
      </w:r>
      <w:r w:rsidRPr="003C790C">
        <w:rPr>
          <w:spacing w:val="-1"/>
          <w:sz w:val="24"/>
          <w:szCs w:val="24"/>
        </w:rPr>
        <w:t>m</w:t>
      </w:r>
      <w:r w:rsidRPr="003C790C">
        <w:rPr>
          <w:spacing w:val="1"/>
          <w:sz w:val="24"/>
          <w:szCs w:val="24"/>
        </w:rPr>
        <w:t>a</w:t>
      </w:r>
      <w:r w:rsidRPr="003C790C">
        <w:rPr>
          <w:sz w:val="24"/>
          <w:szCs w:val="24"/>
        </w:rPr>
        <w:t xml:space="preserve">ke you </w:t>
      </w:r>
      <w:r w:rsidRPr="003C790C">
        <w:rPr>
          <w:spacing w:val="-1"/>
          <w:sz w:val="24"/>
          <w:szCs w:val="24"/>
        </w:rPr>
        <w:t>i</w:t>
      </w:r>
      <w:r w:rsidRPr="003C790C">
        <w:rPr>
          <w:sz w:val="24"/>
          <w:szCs w:val="24"/>
        </w:rPr>
        <w:t>nvo</w:t>
      </w:r>
      <w:r w:rsidRPr="003C790C">
        <w:rPr>
          <w:spacing w:val="1"/>
          <w:sz w:val="24"/>
          <w:szCs w:val="24"/>
        </w:rPr>
        <w:t>l</w:t>
      </w:r>
      <w:r w:rsidRPr="003C790C">
        <w:rPr>
          <w:sz w:val="24"/>
          <w:szCs w:val="24"/>
        </w:rPr>
        <w:t xml:space="preserve">ved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ev</w:t>
      </w:r>
      <w:r w:rsidRPr="003C790C">
        <w:rPr>
          <w:spacing w:val="1"/>
          <w:sz w:val="24"/>
          <w:szCs w:val="24"/>
        </w:rPr>
        <w:t>e</w:t>
      </w:r>
      <w:r w:rsidRPr="003C790C">
        <w:rPr>
          <w:sz w:val="24"/>
          <w:szCs w:val="24"/>
        </w:rPr>
        <w:t>ryo</w:t>
      </w:r>
      <w:r w:rsidRPr="003C790C">
        <w:rPr>
          <w:spacing w:val="-2"/>
          <w:sz w:val="24"/>
          <w:szCs w:val="24"/>
        </w:rPr>
        <w:t>n</w:t>
      </w:r>
      <w:r w:rsidRPr="003C790C">
        <w:rPr>
          <w:sz w:val="24"/>
          <w:szCs w:val="24"/>
        </w:rPr>
        <w:t>e</w:t>
      </w:r>
      <w:r w:rsidRPr="003C790C">
        <w:rPr>
          <w:spacing w:val="1"/>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p>
    <w:p w:rsidR="000F5F51" w:rsidRPr="003C790C" w:rsidRDefault="000F5F51" w:rsidP="00C86749">
      <w:pPr>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i</w:t>
      </w:r>
      <w:r w:rsidRPr="003C790C">
        <w:rPr>
          <w:sz w:val="24"/>
          <w:szCs w:val="24"/>
        </w:rPr>
        <w:t>ng f</w:t>
      </w:r>
      <w:r w:rsidRPr="003C790C">
        <w:rPr>
          <w:spacing w:val="-1"/>
          <w:sz w:val="24"/>
          <w:szCs w:val="24"/>
        </w:rPr>
        <w:t>i</w:t>
      </w:r>
      <w:r w:rsidRPr="003C790C">
        <w:rPr>
          <w:sz w:val="24"/>
          <w:szCs w:val="24"/>
        </w:rPr>
        <w:t>ngers, shou</w:t>
      </w:r>
      <w:r w:rsidRPr="003C790C">
        <w:rPr>
          <w:spacing w:val="-1"/>
          <w:sz w:val="24"/>
          <w:szCs w:val="24"/>
        </w:rPr>
        <w:t>ti</w:t>
      </w:r>
      <w:r w:rsidRPr="003C790C">
        <w:rPr>
          <w:sz w:val="24"/>
          <w:szCs w:val="24"/>
        </w:rPr>
        <w:t>ng</w:t>
      </w:r>
      <w:r w:rsidRPr="003C790C">
        <w:rPr>
          <w:spacing w:val="2"/>
          <w:sz w:val="24"/>
          <w:szCs w:val="24"/>
        </w:rPr>
        <w:t xml:space="preserve"> </w:t>
      </w:r>
      <w:r w:rsidRPr="003C790C">
        <w:rPr>
          <w:sz w:val="24"/>
          <w:szCs w:val="24"/>
        </w:rPr>
        <w:t xml:space="preserve">or any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h k</w:t>
      </w:r>
      <w:r w:rsidRPr="003C790C">
        <w:rPr>
          <w:spacing w:val="-1"/>
          <w:sz w:val="24"/>
          <w:szCs w:val="24"/>
        </w:rPr>
        <w:t>i</w:t>
      </w:r>
      <w:r w:rsidRPr="003C790C">
        <w:rPr>
          <w:sz w:val="24"/>
          <w:szCs w:val="24"/>
        </w:rPr>
        <w:t xml:space="preserve">nd of </w:t>
      </w:r>
      <w:r w:rsidRPr="003C790C">
        <w:rPr>
          <w:spacing w:val="-1"/>
          <w:sz w:val="24"/>
          <w:szCs w:val="24"/>
        </w:rPr>
        <w:t>i</w:t>
      </w:r>
      <w:r w:rsidRPr="003C790C">
        <w:rPr>
          <w:spacing w:val="1"/>
          <w:sz w:val="24"/>
          <w:szCs w:val="24"/>
        </w:rPr>
        <w:t>m</w:t>
      </w:r>
      <w:r w:rsidRPr="003C790C">
        <w:rPr>
          <w:sz w:val="24"/>
          <w:szCs w:val="24"/>
        </w:rPr>
        <w:t>po</w:t>
      </w:r>
      <w:r w:rsidRPr="003C790C">
        <w:rPr>
          <w:spacing w:val="-1"/>
          <w:sz w:val="24"/>
          <w:szCs w:val="24"/>
        </w:rPr>
        <w:t>li</w:t>
      </w:r>
      <w:r w:rsidRPr="003C790C">
        <w:rPr>
          <w:spacing w:val="1"/>
          <w:sz w:val="24"/>
          <w:szCs w:val="24"/>
        </w:rPr>
        <w:t>t</w:t>
      </w:r>
      <w:r w:rsidRPr="003C790C">
        <w:rPr>
          <w:sz w:val="24"/>
          <w:szCs w:val="24"/>
        </w:rPr>
        <w:t>e beh</w:t>
      </w:r>
      <w:r w:rsidRPr="003C790C">
        <w:rPr>
          <w:spacing w:val="1"/>
          <w:sz w:val="24"/>
          <w:szCs w:val="24"/>
        </w:rPr>
        <w:t>a</w:t>
      </w:r>
      <w:r w:rsidRPr="003C790C">
        <w:rPr>
          <w:sz w:val="24"/>
          <w:szCs w:val="24"/>
        </w:rPr>
        <w:t>v</w:t>
      </w:r>
      <w:r w:rsidRPr="003C790C">
        <w:rPr>
          <w:spacing w:val="-1"/>
          <w:sz w:val="24"/>
          <w:szCs w:val="24"/>
        </w:rPr>
        <w:t>i</w:t>
      </w:r>
      <w:r w:rsidRPr="003C790C">
        <w:rPr>
          <w:spacing w:val="-8"/>
          <w:sz w:val="24"/>
          <w:szCs w:val="24"/>
        </w:rPr>
        <w:t>o</w:t>
      </w:r>
      <w:r w:rsidRPr="003C790C">
        <w:rPr>
          <w:spacing w:val="-2"/>
          <w:sz w:val="24"/>
          <w:szCs w:val="24"/>
        </w:rPr>
        <w:t>r</w:t>
      </w:r>
      <w:r w:rsidRPr="003C790C">
        <w:rPr>
          <w:sz w:val="24"/>
          <w:szCs w:val="24"/>
        </w:rPr>
        <w:t>.</w:t>
      </w:r>
    </w:p>
    <w:p w:rsidR="000F5F51" w:rsidRPr="003C790C" w:rsidRDefault="000F5F51" w:rsidP="00C86749">
      <w:pPr>
        <w:spacing w:before="3"/>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use any s</w:t>
      </w:r>
      <w:r w:rsidRPr="003C790C">
        <w:rPr>
          <w:spacing w:val="-1"/>
          <w:sz w:val="24"/>
          <w:szCs w:val="24"/>
        </w:rPr>
        <w:t>l</w:t>
      </w:r>
      <w:r w:rsidRPr="003C790C">
        <w:rPr>
          <w:spacing w:val="1"/>
          <w:sz w:val="24"/>
          <w:szCs w:val="24"/>
        </w:rPr>
        <w:t>a</w:t>
      </w:r>
      <w:r w:rsidRPr="003C790C">
        <w:rPr>
          <w:sz w:val="24"/>
          <w:szCs w:val="24"/>
        </w:rPr>
        <w:t>ngs</w:t>
      </w:r>
      <w:r w:rsidRPr="003C790C">
        <w:rPr>
          <w:spacing w:val="-1"/>
          <w:sz w:val="24"/>
          <w:szCs w:val="24"/>
        </w:rPr>
        <w:t xml:space="preserve"> </w:t>
      </w:r>
      <w:r w:rsidRPr="003C790C">
        <w:rPr>
          <w:sz w:val="24"/>
          <w:szCs w:val="24"/>
        </w:rPr>
        <w:t>or abus</w:t>
      </w:r>
      <w:r w:rsidRPr="003C790C">
        <w:rPr>
          <w:spacing w:val="-1"/>
          <w:sz w:val="24"/>
          <w:szCs w:val="24"/>
        </w:rPr>
        <w:t>i</w:t>
      </w:r>
      <w:r w:rsidRPr="003C790C">
        <w:rPr>
          <w:sz w:val="24"/>
          <w:szCs w:val="24"/>
        </w:rPr>
        <w:t>ve</w:t>
      </w:r>
      <w:r w:rsidRPr="003C790C">
        <w:rPr>
          <w:spacing w:val="1"/>
          <w:sz w:val="24"/>
          <w:szCs w:val="24"/>
        </w:rPr>
        <w:t xml:space="preserve"> </w:t>
      </w:r>
      <w:r w:rsidRPr="003C790C">
        <w:rPr>
          <w:spacing w:val="-1"/>
          <w:sz w:val="24"/>
          <w:szCs w:val="24"/>
        </w:rPr>
        <w:t>l</w:t>
      </w:r>
      <w:r w:rsidRPr="003C790C">
        <w:rPr>
          <w:sz w:val="24"/>
          <w:szCs w:val="24"/>
        </w:rPr>
        <w:t>angu</w:t>
      </w:r>
      <w:r w:rsidRPr="003C790C">
        <w:rPr>
          <w:spacing w:val="1"/>
          <w:sz w:val="24"/>
          <w:szCs w:val="24"/>
        </w:rPr>
        <w:t>a</w:t>
      </w:r>
      <w:r w:rsidRPr="003C790C">
        <w:rPr>
          <w:sz w:val="24"/>
          <w:szCs w:val="24"/>
        </w:rPr>
        <w:t>ge.</w:t>
      </w:r>
    </w:p>
    <w:p w:rsidR="000F5F51" w:rsidRPr="003C790C" w:rsidRDefault="000F5F51" w:rsidP="00C86749">
      <w:pPr>
        <w:spacing w:before="6"/>
        <w:ind w:left="2002" w:right="87"/>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pacing w:val="-9"/>
          <w:sz w:val="24"/>
          <w:szCs w:val="24"/>
        </w:rPr>
        <w:t>A</w:t>
      </w:r>
      <w:r w:rsidRPr="003C790C">
        <w:rPr>
          <w:spacing w:val="-4"/>
          <w:sz w:val="24"/>
          <w:szCs w:val="24"/>
        </w:rPr>
        <w:t>v</w:t>
      </w:r>
      <w:r w:rsidRPr="003C790C">
        <w:rPr>
          <w:spacing w:val="-2"/>
          <w:sz w:val="24"/>
          <w:szCs w:val="24"/>
        </w:rPr>
        <w:t>o</w:t>
      </w:r>
      <w:r w:rsidRPr="003C790C">
        <w:rPr>
          <w:spacing w:val="-1"/>
          <w:sz w:val="24"/>
          <w:szCs w:val="24"/>
        </w:rPr>
        <w:t>i</w:t>
      </w:r>
      <w:r w:rsidRPr="003C790C">
        <w:rPr>
          <w:sz w:val="24"/>
          <w:szCs w:val="24"/>
        </w:rPr>
        <w:t>d</w:t>
      </w:r>
      <w:r w:rsidRPr="003C790C">
        <w:rPr>
          <w:spacing w:val="54"/>
          <w:sz w:val="24"/>
          <w:szCs w:val="24"/>
        </w:rPr>
        <w:t xml:space="preserve"> </w:t>
      </w:r>
      <w:r w:rsidRPr="003C790C">
        <w:rPr>
          <w:sz w:val="24"/>
          <w:szCs w:val="24"/>
        </w:rPr>
        <w:t>nega</w:t>
      </w:r>
      <w:r w:rsidRPr="003C790C">
        <w:rPr>
          <w:spacing w:val="-1"/>
          <w:sz w:val="24"/>
          <w:szCs w:val="24"/>
        </w:rPr>
        <w:t>t</w:t>
      </w:r>
      <w:r w:rsidRPr="003C790C">
        <w:rPr>
          <w:spacing w:val="1"/>
          <w:sz w:val="24"/>
          <w:szCs w:val="24"/>
        </w:rPr>
        <w:t>i</w:t>
      </w:r>
      <w:r w:rsidRPr="003C790C">
        <w:rPr>
          <w:sz w:val="24"/>
          <w:szCs w:val="24"/>
        </w:rPr>
        <w:t>ve</w:t>
      </w:r>
      <w:r w:rsidRPr="003C790C">
        <w:rPr>
          <w:spacing w:val="55"/>
          <w:sz w:val="24"/>
          <w:szCs w:val="24"/>
        </w:rPr>
        <w:t xml:space="preserve"> </w:t>
      </w:r>
      <w:r w:rsidRPr="003C790C">
        <w:rPr>
          <w:sz w:val="24"/>
          <w:szCs w:val="24"/>
        </w:rPr>
        <w:t>body</w:t>
      </w:r>
      <w:r w:rsidRPr="003C790C">
        <w:rPr>
          <w:spacing w:val="54"/>
          <w:sz w:val="24"/>
          <w:szCs w:val="24"/>
        </w:rPr>
        <w:t xml:space="preserve"> </w:t>
      </w:r>
      <w:r w:rsidRPr="003C790C">
        <w:rPr>
          <w:spacing w:val="-1"/>
          <w:sz w:val="24"/>
          <w:szCs w:val="24"/>
        </w:rPr>
        <w:t>l</w:t>
      </w:r>
      <w:r w:rsidRPr="003C790C">
        <w:rPr>
          <w:spacing w:val="1"/>
          <w:sz w:val="24"/>
          <w:szCs w:val="24"/>
        </w:rPr>
        <w:t>a</w:t>
      </w:r>
      <w:r w:rsidRPr="003C790C">
        <w:rPr>
          <w:sz w:val="24"/>
          <w:szCs w:val="24"/>
        </w:rPr>
        <w:t>nguages</w:t>
      </w:r>
      <w:r w:rsidRPr="003C790C">
        <w:rPr>
          <w:spacing w:val="56"/>
          <w:sz w:val="24"/>
          <w:szCs w:val="24"/>
        </w:rPr>
        <w:t xml:space="preserve"> </w:t>
      </w:r>
      <w:r w:rsidRPr="003C790C">
        <w:rPr>
          <w:spacing w:val="-1"/>
          <w:sz w:val="24"/>
          <w:szCs w:val="24"/>
        </w:rPr>
        <w:t>li</w:t>
      </w:r>
      <w:r w:rsidRPr="003C790C">
        <w:rPr>
          <w:sz w:val="24"/>
          <w:szCs w:val="24"/>
        </w:rPr>
        <w:t>ke</w:t>
      </w:r>
      <w:r w:rsidRPr="003C790C">
        <w:rPr>
          <w:spacing w:val="55"/>
          <w:sz w:val="24"/>
          <w:szCs w:val="24"/>
        </w:rPr>
        <w:t xml:space="preserve"> </w:t>
      </w:r>
      <w:r w:rsidRPr="003C790C">
        <w:rPr>
          <w:sz w:val="24"/>
          <w:szCs w:val="24"/>
        </w:rPr>
        <w:t>shak</w:t>
      </w:r>
      <w:r w:rsidRPr="003C790C">
        <w:rPr>
          <w:spacing w:val="-1"/>
          <w:sz w:val="24"/>
          <w:szCs w:val="24"/>
        </w:rPr>
        <w:t>i</w:t>
      </w:r>
      <w:r w:rsidRPr="003C790C">
        <w:rPr>
          <w:sz w:val="24"/>
          <w:szCs w:val="24"/>
        </w:rPr>
        <w:t>ng</w:t>
      </w:r>
      <w:r w:rsidRPr="003C790C">
        <w:rPr>
          <w:spacing w:val="56"/>
          <w:sz w:val="24"/>
          <w:szCs w:val="24"/>
        </w:rPr>
        <w:t xml:space="preserve"> </w:t>
      </w:r>
      <w:r w:rsidRPr="003C790C">
        <w:rPr>
          <w:spacing w:val="-1"/>
          <w:sz w:val="24"/>
          <w:szCs w:val="24"/>
        </w:rPr>
        <w:t>l</w:t>
      </w:r>
      <w:r w:rsidRPr="003C790C">
        <w:rPr>
          <w:sz w:val="24"/>
          <w:szCs w:val="24"/>
        </w:rPr>
        <w:t>egs,</w:t>
      </w:r>
      <w:r w:rsidRPr="003C790C">
        <w:rPr>
          <w:spacing w:val="54"/>
          <w:sz w:val="24"/>
          <w:szCs w:val="24"/>
        </w:rPr>
        <w:t xml:space="preserve"> </w:t>
      </w:r>
      <w:r w:rsidRPr="003C790C">
        <w:rPr>
          <w:sz w:val="24"/>
          <w:szCs w:val="24"/>
        </w:rPr>
        <w:t>yawn</w:t>
      </w:r>
      <w:r w:rsidRPr="003C790C">
        <w:rPr>
          <w:spacing w:val="-1"/>
          <w:sz w:val="24"/>
          <w:szCs w:val="24"/>
        </w:rPr>
        <w:t>i</w:t>
      </w:r>
      <w:r w:rsidRPr="003C790C">
        <w:rPr>
          <w:sz w:val="24"/>
          <w:szCs w:val="24"/>
        </w:rPr>
        <w:t>ng,</w:t>
      </w:r>
      <w:r w:rsidRPr="003C790C">
        <w:rPr>
          <w:spacing w:val="56"/>
          <w:sz w:val="24"/>
          <w:szCs w:val="24"/>
        </w:rPr>
        <w:t xml:space="preserve"> </w:t>
      </w:r>
      <w:r w:rsidRPr="003C790C">
        <w:rPr>
          <w:sz w:val="24"/>
          <w:szCs w:val="24"/>
        </w:rPr>
        <w:t>dru</w:t>
      </w:r>
      <w:r w:rsidRPr="003C790C">
        <w:rPr>
          <w:spacing w:val="-1"/>
          <w:sz w:val="24"/>
          <w:szCs w:val="24"/>
        </w:rPr>
        <w:t>m</w:t>
      </w:r>
      <w:r w:rsidRPr="003C790C">
        <w:rPr>
          <w:spacing w:val="1"/>
          <w:sz w:val="24"/>
          <w:szCs w:val="24"/>
        </w:rPr>
        <w:t>m</w:t>
      </w:r>
      <w:r w:rsidRPr="003C790C">
        <w:rPr>
          <w:spacing w:val="-1"/>
          <w:sz w:val="24"/>
          <w:szCs w:val="24"/>
        </w:rPr>
        <w:t>i</w:t>
      </w:r>
      <w:r w:rsidRPr="003C790C">
        <w:rPr>
          <w:sz w:val="24"/>
          <w:szCs w:val="24"/>
        </w:rPr>
        <w:t xml:space="preserve">ng </w:t>
      </w:r>
      <w:r w:rsidRPr="003C790C">
        <w:rPr>
          <w:spacing w:val="-1"/>
          <w:sz w:val="24"/>
          <w:szCs w:val="24"/>
        </w:rPr>
        <w:t>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 xml:space="preserve">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ng here</w:t>
      </w:r>
      <w:r w:rsidRPr="003C790C">
        <w:rPr>
          <w:spacing w:val="1"/>
          <w:sz w:val="24"/>
          <w:szCs w:val="24"/>
        </w:rPr>
        <w:t xml:space="preserve"> </w:t>
      </w:r>
      <w:r w:rsidRPr="003C790C">
        <w:rPr>
          <w:sz w:val="24"/>
          <w:szCs w:val="24"/>
        </w:rPr>
        <w:t xml:space="preserve">and </w:t>
      </w:r>
      <w:r w:rsidRPr="003C790C">
        <w:rPr>
          <w:spacing w:val="-1"/>
          <w:sz w:val="24"/>
          <w:szCs w:val="24"/>
        </w:rPr>
        <w:t>t</w:t>
      </w:r>
      <w:r w:rsidRPr="003C790C">
        <w:rPr>
          <w:sz w:val="24"/>
          <w:szCs w:val="24"/>
        </w:rPr>
        <w:t>here</w:t>
      </w:r>
      <w:r w:rsidRPr="003C790C">
        <w:rPr>
          <w:spacing w:val="1"/>
          <w:sz w:val="24"/>
          <w:szCs w:val="24"/>
        </w:rPr>
        <w:t xml:space="preserve"> </w:t>
      </w:r>
      <w:r w:rsidRPr="003C790C">
        <w:rPr>
          <w:sz w:val="24"/>
          <w:szCs w:val="24"/>
        </w:rPr>
        <w:t xml:space="preserve">or </w:t>
      </w:r>
      <w:r w:rsidRPr="003C790C">
        <w:rPr>
          <w:spacing w:val="-1"/>
          <w:sz w:val="24"/>
          <w:szCs w:val="24"/>
        </w:rPr>
        <w:t>s</w:t>
      </w:r>
      <w:r w:rsidRPr="003C790C">
        <w:rPr>
          <w:sz w:val="24"/>
          <w:szCs w:val="24"/>
        </w:rPr>
        <w:t>w</w:t>
      </w:r>
      <w:r w:rsidRPr="003C790C">
        <w:rPr>
          <w:spacing w:val="-1"/>
          <w:sz w:val="24"/>
          <w:szCs w:val="24"/>
        </w:rPr>
        <w:t>i</w:t>
      </w:r>
      <w:r w:rsidRPr="003C790C">
        <w:rPr>
          <w:sz w:val="24"/>
          <w:szCs w:val="24"/>
        </w:rPr>
        <w:t>ng</w:t>
      </w:r>
      <w:r w:rsidRPr="003C790C">
        <w:rPr>
          <w:spacing w:val="1"/>
          <w:sz w:val="24"/>
          <w:szCs w:val="24"/>
        </w:rPr>
        <w:t>i</w:t>
      </w:r>
      <w:r w:rsidRPr="003C790C">
        <w:rPr>
          <w:sz w:val="24"/>
          <w:szCs w:val="24"/>
        </w:rPr>
        <w:t>ng pen or penc</w:t>
      </w:r>
      <w:r w:rsidRPr="003C790C">
        <w:rPr>
          <w:spacing w:val="1"/>
          <w:sz w:val="24"/>
          <w:szCs w:val="24"/>
        </w:rPr>
        <w:t>i</w:t>
      </w:r>
      <w:r w:rsidRPr="003C790C">
        <w:rPr>
          <w:spacing w:val="-1"/>
          <w:sz w:val="24"/>
          <w:szCs w:val="24"/>
        </w:rPr>
        <w:t>l</w:t>
      </w:r>
      <w:r w:rsidRPr="003C790C">
        <w:rPr>
          <w:sz w:val="24"/>
          <w:szCs w:val="24"/>
        </w:rPr>
        <w:t>s e.</w:t>
      </w:r>
      <w:r w:rsidRPr="003C790C">
        <w:rPr>
          <w:spacing w:val="-1"/>
          <w:sz w:val="24"/>
          <w:szCs w:val="24"/>
        </w:rPr>
        <w:t>t</w:t>
      </w:r>
      <w:r w:rsidRPr="003C790C">
        <w:rPr>
          <w:sz w:val="24"/>
          <w:szCs w:val="24"/>
        </w:rPr>
        <w:t>c.</w:t>
      </w:r>
    </w:p>
    <w:p w:rsidR="000F5F51" w:rsidRPr="003C790C" w:rsidRDefault="000F5F51" w:rsidP="00C86749">
      <w:pPr>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Be</w:t>
      </w:r>
      <w:r w:rsidRPr="003C790C">
        <w:rPr>
          <w:spacing w:val="1"/>
          <w:sz w:val="24"/>
          <w:szCs w:val="24"/>
        </w:rPr>
        <w:t>i</w:t>
      </w:r>
      <w:r w:rsidRPr="003C790C">
        <w:rPr>
          <w:sz w:val="24"/>
          <w:szCs w:val="24"/>
        </w:rPr>
        <w:t xml:space="preserve">ng </w:t>
      </w:r>
      <w:r w:rsidRPr="003C790C">
        <w:rPr>
          <w:spacing w:val="-1"/>
          <w:sz w:val="24"/>
          <w:szCs w:val="24"/>
        </w:rPr>
        <w:t>s</w:t>
      </w:r>
      <w:r w:rsidRPr="003C790C">
        <w:rPr>
          <w:sz w:val="24"/>
          <w:szCs w:val="24"/>
        </w:rPr>
        <w:t>hy</w:t>
      </w:r>
      <w:r w:rsidRPr="003C790C">
        <w:rPr>
          <w:spacing w:val="2"/>
          <w:sz w:val="24"/>
          <w:szCs w:val="24"/>
        </w:rPr>
        <w:t xml:space="preserve"> </w:t>
      </w:r>
      <w:r w:rsidRPr="003C790C">
        <w:rPr>
          <w:spacing w:val="-1"/>
          <w:sz w:val="24"/>
          <w:szCs w:val="24"/>
        </w:rPr>
        <w:t>/</w:t>
      </w:r>
      <w:r w:rsidRPr="003C790C">
        <w:rPr>
          <w:sz w:val="24"/>
          <w:szCs w:val="24"/>
        </w:rPr>
        <w:t>nervous /</w:t>
      </w:r>
      <w:r w:rsidRPr="003C790C">
        <w:rPr>
          <w:spacing w:val="-1"/>
          <w:sz w:val="24"/>
          <w:szCs w:val="24"/>
        </w:rPr>
        <w:t xml:space="preserve"> </w:t>
      </w:r>
      <w:r w:rsidRPr="003C790C">
        <w:rPr>
          <w:sz w:val="24"/>
          <w:szCs w:val="24"/>
        </w:rPr>
        <w:t>ke</w:t>
      </w:r>
      <w:r w:rsidRPr="003C790C">
        <w:rPr>
          <w:spacing w:val="1"/>
          <w:sz w:val="24"/>
          <w:szCs w:val="24"/>
        </w:rPr>
        <w:t>e</w:t>
      </w:r>
      <w:r w:rsidRPr="003C790C">
        <w:rPr>
          <w:sz w:val="24"/>
          <w:szCs w:val="24"/>
        </w:rPr>
        <w:t>p</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so</w:t>
      </w:r>
      <w:r w:rsidRPr="003C790C">
        <w:rPr>
          <w:spacing w:val="-1"/>
          <w:sz w:val="24"/>
          <w:szCs w:val="24"/>
        </w:rPr>
        <w:t>l</w:t>
      </w:r>
      <w:r w:rsidRPr="003C790C">
        <w:rPr>
          <w:spacing w:val="1"/>
          <w:sz w:val="24"/>
          <w:szCs w:val="24"/>
        </w:rPr>
        <w:t>a</w:t>
      </w:r>
      <w:r w:rsidRPr="003C790C">
        <w:rPr>
          <w:spacing w:val="-1"/>
          <w:sz w:val="24"/>
          <w:szCs w:val="24"/>
        </w:rPr>
        <w:t>t</w:t>
      </w:r>
      <w:r w:rsidRPr="003C790C">
        <w:rPr>
          <w:sz w:val="24"/>
          <w:szCs w:val="24"/>
        </w:rPr>
        <w:t>ed from</w:t>
      </w:r>
      <w:r w:rsidRPr="003C790C">
        <w:rPr>
          <w:spacing w:val="-1"/>
          <w:sz w:val="24"/>
          <w:szCs w:val="24"/>
        </w:rPr>
        <w:t xml:space="preserve"> </w:t>
      </w:r>
      <w:r w:rsidRPr="003C790C">
        <w:rPr>
          <w:sz w:val="24"/>
          <w:szCs w:val="24"/>
        </w:rPr>
        <w:t>G.D</w:t>
      </w:r>
    </w:p>
    <w:p w:rsidR="000F5F51" w:rsidRPr="003C790C" w:rsidRDefault="000F5F51" w:rsidP="00C86749">
      <w:pPr>
        <w:spacing w:before="3"/>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In</w:t>
      </w:r>
      <w:r w:rsidRPr="003C790C">
        <w:rPr>
          <w:spacing w:val="-1"/>
          <w:sz w:val="24"/>
          <w:szCs w:val="24"/>
        </w:rPr>
        <w:t>t</w:t>
      </w:r>
      <w:r w:rsidRPr="003C790C">
        <w:rPr>
          <w:spacing w:val="1"/>
          <w:sz w:val="24"/>
          <w:szCs w:val="24"/>
        </w:rPr>
        <w:t>e</w:t>
      </w:r>
      <w:r w:rsidRPr="003C790C">
        <w:rPr>
          <w:sz w:val="24"/>
          <w:szCs w:val="24"/>
        </w:rPr>
        <w:t>r</w:t>
      </w:r>
      <w:r w:rsidRPr="003C790C">
        <w:rPr>
          <w:spacing w:val="-2"/>
          <w:sz w:val="24"/>
          <w:szCs w:val="24"/>
        </w:rPr>
        <w:t>r</w:t>
      </w:r>
      <w:r w:rsidRPr="003C790C">
        <w:rPr>
          <w:sz w:val="24"/>
          <w:szCs w:val="24"/>
        </w:rPr>
        <w:t>upt</w:t>
      </w:r>
      <w:r w:rsidRPr="003C790C">
        <w:rPr>
          <w:spacing w:val="1"/>
          <w:sz w:val="24"/>
          <w:szCs w:val="24"/>
        </w:rPr>
        <w:t xml:space="preserve"> </w:t>
      </w:r>
      <w:r w:rsidRPr="003C790C">
        <w:rPr>
          <w:sz w:val="24"/>
          <w:szCs w:val="24"/>
        </w:rPr>
        <w:t>ano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 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w:t>
      </w:r>
      <w:r w:rsidRPr="003C790C">
        <w:rPr>
          <w:spacing w:val="1"/>
          <w:sz w:val="24"/>
          <w:szCs w:val="24"/>
        </w:rPr>
        <w:t>a</w:t>
      </w:r>
      <w:r w:rsidRPr="003C790C">
        <w:rPr>
          <w:sz w:val="24"/>
          <w:szCs w:val="24"/>
        </w:rPr>
        <w:t>nt</w:t>
      </w:r>
      <w:r w:rsidRPr="003C790C">
        <w:rPr>
          <w:spacing w:val="-1"/>
          <w:sz w:val="24"/>
          <w:szCs w:val="24"/>
        </w:rPr>
        <w:t xml:space="preserve"> </w:t>
      </w:r>
      <w:r w:rsidRPr="003C790C">
        <w:rPr>
          <w:sz w:val="24"/>
          <w:szCs w:val="24"/>
        </w:rPr>
        <w:t>before h</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2"/>
          <w:sz w:val="24"/>
          <w:szCs w:val="24"/>
        </w:rPr>
        <w:t>r</w:t>
      </w:r>
      <w:r w:rsidRPr="003C790C">
        <w:rPr>
          <w:sz w:val="24"/>
          <w:szCs w:val="24"/>
        </w:rPr>
        <w:t>g</w:t>
      </w:r>
      <w:r w:rsidRPr="003C790C">
        <w:rPr>
          <w:spacing w:val="-2"/>
          <w:sz w:val="24"/>
          <w:szCs w:val="24"/>
        </w:rPr>
        <w:t>u</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 are</w:t>
      </w:r>
      <w:r w:rsidRPr="003C790C">
        <w:rPr>
          <w:spacing w:val="1"/>
          <w:sz w:val="24"/>
          <w:szCs w:val="24"/>
        </w:rPr>
        <w:t xml:space="preserve"> </w:t>
      </w:r>
      <w:r w:rsidRPr="003C790C">
        <w:rPr>
          <w:sz w:val="24"/>
          <w:szCs w:val="24"/>
        </w:rPr>
        <w:t>o</w:t>
      </w:r>
      <w:r w:rsidRPr="003C790C">
        <w:rPr>
          <w:spacing w:val="-2"/>
          <w:sz w:val="24"/>
          <w:szCs w:val="24"/>
        </w:rPr>
        <w:t>v</w:t>
      </w:r>
      <w:r w:rsidRPr="003C790C">
        <w:rPr>
          <w:spacing w:val="1"/>
          <w:sz w:val="24"/>
          <w:szCs w:val="24"/>
        </w:rPr>
        <w:t>e</w:t>
      </w:r>
      <w:r w:rsidRPr="003C790C">
        <w:rPr>
          <w:sz w:val="24"/>
          <w:szCs w:val="24"/>
        </w:rPr>
        <w:t>r</w:t>
      </w:r>
    </w:p>
    <w:p w:rsidR="000F5F51" w:rsidRPr="003C790C" w:rsidRDefault="000F5F51" w:rsidP="00C86749">
      <w:pPr>
        <w:spacing w:before="3"/>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Change</w:t>
      </w:r>
      <w:r w:rsidRPr="003C790C">
        <w:rPr>
          <w:spacing w:val="1"/>
          <w:sz w:val="24"/>
          <w:szCs w:val="24"/>
        </w:rPr>
        <w:t xml:space="preserve"> </w:t>
      </w:r>
      <w:r w:rsidRPr="003C790C">
        <w:rPr>
          <w:sz w:val="24"/>
          <w:szCs w:val="24"/>
        </w:rPr>
        <w:t>op</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ons</w:t>
      </w:r>
    </w:p>
    <w:p w:rsidR="000F5F51" w:rsidRPr="003C790C" w:rsidRDefault="000F5F51" w:rsidP="00C86749">
      <w:pPr>
        <w:spacing w:before="5"/>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m</w:t>
      </w:r>
      <w:r w:rsidRPr="003C790C">
        <w:rPr>
          <w:spacing w:val="1"/>
          <w:sz w:val="24"/>
          <w:szCs w:val="24"/>
        </w:rPr>
        <w:t>a</w:t>
      </w:r>
      <w:r w:rsidRPr="003C790C">
        <w:rPr>
          <w:sz w:val="24"/>
          <w:szCs w:val="24"/>
        </w:rPr>
        <w:t>ke fun of any 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pant</w:t>
      </w:r>
      <w:r w:rsidRPr="003C790C">
        <w:rPr>
          <w:spacing w:val="-1"/>
          <w:sz w:val="24"/>
          <w:szCs w:val="24"/>
        </w:rPr>
        <w:t xml:space="preserve"> </w:t>
      </w:r>
      <w:r w:rsidRPr="003C790C">
        <w:rPr>
          <w:spacing w:val="1"/>
          <w:sz w:val="24"/>
          <w:szCs w:val="24"/>
        </w:rPr>
        <w:t>e</w:t>
      </w:r>
      <w:r w:rsidRPr="003C790C">
        <w:rPr>
          <w:sz w:val="24"/>
          <w:szCs w:val="24"/>
        </w:rPr>
        <w:t xml:space="preserve">ven </w:t>
      </w:r>
      <w:r w:rsidRPr="003C790C">
        <w:rPr>
          <w:spacing w:val="-1"/>
          <w:sz w:val="24"/>
          <w:szCs w:val="24"/>
        </w:rPr>
        <w:t>i</w:t>
      </w:r>
      <w:r w:rsidRPr="003C790C">
        <w:rPr>
          <w:sz w:val="24"/>
          <w:szCs w:val="24"/>
        </w:rPr>
        <w:t>f h</w:t>
      </w:r>
      <w:r w:rsidRPr="003C790C">
        <w:rPr>
          <w:spacing w:val="-1"/>
          <w:sz w:val="24"/>
          <w:szCs w:val="24"/>
        </w:rPr>
        <w:t>i</w:t>
      </w:r>
      <w:r w:rsidRPr="003C790C">
        <w:rPr>
          <w:sz w:val="24"/>
          <w:szCs w:val="24"/>
        </w:rPr>
        <w:t>s a</w:t>
      </w:r>
      <w:r w:rsidRPr="003C790C">
        <w:rPr>
          <w:spacing w:val="-2"/>
          <w:sz w:val="24"/>
          <w:szCs w:val="24"/>
        </w:rPr>
        <w:t>rg</w:t>
      </w:r>
      <w:r w:rsidRPr="003C790C">
        <w:rPr>
          <w:sz w:val="24"/>
          <w:szCs w:val="24"/>
        </w:rPr>
        <w:t>u</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 are fun</w:t>
      </w:r>
      <w:r w:rsidRPr="003C790C">
        <w:rPr>
          <w:spacing w:val="-8"/>
          <w:sz w:val="24"/>
          <w:szCs w:val="24"/>
        </w:rPr>
        <w:t>n</w:t>
      </w:r>
      <w:r w:rsidRPr="003C790C">
        <w:rPr>
          <w:spacing w:val="-4"/>
          <w:sz w:val="24"/>
          <w:szCs w:val="24"/>
        </w:rPr>
        <w:t>y</w:t>
      </w:r>
      <w:r w:rsidRPr="003C790C">
        <w:rPr>
          <w:sz w:val="24"/>
          <w:szCs w:val="24"/>
        </w:rPr>
        <w:t>.</w:t>
      </w:r>
    </w:p>
    <w:p w:rsidR="000F5F51" w:rsidRPr="003C790C" w:rsidRDefault="000F5F51" w:rsidP="00C86749">
      <w:pPr>
        <w:spacing w:before="3"/>
        <w:ind w:left="2002"/>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eng</w:t>
      </w:r>
      <w:r w:rsidRPr="003C790C">
        <w:rPr>
          <w:spacing w:val="1"/>
          <w:sz w:val="24"/>
          <w:szCs w:val="24"/>
        </w:rPr>
        <w:t>a</w:t>
      </w:r>
      <w:r w:rsidRPr="003C790C">
        <w:rPr>
          <w:sz w:val="24"/>
          <w:szCs w:val="24"/>
        </w:rPr>
        <w:t>ge your</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 xml:space="preserve">f </w:t>
      </w:r>
      <w:r w:rsidRPr="003C790C">
        <w:rPr>
          <w:spacing w:val="-1"/>
          <w:sz w:val="24"/>
          <w:szCs w:val="24"/>
        </w:rPr>
        <w:t>i</w:t>
      </w:r>
      <w:r w:rsidRPr="003C790C">
        <w:rPr>
          <w:sz w:val="24"/>
          <w:szCs w:val="24"/>
        </w:rPr>
        <w:t>n sub-group conv</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0F5F51" w:rsidRPr="003C790C" w:rsidRDefault="000F5F51" w:rsidP="00C86749">
      <w:pPr>
        <w:spacing w:before="5"/>
        <w:ind w:left="2002"/>
        <w:jc w:val="both"/>
        <w:rPr>
          <w:sz w:val="24"/>
          <w:szCs w:val="24"/>
        </w:rPr>
        <w:sectPr w:rsidR="000F5F51" w:rsidRPr="003C790C" w:rsidSect="00843B20">
          <w:pgSz w:w="12240" w:h="15840"/>
          <w:pgMar w:top="980" w:right="1320" w:bottom="280" w:left="88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repe</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 xml:space="preserve">and use </w:t>
      </w:r>
      <w:r w:rsidRPr="003C790C">
        <w:rPr>
          <w:spacing w:val="1"/>
          <w:sz w:val="24"/>
          <w:szCs w:val="24"/>
        </w:rPr>
        <w:t>i</w:t>
      </w:r>
      <w:r w:rsidRPr="003C790C">
        <w:rPr>
          <w:sz w:val="24"/>
          <w:szCs w:val="24"/>
        </w:rPr>
        <w:t>rre</w:t>
      </w:r>
      <w:r w:rsidRPr="003C790C">
        <w:rPr>
          <w:spacing w:val="-1"/>
          <w:sz w:val="24"/>
          <w:szCs w:val="24"/>
        </w:rPr>
        <w:t>l</w:t>
      </w:r>
      <w:r w:rsidRPr="003C790C">
        <w:rPr>
          <w:spacing w:val="1"/>
          <w:sz w:val="24"/>
          <w:szCs w:val="24"/>
        </w:rPr>
        <w:t>e</w:t>
      </w:r>
      <w:r w:rsidRPr="003C790C">
        <w:rPr>
          <w:sz w:val="24"/>
          <w:szCs w:val="24"/>
        </w:rPr>
        <w:t>vant</w:t>
      </w:r>
      <w:r w:rsidRPr="003C790C">
        <w:rPr>
          <w:spacing w:val="-1"/>
          <w:sz w:val="24"/>
          <w:szCs w:val="24"/>
        </w:rPr>
        <w:t xml:space="preserve"> </w:t>
      </w:r>
      <w:r w:rsidRPr="003C790C">
        <w:rPr>
          <w:spacing w:val="1"/>
          <w:sz w:val="24"/>
          <w:szCs w:val="24"/>
        </w:rPr>
        <w:t>m</w:t>
      </w:r>
      <w:r w:rsidRPr="003C790C">
        <w:rPr>
          <w:sz w:val="24"/>
          <w:szCs w:val="24"/>
        </w:rPr>
        <w:t>a</w:t>
      </w:r>
      <w:r w:rsidRPr="003C790C">
        <w:rPr>
          <w:spacing w:val="-1"/>
          <w:sz w:val="24"/>
          <w:szCs w:val="24"/>
        </w:rPr>
        <w:t>t</w:t>
      </w:r>
      <w:r w:rsidRPr="003C790C">
        <w:rPr>
          <w:sz w:val="24"/>
          <w:szCs w:val="24"/>
        </w:rPr>
        <w:t>er</w:t>
      </w:r>
      <w:r w:rsidRPr="003C790C">
        <w:rPr>
          <w:spacing w:val="-1"/>
          <w:sz w:val="24"/>
          <w:szCs w:val="24"/>
        </w:rPr>
        <w:t>i</w:t>
      </w:r>
      <w:r w:rsidRPr="003C790C">
        <w:rPr>
          <w:spacing w:val="1"/>
          <w:sz w:val="24"/>
          <w:szCs w:val="24"/>
        </w:rPr>
        <w:t>a</w:t>
      </w:r>
      <w:r w:rsidRPr="003C790C">
        <w:rPr>
          <w:spacing w:val="-1"/>
          <w:sz w:val="24"/>
          <w:szCs w:val="24"/>
        </w:rPr>
        <w:t>l</w:t>
      </w:r>
      <w:r w:rsidRPr="003C790C">
        <w:rPr>
          <w:sz w:val="24"/>
          <w:szCs w:val="24"/>
        </w:rPr>
        <w:t>s.</w:t>
      </w:r>
    </w:p>
    <w:p w:rsidR="000F5F51" w:rsidRPr="003C790C" w:rsidRDefault="000F5F51" w:rsidP="00C86749">
      <w:pPr>
        <w:jc w:val="both"/>
        <w:rPr>
          <w:sz w:val="24"/>
          <w:szCs w:val="24"/>
        </w:rPr>
      </w:pPr>
    </w:p>
    <w:p w:rsidR="000F5F51" w:rsidRPr="003C790C" w:rsidRDefault="000F5F51" w:rsidP="00C86749">
      <w:pPr>
        <w:spacing w:before="29"/>
        <w:ind w:left="462"/>
        <w:jc w:val="both"/>
        <w:rPr>
          <w:sz w:val="24"/>
          <w:szCs w:val="24"/>
        </w:rPr>
      </w:pPr>
      <w:r w:rsidRPr="003C790C">
        <w:rPr>
          <w:b/>
          <w:sz w:val="24"/>
          <w:szCs w:val="24"/>
        </w:rPr>
        <w:t>4)</w:t>
      </w:r>
      <w:r w:rsidRPr="003C790C">
        <w:rPr>
          <w:b/>
          <w:spacing w:val="48"/>
          <w:sz w:val="24"/>
          <w:szCs w:val="24"/>
        </w:rPr>
        <w:t xml:space="preserve"> </w:t>
      </w:r>
      <w:r w:rsidRPr="003C790C">
        <w:rPr>
          <w:b/>
          <w:sz w:val="24"/>
          <w:szCs w:val="24"/>
        </w:rPr>
        <w:t>Ad</w:t>
      </w:r>
      <w:r w:rsidRPr="003C790C">
        <w:rPr>
          <w:b/>
          <w:spacing w:val="-1"/>
          <w:sz w:val="24"/>
          <w:szCs w:val="24"/>
        </w:rPr>
        <w:t xml:space="preserve"> </w:t>
      </w:r>
      <w:r w:rsidRPr="003C790C">
        <w:rPr>
          <w:b/>
          <w:sz w:val="24"/>
          <w:szCs w:val="24"/>
        </w:rPr>
        <w:t>Mak</w:t>
      </w:r>
      <w:r w:rsidRPr="003C790C">
        <w:rPr>
          <w:b/>
          <w:spacing w:val="-1"/>
          <w:sz w:val="24"/>
          <w:szCs w:val="24"/>
        </w:rPr>
        <w:t>i</w:t>
      </w:r>
      <w:r w:rsidRPr="003C790C">
        <w:rPr>
          <w:b/>
          <w:sz w:val="24"/>
          <w:szCs w:val="24"/>
        </w:rPr>
        <w:t>ng</w:t>
      </w:r>
    </w:p>
    <w:p w:rsidR="000F5F51" w:rsidRPr="003C790C" w:rsidRDefault="000F5F51" w:rsidP="00C86749">
      <w:pPr>
        <w:spacing w:before="10"/>
        <w:jc w:val="both"/>
        <w:rPr>
          <w:sz w:val="24"/>
          <w:szCs w:val="24"/>
        </w:rPr>
      </w:pPr>
    </w:p>
    <w:p w:rsidR="000F5F51" w:rsidRPr="003C790C" w:rsidRDefault="000F5F51" w:rsidP="00C86749">
      <w:pPr>
        <w:ind w:left="102" w:right="80"/>
        <w:jc w:val="both"/>
        <w:rPr>
          <w:sz w:val="24"/>
          <w:szCs w:val="24"/>
        </w:rPr>
      </w:pPr>
      <w:r w:rsidRPr="003C790C">
        <w:rPr>
          <w:rFonts w:eastAsia="Calibri"/>
          <w:sz w:val="24"/>
          <w:szCs w:val="24"/>
        </w:rPr>
        <w:t xml:space="preserve">·             </w:t>
      </w:r>
      <w:r w:rsidRPr="003C790C">
        <w:rPr>
          <w:b/>
          <w:sz w:val="24"/>
          <w:szCs w:val="24"/>
        </w:rPr>
        <w:t>Come</w:t>
      </w:r>
      <w:r w:rsidRPr="003C790C">
        <w:rPr>
          <w:b/>
          <w:spacing w:val="3"/>
          <w:sz w:val="24"/>
          <w:szCs w:val="24"/>
        </w:rPr>
        <w:t xml:space="preserve"> </w:t>
      </w:r>
      <w:r w:rsidRPr="003C790C">
        <w:rPr>
          <w:b/>
          <w:sz w:val="24"/>
          <w:szCs w:val="24"/>
        </w:rPr>
        <w:t>up</w:t>
      </w:r>
      <w:r w:rsidRPr="003C790C">
        <w:rPr>
          <w:b/>
          <w:spacing w:val="4"/>
          <w:sz w:val="24"/>
          <w:szCs w:val="24"/>
        </w:rPr>
        <w:t xml:space="preserve"> </w:t>
      </w:r>
      <w:r w:rsidRPr="003C790C">
        <w:rPr>
          <w:b/>
          <w:spacing w:val="-1"/>
          <w:sz w:val="24"/>
          <w:szCs w:val="24"/>
        </w:rPr>
        <w:t>w</w:t>
      </w:r>
      <w:r w:rsidRPr="003C790C">
        <w:rPr>
          <w:b/>
          <w:spacing w:val="1"/>
          <w:sz w:val="24"/>
          <w:szCs w:val="24"/>
        </w:rPr>
        <w:t>i</w:t>
      </w:r>
      <w:r w:rsidRPr="003C790C">
        <w:rPr>
          <w:b/>
          <w:spacing w:val="-2"/>
          <w:sz w:val="24"/>
          <w:szCs w:val="24"/>
        </w:rPr>
        <w:t>t</w:t>
      </w:r>
      <w:r w:rsidRPr="003C790C">
        <w:rPr>
          <w:b/>
          <w:sz w:val="24"/>
          <w:szCs w:val="24"/>
        </w:rPr>
        <w:t>h</w:t>
      </w:r>
      <w:r w:rsidRPr="003C790C">
        <w:rPr>
          <w:b/>
          <w:spacing w:val="4"/>
          <w:sz w:val="24"/>
          <w:szCs w:val="24"/>
        </w:rPr>
        <w:t xml:space="preserve"> </w:t>
      </w:r>
      <w:r w:rsidRPr="003C790C">
        <w:rPr>
          <w:b/>
          <w:sz w:val="24"/>
          <w:szCs w:val="24"/>
        </w:rPr>
        <w:t>a</w:t>
      </w:r>
      <w:r w:rsidRPr="003C790C">
        <w:rPr>
          <w:b/>
          <w:spacing w:val="4"/>
          <w:sz w:val="24"/>
          <w:szCs w:val="24"/>
        </w:rPr>
        <w:t xml:space="preserve"> </w:t>
      </w:r>
      <w:r w:rsidRPr="003C790C">
        <w:rPr>
          <w:b/>
          <w:sz w:val="24"/>
          <w:szCs w:val="24"/>
        </w:rPr>
        <w:t>cat</w:t>
      </w:r>
      <w:r w:rsidRPr="003C790C">
        <w:rPr>
          <w:b/>
          <w:spacing w:val="1"/>
          <w:sz w:val="24"/>
          <w:szCs w:val="24"/>
        </w:rPr>
        <w:t>c</w:t>
      </w:r>
      <w:r w:rsidRPr="003C790C">
        <w:rPr>
          <w:b/>
          <w:spacing w:val="-7"/>
          <w:sz w:val="24"/>
          <w:szCs w:val="24"/>
        </w:rPr>
        <w:t>h</w:t>
      </w:r>
      <w:r w:rsidRPr="003C790C">
        <w:rPr>
          <w:b/>
          <w:spacing w:val="-2"/>
          <w:sz w:val="24"/>
          <w:szCs w:val="24"/>
        </w:rPr>
        <w:t>y</w:t>
      </w:r>
      <w:r w:rsidRPr="003C790C">
        <w:rPr>
          <w:b/>
          <w:sz w:val="24"/>
          <w:szCs w:val="24"/>
        </w:rPr>
        <w:t>, sna</w:t>
      </w:r>
      <w:r w:rsidRPr="003C790C">
        <w:rPr>
          <w:b/>
          <w:spacing w:val="-1"/>
          <w:sz w:val="24"/>
          <w:szCs w:val="24"/>
        </w:rPr>
        <w:t>p</w:t>
      </w:r>
      <w:r w:rsidRPr="003C790C">
        <w:rPr>
          <w:b/>
          <w:sz w:val="24"/>
          <w:szCs w:val="24"/>
        </w:rPr>
        <w:t>py</w:t>
      </w:r>
      <w:r w:rsidRPr="003C790C">
        <w:rPr>
          <w:b/>
          <w:spacing w:val="4"/>
          <w:sz w:val="24"/>
          <w:szCs w:val="24"/>
        </w:rPr>
        <w:t xml:space="preserve"> </w:t>
      </w:r>
      <w:r w:rsidRPr="003C790C">
        <w:rPr>
          <w:b/>
          <w:sz w:val="24"/>
          <w:szCs w:val="24"/>
        </w:rPr>
        <w:t>tag</w:t>
      </w:r>
      <w:r w:rsidRPr="003C790C">
        <w:rPr>
          <w:b/>
          <w:spacing w:val="-1"/>
          <w:sz w:val="24"/>
          <w:szCs w:val="24"/>
        </w:rPr>
        <w:t>l</w:t>
      </w:r>
      <w:r w:rsidRPr="003C790C">
        <w:rPr>
          <w:b/>
          <w:spacing w:val="1"/>
          <w:sz w:val="24"/>
          <w:szCs w:val="24"/>
        </w:rPr>
        <w:t>i</w:t>
      </w:r>
      <w:r w:rsidRPr="003C790C">
        <w:rPr>
          <w:b/>
          <w:spacing w:val="-1"/>
          <w:sz w:val="24"/>
          <w:szCs w:val="24"/>
        </w:rPr>
        <w:t>n</w:t>
      </w:r>
      <w:r w:rsidRPr="003C790C">
        <w:rPr>
          <w:b/>
          <w:spacing w:val="6"/>
          <w:sz w:val="24"/>
          <w:szCs w:val="24"/>
        </w:rPr>
        <w:t>e</w:t>
      </w:r>
      <w:r w:rsidRPr="003C790C">
        <w:rPr>
          <w:sz w:val="24"/>
          <w:szCs w:val="24"/>
        </w:rPr>
        <w:t>.</w:t>
      </w:r>
      <w:r w:rsidRPr="003C790C">
        <w:rPr>
          <w:spacing w:val="4"/>
          <w:sz w:val="24"/>
          <w:szCs w:val="24"/>
        </w:rPr>
        <w:t xml:space="preserve"> </w:t>
      </w:r>
      <w:r w:rsidRPr="003C790C">
        <w:rPr>
          <w:spacing w:val="-1"/>
          <w:sz w:val="24"/>
          <w:szCs w:val="24"/>
        </w:rPr>
        <w:t>K</w:t>
      </w:r>
      <w:r w:rsidRPr="003C790C">
        <w:rPr>
          <w:sz w:val="24"/>
          <w:szCs w:val="24"/>
        </w:rPr>
        <w:t>e</w:t>
      </w:r>
      <w:r w:rsidRPr="003C790C">
        <w:rPr>
          <w:spacing w:val="1"/>
          <w:sz w:val="24"/>
          <w:szCs w:val="24"/>
        </w:rPr>
        <w:t>e</w:t>
      </w:r>
      <w:r w:rsidRPr="003C790C">
        <w:rPr>
          <w:sz w:val="24"/>
          <w:szCs w:val="24"/>
        </w:rPr>
        <w:t>p</w:t>
      </w:r>
      <w:r w:rsidRPr="003C790C">
        <w:rPr>
          <w:spacing w:val="4"/>
          <w:sz w:val="24"/>
          <w:szCs w:val="24"/>
        </w:rPr>
        <w:t xml:space="preserve"> </w:t>
      </w:r>
      <w:r w:rsidRPr="003C790C">
        <w:rPr>
          <w:spacing w:val="-1"/>
          <w:sz w:val="24"/>
          <w:szCs w:val="24"/>
        </w:rPr>
        <w:t>i</w:t>
      </w:r>
      <w:r w:rsidRPr="003C790C">
        <w:rPr>
          <w:sz w:val="24"/>
          <w:szCs w:val="24"/>
        </w:rPr>
        <w:t>t</w:t>
      </w:r>
      <w:r w:rsidRPr="003C790C">
        <w:rPr>
          <w:spacing w:val="5"/>
          <w:sz w:val="24"/>
          <w:szCs w:val="24"/>
        </w:rPr>
        <w:t xml:space="preserve"> </w:t>
      </w:r>
      <w:r w:rsidRPr="003C790C">
        <w:rPr>
          <w:spacing w:val="-1"/>
          <w:sz w:val="24"/>
          <w:szCs w:val="24"/>
        </w:rPr>
        <w:t>s</w:t>
      </w:r>
      <w:r w:rsidRPr="003C790C">
        <w:rPr>
          <w:sz w:val="24"/>
          <w:szCs w:val="24"/>
        </w:rPr>
        <w:t>hort</w:t>
      </w:r>
      <w:r w:rsidRPr="003C790C">
        <w:rPr>
          <w:spacing w:val="5"/>
          <w:sz w:val="24"/>
          <w:szCs w:val="24"/>
        </w:rPr>
        <w:t xml:space="preserve"> </w:t>
      </w:r>
      <w:r w:rsidRPr="003C790C">
        <w:rPr>
          <w:sz w:val="24"/>
          <w:szCs w:val="24"/>
        </w:rPr>
        <w:t>and</w:t>
      </w:r>
      <w:r w:rsidRPr="003C790C">
        <w:rPr>
          <w:spacing w:val="4"/>
          <w:sz w:val="24"/>
          <w:szCs w:val="24"/>
        </w:rPr>
        <w:t xml:space="preserve"> </w:t>
      </w:r>
      <w:r w:rsidRPr="003C790C">
        <w:rPr>
          <w:spacing w:val="-1"/>
          <w:sz w:val="24"/>
          <w:szCs w:val="24"/>
        </w:rPr>
        <w:t>s</w:t>
      </w:r>
      <w:r w:rsidRPr="003C790C">
        <w:rPr>
          <w:sz w:val="24"/>
          <w:szCs w:val="24"/>
        </w:rPr>
        <w:t>we</w:t>
      </w:r>
      <w:r w:rsidRPr="003C790C">
        <w:rPr>
          <w:spacing w:val="1"/>
          <w:sz w:val="24"/>
          <w:szCs w:val="24"/>
        </w:rPr>
        <w:t>e</w:t>
      </w:r>
      <w:r w:rsidRPr="003C790C">
        <w:rPr>
          <w:spacing w:val="-1"/>
          <w:sz w:val="24"/>
          <w:szCs w:val="24"/>
        </w:rPr>
        <w:t>t</w:t>
      </w:r>
      <w:r w:rsidRPr="003C790C">
        <w:rPr>
          <w:sz w:val="24"/>
          <w:szCs w:val="24"/>
        </w:rPr>
        <w:t>;</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average</w:t>
      </w:r>
      <w:r w:rsidRPr="003C790C">
        <w:rPr>
          <w:spacing w:val="5"/>
          <w:sz w:val="24"/>
          <w:szCs w:val="24"/>
        </w:rPr>
        <w:t xml:space="preserve"> </w:t>
      </w:r>
      <w:r w:rsidRPr="003C790C">
        <w:rPr>
          <w:sz w:val="24"/>
          <w:szCs w:val="24"/>
        </w:rPr>
        <w:t>p</w:t>
      </w:r>
      <w:r w:rsidRPr="003C790C">
        <w:rPr>
          <w:spacing w:val="-2"/>
          <w:sz w:val="24"/>
          <w:szCs w:val="24"/>
        </w:rPr>
        <w:t>r</w:t>
      </w:r>
      <w:r w:rsidRPr="003C790C">
        <w:rPr>
          <w:sz w:val="24"/>
          <w:szCs w:val="24"/>
        </w:rPr>
        <w:t>odu</w:t>
      </w:r>
      <w:r w:rsidRPr="003C790C">
        <w:rPr>
          <w:spacing w:val="1"/>
          <w:sz w:val="24"/>
          <w:szCs w:val="24"/>
        </w:rPr>
        <w:t>c</w:t>
      </w:r>
      <w:r w:rsidRPr="003C790C">
        <w:rPr>
          <w:sz w:val="24"/>
          <w:szCs w:val="24"/>
        </w:rPr>
        <w:t>t ne</w:t>
      </w:r>
      <w:r w:rsidRPr="003C790C">
        <w:rPr>
          <w:spacing w:val="1"/>
          <w:sz w:val="24"/>
          <w:szCs w:val="24"/>
        </w:rPr>
        <w:t>e</w:t>
      </w:r>
      <w:r w:rsidRPr="003C790C">
        <w:rPr>
          <w:sz w:val="24"/>
          <w:szCs w:val="24"/>
        </w:rPr>
        <w:t>ds</w:t>
      </w:r>
      <w:r w:rsidRPr="003C790C">
        <w:rPr>
          <w:spacing w:val="-1"/>
          <w:sz w:val="24"/>
          <w:szCs w:val="24"/>
        </w:rPr>
        <w:t xml:space="preserve"> </w:t>
      </w:r>
      <w:r w:rsidRPr="003C790C">
        <w:rPr>
          <w:sz w:val="24"/>
          <w:szCs w:val="24"/>
        </w:rPr>
        <w:t xml:space="preserve">no </w:t>
      </w:r>
      <w:r w:rsidRPr="003C790C">
        <w:rPr>
          <w:spacing w:val="1"/>
          <w:sz w:val="24"/>
          <w:szCs w:val="24"/>
        </w:rPr>
        <w:t>m</w:t>
      </w:r>
      <w:r w:rsidRPr="003C790C">
        <w:rPr>
          <w:sz w:val="24"/>
          <w:szCs w:val="24"/>
        </w:rPr>
        <w:t xml:space="preserve">ore </w:t>
      </w:r>
      <w:r w:rsidRPr="003C790C">
        <w:rPr>
          <w:spacing w:val="-1"/>
          <w:sz w:val="24"/>
          <w:szCs w:val="24"/>
        </w:rPr>
        <w:t>t</w:t>
      </w:r>
      <w:r w:rsidRPr="003C790C">
        <w:rPr>
          <w:sz w:val="24"/>
          <w:szCs w:val="24"/>
        </w:rPr>
        <w:t>han</w:t>
      </w:r>
      <w:r w:rsidRPr="003C790C">
        <w:rPr>
          <w:spacing w:val="2"/>
          <w:sz w:val="24"/>
          <w:szCs w:val="24"/>
        </w:rPr>
        <w:t xml:space="preserve"> </w:t>
      </w:r>
      <w:r w:rsidRPr="003C790C">
        <w:rPr>
          <w:spacing w:val="-1"/>
          <w:sz w:val="24"/>
          <w:szCs w:val="24"/>
        </w:rPr>
        <w:t>s</w:t>
      </w:r>
      <w:r w:rsidRPr="003C790C">
        <w:rPr>
          <w:spacing w:val="1"/>
          <w:sz w:val="24"/>
          <w:szCs w:val="24"/>
        </w:rPr>
        <w:t>i</w:t>
      </w:r>
      <w:r w:rsidRPr="003C790C">
        <w:rPr>
          <w:sz w:val="24"/>
          <w:szCs w:val="24"/>
        </w:rPr>
        <w:t>x or se</w:t>
      </w:r>
      <w:r w:rsidRPr="003C790C">
        <w:rPr>
          <w:spacing w:val="-2"/>
          <w:sz w:val="24"/>
          <w:szCs w:val="24"/>
        </w:rPr>
        <w:t>v</w:t>
      </w:r>
      <w:r w:rsidRPr="003C790C">
        <w:rPr>
          <w:spacing w:val="1"/>
          <w:sz w:val="24"/>
          <w:szCs w:val="24"/>
        </w:rPr>
        <w:t>e</w:t>
      </w:r>
      <w:r w:rsidRPr="003C790C">
        <w:rPr>
          <w:sz w:val="24"/>
          <w:szCs w:val="24"/>
        </w:rPr>
        <w:t xml:space="preserve">n </w:t>
      </w:r>
      <w:r w:rsidRPr="003C790C">
        <w:rPr>
          <w:spacing w:val="-1"/>
          <w:sz w:val="24"/>
          <w:szCs w:val="24"/>
        </w:rPr>
        <w:t>w</w:t>
      </w:r>
      <w:r w:rsidRPr="003C790C">
        <w:rPr>
          <w:sz w:val="24"/>
          <w:szCs w:val="24"/>
        </w:rPr>
        <w:t>ords.</w:t>
      </w:r>
    </w:p>
    <w:p w:rsidR="000F5F51" w:rsidRPr="003C790C" w:rsidRDefault="000F5F51" w:rsidP="00C86749">
      <w:pPr>
        <w:ind w:left="102" w:right="84"/>
        <w:jc w:val="both"/>
        <w:rPr>
          <w:sz w:val="24"/>
          <w:szCs w:val="24"/>
        </w:rPr>
      </w:pPr>
      <w:r w:rsidRPr="003C790C">
        <w:rPr>
          <w:rFonts w:eastAsia="Calibri"/>
          <w:sz w:val="24"/>
          <w:szCs w:val="24"/>
        </w:rPr>
        <w:t xml:space="preserve">·            </w:t>
      </w:r>
      <w:r w:rsidRPr="003C790C">
        <w:rPr>
          <w:rFonts w:eastAsia="Calibri"/>
          <w:spacing w:val="2"/>
          <w:sz w:val="24"/>
          <w:szCs w:val="24"/>
        </w:rPr>
        <w:t xml:space="preserve"> </w:t>
      </w:r>
      <w:r w:rsidRPr="003C790C">
        <w:rPr>
          <w:b/>
          <w:spacing w:val="-9"/>
          <w:sz w:val="24"/>
          <w:szCs w:val="24"/>
        </w:rPr>
        <w:t>A</w:t>
      </w:r>
      <w:r w:rsidRPr="003C790C">
        <w:rPr>
          <w:b/>
          <w:spacing w:val="-4"/>
          <w:sz w:val="24"/>
          <w:szCs w:val="24"/>
        </w:rPr>
        <w:t>v</w:t>
      </w:r>
      <w:r w:rsidRPr="003C790C">
        <w:rPr>
          <w:b/>
          <w:spacing w:val="-2"/>
          <w:sz w:val="24"/>
          <w:szCs w:val="24"/>
        </w:rPr>
        <w:t>o</w:t>
      </w:r>
      <w:r w:rsidRPr="003C790C">
        <w:rPr>
          <w:b/>
          <w:spacing w:val="-1"/>
          <w:sz w:val="24"/>
          <w:szCs w:val="24"/>
        </w:rPr>
        <w:t>i</w:t>
      </w:r>
      <w:r w:rsidRPr="003C790C">
        <w:rPr>
          <w:b/>
          <w:sz w:val="24"/>
          <w:szCs w:val="24"/>
        </w:rPr>
        <w:t>d</w:t>
      </w:r>
      <w:r w:rsidRPr="003C790C">
        <w:rPr>
          <w:b/>
          <w:spacing w:val="2"/>
          <w:sz w:val="24"/>
          <w:szCs w:val="24"/>
        </w:rPr>
        <w:t xml:space="preserve"> </w:t>
      </w:r>
      <w:r w:rsidRPr="003C790C">
        <w:rPr>
          <w:b/>
          <w:sz w:val="24"/>
          <w:szCs w:val="24"/>
        </w:rPr>
        <w:t>the</w:t>
      </w:r>
      <w:r w:rsidRPr="003C790C">
        <w:rPr>
          <w:b/>
          <w:spacing w:val="3"/>
          <w:sz w:val="24"/>
          <w:szCs w:val="24"/>
        </w:rPr>
        <w:t xml:space="preserve"> </w:t>
      </w:r>
      <w:r w:rsidRPr="003C790C">
        <w:rPr>
          <w:b/>
          <w:sz w:val="24"/>
          <w:szCs w:val="24"/>
        </w:rPr>
        <w:t>same</w:t>
      </w:r>
      <w:r w:rsidRPr="003C790C">
        <w:rPr>
          <w:b/>
          <w:spacing w:val="3"/>
          <w:sz w:val="24"/>
          <w:szCs w:val="24"/>
        </w:rPr>
        <w:t xml:space="preserve"> </w:t>
      </w:r>
      <w:r w:rsidRPr="003C790C">
        <w:rPr>
          <w:b/>
          <w:sz w:val="24"/>
          <w:szCs w:val="24"/>
        </w:rPr>
        <w:t>o</w:t>
      </w:r>
      <w:r w:rsidRPr="003C790C">
        <w:rPr>
          <w:b/>
          <w:spacing w:val="-1"/>
          <w:sz w:val="24"/>
          <w:szCs w:val="24"/>
        </w:rPr>
        <w:t>l</w:t>
      </w:r>
      <w:r w:rsidRPr="003C790C">
        <w:rPr>
          <w:b/>
          <w:spacing w:val="3"/>
          <w:sz w:val="24"/>
          <w:szCs w:val="24"/>
        </w:rPr>
        <w:t>d</w:t>
      </w:r>
      <w:r w:rsidRPr="003C790C">
        <w:rPr>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key</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a</w:t>
      </w:r>
      <w:r w:rsidRPr="003C790C">
        <w:rPr>
          <w:spacing w:val="5"/>
          <w:sz w:val="24"/>
          <w:szCs w:val="24"/>
        </w:rPr>
        <w:t xml:space="preserve"> </w:t>
      </w:r>
      <w:r w:rsidRPr="003C790C">
        <w:rPr>
          <w:sz w:val="24"/>
          <w:szCs w:val="24"/>
        </w:rPr>
        <w:t>good</w:t>
      </w:r>
      <w:r w:rsidRPr="003C790C">
        <w:rPr>
          <w:spacing w:val="4"/>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pacing w:val="-1"/>
          <w:sz w:val="24"/>
          <w:szCs w:val="24"/>
        </w:rPr>
        <w:t>s</w:t>
      </w:r>
      <w:r w:rsidRPr="003C790C">
        <w:rPr>
          <w:sz w:val="24"/>
          <w:szCs w:val="24"/>
        </w:rPr>
        <w:t>e</w:t>
      </w:r>
      <w:r w:rsidRPr="003C790C">
        <w:rPr>
          <w:spacing w:val="1"/>
          <w:sz w:val="24"/>
          <w:szCs w:val="24"/>
        </w:rPr>
        <w:t>m</w:t>
      </w:r>
      <w:r w:rsidRPr="003C790C">
        <w:rPr>
          <w:sz w:val="24"/>
          <w:szCs w:val="24"/>
        </w:rPr>
        <w:t>ent</w:t>
      </w:r>
      <w:r w:rsidRPr="003C790C">
        <w:rPr>
          <w:spacing w:val="5"/>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i</w:t>
      </w:r>
      <w:r w:rsidRPr="003C790C">
        <w:rPr>
          <w:sz w:val="24"/>
          <w:szCs w:val="24"/>
        </w:rPr>
        <w:t>ng</w:t>
      </w:r>
      <w:r w:rsidRPr="003C790C">
        <w:rPr>
          <w:spacing w:val="4"/>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orab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second your</w:t>
      </w:r>
      <w:r w:rsidRPr="003C790C">
        <w:rPr>
          <w:spacing w:val="1"/>
          <w:sz w:val="24"/>
          <w:szCs w:val="24"/>
        </w:rPr>
        <w:t xml:space="preserve"> a</w:t>
      </w:r>
      <w:r w:rsidRPr="003C790C">
        <w:rPr>
          <w:sz w:val="24"/>
          <w:szCs w:val="24"/>
        </w:rPr>
        <w:t>d</w:t>
      </w:r>
      <w:r w:rsidRPr="003C790C">
        <w:rPr>
          <w:spacing w:val="1"/>
          <w:sz w:val="24"/>
          <w:szCs w:val="24"/>
        </w:rPr>
        <w:t xml:space="preserve"> </w:t>
      </w:r>
      <w:r w:rsidRPr="003C790C">
        <w:rPr>
          <w:sz w:val="24"/>
          <w:szCs w:val="24"/>
        </w:rPr>
        <w:t>borro</w:t>
      </w:r>
      <w:r w:rsidRPr="003C790C">
        <w:rPr>
          <w:spacing w:val="-1"/>
          <w:sz w:val="24"/>
          <w:szCs w:val="24"/>
        </w:rPr>
        <w:t>w</w:t>
      </w:r>
      <w:r w:rsidRPr="003C790C">
        <w:rPr>
          <w:sz w:val="24"/>
          <w:szCs w:val="24"/>
        </w:rPr>
        <w:t>s</w:t>
      </w:r>
      <w:r w:rsidRPr="003C790C">
        <w:rPr>
          <w:spacing w:val="1"/>
          <w:sz w:val="24"/>
          <w:szCs w:val="24"/>
        </w:rPr>
        <w:t xml:space="preserve"> </w:t>
      </w:r>
      <w:r w:rsidRPr="003C790C">
        <w:rPr>
          <w:sz w:val="24"/>
          <w:szCs w:val="24"/>
        </w:rPr>
        <w:t>a fa</w:t>
      </w:r>
      <w:r w:rsidRPr="003C790C">
        <w:rPr>
          <w:spacing w:val="-1"/>
          <w:sz w:val="24"/>
          <w:szCs w:val="24"/>
        </w:rPr>
        <w:t>m</w:t>
      </w:r>
      <w:r w:rsidRPr="003C790C">
        <w:rPr>
          <w:spacing w:val="1"/>
          <w:sz w:val="24"/>
          <w:szCs w:val="24"/>
        </w:rPr>
        <w:t>i</w:t>
      </w:r>
      <w:r w:rsidRPr="003C790C">
        <w:rPr>
          <w:spacing w:val="-1"/>
          <w:sz w:val="24"/>
          <w:szCs w:val="24"/>
        </w:rPr>
        <w:t>li</w:t>
      </w:r>
      <w:r w:rsidRPr="003C790C">
        <w:rPr>
          <w:spacing w:val="1"/>
          <w:sz w:val="24"/>
          <w:szCs w:val="24"/>
        </w:rPr>
        <w:t>a</w:t>
      </w:r>
      <w:r w:rsidRPr="003C790C">
        <w:rPr>
          <w:sz w:val="24"/>
          <w:szCs w:val="24"/>
        </w:rPr>
        <w:t>r</w:t>
      </w:r>
      <w:r w:rsidRPr="003C790C">
        <w:rPr>
          <w:spacing w:val="1"/>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z w:val="24"/>
          <w:szCs w:val="24"/>
        </w:rPr>
        <w:t>s</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phrase (for</w:t>
      </w:r>
      <w:r w:rsidRPr="003C790C">
        <w:rPr>
          <w:spacing w:val="1"/>
          <w:sz w:val="24"/>
          <w:szCs w:val="24"/>
        </w:rPr>
        <w:t xml:space="preserve"> </w:t>
      </w:r>
      <w:r w:rsidRPr="003C790C">
        <w:rPr>
          <w:sz w:val="24"/>
          <w:szCs w:val="24"/>
        </w:rPr>
        <w:t>ex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w:t>
      </w:r>
      <w:r w:rsidRPr="003C790C">
        <w:rPr>
          <w:spacing w:val="1"/>
          <w:sz w:val="24"/>
          <w:szCs w:val="24"/>
        </w:rPr>
        <w:t xml:space="preserve"> </w:t>
      </w:r>
      <w:r w:rsidRPr="003C790C">
        <w:rPr>
          <w:sz w:val="24"/>
          <w:szCs w:val="24"/>
        </w:rPr>
        <w:t>“new</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pacing w:val="-1"/>
          <w:sz w:val="24"/>
          <w:szCs w:val="24"/>
        </w:rPr>
        <w:t>i</w:t>
      </w:r>
      <w:r w:rsidRPr="003C790C">
        <w:rPr>
          <w:spacing w:val="1"/>
          <w:sz w:val="24"/>
          <w:szCs w:val="24"/>
        </w:rPr>
        <w:t>m</w:t>
      </w:r>
      <w:r w:rsidRPr="003C790C">
        <w:rPr>
          <w:sz w:val="24"/>
          <w:szCs w:val="24"/>
        </w:rPr>
        <w:t xml:space="preserve">proved,” </w:t>
      </w:r>
      <w:r w:rsidRPr="003C790C">
        <w:rPr>
          <w:spacing w:val="1"/>
          <w:sz w:val="24"/>
          <w:szCs w:val="24"/>
        </w:rPr>
        <w:t>“</w:t>
      </w:r>
      <w:r w:rsidRPr="003C790C">
        <w:rPr>
          <w:sz w:val="24"/>
          <w:szCs w:val="24"/>
        </w:rPr>
        <w:t>guaran</w:t>
      </w:r>
      <w:r w:rsidRPr="003C790C">
        <w:rPr>
          <w:spacing w:val="-1"/>
          <w:sz w:val="24"/>
          <w:szCs w:val="24"/>
        </w:rPr>
        <w:t>t</w:t>
      </w:r>
      <w:r w:rsidRPr="003C790C">
        <w:rPr>
          <w:sz w:val="24"/>
          <w:szCs w:val="24"/>
        </w:rPr>
        <w:t>e</w:t>
      </w:r>
      <w:r w:rsidRPr="003C790C">
        <w:rPr>
          <w:spacing w:val="1"/>
          <w:sz w:val="24"/>
          <w:szCs w:val="24"/>
        </w:rPr>
        <w:t>e</w:t>
      </w:r>
      <w:r w:rsidRPr="003C790C">
        <w:rPr>
          <w:sz w:val="24"/>
          <w:szCs w:val="24"/>
        </w:rPr>
        <w:t>d,” or</w:t>
      </w:r>
      <w:r w:rsidRPr="003C790C">
        <w:rPr>
          <w:spacing w:val="2"/>
          <w:sz w:val="24"/>
          <w:szCs w:val="24"/>
        </w:rPr>
        <w:t xml:space="preserve"> </w:t>
      </w:r>
      <w:r w:rsidRPr="003C790C">
        <w:rPr>
          <w:spacing w:val="1"/>
          <w:sz w:val="24"/>
          <w:szCs w:val="24"/>
        </w:rPr>
        <w:t>“</w:t>
      </w:r>
      <w:r w:rsidRPr="003C790C">
        <w:rPr>
          <w:sz w:val="24"/>
          <w:szCs w:val="24"/>
        </w:rPr>
        <w:t>free</w:t>
      </w:r>
      <w:r w:rsidRPr="003C790C">
        <w:rPr>
          <w:spacing w:val="1"/>
          <w:sz w:val="24"/>
          <w:szCs w:val="24"/>
        </w:rPr>
        <w:t xml:space="preserve"> </w:t>
      </w:r>
      <w:r w:rsidRPr="003C790C">
        <w:rPr>
          <w:sz w:val="24"/>
          <w:szCs w:val="24"/>
        </w:rPr>
        <w:t>g</w:t>
      </w:r>
      <w:r w:rsidRPr="003C790C">
        <w:rPr>
          <w:spacing w:val="-1"/>
          <w:sz w:val="24"/>
          <w:szCs w:val="24"/>
        </w:rPr>
        <w:t>i</w:t>
      </w:r>
      <w:r w:rsidRPr="003C790C">
        <w:rPr>
          <w:sz w:val="24"/>
          <w:szCs w:val="24"/>
        </w:rPr>
        <w:t>f</w:t>
      </w:r>
      <w:r w:rsidRPr="003C790C">
        <w:rPr>
          <w:spacing w:val="-1"/>
          <w:sz w:val="24"/>
          <w:szCs w:val="24"/>
        </w:rPr>
        <w:t>t</w:t>
      </w:r>
      <w:r w:rsidRPr="003C790C">
        <w:rPr>
          <w:sz w:val="24"/>
          <w:szCs w:val="24"/>
        </w:rPr>
        <w:t>”</w:t>
      </w:r>
      <w:r w:rsidRPr="003C790C">
        <w:rPr>
          <w:spacing w:val="3"/>
          <w:sz w:val="24"/>
          <w:szCs w:val="24"/>
        </w:rPr>
        <w:t xml:space="preserve"> </w:t>
      </w:r>
      <w:r w:rsidRPr="003C790C">
        <w:rPr>
          <w:sz w:val="24"/>
          <w:szCs w:val="24"/>
        </w:rPr>
        <w: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t</w:t>
      </w:r>
      <w:r w:rsidRPr="003C790C">
        <w:rPr>
          <w:sz w:val="24"/>
          <w:szCs w:val="24"/>
        </w:rPr>
        <w:t>here</w:t>
      </w:r>
      <w:r w:rsidRPr="003C790C">
        <w:rPr>
          <w:spacing w:val="3"/>
          <w:sz w:val="24"/>
          <w:szCs w:val="24"/>
        </w:rPr>
        <w:t xml:space="preserve"> </w:t>
      </w:r>
      <w:r w:rsidRPr="003C790C">
        <w:rPr>
          <w:sz w:val="24"/>
          <w:szCs w:val="24"/>
        </w:rPr>
        <w:t>any</w:t>
      </w:r>
      <w:r w:rsidRPr="003C790C">
        <w:rPr>
          <w:spacing w:val="1"/>
          <w:sz w:val="24"/>
          <w:szCs w:val="24"/>
        </w:rPr>
        <w:t xml:space="preserve"> </w:t>
      </w:r>
      <w:r w:rsidRPr="003C790C">
        <w:rPr>
          <w:sz w:val="24"/>
          <w:szCs w:val="24"/>
        </w:rPr>
        <w:t>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1"/>
          <w:sz w:val="24"/>
          <w:szCs w:val="24"/>
        </w:rPr>
        <w:t xml:space="preserve"> </w:t>
      </w:r>
      <w:r w:rsidRPr="003C790C">
        <w:rPr>
          <w:spacing w:val="-2"/>
          <w:sz w:val="24"/>
          <w:szCs w:val="24"/>
        </w:rPr>
        <w:t>k</w:t>
      </w:r>
      <w:r w:rsidRPr="003C790C">
        <w:rPr>
          <w:spacing w:val="1"/>
          <w:sz w:val="24"/>
          <w:szCs w:val="24"/>
        </w:rPr>
        <w:t>i</w:t>
      </w:r>
      <w:r w:rsidRPr="003C790C">
        <w:rPr>
          <w:sz w:val="24"/>
          <w:szCs w:val="24"/>
        </w:rPr>
        <w:t>nd?),</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3"/>
          <w:sz w:val="24"/>
          <w:szCs w:val="24"/>
        </w:rPr>
        <w:t xml:space="preserve"> </w:t>
      </w:r>
      <w:r w:rsidRPr="003C790C">
        <w:rPr>
          <w:sz w:val="24"/>
          <w:szCs w:val="24"/>
        </w:rPr>
        <w:t>beco</w:t>
      </w:r>
      <w:r w:rsidRPr="003C790C">
        <w:rPr>
          <w:spacing w:val="-1"/>
          <w:sz w:val="24"/>
          <w:szCs w:val="24"/>
        </w:rPr>
        <w:t>m</w:t>
      </w:r>
      <w:r w:rsidRPr="003C790C">
        <w:rPr>
          <w:spacing w:val="1"/>
          <w:sz w:val="24"/>
          <w:szCs w:val="24"/>
        </w:rPr>
        <w:t>e</w:t>
      </w:r>
      <w:r w:rsidRPr="003C790C">
        <w:rPr>
          <w:sz w:val="24"/>
          <w:szCs w:val="24"/>
        </w:rPr>
        <w:t>s</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erch</w:t>
      </w:r>
      <w:r w:rsidRPr="003C790C">
        <w:rPr>
          <w:spacing w:val="1"/>
          <w:sz w:val="24"/>
          <w:szCs w:val="24"/>
        </w:rPr>
        <w:t>a</w:t>
      </w:r>
      <w:r w:rsidRPr="003C790C">
        <w:rPr>
          <w:sz w:val="24"/>
          <w:szCs w:val="24"/>
        </w:rPr>
        <w:t>ngeab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1"/>
          <w:sz w:val="24"/>
          <w:szCs w:val="24"/>
        </w:rPr>
        <w:t xml:space="preserve"> t</w:t>
      </w:r>
      <w:r w:rsidRPr="003C790C">
        <w:rPr>
          <w:sz w:val="24"/>
          <w:szCs w:val="24"/>
        </w:rPr>
        <w:t>hou</w:t>
      </w:r>
      <w:r w:rsidRPr="003C790C">
        <w:rPr>
          <w:spacing w:val="-1"/>
          <w:sz w:val="24"/>
          <w:szCs w:val="24"/>
        </w:rPr>
        <w:t>s</w:t>
      </w:r>
      <w:r w:rsidRPr="003C790C">
        <w:rPr>
          <w:spacing w:val="1"/>
          <w:sz w:val="24"/>
          <w:szCs w:val="24"/>
        </w:rPr>
        <w:t>a</w:t>
      </w:r>
      <w:r w:rsidRPr="003C790C">
        <w:rPr>
          <w:sz w:val="24"/>
          <w:szCs w:val="24"/>
        </w:rPr>
        <w:t>nds of</w:t>
      </w:r>
      <w:r w:rsidRPr="003C790C">
        <w:rPr>
          <w:spacing w:val="2"/>
          <w:sz w:val="24"/>
          <w:szCs w:val="24"/>
        </w:rPr>
        <w:t xml:space="preserve"> </w:t>
      </w:r>
      <w:r w:rsidRPr="003C790C">
        <w:rPr>
          <w:sz w:val="24"/>
          <w:szCs w:val="24"/>
        </w:rPr>
        <w:t>o</w:t>
      </w:r>
      <w:r w:rsidRPr="003C790C">
        <w:rPr>
          <w:spacing w:val="1"/>
          <w:sz w:val="24"/>
          <w:szCs w:val="24"/>
        </w:rPr>
        <w:t>t</w:t>
      </w:r>
      <w:r w:rsidRPr="003C790C">
        <w:rPr>
          <w:sz w:val="24"/>
          <w:szCs w:val="24"/>
        </w:rPr>
        <w:t xml:space="preserve">hers. </w:t>
      </w:r>
      <w:r w:rsidRPr="003C790C">
        <w:rPr>
          <w:spacing w:val="-11"/>
          <w:sz w:val="24"/>
          <w:szCs w:val="24"/>
        </w:rPr>
        <w:t>Y</w:t>
      </w:r>
      <w:r w:rsidRPr="003C790C">
        <w:rPr>
          <w:spacing w:val="-6"/>
          <w:sz w:val="24"/>
          <w:szCs w:val="24"/>
        </w:rPr>
        <w:t>o</w:t>
      </w:r>
      <w:r w:rsidRPr="003C790C">
        <w:rPr>
          <w:sz w:val="24"/>
          <w:szCs w:val="24"/>
        </w:rPr>
        <w:t>u</w:t>
      </w:r>
      <w:r w:rsidRPr="003C790C">
        <w:rPr>
          <w:spacing w:val="-6"/>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avo</w:t>
      </w:r>
      <w:r w:rsidRPr="003C790C">
        <w:rPr>
          <w:spacing w:val="-1"/>
          <w:sz w:val="24"/>
          <w:szCs w:val="24"/>
        </w:rPr>
        <w:t>i</w:t>
      </w:r>
      <w:r w:rsidRPr="003C790C">
        <w:rPr>
          <w:sz w:val="24"/>
          <w:szCs w:val="24"/>
        </w:rPr>
        <w:t>d</w:t>
      </w:r>
      <w:r w:rsidRPr="003C790C">
        <w:rPr>
          <w:spacing w:val="2"/>
          <w:sz w:val="24"/>
          <w:szCs w:val="24"/>
        </w:rPr>
        <w:t xml:space="preserve"> </w:t>
      </w:r>
      <w:r w:rsidRPr="003C790C">
        <w:rPr>
          <w:spacing w:val="-1"/>
          <w:sz w:val="24"/>
          <w:szCs w:val="24"/>
        </w:rPr>
        <w:t>t</w:t>
      </w:r>
      <w:r w:rsidRPr="003C790C">
        <w:rPr>
          <w:sz w:val="24"/>
          <w:szCs w:val="24"/>
        </w:rPr>
        <w:t>he o</w:t>
      </w:r>
      <w:r w:rsidRPr="003C790C">
        <w:rPr>
          <w:spacing w:val="-1"/>
          <w:sz w:val="24"/>
          <w:szCs w:val="24"/>
        </w:rPr>
        <w:t>l</w:t>
      </w:r>
      <w:r w:rsidRPr="003C790C">
        <w:rPr>
          <w:sz w:val="24"/>
          <w:szCs w:val="24"/>
        </w:rPr>
        <w:t>d sa</w:t>
      </w:r>
      <w:r w:rsidRPr="003C790C">
        <w:rPr>
          <w:spacing w:val="1"/>
          <w:sz w:val="24"/>
          <w:szCs w:val="24"/>
        </w:rPr>
        <w:t>m</w:t>
      </w:r>
      <w:r w:rsidRPr="003C790C">
        <w:rPr>
          <w:sz w:val="24"/>
          <w:szCs w:val="24"/>
        </w:rPr>
        <w:t>e</w:t>
      </w:r>
      <w:r w:rsidRPr="003C790C">
        <w:rPr>
          <w:spacing w:val="-14"/>
          <w:sz w:val="24"/>
          <w:szCs w:val="24"/>
        </w:rPr>
        <w:t xml:space="preserve"> </w:t>
      </w:r>
      <w:r w:rsidRPr="003C790C">
        <w:rPr>
          <w:sz w:val="24"/>
          <w:szCs w:val="24"/>
        </w:rPr>
        <w:t>Add</w:t>
      </w:r>
    </w:p>
    <w:p w:rsidR="000F5F51" w:rsidRPr="003C790C" w:rsidRDefault="000F5F51" w:rsidP="00C86749">
      <w:pPr>
        <w:spacing w:before="9"/>
        <w:ind w:left="102" w:right="89"/>
        <w:jc w:val="both"/>
        <w:rPr>
          <w:sz w:val="24"/>
          <w:szCs w:val="24"/>
        </w:rPr>
      </w:pPr>
      <w:r w:rsidRPr="003C790C">
        <w:rPr>
          <w:rFonts w:eastAsia="Calibri"/>
          <w:sz w:val="24"/>
          <w:szCs w:val="24"/>
        </w:rPr>
        <w:t xml:space="preserve">·            </w:t>
      </w:r>
      <w:r w:rsidRPr="003C790C">
        <w:rPr>
          <w:rFonts w:eastAsia="Calibri"/>
          <w:spacing w:val="12"/>
          <w:sz w:val="24"/>
          <w:szCs w:val="24"/>
        </w:rPr>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5"/>
          <w:sz w:val="24"/>
          <w:szCs w:val="24"/>
        </w:rPr>
        <w:t xml:space="preserve"> </w:t>
      </w:r>
      <w:r w:rsidRPr="003C790C">
        <w:rPr>
          <w:b/>
          <w:sz w:val="24"/>
          <w:szCs w:val="24"/>
        </w:rPr>
        <w:t>a</w:t>
      </w:r>
      <w:r w:rsidRPr="003C790C">
        <w:rPr>
          <w:b/>
          <w:spacing w:val="4"/>
          <w:sz w:val="24"/>
          <w:szCs w:val="24"/>
        </w:rPr>
        <w:t xml:space="preserve"> </w:t>
      </w:r>
      <w:r w:rsidRPr="003C790C">
        <w:rPr>
          <w:b/>
          <w:spacing w:val="-1"/>
          <w:sz w:val="24"/>
          <w:szCs w:val="24"/>
        </w:rPr>
        <w:t>p</w:t>
      </w:r>
      <w:r w:rsidRPr="003C790C">
        <w:rPr>
          <w:b/>
          <w:spacing w:val="1"/>
          <w:sz w:val="24"/>
          <w:szCs w:val="24"/>
        </w:rPr>
        <w:t>e</w:t>
      </w:r>
      <w:r w:rsidRPr="003C790C">
        <w:rPr>
          <w:b/>
          <w:sz w:val="24"/>
          <w:szCs w:val="24"/>
        </w:rPr>
        <w:t>rs</w:t>
      </w:r>
      <w:r w:rsidRPr="003C790C">
        <w:rPr>
          <w:b/>
          <w:spacing w:val="-1"/>
          <w:sz w:val="24"/>
          <w:szCs w:val="24"/>
        </w:rPr>
        <w:t>u</w:t>
      </w:r>
      <w:r w:rsidRPr="003C790C">
        <w:rPr>
          <w:b/>
          <w:sz w:val="24"/>
          <w:szCs w:val="24"/>
        </w:rPr>
        <w:t>as</w:t>
      </w:r>
      <w:r w:rsidRPr="003C790C">
        <w:rPr>
          <w:b/>
          <w:spacing w:val="-1"/>
          <w:sz w:val="24"/>
          <w:szCs w:val="24"/>
        </w:rPr>
        <w:t>i</w:t>
      </w:r>
      <w:r w:rsidRPr="003C790C">
        <w:rPr>
          <w:b/>
          <w:sz w:val="24"/>
          <w:szCs w:val="24"/>
        </w:rPr>
        <w:t>ve</w:t>
      </w:r>
      <w:r w:rsidRPr="003C790C">
        <w:rPr>
          <w:b/>
          <w:spacing w:val="5"/>
          <w:sz w:val="24"/>
          <w:szCs w:val="24"/>
        </w:rPr>
        <w:t xml:space="preserve"> </w:t>
      </w:r>
      <w:r w:rsidRPr="003C790C">
        <w:rPr>
          <w:b/>
          <w:sz w:val="24"/>
          <w:szCs w:val="24"/>
        </w:rPr>
        <w:t>techn</w:t>
      </w:r>
      <w:r w:rsidRPr="003C790C">
        <w:rPr>
          <w:b/>
          <w:spacing w:val="-1"/>
          <w:sz w:val="24"/>
          <w:szCs w:val="24"/>
        </w:rPr>
        <w:t>i</w:t>
      </w:r>
      <w:r w:rsidRPr="003C790C">
        <w:rPr>
          <w:b/>
          <w:sz w:val="24"/>
          <w:szCs w:val="24"/>
        </w:rPr>
        <w:t>q</w:t>
      </w:r>
      <w:r w:rsidRPr="003C790C">
        <w:rPr>
          <w:b/>
          <w:spacing w:val="-1"/>
          <w:sz w:val="24"/>
          <w:szCs w:val="24"/>
        </w:rPr>
        <w:t>u</w:t>
      </w:r>
      <w:r w:rsidRPr="003C790C">
        <w:rPr>
          <w:b/>
          <w:spacing w:val="4"/>
          <w:sz w:val="24"/>
          <w:szCs w:val="24"/>
        </w:rPr>
        <w:t>e</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re</w:t>
      </w:r>
      <w:r w:rsidRPr="003C790C">
        <w:rPr>
          <w:spacing w:val="3"/>
          <w:sz w:val="24"/>
          <w:szCs w:val="24"/>
        </w:rPr>
        <w:t xml:space="preserve"> </w:t>
      </w:r>
      <w:r w:rsidRPr="003C790C">
        <w:rPr>
          <w:sz w:val="24"/>
          <w:szCs w:val="24"/>
        </w:rPr>
        <w:t>are</w:t>
      </w:r>
      <w:r w:rsidRPr="003C790C">
        <w:rPr>
          <w:spacing w:val="3"/>
          <w:sz w:val="24"/>
          <w:szCs w:val="24"/>
        </w:rPr>
        <w:t xml:space="preserve"> </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ed</w:t>
      </w:r>
      <w:r w:rsidRPr="003C790C">
        <w:rPr>
          <w:spacing w:val="4"/>
          <w:sz w:val="24"/>
          <w:szCs w:val="24"/>
        </w:rPr>
        <w:t xml:space="preserve"> </w:t>
      </w:r>
      <w:r w:rsidRPr="003C790C">
        <w:rPr>
          <w:spacing w:val="1"/>
          <w:sz w:val="24"/>
          <w:szCs w:val="24"/>
        </w:rPr>
        <w:t>a</w:t>
      </w:r>
      <w:r w:rsidRPr="003C790C">
        <w:rPr>
          <w:sz w:val="24"/>
          <w:szCs w:val="24"/>
        </w:rPr>
        <w:t>nd</w:t>
      </w:r>
      <w:r w:rsidRPr="003C790C">
        <w:rPr>
          <w:spacing w:val="4"/>
          <w:sz w:val="24"/>
          <w:szCs w:val="24"/>
        </w:rPr>
        <w:t xml:space="preserve"> </w:t>
      </w:r>
      <w:r w:rsidRPr="003C790C">
        <w:rPr>
          <w:spacing w:val="-1"/>
          <w:sz w:val="24"/>
          <w:szCs w:val="24"/>
        </w:rPr>
        <w:t>t</w:t>
      </w:r>
      <w:r w:rsidRPr="003C790C">
        <w:rPr>
          <w:sz w:val="24"/>
          <w:szCs w:val="24"/>
        </w:rPr>
        <w:t>rue</w:t>
      </w:r>
      <w:r w:rsidRPr="003C790C">
        <w:rPr>
          <w:spacing w:val="3"/>
          <w:sz w:val="24"/>
          <w:szCs w:val="24"/>
        </w:rPr>
        <w:t xml:space="preserve"> </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hods</w:t>
      </w:r>
      <w:r w:rsidRPr="003C790C">
        <w:rPr>
          <w:spacing w:val="4"/>
          <w:sz w:val="24"/>
          <w:szCs w:val="24"/>
        </w:rPr>
        <w:t xml:space="preserve"> </w:t>
      </w:r>
      <w:r w:rsidRPr="003C790C">
        <w:rPr>
          <w:spacing w:val="-1"/>
          <w:sz w:val="24"/>
          <w:szCs w:val="24"/>
        </w:rPr>
        <w:t>t</w:t>
      </w:r>
      <w:r w:rsidRPr="003C790C">
        <w:rPr>
          <w:sz w:val="24"/>
          <w:szCs w:val="24"/>
        </w:rPr>
        <w:t>hat</w:t>
      </w:r>
      <w:r w:rsidRPr="003C790C">
        <w:rPr>
          <w:spacing w:val="5"/>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pacing w:val="-1"/>
          <w:sz w:val="24"/>
          <w:szCs w:val="24"/>
        </w:rPr>
        <w:t>s</w:t>
      </w:r>
      <w:r w:rsidRPr="003C790C">
        <w:rPr>
          <w:spacing w:val="1"/>
          <w:sz w:val="24"/>
          <w:szCs w:val="24"/>
        </w:rPr>
        <w:t>e</w:t>
      </w:r>
      <w:r w:rsidRPr="003C790C">
        <w:rPr>
          <w:sz w:val="24"/>
          <w:szCs w:val="24"/>
        </w:rPr>
        <w:t>rs</w:t>
      </w:r>
      <w:r w:rsidRPr="003C790C">
        <w:rPr>
          <w:spacing w:val="2"/>
          <w:sz w:val="24"/>
          <w:szCs w:val="24"/>
        </w:rPr>
        <w:t xml:space="preserve"> </w:t>
      </w:r>
      <w:r w:rsidRPr="003C790C">
        <w:rPr>
          <w:sz w:val="24"/>
          <w:szCs w:val="24"/>
        </w:rPr>
        <w:t>re</w:t>
      </w:r>
      <w:r w:rsidRPr="003C790C">
        <w:rPr>
          <w:spacing w:val="1"/>
          <w:sz w:val="24"/>
          <w:szCs w:val="24"/>
        </w:rPr>
        <w:t>l</w:t>
      </w:r>
      <w:r w:rsidRPr="003C790C">
        <w:rPr>
          <w:sz w:val="24"/>
          <w:szCs w:val="24"/>
        </w:rPr>
        <w:t>y</w:t>
      </w:r>
      <w:r w:rsidRPr="003C790C">
        <w:rPr>
          <w:spacing w:val="4"/>
          <w:sz w:val="24"/>
          <w:szCs w:val="24"/>
        </w:rPr>
        <w:t xml:space="preserve"> </w:t>
      </w:r>
      <w:r w:rsidRPr="003C790C">
        <w:rPr>
          <w:sz w:val="24"/>
          <w:szCs w:val="24"/>
        </w:rPr>
        <w:t>on</w:t>
      </w:r>
      <w:r w:rsidRPr="003C790C">
        <w:rPr>
          <w:spacing w:val="4"/>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m</w:t>
      </w:r>
      <w:r w:rsidRPr="003C790C">
        <w:rPr>
          <w:spacing w:val="1"/>
          <w:sz w:val="24"/>
          <w:szCs w:val="24"/>
        </w:rPr>
        <w:t>a</w:t>
      </w:r>
      <w:r w:rsidRPr="003C790C">
        <w:rPr>
          <w:sz w:val="24"/>
          <w:szCs w:val="24"/>
        </w:rPr>
        <w:t xml:space="preserve">ke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i</w:t>
      </w:r>
      <w:r w:rsidRPr="003C790C">
        <w:rPr>
          <w:sz w:val="24"/>
          <w:szCs w:val="24"/>
        </w:rPr>
        <w:t>r ads s</w:t>
      </w:r>
      <w:r w:rsidRPr="003C790C">
        <w:rPr>
          <w:spacing w:val="-1"/>
          <w:sz w:val="24"/>
          <w:szCs w:val="24"/>
        </w:rPr>
        <w:t>ti</w:t>
      </w:r>
      <w:r w:rsidRPr="003C790C">
        <w:rPr>
          <w:spacing w:val="1"/>
          <w:sz w:val="24"/>
          <w:szCs w:val="24"/>
        </w:rPr>
        <w:t>c</w:t>
      </w:r>
      <w:r w:rsidRPr="003C790C">
        <w:rPr>
          <w:sz w:val="24"/>
          <w:szCs w:val="24"/>
        </w:rPr>
        <w:t>k.</w:t>
      </w:r>
      <w:r w:rsidRPr="003C790C">
        <w:rPr>
          <w:spacing w:val="-6"/>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w:t>
      </w:r>
    </w:p>
    <w:p w:rsidR="000F5F51" w:rsidRPr="003C790C" w:rsidRDefault="000F5F51" w:rsidP="00C86749">
      <w:pPr>
        <w:ind w:left="102" w:right="81"/>
        <w:jc w:val="both"/>
        <w:rPr>
          <w:sz w:val="24"/>
          <w:szCs w:val="24"/>
        </w:rPr>
      </w:pPr>
      <w:r w:rsidRPr="003C790C">
        <w:rPr>
          <w:rFonts w:eastAsia="Calibri"/>
          <w:sz w:val="24"/>
          <w:szCs w:val="24"/>
        </w:rPr>
        <w:t xml:space="preserve">•                         </w:t>
      </w:r>
      <w:r w:rsidRPr="003C790C">
        <w:rPr>
          <w:rFonts w:eastAsia="Calibri"/>
          <w:spacing w:val="38"/>
          <w:sz w:val="24"/>
          <w:szCs w:val="24"/>
        </w:rPr>
        <w:t xml:space="preserve"> </w:t>
      </w:r>
      <w:r w:rsidRPr="003C790C">
        <w:rPr>
          <w:b/>
          <w:sz w:val="24"/>
          <w:szCs w:val="24"/>
        </w:rPr>
        <w:t>Common</w:t>
      </w:r>
      <w:r w:rsidRPr="003C790C">
        <w:rPr>
          <w:b/>
          <w:spacing w:val="14"/>
          <w:sz w:val="24"/>
          <w:szCs w:val="24"/>
        </w:rPr>
        <w:t xml:space="preserve"> </w:t>
      </w:r>
      <w:r w:rsidRPr="003C790C">
        <w:rPr>
          <w:b/>
          <w:sz w:val="24"/>
          <w:szCs w:val="24"/>
        </w:rPr>
        <w:t>sens</w:t>
      </w:r>
      <w:r w:rsidRPr="003C790C">
        <w:rPr>
          <w:b/>
          <w:spacing w:val="1"/>
          <w:sz w:val="24"/>
          <w:szCs w:val="24"/>
        </w:rPr>
        <w:t>e</w:t>
      </w:r>
      <w:r w:rsidRPr="003C790C">
        <w:rPr>
          <w:sz w:val="24"/>
          <w:szCs w:val="24"/>
        </w:rPr>
        <w:t>:</w:t>
      </w:r>
      <w:r w:rsidRPr="003C790C">
        <w:rPr>
          <w:spacing w:val="15"/>
          <w:sz w:val="24"/>
          <w:szCs w:val="24"/>
        </w:rPr>
        <w:t xml:space="preserve"> </w:t>
      </w:r>
      <w:r w:rsidRPr="003C790C">
        <w:rPr>
          <w:sz w:val="24"/>
          <w:szCs w:val="24"/>
        </w:rPr>
        <w:t>C</w:t>
      </w:r>
      <w:r w:rsidRPr="003C790C">
        <w:rPr>
          <w:spacing w:val="-2"/>
          <w:sz w:val="24"/>
          <w:szCs w:val="24"/>
        </w:rPr>
        <w:t>h</w:t>
      </w:r>
      <w:r w:rsidRPr="003C790C">
        <w:rPr>
          <w:spacing w:val="1"/>
          <w:sz w:val="24"/>
          <w:szCs w:val="24"/>
        </w:rPr>
        <w:t>a</w:t>
      </w:r>
      <w:r w:rsidRPr="003C790C">
        <w:rPr>
          <w:spacing w:val="-1"/>
          <w:sz w:val="24"/>
          <w:szCs w:val="24"/>
        </w:rPr>
        <w:t>ll</w:t>
      </w:r>
      <w:r w:rsidRPr="003C790C">
        <w:rPr>
          <w:spacing w:val="1"/>
          <w:sz w:val="24"/>
          <w:szCs w:val="24"/>
        </w:rPr>
        <w:t>e</w:t>
      </w:r>
      <w:r w:rsidRPr="003C790C">
        <w:rPr>
          <w:sz w:val="24"/>
          <w:szCs w:val="24"/>
        </w:rPr>
        <w:t>ng</w:t>
      </w:r>
      <w:r w:rsidRPr="003C790C">
        <w:rPr>
          <w:spacing w:val="-1"/>
          <w:sz w:val="24"/>
          <w:szCs w:val="24"/>
        </w:rPr>
        <w:t>i</w:t>
      </w:r>
      <w:r w:rsidRPr="003C790C">
        <w:rPr>
          <w:sz w:val="24"/>
          <w:szCs w:val="24"/>
        </w:rPr>
        <w:t>ng</w:t>
      </w:r>
      <w:r w:rsidRPr="003C790C">
        <w:rPr>
          <w:spacing w:val="15"/>
          <w:sz w:val="24"/>
          <w:szCs w:val="24"/>
        </w:rPr>
        <w:t xml:space="preserve"> </w:t>
      </w:r>
      <w:r w:rsidRPr="003C790C">
        <w:rPr>
          <w:spacing w:val="-1"/>
          <w:sz w:val="24"/>
          <w:szCs w:val="24"/>
        </w:rPr>
        <w:t>t</w:t>
      </w:r>
      <w:r w:rsidRPr="003C790C">
        <w:rPr>
          <w:sz w:val="24"/>
          <w:szCs w:val="24"/>
        </w:rPr>
        <w:t>he</w:t>
      </w:r>
      <w:r w:rsidRPr="003C790C">
        <w:rPr>
          <w:spacing w:val="15"/>
          <w:sz w:val="24"/>
          <w:szCs w:val="24"/>
        </w:rPr>
        <w:t xml:space="preserve"> </w:t>
      </w:r>
      <w:r w:rsidRPr="003C790C">
        <w:rPr>
          <w:sz w:val="24"/>
          <w:szCs w:val="24"/>
        </w:rPr>
        <w:t>cons</w:t>
      </w:r>
      <w:r w:rsidRPr="003C790C">
        <w:rPr>
          <w:spacing w:val="-2"/>
          <w:sz w:val="24"/>
          <w:szCs w:val="24"/>
        </w:rPr>
        <w:t>u</w:t>
      </w:r>
      <w:r w:rsidRPr="003C790C">
        <w:rPr>
          <w:spacing w:val="1"/>
          <w:sz w:val="24"/>
          <w:szCs w:val="24"/>
        </w:rPr>
        <w:t>m</w:t>
      </w:r>
      <w:r w:rsidRPr="003C790C">
        <w:rPr>
          <w:sz w:val="24"/>
          <w:szCs w:val="24"/>
        </w:rPr>
        <w:t>er</w:t>
      </w:r>
      <w:r w:rsidRPr="003C790C">
        <w:rPr>
          <w:spacing w:val="16"/>
          <w:sz w:val="24"/>
          <w:szCs w:val="24"/>
        </w:rPr>
        <w:t xml:space="preserve"> </w:t>
      </w:r>
      <w:r w:rsidRPr="003C790C">
        <w:rPr>
          <w:spacing w:val="-1"/>
          <w:sz w:val="24"/>
          <w:szCs w:val="24"/>
        </w:rPr>
        <w:t>t</w:t>
      </w:r>
      <w:r w:rsidRPr="003C790C">
        <w:rPr>
          <w:sz w:val="24"/>
          <w:szCs w:val="24"/>
        </w:rPr>
        <w:t>o</w:t>
      </w:r>
      <w:r w:rsidRPr="003C790C">
        <w:rPr>
          <w:spacing w:val="15"/>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15"/>
          <w:sz w:val="24"/>
          <w:szCs w:val="24"/>
        </w:rPr>
        <w:t xml:space="preserve"> </w:t>
      </w:r>
      <w:r w:rsidRPr="003C790C">
        <w:rPr>
          <w:sz w:val="24"/>
          <w:szCs w:val="24"/>
        </w:rPr>
        <w:t>of</w:t>
      </w:r>
      <w:r w:rsidRPr="003C790C">
        <w:rPr>
          <w:spacing w:val="13"/>
          <w:sz w:val="24"/>
          <w:szCs w:val="24"/>
        </w:rPr>
        <w:t xml:space="preserve"> </w:t>
      </w:r>
      <w:r w:rsidRPr="003C790C">
        <w:rPr>
          <w:sz w:val="24"/>
          <w:szCs w:val="24"/>
        </w:rPr>
        <w:t>a</w:t>
      </w:r>
      <w:r w:rsidRPr="003C790C">
        <w:rPr>
          <w:spacing w:val="15"/>
          <w:sz w:val="24"/>
          <w:szCs w:val="24"/>
        </w:rPr>
        <w:t xml:space="preserve"> </w:t>
      </w:r>
      <w:r w:rsidRPr="003C790C">
        <w:rPr>
          <w:sz w:val="24"/>
          <w:szCs w:val="24"/>
        </w:rPr>
        <w:t>good</w:t>
      </w:r>
      <w:r w:rsidRPr="003C790C">
        <w:rPr>
          <w:spacing w:val="13"/>
          <w:sz w:val="24"/>
          <w:szCs w:val="24"/>
        </w:rPr>
        <w:t xml:space="preserve"> </w:t>
      </w:r>
      <w:r w:rsidRPr="003C790C">
        <w:rPr>
          <w:sz w:val="24"/>
          <w:szCs w:val="24"/>
        </w:rPr>
        <w:t>re</w:t>
      </w:r>
      <w:r w:rsidRPr="003C790C">
        <w:rPr>
          <w:spacing w:val="1"/>
          <w:sz w:val="24"/>
          <w:szCs w:val="24"/>
        </w:rPr>
        <w:t>a</w:t>
      </w:r>
      <w:r w:rsidRPr="003C790C">
        <w:rPr>
          <w:spacing w:val="-1"/>
          <w:sz w:val="24"/>
          <w:szCs w:val="24"/>
        </w:rPr>
        <w:t>s</w:t>
      </w:r>
      <w:r w:rsidRPr="003C790C">
        <w:rPr>
          <w:sz w:val="24"/>
          <w:szCs w:val="24"/>
        </w:rPr>
        <w:t>on</w:t>
      </w:r>
      <w:r w:rsidRPr="003C790C">
        <w:rPr>
          <w:spacing w:val="15"/>
          <w:sz w:val="24"/>
          <w:szCs w:val="24"/>
        </w:rPr>
        <w:t xml:space="preserve"> </w:t>
      </w:r>
      <w:r w:rsidRPr="003C790C">
        <w:rPr>
          <w:sz w:val="24"/>
          <w:szCs w:val="24"/>
        </w:rPr>
        <w:t>why</w:t>
      </w:r>
      <w:r w:rsidRPr="003C790C">
        <w:rPr>
          <w:spacing w:val="21"/>
          <w:sz w:val="24"/>
          <w:szCs w:val="24"/>
        </w:rPr>
        <w:t xml:space="preserve"> </w:t>
      </w:r>
      <w:r w:rsidRPr="003C790C">
        <w:rPr>
          <w:i/>
          <w:sz w:val="24"/>
          <w:szCs w:val="24"/>
        </w:rPr>
        <w:t>not</w:t>
      </w:r>
      <w:r w:rsidRPr="003C790C">
        <w:rPr>
          <w:i/>
          <w:spacing w:val="15"/>
          <w:sz w:val="24"/>
          <w:szCs w:val="24"/>
        </w:rPr>
        <w:t xml:space="preserve"> </w:t>
      </w:r>
      <w:r w:rsidRPr="003C790C">
        <w:rPr>
          <w:spacing w:val="-1"/>
          <w:sz w:val="24"/>
          <w:szCs w:val="24"/>
        </w:rPr>
        <w:t>t</w:t>
      </w:r>
      <w:r w:rsidRPr="003C790C">
        <w:rPr>
          <w:sz w:val="24"/>
          <w:szCs w:val="24"/>
        </w:rPr>
        <w:t>o</w:t>
      </w:r>
    </w:p>
    <w:p w:rsidR="000F5F51" w:rsidRPr="003C790C" w:rsidRDefault="000F5F51" w:rsidP="00C86749">
      <w:pPr>
        <w:spacing w:before="1"/>
        <w:ind w:left="102" w:right="6571"/>
        <w:jc w:val="both"/>
        <w:rPr>
          <w:sz w:val="24"/>
          <w:szCs w:val="24"/>
        </w:rPr>
      </w:pPr>
      <w:r w:rsidRPr="003C790C">
        <w:rPr>
          <w:sz w:val="24"/>
          <w:szCs w:val="24"/>
        </w:rPr>
        <w:t>purch</w:t>
      </w:r>
      <w:r w:rsidRPr="003C790C">
        <w:rPr>
          <w:spacing w:val="1"/>
          <w:sz w:val="24"/>
          <w:szCs w:val="24"/>
        </w:rPr>
        <w:t>a</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a product</w:t>
      </w:r>
      <w:r w:rsidRPr="003C790C">
        <w:rPr>
          <w:spacing w:val="1"/>
          <w:sz w:val="24"/>
          <w:szCs w:val="24"/>
        </w:rPr>
        <w:t xml:space="preserve"> </w:t>
      </w:r>
      <w:r w:rsidRPr="003C790C">
        <w:rPr>
          <w:sz w:val="24"/>
          <w:szCs w:val="24"/>
        </w:rPr>
        <w:t xml:space="preserve">or </w:t>
      </w:r>
      <w:r w:rsidRPr="003C790C">
        <w:rPr>
          <w:spacing w:val="-1"/>
          <w:sz w:val="24"/>
          <w:szCs w:val="24"/>
        </w:rPr>
        <w:t>s</w:t>
      </w:r>
      <w:r w:rsidRPr="003C790C">
        <w:rPr>
          <w:sz w:val="24"/>
          <w:szCs w:val="24"/>
        </w:rPr>
        <w:t>erv</w:t>
      </w:r>
      <w:r w:rsidRPr="003C790C">
        <w:rPr>
          <w:spacing w:val="1"/>
          <w:sz w:val="24"/>
          <w:szCs w:val="24"/>
        </w:rPr>
        <w:t>i</w:t>
      </w:r>
      <w:r w:rsidRPr="003C790C">
        <w:rPr>
          <w:sz w:val="24"/>
          <w:szCs w:val="24"/>
        </w:rPr>
        <w:t>ce.</w:t>
      </w:r>
    </w:p>
    <w:p w:rsidR="000F5F51" w:rsidRPr="003C790C" w:rsidRDefault="000F5F51" w:rsidP="00C86749">
      <w:pPr>
        <w:spacing w:before="9"/>
        <w:ind w:left="102" w:right="89"/>
        <w:jc w:val="both"/>
        <w:rPr>
          <w:sz w:val="24"/>
          <w:szCs w:val="24"/>
        </w:rPr>
      </w:pPr>
      <w:r w:rsidRPr="003C790C">
        <w:rPr>
          <w:rFonts w:eastAsia="Calibri"/>
          <w:sz w:val="24"/>
          <w:szCs w:val="24"/>
        </w:rPr>
        <w:t xml:space="preserve">•                         </w:t>
      </w:r>
      <w:r w:rsidRPr="003C790C">
        <w:rPr>
          <w:rFonts w:eastAsia="Calibri"/>
          <w:spacing w:val="29"/>
          <w:sz w:val="24"/>
          <w:szCs w:val="24"/>
        </w:rPr>
        <w:t xml:space="preserve"> </w:t>
      </w:r>
      <w:r w:rsidRPr="003C790C">
        <w:rPr>
          <w:b/>
          <w:spacing w:val="-1"/>
          <w:sz w:val="24"/>
          <w:szCs w:val="24"/>
        </w:rPr>
        <w:t>H</w:t>
      </w:r>
      <w:r w:rsidRPr="003C790C">
        <w:rPr>
          <w:b/>
          <w:sz w:val="24"/>
          <w:szCs w:val="24"/>
        </w:rPr>
        <w:t>umo</w:t>
      </w:r>
      <w:r w:rsidRPr="003C790C">
        <w:rPr>
          <w:b/>
          <w:spacing w:val="2"/>
          <w:sz w:val="24"/>
          <w:szCs w:val="24"/>
        </w:rPr>
        <w:t>r</w:t>
      </w:r>
      <w:r w:rsidRPr="003C790C">
        <w:rPr>
          <w:sz w:val="24"/>
          <w:szCs w:val="24"/>
        </w:rPr>
        <w:t>:</w:t>
      </w:r>
      <w:r w:rsidRPr="003C790C">
        <w:rPr>
          <w:spacing w:val="2"/>
          <w:sz w:val="24"/>
          <w:szCs w:val="24"/>
        </w:rPr>
        <w:t xml:space="preserve"> </w:t>
      </w:r>
      <w:r w:rsidRPr="003C790C">
        <w:rPr>
          <w:sz w:val="24"/>
          <w:szCs w:val="24"/>
        </w:rPr>
        <w:t>Ma</w:t>
      </w:r>
      <w:r w:rsidRPr="003C790C">
        <w:rPr>
          <w:spacing w:val="-2"/>
          <w:sz w:val="24"/>
          <w:szCs w:val="24"/>
        </w:rPr>
        <w:t>k</w:t>
      </w:r>
      <w:r w:rsidRPr="003C790C">
        <w:rPr>
          <w:spacing w:val="1"/>
          <w:sz w:val="24"/>
          <w:szCs w:val="24"/>
        </w:rPr>
        <w:t>i</w:t>
      </w:r>
      <w:r w:rsidRPr="003C790C">
        <w:rPr>
          <w:sz w:val="24"/>
          <w:szCs w:val="24"/>
        </w:rPr>
        <w:t>ng</w:t>
      </w:r>
      <w:r w:rsidRPr="003C790C">
        <w:rPr>
          <w:spacing w:val="1"/>
          <w:sz w:val="24"/>
          <w:szCs w:val="24"/>
        </w:rPr>
        <w:t xml:space="preserve"> t</w:t>
      </w:r>
      <w:r w:rsidRPr="003C790C">
        <w:rPr>
          <w:sz w:val="24"/>
          <w:szCs w:val="24"/>
        </w:rPr>
        <w:t xml:space="preserve">he </w:t>
      </w:r>
      <w:r w:rsidRPr="003C790C">
        <w:rPr>
          <w:spacing w:val="1"/>
          <w:sz w:val="24"/>
          <w:szCs w:val="24"/>
        </w:rPr>
        <w:t>c</w:t>
      </w:r>
      <w:r w:rsidRPr="003C790C">
        <w:rPr>
          <w:sz w:val="24"/>
          <w:szCs w:val="24"/>
        </w:rPr>
        <w:t>on</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er</w:t>
      </w:r>
      <w:r w:rsidRPr="003C790C">
        <w:rPr>
          <w:spacing w:val="1"/>
          <w:sz w:val="24"/>
          <w:szCs w:val="24"/>
        </w:rPr>
        <w:t xml:space="preserve"> l</w:t>
      </w:r>
      <w:r w:rsidRPr="003C790C">
        <w:rPr>
          <w:sz w:val="24"/>
          <w:szCs w:val="24"/>
        </w:rPr>
        <w:t>augh,</w:t>
      </w:r>
      <w:r w:rsidRPr="003C790C">
        <w:rPr>
          <w:spacing w:val="3"/>
          <w:sz w:val="24"/>
          <w:szCs w:val="24"/>
        </w:rPr>
        <w:t xml:space="preserve"> </w:t>
      </w:r>
      <w:r w:rsidRPr="003C790C">
        <w:rPr>
          <w:spacing w:val="-1"/>
          <w:sz w:val="24"/>
          <w:szCs w:val="24"/>
        </w:rPr>
        <w:t>t</w:t>
      </w:r>
      <w:r w:rsidRPr="003C790C">
        <w:rPr>
          <w:sz w:val="24"/>
          <w:szCs w:val="24"/>
        </w:rPr>
        <w:t>hereby</w:t>
      </w:r>
      <w:r w:rsidRPr="003C790C">
        <w:rPr>
          <w:spacing w:val="3"/>
          <w:sz w:val="24"/>
          <w:szCs w:val="24"/>
        </w:rPr>
        <w:t xml:space="preserve"> </w:t>
      </w:r>
      <w:r w:rsidRPr="003C790C">
        <w:rPr>
          <w:spacing w:val="-1"/>
          <w:sz w:val="24"/>
          <w:szCs w:val="24"/>
        </w:rPr>
        <w:t>m</w:t>
      </w:r>
      <w:r w:rsidRPr="003C790C">
        <w:rPr>
          <w:sz w:val="24"/>
          <w:szCs w:val="24"/>
        </w:rPr>
        <w:t>ak</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yourse</w:t>
      </w:r>
      <w:r w:rsidRPr="003C790C">
        <w:rPr>
          <w:spacing w:val="-1"/>
          <w:sz w:val="24"/>
          <w:szCs w:val="24"/>
        </w:rPr>
        <w:t>l</w:t>
      </w:r>
      <w:r w:rsidRPr="003C790C">
        <w:rPr>
          <w:sz w:val="24"/>
          <w:szCs w:val="24"/>
        </w:rPr>
        <w:t>f</w:t>
      </w:r>
      <w:r w:rsidRPr="003C790C">
        <w:rPr>
          <w:spacing w:val="3"/>
          <w:sz w:val="24"/>
          <w:szCs w:val="24"/>
        </w:rPr>
        <w:t xml:space="preserve"> </w:t>
      </w:r>
      <w:r w:rsidRPr="003C790C">
        <w:rPr>
          <w:spacing w:val="-1"/>
          <w:sz w:val="24"/>
          <w:szCs w:val="24"/>
        </w:rPr>
        <w:t>m</w:t>
      </w:r>
      <w:r w:rsidRPr="003C790C">
        <w:rPr>
          <w:sz w:val="24"/>
          <w:szCs w:val="24"/>
        </w:rPr>
        <w:t>ore</w:t>
      </w:r>
      <w:r w:rsidRPr="003C790C">
        <w:rPr>
          <w:spacing w:val="2"/>
          <w:sz w:val="24"/>
          <w:szCs w:val="24"/>
        </w:rPr>
        <w:t xml:space="preserve"> </w:t>
      </w:r>
      <w:r w:rsidRPr="003C790C">
        <w:rPr>
          <w:spacing w:val="1"/>
          <w:sz w:val="24"/>
          <w:szCs w:val="24"/>
        </w:rPr>
        <w:t>l</w:t>
      </w:r>
      <w:r w:rsidRPr="003C790C">
        <w:rPr>
          <w:spacing w:val="-1"/>
          <w:sz w:val="24"/>
          <w:szCs w:val="24"/>
        </w:rPr>
        <w:t>i</w:t>
      </w:r>
      <w:r w:rsidRPr="003C790C">
        <w:rPr>
          <w:sz w:val="24"/>
          <w:szCs w:val="24"/>
        </w:rPr>
        <w:t>keab</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 xml:space="preserve">and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orab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pa</w:t>
      </w:r>
      <w:r w:rsidRPr="003C790C">
        <w:rPr>
          <w:spacing w:val="-1"/>
          <w:sz w:val="24"/>
          <w:szCs w:val="24"/>
        </w:rPr>
        <w:t>i</w:t>
      </w:r>
      <w:r w:rsidRPr="003C790C">
        <w:rPr>
          <w:sz w:val="24"/>
          <w:szCs w:val="24"/>
        </w:rPr>
        <w:t>rs</w:t>
      </w:r>
      <w:r w:rsidRPr="003C790C">
        <w:rPr>
          <w:spacing w:val="4"/>
          <w:sz w:val="24"/>
          <w:szCs w:val="24"/>
        </w:rPr>
        <w:t xml:space="preserve"> </w:t>
      </w:r>
      <w:r w:rsidRPr="003C790C">
        <w:rPr>
          <w:sz w:val="24"/>
          <w:szCs w:val="24"/>
        </w:rPr>
        <w:t>espe</w:t>
      </w:r>
      <w:r w:rsidRPr="003C790C">
        <w:rPr>
          <w:spacing w:val="1"/>
          <w:sz w:val="24"/>
          <w:szCs w:val="24"/>
        </w:rPr>
        <w:t>c</w:t>
      </w:r>
      <w:r w:rsidRPr="003C790C">
        <w:rPr>
          <w:spacing w:val="-1"/>
          <w:sz w:val="24"/>
          <w:szCs w:val="24"/>
        </w:rPr>
        <w:t>i</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w:t>
      </w:r>
      <w:r w:rsidRPr="003C790C">
        <w:rPr>
          <w:spacing w:val="4"/>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5"/>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4"/>
          <w:sz w:val="24"/>
          <w:szCs w:val="24"/>
        </w:rPr>
        <w:t xml:space="preserve"> </w:t>
      </w:r>
      <w:r w:rsidRPr="003C790C">
        <w:rPr>
          <w:sz w:val="24"/>
          <w:szCs w:val="24"/>
        </w:rPr>
        <w:t>refresh</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ho</w:t>
      </w:r>
      <w:r w:rsidRPr="003C790C">
        <w:rPr>
          <w:spacing w:val="-2"/>
          <w:sz w:val="24"/>
          <w:szCs w:val="24"/>
        </w:rPr>
        <w:t>n</w:t>
      </w:r>
      <w:r w:rsidRPr="003C790C">
        <w:rPr>
          <w:spacing w:val="1"/>
          <w:sz w:val="24"/>
          <w:szCs w:val="24"/>
        </w:rPr>
        <w:t>e</w:t>
      </w:r>
      <w:r w:rsidRPr="003C790C">
        <w:rPr>
          <w:spacing w:val="-1"/>
          <w:sz w:val="24"/>
          <w:szCs w:val="24"/>
        </w:rPr>
        <w:t>s</w:t>
      </w:r>
      <w:r w:rsidRPr="003C790C">
        <w:rPr>
          <w:spacing w:val="-7"/>
          <w:sz w:val="24"/>
          <w:szCs w:val="24"/>
        </w:rPr>
        <w:t>t</w:t>
      </w:r>
      <w:r w:rsidRPr="003C790C">
        <w:rPr>
          <w:spacing w:val="-4"/>
          <w:sz w:val="24"/>
          <w:szCs w:val="24"/>
        </w:rPr>
        <w:t>y</w:t>
      </w:r>
      <w:r w:rsidRPr="003C790C">
        <w:rPr>
          <w:sz w:val="24"/>
          <w:szCs w:val="24"/>
        </w:rPr>
        <w:t xml:space="preserve">. </w:t>
      </w:r>
      <w:r w:rsidRPr="003C790C">
        <w:rPr>
          <w:spacing w:val="-1"/>
          <w:sz w:val="24"/>
          <w:szCs w:val="24"/>
        </w:rPr>
        <w:t>N</w:t>
      </w:r>
      <w:r w:rsidRPr="003C790C">
        <w:rPr>
          <w:sz w:val="24"/>
          <w:szCs w:val="24"/>
        </w:rPr>
        <w:t>ot</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pacing w:val="-1"/>
          <w:sz w:val="24"/>
          <w:szCs w:val="24"/>
        </w:rPr>
        <w:t>m</w:t>
      </w:r>
      <w:r w:rsidRPr="003C790C">
        <w:rPr>
          <w:sz w:val="24"/>
          <w:szCs w:val="24"/>
        </w:rPr>
        <w:t>o</w:t>
      </w:r>
      <w:r w:rsidRPr="003C790C">
        <w:rPr>
          <w:spacing w:val="-1"/>
          <w:sz w:val="24"/>
          <w:szCs w:val="24"/>
        </w:rPr>
        <w:t>s</w:t>
      </w:r>
      <w:r w:rsidRPr="003C790C">
        <w:rPr>
          <w:sz w:val="24"/>
          <w:szCs w:val="24"/>
        </w:rPr>
        <w:t>t</w:t>
      </w:r>
      <w:r w:rsidRPr="003C790C">
        <w:rPr>
          <w:spacing w:val="5"/>
          <w:sz w:val="24"/>
          <w:szCs w:val="24"/>
        </w:rPr>
        <w:t xml:space="preserve">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cessful</w:t>
      </w:r>
      <w:r w:rsidRPr="003C790C">
        <w:rPr>
          <w:spacing w:val="3"/>
          <w:sz w:val="24"/>
          <w:szCs w:val="24"/>
        </w:rPr>
        <w:t xml:space="preserve"> </w:t>
      </w:r>
      <w:r w:rsidRPr="003C790C">
        <w:rPr>
          <w:sz w:val="24"/>
          <w:szCs w:val="24"/>
        </w:rPr>
        <w:t>bus</w:t>
      </w:r>
      <w:r w:rsidRPr="003C790C">
        <w:rPr>
          <w:spacing w:val="-1"/>
          <w:sz w:val="24"/>
          <w:szCs w:val="24"/>
        </w:rPr>
        <w:t>i</w:t>
      </w:r>
      <w:r w:rsidRPr="003C790C">
        <w:rPr>
          <w:sz w:val="24"/>
          <w:szCs w:val="24"/>
        </w:rPr>
        <w:t xml:space="preserve">ness </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your c</w:t>
      </w:r>
      <w:r w:rsidRPr="003C790C">
        <w:rPr>
          <w:spacing w:val="-1"/>
          <w:sz w:val="24"/>
          <w:szCs w:val="24"/>
        </w:rPr>
        <w:t>l</w:t>
      </w:r>
      <w:r w:rsidRPr="003C790C">
        <w:rPr>
          <w:sz w:val="24"/>
          <w:szCs w:val="24"/>
        </w:rPr>
        <w:t>ass?</w:t>
      </w:r>
      <w:r w:rsidRPr="003C790C">
        <w:rPr>
          <w:spacing w:val="-14"/>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z w:val="24"/>
          <w:szCs w:val="24"/>
        </w:rPr>
        <w:t xml:space="preserve">se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 xml:space="preserve">your </w:t>
      </w:r>
      <w:r w:rsidRPr="003C790C">
        <w:rPr>
          <w:spacing w:val="-1"/>
          <w:sz w:val="24"/>
          <w:szCs w:val="24"/>
        </w:rPr>
        <w:t>l</w:t>
      </w:r>
      <w:r w:rsidRPr="003C790C">
        <w:rPr>
          <w:spacing w:val="1"/>
          <w:sz w:val="24"/>
          <w:szCs w:val="24"/>
        </w:rPr>
        <w:t>i</w:t>
      </w:r>
      <w:r w:rsidRPr="003C790C">
        <w:rPr>
          <w:sz w:val="24"/>
          <w:szCs w:val="24"/>
        </w:rPr>
        <w:t>n</w:t>
      </w:r>
      <w:r w:rsidRPr="003C790C">
        <w:rPr>
          <w:spacing w:val="-3"/>
          <w:sz w:val="24"/>
          <w:szCs w:val="24"/>
        </w:rPr>
        <w:t>e</w:t>
      </w:r>
      <w:r w:rsidRPr="003C790C">
        <w:rPr>
          <w:sz w:val="24"/>
          <w:szCs w:val="24"/>
        </w:rPr>
        <w:t>s are</w:t>
      </w:r>
      <w:r w:rsidRPr="003C790C">
        <w:rPr>
          <w:spacing w:val="1"/>
          <w:sz w:val="24"/>
          <w:szCs w:val="24"/>
        </w:rPr>
        <w:t xml:space="preserve"> </w:t>
      </w:r>
      <w:r w:rsidRPr="003C790C">
        <w:rPr>
          <w:spacing w:val="-1"/>
          <w:sz w:val="24"/>
          <w:szCs w:val="24"/>
        </w:rPr>
        <w:t>s</w:t>
      </w:r>
      <w:r w:rsidRPr="003C790C">
        <w:rPr>
          <w:sz w:val="24"/>
          <w:szCs w:val="24"/>
        </w:rPr>
        <w:t>hor</w:t>
      </w:r>
      <w:r w:rsidRPr="003C790C">
        <w:rPr>
          <w:spacing w:val="1"/>
          <w:sz w:val="24"/>
          <w:szCs w:val="24"/>
        </w:rPr>
        <w:t>t</w:t>
      </w:r>
      <w:r w:rsidRPr="003C790C">
        <w:rPr>
          <w:spacing w:val="-6"/>
          <w:sz w:val="24"/>
          <w:szCs w:val="24"/>
        </w:rPr>
        <w:t>e</w:t>
      </w:r>
      <w:r w:rsidRPr="003C790C">
        <w:rPr>
          <w:spacing w:val="-4"/>
          <w:sz w:val="24"/>
          <w:szCs w:val="24"/>
        </w:rPr>
        <w:t>r</w:t>
      </w:r>
      <w:r w:rsidRPr="003C790C">
        <w:rPr>
          <w:sz w:val="24"/>
          <w:szCs w:val="24"/>
        </w:rPr>
        <w:t>.</w:t>
      </w:r>
    </w:p>
    <w:p w:rsidR="000F5F51" w:rsidRPr="003C790C" w:rsidRDefault="000F5F51" w:rsidP="00C86749">
      <w:pPr>
        <w:spacing w:before="3"/>
        <w:ind w:left="102" w:right="83"/>
        <w:jc w:val="both"/>
        <w:rPr>
          <w:sz w:val="24"/>
          <w:szCs w:val="24"/>
        </w:rPr>
      </w:pPr>
      <w:r w:rsidRPr="003C790C">
        <w:rPr>
          <w:rFonts w:eastAsia="Calibri"/>
          <w:sz w:val="24"/>
          <w:szCs w:val="24"/>
        </w:rPr>
        <w:t xml:space="preserve">•                         </w:t>
      </w:r>
      <w:r w:rsidRPr="003C790C">
        <w:rPr>
          <w:rFonts w:eastAsia="Calibri"/>
          <w:spacing w:val="38"/>
          <w:sz w:val="24"/>
          <w:szCs w:val="24"/>
        </w:rPr>
        <w:t xml:space="preserve"> </w:t>
      </w:r>
      <w:r w:rsidRPr="003C790C">
        <w:rPr>
          <w:b/>
          <w:sz w:val="24"/>
          <w:szCs w:val="24"/>
        </w:rPr>
        <w:t>Repet</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o</w:t>
      </w:r>
      <w:r w:rsidRPr="003C790C">
        <w:rPr>
          <w:b/>
          <w:spacing w:val="1"/>
          <w:sz w:val="24"/>
          <w:szCs w:val="24"/>
        </w:rPr>
        <w:t>n</w:t>
      </w:r>
      <w:r w:rsidRPr="003C790C">
        <w:rPr>
          <w:sz w:val="24"/>
          <w:szCs w:val="24"/>
        </w:rPr>
        <w:t>:</w:t>
      </w:r>
      <w:r w:rsidRPr="003C790C">
        <w:rPr>
          <w:spacing w:val="21"/>
          <w:sz w:val="24"/>
          <w:szCs w:val="24"/>
        </w:rPr>
        <w:t xml:space="preserve"> </w:t>
      </w:r>
      <w:r w:rsidRPr="003C790C">
        <w:rPr>
          <w:sz w:val="24"/>
          <w:szCs w:val="24"/>
        </w:rPr>
        <w:t>Ge</w:t>
      </w:r>
      <w:r w:rsidRPr="003C790C">
        <w:rPr>
          <w:spacing w:val="-1"/>
          <w:sz w:val="24"/>
          <w:szCs w:val="24"/>
        </w:rPr>
        <w:t>t</w:t>
      </w:r>
      <w:r w:rsidRPr="003C790C">
        <w:rPr>
          <w:spacing w:val="1"/>
          <w:sz w:val="24"/>
          <w:szCs w:val="24"/>
        </w:rPr>
        <w:t>t</w:t>
      </w:r>
      <w:r w:rsidRPr="003C790C">
        <w:rPr>
          <w:spacing w:val="-1"/>
          <w:sz w:val="24"/>
          <w:szCs w:val="24"/>
        </w:rPr>
        <w:t>i</w:t>
      </w:r>
      <w:r w:rsidRPr="003C790C">
        <w:rPr>
          <w:sz w:val="24"/>
          <w:szCs w:val="24"/>
        </w:rPr>
        <w:t>ng</w:t>
      </w:r>
      <w:r w:rsidRPr="003C790C">
        <w:rPr>
          <w:spacing w:val="22"/>
          <w:sz w:val="24"/>
          <w:szCs w:val="24"/>
        </w:rPr>
        <w:t xml:space="preserve"> </w:t>
      </w:r>
      <w:r w:rsidRPr="003C790C">
        <w:rPr>
          <w:sz w:val="24"/>
          <w:szCs w:val="24"/>
        </w:rPr>
        <w:t>your</w:t>
      </w:r>
      <w:r w:rsidRPr="003C790C">
        <w:rPr>
          <w:spacing w:val="22"/>
          <w:sz w:val="24"/>
          <w:szCs w:val="24"/>
        </w:rPr>
        <w:t xml:space="preserve"> </w:t>
      </w:r>
      <w:r w:rsidRPr="003C790C">
        <w:rPr>
          <w:sz w:val="24"/>
          <w:szCs w:val="24"/>
        </w:rPr>
        <w:t>product</w:t>
      </w:r>
      <w:r w:rsidRPr="003C790C">
        <w:rPr>
          <w:spacing w:val="23"/>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ck</w:t>
      </w:r>
      <w:r w:rsidRPr="003C790C">
        <w:rPr>
          <w:spacing w:val="24"/>
          <w:sz w:val="24"/>
          <w:szCs w:val="24"/>
        </w:rPr>
        <w:t xml:space="preserve"> </w:t>
      </w:r>
      <w:r w:rsidRPr="003C790C">
        <w:rPr>
          <w:sz w:val="24"/>
          <w:szCs w:val="24"/>
        </w:rPr>
        <w:t>by</w:t>
      </w:r>
      <w:r w:rsidRPr="003C790C">
        <w:rPr>
          <w:spacing w:val="22"/>
          <w:sz w:val="24"/>
          <w:szCs w:val="24"/>
        </w:rPr>
        <w:t xml:space="preserve"> </w:t>
      </w:r>
      <w:r w:rsidRPr="003C790C">
        <w:rPr>
          <w:spacing w:val="-2"/>
          <w:sz w:val="24"/>
          <w:szCs w:val="24"/>
        </w:rPr>
        <w:t>r</w:t>
      </w:r>
      <w:r w:rsidRPr="003C790C">
        <w:rPr>
          <w:spacing w:val="1"/>
          <w:sz w:val="24"/>
          <w:szCs w:val="24"/>
        </w:rPr>
        <w:t>e</w:t>
      </w:r>
      <w:r w:rsidRPr="003C790C">
        <w:rPr>
          <w:sz w:val="24"/>
          <w:szCs w:val="24"/>
        </w:rPr>
        <w:t>pea</w:t>
      </w:r>
      <w:r w:rsidRPr="003C790C">
        <w:rPr>
          <w:spacing w:val="1"/>
          <w:sz w:val="24"/>
          <w:szCs w:val="24"/>
        </w:rPr>
        <w:t>t</w:t>
      </w:r>
      <w:r w:rsidRPr="003C790C">
        <w:rPr>
          <w:spacing w:val="-1"/>
          <w:sz w:val="24"/>
          <w:szCs w:val="24"/>
        </w:rPr>
        <w:t>i</w:t>
      </w:r>
      <w:r w:rsidRPr="003C790C">
        <w:rPr>
          <w:sz w:val="24"/>
          <w:szCs w:val="24"/>
        </w:rPr>
        <w:t>ng</w:t>
      </w:r>
      <w:r w:rsidRPr="003C790C">
        <w:rPr>
          <w:spacing w:val="22"/>
          <w:sz w:val="24"/>
          <w:szCs w:val="24"/>
        </w:rPr>
        <w:t xml:space="preserve"> </w:t>
      </w:r>
      <w:r w:rsidRPr="003C790C">
        <w:rPr>
          <w:sz w:val="24"/>
          <w:szCs w:val="24"/>
        </w:rPr>
        <w:t>key</w:t>
      </w:r>
      <w:r w:rsidRPr="003C790C">
        <w:rPr>
          <w:spacing w:val="22"/>
          <w:sz w:val="24"/>
          <w:szCs w:val="24"/>
        </w:rPr>
        <w:t xml:space="preserve"> </w:t>
      </w:r>
      <w:r w:rsidRPr="003C790C">
        <w:rPr>
          <w:spacing w:val="1"/>
          <w:sz w:val="24"/>
          <w:szCs w:val="24"/>
        </w:rPr>
        <w:t>e</w:t>
      </w:r>
      <w:r w:rsidRPr="003C790C">
        <w:rPr>
          <w:spacing w:val="-1"/>
          <w:sz w:val="24"/>
          <w:szCs w:val="24"/>
        </w:rPr>
        <w:t>l</w:t>
      </w:r>
      <w:r w:rsidRPr="003C790C">
        <w:rPr>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s</w:t>
      </w:r>
      <w:r w:rsidRPr="003C790C">
        <w:rPr>
          <w:sz w:val="24"/>
          <w:szCs w:val="24"/>
        </w:rPr>
        <w:t>.</w:t>
      </w:r>
      <w:r w:rsidRPr="003C790C">
        <w:rPr>
          <w:spacing w:val="24"/>
          <w:sz w:val="24"/>
          <w:szCs w:val="24"/>
        </w:rPr>
        <w:t xml:space="preserve"> </w:t>
      </w:r>
      <w:r w:rsidRPr="003C790C">
        <w:rPr>
          <w:sz w:val="24"/>
          <w:szCs w:val="24"/>
        </w:rPr>
        <w:t>J</w:t>
      </w:r>
      <w:r w:rsidRPr="003C790C">
        <w:rPr>
          <w:spacing w:val="-1"/>
          <w:sz w:val="24"/>
          <w:szCs w:val="24"/>
        </w:rPr>
        <w:t>i</w:t>
      </w:r>
      <w:r w:rsidRPr="003C790C">
        <w:rPr>
          <w:sz w:val="24"/>
          <w:szCs w:val="24"/>
        </w:rPr>
        <w:t>n</w:t>
      </w:r>
      <w:r w:rsidRPr="003C790C">
        <w:rPr>
          <w:spacing w:val="-2"/>
          <w:sz w:val="24"/>
          <w:szCs w:val="24"/>
        </w:rPr>
        <w:t>g</w:t>
      </w:r>
      <w:r w:rsidRPr="003C790C">
        <w:rPr>
          <w:spacing w:val="1"/>
          <w:sz w:val="24"/>
          <w:szCs w:val="24"/>
        </w:rPr>
        <w:t>l</w:t>
      </w:r>
      <w:r w:rsidRPr="003C790C">
        <w:rPr>
          <w:sz w:val="24"/>
          <w:szCs w:val="24"/>
        </w:rPr>
        <w:t>es</w:t>
      </w:r>
      <w:r w:rsidRPr="003C790C">
        <w:rPr>
          <w:spacing w:val="22"/>
          <w:sz w:val="24"/>
          <w:szCs w:val="24"/>
        </w:rPr>
        <w:t xml:space="preserve"> </w:t>
      </w:r>
      <w:r w:rsidRPr="003C790C">
        <w:rPr>
          <w:sz w:val="24"/>
          <w:szCs w:val="24"/>
        </w:rPr>
        <w:t xml:space="preserve">are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m</w:t>
      </w:r>
      <w:r w:rsidRPr="003C790C">
        <w:rPr>
          <w:sz w:val="24"/>
          <w:szCs w:val="24"/>
        </w:rPr>
        <w:t>o</w:t>
      </w:r>
      <w:r w:rsidRPr="003C790C">
        <w:rPr>
          <w:spacing w:val="-1"/>
          <w:sz w:val="24"/>
          <w:szCs w:val="24"/>
        </w:rPr>
        <w:t>s</w:t>
      </w:r>
      <w:r w:rsidRPr="003C790C">
        <w:rPr>
          <w:sz w:val="24"/>
          <w:szCs w:val="24"/>
        </w:rPr>
        <w:t>t</w:t>
      </w:r>
      <w:r w:rsidRPr="003C790C">
        <w:rPr>
          <w:spacing w:val="2"/>
          <w:sz w:val="24"/>
          <w:szCs w:val="24"/>
        </w:rPr>
        <w:t xml:space="preserve"> </w:t>
      </w:r>
      <w:r w:rsidRPr="003C790C">
        <w:rPr>
          <w:sz w:val="24"/>
          <w:szCs w:val="24"/>
        </w:rPr>
        <w:t>obv</w:t>
      </w:r>
      <w:r w:rsidRPr="003C790C">
        <w:rPr>
          <w:spacing w:val="-1"/>
          <w:sz w:val="24"/>
          <w:szCs w:val="24"/>
        </w:rPr>
        <w:t>i</w:t>
      </w:r>
      <w:r w:rsidRPr="003C790C">
        <w:rPr>
          <w:sz w:val="24"/>
          <w:szCs w:val="24"/>
        </w:rPr>
        <w:t>ous</w:t>
      </w:r>
      <w:r w:rsidRPr="003C790C">
        <w:rPr>
          <w:spacing w:val="3"/>
          <w:sz w:val="24"/>
          <w:szCs w:val="24"/>
        </w:rPr>
        <w:t xml:space="preserve"> </w:t>
      </w:r>
      <w:r w:rsidRPr="003C790C">
        <w:rPr>
          <w:spacing w:val="-1"/>
          <w:sz w:val="24"/>
          <w:szCs w:val="24"/>
        </w:rPr>
        <w:t>w</w:t>
      </w:r>
      <w:r w:rsidRPr="003C790C">
        <w:rPr>
          <w:spacing w:val="1"/>
          <w:sz w:val="24"/>
          <w:szCs w:val="24"/>
        </w:rPr>
        <w:t>a</w:t>
      </w:r>
      <w:r w:rsidRPr="003C790C">
        <w:rPr>
          <w:sz w:val="24"/>
          <w:szCs w:val="24"/>
        </w:rPr>
        <w:t xml:space="preserve">y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 xml:space="preserve">do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 but</w:t>
      </w:r>
      <w:r w:rsidRPr="003C790C">
        <w:rPr>
          <w:spacing w:val="2"/>
          <w:sz w:val="24"/>
          <w:szCs w:val="24"/>
        </w:rPr>
        <w:t xml:space="preserve"> </w:t>
      </w:r>
      <w:r w:rsidRPr="003C790C">
        <w:rPr>
          <w:sz w:val="24"/>
          <w:szCs w:val="24"/>
        </w:rPr>
        <w:t>un</w:t>
      </w:r>
      <w:r w:rsidRPr="003C790C">
        <w:rPr>
          <w:spacing w:val="-1"/>
          <w:sz w:val="24"/>
          <w:szCs w:val="24"/>
        </w:rPr>
        <w:t>l</w:t>
      </w:r>
      <w:r w:rsidRPr="003C790C">
        <w:rPr>
          <w:spacing w:val="1"/>
          <w:sz w:val="24"/>
          <w:szCs w:val="24"/>
        </w:rPr>
        <w:t>e</w:t>
      </w:r>
      <w:r w:rsidRPr="003C790C">
        <w:rPr>
          <w:spacing w:val="-1"/>
          <w:sz w:val="24"/>
          <w:szCs w:val="24"/>
        </w:rPr>
        <w:t>s</w:t>
      </w:r>
      <w:r w:rsidRPr="003C790C">
        <w:rPr>
          <w:sz w:val="24"/>
          <w:szCs w:val="24"/>
        </w:rPr>
        <w:t>s</w:t>
      </w:r>
      <w:r w:rsidRPr="003C790C">
        <w:rPr>
          <w:spacing w:val="3"/>
          <w:sz w:val="24"/>
          <w:szCs w:val="24"/>
        </w:rPr>
        <w:t xml:space="preserve"> </w:t>
      </w:r>
      <w:r w:rsidRPr="003C790C">
        <w:rPr>
          <w:spacing w:val="-1"/>
          <w:sz w:val="24"/>
          <w:szCs w:val="24"/>
        </w:rPr>
        <w:t>t</w:t>
      </w:r>
      <w:r w:rsidRPr="003C790C">
        <w:rPr>
          <w:sz w:val="24"/>
          <w:szCs w:val="24"/>
        </w:rPr>
        <w:t>hey’re</w:t>
      </w:r>
      <w:r w:rsidRPr="003C790C">
        <w:rPr>
          <w:spacing w:val="2"/>
          <w:sz w:val="24"/>
          <w:szCs w:val="24"/>
        </w:rPr>
        <w:t xml:space="preserve"> </w:t>
      </w:r>
      <w:r w:rsidRPr="003C790C">
        <w:rPr>
          <w:sz w:val="24"/>
          <w:szCs w:val="24"/>
        </w:rPr>
        <w:t>very</w:t>
      </w:r>
      <w:r w:rsidRPr="003C790C">
        <w:rPr>
          <w:spacing w:val="3"/>
          <w:sz w:val="24"/>
          <w:szCs w:val="24"/>
        </w:rPr>
        <w:t xml:space="preserve"> </w:t>
      </w:r>
      <w:r w:rsidRPr="003C790C">
        <w:rPr>
          <w:sz w:val="24"/>
          <w:szCs w:val="24"/>
        </w:rPr>
        <w:t xml:space="preserve">good, </w:t>
      </w:r>
      <w:r w:rsidRPr="003C790C">
        <w:rPr>
          <w:spacing w:val="-1"/>
          <w:sz w:val="24"/>
          <w:szCs w:val="24"/>
        </w:rPr>
        <w:t>t</w:t>
      </w:r>
      <w:r w:rsidRPr="003C790C">
        <w:rPr>
          <w:sz w:val="24"/>
          <w:szCs w:val="24"/>
        </w:rPr>
        <w:t>hey’re</w:t>
      </w:r>
      <w:r w:rsidRPr="003C790C">
        <w:rPr>
          <w:spacing w:val="2"/>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3"/>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2"/>
          <w:sz w:val="24"/>
          <w:szCs w:val="24"/>
        </w:rPr>
        <w:t xml:space="preserve"> </w:t>
      </w:r>
      <w:r w:rsidRPr="003C790C">
        <w:rPr>
          <w:spacing w:val="-1"/>
          <w:sz w:val="24"/>
          <w:szCs w:val="24"/>
        </w:rPr>
        <w:t>m</w:t>
      </w:r>
      <w:r w:rsidRPr="003C790C">
        <w:rPr>
          <w:sz w:val="24"/>
          <w:szCs w:val="24"/>
        </w:rPr>
        <w:t>ost</w:t>
      </w:r>
      <w:r w:rsidRPr="003C790C">
        <w:rPr>
          <w:spacing w:val="2"/>
          <w:sz w:val="24"/>
          <w:szCs w:val="24"/>
        </w:rPr>
        <w:t xml:space="preserve"> </w:t>
      </w:r>
      <w:r w:rsidRPr="003C790C">
        <w:rPr>
          <w:sz w:val="24"/>
          <w:szCs w:val="24"/>
        </w:rPr>
        <w:t>annoy</w:t>
      </w:r>
      <w:r w:rsidRPr="003C790C">
        <w:rPr>
          <w:spacing w:val="1"/>
          <w:sz w:val="24"/>
          <w:szCs w:val="24"/>
        </w:rPr>
        <w:t>i</w:t>
      </w:r>
      <w:r w:rsidRPr="003C790C">
        <w:rPr>
          <w:sz w:val="24"/>
          <w:szCs w:val="24"/>
        </w:rPr>
        <w:t xml:space="preserve">ng. If you go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ro</w:t>
      </w:r>
      <w:r w:rsidRPr="003C790C">
        <w:rPr>
          <w:spacing w:val="-2"/>
          <w:sz w:val="24"/>
          <w:szCs w:val="24"/>
        </w:rPr>
        <w:t>u</w:t>
      </w:r>
      <w:r w:rsidRPr="003C790C">
        <w:rPr>
          <w:spacing w:val="1"/>
          <w:sz w:val="24"/>
          <w:szCs w:val="24"/>
        </w:rPr>
        <w:t>t</w:t>
      </w:r>
      <w:r w:rsidRPr="003C790C">
        <w:rPr>
          <w:sz w:val="24"/>
          <w:szCs w:val="24"/>
        </w:rPr>
        <w:t>e, bra</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 xml:space="preserve">orm a </w:t>
      </w:r>
      <w:r w:rsidRPr="003C790C">
        <w:rPr>
          <w:spacing w:val="1"/>
          <w:sz w:val="24"/>
          <w:szCs w:val="24"/>
        </w:rPr>
        <w:t>m</w:t>
      </w:r>
      <w:r w:rsidRPr="003C790C">
        <w:rPr>
          <w:sz w:val="24"/>
          <w:szCs w:val="24"/>
        </w:rPr>
        <w:t>ore cre</w:t>
      </w:r>
      <w:r w:rsidRPr="003C790C">
        <w:rPr>
          <w:spacing w:val="1"/>
          <w:sz w:val="24"/>
          <w:szCs w:val="24"/>
        </w:rPr>
        <w:t>a</w:t>
      </w:r>
      <w:r w:rsidRPr="003C790C">
        <w:rPr>
          <w:spacing w:val="-1"/>
          <w:sz w:val="24"/>
          <w:szCs w:val="24"/>
        </w:rPr>
        <w:t>ti</w:t>
      </w:r>
      <w:r w:rsidRPr="003C790C">
        <w:rPr>
          <w:sz w:val="24"/>
          <w:szCs w:val="24"/>
        </w:rPr>
        <w:t>v</w:t>
      </w:r>
      <w:r w:rsidRPr="003C790C">
        <w:rPr>
          <w:spacing w:val="1"/>
          <w:sz w:val="24"/>
          <w:szCs w:val="24"/>
        </w:rPr>
        <w:t>e</w:t>
      </w:r>
      <w:r w:rsidRPr="003C790C">
        <w:rPr>
          <w:sz w:val="24"/>
          <w:szCs w:val="24"/>
        </w:rPr>
        <w:t xml:space="preserve">, </w:t>
      </w:r>
      <w:r w:rsidRPr="003C790C">
        <w:rPr>
          <w:spacing w:val="-1"/>
          <w:sz w:val="24"/>
          <w:szCs w:val="24"/>
        </w:rPr>
        <w:t>l</w:t>
      </w:r>
      <w:r w:rsidRPr="003C790C">
        <w:rPr>
          <w:sz w:val="24"/>
          <w:szCs w:val="24"/>
        </w:rPr>
        <w:t>ess</w:t>
      </w:r>
      <w:r w:rsidRPr="003C790C">
        <w:rPr>
          <w:spacing w:val="1"/>
          <w:sz w:val="24"/>
          <w:szCs w:val="24"/>
        </w:rPr>
        <w:t xml:space="preserve"> </w:t>
      </w:r>
      <w:r w:rsidRPr="003C790C">
        <w:rPr>
          <w:sz w:val="24"/>
          <w:szCs w:val="24"/>
        </w:rPr>
        <w:t>ob</w:t>
      </w:r>
      <w:r w:rsidRPr="003C790C">
        <w:rPr>
          <w:spacing w:val="-2"/>
          <w:sz w:val="24"/>
          <w:szCs w:val="24"/>
        </w:rPr>
        <w:t>v</w:t>
      </w:r>
      <w:r w:rsidRPr="003C790C">
        <w:rPr>
          <w:spacing w:val="1"/>
          <w:sz w:val="24"/>
          <w:szCs w:val="24"/>
        </w:rPr>
        <w:t>i</w:t>
      </w:r>
      <w:r w:rsidRPr="003C790C">
        <w:rPr>
          <w:sz w:val="24"/>
          <w:szCs w:val="24"/>
        </w:rPr>
        <w:t>ous</w:t>
      </w:r>
      <w:r w:rsidRPr="003C790C">
        <w:rPr>
          <w:spacing w:val="1"/>
          <w:sz w:val="24"/>
          <w:szCs w:val="24"/>
        </w:rPr>
        <w:t xml:space="preserve"> </w:t>
      </w:r>
      <w:r w:rsidRPr="003C790C">
        <w:rPr>
          <w:sz w:val="24"/>
          <w:szCs w:val="24"/>
        </w:rPr>
        <w:t>repe</w:t>
      </w:r>
      <w:r w:rsidRPr="003C790C">
        <w:rPr>
          <w:spacing w:val="-1"/>
          <w:sz w:val="24"/>
          <w:szCs w:val="24"/>
        </w:rPr>
        <w:t>ti</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echn</w:t>
      </w:r>
      <w:r w:rsidRPr="003C790C">
        <w:rPr>
          <w:spacing w:val="-1"/>
          <w:sz w:val="24"/>
          <w:szCs w:val="24"/>
        </w:rPr>
        <w:t>i</w:t>
      </w:r>
      <w:r w:rsidRPr="003C790C">
        <w:rPr>
          <w:sz w:val="24"/>
          <w:szCs w:val="24"/>
        </w:rPr>
        <w:t>que</w:t>
      </w:r>
      <w:r w:rsidRPr="003C790C">
        <w:rPr>
          <w:spacing w:val="2"/>
          <w:sz w:val="24"/>
          <w:szCs w:val="24"/>
        </w:rPr>
        <w:t xml:space="preserve">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h as</w:t>
      </w:r>
      <w:r w:rsidRPr="003C790C">
        <w:rPr>
          <w:spacing w:val="1"/>
          <w:sz w:val="24"/>
          <w:szCs w:val="24"/>
        </w:rPr>
        <w:t xml:space="preserve"> </w:t>
      </w:r>
      <w:r w:rsidRPr="003C790C">
        <w:rPr>
          <w:spacing w:val="-1"/>
          <w:sz w:val="24"/>
          <w:szCs w:val="24"/>
        </w:rPr>
        <w:t>t</w:t>
      </w:r>
      <w:r w:rsidRPr="003C790C">
        <w:rPr>
          <w:sz w:val="24"/>
          <w:szCs w:val="24"/>
        </w:rPr>
        <w:t xml:space="preserve">he one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was u</w:t>
      </w:r>
      <w:r w:rsidRPr="003C790C">
        <w:rPr>
          <w:spacing w:val="-1"/>
          <w:sz w:val="24"/>
          <w:szCs w:val="24"/>
        </w:rPr>
        <w:t>s</w:t>
      </w:r>
      <w:r w:rsidRPr="003C790C">
        <w:rPr>
          <w:spacing w:val="1"/>
          <w:sz w:val="24"/>
          <w:szCs w:val="24"/>
        </w:rPr>
        <w:t>e</w:t>
      </w:r>
      <w:r w:rsidRPr="003C790C">
        <w:rPr>
          <w:sz w:val="24"/>
          <w:szCs w:val="24"/>
        </w:rPr>
        <w:t xml:space="preserve">d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Bud</w:t>
      </w:r>
      <w:r w:rsidRPr="003C790C">
        <w:rPr>
          <w:spacing w:val="-1"/>
          <w:sz w:val="24"/>
          <w:szCs w:val="24"/>
        </w:rPr>
        <w:t>w</w:t>
      </w:r>
      <w:r w:rsidRPr="003C790C">
        <w:rPr>
          <w:spacing w:val="1"/>
          <w:sz w:val="24"/>
          <w:szCs w:val="24"/>
        </w:rPr>
        <w:t>e</w:t>
      </w:r>
      <w:r w:rsidRPr="003C790C">
        <w:rPr>
          <w:spacing w:val="-1"/>
          <w:sz w:val="24"/>
          <w:szCs w:val="24"/>
        </w:rPr>
        <w:t>i</w:t>
      </w:r>
      <w:r w:rsidRPr="003C790C">
        <w:rPr>
          <w:sz w:val="24"/>
          <w:szCs w:val="24"/>
        </w:rPr>
        <w:t>ser frog co</w:t>
      </w:r>
      <w:r w:rsidRPr="003C790C">
        <w:rPr>
          <w:spacing w:val="-1"/>
          <w:sz w:val="24"/>
          <w:szCs w:val="24"/>
        </w:rPr>
        <w:t>mm</w:t>
      </w:r>
      <w:r w:rsidRPr="003C790C">
        <w:rPr>
          <w:spacing w:val="1"/>
          <w:sz w:val="24"/>
          <w:szCs w:val="24"/>
        </w:rPr>
        <w:t>e</w:t>
      </w:r>
      <w:r w:rsidRPr="003C790C">
        <w:rPr>
          <w:spacing w:val="-2"/>
          <w:sz w:val="24"/>
          <w:szCs w:val="24"/>
        </w:rPr>
        <w:t>r</w:t>
      </w:r>
      <w:r w:rsidRPr="003C790C">
        <w:rPr>
          <w:spacing w:val="1"/>
          <w:sz w:val="24"/>
          <w:szCs w:val="24"/>
        </w:rPr>
        <w:t>c</w:t>
      </w:r>
      <w:r w:rsidRPr="003C790C">
        <w:rPr>
          <w:spacing w:val="-1"/>
          <w:sz w:val="24"/>
          <w:szCs w:val="24"/>
        </w:rPr>
        <w:t>i</w:t>
      </w:r>
      <w:r w:rsidRPr="003C790C">
        <w:rPr>
          <w:sz w:val="24"/>
          <w:szCs w:val="24"/>
        </w:rPr>
        <w:t>a</w:t>
      </w:r>
      <w:r w:rsidRPr="003C790C">
        <w:rPr>
          <w:spacing w:val="1"/>
          <w:sz w:val="24"/>
          <w:szCs w:val="24"/>
        </w:rPr>
        <w:t>l</w:t>
      </w:r>
      <w:r w:rsidRPr="003C790C">
        <w:rPr>
          <w:sz w:val="24"/>
          <w:szCs w:val="24"/>
        </w:rPr>
        <w:t>s</w:t>
      </w:r>
    </w:p>
    <w:p w:rsidR="000F5F51" w:rsidRPr="003C790C" w:rsidRDefault="000F5F51" w:rsidP="00C86749">
      <w:pPr>
        <w:ind w:left="102" w:right="89"/>
        <w:jc w:val="both"/>
        <w:rPr>
          <w:sz w:val="24"/>
          <w:szCs w:val="24"/>
        </w:rPr>
      </w:pPr>
      <w:r w:rsidRPr="003C790C">
        <w:rPr>
          <w:rFonts w:eastAsia="Calibri"/>
          <w:sz w:val="24"/>
          <w:szCs w:val="24"/>
        </w:rPr>
        <w:t xml:space="preserve">•                         </w:t>
      </w:r>
      <w:r w:rsidRPr="003C790C">
        <w:rPr>
          <w:rFonts w:eastAsia="Calibri"/>
          <w:spacing w:val="38"/>
          <w:sz w:val="24"/>
          <w:szCs w:val="24"/>
        </w:rPr>
        <w:t xml:space="preserve"> </w:t>
      </w:r>
      <w:r w:rsidRPr="003C790C">
        <w:rPr>
          <w:b/>
          <w:sz w:val="24"/>
          <w:szCs w:val="24"/>
        </w:rPr>
        <w:t>Ex</w:t>
      </w:r>
      <w:r w:rsidRPr="003C790C">
        <w:rPr>
          <w:b/>
          <w:spacing w:val="-1"/>
          <w:sz w:val="24"/>
          <w:szCs w:val="24"/>
        </w:rPr>
        <w:t>i</w:t>
      </w:r>
      <w:r w:rsidRPr="003C790C">
        <w:rPr>
          <w:b/>
          <w:sz w:val="24"/>
          <w:szCs w:val="24"/>
        </w:rPr>
        <w:t>g</w:t>
      </w:r>
      <w:r w:rsidRPr="003C790C">
        <w:rPr>
          <w:b/>
          <w:spacing w:val="1"/>
          <w:sz w:val="24"/>
          <w:szCs w:val="24"/>
        </w:rPr>
        <w:t>e</w:t>
      </w:r>
      <w:r w:rsidRPr="003C790C">
        <w:rPr>
          <w:b/>
          <w:spacing w:val="-1"/>
          <w:sz w:val="24"/>
          <w:szCs w:val="24"/>
        </w:rPr>
        <w:t>n</w:t>
      </w:r>
      <w:r w:rsidRPr="003C790C">
        <w:rPr>
          <w:b/>
          <w:spacing w:val="1"/>
          <w:sz w:val="24"/>
          <w:szCs w:val="24"/>
        </w:rPr>
        <w:t>c</w:t>
      </w:r>
      <w:r w:rsidRPr="003C790C">
        <w:rPr>
          <w:b/>
          <w:sz w:val="24"/>
          <w:szCs w:val="24"/>
        </w:rPr>
        <w:t>y</w:t>
      </w:r>
      <w:r w:rsidRPr="003C790C">
        <w:rPr>
          <w:sz w:val="24"/>
          <w:szCs w:val="24"/>
        </w:rPr>
        <w:t>:</w:t>
      </w:r>
      <w:r w:rsidRPr="003C790C">
        <w:rPr>
          <w:spacing w:val="47"/>
          <w:sz w:val="24"/>
          <w:szCs w:val="24"/>
        </w:rPr>
        <w:t xml:space="preserve"> </w:t>
      </w:r>
      <w:r w:rsidRPr="003C790C">
        <w:rPr>
          <w:sz w:val="24"/>
          <w:szCs w:val="24"/>
        </w:rPr>
        <w:t>Con</w:t>
      </w:r>
      <w:r w:rsidRPr="003C790C">
        <w:rPr>
          <w:spacing w:val="-2"/>
          <w:sz w:val="24"/>
          <w:szCs w:val="24"/>
        </w:rPr>
        <w:t>v</w:t>
      </w:r>
      <w:r w:rsidRPr="003C790C">
        <w:rPr>
          <w:spacing w:val="1"/>
          <w:sz w:val="24"/>
          <w:szCs w:val="24"/>
        </w:rPr>
        <w:t>i</w:t>
      </w:r>
      <w:r w:rsidRPr="003C790C">
        <w:rPr>
          <w:sz w:val="24"/>
          <w:szCs w:val="24"/>
        </w:rPr>
        <w:t>nc</w:t>
      </w:r>
      <w:r w:rsidRPr="003C790C">
        <w:rPr>
          <w:spacing w:val="-1"/>
          <w:sz w:val="24"/>
          <w:szCs w:val="24"/>
        </w:rPr>
        <w:t>i</w:t>
      </w:r>
      <w:r w:rsidRPr="003C790C">
        <w:rPr>
          <w:sz w:val="24"/>
          <w:szCs w:val="24"/>
        </w:rPr>
        <w:t>ng</w:t>
      </w:r>
      <w:r w:rsidRPr="003C790C">
        <w:rPr>
          <w:spacing w:val="48"/>
          <w:sz w:val="24"/>
          <w:szCs w:val="24"/>
        </w:rPr>
        <w:t xml:space="preserve"> </w:t>
      </w:r>
      <w:r w:rsidRPr="003C790C">
        <w:rPr>
          <w:spacing w:val="-1"/>
          <w:sz w:val="24"/>
          <w:szCs w:val="24"/>
        </w:rPr>
        <w:t>t</w:t>
      </w:r>
      <w:r w:rsidRPr="003C790C">
        <w:rPr>
          <w:sz w:val="24"/>
          <w:szCs w:val="24"/>
        </w:rPr>
        <w:t>he</w:t>
      </w:r>
      <w:r w:rsidRPr="003C790C">
        <w:rPr>
          <w:spacing w:val="47"/>
          <w:sz w:val="24"/>
          <w:szCs w:val="24"/>
        </w:rPr>
        <w:t xml:space="preserve"> </w:t>
      </w:r>
      <w:r w:rsidRPr="003C790C">
        <w:rPr>
          <w:sz w:val="24"/>
          <w:szCs w:val="24"/>
        </w:rPr>
        <w:t>consu</w:t>
      </w:r>
      <w:r w:rsidRPr="003C790C">
        <w:rPr>
          <w:spacing w:val="-1"/>
          <w:sz w:val="24"/>
          <w:szCs w:val="24"/>
        </w:rPr>
        <w:t>m</w:t>
      </w:r>
      <w:r w:rsidRPr="003C790C">
        <w:rPr>
          <w:spacing w:val="1"/>
          <w:sz w:val="24"/>
          <w:szCs w:val="24"/>
        </w:rPr>
        <w:t>e</w:t>
      </w:r>
      <w:r w:rsidRPr="003C790C">
        <w:rPr>
          <w:sz w:val="24"/>
          <w:szCs w:val="24"/>
        </w:rPr>
        <w:t>r</w:t>
      </w:r>
      <w:r w:rsidRPr="003C790C">
        <w:rPr>
          <w:spacing w:val="46"/>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47"/>
          <w:sz w:val="24"/>
          <w:szCs w:val="24"/>
        </w:rPr>
        <w:t xml:space="preserve"> </w:t>
      </w:r>
      <w:r w:rsidRPr="003C790C">
        <w:rPr>
          <w:spacing w:val="-1"/>
          <w:sz w:val="24"/>
          <w:szCs w:val="24"/>
        </w:rPr>
        <w:t>ti</w:t>
      </w:r>
      <w:r w:rsidRPr="003C790C">
        <w:rPr>
          <w:spacing w:val="1"/>
          <w:sz w:val="24"/>
          <w:szCs w:val="24"/>
        </w:rPr>
        <w:t>m</w:t>
      </w:r>
      <w:r w:rsidRPr="003C790C">
        <w:rPr>
          <w:sz w:val="24"/>
          <w:szCs w:val="24"/>
        </w:rPr>
        <w:t>e</w:t>
      </w:r>
      <w:r w:rsidRPr="003C790C">
        <w:rPr>
          <w:spacing w:val="45"/>
          <w:sz w:val="24"/>
          <w:szCs w:val="24"/>
        </w:rPr>
        <w:t xml:space="preserve"> </w:t>
      </w:r>
      <w:r w:rsidRPr="003C790C">
        <w:rPr>
          <w:spacing w:val="-1"/>
          <w:sz w:val="24"/>
          <w:szCs w:val="24"/>
        </w:rPr>
        <w:t>i</w:t>
      </w:r>
      <w:r w:rsidRPr="003C790C">
        <w:rPr>
          <w:sz w:val="24"/>
          <w:szCs w:val="24"/>
        </w:rPr>
        <w:t>s</w:t>
      </w:r>
      <w:r w:rsidRPr="003C790C">
        <w:rPr>
          <w:spacing w:val="48"/>
          <w:sz w:val="24"/>
          <w:szCs w:val="24"/>
        </w:rPr>
        <w:t xml:space="preserve"> </w:t>
      </w:r>
      <w:r w:rsidRPr="003C790C">
        <w:rPr>
          <w:sz w:val="24"/>
          <w:szCs w:val="24"/>
        </w:rPr>
        <w:t>of</w:t>
      </w:r>
      <w:r w:rsidRPr="003C790C">
        <w:rPr>
          <w:spacing w:val="46"/>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47"/>
          <w:sz w:val="24"/>
          <w:szCs w:val="24"/>
        </w:rPr>
        <w:t xml:space="preserve"> </w:t>
      </w:r>
      <w:r w:rsidRPr="003C790C">
        <w:rPr>
          <w:sz w:val="24"/>
          <w:szCs w:val="24"/>
        </w:rPr>
        <w:t>essenc</w:t>
      </w:r>
      <w:r w:rsidRPr="003C790C">
        <w:rPr>
          <w:spacing w:val="1"/>
          <w:sz w:val="24"/>
          <w:szCs w:val="24"/>
        </w:rPr>
        <w:t>e</w:t>
      </w:r>
      <w:r w:rsidRPr="003C790C">
        <w:rPr>
          <w:sz w:val="24"/>
          <w:szCs w:val="24"/>
        </w:rPr>
        <w:t>.</w:t>
      </w:r>
      <w:r w:rsidRPr="003C790C">
        <w:rPr>
          <w:spacing w:val="46"/>
          <w:sz w:val="24"/>
          <w:szCs w:val="24"/>
        </w:rPr>
        <w:t xml:space="preserve"> </w:t>
      </w:r>
      <w:r w:rsidRPr="003C790C">
        <w:rPr>
          <w:spacing w:val="-1"/>
          <w:sz w:val="24"/>
          <w:szCs w:val="24"/>
        </w:rPr>
        <w:t>L</w:t>
      </w:r>
      <w:r w:rsidRPr="003C790C">
        <w:rPr>
          <w:spacing w:val="1"/>
          <w:sz w:val="24"/>
          <w:szCs w:val="24"/>
        </w:rPr>
        <w:t>i</w:t>
      </w:r>
      <w:r w:rsidRPr="003C790C">
        <w:rPr>
          <w:spacing w:val="-1"/>
          <w:sz w:val="24"/>
          <w:szCs w:val="24"/>
        </w:rPr>
        <w:t>mi</w:t>
      </w:r>
      <w:r w:rsidRPr="003C790C">
        <w:rPr>
          <w:spacing w:val="1"/>
          <w:sz w:val="24"/>
          <w:szCs w:val="24"/>
        </w:rPr>
        <w:t>t</w:t>
      </w:r>
      <w:r w:rsidRPr="003C790C">
        <w:rPr>
          <w:sz w:val="24"/>
          <w:szCs w:val="24"/>
        </w:rPr>
        <w:t>ed-</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 on</w:t>
      </w:r>
      <w:r w:rsidRPr="003C790C">
        <w:rPr>
          <w:spacing w:val="-1"/>
          <w:sz w:val="24"/>
          <w:szCs w:val="24"/>
        </w:rPr>
        <w:t>l</w:t>
      </w:r>
      <w:r w:rsidRPr="003C790C">
        <w:rPr>
          <w:sz w:val="24"/>
          <w:szCs w:val="24"/>
        </w:rPr>
        <w:t>y</w:t>
      </w:r>
      <w:r w:rsidRPr="003C790C">
        <w:rPr>
          <w:spacing w:val="3"/>
          <w:sz w:val="24"/>
          <w:szCs w:val="24"/>
        </w:rPr>
        <w:t xml:space="preserve"> </w:t>
      </w:r>
      <w:r w:rsidRPr="003C790C">
        <w:rPr>
          <w:spacing w:val="-4"/>
          <w:sz w:val="24"/>
          <w:szCs w:val="24"/>
        </w:rPr>
        <w:t>o</w:t>
      </w:r>
      <w:r w:rsidRPr="003C790C">
        <w:rPr>
          <w:sz w:val="24"/>
          <w:szCs w:val="24"/>
        </w:rPr>
        <w:t>f</w:t>
      </w:r>
      <w:r w:rsidRPr="003C790C">
        <w:rPr>
          <w:spacing w:val="-2"/>
          <w:sz w:val="24"/>
          <w:szCs w:val="24"/>
        </w:rPr>
        <w:t>f</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w:t>
      </w:r>
      <w:r w:rsidRPr="003C790C">
        <w:rPr>
          <w:spacing w:val="1"/>
          <w:sz w:val="24"/>
          <w:szCs w:val="24"/>
        </w:rPr>
        <w:t xml:space="preserve"> </w:t>
      </w:r>
      <w:r w:rsidRPr="003C790C">
        <w:rPr>
          <w:sz w:val="24"/>
          <w:szCs w:val="24"/>
        </w:rPr>
        <w:t>f</w:t>
      </w:r>
      <w:r w:rsidRPr="003C790C">
        <w:rPr>
          <w:spacing w:val="1"/>
          <w:sz w:val="24"/>
          <w:szCs w:val="24"/>
        </w:rPr>
        <w:t>i</w:t>
      </w:r>
      <w:r w:rsidRPr="003C790C">
        <w:rPr>
          <w:spacing w:val="-2"/>
          <w:sz w:val="24"/>
          <w:szCs w:val="24"/>
        </w:rPr>
        <w:t>r</w:t>
      </w:r>
      <w:r w:rsidRPr="003C790C">
        <w:rPr>
          <w:sz w:val="24"/>
          <w:szCs w:val="24"/>
        </w:rPr>
        <w:t>e</w:t>
      </w:r>
      <w:r w:rsidRPr="003C790C">
        <w:rPr>
          <w:spacing w:val="2"/>
          <w:sz w:val="24"/>
          <w:szCs w:val="24"/>
        </w:rPr>
        <w:t xml:space="preserve"> </w:t>
      </w:r>
      <w:r w:rsidRPr="003C790C">
        <w:rPr>
          <w:spacing w:val="-1"/>
          <w:sz w:val="24"/>
          <w:szCs w:val="24"/>
        </w:rPr>
        <w:t>s</w:t>
      </w:r>
      <w:r w:rsidRPr="003C790C">
        <w:rPr>
          <w:spacing w:val="1"/>
          <w:sz w:val="24"/>
          <w:szCs w:val="24"/>
        </w:rPr>
        <w:t>a</w:t>
      </w:r>
      <w:r w:rsidRPr="003C790C">
        <w:rPr>
          <w:spacing w:val="-1"/>
          <w:sz w:val="24"/>
          <w:szCs w:val="24"/>
        </w:rPr>
        <w:t>l</w:t>
      </w:r>
      <w:r w:rsidRPr="003C790C">
        <w:rPr>
          <w:sz w:val="24"/>
          <w:szCs w:val="24"/>
        </w:rPr>
        <w:t>es,</w:t>
      </w:r>
      <w:r w:rsidRPr="003C790C">
        <w:rPr>
          <w:spacing w:val="1"/>
          <w:sz w:val="24"/>
          <w:szCs w:val="24"/>
        </w:rPr>
        <w:t xml:space="preserve"> </w:t>
      </w:r>
      <w:r w:rsidRPr="003C790C">
        <w:rPr>
          <w:sz w:val="24"/>
          <w:szCs w:val="24"/>
        </w:rPr>
        <w:t>and</w:t>
      </w:r>
      <w:r w:rsidRPr="003C790C">
        <w:rPr>
          <w:spacing w:val="1"/>
          <w:sz w:val="24"/>
          <w:szCs w:val="24"/>
        </w:rPr>
        <w:t xml:space="preserve"> t</w:t>
      </w:r>
      <w:r w:rsidRPr="003C790C">
        <w:rPr>
          <w:sz w:val="24"/>
          <w:szCs w:val="24"/>
        </w:rPr>
        <w:t xml:space="preserve">he </w:t>
      </w:r>
      <w:r w:rsidRPr="003C790C">
        <w:rPr>
          <w:spacing w:val="-1"/>
          <w:sz w:val="24"/>
          <w:szCs w:val="24"/>
        </w:rPr>
        <w:t>l</w:t>
      </w:r>
      <w:r w:rsidRPr="003C790C">
        <w:rPr>
          <w:spacing w:val="1"/>
          <w:sz w:val="24"/>
          <w:szCs w:val="24"/>
        </w:rPr>
        <w:t>i</w:t>
      </w:r>
      <w:r w:rsidRPr="003C790C">
        <w:rPr>
          <w:sz w:val="24"/>
          <w:szCs w:val="24"/>
        </w:rPr>
        <w:t xml:space="preserve">ke are </w:t>
      </w:r>
      <w:r w:rsidRPr="003C790C">
        <w:rPr>
          <w:spacing w:val="1"/>
          <w:sz w:val="24"/>
          <w:szCs w:val="24"/>
        </w:rPr>
        <w:t>t</w:t>
      </w:r>
      <w:r w:rsidRPr="003C790C">
        <w:rPr>
          <w:spacing w:val="-2"/>
          <w:sz w:val="24"/>
          <w:szCs w:val="24"/>
        </w:rPr>
        <w:t>h</w:t>
      </w:r>
      <w:r w:rsidRPr="003C790C">
        <w:rPr>
          <w:sz w:val="24"/>
          <w:szCs w:val="24"/>
        </w:rPr>
        <w:t>e</w:t>
      </w:r>
      <w:r w:rsidRPr="003C790C">
        <w:rPr>
          <w:spacing w:val="2"/>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onest ways</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do</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pacing w:val="-1"/>
          <w:sz w:val="24"/>
          <w:szCs w:val="24"/>
        </w:rPr>
        <w:t>s</w:t>
      </w:r>
      <w:r w:rsidRPr="003C790C">
        <w:rPr>
          <w:sz w:val="24"/>
          <w:szCs w:val="24"/>
        </w:rPr>
        <w:t>,</w:t>
      </w:r>
      <w:r w:rsidRPr="003C790C">
        <w:rPr>
          <w:spacing w:val="1"/>
          <w:sz w:val="24"/>
          <w:szCs w:val="24"/>
        </w:rPr>
        <w:t xml:space="preserve"> </w:t>
      </w:r>
      <w:r w:rsidRPr="003C790C">
        <w:rPr>
          <w:sz w:val="24"/>
          <w:szCs w:val="24"/>
        </w:rPr>
        <w:t>but</w:t>
      </w:r>
      <w:r w:rsidRPr="003C790C">
        <w:rPr>
          <w:spacing w:val="2"/>
          <w:sz w:val="24"/>
          <w:szCs w:val="24"/>
        </w:rPr>
        <w:t xml:space="preserve"> </w:t>
      </w:r>
      <w:r w:rsidRPr="003C790C">
        <w:rPr>
          <w:sz w:val="24"/>
          <w:szCs w:val="24"/>
        </w:rPr>
        <w:t>aga</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avo</w:t>
      </w:r>
      <w:r w:rsidRPr="003C790C">
        <w:rPr>
          <w:spacing w:val="-1"/>
          <w:sz w:val="24"/>
          <w:szCs w:val="24"/>
        </w:rPr>
        <w:t>i</w:t>
      </w:r>
      <w:r w:rsidRPr="003C790C">
        <w:rPr>
          <w:sz w:val="24"/>
          <w:szCs w:val="24"/>
        </w:rPr>
        <w:t xml:space="preserve">d </w:t>
      </w:r>
      <w:r w:rsidRPr="003C790C">
        <w:rPr>
          <w:spacing w:val="-1"/>
          <w:sz w:val="24"/>
          <w:szCs w:val="24"/>
        </w:rPr>
        <w:t>m</w:t>
      </w:r>
      <w:r w:rsidRPr="003C790C">
        <w:rPr>
          <w:spacing w:val="1"/>
          <w:sz w:val="24"/>
          <w:szCs w:val="24"/>
        </w:rPr>
        <w:t>e</w:t>
      </w:r>
      <w:r w:rsidRPr="003C790C">
        <w:rPr>
          <w:sz w:val="24"/>
          <w:szCs w:val="24"/>
        </w:rPr>
        <w:t>an</w:t>
      </w:r>
      <w:r w:rsidRPr="003C790C">
        <w:rPr>
          <w:spacing w:val="-1"/>
          <w:sz w:val="24"/>
          <w:szCs w:val="24"/>
        </w:rPr>
        <w:t>i</w:t>
      </w:r>
      <w:r w:rsidRPr="003C790C">
        <w:rPr>
          <w:sz w:val="24"/>
          <w:szCs w:val="24"/>
        </w:rPr>
        <w:t>ng</w:t>
      </w:r>
      <w:r w:rsidRPr="003C790C">
        <w:rPr>
          <w:spacing w:val="1"/>
          <w:sz w:val="24"/>
          <w:szCs w:val="24"/>
        </w:rPr>
        <w:t>l</w:t>
      </w:r>
      <w:r w:rsidRPr="003C790C">
        <w:rPr>
          <w:sz w:val="24"/>
          <w:szCs w:val="24"/>
        </w:rPr>
        <w:t>ess</w:t>
      </w:r>
      <w:r w:rsidRPr="003C790C">
        <w:rPr>
          <w:spacing w:val="-1"/>
          <w:sz w:val="24"/>
          <w:szCs w:val="24"/>
        </w:rPr>
        <w:t xml:space="preserve"> </w:t>
      </w:r>
      <w:r w:rsidRPr="003C790C">
        <w:rPr>
          <w:sz w:val="24"/>
          <w:szCs w:val="24"/>
        </w:rPr>
        <w:t>phr</w:t>
      </w:r>
      <w:r w:rsidRPr="003C790C">
        <w:rPr>
          <w:spacing w:val="1"/>
          <w:sz w:val="24"/>
          <w:szCs w:val="24"/>
        </w:rPr>
        <w:t>a</w:t>
      </w:r>
      <w:r w:rsidRPr="003C790C">
        <w:rPr>
          <w:spacing w:val="-1"/>
          <w:sz w:val="24"/>
          <w:szCs w:val="24"/>
        </w:rPr>
        <w:t>s</w:t>
      </w:r>
      <w:r w:rsidRPr="003C790C">
        <w:rPr>
          <w:sz w:val="24"/>
          <w:szCs w:val="24"/>
        </w:rPr>
        <w:t xml:space="preserve">es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s</w:t>
      </w:r>
      <w:r w:rsidRPr="003C790C">
        <w:rPr>
          <w:spacing w:val="-1"/>
          <w:sz w:val="24"/>
          <w:szCs w:val="24"/>
        </w:rPr>
        <w:t>li</w:t>
      </w:r>
      <w:r w:rsidRPr="003C790C">
        <w:rPr>
          <w:sz w:val="24"/>
          <w:szCs w:val="24"/>
        </w:rPr>
        <w:t xml:space="preserve">p under your </w:t>
      </w:r>
      <w:r w:rsidRPr="003C790C">
        <w:rPr>
          <w:spacing w:val="1"/>
          <w:sz w:val="24"/>
          <w:szCs w:val="24"/>
        </w:rPr>
        <w:t>c</w:t>
      </w:r>
      <w:r w:rsidRPr="003C790C">
        <w:rPr>
          <w:sz w:val="24"/>
          <w:szCs w:val="24"/>
        </w:rPr>
        <w:t>u</w:t>
      </w:r>
      <w:r w:rsidRPr="003C790C">
        <w:rPr>
          <w:spacing w:val="-1"/>
          <w:sz w:val="24"/>
          <w:szCs w:val="24"/>
        </w:rPr>
        <w:t>s</w:t>
      </w:r>
      <w:r w:rsidRPr="003C790C">
        <w:rPr>
          <w:spacing w:val="1"/>
          <w:sz w:val="24"/>
          <w:szCs w:val="24"/>
        </w:rPr>
        <w:t>t</w:t>
      </w:r>
      <w:r w:rsidRPr="003C790C">
        <w:rPr>
          <w:spacing w:val="-2"/>
          <w:sz w:val="24"/>
          <w:szCs w:val="24"/>
        </w:rPr>
        <w:t>o</w:t>
      </w:r>
      <w:r w:rsidRPr="003C790C">
        <w:rPr>
          <w:spacing w:val="1"/>
          <w:sz w:val="24"/>
          <w:szCs w:val="24"/>
        </w:rPr>
        <w:t>m</w:t>
      </w:r>
      <w:r w:rsidRPr="003C790C">
        <w:rPr>
          <w:sz w:val="24"/>
          <w:szCs w:val="24"/>
        </w:rPr>
        <w:t>er</w:t>
      </w:r>
      <w:r w:rsidRPr="003C790C">
        <w:rPr>
          <w:spacing w:val="-9"/>
          <w:sz w:val="24"/>
          <w:szCs w:val="24"/>
        </w:rPr>
        <w:t>s</w:t>
      </w:r>
      <w:r w:rsidRPr="003C790C">
        <w:rPr>
          <w:sz w:val="24"/>
          <w:szCs w:val="24"/>
        </w:rPr>
        <w:t>’</w:t>
      </w:r>
      <w:r w:rsidRPr="003C790C">
        <w:rPr>
          <w:spacing w:val="-8"/>
          <w:sz w:val="24"/>
          <w:szCs w:val="24"/>
        </w:rPr>
        <w:t xml:space="preserve"> </w:t>
      </w:r>
      <w:r w:rsidRPr="003C790C">
        <w:rPr>
          <w:sz w:val="24"/>
          <w:szCs w:val="24"/>
        </w:rPr>
        <w:t>rad</w:t>
      </w:r>
      <w:r w:rsidRPr="003C790C">
        <w:rPr>
          <w:spacing w:val="-6"/>
          <w:sz w:val="24"/>
          <w:szCs w:val="24"/>
        </w:rPr>
        <w:t>a</w:t>
      </w:r>
      <w:r w:rsidRPr="003C790C">
        <w:rPr>
          <w:spacing w:val="-4"/>
          <w:sz w:val="24"/>
          <w:szCs w:val="24"/>
        </w:rPr>
        <w:t>r</w:t>
      </w:r>
      <w:r w:rsidRPr="003C790C">
        <w:rPr>
          <w:sz w:val="24"/>
          <w:szCs w:val="24"/>
        </w:rPr>
        <w:t>.</w:t>
      </w:r>
    </w:p>
    <w:p w:rsidR="000F5F51" w:rsidRPr="003C790C" w:rsidRDefault="000F5F51" w:rsidP="00C86749">
      <w:pPr>
        <w:spacing w:before="3"/>
        <w:ind w:left="102" w:right="85"/>
        <w:jc w:val="both"/>
        <w:rPr>
          <w:sz w:val="24"/>
          <w:szCs w:val="24"/>
        </w:rPr>
      </w:pPr>
      <w:r w:rsidRPr="003C790C">
        <w:rPr>
          <w:rFonts w:eastAsia="Calibri"/>
          <w:sz w:val="24"/>
          <w:szCs w:val="24"/>
        </w:rPr>
        <w:t xml:space="preserve">·            </w:t>
      </w:r>
      <w:r w:rsidRPr="003C790C">
        <w:rPr>
          <w:rFonts w:eastAsia="Calibri"/>
          <w:spacing w:val="1"/>
          <w:sz w:val="24"/>
          <w:szCs w:val="24"/>
        </w:rPr>
        <w:t xml:space="preserve"> </w:t>
      </w:r>
      <w:r w:rsidRPr="003C790C">
        <w:rPr>
          <w:b/>
          <w:spacing w:val="-1"/>
          <w:sz w:val="24"/>
          <w:szCs w:val="24"/>
        </w:rPr>
        <w:t>K</w:t>
      </w:r>
      <w:r w:rsidRPr="003C790C">
        <w:rPr>
          <w:b/>
          <w:sz w:val="24"/>
          <w:szCs w:val="24"/>
        </w:rPr>
        <w:t>now</w:t>
      </w:r>
      <w:r w:rsidRPr="003C790C">
        <w:rPr>
          <w:b/>
          <w:spacing w:val="3"/>
          <w:sz w:val="24"/>
          <w:szCs w:val="24"/>
        </w:rPr>
        <w:t xml:space="preserve"> </w:t>
      </w:r>
      <w:r w:rsidRPr="003C790C">
        <w:rPr>
          <w:b/>
          <w:sz w:val="24"/>
          <w:szCs w:val="24"/>
        </w:rPr>
        <w:t>t</w:t>
      </w:r>
      <w:r w:rsidRPr="003C790C">
        <w:rPr>
          <w:b/>
          <w:spacing w:val="-1"/>
          <w:sz w:val="24"/>
          <w:szCs w:val="24"/>
        </w:rPr>
        <w:t>h</w:t>
      </w:r>
      <w:r w:rsidRPr="003C790C">
        <w:rPr>
          <w:b/>
          <w:sz w:val="24"/>
          <w:szCs w:val="24"/>
        </w:rPr>
        <w:t>y</w:t>
      </w:r>
      <w:r w:rsidRPr="003C790C">
        <w:rPr>
          <w:b/>
          <w:spacing w:val="3"/>
          <w:sz w:val="24"/>
          <w:szCs w:val="24"/>
        </w:rPr>
        <w:t xml:space="preserve"> </w:t>
      </w:r>
      <w:r w:rsidRPr="003C790C">
        <w:rPr>
          <w:b/>
          <w:sz w:val="24"/>
          <w:szCs w:val="24"/>
        </w:rPr>
        <w:t>c</w:t>
      </w:r>
      <w:r w:rsidRPr="003C790C">
        <w:rPr>
          <w:b/>
          <w:spacing w:val="-1"/>
          <w:sz w:val="24"/>
          <w:szCs w:val="24"/>
        </w:rPr>
        <w:t>u</w:t>
      </w:r>
      <w:r w:rsidRPr="003C790C">
        <w:rPr>
          <w:b/>
          <w:sz w:val="24"/>
          <w:szCs w:val="24"/>
        </w:rPr>
        <w:t>stom</w:t>
      </w:r>
      <w:r w:rsidRPr="003C790C">
        <w:rPr>
          <w:b/>
          <w:spacing w:val="-11"/>
          <w:sz w:val="24"/>
          <w:szCs w:val="24"/>
        </w:rPr>
        <w:t>e</w:t>
      </w:r>
      <w:r w:rsidRPr="003C790C">
        <w:rPr>
          <w:b/>
          <w:spacing w:val="-9"/>
          <w:sz w:val="24"/>
          <w:szCs w:val="24"/>
        </w:rPr>
        <w:t>r</w:t>
      </w:r>
      <w:r w:rsidRPr="003C790C">
        <w:rPr>
          <w:sz w:val="24"/>
          <w:szCs w:val="24"/>
        </w:rPr>
        <w:t>.</w:t>
      </w:r>
      <w:r w:rsidRPr="003C790C">
        <w:rPr>
          <w:spacing w:val="3"/>
          <w:sz w:val="24"/>
          <w:szCs w:val="24"/>
        </w:rPr>
        <w:t xml:space="preserve"> </w:t>
      </w:r>
      <w:r w:rsidRPr="003C790C">
        <w:rPr>
          <w:spacing w:val="-1"/>
          <w:sz w:val="24"/>
          <w:szCs w:val="24"/>
        </w:rPr>
        <w:t>E</w:t>
      </w:r>
      <w:r w:rsidRPr="003C790C">
        <w:rPr>
          <w:sz w:val="24"/>
          <w:szCs w:val="24"/>
        </w:rPr>
        <w:t>ven</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c</w:t>
      </w:r>
      <w:r w:rsidRPr="003C790C">
        <w:rPr>
          <w:spacing w:val="-1"/>
          <w:sz w:val="24"/>
          <w:szCs w:val="24"/>
        </w:rPr>
        <w:t>l</w:t>
      </w:r>
      <w:r w:rsidRPr="003C790C">
        <w:rPr>
          <w:spacing w:val="1"/>
          <w:sz w:val="24"/>
          <w:szCs w:val="24"/>
        </w:rPr>
        <w:t>e</w:t>
      </w:r>
      <w:r w:rsidRPr="003C790C">
        <w:rPr>
          <w:sz w:val="24"/>
          <w:szCs w:val="24"/>
        </w:rPr>
        <w:t>verest</w:t>
      </w:r>
      <w:r w:rsidRPr="003C790C">
        <w:rPr>
          <w:spacing w:val="2"/>
          <w:sz w:val="24"/>
          <w:szCs w:val="24"/>
        </w:rPr>
        <w:t xml:space="preserve"> </w:t>
      </w:r>
      <w:r w:rsidRPr="003C790C">
        <w:rPr>
          <w:sz w:val="24"/>
          <w:szCs w:val="24"/>
        </w:rPr>
        <w:t>ad</w:t>
      </w:r>
      <w:r w:rsidRPr="003C790C">
        <w:rPr>
          <w:spacing w:val="3"/>
          <w:sz w:val="24"/>
          <w:szCs w:val="24"/>
        </w:rPr>
        <w:t xml:space="preserve"> </w:t>
      </w:r>
      <w:r w:rsidRPr="003C790C">
        <w:rPr>
          <w:spacing w:val="-1"/>
          <w:sz w:val="24"/>
          <w:szCs w:val="24"/>
        </w:rPr>
        <w:t>w</w:t>
      </w:r>
      <w:r w:rsidRPr="003C790C">
        <w:rPr>
          <w:sz w:val="24"/>
          <w:szCs w:val="24"/>
        </w:rPr>
        <w:t>o</w:t>
      </w:r>
      <w:r w:rsidRPr="003C790C">
        <w:rPr>
          <w:spacing w:val="-2"/>
          <w:sz w:val="24"/>
          <w:szCs w:val="24"/>
        </w:rPr>
        <w:t>n</w:t>
      </w:r>
      <w:r w:rsidRPr="003C790C">
        <w:rPr>
          <w:sz w:val="24"/>
          <w:szCs w:val="24"/>
        </w:rPr>
        <w:t>’t work</w:t>
      </w:r>
      <w:r w:rsidRPr="003C790C">
        <w:rPr>
          <w:spacing w:val="1"/>
          <w:sz w:val="24"/>
          <w:szCs w:val="24"/>
        </w:rPr>
        <w:t xml:space="preserve"> </w:t>
      </w:r>
      <w:r w:rsidRPr="003C790C">
        <w:rPr>
          <w:spacing w:val="-1"/>
          <w:sz w:val="24"/>
          <w:szCs w:val="24"/>
        </w:rPr>
        <w:t>i</w:t>
      </w:r>
      <w:r w:rsidRPr="003C790C">
        <w:rPr>
          <w:sz w:val="24"/>
          <w:szCs w:val="24"/>
        </w:rPr>
        <w:t>f</w:t>
      </w:r>
      <w:r w:rsidRPr="003C790C">
        <w:rPr>
          <w:spacing w:val="3"/>
          <w:sz w:val="24"/>
          <w:szCs w:val="24"/>
        </w:rPr>
        <w:t xml:space="preserve"> </w:t>
      </w:r>
      <w:r w:rsidRPr="003C790C">
        <w:rPr>
          <w:spacing w:val="-1"/>
          <w:sz w:val="24"/>
          <w:szCs w:val="24"/>
        </w:rPr>
        <w:t>i</w:t>
      </w:r>
      <w:r w:rsidRPr="003C790C">
        <w:rPr>
          <w:sz w:val="24"/>
          <w:szCs w:val="24"/>
        </w:rPr>
        <w:t>t</w:t>
      </w:r>
      <w:r w:rsidRPr="003C790C">
        <w:rPr>
          <w:spacing w:val="2"/>
          <w:sz w:val="24"/>
          <w:szCs w:val="24"/>
        </w:rPr>
        <w:t xml:space="preserve"> </w:t>
      </w:r>
      <w:r w:rsidRPr="003C790C">
        <w:rPr>
          <w:sz w:val="24"/>
          <w:szCs w:val="24"/>
        </w:rPr>
        <w:t>doesn</w:t>
      </w:r>
      <w:r w:rsidRPr="003C790C">
        <w:rPr>
          <w:spacing w:val="-1"/>
          <w:sz w:val="24"/>
          <w:szCs w:val="24"/>
        </w:rPr>
        <w:t>'</w:t>
      </w:r>
      <w:r w:rsidRPr="003C790C">
        <w:rPr>
          <w:sz w:val="24"/>
          <w:szCs w:val="24"/>
        </w:rPr>
        <w:t>t</w:t>
      </w:r>
      <w:r w:rsidRPr="003C790C">
        <w:rPr>
          <w:spacing w:val="2"/>
          <w:sz w:val="24"/>
          <w:szCs w:val="24"/>
        </w:rPr>
        <w:t xml:space="preserve"> </w:t>
      </w:r>
      <w:r w:rsidRPr="003C790C">
        <w:rPr>
          <w:sz w:val="24"/>
          <w:szCs w:val="24"/>
        </w:rPr>
        <w:t>app</w:t>
      </w:r>
      <w:r w:rsidRPr="003C790C">
        <w:rPr>
          <w:spacing w:val="1"/>
          <w:sz w:val="24"/>
          <w:szCs w:val="24"/>
        </w:rPr>
        <w:t>e</w:t>
      </w:r>
      <w:r w:rsidRPr="003C790C">
        <w:rPr>
          <w:sz w:val="24"/>
          <w:szCs w:val="24"/>
        </w:rPr>
        <w:t>al</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t</w:t>
      </w:r>
      <w:r w:rsidRPr="003C790C">
        <w:rPr>
          <w:spacing w:val="-3"/>
          <w:sz w:val="24"/>
          <w:szCs w:val="24"/>
        </w:rPr>
        <w:t>a</w:t>
      </w:r>
      <w:r w:rsidRPr="003C790C">
        <w:rPr>
          <w:sz w:val="24"/>
          <w:szCs w:val="24"/>
        </w:rPr>
        <w:t>r</w:t>
      </w:r>
      <w:r w:rsidRPr="003C790C">
        <w:rPr>
          <w:spacing w:val="-2"/>
          <w:sz w:val="24"/>
          <w:szCs w:val="24"/>
        </w:rPr>
        <w:t>g</w:t>
      </w:r>
      <w:r w:rsidRPr="003C790C">
        <w:rPr>
          <w:spacing w:val="1"/>
          <w:sz w:val="24"/>
          <w:szCs w:val="24"/>
        </w:rPr>
        <w:t>e</w:t>
      </w:r>
      <w:r w:rsidRPr="003C790C">
        <w:rPr>
          <w:sz w:val="24"/>
          <w:szCs w:val="24"/>
        </w:rPr>
        <w:t>t aud</w:t>
      </w:r>
      <w:r w:rsidRPr="003C790C">
        <w:rPr>
          <w:spacing w:val="1"/>
          <w:sz w:val="24"/>
          <w:szCs w:val="24"/>
        </w:rPr>
        <w:t>i</w:t>
      </w:r>
      <w:r w:rsidRPr="003C790C">
        <w:rPr>
          <w:sz w:val="24"/>
          <w:szCs w:val="24"/>
        </w:rPr>
        <w:t>ence.</w:t>
      </w:r>
      <w:r w:rsidRPr="003C790C">
        <w:rPr>
          <w:spacing w:val="3"/>
          <w:sz w:val="24"/>
          <w:szCs w:val="24"/>
        </w:rPr>
        <w:t xml:space="preserve"> </w:t>
      </w:r>
      <w:r w:rsidRPr="003C790C">
        <w:rPr>
          <w:sz w:val="24"/>
          <w:szCs w:val="24"/>
        </w:rPr>
        <w:t>K</w:t>
      </w:r>
      <w:r w:rsidRPr="003C790C">
        <w:rPr>
          <w:spacing w:val="-3"/>
          <w:sz w:val="24"/>
          <w:szCs w:val="24"/>
        </w:rPr>
        <w:t>e</w:t>
      </w:r>
      <w:r w:rsidRPr="003C790C">
        <w:rPr>
          <w:spacing w:val="1"/>
          <w:sz w:val="24"/>
          <w:szCs w:val="24"/>
        </w:rPr>
        <w:t>e</w:t>
      </w:r>
      <w:r w:rsidRPr="003C790C">
        <w:rPr>
          <w:sz w:val="24"/>
          <w:szCs w:val="24"/>
        </w:rPr>
        <w:t>p</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pacing w:val="-1"/>
          <w:sz w:val="24"/>
          <w:szCs w:val="24"/>
        </w:rPr>
        <w:t>t</w:t>
      </w:r>
      <w:r w:rsidRPr="003C790C">
        <w:rPr>
          <w:spacing w:val="-3"/>
          <w:sz w:val="24"/>
          <w:szCs w:val="24"/>
        </w:rPr>
        <w:t>a</w:t>
      </w:r>
      <w:r w:rsidRPr="003C790C">
        <w:rPr>
          <w:sz w:val="24"/>
          <w:szCs w:val="24"/>
        </w:rPr>
        <w:t>r</w:t>
      </w:r>
      <w:r w:rsidRPr="003C790C">
        <w:rPr>
          <w:spacing w:val="-2"/>
          <w:sz w:val="24"/>
          <w:szCs w:val="24"/>
        </w:rPr>
        <w:t>g</w:t>
      </w:r>
      <w:r w:rsidRPr="003C790C">
        <w:rPr>
          <w:spacing w:val="1"/>
          <w:sz w:val="24"/>
          <w:szCs w:val="24"/>
        </w:rPr>
        <w:t>e</w:t>
      </w:r>
      <w:r w:rsidRPr="003C790C">
        <w:rPr>
          <w:sz w:val="24"/>
          <w:szCs w:val="24"/>
        </w:rPr>
        <w:t>t consu</w:t>
      </w:r>
      <w:r w:rsidRPr="003C790C">
        <w:rPr>
          <w:spacing w:val="-1"/>
          <w:sz w:val="24"/>
          <w:szCs w:val="24"/>
        </w:rPr>
        <w:t>m</w:t>
      </w:r>
      <w:r w:rsidRPr="003C790C">
        <w:rPr>
          <w:sz w:val="24"/>
          <w:szCs w:val="24"/>
        </w:rPr>
        <w:t>er</w:t>
      </w:r>
      <w:r w:rsidRPr="003C790C">
        <w:rPr>
          <w:spacing w:val="1"/>
          <w:sz w:val="24"/>
          <w:szCs w:val="24"/>
        </w:rPr>
        <w:t xml:space="preserve"> i</w:t>
      </w:r>
      <w:r w:rsidRPr="003C790C">
        <w:rPr>
          <w:sz w:val="24"/>
          <w:szCs w:val="24"/>
        </w:rPr>
        <w:t>n</w:t>
      </w:r>
      <w:r w:rsidRPr="003C790C">
        <w:rPr>
          <w:spacing w:val="1"/>
          <w:sz w:val="24"/>
          <w:szCs w:val="24"/>
        </w:rPr>
        <w:t xml:space="preserve"> </w:t>
      </w:r>
      <w:r w:rsidRPr="003C790C">
        <w:rPr>
          <w:spacing w:val="-1"/>
          <w:sz w:val="24"/>
          <w:szCs w:val="24"/>
        </w:rPr>
        <w:t>mi</w:t>
      </w:r>
      <w:r w:rsidRPr="003C790C">
        <w:rPr>
          <w:sz w:val="24"/>
          <w:szCs w:val="24"/>
        </w:rPr>
        <w:t>nd</w:t>
      </w:r>
      <w:r w:rsidRPr="003C790C">
        <w:rPr>
          <w:spacing w:val="1"/>
          <w:sz w:val="24"/>
          <w:szCs w:val="24"/>
        </w:rPr>
        <w:t xml:space="preserve"> </w:t>
      </w:r>
      <w:r w:rsidRPr="003C790C">
        <w:rPr>
          <w:sz w:val="24"/>
          <w:szCs w:val="24"/>
        </w:rPr>
        <w:t>when</w:t>
      </w:r>
      <w:r w:rsidRPr="003C790C">
        <w:rPr>
          <w:spacing w:val="1"/>
          <w:sz w:val="24"/>
          <w:szCs w:val="24"/>
        </w:rPr>
        <w:t xml:space="preserve"> </w:t>
      </w:r>
      <w:r w:rsidRPr="003C790C">
        <w:rPr>
          <w:sz w:val="24"/>
          <w:szCs w:val="24"/>
        </w:rPr>
        <w:t>you're deve</w:t>
      </w:r>
      <w:r w:rsidRPr="003C790C">
        <w:rPr>
          <w:spacing w:val="1"/>
          <w:sz w:val="24"/>
          <w:szCs w:val="24"/>
        </w:rPr>
        <w:t>l</w:t>
      </w:r>
      <w:r w:rsidRPr="003C790C">
        <w:rPr>
          <w:sz w:val="24"/>
          <w:szCs w:val="24"/>
        </w:rPr>
        <w:t>op</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t</w:t>
      </w:r>
      <w:r w:rsidRPr="003C790C">
        <w:rPr>
          <w:sz w:val="24"/>
          <w:szCs w:val="24"/>
        </w:rPr>
        <w:t xml:space="preserve">one </w:t>
      </w:r>
      <w:r w:rsidRPr="003C790C">
        <w:rPr>
          <w:spacing w:val="1"/>
          <w:sz w:val="24"/>
          <w:szCs w:val="24"/>
        </w:rPr>
        <w:t>a</w:t>
      </w:r>
      <w:r w:rsidRPr="003C790C">
        <w:rPr>
          <w:sz w:val="24"/>
          <w:szCs w:val="24"/>
        </w:rPr>
        <w:t>nd</w:t>
      </w:r>
      <w:r w:rsidRPr="003C790C">
        <w:rPr>
          <w:spacing w:val="1"/>
          <w:sz w:val="24"/>
          <w:szCs w:val="24"/>
        </w:rPr>
        <w:t xml:space="preserve"> </w:t>
      </w:r>
      <w:r w:rsidRPr="003C790C">
        <w:rPr>
          <w:spacing w:val="-1"/>
          <w:sz w:val="24"/>
          <w:szCs w:val="24"/>
        </w:rPr>
        <w:t>l</w:t>
      </w:r>
      <w:r w:rsidRPr="003C790C">
        <w:rPr>
          <w:sz w:val="24"/>
          <w:szCs w:val="24"/>
        </w:rPr>
        <w:t>ook</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your add</w:t>
      </w:r>
    </w:p>
    <w:p w:rsidR="000F5F51" w:rsidRPr="003C790C" w:rsidRDefault="000F5F51" w:rsidP="00C86749">
      <w:pPr>
        <w:spacing w:before="3"/>
        <w:ind w:left="102" w:right="76"/>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b/>
          <w:spacing w:val="-1"/>
          <w:sz w:val="24"/>
          <w:szCs w:val="24"/>
        </w:rPr>
        <w:t>F</w:t>
      </w:r>
      <w:r w:rsidRPr="003C790C">
        <w:rPr>
          <w:b/>
          <w:spacing w:val="1"/>
          <w:sz w:val="24"/>
          <w:szCs w:val="24"/>
        </w:rPr>
        <w:t>i</w:t>
      </w:r>
      <w:r w:rsidRPr="003C790C">
        <w:rPr>
          <w:b/>
          <w:spacing w:val="-1"/>
          <w:sz w:val="24"/>
          <w:szCs w:val="24"/>
        </w:rPr>
        <w:t>n</w:t>
      </w:r>
      <w:r w:rsidRPr="003C790C">
        <w:rPr>
          <w:b/>
          <w:sz w:val="24"/>
          <w:szCs w:val="24"/>
        </w:rPr>
        <w:t>d</w:t>
      </w:r>
      <w:r w:rsidRPr="003C790C">
        <w:rPr>
          <w:b/>
          <w:spacing w:val="4"/>
          <w:sz w:val="24"/>
          <w:szCs w:val="24"/>
        </w:rPr>
        <w:t xml:space="preserve"> </w:t>
      </w:r>
      <w:r w:rsidRPr="003C790C">
        <w:rPr>
          <w:b/>
          <w:sz w:val="24"/>
          <w:szCs w:val="24"/>
        </w:rPr>
        <w:t>a</w:t>
      </w:r>
      <w:r w:rsidRPr="003C790C">
        <w:rPr>
          <w:b/>
          <w:spacing w:val="2"/>
          <w:sz w:val="24"/>
          <w:szCs w:val="24"/>
        </w:rPr>
        <w:t xml:space="preserve"> </w:t>
      </w:r>
      <w:r w:rsidRPr="003C790C">
        <w:rPr>
          <w:b/>
          <w:sz w:val="24"/>
          <w:szCs w:val="24"/>
        </w:rPr>
        <w:t>way</w:t>
      </w:r>
      <w:r w:rsidRPr="003C790C">
        <w:rPr>
          <w:b/>
          <w:spacing w:val="3"/>
          <w:sz w:val="24"/>
          <w:szCs w:val="24"/>
        </w:rPr>
        <w:t xml:space="preserve"> </w:t>
      </w:r>
      <w:r w:rsidRPr="003C790C">
        <w:rPr>
          <w:b/>
          <w:sz w:val="24"/>
          <w:szCs w:val="24"/>
        </w:rPr>
        <w:t>to</w:t>
      </w:r>
      <w:r w:rsidRPr="003C790C">
        <w:rPr>
          <w:b/>
          <w:spacing w:val="2"/>
          <w:sz w:val="24"/>
          <w:szCs w:val="24"/>
        </w:rPr>
        <w:t xml:space="preserve"> </w:t>
      </w:r>
      <w:r w:rsidRPr="003C790C">
        <w:rPr>
          <w:b/>
          <w:sz w:val="24"/>
          <w:szCs w:val="24"/>
        </w:rPr>
        <w:t>con</w:t>
      </w:r>
      <w:r w:rsidRPr="003C790C">
        <w:rPr>
          <w:b/>
          <w:spacing w:val="-1"/>
          <w:sz w:val="24"/>
          <w:szCs w:val="24"/>
        </w:rPr>
        <w:t>n</w:t>
      </w:r>
      <w:r w:rsidRPr="003C790C">
        <w:rPr>
          <w:b/>
          <w:spacing w:val="1"/>
          <w:sz w:val="24"/>
          <w:szCs w:val="24"/>
        </w:rPr>
        <w:t>e</w:t>
      </w:r>
      <w:r w:rsidRPr="003C790C">
        <w:rPr>
          <w:b/>
          <w:sz w:val="24"/>
          <w:szCs w:val="24"/>
        </w:rPr>
        <w:t>ct</w:t>
      </w:r>
      <w:r w:rsidRPr="003C790C">
        <w:rPr>
          <w:b/>
          <w:spacing w:val="4"/>
          <w:sz w:val="24"/>
          <w:szCs w:val="24"/>
        </w:rPr>
        <w:t xml:space="preserve"> </w:t>
      </w:r>
      <w:r w:rsidRPr="003C790C">
        <w:rPr>
          <w:b/>
          <w:sz w:val="24"/>
          <w:szCs w:val="24"/>
        </w:rPr>
        <w:t>the</w:t>
      </w:r>
      <w:r w:rsidRPr="003C790C">
        <w:rPr>
          <w:b/>
          <w:spacing w:val="1"/>
          <w:sz w:val="24"/>
          <w:szCs w:val="24"/>
        </w:rPr>
        <w:t xml:space="preserve"> </w:t>
      </w:r>
      <w:r w:rsidRPr="003C790C">
        <w:rPr>
          <w:b/>
          <w:sz w:val="24"/>
          <w:szCs w:val="24"/>
        </w:rPr>
        <w:t>des</w:t>
      </w:r>
      <w:r w:rsidRPr="003C790C">
        <w:rPr>
          <w:b/>
          <w:spacing w:val="-3"/>
          <w:sz w:val="24"/>
          <w:szCs w:val="24"/>
        </w:rPr>
        <w:t>i</w:t>
      </w:r>
      <w:r w:rsidRPr="003C790C">
        <w:rPr>
          <w:b/>
          <w:sz w:val="24"/>
          <w:szCs w:val="24"/>
        </w:rPr>
        <w:t>res</w:t>
      </w:r>
      <w:r w:rsidRPr="003C790C">
        <w:rPr>
          <w:b/>
          <w:spacing w:val="2"/>
          <w:sz w:val="24"/>
          <w:szCs w:val="24"/>
        </w:rPr>
        <w:t xml:space="preserve"> </w:t>
      </w:r>
      <w:r w:rsidRPr="003C790C">
        <w:rPr>
          <w:b/>
          <w:sz w:val="24"/>
          <w:szCs w:val="24"/>
        </w:rPr>
        <w:t>of</w:t>
      </w:r>
      <w:r w:rsidRPr="003C790C">
        <w:rPr>
          <w:b/>
          <w:spacing w:val="2"/>
          <w:sz w:val="24"/>
          <w:szCs w:val="24"/>
        </w:rPr>
        <w:t xml:space="preserve"> </w:t>
      </w:r>
      <w:r w:rsidRPr="003C790C">
        <w:rPr>
          <w:b/>
          <w:sz w:val="24"/>
          <w:szCs w:val="24"/>
        </w:rPr>
        <w:t>consumers</w:t>
      </w:r>
      <w:r w:rsidRPr="003C790C">
        <w:rPr>
          <w:b/>
          <w:spacing w:val="2"/>
          <w:sz w:val="24"/>
          <w:szCs w:val="24"/>
        </w:rPr>
        <w:t xml:space="preserve"> </w:t>
      </w:r>
      <w:r w:rsidRPr="003C790C">
        <w:rPr>
          <w:b/>
          <w:sz w:val="24"/>
          <w:szCs w:val="24"/>
        </w:rPr>
        <w:t>to</w:t>
      </w:r>
      <w:r w:rsidRPr="003C790C">
        <w:rPr>
          <w:b/>
          <w:spacing w:val="3"/>
          <w:sz w:val="24"/>
          <w:szCs w:val="24"/>
        </w:rPr>
        <w:t xml:space="preserve"> </w:t>
      </w:r>
      <w:r w:rsidRPr="003C790C">
        <w:rPr>
          <w:b/>
          <w:spacing w:val="-1"/>
          <w:sz w:val="24"/>
          <w:szCs w:val="24"/>
        </w:rPr>
        <w:t>w</w:t>
      </w:r>
      <w:r w:rsidRPr="003C790C">
        <w:rPr>
          <w:b/>
          <w:sz w:val="24"/>
          <w:szCs w:val="24"/>
        </w:rPr>
        <w:t>hat</w:t>
      </w:r>
      <w:r w:rsidRPr="003C790C">
        <w:rPr>
          <w:b/>
          <w:spacing w:val="4"/>
          <w:sz w:val="24"/>
          <w:szCs w:val="24"/>
        </w:rPr>
        <w:t xml:space="preserve"> </w:t>
      </w:r>
      <w:r w:rsidRPr="003C790C">
        <w:rPr>
          <w:b/>
          <w:sz w:val="24"/>
          <w:szCs w:val="24"/>
        </w:rPr>
        <w:t>yo</w:t>
      </w:r>
      <w:r w:rsidRPr="003C790C">
        <w:rPr>
          <w:b/>
          <w:spacing w:val="-1"/>
          <w:sz w:val="24"/>
          <w:szCs w:val="24"/>
        </w:rPr>
        <w:t>u©</w:t>
      </w:r>
      <w:r w:rsidRPr="003C790C">
        <w:rPr>
          <w:b/>
          <w:sz w:val="24"/>
          <w:szCs w:val="24"/>
        </w:rPr>
        <w:t>re</w:t>
      </w:r>
      <w:r w:rsidRPr="003C790C">
        <w:rPr>
          <w:b/>
          <w:spacing w:val="1"/>
          <w:sz w:val="24"/>
          <w:szCs w:val="24"/>
        </w:rPr>
        <w:t xml:space="preserve"> </w:t>
      </w:r>
      <w:r w:rsidRPr="003C790C">
        <w:rPr>
          <w:b/>
          <w:sz w:val="24"/>
          <w:szCs w:val="24"/>
        </w:rPr>
        <w:t>advert</w:t>
      </w:r>
      <w:r w:rsidRPr="003C790C">
        <w:rPr>
          <w:b/>
          <w:spacing w:val="1"/>
          <w:sz w:val="24"/>
          <w:szCs w:val="24"/>
        </w:rPr>
        <w:t>i</w:t>
      </w:r>
      <w:r w:rsidRPr="003C790C">
        <w:rPr>
          <w:b/>
          <w:spacing w:val="-1"/>
          <w:sz w:val="24"/>
          <w:szCs w:val="24"/>
        </w:rPr>
        <w:t>s</w:t>
      </w:r>
      <w:r w:rsidRPr="003C790C">
        <w:rPr>
          <w:b/>
          <w:spacing w:val="1"/>
          <w:sz w:val="24"/>
          <w:szCs w:val="24"/>
        </w:rPr>
        <w:t>i</w:t>
      </w:r>
      <w:r w:rsidRPr="003C790C">
        <w:rPr>
          <w:b/>
          <w:spacing w:val="-1"/>
          <w:sz w:val="24"/>
          <w:szCs w:val="24"/>
        </w:rPr>
        <w:t>n</w:t>
      </w:r>
      <w:r w:rsidRPr="003C790C">
        <w:rPr>
          <w:b/>
          <w:spacing w:val="9"/>
          <w:sz w:val="24"/>
          <w:szCs w:val="24"/>
        </w:rPr>
        <w:t>g</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3"/>
          <w:sz w:val="24"/>
          <w:szCs w:val="24"/>
        </w:rPr>
        <w:t xml:space="preserve"> </w:t>
      </w:r>
      <w:r w:rsidRPr="003C790C">
        <w:rPr>
          <w:sz w:val="24"/>
          <w:szCs w:val="24"/>
        </w:rPr>
        <w:t xml:space="preserve">of </w:t>
      </w:r>
      <w:r w:rsidRPr="003C790C">
        <w:rPr>
          <w:spacing w:val="-1"/>
          <w:sz w:val="24"/>
          <w:szCs w:val="24"/>
        </w:rPr>
        <w:t>i</w:t>
      </w:r>
      <w:r w:rsidRPr="003C790C">
        <w:rPr>
          <w:sz w:val="24"/>
          <w:szCs w:val="24"/>
        </w:rPr>
        <w:t>t</w:t>
      </w:r>
      <w:r w:rsidRPr="003C790C">
        <w:rPr>
          <w:spacing w:val="23"/>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2"/>
          <w:sz w:val="24"/>
          <w:szCs w:val="24"/>
        </w:rPr>
        <w:t xml:space="preserve"> </w:t>
      </w:r>
      <w:r w:rsidRPr="003C790C">
        <w:rPr>
          <w:sz w:val="24"/>
          <w:szCs w:val="24"/>
        </w:rPr>
        <w:t>way:</w:t>
      </w:r>
      <w:r w:rsidRPr="003C790C">
        <w:rPr>
          <w:spacing w:val="23"/>
          <w:sz w:val="24"/>
          <w:szCs w:val="24"/>
        </w:rPr>
        <w:t xml:space="preserve"> </w:t>
      </w:r>
      <w:r w:rsidRPr="003C790C">
        <w:rPr>
          <w:spacing w:val="-1"/>
          <w:sz w:val="24"/>
          <w:szCs w:val="24"/>
        </w:rPr>
        <w:t>t</w:t>
      </w:r>
      <w:r w:rsidRPr="003C790C">
        <w:rPr>
          <w:sz w:val="24"/>
          <w:szCs w:val="24"/>
        </w:rPr>
        <w:t>he</w:t>
      </w:r>
      <w:r w:rsidRPr="003C790C">
        <w:rPr>
          <w:spacing w:val="23"/>
          <w:sz w:val="24"/>
          <w:szCs w:val="24"/>
        </w:rPr>
        <w:t xml:space="preserve"> </w:t>
      </w:r>
      <w:r w:rsidRPr="003C790C">
        <w:rPr>
          <w:sz w:val="24"/>
          <w:szCs w:val="24"/>
        </w:rPr>
        <w:t>ad</w:t>
      </w:r>
      <w:r w:rsidRPr="003C790C">
        <w:rPr>
          <w:spacing w:val="24"/>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22"/>
          <w:sz w:val="24"/>
          <w:szCs w:val="24"/>
        </w:rPr>
        <w:t xml:space="preserve"> </w:t>
      </w:r>
      <w:r w:rsidRPr="003C790C">
        <w:rPr>
          <w:sz w:val="24"/>
          <w:szCs w:val="24"/>
        </w:rPr>
        <w:t>be</w:t>
      </w:r>
      <w:r w:rsidRPr="003C790C">
        <w:rPr>
          <w:spacing w:val="23"/>
          <w:sz w:val="24"/>
          <w:szCs w:val="24"/>
        </w:rPr>
        <w:t xml:space="preserve"> </w:t>
      </w:r>
      <w:r w:rsidRPr="003C790C">
        <w:rPr>
          <w:sz w:val="24"/>
          <w:szCs w:val="24"/>
        </w:rPr>
        <w:t>a</w:t>
      </w:r>
      <w:r w:rsidRPr="003C790C">
        <w:rPr>
          <w:spacing w:val="23"/>
          <w:sz w:val="24"/>
          <w:szCs w:val="24"/>
        </w:rPr>
        <w:t xml:space="preserve"> </w:t>
      </w:r>
      <w:r w:rsidRPr="003C790C">
        <w:rPr>
          <w:sz w:val="24"/>
          <w:szCs w:val="24"/>
        </w:rPr>
        <w:t>br</w:t>
      </w:r>
      <w:r w:rsidRPr="003C790C">
        <w:rPr>
          <w:spacing w:val="-1"/>
          <w:sz w:val="24"/>
          <w:szCs w:val="24"/>
        </w:rPr>
        <w:t>i</w:t>
      </w:r>
      <w:r w:rsidRPr="003C790C">
        <w:rPr>
          <w:sz w:val="24"/>
          <w:szCs w:val="24"/>
        </w:rPr>
        <w:t>dge</w:t>
      </w:r>
      <w:r w:rsidRPr="003C790C">
        <w:rPr>
          <w:spacing w:val="23"/>
          <w:sz w:val="24"/>
          <w:szCs w:val="24"/>
        </w:rPr>
        <w:t xml:space="preserve"> </w:t>
      </w:r>
      <w:r w:rsidRPr="003C790C">
        <w:rPr>
          <w:sz w:val="24"/>
          <w:szCs w:val="24"/>
        </w:rPr>
        <w:t>be</w:t>
      </w:r>
      <w:r w:rsidRPr="003C790C">
        <w:rPr>
          <w:spacing w:val="-1"/>
          <w:sz w:val="24"/>
          <w:szCs w:val="24"/>
        </w:rPr>
        <w:t>t</w:t>
      </w:r>
      <w:r w:rsidRPr="003C790C">
        <w:rPr>
          <w:sz w:val="24"/>
          <w:szCs w:val="24"/>
        </w:rPr>
        <w:t>ween</w:t>
      </w:r>
      <w:r w:rsidRPr="003C790C">
        <w:rPr>
          <w:spacing w:val="24"/>
          <w:sz w:val="24"/>
          <w:szCs w:val="24"/>
        </w:rPr>
        <w:t xml:space="preserve"> </w:t>
      </w:r>
      <w:r w:rsidRPr="003C790C">
        <w:rPr>
          <w:sz w:val="24"/>
          <w:szCs w:val="24"/>
        </w:rPr>
        <w:t>what</w:t>
      </w:r>
      <w:r w:rsidRPr="003C790C">
        <w:rPr>
          <w:spacing w:val="23"/>
          <w:sz w:val="24"/>
          <w:szCs w:val="24"/>
        </w:rPr>
        <w:t xml:space="preserve"> </w:t>
      </w:r>
      <w:r w:rsidRPr="003C790C">
        <w:rPr>
          <w:sz w:val="24"/>
          <w:szCs w:val="24"/>
        </w:rPr>
        <w:t>your</w:t>
      </w:r>
      <w:r w:rsidRPr="003C790C">
        <w:rPr>
          <w:spacing w:val="22"/>
          <w:sz w:val="24"/>
          <w:szCs w:val="24"/>
        </w:rPr>
        <w:t xml:space="preserve"> </w:t>
      </w:r>
      <w:r w:rsidRPr="003C790C">
        <w:rPr>
          <w:sz w:val="24"/>
          <w:szCs w:val="24"/>
        </w:rPr>
        <w:t>dre</w:t>
      </w:r>
      <w:r w:rsidRPr="003C790C">
        <w:rPr>
          <w:spacing w:val="1"/>
          <w:sz w:val="24"/>
          <w:szCs w:val="24"/>
        </w:rPr>
        <w:t>a</w:t>
      </w:r>
      <w:r w:rsidRPr="003C790C">
        <w:rPr>
          <w:sz w:val="24"/>
          <w:szCs w:val="24"/>
        </w:rPr>
        <w:t>m</w:t>
      </w:r>
      <w:r w:rsidRPr="003C790C">
        <w:rPr>
          <w:spacing w:val="23"/>
          <w:sz w:val="24"/>
          <w:szCs w:val="24"/>
        </w:rPr>
        <w:t xml:space="preserve"> </w:t>
      </w:r>
      <w:r w:rsidRPr="003C790C">
        <w:rPr>
          <w:sz w:val="24"/>
          <w:szCs w:val="24"/>
        </w:rPr>
        <w:t>consu</w:t>
      </w:r>
      <w:r w:rsidRPr="003C790C">
        <w:rPr>
          <w:spacing w:val="-1"/>
          <w:sz w:val="24"/>
          <w:szCs w:val="24"/>
        </w:rPr>
        <w:t>m</w:t>
      </w:r>
      <w:r w:rsidRPr="003C790C">
        <w:rPr>
          <w:sz w:val="24"/>
          <w:szCs w:val="24"/>
        </w:rPr>
        <w:t>er</w:t>
      </w:r>
      <w:r w:rsidRPr="003C790C">
        <w:rPr>
          <w:spacing w:val="24"/>
          <w:sz w:val="24"/>
          <w:szCs w:val="24"/>
        </w:rPr>
        <w:t xml:space="preserve"> </w:t>
      </w:r>
      <w:r w:rsidRPr="003C790C">
        <w:rPr>
          <w:spacing w:val="-1"/>
          <w:sz w:val="24"/>
          <w:szCs w:val="24"/>
        </w:rPr>
        <w:t>w</w:t>
      </w:r>
      <w:r w:rsidRPr="003C790C">
        <w:rPr>
          <w:sz w:val="24"/>
          <w:szCs w:val="24"/>
        </w:rPr>
        <w:t>an</w:t>
      </w:r>
      <w:r w:rsidRPr="003C790C">
        <w:rPr>
          <w:spacing w:val="1"/>
          <w:sz w:val="24"/>
          <w:szCs w:val="24"/>
        </w:rPr>
        <w:t>t</w:t>
      </w:r>
      <w:r w:rsidRPr="003C790C">
        <w:rPr>
          <w:sz w:val="24"/>
          <w:szCs w:val="24"/>
        </w:rPr>
        <w:t>s</w:t>
      </w:r>
      <w:r w:rsidRPr="003C790C">
        <w:rPr>
          <w:spacing w:val="22"/>
          <w:sz w:val="24"/>
          <w:szCs w:val="24"/>
        </w:rPr>
        <w:t xml:space="preserve"> </w:t>
      </w:r>
      <w:r w:rsidRPr="003C790C">
        <w:rPr>
          <w:sz w:val="24"/>
          <w:szCs w:val="24"/>
        </w:rPr>
        <w:t>or</w:t>
      </w:r>
      <w:r w:rsidRPr="003C790C">
        <w:rPr>
          <w:spacing w:val="24"/>
          <w:sz w:val="24"/>
          <w:szCs w:val="24"/>
        </w:rPr>
        <w:t xml:space="preserve"> </w:t>
      </w:r>
      <w:r w:rsidRPr="003C790C">
        <w:rPr>
          <w:spacing w:val="-2"/>
          <w:sz w:val="24"/>
          <w:szCs w:val="24"/>
        </w:rPr>
        <w:t>n</w:t>
      </w:r>
      <w:r w:rsidRPr="003C790C">
        <w:rPr>
          <w:spacing w:val="1"/>
          <w:sz w:val="24"/>
          <w:szCs w:val="24"/>
        </w:rPr>
        <w:t>e</w:t>
      </w:r>
      <w:r w:rsidRPr="003C790C">
        <w:rPr>
          <w:sz w:val="24"/>
          <w:szCs w:val="24"/>
        </w:rPr>
        <w:t>eds</w:t>
      </w:r>
      <w:r w:rsidRPr="003C790C">
        <w:rPr>
          <w:spacing w:val="22"/>
          <w:sz w:val="24"/>
          <w:szCs w:val="24"/>
        </w:rPr>
        <w:t xml:space="preserve"> </w:t>
      </w:r>
      <w:r w:rsidRPr="003C790C">
        <w:rPr>
          <w:sz w:val="24"/>
          <w:szCs w:val="24"/>
        </w:rPr>
        <w:t>and your produc</w:t>
      </w:r>
      <w:r w:rsidRPr="003C790C">
        <w:rPr>
          <w:spacing w:val="1"/>
          <w:sz w:val="24"/>
          <w:szCs w:val="24"/>
        </w:rPr>
        <w:t>t</w:t>
      </w:r>
      <w:r w:rsidRPr="003C790C">
        <w:rPr>
          <w:sz w:val="24"/>
          <w:szCs w:val="24"/>
        </w:rPr>
        <w:t>.</w:t>
      </w:r>
    </w:p>
    <w:p w:rsidR="000F5F51" w:rsidRPr="003C790C" w:rsidRDefault="000F5F51" w:rsidP="00C86749">
      <w:pPr>
        <w:spacing w:before="11"/>
        <w:ind w:left="102" w:right="85"/>
        <w:jc w:val="both"/>
        <w:rPr>
          <w:sz w:val="24"/>
          <w:szCs w:val="24"/>
        </w:rPr>
      </w:pPr>
      <w:r w:rsidRPr="003C790C">
        <w:rPr>
          <w:rFonts w:eastAsia="Calibri"/>
          <w:sz w:val="24"/>
          <w:szCs w:val="24"/>
        </w:rPr>
        <w:t xml:space="preserve">·             </w:t>
      </w:r>
      <w:r w:rsidRPr="003C790C">
        <w:rPr>
          <w:sz w:val="24"/>
          <w:szCs w:val="24"/>
        </w:rPr>
        <w:t>Bra</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orm</w:t>
      </w:r>
      <w:r w:rsidRPr="003C790C">
        <w:rPr>
          <w:spacing w:val="7"/>
          <w:sz w:val="24"/>
          <w:szCs w:val="24"/>
        </w:rPr>
        <w:t xml:space="preserve"> </w:t>
      </w:r>
      <w:r w:rsidRPr="003C790C">
        <w:rPr>
          <w:sz w:val="24"/>
          <w:szCs w:val="24"/>
        </w:rPr>
        <w:t>about</w:t>
      </w:r>
      <w:r w:rsidRPr="003C790C">
        <w:rPr>
          <w:spacing w:val="9"/>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7"/>
          <w:sz w:val="24"/>
          <w:szCs w:val="24"/>
        </w:rPr>
        <w:t xml:space="preserve"> </w:t>
      </w:r>
      <w:r w:rsidRPr="003C790C">
        <w:rPr>
          <w:sz w:val="24"/>
          <w:szCs w:val="24"/>
        </w:rPr>
        <w:t>your</w:t>
      </w:r>
      <w:r w:rsidRPr="003C790C">
        <w:rPr>
          <w:spacing w:val="8"/>
          <w:sz w:val="24"/>
          <w:szCs w:val="24"/>
        </w:rPr>
        <w:t xml:space="preserve"> </w:t>
      </w:r>
      <w:r w:rsidRPr="003C790C">
        <w:rPr>
          <w:sz w:val="24"/>
          <w:szCs w:val="24"/>
        </w:rPr>
        <w:t>consu</w:t>
      </w:r>
      <w:r w:rsidRPr="003C790C">
        <w:rPr>
          <w:spacing w:val="-1"/>
          <w:sz w:val="24"/>
          <w:szCs w:val="24"/>
        </w:rPr>
        <w:t>m</w:t>
      </w:r>
      <w:r w:rsidRPr="003C790C">
        <w:rPr>
          <w:sz w:val="24"/>
          <w:szCs w:val="24"/>
        </w:rPr>
        <w:t>er</w:t>
      </w:r>
      <w:r w:rsidRPr="003C790C">
        <w:rPr>
          <w:spacing w:val="10"/>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w:t>
      </w:r>
      <w:r w:rsidRPr="003C790C">
        <w:rPr>
          <w:spacing w:val="9"/>
          <w:sz w:val="24"/>
          <w:szCs w:val="24"/>
        </w:rPr>
        <w:t xml:space="preserve"> </w:t>
      </w:r>
      <w:r w:rsidRPr="003C790C">
        <w:rPr>
          <w:spacing w:val="-1"/>
          <w:sz w:val="24"/>
          <w:szCs w:val="24"/>
        </w:rPr>
        <w:t>w</w:t>
      </w:r>
      <w:r w:rsidRPr="003C790C">
        <w:rPr>
          <w:sz w:val="24"/>
          <w:szCs w:val="24"/>
        </w:rPr>
        <w:t>an</w:t>
      </w:r>
      <w:r w:rsidRPr="003C790C">
        <w:rPr>
          <w:spacing w:val="1"/>
          <w:sz w:val="24"/>
          <w:szCs w:val="24"/>
        </w:rPr>
        <w:t>t</w:t>
      </w:r>
      <w:r w:rsidRPr="003C790C">
        <w:rPr>
          <w:sz w:val="24"/>
          <w:szCs w:val="24"/>
        </w:rPr>
        <w:t>,</w:t>
      </w:r>
      <w:r w:rsidRPr="003C790C">
        <w:rPr>
          <w:spacing w:val="7"/>
          <w:sz w:val="24"/>
          <w:szCs w:val="24"/>
        </w:rPr>
        <w:t xml:space="preserve"> </w:t>
      </w:r>
      <w:r w:rsidRPr="003C790C">
        <w:rPr>
          <w:sz w:val="24"/>
          <w:szCs w:val="24"/>
        </w:rPr>
        <w:t>as</w:t>
      </w:r>
      <w:r w:rsidRPr="003C790C">
        <w:rPr>
          <w:spacing w:val="8"/>
          <w:sz w:val="24"/>
          <w:szCs w:val="24"/>
        </w:rPr>
        <w:t xml:space="preserve"> </w:t>
      </w:r>
      <w:r w:rsidRPr="003C790C">
        <w:rPr>
          <w:spacing w:val="-1"/>
          <w:sz w:val="24"/>
          <w:szCs w:val="24"/>
        </w:rPr>
        <w:t>w</w:t>
      </w:r>
      <w:r w:rsidRPr="003C790C">
        <w:rPr>
          <w:spacing w:val="1"/>
          <w:sz w:val="24"/>
          <w:szCs w:val="24"/>
        </w:rPr>
        <w:t>e</w:t>
      </w:r>
      <w:r w:rsidRPr="003C790C">
        <w:rPr>
          <w:spacing w:val="-1"/>
          <w:sz w:val="24"/>
          <w:szCs w:val="24"/>
        </w:rPr>
        <w:t>l</w:t>
      </w:r>
      <w:r w:rsidRPr="003C790C">
        <w:rPr>
          <w:sz w:val="24"/>
          <w:szCs w:val="24"/>
        </w:rPr>
        <w:t>l</w:t>
      </w:r>
      <w:r w:rsidRPr="003C790C">
        <w:rPr>
          <w:spacing w:val="7"/>
          <w:sz w:val="24"/>
          <w:szCs w:val="24"/>
        </w:rPr>
        <w:t xml:space="preserve"> </w:t>
      </w:r>
      <w:r w:rsidRPr="003C790C">
        <w:rPr>
          <w:spacing w:val="1"/>
          <w:sz w:val="24"/>
          <w:szCs w:val="24"/>
        </w:rPr>
        <w:t>a</w:t>
      </w:r>
      <w:r w:rsidRPr="003C790C">
        <w:rPr>
          <w:sz w:val="24"/>
          <w:szCs w:val="24"/>
        </w:rPr>
        <w:t>s</w:t>
      </w:r>
      <w:r w:rsidRPr="003C790C">
        <w:rPr>
          <w:spacing w:val="6"/>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7"/>
          <w:sz w:val="24"/>
          <w:szCs w:val="24"/>
        </w:rPr>
        <w:t xml:space="preserve"> </w:t>
      </w:r>
      <w:r w:rsidRPr="003C790C">
        <w:rPr>
          <w:sz w:val="24"/>
          <w:szCs w:val="24"/>
        </w:rPr>
        <w:t>of</w:t>
      </w:r>
      <w:r w:rsidRPr="003C790C">
        <w:rPr>
          <w:spacing w:val="8"/>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sug</w:t>
      </w:r>
      <w:r w:rsidRPr="003C790C">
        <w:rPr>
          <w:spacing w:val="-2"/>
          <w:sz w:val="24"/>
          <w:szCs w:val="24"/>
        </w:rPr>
        <w:t>g</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ons be</w:t>
      </w:r>
      <w:r w:rsidRPr="003C790C">
        <w:rPr>
          <w:spacing w:val="1"/>
          <w:sz w:val="24"/>
          <w:szCs w:val="24"/>
        </w:rPr>
        <w:t>l</w:t>
      </w:r>
      <w:r w:rsidRPr="003C790C">
        <w:rPr>
          <w:spacing w:val="-8"/>
          <w:sz w:val="24"/>
          <w:szCs w:val="24"/>
        </w:rPr>
        <w:t>o</w:t>
      </w:r>
      <w:r w:rsidRPr="003C790C">
        <w:rPr>
          <w:spacing w:val="-5"/>
          <w:sz w:val="24"/>
          <w:szCs w:val="24"/>
        </w:rPr>
        <w:t>w</w:t>
      </w:r>
      <w:r w:rsidRPr="003C790C">
        <w:rPr>
          <w:sz w:val="24"/>
          <w:szCs w:val="24"/>
        </w:rPr>
        <w:t xml:space="preserve">. </w:t>
      </w:r>
      <w:r w:rsidRPr="003C790C">
        <w:rPr>
          <w:spacing w:val="-1"/>
          <w:sz w:val="24"/>
          <w:szCs w:val="24"/>
        </w:rPr>
        <w:t>D</w:t>
      </w:r>
      <w:r w:rsidRPr="003C790C">
        <w:rPr>
          <w:sz w:val="24"/>
          <w:szCs w:val="24"/>
        </w:rPr>
        <w:t>on't</w:t>
      </w:r>
      <w:r w:rsidRPr="003C790C">
        <w:rPr>
          <w:spacing w:val="1"/>
          <w:sz w:val="24"/>
          <w:szCs w:val="24"/>
        </w:rPr>
        <w:t xml:space="preserve"> e</w:t>
      </w:r>
      <w:r w:rsidRPr="003C790C">
        <w:rPr>
          <w:spacing w:val="-2"/>
          <w:sz w:val="24"/>
          <w:szCs w:val="24"/>
        </w:rPr>
        <w:t>d</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your</w:t>
      </w:r>
      <w:r w:rsidRPr="003C790C">
        <w:rPr>
          <w:spacing w:val="2"/>
          <w:sz w:val="24"/>
          <w:szCs w:val="24"/>
        </w:rPr>
        <w:t xml:space="preserve"> </w:t>
      </w:r>
      <w:r w:rsidRPr="003C790C">
        <w:rPr>
          <w:spacing w:val="1"/>
          <w:sz w:val="24"/>
          <w:szCs w:val="24"/>
        </w:rPr>
        <w:t>i</w:t>
      </w:r>
      <w:r w:rsidRPr="003C790C">
        <w:rPr>
          <w:sz w:val="24"/>
          <w:szCs w:val="24"/>
        </w:rPr>
        <w:t>deas</w:t>
      </w:r>
      <w:r w:rsidRPr="003C790C">
        <w:rPr>
          <w:spacing w:val="2"/>
          <w:sz w:val="24"/>
          <w:szCs w:val="24"/>
        </w:rPr>
        <w:t xml:space="preserve"> </w:t>
      </w:r>
      <w:r w:rsidRPr="003C790C">
        <w:rPr>
          <w:spacing w:val="-1"/>
          <w:sz w:val="24"/>
          <w:szCs w:val="24"/>
        </w:rPr>
        <w:t>im</w:t>
      </w:r>
      <w:r w:rsidRPr="003C790C">
        <w:rPr>
          <w:spacing w:val="1"/>
          <w:sz w:val="24"/>
          <w:szCs w:val="24"/>
        </w:rPr>
        <w:t>m</w:t>
      </w:r>
      <w:r w:rsidRPr="003C790C">
        <w:rPr>
          <w:sz w:val="24"/>
          <w:szCs w:val="24"/>
        </w:rPr>
        <w:t>ed</w:t>
      </w:r>
      <w:r w:rsidRPr="003C790C">
        <w:rPr>
          <w:spacing w:val="-1"/>
          <w:sz w:val="24"/>
          <w:szCs w:val="24"/>
        </w:rPr>
        <w:t>i</w:t>
      </w:r>
      <w:r w:rsidRPr="003C790C">
        <w:rPr>
          <w:sz w:val="24"/>
          <w:szCs w:val="24"/>
        </w:rPr>
        <w:t>a</w:t>
      </w:r>
      <w:r w:rsidRPr="003C790C">
        <w:rPr>
          <w:spacing w:val="1"/>
          <w:sz w:val="24"/>
          <w:szCs w:val="24"/>
        </w:rPr>
        <w:t>t</w:t>
      </w:r>
      <w:r w:rsidRPr="003C790C">
        <w:rPr>
          <w:sz w:val="24"/>
          <w:szCs w:val="24"/>
        </w:rPr>
        <w:t>e</w:t>
      </w:r>
      <w:r w:rsidRPr="003C790C">
        <w:rPr>
          <w:spacing w:val="-1"/>
          <w:sz w:val="24"/>
          <w:szCs w:val="24"/>
        </w:rPr>
        <w:t>l</w:t>
      </w:r>
      <w:r w:rsidRPr="003C790C">
        <w:rPr>
          <w:sz w:val="24"/>
          <w:szCs w:val="24"/>
        </w:rPr>
        <w:t>y;</w:t>
      </w:r>
      <w:r w:rsidRPr="003C790C">
        <w:rPr>
          <w:spacing w:val="3"/>
          <w:sz w:val="24"/>
          <w:szCs w:val="24"/>
        </w:rPr>
        <w:t xml:space="preserve"> </w:t>
      </w:r>
      <w:r w:rsidRPr="003C790C">
        <w:rPr>
          <w:spacing w:val="-1"/>
          <w:sz w:val="24"/>
          <w:szCs w:val="24"/>
        </w:rPr>
        <w:t>j</w:t>
      </w:r>
      <w:r w:rsidRPr="003C790C">
        <w:rPr>
          <w:sz w:val="24"/>
          <w:szCs w:val="24"/>
        </w:rPr>
        <w:t>ust</w:t>
      </w:r>
      <w:r w:rsidRPr="003C790C">
        <w:rPr>
          <w:spacing w:val="1"/>
          <w:sz w:val="24"/>
          <w:szCs w:val="24"/>
        </w:rPr>
        <w:t xml:space="preserve"> </w:t>
      </w:r>
      <w:r w:rsidRPr="003C790C">
        <w:rPr>
          <w:sz w:val="24"/>
          <w:szCs w:val="24"/>
        </w:rPr>
        <w:t>wr</w:t>
      </w:r>
      <w:r w:rsidRPr="003C790C">
        <w:rPr>
          <w:spacing w:val="-1"/>
          <w:sz w:val="24"/>
          <w:szCs w:val="24"/>
        </w:rPr>
        <w:t>it</w:t>
      </w:r>
      <w:r w:rsidRPr="003C790C">
        <w:rPr>
          <w:sz w:val="24"/>
          <w:szCs w:val="24"/>
        </w:rPr>
        <w:t>e</w:t>
      </w:r>
      <w:r w:rsidRPr="003C790C">
        <w:rPr>
          <w:spacing w:val="3"/>
          <w:sz w:val="24"/>
          <w:szCs w:val="24"/>
        </w:rPr>
        <w:t xml:space="preserve"> </w:t>
      </w:r>
      <w:r w:rsidRPr="003C790C">
        <w:rPr>
          <w:spacing w:val="-1"/>
          <w:sz w:val="24"/>
          <w:szCs w:val="24"/>
        </w:rPr>
        <w:t>t</w:t>
      </w:r>
      <w:r w:rsidRPr="003C790C">
        <w:rPr>
          <w:sz w:val="24"/>
          <w:szCs w:val="24"/>
        </w:rPr>
        <w:t>hem</w:t>
      </w:r>
      <w:r w:rsidRPr="003C790C">
        <w:rPr>
          <w:spacing w:val="3"/>
          <w:sz w:val="24"/>
          <w:szCs w:val="24"/>
        </w:rPr>
        <w:t xml:space="preserve"> </w:t>
      </w:r>
      <w:r w:rsidRPr="003C790C">
        <w:rPr>
          <w:sz w:val="24"/>
          <w:szCs w:val="24"/>
        </w:rPr>
        <w:t>do</w:t>
      </w:r>
      <w:r w:rsidRPr="003C790C">
        <w:rPr>
          <w:spacing w:val="-1"/>
          <w:sz w:val="24"/>
          <w:szCs w:val="24"/>
        </w:rPr>
        <w:t>w</w:t>
      </w:r>
      <w:r w:rsidRPr="003C790C">
        <w:rPr>
          <w:sz w:val="24"/>
          <w:szCs w:val="24"/>
        </w:rPr>
        <w:t>n</w:t>
      </w:r>
      <w:r w:rsidRPr="003C790C">
        <w:rPr>
          <w:spacing w:val="2"/>
          <w:sz w:val="24"/>
          <w:szCs w:val="24"/>
        </w:rPr>
        <w:t xml:space="preserve"> </w:t>
      </w:r>
      <w:r w:rsidRPr="003C790C">
        <w:rPr>
          <w:sz w:val="24"/>
          <w:szCs w:val="24"/>
        </w:rPr>
        <w:t>—</w:t>
      </w:r>
      <w:r w:rsidRPr="003C790C">
        <w:rPr>
          <w:spacing w:val="2"/>
          <w:sz w:val="24"/>
          <w:szCs w:val="24"/>
        </w:rPr>
        <w:t xml:space="preserve"> </w:t>
      </w:r>
      <w:r w:rsidRPr="003C790C">
        <w:rPr>
          <w:sz w:val="24"/>
          <w:szCs w:val="24"/>
        </w:rPr>
        <w:t>you'</w:t>
      </w:r>
      <w:r w:rsidRPr="003C790C">
        <w:rPr>
          <w:spacing w:val="-1"/>
          <w:sz w:val="24"/>
          <w:szCs w:val="24"/>
        </w:rPr>
        <w:t>l</w:t>
      </w:r>
      <w:r w:rsidRPr="003C790C">
        <w:rPr>
          <w:sz w:val="24"/>
          <w:szCs w:val="24"/>
        </w:rPr>
        <w:t>l</w:t>
      </w:r>
      <w:r w:rsidRPr="003C790C">
        <w:rPr>
          <w:spacing w:val="3"/>
          <w:sz w:val="24"/>
          <w:szCs w:val="24"/>
        </w:rPr>
        <w:t xml:space="preserve"> </w:t>
      </w:r>
      <w:r w:rsidRPr="003C790C">
        <w:rPr>
          <w:spacing w:val="-2"/>
          <w:sz w:val="24"/>
          <w:szCs w:val="24"/>
        </w:rPr>
        <w:t>h</w:t>
      </w:r>
      <w:r w:rsidRPr="003C790C">
        <w:rPr>
          <w:spacing w:val="1"/>
          <w:sz w:val="24"/>
          <w:szCs w:val="24"/>
        </w:rPr>
        <w:t>a</w:t>
      </w:r>
      <w:r w:rsidRPr="003C790C">
        <w:rPr>
          <w:sz w:val="24"/>
          <w:szCs w:val="24"/>
        </w:rPr>
        <w:t>ve</w:t>
      </w:r>
      <w:r w:rsidRPr="003C790C">
        <w:rPr>
          <w:spacing w:val="1"/>
          <w:sz w:val="24"/>
          <w:szCs w:val="24"/>
        </w:rPr>
        <w:t xml:space="preserve"> </w:t>
      </w:r>
      <w:r w:rsidRPr="003C790C">
        <w:rPr>
          <w:sz w:val="24"/>
          <w:szCs w:val="24"/>
        </w:rPr>
        <w:t>p</w:t>
      </w:r>
      <w:r w:rsidRPr="003C790C">
        <w:rPr>
          <w:spacing w:val="-1"/>
          <w:sz w:val="24"/>
          <w:szCs w:val="24"/>
        </w:rPr>
        <w:t>l</w:t>
      </w:r>
      <w:r w:rsidRPr="003C790C">
        <w:rPr>
          <w:sz w:val="24"/>
          <w:szCs w:val="24"/>
        </w:rPr>
        <w:t>en</w:t>
      </w:r>
      <w:r w:rsidRPr="003C790C">
        <w:rPr>
          <w:spacing w:val="1"/>
          <w:sz w:val="24"/>
          <w:szCs w:val="24"/>
        </w:rPr>
        <w:t>t</w:t>
      </w:r>
      <w:r w:rsidRPr="003C790C">
        <w:rPr>
          <w:sz w:val="24"/>
          <w:szCs w:val="24"/>
        </w:rPr>
        <w:t>y</w:t>
      </w:r>
      <w:r w:rsidRPr="003C790C">
        <w:rPr>
          <w:spacing w:val="2"/>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1"/>
          <w:sz w:val="24"/>
          <w:szCs w:val="24"/>
        </w:rPr>
        <w:t xml:space="preserve"> t</w:t>
      </w:r>
      <w:r w:rsidRPr="003C790C">
        <w:rPr>
          <w:sz w:val="24"/>
          <w:szCs w:val="24"/>
        </w:rPr>
        <w:t>o p</w:t>
      </w:r>
      <w:r w:rsidRPr="003C790C">
        <w:rPr>
          <w:spacing w:val="-1"/>
          <w:sz w:val="24"/>
          <w:szCs w:val="24"/>
        </w:rPr>
        <w:t>i</w:t>
      </w:r>
      <w:r w:rsidRPr="003C790C">
        <w:rPr>
          <w:spacing w:val="1"/>
          <w:sz w:val="24"/>
          <w:szCs w:val="24"/>
        </w:rPr>
        <w:t>c</w:t>
      </w:r>
      <w:r w:rsidRPr="003C790C">
        <w:rPr>
          <w:sz w:val="24"/>
          <w:szCs w:val="24"/>
        </w:rPr>
        <w:t xml:space="preserve">k over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m</w:t>
      </w:r>
      <w:r w:rsidRPr="003C790C">
        <w:rPr>
          <w:spacing w:val="-1"/>
          <w:sz w:val="24"/>
          <w:szCs w:val="24"/>
        </w:rPr>
        <w:t xml:space="preserve"> l</w:t>
      </w:r>
      <w:r w:rsidRPr="003C790C">
        <w:rPr>
          <w:spacing w:val="1"/>
          <w:sz w:val="24"/>
          <w:szCs w:val="24"/>
        </w:rPr>
        <w:t>a</w:t>
      </w:r>
      <w:r w:rsidRPr="003C790C">
        <w:rPr>
          <w:spacing w:val="-1"/>
          <w:sz w:val="24"/>
          <w:szCs w:val="24"/>
        </w:rPr>
        <w:t>t</w:t>
      </w:r>
      <w:r w:rsidRPr="003C790C">
        <w:rPr>
          <w:spacing w:val="-6"/>
          <w:sz w:val="24"/>
          <w:szCs w:val="24"/>
        </w:rPr>
        <w:t>e</w:t>
      </w:r>
      <w:r w:rsidRPr="003C790C">
        <w:rPr>
          <w:spacing w:val="-4"/>
          <w:sz w:val="24"/>
          <w:szCs w:val="24"/>
        </w:rPr>
        <w:t>r</w:t>
      </w:r>
      <w:r w:rsidRPr="003C790C">
        <w:rPr>
          <w:sz w:val="24"/>
          <w:szCs w:val="24"/>
        </w:rPr>
        <w:t>.</w:t>
      </w:r>
    </w:p>
    <w:p w:rsidR="000F5F51" w:rsidRPr="003C790C" w:rsidRDefault="000F5F51" w:rsidP="00C86749">
      <w:pPr>
        <w:spacing w:before="10"/>
        <w:ind w:left="102" w:right="87"/>
        <w:jc w:val="both"/>
        <w:rPr>
          <w:sz w:val="24"/>
          <w:szCs w:val="24"/>
        </w:rPr>
      </w:pPr>
      <w:r w:rsidRPr="003C790C">
        <w:rPr>
          <w:rFonts w:eastAsia="Calibri"/>
          <w:sz w:val="24"/>
          <w:szCs w:val="24"/>
        </w:rPr>
        <w:t xml:space="preserve">·             </w:t>
      </w:r>
      <w:r w:rsidRPr="003C790C">
        <w:rPr>
          <w:sz w:val="24"/>
          <w:szCs w:val="24"/>
        </w:rPr>
        <w:t>A</w:t>
      </w:r>
      <w:r w:rsidRPr="003C790C">
        <w:rPr>
          <w:spacing w:val="-1"/>
          <w:sz w:val="24"/>
          <w:szCs w:val="24"/>
        </w:rPr>
        <w:t>s</w:t>
      </w:r>
      <w:r w:rsidRPr="003C790C">
        <w:rPr>
          <w:sz w:val="24"/>
          <w:szCs w:val="24"/>
        </w:rPr>
        <w:t>k</w:t>
      </w:r>
      <w:r w:rsidRPr="003C790C">
        <w:rPr>
          <w:spacing w:val="28"/>
          <w:sz w:val="24"/>
          <w:szCs w:val="24"/>
        </w:rPr>
        <w:t xml:space="preserve"> </w:t>
      </w:r>
      <w:r w:rsidRPr="003C790C">
        <w:rPr>
          <w:sz w:val="24"/>
          <w:szCs w:val="24"/>
        </w:rPr>
        <w:t>your</w:t>
      </w:r>
      <w:r w:rsidRPr="003C790C">
        <w:rPr>
          <w:spacing w:val="-1"/>
          <w:sz w:val="24"/>
          <w:szCs w:val="24"/>
        </w:rPr>
        <w:t>s</w:t>
      </w:r>
      <w:r w:rsidRPr="003C790C">
        <w:rPr>
          <w:sz w:val="24"/>
          <w:szCs w:val="24"/>
        </w:rPr>
        <w:t>e</w:t>
      </w:r>
      <w:r w:rsidRPr="003C790C">
        <w:rPr>
          <w:spacing w:val="1"/>
          <w:sz w:val="24"/>
          <w:szCs w:val="24"/>
        </w:rPr>
        <w:t>l</w:t>
      </w:r>
      <w:r w:rsidRPr="003C790C">
        <w:rPr>
          <w:sz w:val="24"/>
          <w:szCs w:val="24"/>
        </w:rPr>
        <w:t>f</w:t>
      </w:r>
      <w:r w:rsidRPr="003C790C">
        <w:rPr>
          <w:spacing w:val="26"/>
          <w:sz w:val="24"/>
          <w:szCs w:val="24"/>
        </w:rPr>
        <w:t xml:space="preserve"> </w:t>
      </w:r>
      <w:r w:rsidRPr="003C790C">
        <w:rPr>
          <w:spacing w:val="-1"/>
          <w:sz w:val="24"/>
          <w:szCs w:val="24"/>
        </w:rPr>
        <w:t>i</w:t>
      </w:r>
      <w:r w:rsidRPr="003C790C">
        <w:rPr>
          <w:sz w:val="24"/>
          <w:szCs w:val="24"/>
        </w:rPr>
        <w:t>f</w:t>
      </w:r>
      <w:r w:rsidRPr="003C790C">
        <w:rPr>
          <w:spacing w:val="26"/>
          <w:sz w:val="24"/>
          <w:szCs w:val="24"/>
        </w:rPr>
        <w:t xml:space="preserve"> </w:t>
      </w:r>
      <w:r w:rsidRPr="003C790C">
        <w:rPr>
          <w:sz w:val="24"/>
          <w:szCs w:val="24"/>
        </w:rPr>
        <w:t>your</w:t>
      </w:r>
      <w:r w:rsidRPr="003C790C">
        <w:rPr>
          <w:spacing w:val="26"/>
          <w:sz w:val="24"/>
          <w:szCs w:val="24"/>
        </w:rPr>
        <w:t xml:space="preserve"> </w:t>
      </w:r>
      <w:r w:rsidRPr="003C790C">
        <w:rPr>
          <w:sz w:val="24"/>
          <w:szCs w:val="24"/>
        </w:rPr>
        <w:t>product</w:t>
      </w:r>
      <w:r w:rsidRPr="003C790C">
        <w:rPr>
          <w:spacing w:val="27"/>
          <w:sz w:val="24"/>
          <w:szCs w:val="24"/>
        </w:rPr>
        <w:t xml:space="preserve"> </w:t>
      </w:r>
      <w:r w:rsidRPr="003C790C">
        <w:rPr>
          <w:sz w:val="24"/>
          <w:szCs w:val="24"/>
        </w:rPr>
        <w:t>or</w:t>
      </w:r>
      <w:r w:rsidRPr="003C790C">
        <w:rPr>
          <w:spacing w:val="26"/>
          <w:sz w:val="24"/>
          <w:szCs w:val="24"/>
        </w:rPr>
        <w:t xml:space="preserve"> </w:t>
      </w:r>
      <w:r w:rsidRPr="003C790C">
        <w:rPr>
          <w:sz w:val="24"/>
          <w:szCs w:val="24"/>
        </w:rPr>
        <w:t>event</w:t>
      </w:r>
      <w:r w:rsidRPr="003C790C">
        <w:rPr>
          <w:spacing w:val="27"/>
          <w:sz w:val="24"/>
          <w:szCs w:val="24"/>
        </w:rPr>
        <w:t xml:space="preserve"> </w:t>
      </w:r>
      <w:r w:rsidRPr="003C790C">
        <w:rPr>
          <w:spacing w:val="-1"/>
          <w:sz w:val="24"/>
          <w:szCs w:val="24"/>
        </w:rPr>
        <w:t>i</w:t>
      </w:r>
      <w:r w:rsidRPr="003C790C">
        <w:rPr>
          <w:sz w:val="24"/>
          <w:szCs w:val="24"/>
        </w:rPr>
        <w:t>s</w:t>
      </w:r>
      <w:r w:rsidRPr="003C790C">
        <w:rPr>
          <w:spacing w:val="26"/>
          <w:sz w:val="24"/>
          <w:szCs w:val="24"/>
        </w:rPr>
        <w:t xml:space="preserve"> </w:t>
      </w:r>
      <w:r w:rsidRPr="003C790C">
        <w:rPr>
          <w:sz w:val="24"/>
          <w:szCs w:val="24"/>
        </w:rPr>
        <w:t>appar</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ona</w:t>
      </w:r>
      <w:r w:rsidRPr="003C790C">
        <w:rPr>
          <w:spacing w:val="1"/>
          <w:sz w:val="24"/>
          <w:szCs w:val="24"/>
        </w:rPr>
        <w:t>l</w:t>
      </w:r>
      <w:r w:rsidRPr="003C790C">
        <w:rPr>
          <w:sz w:val="24"/>
          <w:szCs w:val="24"/>
        </w:rPr>
        <w:t>.</w:t>
      </w:r>
      <w:r w:rsidRPr="003C790C">
        <w:rPr>
          <w:spacing w:val="12"/>
          <w:sz w:val="24"/>
          <w:szCs w:val="24"/>
        </w:rPr>
        <w:t xml:space="preserve"> </w:t>
      </w:r>
      <w:r w:rsidRPr="003C790C">
        <w:rPr>
          <w:sz w:val="24"/>
          <w:szCs w:val="24"/>
        </w:rPr>
        <w:t>Are</w:t>
      </w:r>
      <w:r w:rsidRPr="003C790C">
        <w:rPr>
          <w:spacing w:val="25"/>
          <w:sz w:val="24"/>
          <w:szCs w:val="24"/>
        </w:rPr>
        <w:t xml:space="preserve"> </w:t>
      </w:r>
      <w:r w:rsidRPr="003C790C">
        <w:rPr>
          <w:sz w:val="24"/>
          <w:szCs w:val="24"/>
        </w:rPr>
        <w:t>you</w:t>
      </w:r>
      <w:r w:rsidRPr="003C790C">
        <w:rPr>
          <w:spacing w:val="26"/>
          <w:sz w:val="24"/>
          <w:szCs w:val="24"/>
        </w:rPr>
        <w:t xml:space="preserve"> </w:t>
      </w:r>
      <w:r w:rsidRPr="003C790C">
        <w:rPr>
          <w:sz w:val="24"/>
          <w:szCs w:val="24"/>
        </w:rPr>
        <w:t>se</w:t>
      </w:r>
      <w:r w:rsidRPr="003C790C">
        <w:rPr>
          <w:spacing w:val="-1"/>
          <w:sz w:val="24"/>
          <w:szCs w:val="24"/>
        </w:rPr>
        <w:t>ll</w:t>
      </w:r>
      <w:r w:rsidRPr="003C790C">
        <w:rPr>
          <w:spacing w:val="1"/>
          <w:sz w:val="24"/>
          <w:szCs w:val="24"/>
        </w:rPr>
        <w:t>i</w:t>
      </w:r>
      <w:r w:rsidRPr="003C790C">
        <w:rPr>
          <w:sz w:val="24"/>
          <w:szCs w:val="24"/>
        </w:rPr>
        <w:t>ng</w:t>
      </w:r>
      <w:r w:rsidRPr="003C790C">
        <w:rPr>
          <w:spacing w:val="26"/>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26"/>
          <w:sz w:val="24"/>
          <w:szCs w:val="24"/>
        </w:rPr>
        <w:t xml:space="preserve"> </w:t>
      </w:r>
      <w:r w:rsidRPr="003C790C">
        <w:rPr>
          <w:spacing w:val="-1"/>
          <w:sz w:val="24"/>
          <w:szCs w:val="24"/>
        </w:rPr>
        <w:t>t</w:t>
      </w:r>
      <w:r w:rsidRPr="003C790C">
        <w:rPr>
          <w:sz w:val="24"/>
          <w:szCs w:val="24"/>
        </w:rPr>
        <w:t>hat peop</w:t>
      </w:r>
      <w:r w:rsidRPr="003C790C">
        <w:rPr>
          <w:spacing w:val="1"/>
          <w:sz w:val="24"/>
          <w:szCs w:val="24"/>
        </w:rPr>
        <w:t>l</w:t>
      </w:r>
      <w:r w:rsidRPr="003C790C">
        <w:rPr>
          <w:sz w:val="24"/>
          <w:szCs w:val="24"/>
        </w:rPr>
        <w:t>e wou</w:t>
      </w:r>
      <w:r w:rsidRPr="003C790C">
        <w:rPr>
          <w:spacing w:val="-1"/>
          <w:sz w:val="24"/>
          <w:szCs w:val="24"/>
        </w:rPr>
        <w:t>l</w:t>
      </w:r>
      <w:r w:rsidRPr="003C790C">
        <w:rPr>
          <w:sz w:val="24"/>
          <w:szCs w:val="24"/>
        </w:rPr>
        <w:t xml:space="preserve">d buy </w:t>
      </w:r>
      <w:r w:rsidRPr="003C790C">
        <w:rPr>
          <w:spacing w:val="-1"/>
          <w:sz w:val="24"/>
          <w:szCs w:val="24"/>
        </w:rPr>
        <w:t>i</w:t>
      </w:r>
      <w:r w:rsidRPr="003C790C">
        <w:rPr>
          <w:sz w:val="24"/>
          <w:szCs w:val="24"/>
        </w:rPr>
        <w:t>n ord</w:t>
      </w:r>
      <w:r w:rsidRPr="003C790C">
        <w:rPr>
          <w:spacing w:val="1"/>
          <w:sz w:val="24"/>
          <w:szCs w:val="24"/>
        </w:rPr>
        <w:t>e</w:t>
      </w:r>
      <w:r w:rsidRPr="003C790C">
        <w:rPr>
          <w:sz w:val="24"/>
          <w:szCs w:val="24"/>
        </w:rPr>
        <w:t xml:space="preserve">r </w:t>
      </w:r>
      <w:r w:rsidRPr="003C790C">
        <w:rPr>
          <w:spacing w:val="-1"/>
          <w:sz w:val="24"/>
          <w:szCs w:val="24"/>
        </w:rPr>
        <w:t>t</w:t>
      </w:r>
      <w:r w:rsidRPr="003C790C">
        <w:rPr>
          <w:sz w:val="24"/>
          <w:szCs w:val="24"/>
        </w:rPr>
        <w:t>o feel</w:t>
      </w:r>
      <w:r w:rsidRPr="003C790C">
        <w:rPr>
          <w:spacing w:val="1"/>
          <w:sz w:val="24"/>
          <w:szCs w:val="24"/>
        </w:rPr>
        <w:t xml:space="preserve"> </w:t>
      </w:r>
      <w:r w:rsidRPr="003C790C">
        <w:rPr>
          <w:sz w:val="24"/>
          <w:szCs w:val="24"/>
        </w:rPr>
        <w:t>be</w:t>
      </w:r>
      <w:r w:rsidRPr="003C790C">
        <w:rPr>
          <w:spacing w:val="-1"/>
          <w:sz w:val="24"/>
          <w:szCs w:val="24"/>
        </w:rPr>
        <w:t>t</w:t>
      </w:r>
      <w:r w:rsidRPr="003C790C">
        <w:rPr>
          <w:spacing w:val="1"/>
          <w:sz w:val="24"/>
          <w:szCs w:val="24"/>
        </w:rPr>
        <w:t>t</w:t>
      </w:r>
      <w:r w:rsidRPr="003C790C">
        <w:rPr>
          <w:sz w:val="24"/>
          <w:szCs w:val="24"/>
        </w:rPr>
        <w:t>er about</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 xml:space="preserve">r </w:t>
      </w:r>
      <w:r w:rsidRPr="003C790C">
        <w:rPr>
          <w:spacing w:val="-1"/>
          <w:sz w:val="24"/>
          <w:szCs w:val="24"/>
        </w:rPr>
        <w:t>s</w:t>
      </w:r>
      <w:r w:rsidRPr="003C790C">
        <w:rPr>
          <w:sz w:val="24"/>
          <w:szCs w:val="24"/>
        </w:rPr>
        <w:t>oc</w:t>
      </w:r>
      <w:r w:rsidRPr="003C790C">
        <w:rPr>
          <w:spacing w:val="-1"/>
          <w:sz w:val="24"/>
          <w:szCs w:val="24"/>
        </w:rPr>
        <w:t>i</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or e</w:t>
      </w:r>
      <w:r w:rsidRPr="003C790C">
        <w:rPr>
          <w:spacing w:val="1"/>
          <w:sz w:val="24"/>
          <w:szCs w:val="24"/>
        </w:rPr>
        <w:t>c</w:t>
      </w:r>
      <w:r w:rsidRPr="003C790C">
        <w:rPr>
          <w:sz w:val="24"/>
          <w:szCs w:val="24"/>
        </w:rPr>
        <w:t>ono</w:t>
      </w:r>
      <w:r w:rsidRPr="003C790C">
        <w:rPr>
          <w:spacing w:val="-1"/>
          <w:sz w:val="24"/>
          <w:szCs w:val="24"/>
        </w:rPr>
        <w:t>mi</w:t>
      </w:r>
      <w:r w:rsidRPr="003C790C">
        <w:rPr>
          <w:sz w:val="24"/>
          <w:szCs w:val="24"/>
        </w:rPr>
        <w:t>c</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us?</w:t>
      </w:r>
    </w:p>
    <w:p w:rsidR="000F5F51" w:rsidRPr="003C790C" w:rsidRDefault="000F5F51" w:rsidP="00C86749">
      <w:pPr>
        <w:spacing w:before="7"/>
        <w:ind w:left="102" w:right="146"/>
        <w:jc w:val="both"/>
        <w:rPr>
          <w:sz w:val="24"/>
          <w:szCs w:val="24"/>
        </w:rPr>
      </w:pPr>
      <w:r w:rsidRPr="003C790C">
        <w:rPr>
          <w:rFonts w:eastAsia="Calibri"/>
          <w:sz w:val="24"/>
          <w:szCs w:val="24"/>
        </w:rPr>
        <w:t xml:space="preserve">·            </w:t>
      </w:r>
      <w:r w:rsidRPr="003C790C">
        <w:rPr>
          <w:rFonts w:eastAsia="Calibri"/>
          <w:spacing w:val="18"/>
          <w:sz w:val="24"/>
          <w:szCs w:val="24"/>
        </w:rPr>
        <w:t xml:space="preserve"> </w:t>
      </w:r>
      <w:r w:rsidRPr="003C790C">
        <w:rPr>
          <w:sz w:val="24"/>
          <w:szCs w:val="24"/>
        </w:rPr>
        <w:t>De</w:t>
      </w:r>
      <w:r w:rsidRPr="003C790C">
        <w:rPr>
          <w:spacing w:val="-1"/>
          <w:sz w:val="24"/>
          <w:szCs w:val="24"/>
        </w:rPr>
        <w:t>t</w:t>
      </w:r>
      <w:r w:rsidRPr="003C790C">
        <w:rPr>
          <w:spacing w:val="1"/>
          <w:sz w:val="24"/>
          <w:szCs w:val="24"/>
        </w:rPr>
        <w:t>e</w:t>
      </w:r>
      <w:r w:rsidRPr="003C790C">
        <w:rPr>
          <w:sz w:val="24"/>
          <w:szCs w:val="24"/>
        </w:rPr>
        <w:t>r</w:t>
      </w:r>
      <w:r w:rsidRPr="003C790C">
        <w:rPr>
          <w:spacing w:val="-1"/>
          <w:sz w:val="24"/>
          <w:szCs w:val="24"/>
        </w:rPr>
        <w:t>mi</w:t>
      </w:r>
      <w:r w:rsidRPr="003C790C">
        <w:rPr>
          <w:sz w:val="24"/>
          <w:szCs w:val="24"/>
        </w:rPr>
        <w:t>ne</w:t>
      </w:r>
      <w:r w:rsidRPr="003C790C">
        <w:rPr>
          <w:spacing w:val="1"/>
          <w:sz w:val="24"/>
          <w:szCs w:val="24"/>
        </w:rPr>
        <w:t xml:space="preserve"> </w:t>
      </w:r>
      <w:r w:rsidRPr="003C790C">
        <w:rPr>
          <w:spacing w:val="-1"/>
          <w:sz w:val="24"/>
          <w:szCs w:val="24"/>
        </w:rPr>
        <w:t>w</w:t>
      </w:r>
      <w:r w:rsidRPr="003C790C">
        <w:rPr>
          <w:sz w:val="24"/>
          <w:szCs w:val="24"/>
        </w:rPr>
        <w:t>he</w:t>
      </w:r>
      <w:r w:rsidRPr="003C790C">
        <w:rPr>
          <w:spacing w:val="1"/>
          <w:sz w:val="24"/>
          <w:szCs w:val="24"/>
        </w:rPr>
        <w:t>t</w:t>
      </w:r>
      <w:r w:rsidRPr="003C790C">
        <w:rPr>
          <w:sz w:val="24"/>
          <w:szCs w:val="24"/>
        </w:rPr>
        <w:t>her or not</w:t>
      </w:r>
      <w:r w:rsidRPr="003C790C">
        <w:rPr>
          <w:spacing w:val="1"/>
          <w:sz w:val="24"/>
          <w:szCs w:val="24"/>
        </w:rPr>
        <w:t xml:space="preserve"> </w:t>
      </w:r>
      <w:r w:rsidRPr="003C790C">
        <w:rPr>
          <w:sz w:val="24"/>
          <w:szCs w:val="24"/>
        </w:rPr>
        <w:t>your prod</w:t>
      </w:r>
      <w:r w:rsidRPr="003C790C">
        <w:rPr>
          <w:spacing w:val="-2"/>
          <w:sz w:val="24"/>
          <w:szCs w:val="24"/>
        </w:rPr>
        <w:t>u</w:t>
      </w:r>
      <w:r w:rsidRPr="003C790C">
        <w:rPr>
          <w:spacing w:val="1"/>
          <w:sz w:val="24"/>
          <w:szCs w:val="24"/>
        </w:rPr>
        <w:t>c</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for prac</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a</w:t>
      </w:r>
      <w:r w:rsidRPr="003C790C">
        <w:rPr>
          <w:sz w:val="24"/>
          <w:szCs w:val="24"/>
        </w:rPr>
        <w:t>l</w:t>
      </w:r>
      <w:r w:rsidRPr="003C790C">
        <w:rPr>
          <w:spacing w:val="-1"/>
          <w:sz w:val="24"/>
          <w:szCs w:val="24"/>
        </w:rPr>
        <w:t xml:space="preserve"> m</w:t>
      </w:r>
      <w:r w:rsidRPr="003C790C">
        <w:rPr>
          <w:spacing w:val="1"/>
          <w:sz w:val="24"/>
          <w:szCs w:val="24"/>
        </w:rPr>
        <w:t>e</w:t>
      </w:r>
      <w:r w:rsidRPr="003C790C">
        <w:rPr>
          <w:sz w:val="24"/>
          <w:szCs w:val="24"/>
        </w:rPr>
        <w:t>ans. If you</w:t>
      </w:r>
      <w:r w:rsidRPr="003C790C">
        <w:rPr>
          <w:spacing w:val="-1"/>
          <w:sz w:val="24"/>
          <w:szCs w:val="24"/>
        </w:rPr>
        <w:t>'</w:t>
      </w:r>
      <w:r w:rsidRPr="003C790C">
        <w:rPr>
          <w:sz w:val="24"/>
          <w:szCs w:val="24"/>
        </w:rPr>
        <w:t>re se</w:t>
      </w:r>
      <w:r w:rsidRPr="003C790C">
        <w:rPr>
          <w:spacing w:val="1"/>
          <w:sz w:val="24"/>
          <w:szCs w:val="24"/>
        </w:rPr>
        <w:t>l</w:t>
      </w:r>
      <w:r w:rsidRPr="003C790C">
        <w:rPr>
          <w:spacing w:val="-1"/>
          <w:sz w:val="24"/>
          <w:szCs w:val="24"/>
        </w:rPr>
        <w:t>li</w:t>
      </w:r>
      <w:r w:rsidRPr="003C790C">
        <w:rPr>
          <w:sz w:val="24"/>
          <w:szCs w:val="24"/>
        </w:rPr>
        <w:t>ng so</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ng </w:t>
      </w:r>
      <w:r w:rsidRPr="003C790C">
        <w:rPr>
          <w:spacing w:val="-1"/>
          <w:sz w:val="24"/>
          <w:szCs w:val="24"/>
        </w:rPr>
        <w:t>l</w:t>
      </w:r>
      <w:r w:rsidRPr="003C790C">
        <w:rPr>
          <w:spacing w:val="1"/>
          <w:sz w:val="24"/>
          <w:szCs w:val="24"/>
        </w:rPr>
        <w:t>i</w:t>
      </w:r>
      <w:r w:rsidRPr="003C790C">
        <w:rPr>
          <w:sz w:val="24"/>
          <w:szCs w:val="24"/>
        </w:rPr>
        <w:t>ke a v</w:t>
      </w:r>
      <w:r w:rsidRPr="003C790C">
        <w:rPr>
          <w:spacing w:val="1"/>
          <w:sz w:val="24"/>
          <w:szCs w:val="24"/>
        </w:rPr>
        <w:t>a</w:t>
      </w:r>
      <w:r w:rsidRPr="003C790C">
        <w:rPr>
          <w:sz w:val="24"/>
          <w:szCs w:val="24"/>
        </w:rPr>
        <w:t>cuum</w:t>
      </w:r>
      <w:r w:rsidRPr="003C790C">
        <w:rPr>
          <w:spacing w:val="-1"/>
          <w:sz w:val="24"/>
          <w:szCs w:val="24"/>
        </w:rPr>
        <w:t xml:space="preserve"> </w:t>
      </w:r>
      <w:r w:rsidRPr="003C790C">
        <w:rPr>
          <w:sz w:val="24"/>
          <w:szCs w:val="24"/>
        </w:rPr>
        <w:t>c</w:t>
      </w:r>
      <w:r w:rsidRPr="003C790C">
        <w:rPr>
          <w:spacing w:val="1"/>
          <w:sz w:val="24"/>
          <w:szCs w:val="24"/>
        </w:rPr>
        <w:t>l</w:t>
      </w:r>
      <w:r w:rsidRPr="003C790C">
        <w:rPr>
          <w:sz w:val="24"/>
          <w:szCs w:val="24"/>
        </w:rPr>
        <w:t>ean</w:t>
      </w:r>
      <w:r w:rsidRPr="003C790C">
        <w:rPr>
          <w:spacing w:val="-5"/>
          <w:sz w:val="24"/>
          <w:szCs w:val="24"/>
        </w:rPr>
        <w:t>e</w:t>
      </w:r>
      <w:r w:rsidRPr="003C790C">
        <w:rPr>
          <w:spacing w:val="-2"/>
          <w:sz w:val="24"/>
          <w:szCs w:val="24"/>
        </w:rPr>
        <w:t>r</w:t>
      </w:r>
      <w:r w:rsidRPr="003C790C">
        <w:rPr>
          <w:sz w:val="24"/>
          <w:szCs w:val="24"/>
        </w:rPr>
        <w:t>,</w:t>
      </w:r>
      <w:r w:rsidRPr="003C790C">
        <w:rPr>
          <w:spacing w:val="-2"/>
          <w:sz w:val="24"/>
          <w:szCs w:val="24"/>
        </w:rPr>
        <w:t xml:space="preserve"> </w:t>
      </w:r>
      <w:r w:rsidRPr="003C790C">
        <w:rPr>
          <w:sz w:val="24"/>
          <w:szCs w:val="24"/>
        </w:rPr>
        <w:t>des</w:t>
      </w:r>
      <w:r w:rsidRPr="003C790C">
        <w:rPr>
          <w:spacing w:val="-1"/>
          <w:sz w:val="24"/>
          <w:szCs w:val="24"/>
        </w:rPr>
        <w:t>i</w:t>
      </w:r>
      <w:r w:rsidRPr="003C790C">
        <w:rPr>
          <w:sz w:val="24"/>
          <w:szCs w:val="24"/>
        </w:rPr>
        <w:t xml:space="preserve">gned </w:t>
      </w:r>
      <w:r w:rsidRPr="003C790C">
        <w:rPr>
          <w:spacing w:val="1"/>
          <w:sz w:val="24"/>
          <w:szCs w:val="24"/>
        </w:rPr>
        <w:t>t</w:t>
      </w:r>
      <w:r w:rsidRPr="003C790C">
        <w:rPr>
          <w:sz w:val="24"/>
          <w:szCs w:val="24"/>
        </w:rPr>
        <w:t>o perform</w:t>
      </w:r>
      <w:r w:rsidRPr="003C790C">
        <w:rPr>
          <w:spacing w:val="-1"/>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 xml:space="preserve">on </w:t>
      </w:r>
      <w:r w:rsidRPr="003C790C">
        <w:rPr>
          <w:spacing w:val="-1"/>
          <w:sz w:val="24"/>
          <w:szCs w:val="24"/>
        </w:rPr>
        <w:t>t</w:t>
      </w:r>
      <w:r w:rsidRPr="003C790C">
        <w:rPr>
          <w:spacing w:val="1"/>
          <w:sz w:val="24"/>
          <w:szCs w:val="24"/>
        </w:rPr>
        <w:t>a</w:t>
      </w:r>
      <w:r w:rsidRPr="003C790C">
        <w:rPr>
          <w:spacing w:val="-1"/>
          <w:sz w:val="24"/>
          <w:szCs w:val="24"/>
        </w:rPr>
        <w:t>s</w:t>
      </w:r>
      <w:r w:rsidRPr="003C790C">
        <w:rPr>
          <w:sz w:val="24"/>
          <w:szCs w:val="24"/>
        </w:rPr>
        <w:t xml:space="preserve">ks or </w:t>
      </w:r>
      <w:r w:rsidRPr="003C790C">
        <w:rPr>
          <w:spacing w:val="-1"/>
          <w:sz w:val="24"/>
          <w:szCs w:val="24"/>
        </w:rPr>
        <w:t>m</w:t>
      </w:r>
      <w:r w:rsidRPr="003C790C">
        <w:rPr>
          <w:spacing w:val="1"/>
          <w:sz w:val="24"/>
          <w:szCs w:val="24"/>
        </w:rPr>
        <w:t>a</w:t>
      </w:r>
      <w:r w:rsidRPr="003C790C">
        <w:rPr>
          <w:spacing w:val="-2"/>
          <w:sz w:val="24"/>
          <w:szCs w:val="24"/>
        </w:rPr>
        <w:t>k</w:t>
      </w:r>
      <w:r w:rsidRPr="003C790C">
        <w:rPr>
          <w:sz w:val="24"/>
          <w:szCs w:val="24"/>
        </w:rPr>
        <w:t>e</w:t>
      </w:r>
      <w:r w:rsidRPr="003C790C">
        <w:rPr>
          <w:spacing w:val="1"/>
          <w:sz w:val="24"/>
          <w:szCs w:val="24"/>
        </w:rPr>
        <w:t xml:space="preserve"> </w:t>
      </w:r>
      <w:r w:rsidRPr="003C790C">
        <w:rPr>
          <w:spacing w:val="-1"/>
          <w:sz w:val="24"/>
          <w:szCs w:val="24"/>
        </w:rPr>
        <w:t>li</w:t>
      </w:r>
      <w:r w:rsidRPr="003C790C">
        <w:rPr>
          <w:sz w:val="24"/>
          <w:szCs w:val="24"/>
        </w:rPr>
        <w:t>fe</w:t>
      </w:r>
      <w:r w:rsidRPr="003C790C">
        <w:rPr>
          <w:spacing w:val="1"/>
          <w:sz w:val="24"/>
          <w:szCs w:val="24"/>
        </w:rPr>
        <w:t xml:space="preserve"> </w:t>
      </w:r>
      <w:r w:rsidRPr="003C790C">
        <w:rPr>
          <w:sz w:val="24"/>
          <w:szCs w:val="24"/>
        </w:rPr>
        <w:t>eas</w:t>
      </w:r>
      <w:r w:rsidRPr="003C790C">
        <w:rPr>
          <w:spacing w:val="-1"/>
          <w:sz w:val="24"/>
          <w:szCs w:val="24"/>
        </w:rPr>
        <w:t>i</w:t>
      </w:r>
      <w:r w:rsidRPr="003C790C">
        <w:rPr>
          <w:sz w:val="24"/>
          <w:szCs w:val="24"/>
        </w:rPr>
        <w:t>er</w:t>
      </w:r>
      <w:r w:rsidRPr="003C790C">
        <w:rPr>
          <w:spacing w:val="2"/>
          <w:sz w:val="24"/>
          <w:szCs w:val="24"/>
        </w:rPr>
        <w:t xml:space="preserve"> </w:t>
      </w:r>
      <w:r w:rsidRPr="003C790C">
        <w:rPr>
          <w:sz w:val="24"/>
          <w:szCs w:val="24"/>
        </w:rPr>
        <w:t xml:space="preserve">for </w:t>
      </w:r>
      <w:r w:rsidRPr="003C790C">
        <w:rPr>
          <w:spacing w:val="-1"/>
          <w:sz w:val="24"/>
          <w:szCs w:val="24"/>
        </w:rPr>
        <w:t>t</w:t>
      </w:r>
      <w:r w:rsidRPr="003C790C">
        <w:rPr>
          <w:sz w:val="24"/>
          <w:szCs w:val="24"/>
        </w:rPr>
        <w:t>he Consu</w:t>
      </w:r>
      <w:r w:rsidRPr="003C790C">
        <w:rPr>
          <w:spacing w:val="-1"/>
          <w:sz w:val="24"/>
          <w:szCs w:val="24"/>
        </w:rPr>
        <w:t>m</w:t>
      </w:r>
      <w:r w:rsidRPr="003C790C">
        <w:rPr>
          <w:spacing w:val="-5"/>
          <w:sz w:val="24"/>
          <w:szCs w:val="24"/>
        </w:rPr>
        <w:t>e</w:t>
      </w:r>
      <w:r w:rsidRPr="003C790C">
        <w:rPr>
          <w:spacing w:val="-2"/>
          <w:sz w:val="24"/>
          <w:szCs w:val="24"/>
        </w:rPr>
        <w:t>r</w:t>
      </w:r>
      <w:r w:rsidRPr="003C790C">
        <w:rPr>
          <w:sz w:val="24"/>
          <w:szCs w:val="24"/>
        </w:rPr>
        <w:t>, sp</w:t>
      </w:r>
      <w:r w:rsidRPr="003C790C">
        <w:rPr>
          <w:spacing w:val="-1"/>
          <w:sz w:val="24"/>
          <w:szCs w:val="24"/>
        </w:rPr>
        <w:t>i</w:t>
      </w:r>
      <w:r w:rsidRPr="003C790C">
        <w:rPr>
          <w:sz w:val="24"/>
          <w:szCs w:val="24"/>
        </w:rPr>
        <w:t xml:space="preserve">n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n a</w:t>
      </w:r>
      <w:r w:rsidRPr="003C790C">
        <w:rPr>
          <w:spacing w:val="1"/>
          <w:sz w:val="24"/>
          <w:szCs w:val="24"/>
        </w:rPr>
        <w:t xml:space="preserve"> </w:t>
      </w:r>
      <w:r w:rsidRPr="003C790C">
        <w:rPr>
          <w:spacing w:val="-2"/>
          <w:sz w:val="24"/>
          <w:szCs w:val="24"/>
        </w:rPr>
        <w:t>d</w:t>
      </w:r>
      <w:r w:rsidRPr="003C790C">
        <w:rPr>
          <w:spacing w:val="-1"/>
          <w:sz w:val="24"/>
          <w:szCs w:val="24"/>
        </w:rPr>
        <w:t>i</w:t>
      </w:r>
      <w:r w:rsidRPr="003C790C">
        <w:rPr>
          <w:spacing w:val="-2"/>
          <w:sz w:val="24"/>
          <w:szCs w:val="24"/>
        </w:rPr>
        <w:t>f</w:t>
      </w:r>
      <w:r w:rsidRPr="003C790C">
        <w:rPr>
          <w:sz w:val="24"/>
          <w:szCs w:val="24"/>
        </w:rPr>
        <w:t>ferent</w:t>
      </w:r>
      <w:r w:rsidRPr="003C790C">
        <w:rPr>
          <w:spacing w:val="1"/>
          <w:sz w:val="24"/>
          <w:szCs w:val="24"/>
        </w:rPr>
        <w:t xml:space="preserve"> </w:t>
      </w:r>
      <w:r w:rsidRPr="003C790C">
        <w:rPr>
          <w:sz w:val="24"/>
          <w:szCs w:val="24"/>
        </w:rPr>
        <w:t>d</w:t>
      </w:r>
      <w:r w:rsidRPr="003C790C">
        <w:rPr>
          <w:spacing w:val="-1"/>
          <w:sz w:val="24"/>
          <w:szCs w:val="24"/>
        </w:rPr>
        <w:t>i</w:t>
      </w:r>
      <w:r w:rsidRPr="003C790C">
        <w:rPr>
          <w:sz w:val="24"/>
          <w:szCs w:val="24"/>
        </w:rPr>
        <w:t>rec</w:t>
      </w:r>
      <w:r w:rsidRPr="003C790C">
        <w:rPr>
          <w:spacing w:val="1"/>
          <w:sz w:val="24"/>
          <w:szCs w:val="24"/>
        </w:rPr>
        <w:t>t</w:t>
      </w:r>
      <w:r w:rsidRPr="003C790C">
        <w:rPr>
          <w:spacing w:val="-1"/>
          <w:sz w:val="24"/>
          <w:szCs w:val="24"/>
        </w:rPr>
        <w:t>i</w:t>
      </w:r>
      <w:r w:rsidRPr="003C790C">
        <w:rPr>
          <w:sz w:val="24"/>
          <w:szCs w:val="24"/>
        </w:rPr>
        <w:t>on. Ins</w:t>
      </w:r>
      <w:r w:rsidRPr="003C790C">
        <w:rPr>
          <w:spacing w:val="-1"/>
          <w:sz w:val="24"/>
          <w:szCs w:val="24"/>
        </w:rPr>
        <w:t>t</w:t>
      </w:r>
      <w:r w:rsidRPr="003C790C">
        <w:rPr>
          <w:sz w:val="24"/>
          <w:szCs w:val="24"/>
        </w:rPr>
        <w:t>e</w:t>
      </w:r>
      <w:r w:rsidRPr="003C790C">
        <w:rPr>
          <w:spacing w:val="1"/>
          <w:sz w:val="24"/>
          <w:szCs w:val="24"/>
        </w:rPr>
        <w:t>a</w:t>
      </w:r>
      <w:r w:rsidRPr="003C790C">
        <w:rPr>
          <w:sz w:val="24"/>
          <w:szCs w:val="24"/>
        </w:rPr>
        <w:t>d of e</w:t>
      </w:r>
      <w:r w:rsidRPr="003C790C">
        <w:rPr>
          <w:spacing w:val="-1"/>
          <w:sz w:val="24"/>
          <w:szCs w:val="24"/>
        </w:rPr>
        <w:t>m</w:t>
      </w:r>
      <w:r w:rsidRPr="003C790C">
        <w:rPr>
          <w:sz w:val="24"/>
          <w:szCs w:val="24"/>
        </w:rPr>
        <w:t>phas</w:t>
      </w:r>
      <w:r w:rsidRPr="003C790C">
        <w:rPr>
          <w:spacing w:val="-1"/>
          <w:sz w:val="24"/>
          <w:szCs w:val="24"/>
        </w:rPr>
        <w:t>i</w:t>
      </w:r>
      <w:r w:rsidRPr="003C790C">
        <w:rPr>
          <w:sz w:val="24"/>
          <w:szCs w:val="24"/>
        </w:rPr>
        <w:t>z</w:t>
      </w:r>
      <w:r w:rsidRPr="003C790C">
        <w:rPr>
          <w:spacing w:val="1"/>
          <w:sz w:val="24"/>
          <w:szCs w:val="24"/>
        </w:rPr>
        <w:t>i</w:t>
      </w:r>
      <w:r w:rsidRPr="003C790C">
        <w:rPr>
          <w:sz w:val="24"/>
          <w:szCs w:val="24"/>
        </w:rPr>
        <w:t xml:space="preserve">ng </w:t>
      </w:r>
      <w:r w:rsidRPr="003C790C">
        <w:rPr>
          <w:spacing w:val="-1"/>
          <w:sz w:val="24"/>
          <w:szCs w:val="24"/>
        </w:rPr>
        <w:t>l</w:t>
      </w:r>
      <w:r w:rsidRPr="003C790C">
        <w:rPr>
          <w:sz w:val="24"/>
          <w:szCs w:val="24"/>
        </w:rPr>
        <w:t>uxu</w:t>
      </w:r>
      <w:r w:rsidRPr="003C790C">
        <w:rPr>
          <w:spacing w:val="-8"/>
          <w:sz w:val="24"/>
          <w:szCs w:val="24"/>
        </w:rPr>
        <w:t>r</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 xml:space="preserve">focus on how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prod</w:t>
      </w:r>
      <w:r w:rsidRPr="003C790C">
        <w:rPr>
          <w:spacing w:val="-2"/>
          <w:sz w:val="24"/>
          <w:szCs w:val="24"/>
        </w:rPr>
        <w:t>u</w:t>
      </w:r>
      <w:r w:rsidRPr="003C790C">
        <w:rPr>
          <w:spacing w:val="1"/>
          <w:sz w:val="24"/>
          <w:szCs w:val="24"/>
        </w:rPr>
        <w:t>c</w:t>
      </w:r>
      <w:r w:rsidRPr="003C790C">
        <w:rPr>
          <w:sz w:val="24"/>
          <w:szCs w:val="24"/>
        </w:rPr>
        <w:t>t</w:t>
      </w:r>
      <w:r w:rsidRPr="003C790C">
        <w:rPr>
          <w:spacing w:val="-1"/>
          <w:sz w:val="24"/>
          <w:szCs w:val="24"/>
        </w:rPr>
        <w:t xml:space="preserve"> </w:t>
      </w:r>
      <w:r w:rsidRPr="003C790C">
        <w:rPr>
          <w:sz w:val="24"/>
          <w:szCs w:val="24"/>
        </w:rPr>
        <w:t>or event 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prov</w:t>
      </w:r>
      <w:r w:rsidRPr="003C790C">
        <w:rPr>
          <w:spacing w:val="-1"/>
          <w:sz w:val="24"/>
          <w:szCs w:val="24"/>
        </w:rPr>
        <w:t>i</w:t>
      </w:r>
      <w:r w:rsidRPr="003C790C">
        <w:rPr>
          <w:sz w:val="24"/>
          <w:szCs w:val="24"/>
        </w:rPr>
        <w:t>de</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l</w:t>
      </w:r>
      <w:r w:rsidRPr="003C790C">
        <w:rPr>
          <w:sz w:val="24"/>
          <w:szCs w:val="24"/>
        </w:rPr>
        <w:t>axa</w:t>
      </w:r>
      <w:r w:rsidRPr="003C790C">
        <w:rPr>
          <w:spacing w:val="1"/>
          <w:sz w:val="24"/>
          <w:szCs w:val="24"/>
        </w:rPr>
        <w:t>t</w:t>
      </w:r>
      <w:r w:rsidRPr="003C790C">
        <w:rPr>
          <w:spacing w:val="-1"/>
          <w:sz w:val="24"/>
          <w:szCs w:val="24"/>
        </w:rPr>
        <w:t>i</w:t>
      </w:r>
      <w:r w:rsidRPr="003C790C">
        <w:rPr>
          <w:sz w:val="24"/>
          <w:szCs w:val="24"/>
        </w:rPr>
        <w:t>on and</w:t>
      </w:r>
      <w:r w:rsidRPr="003C790C">
        <w:rPr>
          <w:spacing w:val="2"/>
          <w:sz w:val="24"/>
          <w:szCs w:val="24"/>
        </w:rPr>
        <w:t xml:space="preserve"> </w:t>
      </w:r>
      <w:r w:rsidRPr="003C790C">
        <w:rPr>
          <w:spacing w:val="-2"/>
          <w:sz w:val="24"/>
          <w:szCs w:val="24"/>
        </w:rPr>
        <w:t>p</w:t>
      </w:r>
      <w:r w:rsidRPr="003C790C">
        <w:rPr>
          <w:spacing w:val="1"/>
          <w:sz w:val="24"/>
          <w:szCs w:val="24"/>
        </w:rPr>
        <w:t>e</w:t>
      </w:r>
      <w:r w:rsidRPr="003C790C">
        <w:rPr>
          <w:sz w:val="24"/>
          <w:szCs w:val="24"/>
        </w:rPr>
        <w:t>ace</w:t>
      </w:r>
      <w:r w:rsidRPr="003C790C">
        <w:rPr>
          <w:spacing w:val="1"/>
          <w:sz w:val="24"/>
          <w:szCs w:val="24"/>
        </w:rPr>
        <w:t xml:space="preserve"> </w:t>
      </w:r>
      <w:r w:rsidRPr="003C790C">
        <w:rPr>
          <w:sz w:val="24"/>
          <w:szCs w:val="24"/>
        </w:rPr>
        <w:t xml:space="preserve">of </w:t>
      </w:r>
      <w:r w:rsidRPr="003C790C">
        <w:rPr>
          <w:spacing w:val="-1"/>
          <w:sz w:val="24"/>
          <w:szCs w:val="24"/>
        </w:rPr>
        <w:t>mi</w:t>
      </w:r>
      <w:r w:rsidRPr="003C790C">
        <w:rPr>
          <w:sz w:val="24"/>
          <w:szCs w:val="24"/>
        </w:rPr>
        <w:t xml:space="preserve">nd </w:t>
      </w:r>
      <w:r w:rsidRPr="003C790C">
        <w:rPr>
          <w:spacing w:val="1"/>
          <w:sz w:val="24"/>
          <w:szCs w:val="24"/>
        </w:rPr>
        <w:t>t</w:t>
      </w:r>
      <w:r w:rsidRPr="003C790C">
        <w:rPr>
          <w:sz w:val="24"/>
          <w:szCs w:val="24"/>
        </w:rPr>
        <w:t>o your co</w:t>
      </w:r>
      <w:r w:rsidRPr="003C790C">
        <w:rPr>
          <w:spacing w:val="-2"/>
          <w:sz w:val="24"/>
          <w:szCs w:val="24"/>
        </w:rPr>
        <w:t>n</w:t>
      </w:r>
      <w:r w:rsidRPr="003C790C">
        <w:rPr>
          <w:sz w:val="24"/>
          <w:szCs w:val="24"/>
        </w:rPr>
        <w:t>su</w:t>
      </w:r>
      <w:r w:rsidRPr="003C790C">
        <w:rPr>
          <w:spacing w:val="-1"/>
          <w:sz w:val="24"/>
          <w:szCs w:val="24"/>
        </w:rPr>
        <w:t>m</w:t>
      </w:r>
      <w:r w:rsidRPr="003C790C">
        <w:rPr>
          <w:spacing w:val="-6"/>
          <w:sz w:val="24"/>
          <w:szCs w:val="24"/>
        </w:rPr>
        <w:t>e</w:t>
      </w:r>
      <w:r w:rsidRPr="003C790C">
        <w:rPr>
          <w:spacing w:val="-2"/>
          <w:sz w:val="24"/>
          <w:szCs w:val="24"/>
        </w:rPr>
        <w:t>r</w:t>
      </w:r>
      <w:r w:rsidRPr="003C790C">
        <w:rPr>
          <w:sz w:val="24"/>
          <w:szCs w:val="24"/>
        </w:rPr>
        <w:t>.</w:t>
      </w:r>
    </w:p>
    <w:p w:rsidR="000F5F51" w:rsidRPr="003C790C" w:rsidRDefault="000F5F51" w:rsidP="00C86749">
      <w:pPr>
        <w:spacing w:before="13"/>
        <w:ind w:left="102" w:right="95"/>
        <w:jc w:val="both"/>
        <w:rPr>
          <w:sz w:val="24"/>
          <w:szCs w:val="24"/>
        </w:rPr>
      </w:pPr>
      <w:r w:rsidRPr="003C790C">
        <w:rPr>
          <w:rFonts w:eastAsia="Calibri"/>
          <w:sz w:val="24"/>
          <w:szCs w:val="24"/>
        </w:rPr>
        <w:t xml:space="preserve">·            </w:t>
      </w:r>
      <w:r w:rsidRPr="003C790C">
        <w:rPr>
          <w:rFonts w:eastAsia="Calibri"/>
          <w:spacing w:val="11"/>
          <w:sz w:val="24"/>
          <w:szCs w:val="24"/>
        </w:rPr>
        <w:t xml:space="preserve"> </w:t>
      </w:r>
      <w:r w:rsidRPr="003C790C">
        <w:rPr>
          <w:sz w:val="24"/>
          <w:szCs w:val="24"/>
        </w:rPr>
        <w:t>Focus</w:t>
      </w:r>
      <w:r w:rsidRPr="003C790C">
        <w:rPr>
          <w:spacing w:val="5"/>
          <w:sz w:val="24"/>
          <w:szCs w:val="24"/>
        </w:rPr>
        <w:t xml:space="preserve"> </w:t>
      </w:r>
      <w:r w:rsidRPr="003C790C">
        <w:rPr>
          <w:sz w:val="24"/>
          <w:szCs w:val="24"/>
        </w:rPr>
        <w:t>on</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6"/>
          <w:sz w:val="24"/>
          <w:szCs w:val="24"/>
        </w:rPr>
        <w:t xml:space="preserve"> </w:t>
      </w:r>
      <w:r w:rsidRPr="003C790C">
        <w:rPr>
          <w:spacing w:val="-1"/>
          <w:sz w:val="24"/>
          <w:szCs w:val="24"/>
        </w:rPr>
        <w:t>m</w:t>
      </w:r>
      <w:r w:rsidRPr="003C790C">
        <w:rPr>
          <w:sz w:val="24"/>
          <w:szCs w:val="24"/>
        </w:rPr>
        <w:t>ost</w:t>
      </w:r>
      <w:r w:rsidRPr="003C790C">
        <w:rPr>
          <w:spacing w:val="6"/>
          <w:sz w:val="24"/>
          <w:szCs w:val="24"/>
        </w:rPr>
        <w:t xml:space="preserve"> </w:t>
      </w:r>
      <w:r w:rsidRPr="003C790C">
        <w:rPr>
          <w:sz w:val="24"/>
          <w:szCs w:val="24"/>
        </w:rPr>
        <w:t>appe</w:t>
      </w:r>
      <w:r w:rsidRPr="003C790C">
        <w:rPr>
          <w:spacing w:val="1"/>
          <w:sz w:val="24"/>
          <w:szCs w:val="24"/>
        </w:rPr>
        <w:t>a</w:t>
      </w:r>
      <w:r w:rsidRPr="003C790C">
        <w:rPr>
          <w:spacing w:val="-1"/>
          <w:sz w:val="24"/>
          <w:szCs w:val="24"/>
        </w:rPr>
        <w:t>li</w:t>
      </w:r>
      <w:r w:rsidRPr="003C790C">
        <w:rPr>
          <w:sz w:val="24"/>
          <w:szCs w:val="24"/>
        </w:rPr>
        <w:t>ng</w:t>
      </w:r>
      <w:r w:rsidRPr="003C790C">
        <w:rPr>
          <w:spacing w:val="6"/>
          <w:sz w:val="24"/>
          <w:szCs w:val="24"/>
        </w:rPr>
        <w:t xml:space="preserve"> </w:t>
      </w:r>
      <w:r w:rsidRPr="003C790C">
        <w:rPr>
          <w:sz w:val="24"/>
          <w:szCs w:val="24"/>
        </w:rPr>
        <w:t>as</w:t>
      </w:r>
      <w:r w:rsidRPr="003C790C">
        <w:rPr>
          <w:spacing w:val="-2"/>
          <w:sz w:val="24"/>
          <w:szCs w:val="24"/>
        </w:rPr>
        <w:t>p</w:t>
      </w:r>
      <w:r w:rsidRPr="003C790C">
        <w:rPr>
          <w:spacing w:val="1"/>
          <w:sz w:val="24"/>
          <w:szCs w:val="24"/>
        </w:rPr>
        <w:t>e</w:t>
      </w:r>
      <w:r w:rsidRPr="003C790C">
        <w:rPr>
          <w:sz w:val="24"/>
          <w:szCs w:val="24"/>
        </w:rPr>
        <w:t>ct</w:t>
      </w:r>
      <w:r w:rsidRPr="003C790C">
        <w:rPr>
          <w:spacing w:val="6"/>
          <w:sz w:val="24"/>
          <w:szCs w:val="24"/>
        </w:rPr>
        <w:t xml:space="preserve"> </w:t>
      </w:r>
      <w:r w:rsidRPr="003C790C">
        <w:rPr>
          <w:sz w:val="24"/>
          <w:szCs w:val="24"/>
        </w:rPr>
        <w:t>of</w:t>
      </w:r>
      <w:r w:rsidRPr="003C790C">
        <w:rPr>
          <w:spacing w:val="6"/>
          <w:sz w:val="24"/>
          <w:szCs w:val="24"/>
        </w:rPr>
        <w:t xml:space="preserve"> </w:t>
      </w:r>
      <w:r w:rsidRPr="003C790C">
        <w:rPr>
          <w:sz w:val="24"/>
          <w:szCs w:val="24"/>
        </w:rPr>
        <w:t>your</w:t>
      </w:r>
      <w:r w:rsidRPr="003C790C">
        <w:rPr>
          <w:spacing w:val="5"/>
          <w:sz w:val="24"/>
          <w:szCs w:val="24"/>
        </w:rPr>
        <w:t xml:space="preserve"> </w:t>
      </w:r>
      <w:r w:rsidRPr="003C790C">
        <w:rPr>
          <w:sz w:val="24"/>
          <w:szCs w:val="24"/>
        </w:rPr>
        <w:t>produc</w:t>
      </w:r>
      <w:r w:rsidRPr="003C790C">
        <w:rPr>
          <w:spacing w:val="1"/>
          <w:sz w:val="24"/>
          <w:szCs w:val="24"/>
        </w:rPr>
        <w:t>t</w:t>
      </w:r>
      <w:r w:rsidRPr="003C790C">
        <w:rPr>
          <w:sz w:val="24"/>
          <w:szCs w:val="24"/>
        </w:rPr>
        <w:t>. Why</w:t>
      </w:r>
      <w:r w:rsidRPr="003C790C">
        <w:rPr>
          <w:spacing w:val="6"/>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5"/>
          <w:sz w:val="24"/>
          <w:szCs w:val="24"/>
        </w:rPr>
        <w:t xml:space="preserve"> </w:t>
      </w:r>
      <w:r w:rsidRPr="003C790C">
        <w:rPr>
          <w:spacing w:val="-1"/>
          <w:sz w:val="24"/>
          <w:szCs w:val="24"/>
        </w:rPr>
        <w:t>i</w:t>
      </w:r>
      <w:r w:rsidRPr="003C790C">
        <w:rPr>
          <w:sz w:val="24"/>
          <w:szCs w:val="24"/>
        </w:rPr>
        <w:t>t</w:t>
      </w:r>
      <w:r w:rsidRPr="003C790C">
        <w:rPr>
          <w:spacing w:val="6"/>
          <w:sz w:val="24"/>
          <w:szCs w:val="24"/>
        </w:rPr>
        <w:t xml:space="preserve"> </w:t>
      </w:r>
      <w:r w:rsidRPr="003C790C">
        <w:rPr>
          <w:spacing w:val="1"/>
          <w:sz w:val="24"/>
          <w:szCs w:val="24"/>
        </w:rPr>
        <w:t>e</w:t>
      </w:r>
      <w:r w:rsidRPr="003C790C">
        <w:rPr>
          <w:sz w:val="24"/>
          <w:szCs w:val="24"/>
        </w:rPr>
        <w:t>n</w:t>
      </w:r>
      <w:r w:rsidRPr="003C790C">
        <w:rPr>
          <w:spacing w:val="-1"/>
          <w:sz w:val="24"/>
          <w:szCs w:val="24"/>
        </w:rPr>
        <w:t>ti</w:t>
      </w:r>
      <w:r w:rsidRPr="003C790C">
        <w:rPr>
          <w:spacing w:val="1"/>
          <w:sz w:val="24"/>
          <w:szCs w:val="24"/>
        </w:rPr>
        <w:t>c</w:t>
      </w:r>
      <w:r w:rsidRPr="003C790C">
        <w:rPr>
          <w:sz w:val="24"/>
          <w:szCs w:val="24"/>
        </w:rPr>
        <w:t>e</w:t>
      </w:r>
      <w:r w:rsidRPr="003C790C">
        <w:rPr>
          <w:spacing w:val="4"/>
          <w:sz w:val="24"/>
          <w:szCs w:val="24"/>
        </w:rPr>
        <w:t xml:space="preserve"> </w:t>
      </w:r>
      <w:r w:rsidRPr="003C790C">
        <w:rPr>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What se</w:t>
      </w:r>
      <w:r w:rsidRPr="003C790C">
        <w:rPr>
          <w:spacing w:val="-1"/>
          <w:sz w:val="24"/>
          <w:szCs w:val="24"/>
        </w:rPr>
        <w:t>t</w:t>
      </w:r>
      <w:r w:rsidRPr="003C790C">
        <w:rPr>
          <w:sz w:val="24"/>
          <w:szCs w:val="24"/>
        </w:rPr>
        <w:t>s</w:t>
      </w:r>
      <w:r w:rsidRPr="003C790C">
        <w:rPr>
          <w:spacing w:val="5"/>
          <w:sz w:val="24"/>
          <w:szCs w:val="24"/>
        </w:rPr>
        <w:t xml:space="preserve"> </w:t>
      </w:r>
      <w:r w:rsidRPr="003C790C">
        <w:rPr>
          <w:spacing w:val="-1"/>
          <w:sz w:val="24"/>
          <w:szCs w:val="24"/>
        </w:rPr>
        <w:t>i</w:t>
      </w:r>
      <w:r w:rsidRPr="003C790C">
        <w:rPr>
          <w:sz w:val="24"/>
          <w:szCs w:val="24"/>
        </w:rPr>
        <w:t>t</w:t>
      </w:r>
      <w:r w:rsidRPr="003C790C">
        <w:rPr>
          <w:spacing w:val="6"/>
          <w:sz w:val="24"/>
          <w:szCs w:val="24"/>
        </w:rPr>
        <w:t xml:space="preserve"> </w:t>
      </w:r>
      <w:r w:rsidRPr="003C790C">
        <w:rPr>
          <w:sz w:val="24"/>
          <w:szCs w:val="24"/>
        </w:rPr>
        <w:t>apart</w:t>
      </w:r>
      <w:r w:rsidRPr="003C790C">
        <w:rPr>
          <w:spacing w:val="6"/>
          <w:sz w:val="24"/>
          <w:szCs w:val="24"/>
        </w:rPr>
        <w:t xml:space="preserve"> </w:t>
      </w:r>
      <w:r w:rsidRPr="003C790C">
        <w:rPr>
          <w:sz w:val="24"/>
          <w:szCs w:val="24"/>
        </w:rPr>
        <w:t>from</w:t>
      </w:r>
      <w:r w:rsidRPr="003C790C">
        <w:rPr>
          <w:spacing w:val="4"/>
          <w:sz w:val="24"/>
          <w:szCs w:val="24"/>
        </w:rPr>
        <w:t xml:space="preserve"> </w:t>
      </w:r>
      <w:r w:rsidRPr="003C790C">
        <w:rPr>
          <w:sz w:val="24"/>
          <w:szCs w:val="24"/>
        </w:rPr>
        <w:t>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4"/>
          <w:sz w:val="24"/>
          <w:szCs w:val="24"/>
        </w:rPr>
        <w:t xml:space="preserve"> </w:t>
      </w:r>
      <w:r w:rsidRPr="003C790C">
        <w:rPr>
          <w:spacing w:val="-1"/>
          <w:sz w:val="24"/>
          <w:szCs w:val="24"/>
        </w:rPr>
        <w:t>s</w:t>
      </w:r>
      <w:r w:rsidRPr="003C790C">
        <w:rPr>
          <w:spacing w:val="1"/>
          <w:sz w:val="24"/>
          <w:szCs w:val="24"/>
        </w:rPr>
        <w:t>i</w:t>
      </w:r>
      <w:r w:rsidRPr="003C790C">
        <w:rPr>
          <w:spacing w:val="-1"/>
          <w:sz w:val="24"/>
          <w:szCs w:val="24"/>
        </w:rPr>
        <w:t>mi</w:t>
      </w:r>
      <w:r w:rsidRPr="003C790C">
        <w:rPr>
          <w:spacing w:val="1"/>
          <w:sz w:val="24"/>
          <w:szCs w:val="24"/>
        </w:rPr>
        <w:t>l</w:t>
      </w:r>
      <w:r w:rsidRPr="003C790C">
        <w:rPr>
          <w:sz w:val="24"/>
          <w:szCs w:val="24"/>
        </w:rPr>
        <w:t>ar</w:t>
      </w:r>
      <w:r w:rsidRPr="003C790C">
        <w:rPr>
          <w:spacing w:val="4"/>
          <w:sz w:val="24"/>
          <w:szCs w:val="24"/>
        </w:rPr>
        <w:t xml:space="preserve"> </w:t>
      </w:r>
      <w:r w:rsidRPr="003C790C">
        <w:rPr>
          <w:sz w:val="24"/>
          <w:szCs w:val="24"/>
        </w:rPr>
        <w:t>produc</w:t>
      </w:r>
      <w:r w:rsidRPr="003C790C">
        <w:rPr>
          <w:spacing w:val="-1"/>
          <w:sz w:val="24"/>
          <w:szCs w:val="24"/>
        </w:rPr>
        <w:t>t</w:t>
      </w:r>
      <w:r w:rsidRPr="003C790C">
        <w:rPr>
          <w:sz w:val="24"/>
          <w:szCs w:val="24"/>
        </w:rPr>
        <w:t>s? What</w:t>
      </w:r>
      <w:r w:rsidRPr="003C790C">
        <w:rPr>
          <w:spacing w:val="6"/>
          <w:sz w:val="24"/>
          <w:szCs w:val="24"/>
        </w:rPr>
        <w:t xml:space="preserve"> </w:t>
      </w:r>
      <w:r w:rsidRPr="003C790C">
        <w:rPr>
          <w:sz w:val="24"/>
          <w:szCs w:val="24"/>
        </w:rPr>
        <w:t>do</w:t>
      </w:r>
      <w:r w:rsidRPr="003C790C">
        <w:rPr>
          <w:spacing w:val="4"/>
          <w:sz w:val="24"/>
          <w:szCs w:val="24"/>
        </w:rPr>
        <w:t xml:space="preserve"> </w:t>
      </w:r>
      <w:r w:rsidRPr="003C790C">
        <w:rPr>
          <w:sz w:val="24"/>
          <w:szCs w:val="24"/>
        </w:rPr>
        <w:t>you</w:t>
      </w:r>
      <w:r w:rsidRPr="003C790C">
        <w:rPr>
          <w:spacing w:val="4"/>
          <w:sz w:val="24"/>
          <w:szCs w:val="24"/>
        </w:rPr>
        <w:t xml:space="preserve"> </w:t>
      </w:r>
      <w:r w:rsidRPr="003C790C">
        <w:rPr>
          <w:spacing w:val="-1"/>
          <w:sz w:val="24"/>
          <w:szCs w:val="24"/>
        </w:rPr>
        <w:t>l</w:t>
      </w:r>
      <w:r w:rsidRPr="003C790C">
        <w:rPr>
          <w:spacing w:val="1"/>
          <w:sz w:val="24"/>
          <w:szCs w:val="24"/>
        </w:rPr>
        <w:t>i</w:t>
      </w:r>
      <w:r w:rsidRPr="003C790C">
        <w:rPr>
          <w:sz w:val="24"/>
          <w:szCs w:val="24"/>
        </w:rPr>
        <w:t>ke</w:t>
      </w:r>
      <w:r w:rsidRPr="003C790C">
        <w:rPr>
          <w:spacing w:val="4"/>
          <w:sz w:val="24"/>
          <w:szCs w:val="24"/>
        </w:rPr>
        <w:t xml:space="preserve"> </w:t>
      </w:r>
      <w:r w:rsidRPr="003C790C">
        <w:rPr>
          <w:sz w:val="24"/>
          <w:szCs w:val="24"/>
        </w:rPr>
        <w:t>best</w:t>
      </w:r>
      <w:r w:rsidRPr="003C790C">
        <w:rPr>
          <w:spacing w:val="4"/>
          <w:sz w:val="24"/>
          <w:szCs w:val="24"/>
        </w:rPr>
        <w:t xml:space="preserve"> </w:t>
      </w:r>
      <w:r w:rsidRPr="003C790C">
        <w:rPr>
          <w:sz w:val="24"/>
          <w:szCs w:val="24"/>
        </w:rPr>
        <w:t>about</w:t>
      </w:r>
      <w:r w:rsidRPr="003C790C">
        <w:rPr>
          <w:spacing w:val="6"/>
          <w:sz w:val="24"/>
          <w:szCs w:val="24"/>
        </w:rPr>
        <w:t xml:space="preserve"> </w:t>
      </w:r>
      <w:r w:rsidRPr="003C790C">
        <w:rPr>
          <w:spacing w:val="-1"/>
          <w:sz w:val="24"/>
          <w:szCs w:val="24"/>
        </w:rPr>
        <w:t>it</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hese</w:t>
      </w:r>
      <w:r w:rsidRPr="003C790C">
        <w:rPr>
          <w:spacing w:val="4"/>
          <w:sz w:val="24"/>
          <w:szCs w:val="24"/>
        </w:rPr>
        <w:t xml:space="preserve"> </w:t>
      </w:r>
      <w:r w:rsidRPr="003C790C">
        <w:rPr>
          <w:spacing w:val="1"/>
          <w:sz w:val="24"/>
          <w:szCs w:val="24"/>
        </w:rPr>
        <w:t>c</w:t>
      </w:r>
      <w:r w:rsidRPr="003C790C">
        <w:rPr>
          <w:sz w:val="24"/>
          <w:szCs w:val="24"/>
        </w:rPr>
        <w:t>an</w:t>
      </w:r>
      <w:r w:rsidRPr="003C790C">
        <w:rPr>
          <w:spacing w:val="4"/>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4"/>
          <w:sz w:val="24"/>
          <w:szCs w:val="24"/>
        </w:rPr>
        <w:t xml:space="preserve"> </w:t>
      </w:r>
      <w:r w:rsidRPr="003C790C">
        <w:rPr>
          <w:sz w:val="24"/>
          <w:szCs w:val="24"/>
        </w:rPr>
        <w:t>be</w:t>
      </w:r>
      <w:r w:rsidRPr="003C790C">
        <w:rPr>
          <w:spacing w:val="6"/>
          <w:sz w:val="24"/>
          <w:szCs w:val="24"/>
        </w:rPr>
        <w:t xml:space="preserve"> </w:t>
      </w:r>
      <w:r w:rsidRPr="003C790C">
        <w:rPr>
          <w:sz w:val="24"/>
          <w:szCs w:val="24"/>
        </w:rPr>
        <w:t>good s</w:t>
      </w:r>
      <w:r w:rsidRPr="003C790C">
        <w:rPr>
          <w:spacing w:val="-1"/>
          <w:sz w:val="24"/>
          <w:szCs w:val="24"/>
        </w:rPr>
        <w:t>t</w:t>
      </w:r>
      <w:r w:rsidRPr="003C790C">
        <w:rPr>
          <w:sz w:val="24"/>
          <w:szCs w:val="24"/>
        </w:rPr>
        <w:t>ar</w:t>
      </w:r>
      <w:r w:rsidRPr="003C790C">
        <w:rPr>
          <w:spacing w:val="1"/>
          <w:sz w:val="24"/>
          <w:szCs w:val="24"/>
        </w:rPr>
        <w:t>t</w:t>
      </w:r>
      <w:r w:rsidRPr="003C790C">
        <w:rPr>
          <w:spacing w:val="-1"/>
          <w:sz w:val="24"/>
          <w:szCs w:val="24"/>
        </w:rPr>
        <w:t>i</w:t>
      </w:r>
      <w:r w:rsidRPr="003C790C">
        <w:rPr>
          <w:sz w:val="24"/>
          <w:szCs w:val="24"/>
        </w:rPr>
        <w:t>ng 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s for an adver</w:t>
      </w:r>
      <w:r w:rsidRPr="003C790C">
        <w:rPr>
          <w:spacing w:val="-1"/>
          <w:sz w:val="24"/>
          <w:szCs w:val="24"/>
        </w:rPr>
        <w:t>t</w:t>
      </w:r>
      <w:r w:rsidRPr="003C790C">
        <w:rPr>
          <w:spacing w:val="1"/>
          <w:sz w:val="24"/>
          <w:szCs w:val="24"/>
        </w:rPr>
        <w:t>i</w:t>
      </w:r>
      <w:r w:rsidRPr="003C790C">
        <w:rPr>
          <w:sz w:val="24"/>
          <w:szCs w:val="24"/>
        </w:rPr>
        <w:t>se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w:t>
      </w:r>
    </w:p>
    <w:p w:rsidR="000F5F51" w:rsidRPr="003C790C" w:rsidRDefault="000F5F51" w:rsidP="00C86749">
      <w:pPr>
        <w:spacing w:before="16"/>
        <w:ind w:left="102" w:right="88"/>
        <w:jc w:val="both"/>
        <w:rPr>
          <w:sz w:val="24"/>
          <w:szCs w:val="24"/>
        </w:rPr>
        <w:sectPr w:rsidR="000F5F51" w:rsidRPr="003C790C" w:rsidSect="00843B20">
          <w:pgSz w:w="12240" w:h="15840"/>
          <w:pgMar w:top="980" w:right="132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rFonts w:eastAsia="Calibri"/>
          <w:sz w:val="24"/>
          <w:szCs w:val="24"/>
        </w:rPr>
        <w:t xml:space="preserve">·            </w:t>
      </w:r>
      <w:r w:rsidRPr="003C790C">
        <w:rPr>
          <w:rFonts w:eastAsia="Calibri"/>
          <w:spacing w:val="1"/>
          <w:sz w:val="24"/>
          <w:szCs w:val="24"/>
        </w:rPr>
        <w:t xml:space="preserve"> </w:t>
      </w:r>
      <w:r w:rsidRPr="003C790C">
        <w:rPr>
          <w:sz w:val="24"/>
          <w:szCs w:val="24"/>
        </w:rPr>
        <w:t>Is</w:t>
      </w:r>
      <w:r w:rsidRPr="003C790C">
        <w:rPr>
          <w:spacing w:val="1"/>
          <w:sz w:val="24"/>
          <w:szCs w:val="24"/>
        </w:rPr>
        <w:t xml:space="preserve"> </w:t>
      </w:r>
      <w:r w:rsidRPr="003C790C">
        <w:rPr>
          <w:spacing w:val="-1"/>
          <w:sz w:val="24"/>
          <w:szCs w:val="24"/>
        </w:rPr>
        <w:t>t</w:t>
      </w:r>
      <w:r w:rsidRPr="003C790C">
        <w:rPr>
          <w:sz w:val="24"/>
          <w:szCs w:val="24"/>
        </w:rPr>
        <w:t>here</w:t>
      </w:r>
      <w:r w:rsidRPr="003C790C">
        <w:rPr>
          <w:spacing w:val="2"/>
          <w:sz w:val="24"/>
          <w:szCs w:val="24"/>
        </w:rPr>
        <w:t xml:space="preserve"> </w:t>
      </w:r>
      <w:r w:rsidRPr="003C790C">
        <w:rPr>
          <w:sz w:val="24"/>
          <w:szCs w:val="24"/>
        </w:rPr>
        <w:t>an</w:t>
      </w:r>
      <w:r w:rsidRPr="003C790C">
        <w:rPr>
          <w:spacing w:val="1"/>
          <w:sz w:val="24"/>
          <w:szCs w:val="24"/>
        </w:rPr>
        <w:t xml:space="preserve"> </w:t>
      </w:r>
      <w:r w:rsidRPr="003C790C">
        <w:rPr>
          <w:sz w:val="24"/>
          <w:szCs w:val="24"/>
        </w:rPr>
        <w:t>un</w:t>
      </w:r>
      <w:r w:rsidRPr="003C790C">
        <w:rPr>
          <w:spacing w:val="-1"/>
          <w:sz w:val="24"/>
          <w:szCs w:val="24"/>
        </w:rPr>
        <w:t>m</w:t>
      </w:r>
      <w:r w:rsidRPr="003C790C">
        <w:rPr>
          <w:sz w:val="24"/>
          <w:szCs w:val="24"/>
        </w:rPr>
        <w:t>et</w:t>
      </w:r>
      <w:r w:rsidRPr="003C790C">
        <w:rPr>
          <w:spacing w:val="2"/>
          <w:sz w:val="24"/>
          <w:szCs w:val="24"/>
        </w:rPr>
        <w:t xml:space="preserve"> </w:t>
      </w:r>
      <w:r w:rsidRPr="003C790C">
        <w:rPr>
          <w:sz w:val="24"/>
          <w:szCs w:val="24"/>
        </w:rPr>
        <w:t>des</w:t>
      </w:r>
      <w:r w:rsidRPr="003C790C">
        <w:rPr>
          <w:spacing w:val="-1"/>
          <w:sz w:val="24"/>
          <w:szCs w:val="24"/>
        </w:rPr>
        <w:t>i</w:t>
      </w:r>
      <w:r w:rsidRPr="003C790C">
        <w:rPr>
          <w:sz w:val="24"/>
          <w:szCs w:val="24"/>
        </w:rPr>
        <w:t>re or</w:t>
      </w:r>
      <w:r w:rsidRPr="003C790C">
        <w:rPr>
          <w:spacing w:val="1"/>
          <w:sz w:val="24"/>
          <w:szCs w:val="24"/>
        </w:rPr>
        <w:t xml:space="preserve"> </w:t>
      </w:r>
      <w:r w:rsidRPr="003C790C">
        <w:rPr>
          <w:sz w:val="24"/>
          <w:szCs w:val="24"/>
        </w:rPr>
        <w:t>n</w:t>
      </w:r>
      <w:r w:rsidRPr="003C790C">
        <w:rPr>
          <w:spacing w:val="1"/>
          <w:sz w:val="24"/>
          <w:szCs w:val="24"/>
        </w:rPr>
        <w:t>e</w:t>
      </w:r>
      <w:r w:rsidRPr="003C790C">
        <w:rPr>
          <w:sz w:val="24"/>
          <w:szCs w:val="24"/>
        </w:rPr>
        <w:t>ed,</w:t>
      </w:r>
      <w:r w:rsidRPr="003C790C">
        <w:rPr>
          <w:spacing w:val="1"/>
          <w:sz w:val="24"/>
          <w:szCs w:val="24"/>
        </w:rPr>
        <w:t xml:space="preserve"> </w:t>
      </w:r>
      <w:r w:rsidRPr="003C790C">
        <w:rPr>
          <w:sz w:val="24"/>
          <w:szCs w:val="24"/>
        </w:rPr>
        <w:t>any</w:t>
      </w:r>
      <w:r w:rsidRPr="003C790C">
        <w:rPr>
          <w:spacing w:val="1"/>
          <w:sz w:val="24"/>
          <w:szCs w:val="24"/>
        </w:rPr>
        <w:t xml:space="preserve"> </w:t>
      </w:r>
      <w:r w:rsidRPr="003C790C">
        <w:rPr>
          <w:sz w:val="24"/>
          <w:szCs w:val="24"/>
        </w:rPr>
        <w:t>frus</w:t>
      </w:r>
      <w:r w:rsidRPr="003C790C">
        <w:rPr>
          <w:spacing w:val="-1"/>
          <w:sz w:val="24"/>
          <w:szCs w:val="24"/>
        </w:rPr>
        <w:t>t</w:t>
      </w:r>
      <w:r w:rsidRPr="003C790C">
        <w:rPr>
          <w:sz w:val="24"/>
          <w:szCs w:val="24"/>
        </w:rPr>
        <w:t>ra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t</w:t>
      </w:r>
      <w:r w:rsidRPr="003C790C">
        <w:rPr>
          <w:sz w:val="24"/>
          <w:szCs w:val="24"/>
        </w:rPr>
        <w:t xml:space="preserve">he </w:t>
      </w:r>
      <w:r w:rsidRPr="003C790C">
        <w:rPr>
          <w:spacing w:val="-1"/>
          <w:sz w:val="24"/>
          <w:szCs w:val="24"/>
        </w:rPr>
        <w:t>m</w:t>
      </w:r>
      <w:r w:rsidRPr="003C790C">
        <w:rPr>
          <w:spacing w:val="1"/>
          <w:sz w:val="24"/>
          <w:szCs w:val="24"/>
        </w:rPr>
        <w:t>i</w:t>
      </w:r>
      <w:r w:rsidRPr="003C790C">
        <w:rPr>
          <w:sz w:val="24"/>
          <w:szCs w:val="24"/>
        </w:rPr>
        <w:t>nd</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con</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er</w:t>
      </w:r>
      <w:r w:rsidRPr="003C790C">
        <w:rPr>
          <w:spacing w:val="1"/>
          <w:sz w:val="24"/>
          <w:szCs w:val="24"/>
        </w:rPr>
        <w:t xml:space="preserve"> t</w:t>
      </w:r>
      <w:r w:rsidRPr="003C790C">
        <w:rPr>
          <w:sz w:val="24"/>
          <w:szCs w:val="24"/>
        </w:rPr>
        <w:t>hat w</w:t>
      </w:r>
      <w:r w:rsidRPr="003C790C">
        <w:rPr>
          <w:spacing w:val="-1"/>
          <w:sz w:val="24"/>
          <w:szCs w:val="24"/>
        </w:rPr>
        <w:t>il</w:t>
      </w:r>
      <w:r w:rsidRPr="003C790C">
        <w:rPr>
          <w:sz w:val="24"/>
          <w:szCs w:val="24"/>
        </w:rPr>
        <w:t>l cr</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e</w:t>
      </w:r>
      <w:r w:rsidRPr="003C790C">
        <w:rPr>
          <w:spacing w:val="14"/>
          <w:sz w:val="24"/>
          <w:szCs w:val="24"/>
        </w:rPr>
        <w:t xml:space="preserve"> </w:t>
      </w:r>
      <w:r w:rsidRPr="003C790C">
        <w:rPr>
          <w:sz w:val="24"/>
          <w:szCs w:val="24"/>
        </w:rPr>
        <w:t>a</w:t>
      </w:r>
      <w:r w:rsidRPr="003C790C">
        <w:rPr>
          <w:spacing w:val="12"/>
          <w:sz w:val="24"/>
          <w:szCs w:val="24"/>
        </w:rPr>
        <w:t xml:space="preserve"> </w:t>
      </w:r>
      <w:r w:rsidRPr="003C790C">
        <w:rPr>
          <w:spacing w:val="-1"/>
          <w:sz w:val="24"/>
          <w:szCs w:val="24"/>
        </w:rPr>
        <w:t>m</w:t>
      </w:r>
      <w:r w:rsidRPr="003C790C">
        <w:rPr>
          <w:sz w:val="24"/>
          <w:szCs w:val="24"/>
        </w:rPr>
        <w:t>ark</w:t>
      </w:r>
      <w:r w:rsidRPr="003C790C">
        <w:rPr>
          <w:spacing w:val="1"/>
          <w:sz w:val="24"/>
          <w:szCs w:val="24"/>
        </w:rPr>
        <w:t>e</w:t>
      </w:r>
      <w:r w:rsidRPr="003C790C">
        <w:rPr>
          <w:sz w:val="24"/>
          <w:szCs w:val="24"/>
        </w:rPr>
        <w:t>t</w:t>
      </w:r>
      <w:r w:rsidRPr="003C790C">
        <w:rPr>
          <w:spacing w:val="12"/>
          <w:sz w:val="24"/>
          <w:szCs w:val="24"/>
        </w:rPr>
        <w:t xml:space="preserve"> </w:t>
      </w:r>
      <w:r w:rsidRPr="003C790C">
        <w:rPr>
          <w:sz w:val="24"/>
          <w:szCs w:val="24"/>
        </w:rPr>
        <w:t>for</w:t>
      </w:r>
      <w:r w:rsidRPr="003C790C">
        <w:rPr>
          <w:spacing w:val="13"/>
          <w:sz w:val="24"/>
          <w:szCs w:val="24"/>
        </w:rPr>
        <w:t xml:space="preserve"> </w:t>
      </w:r>
      <w:r w:rsidRPr="003C790C">
        <w:rPr>
          <w:sz w:val="24"/>
          <w:szCs w:val="24"/>
        </w:rPr>
        <w:t>your</w:t>
      </w:r>
      <w:r w:rsidRPr="003C790C">
        <w:rPr>
          <w:spacing w:val="13"/>
          <w:sz w:val="24"/>
          <w:szCs w:val="24"/>
        </w:rPr>
        <w:t xml:space="preserve"> </w:t>
      </w:r>
      <w:r w:rsidRPr="003C790C">
        <w:rPr>
          <w:sz w:val="24"/>
          <w:szCs w:val="24"/>
        </w:rPr>
        <w:t>par</w:t>
      </w:r>
      <w:r w:rsidRPr="003C790C">
        <w:rPr>
          <w:spacing w:val="-1"/>
          <w:sz w:val="24"/>
          <w:szCs w:val="24"/>
        </w:rPr>
        <w:t>t</w:t>
      </w:r>
      <w:r w:rsidRPr="003C790C">
        <w:rPr>
          <w:spacing w:val="1"/>
          <w:sz w:val="24"/>
          <w:szCs w:val="24"/>
        </w:rPr>
        <w:t>i</w:t>
      </w:r>
      <w:r w:rsidRPr="003C790C">
        <w:rPr>
          <w:sz w:val="24"/>
          <w:szCs w:val="24"/>
        </w:rPr>
        <w:t>cu</w:t>
      </w:r>
      <w:r w:rsidRPr="003C790C">
        <w:rPr>
          <w:spacing w:val="-1"/>
          <w:sz w:val="24"/>
          <w:szCs w:val="24"/>
        </w:rPr>
        <w:t>l</w:t>
      </w:r>
      <w:r w:rsidRPr="003C790C">
        <w:rPr>
          <w:spacing w:val="1"/>
          <w:sz w:val="24"/>
          <w:szCs w:val="24"/>
        </w:rPr>
        <w:t>a</w:t>
      </w:r>
      <w:r w:rsidRPr="003C790C">
        <w:rPr>
          <w:sz w:val="24"/>
          <w:szCs w:val="24"/>
        </w:rPr>
        <w:t>r</w:t>
      </w:r>
      <w:r w:rsidRPr="003C790C">
        <w:rPr>
          <w:spacing w:val="12"/>
          <w:sz w:val="24"/>
          <w:szCs w:val="24"/>
        </w:rPr>
        <w:t xml:space="preserve"> </w:t>
      </w:r>
      <w:r w:rsidRPr="003C790C">
        <w:rPr>
          <w:sz w:val="24"/>
          <w:szCs w:val="24"/>
        </w:rPr>
        <w:t>produc</w:t>
      </w:r>
      <w:r w:rsidRPr="003C790C">
        <w:rPr>
          <w:spacing w:val="-1"/>
          <w:sz w:val="24"/>
          <w:szCs w:val="24"/>
        </w:rPr>
        <w:t>t</w:t>
      </w:r>
      <w:r w:rsidRPr="003C790C">
        <w:rPr>
          <w:sz w:val="24"/>
          <w:szCs w:val="24"/>
        </w:rPr>
        <w:t>? A</w:t>
      </w:r>
      <w:r w:rsidRPr="003C790C">
        <w:rPr>
          <w:spacing w:val="-1"/>
          <w:sz w:val="24"/>
          <w:szCs w:val="24"/>
        </w:rPr>
        <w:t>s</w:t>
      </w:r>
      <w:r w:rsidRPr="003C790C">
        <w:rPr>
          <w:sz w:val="24"/>
          <w:szCs w:val="24"/>
        </w:rPr>
        <w:t>sess</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2"/>
          <w:sz w:val="24"/>
          <w:szCs w:val="24"/>
        </w:rPr>
        <w:t xml:space="preserve"> </w:t>
      </w:r>
      <w:r w:rsidRPr="003C790C">
        <w:rPr>
          <w:sz w:val="24"/>
          <w:szCs w:val="24"/>
        </w:rPr>
        <w:t>need</w:t>
      </w:r>
      <w:r w:rsidRPr="003C790C">
        <w:rPr>
          <w:spacing w:val="14"/>
          <w:sz w:val="24"/>
          <w:szCs w:val="24"/>
        </w:rPr>
        <w:t xml:space="preserve"> </w:t>
      </w:r>
      <w:r w:rsidRPr="003C790C">
        <w:rPr>
          <w:spacing w:val="-2"/>
          <w:sz w:val="24"/>
          <w:szCs w:val="24"/>
        </w:rPr>
        <w:t>g</w:t>
      </w:r>
      <w:r w:rsidRPr="003C790C">
        <w:rPr>
          <w:spacing w:val="1"/>
          <w:sz w:val="24"/>
          <w:szCs w:val="24"/>
        </w:rPr>
        <w:t>a</w:t>
      </w:r>
      <w:r w:rsidRPr="003C790C">
        <w:rPr>
          <w:sz w:val="24"/>
          <w:szCs w:val="24"/>
        </w:rPr>
        <w:t>p</w:t>
      </w:r>
      <w:r w:rsidRPr="003C790C">
        <w:rPr>
          <w:spacing w:val="12"/>
          <w:sz w:val="24"/>
          <w:szCs w:val="24"/>
        </w:rPr>
        <w:t xml:space="preserve"> </w:t>
      </w:r>
      <w:r w:rsidRPr="003C790C">
        <w:rPr>
          <w:spacing w:val="-1"/>
          <w:sz w:val="24"/>
          <w:szCs w:val="24"/>
        </w:rPr>
        <w:t>t</w:t>
      </w:r>
      <w:r w:rsidRPr="003C790C">
        <w:rPr>
          <w:sz w:val="24"/>
          <w:szCs w:val="24"/>
        </w:rPr>
        <w:t>hat</w:t>
      </w:r>
      <w:r w:rsidRPr="003C790C">
        <w:rPr>
          <w:spacing w:val="14"/>
          <w:sz w:val="24"/>
          <w:szCs w:val="24"/>
        </w:rPr>
        <w:t xml:space="preserve"> </w:t>
      </w:r>
      <w:r w:rsidRPr="003C790C">
        <w:rPr>
          <w:sz w:val="24"/>
          <w:szCs w:val="24"/>
        </w:rPr>
        <w:t>ex</w:t>
      </w:r>
      <w:r w:rsidRPr="003C790C">
        <w:rPr>
          <w:spacing w:val="-1"/>
          <w:sz w:val="24"/>
          <w:szCs w:val="24"/>
        </w:rPr>
        <w:t>i</w:t>
      </w:r>
      <w:r w:rsidRPr="003C790C">
        <w:rPr>
          <w:sz w:val="24"/>
          <w:szCs w:val="24"/>
        </w:rPr>
        <w:t>s</w:t>
      </w:r>
      <w:r w:rsidRPr="003C790C">
        <w:rPr>
          <w:spacing w:val="-1"/>
          <w:sz w:val="24"/>
          <w:szCs w:val="24"/>
        </w:rPr>
        <w:t>t</w:t>
      </w:r>
      <w:r w:rsidRPr="003C790C">
        <w:rPr>
          <w:sz w:val="24"/>
          <w:szCs w:val="24"/>
        </w:rPr>
        <w:t>s</w:t>
      </w:r>
      <w:r w:rsidRPr="003C790C">
        <w:rPr>
          <w:spacing w:val="13"/>
          <w:sz w:val="24"/>
          <w:szCs w:val="24"/>
        </w:rPr>
        <w:t xml:space="preserve"> </w:t>
      </w:r>
      <w:r w:rsidRPr="003C790C">
        <w:rPr>
          <w:sz w:val="24"/>
          <w:szCs w:val="24"/>
        </w:rPr>
        <w:t>for</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4"/>
          <w:sz w:val="24"/>
          <w:szCs w:val="24"/>
        </w:rPr>
        <w:t xml:space="preserve"> </w:t>
      </w:r>
      <w:r w:rsidRPr="003C790C">
        <w:rPr>
          <w:sz w:val="24"/>
          <w:szCs w:val="24"/>
        </w:rPr>
        <w:t>product</w:t>
      </w:r>
      <w:r w:rsidRPr="003C790C">
        <w:rPr>
          <w:spacing w:val="12"/>
          <w:sz w:val="24"/>
          <w:szCs w:val="24"/>
        </w:rPr>
        <w:t xml:space="preserve"> </w:t>
      </w:r>
      <w:r w:rsidRPr="003C790C">
        <w:rPr>
          <w:sz w:val="24"/>
          <w:szCs w:val="24"/>
        </w:rPr>
        <w:t>or serv</w:t>
      </w:r>
      <w:r w:rsidRPr="003C790C">
        <w:rPr>
          <w:spacing w:val="-1"/>
          <w:sz w:val="24"/>
          <w:szCs w:val="24"/>
        </w:rPr>
        <w:t>i</w:t>
      </w:r>
      <w:r w:rsidRPr="003C790C">
        <w:rPr>
          <w:spacing w:val="1"/>
          <w:sz w:val="24"/>
          <w:szCs w:val="24"/>
        </w:rPr>
        <w:t>c</w:t>
      </w:r>
      <w:r w:rsidRPr="003C790C">
        <w:rPr>
          <w:sz w:val="24"/>
          <w:szCs w:val="24"/>
        </w:rPr>
        <w:t>e</w:t>
      </w:r>
    </w:p>
    <w:p w:rsidR="000F5F51" w:rsidRPr="003C790C" w:rsidRDefault="000F5F51" w:rsidP="00C86749">
      <w:pPr>
        <w:spacing w:before="32"/>
        <w:ind w:left="102" w:right="60"/>
        <w:jc w:val="both"/>
        <w:rPr>
          <w:sz w:val="24"/>
          <w:szCs w:val="24"/>
        </w:rPr>
      </w:pPr>
      <w:r w:rsidRPr="003C790C">
        <w:rPr>
          <w:b/>
          <w:spacing w:val="-8"/>
          <w:sz w:val="24"/>
          <w:szCs w:val="24"/>
        </w:rPr>
        <w:lastRenderedPageBreak/>
        <w:t>T</w:t>
      </w:r>
      <w:r w:rsidRPr="003C790C">
        <w:rPr>
          <w:b/>
          <w:spacing w:val="-5"/>
          <w:sz w:val="24"/>
          <w:szCs w:val="24"/>
        </w:rPr>
        <w:t>r</w:t>
      </w:r>
      <w:r w:rsidRPr="003C790C">
        <w:rPr>
          <w:b/>
          <w:sz w:val="24"/>
          <w:szCs w:val="24"/>
        </w:rPr>
        <w:t>y</w:t>
      </w:r>
      <w:r w:rsidRPr="003C790C">
        <w:rPr>
          <w:b/>
          <w:spacing w:val="31"/>
          <w:sz w:val="24"/>
          <w:szCs w:val="24"/>
        </w:rPr>
        <w:t xml:space="preserve"> </w:t>
      </w:r>
      <w:r w:rsidRPr="003C790C">
        <w:rPr>
          <w:b/>
          <w:sz w:val="24"/>
          <w:szCs w:val="24"/>
        </w:rPr>
        <w:t>to</w:t>
      </w:r>
      <w:r w:rsidRPr="003C790C">
        <w:rPr>
          <w:b/>
          <w:spacing w:val="37"/>
          <w:sz w:val="24"/>
          <w:szCs w:val="24"/>
        </w:rPr>
        <w:t xml:space="preserve"> </w:t>
      </w:r>
      <w:r w:rsidRPr="003C790C">
        <w:rPr>
          <w:b/>
          <w:sz w:val="24"/>
          <w:szCs w:val="24"/>
        </w:rPr>
        <w:t>ma</w:t>
      </w:r>
      <w:r w:rsidRPr="003C790C">
        <w:rPr>
          <w:b/>
          <w:spacing w:val="-1"/>
          <w:sz w:val="24"/>
          <w:szCs w:val="24"/>
        </w:rPr>
        <w:t>k</w:t>
      </w:r>
      <w:r w:rsidRPr="003C790C">
        <w:rPr>
          <w:b/>
          <w:sz w:val="24"/>
          <w:szCs w:val="24"/>
        </w:rPr>
        <w:t>e</w:t>
      </w:r>
      <w:r w:rsidRPr="003C790C">
        <w:rPr>
          <w:b/>
          <w:spacing w:val="37"/>
          <w:sz w:val="24"/>
          <w:szCs w:val="24"/>
        </w:rPr>
        <w:t xml:space="preserve"> </w:t>
      </w:r>
      <w:r w:rsidRPr="003C790C">
        <w:rPr>
          <w:b/>
          <w:sz w:val="24"/>
          <w:szCs w:val="24"/>
        </w:rPr>
        <w:t>s</w:t>
      </w:r>
      <w:r w:rsidRPr="003C790C">
        <w:rPr>
          <w:b/>
          <w:spacing w:val="-1"/>
          <w:sz w:val="24"/>
          <w:szCs w:val="24"/>
        </w:rPr>
        <w:t>u</w:t>
      </w:r>
      <w:r w:rsidRPr="003C790C">
        <w:rPr>
          <w:b/>
          <w:spacing w:val="-3"/>
          <w:sz w:val="24"/>
          <w:szCs w:val="24"/>
        </w:rPr>
        <w:t>r</w:t>
      </w:r>
      <w:r w:rsidRPr="003C790C">
        <w:rPr>
          <w:b/>
          <w:sz w:val="24"/>
          <w:szCs w:val="24"/>
        </w:rPr>
        <w:t>e</w:t>
      </w:r>
      <w:r w:rsidRPr="003C790C">
        <w:rPr>
          <w:b/>
          <w:spacing w:val="35"/>
          <w:sz w:val="24"/>
          <w:szCs w:val="24"/>
        </w:rPr>
        <w:t xml:space="preserve"> </w:t>
      </w:r>
      <w:r w:rsidRPr="003C790C">
        <w:rPr>
          <w:b/>
          <w:sz w:val="24"/>
          <w:szCs w:val="24"/>
        </w:rPr>
        <w:t>yo</w:t>
      </w:r>
      <w:r w:rsidRPr="003C790C">
        <w:rPr>
          <w:b/>
          <w:spacing w:val="-1"/>
          <w:sz w:val="24"/>
          <w:szCs w:val="24"/>
        </w:rPr>
        <w:t>u</w:t>
      </w:r>
      <w:r w:rsidRPr="003C790C">
        <w:rPr>
          <w:b/>
          <w:sz w:val="24"/>
          <w:szCs w:val="24"/>
        </w:rPr>
        <w:t>r</w:t>
      </w:r>
      <w:r w:rsidRPr="003C790C">
        <w:rPr>
          <w:b/>
          <w:spacing w:val="35"/>
          <w:sz w:val="24"/>
          <w:szCs w:val="24"/>
        </w:rPr>
        <w:t xml:space="preserve"> </w:t>
      </w:r>
      <w:r w:rsidRPr="003C790C">
        <w:rPr>
          <w:b/>
          <w:sz w:val="24"/>
          <w:szCs w:val="24"/>
        </w:rPr>
        <w:t>a</w:t>
      </w:r>
      <w:r w:rsidRPr="003C790C">
        <w:rPr>
          <w:b/>
          <w:spacing w:val="-1"/>
          <w:sz w:val="24"/>
          <w:szCs w:val="24"/>
        </w:rPr>
        <w:t>d</w:t>
      </w:r>
      <w:r w:rsidRPr="003C790C">
        <w:rPr>
          <w:b/>
          <w:sz w:val="24"/>
          <w:szCs w:val="24"/>
        </w:rPr>
        <w:t>v</w:t>
      </w:r>
      <w:r w:rsidRPr="003C790C">
        <w:rPr>
          <w:b/>
          <w:spacing w:val="1"/>
          <w:sz w:val="24"/>
          <w:szCs w:val="24"/>
        </w:rPr>
        <w:t>e</w:t>
      </w:r>
      <w:r w:rsidRPr="003C790C">
        <w:rPr>
          <w:b/>
          <w:sz w:val="24"/>
          <w:szCs w:val="24"/>
        </w:rPr>
        <w:t>rt</w:t>
      </w:r>
      <w:r w:rsidRPr="003C790C">
        <w:rPr>
          <w:b/>
          <w:spacing w:val="-1"/>
          <w:sz w:val="24"/>
          <w:szCs w:val="24"/>
        </w:rPr>
        <w:t>i</w:t>
      </w:r>
      <w:r w:rsidRPr="003C790C">
        <w:rPr>
          <w:b/>
          <w:sz w:val="24"/>
          <w:szCs w:val="24"/>
        </w:rPr>
        <w:t>sement</w:t>
      </w:r>
      <w:r w:rsidRPr="003C790C">
        <w:rPr>
          <w:b/>
          <w:spacing w:val="37"/>
          <w:sz w:val="24"/>
          <w:szCs w:val="24"/>
        </w:rPr>
        <w:t xml:space="preserve"> </w:t>
      </w:r>
      <w:r w:rsidRPr="003C790C">
        <w:rPr>
          <w:b/>
          <w:spacing w:val="-1"/>
          <w:sz w:val="24"/>
          <w:szCs w:val="24"/>
        </w:rPr>
        <w:t>w</w:t>
      </w:r>
      <w:r w:rsidRPr="003C790C">
        <w:rPr>
          <w:b/>
          <w:spacing w:val="1"/>
          <w:sz w:val="24"/>
          <w:szCs w:val="24"/>
        </w:rPr>
        <w:t>i</w:t>
      </w:r>
      <w:r w:rsidRPr="003C790C">
        <w:rPr>
          <w:b/>
          <w:spacing w:val="-1"/>
          <w:sz w:val="24"/>
          <w:szCs w:val="24"/>
        </w:rPr>
        <w:t>l</w:t>
      </w:r>
      <w:r w:rsidRPr="003C790C">
        <w:rPr>
          <w:b/>
          <w:sz w:val="24"/>
          <w:szCs w:val="24"/>
        </w:rPr>
        <w:t>l</w:t>
      </w:r>
      <w:r w:rsidRPr="003C790C">
        <w:rPr>
          <w:b/>
          <w:spacing w:val="37"/>
          <w:sz w:val="24"/>
          <w:szCs w:val="24"/>
        </w:rPr>
        <w:t xml:space="preserve"> </w:t>
      </w:r>
      <w:r w:rsidRPr="003C790C">
        <w:rPr>
          <w:b/>
          <w:sz w:val="24"/>
          <w:szCs w:val="24"/>
        </w:rPr>
        <w:t>age</w:t>
      </w:r>
      <w:r w:rsidRPr="003C790C">
        <w:rPr>
          <w:b/>
          <w:spacing w:val="37"/>
          <w:sz w:val="24"/>
          <w:szCs w:val="24"/>
        </w:rPr>
        <w:t xml:space="preserve"> </w:t>
      </w:r>
      <w:r w:rsidRPr="003C790C">
        <w:rPr>
          <w:b/>
          <w:spacing w:val="-1"/>
          <w:sz w:val="24"/>
          <w:szCs w:val="24"/>
        </w:rPr>
        <w:t>w</w:t>
      </w:r>
      <w:r w:rsidRPr="003C790C">
        <w:rPr>
          <w:b/>
          <w:spacing w:val="1"/>
          <w:sz w:val="24"/>
          <w:szCs w:val="24"/>
        </w:rPr>
        <w:t>e</w:t>
      </w:r>
      <w:r w:rsidRPr="003C790C">
        <w:rPr>
          <w:b/>
          <w:spacing w:val="-1"/>
          <w:sz w:val="24"/>
          <w:szCs w:val="24"/>
        </w:rPr>
        <w:t>l</w:t>
      </w:r>
      <w:r w:rsidRPr="003C790C">
        <w:rPr>
          <w:b/>
          <w:spacing w:val="7"/>
          <w:sz w:val="24"/>
          <w:szCs w:val="24"/>
        </w:rPr>
        <w:t>l</w:t>
      </w:r>
      <w:r w:rsidRPr="003C790C">
        <w:rPr>
          <w:sz w:val="24"/>
          <w:szCs w:val="24"/>
        </w:rPr>
        <w:t>.</w:t>
      </w:r>
      <w:r w:rsidRPr="003C790C">
        <w:rPr>
          <w:spacing w:val="28"/>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31"/>
          <w:sz w:val="24"/>
          <w:szCs w:val="24"/>
        </w:rPr>
        <w:t xml:space="preserve"> </w:t>
      </w:r>
      <w:r w:rsidRPr="003C790C">
        <w:rPr>
          <w:sz w:val="24"/>
          <w:szCs w:val="24"/>
        </w:rPr>
        <w:t>don</w:t>
      </w:r>
      <w:r w:rsidRPr="003C790C">
        <w:rPr>
          <w:spacing w:val="-1"/>
          <w:sz w:val="24"/>
          <w:szCs w:val="24"/>
        </w:rPr>
        <w:t>'</w:t>
      </w:r>
      <w:r w:rsidRPr="003C790C">
        <w:rPr>
          <w:sz w:val="24"/>
          <w:szCs w:val="24"/>
        </w:rPr>
        <w:t>t</w:t>
      </w:r>
      <w:r w:rsidRPr="003C790C">
        <w:rPr>
          <w:spacing w:val="37"/>
          <w:sz w:val="24"/>
          <w:szCs w:val="24"/>
        </w:rPr>
        <w:t xml:space="preserve"> </w:t>
      </w:r>
      <w:r w:rsidRPr="003C790C">
        <w:rPr>
          <w:spacing w:val="-1"/>
          <w:sz w:val="24"/>
          <w:szCs w:val="24"/>
        </w:rPr>
        <w:t>w</w:t>
      </w:r>
      <w:r w:rsidRPr="003C790C">
        <w:rPr>
          <w:spacing w:val="1"/>
          <w:sz w:val="24"/>
          <w:szCs w:val="24"/>
        </w:rPr>
        <w:t>a</w:t>
      </w:r>
      <w:r w:rsidRPr="003C790C">
        <w:rPr>
          <w:sz w:val="24"/>
          <w:szCs w:val="24"/>
        </w:rPr>
        <w:t>nt</w:t>
      </w:r>
      <w:r w:rsidRPr="003C790C">
        <w:rPr>
          <w:spacing w:val="37"/>
          <w:sz w:val="24"/>
          <w:szCs w:val="24"/>
        </w:rPr>
        <w:t xml:space="preserve"> </w:t>
      </w:r>
      <w:r w:rsidRPr="003C790C">
        <w:rPr>
          <w:spacing w:val="-2"/>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w:t>
      </w:r>
      <w:r w:rsidRPr="003C790C">
        <w:rPr>
          <w:spacing w:val="37"/>
          <w:sz w:val="24"/>
          <w:szCs w:val="24"/>
        </w:rPr>
        <w:t xml:space="preserv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ng ba</w:t>
      </w:r>
      <w:r w:rsidRPr="003C790C">
        <w:rPr>
          <w:spacing w:val="1"/>
          <w:sz w:val="24"/>
          <w:szCs w:val="24"/>
        </w:rPr>
        <w:t>c</w:t>
      </w:r>
      <w:r w:rsidRPr="003C790C">
        <w:rPr>
          <w:sz w:val="24"/>
          <w:szCs w:val="24"/>
        </w:rPr>
        <w:t>k</w:t>
      </w:r>
      <w:r w:rsidRPr="003C790C">
        <w:rPr>
          <w:spacing w:val="1"/>
          <w:sz w:val="24"/>
          <w:szCs w:val="24"/>
        </w:rPr>
        <w:t xml:space="preserve"> </w:t>
      </w:r>
      <w:r w:rsidRPr="003C790C">
        <w:rPr>
          <w:sz w:val="24"/>
          <w:szCs w:val="24"/>
        </w:rPr>
        <w:t>at your</w:t>
      </w:r>
      <w:r w:rsidRPr="003C790C">
        <w:rPr>
          <w:spacing w:val="1"/>
          <w:sz w:val="24"/>
          <w:szCs w:val="24"/>
        </w:rPr>
        <w:t xml:space="preserve"> </w:t>
      </w:r>
      <w:r w:rsidRPr="003C790C">
        <w:rPr>
          <w:sz w:val="24"/>
          <w:szCs w:val="24"/>
        </w:rPr>
        <w:t>ad</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10</w:t>
      </w:r>
      <w:r w:rsidRPr="003C790C">
        <w:rPr>
          <w:spacing w:val="1"/>
          <w:sz w:val="24"/>
          <w:szCs w:val="24"/>
        </w:rPr>
        <w:t xml:space="preserve"> </w:t>
      </w:r>
      <w:r w:rsidRPr="003C790C">
        <w:rPr>
          <w:sz w:val="24"/>
          <w:szCs w:val="24"/>
        </w:rPr>
        <w:t>years</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z w:val="24"/>
          <w:szCs w:val="24"/>
        </w:rPr>
        <w:t>b</w:t>
      </w:r>
      <w:r w:rsidRPr="003C790C">
        <w:rPr>
          <w:spacing w:val="1"/>
          <w:sz w:val="24"/>
          <w:szCs w:val="24"/>
        </w:rPr>
        <w:t>e</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shocked</w:t>
      </w:r>
      <w:r w:rsidRPr="003C790C">
        <w:rPr>
          <w:spacing w:val="1"/>
          <w:sz w:val="24"/>
          <w:szCs w:val="24"/>
        </w:rPr>
        <w:t xml:space="preserve"> </w:t>
      </w:r>
      <w:r w:rsidRPr="003C790C">
        <w:rPr>
          <w:sz w:val="24"/>
          <w:szCs w:val="24"/>
        </w:rPr>
        <w:t>at</w:t>
      </w:r>
      <w:r w:rsidRPr="003C790C">
        <w:rPr>
          <w:spacing w:val="2"/>
          <w:sz w:val="24"/>
          <w:szCs w:val="24"/>
        </w:rPr>
        <w:t xml:space="preserve"> </w:t>
      </w:r>
      <w:r w:rsidRPr="003C790C">
        <w:rPr>
          <w:spacing w:val="-1"/>
          <w:sz w:val="24"/>
          <w:szCs w:val="24"/>
        </w:rPr>
        <w:t>it</w:t>
      </w:r>
      <w:r w:rsidRPr="003C790C">
        <w:rPr>
          <w:sz w:val="24"/>
          <w:szCs w:val="24"/>
        </w:rPr>
        <w:t>s</w:t>
      </w:r>
      <w:r w:rsidRPr="003C790C">
        <w:rPr>
          <w:spacing w:val="1"/>
          <w:sz w:val="24"/>
          <w:szCs w:val="24"/>
        </w:rPr>
        <w:t xml:space="preserve"> </w:t>
      </w:r>
      <w:r w:rsidRPr="003C790C">
        <w:rPr>
          <w:sz w:val="24"/>
          <w:szCs w:val="24"/>
        </w:rPr>
        <w:t>con</w:t>
      </w:r>
      <w:r w:rsidRPr="003C790C">
        <w:rPr>
          <w:spacing w:val="-1"/>
          <w:sz w:val="24"/>
          <w:szCs w:val="24"/>
        </w:rPr>
        <w:t>t</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For</w:t>
      </w:r>
      <w:r w:rsidRPr="003C790C">
        <w:rPr>
          <w:spacing w:val="1"/>
          <w:sz w:val="24"/>
          <w:szCs w:val="24"/>
        </w:rPr>
        <w:t xml:space="preserve"> </w:t>
      </w:r>
      <w:r w:rsidRPr="003C790C">
        <w:rPr>
          <w:sz w:val="24"/>
          <w:szCs w:val="24"/>
        </w:rPr>
        <w:t>good</w:t>
      </w:r>
      <w:r w:rsidRPr="003C790C">
        <w:rPr>
          <w:spacing w:val="1"/>
          <w:sz w:val="24"/>
          <w:szCs w:val="24"/>
        </w:rPr>
        <w:t xml:space="preserve"> </w:t>
      </w:r>
      <w:r w:rsidRPr="003C790C">
        <w:rPr>
          <w:sz w:val="24"/>
          <w:szCs w:val="24"/>
        </w:rPr>
        <w:t>exa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es</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how</w:t>
      </w:r>
      <w:r w:rsidRPr="003C790C">
        <w:rPr>
          <w:spacing w:val="1"/>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on soc</w:t>
      </w:r>
      <w:r w:rsidRPr="003C790C">
        <w:rPr>
          <w:spacing w:val="-1"/>
          <w:sz w:val="24"/>
          <w:szCs w:val="24"/>
        </w:rPr>
        <w:t>i</w:t>
      </w:r>
      <w:r w:rsidRPr="003C790C">
        <w:rPr>
          <w:spacing w:val="1"/>
          <w:sz w:val="24"/>
          <w:szCs w:val="24"/>
        </w:rPr>
        <w:t>a</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 xml:space="preserve">ropes </w:t>
      </w:r>
      <w:r w:rsidRPr="003C790C">
        <w:rPr>
          <w:spacing w:val="1"/>
          <w:sz w:val="24"/>
          <w:szCs w:val="24"/>
        </w:rPr>
        <w:t>c</w:t>
      </w:r>
      <w:r w:rsidRPr="003C790C">
        <w:rPr>
          <w:sz w:val="24"/>
          <w:szCs w:val="24"/>
        </w:rPr>
        <w:t xml:space="preserve">an </w:t>
      </w:r>
      <w:r w:rsidRPr="003C790C">
        <w:rPr>
          <w:spacing w:val="1"/>
          <w:sz w:val="24"/>
          <w:szCs w:val="24"/>
        </w:rPr>
        <w:t>l</w:t>
      </w:r>
      <w:r w:rsidRPr="003C790C">
        <w:rPr>
          <w:sz w:val="24"/>
          <w:szCs w:val="24"/>
        </w:rPr>
        <w:t xml:space="preserve">ook </w:t>
      </w:r>
      <w:r w:rsidRPr="003C790C">
        <w:rPr>
          <w:spacing w:val="1"/>
          <w:sz w:val="24"/>
          <w:szCs w:val="24"/>
        </w:rPr>
        <w:t>t</w:t>
      </w:r>
      <w:r w:rsidRPr="003C790C">
        <w:rPr>
          <w:sz w:val="24"/>
          <w:szCs w:val="24"/>
        </w:rPr>
        <w:t>err</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1"/>
          <w:sz w:val="24"/>
          <w:szCs w:val="24"/>
        </w:rPr>
        <w:t xml:space="preserve"> i</w:t>
      </w:r>
      <w:r w:rsidRPr="003C790C">
        <w:rPr>
          <w:sz w:val="24"/>
          <w:szCs w:val="24"/>
        </w:rPr>
        <w:t>n o</w:t>
      </w:r>
      <w:r w:rsidRPr="003C790C">
        <w:rPr>
          <w:spacing w:val="-1"/>
          <w:sz w:val="24"/>
          <w:szCs w:val="24"/>
        </w:rPr>
        <w:t>l</w:t>
      </w:r>
      <w:r w:rsidRPr="003C790C">
        <w:rPr>
          <w:sz w:val="24"/>
          <w:szCs w:val="24"/>
        </w:rPr>
        <w:t>d</w:t>
      </w:r>
      <w:r w:rsidRPr="003C790C">
        <w:rPr>
          <w:spacing w:val="1"/>
          <w:sz w:val="24"/>
          <w:szCs w:val="24"/>
        </w:rPr>
        <w:t>e</w:t>
      </w:r>
      <w:r w:rsidRPr="003C790C">
        <w:rPr>
          <w:sz w:val="24"/>
          <w:szCs w:val="24"/>
        </w:rPr>
        <w:t>r ads,</w:t>
      </w:r>
      <w:r w:rsidRPr="003C790C">
        <w:rPr>
          <w:spacing w:val="2"/>
          <w:sz w:val="24"/>
          <w:szCs w:val="24"/>
        </w:rPr>
        <w:t xml:space="preserve"> </w:t>
      </w:r>
      <w:r w:rsidRPr="003C790C">
        <w:rPr>
          <w:spacing w:val="-1"/>
          <w:sz w:val="24"/>
          <w:szCs w:val="24"/>
        </w:rPr>
        <w:t>s</w:t>
      </w:r>
      <w:r w:rsidRPr="003C790C">
        <w:rPr>
          <w:sz w:val="24"/>
          <w:szCs w:val="24"/>
        </w:rPr>
        <w:t>ear</w:t>
      </w:r>
      <w:r w:rsidRPr="003C790C">
        <w:rPr>
          <w:spacing w:val="1"/>
          <w:sz w:val="24"/>
          <w:szCs w:val="24"/>
        </w:rPr>
        <w:t>c</w:t>
      </w:r>
      <w:r w:rsidRPr="003C790C">
        <w:rPr>
          <w:sz w:val="24"/>
          <w:szCs w:val="24"/>
        </w:rPr>
        <w:t>h for</w:t>
      </w:r>
      <w:r w:rsidRPr="003C790C">
        <w:rPr>
          <w:spacing w:val="2"/>
          <w:sz w:val="24"/>
          <w:szCs w:val="24"/>
        </w:rPr>
        <w:t xml:space="preserve"> </w:t>
      </w:r>
      <w:r w:rsidRPr="003C790C">
        <w:rPr>
          <w:sz w:val="24"/>
          <w:szCs w:val="24"/>
        </w:rPr>
        <w:t>c</w:t>
      </w:r>
      <w:r w:rsidRPr="003C790C">
        <w:rPr>
          <w:spacing w:val="-1"/>
          <w:sz w:val="24"/>
          <w:szCs w:val="24"/>
        </w:rPr>
        <w:t>i</w:t>
      </w:r>
      <w:r w:rsidRPr="003C790C">
        <w:rPr>
          <w:sz w:val="24"/>
          <w:szCs w:val="24"/>
        </w:rPr>
        <w:t>gar</w:t>
      </w:r>
      <w:r w:rsidRPr="003C790C">
        <w:rPr>
          <w:spacing w:val="1"/>
          <w:sz w:val="24"/>
          <w:szCs w:val="24"/>
        </w:rPr>
        <w:t>e</w:t>
      </w:r>
      <w:r w:rsidRPr="003C790C">
        <w:rPr>
          <w:spacing w:val="-1"/>
          <w:sz w:val="24"/>
          <w:szCs w:val="24"/>
        </w:rPr>
        <w:t>tt</w:t>
      </w:r>
      <w:r w:rsidRPr="003C790C">
        <w:rPr>
          <w:sz w:val="24"/>
          <w:szCs w:val="24"/>
        </w:rPr>
        <w:t>e</w:t>
      </w:r>
      <w:r w:rsidRPr="003C790C">
        <w:rPr>
          <w:spacing w:val="1"/>
          <w:sz w:val="24"/>
          <w:szCs w:val="24"/>
        </w:rPr>
        <w:t xml:space="preserve"> </w:t>
      </w:r>
      <w:r w:rsidRPr="003C790C">
        <w:rPr>
          <w:sz w:val="24"/>
          <w:szCs w:val="24"/>
        </w:rPr>
        <w:t>or</w:t>
      </w:r>
      <w:r w:rsidRPr="003C790C">
        <w:rPr>
          <w:spacing w:val="2"/>
          <w:sz w:val="24"/>
          <w:szCs w:val="24"/>
        </w:rPr>
        <w:t xml:space="preserve"> </w:t>
      </w:r>
      <w:r w:rsidRPr="003C790C">
        <w:rPr>
          <w:sz w:val="24"/>
          <w:szCs w:val="24"/>
        </w:rPr>
        <w:t>d</w:t>
      </w:r>
      <w:r w:rsidRPr="003C790C">
        <w:rPr>
          <w:spacing w:val="-1"/>
          <w:sz w:val="24"/>
          <w:szCs w:val="24"/>
        </w:rPr>
        <w:t>i</w:t>
      </w:r>
      <w:r w:rsidRPr="003C790C">
        <w:rPr>
          <w:sz w:val="24"/>
          <w:szCs w:val="24"/>
        </w:rPr>
        <w:t>et</w:t>
      </w:r>
      <w:r w:rsidRPr="003C790C">
        <w:rPr>
          <w:spacing w:val="1"/>
          <w:sz w:val="24"/>
          <w:szCs w:val="24"/>
        </w:rPr>
        <w:t xml:space="preserve"> </w:t>
      </w:r>
      <w:r w:rsidRPr="003C790C">
        <w:rPr>
          <w:sz w:val="24"/>
          <w:szCs w:val="24"/>
        </w:rPr>
        <w:t>p</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ads from</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 xml:space="preserve">1950s </w:t>
      </w:r>
      <w:r w:rsidRPr="003C790C">
        <w:rPr>
          <w:spacing w:val="1"/>
          <w:sz w:val="24"/>
          <w:szCs w:val="24"/>
        </w:rPr>
        <w:t>a</w:t>
      </w:r>
      <w:r w:rsidRPr="003C790C">
        <w:rPr>
          <w:sz w:val="24"/>
          <w:szCs w:val="24"/>
        </w:rPr>
        <w:t>nd</w:t>
      </w:r>
    </w:p>
    <w:p w:rsidR="000F5F51" w:rsidRPr="003C790C" w:rsidRDefault="000F5F51" w:rsidP="00C86749">
      <w:pPr>
        <w:ind w:left="102" w:right="8986"/>
        <w:jc w:val="both"/>
        <w:rPr>
          <w:sz w:val="24"/>
          <w:szCs w:val="24"/>
        </w:rPr>
      </w:pPr>
      <w:r w:rsidRPr="003C790C">
        <w:rPr>
          <w:sz w:val="24"/>
          <w:szCs w:val="24"/>
        </w:rPr>
        <w:t>'60</w:t>
      </w:r>
      <w:r w:rsidRPr="003C790C">
        <w:rPr>
          <w:spacing w:val="-1"/>
          <w:sz w:val="24"/>
          <w:szCs w:val="24"/>
        </w:rPr>
        <w:t>s</w:t>
      </w:r>
      <w:r w:rsidRPr="003C790C">
        <w:rPr>
          <w:sz w:val="24"/>
          <w:szCs w:val="24"/>
        </w:rPr>
        <w:t>.</w:t>
      </w:r>
    </w:p>
    <w:p w:rsidR="000F5F51" w:rsidRPr="003C790C" w:rsidRDefault="000F5F51" w:rsidP="00C86749">
      <w:pPr>
        <w:spacing w:before="4"/>
        <w:ind w:left="102" w:right="61"/>
        <w:jc w:val="both"/>
        <w:rPr>
          <w:sz w:val="24"/>
          <w:szCs w:val="24"/>
        </w:rPr>
      </w:pPr>
      <w:r w:rsidRPr="003C790C">
        <w:rPr>
          <w:b/>
          <w:sz w:val="24"/>
          <w:szCs w:val="24"/>
        </w:rPr>
        <w:t>Make</w:t>
      </w:r>
      <w:r w:rsidRPr="003C790C">
        <w:rPr>
          <w:b/>
          <w:spacing w:val="5"/>
          <w:sz w:val="24"/>
          <w:szCs w:val="24"/>
        </w:rPr>
        <w:t xml:space="preserve"> </w:t>
      </w:r>
      <w:r w:rsidRPr="003C790C">
        <w:rPr>
          <w:b/>
          <w:spacing w:val="-1"/>
          <w:sz w:val="24"/>
          <w:szCs w:val="24"/>
        </w:rPr>
        <w:t>su</w:t>
      </w:r>
      <w:r w:rsidRPr="003C790C">
        <w:rPr>
          <w:b/>
          <w:sz w:val="24"/>
          <w:szCs w:val="24"/>
        </w:rPr>
        <w:t>re</w:t>
      </w:r>
      <w:r w:rsidRPr="003C790C">
        <w:rPr>
          <w:b/>
          <w:spacing w:val="3"/>
          <w:sz w:val="24"/>
          <w:szCs w:val="24"/>
        </w:rPr>
        <w:t xml:space="preserve"> </w:t>
      </w:r>
      <w:r w:rsidRPr="003C790C">
        <w:rPr>
          <w:b/>
          <w:sz w:val="24"/>
          <w:szCs w:val="24"/>
        </w:rPr>
        <w:t>a</w:t>
      </w:r>
      <w:r w:rsidRPr="003C790C">
        <w:rPr>
          <w:b/>
          <w:spacing w:val="1"/>
          <w:sz w:val="24"/>
          <w:szCs w:val="24"/>
        </w:rPr>
        <w:t>l</w:t>
      </w:r>
      <w:r w:rsidRPr="003C790C">
        <w:rPr>
          <w:b/>
          <w:sz w:val="24"/>
          <w:szCs w:val="24"/>
        </w:rPr>
        <w:t>l</w:t>
      </w:r>
      <w:r w:rsidRPr="003C790C">
        <w:rPr>
          <w:b/>
          <w:spacing w:val="3"/>
          <w:sz w:val="24"/>
          <w:szCs w:val="24"/>
        </w:rPr>
        <w:t xml:space="preserve"> </w:t>
      </w:r>
      <w:r w:rsidRPr="003C790C">
        <w:rPr>
          <w:b/>
          <w:sz w:val="24"/>
          <w:szCs w:val="24"/>
        </w:rPr>
        <w:t>the</w:t>
      </w:r>
      <w:r w:rsidRPr="003C790C">
        <w:rPr>
          <w:b/>
          <w:spacing w:val="5"/>
          <w:sz w:val="24"/>
          <w:szCs w:val="24"/>
        </w:rPr>
        <w:t xml:space="preserve"> </w:t>
      </w:r>
      <w:r w:rsidRPr="003C790C">
        <w:rPr>
          <w:b/>
          <w:spacing w:val="-3"/>
          <w:sz w:val="24"/>
          <w:szCs w:val="24"/>
        </w:rPr>
        <w:t>r</w:t>
      </w:r>
      <w:r w:rsidRPr="003C790C">
        <w:rPr>
          <w:b/>
          <w:sz w:val="24"/>
          <w:szCs w:val="24"/>
        </w:rPr>
        <w:t>e</w:t>
      </w:r>
      <w:r w:rsidRPr="003C790C">
        <w:rPr>
          <w:b/>
          <w:spacing w:val="-1"/>
          <w:sz w:val="24"/>
          <w:szCs w:val="24"/>
        </w:rPr>
        <w:t>l</w:t>
      </w:r>
      <w:r w:rsidRPr="003C790C">
        <w:rPr>
          <w:b/>
          <w:sz w:val="24"/>
          <w:szCs w:val="24"/>
        </w:rPr>
        <w:t>eva</w:t>
      </w:r>
      <w:r w:rsidRPr="003C790C">
        <w:rPr>
          <w:b/>
          <w:spacing w:val="-1"/>
          <w:sz w:val="24"/>
          <w:szCs w:val="24"/>
        </w:rPr>
        <w:t>n</w:t>
      </w:r>
      <w:r w:rsidRPr="003C790C">
        <w:rPr>
          <w:b/>
          <w:sz w:val="24"/>
          <w:szCs w:val="24"/>
        </w:rPr>
        <w:t>t</w:t>
      </w:r>
      <w:r w:rsidRPr="003C790C">
        <w:rPr>
          <w:b/>
          <w:spacing w:val="6"/>
          <w:sz w:val="24"/>
          <w:szCs w:val="24"/>
        </w:rPr>
        <w:t xml:space="preserve"> </w:t>
      </w:r>
      <w:r w:rsidRPr="003C790C">
        <w:rPr>
          <w:b/>
          <w:spacing w:val="1"/>
          <w:sz w:val="24"/>
          <w:szCs w:val="24"/>
        </w:rPr>
        <w:t>i</w:t>
      </w:r>
      <w:r w:rsidRPr="003C790C">
        <w:rPr>
          <w:b/>
          <w:spacing w:val="-1"/>
          <w:sz w:val="24"/>
          <w:szCs w:val="24"/>
        </w:rPr>
        <w:t>n</w:t>
      </w:r>
      <w:r w:rsidRPr="003C790C">
        <w:rPr>
          <w:b/>
          <w:sz w:val="24"/>
          <w:szCs w:val="24"/>
        </w:rPr>
        <w:t>format</w:t>
      </w:r>
      <w:r w:rsidRPr="003C790C">
        <w:rPr>
          <w:b/>
          <w:spacing w:val="-1"/>
          <w:sz w:val="24"/>
          <w:szCs w:val="24"/>
        </w:rPr>
        <w:t>i</w:t>
      </w:r>
      <w:r w:rsidRPr="003C790C">
        <w:rPr>
          <w:b/>
          <w:sz w:val="24"/>
          <w:szCs w:val="24"/>
        </w:rPr>
        <w:t>on</w:t>
      </w:r>
      <w:r w:rsidRPr="003C790C">
        <w:rPr>
          <w:b/>
          <w:spacing w:val="6"/>
          <w:sz w:val="24"/>
          <w:szCs w:val="24"/>
        </w:rPr>
        <w:t xml:space="preserve"> </w:t>
      </w:r>
      <w:r w:rsidRPr="003C790C">
        <w:rPr>
          <w:b/>
          <w:spacing w:val="-1"/>
          <w:sz w:val="24"/>
          <w:szCs w:val="24"/>
        </w:rPr>
        <w:t>i</w:t>
      </w:r>
      <w:r w:rsidRPr="003C790C">
        <w:rPr>
          <w:b/>
          <w:sz w:val="24"/>
          <w:szCs w:val="24"/>
        </w:rPr>
        <w:t>s</w:t>
      </w:r>
      <w:r w:rsidRPr="003C790C">
        <w:rPr>
          <w:b/>
          <w:spacing w:val="6"/>
          <w:sz w:val="24"/>
          <w:szCs w:val="24"/>
        </w:rPr>
        <w:t xml:space="preserve"> </w:t>
      </w:r>
      <w:r w:rsidRPr="003C790C">
        <w:rPr>
          <w:b/>
          <w:spacing w:val="-1"/>
          <w:sz w:val="24"/>
          <w:szCs w:val="24"/>
        </w:rPr>
        <w:t>in</w:t>
      </w:r>
      <w:r w:rsidRPr="003C790C">
        <w:rPr>
          <w:b/>
          <w:spacing w:val="1"/>
          <w:sz w:val="24"/>
          <w:szCs w:val="24"/>
        </w:rPr>
        <w:t>c</w:t>
      </w:r>
      <w:r w:rsidRPr="003C790C">
        <w:rPr>
          <w:b/>
          <w:spacing w:val="-1"/>
          <w:sz w:val="24"/>
          <w:szCs w:val="24"/>
        </w:rPr>
        <w:t>l</w:t>
      </w:r>
      <w:r w:rsidRPr="003C790C">
        <w:rPr>
          <w:b/>
          <w:sz w:val="24"/>
          <w:szCs w:val="24"/>
        </w:rPr>
        <w:t>u</w:t>
      </w:r>
      <w:r w:rsidRPr="003C790C">
        <w:rPr>
          <w:b/>
          <w:spacing w:val="-1"/>
          <w:sz w:val="24"/>
          <w:szCs w:val="24"/>
        </w:rPr>
        <w:t>d</w:t>
      </w:r>
      <w:r w:rsidRPr="003C790C">
        <w:rPr>
          <w:b/>
          <w:spacing w:val="1"/>
          <w:sz w:val="24"/>
          <w:szCs w:val="24"/>
        </w:rPr>
        <w:t>e</w:t>
      </w:r>
      <w:r w:rsidRPr="003C790C">
        <w:rPr>
          <w:b/>
          <w:spacing w:val="8"/>
          <w:sz w:val="24"/>
          <w:szCs w:val="24"/>
        </w:rPr>
        <w:t>d</w:t>
      </w:r>
      <w:r w:rsidRPr="003C790C">
        <w:rPr>
          <w:sz w:val="24"/>
          <w:szCs w:val="24"/>
        </w:rPr>
        <w:t>.</w:t>
      </w:r>
      <w:r w:rsidRPr="003C790C">
        <w:rPr>
          <w:spacing w:val="4"/>
          <w:sz w:val="24"/>
          <w:szCs w:val="24"/>
        </w:rPr>
        <w:t xml:space="preserve"> </w:t>
      </w:r>
      <w:r w:rsidRPr="003C790C">
        <w:rPr>
          <w:sz w:val="24"/>
          <w:szCs w:val="24"/>
        </w:rPr>
        <w:t>If</w:t>
      </w:r>
      <w:r w:rsidRPr="003C790C">
        <w:rPr>
          <w:spacing w:val="6"/>
          <w:sz w:val="24"/>
          <w:szCs w:val="24"/>
        </w:rPr>
        <w:t xml:space="preserve"> </w:t>
      </w:r>
      <w:r w:rsidRPr="003C790C">
        <w:rPr>
          <w:sz w:val="24"/>
          <w:szCs w:val="24"/>
        </w:rPr>
        <w:t>your</w:t>
      </w:r>
      <w:r w:rsidRPr="003C790C">
        <w:rPr>
          <w:spacing w:val="4"/>
          <w:sz w:val="24"/>
          <w:szCs w:val="24"/>
        </w:rPr>
        <w:t xml:space="preserve"> </w:t>
      </w:r>
      <w:r w:rsidRPr="003C790C">
        <w:rPr>
          <w:spacing w:val="1"/>
          <w:sz w:val="24"/>
          <w:szCs w:val="24"/>
        </w:rPr>
        <w:t>c</w:t>
      </w:r>
      <w:r w:rsidRPr="003C790C">
        <w:rPr>
          <w:sz w:val="24"/>
          <w:szCs w:val="24"/>
        </w:rPr>
        <w:t>on</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er</w:t>
      </w:r>
      <w:r w:rsidRPr="003C790C">
        <w:rPr>
          <w:spacing w:val="4"/>
          <w:sz w:val="24"/>
          <w:szCs w:val="24"/>
        </w:rPr>
        <w:t xml:space="preserve"> </w:t>
      </w:r>
      <w:r w:rsidRPr="003C790C">
        <w:rPr>
          <w:sz w:val="24"/>
          <w:szCs w:val="24"/>
        </w:rPr>
        <w:t>ne</w:t>
      </w:r>
      <w:r w:rsidRPr="003C790C">
        <w:rPr>
          <w:spacing w:val="1"/>
          <w:sz w:val="24"/>
          <w:szCs w:val="24"/>
        </w:rPr>
        <w:t>e</w:t>
      </w:r>
      <w:r w:rsidRPr="003C790C">
        <w:rPr>
          <w:sz w:val="24"/>
          <w:szCs w:val="24"/>
        </w:rPr>
        <w:t>ds</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know your</w:t>
      </w:r>
      <w:r w:rsidRPr="003C790C">
        <w:rPr>
          <w:spacing w:val="2"/>
          <w:sz w:val="24"/>
          <w:szCs w:val="24"/>
        </w:rPr>
        <w:t xml:space="preserve"> </w:t>
      </w:r>
      <w:r w:rsidRPr="003C790C">
        <w:rPr>
          <w:spacing w:val="-1"/>
          <w:sz w:val="24"/>
          <w:szCs w:val="24"/>
        </w:rPr>
        <w:t>l</w:t>
      </w:r>
      <w:r w:rsidRPr="003C790C">
        <w:rPr>
          <w:sz w:val="24"/>
          <w:szCs w:val="24"/>
        </w:rPr>
        <w:t>oca</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phone</w:t>
      </w:r>
      <w:r w:rsidRPr="003C790C">
        <w:rPr>
          <w:spacing w:val="1"/>
          <w:sz w:val="24"/>
          <w:szCs w:val="24"/>
        </w:rPr>
        <w:t xml:space="preserve"> </w:t>
      </w:r>
      <w:r w:rsidRPr="003C790C">
        <w:rPr>
          <w:sz w:val="24"/>
          <w:szCs w:val="24"/>
        </w:rPr>
        <w:t>n</w:t>
      </w:r>
      <w:r w:rsidRPr="003C790C">
        <w:rPr>
          <w:spacing w:val="-2"/>
          <w:sz w:val="24"/>
          <w:szCs w:val="24"/>
        </w:rPr>
        <w:t>u</w:t>
      </w:r>
      <w:r w:rsidRPr="003C790C">
        <w:rPr>
          <w:spacing w:val="1"/>
          <w:sz w:val="24"/>
          <w:szCs w:val="24"/>
        </w:rPr>
        <w:t>m</w:t>
      </w:r>
      <w:r w:rsidRPr="003C790C">
        <w:rPr>
          <w:sz w:val="24"/>
          <w:szCs w:val="24"/>
        </w:rPr>
        <w:t>b</w:t>
      </w:r>
      <w:r w:rsidRPr="003C790C">
        <w:rPr>
          <w:spacing w:val="-5"/>
          <w:sz w:val="24"/>
          <w:szCs w:val="24"/>
        </w:rPr>
        <w:t>e</w:t>
      </w:r>
      <w:r w:rsidRPr="003C790C">
        <w:rPr>
          <w:spacing w:val="-4"/>
          <w:sz w:val="24"/>
          <w:szCs w:val="24"/>
        </w:rPr>
        <w:t>r</w:t>
      </w:r>
      <w:r w:rsidRPr="003C790C">
        <w:rPr>
          <w:sz w:val="24"/>
          <w:szCs w:val="24"/>
        </w:rPr>
        <w:t>, or webs</w:t>
      </w:r>
      <w:r w:rsidRPr="003C790C">
        <w:rPr>
          <w:spacing w:val="-1"/>
          <w:sz w:val="24"/>
          <w:szCs w:val="24"/>
        </w:rPr>
        <w:t>it</w:t>
      </w:r>
      <w:r w:rsidRPr="003C790C">
        <w:rPr>
          <w:sz w:val="24"/>
          <w:szCs w:val="24"/>
        </w:rPr>
        <w:t>e</w:t>
      </w:r>
      <w:r w:rsidRPr="003C790C">
        <w:rPr>
          <w:spacing w:val="1"/>
          <w:sz w:val="24"/>
          <w:szCs w:val="24"/>
        </w:rPr>
        <w:t xml:space="preserve"> </w:t>
      </w:r>
      <w:r w:rsidRPr="003C790C">
        <w:rPr>
          <w:sz w:val="24"/>
          <w:szCs w:val="24"/>
        </w:rPr>
        <w:t>(or</w:t>
      </w:r>
      <w:r w:rsidRPr="003C790C">
        <w:rPr>
          <w:spacing w:val="2"/>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t</w:t>
      </w:r>
      <w:r w:rsidRPr="003C790C">
        <w:rPr>
          <w:sz w:val="24"/>
          <w:szCs w:val="24"/>
        </w:rPr>
        <w:t>h</w:t>
      </w:r>
      <w:r w:rsidRPr="003C790C">
        <w:rPr>
          <w:spacing w:val="-2"/>
          <w:sz w:val="24"/>
          <w:szCs w:val="24"/>
        </w:rPr>
        <w:t>r</w:t>
      </w:r>
      <w:r w:rsidRPr="003C790C">
        <w:rPr>
          <w:spacing w:val="1"/>
          <w:sz w:val="24"/>
          <w:szCs w:val="24"/>
        </w:rPr>
        <w:t>e</w:t>
      </w:r>
      <w:r w:rsidRPr="003C790C">
        <w:rPr>
          <w:sz w:val="24"/>
          <w:szCs w:val="24"/>
        </w:rPr>
        <w:t>e)</w:t>
      </w:r>
      <w:r w:rsidRPr="003C790C">
        <w:rPr>
          <w:spacing w:val="2"/>
          <w:sz w:val="24"/>
          <w:szCs w:val="24"/>
        </w:rPr>
        <w:t xml:space="preserve"> </w:t>
      </w:r>
      <w:r w:rsidRPr="003C790C">
        <w:rPr>
          <w:spacing w:val="-1"/>
          <w:sz w:val="24"/>
          <w:szCs w:val="24"/>
        </w:rPr>
        <w:t>i</w:t>
      </w:r>
      <w:r w:rsidRPr="003C790C">
        <w:rPr>
          <w:sz w:val="24"/>
          <w:szCs w:val="24"/>
        </w:rPr>
        <w:t>n order</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have</w:t>
      </w:r>
      <w:r w:rsidRPr="003C790C">
        <w:rPr>
          <w:spacing w:val="1"/>
          <w:sz w:val="24"/>
          <w:szCs w:val="24"/>
        </w:rPr>
        <w:t xml:space="preserve"> </w:t>
      </w:r>
      <w:r w:rsidRPr="003C790C">
        <w:rPr>
          <w:sz w:val="24"/>
          <w:szCs w:val="24"/>
        </w:rPr>
        <w:t>ac</w:t>
      </w:r>
      <w:r w:rsidRPr="003C790C">
        <w:rPr>
          <w:spacing w:val="1"/>
          <w:sz w:val="24"/>
          <w:szCs w:val="24"/>
        </w:rPr>
        <w:t>c</w:t>
      </w:r>
      <w:r w:rsidRPr="003C790C">
        <w:rPr>
          <w:sz w:val="24"/>
          <w:szCs w:val="24"/>
        </w:rPr>
        <w:t xml:space="preserve">ess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your produc</w:t>
      </w:r>
      <w:r w:rsidRPr="003C790C">
        <w:rPr>
          <w:spacing w:val="1"/>
          <w:sz w:val="24"/>
          <w:szCs w:val="24"/>
        </w:rPr>
        <w:t>t</w:t>
      </w:r>
      <w:r w:rsidRPr="003C790C">
        <w:rPr>
          <w:sz w:val="24"/>
          <w:szCs w:val="24"/>
        </w:rPr>
        <w:t>, prov</w:t>
      </w:r>
      <w:r w:rsidRPr="003C790C">
        <w:rPr>
          <w:spacing w:val="-1"/>
          <w:sz w:val="24"/>
          <w:szCs w:val="24"/>
        </w:rPr>
        <w:t>i</w:t>
      </w:r>
      <w:r w:rsidRPr="003C790C">
        <w:rPr>
          <w:sz w:val="24"/>
          <w:szCs w:val="24"/>
        </w:rPr>
        <w:t xml:space="preserve">de </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so</w:t>
      </w:r>
      <w:r w:rsidRPr="003C790C">
        <w:rPr>
          <w:spacing w:val="-1"/>
          <w:sz w:val="24"/>
          <w:szCs w:val="24"/>
        </w:rPr>
        <w:t>m</w:t>
      </w:r>
      <w:r w:rsidRPr="003C790C">
        <w:rPr>
          <w:sz w:val="24"/>
          <w:szCs w:val="24"/>
        </w:rPr>
        <w:t xml:space="preserve">ewhere </w:t>
      </w:r>
      <w:r w:rsidRPr="003C790C">
        <w:rPr>
          <w:spacing w:val="2"/>
          <w:sz w:val="24"/>
          <w:szCs w:val="24"/>
        </w:rPr>
        <w:t xml:space="preserve"> </w:t>
      </w:r>
      <w:r w:rsidRPr="003C790C">
        <w:rPr>
          <w:spacing w:val="-1"/>
          <w:sz w:val="24"/>
          <w:szCs w:val="24"/>
        </w:rPr>
        <w:t>i</w:t>
      </w:r>
      <w:r w:rsidRPr="003C790C">
        <w:rPr>
          <w:sz w:val="24"/>
          <w:szCs w:val="24"/>
        </w:rPr>
        <w:t xml:space="preserve">n </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2"/>
          <w:sz w:val="24"/>
          <w:szCs w:val="24"/>
        </w:rPr>
        <w:t xml:space="preserve"> </w:t>
      </w:r>
      <w:r w:rsidRPr="003C790C">
        <w:rPr>
          <w:sz w:val="24"/>
          <w:szCs w:val="24"/>
        </w:rPr>
        <w:t xml:space="preserve">add </w:t>
      </w:r>
      <w:r w:rsidRPr="003C790C">
        <w:rPr>
          <w:spacing w:val="2"/>
          <w:sz w:val="24"/>
          <w:szCs w:val="24"/>
        </w:rPr>
        <w:t xml:space="preserve"> </w:t>
      </w:r>
      <w:r w:rsidRPr="003C790C">
        <w:rPr>
          <w:sz w:val="24"/>
          <w:szCs w:val="24"/>
        </w:rPr>
        <w:t xml:space="preserve">If  you're </w:t>
      </w:r>
      <w:r w:rsidRPr="003C790C">
        <w:rPr>
          <w:spacing w:val="2"/>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z w:val="24"/>
          <w:szCs w:val="24"/>
        </w:rPr>
        <w:t>s</w:t>
      </w:r>
      <w:r w:rsidRPr="003C790C">
        <w:rPr>
          <w:spacing w:val="-1"/>
          <w:sz w:val="24"/>
          <w:szCs w:val="24"/>
        </w:rPr>
        <w:t>i</w:t>
      </w:r>
      <w:r w:rsidRPr="003C790C">
        <w:rPr>
          <w:sz w:val="24"/>
          <w:szCs w:val="24"/>
        </w:rPr>
        <w:t xml:space="preserve">ng  </w:t>
      </w:r>
      <w:r w:rsidRPr="003C790C">
        <w:rPr>
          <w:spacing w:val="1"/>
          <w:sz w:val="24"/>
          <w:szCs w:val="24"/>
        </w:rPr>
        <w:t>a</w:t>
      </w:r>
      <w:r w:rsidRPr="003C790C">
        <w:rPr>
          <w:sz w:val="24"/>
          <w:szCs w:val="24"/>
        </w:rPr>
        <w:t>n  even</w:t>
      </w:r>
      <w:r w:rsidRPr="003C790C">
        <w:rPr>
          <w:spacing w:val="1"/>
          <w:sz w:val="24"/>
          <w:szCs w:val="24"/>
        </w:rPr>
        <w:t>t</w:t>
      </w:r>
      <w:r w:rsidRPr="003C790C">
        <w:rPr>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 xml:space="preserve">ude </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l</w:t>
      </w:r>
      <w:r w:rsidRPr="003C790C">
        <w:rPr>
          <w:sz w:val="24"/>
          <w:szCs w:val="24"/>
        </w:rPr>
        <w:t>o</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da</w:t>
      </w:r>
      <w:r w:rsidRPr="003C790C">
        <w:rPr>
          <w:spacing w:val="-1"/>
          <w:sz w:val="24"/>
          <w:szCs w:val="24"/>
        </w:rPr>
        <w:t>t</w:t>
      </w:r>
      <w:r w:rsidRPr="003C790C">
        <w:rPr>
          <w:spacing w:val="1"/>
          <w:sz w:val="24"/>
          <w:szCs w:val="24"/>
        </w:rPr>
        <w:t>e</w:t>
      </w:r>
      <w:r w:rsidRPr="003C790C">
        <w:rPr>
          <w:sz w:val="24"/>
          <w:szCs w:val="24"/>
        </w:rPr>
        <w:t xml:space="preserve">, </w:t>
      </w:r>
      <w:r w:rsidRPr="003C790C">
        <w:rPr>
          <w:spacing w:val="-1"/>
          <w:sz w:val="24"/>
          <w:szCs w:val="24"/>
        </w:rPr>
        <w:t>ti</w:t>
      </w:r>
      <w:r w:rsidRPr="003C790C">
        <w:rPr>
          <w:spacing w:val="1"/>
          <w:sz w:val="24"/>
          <w:szCs w:val="24"/>
        </w:rPr>
        <w:t>m</w:t>
      </w:r>
      <w:r w:rsidRPr="003C790C">
        <w:rPr>
          <w:sz w:val="24"/>
          <w:szCs w:val="24"/>
        </w:rPr>
        <w:t xml:space="preserve">e and </w:t>
      </w:r>
      <w:r w:rsidRPr="003C790C">
        <w:rPr>
          <w:spacing w:val="1"/>
          <w:sz w:val="24"/>
          <w:szCs w:val="24"/>
        </w:rPr>
        <w:t>t</w:t>
      </w:r>
      <w:r w:rsidRPr="003C790C">
        <w:rPr>
          <w:spacing w:val="-1"/>
          <w:sz w:val="24"/>
          <w:szCs w:val="24"/>
        </w:rPr>
        <w:t>i</w:t>
      </w:r>
      <w:r w:rsidRPr="003C790C">
        <w:rPr>
          <w:sz w:val="24"/>
          <w:szCs w:val="24"/>
        </w:rPr>
        <w:t>cket</w:t>
      </w:r>
      <w:r w:rsidRPr="003C790C">
        <w:rPr>
          <w:spacing w:val="1"/>
          <w:sz w:val="24"/>
          <w:szCs w:val="24"/>
        </w:rPr>
        <w:t xml:space="preserve"> </w:t>
      </w:r>
      <w:r w:rsidRPr="003C790C">
        <w:rPr>
          <w:sz w:val="24"/>
          <w:szCs w:val="24"/>
        </w:rPr>
        <w:t>p</w:t>
      </w:r>
      <w:r w:rsidRPr="003C790C">
        <w:rPr>
          <w:spacing w:val="-2"/>
          <w:sz w:val="24"/>
          <w:szCs w:val="24"/>
        </w:rPr>
        <w:t>r</w:t>
      </w:r>
      <w:r w:rsidRPr="003C790C">
        <w:rPr>
          <w:spacing w:val="1"/>
          <w:sz w:val="24"/>
          <w:szCs w:val="24"/>
        </w:rPr>
        <w:t>i</w:t>
      </w:r>
      <w:r w:rsidRPr="003C790C">
        <w:rPr>
          <w:sz w:val="24"/>
          <w:szCs w:val="24"/>
        </w:rPr>
        <w:t>ce.</w:t>
      </w:r>
    </w:p>
    <w:p w:rsidR="000F5F51" w:rsidRPr="003C790C" w:rsidRDefault="000F5F51" w:rsidP="00C86749">
      <w:pPr>
        <w:spacing w:before="5"/>
        <w:ind w:left="102" w:right="59"/>
        <w:jc w:val="both"/>
        <w:rPr>
          <w:sz w:val="24"/>
          <w:szCs w:val="24"/>
        </w:rPr>
      </w:pPr>
      <w:r w:rsidRPr="003C790C">
        <w:rPr>
          <w:rFonts w:eastAsia="Calibri"/>
          <w:spacing w:val="18"/>
          <w:sz w:val="24"/>
          <w:szCs w:val="24"/>
        </w:rPr>
        <w:t xml:space="preserve"> </w:t>
      </w:r>
      <w:r w:rsidRPr="003C790C">
        <w:rPr>
          <w:b/>
          <w:sz w:val="24"/>
          <w:szCs w:val="24"/>
        </w:rPr>
        <w:t>Dec</w:t>
      </w:r>
      <w:r w:rsidRPr="003C790C">
        <w:rPr>
          <w:b/>
          <w:spacing w:val="1"/>
          <w:sz w:val="24"/>
          <w:szCs w:val="24"/>
        </w:rPr>
        <w:t>i</w:t>
      </w:r>
      <w:r w:rsidRPr="003C790C">
        <w:rPr>
          <w:b/>
          <w:spacing w:val="-1"/>
          <w:sz w:val="24"/>
          <w:szCs w:val="24"/>
        </w:rPr>
        <w:t>d</w:t>
      </w:r>
      <w:r w:rsidRPr="003C790C">
        <w:rPr>
          <w:b/>
          <w:sz w:val="24"/>
          <w:szCs w:val="24"/>
        </w:rPr>
        <w:t>e</w:t>
      </w:r>
      <w:r w:rsidRPr="003C790C">
        <w:rPr>
          <w:b/>
          <w:spacing w:val="9"/>
          <w:sz w:val="24"/>
          <w:szCs w:val="24"/>
        </w:rPr>
        <w:t xml:space="preserve"> </w:t>
      </w:r>
      <w:r w:rsidRPr="003C790C">
        <w:rPr>
          <w:b/>
          <w:spacing w:val="-1"/>
          <w:sz w:val="24"/>
          <w:szCs w:val="24"/>
        </w:rPr>
        <w:t>w</w:t>
      </w:r>
      <w:r w:rsidRPr="003C790C">
        <w:rPr>
          <w:b/>
          <w:sz w:val="24"/>
          <w:szCs w:val="24"/>
        </w:rPr>
        <w:t>h</w:t>
      </w:r>
      <w:r w:rsidRPr="003C790C">
        <w:rPr>
          <w:b/>
          <w:spacing w:val="-3"/>
          <w:sz w:val="24"/>
          <w:szCs w:val="24"/>
        </w:rPr>
        <w:t>e</w:t>
      </w:r>
      <w:r w:rsidRPr="003C790C">
        <w:rPr>
          <w:b/>
          <w:sz w:val="24"/>
          <w:szCs w:val="24"/>
        </w:rPr>
        <w:t>re</w:t>
      </w:r>
      <w:r w:rsidRPr="003C790C">
        <w:rPr>
          <w:b/>
          <w:spacing w:val="7"/>
          <w:sz w:val="24"/>
          <w:szCs w:val="24"/>
        </w:rPr>
        <w:t xml:space="preserve"> </w:t>
      </w:r>
      <w:r w:rsidRPr="003C790C">
        <w:rPr>
          <w:b/>
          <w:sz w:val="24"/>
          <w:szCs w:val="24"/>
        </w:rPr>
        <w:t>a</w:t>
      </w:r>
      <w:r w:rsidRPr="003C790C">
        <w:rPr>
          <w:b/>
          <w:spacing w:val="-1"/>
          <w:sz w:val="24"/>
          <w:szCs w:val="24"/>
        </w:rPr>
        <w:t>n</w:t>
      </w:r>
      <w:r w:rsidRPr="003C790C">
        <w:rPr>
          <w:b/>
          <w:sz w:val="24"/>
          <w:szCs w:val="24"/>
        </w:rPr>
        <w:t>d</w:t>
      </w:r>
      <w:r w:rsidRPr="003C790C">
        <w:rPr>
          <w:b/>
          <w:spacing w:val="8"/>
          <w:sz w:val="24"/>
          <w:szCs w:val="24"/>
        </w:rPr>
        <w:t xml:space="preserve"> </w:t>
      </w:r>
      <w:r w:rsidRPr="003C790C">
        <w:rPr>
          <w:b/>
          <w:sz w:val="24"/>
          <w:szCs w:val="24"/>
        </w:rPr>
        <w:t>when</w:t>
      </w:r>
      <w:r w:rsidRPr="003C790C">
        <w:rPr>
          <w:b/>
          <w:spacing w:val="8"/>
          <w:sz w:val="24"/>
          <w:szCs w:val="24"/>
        </w:rPr>
        <w:t xml:space="preserve"> </w:t>
      </w:r>
      <w:r w:rsidRPr="003C790C">
        <w:rPr>
          <w:b/>
          <w:sz w:val="24"/>
          <w:szCs w:val="24"/>
        </w:rPr>
        <w:t>to</w:t>
      </w:r>
      <w:r w:rsidRPr="003C790C">
        <w:rPr>
          <w:b/>
          <w:spacing w:val="8"/>
          <w:sz w:val="24"/>
          <w:szCs w:val="24"/>
        </w:rPr>
        <w:t xml:space="preserve"> </w:t>
      </w:r>
      <w:r w:rsidRPr="003C790C">
        <w:rPr>
          <w:b/>
          <w:sz w:val="24"/>
          <w:szCs w:val="24"/>
        </w:rPr>
        <w:t>a</w:t>
      </w:r>
      <w:r w:rsidRPr="003C790C">
        <w:rPr>
          <w:b/>
          <w:spacing w:val="-1"/>
          <w:sz w:val="24"/>
          <w:szCs w:val="24"/>
        </w:rPr>
        <w:t>d</w:t>
      </w:r>
      <w:r w:rsidRPr="003C790C">
        <w:rPr>
          <w:b/>
          <w:sz w:val="24"/>
          <w:szCs w:val="24"/>
        </w:rPr>
        <w:t>v</w:t>
      </w:r>
      <w:r w:rsidRPr="003C790C">
        <w:rPr>
          <w:b/>
          <w:spacing w:val="1"/>
          <w:sz w:val="24"/>
          <w:szCs w:val="24"/>
        </w:rPr>
        <w:t>e</w:t>
      </w:r>
      <w:r w:rsidRPr="003C790C">
        <w:rPr>
          <w:b/>
          <w:sz w:val="24"/>
          <w:szCs w:val="24"/>
        </w:rPr>
        <w:t>rt</w:t>
      </w:r>
      <w:r w:rsidRPr="003C790C">
        <w:rPr>
          <w:b/>
          <w:spacing w:val="-1"/>
          <w:sz w:val="24"/>
          <w:szCs w:val="24"/>
        </w:rPr>
        <w:t>i</w:t>
      </w:r>
      <w:r w:rsidRPr="003C790C">
        <w:rPr>
          <w:b/>
          <w:sz w:val="24"/>
          <w:szCs w:val="24"/>
        </w:rPr>
        <w:t>s</w:t>
      </w:r>
      <w:r w:rsidRPr="003C790C">
        <w:rPr>
          <w:b/>
          <w:spacing w:val="3"/>
          <w:sz w:val="24"/>
          <w:szCs w:val="24"/>
        </w:rPr>
        <w:t>e</w:t>
      </w:r>
      <w:r w:rsidRPr="003C790C">
        <w:rPr>
          <w:sz w:val="24"/>
          <w:szCs w:val="24"/>
        </w:rPr>
        <w:t>.</w:t>
      </w:r>
      <w:r w:rsidRPr="003C790C">
        <w:rPr>
          <w:spacing w:val="8"/>
          <w:sz w:val="24"/>
          <w:szCs w:val="24"/>
        </w:rPr>
        <w:t xml:space="preserve"> </w:t>
      </w:r>
      <w:r w:rsidRPr="003C790C">
        <w:rPr>
          <w:sz w:val="24"/>
          <w:szCs w:val="24"/>
        </w:rPr>
        <w:t>If</w:t>
      </w:r>
      <w:r w:rsidRPr="003C790C">
        <w:rPr>
          <w:spacing w:val="8"/>
          <w:sz w:val="24"/>
          <w:szCs w:val="24"/>
        </w:rPr>
        <w:t xml:space="preserve"> </w:t>
      </w:r>
      <w:r w:rsidRPr="003C790C">
        <w:rPr>
          <w:sz w:val="24"/>
          <w:szCs w:val="24"/>
        </w:rPr>
        <w:t>you'</w:t>
      </w:r>
      <w:r w:rsidRPr="003C790C">
        <w:rPr>
          <w:spacing w:val="-2"/>
          <w:sz w:val="24"/>
          <w:szCs w:val="24"/>
        </w:rPr>
        <w:t>r</w:t>
      </w:r>
      <w:r w:rsidRPr="003C790C">
        <w:rPr>
          <w:sz w:val="24"/>
          <w:szCs w:val="24"/>
        </w:rPr>
        <w:t>e</w:t>
      </w:r>
      <w:r w:rsidRPr="003C790C">
        <w:rPr>
          <w:spacing w:val="9"/>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z w:val="24"/>
          <w:szCs w:val="24"/>
        </w:rPr>
        <w:t>s</w:t>
      </w:r>
      <w:r w:rsidRPr="003C790C">
        <w:rPr>
          <w:spacing w:val="-1"/>
          <w:sz w:val="24"/>
          <w:szCs w:val="24"/>
        </w:rPr>
        <w:t>i</w:t>
      </w:r>
      <w:r w:rsidRPr="003C790C">
        <w:rPr>
          <w:sz w:val="24"/>
          <w:szCs w:val="24"/>
        </w:rPr>
        <w:t>ng</w:t>
      </w:r>
      <w:r w:rsidRPr="003C790C">
        <w:rPr>
          <w:spacing w:val="8"/>
          <w:sz w:val="24"/>
          <w:szCs w:val="24"/>
        </w:rPr>
        <w:t xml:space="preserve"> </w:t>
      </w:r>
      <w:r w:rsidRPr="003C790C">
        <w:rPr>
          <w:sz w:val="24"/>
          <w:szCs w:val="24"/>
        </w:rPr>
        <w:t>for</w:t>
      </w:r>
      <w:r w:rsidRPr="003C790C">
        <w:rPr>
          <w:spacing w:val="8"/>
          <w:sz w:val="24"/>
          <w:szCs w:val="24"/>
        </w:rPr>
        <w:t xml:space="preserve"> </w:t>
      </w:r>
      <w:r w:rsidRPr="003C790C">
        <w:rPr>
          <w:spacing w:val="1"/>
          <w:sz w:val="24"/>
          <w:szCs w:val="24"/>
        </w:rPr>
        <w:t>a</w:t>
      </w:r>
      <w:r w:rsidRPr="003C790C">
        <w:rPr>
          <w:sz w:val="24"/>
          <w:szCs w:val="24"/>
        </w:rPr>
        <w:t>n</w:t>
      </w:r>
      <w:r w:rsidRPr="003C790C">
        <w:rPr>
          <w:spacing w:val="8"/>
          <w:sz w:val="24"/>
          <w:szCs w:val="24"/>
        </w:rPr>
        <w:t xml:space="preserve"> </w:t>
      </w:r>
      <w:r w:rsidRPr="003C790C">
        <w:rPr>
          <w:sz w:val="24"/>
          <w:szCs w:val="24"/>
        </w:rPr>
        <w:t>even</w:t>
      </w:r>
      <w:r w:rsidRPr="003C790C">
        <w:rPr>
          <w:spacing w:val="-1"/>
          <w:sz w:val="24"/>
          <w:szCs w:val="24"/>
        </w:rPr>
        <w:t>t</w:t>
      </w:r>
      <w:r w:rsidRPr="003C790C">
        <w:rPr>
          <w:sz w:val="24"/>
          <w:szCs w:val="24"/>
        </w:rPr>
        <w:t>,</w:t>
      </w:r>
      <w:r w:rsidRPr="003C790C">
        <w:rPr>
          <w:spacing w:val="8"/>
          <w:sz w:val="24"/>
          <w:szCs w:val="24"/>
        </w:rPr>
        <w:t xml:space="preserve"> </w:t>
      </w:r>
      <w:r w:rsidRPr="003C790C">
        <w:rPr>
          <w:sz w:val="24"/>
          <w:szCs w:val="24"/>
        </w:rPr>
        <w:t>s</w:t>
      </w:r>
      <w:r w:rsidRPr="003C790C">
        <w:rPr>
          <w:spacing w:val="-1"/>
          <w:sz w:val="24"/>
          <w:szCs w:val="24"/>
        </w:rPr>
        <w:t>t</w:t>
      </w:r>
      <w:r w:rsidRPr="003C790C">
        <w:rPr>
          <w:sz w:val="24"/>
          <w:szCs w:val="24"/>
        </w:rPr>
        <w:t>art</w:t>
      </w:r>
      <w:r w:rsidRPr="003C790C">
        <w:rPr>
          <w:spacing w:val="9"/>
          <w:sz w:val="24"/>
          <w:szCs w:val="24"/>
        </w:rPr>
        <w:t xml:space="preserve"> </w:t>
      </w:r>
      <w:r w:rsidRPr="003C790C">
        <w:rPr>
          <w:sz w:val="24"/>
          <w:szCs w:val="24"/>
        </w:rPr>
        <w:t>pro</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t</w:t>
      </w:r>
      <w:r w:rsidRPr="003C790C">
        <w:rPr>
          <w:spacing w:val="1"/>
          <w:sz w:val="24"/>
          <w:szCs w:val="24"/>
        </w:rPr>
        <w:t xml:space="preserve"> a</w:t>
      </w:r>
      <w:r w:rsidRPr="003C790C">
        <w:rPr>
          <w:sz w:val="24"/>
          <w:szCs w:val="24"/>
        </w:rPr>
        <w:t>t</w:t>
      </w:r>
      <w:r w:rsidRPr="003C790C">
        <w:rPr>
          <w:spacing w:val="1"/>
          <w:sz w:val="24"/>
          <w:szCs w:val="24"/>
        </w:rPr>
        <w:t xml:space="preserve"> </w:t>
      </w:r>
      <w:r w:rsidRPr="003C790C">
        <w:rPr>
          <w:spacing w:val="-1"/>
          <w:sz w:val="24"/>
          <w:szCs w:val="24"/>
        </w:rPr>
        <w:t>l</w:t>
      </w:r>
      <w:r w:rsidRPr="003C790C">
        <w:rPr>
          <w:sz w:val="24"/>
          <w:szCs w:val="24"/>
        </w:rPr>
        <w:t>east</w:t>
      </w:r>
      <w:r w:rsidRPr="003C790C">
        <w:rPr>
          <w:spacing w:val="1"/>
          <w:sz w:val="24"/>
          <w:szCs w:val="24"/>
        </w:rPr>
        <w:t xml:space="preserve"> </w:t>
      </w:r>
      <w:r w:rsidRPr="003C790C">
        <w:rPr>
          <w:sz w:val="24"/>
          <w:szCs w:val="24"/>
        </w:rPr>
        <w:t xml:space="preserve">6 </w:t>
      </w:r>
      <w:r w:rsidRPr="003C790C">
        <w:rPr>
          <w:spacing w:val="1"/>
          <w:sz w:val="24"/>
          <w:szCs w:val="24"/>
        </w:rPr>
        <w:t>t</w:t>
      </w:r>
      <w:r w:rsidRPr="003C790C">
        <w:rPr>
          <w:sz w:val="24"/>
          <w:szCs w:val="24"/>
        </w:rPr>
        <w:t>o 8</w:t>
      </w:r>
      <w:r w:rsidRPr="003C790C">
        <w:rPr>
          <w:spacing w:val="2"/>
          <w:sz w:val="24"/>
          <w:szCs w:val="24"/>
        </w:rPr>
        <w:t xml:space="preserve"> </w:t>
      </w:r>
      <w:r w:rsidRPr="003C790C">
        <w:rPr>
          <w:spacing w:val="-1"/>
          <w:sz w:val="24"/>
          <w:szCs w:val="24"/>
        </w:rPr>
        <w:t>w</w:t>
      </w:r>
      <w:r w:rsidRPr="003C790C">
        <w:rPr>
          <w:spacing w:val="1"/>
          <w:sz w:val="24"/>
          <w:szCs w:val="24"/>
        </w:rPr>
        <w:t>e</w:t>
      </w:r>
      <w:r w:rsidRPr="003C790C">
        <w:rPr>
          <w:sz w:val="24"/>
          <w:szCs w:val="24"/>
        </w:rPr>
        <w:t>eks befor</w:t>
      </w:r>
      <w:r w:rsidRPr="003C790C">
        <w:rPr>
          <w:spacing w:val="1"/>
          <w:sz w:val="24"/>
          <w:szCs w:val="24"/>
        </w:rPr>
        <w:t>e</w:t>
      </w:r>
      <w:r w:rsidRPr="003C790C">
        <w:rPr>
          <w:sz w:val="24"/>
          <w:szCs w:val="24"/>
        </w:rPr>
        <w:t xml:space="preserve">hand </w:t>
      </w:r>
      <w:r w:rsidRPr="003C790C">
        <w:rPr>
          <w:spacing w:val="1"/>
          <w:sz w:val="24"/>
          <w:szCs w:val="24"/>
        </w:rPr>
        <w:t>i</w:t>
      </w:r>
      <w:r w:rsidRPr="003C790C">
        <w:rPr>
          <w:sz w:val="24"/>
          <w:szCs w:val="24"/>
        </w:rPr>
        <w:t xml:space="preserve">f </w:t>
      </w:r>
      <w:r w:rsidRPr="003C790C">
        <w:rPr>
          <w:spacing w:val="1"/>
          <w:sz w:val="24"/>
          <w:szCs w:val="24"/>
        </w:rPr>
        <w:t>i</w:t>
      </w:r>
      <w:r w:rsidRPr="003C790C">
        <w:rPr>
          <w:spacing w:val="-1"/>
          <w:sz w:val="24"/>
          <w:szCs w:val="24"/>
        </w:rPr>
        <w:t>t'</w:t>
      </w:r>
      <w:r w:rsidRPr="003C790C">
        <w:rPr>
          <w:sz w:val="24"/>
          <w:szCs w:val="24"/>
        </w:rPr>
        <w:t>s</w:t>
      </w:r>
      <w:r w:rsidRPr="003C790C">
        <w:rPr>
          <w:spacing w:val="2"/>
          <w:sz w:val="24"/>
          <w:szCs w:val="24"/>
        </w:rPr>
        <w:t xml:space="preserve"> </w:t>
      </w:r>
      <w:r w:rsidRPr="003C790C">
        <w:rPr>
          <w:sz w:val="24"/>
          <w:szCs w:val="24"/>
        </w:rPr>
        <w:t>g</w:t>
      </w:r>
      <w:r w:rsidRPr="003C790C">
        <w:rPr>
          <w:spacing w:val="-2"/>
          <w:sz w:val="24"/>
          <w:szCs w:val="24"/>
        </w:rPr>
        <w:t>o</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a</w:t>
      </w:r>
      <w:r w:rsidRPr="003C790C">
        <w:rPr>
          <w:spacing w:val="-3"/>
          <w:sz w:val="24"/>
          <w:szCs w:val="24"/>
        </w:rPr>
        <w:t>c</w:t>
      </w:r>
      <w:r w:rsidRPr="003C790C">
        <w:rPr>
          <w:spacing w:val="1"/>
          <w:sz w:val="24"/>
          <w:szCs w:val="24"/>
        </w:rPr>
        <w:t>c</w:t>
      </w:r>
      <w:r w:rsidRPr="003C790C">
        <w:rPr>
          <w:sz w:val="24"/>
          <w:szCs w:val="24"/>
        </w:rPr>
        <w:t>o</w:t>
      </w:r>
      <w:r w:rsidRPr="003C790C">
        <w:rPr>
          <w:spacing w:val="-1"/>
          <w:sz w:val="24"/>
          <w:szCs w:val="24"/>
        </w:rPr>
        <w:t>mm</w:t>
      </w:r>
      <w:r w:rsidRPr="003C790C">
        <w:rPr>
          <w:sz w:val="24"/>
          <w:szCs w:val="24"/>
        </w:rPr>
        <w:t>od</w:t>
      </w:r>
      <w:r w:rsidRPr="003C790C">
        <w:rPr>
          <w:spacing w:val="1"/>
          <w:sz w:val="24"/>
          <w:szCs w:val="24"/>
        </w:rPr>
        <w:t>a</w:t>
      </w:r>
      <w:r w:rsidRPr="003C790C">
        <w:rPr>
          <w:spacing w:val="-1"/>
          <w:sz w:val="24"/>
          <w:szCs w:val="24"/>
        </w:rPr>
        <w:t>t</w:t>
      </w:r>
      <w:r w:rsidRPr="003C790C">
        <w:rPr>
          <w:sz w:val="24"/>
          <w:szCs w:val="24"/>
        </w:rPr>
        <w:t>e</w:t>
      </w:r>
      <w:r w:rsidRPr="003C790C">
        <w:rPr>
          <w:spacing w:val="1"/>
          <w:sz w:val="24"/>
          <w:szCs w:val="24"/>
        </w:rPr>
        <w:t xml:space="preserve"> </w:t>
      </w:r>
      <w:r w:rsidRPr="003C790C">
        <w:rPr>
          <w:spacing w:val="-1"/>
          <w:sz w:val="24"/>
          <w:szCs w:val="24"/>
        </w:rPr>
        <w:t>m</w:t>
      </w:r>
      <w:r w:rsidRPr="003C790C">
        <w:rPr>
          <w:sz w:val="24"/>
          <w:szCs w:val="24"/>
        </w:rPr>
        <w:t>ore</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n 100</w:t>
      </w:r>
      <w:r w:rsidRPr="003C790C">
        <w:rPr>
          <w:spacing w:val="2"/>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1"/>
          <w:sz w:val="24"/>
          <w:szCs w:val="24"/>
        </w:rPr>
        <w:t xml:space="preserve"> i</w:t>
      </w:r>
      <w:r w:rsidRPr="003C790C">
        <w:rPr>
          <w:sz w:val="24"/>
          <w:szCs w:val="24"/>
        </w:rPr>
        <w:t xml:space="preserve">f </w:t>
      </w:r>
      <w:r w:rsidRPr="003C790C">
        <w:rPr>
          <w:spacing w:val="1"/>
          <w:sz w:val="24"/>
          <w:szCs w:val="24"/>
        </w:rPr>
        <w:t>i</w:t>
      </w:r>
      <w:r w:rsidRPr="003C790C">
        <w:rPr>
          <w:spacing w:val="-3"/>
          <w:sz w:val="24"/>
          <w:szCs w:val="24"/>
        </w:rPr>
        <w:t>t</w:t>
      </w:r>
      <w:r w:rsidRPr="003C790C">
        <w:rPr>
          <w:sz w:val="24"/>
          <w:szCs w:val="24"/>
        </w:rPr>
        <w:t>'s</w:t>
      </w:r>
      <w:r w:rsidRPr="003C790C">
        <w:rPr>
          <w:spacing w:val="2"/>
          <w:sz w:val="24"/>
          <w:szCs w:val="24"/>
        </w:rPr>
        <w:t xml:space="preserve"> </w:t>
      </w:r>
      <w:r w:rsidRPr="003C790C">
        <w:rPr>
          <w:spacing w:val="-1"/>
          <w:sz w:val="24"/>
          <w:szCs w:val="24"/>
        </w:rPr>
        <w:t>l</w:t>
      </w:r>
      <w:r w:rsidRPr="003C790C">
        <w:rPr>
          <w:sz w:val="24"/>
          <w:szCs w:val="24"/>
        </w:rPr>
        <w:t xml:space="preserve">ess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n</w:t>
      </w:r>
      <w:r w:rsidRPr="003C790C">
        <w:rPr>
          <w:spacing w:val="24"/>
          <w:sz w:val="24"/>
          <w:szCs w:val="24"/>
        </w:rPr>
        <w:t xml:space="preserve"> </w:t>
      </w:r>
      <w:r w:rsidRPr="003C790C">
        <w:rPr>
          <w:spacing w:val="1"/>
          <w:sz w:val="24"/>
          <w:szCs w:val="24"/>
        </w:rPr>
        <w:t>t</w:t>
      </w:r>
      <w:r w:rsidRPr="003C790C">
        <w:rPr>
          <w:sz w:val="24"/>
          <w:szCs w:val="24"/>
        </w:rPr>
        <w:t>ha</w:t>
      </w:r>
      <w:r w:rsidRPr="003C790C">
        <w:rPr>
          <w:spacing w:val="-1"/>
          <w:sz w:val="24"/>
          <w:szCs w:val="24"/>
        </w:rPr>
        <w:t>t</w:t>
      </w:r>
      <w:r w:rsidRPr="003C790C">
        <w:rPr>
          <w:sz w:val="24"/>
          <w:szCs w:val="24"/>
        </w:rPr>
        <w:t>,</w:t>
      </w:r>
      <w:r w:rsidRPr="003C790C">
        <w:rPr>
          <w:spacing w:val="25"/>
          <w:sz w:val="24"/>
          <w:szCs w:val="24"/>
        </w:rPr>
        <w:t xml:space="preserve"> </w:t>
      </w:r>
      <w:r w:rsidRPr="003C790C">
        <w:rPr>
          <w:spacing w:val="-1"/>
          <w:sz w:val="24"/>
          <w:szCs w:val="24"/>
        </w:rPr>
        <w:t>s</w:t>
      </w:r>
      <w:r w:rsidRPr="003C790C">
        <w:rPr>
          <w:spacing w:val="1"/>
          <w:sz w:val="24"/>
          <w:szCs w:val="24"/>
        </w:rPr>
        <w:t>t</w:t>
      </w:r>
      <w:r w:rsidRPr="003C790C">
        <w:rPr>
          <w:sz w:val="24"/>
          <w:szCs w:val="24"/>
        </w:rPr>
        <w:t>art</w:t>
      </w:r>
      <w:r w:rsidRPr="003C790C">
        <w:rPr>
          <w:spacing w:val="25"/>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z w:val="24"/>
          <w:szCs w:val="24"/>
        </w:rPr>
        <w:t>s</w:t>
      </w:r>
      <w:r w:rsidRPr="003C790C">
        <w:rPr>
          <w:spacing w:val="-1"/>
          <w:sz w:val="24"/>
          <w:szCs w:val="24"/>
        </w:rPr>
        <w:t>i</w:t>
      </w:r>
      <w:r w:rsidRPr="003C790C">
        <w:rPr>
          <w:sz w:val="24"/>
          <w:szCs w:val="24"/>
        </w:rPr>
        <w:t>ng</w:t>
      </w:r>
      <w:r w:rsidRPr="003C790C">
        <w:rPr>
          <w:spacing w:val="25"/>
          <w:sz w:val="24"/>
          <w:szCs w:val="24"/>
        </w:rPr>
        <w:t xml:space="preserve"> </w:t>
      </w:r>
      <w:r w:rsidRPr="003C790C">
        <w:rPr>
          <w:sz w:val="24"/>
          <w:szCs w:val="24"/>
        </w:rPr>
        <w:t>3</w:t>
      </w:r>
      <w:r w:rsidRPr="003C790C">
        <w:rPr>
          <w:spacing w:val="24"/>
          <w:sz w:val="24"/>
          <w:szCs w:val="24"/>
        </w:rPr>
        <w:t xml:space="preserve"> </w:t>
      </w:r>
      <w:r w:rsidRPr="003C790C">
        <w:rPr>
          <w:spacing w:val="-1"/>
          <w:sz w:val="24"/>
          <w:szCs w:val="24"/>
        </w:rPr>
        <w:t>t</w:t>
      </w:r>
      <w:r w:rsidRPr="003C790C">
        <w:rPr>
          <w:sz w:val="24"/>
          <w:szCs w:val="24"/>
        </w:rPr>
        <w:t>o</w:t>
      </w:r>
      <w:r w:rsidRPr="003C790C">
        <w:rPr>
          <w:spacing w:val="25"/>
          <w:sz w:val="24"/>
          <w:szCs w:val="24"/>
        </w:rPr>
        <w:t xml:space="preserve"> </w:t>
      </w:r>
      <w:r w:rsidRPr="003C790C">
        <w:rPr>
          <w:sz w:val="24"/>
          <w:szCs w:val="24"/>
        </w:rPr>
        <w:t>4</w:t>
      </w:r>
      <w:r w:rsidRPr="003C790C">
        <w:rPr>
          <w:spacing w:val="24"/>
          <w:sz w:val="24"/>
          <w:szCs w:val="24"/>
        </w:rPr>
        <w:t xml:space="preserve"> </w:t>
      </w:r>
      <w:r w:rsidRPr="003C790C">
        <w:rPr>
          <w:sz w:val="24"/>
          <w:szCs w:val="24"/>
        </w:rPr>
        <w:t>we</w:t>
      </w:r>
      <w:r w:rsidRPr="003C790C">
        <w:rPr>
          <w:spacing w:val="1"/>
          <w:sz w:val="24"/>
          <w:szCs w:val="24"/>
        </w:rPr>
        <w:t>e</w:t>
      </w:r>
      <w:r w:rsidRPr="003C790C">
        <w:rPr>
          <w:sz w:val="24"/>
          <w:szCs w:val="24"/>
        </w:rPr>
        <w:t>ks</w:t>
      </w:r>
      <w:r w:rsidRPr="003C790C">
        <w:rPr>
          <w:spacing w:val="24"/>
          <w:sz w:val="24"/>
          <w:szCs w:val="24"/>
        </w:rPr>
        <w:t xml:space="preserve"> </w:t>
      </w:r>
      <w:r w:rsidRPr="003C790C">
        <w:rPr>
          <w:sz w:val="24"/>
          <w:szCs w:val="24"/>
        </w:rPr>
        <w:t>ahead.</w:t>
      </w:r>
      <w:r w:rsidRPr="003C790C">
        <w:rPr>
          <w:spacing w:val="25"/>
          <w:sz w:val="24"/>
          <w:szCs w:val="24"/>
        </w:rPr>
        <w:t xml:space="preserve"> </w:t>
      </w:r>
      <w:r w:rsidRPr="003C790C">
        <w:rPr>
          <w:sz w:val="24"/>
          <w:szCs w:val="24"/>
        </w:rPr>
        <w:t>If</w:t>
      </w:r>
      <w:r w:rsidRPr="003C790C">
        <w:rPr>
          <w:spacing w:val="24"/>
          <w:sz w:val="24"/>
          <w:szCs w:val="24"/>
        </w:rPr>
        <w:t xml:space="preserve"> </w:t>
      </w:r>
      <w:r w:rsidRPr="003C790C">
        <w:rPr>
          <w:sz w:val="24"/>
          <w:szCs w:val="24"/>
        </w:rPr>
        <w:t>you're</w:t>
      </w:r>
      <w:r w:rsidRPr="003C790C">
        <w:rPr>
          <w:spacing w:val="25"/>
          <w:sz w:val="24"/>
          <w:szCs w:val="24"/>
        </w:rPr>
        <w:t xml:space="preserve"> </w:t>
      </w:r>
      <w:r w:rsidRPr="003C790C">
        <w:rPr>
          <w:sz w:val="24"/>
          <w:szCs w:val="24"/>
        </w:rPr>
        <w:t>adver</w:t>
      </w:r>
      <w:r w:rsidRPr="003C790C">
        <w:rPr>
          <w:spacing w:val="-1"/>
          <w:sz w:val="24"/>
          <w:szCs w:val="24"/>
        </w:rPr>
        <w:t>t</w:t>
      </w:r>
      <w:r w:rsidRPr="003C790C">
        <w:rPr>
          <w:spacing w:val="1"/>
          <w:sz w:val="24"/>
          <w:szCs w:val="24"/>
        </w:rPr>
        <w:t>i</w:t>
      </w:r>
      <w:r w:rsidRPr="003C790C">
        <w:rPr>
          <w:spacing w:val="-1"/>
          <w:sz w:val="24"/>
          <w:szCs w:val="24"/>
        </w:rPr>
        <w:t>s</w:t>
      </w:r>
      <w:r w:rsidRPr="003C790C">
        <w:rPr>
          <w:spacing w:val="1"/>
          <w:sz w:val="24"/>
          <w:szCs w:val="24"/>
        </w:rPr>
        <w:t>i</w:t>
      </w:r>
      <w:r w:rsidRPr="003C790C">
        <w:rPr>
          <w:sz w:val="24"/>
          <w:szCs w:val="24"/>
        </w:rPr>
        <w:t>ng</w:t>
      </w:r>
      <w:r w:rsidRPr="003C790C">
        <w:rPr>
          <w:spacing w:val="24"/>
          <w:sz w:val="24"/>
          <w:szCs w:val="24"/>
        </w:rPr>
        <w:t xml:space="preserve"> </w:t>
      </w:r>
      <w:r w:rsidRPr="003C790C">
        <w:rPr>
          <w:sz w:val="24"/>
          <w:szCs w:val="24"/>
        </w:rPr>
        <w:t>a</w:t>
      </w:r>
      <w:r w:rsidRPr="003C790C">
        <w:rPr>
          <w:spacing w:val="25"/>
          <w:sz w:val="24"/>
          <w:szCs w:val="24"/>
        </w:rPr>
        <w:t xml:space="preserve"> </w:t>
      </w:r>
      <w:r w:rsidRPr="003C790C">
        <w:rPr>
          <w:sz w:val="24"/>
          <w:szCs w:val="24"/>
        </w:rPr>
        <w:t>produc</w:t>
      </w:r>
      <w:r w:rsidRPr="003C790C">
        <w:rPr>
          <w:spacing w:val="1"/>
          <w:sz w:val="24"/>
          <w:szCs w:val="24"/>
        </w:rPr>
        <w:t>t</w:t>
      </w:r>
      <w:r w:rsidRPr="003C790C">
        <w:rPr>
          <w:sz w:val="24"/>
          <w:szCs w:val="24"/>
        </w:rPr>
        <w:t>,</w:t>
      </w:r>
      <w:r w:rsidRPr="003C790C">
        <w:rPr>
          <w:spacing w:val="24"/>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24"/>
          <w:sz w:val="24"/>
          <w:szCs w:val="24"/>
        </w:rPr>
        <w:t xml:space="preserve"> </w:t>
      </w:r>
      <w:r w:rsidRPr="003C790C">
        <w:rPr>
          <w:spacing w:val="1"/>
          <w:sz w:val="24"/>
          <w:szCs w:val="24"/>
        </w:rPr>
        <w:t>a</w:t>
      </w:r>
      <w:r w:rsidRPr="003C790C">
        <w:rPr>
          <w:sz w:val="24"/>
          <w:szCs w:val="24"/>
        </w:rPr>
        <w:t>bout</w:t>
      </w:r>
      <w:r w:rsidRPr="003C790C">
        <w:rPr>
          <w:spacing w:val="25"/>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2"/>
          <w:sz w:val="24"/>
          <w:szCs w:val="24"/>
        </w:rPr>
        <w:t xml:space="preserve"> </w:t>
      </w:r>
      <w:r w:rsidRPr="003C790C">
        <w:rPr>
          <w:sz w:val="24"/>
          <w:szCs w:val="24"/>
        </w:rPr>
        <w:t>of</w:t>
      </w:r>
      <w:r w:rsidRPr="003C790C">
        <w:rPr>
          <w:spacing w:val="1"/>
          <w:sz w:val="24"/>
          <w:szCs w:val="24"/>
        </w:rPr>
        <w:t xml:space="preserve"> </w:t>
      </w:r>
      <w:r w:rsidRPr="003C790C">
        <w:rPr>
          <w:spacing w:val="-2"/>
          <w:sz w:val="24"/>
          <w:szCs w:val="24"/>
        </w:rPr>
        <w:t>y</w:t>
      </w:r>
      <w:r w:rsidRPr="003C790C">
        <w:rPr>
          <w:spacing w:val="1"/>
          <w:sz w:val="24"/>
          <w:szCs w:val="24"/>
        </w:rPr>
        <w:t>e</w:t>
      </w:r>
      <w:r w:rsidRPr="003C790C">
        <w:rPr>
          <w:sz w:val="24"/>
          <w:szCs w:val="24"/>
        </w:rPr>
        <w:t>ar</w:t>
      </w:r>
      <w:r w:rsidRPr="003C790C">
        <w:rPr>
          <w:spacing w:val="1"/>
          <w:sz w:val="24"/>
          <w:szCs w:val="24"/>
        </w:rPr>
        <w:t xml:space="preserve"> </w:t>
      </w:r>
      <w:r w:rsidRPr="003C790C">
        <w:rPr>
          <w:sz w:val="24"/>
          <w:szCs w:val="24"/>
        </w:rPr>
        <w:t>w</w:t>
      </w:r>
      <w:r w:rsidRPr="003C790C">
        <w:rPr>
          <w:spacing w:val="-2"/>
          <w:sz w:val="24"/>
          <w:szCs w:val="24"/>
        </w:rPr>
        <w:t>h</w:t>
      </w:r>
      <w:r w:rsidRPr="003C790C">
        <w:rPr>
          <w:spacing w:val="1"/>
          <w:sz w:val="24"/>
          <w:szCs w:val="24"/>
        </w:rPr>
        <w:t>e</w:t>
      </w:r>
      <w:r w:rsidRPr="003C790C">
        <w:rPr>
          <w:sz w:val="24"/>
          <w:szCs w:val="24"/>
        </w:rPr>
        <w:t>n</w:t>
      </w:r>
      <w:r w:rsidRPr="003C790C">
        <w:rPr>
          <w:spacing w:val="1"/>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 xml:space="preserve">are </w:t>
      </w:r>
      <w:r w:rsidRPr="003C790C">
        <w:rPr>
          <w:spacing w:val="1"/>
          <w:sz w:val="24"/>
          <w:szCs w:val="24"/>
        </w:rPr>
        <w:t>m</w:t>
      </w:r>
      <w:r w:rsidRPr="003C790C">
        <w:rPr>
          <w:sz w:val="24"/>
          <w:szCs w:val="24"/>
        </w:rPr>
        <w:t xml:space="preserve">ore apt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buy</w:t>
      </w:r>
      <w:r w:rsidRPr="003C790C">
        <w:rPr>
          <w:spacing w:val="1"/>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 you're se</w:t>
      </w:r>
      <w:r w:rsidRPr="003C790C">
        <w:rPr>
          <w:spacing w:val="-1"/>
          <w:sz w:val="24"/>
          <w:szCs w:val="24"/>
        </w:rPr>
        <w:t>lli</w:t>
      </w:r>
      <w:r w:rsidRPr="003C790C">
        <w:rPr>
          <w:sz w:val="24"/>
          <w:szCs w:val="24"/>
        </w:rPr>
        <w:t>ng.</w:t>
      </w:r>
      <w:r w:rsidRPr="003C790C">
        <w:rPr>
          <w:spacing w:val="3"/>
          <w:sz w:val="24"/>
          <w:szCs w:val="24"/>
        </w:rPr>
        <w:t xml:space="preserve"> </w:t>
      </w:r>
      <w:r w:rsidRPr="003C790C">
        <w:rPr>
          <w:sz w:val="24"/>
          <w:szCs w:val="24"/>
        </w:rPr>
        <w:t>For</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ance,</w:t>
      </w:r>
      <w:r w:rsidRPr="003C790C">
        <w:rPr>
          <w:spacing w:val="3"/>
          <w:sz w:val="24"/>
          <w:szCs w:val="24"/>
        </w:rPr>
        <w:t xml:space="preserve"> </w:t>
      </w:r>
      <w:r w:rsidRPr="003C790C">
        <w:rPr>
          <w:spacing w:val="-1"/>
          <w:sz w:val="24"/>
          <w:szCs w:val="24"/>
        </w:rPr>
        <w:t>i</w:t>
      </w:r>
      <w:r w:rsidRPr="003C790C">
        <w:rPr>
          <w:sz w:val="24"/>
          <w:szCs w:val="24"/>
        </w:rPr>
        <w:t>f</w:t>
      </w:r>
      <w:r w:rsidRPr="003C790C">
        <w:rPr>
          <w:spacing w:val="1"/>
          <w:sz w:val="24"/>
          <w:szCs w:val="24"/>
        </w:rPr>
        <w:t xml:space="preserve"> </w:t>
      </w:r>
      <w:r w:rsidRPr="003C790C">
        <w:rPr>
          <w:sz w:val="24"/>
          <w:szCs w:val="24"/>
        </w:rPr>
        <w:t>you</w:t>
      </w:r>
      <w:r w:rsidRPr="003C790C">
        <w:rPr>
          <w:spacing w:val="-1"/>
          <w:sz w:val="24"/>
          <w:szCs w:val="24"/>
        </w:rPr>
        <w:t>'</w:t>
      </w:r>
      <w:r w:rsidRPr="003C790C">
        <w:rPr>
          <w:sz w:val="24"/>
          <w:szCs w:val="24"/>
        </w:rPr>
        <w:t>re pro</w:t>
      </w:r>
      <w:r w:rsidRPr="003C790C">
        <w:rPr>
          <w:spacing w:val="-1"/>
          <w:sz w:val="24"/>
          <w:szCs w:val="24"/>
        </w:rPr>
        <w:t>m</w:t>
      </w:r>
      <w:r w:rsidRPr="003C790C">
        <w:rPr>
          <w:sz w:val="24"/>
          <w:szCs w:val="24"/>
        </w:rPr>
        <w:t>o</w:t>
      </w:r>
      <w:r w:rsidRPr="003C790C">
        <w:rPr>
          <w:spacing w:val="1"/>
          <w:sz w:val="24"/>
          <w:szCs w:val="24"/>
        </w:rPr>
        <w:t>t</w:t>
      </w:r>
      <w:r w:rsidRPr="003C790C">
        <w:rPr>
          <w:spacing w:val="-1"/>
          <w:sz w:val="24"/>
          <w:szCs w:val="24"/>
        </w:rPr>
        <w:t>i</w:t>
      </w:r>
      <w:r w:rsidRPr="003C790C">
        <w:rPr>
          <w:sz w:val="24"/>
          <w:szCs w:val="24"/>
        </w:rPr>
        <w:t>ng</w:t>
      </w:r>
      <w:r w:rsidRPr="003C790C">
        <w:rPr>
          <w:spacing w:val="42"/>
          <w:sz w:val="24"/>
          <w:szCs w:val="24"/>
        </w:rPr>
        <w:t xml:space="preserve"> </w:t>
      </w:r>
      <w:r w:rsidRPr="003C790C">
        <w:rPr>
          <w:sz w:val="24"/>
          <w:szCs w:val="24"/>
        </w:rPr>
        <w:t>a</w:t>
      </w:r>
      <w:r w:rsidRPr="003C790C">
        <w:rPr>
          <w:spacing w:val="43"/>
          <w:sz w:val="24"/>
          <w:szCs w:val="24"/>
        </w:rPr>
        <w:t xml:space="preserve"> </w:t>
      </w:r>
      <w:r w:rsidRPr="003C790C">
        <w:rPr>
          <w:spacing w:val="-2"/>
          <w:sz w:val="24"/>
          <w:szCs w:val="24"/>
        </w:rPr>
        <w:t>v</w:t>
      </w:r>
      <w:r w:rsidRPr="003C790C">
        <w:rPr>
          <w:spacing w:val="1"/>
          <w:sz w:val="24"/>
          <w:szCs w:val="24"/>
        </w:rPr>
        <w:t>a</w:t>
      </w:r>
      <w:r w:rsidRPr="003C790C">
        <w:rPr>
          <w:sz w:val="24"/>
          <w:szCs w:val="24"/>
        </w:rPr>
        <w:t>cuum</w:t>
      </w:r>
      <w:r w:rsidRPr="003C790C">
        <w:rPr>
          <w:spacing w:val="41"/>
          <w:sz w:val="24"/>
          <w:szCs w:val="24"/>
        </w:rPr>
        <w:t xml:space="preserve"> </w:t>
      </w:r>
      <w:r w:rsidRPr="003C790C">
        <w:rPr>
          <w:spacing w:val="1"/>
          <w:sz w:val="24"/>
          <w:szCs w:val="24"/>
        </w:rPr>
        <w:t>c</w:t>
      </w:r>
      <w:r w:rsidRPr="003C790C">
        <w:rPr>
          <w:spacing w:val="-1"/>
          <w:sz w:val="24"/>
          <w:szCs w:val="24"/>
        </w:rPr>
        <w:t>l</w:t>
      </w:r>
      <w:r w:rsidRPr="003C790C">
        <w:rPr>
          <w:sz w:val="24"/>
          <w:szCs w:val="24"/>
        </w:rPr>
        <w:t>ean</w:t>
      </w:r>
      <w:r w:rsidRPr="003C790C">
        <w:rPr>
          <w:spacing w:val="-5"/>
          <w:sz w:val="24"/>
          <w:szCs w:val="24"/>
        </w:rPr>
        <w:t>e</w:t>
      </w:r>
      <w:r w:rsidRPr="003C790C">
        <w:rPr>
          <w:spacing w:val="-2"/>
          <w:sz w:val="24"/>
          <w:szCs w:val="24"/>
        </w:rPr>
        <w:t>r</w:t>
      </w:r>
      <w:r w:rsidRPr="003C790C">
        <w:rPr>
          <w:sz w:val="24"/>
          <w:szCs w:val="24"/>
        </w:rPr>
        <w:t>,</w:t>
      </w:r>
      <w:r w:rsidRPr="003C790C">
        <w:rPr>
          <w:spacing w:val="40"/>
          <w:sz w:val="24"/>
          <w:szCs w:val="24"/>
        </w:rPr>
        <w:t xml:space="preserve"> </w:t>
      </w:r>
      <w:r w:rsidRPr="003C790C">
        <w:rPr>
          <w:spacing w:val="-1"/>
          <w:sz w:val="24"/>
          <w:szCs w:val="24"/>
        </w:rPr>
        <w:t>i</w:t>
      </w:r>
      <w:r w:rsidRPr="003C790C">
        <w:rPr>
          <w:sz w:val="24"/>
          <w:szCs w:val="24"/>
        </w:rPr>
        <w:t>t</w:t>
      </w:r>
      <w:r w:rsidRPr="003C790C">
        <w:rPr>
          <w:spacing w:val="43"/>
          <w:sz w:val="24"/>
          <w:szCs w:val="24"/>
        </w:rPr>
        <w:t xml:space="preserve"> </w:t>
      </w:r>
      <w:r w:rsidRPr="003C790C">
        <w:rPr>
          <w:spacing w:val="-1"/>
          <w:sz w:val="24"/>
          <w:szCs w:val="24"/>
        </w:rPr>
        <w:t>mi</w:t>
      </w:r>
      <w:r w:rsidRPr="003C790C">
        <w:rPr>
          <w:sz w:val="24"/>
          <w:szCs w:val="24"/>
        </w:rPr>
        <w:t>ght</w:t>
      </w:r>
      <w:r w:rsidRPr="003C790C">
        <w:rPr>
          <w:spacing w:val="43"/>
          <w:sz w:val="24"/>
          <w:szCs w:val="24"/>
        </w:rPr>
        <w:t xml:space="preserve"> </w:t>
      </w:r>
      <w:r w:rsidRPr="003C790C">
        <w:rPr>
          <w:spacing w:val="-1"/>
          <w:sz w:val="24"/>
          <w:szCs w:val="24"/>
        </w:rPr>
        <w:t>s</w:t>
      </w:r>
      <w:r w:rsidRPr="003C790C">
        <w:rPr>
          <w:sz w:val="24"/>
          <w:szCs w:val="24"/>
        </w:rPr>
        <w:t>e</w:t>
      </w:r>
      <w:r w:rsidRPr="003C790C">
        <w:rPr>
          <w:spacing w:val="1"/>
          <w:sz w:val="24"/>
          <w:szCs w:val="24"/>
        </w:rPr>
        <w:t>l</w:t>
      </w:r>
      <w:r w:rsidRPr="003C790C">
        <w:rPr>
          <w:sz w:val="24"/>
          <w:szCs w:val="24"/>
        </w:rPr>
        <w:t>l</w:t>
      </w:r>
      <w:r w:rsidRPr="003C790C">
        <w:rPr>
          <w:spacing w:val="41"/>
          <w:sz w:val="24"/>
          <w:szCs w:val="24"/>
        </w:rPr>
        <w:t xml:space="preserve"> </w:t>
      </w:r>
      <w:r w:rsidRPr="003C790C">
        <w:rPr>
          <w:sz w:val="24"/>
          <w:szCs w:val="24"/>
        </w:rPr>
        <w:t>be</w:t>
      </w:r>
      <w:r w:rsidRPr="003C790C">
        <w:rPr>
          <w:spacing w:val="1"/>
          <w:sz w:val="24"/>
          <w:szCs w:val="24"/>
        </w:rPr>
        <w:t>t</w:t>
      </w:r>
      <w:r w:rsidRPr="003C790C">
        <w:rPr>
          <w:spacing w:val="-1"/>
          <w:sz w:val="24"/>
          <w:szCs w:val="24"/>
        </w:rPr>
        <w:t>t</w:t>
      </w:r>
      <w:r w:rsidRPr="003C790C">
        <w:rPr>
          <w:sz w:val="24"/>
          <w:szCs w:val="24"/>
        </w:rPr>
        <w:t>er</w:t>
      </w:r>
      <w:r w:rsidRPr="003C790C">
        <w:rPr>
          <w:spacing w:val="42"/>
          <w:sz w:val="24"/>
          <w:szCs w:val="24"/>
        </w:rPr>
        <w:t xml:space="preserve"> </w:t>
      </w:r>
      <w:r w:rsidRPr="003C790C">
        <w:rPr>
          <w:spacing w:val="1"/>
          <w:sz w:val="24"/>
          <w:szCs w:val="24"/>
        </w:rPr>
        <w:t>i</w:t>
      </w:r>
      <w:r w:rsidRPr="003C790C">
        <w:rPr>
          <w:sz w:val="24"/>
          <w:szCs w:val="24"/>
        </w:rPr>
        <w:t>n</w:t>
      </w:r>
      <w:r w:rsidRPr="003C790C">
        <w:rPr>
          <w:spacing w:val="42"/>
          <w:sz w:val="24"/>
          <w:szCs w:val="24"/>
        </w:rPr>
        <w:t xml:space="preserve"> </w:t>
      </w:r>
      <w:r w:rsidRPr="003C790C">
        <w:rPr>
          <w:spacing w:val="-1"/>
          <w:sz w:val="24"/>
          <w:szCs w:val="24"/>
        </w:rPr>
        <w:t>t</w:t>
      </w:r>
      <w:r w:rsidRPr="003C790C">
        <w:rPr>
          <w:sz w:val="24"/>
          <w:szCs w:val="24"/>
        </w:rPr>
        <w:t>he</w:t>
      </w:r>
      <w:r w:rsidRPr="003C790C">
        <w:rPr>
          <w:spacing w:val="41"/>
          <w:sz w:val="24"/>
          <w:szCs w:val="24"/>
        </w:rPr>
        <w:t xml:space="preserve"> </w:t>
      </w:r>
      <w:r w:rsidRPr="003C790C">
        <w:rPr>
          <w:sz w:val="24"/>
          <w:szCs w:val="24"/>
        </w:rPr>
        <w:t>spr</w:t>
      </w:r>
      <w:r w:rsidRPr="003C790C">
        <w:rPr>
          <w:spacing w:val="-1"/>
          <w:sz w:val="24"/>
          <w:szCs w:val="24"/>
        </w:rPr>
        <w:t>i</w:t>
      </w:r>
      <w:r w:rsidRPr="003C790C">
        <w:rPr>
          <w:sz w:val="24"/>
          <w:szCs w:val="24"/>
        </w:rPr>
        <w:t>ng,</w:t>
      </w:r>
      <w:r w:rsidRPr="003C790C">
        <w:rPr>
          <w:spacing w:val="42"/>
          <w:sz w:val="24"/>
          <w:szCs w:val="24"/>
        </w:rPr>
        <w:t xml:space="preserve"> </w:t>
      </w:r>
      <w:r w:rsidRPr="003C790C">
        <w:rPr>
          <w:sz w:val="24"/>
          <w:szCs w:val="24"/>
        </w:rPr>
        <w:t>when</w:t>
      </w:r>
      <w:r w:rsidRPr="003C790C">
        <w:rPr>
          <w:spacing w:val="42"/>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43"/>
          <w:sz w:val="24"/>
          <w:szCs w:val="24"/>
        </w:rPr>
        <w:t xml:space="preserve"> </w:t>
      </w:r>
      <w:r w:rsidRPr="003C790C">
        <w:rPr>
          <w:sz w:val="24"/>
          <w:szCs w:val="24"/>
        </w:rPr>
        <w:t>are</w:t>
      </w:r>
      <w:r w:rsidRPr="003C790C">
        <w:rPr>
          <w:spacing w:val="41"/>
          <w:sz w:val="24"/>
          <w:szCs w:val="24"/>
        </w:rPr>
        <w:t xml:space="preserve"> </w:t>
      </w:r>
      <w:r w:rsidRPr="003C790C">
        <w:rPr>
          <w:sz w:val="24"/>
          <w:szCs w:val="24"/>
        </w:rPr>
        <w:t>und</w:t>
      </w:r>
      <w:r w:rsidRPr="003C790C">
        <w:rPr>
          <w:spacing w:val="1"/>
          <w:sz w:val="24"/>
          <w:szCs w:val="24"/>
        </w:rPr>
        <w:t>e</w:t>
      </w:r>
      <w:r w:rsidRPr="003C790C">
        <w:rPr>
          <w:sz w:val="24"/>
          <w:szCs w:val="24"/>
        </w:rPr>
        <w:t>r</w:t>
      </w:r>
      <w:r w:rsidRPr="003C790C">
        <w:rPr>
          <w:spacing w:val="-1"/>
          <w:sz w:val="24"/>
          <w:szCs w:val="24"/>
        </w:rPr>
        <w:t>t</w:t>
      </w:r>
      <w:r w:rsidRPr="003C790C">
        <w:rPr>
          <w:sz w:val="24"/>
          <w:szCs w:val="24"/>
        </w:rPr>
        <w:t>ak</w:t>
      </w:r>
      <w:r w:rsidRPr="003C790C">
        <w:rPr>
          <w:spacing w:val="1"/>
          <w:sz w:val="24"/>
          <w:szCs w:val="24"/>
        </w:rPr>
        <w:t>i</w:t>
      </w:r>
      <w:r w:rsidRPr="003C790C">
        <w:rPr>
          <w:sz w:val="24"/>
          <w:szCs w:val="24"/>
        </w:rPr>
        <w:t>ng spr</w:t>
      </w:r>
      <w:r w:rsidRPr="003C790C">
        <w:rPr>
          <w:spacing w:val="-1"/>
          <w:sz w:val="24"/>
          <w:szCs w:val="24"/>
        </w:rPr>
        <w:t>i</w:t>
      </w:r>
      <w:r w:rsidRPr="003C790C">
        <w:rPr>
          <w:sz w:val="24"/>
          <w:szCs w:val="24"/>
        </w:rPr>
        <w:t>ng c</w:t>
      </w:r>
      <w:r w:rsidRPr="003C790C">
        <w:rPr>
          <w:spacing w:val="1"/>
          <w:sz w:val="24"/>
          <w:szCs w:val="24"/>
        </w:rPr>
        <w:t>l</w:t>
      </w:r>
      <w:r w:rsidRPr="003C790C">
        <w:rPr>
          <w:sz w:val="24"/>
          <w:szCs w:val="24"/>
        </w:rPr>
        <w:t>ean</w:t>
      </w:r>
      <w:r w:rsidRPr="003C790C">
        <w:rPr>
          <w:spacing w:val="1"/>
          <w:sz w:val="24"/>
          <w:szCs w:val="24"/>
        </w:rPr>
        <w:t>i</w:t>
      </w:r>
      <w:r w:rsidRPr="003C790C">
        <w:rPr>
          <w:sz w:val="24"/>
          <w:szCs w:val="24"/>
        </w:rPr>
        <w:t>ng.</w:t>
      </w:r>
    </w:p>
    <w:p w:rsidR="000F5F51" w:rsidRPr="003C790C" w:rsidRDefault="000F5F51" w:rsidP="00C86749">
      <w:pPr>
        <w:jc w:val="both"/>
        <w:rPr>
          <w:sz w:val="24"/>
          <w:szCs w:val="24"/>
        </w:rPr>
      </w:pPr>
    </w:p>
    <w:p w:rsidR="000F5F51" w:rsidRPr="003C790C" w:rsidRDefault="000F5F51" w:rsidP="00C86749">
      <w:pPr>
        <w:ind w:left="462"/>
        <w:jc w:val="both"/>
        <w:rPr>
          <w:sz w:val="24"/>
          <w:szCs w:val="24"/>
        </w:rPr>
      </w:pPr>
      <w:r w:rsidRPr="003C790C">
        <w:rPr>
          <w:rFonts w:eastAsia="Calibri"/>
          <w:sz w:val="24"/>
          <w:szCs w:val="24"/>
        </w:rPr>
        <w:t xml:space="preserve">5)  </w:t>
      </w:r>
      <w:r w:rsidRPr="003C790C">
        <w:rPr>
          <w:rFonts w:eastAsia="Calibri"/>
          <w:spacing w:val="33"/>
          <w:sz w:val="24"/>
          <w:szCs w:val="24"/>
        </w:rPr>
        <w:t xml:space="preserve"> </w:t>
      </w:r>
      <w:r w:rsidRPr="003C790C">
        <w:rPr>
          <w:b/>
          <w:sz w:val="24"/>
          <w:szCs w:val="24"/>
        </w:rPr>
        <w:t>S</w:t>
      </w:r>
      <w:r w:rsidRPr="003C790C">
        <w:rPr>
          <w:b/>
          <w:spacing w:val="-1"/>
          <w:sz w:val="24"/>
          <w:szCs w:val="24"/>
        </w:rPr>
        <w:t>k</w:t>
      </w:r>
      <w:r w:rsidRPr="003C790C">
        <w:rPr>
          <w:b/>
          <w:spacing w:val="1"/>
          <w:sz w:val="24"/>
          <w:szCs w:val="24"/>
        </w:rPr>
        <w:t>i</w:t>
      </w:r>
      <w:r w:rsidRPr="003C790C">
        <w:rPr>
          <w:b/>
          <w:sz w:val="24"/>
          <w:szCs w:val="24"/>
        </w:rPr>
        <w:t>t</w:t>
      </w:r>
      <w:r w:rsidRPr="003C790C">
        <w:rPr>
          <w:b/>
          <w:spacing w:val="-1"/>
          <w:sz w:val="24"/>
          <w:szCs w:val="24"/>
        </w:rPr>
        <w:t>s</w:t>
      </w:r>
      <w:r w:rsidRPr="003C790C">
        <w:rPr>
          <w:b/>
          <w:sz w:val="24"/>
          <w:szCs w:val="24"/>
        </w:rPr>
        <w:t>:</w:t>
      </w:r>
    </w:p>
    <w:p w:rsidR="000F5F51" w:rsidRPr="003C790C" w:rsidRDefault="000F5F51" w:rsidP="00C86749">
      <w:pPr>
        <w:spacing w:before="19"/>
        <w:jc w:val="both"/>
        <w:rPr>
          <w:sz w:val="24"/>
          <w:szCs w:val="24"/>
        </w:rPr>
      </w:pPr>
    </w:p>
    <w:p w:rsidR="000F5F51" w:rsidRPr="003C790C" w:rsidRDefault="000F5F51" w:rsidP="00C86749">
      <w:pPr>
        <w:ind w:left="822" w:right="65"/>
        <w:jc w:val="both"/>
        <w:rPr>
          <w:sz w:val="24"/>
          <w:szCs w:val="24"/>
        </w:rPr>
      </w:pP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‘Sk</w:t>
      </w:r>
      <w:r w:rsidRPr="003C790C">
        <w:rPr>
          <w:spacing w:val="-1"/>
          <w:sz w:val="24"/>
          <w:szCs w:val="24"/>
        </w:rPr>
        <w:t>i</w:t>
      </w:r>
      <w:r w:rsidRPr="003C790C">
        <w:rPr>
          <w:spacing w:val="-9"/>
          <w:sz w:val="24"/>
          <w:szCs w:val="24"/>
        </w:rPr>
        <w:t>t</w:t>
      </w:r>
      <w:r w:rsidRPr="003C790C">
        <w:rPr>
          <w:sz w:val="24"/>
          <w:szCs w:val="24"/>
        </w:rPr>
        <w:t>’ h</w:t>
      </w:r>
      <w:r w:rsidRPr="003C790C">
        <w:rPr>
          <w:spacing w:val="1"/>
          <w:sz w:val="24"/>
          <w:szCs w:val="24"/>
        </w:rPr>
        <w:t>a</w:t>
      </w:r>
      <w:r w:rsidRPr="003C790C">
        <w:rPr>
          <w:sz w:val="24"/>
          <w:szCs w:val="24"/>
        </w:rPr>
        <w:t>s</w:t>
      </w:r>
      <w:r w:rsidRPr="003C790C">
        <w:rPr>
          <w:spacing w:val="8"/>
          <w:sz w:val="24"/>
          <w:szCs w:val="24"/>
        </w:rPr>
        <w:t xml:space="preserve"> </w:t>
      </w:r>
      <w:r w:rsidRPr="003C790C">
        <w:rPr>
          <w:sz w:val="24"/>
          <w:szCs w:val="24"/>
        </w:rPr>
        <w:t>proved</w:t>
      </w:r>
      <w:r w:rsidRPr="003C790C">
        <w:rPr>
          <w:spacing w:val="10"/>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powerful</w:t>
      </w:r>
      <w:r w:rsidRPr="003C790C">
        <w:rPr>
          <w:spacing w:val="9"/>
          <w:sz w:val="24"/>
          <w:szCs w:val="24"/>
        </w:rPr>
        <w:t xml:space="preserve"> </w:t>
      </w:r>
      <w:r w:rsidRPr="003C790C">
        <w:rPr>
          <w:spacing w:val="-1"/>
          <w:sz w:val="24"/>
          <w:szCs w:val="24"/>
        </w:rPr>
        <w:t>m</w:t>
      </w:r>
      <w:r w:rsidRPr="003C790C">
        <w:rPr>
          <w:spacing w:val="1"/>
          <w:sz w:val="24"/>
          <w:szCs w:val="24"/>
        </w:rPr>
        <w:t>e</w:t>
      </w:r>
      <w:r w:rsidRPr="003C790C">
        <w:rPr>
          <w:sz w:val="24"/>
          <w:szCs w:val="24"/>
        </w:rPr>
        <w:t>d</w:t>
      </w:r>
      <w:r w:rsidRPr="003C790C">
        <w:rPr>
          <w:spacing w:val="-1"/>
          <w:sz w:val="24"/>
          <w:szCs w:val="24"/>
        </w:rPr>
        <w:t>i</w:t>
      </w:r>
      <w:r w:rsidRPr="003C790C">
        <w:rPr>
          <w:sz w:val="24"/>
          <w:szCs w:val="24"/>
        </w:rPr>
        <w:t>um</w:t>
      </w:r>
      <w:r w:rsidRPr="003C790C">
        <w:rPr>
          <w:spacing w:val="9"/>
          <w:sz w:val="24"/>
          <w:szCs w:val="24"/>
        </w:rPr>
        <w:t xml:space="preserve"> </w:t>
      </w:r>
      <w:r w:rsidRPr="003C790C">
        <w:rPr>
          <w:spacing w:val="-1"/>
          <w:sz w:val="24"/>
          <w:szCs w:val="24"/>
        </w:rPr>
        <w:t>i</w:t>
      </w:r>
      <w:r w:rsidRPr="003C790C">
        <w:rPr>
          <w:sz w:val="24"/>
          <w:szCs w:val="24"/>
        </w:rPr>
        <w:t>n</w:t>
      </w:r>
      <w:r w:rsidRPr="003C790C">
        <w:rPr>
          <w:spacing w:val="10"/>
          <w:sz w:val="24"/>
          <w:szCs w:val="24"/>
        </w:rPr>
        <w:t xml:space="preserve"> </w:t>
      </w:r>
      <w:r w:rsidRPr="003C790C">
        <w:rPr>
          <w:sz w:val="24"/>
          <w:szCs w:val="24"/>
        </w:rPr>
        <w:t>hands</w:t>
      </w:r>
      <w:r w:rsidRPr="003C790C">
        <w:rPr>
          <w:spacing w:val="8"/>
          <w:sz w:val="24"/>
          <w:szCs w:val="24"/>
        </w:rPr>
        <w:t xml:space="preserve"> </w:t>
      </w:r>
      <w:r w:rsidRPr="003C790C">
        <w:rPr>
          <w:sz w:val="24"/>
          <w:szCs w:val="24"/>
        </w:rPr>
        <w:t>of</w:t>
      </w:r>
      <w:r w:rsidRPr="003C790C">
        <w:rPr>
          <w:spacing w:val="10"/>
          <w:sz w:val="24"/>
          <w:szCs w:val="24"/>
        </w:rPr>
        <w:t xml:space="preserve"> </w:t>
      </w:r>
      <w:r w:rsidRPr="003C790C">
        <w:rPr>
          <w:sz w:val="24"/>
          <w:szCs w:val="24"/>
        </w:rPr>
        <w:t>p</w:t>
      </w:r>
      <w:r w:rsidRPr="003C790C">
        <w:rPr>
          <w:spacing w:val="-2"/>
          <w:sz w:val="24"/>
          <w:szCs w:val="24"/>
        </w:rPr>
        <w:t>r</w:t>
      </w:r>
      <w:r w:rsidRPr="003C790C">
        <w:rPr>
          <w:sz w:val="24"/>
          <w:szCs w:val="24"/>
        </w:rPr>
        <w:t>of</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r w:rsidRPr="003C790C">
        <w:rPr>
          <w:spacing w:val="1"/>
          <w:sz w:val="24"/>
          <w:szCs w:val="24"/>
        </w:rPr>
        <w:t>a</w:t>
      </w:r>
      <w:r w:rsidRPr="003C790C">
        <w:rPr>
          <w:sz w:val="24"/>
          <w:szCs w:val="24"/>
        </w:rPr>
        <w:t>l</w:t>
      </w:r>
      <w:r w:rsidRPr="003C790C">
        <w:rPr>
          <w:spacing w:val="9"/>
          <w:sz w:val="24"/>
          <w:szCs w:val="24"/>
        </w:rPr>
        <w:t xml:space="preserve"> </w:t>
      </w:r>
      <w:r w:rsidRPr="003C790C">
        <w:rPr>
          <w:sz w:val="24"/>
          <w:szCs w:val="24"/>
        </w:rPr>
        <w:t>and</w:t>
      </w:r>
      <w:r w:rsidRPr="003C790C">
        <w:rPr>
          <w:spacing w:val="8"/>
          <w:sz w:val="24"/>
          <w:szCs w:val="24"/>
        </w:rPr>
        <w:t xml:space="preserve"> </w:t>
      </w:r>
      <w:r w:rsidRPr="003C790C">
        <w:rPr>
          <w:sz w:val="24"/>
          <w:szCs w:val="24"/>
        </w:rPr>
        <w:t>non- profess</w:t>
      </w:r>
      <w:r w:rsidRPr="003C790C">
        <w:rPr>
          <w:spacing w:val="-1"/>
          <w:sz w:val="24"/>
          <w:szCs w:val="24"/>
        </w:rPr>
        <w:t>i</w:t>
      </w:r>
      <w:r w:rsidRPr="003C790C">
        <w:rPr>
          <w:sz w:val="24"/>
          <w:szCs w:val="24"/>
        </w:rPr>
        <w:t>ona</w:t>
      </w:r>
      <w:r w:rsidRPr="003C790C">
        <w:rPr>
          <w:spacing w:val="1"/>
          <w:sz w:val="24"/>
          <w:szCs w:val="24"/>
        </w:rPr>
        <w:t>l</w:t>
      </w:r>
      <w:r w:rsidRPr="003C790C">
        <w:rPr>
          <w:sz w:val="24"/>
          <w:szCs w:val="24"/>
        </w:rPr>
        <w:t>s</w:t>
      </w:r>
      <w:r w:rsidRPr="003C790C">
        <w:rPr>
          <w:spacing w:val="58"/>
          <w:sz w:val="24"/>
          <w:szCs w:val="24"/>
        </w:rPr>
        <w:t xml:space="preserve"> </w:t>
      </w:r>
      <w:r w:rsidR="00C86749" w:rsidRPr="003C790C">
        <w:rPr>
          <w:spacing w:val="1"/>
          <w:sz w:val="24"/>
          <w:szCs w:val="24"/>
        </w:rPr>
        <w:t>a</w:t>
      </w:r>
      <w:r w:rsidR="00C86749" w:rsidRPr="003C790C">
        <w:rPr>
          <w:spacing w:val="-1"/>
          <w:sz w:val="24"/>
          <w:szCs w:val="24"/>
        </w:rPr>
        <w:t>li</w:t>
      </w:r>
      <w:r w:rsidR="00C86749" w:rsidRPr="003C790C">
        <w:rPr>
          <w:sz w:val="24"/>
          <w:szCs w:val="24"/>
        </w:rPr>
        <w:t xml:space="preserve">ke </w:t>
      </w:r>
      <w:r w:rsidR="00C86749" w:rsidRPr="003C790C">
        <w:rPr>
          <w:spacing w:val="1"/>
          <w:sz w:val="24"/>
          <w:szCs w:val="24"/>
        </w:rPr>
        <w:t>in</w:t>
      </w:r>
      <w:r w:rsidR="00C86749" w:rsidRPr="003C790C">
        <w:rPr>
          <w:sz w:val="24"/>
          <w:szCs w:val="24"/>
        </w:rPr>
        <w:t xml:space="preserve"> communicating important </w:t>
      </w:r>
      <w:r w:rsidR="00C86749" w:rsidRPr="003C790C">
        <w:rPr>
          <w:spacing w:val="1"/>
          <w:sz w:val="24"/>
          <w:szCs w:val="24"/>
        </w:rPr>
        <w:t>messages</w:t>
      </w:r>
      <w:r w:rsidR="00C86749" w:rsidRPr="003C790C">
        <w:rPr>
          <w:sz w:val="24"/>
          <w:szCs w:val="24"/>
        </w:rPr>
        <w:t xml:space="preserve"> concerning various</w:t>
      </w:r>
      <w:r w:rsidRPr="003C790C">
        <w:rPr>
          <w:spacing w:val="58"/>
          <w:sz w:val="24"/>
          <w:szCs w:val="24"/>
        </w:rPr>
        <w:t xml:space="preserve"> </w:t>
      </w:r>
      <w:r w:rsidRPr="003C790C">
        <w:rPr>
          <w:sz w:val="24"/>
          <w:szCs w:val="24"/>
        </w:rPr>
        <w:t>hu</w:t>
      </w:r>
      <w:r w:rsidRPr="003C790C">
        <w:rPr>
          <w:spacing w:val="-1"/>
          <w:sz w:val="24"/>
          <w:szCs w:val="24"/>
        </w:rPr>
        <w:t>m</w:t>
      </w:r>
      <w:r w:rsidRPr="003C790C">
        <w:rPr>
          <w:spacing w:val="1"/>
          <w:sz w:val="24"/>
          <w:szCs w:val="24"/>
        </w:rPr>
        <w:t>a</w:t>
      </w:r>
      <w:r w:rsidRPr="003C790C">
        <w:rPr>
          <w:sz w:val="24"/>
          <w:szCs w:val="24"/>
        </w:rPr>
        <w:t>n va</w:t>
      </w:r>
      <w:r w:rsidRPr="003C790C">
        <w:rPr>
          <w:spacing w:val="1"/>
          <w:sz w:val="24"/>
          <w:szCs w:val="24"/>
        </w:rPr>
        <w:t>l</w:t>
      </w:r>
      <w:r w:rsidRPr="003C790C">
        <w:rPr>
          <w:sz w:val="24"/>
          <w:szCs w:val="24"/>
        </w:rPr>
        <w:t xml:space="preserve">ues </w:t>
      </w:r>
      <w:r w:rsidRPr="003C790C">
        <w:rPr>
          <w:spacing w:val="-1"/>
          <w:sz w:val="24"/>
          <w:szCs w:val="24"/>
        </w:rPr>
        <w:t>t</w:t>
      </w:r>
      <w:r w:rsidRPr="003C790C">
        <w:rPr>
          <w:sz w:val="24"/>
          <w:szCs w:val="24"/>
        </w:rPr>
        <w:t xml:space="preserve">o </w:t>
      </w:r>
      <w:r w:rsidRPr="003C790C">
        <w:rPr>
          <w:spacing w:val="-1"/>
          <w:sz w:val="24"/>
          <w:szCs w:val="24"/>
        </w:rPr>
        <w:t>m</w:t>
      </w:r>
      <w:r w:rsidRPr="003C790C">
        <w:rPr>
          <w:spacing w:val="1"/>
          <w:sz w:val="24"/>
          <w:szCs w:val="24"/>
        </w:rPr>
        <w:t>a</w:t>
      </w:r>
      <w:r w:rsidRPr="003C790C">
        <w:rPr>
          <w:spacing w:val="-1"/>
          <w:sz w:val="24"/>
          <w:szCs w:val="24"/>
        </w:rPr>
        <w:t>s</w:t>
      </w:r>
      <w:r w:rsidRPr="003C790C">
        <w:rPr>
          <w:sz w:val="24"/>
          <w:szCs w:val="24"/>
        </w:rPr>
        <w:t>ses.</w:t>
      </w:r>
    </w:p>
    <w:p w:rsidR="000F5F51" w:rsidRPr="003C790C" w:rsidRDefault="000F5F51" w:rsidP="00C86749">
      <w:pPr>
        <w:ind w:left="822" w:right="62"/>
        <w:jc w:val="both"/>
        <w:rPr>
          <w:sz w:val="24"/>
          <w:szCs w:val="24"/>
        </w:rPr>
      </w:pPr>
      <w:r w:rsidRPr="003C790C">
        <w:rPr>
          <w:sz w:val="24"/>
          <w:szCs w:val="24"/>
        </w:rPr>
        <w:t>"</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ssues are</w:t>
      </w:r>
      <w:r w:rsidRPr="003C790C">
        <w:rPr>
          <w:spacing w:val="1"/>
          <w:sz w:val="24"/>
          <w:szCs w:val="24"/>
        </w:rPr>
        <w:t xml:space="preserve"> </w:t>
      </w:r>
      <w:r w:rsidRPr="003C790C">
        <w:rPr>
          <w:sz w:val="24"/>
          <w:szCs w:val="24"/>
        </w:rPr>
        <w:t>sort</w:t>
      </w:r>
      <w:r w:rsidRPr="003C790C">
        <w:rPr>
          <w:spacing w:val="1"/>
          <w:sz w:val="24"/>
          <w:szCs w:val="24"/>
        </w:rPr>
        <w:t xml:space="preserve"> </w:t>
      </w:r>
      <w:r w:rsidRPr="003C790C">
        <w:rPr>
          <w:sz w:val="24"/>
          <w:szCs w:val="24"/>
        </w:rPr>
        <w:t>of h</w:t>
      </w:r>
      <w:r w:rsidRPr="003C790C">
        <w:rPr>
          <w:spacing w:val="1"/>
          <w:sz w:val="24"/>
          <w:szCs w:val="24"/>
        </w:rPr>
        <w:t>i</w:t>
      </w:r>
      <w:r w:rsidRPr="003C790C">
        <w:rPr>
          <w:sz w:val="24"/>
          <w:szCs w:val="24"/>
        </w:rPr>
        <w:t>dden on</w:t>
      </w:r>
      <w:r w:rsidRPr="003C790C">
        <w:rPr>
          <w:spacing w:val="2"/>
          <w:sz w:val="24"/>
          <w:szCs w:val="24"/>
        </w:rPr>
        <w:t xml:space="preserve"> </w:t>
      </w:r>
      <w:r w:rsidRPr="003C790C">
        <w:rPr>
          <w:sz w:val="24"/>
          <w:szCs w:val="24"/>
        </w:rPr>
        <w:t>ca</w:t>
      </w:r>
      <w:r w:rsidRPr="003C790C">
        <w:rPr>
          <w:spacing w:val="1"/>
          <w:sz w:val="24"/>
          <w:szCs w:val="24"/>
        </w:rPr>
        <w:t>m</w:t>
      </w:r>
      <w:r w:rsidRPr="003C790C">
        <w:rPr>
          <w:sz w:val="24"/>
          <w:szCs w:val="24"/>
        </w:rPr>
        <w:t>pu</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Freddy sa</w:t>
      </w:r>
      <w:r w:rsidRPr="003C790C">
        <w:rPr>
          <w:spacing w:val="1"/>
          <w:sz w:val="24"/>
          <w:szCs w:val="24"/>
        </w:rPr>
        <w:t>i</w:t>
      </w:r>
      <w:r w:rsidRPr="003C790C">
        <w:rPr>
          <w:sz w:val="24"/>
          <w:szCs w:val="24"/>
        </w:rPr>
        <w:t>d before</w:t>
      </w:r>
      <w:r w:rsidRPr="003C790C">
        <w:rPr>
          <w:spacing w:val="1"/>
          <w:sz w:val="24"/>
          <w:szCs w:val="24"/>
        </w:rPr>
        <w:t xml:space="preserve"> t</w:t>
      </w:r>
      <w:r w:rsidRPr="003C790C">
        <w:rPr>
          <w:sz w:val="24"/>
          <w:szCs w:val="24"/>
        </w:rPr>
        <w:t xml:space="preserve">he </w:t>
      </w:r>
      <w:r w:rsidRPr="003C790C">
        <w:rPr>
          <w:spacing w:val="1"/>
          <w:sz w:val="24"/>
          <w:szCs w:val="24"/>
        </w:rPr>
        <w:t>e</w:t>
      </w:r>
      <w:r w:rsidRPr="003C790C">
        <w:rPr>
          <w:sz w:val="24"/>
          <w:szCs w:val="24"/>
        </w:rPr>
        <w:t>ven</w:t>
      </w:r>
      <w:r w:rsidRPr="003C790C">
        <w:rPr>
          <w:spacing w:val="-1"/>
          <w:sz w:val="24"/>
          <w:szCs w:val="24"/>
        </w:rPr>
        <w:t>t</w:t>
      </w:r>
      <w:r w:rsidRPr="003C790C">
        <w:rPr>
          <w:sz w:val="24"/>
          <w:szCs w:val="24"/>
        </w:rPr>
        <w:t>.</w:t>
      </w:r>
      <w:r w:rsidRPr="003C790C">
        <w:rPr>
          <w:spacing w:val="2"/>
          <w:sz w:val="24"/>
          <w:szCs w:val="24"/>
        </w:rPr>
        <w:t xml:space="preserve"> </w:t>
      </w:r>
      <w:r w:rsidRPr="003C790C">
        <w:rPr>
          <w:spacing w:val="-10"/>
          <w:sz w:val="24"/>
          <w:szCs w:val="24"/>
        </w:rPr>
        <w:t>"</w:t>
      </w:r>
      <w:r w:rsidRPr="003C790C">
        <w:rPr>
          <w:spacing w:val="-6"/>
          <w:sz w:val="24"/>
          <w:szCs w:val="24"/>
        </w:rPr>
        <w:t>W</w:t>
      </w:r>
      <w:r w:rsidRPr="003C790C">
        <w:rPr>
          <w:sz w:val="24"/>
          <w:szCs w:val="24"/>
        </w:rPr>
        <w:t>e</w:t>
      </w:r>
      <w:r w:rsidRPr="003C790C">
        <w:rPr>
          <w:spacing w:val="-3"/>
          <w:sz w:val="24"/>
          <w:szCs w:val="24"/>
        </w:rPr>
        <w:t xml:space="preserve"> </w:t>
      </w:r>
      <w:r w:rsidRPr="003C790C">
        <w:rPr>
          <w:spacing w:val="-1"/>
          <w:sz w:val="24"/>
          <w:szCs w:val="24"/>
        </w:rPr>
        <w:t>w</w:t>
      </w:r>
      <w:r w:rsidRPr="003C790C">
        <w:rPr>
          <w:spacing w:val="1"/>
          <w:sz w:val="24"/>
          <w:szCs w:val="24"/>
        </w:rPr>
        <w:t>a</w:t>
      </w:r>
      <w:r w:rsidRPr="003C790C">
        <w:rPr>
          <w:sz w:val="24"/>
          <w:szCs w:val="24"/>
        </w:rPr>
        <w:t>n</w:t>
      </w:r>
      <w:r w:rsidRPr="003C790C">
        <w:rPr>
          <w:spacing w:val="-1"/>
          <w:sz w:val="24"/>
          <w:szCs w:val="24"/>
        </w:rPr>
        <w:t>t</w:t>
      </w:r>
      <w:r w:rsidRPr="003C790C">
        <w:rPr>
          <w:sz w:val="24"/>
          <w:szCs w:val="24"/>
        </w:rPr>
        <w:t>ed</w:t>
      </w:r>
      <w:r w:rsidRPr="003C790C">
        <w:rPr>
          <w:spacing w:val="2"/>
          <w:sz w:val="24"/>
          <w:szCs w:val="24"/>
        </w:rPr>
        <w:t xml:space="preserve"> </w:t>
      </w:r>
      <w:r w:rsidRPr="003C790C">
        <w:rPr>
          <w:spacing w:val="-1"/>
          <w:sz w:val="24"/>
          <w:szCs w:val="24"/>
        </w:rPr>
        <w:t>t</w:t>
      </w:r>
      <w:r w:rsidRPr="003C790C">
        <w:rPr>
          <w:sz w:val="24"/>
          <w:szCs w:val="24"/>
        </w:rPr>
        <w:t>o show</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3"/>
          <w:sz w:val="24"/>
          <w:szCs w:val="24"/>
        </w:rPr>
        <w:t xml:space="preserve"> </w:t>
      </w:r>
      <w:r w:rsidRPr="003C790C">
        <w:rPr>
          <w:spacing w:val="-1"/>
          <w:sz w:val="24"/>
          <w:szCs w:val="24"/>
        </w:rPr>
        <w:t>t</w:t>
      </w:r>
      <w:r w:rsidRPr="003C790C">
        <w:rPr>
          <w:sz w:val="24"/>
          <w:szCs w:val="24"/>
        </w:rPr>
        <w:t>hese</w:t>
      </w:r>
      <w:r w:rsidRPr="003C790C">
        <w:rPr>
          <w:spacing w:val="1"/>
          <w:sz w:val="24"/>
          <w:szCs w:val="24"/>
        </w:rPr>
        <w:t xml:space="preserve"> i</w:t>
      </w:r>
      <w:r w:rsidRPr="003C790C">
        <w:rPr>
          <w:spacing w:val="-1"/>
          <w:sz w:val="24"/>
          <w:szCs w:val="24"/>
        </w:rPr>
        <w:t>s</w:t>
      </w:r>
      <w:r w:rsidRPr="003C790C">
        <w:rPr>
          <w:sz w:val="24"/>
          <w:szCs w:val="24"/>
        </w:rPr>
        <w:t>sues</w:t>
      </w:r>
      <w:r w:rsidRPr="003C790C">
        <w:rPr>
          <w:spacing w:val="2"/>
          <w:sz w:val="24"/>
          <w:szCs w:val="24"/>
        </w:rPr>
        <w:t xml:space="preserve"> </w:t>
      </w:r>
      <w:r w:rsidRPr="003C790C">
        <w:rPr>
          <w:sz w:val="24"/>
          <w:szCs w:val="24"/>
        </w:rPr>
        <w:t>aren't</w:t>
      </w:r>
      <w:r w:rsidRPr="003C790C">
        <w:rPr>
          <w:spacing w:val="1"/>
          <w:sz w:val="24"/>
          <w:szCs w:val="24"/>
        </w:rPr>
        <w:t xml:space="preserve"> </w:t>
      </w:r>
      <w:r w:rsidRPr="003C790C">
        <w:rPr>
          <w:spacing w:val="-1"/>
          <w:sz w:val="24"/>
          <w:szCs w:val="24"/>
        </w:rPr>
        <w:t>i</w:t>
      </w:r>
      <w:r w:rsidRPr="003C790C">
        <w:rPr>
          <w:sz w:val="24"/>
          <w:szCs w:val="24"/>
        </w:rPr>
        <w:t>so</w:t>
      </w:r>
      <w:r w:rsidRPr="003C790C">
        <w:rPr>
          <w:spacing w:val="-1"/>
          <w:sz w:val="24"/>
          <w:szCs w:val="24"/>
        </w:rPr>
        <w:t>l</w:t>
      </w:r>
      <w:r w:rsidRPr="003C790C">
        <w:rPr>
          <w:sz w:val="24"/>
          <w:szCs w:val="24"/>
        </w:rPr>
        <w:t>a</w:t>
      </w:r>
      <w:r w:rsidRPr="003C790C">
        <w:rPr>
          <w:spacing w:val="1"/>
          <w:sz w:val="24"/>
          <w:szCs w:val="24"/>
        </w:rPr>
        <w:t>t</w:t>
      </w:r>
      <w:r w:rsidRPr="003C790C">
        <w:rPr>
          <w:sz w:val="24"/>
          <w:szCs w:val="24"/>
        </w:rPr>
        <w:t>ed</w:t>
      </w:r>
      <w:r w:rsidRPr="003C790C">
        <w:rPr>
          <w:spacing w:val="2"/>
          <w:sz w:val="24"/>
          <w:szCs w:val="24"/>
        </w:rPr>
        <w:t xml:space="preserve"> </w:t>
      </w:r>
      <w:r w:rsidRPr="003C790C">
        <w:rPr>
          <w:sz w:val="24"/>
          <w:szCs w:val="24"/>
        </w:rPr>
        <w:t>and</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2"/>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3"/>
          <w:sz w:val="24"/>
          <w:szCs w:val="24"/>
        </w:rPr>
        <w:t xml:space="preserve"> </w:t>
      </w:r>
      <w:r w:rsidRPr="003C790C">
        <w:rPr>
          <w:sz w:val="24"/>
          <w:szCs w:val="24"/>
        </w:rPr>
        <w:t>care</w:t>
      </w:r>
      <w:r w:rsidRPr="003C790C">
        <w:rPr>
          <w:spacing w:val="3"/>
          <w:sz w:val="24"/>
          <w:szCs w:val="24"/>
        </w:rPr>
        <w:t xml:space="preserve"> </w:t>
      </w:r>
      <w:r w:rsidRPr="003C790C">
        <w:rPr>
          <w:sz w:val="24"/>
          <w:szCs w:val="24"/>
        </w:rPr>
        <w:t>about</w:t>
      </w:r>
      <w:r w:rsidRPr="003C790C">
        <w:rPr>
          <w:spacing w:val="1"/>
          <w:sz w:val="24"/>
          <w:szCs w:val="24"/>
        </w:rPr>
        <w:t xml:space="preserve"> </w:t>
      </w:r>
      <w:r w:rsidRPr="003C790C">
        <w:rPr>
          <w:spacing w:val="-1"/>
          <w:sz w:val="24"/>
          <w:szCs w:val="24"/>
        </w:rPr>
        <w:t>t</w:t>
      </w:r>
      <w:r w:rsidRPr="003C790C">
        <w:rPr>
          <w:sz w:val="24"/>
          <w:szCs w:val="24"/>
        </w:rPr>
        <w:t>hese</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1"/>
          <w:sz w:val="24"/>
          <w:szCs w:val="24"/>
        </w:rPr>
        <w:t>s</w:t>
      </w:r>
      <w:r w:rsidRPr="003C790C">
        <w:rPr>
          <w:sz w:val="24"/>
          <w:szCs w:val="24"/>
        </w:rPr>
        <w:t>u</w:t>
      </w:r>
      <w:r w:rsidRPr="003C790C">
        <w:rPr>
          <w:spacing w:val="1"/>
          <w:sz w:val="24"/>
          <w:szCs w:val="24"/>
        </w:rPr>
        <w:t>e</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even</w:t>
      </w:r>
      <w:r w:rsidRPr="003C790C">
        <w:rPr>
          <w:spacing w:val="3"/>
          <w:sz w:val="24"/>
          <w:szCs w:val="24"/>
        </w:rPr>
        <w:t xml:space="preserve"> </w:t>
      </w:r>
      <w:r w:rsidRPr="003C790C">
        <w:rPr>
          <w:spacing w:val="-1"/>
          <w:sz w:val="24"/>
          <w:szCs w:val="24"/>
        </w:rPr>
        <w:t>i</w:t>
      </w:r>
      <w:r w:rsidRPr="003C790C">
        <w:rPr>
          <w:sz w:val="24"/>
          <w:szCs w:val="24"/>
        </w:rPr>
        <w:t xml:space="preserve">f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y aren't</w:t>
      </w:r>
      <w:r w:rsidRPr="003C790C">
        <w:rPr>
          <w:spacing w:val="-1"/>
          <w:sz w:val="24"/>
          <w:szCs w:val="24"/>
        </w:rPr>
        <w:t xml:space="preserve"> </w:t>
      </w:r>
      <w:r w:rsidRPr="003C790C">
        <w:rPr>
          <w:sz w:val="24"/>
          <w:szCs w:val="24"/>
        </w:rPr>
        <w:t>obv</w:t>
      </w:r>
      <w:r w:rsidRPr="003C790C">
        <w:rPr>
          <w:spacing w:val="-1"/>
          <w:sz w:val="24"/>
          <w:szCs w:val="24"/>
        </w:rPr>
        <w:t>i</w:t>
      </w:r>
      <w:r w:rsidRPr="003C790C">
        <w:rPr>
          <w:sz w:val="24"/>
          <w:szCs w:val="24"/>
        </w:rPr>
        <w:t>ous</w:t>
      </w:r>
      <w:r w:rsidRPr="003C790C">
        <w:rPr>
          <w:spacing w:val="1"/>
          <w:sz w:val="24"/>
          <w:szCs w:val="24"/>
        </w:rPr>
        <w:t>l</w:t>
      </w:r>
      <w:r w:rsidRPr="003C790C">
        <w:rPr>
          <w:sz w:val="24"/>
          <w:szCs w:val="24"/>
        </w:rPr>
        <w:t xml:space="preserve">y </w:t>
      </w:r>
      <w:r w:rsidRPr="003C790C">
        <w:rPr>
          <w:spacing w:val="-1"/>
          <w:sz w:val="24"/>
          <w:szCs w:val="24"/>
        </w:rPr>
        <w:t>i</w:t>
      </w:r>
      <w:r w:rsidRPr="003C790C">
        <w:rPr>
          <w:sz w:val="24"/>
          <w:szCs w:val="24"/>
        </w:rPr>
        <w:t>nvo</w:t>
      </w:r>
      <w:r w:rsidRPr="003C790C">
        <w:rPr>
          <w:spacing w:val="-1"/>
          <w:sz w:val="24"/>
          <w:szCs w:val="24"/>
        </w:rPr>
        <w:t>l</w:t>
      </w:r>
      <w:r w:rsidRPr="003C790C">
        <w:rPr>
          <w:sz w:val="24"/>
          <w:szCs w:val="24"/>
        </w:rPr>
        <w:t>v</w:t>
      </w:r>
      <w:r w:rsidRPr="003C790C">
        <w:rPr>
          <w:spacing w:val="1"/>
          <w:sz w:val="24"/>
          <w:szCs w:val="24"/>
        </w:rPr>
        <w:t>e</w:t>
      </w:r>
      <w:r w:rsidRPr="003C790C">
        <w:rPr>
          <w:sz w:val="24"/>
          <w:szCs w:val="24"/>
        </w:rPr>
        <w:t xml:space="preserve">d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2"/>
          <w:sz w:val="24"/>
          <w:szCs w:val="24"/>
        </w:rPr>
        <w:t>or</w:t>
      </w:r>
      <w:r w:rsidRPr="003C790C">
        <w:rPr>
          <w:sz w:val="24"/>
          <w:szCs w:val="24"/>
        </w:rPr>
        <w:t>gan</w:t>
      </w:r>
      <w:r w:rsidRPr="003C790C">
        <w:rPr>
          <w:spacing w:val="-1"/>
          <w:sz w:val="24"/>
          <w:szCs w:val="24"/>
        </w:rPr>
        <w:t>i</w:t>
      </w:r>
      <w:r w:rsidRPr="003C790C">
        <w:rPr>
          <w:sz w:val="24"/>
          <w:szCs w:val="24"/>
        </w:rPr>
        <w:t>z</w:t>
      </w:r>
      <w:r w:rsidRPr="003C790C">
        <w:rPr>
          <w:spacing w:val="1"/>
          <w:sz w:val="24"/>
          <w:szCs w:val="24"/>
        </w:rPr>
        <w:t>a</w:t>
      </w:r>
      <w:r w:rsidRPr="003C790C">
        <w:rPr>
          <w:spacing w:val="-1"/>
          <w:sz w:val="24"/>
          <w:szCs w:val="24"/>
        </w:rPr>
        <w:t>ti</w:t>
      </w:r>
      <w:r w:rsidRPr="003C790C">
        <w:rPr>
          <w:sz w:val="24"/>
          <w:szCs w:val="24"/>
        </w:rPr>
        <w:t xml:space="preserve">ons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de</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w</w:t>
      </w:r>
      <w:r w:rsidRPr="003C790C">
        <w:rPr>
          <w:spacing w:val="-1"/>
          <w:sz w:val="24"/>
          <w:szCs w:val="24"/>
        </w:rPr>
        <w:t>it</w:t>
      </w:r>
      <w:r w:rsidRPr="003C790C">
        <w:rPr>
          <w:sz w:val="24"/>
          <w:szCs w:val="24"/>
        </w:rPr>
        <w:t xml:space="preserve">h </w:t>
      </w:r>
      <w:r w:rsidRPr="003C790C">
        <w:rPr>
          <w:spacing w:val="1"/>
          <w:sz w:val="24"/>
          <w:szCs w:val="24"/>
        </w:rPr>
        <w:t>t</w:t>
      </w:r>
      <w:r w:rsidRPr="003C790C">
        <w:rPr>
          <w:sz w:val="24"/>
          <w:szCs w:val="24"/>
        </w:rPr>
        <w:t>hem</w:t>
      </w:r>
      <w:r w:rsidRPr="003C790C">
        <w:rPr>
          <w:spacing w:val="-1"/>
          <w:sz w:val="24"/>
          <w:szCs w:val="24"/>
        </w:rPr>
        <w:t xml:space="preserve"> </w:t>
      </w:r>
      <w:r w:rsidRPr="003C790C">
        <w:rPr>
          <w:sz w:val="24"/>
          <w:szCs w:val="24"/>
        </w:rPr>
        <w:t>on a regu</w:t>
      </w:r>
      <w:r w:rsidRPr="003C790C">
        <w:rPr>
          <w:spacing w:val="1"/>
          <w:sz w:val="24"/>
          <w:szCs w:val="24"/>
        </w:rPr>
        <w:t>l</w:t>
      </w:r>
      <w:r w:rsidRPr="003C790C">
        <w:rPr>
          <w:sz w:val="24"/>
          <w:szCs w:val="24"/>
        </w:rPr>
        <w:t>ar bas</w:t>
      </w:r>
      <w:r w:rsidRPr="003C790C">
        <w:rPr>
          <w:spacing w:val="-1"/>
          <w:sz w:val="24"/>
          <w:szCs w:val="24"/>
        </w:rPr>
        <w:t>i</w:t>
      </w:r>
      <w:r w:rsidRPr="003C790C">
        <w:rPr>
          <w:sz w:val="24"/>
          <w:szCs w:val="24"/>
        </w:rPr>
        <w:t>s." "</w:t>
      </w:r>
      <w:r w:rsidRPr="003C790C">
        <w:rPr>
          <w:spacing w:val="-1"/>
          <w:sz w:val="24"/>
          <w:szCs w:val="24"/>
        </w:rPr>
        <w:t>T</w:t>
      </w:r>
      <w:r w:rsidRPr="003C790C">
        <w:rPr>
          <w:sz w:val="24"/>
          <w:szCs w:val="24"/>
        </w:rPr>
        <w:t>he</w:t>
      </w:r>
      <w:r w:rsidRPr="003C790C">
        <w:rPr>
          <w:spacing w:val="5"/>
          <w:sz w:val="24"/>
          <w:szCs w:val="24"/>
        </w:rPr>
        <w:t xml:space="preserve"> </w:t>
      </w:r>
      <w:r w:rsidRPr="003C790C">
        <w:rPr>
          <w:spacing w:val="-2"/>
          <w:sz w:val="24"/>
          <w:szCs w:val="24"/>
        </w:rPr>
        <w:t>or</w:t>
      </w:r>
      <w:r w:rsidRPr="003C790C">
        <w:rPr>
          <w:sz w:val="24"/>
          <w:szCs w:val="24"/>
        </w:rPr>
        <w:t>gan</w:t>
      </w:r>
      <w:r w:rsidRPr="003C790C">
        <w:rPr>
          <w:spacing w:val="-1"/>
          <w:sz w:val="24"/>
          <w:szCs w:val="24"/>
        </w:rPr>
        <w:t>i</w:t>
      </w:r>
      <w:r w:rsidRPr="003C790C">
        <w:rPr>
          <w:sz w:val="24"/>
          <w:szCs w:val="24"/>
        </w:rPr>
        <w:t>z</w:t>
      </w:r>
      <w:r w:rsidRPr="003C790C">
        <w:rPr>
          <w:spacing w:val="1"/>
          <w:sz w:val="24"/>
          <w:szCs w:val="24"/>
        </w:rPr>
        <w:t>a</w:t>
      </w:r>
      <w:r w:rsidRPr="003C790C">
        <w:rPr>
          <w:spacing w:val="-1"/>
          <w:sz w:val="24"/>
          <w:szCs w:val="24"/>
        </w:rPr>
        <w:t>ti</w:t>
      </w:r>
      <w:r w:rsidRPr="003C790C">
        <w:rPr>
          <w:sz w:val="24"/>
          <w:szCs w:val="24"/>
        </w:rPr>
        <w:t>ons</w:t>
      </w:r>
      <w:r w:rsidRPr="003C790C">
        <w:rPr>
          <w:spacing w:val="4"/>
          <w:sz w:val="24"/>
          <w:szCs w:val="24"/>
        </w:rPr>
        <w:t xml:space="preserve"> </w:t>
      </w:r>
      <w:r w:rsidRPr="003C790C">
        <w:rPr>
          <w:sz w:val="24"/>
          <w:szCs w:val="24"/>
        </w:rPr>
        <w:t>are</w:t>
      </w:r>
      <w:r w:rsidRPr="003C790C">
        <w:rPr>
          <w:spacing w:val="5"/>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5"/>
          <w:sz w:val="24"/>
          <w:szCs w:val="24"/>
        </w:rPr>
        <w:t xml:space="preserve"> </w:t>
      </w:r>
      <w:r w:rsidRPr="003C790C">
        <w:rPr>
          <w:sz w:val="24"/>
          <w:szCs w:val="24"/>
        </w:rPr>
        <w:t>connec</w:t>
      </w:r>
      <w:r w:rsidRPr="003C790C">
        <w:rPr>
          <w:spacing w:val="-1"/>
          <w:sz w:val="24"/>
          <w:szCs w:val="24"/>
        </w:rPr>
        <w:t>t</w:t>
      </w:r>
      <w:r w:rsidRPr="003C790C">
        <w:rPr>
          <w:spacing w:val="1"/>
          <w:sz w:val="24"/>
          <w:szCs w:val="24"/>
        </w:rPr>
        <w:t>e</w:t>
      </w:r>
      <w:r w:rsidRPr="003C790C">
        <w:rPr>
          <w:sz w:val="24"/>
          <w:szCs w:val="24"/>
        </w:rPr>
        <w:t>d</w:t>
      </w:r>
      <w:r w:rsidRPr="003C790C">
        <w:rPr>
          <w:spacing w:val="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w:t>
      </w:r>
      <w:r w:rsidRPr="003C790C">
        <w:rPr>
          <w:spacing w:val="6"/>
          <w:sz w:val="24"/>
          <w:szCs w:val="24"/>
        </w:rPr>
        <w:t xml:space="preserve"> </w:t>
      </w:r>
      <w:r w:rsidRPr="003C790C">
        <w:rPr>
          <w:sz w:val="24"/>
          <w:szCs w:val="24"/>
        </w:rPr>
        <w:t>our</w:t>
      </w:r>
      <w:r w:rsidRPr="003C790C">
        <w:rPr>
          <w:spacing w:val="4"/>
          <w:sz w:val="24"/>
          <w:szCs w:val="24"/>
        </w:rPr>
        <w:t xml:space="preserve"> </w:t>
      </w:r>
      <w:r w:rsidRPr="003C790C">
        <w:rPr>
          <w:spacing w:val="-1"/>
          <w:sz w:val="24"/>
          <w:szCs w:val="24"/>
        </w:rPr>
        <w:t>mi</w:t>
      </w:r>
      <w:r w:rsidRPr="003C790C">
        <w:rPr>
          <w:sz w:val="24"/>
          <w:szCs w:val="24"/>
        </w:rPr>
        <w:t>s</w:t>
      </w:r>
      <w:r w:rsidRPr="003C790C">
        <w:rPr>
          <w:spacing w:val="-1"/>
          <w:sz w:val="24"/>
          <w:szCs w:val="24"/>
        </w:rPr>
        <w:t>s</w:t>
      </w:r>
      <w:r w:rsidRPr="003C790C">
        <w:rPr>
          <w:spacing w:val="1"/>
          <w:sz w:val="24"/>
          <w:szCs w:val="24"/>
        </w:rPr>
        <w:t>i</w:t>
      </w:r>
      <w:r w:rsidRPr="003C790C">
        <w:rPr>
          <w:sz w:val="24"/>
          <w:szCs w:val="24"/>
        </w:rPr>
        <w:t>ons</w:t>
      </w:r>
      <w:r w:rsidRPr="003C790C">
        <w:rPr>
          <w:spacing w:val="4"/>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w:t>
      </w:r>
      <w:r w:rsidRPr="003C790C">
        <w:rPr>
          <w:spacing w:val="3"/>
          <w:sz w:val="24"/>
          <w:szCs w:val="24"/>
        </w:rPr>
        <w:t xml:space="preserve"> </w:t>
      </w:r>
      <w:r w:rsidRPr="003C790C">
        <w:rPr>
          <w:sz w:val="24"/>
          <w:szCs w:val="24"/>
        </w:rPr>
        <w:t>w</w:t>
      </w:r>
      <w:r w:rsidRPr="003C790C">
        <w:rPr>
          <w:spacing w:val="-9"/>
          <w:sz w:val="24"/>
          <w:szCs w:val="24"/>
        </w:rPr>
        <w:t>a</w:t>
      </w:r>
      <w:r w:rsidRPr="003C790C">
        <w:rPr>
          <w:spacing w:val="-4"/>
          <w:sz w:val="24"/>
          <w:szCs w:val="24"/>
        </w:rPr>
        <w:t>y</w:t>
      </w:r>
      <w:r w:rsidRPr="003C790C">
        <w:rPr>
          <w:spacing w:val="-2"/>
          <w:sz w:val="24"/>
          <w:szCs w:val="24"/>
        </w:rPr>
        <w:t>,</w:t>
      </w:r>
      <w:r w:rsidRPr="003C790C">
        <w:rPr>
          <w:sz w:val="24"/>
          <w:szCs w:val="24"/>
        </w:rPr>
        <w:t>"</w:t>
      </w:r>
      <w:r w:rsidRPr="003C790C">
        <w:rPr>
          <w:spacing w:val="2"/>
          <w:sz w:val="24"/>
          <w:szCs w:val="24"/>
        </w:rPr>
        <w:t xml:space="preserve"> </w:t>
      </w:r>
      <w:r w:rsidRPr="003C790C">
        <w:rPr>
          <w:sz w:val="24"/>
          <w:szCs w:val="24"/>
        </w:rPr>
        <w:t>Rus</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l</w:t>
      </w:r>
      <w:r w:rsidRPr="003C790C">
        <w:rPr>
          <w:spacing w:val="3"/>
          <w:sz w:val="24"/>
          <w:szCs w:val="24"/>
        </w:rPr>
        <w:t xml:space="preserve"> </w:t>
      </w:r>
      <w:r w:rsidRPr="003C790C">
        <w:rPr>
          <w:sz w:val="24"/>
          <w:szCs w:val="24"/>
        </w:rPr>
        <w:t>sa</w:t>
      </w:r>
      <w:r w:rsidRPr="003C790C">
        <w:rPr>
          <w:spacing w:val="1"/>
          <w:sz w:val="24"/>
          <w:szCs w:val="24"/>
        </w:rPr>
        <w:t>i</w:t>
      </w:r>
      <w:r w:rsidRPr="003C790C">
        <w:rPr>
          <w:sz w:val="24"/>
          <w:szCs w:val="24"/>
        </w:rPr>
        <w:t>d.</w:t>
      </w:r>
      <w:r w:rsidRPr="003C790C">
        <w:rPr>
          <w:spacing w:val="3"/>
          <w:sz w:val="24"/>
          <w:szCs w:val="24"/>
        </w:rPr>
        <w:t xml:space="preserve"> </w:t>
      </w:r>
      <w:r w:rsidRPr="003C790C">
        <w:rPr>
          <w:sz w:val="24"/>
          <w:szCs w:val="24"/>
        </w:rPr>
        <w:t>"I</w:t>
      </w:r>
      <w:r w:rsidRPr="003C790C">
        <w:rPr>
          <w:spacing w:val="-1"/>
          <w:sz w:val="24"/>
          <w:szCs w:val="24"/>
        </w:rPr>
        <w:t>t</w:t>
      </w:r>
      <w:r w:rsidRPr="003C790C">
        <w:rPr>
          <w:sz w:val="24"/>
          <w:szCs w:val="24"/>
        </w:rPr>
        <w:t>'s about</w:t>
      </w:r>
      <w:r w:rsidRPr="003C790C">
        <w:rPr>
          <w:spacing w:val="1"/>
          <w:sz w:val="24"/>
          <w:szCs w:val="24"/>
        </w:rPr>
        <w:t xml:space="preserve"> </w:t>
      </w:r>
      <w:r w:rsidRPr="003C790C">
        <w:rPr>
          <w:sz w:val="24"/>
          <w:szCs w:val="24"/>
        </w:rPr>
        <w:t>br</w:t>
      </w:r>
      <w:r w:rsidRPr="003C790C">
        <w:rPr>
          <w:spacing w:val="-1"/>
          <w:sz w:val="24"/>
          <w:szCs w:val="24"/>
        </w:rPr>
        <w:t>i</w:t>
      </w:r>
      <w:r w:rsidRPr="003C790C">
        <w:rPr>
          <w:sz w:val="24"/>
          <w:szCs w:val="24"/>
        </w:rPr>
        <w:t>ng</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s</w:t>
      </w:r>
      <w:r w:rsidRPr="003C790C">
        <w:rPr>
          <w:sz w:val="24"/>
          <w:szCs w:val="24"/>
        </w:rPr>
        <w:t>oc</w:t>
      </w:r>
      <w:r w:rsidRPr="003C790C">
        <w:rPr>
          <w:spacing w:val="1"/>
          <w:sz w:val="24"/>
          <w:szCs w:val="24"/>
        </w:rPr>
        <w:t>i</w:t>
      </w:r>
      <w:r w:rsidRPr="003C790C">
        <w:rPr>
          <w:sz w:val="24"/>
          <w:szCs w:val="24"/>
        </w:rPr>
        <w:t>al</w:t>
      </w:r>
      <w:r w:rsidRPr="003C790C">
        <w:rPr>
          <w:spacing w:val="-1"/>
          <w:sz w:val="24"/>
          <w:szCs w:val="24"/>
        </w:rPr>
        <w:t xml:space="preserve"> </w:t>
      </w:r>
      <w:r w:rsidRPr="003C790C">
        <w:rPr>
          <w:spacing w:val="1"/>
          <w:sz w:val="24"/>
          <w:szCs w:val="24"/>
        </w:rPr>
        <w:t>a</w:t>
      </w:r>
      <w:r w:rsidRPr="003C790C">
        <w:rPr>
          <w:spacing w:val="-1"/>
          <w:sz w:val="24"/>
          <w:szCs w:val="24"/>
        </w:rPr>
        <w:t>w</w:t>
      </w:r>
      <w:r w:rsidRPr="003C790C">
        <w:rPr>
          <w:sz w:val="24"/>
          <w:szCs w:val="24"/>
        </w:rPr>
        <w:t>ar</w:t>
      </w:r>
      <w:r w:rsidRPr="003C790C">
        <w:rPr>
          <w:spacing w:val="1"/>
          <w:sz w:val="24"/>
          <w:szCs w:val="24"/>
        </w:rPr>
        <w:t>e</w:t>
      </w:r>
      <w:r w:rsidRPr="003C790C">
        <w:rPr>
          <w:sz w:val="24"/>
          <w:szCs w:val="24"/>
        </w:rPr>
        <w:t>ness</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 xml:space="preserve">hese </w:t>
      </w:r>
      <w:r w:rsidRPr="003C790C">
        <w:rPr>
          <w:spacing w:val="1"/>
          <w:sz w:val="24"/>
          <w:szCs w:val="24"/>
        </w:rPr>
        <w:t>i</w:t>
      </w:r>
      <w:r w:rsidRPr="003C790C">
        <w:rPr>
          <w:spacing w:val="-1"/>
          <w:sz w:val="24"/>
          <w:szCs w:val="24"/>
        </w:rPr>
        <w:t>s</w:t>
      </w:r>
      <w:r w:rsidRPr="003C790C">
        <w:rPr>
          <w:sz w:val="24"/>
          <w:szCs w:val="24"/>
        </w:rPr>
        <w:t>sues."</w:t>
      </w:r>
    </w:p>
    <w:p w:rsidR="000F5F51" w:rsidRPr="003C790C" w:rsidRDefault="000F5F51" w:rsidP="00C86749">
      <w:pPr>
        <w:spacing w:before="1"/>
        <w:jc w:val="both"/>
        <w:rPr>
          <w:sz w:val="24"/>
          <w:szCs w:val="24"/>
        </w:rPr>
      </w:pPr>
    </w:p>
    <w:p w:rsidR="000F5F51" w:rsidRPr="003C790C" w:rsidRDefault="000F5F51" w:rsidP="00C86749">
      <w:pPr>
        <w:ind w:left="822"/>
        <w:jc w:val="both"/>
        <w:rPr>
          <w:sz w:val="24"/>
          <w:szCs w:val="24"/>
        </w:rPr>
      </w:pPr>
      <w:r w:rsidRPr="003C790C">
        <w:rPr>
          <w:spacing w:val="-1"/>
          <w:sz w:val="24"/>
          <w:szCs w:val="24"/>
        </w:rPr>
        <w:t>E</w:t>
      </w:r>
      <w:r w:rsidRPr="003C790C">
        <w:rPr>
          <w:sz w:val="24"/>
          <w:szCs w:val="24"/>
        </w:rPr>
        <w:t>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w:t>
      </w:r>
    </w:p>
    <w:p w:rsidR="000F5F51" w:rsidRPr="003C790C" w:rsidRDefault="000F5F51" w:rsidP="00C86749">
      <w:pPr>
        <w:ind w:left="822" w:right="76"/>
        <w:jc w:val="both"/>
        <w:rPr>
          <w:sz w:val="24"/>
          <w:szCs w:val="24"/>
        </w:rPr>
      </w:pPr>
      <w:r w:rsidRPr="003C790C">
        <w:rPr>
          <w:spacing w:val="-1"/>
          <w:sz w:val="24"/>
          <w:szCs w:val="24"/>
        </w:rPr>
        <w:t>T</w:t>
      </w:r>
      <w:r w:rsidRPr="003C790C">
        <w:rPr>
          <w:sz w:val="24"/>
          <w:szCs w:val="24"/>
        </w:rPr>
        <w:t>he</w:t>
      </w:r>
      <w:r w:rsidRPr="003C790C">
        <w:rPr>
          <w:spacing w:val="37"/>
          <w:sz w:val="24"/>
          <w:szCs w:val="24"/>
        </w:rPr>
        <w:t xml:space="preserve"> </w:t>
      </w:r>
      <w:r w:rsidRPr="003C790C">
        <w:rPr>
          <w:sz w:val="24"/>
          <w:szCs w:val="24"/>
        </w:rPr>
        <w:t>na</w:t>
      </w:r>
      <w:r w:rsidRPr="003C790C">
        <w:rPr>
          <w:spacing w:val="-1"/>
          <w:sz w:val="24"/>
          <w:szCs w:val="24"/>
        </w:rPr>
        <w:t>m</w:t>
      </w:r>
      <w:r w:rsidRPr="003C790C">
        <w:rPr>
          <w:sz w:val="24"/>
          <w:szCs w:val="24"/>
        </w:rPr>
        <w:t>e</w:t>
      </w:r>
      <w:r w:rsidRPr="003C790C">
        <w:rPr>
          <w:spacing w:val="37"/>
          <w:sz w:val="24"/>
          <w:szCs w:val="24"/>
        </w:rPr>
        <w:t xml:space="preserve"> </w:t>
      </w:r>
      <w:r w:rsidRPr="003C790C">
        <w:rPr>
          <w:sz w:val="24"/>
          <w:szCs w:val="24"/>
        </w:rPr>
        <w:t>of</w:t>
      </w:r>
      <w:r w:rsidRPr="003C790C">
        <w:rPr>
          <w:spacing w:val="36"/>
          <w:sz w:val="24"/>
          <w:szCs w:val="24"/>
        </w:rPr>
        <w:t xml:space="preserve"> </w:t>
      </w:r>
      <w:r w:rsidRPr="003C790C">
        <w:rPr>
          <w:sz w:val="24"/>
          <w:szCs w:val="24"/>
        </w:rPr>
        <w:t>our</w:t>
      </w:r>
      <w:r w:rsidRPr="003C790C">
        <w:rPr>
          <w:spacing w:val="36"/>
          <w:sz w:val="24"/>
          <w:szCs w:val="24"/>
        </w:rPr>
        <w:t xml:space="preserve"> </w:t>
      </w:r>
      <w:r w:rsidRPr="003C790C">
        <w:rPr>
          <w:spacing w:val="-1"/>
          <w:sz w:val="24"/>
          <w:szCs w:val="24"/>
        </w:rPr>
        <w:t>s</w:t>
      </w:r>
      <w:r w:rsidRPr="003C790C">
        <w:rPr>
          <w:sz w:val="24"/>
          <w:szCs w:val="24"/>
        </w:rPr>
        <w:t>k</w:t>
      </w:r>
      <w:r w:rsidRPr="003C790C">
        <w:rPr>
          <w:spacing w:val="-1"/>
          <w:sz w:val="24"/>
          <w:szCs w:val="24"/>
        </w:rPr>
        <w:t>i</w:t>
      </w:r>
      <w:r w:rsidRPr="003C790C">
        <w:rPr>
          <w:sz w:val="24"/>
          <w:szCs w:val="24"/>
        </w:rPr>
        <w:t>t</w:t>
      </w:r>
      <w:r w:rsidRPr="003C790C">
        <w:rPr>
          <w:spacing w:val="37"/>
          <w:sz w:val="24"/>
          <w:szCs w:val="24"/>
        </w:rPr>
        <w:t xml:space="preserve"> </w:t>
      </w:r>
      <w:r w:rsidRPr="003C790C">
        <w:rPr>
          <w:spacing w:val="1"/>
          <w:sz w:val="24"/>
          <w:szCs w:val="24"/>
        </w:rPr>
        <w:t>i</w:t>
      </w:r>
      <w:r w:rsidRPr="003C790C">
        <w:rPr>
          <w:sz w:val="24"/>
          <w:szCs w:val="24"/>
        </w:rPr>
        <w:t>s</w:t>
      </w:r>
      <w:r w:rsidRPr="003C790C">
        <w:rPr>
          <w:spacing w:val="34"/>
          <w:sz w:val="24"/>
          <w:szCs w:val="24"/>
        </w:rPr>
        <w:t xml:space="preserve"> </w:t>
      </w:r>
      <w:r w:rsidRPr="003C790C">
        <w:rPr>
          <w:spacing w:val="1"/>
          <w:sz w:val="24"/>
          <w:szCs w:val="24"/>
        </w:rPr>
        <w:t>“</w:t>
      </w:r>
      <w:r w:rsidRPr="003C790C">
        <w:rPr>
          <w:spacing w:val="-1"/>
          <w:sz w:val="24"/>
          <w:szCs w:val="24"/>
        </w:rPr>
        <w:t>T</w:t>
      </w:r>
      <w:r w:rsidRPr="003C790C">
        <w:rPr>
          <w:spacing w:val="-2"/>
          <w:sz w:val="24"/>
          <w:szCs w:val="24"/>
        </w:rPr>
        <w:t>h</w:t>
      </w:r>
      <w:r w:rsidRPr="003C790C">
        <w:rPr>
          <w:sz w:val="24"/>
          <w:szCs w:val="24"/>
        </w:rPr>
        <w:t>e</w:t>
      </w:r>
      <w:r w:rsidRPr="003C790C">
        <w:rPr>
          <w:spacing w:val="37"/>
          <w:sz w:val="24"/>
          <w:szCs w:val="24"/>
        </w:rPr>
        <w:t xml:space="preserve"> </w:t>
      </w:r>
      <w:r w:rsidRPr="003C790C">
        <w:rPr>
          <w:spacing w:val="-1"/>
          <w:sz w:val="24"/>
          <w:szCs w:val="24"/>
        </w:rPr>
        <w:t>L</w:t>
      </w:r>
      <w:r w:rsidRPr="003C790C">
        <w:rPr>
          <w:sz w:val="24"/>
          <w:szCs w:val="24"/>
        </w:rPr>
        <w:t>oan.”</w:t>
      </w:r>
      <w:r w:rsidRPr="003C790C">
        <w:rPr>
          <w:spacing w:val="37"/>
          <w:sz w:val="24"/>
          <w:szCs w:val="24"/>
        </w:rPr>
        <w:t xml:space="preserve"> </w:t>
      </w:r>
      <w:r w:rsidRPr="003C790C">
        <w:rPr>
          <w:sz w:val="24"/>
          <w:szCs w:val="24"/>
        </w:rPr>
        <w:t>In</w:t>
      </w:r>
      <w:r w:rsidRPr="003C790C">
        <w:rPr>
          <w:spacing w:val="36"/>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36"/>
          <w:sz w:val="24"/>
          <w:szCs w:val="24"/>
        </w:rPr>
        <w:t xml:space="preserve"> </w:t>
      </w:r>
      <w:r w:rsidRPr="003C790C">
        <w:rPr>
          <w:spacing w:val="-1"/>
          <w:sz w:val="24"/>
          <w:szCs w:val="24"/>
        </w:rPr>
        <w:t>m</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-p</w:t>
      </w:r>
      <w:r w:rsidRPr="003C790C">
        <w:rPr>
          <w:spacing w:val="-1"/>
          <w:sz w:val="24"/>
          <w:szCs w:val="24"/>
        </w:rPr>
        <w:t>l</w:t>
      </w:r>
      <w:r w:rsidRPr="003C790C">
        <w:rPr>
          <w:spacing w:val="1"/>
          <w:sz w:val="24"/>
          <w:szCs w:val="24"/>
        </w:rPr>
        <w:t>a</w:t>
      </w:r>
      <w:r w:rsidRPr="003C790C">
        <w:rPr>
          <w:sz w:val="24"/>
          <w:szCs w:val="24"/>
        </w:rPr>
        <w:t>y</w:t>
      </w:r>
      <w:r w:rsidRPr="003C790C">
        <w:rPr>
          <w:spacing w:val="36"/>
          <w:sz w:val="24"/>
          <w:szCs w:val="24"/>
        </w:rPr>
        <w:t xml:space="preserve"> </w:t>
      </w:r>
      <w:r w:rsidRPr="003C790C">
        <w:rPr>
          <w:sz w:val="24"/>
          <w:szCs w:val="24"/>
        </w:rPr>
        <w:t>2</w:t>
      </w:r>
      <w:r w:rsidRPr="003C790C">
        <w:rPr>
          <w:spacing w:val="36"/>
          <w:sz w:val="24"/>
          <w:szCs w:val="24"/>
        </w:rPr>
        <w:t xml:space="preserve"> </w:t>
      </w:r>
      <w:r w:rsidRPr="003C790C">
        <w:rPr>
          <w:sz w:val="24"/>
          <w:szCs w:val="24"/>
        </w:rPr>
        <w:t>charac</w:t>
      </w:r>
      <w:r w:rsidRPr="003C790C">
        <w:rPr>
          <w:spacing w:val="1"/>
          <w:sz w:val="24"/>
          <w:szCs w:val="24"/>
        </w:rPr>
        <w:t>t</w:t>
      </w:r>
      <w:r w:rsidRPr="003C790C">
        <w:rPr>
          <w:sz w:val="24"/>
          <w:szCs w:val="24"/>
        </w:rPr>
        <w:t>ers</w:t>
      </w:r>
      <w:r w:rsidRPr="003C790C">
        <w:rPr>
          <w:spacing w:val="36"/>
          <w:sz w:val="24"/>
          <w:szCs w:val="24"/>
        </w:rPr>
        <w:t xml:space="preserve"> </w:t>
      </w:r>
      <w:r w:rsidRPr="003C790C">
        <w:rPr>
          <w:sz w:val="24"/>
          <w:szCs w:val="24"/>
        </w:rPr>
        <w:t>are</w:t>
      </w:r>
      <w:r w:rsidRPr="003C790C">
        <w:rPr>
          <w:spacing w:val="35"/>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re-SAM</w:t>
      </w:r>
      <w:r w:rsidRPr="003C790C">
        <w:rPr>
          <w:spacing w:val="34"/>
          <w:sz w:val="24"/>
          <w:szCs w:val="24"/>
        </w:rPr>
        <w:t xml:space="preserve"> </w:t>
      </w:r>
      <w:r w:rsidRPr="003C790C">
        <w:rPr>
          <w:sz w:val="24"/>
          <w:szCs w:val="24"/>
        </w:rPr>
        <w:t>&amp; A</w:t>
      </w:r>
      <w:r w:rsidRPr="003C790C">
        <w:rPr>
          <w:spacing w:val="-1"/>
          <w:sz w:val="24"/>
          <w:szCs w:val="24"/>
        </w:rPr>
        <w:t>N</w:t>
      </w:r>
      <w:r w:rsidRPr="003C790C">
        <w:rPr>
          <w:sz w:val="24"/>
          <w:szCs w:val="24"/>
        </w:rPr>
        <w:t>N.</w:t>
      </w:r>
    </w:p>
    <w:p w:rsidR="000F5F51" w:rsidRPr="003C790C" w:rsidRDefault="000F5F51" w:rsidP="000F5F51">
      <w:pPr>
        <w:spacing w:before="14" w:line="240" w:lineRule="exact"/>
        <w:rPr>
          <w:sz w:val="24"/>
          <w:szCs w:val="24"/>
        </w:rPr>
      </w:pPr>
    </w:p>
    <w:p w:rsidR="000F5F51" w:rsidRPr="003C790C" w:rsidRDefault="000F5F51" w:rsidP="000F5F51">
      <w:pPr>
        <w:spacing w:line="480" w:lineRule="auto"/>
        <w:ind w:left="102" w:right="4142" w:firstLine="4082"/>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L</w:t>
      </w:r>
      <w:r w:rsidRPr="003C790C">
        <w:rPr>
          <w:sz w:val="24"/>
          <w:szCs w:val="24"/>
        </w:rPr>
        <w:t>O</w:t>
      </w:r>
      <w:r w:rsidRPr="003C790C">
        <w:rPr>
          <w:spacing w:val="-1"/>
          <w:sz w:val="24"/>
          <w:szCs w:val="24"/>
        </w:rPr>
        <w:t>A</w:t>
      </w:r>
      <w:r w:rsidRPr="003C790C">
        <w:rPr>
          <w:sz w:val="24"/>
          <w:szCs w:val="24"/>
        </w:rPr>
        <w:t>N S</w:t>
      </w:r>
      <w:r w:rsidRPr="003C790C">
        <w:rPr>
          <w:spacing w:val="-1"/>
          <w:sz w:val="24"/>
          <w:szCs w:val="24"/>
        </w:rPr>
        <w:t>A</w:t>
      </w:r>
      <w:r w:rsidRPr="003C790C">
        <w:rPr>
          <w:sz w:val="24"/>
          <w:szCs w:val="24"/>
        </w:rPr>
        <w:t>M:</w:t>
      </w:r>
      <w:r w:rsidRPr="003C790C">
        <w:rPr>
          <w:spacing w:val="1"/>
          <w:sz w:val="24"/>
          <w:szCs w:val="24"/>
        </w:rPr>
        <w:t xml:space="preserve"> </w:t>
      </w:r>
      <w:r w:rsidRPr="003C790C">
        <w:rPr>
          <w:sz w:val="24"/>
          <w:szCs w:val="24"/>
        </w:rPr>
        <w:t xml:space="preserve">I </w:t>
      </w:r>
      <w:r w:rsidRPr="003C790C">
        <w:rPr>
          <w:spacing w:val="-1"/>
          <w:sz w:val="24"/>
          <w:szCs w:val="24"/>
        </w:rPr>
        <w:t>l</w:t>
      </w:r>
      <w:r w:rsidRPr="003C790C">
        <w:rPr>
          <w:sz w:val="24"/>
          <w:szCs w:val="24"/>
        </w:rPr>
        <w:t>ent</w:t>
      </w:r>
      <w:r w:rsidRPr="003C790C">
        <w:rPr>
          <w:spacing w:val="1"/>
          <w:sz w:val="24"/>
          <w:szCs w:val="24"/>
        </w:rPr>
        <w:t xml:space="preserve"> </w:t>
      </w:r>
      <w:r w:rsidRPr="003C790C">
        <w:rPr>
          <w:sz w:val="24"/>
          <w:szCs w:val="24"/>
        </w:rPr>
        <w:t xml:space="preserve">you </w:t>
      </w:r>
      <w:r w:rsidRPr="003C790C">
        <w:rPr>
          <w:spacing w:val="-1"/>
          <w:sz w:val="24"/>
          <w:szCs w:val="24"/>
        </w:rPr>
        <w:t>m</w:t>
      </w:r>
      <w:r w:rsidRPr="003C790C">
        <w:rPr>
          <w:sz w:val="24"/>
          <w:szCs w:val="24"/>
        </w:rPr>
        <w:t xml:space="preserve">y book, and now I need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back. A</w:t>
      </w:r>
      <w:r w:rsidRPr="003C790C">
        <w:rPr>
          <w:spacing w:val="-1"/>
          <w:sz w:val="24"/>
          <w:szCs w:val="24"/>
        </w:rPr>
        <w:t>N</w:t>
      </w:r>
      <w:r w:rsidRPr="003C790C">
        <w:rPr>
          <w:sz w:val="24"/>
          <w:szCs w:val="24"/>
        </w:rPr>
        <w:t>N:</w:t>
      </w:r>
      <w:r w:rsidRPr="003C790C">
        <w:rPr>
          <w:spacing w:val="1"/>
          <w:sz w:val="24"/>
          <w:szCs w:val="24"/>
        </w:rPr>
        <w:t xml:space="preserve"> </w:t>
      </w:r>
      <w:r w:rsidRPr="003C790C">
        <w:rPr>
          <w:spacing w:val="-1"/>
          <w:sz w:val="24"/>
          <w:szCs w:val="24"/>
        </w:rPr>
        <w:t>O</w:t>
      </w:r>
      <w:r w:rsidRPr="003C790C">
        <w:rPr>
          <w:sz w:val="24"/>
          <w:szCs w:val="24"/>
        </w:rPr>
        <w:t>h, no!</w:t>
      </w:r>
    </w:p>
    <w:p w:rsidR="000F5F51" w:rsidRPr="003C790C" w:rsidRDefault="000F5F51" w:rsidP="000F5F51">
      <w:pPr>
        <w:spacing w:before="10"/>
        <w:ind w:left="102" w:right="7963"/>
        <w:jc w:val="both"/>
        <w:rPr>
          <w:sz w:val="24"/>
          <w:szCs w:val="24"/>
        </w:rPr>
      </w:pPr>
      <w:r w:rsidRPr="003C790C">
        <w:rPr>
          <w:sz w:val="24"/>
          <w:szCs w:val="24"/>
        </w:rPr>
        <w:t>S</w:t>
      </w:r>
      <w:r w:rsidRPr="003C790C">
        <w:rPr>
          <w:spacing w:val="-1"/>
          <w:sz w:val="24"/>
          <w:szCs w:val="24"/>
        </w:rPr>
        <w:t>A</w:t>
      </w:r>
      <w:r w:rsidRPr="003C790C">
        <w:rPr>
          <w:sz w:val="24"/>
          <w:szCs w:val="24"/>
        </w:rPr>
        <w:t>M:</w:t>
      </w:r>
      <w:r w:rsidRPr="003C790C">
        <w:rPr>
          <w:spacing w:val="1"/>
          <w:sz w:val="24"/>
          <w:szCs w:val="24"/>
        </w:rPr>
        <w:t xml:space="preserve"> </w:t>
      </w:r>
      <w:r w:rsidRPr="003C790C">
        <w:rPr>
          <w:spacing w:val="-1"/>
          <w:sz w:val="24"/>
          <w:szCs w:val="24"/>
        </w:rPr>
        <w:t>O</w:t>
      </w:r>
      <w:r w:rsidRPr="003C790C">
        <w:rPr>
          <w:sz w:val="24"/>
          <w:szCs w:val="24"/>
        </w:rPr>
        <w:t>h, yes!</w:t>
      </w:r>
    </w:p>
    <w:p w:rsidR="000F5F51" w:rsidRPr="003C790C" w:rsidRDefault="000F5F51" w:rsidP="000F5F51">
      <w:pPr>
        <w:spacing w:before="16" w:line="260" w:lineRule="exact"/>
        <w:rPr>
          <w:sz w:val="24"/>
          <w:szCs w:val="24"/>
        </w:rPr>
      </w:pPr>
    </w:p>
    <w:p w:rsidR="000F5F51" w:rsidRPr="003C790C" w:rsidRDefault="000F5F51" w:rsidP="000F5F51">
      <w:pPr>
        <w:ind w:left="102" w:right="6684"/>
        <w:jc w:val="both"/>
        <w:rPr>
          <w:sz w:val="24"/>
          <w:szCs w:val="24"/>
        </w:rPr>
      </w:pPr>
      <w:r w:rsidRPr="003C790C">
        <w:rPr>
          <w:sz w:val="24"/>
          <w:szCs w:val="24"/>
        </w:rPr>
        <w:t>A</w:t>
      </w:r>
      <w:r w:rsidRPr="003C790C">
        <w:rPr>
          <w:spacing w:val="-1"/>
          <w:sz w:val="24"/>
          <w:szCs w:val="24"/>
        </w:rPr>
        <w:t>N</w:t>
      </w:r>
      <w:r w:rsidRPr="003C790C">
        <w:rPr>
          <w:sz w:val="24"/>
          <w:szCs w:val="24"/>
        </w:rPr>
        <w:t>N:</w:t>
      </w:r>
      <w:r w:rsidRPr="003C790C">
        <w:rPr>
          <w:spacing w:val="1"/>
          <w:sz w:val="24"/>
          <w:szCs w:val="24"/>
        </w:rPr>
        <w:t xml:space="preserve"> </w:t>
      </w:r>
      <w:r w:rsidRPr="003C790C">
        <w:rPr>
          <w:sz w:val="24"/>
          <w:szCs w:val="24"/>
        </w:rPr>
        <w:t>B</w:t>
      </w:r>
      <w:r w:rsidRPr="003C790C">
        <w:rPr>
          <w:spacing w:val="-2"/>
          <w:sz w:val="24"/>
          <w:szCs w:val="24"/>
        </w:rPr>
        <w:t>u</w:t>
      </w:r>
      <w:r w:rsidRPr="003C790C">
        <w:rPr>
          <w:sz w:val="24"/>
          <w:szCs w:val="24"/>
        </w:rPr>
        <w:t>t</w:t>
      </w:r>
      <w:r w:rsidRPr="003C790C">
        <w:rPr>
          <w:spacing w:val="1"/>
          <w:sz w:val="24"/>
          <w:szCs w:val="24"/>
        </w:rPr>
        <w:t xml:space="preserve"> </w:t>
      </w:r>
      <w:r w:rsidRPr="003C790C">
        <w:rPr>
          <w:sz w:val="24"/>
          <w:szCs w:val="24"/>
        </w:rPr>
        <w:t>I am</w:t>
      </w:r>
      <w:r w:rsidRPr="003C790C">
        <w:rPr>
          <w:spacing w:val="1"/>
          <w:sz w:val="24"/>
          <w:szCs w:val="24"/>
        </w:rPr>
        <w:t xml:space="preserve"> </w:t>
      </w:r>
      <w:r w:rsidRPr="003C790C">
        <w:rPr>
          <w:spacing w:val="-1"/>
          <w:sz w:val="24"/>
          <w:szCs w:val="24"/>
        </w:rPr>
        <w:t>st</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2"/>
          <w:sz w:val="24"/>
          <w:szCs w:val="24"/>
        </w:rPr>
        <w:t>u</w:t>
      </w:r>
      <w:r w:rsidRPr="003C790C">
        <w:rPr>
          <w:sz w:val="24"/>
          <w:szCs w:val="24"/>
        </w:rPr>
        <w:t>s</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it</w:t>
      </w:r>
      <w:r w:rsidRPr="003C790C">
        <w:rPr>
          <w:sz w:val="24"/>
          <w:szCs w:val="24"/>
        </w:rPr>
        <w:t>.</w:t>
      </w:r>
    </w:p>
    <w:p w:rsidR="000F5F51" w:rsidRPr="003C790C" w:rsidRDefault="000F5F51" w:rsidP="000F5F51">
      <w:pPr>
        <w:spacing w:before="16" w:line="260" w:lineRule="exact"/>
        <w:rPr>
          <w:sz w:val="24"/>
          <w:szCs w:val="24"/>
        </w:rPr>
      </w:pPr>
    </w:p>
    <w:p w:rsidR="000F5F51" w:rsidRPr="003C790C" w:rsidRDefault="000F5F51" w:rsidP="000F5F51">
      <w:pPr>
        <w:spacing w:line="480" w:lineRule="auto"/>
        <w:ind w:left="102" w:right="5194"/>
        <w:rPr>
          <w:sz w:val="24"/>
          <w:szCs w:val="24"/>
        </w:rPr>
      </w:pPr>
      <w:r w:rsidRPr="003C790C">
        <w:rPr>
          <w:sz w:val="24"/>
          <w:szCs w:val="24"/>
        </w:rPr>
        <w:t>S</w:t>
      </w:r>
      <w:r w:rsidRPr="003C790C">
        <w:rPr>
          <w:spacing w:val="-1"/>
          <w:sz w:val="24"/>
          <w:szCs w:val="24"/>
        </w:rPr>
        <w:t>A</w:t>
      </w:r>
      <w:r w:rsidRPr="003C790C">
        <w:rPr>
          <w:sz w:val="24"/>
          <w:szCs w:val="24"/>
        </w:rPr>
        <w:t>M:</w:t>
      </w:r>
      <w:r w:rsidRPr="003C790C">
        <w:rPr>
          <w:spacing w:val="1"/>
          <w:sz w:val="24"/>
          <w:szCs w:val="24"/>
        </w:rPr>
        <w:t xml:space="preserve"> </w:t>
      </w:r>
      <w:r w:rsidRPr="003C790C">
        <w:rPr>
          <w:sz w:val="24"/>
          <w:szCs w:val="24"/>
        </w:rPr>
        <w:t>I am</w:t>
      </w:r>
      <w:r w:rsidRPr="003C790C">
        <w:rPr>
          <w:spacing w:val="-1"/>
          <w:sz w:val="24"/>
          <w:szCs w:val="24"/>
        </w:rPr>
        <w:t xml:space="preserve"> </w:t>
      </w:r>
      <w:r w:rsidRPr="003C790C">
        <w:rPr>
          <w:sz w:val="24"/>
          <w:szCs w:val="24"/>
        </w:rPr>
        <w:t>sor</w:t>
      </w:r>
      <w:r w:rsidRPr="003C790C">
        <w:rPr>
          <w:spacing w:val="-8"/>
          <w:sz w:val="24"/>
          <w:szCs w:val="24"/>
        </w:rPr>
        <w:t>r</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but</w:t>
      </w:r>
      <w:r w:rsidRPr="003C790C">
        <w:rPr>
          <w:spacing w:val="-1"/>
          <w:sz w:val="24"/>
          <w:szCs w:val="24"/>
        </w:rPr>
        <w:t xml:space="preserve"> </w:t>
      </w:r>
      <w:r w:rsidRPr="003C790C">
        <w:rPr>
          <w:sz w:val="24"/>
          <w:szCs w:val="24"/>
        </w:rPr>
        <w:t>I h</w:t>
      </w:r>
      <w:r w:rsidRPr="003C790C">
        <w:rPr>
          <w:spacing w:val="1"/>
          <w:sz w:val="24"/>
          <w:szCs w:val="24"/>
        </w:rPr>
        <w:t>a</w:t>
      </w:r>
      <w:r w:rsidRPr="003C790C">
        <w:rPr>
          <w:sz w:val="24"/>
          <w:szCs w:val="24"/>
        </w:rPr>
        <w:t xml:space="preserve">ve </w:t>
      </w:r>
      <w:r w:rsidRPr="003C790C">
        <w:rPr>
          <w:spacing w:val="-1"/>
          <w:sz w:val="24"/>
          <w:szCs w:val="24"/>
        </w:rPr>
        <w:t>t</w:t>
      </w:r>
      <w:r w:rsidRPr="003C790C">
        <w:rPr>
          <w:sz w:val="24"/>
          <w:szCs w:val="24"/>
        </w:rPr>
        <w:t>o h</w:t>
      </w:r>
      <w:r w:rsidRPr="003C790C">
        <w:rPr>
          <w:spacing w:val="1"/>
          <w:sz w:val="24"/>
          <w:szCs w:val="24"/>
        </w:rPr>
        <w:t>a</w:t>
      </w:r>
      <w:r w:rsidRPr="003C790C">
        <w:rPr>
          <w:sz w:val="24"/>
          <w:szCs w:val="24"/>
        </w:rPr>
        <w:t xml:space="preserve">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ba</w:t>
      </w:r>
      <w:r w:rsidRPr="003C790C">
        <w:rPr>
          <w:spacing w:val="1"/>
          <w:sz w:val="24"/>
          <w:szCs w:val="24"/>
        </w:rPr>
        <w:t>c</w:t>
      </w:r>
      <w:r w:rsidRPr="003C790C">
        <w:rPr>
          <w:sz w:val="24"/>
          <w:szCs w:val="24"/>
        </w:rPr>
        <w:t>k. A</w:t>
      </w:r>
      <w:r w:rsidRPr="003C790C">
        <w:rPr>
          <w:spacing w:val="-1"/>
          <w:sz w:val="24"/>
          <w:szCs w:val="24"/>
        </w:rPr>
        <w:t>N</w:t>
      </w:r>
      <w:r w:rsidRPr="003C790C">
        <w:rPr>
          <w:sz w:val="24"/>
          <w:szCs w:val="24"/>
        </w:rPr>
        <w:t>N:</w:t>
      </w:r>
      <w:r w:rsidRPr="003C790C">
        <w:rPr>
          <w:spacing w:val="1"/>
          <w:sz w:val="24"/>
          <w:szCs w:val="24"/>
        </w:rPr>
        <w:t xml:space="preserve"> </w:t>
      </w:r>
      <w:r w:rsidRPr="003C790C">
        <w:rPr>
          <w:spacing w:val="-1"/>
          <w:sz w:val="24"/>
          <w:szCs w:val="24"/>
        </w:rPr>
        <w:t>L</w:t>
      </w:r>
      <w:r w:rsidRPr="003C790C">
        <w:rPr>
          <w:sz w:val="24"/>
          <w:szCs w:val="24"/>
        </w:rPr>
        <w:t>et</w:t>
      </w:r>
      <w:r w:rsidRPr="003C790C">
        <w:rPr>
          <w:spacing w:val="1"/>
          <w:sz w:val="24"/>
          <w:szCs w:val="24"/>
        </w:rPr>
        <w:t xml:space="preserve"> </w:t>
      </w:r>
      <w:r w:rsidRPr="003C790C">
        <w:rPr>
          <w:spacing w:val="-1"/>
          <w:sz w:val="24"/>
          <w:szCs w:val="24"/>
        </w:rPr>
        <w:t>m</w:t>
      </w:r>
      <w:r w:rsidRPr="003C790C">
        <w:rPr>
          <w:sz w:val="24"/>
          <w:szCs w:val="24"/>
        </w:rPr>
        <w:t>e keep</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one</w:t>
      </w:r>
      <w:r w:rsidRPr="003C790C">
        <w:rPr>
          <w:spacing w:val="1"/>
          <w:sz w:val="24"/>
          <w:szCs w:val="24"/>
        </w:rPr>
        <w:t xml:space="preserve"> </w:t>
      </w:r>
      <w:r w:rsidRPr="003C790C">
        <w:rPr>
          <w:spacing w:val="-1"/>
          <w:sz w:val="24"/>
          <w:szCs w:val="24"/>
        </w:rPr>
        <w:t>m</w:t>
      </w:r>
      <w:r w:rsidRPr="003C790C">
        <w:rPr>
          <w:sz w:val="24"/>
          <w:szCs w:val="24"/>
        </w:rPr>
        <w:t>ore n</w:t>
      </w:r>
      <w:r w:rsidRPr="003C790C">
        <w:rPr>
          <w:spacing w:val="-1"/>
          <w:sz w:val="24"/>
          <w:szCs w:val="24"/>
        </w:rPr>
        <w:t>i</w:t>
      </w:r>
      <w:r w:rsidRPr="003C790C">
        <w:rPr>
          <w:sz w:val="24"/>
          <w:szCs w:val="24"/>
        </w:rPr>
        <w:t>gh</w:t>
      </w:r>
      <w:r w:rsidRPr="003C790C">
        <w:rPr>
          <w:spacing w:val="1"/>
          <w:sz w:val="24"/>
          <w:szCs w:val="24"/>
        </w:rPr>
        <w:t>t</w:t>
      </w:r>
      <w:r w:rsidRPr="003C790C">
        <w:rPr>
          <w:sz w:val="24"/>
          <w:szCs w:val="24"/>
        </w:rPr>
        <w:t>.</w:t>
      </w:r>
    </w:p>
    <w:p w:rsidR="000F5F51" w:rsidRPr="003C790C" w:rsidRDefault="000F5F51" w:rsidP="000F5F51">
      <w:pPr>
        <w:spacing w:before="10"/>
        <w:ind w:left="102" w:right="1229"/>
        <w:jc w:val="both"/>
        <w:rPr>
          <w:sz w:val="24"/>
          <w:szCs w:val="24"/>
        </w:rPr>
        <w:sectPr w:rsidR="000F5F51"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sz w:val="24"/>
          <w:szCs w:val="24"/>
        </w:rPr>
        <w:t>S</w:t>
      </w:r>
      <w:r w:rsidRPr="003C790C">
        <w:rPr>
          <w:spacing w:val="-1"/>
          <w:sz w:val="24"/>
          <w:szCs w:val="24"/>
        </w:rPr>
        <w:t>A</w:t>
      </w:r>
      <w:r w:rsidRPr="003C790C">
        <w:rPr>
          <w:sz w:val="24"/>
          <w:szCs w:val="24"/>
        </w:rPr>
        <w:t>M:</w:t>
      </w:r>
      <w:r w:rsidRPr="003C790C">
        <w:rPr>
          <w:spacing w:val="1"/>
          <w:sz w:val="24"/>
          <w:szCs w:val="24"/>
        </w:rPr>
        <w:t xml:space="preserve"> </w:t>
      </w:r>
      <w:r w:rsidRPr="003C790C">
        <w:rPr>
          <w:sz w:val="24"/>
          <w:szCs w:val="24"/>
        </w:rPr>
        <w:t xml:space="preserve">I </w:t>
      </w:r>
      <w:r w:rsidRPr="003C790C">
        <w:rPr>
          <w:spacing w:val="-2"/>
          <w:sz w:val="24"/>
          <w:szCs w:val="24"/>
        </w:rPr>
        <w:t>n</w:t>
      </w:r>
      <w:r w:rsidRPr="003C790C">
        <w:rPr>
          <w:spacing w:val="1"/>
          <w:sz w:val="24"/>
          <w:szCs w:val="24"/>
        </w:rPr>
        <w:t>e</w:t>
      </w:r>
      <w:r w:rsidRPr="003C790C">
        <w:rPr>
          <w:sz w:val="24"/>
          <w:szCs w:val="24"/>
        </w:rPr>
        <w:t xml:space="preserve">ed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n</w:t>
      </w:r>
      <w:r w:rsidRPr="003C790C">
        <w:rPr>
          <w:spacing w:val="-8"/>
          <w:sz w:val="24"/>
          <w:szCs w:val="24"/>
        </w:rPr>
        <w:t>o</w:t>
      </w:r>
      <w:r w:rsidRPr="003C790C">
        <w:rPr>
          <w:spacing w:val="-5"/>
          <w:sz w:val="24"/>
          <w:szCs w:val="24"/>
        </w:rPr>
        <w:t>w</w:t>
      </w:r>
      <w:r w:rsidRPr="003C790C">
        <w:rPr>
          <w:sz w:val="24"/>
          <w:szCs w:val="24"/>
        </w:rPr>
        <w:t>.</w:t>
      </w:r>
      <w:r w:rsidRPr="003C790C">
        <w:rPr>
          <w:spacing w:val="-6"/>
          <w:sz w:val="24"/>
          <w:szCs w:val="24"/>
        </w:rPr>
        <w:t xml:space="preserve"> </w:t>
      </w:r>
      <w:r w:rsidRPr="003C790C">
        <w:rPr>
          <w:spacing w:val="-9"/>
          <w:sz w:val="24"/>
          <w:szCs w:val="24"/>
        </w:rPr>
        <w:t>T</w:t>
      </w:r>
      <w:r w:rsidRPr="003C790C">
        <w:rPr>
          <w:spacing w:val="-4"/>
          <w:sz w:val="24"/>
          <w:szCs w:val="24"/>
        </w:rPr>
        <w:t>o</w:t>
      </w:r>
      <w:r w:rsidRPr="003C790C">
        <w:rPr>
          <w:spacing w:val="-3"/>
          <w:sz w:val="24"/>
          <w:szCs w:val="24"/>
        </w:rPr>
        <w:t>m</w:t>
      </w:r>
      <w:r w:rsidRPr="003C790C">
        <w:rPr>
          <w:spacing w:val="-2"/>
          <w:sz w:val="24"/>
          <w:szCs w:val="24"/>
        </w:rPr>
        <w:t>o</w:t>
      </w:r>
      <w:r w:rsidRPr="003C790C">
        <w:rPr>
          <w:sz w:val="24"/>
          <w:szCs w:val="24"/>
        </w:rPr>
        <w:t>rr</w:t>
      </w:r>
      <w:r w:rsidRPr="003C790C">
        <w:rPr>
          <w:spacing w:val="-2"/>
          <w:sz w:val="24"/>
          <w:szCs w:val="24"/>
        </w:rPr>
        <w:t>o</w:t>
      </w:r>
      <w:r w:rsidRPr="003C790C">
        <w:rPr>
          <w:sz w:val="24"/>
          <w:szCs w:val="24"/>
        </w:rPr>
        <w:t>w 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 xml:space="preserve">be </w:t>
      </w:r>
      <w:r w:rsidRPr="003C790C">
        <w:rPr>
          <w:spacing w:val="-1"/>
          <w:sz w:val="24"/>
          <w:szCs w:val="24"/>
        </w:rPr>
        <w:t>t</w:t>
      </w:r>
      <w:r w:rsidRPr="003C790C">
        <w:rPr>
          <w:sz w:val="24"/>
          <w:szCs w:val="24"/>
        </w:rPr>
        <w:t>oo</w:t>
      </w:r>
      <w:r w:rsidRPr="003C790C">
        <w:rPr>
          <w:spacing w:val="2"/>
          <w:sz w:val="24"/>
          <w:szCs w:val="24"/>
        </w:rPr>
        <w:t xml:space="preserve"> </w:t>
      </w:r>
      <w:r w:rsidRPr="003C790C">
        <w:rPr>
          <w:spacing w:val="-1"/>
          <w:sz w:val="24"/>
          <w:szCs w:val="24"/>
        </w:rPr>
        <w:t>l</w:t>
      </w:r>
      <w:r w:rsidRPr="003C790C">
        <w:rPr>
          <w:sz w:val="24"/>
          <w:szCs w:val="24"/>
        </w:rPr>
        <w:t>a</w:t>
      </w:r>
      <w:r w:rsidRPr="003C790C">
        <w:rPr>
          <w:spacing w:val="-1"/>
          <w:sz w:val="24"/>
          <w:szCs w:val="24"/>
        </w:rPr>
        <w:t>t</w:t>
      </w:r>
      <w:r w:rsidRPr="003C790C">
        <w:rPr>
          <w:spacing w:val="1"/>
          <w:sz w:val="24"/>
          <w:szCs w:val="24"/>
        </w:rPr>
        <w:t>e</w:t>
      </w:r>
      <w:r w:rsidRPr="003C790C">
        <w:rPr>
          <w:sz w:val="24"/>
          <w:szCs w:val="24"/>
        </w:rPr>
        <w:t xml:space="preserve">. I have </w:t>
      </w:r>
      <w:r w:rsidRPr="003C790C">
        <w:rPr>
          <w:spacing w:val="1"/>
          <w:sz w:val="24"/>
          <w:szCs w:val="24"/>
        </w:rPr>
        <w:t>t</w:t>
      </w:r>
      <w:r w:rsidRPr="003C790C">
        <w:rPr>
          <w:sz w:val="24"/>
          <w:szCs w:val="24"/>
        </w:rPr>
        <w:t>o read a s</w:t>
      </w:r>
      <w:r w:rsidRPr="003C790C">
        <w:rPr>
          <w:spacing w:val="-1"/>
          <w:sz w:val="24"/>
          <w:szCs w:val="24"/>
        </w:rPr>
        <w:t>t</w:t>
      </w:r>
      <w:r w:rsidRPr="003C790C">
        <w:rPr>
          <w:sz w:val="24"/>
          <w:szCs w:val="24"/>
        </w:rPr>
        <w:t xml:space="preserve">ory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 xml:space="preserve">he book </w:t>
      </w:r>
      <w:r w:rsidRPr="003C790C">
        <w:rPr>
          <w:spacing w:val="1"/>
          <w:sz w:val="24"/>
          <w:szCs w:val="24"/>
        </w:rPr>
        <w:t>a</w:t>
      </w:r>
      <w:r w:rsidRPr="003C790C">
        <w:rPr>
          <w:sz w:val="24"/>
          <w:szCs w:val="24"/>
        </w:rPr>
        <w:t>nd</w:t>
      </w:r>
    </w:p>
    <w:p w:rsidR="000F5F51" w:rsidRPr="003C790C" w:rsidRDefault="000F5F51" w:rsidP="000F5F51">
      <w:pPr>
        <w:spacing w:line="200" w:lineRule="exact"/>
        <w:rPr>
          <w:sz w:val="24"/>
          <w:szCs w:val="24"/>
        </w:rPr>
      </w:pPr>
    </w:p>
    <w:p w:rsidR="000F5F51" w:rsidRPr="003C790C" w:rsidRDefault="000F5F51" w:rsidP="000F5F51">
      <w:pPr>
        <w:spacing w:before="6" w:line="280" w:lineRule="exact"/>
        <w:rPr>
          <w:sz w:val="24"/>
          <w:szCs w:val="24"/>
        </w:rPr>
      </w:pPr>
    </w:p>
    <w:p w:rsidR="000F5F51" w:rsidRPr="003C790C" w:rsidRDefault="000F5F51" w:rsidP="000F5F51">
      <w:pPr>
        <w:spacing w:before="29"/>
        <w:ind w:left="102"/>
        <w:rPr>
          <w:sz w:val="24"/>
          <w:szCs w:val="24"/>
        </w:rPr>
      </w:pPr>
      <w:r w:rsidRPr="003C790C">
        <w:rPr>
          <w:spacing w:val="-5"/>
          <w:sz w:val="24"/>
          <w:szCs w:val="24"/>
        </w:rPr>
        <w:t>W</w:t>
      </w:r>
      <w:r w:rsidRPr="003C790C">
        <w:rPr>
          <w:spacing w:val="-2"/>
          <w:sz w:val="24"/>
          <w:szCs w:val="24"/>
        </w:rPr>
        <w:t>r</w:t>
      </w:r>
      <w:r w:rsidRPr="003C790C">
        <w:rPr>
          <w:spacing w:val="-1"/>
          <w:sz w:val="24"/>
          <w:szCs w:val="24"/>
        </w:rPr>
        <w:t>i</w:t>
      </w:r>
      <w:r w:rsidRPr="003C790C">
        <w:rPr>
          <w:spacing w:val="-3"/>
          <w:sz w:val="24"/>
          <w:szCs w:val="24"/>
        </w:rPr>
        <w:t>t</w:t>
      </w:r>
      <w:r w:rsidRPr="003C790C">
        <w:rPr>
          <w:sz w:val="24"/>
          <w:szCs w:val="24"/>
        </w:rPr>
        <w:t>e</w:t>
      </w:r>
      <w:r w:rsidRPr="003C790C">
        <w:rPr>
          <w:spacing w:val="1"/>
          <w:sz w:val="24"/>
          <w:szCs w:val="24"/>
        </w:rPr>
        <w:t xml:space="preserve"> </w:t>
      </w:r>
      <w:r w:rsidRPr="003C790C">
        <w:rPr>
          <w:sz w:val="24"/>
          <w:szCs w:val="24"/>
        </w:rPr>
        <w:t xml:space="preserve">a book </w:t>
      </w:r>
      <w:r w:rsidRPr="003C790C">
        <w:rPr>
          <w:spacing w:val="-2"/>
          <w:sz w:val="24"/>
          <w:szCs w:val="24"/>
        </w:rPr>
        <w:t>r</w:t>
      </w:r>
      <w:r w:rsidRPr="003C790C">
        <w:rPr>
          <w:spacing w:val="1"/>
          <w:sz w:val="24"/>
          <w:szCs w:val="24"/>
        </w:rPr>
        <w:t>e</w:t>
      </w:r>
      <w:r w:rsidRPr="003C790C">
        <w:rPr>
          <w:sz w:val="24"/>
          <w:szCs w:val="24"/>
        </w:rPr>
        <w:t>port</w:t>
      </w:r>
      <w:r w:rsidRPr="003C790C">
        <w:rPr>
          <w:spacing w:val="-1"/>
          <w:sz w:val="24"/>
          <w:szCs w:val="24"/>
        </w:rPr>
        <w:t xml:space="preserve"> t</w:t>
      </w:r>
      <w:r w:rsidRPr="003C790C">
        <w:rPr>
          <w:sz w:val="24"/>
          <w:szCs w:val="24"/>
        </w:rPr>
        <w:t>on</w:t>
      </w:r>
      <w:r w:rsidRPr="003C790C">
        <w:rPr>
          <w:spacing w:val="1"/>
          <w:sz w:val="24"/>
          <w:szCs w:val="24"/>
        </w:rPr>
        <w:t>i</w:t>
      </w:r>
      <w:r w:rsidRPr="003C790C">
        <w:rPr>
          <w:sz w:val="24"/>
          <w:szCs w:val="24"/>
        </w:rPr>
        <w:t>gh</w:t>
      </w:r>
      <w:r w:rsidRPr="003C790C">
        <w:rPr>
          <w:spacing w:val="-1"/>
          <w:sz w:val="24"/>
          <w:szCs w:val="24"/>
        </w:rPr>
        <w:t>t</w:t>
      </w:r>
      <w:r w:rsidRPr="003C790C">
        <w:rPr>
          <w:sz w:val="24"/>
          <w:szCs w:val="24"/>
        </w:rPr>
        <w:t>. 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be re</w:t>
      </w:r>
      <w:r w:rsidRPr="003C790C">
        <w:rPr>
          <w:spacing w:val="1"/>
          <w:sz w:val="24"/>
          <w:szCs w:val="24"/>
        </w:rPr>
        <w:t>a</w:t>
      </w:r>
      <w:r w:rsidRPr="003C790C">
        <w:rPr>
          <w:spacing w:val="-1"/>
          <w:sz w:val="24"/>
          <w:szCs w:val="24"/>
        </w:rPr>
        <w:t>ll</w:t>
      </w:r>
      <w:r w:rsidRPr="003C790C">
        <w:rPr>
          <w:sz w:val="24"/>
          <w:szCs w:val="24"/>
        </w:rPr>
        <w:t>y</w:t>
      </w:r>
      <w:r w:rsidRPr="003C790C">
        <w:rPr>
          <w:spacing w:val="2"/>
          <w:sz w:val="24"/>
          <w:szCs w:val="24"/>
        </w:rPr>
        <w:t xml:space="preserve"> </w:t>
      </w:r>
      <w:r w:rsidRPr="003C790C">
        <w:rPr>
          <w:sz w:val="24"/>
          <w:szCs w:val="24"/>
        </w:rPr>
        <w:t>u</w:t>
      </w:r>
      <w:r w:rsidRPr="003C790C">
        <w:rPr>
          <w:spacing w:val="-2"/>
          <w:sz w:val="24"/>
          <w:szCs w:val="24"/>
        </w:rPr>
        <w:t>p</w:t>
      </w:r>
      <w:r w:rsidRPr="003C790C">
        <w:rPr>
          <w:sz w:val="24"/>
          <w:szCs w:val="24"/>
        </w:rPr>
        <w:t>set</w:t>
      </w:r>
      <w:r w:rsidRPr="003C790C">
        <w:rPr>
          <w:spacing w:val="1"/>
          <w:sz w:val="24"/>
          <w:szCs w:val="24"/>
        </w:rPr>
        <w:t xml:space="preserve"> </w:t>
      </w:r>
      <w:r w:rsidRPr="003C790C">
        <w:rPr>
          <w:spacing w:val="-1"/>
          <w:sz w:val="24"/>
          <w:szCs w:val="24"/>
        </w:rPr>
        <w:t>i</w:t>
      </w:r>
      <w:r w:rsidRPr="003C790C">
        <w:rPr>
          <w:sz w:val="24"/>
          <w:szCs w:val="24"/>
        </w:rPr>
        <w:t>f I do</w:t>
      </w:r>
      <w:r w:rsidRPr="003C790C">
        <w:rPr>
          <w:spacing w:val="-2"/>
          <w:sz w:val="24"/>
          <w:szCs w:val="24"/>
        </w:rPr>
        <w:t>n’</w:t>
      </w:r>
      <w:r w:rsidRPr="003C790C">
        <w:rPr>
          <w:sz w:val="24"/>
          <w:szCs w:val="24"/>
        </w:rPr>
        <w:t>t</w:t>
      </w:r>
      <w:r w:rsidRPr="003C790C">
        <w:rPr>
          <w:spacing w:val="-1"/>
          <w:sz w:val="24"/>
          <w:szCs w:val="24"/>
        </w:rPr>
        <w:t xml:space="preserve"> </w:t>
      </w:r>
      <w:r w:rsidRPr="003C790C">
        <w:rPr>
          <w:spacing w:val="1"/>
          <w:sz w:val="24"/>
          <w:szCs w:val="24"/>
        </w:rPr>
        <w:t>m</w:t>
      </w:r>
      <w:r w:rsidRPr="003C790C">
        <w:rPr>
          <w:sz w:val="24"/>
          <w:szCs w:val="24"/>
        </w:rPr>
        <w:t xml:space="preserve">ake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 xml:space="preserve">on </w:t>
      </w:r>
      <w:r w:rsidRPr="003C790C">
        <w:rPr>
          <w:spacing w:val="-1"/>
          <w:sz w:val="24"/>
          <w:szCs w:val="24"/>
        </w:rPr>
        <w:t>tim</w:t>
      </w:r>
      <w:r w:rsidRPr="003C790C">
        <w:rPr>
          <w:spacing w:val="1"/>
          <w:sz w:val="24"/>
          <w:szCs w:val="24"/>
        </w:rPr>
        <w:t>e</w:t>
      </w:r>
      <w:r w:rsidRPr="003C790C">
        <w:rPr>
          <w:sz w:val="24"/>
          <w:szCs w:val="24"/>
        </w:rPr>
        <w:t>.</w:t>
      </w:r>
      <w:r w:rsidRPr="003C790C">
        <w:rPr>
          <w:spacing w:val="-8"/>
          <w:sz w:val="24"/>
          <w:szCs w:val="24"/>
        </w:rPr>
        <w:t xml:space="preserve"> </w:t>
      </w:r>
      <w:r w:rsidRPr="003C790C">
        <w:rPr>
          <w:spacing w:val="-13"/>
          <w:sz w:val="24"/>
          <w:szCs w:val="24"/>
        </w:rPr>
        <w:t>Y</w:t>
      </w:r>
      <w:r w:rsidRPr="003C790C">
        <w:rPr>
          <w:spacing w:val="-6"/>
          <w:sz w:val="24"/>
          <w:szCs w:val="24"/>
        </w:rPr>
        <w:t>o</w:t>
      </w:r>
      <w:r w:rsidRPr="003C790C">
        <w:rPr>
          <w:sz w:val="24"/>
          <w:szCs w:val="24"/>
        </w:rPr>
        <w:t>u</w:t>
      </w:r>
    </w:p>
    <w:p w:rsidR="000F5F51" w:rsidRPr="003C790C" w:rsidRDefault="000F5F51" w:rsidP="000F5F51">
      <w:pPr>
        <w:spacing w:before="12" w:line="469" w:lineRule="auto"/>
        <w:ind w:left="102" w:right="3481"/>
        <w:rPr>
          <w:sz w:val="24"/>
          <w:szCs w:val="24"/>
        </w:rPr>
      </w:pPr>
      <w:r w:rsidRPr="003C790C">
        <w:rPr>
          <w:sz w:val="24"/>
          <w:szCs w:val="24"/>
        </w:rPr>
        <w:t xml:space="preserve">Have </w:t>
      </w:r>
      <w:r w:rsidRPr="003C790C">
        <w:rPr>
          <w:spacing w:val="1"/>
          <w:sz w:val="24"/>
          <w:szCs w:val="24"/>
        </w:rPr>
        <w:t>t</w:t>
      </w:r>
      <w:r w:rsidRPr="003C790C">
        <w:rPr>
          <w:sz w:val="24"/>
          <w:szCs w:val="24"/>
        </w:rPr>
        <w:t>he sa</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a</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gn</w:t>
      </w:r>
      <w:r w:rsidRPr="003C790C">
        <w:rPr>
          <w:spacing w:val="1"/>
          <w:sz w:val="24"/>
          <w:szCs w:val="24"/>
        </w:rPr>
        <w:t>m</w:t>
      </w:r>
      <w:r w:rsidRPr="003C790C">
        <w:rPr>
          <w:sz w:val="24"/>
          <w:szCs w:val="24"/>
        </w:rPr>
        <w:t>ent</w:t>
      </w:r>
      <w:r w:rsidRPr="003C790C">
        <w:rPr>
          <w:spacing w:val="-1"/>
          <w:sz w:val="24"/>
          <w:szCs w:val="24"/>
        </w:rPr>
        <w:t xml:space="preserve"> </w:t>
      </w:r>
      <w:r w:rsidRPr="003C790C">
        <w:rPr>
          <w:spacing w:val="1"/>
          <w:sz w:val="24"/>
          <w:szCs w:val="24"/>
        </w:rPr>
        <w:t>a</w:t>
      </w:r>
      <w:r w:rsidRPr="003C790C">
        <w:rPr>
          <w:sz w:val="24"/>
          <w:szCs w:val="24"/>
        </w:rPr>
        <w:t xml:space="preserve">nd </w:t>
      </w:r>
      <w:r w:rsidRPr="003C790C">
        <w:rPr>
          <w:spacing w:val="-2"/>
          <w:sz w:val="24"/>
          <w:szCs w:val="24"/>
        </w:rPr>
        <w:t>n</w:t>
      </w:r>
      <w:r w:rsidRPr="003C790C">
        <w:rPr>
          <w:spacing w:val="1"/>
          <w:sz w:val="24"/>
          <w:szCs w:val="24"/>
        </w:rPr>
        <w:t>e</w:t>
      </w:r>
      <w:r w:rsidRPr="003C790C">
        <w:rPr>
          <w:sz w:val="24"/>
          <w:szCs w:val="24"/>
        </w:rPr>
        <w:t xml:space="preserve">ed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book. I kn</w:t>
      </w:r>
      <w:r w:rsidRPr="003C790C">
        <w:rPr>
          <w:spacing w:val="-2"/>
          <w:sz w:val="24"/>
          <w:szCs w:val="24"/>
        </w:rPr>
        <w:t>o</w:t>
      </w:r>
      <w:r w:rsidRPr="003C790C">
        <w:rPr>
          <w:sz w:val="24"/>
          <w:szCs w:val="24"/>
        </w:rPr>
        <w:t xml:space="preserve">w </w:t>
      </w:r>
      <w:r w:rsidRPr="003C790C">
        <w:rPr>
          <w:spacing w:val="-1"/>
          <w:sz w:val="24"/>
          <w:szCs w:val="24"/>
        </w:rPr>
        <w:t>t</w:t>
      </w:r>
      <w:r w:rsidRPr="003C790C">
        <w:rPr>
          <w:sz w:val="24"/>
          <w:szCs w:val="24"/>
        </w:rPr>
        <w:t>h</w:t>
      </w:r>
      <w:r w:rsidRPr="003C790C">
        <w:rPr>
          <w:spacing w:val="1"/>
          <w:sz w:val="24"/>
          <w:szCs w:val="24"/>
        </w:rPr>
        <w:t>a</w:t>
      </w:r>
      <w:r w:rsidRPr="003C790C">
        <w:rPr>
          <w:spacing w:val="-1"/>
          <w:sz w:val="24"/>
          <w:szCs w:val="24"/>
        </w:rPr>
        <w:t>t</w:t>
      </w:r>
      <w:r w:rsidRPr="003C790C">
        <w:rPr>
          <w:sz w:val="24"/>
          <w:szCs w:val="24"/>
        </w:rPr>
        <w:t>. A</w:t>
      </w:r>
      <w:r w:rsidRPr="003C790C">
        <w:rPr>
          <w:spacing w:val="-1"/>
          <w:sz w:val="24"/>
          <w:szCs w:val="24"/>
        </w:rPr>
        <w:t>N</w:t>
      </w:r>
      <w:r w:rsidRPr="003C790C">
        <w:rPr>
          <w:sz w:val="24"/>
          <w:szCs w:val="24"/>
        </w:rPr>
        <w:t>N:</w:t>
      </w:r>
      <w:r w:rsidRPr="003C790C">
        <w:rPr>
          <w:spacing w:val="-9"/>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6"/>
          <w:sz w:val="24"/>
          <w:szCs w:val="24"/>
        </w:rPr>
        <w:t xml:space="preserve"> </w:t>
      </w:r>
      <w:r w:rsidRPr="003C790C">
        <w:rPr>
          <w:sz w:val="24"/>
          <w:szCs w:val="24"/>
        </w:rPr>
        <w:t>are a</w:t>
      </w:r>
      <w:r w:rsidRPr="003C790C">
        <w:rPr>
          <w:spacing w:val="1"/>
          <w:sz w:val="24"/>
          <w:szCs w:val="24"/>
        </w:rPr>
        <w:t xml:space="preserve"> </w:t>
      </w:r>
      <w:r w:rsidRPr="003C790C">
        <w:rPr>
          <w:sz w:val="24"/>
          <w:szCs w:val="24"/>
        </w:rPr>
        <w:t>ra</w:t>
      </w:r>
      <w:r w:rsidRPr="003C790C">
        <w:rPr>
          <w:spacing w:val="-1"/>
          <w:sz w:val="24"/>
          <w:szCs w:val="24"/>
        </w:rPr>
        <w:t>t</w:t>
      </w:r>
      <w:r w:rsidRPr="003C790C">
        <w:rPr>
          <w:sz w:val="24"/>
          <w:szCs w:val="24"/>
        </w:rPr>
        <w:t>.</w:t>
      </w:r>
    </w:p>
    <w:p w:rsidR="000F5F51" w:rsidRPr="003C790C" w:rsidRDefault="000F5F51" w:rsidP="000F5F51">
      <w:pPr>
        <w:spacing w:before="21" w:line="480" w:lineRule="auto"/>
        <w:ind w:left="102" w:right="2948"/>
        <w:rPr>
          <w:sz w:val="24"/>
          <w:szCs w:val="24"/>
        </w:rPr>
      </w:pPr>
      <w:r w:rsidRPr="003C790C">
        <w:rPr>
          <w:sz w:val="24"/>
          <w:szCs w:val="24"/>
        </w:rPr>
        <w:t>S</w:t>
      </w:r>
      <w:r w:rsidRPr="003C790C">
        <w:rPr>
          <w:spacing w:val="-1"/>
          <w:sz w:val="24"/>
          <w:szCs w:val="24"/>
        </w:rPr>
        <w:t>A</w:t>
      </w:r>
      <w:r w:rsidRPr="003C790C">
        <w:rPr>
          <w:sz w:val="24"/>
          <w:szCs w:val="24"/>
        </w:rPr>
        <w:t>M:</w:t>
      </w:r>
      <w:r w:rsidRPr="003C790C">
        <w:rPr>
          <w:spacing w:val="-13"/>
          <w:sz w:val="24"/>
          <w:szCs w:val="24"/>
        </w:rPr>
        <w:t xml:space="preserve"> </w:t>
      </w:r>
      <w:r w:rsidRPr="003C790C">
        <w:rPr>
          <w:sz w:val="24"/>
          <w:szCs w:val="24"/>
        </w:rPr>
        <w:t>A</w:t>
      </w:r>
      <w:r w:rsidRPr="003C790C">
        <w:rPr>
          <w:spacing w:val="-1"/>
          <w:sz w:val="24"/>
          <w:szCs w:val="24"/>
        </w:rPr>
        <w:t>s</w:t>
      </w:r>
      <w:r w:rsidRPr="003C790C">
        <w:rPr>
          <w:sz w:val="24"/>
          <w:szCs w:val="24"/>
        </w:rPr>
        <w:t>k Ch</w:t>
      </w:r>
      <w:r w:rsidRPr="003C790C">
        <w:rPr>
          <w:spacing w:val="1"/>
          <w:sz w:val="24"/>
          <w:szCs w:val="24"/>
        </w:rPr>
        <w:t>a</w:t>
      </w:r>
      <w:r w:rsidRPr="003C790C">
        <w:rPr>
          <w:sz w:val="24"/>
          <w:szCs w:val="24"/>
        </w:rPr>
        <w:t>r</w:t>
      </w:r>
      <w:r w:rsidRPr="003C790C">
        <w:rPr>
          <w:spacing w:val="-1"/>
          <w:sz w:val="24"/>
          <w:szCs w:val="24"/>
        </w:rPr>
        <w:t>l</w:t>
      </w:r>
      <w:r w:rsidRPr="003C790C">
        <w:rPr>
          <w:sz w:val="24"/>
          <w:szCs w:val="24"/>
        </w:rPr>
        <w:t>ene.</w:t>
      </w:r>
      <w:r w:rsidRPr="003C790C">
        <w:rPr>
          <w:spacing w:val="2"/>
          <w:sz w:val="24"/>
          <w:szCs w:val="24"/>
        </w:rPr>
        <w:t xml:space="preserve"> </w:t>
      </w:r>
      <w:r w:rsidRPr="003C790C">
        <w:rPr>
          <w:sz w:val="24"/>
          <w:szCs w:val="24"/>
        </w:rPr>
        <w:t xml:space="preserve">I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nk she </w:t>
      </w:r>
      <w:r w:rsidRPr="003C790C">
        <w:rPr>
          <w:spacing w:val="-1"/>
          <w:sz w:val="24"/>
          <w:szCs w:val="24"/>
        </w:rPr>
        <w:t>i</w:t>
      </w:r>
      <w:r w:rsidRPr="003C790C">
        <w:rPr>
          <w:sz w:val="24"/>
          <w:szCs w:val="24"/>
        </w:rPr>
        <w:t>s f</w:t>
      </w:r>
      <w:r w:rsidRPr="003C790C">
        <w:rPr>
          <w:spacing w:val="-1"/>
          <w:sz w:val="24"/>
          <w:szCs w:val="24"/>
        </w:rPr>
        <w:t>i</w:t>
      </w:r>
      <w:r w:rsidRPr="003C790C">
        <w:rPr>
          <w:sz w:val="24"/>
          <w:szCs w:val="24"/>
        </w:rPr>
        <w:t>n</w:t>
      </w:r>
      <w:r w:rsidRPr="003C790C">
        <w:rPr>
          <w:spacing w:val="1"/>
          <w:sz w:val="24"/>
          <w:szCs w:val="24"/>
        </w:rPr>
        <w:t>i</w:t>
      </w:r>
      <w:r w:rsidRPr="003C790C">
        <w:rPr>
          <w:spacing w:val="-1"/>
          <w:sz w:val="24"/>
          <w:szCs w:val="24"/>
        </w:rPr>
        <w:t>s</w:t>
      </w:r>
      <w:r w:rsidRPr="003C790C">
        <w:rPr>
          <w:sz w:val="24"/>
          <w:szCs w:val="24"/>
        </w:rPr>
        <w:t>h</w:t>
      </w:r>
      <w:r w:rsidRPr="003C790C">
        <w:rPr>
          <w:spacing w:val="1"/>
          <w:sz w:val="24"/>
          <w:szCs w:val="24"/>
        </w:rPr>
        <w:t>e</w:t>
      </w:r>
      <w:r w:rsidRPr="003C790C">
        <w:rPr>
          <w:sz w:val="24"/>
          <w:szCs w:val="24"/>
        </w:rPr>
        <w:t xml:space="preserve">d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as</w:t>
      </w:r>
      <w:r w:rsidRPr="003C790C">
        <w:rPr>
          <w:spacing w:val="-1"/>
          <w:sz w:val="24"/>
          <w:szCs w:val="24"/>
        </w:rPr>
        <w:t>s</w:t>
      </w:r>
      <w:r w:rsidRPr="003C790C">
        <w:rPr>
          <w:spacing w:val="1"/>
          <w:sz w:val="24"/>
          <w:szCs w:val="24"/>
        </w:rPr>
        <w:t>i</w:t>
      </w:r>
      <w:r w:rsidRPr="003C790C">
        <w:rPr>
          <w:sz w:val="24"/>
          <w:szCs w:val="24"/>
        </w:rPr>
        <w:t>g</w:t>
      </w:r>
      <w:r w:rsidRPr="003C790C">
        <w:rPr>
          <w:spacing w:val="-2"/>
          <w:sz w:val="24"/>
          <w:szCs w:val="24"/>
        </w:rPr>
        <w:t>n</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 A</w:t>
      </w:r>
      <w:r w:rsidRPr="003C790C">
        <w:rPr>
          <w:spacing w:val="-1"/>
          <w:sz w:val="24"/>
          <w:szCs w:val="24"/>
        </w:rPr>
        <w:t>N</w:t>
      </w:r>
      <w:r w:rsidRPr="003C790C">
        <w:rPr>
          <w:sz w:val="24"/>
          <w:szCs w:val="24"/>
        </w:rPr>
        <w:t>N:</w:t>
      </w:r>
      <w:r w:rsidRPr="003C790C">
        <w:rPr>
          <w:spacing w:val="1"/>
          <w:sz w:val="24"/>
          <w:szCs w:val="24"/>
        </w:rPr>
        <w:t xml:space="preserve"> </w:t>
      </w:r>
      <w:r w:rsidRPr="003C790C">
        <w:rPr>
          <w:sz w:val="24"/>
          <w:szCs w:val="24"/>
        </w:rPr>
        <w:t>I ho</w:t>
      </w:r>
      <w:r w:rsidRPr="003C790C">
        <w:rPr>
          <w:spacing w:val="-2"/>
          <w:sz w:val="24"/>
          <w:szCs w:val="24"/>
        </w:rPr>
        <w:t>p</w:t>
      </w:r>
      <w:r w:rsidRPr="003C790C">
        <w:rPr>
          <w:sz w:val="24"/>
          <w:szCs w:val="24"/>
        </w:rPr>
        <w:t>e</w:t>
      </w:r>
      <w:r w:rsidRPr="003C790C">
        <w:rPr>
          <w:spacing w:val="1"/>
          <w:sz w:val="24"/>
          <w:szCs w:val="24"/>
        </w:rPr>
        <w:t xml:space="preserve"> </w:t>
      </w:r>
      <w:r w:rsidRPr="003C790C">
        <w:rPr>
          <w:sz w:val="24"/>
          <w:szCs w:val="24"/>
        </w:rPr>
        <w:t>you d</w:t>
      </w:r>
      <w:r w:rsidRPr="003C790C">
        <w:rPr>
          <w:spacing w:val="-1"/>
          <w:sz w:val="24"/>
          <w:szCs w:val="24"/>
        </w:rPr>
        <w:t>i</w:t>
      </w:r>
      <w:r w:rsidRPr="003C790C">
        <w:rPr>
          <w:sz w:val="24"/>
          <w:szCs w:val="24"/>
        </w:rPr>
        <w:t xml:space="preserve">e </w:t>
      </w:r>
      <w:r w:rsidRPr="003C790C">
        <w:rPr>
          <w:spacing w:val="1"/>
          <w:sz w:val="24"/>
          <w:szCs w:val="24"/>
        </w:rPr>
        <w:t>i</w:t>
      </w:r>
      <w:r w:rsidRPr="003C790C">
        <w:rPr>
          <w:sz w:val="24"/>
          <w:szCs w:val="24"/>
        </w:rPr>
        <w:t xml:space="preserve">n your </w:t>
      </w:r>
      <w:r w:rsidRPr="003C790C">
        <w:rPr>
          <w:spacing w:val="-1"/>
          <w:sz w:val="24"/>
          <w:szCs w:val="24"/>
        </w:rPr>
        <w:t>s</w:t>
      </w:r>
      <w:r w:rsidRPr="003C790C">
        <w:rPr>
          <w:spacing w:val="1"/>
          <w:sz w:val="24"/>
          <w:szCs w:val="24"/>
        </w:rPr>
        <w:t>l</w:t>
      </w:r>
      <w:r w:rsidRPr="003C790C">
        <w:rPr>
          <w:sz w:val="24"/>
          <w:szCs w:val="24"/>
        </w:rPr>
        <w:t>eep.</w:t>
      </w:r>
    </w:p>
    <w:p w:rsidR="000F5F51" w:rsidRPr="003C790C" w:rsidRDefault="000F5F51" w:rsidP="000F5F51">
      <w:pPr>
        <w:spacing w:before="10" w:line="480" w:lineRule="auto"/>
        <w:ind w:left="102" w:right="4083"/>
        <w:rPr>
          <w:sz w:val="24"/>
          <w:szCs w:val="24"/>
        </w:rPr>
      </w:pPr>
      <w:r w:rsidRPr="003C790C">
        <w:rPr>
          <w:sz w:val="24"/>
          <w:szCs w:val="24"/>
        </w:rPr>
        <w:t>S</w:t>
      </w:r>
      <w:r w:rsidRPr="003C790C">
        <w:rPr>
          <w:spacing w:val="-1"/>
          <w:sz w:val="24"/>
          <w:szCs w:val="24"/>
        </w:rPr>
        <w:t>A</w:t>
      </w:r>
      <w:r w:rsidRPr="003C790C">
        <w:rPr>
          <w:sz w:val="24"/>
          <w:szCs w:val="24"/>
        </w:rPr>
        <w:t>M:</w:t>
      </w:r>
      <w:r w:rsidRPr="003C790C">
        <w:rPr>
          <w:spacing w:val="1"/>
          <w:sz w:val="24"/>
          <w:szCs w:val="24"/>
        </w:rPr>
        <w:t xml:space="preserve"> </w:t>
      </w:r>
      <w:r w:rsidRPr="003C790C">
        <w:rPr>
          <w:sz w:val="24"/>
          <w:szCs w:val="24"/>
        </w:rPr>
        <w:t>I do</w:t>
      </w:r>
      <w:r w:rsidRPr="003C790C">
        <w:rPr>
          <w:spacing w:val="-2"/>
          <w:sz w:val="24"/>
          <w:szCs w:val="24"/>
        </w:rPr>
        <w:t>n’</w:t>
      </w:r>
      <w:r w:rsidRPr="003C790C">
        <w:rPr>
          <w:sz w:val="24"/>
          <w:szCs w:val="24"/>
        </w:rPr>
        <w:t>t</w:t>
      </w:r>
      <w:r w:rsidRPr="003C790C">
        <w:rPr>
          <w:spacing w:val="-1"/>
          <w:sz w:val="24"/>
          <w:szCs w:val="24"/>
        </w:rPr>
        <w:t xml:space="preserve"> li</w:t>
      </w:r>
      <w:r w:rsidRPr="003C790C">
        <w:rPr>
          <w:sz w:val="24"/>
          <w:szCs w:val="24"/>
        </w:rPr>
        <w:t>ke</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 xml:space="preserve">when you </w:t>
      </w:r>
      <w:r w:rsidRPr="003C790C">
        <w:rPr>
          <w:spacing w:val="1"/>
          <w:sz w:val="24"/>
          <w:szCs w:val="24"/>
        </w:rPr>
        <w:t>a</w:t>
      </w:r>
      <w:r w:rsidRPr="003C790C">
        <w:rPr>
          <w:sz w:val="24"/>
          <w:szCs w:val="24"/>
        </w:rPr>
        <w:t xml:space="preserve">re so angry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1"/>
          <w:sz w:val="24"/>
          <w:szCs w:val="24"/>
        </w:rPr>
        <w:t>m</w:t>
      </w:r>
      <w:r w:rsidRPr="003C790C">
        <w:rPr>
          <w:spacing w:val="1"/>
          <w:sz w:val="24"/>
          <w:szCs w:val="24"/>
        </w:rPr>
        <w:t>e</w:t>
      </w:r>
      <w:r w:rsidRPr="003C790C">
        <w:rPr>
          <w:sz w:val="24"/>
          <w:szCs w:val="24"/>
        </w:rPr>
        <w:t>. A</w:t>
      </w:r>
      <w:r w:rsidRPr="003C790C">
        <w:rPr>
          <w:spacing w:val="-1"/>
          <w:sz w:val="24"/>
          <w:szCs w:val="24"/>
        </w:rPr>
        <w:t>N</w:t>
      </w:r>
      <w:r w:rsidRPr="003C790C">
        <w:rPr>
          <w:sz w:val="24"/>
          <w:szCs w:val="24"/>
        </w:rPr>
        <w:t>N:</w:t>
      </w:r>
      <w:r w:rsidRPr="003C790C">
        <w:rPr>
          <w:spacing w:val="1"/>
          <w:sz w:val="24"/>
          <w:szCs w:val="24"/>
        </w:rPr>
        <w:t xml:space="preserve"> </w:t>
      </w:r>
      <w:r w:rsidRPr="003C790C">
        <w:rPr>
          <w:spacing w:val="-1"/>
          <w:sz w:val="24"/>
          <w:szCs w:val="24"/>
        </w:rPr>
        <w:t>H</w:t>
      </w:r>
      <w:r w:rsidRPr="003C790C">
        <w:rPr>
          <w:spacing w:val="1"/>
          <w:sz w:val="24"/>
          <w:szCs w:val="24"/>
        </w:rPr>
        <w:t>e</w:t>
      </w:r>
      <w:r w:rsidRPr="003C790C">
        <w:rPr>
          <w:sz w:val="24"/>
          <w:szCs w:val="24"/>
        </w:rPr>
        <w:t xml:space="preserve">re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he s</w:t>
      </w:r>
      <w:r w:rsidRPr="003C790C">
        <w:rPr>
          <w:spacing w:val="-1"/>
          <w:sz w:val="24"/>
          <w:szCs w:val="24"/>
        </w:rPr>
        <w:t>t</w:t>
      </w:r>
      <w:r w:rsidRPr="003C790C">
        <w:rPr>
          <w:spacing w:val="1"/>
          <w:sz w:val="24"/>
          <w:szCs w:val="24"/>
        </w:rPr>
        <w:t>i</w:t>
      </w:r>
      <w:r w:rsidRPr="003C790C">
        <w:rPr>
          <w:sz w:val="24"/>
          <w:szCs w:val="24"/>
        </w:rPr>
        <w:t>nk</w:t>
      </w:r>
      <w:r w:rsidRPr="003C790C">
        <w:rPr>
          <w:spacing w:val="-1"/>
          <w:sz w:val="24"/>
          <w:szCs w:val="24"/>
        </w:rPr>
        <w:t>i</w:t>
      </w:r>
      <w:r w:rsidRPr="003C790C">
        <w:rPr>
          <w:sz w:val="24"/>
          <w:szCs w:val="24"/>
        </w:rPr>
        <w:t>ng book.</w:t>
      </w:r>
    </w:p>
    <w:p w:rsidR="000F5F51" w:rsidRPr="003C790C" w:rsidRDefault="000F5F51" w:rsidP="000F5F51">
      <w:pPr>
        <w:spacing w:before="10"/>
        <w:ind w:left="102"/>
        <w:rPr>
          <w:sz w:val="24"/>
          <w:szCs w:val="24"/>
        </w:rPr>
      </w:pPr>
      <w:r w:rsidRPr="003C790C">
        <w:rPr>
          <w:sz w:val="24"/>
          <w:szCs w:val="24"/>
        </w:rPr>
        <w:t>S</w:t>
      </w:r>
      <w:r w:rsidRPr="003C790C">
        <w:rPr>
          <w:spacing w:val="-1"/>
          <w:sz w:val="24"/>
          <w:szCs w:val="24"/>
        </w:rPr>
        <w:t>A</w:t>
      </w:r>
      <w:r w:rsidRPr="003C790C">
        <w:rPr>
          <w:sz w:val="24"/>
          <w:szCs w:val="24"/>
        </w:rPr>
        <w:t>M:</w:t>
      </w:r>
      <w:r w:rsidRPr="003C790C">
        <w:rPr>
          <w:spacing w:val="-3"/>
          <w:sz w:val="24"/>
          <w:szCs w:val="24"/>
        </w:rPr>
        <w:t xml:space="preserve"> </w:t>
      </w:r>
      <w:r w:rsidRPr="003C790C">
        <w:rPr>
          <w:spacing w:val="-1"/>
          <w:sz w:val="24"/>
          <w:szCs w:val="24"/>
        </w:rPr>
        <w:t>T</w:t>
      </w:r>
      <w:r w:rsidRPr="003C790C">
        <w:rPr>
          <w:sz w:val="24"/>
          <w:szCs w:val="24"/>
        </w:rPr>
        <w:t>hanks</w:t>
      </w:r>
    </w:p>
    <w:p w:rsidR="000F5F51" w:rsidRPr="003C790C" w:rsidRDefault="000F5F51" w:rsidP="000F5F51">
      <w:pPr>
        <w:ind w:left="102"/>
        <w:rPr>
          <w:sz w:val="24"/>
          <w:szCs w:val="24"/>
        </w:rPr>
      </w:pPr>
      <w:r w:rsidRPr="003C790C">
        <w:rPr>
          <w:sz w:val="24"/>
          <w:szCs w:val="24"/>
        </w:rPr>
        <w:t>(No</w:t>
      </w:r>
      <w:r w:rsidRPr="003C790C">
        <w:rPr>
          <w:spacing w:val="-1"/>
          <w:sz w:val="24"/>
          <w:szCs w:val="24"/>
        </w:rPr>
        <w:t>t</w:t>
      </w:r>
      <w:r w:rsidRPr="003C790C">
        <w:rPr>
          <w:sz w:val="24"/>
          <w:szCs w:val="24"/>
        </w:rPr>
        <w:t>e:</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s c</w:t>
      </w:r>
      <w:r w:rsidRPr="003C790C">
        <w:rPr>
          <w:spacing w:val="1"/>
          <w:sz w:val="24"/>
          <w:szCs w:val="24"/>
        </w:rPr>
        <w:t>a</w:t>
      </w:r>
      <w:r w:rsidRPr="003C790C">
        <w:rPr>
          <w:sz w:val="24"/>
          <w:szCs w:val="24"/>
        </w:rPr>
        <w:t>n prepare s</w:t>
      </w:r>
      <w:r w:rsidRPr="003C790C">
        <w:rPr>
          <w:spacing w:val="-1"/>
          <w:sz w:val="24"/>
          <w:szCs w:val="24"/>
        </w:rPr>
        <w:t>i</w:t>
      </w:r>
      <w:r w:rsidRPr="003C790C">
        <w:rPr>
          <w:spacing w:val="1"/>
          <w:sz w:val="24"/>
          <w:szCs w:val="24"/>
        </w:rPr>
        <w:t>m</w:t>
      </w:r>
      <w:r w:rsidRPr="003C790C">
        <w:rPr>
          <w:spacing w:val="-1"/>
          <w:sz w:val="24"/>
          <w:szCs w:val="24"/>
        </w:rPr>
        <w:t>il</w:t>
      </w:r>
      <w:r w:rsidRPr="003C790C">
        <w:rPr>
          <w:spacing w:val="1"/>
          <w:sz w:val="24"/>
          <w:szCs w:val="24"/>
        </w:rPr>
        <w:t>a</w:t>
      </w:r>
      <w:r w:rsidRPr="003C790C">
        <w:rPr>
          <w:sz w:val="24"/>
          <w:szCs w:val="24"/>
        </w:rPr>
        <w:t xml:space="preserve">r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t</w:t>
      </w:r>
      <w:r w:rsidRPr="003C790C">
        <w:rPr>
          <w:sz w:val="24"/>
          <w:szCs w:val="24"/>
        </w:rPr>
        <w:t xml:space="preserve">s on </w:t>
      </w:r>
      <w:r w:rsidRPr="003C790C">
        <w:rPr>
          <w:spacing w:val="-1"/>
          <w:sz w:val="24"/>
          <w:szCs w:val="24"/>
        </w:rPr>
        <w:t>s</w:t>
      </w:r>
      <w:r w:rsidRPr="003C790C">
        <w:rPr>
          <w:sz w:val="24"/>
          <w:szCs w:val="24"/>
        </w:rPr>
        <w:t>oc</w:t>
      </w:r>
      <w:r w:rsidRPr="003C790C">
        <w:rPr>
          <w:spacing w:val="1"/>
          <w:sz w:val="24"/>
          <w:szCs w:val="24"/>
        </w:rPr>
        <w:t>i</w:t>
      </w:r>
      <w:r w:rsidRPr="003C790C">
        <w:rPr>
          <w:sz w:val="24"/>
          <w:szCs w:val="24"/>
        </w:rPr>
        <w:t>al</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s</w:t>
      </w:r>
      <w:r w:rsidRPr="003C790C">
        <w:rPr>
          <w:sz w:val="24"/>
          <w:szCs w:val="24"/>
        </w:rPr>
        <w:t>ues)</w:t>
      </w: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A83F94" w:rsidRDefault="00A83F94">
      <w:pPr>
        <w:spacing w:before="12" w:line="260" w:lineRule="exact"/>
        <w:rPr>
          <w:sz w:val="26"/>
          <w:szCs w:val="26"/>
        </w:rPr>
      </w:pPr>
    </w:p>
    <w:p w:rsidR="00192129" w:rsidRPr="003C790C" w:rsidRDefault="00192129">
      <w:pPr>
        <w:spacing w:before="12" w:line="260" w:lineRule="exact"/>
        <w:rPr>
          <w:sz w:val="26"/>
          <w:szCs w:val="26"/>
        </w:rPr>
      </w:pPr>
    </w:p>
    <w:p w:rsidR="00A83F94" w:rsidRPr="003C790C" w:rsidRDefault="00A83F94">
      <w:pPr>
        <w:spacing w:before="12" w:line="260" w:lineRule="exact"/>
        <w:rPr>
          <w:sz w:val="26"/>
          <w:szCs w:val="26"/>
        </w:rPr>
      </w:pPr>
    </w:p>
    <w:p w:rsidR="00A83F94" w:rsidRPr="003C790C" w:rsidRDefault="00A83F94">
      <w:pPr>
        <w:spacing w:before="12" w:line="260" w:lineRule="exact"/>
        <w:rPr>
          <w:sz w:val="26"/>
          <w:szCs w:val="26"/>
        </w:rPr>
      </w:pPr>
    </w:p>
    <w:p w:rsidR="00CC649F" w:rsidRDefault="00CC649F" w:rsidP="00CC649F">
      <w:pPr>
        <w:jc w:val="center"/>
        <w:rPr>
          <w:rFonts w:eastAsia="Calibri"/>
          <w:b/>
          <w:sz w:val="36"/>
          <w:szCs w:val="36"/>
        </w:rPr>
      </w:pPr>
      <w:r w:rsidRPr="00467388">
        <w:rPr>
          <w:rFonts w:eastAsia="Calibri"/>
          <w:b/>
          <w:sz w:val="36"/>
          <w:szCs w:val="36"/>
        </w:rPr>
        <w:lastRenderedPageBreak/>
        <w:t>Experiment No:</w:t>
      </w:r>
      <w:r w:rsidR="00784913">
        <w:rPr>
          <w:rFonts w:eastAsia="Calibri"/>
          <w:b/>
          <w:sz w:val="36"/>
          <w:szCs w:val="36"/>
        </w:rPr>
        <w:t xml:space="preserve"> 06</w:t>
      </w:r>
    </w:p>
    <w:p w:rsidR="00CC649F" w:rsidRDefault="00CC649F" w:rsidP="00CC649F">
      <w:pPr>
        <w:jc w:val="center"/>
        <w:rPr>
          <w:rFonts w:eastAsia="Calibri"/>
          <w:b/>
          <w:sz w:val="36"/>
          <w:szCs w:val="36"/>
        </w:rPr>
      </w:pPr>
    </w:p>
    <w:p w:rsidR="00CC649F" w:rsidRDefault="008335DA" w:rsidP="00CC649F">
      <w:pPr>
        <w:jc w:val="both"/>
        <w:rPr>
          <w:rFonts w:cstheme="minorHAnsi"/>
          <w:sz w:val="36"/>
          <w:szCs w:val="36"/>
        </w:rPr>
      </w:pPr>
      <w:r>
        <w:rPr>
          <w:rFonts w:eastAsia="Calibri"/>
          <w:b/>
          <w:sz w:val="36"/>
          <w:szCs w:val="36"/>
        </w:rPr>
        <w:t xml:space="preserve">        </w:t>
      </w:r>
      <w:r w:rsidR="00CC649F" w:rsidRPr="00EE54E4">
        <w:rPr>
          <w:rFonts w:eastAsia="Calibri"/>
          <w:b/>
          <w:sz w:val="36"/>
          <w:szCs w:val="36"/>
        </w:rPr>
        <w:t xml:space="preserve">Title: </w:t>
      </w:r>
      <w:r w:rsidRPr="008335DA">
        <w:rPr>
          <w:rFonts w:cstheme="minorHAnsi"/>
          <w:sz w:val="36"/>
          <w:szCs w:val="36"/>
        </w:rPr>
        <w:t>Letter writing.</w:t>
      </w:r>
    </w:p>
    <w:p w:rsidR="00CC649F" w:rsidRDefault="00CC649F" w:rsidP="00CC649F">
      <w:pPr>
        <w:jc w:val="center"/>
        <w:rPr>
          <w:rFonts w:eastAsia="Calibri"/>
          <w:b/>
          <w:sz w:val="36"/>
          <w:szCs w:val="36"/>
        </w:rPr>
      </w:pPr>
    </w:p>
    <w:p w:rsidR="00CC649F"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Roll No:</w:t>
      </w:r>
      <w:r>
        <w:rPr>
          <w:rFonts w:eastAsia="Calibri"/>
          <w:sz w:val="36"/>
          <w:szCs w:val="36"/>
        </w:rPr>
        <w:t xml:space="preserve"> ________        Class: _____</w:t>
      </w:r>
      <w:r w:rsidRPr="00EE54E4">
        <w:rPr>
          <w:rFonts w:eastAsia="Calibri"/>
          <w:sz w:val="36"/>
          <w:szCs w:val="36"/>
        </w:rPr>
        <w:t xml:space="preserve">          Batch:</w:t>
      </w:r>
      <w:r>
        <w:rPr>
          <w:rFonts w:eastAsia="Calibri"/>
          <w:sz w:val="36"/>
          <w:szCs w:val="36"/>
        </w:rPr>
        <w:t>_____</w:t>
      </w:r>
      <w:r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A83F94">
      <w:pPr>
        <w:spacing w:before="29"/>
        <w:ind w:left="102" w:right="20"/>
        <w:jc w:val="center"/>
        <w:rPr>
          <w:b/>
          <w:sz w:val="24"/>
          <w:szCs w:val="24"/>
        </w:rPr>
      </w:pPr>
    </w:p>
    <w:p w:rsidR="00CC649F" w:rsidRDefault="00CC649F" w:rsidP="00A83F94">
      <w:pPr>
        <w:spacing w:before="29"/>
        <w:ind w:left="102" w:right="20"/>
        <w:jc w:val="center"/>
        <w:rPr>
          <w:b/>
          <w:sz w:val="24"/>
          <w:szCs w:val="24"/>
        </w:rPr>
      </w:pPr>
    </w:p>
    <w:p w:rsidR="00CC649F" w:rsidRDefault="00CC649F" w:rsidP="00A83F94">
      <w:pPr>
        <w:spacing w:before="29"/>
        <w:ind w:left="102" w:right="20"/>
        <w:jc w:val="center"/>
        <w:rPr>
          <w:b/>
          <w:sz w:val="24"/>
          <w:szCs w:val="24"/>
        </w:rPr>
      </w:pPr>
    </w:p>
    <w:p w:rsidR="00CC649F" w:rsidRDefault="00CC649F" w:rsidP="00A83F94">
      <w:pPr>
        <w:spacing w:before="29"/>
        <w:ind w:left="102" w:right="20"/>
        <w:jc w:val="center"/>
        <w:rPr>
          <w:b/>
          <w:sz w:val="24"/>
          <w:szCs w:val="24"/>
        </w:rPr>
      </w:pPr>
    </w:p>
    <w:p w:rsidR="005A0468" w:rsidRDefault="005A0468" w:rsidP="00A83F94">
      <w:pPr>
        <w:spacing w:before="29"/>
        <w:ind w:left="102" w:right="20"/>
        <w:jc w:val="center"/>
        <w:rPr>
          <w:b/>
          <w:sz w:val="24"/>
          <w:szCs w:val="24"/>
        </w:rPr>
      </w:pPr>
    </w:p>
    <w:p w:rsidR="005A0468" w:rsidRDefault="005A0468" w:rsidP="00A83F94">
      <w:pPr>
        <w:spacing w:before="29"/>
        <w:ind w:left="102" w:right="20"/>
        <w:jc w:val="center"/>
        <w:rPr>
          <w:b/>
          <w:sz w:val="24"/>
          <w:szCs w:val="24"/>
        </w:rPr>
      </w:pPr>
    </w:p>
    <w:p w:rsidR="00CC649F" w:rsidRDefault="00CC649F" w:rsidP="00A83F94">
      <w:pPr>
        <w:spacing w:before="29"/>
        <w:ind w:left="102" w:right="20"/>
        <w:jc w:val="center"/>
        <w:rPr>
          <w:b/>
          <w:sz w:val="24"/>
          <w:szCs w:val="24"/>
        </w:rPr>
      </w:pPr>
    </w:p>
    <w:p w:rsidR="00CC649F" w:rsidRDefault="00CC649F" w:rsidP="00023D1B">
      <w:pPr>
        <w:spacing w:before="29"/>
        <w:ind w:right="20"/>
        <w:rPr>
          <w:b/>
          <w:sz w:val="24"/>
          <w:szCs w:val="24"/>
        </w:rPr>
      </w:pPr>
    </w:p>
    <w:p w:rsidR="00C22DC3" w:rsidRDefault="00C22DC3" w:rsidP="00A83F94">
      <w:pPr>
        <w:spacing w:before="29"/>
        <w:ind w:left="102" w:right="20"/>
        <w:jc w:val="center"/>
        <w:rPr>
          <w:b/>
          <w:sz w:val="24"/>
          <w:szCs w:val="24"/>
        </w:rPr>
      </w:pPr>
    </w:p>
    <w:p w:rsidR="00A83F94" w:rsidRPr="003C790C" w:rsidRDefault="00A83F94" w:rsidP="00A83F94">
      <w:pPr>
        <w:spacing w:before="29"/>
        <w:ind w:left="102" w:right="20"/>
        <w:jc w:val="center"/>
        <w:rPr>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 xml:space="preserve">gnment No: </w:t>
      </w:r>
      <w:r w:rsidR="00EF0F69" w:rsidRPr="003C790C">
        <w:rPr>
          <w:b/>
          <w:sz w:val="24"/>
          <w:szCs w:val="24"/>
        </w:rPr>
        <w:t>6</w:t>
      </w:r>
    </w:p>
    <w:p w:rsidR="00A83F94" w:rsidRPr="003C790C" w:rsidRDefault="00A83F94">
      <w:pPr>
        <w:spacing w:before="12" w:line="260" w:lineRule="exact"/>
        <w:rPr>
          <w:sz w:val="26"/>
          <w:szCs w:val="26"/>
        </w:rPr>
      </w:pPr>
    </w:p>
    <w:p w:rsidR="007978D5" w:rsidRPr="003C790C" w:rsidRDefault="003F763B">
      <w:pPr>
        <w:ind w:left="102" w:right="7421"/>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 xml:space="preserve">r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ti</w:t>
      </w:r>
      <w:r w:rsidRPr="003C790C">
        <w:rPr>
          <w:sz w:val="24"/>
          <w:szCs w:val="24"/>
        </w:rPr>
        <w:t>ng.</w:t>
      </w:r>
    </w:p>
    <w:p w:rsidR="007978D5" w:rsidRPr="003C790C" w:rsidRDefault="007978D5">
      <w:pPr>
        <w:spacing w:before="2" w:line="140" w:lineRule="exact"/>
        <w:rPr>
          <w:sz w:val="15"/>
          <w:szCs w:val="15"/>
        </w:rPr>
      </w:pPr>
    </w:p>
    <w:p w:rsidR="007978D5" w:rsidRPr="003C790C" w:rsidRDefault="007978D5">
      <w:pPr>
        <w:spacing w:line="200" w:lineRule="exact"/>
      </w:pPr>
    </w:p>
    <w:p w:rsidR="007978D5" w:rsidRPr="003C790C" w:rsidRDefault="003F763B">
      <w:pPr>
        <w:ind w:left="102" w:right="7452"/>
        <w:jc w:val="both"/>
        <w:rPr>
          <w:sz w:val="24"/>
          <w:szCs w:val="24"/>
        </w:rPr>
      </w:pPr>
      <w:r w:rsidRPr="003C790C">
        <w:rPr>
          <w:b/>
          <w:sz w:val="24"/>
          <w:szCs w:val="24"/>
        </w:rPr>
        <w:t>A</w:t>
      </w:r>
      <w:r w:rsidRPr="003C790C">
        <w:rPr>
          <w:b/>
          <w:spacing w:val="-1"/>
          <w:sz w:val="24"/>
          <w:szCs w:val="24"/>
        </w:rPr>
        <w:t>i</w:t>
      </w:r>
      <w:r w:rsidRPr="003C790C">
        <w:rPr>
          <w:b/>
          <w:sz w:val="24"/>
          <w:szCs w:val="24"/>
        </w:rPr>
        <w:t xml:space="preserve">m: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 xml:space="preserve">r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ti</w:t>
      </w:r>
      <w:r w:rsidRPr="003C790C">
        <w:rPr>
          <w:sz w:val="24"/>
          <w:szCs w:val="24"/>
        </w:rPr>
        <w:t>ng.</w:t>
      </w:r>
    </w:p>
    <w:p w:rsidR="007978D5" w:rsidRPr="003C790C" w:rsidRDefault="007978D5">
      <w:pPr>
        <w:spacing w:line="280" w:lineRule="exact"/>
        <w:rPr>
          <w:sz w:val="28"/>
          <w:szCs w:val="28"/>
        </w:rPr>
      </w:pPr>
    </w:p>
    <w:p w:rsidR="007978D5" w:rsidRPr="003C790C" w:rsidRDefault="003F763B">
      <w:pPr>
        <w:ind w:left="102" w:right="8357"/>
        <w:jc w:val="both"/>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w:t>
      </w:r>
    </w:p>
    <w:p w:rsidR="007978D5" w:rsidRPr="003C790C" w:rsidRDefault="003F763B">
      <w:pPr>
        <w:spacing w:before="4"/>
        <w:ind w:left="462"/>
        <w:rPr>
          <w:sz w:val="24"/>
          <w:szCs w:val="24"/>
        </w:rPr>
      </w:pPr>
      <w:r w:rsidRPr="003C790C">
        <w:rPr>
          <w:rFonts w:eastAsia="Calibri"/>
          <w:sz w:val="22"/>
          <w:szCs w:val="22"/>
        </w:rPr>
        <w:t xml:space="preserve">1.  </w:t>
      </w:r>
      <w:r w:rsidRPr="003C790C">
        <w:rPr>
          <w:rFonts w:eastAsia="Calibri"/>
          <w:spacing w:val="44"/>
          <w:sz w:val="22"/>
          <w:szCs w:val="22"/>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l</w:t>
      </w:r>
      <w:r w:rsidRPr="003C790C">
        <w:rPr>
          <w:sz w:val="24"/>
          <w:szCs w:val="24"/>
        </w:rPr>
        <w:t xml:space="preserve">earn how </w:t>
      </w:r>
      <w:r w:rsidRPr="003C790C">
        <w:rPr>
          <w:spacing w:val="-1"/>
          <w:sz w:val="24"/>
          <w:szCs w:val="24"/>
        </w:rPr>
        <w:t>t</w:t>
      </w:r>
      <w:r w:rsidRPr="003C790C">
        <w:rPr>
          <w:sz w:val="24"/>
          <w:szCs w:val="24"/>
        </w:rPr>
        <w:t>o wr</w:t>
      </w:r>
      <w:r w:rsidRPr="003C790C">
        <w:rPr>
          <w:spacing w:val="-1"/>
          <w:sz w:val="24"/>
          <w:szCs w:val="24"/>
        </w:rPr>
        <w:t>it</w:t>
      </w:r>
      <w:r w:rsidRPr="003C790C">
        <w:rPr>
          <w:sz w:val="24"/>
          <w:szCs w:val="24"/>
        </w:rPr>
        <w:t>e</w:t>
      </w:r>
      <w:r w:rsidRPr="003C790C">
        <w:rPr>
          <w:spacing w:val="1"/>
          <w:sz w:val="24"/>
          <w:szCs w:val="24"/>
        </w:rPr>
        <w:t xml:space="preserve"> </w:t>
      </w:r>
      <w:r w:rsidRPr="003C790C">
        <w:rPr>
          <w:sz w:val="24"/>
          <w:szCs w:val="24"/>
        </w:rPr>
        <w:t>fo</w:t>
      </w:r>
      <w:r w:rsidRPr="003C790C">
        <w:rPr>
          <w:spacing w:val="-2"/>
          <w:sz w:val="24"/>
          <w:szCs w:val="24"/>
        </w:rPr>
        <w:t>r</w:t>
      </w:r>
      <w:r w:rsidRPr="003C790C">
        <w:rPr>
          <w:spacing w:val="1"/>
          <w:sz w:val="24"/>
          <w:szCs w:val="24"/>
        </w:rPr>
        <w:t>m</w:t>
      </w:r>
      <w:r w:rsidRPr="003C790C">
        <w:rPr>
          <w:sz w:val="24"/>
          <w:szCs w:val="24"/>
        </w:rPr>
        <w:t>al</w:t>
      </w:r>
      <w:r w:rsidRPr="003C790C">
        <w:rPr>
          <w:spacing w:val="1"/>
          <w:sz w:val="24"/>
          <w:szCs w:val="24"/>
        </w:rPr>
        <w:t xml:space="preserve"> </w:t>
      </w:r>
      <w:r w:rsidRPr="003C790C">
        <w:rPr>
          <w:sz w:val="24"/>
          <w:szCs w:val="24"/>
        </w:rPr>
        <w:t xml:space="preserve">and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al</w:t>
      </w:r>
      <w:r w:rsidRPr="003C790C">
        <w:rPr>
          <w:spacing w:val="1"/>
          <w:sz w:val="24"/>
          <w:szCs w:val="24"/>
        </w:rPr>
        <w:t xml:space="preserve"> l</w:t>
      </w:r>
      <w:r w:rsidRPr="003C790C">
        <w:rPr>
          <w:spacing w:val="-3"/>
          <w:sz w:val="24"/>
          <w:szCs w:val="24"/>
        </w:rPr>
        <w:t>e</w:t>
      </w:r>
      <w:r w:rsidRPr="003C790C">
        <w:rPr>
          <w:spacing w:val="1"/>
          <w:sz w:val="24"/>
          <w:szCs w:val="24"/>
        </w:rPr>
        <w:t>t</w:t>
      </w:r>
      <w:r w:rsidRPr="003C790C">
        <w:rPr>
          <w:spacing w:val="-1"/>
          <w:sz w:val="24"/>
          <w:szCs w:val="24"/>
        </w:rPr>
        <w:t>t</w:t>
      </w:r>
      <w:r w:rsidRPr="003C790C">
        <w:rPr>
          <w:spacing w:val="-6"/>
          <w:sz w:val="24"/>
          <w:szCs w:val="24"/>
        </w:rPr>
        <w:t>e</w:t>
      </w:r>
      <w:r w:rsidRPr="003C790C">
        <w:rPr>
          <w:spacing w:val="-4"/>
          <w:sz w:val="24"/>
          <w:szCs w:val="24"/>
        </w:rPr>
        <w:t>r</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z w:val="24"/>
          <w:szCs w:val="24"/>
        </w:rPr>
        <w:t>unders</w:t>
      </w:r>
      <w:r w:rsidRPr="003C790C">
        <w:rPr>
          <w:spacing w:val="-1"/>
          <w:sz w:val="24"/>
          <w:szCs w:val="24"/>
        </w:rPr>
        <w:t>t</w:t>
      </w:r>
      <w:r w:rsidRPr="003C790C">
        <w:rPr>
          <w:sz w:val="24"/>
          <w:szCs w:val="24"/>
        </w:rPr>
        <w:t>and</w:t>
      </w:r>
      <w:r w:rsidRPr="003C790C">
        <w:rPr>
          <w:spacing w:val="2"/>
          <w:sz w:val="24"/>
          <w:szCs w:val="24"/>
        </w:rPr>
        <w:t xml:space="preserve"> </w:t>
      </w:r>
      <w:r w:rsidRPr="003C790C">
        <w:rPr>
          <w:sz w:val="24"/>
          <w:szCs w:val="24"/>
        </w:rPr>
        <w:t>h</w:t>
      </w:r>
      <w:r w:rsidRPr="003C790C">
        <w:rPr>
          <w:spacing w:val="-2"/>
          <w:sz w:val="24"/>
          <w:szCs w:val="24"/>
        </w:rPr>
        <w:t>o</w:t>
      </w:r>
      <w:r w:rsidRPr="003C790C">
        <w:rPr>
          <w:sz w:val="24"/>
          <w:szCs w:val="24"/>
        </w:rPr>
        <w:t xml:space="preserve">w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w</w:t>
      </w:r>
      <w:r w:rsidRPr="003C790C">
        <w:rPr>
          <w:spacing w:val="-2"/>
          <w:sz w:val="24"/>
          <w:szCs w:val="24"/>
        </w:rPr>
        <w:t>r</w:t>
      </w:r>
      <w:r w:rsidRPr="003C790C">
        <w:rPr>
          <w:spacing w:val="1"/>
          <w:sz w:val="24"/>
          <w:szCs w:val="24"/>
        </w:rPr>
        <w:t>i</w:t>
      </w:r>
      <w:r w:rsidRPr="003C790C">
        <w:rPr>
          <w:spacing w:val="-1"/>
          <w:sz w:val="24"/>
          <w:szCs w:val="24"/>
        </w:rPr>
        <w:t>t</w:t>
      </w:r>
      <w:r w:rsidRPr="003C790C">
        <w:rPr>
          <w:sz w:val="24"/>
          <w:szCs w:val="24"/>
        </w:rPr>
        <w:t>e for</w:t>
      </w:r>
      <w:r w:rsidRPr="003C790C">
        <w:rPr>
          <w:spacing w:val="-1"/>
          <w:sz w:val="24"/>
          <w:szCs w:val="24"/>
        </w:rPr>
        <w:t>m</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 xml:space="preserve">and </w:t>
      </w:r>
      <w:r w:rsidRPr="003C790C">
        <w:rPr>
          <w:spacing w:val="1"/>
          <w:sz w:val="24"/>
          <w:szCs w:val="24"/>
        </w:rPr>
        <w:t>i</w:t>
      </w:r>
      <w:r w:rsidRPr="003C790C">
        <w:rPr>
          <w:sz w:val="24"/>
          <w:szCs w:val="24"/>
        </w:rPr>
        <w:t>nfo</w:t>
      </w:r>
      <w:r w:rsidRPr="003C790C">
        <w:rPr>
          <w:spacing w:val="-2"/>
          <w:sz w:val="24"/>
          <w:szCs w:val="24"/>
        </w:rPr>
        <w:t>r</w:t>
      </w:r>
      <w:r w:rsidRPr="003C790C">
        <w:rPr>
          <w:spacing w:val="1"/>
          <w:sz w:val="24"/>
          <w:szCs w:val="24"/>
        </w:rPr>
        <w:t>m</w:t>
      </w:r>
      <w:r w:rsidRPr="003C790C">
        <w:rPr>
          <w:sz w:val="24"/>
          <w:szCs w:val="24"/>
        </w:rPr>
        <w:t>al</w:t>
      </w:r>
      <w:r w:rsidRPr="003C790C">
        <w:rPr>
          <w:spacing w:val="1"/>
          <w:sz w:val="24"/>
          <w:szCs w:val="24"/>
        </w:rPr>
        <w:t xml:space="preserve"> </w:t>
      </w:r>
      <w:r w:rsidRPr="003C790C">
        <w:rPr>
          <w:sz w:val="24"/>
          <w:szCs w:val="24"/>
        </w:rPr>
        <w:t>app</w:t>
      </w:r>
      <w:r w:rsidRPr="003C790C">
        <w:rPr>
          <w:spacing w:val="-1"/>
          <w:sz w:val="24"/>
          <w:szCs w:val="24"/>
        </w:rPr>
        <w:t>li</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7978D5">
      <w:pPr>
        <w:spacing w:before="11" w:line="260" w:lineRule="exact"/>
        <w:rPr>
          <w:sz w:val="26"/>
          <w:szCs w:val="26"/>
        </w:rPr>
      </w:pPr>
    </w:p>
    <w:p w:rsidR="007978D5" w:rsidRPr="003C790C" w:rsidRDefault="003F763B">
      <w:pPr>
        <w:ind w:left="102" w:right="8596"/>
        <w:jc w:val="both"/>
        <w:rPr>
          <w:sz w:val="24"/>
          <w:szCs w:val="24"/>
        </w:rPr>
      </w:pPr>
      <w:r w:rsidRPr="003C790C">
        <w:rPr>
          <w:b/>
          <w:sz w:val="24"/>
          <w:szCs w:val="24"/>
        </w:rPr>
        <w:t>Theory:</w:t>
      </w:r>
    </w:p>
    <w:p w:rsidR="007978D5" w:rsidRPr="003C790C" w:rsidRDefault="007978D5">
      <w:pPr>
        <w:spacing w:line="280" w:lineRule="exact"/>
        <w:rPr>
          <w:sz w:val="28"/>
          <w:szCs w:val="28"/>
        </w:rPr>
      </w:pPr>
    </w:p>
    <w:p w:rsidR="007978D5" w:rsidRPr="003C790C" w:rsidRDefault="003F763B">
      <w:pPr>
        <w:ind w:left="102" w:right="65"/>
        <w:jc w:val="both"/>
        <w:rPr>
          <w:sz w:val="24"/>
          <w:szCs w:val="24"/>
        </w:rPr>
      </w:pPr>
      <w:r w:rsidRPr="003C790C">
        <w:rPr>
          <w:spacing w:val="-5"/>
          <w:sz w:val="24"/>
          <w:szCs w:val="24"/>
        </w:rPr>
        <w:t>W</w:t>
      </w:r>
      <w:r w:rsidRPr="003C790C">
        <w:rPr>
          <w:spacing w:val="-2"/>
          <w:sz w:val="24"/>
          <w:szCs w:val="24"/>
        </w:rPr>
        <w:t>r</w:t>
      </w:r>
      <w:r w:rsidRPr="003C790C">
        <w:rPr>
          <w:spacing w:val="-1"/>
          <w:sz w:val="24"/>
          <w:szCs w:val="24"/>
        </w:rPr>
        <w:t>i</w:t>
      </w:r>
      <w:r w:rsidRPr="003C790C">
        <w:rPr>
          <w:spacing w:val="-3"/>
          <w:sz w:val="24"/>
          <w:szCs w:val="24"/>
        </w:rPr>
        <w:t>t</w:t>
      </w:r>
      <w:r w:rsidRPr="003C790C">
        <w:rPr>
          <w:spacing w:val="1"/>
          <w:sz w:val="24"/>
          <w:szCs w:val="24"/>
        </w:rPr>
        <w:t>i</w:t>
      </w:r>
      <w:r w:rsidRPr="003C790C">
        <w:rPr>
          <w:sz w:val="24"/>
          <w:szCs w:val="24"/>
        </w:rPr>
        <w:t>ng</w:t>
      </w:r>
      <w:r w:rsidRPr="003C790C">
        <w:rPr>
          <w:spacing w:val="15"/>
          <w:sz w:val="24"/>
          <w:szCs w:val="24"/>
        </w:rPr>
        <w:t xml:space="preserve"> </w:t>
      </w:r>
      <w:r w:rsidRPr="003C790C">
        <w:rPr>
          <w:sz w:val="24"/>
          <w:szCs w:val="24"/>
        </w:rPr>
        <w:t>a</w:t>
      </w:r>
      <w:r w:rsidRPr="003C790C">
        <w:rPr>
          <w:spacing w:val="17"/>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18"/>
          <w:sz w:val="24"/>
          <w:szCs w:val="24"/>
        </w:rPr>
        <w:t xml:space="preserve"> </w:t>
      </w:r>
      <w:r w:rsidRPr="003C790C">
        <w:rPr>
          <w:spacing w:val="-1"/>
          <w:sz w:val="24"/>
          <w:szCs w:val="24"/>
        </w:rPr>
        <w:t>i</w:t>
      </w:r>
      <w:r w:rsidRPr="003C790C">
        <w:rPr>
          <w:sz w:val="24"/>
          <w:szCs w:val="24"/>
        </w:rPr>
        <w:t>s</w:t>
      </w:r>
      <w:r w:rsidRPr="003C790C">
        <w:rPr>
          <w:spacing w:val="16"/>
          <w:sz w:val="24"/>
          <w:szCs w:val="24"/>
        </w:rPr>
        <w:t xml:space="preserve"> </w:t>
      </w:r>
      <w:r w:rsidRPr="003C790C">
        <w:rPr>
          <w:sz w:val="24"/>
          <w:szCs w:val="24"/>
        </w:rPr>
        <w:t>a</w:t>
      </w:r>
      <w:r w:rsidRPr="003C790C">
        <w:rPr>
          <w:spacing w:val="17"/>
          <w:sz w:val="24"/>
          <w:szCs w:val="24"/>
        </w:rPr>
        <w:t xml:space="preserve"> </w:t>
      </w:r>
      <w:r w:rsidRPr="003C790C">
        <w:rPr>
          <w:sz w:val="24"/>
          <w:szCs w:val="24"/>
        </w:rPr>
        <w:t>very</w:t>
      </w:r>
      <w:r w:rsidRPr="003C790C">
        <w:rPr>
          <w:spacing w:val="18"/>
          <w:sz w:val="24"/>
          <w:szCs w:val="24"/>
        </w:rPr>
        <w:t xml:space="preserve"> </w:t>
      </w:r>
      <w:r w:rsidRPr="003C790C">
        <w:rPr>
          <w:sz w:val="24"/>
          <w:szCs w:val="24"/>
        </w:rPr>
        <w:t>bas</w:t>
      </w:r>
      <w:r w:rsidRPr="003C790C">
        <w:rPr>
          <w:spacing w:val="-1"/>
          <w:sz w:val="24"/>
          <w:szCs w:val="24"/>
        </w:rPr>
        <w:t>i</w:t>
      </w:r>
      <w:r w:rsidRPr="003C790C">
        <w:rPr>
          <w:sz w:val="24"/>
          <w:szCs w:val="24"/>
        </w:rPr>
        <w:t>c</w:t>
      </w:r>
      <w:r w:rsidRPr="003C790C">
        <w:rPr>
          <w:spacing w:val="17"/>
          <w:sz w:val="24"/>
          <w:szCs w:val="24"/>
        </w:rPr>
        <w:t xml:space="preserve"> </w:t>
      </w:r>
      <w:r w:rsidRPr="003C790C">
        <w:rPr>
          <w:sz w:val="24"/>
          <w:szCs w:val="24"/>
        </w:rPr>
        <w:t>and</w:t>
      </w:r>
      <w:r w:rsidRPr="003C790C">
        <w:rPr>
          <w:spacing w:val="18"/>
          <w:sz w:val="24"/>
          <w:szCs w:val="24"/>
        </w:rPr>
        <w:t xml:space="preserve"> </w:t>
      </w:r>
      <w:r w:rsidRPr="003C790C">
        <w:rPr>
          <w:spacing w:val="-1"/>
          <w:sz w:val="24"/>
          <w:szCs w:val="24"/>
        </w:rPr>
        <w:t>s</w:t>
      </w:r>
      <w:r w:rsidRPr="003C790C">
        <w:rPr>
          <w:spacing w:val="1"/>
          <w:sz w:val="24"/>
          <w:szCs w:val="24"/>
        </w:rPr>
        <w:t>i</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7"/>
          <w:sz w:val="24"/>
          <w:szCs w:val="24"/>
        </w:rPr>
        <w:t xml:space="preserve"> </w:t>
      </w:r>
      <w:r w:rsidRPr="003C790C">
        <w:rPr>
          <w:sz w:val="24"/>
          <w:szCs w:val="24"/>
        </w:rPr>
        <w:t>aspect</w:t>
      </w:r>
      <w:r w:rsidRPr="003C790C">
        <w:rPr>
          <w:spacing w:val="17"/>
          <w:sz w:val="24"/>
          <w:szCs w:val="24"/>
        </w:rPr>
        <w:t xml:space="preserve"> </w:t>
      </w:r>
      <w:r w:rsidRPr="003C790C">
        <w:rPr>
          <w:sz w:val="24"/>
          <w:szCs w:val="24"/>
        </w:rPr>
        <w:t>but</w:t>
      </w:r>
      <w:r w:rsidRPr="003C790C">
        <w:rPr>
          <w:spacing w:val="17"/>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s</w:t>
      </w:r>
      <w:r w:rsidRPr="003C790C">
        <w:rPr>
          <w:spacing w:val="16"/>
          <w:sz w:val="24"/>
          <w:szCs w:val="24"/>
        </w:rPr>
        <w:t xml:space="preserve"> </w:t>
      </w:r>
      <w:r w:rsidRPr="003C790C">
        <w:rPr>
          <w:sz w:val="24"/>
          <w:szCs w:val="24"/>
        </w:rPr>
        <w:t>s</w:t>
      </w:r>
      <w:r w:rsidRPr="003C790C">
        <w:rPr>
          <w:spacing w:val="-1"/>
          <w:sz w:val="24"/>
          <w:szCs w:val="24"/>
        </w:rPr>
        <w:t>im</w:t>
      </w:r>
      <w:r w:rsidRPr="003C790C">
        <w:rPr>
          <w:sz w:val="24"/>
          <w:szCs w:val="24"/>
        </w:rPr>
        <w:t>p</w:t>
      </w:r>
      <w:r w:rsidRPr="003C790C">
        <w:rPr>
          <w:spacing w:val="1"/>
          <w:sz w:val="24"/>
          <w:szCs w:val="24"/>
        </w:rPr>
        <w:t>l</w:t>
      </w:r>
      <w:r w:rsidRPr="003C790C">
        <w:rPr>
          <w:spacing w:val="-1"/>
          <w:sz w:val="24"/>
          <w:szCs w:val="24"/>
        </w:rPr>
        <w:t>i</w:t>
      </w:r>
      <w:r w:rsidRPr="003C790C">
        <w:rPr>
          <w:sz w:val="24"/>
          <w:szCs w:val="24"/>
        </w:rPr>
        <w:t>c</w:t>
      </w:r>
      <w:r w:rsidRPr="003C790C">
        <w:rPr>
          <w:spacing w:val="1"/>
          <w:sz w:val="24"/>
          <w:szCs w:val="24"/>
        </w:rPr>
        <w:t>i</w:t>
      </w:r>
      <w:r w:rsidRPr="003C790C">
        <w:rPr>
          <w:spacing w:val="-1"/>
          <w:sz w:val="24"/>
          <w:szCs w:val="24"/>
        </w:rPr>
        <w:t>t</w:t>
      </w:r>
      <w:r w:rsidRPr="003C790C">
        <w:rPr>
          <w:sz w:val="24"/>
          <w:szCs w:val="24"/>
        </w:rPr>
        <w:t>y</w:t>
      </w:r>
      <w:r w:rsidRPr="003C790C">
        <w:rPr>
          <w:spacing w:val="15"/>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18"/>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18"/>
          <w:sz w:val="24"/>
          <w:szCs w:val="24"/>
        </w:rPr>
        <w:t xml:space="preserve"> </w:t>
      </w:r>
      <w:r w:rsidRPr="003C790C">
        <w:rPr>
          <w:sz w:val="24"/>
          <w:szCs w:val="24"/>
        </w:rPr>
        <w:t>pro</w:t>
      </w:r>
      <w:r w:rsidRPr="003C790C">
        <w:rPr>
          <w:spacing w:val="-2"/>
          <w:sz w:val="24"/>
          <w:szCs w:val="24"/>
        </w:rPr>
        <w:t>v</w:t>
      </w:r>
      <w:r w:rsidRPr="003C790C">
        <w:rPr>
          <w:sz w:val="24"/>
          <w:szCs w:val="24"/>
        </w:rPr>
        <w:t>e</w:t>
      </w:r>
      <w:r w:rsidRPr="003C790C">
        <w:rPr>
          <w:spacing w:val="17"/>
          <w:sz w:val="24"/>
          <w:szCs w:val="24"/>
        </w:rPr>
        <w:t xml:space="preserve"> </w:t>
      </w:r>
      <w:r w:rsidRPr="003C790C">
        <w:rPr>
          <w:spacing w:val="-3"/>
          <w:sz w:val="24"/>
          <w:szCs w:val="24"/>
        </w:rPr>
        <w:t>e</w:t>
      </w:r>
      <w:r w:rsidRPr="003C790C">
        <w:rPr>
          <w:sz w:val="24"/>
          <w:szCs w:val="24"/>
        </w:rPr>
        <w:t>f</w:t>
      </w:r>
      <w:r w:rsidRPr="003C790C">
        <w:rPr>
          <w:spacing w:val="-2"/>
          <w:sz w:val="24"/>
          <w:szCs w:val="24"/>
        </w:rPr>
        <w:t>f</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ve on</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 xml:space="preserve">person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whom</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2"/>
          <w:sz w:val="24"/>
          <w:szCs w:val="24"/>
        </w:rPr>
        <w:t xml:space="preserve"> </w:t>
      </w:r>
      <w:r w:rsidRPr="003C790C">
        <w:rPr>
          <w:spacing w:val="-1"/>
          <w:sz w:val="24"/>
          <w:szCs w:val="24"/>
        </w:rPr>
        <w:t>i</w:t>
      </w:r>
      <w:r w:rsidRPr="003C790C">
        <w:rPr>
          <w:sz w:val="24"/>
          <w:szCs w:val="24"/>
        </w:rPr>
        <w:t>s addr</w:t>
      </w:r>
      <w:r w:rsidRPr="003C790C">
        <w:rPr>
          <w:spacing w:val="1"/>
          <w:sz w:val="24"/>
          <w:szCs w:val="24"/>
        </w:rPr>
        <w:t>e</w:t>
      </w:r>
      <w:r w:rsidRPr="003C790C">
        <w:rPr>
          <w:spacing w:val="-1"/>
          <w:sz w:val="24"/>
          <w:szCs w:val="24"/>
        </w:rPr>
        <w:t>s</w:t>
      </w:r>
      <w:r w:rsidRPr="003C790C">
        <w:rPr>
          <w:sz w:val="24"/>
          <w:szCs w:val="24"/>
        </w:rPr>
        <w:t>sed</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and hen</w:t>
      </w:r>
      <w:r w:rsidRPr="003C790C">
        <w:rPr>
          <w:spacing w:val="1"/>
          <w:sz w:val="24"/>
          <w:szCs w:val="24"/>
        </w:rPr>
        <w:t>c</w:t>
      </w:r>
      <w:r w:rsidRPr="003C790C">
        <w:rPr>
          <w:sz w:val="24"/>
          <w:szCs w:val="24"/>
        </w:rPr>
        <w:t>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b</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n a</w:t>
      </w:r>
      <w:r w:rsidRPr="003C790C">
        <w:rPr>
          <w:spacing w:val="1"/>
          <w:sz w:val="24"/>
          <w:szCs w:val="24"/>
        </w:rPr>
        <w:t xml:space="preserve"> </w:t>
      </w:r>
      <w:r w:rsidRPr="003C790C">
        <w:rPr>
          <w:sz w:val="24"/>
          <w:szCs w:val="24"/>
        </w:rPr>
        <w:t>profess</w:t>
      </w:r>
      <w:r w:rsidRPr="003C790C">
        <w:rPr>
          <w:spacing w:val="-1"/>
          <w:sz w:val="24"/>
          <w:szCs w:val="24"/>
        </w:rPr>
        <w:t>i</w:t>
      </w:r>
      <w:r w:rsidRPr="003C790C">
        <w:rPr>
          <w:sz w:val="24"/>
          <w:szCs w:val="24"/>
        </w:rPr>
        <w:t>onal</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z w:val="24"/>
          <w:szCs w:val="24"/>
        </w:rPr>
        <w:t>n</w:t>
      </w:r>
      <w:r w:rsidRPr="003C790C">
        <w:rPr>
          <w:spacing w:val="-2"/>
          <w:sz w:val="24"/>
          <w:szCs w:val="24"/>
        </w:rPr>
        <w:t>n</w:t>
      </w:r>
      <w:r w:rsidRPr="003C790C">
        <w:rPr>
          <w:spacing w:val="1"/>
          <w:sz w:val="24"/>
          <w:szCs w:val="24"/>
        </w:rPr>
        <w:t>e</w:t>
      </w:r>
      <w:r w:rsidRPr="003C790C">
        <w:rPr>
          <w:sz w:val="24"/>
          <w:szCs w:val="24"/>
        </w:rPr>
        <w:t>r w</w:t>
      </w:r>
      <w:r w:rsidRPr="003C790C">
        <w:rPr>
          <w:spacing w:val="-1"/>
          <w:sz w:val="24"/>
          <w:szCs w:val="24"/>
        </w:rPr>
        <w:t>it</w:t>
      </w:r>
      <w:r w:rsidRPr="003C790C">
        <w:rPr>
          <w:sz w:val="24"/>
          <w:szCs w:val="24"/>
        </w:rPr>
        <w:t>h</w:t>
      </w:r>
      <w:r w:rsidRPr="003C790C">
        <w:rPr>
          <w:spacing w:val="2"/>
          <w:sz w:val="24"/>
          <w:szCs w:val="24"/>
        </w:rPr>
        <w:t xml:space="preserve"> </w:t>
      </w:r>
      <w:r w:rsidRPr="003C790C">
        <w:rPr>
          <w:sz w:val="24"/>
          <w:szCs w:val="24"/>
        </w:rPr>
        <w:t>correct</w:t>
      </w:r>
      <w:r w:rsidRPr="003C790C">
        <w:rPr>
          <w:spacing w:val="1"/>
          <w:sz w:val="24"/>
          <w:szCs w:val="24"/>
        </w:rPr>
        <w:t xml:space="preserve"> </w:t>
      </w:r>
      <w:r w:rsidRPr="003C790C">
        <w:rPr>
          <w:sz w:val="24"/>
          <w:szCs w:val="24"/>
        </w:rPr>
        <w:t>g</w:t>
      </w:r>
      <w:r w:rsidRPr="003C790C">
        <w:rPr>
          <w:spacing w:val="-2"/>
          <w:sz w:val="24"/>
          <w:szCs w:val="24"/>
        </w:rPr>
        <w:t>r</w:t>
      </w:r>
      <w:r w:rsidRPr="003C790C">
        <w:rPr>
          <w:spacing w:val="1"/>
          <w:sz w:val="24"/>
          <w:szCs w:val="24"/>
        </w:rPr>
        <w:t>a</w:t>
      </w:r>
      <w:r w:rsidRPr="003C790C">
        <w:rPr>
          <w:spacing w:val="-1"/>
          <w:sz w:val="24"/>
          <w:szCs w:val="24"/>
        </w:rPr>
        <w:t>mm</w:t>
      </w:r>
      <w:r w:rsidRPr="003C790C">
        <w:rPr>
          <w:spacing w:val="1"/>
          <w:sz w:val="24"/>
          <w:szCs w:val="24"/>
        </w:rPr>
        <w:t>a</w:t>
      </w:r>
      <w:r w:rsidRPr="003C790C">
        <w:rPr>
          <w:sz w:val="24"/>
          <w:szCs w:val="24"/>
        </w:rPr>
        <w:t xml:space="preserve">r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he k</w:t>
      </w:r>
      <w:r w:rsidRPr="003C790C">
        <w:rPr>
          <w:spacing w:val="1"/>
          <w:sz w:val="24"/>
          <w:szCs w:val="24"/>
        </w:rPr>
        <w:t>e</w:t>
      </w:r>
      <w:r w:rsidRPr="003C790C">
        <w:rPr>
          <w:sz w:val="24"/>
          <w:szCs w:val="24"/>
        </w:rPr>
        <w:t xml:space="preserve">y </w:t>
      </w:r>
      <w:r w:rsidRPr="003C790C">
        <w:rPr>
          <w:spacing w:val="-1"/>
          <w:sz w:val="24"/>
          <w:szCs w:val="24"/>
        </w:rPr>
        <w:t>t</w:t>
      </w:r>
      <w:r w:rsidRPr="003C790C">
        <w:rPr>
          <w:sz w:val="24"/>
          <w:szCs w:val="24"/>
        </w:rPr>
        <w:t xml:space="preserve">o </w:t>
      </w:r>
      <w:r w:rsidRPr="003C790C">
        <w:rPr>
          <w:spacing w:val="-1"/>
          <w:sz w:val="24"/>
          <w:szCs w:val="24"/>
        </w:rPr>
        <w:t>m</w:t>
      </w:r>
      <w:r w:rsidRPr="003C790C">
        <w:rPr>
          <w:spacing w:val="1"/>
          <w:sz w:val="24"/>
          <w:szCs w:val="24"/>
        </w:rPr>
        <w:t>a</w:t>
      </w:r>
      <w:r w:rsidRPr="003C790C">
        <w:rPr>
          <w:sz w:val="24"/>
          <w:szCs w:val="24"/>
        </w:rPr>
        <w:t xml:space="preserve">ke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3"/>
          <w:sz w:val="24"/>
          <w:szCs w:val="24"/>
        </w:rPr>
        <w:t>e</w:t>
      </w:r>
      <w:r w:rsidRPr="003C790C">
        <w:rPr>
          <w:spacing w:val="-2"/>
          <w:sz w:val="24"/>
          <w:szCs w:val="24"/>
        </w:rPr>
        <w:t>f</w:t>
      </w:r>
      <w:r w:rsidRPr="003C790C">
        <w:rPr>
          <w:sz w:val="24"/>
          <w:szCs w:val="24"/>
        </w:rPr>
        <w:t>fec</w:t>
      </w:r>
      <w:r w:rsidRPr="003C790C">
        <w:rPr>
          <w:spacing w:val="-1"/>
          <w:sz w:val="24"/>
          <w:szCs w:val="24"/>
        </w:rPr>
        <w:t>t</w:t>
      </w:r>
      <w:r w:rsidRPr="003C790C">
        <w:rPr>
          <w:spacing w:val="1"/>
          <w:sz w:val="24"/>
          <w:szCs w:val="24"/>
        </w:rPr>
        <w:t>i</w:t>
      </w:r>
      <w:r w:rsidRPr="003C790C">
        <w:rPr>
          <w:sz w:val="24"/>
          <w:szCs w:val="24"/>
        </w:rPr>
        <w:t>ve.</w:t>
      </w:r>
    </w:p>
    <w:p w:rsidR="007978D5" w:rsidRPr="003C790C" w:rsidRDefault="003F763B">
      <w:pPr>
        <w:ind w:left="102" w:right="65"/>
        <w:jc w:val="both"/>
        <w:rPr>
          <w:sz w:val="24"/>
          <w:szCs w:val="24"/>
        </w:rPr>
      </w:pPr>
      <w:r w:rsidRPr="003C790C">
        <w:rPr>
          <w:spacing w:val="-1"/>
          <w:sz w:val="24"/>
          <w:szCs w:val="24"/>
        </w:rPr>
        <w:t>L</w:t>
      </w:r>
      <w:r w:rsidRPr="003C790C">
        <w:rPr>
          <w:spacing w:val="1"/>
          <w:sz w:val="24"/>
          <w:szCs w:val="24"/>
        </w:rPr>
        <w:t>e</w:t>
      </w:r>
      <w:r w:rsidRPr="003C790C">
        <w:rPr>
          <w:sz w:val="24"/>
          <w:szCs w:val="24"/>
        </w:rPr>
        <w:t>arn</w:t>
      </w:r>
      <w:r w:rsidRPr="003C790C">
        <w:rPr>
          <w:spacing w:val="-1"/>
          <w:sz w:val="24"/>
          <w:szCs w:val="24"/>
        </w:rPr>
        <w:t>i</w:t>
      </w:r>
      <w:r w:rsidRPr="003C790C">
        <w:rPr>
          <w:sz w:val="24"/>
          <w:szCs w:val="24"/>
        </w:rPr>
        <w:t xml:space="preserve">ng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 xml:space="preserve">er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ti</w:t>
      </w:r>
      <w:r w:rsidRPr="003C790C">
        <w:rPr>
          <w:sz w:val="24"/>
          <w:szCs w:val="24"/>
        </w:rPr>
        <w:t>ng</w:t>
      </w:r>
      <w:r w:rsidRPr="003C790C">
        <w:rPr>
          <w:spacing w:val="1"/>
          <w:sz w:val="24"/>
          <w:szCs w:val="24"/>
        </w:rPr>
        <w:t xml:space="preserve"> </w:t>
      </w:r>
      <w:r w:rsidRPr="003C790C">
        <w:rPr>
          <w:spacing w:val="-1"/>
          <w:sz w:val="24"/>
          <w:szCs w:val="24"/>
        </w:rPr>
        <w:t>i</w:t>
      </w:r>
      <w:r w:rsidRPr="003C790C">
        <w:rPr>
          <w:sz w:val="24"/>
          <w:szCs w:val="24"/>
        </w:rPr>
        <w:t>s very es</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al</w:t>
      </w:r>
      <w:r w:rsidRPr="003C790C">
        <w:rPr>
          <w:spacing w:val="1"/>
          <w:sz w:val="24"/>
          <w:szCs w:val="24"/>
        </w:rPr>
        <w:t xml:space="preserve"> </w:t>
      </w:r>
      <w:r w:rsidRPr="003C790C">
        <w:rPr>
          <w:sz w:val="24"/>
          <w:szCs w:val="24"/>
        </w:rPr>
        <w:t xml:space="preserve">for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profe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deve</w:t>
      </w:r>
      <w:r w:rsidRPr="003C790C">
        <w:rPr>
          <w:spacing w:val="1"/>
          <w:sz w:val="24"/>
          <w:szCs w:val="24"/>
        </w:rPr>
        <w:t>l</w:t>
      </w:r>
      <w:r w:rsidRPr="003C790C">
        <w:rPr>
          <w:sz w:val="24"/>
          <w:szCs w:val="24"/>
        </w:rPr>
        <w:t>op</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 xml:space="preserve">of an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z w:val="24"/>
          <w:szCs w:val="24"/>
        </w:rPr>
        <w:t>. Draf</w:t>
      </w:r>
      <w:r w:rsidRPr="003C790C">
        <w:rPr>
          <w:spacing w:val="-1"/>
          <w:sz w:val="24"/>
          <w:szCs w:val="24"/>
        </w:rPr>
        <w:t>t</w:t>
      </w:r>
      <w:r w:rsidRPr="003C790C">
        <w:rPr>
          <w:spacing w:val="1"/>
          <w:sz w:val="24"/>
          <w:szCs w:val="24"/>
        </w:rPr>
        <w:t>i</w:t>
      </w:r>
      <w:r w:rsidRPr="003C790C">
        <w:rPr>
          <w:sz w:val="24"/>
          <w:szCs w:val="24"/>
        </w:rPr>
        <w:t>ng a</w:t>
      </w:r>
      <w:r w:rsidRPr="003C790C">
        <w:rPr>
          <w:spacing w:val="2"/>
          <w:sz w:val="24"/>
          <w:szCs w:val="24"/>
        </w:rPr>
        <w:t xml:space="preserve"> </w:t>
      </w:r>
      <w:r w:rsidRPr="003C790C">
        <w:rPr>
          <w:spacing w:val="1"/>
          <w:sz w:val="24"/>
          <w:szCs w:val="24"/>
        </w:rPr>
        <w:t>l</w:t>
      </w:r>
      <w:r w:rsidRPr="003C790C">
        <w:rPr>
          <w:sz w:val="24"/>
          <w:szCs w:val="24"/>
        </w:rPr>
        <w:t>e</w:t>
      </w:r>
      <w:r w:rsidRPr="003C790C">
        <w:rPr>
          <w:spacing w:val="-1"/>
          <w:sz w:val="24"/>
          <w:szCs w:val="24"/>
        </w:rPr>
        <w:t>tt</w:t>
      </w:r>
      <w:r w:rsidRPr="003C790C">
        <w:rPr>
          <w:sz w:val="24"/>
          <w:szCs w:val="24"/>
        </w:rPr>
        <w:t>er</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 v</w:t>
      </w:r>
      <w:r w:rsidRPr="003C790C">
        <w:rPr>
          <w:spacing w:val="1"/>
          <w:sz w:val="24"/>
          <w:szCs w:val="24"/>
        </w:rPr>
        <w:t>e</w:t>
      </w:r>
      <w:r w:rsidRPr="003C790C">
        <w:rPr>
          <w:sz w:val="24"/>
          <w:szCs w:val="24"/>
        </w:rPr>
        <w:t>ry bas</w:t>
      </w:r>
      <w:r w:rsidRPr="003C790C">
        <w:rPr>
          <w:spacing w:val="-1"/>
          <w:sz w:val="24"/>
          <w:szCs w:val="24"/>
        </w:rPr>
        <w:t>i</w:t>
      </w:r>
      <w:r w:rsidRPr="003C790C">
        <w:rPr>
          <w:sz w:val="24"/>
          <w:szCs w:val="24"/>
        </w:rPr>
        <w:t>c</w:t>
      </w:r>
      <w:r w:rsidRPr="003C790C">
        <w:rPr>
          <w:spacing w:val="2"/>
          <w:sz w:val="24"/>
          <w:szCs w:val="24"/>
        </w:rPr>
        <w:t xml:space="preserve"> </w:t>
      </w:r>
      <w:r w:rsidRPr="003C790C">
        <w:rPr>
          <w:sz w:val="24"/>
          <w:szCs w:val="24"/>
        </w:rPr>
        <w:t>and</w:t>
      </w:r>
      <w:r w:rsidRPr="003C790C">
        <w:rPr>
          <w:spacing w:val="2"/>
          <w:sz w:val="24"/>
          <w:szCs w:val="24"/>
        </w:rPr>
        <w:t xml:space="preserve"> </w:t>
      </w:r>
      <w:r w:rsidRPr="003C790C">
        <w:rPr>
          <w:sz w:val="24"/>
          <w:szCs w:val="24"/>
        </w:rPr>
        <w:t>equa</w:t>
      </w:r>
      <w:r w:rsidRPr="003C790C">
        <w:rPr>
          <w:spacing w:val="1"/>
          <w:sz w:val="24"/>
          <w:szCs w:val="24"/>
        </w:rPr>
        <w:t>l</w:t>
      </w:r>
      <w:r w:rsidRPr="003C790C">
        <w:rPr>
          <w:spacing w:val="-1"/>
          <w:sz w:val="24"/>
          <w:szCs w:val="24"/>
        </w:rPr>
        <w:t>l</w:t>
      </w:r>
      <w:r w:rsidRPr="003C790C">
        <w:rPr>
          <w:sz w:val="24"/>
          <w:szCs w:val="24"/>
        </w:rPr>
        <w:t>y</w:t>
      </w:r>
      <w:r w:rsidRPr="003C790C">
        <w:rPr>
          <w:spacing w:val="2"/>
          <w:sz w:val="24"/>
          <w:szCs w:val="24"/>
        </w:rPr>
        <w:t xml:space="preserve"> </w:t>
      </w:r>
      <w:r w:rsidRPr="003C790C">
        <w:rPr>
          <w:spacing w:val="-3"/>
          <w:sz w:val="24"/>
          <w:szCs w:val="24"/>
        </w:rPr>
        <w:t>e</w:t>
      </w:r>
      <w:r w:rsidRPr="003C790C">
        <w:rPr>
          <w:sz w:val="24"/>
          <w:szCs w:val="24"/>
        </w:rPr>
        <w:t>ssen</w:t>
      </w:r>
      <w:r w:rsidRPr="003C790C">
        <w:rPr>
          <w:spacing w:val="-1"/>
          <w:sz w:val="24"/>
          <w:szCs w:val="24"/>
        </w:rPr>
        <w:t>t</w:t>
      </w:r>
      <w:r w:rsidRPr="003C790C">
        <w:rPr>
          <w:spacing w:val="1"/>
          <w:sz w:val="24"/>
          <w:szCs w:val="24"/>
        </w:rPr>
        <w:t>i</w:t>
      </w:r>
      <w:r w:rsidRPr="003C790C">
        <w:rPr>
          <w:sz w:val="24"/>
          <w:szCs w:val="24"/>
        </w:rPr>
        <w:t>al</w:t>
      </w:r>
      <w:r w:rsidRPr="003C790C">
        <w:rPr>
          <w:spacing w:val="2"/>
          <w:sz w:val="24"/>
          <w:szCs w:val="24"/>
        </w:rPr>
        <w:t xml:space="preserve"> </w:t>
      </w:r>
      <w:r w:rsidRPr="003C790C">
        <w:rPr>
          <w:spacing w:val="1"/>
          <w:sz w:val="24"/>
          <w:szCs w:val="24"/>
        </w:rPr>
        <w:t>a</w:t>
      </w:r>
      <w:r w:rsidRPr="003C790C">
        <w:rPr>
          <w:spacing w:val="-1"/>
          <w:sz w:val="24"/>
          <w:szCs w:val="24"/>
        </w:rPr>
        <w:t>s</w:t>
      </w:r>
      <w:r w:rsidRPr="003C790C">
        <w:rPr>
          <w:sz w:val="24"/>
          <w:szCs w:val="24"/>
        </w:rPr>
        <w:t>pect</w:t>
      </w:r>
      <w:r w:rsidRPr="003C790C">
        <w:rPr>
          <w:spacing w:val="2"/>
          <w:sz w:val="24"/>
          <w:szCs w:val="24"/>
        </w:rPr>
        <w:t xml:space="preserve"> </w:t>
      </w:r>
      <w:r w:rsidRPr="003C790C">
        <w:rPr>
          <w:sz w:val="24"/>
          <w:szCs w:val="24"/>
        </w:rPr>
        <w:t>of</w:t>
      </w:r>
      <w:r w:rsidRPr="003C790C">
        <w:rPr>
          <w:spacing w:val="3"/>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for</w:t>
      </w:r>
      <w:r w:rsidRPr="003C790C">
        <w:rPr>
          <w:spacing w:val="-1"/>
          <w:sz w:val="24"/>
          <w:szCs w:val="24"/>
        </w:rPr>
        <w:t>m</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 xml:space="preserve">or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l</w:t>
      </w:r>
      <w:r w:rsidRPr="003C790C">
        <w:rPr>
          <w:spacing w:val="-7"/>
          <w:sz w:val="24"/>
          <w:szCs w:val="24"/>
        </w:rPr>
        <w:t>l</w:t>
      </w:r>
      <w:r w:rsidRPr="003C790C">
        <w:rPr>
          <w:spacing w:val="-4"/>
          <w:sz w:val="24"/>
          <w:szCs w:val="24"/>
        </w:rPr>
        <w:t>y</w:t>
      </w:r>
      <w:r w:rsidRPr="003C790C">
        <w:rPr>
          <w:sz w:val="24"/>
          <w:szCs w:val="24"/>
        </w:rPr>
        <w:t xml:space="preserve">. </w:t>
      </w:r>
      <w:r w:rsidRPr="003C790C">
        <w:rPr>
          <w:spacing w:val="-1"/>
          <w:sz w:val="24"/>
          <w:szCs w:val="24"/>
        </w:rPr>
        <w:t>L</w:t>
      </w:r>
      <w:r w:rsidRPr="003C790C">
        <w:rPr>
          <w:sz w:val="24"/>
          <w:szCs w:val="24"/>
        </w:rPr>
        <w:t>e</w:t>
      </w:r>
      <w:r w:rsidRPr="003C790C">
        <w:rPr>
          <w:spacing w:val="-1"/>
          <w:sz w:val="24"/>
          <w:szCs w:val="24"/>
        </w:rPr>
        <w:t>tt</w:t>
      </w:r>
      <w:r w:rsidRPr="003C790C">
        <w:rPr>
          <w:spacing w:val="1"/>
          <w:sz w:val="24"/>
          <w:szCs w:val="24"/>
        </w:rPr>
        <w:t>e</w:t>
      </w:r>
      <w:r w:rsidRPr="003C790C">
        <w:rPr>
          <w:sz w:val="24"/>
          <w:szCs w:val="24"/>
        </w:rPr>
        <w:t>r</w:t>
      </w:r>
      <w:r w:rsidRPr="003C790C">
        <w:rPr>
          <w:spacing w:val="4"/>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e</w:t>
      </w:r>
      <w:r w:rsidRPr="003C790C">
        <w:rPr>
          <w:spacing w:val="-1"/>
          <w:sz w:val="24"/>
          <w:szCs w:val="24"/>
        </w:rPr>
        <w:t>s</w:t>
      </w:r>
      <w:r w:rsidRPr="003C790C">
        <w:rPr>
          <w:sz w:val="24"/>
          <w:szCs w:val="24"/>
        </w:rPr>
        <w:t>sen</w:t>
      </w:r>
      <w:r w:rsidRPr="003C790C">
        <w:rPr>
          <w:spacing w:val="-1"/>
          <w:sz w:val="24"/>
          <w:szCs w:val="24"/>
        </w:rPr>
        <w:t>t</w:t>
      </w:r>
      <w:r w:rsidRPr="003C790C">
        <w:rPr>
          <w:spacing w:val="1"/>
          <w:sz w:val="24"/>
          <w:szCs w:val="24"/>
        </w:rPr>
        <w:t>i</w:t>
      </w:r>
      <w:r w:rsidRPr="003C790C">
        <w:rPr>
          <w:sz w:val="24"/>
          <w:szCs w:val="24"/>
        </w:rPr>
        <w:t>al</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bu</w:t>
      </w:r>
      <w:r w:rsidRPr="003C790C">
        <w:rPr>
          <w:spacing w:val="-1"/>
          <w:sz w:val="24"/>
          <w:szCs w:val="24"/>
        </w:rPr>
        <w:t>il</w:t>
      </w:r>
      <w:r w:rsidRPr="003C790C">
        <w:rPr>
          <w:sz w:val="24"/>
          <w:szCs w:val="24"/>
        </w:rPr>
        <w:t>d</w:t>
      </w:r>
      <w:r w:rsidRPr="003C790C">
        <w:rPr>
          <w:spacing w:val="3"/>
          <w:sz w:val="24"/>
          <w:szCs w:val="24"/>
        </w:rPr>
        <w:t xml:space="preserve"> </w:t>
      </w:r>
      <w:r w:rsidRPr="003C790C">
        <w:rPr>
          <w:sz w:val="24"/>
          <w:szCs w:val="24"/>
        </w:rPr>
        <w:t>concr</w:t>
      </w:r>
      <w:r w:rsidRPr="003C790C">
        <w:rPr>
          <w:spacing w:val="1"/>
          <w:sz w:val="24"/>
          <w:szCs w:val="24"/>
        </w:rPr>
        <w:t>e</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conver</w:t>
      </w:r>
      <w:r w:rsidRPr="003C790C">
        <w:rPr>
          <w:spacing w:val="-1"/>
          <w:sz w:val="24"/>
          <w:szCs w:val="24"/>
        </w:rPr>
        <w:t>s</w:t>
      </w:r>
      <w:r w:rsidRPr="003C790C">
        <w:rPr>
          <w:spacing w:val="1"/>
          <w:sz w:val="24"/>
          <w:szCs w:val="24"/>
        </w:rPr>
        <w:t>a</w:t>
      </w:r>
      <w:r w:rsidRPr="003C790C">
        <w:rPr>
          <w:spacing w:val="-1"/>
          <w:sz w:val="24"/>
          <w:szCs w:val="24"/>
        </w:rPr>
        <w:t>ti</w:t>
      </w:r>
      <w:r w:rsidRPr="003C790C">
        <w:rPr>
          <w:sz w:val="24"/>
          <w:szCs w:val="24"/>
        </w:rPr>
        <w:t>on</w:t>
      </w:r>
      <w:r w:rsidRPr="003C790C">
        <w:rPr>
          <w:spacing w:val="3"/>
          <w:sz w:val="24"/>
          <w:szCs w:val="24"/>
        </w:rPr>
        <w:t xml:space="preserve"> </w:t>
      </w:r>
      <w:r w:rsidRPr="003C790C">
        <w:rPr>
          <w:sz w:val="24"/>
          <w:szCs w:val="24"/>
        </w:rPr>
        <w:t>be</w:t>
      </w:r>
      <w:r w:rsidRPr="003C790C">
        <w:rPr>
          <w:spacing w:val="1"/>
          <w:sz w:val="24"/>
          <w:szCs w:val="24"/>
        </w:rPr>
        <w:t>t</w:t>
      </w:r>
      <w:r w:rsidRPr="003C790C">
        <w:rPr>
          <w:spacing w:val="-1"/>
          <w:sz w:val="24"/>
          <w:szCs w:val="24"/>
        </w:rPr>
        <w:t>w</w:t>
      </w:r>
      <w:r w:rsidRPr="003C790C">
        <w:rPr>
          <w:sz w:val="24"/>
          <w:szCs w:val="24"/>
        </w:rPr>
        <w:t>e</w:t>
      </w:r>
      <w:r w:rsidRPr="003C790C">
        <w:rPr>
          <w:spacing w:val="1"/>
          <w:sz w:val="24"/>
          <w:szCs w:val="24"/>
        </w:rPr>
        <w:t>e</w:t>
      </w:r>
      <w:r w:rsidRPr="003C790C">
        <w:rPr>
          <w:sz w:val="24"/>
          <w:szCs w:val="24"/>
        </w:rPr>
        <w:t>n</w:t>
      </w:r>
      <w:r w:rsidRPr="003C790C">
        <w:rPr>
          <w:spacing w:val="1"/>
          <w:sz w:val="24"/>
          <w:szCs w:val="24"/>
        </w:rPr>
        <w:t xml:space="preserve"> t</w:t>
      </w:r>
      <w:r w:rsidRPr="003C790C">
        <w:rPr>
          <w:spacing w:val="-1"/>
          <w:sz w:val="24"/>
          <w:szCs w:val="24"/>
        </w:rPr>
        <w:t>w</w:t>
      </w:r>
      <w:r w:rsidRPr="003C790C">
        <w:rPr>
          <w:sz w:val="24"/>
          <w:szCs w:val="24"/>
        </w:rPr>
        <w:t>o</w:t>
      </w:r>
      <w:r w:rsidRPr="003C790C">
        <w:rPr>
          <w:spacing w:val="3"/>
          <w:sz w:val="24"/>
          <w:szCs w:val="24"/>
        </w:rPr>
        <w:t xml:space="preserve"> </w:t>
      </w:r>
      <w:r w:rsidRPr="003C790C">
        <w:rPr>
          <w:sz w:val="24"/>
          <w:szCs w:val="24"/>
        </w:rPr>
        <w:t>par</w:t>
      </w:r>
      <w:r w:rsidRPr="003C790C">
        <w:rPr>
          <w:spacing w:val="-1"/>
          <w:sz w:val="24"/>
          <w:szCs w:val="24"/>
        </w:rPr>
        <w:t>t</w:t>
      </w:r>
      <w:r w:rsidRPr="003C790C">
        <w:rPr>
          <w:spacing w:val="1"/>
          <w:sz w:val="24"/>
          <w:szCs w:val="24"/>
        </w:rPr>
        <w:t>i</w:t>
      </w:r>
      <w:r w:rsidRPr="003C790C">
        <w:rPr>
          <w:sz w:val="24"/>
          <w:szCs w:val="24"/>
        </w:rPr>
        <w:t>es</w:t>
      </w:r>
      <w:r w:rsidRPr="003C790C">
        <w:rPr>
          <w:spacing w:val="2"/>
          <w:sz w:val="24"/>
          <w:szCs w:val="24"/>
        </w:rPr>
        <w:t xml:space="preserve"> </w:t>
      </w:r>
      <w:r w:rsidRPr="003C790C">
        <w:rPr>
          <w:sz w:val="24"/>
          <w:szCs w:val="24"/>
        </w:rPr>
        <w:t xml:space="preserve">or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pacing w:val="-1"/>
          <w:sz w:val="24"/>
          <w:szCs w:val="24"/>
        </w:rPr>
        <w:t>s</w:t>
      </w:r>
      <w:r w:rsidRPr="003C790C">
        <w:rPr>
          <w:sz w:val="24"/>
          <w:szCs w:val="24"/>
        </w:rPr>
        <w:t>.</w:t>
      </w:r>
      <w:r w:rsidRPr="003C790C">
        <w:rPr>
          <w:spacing w:val="38"/>
          <w:sz w:val="24"/>
          <w:szCs w:val="24"/>
        </w:rPr>
        <w:t xml:space="preserve"> </w:t>
      </w:r>
      <w:r w:rsidRPr="003C790C">
        <w:rPr>
          <w:spacing w:val="-9"/>
          <w:sz w:val="24"/>
          <w:szCs w:val="24"/>
        </w:rPr>
        <w:t>T</w:t>
      </w:r>
      <w:r w:rsidRPr="003C790C">
        <w:rPr>
          <w:spacing w:val="-4"/>
          <w:sz w:val="24"/>
          <w:szCs w:val="24"/>
        </w:rPr>
        <w:t>o</w:t>
      </w:r>
      <w:r w:rsidRPr="003C790C">
        <w:rPr>
          <w:spacing w:val="-2"/>
          <w:sz w:val="24"/>
          <w:szCs w:val="24"/>
        </w:rPr>
        <w:t>d</w:t>
      </w:r>
      <w:r w:rsidRPr="003C790C">
        <w:rPr>
          <w:sz w:val="24"/>
          <w:szCs w:val="24"/>
        </w:rPr>
        <w:t>ay</w:t>
      </w:r>
      <w:r w:rsidRPr="003C790C">
        <w:rPr>
          <w:spacing w:val="42"/>
          <w:sz w:val="24"/>
          <w:szCs w:val="24"/>
        </w:rPr>
        <w:t xml:space="preserve"> </w:t>
      </w:r>
      <w:r w:rsidRPr="003C790C">
        <w:rPr>
          <w:spacing w:val="-1"/>
          <w:sz w:val="24"/>
          <w:szCs w:val="24"/>
        </w:rPr>
        <w:t>i</w:t>
      </w:r>
      <w:r w:rsidRPr="003C790C">
        <w:rPr>
          <w:sz w:val="24"/>
          <w:szCs w:val="24"/>
        </w:rPr>
        <w:t>n</w:t>
      </w:r>
      <w:r w:rsidRPr="003C790C">
        <w:rPr>
          <w:spacing w:val="4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0"/>
          <w:sz w:val="24"/>
          <w:szCs w:val="24"/>
        </w:rPr>
        <w:t xml:space="preserve"> </w:t>
      </w:r>
      <w:r w:rsidRPr="003C790C">
        <w:rPr>
          <w:sz w:val="24"/>
          <w:szCs w:val="24"/>
        </w:rPr>
        <w:t>age</w:t>
      </w:r>
      <w:r w:rsidRPr="003C790C">
        <w:rPr>
          <w:spacing w:val="43"/>
          <w:sz w:val="24"/>
          <w:szCs w:val="24"/>
        </w:rPr>
        <w:t xml:space="preserve"> </w:t>
      </w:r>
      <w:r w:rsidRPr="003C790C">
        <w:rPr>
          <w:sz w:val="24"/>
          <w:szCs w:val="24"/>
        </w:rPr>
        <w:t>of</w:t>
      </w:r>
      <w:r w:rsidRPr="003C790C">
        <w:rPr>
          <w:spacing w:val="42"/>
          <w:sz w:val="24"/>
          <w:szCs w:val="24"/>
        </w:rPr>
        <w:t xml:space="preserve"> </w:t>
      </w:r>
      <w:r w:rsidRPr="003C790C">
        <w:rPr>
          <w:sz w:val="24"/>
          <w:szCs w:val="24"/>
        </w:rPr>
        <w:t>In</w:t>
      </w:r>
      <w:r w:rsidRPr="003C790C">
        <w:rPr>
          <w:spacing w:val="-1"/>
          <w:sz w:val="24"/>
          <w:szCs w:val="24"/>
        </w:rPr>
        <w:t>t</w:t>
      </w:r>
      <w:r w:rsidRPr="003C790C">
        <w:rPr>
          <w:sz w:val="24"/>
          <w:szCs w:val="24"/>
        </w:rPr>
        <w:t>ern</w:t>
      </w:r>
      <w:r w:rsidRPr="003C790C">
        <w:rPr>
          <w:spacing w:val="1"/>
          <w:sz w:val="24"/>
          <w:szCs w:val="24"/>
        </w:rPr>
        <w:t>e</w:t>
      </w:r>
      <w:r w:rsidRPr="003C790C">
        <w:rPr>
          <w:sz w:val="24"/>
          <w:szCs w:val="24"/>
        </w:rPr>
        <w:t>t</w:t>
      </w:r>
      <w:r w:rsidRPr="003C790C">
        <w:rPr>
          <w:spacing w:val="41"/>
          <w:sz w:val="24"/>
          <w:szCs w:val="24"/>
        </w:rPr>
        <w:t xml:space="preserve"> </w:t>
      </w:r>
      <w:r w:rsidRPr="003C790C">
        <w:rPr>
          <w:sz w:val="24"/>
          <w:szCs w:val="24"/>
        </w:rPr>
        <w:t>and</w:t>
      </w:r>
      <w:r w:rsidRPr="003C790C">
        <w:rPr>
          <w:spacing w:val="42"/>
          <w:sz w:val="24"/>
          <w:szCs w:val="24"/>
        </w:rPr>
        <w:t xml:space="preserve"> </w:t>
      </w:r>
      <w:r w:rsidRPr="003C790C">
        <w:rPr>
          <w:spacing w:val="1"/>
          <w:sz w:val="24"/>
          <w:szCs w:val="24"/>
        </w:rPr>
        <w:t>t</w:t>
      </w:r>
      <w:r w:rsidRPr="003C790C">
        <w:rPr>
          <w:sz w:val="24"/>
          <w:szCs w:val="24"/>
        </w:rPr>
        <w:t>e</w:t>
      </w:r>
      <w:r w:rsidRPr="003C790C">
        <w:rPr>
          <w:spacing w:val="-1"/>
          <w:sz w:val="24"/>
          <w:szCs w:val="24"/>
        </w:rPr>
        <w:t>l</w:t>
      </w:r>
      <w:r w:rsidRPr="003C790C">
        <w:rPr>
          <w:sz w:val="24"/>
          <w:szCs w:val="24"/>
        </w:rPr>
        <w:t>eco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42"/>
          <w:sz w:val="24"/>
          <w:szCs w:val="24"/>
        </w:rPr>
        <w:t xml:space="preserve"> </w:t>
      </w:r>
      <w:r w:rsidRPr="003C790C">
        <w:rPr>
          <w:sz w:val="24"/>
          <w:szCs w:val="24"/>
        </w:rPr>
        <w:t>conversa</w:t>
      </w:r>
      <w:r w:rsidRPr="003C790C">
        <w:rPr>
          <w:spacing w:val="-1"/>
          <w:sz w:val="24"/>
          <w:szCs w:val="24"/>
        </w:rPr>
        <w:t>ti</w:t>
      </w:r>
      <w:r w:rsidRPr="003C790C">
        <w:rPr>
          <w:sz w:val="24"/>
          <w:szCs w:val="24"/>
        </w:rPr>
        <w:t>ons</w:t>
      </w:r>
      <w:r w:rsidRPr="003C790C">
        <w:rPr>
          <w:spacing w:val="42"/>
          <w:sz w:val="24"/>
          <w:szCs w:val="24"/>
        </w:rPr>
        <w:t xml:space="preserve"> </w:t>
      </w:r>
      <w:r w:rsidRPr="003C790C">
        <w:rPr>
          <w:sz w:val="24"/>
          <w:szCs w:val="24"/>
        </w:rPr>
        <w:t>have</w:t>
      </w:r>
      <w:r w:rsidRPr="003C790C">
        <w:rPr>
          <w:spacing w:val="43"/>
          <w:sz w:val="24"/>
          <w:szCs w:val="24"/>
        </w:rPr>
        <w:t xml:space="preserve"> </w:t>
      </w:r>
      <w:r w:rsidRPr="003C790C">
        <w:rPr>
          <w:sz w:val="24"/>
          <w:szCs w:val="24"/>
        </w:rPr>
        <w:t>beco</w:t>
      </w:r>
      <w:r w:rsidRPr="003C790C">
        <w:rPr>
          <w:spacing w:val="1"/>
          <w:sz w:val="24"/>
          <w:szCs w:val="24"/>
        </w:rPr>
        <w:t>m</w:t>
      </w:r>
      <w:r w:rsidRPr="003C790C">
        <w:rPr>
          <w:sz w:val="24"/>
          <w:szCs w:val="24"/>
        </w:rPr>
        <w:t>e short</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z w:val="24"/>
          <w:szCs w:val="24"/>
        </w:rPr>
        <w:t>q</w:t>
      </w:r>
      <w:r w:rsidRPr="003C790C">
        <w:rPr>
          <w:spacing w:val="-2"/>
          <w:sz w:val="24"/>
          <w:szCs w:val="24"/>
        </w:rPr>
        <w:t>u</w:t>
      </w:r>
      <w:r w:rsidRPr="003C790C">
        <w:rPr>
          <w:spacing w:val="1"/>
          <w:sz w:val="24"/>
          <w:szCs w:val="24"/>
        </w:rPr>
        <w:t>i</w:t>
      </w:r>
      <w:r w:rsidRPr="003C790C">
        <w:rPr>
          <w:sz w:val="24"/>
          <w:szCs w:val="24"/>
        </w:rPr>
        <w:t>ck</w:t>
      </w:r>
      <w:r w:rsidRPr="003C790C">
        <w:rPr>
          <w:spacing w:val="2"/>
          <w:sz w:val="24"/>
          <w:szCs w:val="24"/>
        </w:rPr>
        <w:t xml:space="preserve"> </w:t>
      </w:r>
      <w:r w:rsidRPr="003C790C">
        <w:rPr>
          <w:sz w:val="24"/>
          <w:szCs w:val="24"/>
        </w:rPr>
        <w:t>b</w:t>
      </w:r>
      <w:r w:rsidRPr="003C790C">
        <w:rPr>
          <w:spacing w:val="-2"/>
          <w:sz w:val="24"/>
          <w:szCs w:val="24"/>
        </w:rPr>
        <w:t>u</w:t>
      </w:r>
      <w:r w:rsidRPr="003C790C">
        <w:rPr>
          <w:sz w:val="24"/>
          <w:szCs w:val="24"/>
        </w:rPr>
        <w:t>t</w:t>
      </w:r>
      <w:r w:rsidRPr="003C790C">
        <w:rPr>
          <w:spacing w:val="1"/>
          <w:sz w:val="24"/>
          <w:szCs w:val="24"/>
        </w:rPr>
        <w:t xml:space="preserve"> </w:t>
      </w:r>
      <w:r w:rsidRPr="003C790C">
        <w:rPr>
          <w:sz w:val="24"/>
          <w:szCs w:val="24"/>
        </w:rPr>
        <w:t>s</w:t>
      </w:r>
      <w:r w:rsidRPr="003C790C">
        <w:rPr>
          <w:spacing w:val="-1"/>
          <w:sz w:val="24"/>
          <w:szCs w:val="24"/>
        </w:rPr>
        <w:t>t</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l</w:t>
      </w:r>
      <w:r w:rsidRPr="003C790C">
        <w:rPr>
          <w:spacing w:val="1"/>
          <w:sz w:val="24"/>
          <w:szCs w:val="24"/>
        </w:rPr>
        <w:t>e</w:t>
      </w:r>
      <w:r w:rsidRPr="003C790C">
        <w:rPr>
          <w:spacing w:val="-1"/>
          <w:sz w:val="24"/>
          <w:szCs w:val="24"/>
        </w:rPr>
        <w:t>tt</w:t>
      </w:r>
      <w:r w:rsidRPr="003C790C">
        <w:rPr>
          <w:sz w:val="24"/>
          <w:szCs w:val="24"/>
        </w:rPr>
        <w:t>er</w:t>
      </w:r>
      <w:r w:rsidRPr="003C790C">
        <w:rPr>
          <w:spacing w:val="2"/>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has</w:t>
      </w:r>
      <w:r w:rsidRPr="003C790C">
        <w:rPr>
          <w:spacing w:val="2"/>
          <w:sz w:val="24"/>
          <w:szCs w:val="24"/>
        </w:rPr>
        <w:t xml:space="preserve"> </w:t>
      </w:r>
      <w:r w:rsidRPr="003C790C">
        <w:rPr>
          <w:spacing w:val="-1"/>
          <w:sz w:val="24"/>
          <w:szCs w:val="24"/>
        </w:rPr>
        <w:t>it</w:t>
      </w:r>
      <w:r w:rsidRPr="003C790C">
        <w:rPr>
          <w:sz w:val="24"/>
          <w:szCs w:val="24"/>
        </w:rPr>
        <w:t>s own</w:t>
      </w:r>
      <w:r w:rsidRPr="003C790C">
        <w:rPr>
          <w:spacing w:val="2"/>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pacing w:val="1"/>
          <w:sz w:val="24"/>
          <w:szCs w:val="24"/>
        </w:rPr>
        <w:t>a</w:t>
      </w:r>
      <w:r w:rsidRPr="003C790C">
        <w:rPr>
          <w:sz w:val="24"/>
          <w:szCs w:val="24"/>
        </w:rPr>
        <w:t>nce</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z w:val="24"/>
          <w:szCs w:val="24"/>
        </w:rPr>
        <w:t xml:space="preserve">kes </w:t>
      </w:r>
      <w:r w:rsidRPr="003C790C">
        <w:rPr>
          <w:spacing w:val="1"/>
          <w:sz w:val="24"/>
          <w:szCs w:val="24"/>
        </w:rPr>
        <w:t>t</w:t>
      </w:r>
      <w:r w:rsidRPr="003C790C">
        <w:rPr>
          <w:sz w:val="24"/>
          <w:szCs w:val="24"/>
        </w:rPr>
        <w:t xml:space="preserve">he </w:t>
      </w:r>
      <w:r w:rsidRPr="003C790C">
        <w:rPr>
          <w:spacing w:val="1"/>
          <w:sz w:val="24"/>
          <w:szCs w:val="24"/>
        </w:rPr>
        <w:t>c</w:t>
      </w:r>
      <w:r w:rsidRPr="003C790C">
        <w:rPr>
          <w:sz w:val="24"/>
          <w:szCs w:val="24"/>
        </w:rPr>
        <w:t>onve</w:t>
      </w:r>
      <w:r w:rsidRPr="003C790C">
        <w:rPr>
          <w:spacing w:val="-2"/>
          <w:sz w:val="24"/>
          <w:szCs w:val="24"/>
        </w:rPr>
        <w:t>r</w:t>
      </w:r>
      <w:r w:rsidRPr="003C790C">
        <w:rPr>
          <w:sz w:val="24"/>
          <w:szCs w:val="24"/>
        </w:rPr>
        <w:t>sa</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pacing w:val="-2"/>
          <w:sz w:val="24"/>
          <w:szCs w:val="24"/>
        </w:rPr>
        <w:t>of</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i</w:t>
      </w:r>
      <w:r w:rsidRPr="003C790C">
        <w:rPr>
          <w:spacing w:val="1"/>
          <w:sz w:val="24"/>
          <w:szCs w:val="24"/>
        </w:rPr>
        <w:t>a</w:t>
      </w:r>
      <w:r w:rsidRPr="003C790C">
        <w:rPr>
          <w:sz w:val="24"/>
          <w:szCs w:val="24"/>
        </w:rPr>
        <w:t>l and</w:t>
      </w:r>
      <w:r w:rsidRPr="003C790C">
        <w:rPr>
          <w:spacing w:val="2"/>
          <w:sz w:val="24"/>
          <w:szCs w:val="24"/>
        </w:rPr>
        <w:t xml:space="preserve"> </w:t>
      </w:r>
      <w:r w:rsidRPr="003C790C">
        <w:rPr>
          <w:spacing w:val="-1"/>
          <w:sz w:val="24"/>
          <w:szCs w:val="24"/>
        </w:rPr>
        <w:t>st</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ron</w:t>
      </w:r>
      <w:r w:rsidRPr="003C790C">
        <w:rPr>
          <w:spacing w:val="-2"/>
          <w:sz w:val="24"/>
          <w:szCs w:val="24"/>
        </w:rPr>
        <w:t>g</w:t>
      </w:r>
      <w:r w:rsidRPr="003C790C">
        <w:rPr>
          <w:spacing w:val="1"/>
          <w:sz w:val="24"/>
          <w:szCs w:val="24"/>
        </w:rPr>
        <w:t>e</w:t>
      </w:r>
      <w:r w:rsidRPr="003C790C">
        <w:rPr>
          <w:sz w:val="24"/>
          <w:szCs w:val="24"/>
        </w:rPr>
        <w:t xml:space="preserve">r </w:t>
      </w:r>
      <w:r w:rsidRPr="003C790C">
        <w:rPr>
          <w:spacing w:val="-1"/>
          <w:sz w:val="24"/>
          <w:szCs w:val="24"/>
        </w:rPr>
        <w:t>t</w:t>
      </w:r>
      <w:r w:rsidRPr="003C790C">
        <w:rPr>
          <w:sz w:val="24"/>
          <w:szCs w:val="24"/>
        </w:rPr>
        <w:t>han o</w:t>
      </w:r>
      <w:r w:rsidRPr="003C790C">
        <w:rPr>
          <w:spacing w:val="1"/>
          <w:sz w:val="24"/>
          <w:szCs w:val="24"/>
        </w:rPr>
        <w:t>t</w:t>
      </w:r>
      <w:r w:rsidRPr="003C790C">
        <w:rPr>
          <w:sz w:val="24"/>
          <w:szCs w:val="24"/>
        </w:rPr>
        <w:t xml:space="preserve">her </w:t>
      </w:r>
      <w:r w:rsidRPr="003C790C">
        <w:rPr>
          <w:spacing w:val="-1"/>
          <w:sz w:val="24"/>
          <w:szCs w:val="24"/>
        </w:rPr>
        <w:t>m</w:t>
      </w:r>
      <w:r w:rsidRPr="003C790C">
        <w:rPr>
          <w:sz w:val="24"/>
          <w:szCs w:val="24"/>
        </w:rPr>
        <w:t>od</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of 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ti</w:t>
      </w:r>
      <w:r w:rsidRPr="003C790C">
        <w:rPr>
          <w:sz w:val="24"/>
          <w:szCs w:val="24"/>
        </w:rPr>
        <w:t>on.</w:t>
      </w:r>
    </w:p>
    <w:p w:rsidR="007978D5" w:rsidRPr="003C790C" w:rsidRDefault="007978D5">
      <w:pPr>
        <w:spacing w:line="260" w:lineRule="exact"/>
        <w:rPr>
          <w:sz w:val="26"/>
          <w:szCs w:val="26"/>
        </w:rPr>
      </w:pPr>
    </w:p>
    <w:p w:rsidR="007978D5" w:rsidRPr="003C790C" w:rsidRDefault="003F763B">
      <w:pPr>
        <w:ind w:left="102" w:right="7883"/>
        <w:jc w:val="both"/>
        <w:rPr>
          <w:sz w:val="24"/>
          <w:szCs w:val="24"/>
        </w:rPr>
      </w:pPr>
      <w:r w:rsidRPr="003C790C">
        <w:rPr>
          <w:b/>
          <w:spacing w:val="-1"/>
          <w:sz w:val="24"/>
          <w:szCs w:val="24"/>
        </w:rPr>
        <w:t>F</w:t>
      </w:r>
      <w:r w:rsidRPr="003C790C">
        <w:rPr>
          <w:b/>
          <w:sz w:val="24"/>
          <w:szCs w:val="24"/>
        </w:rPr>
        <w:t>o</w:t>
      </w:r>
      <w:r w:rsidRPr="003C790C">
        <w:rPr>
          <w:b/>
          <w:spacing w:val="1"/>
          <w:sz w:val="24"/>
          <w:szCs w:val="24"/>
        </w:rPr>
        <w:t>r</w:t>
      </w:r>
      <w:r w:rsidRPr="003C790C">
        <w:rPr>
          <w:b/>
          <w:sz w:val="24"/>
          <w:szCs w:val="24"/>
        </w:rPr>
        <w:t>mal</w:t>
      </w:r>
      <w:r w:rsidRPr="003C790C">
        <w:rPr>
          <w:b/>
          <w:spacing w:val="-1"/>
          <w:sz w:val="24"/>
          <w:szCs w:val="24"/>
        </w:rPr>
        <w:t xml:space="preserve"> </w:t>
      </w:r>
      <w:r w:rsidRPr="003C790C">
        <w:rPr>
          <w:b/>
          <w:sz w:val="24"/>
          <w:szCs w:val="24"/>
        </w:rPr>
        <w:t>Lette</w:t>
      </w:r>
      <w:r w:rsidRPr="003C790C">
        <w:rPr>
          <w:b/>
          <w:spacing w:val="1"/>
          <w:sz w:val="24"/>
          <w:szCs w:val="24"/>
        </w:rPr>
        <w:t>r</w:t>
      </w:r>
      <w:r w:rsidRPr="003C790C">
        <w:rPr>
          <w:b/>
          <w:sz w:val="24"/>
          <w:szCs w:val="24"/>
        </w:rPr>
        <w:t>:</w:t>
      </w:r>
    </w:p>
    <w:p w:rsidR="007978D5" w:rsidRPr="003C790C" w:rsidRDefault="007978D5">
      <w:pPr>
        <w:spacing w:line="280" w:lineRule="exact"/>
        <w:rPr>
          <w:sz w:val="28"/>
          <w:szCs w:val="28"/>
        </w:rPr>
      </w:pPr>
    </w:p>
    <w:p w:rsidR="007978D5" w:rsidRPr="003C790C" w:rsidRDefault="003F763B">
      <w:pPr>
        <w:ind w:left="102" w:right="69"/>
        <w:jc w:val="both"/>
        <w:rPr>
          <w:sz w:val="24"/>
          <w:szCs w:val="24"/>
        </w:rPr>
      </w:pPr>
      <w:r w:rsidRPr="003C790C">
        <w:rPr>
          <w:sz w:val="24"/>
          <w:szCs w:val="24"/>
        </w:rPr>
        <w:t>A for</w:t>
      </w:r>
      <w:r w:rsidRPr="003C790C">
        <w:rPr>
          <w:spacing w:val="-1"/>
          <w:sz w:val="24"/>
          <w:szCs w:val="24"/>
        </w:rPr>
        <w:t>m</w:t>
      </w:r>
      <w:r w:rsidRPr="003C790C">
        <w:rPr>
          <w:sz w:val="24"/>
          <w:szCs w:val="24"/>
        </w:rPr>
        <w:t>al</w:t>
      </w:r>
      <w:r w:rsidRPr="003C790C">
        <w:rPr>
          <w:spacing w:val="13"/>
          <w:sz w:val="24"/>
          <w:szCs w:val="24"/>
        </w:rPr>
        <w:t xml:space="preserve">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w:t>
      </w:r>
      <w:r w:rsidRPr="003C790C">
        <w:rPr>
          <w:spacing w:val="12"/>
          <w:sz w:val="24"/>
          <w:szCs w:val="24"/>
        </w:rPr>
        <w:t xml:space="preserve"> </w:t>
      </w:r>
      <w:r w:rsidRPr="003C790C">
        <w:rPr>
          <w:spacing w:val="1"/>
          <w:sz w:val="24"/>
          <w:szCs w:val="24"/>
        </w:rPr>
        <w:t>i</w:t>
      </w:r>
      <w:r w:rsidRPr="003C790C">
        <w:rPr>
          <w:sz w:val="24"/>
          <w:szCs w:val="24"/>
        </w:rPr>
        <w:t>s</w:t>
      </w:r>
      <w:r w:rsidRPr="003C790C">
        <w:rPr>
          <w:spacing w:val="12"/>
          <w:sz w:val="24"/>
          <w:szCs w:val="24"/>
        </w:rPr>
        <w:t xml:space="preserve"> </w:t>
      </w:r>
      <w:r w:rsidRPr="003C790C">
        <w:rPr>
          <w:sz w:val="24"/>
          <w:szCs w:val="24"/>
        </w:rPr>
        <w:t>a</w:t>
      </w:r>
      <w:r w:rsidRPr="003C790C">
        <w:rPr>
          <w:spacing w:val="1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14"/>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tt</w:t>
      </w:r>
      <w:r w:rsidRPr="003C790C">
        <w:rPr>
          <w:sz w:val="24"/>
          <w:szCs w:val="24"/>
        </w:rPr>
        <w:t>en</w:t>
      </w:r>
      <w:r w:rsidRPr="003C790C">
        <w:rPr>
          <w:spacing w:val="14"/>
          <w:sz w:val="24"/>
          <w:szCs w:val="24"/>
        </w:rPr>
        <w:t xml:space="preserve"> </w:t>
      </w:r>
      <w:r w:rsidRPr="003C790C">
        <w:rPr>
          <w:spacing w:val="-1"/>
          <w:sz w:val="24"/>
          <w:szCs w:val="24"/>
        </w:rPr>
        <w:t>t</w:t>
      </w:r>
      <w:r w:rsidRPr="003C790C">
        <w:rPr>
          <w:sz w:val="24"/>
          <w:szCs w:val="24"/>
        </w:rPr>
        <w:t>o</w:t>
      </w:r>
      <w:r w:rsidRPr="003C790C">
        <w:rPr>
          <w:spacing w:val="14"/>
          <w:sz w:val="24"/>
          <w:szCs w:val="24"/>
        </w:rPr>
        <w:t xml:space="preserve"> </w:t>
      </w:r>
      <w:r w:rsidRPr="003C790C">
        <w:rPr>
          <w:sz w:val="24"/>
          <w:szCs w:val="24"/>
        </w:rPr>
        <w:t>a</w:t>
      </w:r>
      <w:r w:rsidRPr="003C790C">
        <w:rPr>
          <w:spacing w:val="13"/>
          <w:sz w:val="24"/>
          <w:szCs w:val="24"/>
        </w:rPr>
        <w:t xml:space="preserve"> </w:t>
      </w:r>
      <w:r w:rsidRPr="003C790C">
        <w:rPr>
          <w:sz w:val="24"/>
          <w:szCs w:val="24"/>
        </w:rPr>
        <w:t>bu</w:t>
      </w:r>
      <w:r w:rsidRPr="003C790C">
        <w:rPr>
          <w:spacing w:val="-1"/>
          <w:sz w:val="24"/>
          <w:szCs w:val="24"/>
        </w:rPr>
        <w:t>s</w:t>
      </w:r>
      <w:r w:rsidRPr="003C790C">
        <w:rPr>
          <w:spacing w:val="1"/>
          <w:sz w:val="24"/>
          <w:szCs w:val="24"/>
        </w:rPr>
        <w:t>i</w:t>
      </w:r>
      <w:r w:rsidRPr="003C790C">
        <w:rPr>
          <w:spacing w:val="-2"/>
          <w:sz w:val="24"/>
          <w:szCs w:val="24"/>
        </w:rPr>
        <w:t>n</w:t>
      </w:r>
      <w:r w:rsidRPr="003C790C">
        <w:rPr>
          <w:spacing w:val="1"/>
          <w:sz w:val="24"/>
          <w:szCs w:val="24"/>
        </w:rPr>
        <w:t>e</w:t>
      </w:r>
      <w:r w:rsidRPr="003C790C">
        <w:rPr>
          <w:spacing w:val="-1"/>
          <w:sz w:val="24"/>
          <w:szCs w:val="24"/>
        </w:rPr>
        <w:t>s</w:t>
      </w:r>
      <w:r w:rsidRPr="003C790C">
        <w:rPr>
          <w:sz w:val="24"/>
          <w:szCs w:val="24"/>
        </w:rPr>
        <w:t>s,</w:t>
      </w:r>
      <w:r w:rsidRPr="003C790C">
        <w:rPr>
          <w:spacing w:val="14"/>
          <w:sz w:val="24"/>
          <w:szCs w:val="24"/>
        </w:rPr>
        <w:t xml:space="preserve"> </w:t>
      </w:r>
      <w:r w:rsidRPr="003C790C">
        <w:rPr>
          <w:sz w:val="24"/>
          <w:szCs w:val="24"/>
        </w:rPr>
        <w:t>a</w:t>
      </w:r>
      <w:r w:rsidRPr="003C790C">
        <w:rPr>
          <w:spacing w:val="11"/>
          <w:sz w:val="24"/>
          <w:szCs w:val="24"/>
        </w:rPr>
        <w:t xml:space="preserve"> </w:t>
      </w:r>
      <w:r w:rsidRPr="003C790C">
        <w:rPr>
          <w:sz w:val="24"/>
          <w:szCs w:val="24"/>
        </w:rPr>
        <w:t>co</w:t>
      </w:r>
      <w:r w:rsidRPr="003C790C">
        <w:rPr>
          <w:spacing w:val="1"/>
          <w:sz w:val="24"/>
          <w:szCs w:val="24"/>
        </w:rPr>
        <w:t>l</w:t>
      </w:r>
      <w:r w:rsidRPr="003C790C">
        <w:rPr>
          <w:spacing w:val="-1"/>
          <w:sz w:val="24"/>
          <w:szCs w:val="24"/>
        </w:rPr>
        <w:t>l</w:t>
      </w:r>
      <w:r w:rsidRPr="003C790C">
        <w:rPr>
          <w:sz w:val="24"/>
          <w:szCs w:val="24"/>
        </w:rPr>
        <w:t>eg</w:t>
      </w:r>
      <w:r w:rsidRPr="003C790C">
        <w:rPr>
          <w:spacing w:val="1"/>
          <w:sz w:val="24"/>
          <w:szCs w:val="24"/>
        </w:rPr>
        <w:t>e</w:t>
      </w:r>
      <w:r w:rsidRPr="003C790C">
        <w:rPr>
          <w:sz w:val="24"/>
          <w:szCs w:val="24"/>
        </w:rPr>
        <w:t>,</w:t>
      </w:r>
      <w:r w:rsidRPr="003C790C">
        <w:rPr>
          <w:spacing w:val="11"/>
          <w:sz w:val="24"/>
          <w:szCs w:val="24"/>
        </w:rPr>
        <w:t xml:space="preserve"> </w:t>
      </w:r>
      <w:r w:rsidRPr="003C790C">
        <w:rPr>
          <w:sz w:val="24"/>
          <w:szCs w:val="24"/>
        </w:rPr>
        <w:t>or</w:t>
      </w:r>
      <w:r w:rsidRPr="003C790C">
        <w:rPr>
          <w:spacing w:val="14"/>
          <w:sz w:val="24"/>
          <w:szCs w:val="24"/>
        </w:rPr>
        <w:t xml:space="preserve"> </w:t>
      </w:r>
      <w:r w:rsidRPr="003C790C">
        <w:rPr>
          <w:sz w:val="24"/>
          <w:szCs w:val="24"/>
        </w:rPr>
        <w:t>any</w:t>
      </w:r>
      <w:r w:rsidRPr="003C790C">
        <w:rPr>
          <w:spacing w:val="14"/>
          <w:sz w:val="24"/>
          <w:szCs w:val="24"/>
        </w:rPr>
        <w:t xml:space="preserve"> </w:t>
      </w:r>
      <w:r w:rsidRPr="003C790C">
        <w:rPr>
          <w:sz w:val="24"/>
          <w:szCs w:val="24"/>
        </w:rPr>
        <w:t>pro</w:t>
      </w:r>
      <w:r w:rsidRPr="003C790C">
        <w:rPr>
          <w:spacing w:val="-2"/>
          <w:sz w:val="24"/>
          <w:szCs w:val="24"/>
        </w:rPr>
        <w:t>f</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r w:rsidRPr="003C790C">
        <w:rPr>
          <w:spacing w:val="1"/>
          <w:sz w:val="24"/>
          <w:szCs w:val="24"/>
        </w:rPr>
        <w:t>a</w:t>
      </w:r>
      <w:r w:rsidRPr="003C790C">
        <w:rPr>
          <w:sz w:val="24"/>
          <w:szCs w:val="24"/>
        </w:rPr>
        <w:t>l</w:t>
      </w:r>
      <w:r w:rsidRPr="003C790C">
        <w:rPr>
          <w:spacing w:val="13"/>
          <w:sz w:val="24"/>
          <w:szCs w:val="24"/>
        </w:rPr>
        <w:t xml:space="preserve"> </w:t>
      </w:r>
      <w:r w:rsidRPr="003C790C">
        <w:rPr>
          <w:spacing w:val="-1"/>
          <w:sz w:val="24"/>
          <w:szCs w:val="24"/>
        </w:rPr>
        <w:t>t</w:t>
      </w:r>
      <w:r w:rsidRPr="003C790C">
        <w:rPr>
          <w:sz w:val="24"/>
          <w:szCs w:val="24"/>
        </w:rPr>
        <w:t>hat</w:t>
      </w:r>
      <w:r w:rsidRPr="003C790C">
        <w:rPr>
          <w:spacing w:val="13"/>
          <w:sz w:val="24"/>
          <w:szCs w:val="24"/>
        </w:rPr>
        <w:t xml:space="preserve"> </w:t>
      </w:r>
      <w:r w:rsidRPr="003C790C">
        <w:rPr>
          <w:sz w:val="24"/>
          <w:szCs w:val="24"/>
        </w:rPr>
        <w:t>are</w:t>
      </w:r>
      <w:r w:rsidRPr="003C790C">
        <w:rPr>
          <w:spacing w:val="13"/>
          <w:sz w:val="24"/>
          <w:szCs w:val="24"/>
        </w:rPr>
        <w:t xml:space="preserve"> </w:t>
      </w:r>
      <w:r w:rsidRPr="003C790C">
        <w:rPr>
          <w:sz w:val="24"/>
          <w:szCs w:val="24"/>
        </w:rPr>
        <w:t>not cons</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red fr</w:t>
      </w:r>
      <w:r w:rsidRPr="003C790C">
        <w:rPr>
          <w:spacing w:val="-1"/>
          <w:sz w:val="24"/>
          <w:szCs w:val="24"/>
        </w:rPr>
        <w:t>i</w:t>
      </w:r>
      <w:r w:rsidRPr="003C790C">
        <w:rPr>
          <w:sz w:val="24"/>
          <w:szCs w:val="24"/>
        </w:rPr>
        <w:t>ends or fa</w:t>
      </w:r>
      <w:r w:rsidRPr="003C790C">
        <w:rPr>
          <w:spacing w:val="1"/>
          <w:sz w:val="24"/>
          <w:szCs w:val="24"/>
        </w:rPr>
        <w:t>m</w:t>
      </w:r>
      <w:r w:rsidRPr="003C790C">
        <w:rPr>
          <w:spacing w:val="-1"/>
          <w:sz w:val="24"/>
          <w:szCs w:val="24"/>
        </w:rPr>
        <w:t>i</w:t>
      </w:r>
      <w:r w:rsidRPr="003C790C">
        <w:rPr>
          <w:spacing w:val="-9"/>
          <w:sz w:val="24"/>
          <w:szCs w:val="24"/>
        </w:rPr>
        <w:t>l</w:t>
      </w:r>
      <w:r w:rsidRPr="003C790C">
        <w:rPr>
          <w:spacing w:val="-4"/>
          <w:sz w:val="24"/>
          <w:szCs w:val="24"/>
        </w:rPr>
        <w:t>y</w:t>
      </w:r>
      <w:r w:rsidRPr="003C790C">
        <w:rPr>
          <w:sz w:val="24"/>
          <w:szCs w:val="24"/>
        </w:rPr>
        <w:t>.</w:t>
      </w:r>
    </w:p>
    <w:p w:rsidR="007978D5" w:rsidRPr="003C790C" w:rsidRDefault="003F763B">
      <w:pPr>
        <w:spacing w:line="248" w:lineRule="auto"/>
        <w:ind w:left="102" w:right="68"/>
        <w:jc w:val="both"/>
        <w:rPr>
          <w:sz w:val="24"/>
          <w:szCs w:val="24"/>
        </w:rPr>
      </w:pPr>
      <w:r w:rsidRPr="003C790C">
        <w:rPr>
          <w:sz w:val="24"/>
          <w:szCs w:val="24"/>
        </w:rPr>
        <w:t>Fur</w:t>
      </w:r>
      <w:r w:rsidRPr="003C790C">
        <w:rPr>
          <w:spacing w:val="-1"/>
          <w:sz w:val="24"/>
          <w:szCs w:val="24"/>
        </w:rPr>
        <w:t>t</w:t>
      </w:r>
      <w:r w:rsidRPr="003C790C">
        <w:rPr>
          <w:sz w:val="24"/>
          <w:szCs w:val="24"/>
        </w:rPr>
        <w:t>her</w:t>
      </w:r>
      <w:r w:rsidRPr="003C790C">
        <w:rPr>
          <w:spacing w:val="1"/>
          <w:sz w:val="24"/>
          <w:szCs w:val="24"/>
        </w:rPr>
        <w:t>m</w:t>
      </w:r>
      <w:r w:rsidRPr="003C790C">
        <w:rPr>
          <w:sz w:val="24"/>
          <w:szCs w:val="24"/>
        </w:rPr>
        <w:t>ore,</w:t>
      </w:r>
      <w:r w:rsidRPr="003C790C">
        <w:rPr>
          <w:spacing w:val="2"/>
          <w:sz w:val="24"/>
          <w:szCs w:val="24"/>
        </w:rPr>
        <w:t xml:space="preserve"> </w:t>
      </w:r>
      <w:r w:rsidRPr="003C790C">
        <w:rPr>
          <w:sz w:val="24"/>
          <w:szCs w:val="24"/>
        </w:rPr>
        <w:t xml:space="preserve">you </w:t>
      </w:r>
      <w:r w:rsidRPr="003C790C">
        <w:rPr>
          <w:spacing w:val="1"/>
          <w:sz w:val="24"/>
          <w:szCs w:val="24"/>
        </w:rPr>
        <w:t>t</w:t>
      </w:r>
      <w:r w:rsidRPr="003C790C">
        <w:rPr>
          <w:sz w:val="24"/>
          <w:szCs w:val="24"/>
        </w:rPr>
        <w:t xml:space="preserve">ry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as s</w:t>
      </w:r>
      <w:r w:rsidRPr="003C790C">
        <w:rPr>
          <w:spacing w:val="-1"/>
          <w:sz w:val="24"/>
          <w:szCs w:val="24"/>
        </w:rPr>
        <w:t>i</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and as</w:t>
      </w:r>
      <w:r w:rsidRPr="003C790C">
        <w:rPr>
          <w:spacing w:val="2"/>
          <w:sz w:val="24"/>
          <w:szCs w:val="24"/>
        </w:rPr>
        <w:t xml:space="preserve"> </w:t>
      </w:r>
      <w:r w:rsidRPr="003C790C">
        <w:rPr>
          <w:sz w:val="24"/>
          <w:szCs w:val="24"/>
        </w:rPr>
        <w:t>c</w:t>
      </w:r>
      <w:r w:rsidRPr="003C790C">
        <w:rPr>
          <w:spacing w:val="-1"/>
          <w:sz w:val="24"/>
          <w:szCs w:val="24"/>
        </w:rPr>
        <w:t>l</w:t>
      </w:r>
      <w:r w:rsidRPr="003C790C">
        <w:rPr>
          <w:spacing w:val="1"/>
          <w:sz w:val="24"/>
          <w:szCs w:val="24"/>
        </w:rPr>
        <w:t>e</w:t>
      </w:r>
      <w:r w:rsidRPr="003C790C">
        <w:rPr>
          <w:sz w:val="24"/>
          <w:szCs w:val="24"/>
        </w:rPr>
        <w:t>ar</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as pos</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and</w:t>
      </w:r>
      <w:r w:rsidRPr="003C790C">
        <w:rPr>
          <w:spacing w:val="2"/>
          <w:sz w:val="24"/>
          <w:szCs w:val="24"/>
        </w:rPr>
        <w:t xml:space="preserve"> </w:t>
      </w:r>
      <w:r w:rsidRPr="003C790C">
        <w:rPr>
          <w:sz w:val="24"/>
          <w:szCs w:val="24"/>
        </w:rPr>
        <w:t>n</w:t>
      </w:r>
      <w:r w:rsidRPr="003C790C">
        <w:rPr>
          <w:spacing w:val="-2"/>
          <w:sz w:val="24"/>
          <w:szCs w:val="24"/>
        </w:rPr>
        <w:t>o</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 xml:space="preserve">er </w:t>
      </w:r>
      <w:r w:rsidRPr="003C790C">
        <w:rPr>
          <w:spacing w:val="-1"/>
          <w:sz w:val="24"/>
          <w:szCs w:val="24"/>
        </w:rPr>
        <w:t>l</w:t>
      </w:r>
      <w:r w:rsidRPr="003C790C">
        <w:rPr>
          <w:sz w:val="24"/>
          <w:szCs w:val="24"/>
        </w:rPr>
        <w:t>ong</w:t>
      </w:r>
      <w:r w:rsidRPr="003C790C">
        <w:rPr>
          <w:spacing w:val="1"/>
          <w:sz w:val="24"/>
          <w:szCs w:val="24"/>
        </w:rPr>
        <w:t>e</w:t>
      </w:r>
      <w:r w:rsidRPr="003C790C">
        <w:rPr>
          <w:sz w:val="24"/>
          <w:szCs w:val="24"/>
        </w:rPr>
        <w:t xml:space="preserve">r </w:t>
      </w:r>
      <w:r w:rsidRPr="003C790C">
        <w:rPr>
          <w:spacing w:val="-1"/>
          <w:sz w:val="24"/>
          <w:szCs w:val="24"/>
        </w:rPr>
        <w:t>t</w:t>
      </w:r>
      <w:r w:rsidRPr="003C790C">
        <w:rPr>
          <w:sz w:val="24"/>
          <w:szCs w:val="24"/>
        </w:rPr>
        <w:t>han n</w:t>
      </w:r>
      <w:r w:rsidRPr="003C790C">
        <w:rPr>
          <w:spacing w:val="1"/>
          <w:sz w:val="24"/>
          <w:szCs w:val="24"/>
        </w:rPr>
        <w:t>e</w:t>
      </w:r>
      <w:r w:rsidRPr="003C790C">
        <w:rPr>
          <w:sz w:val="24"/>
          <w:szCs w:val="24"/>
        </w:rPr>
        <w:t>ces</w:t>
      </w:r>
      <w:r w:rsidRPr="003C790C">
        <w:rPr>
          <w:spacing w:val="-1"/>
          <w:sz w:val="24"/>
          <w:szCs w:val="24"/>
        </w:rPr>
        <w:t>s</w:t>
      </w:r>
      <w:r w:rsidRPr="003C790C">
        <w:rPr>
          <w:spacing w:val="1"/>
          <w:sz w:val="24"/>
          <w:szCs w:val="24"/>
        </w:rPr>
        <w:t>a</w:t>
      </w:r>
      <w:r w:rsidRPr="003C790C">
        <w:rPr>
          <w:spacing w:val="-8"/>
          <w:sz w:val="24"/>
          <w:szCs w:val="24"/>
        </w:rPr>
        <w:t>r</w:t>
      </w:r>
      <w:r w:rsidRPr="003C790C">
        <w:rPr>
          <w:spacing w:val="-4"/>
          <w:sz w:val="24"/>
          <w:szCs w:val="24"/>
        </w:rPr>
        <w:t>y</w:t>
      </w:r>
      <w:r w:rsidRPr="003C790C">
        <w:rPr>
          <w:sz w:val="24"/>
          <w:szCs w:val="24"/>
        </w:rPr>
        <w:t>.</w:t>
      </w:r>
      <w:r w:rsidRPr="003C790C">
        <w:rPr>
          <w:spacing w:val="-4"/>
          <w:sz w:val="24"/>
          <w:szCs w:val="24"/>
        </w:rPr>
        <w:t xml:space="preserve"> </w:t>
      </w:r>
      <w:r w:rsidRPr="003C790C">
        <w:rPr>
          <w:spacing w:val="-1"/>
          <w:sz w:val="24"/>
          <w:szCs w:val="24"/>
        </w:rPr>
        <w:t>O</w:t>
      </w:r>
      <w:r w:rsidRPr="003C790C">
        <w:rPr>
          <w:sz w:val="24"/>
          <w:szCs w:val="24"/>
        </w:rPr>
        <w:t>ne</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never use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al</w:t>
      </w:r>
      <w:r w:rsidRPr="003C790C">
        <w:rPr>
          <w:spacing w:val="1"/>
          <w:sz w:val="24"/>
          <w:szCs w:val="24"/>
        </w:rPr>
        <w:t xml:space="preserve"> </w:t>
      </w:r>
      <w:r w:rsidRPr="003C790C">
        <w:rPr>
          <w:spacing w:val="-1"/>
          <w:sz w:val="24"/>
          <w:szCs w:val="24"/>
        </w:rPr>
        <w:t>l</w:t>
      </w:r>
      <w:r w:rsidRPr="003C790C">
        <w:rPr>
          <w:sz w:val="24"/>
          <w:szCs w:val="24"/>
        </w:rPr>
        <w:t>anguag</w:t>
      </w:r>
      <w:r w:rsidRPr="003C790C">
        <w:rPr>
          <w:spacing w:val="1"/>
          <w:sz w:val="24"/>
          <w:szCs w:val="24"/>
        </w:rPr>
        <w:t>e</w:t>
      </w:r>
      <w:r w:rsidRPr="003C790C">
        <w:rPr>
          <w:sz w:val="24"/>
          <w:szCs w:val="24"/>
        </w:rPr>
        <w:t>.</w:t>
      </w:r>
    </w:p>
    <w:p w:rsidR="007978D5" w:rsidRPr="003C790C" w:rsidRDefault="007978D5">
      <w:pPr>
        <w:spacing w:before="10" w:line="240" w:lineRule="exact"/>
        <w:rPr>
          <w:sz w:val="24"/>
          <w:szCs w:val="24"/>
        </w:rPr>
      </w:pPr>
    </w:p>
    <w:p w:rsidR="007978D5" w:rsidRPr="003C790C" w:rsidRDefault="003F763B">
      <w:pPr>
        <w:ind w:left="102" w:right="7128"/>
        <w:jc w:val="both"/>
        <w:rPr>
          <w:sz w:val="24"/>
          <w:szCs w:val="24"/>
        </w:rPr>
      </w:pPr>
      <w:r w:rsidRPr="003C790C">
        <w:rPr>
          <w:b/>
          <w:sz w:val="24"/>
          <w:szCs w:val="24"/>
        </w:rPr>
        <w:t xml:space="preserve">Steps of </w:t>
      </w:r>
      <w:r w:rsidRPr="003C790C">
        <w:rPr>
          <w:b/>
          <w:spacing w:val="-1"/>
          <w:sz w:val="24"/>
          <w:szCs w:val="24"/>
        </w:rPr>
        <w:t>l</w:t>
      </w:r>
      <w:r w:rsidRPr="003C790C">
        <w:rPr>
          <w:b/>
          <w:sz w:val="24"/>
          <w:szCs w:val="24"/>
        </w:rPr>
        <w:t>etter</w:t>
      </w:r>
      <w:r w:rsidRPr="003C790C">
        <w:rPr>
          <w:b/>
          <w:spacing w:val="-3"/>
          <w:sz w:val="24"/>
          <w:szCs w:val="24"/>
        </w:rPr>
        <w:t xml:space="preserve"> </w:t>
      </w:r>
      <w:r w:rsidRPr="003C790C">
        <w:rPr>
          <w:b/>
          <w:sz w:val="24"/>
          <w:szCs w:val="24"/>
        </w:rPr>
        <w:t>w</w:t>
      </w:r>
      <w:r w:rsidRPr="003C790C">
        <w:rPr>
          <w:b/>
          <w:spacing w:val="-3"/>
          <w:sz w:val="24"/>
          <w:szCs w:val="24"/>
        </w:rPr>
        <w:t>r</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ng:</w:t>
      </w:r>
    </w:p>
    <w:p w:rsidR="007978D5" w:rsidRPr="003C790C" w:rsidRDefault="007978D5">
      <w:pPr>
        <w:spacing w:before="10" w:line="260" w:lineRule="exact"/>
        <w:rPr>
          <w:sz w:val="26"/>
          <w:szCs w:val="26"/>
        </w:rPr>
      </w:pPr>
    </w:p>
    <w:p w:rsidR="007978D5" w:rsidRPr="003C790C" w:rsidRDefault="003F763B">
      <w:pPr>
        <w:ind w:left="102" w:right="65"/>
        <w:jc w:val="both"/>
        <w:rPr>
          <w:sz w:val="24"/>
          <w:szCs w:val="24"/>
        </w:rPr>
      </w:pPr>
      <w:r w:rsidRPr="003C790C">
        <w:rPr>
          <w:b/>
          <w:sz w:val="24"/>
          <w:szCs w:val="24"/>
        </w:rPr>
        <w:t>Date</w:t>
      </w:r>
      <w:r w:rsidRPr="003C790C">
        <w:rPr>
          <w:sz w:val="24"/>
          <w:szCs w:val="24"/>
        </w:rPr>
        <w:t>-</w:t>
      </w:r>
      <w:r w:rsidRPr="003C790C">
        <w:rPr>
          <w:spacing w:val="4"/>
          <w:sz w:val="24"/>
          <w:szCs w:val="24"/>
        </w:rPr>
        <w:t xml:space="preserve"> </w:t>
      </w:r>
      <w:r w:rsidRPr="003C790C">
        <w:rPr>
          <w:spacing w:val="-5"/>
          <w:sz w:val="24"/>
          <w:szCs w:val="24"/>
        </w:rPr>
        <w:t>W</w:t>
      </w:r>
      <w:r w:rsidRPr="003C790C">
        <w:rPr>
          <w:spacing w:val="-4"/>
          <w:sz w:val="24"/>
          <w:szCs w:val="24"/>
        </w:rPr>
        <w:t>r</w:t>
      </w:r>
      <w:r w:rsidRPr="003C790C">
        <w:rPr>
          <w:spacing w:val="-1"/>
          <w:sz w:val="24"/>
          <w:szCs w:val="24"/>
        </w:rPr>
        <w:t>iti</w:t>
      </w:r>
      <w:r w:rsidRPr="003C790C">
        <w:rPr>
          <w:sz w:val="24"/>
          <w:szCs w:val="24"/>
        </w:rPr>
        <w:t>ng</w:t>
      </w:r>
      <w:r w:rsidRPr="003C790C">
        <w:rPr>
          <w:spacing w:val="8"/>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pacing w:val="-2"/>
          <w:sz w:val="24"/>
          <w:szCs w:val="24"/>
        </w:rPr>
        <w:t>d</w:t>
      </w:r>
      <w:r w:rsidRPr="003C790C">
        <w:rPr>
          <w:spacing w:val="1"/>
          <w:sz w:val="24"/>
          <w:szCs w:val="24"/>
        </w:rPr>
        <w:t>a</w:t>
      </w:r>
      <w:r w:rsidRPr="003C790C">
        <w:rPr>
          <w:spacing w:val="-1"/>
          <w:sz w:val="24"/>
          <w:szCs w:val="24"/>
        </w:rPr>
        <w:t>t</w:t>
      </w:r>
      <w:r w:rsidRPr="003C790C">
        <w:rPr>
          <w:sz w:val="24"/>
          <w:szCs w:val="24"/>
        </w:rPr>
        <w:t>e</w:t>
      </w:r>
      <w:r w:rsidRPr="003C790C">
        <w:rPr>
          <w:spacing w:val="7"/>
          <w:sz w:val="24"/>
          <w:szCs w:val="24"/>
        </w:rPr>
        <w:t xml:space="preserve"> </w:t>
      </w:r>
      <w:r w:rsidRPr="003C790C">
        <w:rPr>
          <w:spacing w:val="-1"/>
          <w:sz w:val="24"/>
          <w:szCs w:val="24"/>
        </w:rPr>
        <w:t>i</w:t>
      </w:r>
      <w:r w:rsidRPr="003C790C">
        <w:rPr>
          <w:sz w:val="24"/>
          <w:szCs w:val="24"/>
        </w:rPr>
        <w:t>s</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pacing w:val="-1"/>
          <w:sz w:val="24"/>
          <w:szCs w:val="24"/>
        </w:rPr>
        <w:t>m</w:t>
      </w:r>
      <w:r w:rsidRPr="003C790C">
        <w:rPr>
          <w:sz w:val="24"/>
          <w:szCs w:val="24"/>
        </w:rPr>
        <w:t>ost</w:t>
      </w:r>
      <w:r w:rsidRPr="003C790C">
        <w:rPr>
          <w:spacing w:val="5"/>
          <w:sz w:val="24"/>
          <w:szCs w:val="24"/>
        </w:rPr>
        <w:t xml:space="preserve"> </w:t>
      </w:r>
      <w:r w:rsidRPr="003C790C">
        <w:rPr>
          <w:sz w:val="24"/>
          <w:szCs w:val="24"/>
        </w:rPr>
        <w:t>b</w:t>
      </w:r>
      <w:r w:rsidRPr="003C790C">
        <w:rPr>
          <w:spacing w:val="1"/>
          <w:sz w:val="24"/>
          <w:szCs w:val="24"/>
        </w:rPr>
        <w:t>a</w:t>
      </w:r>
      <w:r w:rsidRPr="003C790C">
        <w:rPr>
          <w:spacing w:val="-1"/>
          <w:sz w:val="24"/>
          <w:szCs w:val="24"/>
        </w:rPr>
        <w:t>si</w:t>
      </w:r>
      <w:r w:rsidRPr="003C790C">
        <w:rPr>
          <w:sz w:val="24"/>
          <w:szCs w:val="24"/>
        </w:rPr>
        <w:t>c</w:t>
      </w:r>
      <w:r w:rsidRPr="003C790C">
        <w:rPr>
          <w:spacing w:val="7"/>
          <w:sz w:val="24"/>
          <w:szCs w:val="24"/>
        </w:rPr>
        <w:t xml:space="preserve"> </w:t>
      </w:r>
      <w:r w:rsidRPr="003C790C">
        <w:rPr>
          <w:sz w:val="24"/>
          <w:szCs w:val="24"/>
        </w:rPr>
        <w:t>and</w:t>
      </w:r>
      <w:r w:rsidRPr="003C790C">
        <w:rPr>
          <w:spacing w:val="8"/>
          <w:sz w:val="24"/>
          <w:szCs w:val="24"/>
        </w:rPr>
        <w:t xml:space="preserve"> </w:t>
      </w:r>
      <w:r w:rsidRPr="003C790C">
        <w:rPr>
          <w:sz w:val="24"/>
          <w:szCs w:val="24"/>
        </w:rPr>
        <w:t>profes</w:t>
      </w:r>
      <w:r w:rsidRPr="003C790C">
        <w:rPr>
          <w:spacing w:val="-1"/>
          <w:sz w:val="24"/>
          <w:szCs w:val="24"/>
        </w:rPr>
        <w:t>s</w:t>
      </w:r>
      <w:r w:rsidRPr="003C790C">
        <w:rPr>
          <w:spacing w:val="1"/>
          <w:sz w:val="24"/>
          <w:szCs w:val="24"/>
        </w:rPr>
        <w:t>i</w:t>
      </w:r>
      <w:r w:rsidRPr="003C790C">
        <w:rPr>
          <w:sz w:val="24"/>
          <w:szCs w:val="24"/>
        </w:rPr>
        <w:t>onal</w:t>
      </w:r>
      <w:r w:rsidRPr="003C790C">
        <w:rPr>
          <w:spacing w:val="7"/>
          <w:sz w:val="24"/>
          <w:szCs w:val="24"/>
        </w:rPr>
        <w:t xml:space="preserve"> </w:t>
      </w:r>
      <w:r w:rsidRPr="003C790C">
        <w:rPr>
          <w:sz w:val="24"/>
          <w:szCs w:val="24"/>
        </w:rPr>
        <w:t>s</w:t>
      </w:r>
      <w:r w:rsidRPr="003C790C">
        <w:rPr>
          <w:spacing w:val="-1"/>
          <w:sz w:val="24"/>
          <w:szCs w:val="24"/>
        </w:rPr>
        <w:t>t</w:t>
      </w:r>
      <w:r w:rsidRPr="003C790C">
        <w:rPr>
          <w:sz w:val="24"/>
          <w:szCs w:val="24"/>
        </w:rPr>
        <w:t>ep</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pacing w:val="-1"/>
          <w:sz w:val="24"/>
          <w:szCs w:val="24"/>
        </w:rPr>
        <w:t>m</w:t>
      </w:r>
      <w:r w:rsidRPr="003C790C">
        <w:rPr>
          <w:sz w:val="24"/>
          <w:szCs w:val="24"/>
        </w:rPr>
        <w:t>ake</w:t>
      </w:r>
      <w:r w:rsidRPr="003C790C">
        <w:rPr>
          <w:spacing w:val="7"/>
          <w:sz w:val="24"/>
          <w:szCs w:val="24"/>
        </w:rPr>
        <w:t xml:space="preserve"> </w:t>
      </w:r>
      <w:r w:rsidRPr="003C790C">
        <w:rPr>
          <w:sz w:val="24"/>
          <w:szCs w:val="24"/>
        </w:rPr>
        <w:t>a</w:t>
      </w:r>
      <w:r w:rsidRPr="003C790C">
        <w:rPr>
          <w:spacing w:val="7"/>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8"/>
          <w:sz w:val="24"/>
          <w:szCs w:val="24"/>
        </w:rPr>
        <w:t xml:space="preserve"> </w:t>
      </w:r>
      <w:r w:rsidRPr="003C790C">
        <w:rPr>
          <w:spacing w:val="-1"/>
          <w:sz w:val="24"/>
          <w:szCs w:val="24"/>
        </w:rPr>
        <w:t>l</w:t>
      </w:r>
      <w:r w:rsidRPr="003C790C">
        <w:rPr>
          <w:sz w:val="24"/>
          <w:szCs w:val="24"/>
        </w:rPr>
        <w:t>ook</w:t>
      </w:r>
      <w:r w:rsidRPr="003C790C">
        <w:rPr>
          <w:spacing w:val="8"/>
          <w:sz w:val="24"/>
          <w:szCs w:val="24"/>
        </w:rPr>
        <w:t xml:space="preserve"> </w:t>
      </w:r>
      <w:r w:rsidRPr="003C790C">
        <w:rPr>
          <w:spacing w:val="-3"/>
          <w:sz w:val="24"/>
          <w:szCs w:val="24"/>
        </w:rPr>
        <w:t>e</w:t>
      </w:r>
      <w:r w:rsidRPr="003C790C">
        <w:rPr>
          <w:spacing w:val="-2"/>
          <w:sz w:val="24"/>
          <w:szCs w:val="24"/>
        </w:rPr>
        <w:t>f</w:t>
      </w:r>
      <w:r w:rsidRPr="003C790C">
        <w:rPr>
          <w:sz w:val="24"/>
          <w:szCs w:val="24"/>
        </w:rPr>
        <w:t>fec</w:t>
      </w:r>
      <w:r w:rsidRPr="003C790C">
        <w:rPr>
          <w:spacing w:val="-1"/>
          <w:sz w:val="24"/>
          <w:szCs w:val="24"/>
        </w:rPr>
        <w:t>t</w:t>
      </w:r>
      <w:r w:rsidRPr="003C790C">
        <w:rPr>
          <w:spacing w:val="1"/>
          <w:sz w:val="24"/>
          <w:szCs w:val="24"/>
        </w:rPr>
        <w:t>i</w:t>
      </w:r>
      <w:r w:rsidRPr="003C790C">
        <w:rPr>
          <w:sz w:val="24"/>
          <w:szCs w:val="24"/>
        </w:rPr>
        <w:t>ve</w:t>
      </w:r>
      <w:r w:rsidRPr="003C790C">
        <w:rPr>
          <w:spacing w:val="7"/>
          <w:sz w:val="24"/>
          <w:szCs w:val="24"/>
        </w:rPr>
        <w:t xml:space="preserve"> </w:t>
      </w:r>
      <w:r w:rsidRPr="003C790C">
        <w:rPr>
          <w:sz w:val="24"/>
          <w:szCs w:val="24"/>
        </w:rPr>
        <w:t xml:space="preserve">and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a</w:t>
      </w:r>
      <w:r w:rsidRPr="003C790C">
        <w:rPr>
          <w:spacing w:val="3"/>
          <w:sz w:val="24"/>
          <w:szCs w:val="24"/>
        </w:rPr>
        <w:t xml:space="preserve"> </w:t>
      </w:r>
      <w:r w:rsidRPr="003C790C">
        <w:rPr>
          <w:spacing w:val="-2"/>
          <w:sz w:val="24"/>
          <w:szCs w:val="24"/>
        </w:rPr>
        <w:t>v</w:t>
      </w:r>
      <w:r w:rsidRPr="003C790C">
        <w:rPr>
          <w:spacing w:val="1"/>
          <w:sz w:val="24"/>
          <w:szCs w:val="24"/>
        </w:rPr>
        <w:t>e</w:t>
      </w:r>
      <w:r w:rsidRPr="003C790C">
        <w:rPr>
          <w:sz w:val="24"/>
          <w:szCs w:val="24"/>
        </w:rPr>
        <w:t>ry</w:t>
      </w:r>
      <w:r w:rsidRPr="003C790C">
        <w:rPr>
          <w:spacing w:val="2"/>
          <w:sz w:val="24"/>
          <w:szCs w:val="24"/>
        </w:rPr>
        <w:t xml:space="preserve"> </w:t>
      </w:r>
      <w:r w:rsidRPr="003C790C">
        <w:rPr>
          <w:sz w:val="24"/>
          <w:szCs w:val="24"/>
        </w:rPr>
        <w:t>general</w:t>
      </w:r>
      <w:r w:rsidRPr="003C790C">
        <w:rPr>
          <w:spacing w:val="3"/>
          <w:sz w:val="24"/>
          <w:szCs w:val="24"/>
        </w:rPr>
        <w:t xml:space="preserve"> </w:t>
      </w:r>
      <w:r w:rsidRPr="003C790C">
        <w:rPr>
          <w:spacing w:val="-1"/>
          <w:sz w:val="24"/>
          <w:szCs w:val="24"/>
        </w:rPr>
        <w:t>mi</w:t>
      </w:r>
      <w:r w:rsidRPr="003C790C">
        <w:rPr>
          <w:sz w:val="24"/>
          <w:szCs w:val="24"/>
        </w:rPr>
        <w:t>s</w:t>
      </w:r>
      <w:r w:rsidRPr="003C790C">
        <w:rPr>
          <w:spacing w:val="-1"/>
          <w:sz w:val="24"/>
          <w:szCs w:val="24"/>
        </w:rPr>
        <w:t>t</w:t>
      </w:r>
      <w:r w:rsidRPr="003C790C">
        <w:rPr>
          <w:spacing w:val="1"/>
          <w:sz w:val="24"/>
          <w:szCs w:val="24"/>
        </w:rPr>
        <w:t>a</w:t>
      </w:r>
      <w:r w:rsidRPr="003C790C">
        <w:rPr>
          <w:sz w:val="24"/>
          <w:szCs w:val="24"/>
        </w:rPr>
        <w:t>ke</w:t>
      </w:r>
      <w:r w:rsidRPr="003C790C">
        <w:rPr>
          <w:spacing w:val="1"/>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z w:val="24"/>
          <w:szCs w:val="24"/>
        </w:rPr>
        <w:t xml:space="preserve">s </w:t>
      </w:r>
      <w:r w:rsidRPr="003C790C">
        <w:rPr>
          <w:spacing w:val="-1"/>
          <w:sz w:val="24"/>
          <w:szCs w:val="24"/>
        </w:rPr>
        <w:t>m</w:t>
      </w:r>
      <w:r w:rsidRPr="003C790C">
        <w:rPr>
          <w:spacing w:val="1"/>
          <w:sz w:val="24"/>
          <w:szCs w:val="24"/>
        </w:rPr>
        <w:t>a</w:t>
      </w:r>
      <w:r w:rsidRPr="003C790C">
        <w:rPr>
          <w:sz w:val="24"/>
          <w:szCs w:val="24"/>
        </w:rPr>
        <w:t>ke</w:t>
      </w:r>
      <w:r w:rsidRPr="003C790C">
        <w:rPr>
          <w:spacing w:val="1"/>
          <w:sz w:val="24"/>
          <w:szCs w:val="24"/>
        </w:rPr>
        <w:t xml:space="preserve"> </w:t>
      </w:r>
      <w:r w:rsidRPr="003C790C">
        <w:rPr>
          <w:sz w:val="24"/>
          <w:szCs w:val="24"/>
        </w:rPr>
        <w:t>wh</w:t>
      </w:r>
      <w:r w:rsidRPr="003C790C">
        <w:rPr>
          <w:spacing w:val="-1"/>
          <w:sz w:val="24"/>
          <w:szCs w:val="24"/>
        </w:rPr>
        <w:t>il</w:t>
      </w:r>
      <w:r w:rsidRPr="003C790C">
        <w:rPr>
          <w:sz w:val="24"/>
          <w:szCs w:val="24"/>
        </w:rPr>
        <w:t>e</w:t>
      </w:r>
      <w:r w:rsidRPr="003C790C">
        <w:rPr>
          <w:spacing w:val="3"/>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a</w:t>
      </w:r>
      <w:r w:rsidRPr="003C790C">
        <w:rPr>
          <w:spacing w:val="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2"/>
          <w:sz w:val="24"/>
          <w:szCs w:val="24"/>
        </w:rPr>
        <w:t xml:space="preserve"> </w:t>
      </w:r>
      <w:r w:rsidRPr="003C790C">
        <w:rPr>
          <w:sz w:val="24"/>
          <w:szCs w:val="24"/>
        </w:rPr>
        <w:t>and</w:t>
      </w:r>
      <w:r w:rsidRPr="003C790C">
        <w:rPr>
          <w:spacing w:val="2"/>
          <w:sz w:val="24"/>
          <w:szCs w:val="24"/>
        </w:rPr>
        <w:t xml:space="preserve"> </w:t>
      </w:r>
      <w:r w:rsidRPr="003C790C">
        <w:rPr>
          <w:spacing w:val="1"/>
          <w:sz w:val="24"/>
          <w:szCs w:val="24"/>
        </w:rPr>
        <w:t>m</w:t>
      </w:r>
      <w:r w:rsidRPr="003C790C">
        <w:rPr>
          <w:sz w:val="24"/>
          <w:szCs w:val="24"/>
        </w:rPr>
        <w:t>ake</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z w:val="24"/>
          <w:szCs w:val="24"/>
        </w:rPr>
        <w:t>f</w:t>
      </w:r>
      <w:r w:rsidRPr="003C790C">
        <w:rPr>
          <w:spacing w:val="-1"/>
          <w:sz w:val="24"/>
          <w:szCs w:val="24"/>
        </w:rPr>
        <w:t>i</w:t>
      </w:r>
      <w:r w:rsidRPr="003C790C">
        <w:rPr>
          <w:sz w:val="24"/>
          <w:szCs w:val="24"/>
        </w:rPr>
        <w:t>rst</w:t>
      </w:r>
      <w:r w:rsidRPr="003C790C">
        <w:rPr>
          <w:spacing w:val="1"/>
          <w:sz w:val="24"/>
          <w:szCs w:val="24"/>
        </w:rPr>
        <w:t xml:space="preserve"> i</w:t>
      </w:r>
      <w:r w:rsidRPr="003C790C">
        <w:rPr>
          <w:spacing w:val="-1"/>
          <w:sz w:val="24"/>
          <w:szCs w:val="24"/>
        </w:rPr>
        <w:t>m</w:t>
      </w:r>
      <w:r w:rsidRPr="003C790C">
        <w:rPr>
          <w:sz w:val="24"/>
          <w:szCs w:val="24"/>
        </w:rPr>
        <w:t>pre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 un</w:t>
      </w:r>
      <w:r w:rsidRPr="003C790C">
        <w:rPr>
          <w:spacing w:val="-1"/>
          <w:sz w:val="24"/>
          <w:szCs w:val="24"/>
        </w:rPr>
        <w:t>t</w:t>
      </w:r>
      <w:r w:rsidRPr="003C790C">
        <w:rPr>
          <w:spacing w:val="1"/>
          <w:sz w:val="24"/>
          <w:szCs w:val="24"/>
        </w:rPr>
        <w:t>i</w:t>
      </w:r>
      <w:r w:rsidRPr="003C790C">
        <w:rPr>
          <w:sz w:val="24"/>
          <w:szCs w:val="24"/>
        </w:rPr>
        <w:t>dy ,</w:t>
      </w:r>
      <w:r w:rsidRPr="003C790C">
        <w:rPr>
          <w:spacing w:val="2"/>
          <w:sz w:val="24"/>
          <w:szCs w:val="24"/>
        </w:rPr>
        <w:t xml:space="preserve"> </w:t>
      </w:r>
      <w:r w:rsidRPr="003C790C">
        <w:rPr>
          <w:sz w:val="24"/>
          <w:szCs w:val="24"/>
        </w:rPr>
        <w:t>hence</w:t>
      </w:r>
      <w:r w:rsidRPr="003C790C">
        <w:rPr>
          <w:spacing w:val="2"/>
          <w:sz w:val="24"/>
          <w:szCs w:val="24"/>
        </w:rPr>
        <w:t xml:space="preserve"> </w:t>
      </w:r>
      <w:r w:rsidRPr="003C790C">
        <w:rPr>
          <w:sz w:val="24"/>
          <w:szCs w:val="24"/>
        </w:rPr>
        <w:t>da</w:t>
      </w:r>
      <w:r w:rsidRPr="003C790C">
        <w:rPr>
          <w:spacing w:val="1"/>
          <w:sz w:val="24"/>
          <w:szCs w:val="24"/>
        </w:rPr>
        <w:t>t</w:t>
      </w:r>
      <w:r w:rsidRPr="003C790C">
        <w:rPr>
          <w:sz w:val="24"/>
          <w:szCs w:val="24"/>
        </w:rPr>
        <w:t>e</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z w:val="24"/>
          <w:szCs w:val="24"/>
        </w:rPr>
        <w:t>pr</w:t>
      </w:r>
      <w:r w:rsidRPr="003C790C">
        <w:rPr>
          <w:spacing w:val="-1"/>
          <w:sz w:val="24"/>
          <w:szCs w:val="24"/>
        </w:rPr>
        <w:t>im</w:t>
      </w:r>
      <w:r w:rsidRPr="003C790C">
        <w:rPr>
          <w:sz w:val="24"/>
          <w:szCs w:val="24"/>
        </w:rPr>
        <w:t>e</w:t>
      </w:r>
      <w:r w:rsidRPr="003C790C">
        <w:rPr>
          <w:spacing w:val="2"/>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2"/>
          <w:sz w:val="24"/>
          <w:szCs w:val="24"/>
        </w:rPr>
        <w:t xml:space="preserve"> </w:t>
      </w:r>
      <w:r w:rsidRPr="003C790C">
        <w:rPr>
          <w:sz w:val="24"/>
          <w:szCs w:val="24"/>
        </w:rPr>
        <w:t>f</w:t>
      </w:r>
      <w:r w:rsidRPr="003C790C">
        <w:rPr>
          <w:spacing w:val="1"/>
          <w:sz w:val="24"/>
          <w:szCs w:val="24"/>
        </w:rPr>
        <w:t>a</w:t>
      </w:r>
      <w:r w:rsidRPr="003C790C">
        <w:rPr>
          <w:sz w:val="24"/>
          <w:szCs w:val="24"/>
        </w:rPr>
        <w:t>c</w:t>
      </w:r>
      <w:r w:rsidRPr="003C790C">
        <w:rPr>
          <w:spacing w:val="-1"/>
          <w:sz w:val="24"/>
          <w:szCs w:val="24"/>
        </w:rPr>
        <w:t>t</w:t>
      </w:r>
      <w:r w:rsidRPr="003C790C">
        <w:rPr>
          <w:sz w:val="24"/>
          <w:szCs w:val="24"/>
        </w:rPr>
        <w:t>or</w:t>
      </w:r>
      <w:r w:rsidRPr="003C790C">
        <w:rPr>
          <w:spacing w:val="3"/>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pacing w:val="1"/>
          <w:sz w:val="24"/>
          <w:szCs w:val="24"/>
        </w:rPr>
        <w:t>m</w:t>
      </w:r>
      <w:r w:rsidRPr="003C790C">
        <w:rPr>
          <w:sz w:val="24"/>
          <w:szCs w:val="24"/>
        </w:rPr>
        <w:t>a</w:t>
      </w:r>
      <w:r w:rsidRPr="003C790C">
        <w:rPr>
          <w:spacing w:val="-2"/>
          <w:sz w:val="24"/>
          <w:szCs w:val="24"/>
        </w:rPr>
        <w:t>k</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re</w:t>
      </w:r>
      <w:r w:rsidRPr="003C790C">
        <w:rPr>
          <w:spacing w:val="1"/>
          <w:sz w:val="24"/>
          <w:szCs w:val="24"/>
        </w:rPr>
        <w:t>a</w:t>
      </w:r>
      <w:r w:rsidRPr="003C790C">
        <w:rPr>
          <w:sz w:val="24"/>
          <w:szCs w:val="24"/>
        </w:rPr>
        <w:t xml:space="preserve">der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w:t>
      </w:r>
      <w:r w:rsidRPr="003C790C">
        <w:rPr>
          <w:spacing w:val="1"/>
          <w:sz w:val="24"/>
          <w:szCs w:val="24"/>
        </w:rPr>
        <w:t>e</w:t>
      </w:r>
      <w:r w:rsidRPr="003C790C">
        <w:rPr>
          <w:spacing w:val="-1"/>
          <w:sz w:val="24"/>
          <w:szCs w:val="24"/>
        </w:rPr>
        <w:t>s</w:t>
      </w:r>
      <w:r w:rsidRPr="003C790C">
        <w:rPr>
          <w:spacing w:val="1"/>
          <w:sz w:val="24"/>
          <w:szCs w:val="24"/>
        </w:rPr>
        <w:t>t</w:t>
      </w:r>
      <w:r w:rsidRPr="003C790C">
        <w:rPr>
          <w:sz w:val="24"/>
          <w:szCs w:val="24"/>
        </w:rPr>
        <w:t xml:space="preserve">ed </w:t>
      </w:r>
      <w:r w:rsidRPr="003C790C">
        <w:rPr>
          <w:spacing w:val="1"/>
          <w:sz w:val="24"/>
          <w:szCs w:val="24"/>
        </w:rPr>
        <w:t>t</w:t>
      </w:r>
      <w:r w:rsidRPr="003C790C">
        <w:rPr>
          <w:sz w:val="24"/>
          <w:szCs w:val="24"/>
        </w:rPr>
        <w:t>o go</w:t>
      </w:r>
      <w:r w:rsidRPr="003C790C">
        <w:rPr>
          <w:spacing w:val="2"/>
          <w:sz w:val="24"/>
          <w:szCs w:val="24"/>
        </w:rPr>
        <w:t xml:space="preserve"> </w:t>
      </w:r>
      <w:r w:rsidRPr="003C790C">
        <w:rPr>
          <w:sz w:val="24"/>
          <w:szCs w:val="24"/>
        </w:rPr>
        <w:t>ahead</w:t>
      </w:r>
      <w:r w:rsidRPr="003C790C">
        <w:rPr>
          <w:spacing w:val="2"/>
          <w:sz w:val="24"/>
          <w:szCs w:val="24"/>
        </w:rPr>
        <w:t xml:space="preserve"> </w:t>
      </w:r>
      <w:r w:rsidRPr="003C790C">
        <w:rPr>
          <w:sz w:val="24"/>
          <w:szCs w:val="24"/>
        </w:rPr>
        <w:t>and have</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pacing w:val="-1"/>
          <w:sz w:val="24"/>
          <w:szCs w:val="24"/>
        </w:rPr>
        <w:t>l</w:t>
      </w:r>
      <w:r w:rsidRPr="003C790C">
        <w:rPr>
          <w:sz w:val="24"/>
          <w:szCs w:val="24"/>
        </w:rPr>
        <w:t>ook</w:t>
      </w:r>
      <w:r w:rsidRPr="003C790C">
        <w:rPr>
          <w:spacing w:val="2"/>
          <w:sz w:val="24"/>
          <w:szCs w:val="24"/>
        </w:rPr>
        <w:t xml:space="preserve"> </w:t>
      </w:r>
      <w:r w:rsidRPr="003C790C">
        <w:rPr>
          <w:sz w:val="24"/>
          <w:szCs w:val="24"/>
        </w:rPr>
        <w:t>at</w:t>
      </w:r>
      <w:r w:rsidRPr="003C790C">
        <w:rPr>
          <w:spacing w:val="1"/>
          <w:sz w:val="24"/>
          <w:szCs w:val="24"/>
        </w:rPr>
        <w:t xml:space="preserve"> </w:t>
      </w:r>
      <w:r w:rsidRPr="003C790C">
        <w:rPr>
          <w:sz w:val="24"/>
          <w:szCs w:val="24"/>
        </w:rPr>
        <w:t>fur</w:t>
      </w:r>
      <w:r w:rsidRPr="003C790C">
        <w:rPr>
          <w:spacing w:val="-1"/>
          <w:sz w:val="24"/>
          <w:szCs w:val="24"/>
        </w:rPr>
        <w:t>t</w:t>
      </w:r>
      <w:r w:rsidRPr="003C790C">
        <w:rPr>
          <w:sz w:val="24"/>
          <w:szCs w:val="24"/>
        </w:rPr>
        <w:t>her</w:t>
      </w:r>
      <w:r w:rsidRPr="003C790C">
        <w:rPr>
          <w:spacing w:val="2"/>
          <w:sz w:val="24"/>
          <w:szCs w:val="24"/>
        </w:rPr>
        <w:t xml:space="preserve"> </w:t>
      </w:r>
      <w:r w:rsidRPr="003C790C">
        <w:rPr>
          <w:sz w:val="24"/>
          <w:szCs w:val="24"/>
        </w:rPr>
        <w:t>descr</w:t>
      </w:r>
      <w:r w:rsidRPr="003C790C">
        <w:rPr>
          <w:spacing w:val="-1"/>
          <w:sz w:val="24"/>
          <w:szCs w:val="24"/>
        </w:rPr>
        <w:t>i</w:t>
      </w:r>
      <w:r w:rsidRPr="003C790C">
        <w:rPr>
          <w:sz w:val="24"/>
          <w:szCs w:val="24"/>
        </w:rPr>
        <w:t>p</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pacing w:val="-1"/>
          <w:sz w:val="24"/>
          <w:szCs w:val="24"/>
        </w:rPr>
        <w:t>P</w:t>
      </w:r>
      <w:r w:rsidRPr="003C790C">
        <w:rPr>
          <w:spacing w:val="1"/>
          <w:sz w:val="24"/>
          <w:szCs w:val="24"/>
        </w:rPr>
        <w:t>l</w:t>
      </w:r>
      <w:r w:rsidRPr="003C790C">
        <w:rPr>
          <w:sz w:val="24"/>
          <w:szCs w:val="24"/>
        </w:rPr>
        <w:t>ace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da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r</w:t>
      </w:r>
      <w:r w:rsidRPr="003C790C">
        <w:rPr>
          <w:spacing w:val="-1"/>
          <w:sz w:val="24"/>
          <w:szCs w:val="24"/>
        </w:rPr>
        <w:t>i</w:t>
      </w:r>
      <w:r w:rsidRPr="003C790C">
        <w:rPr>
          <w:sz w:val="24"/>
          <w:szCs w:val="24"/>
        </w:rPr>
        <w:t>ght</w:t>
      </w:r>
      <w:r w:rsidRPr="003C790C">
        <w:rPr>
          <w:spacing w:val="1"/>
          <w:sz w:val="24"/>
          <w:szCs w:val="24"/>
        </w:rPr>
        <w:t xml:space="preserve"> </w:t>
      </w:r>
      <w:r w:rsidRPr="003C790C">
        <w:rPr>
          <w:sz w:val="24"/>
          <w:szCs w:val="24"/>
        </w:rPr>
        <w:t>hand</w:t>
      </w:r>
      <w:r w:rsidRPr="003C790C">
        <w:rPr>
          <w:spacing w:val="2"/>
          <w:sz w:val="24"/>
          <w:szCs w:val="24"/>
        </w:rPr>
        <w:t xml:space="preserve"> </w:t>
      </w:r>
      <w:r w:rsidRPr="003C790C">
        <w:rPr>
          <w:spacing w:val="-1"/>
          <w:sz w:val="24"/>
          <w:szCs w:val="24"/>
        </w:rPr>
        <w:t>s</w:t>
      </w:r>
      <w:r w:rsidRPr="003C790C">
        <w:rPr>
          <w:spacing w:val="1"/>
          <w:sz w:val="24"/>
          <w:szCs w:val="24"/>
        </w:rPr>
        <w:t>i</w:t>
      </w:r>
      <w:r w:rsidRPr="003C790C">
        <w:rPr>
          <w:sz w:val="24"/>
          <w:szCs w:val="24"/>
        </w:rPr>
        <w:t>de</w:t>
      </w:r>
      <w:r w:rsidRPr="003C790C">
        <w:rPr>
          <w:spacing w:val="1"/>
          <w:sz w:val="24"/>
          <w:szCs w:val="24"/>
        </w:rPr>
        <w:t xml:space="preserve"> </w:t>
      </w:r>
      <w:r w:rsidRPr="003C790C">
        <w:rPr>
          <w:sz w:val="24"/>
          <w:szCs w:val="24"/>
        </w:rPr>
        <w:t xml:space="preserve">of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page</w:t>
      </w:r>
      <w:r w:rsidRPr="003C790C">
        <w:rPr>
          <w:spacing w:val="1"/>
          <w:sz w:val="24"/>
          <w:szCs w:val="24"/>
        </w:rPr>
        <w:t xml:space="preserve"> i</w:t>
      </w:r>
      <w:r w:rsidRPr="003C790C">
        <w:rPr>
          <w:sz w:val="24"/>
          <w:szCs w:val="24"/>
        </w:rPr>
        <w:t>n a</w:t>
      </w:r>
      <w:r w:rsidRPr="003C790C">
        <w:rPr>
          <w:spacing w:val="1"/>
          <w:sz w:val="24"/>
          <w:szCs w:val="24"/>
        </w:rPr>
        <w:t>l</w:t>
      </w:r>
      <w:r w:rsidRPr="003C790C">
        <w:rPr>
          <w:spacing w:val="-1"/>
          <w:sz w:val="24"/>
          <w:szCs w:val="24"/>
        </w:rPr>
        <w:t>i</w:t>
      </w:r>
      <w:r w:rsidRPr="003C790C">
        <w:rPr>
          <w:sz w:val="24"/>
          <w:szCs w:val="24"/>
        </w:rPr>
        <w:t>gn</w:t>
      </w:r>
      <w:r w:rsidRPr="003C790C">
        <w:rPr>
          <w:spacing w:val="-1"/>
          <w:sz w:val="24"/>
          <w:szCs w:val="24"/>
        </w:rPr>
        <w:t>m</w:t>
      </w:r>
      <w:r w:rsidRPr="003C790C">
        <w:rPr>
          <w:spacing w:val="1"/>
          <w:sz w:val="24"/>
          <w:szCs w:val="24"/>
        </w:rPr>
        <w:t>e</w:t>
      </w:r>
      <w:r w:rsidRPr="003C790C">
        <w:rPr>
          <w:spacing w:val="-2"/>
          <w:sz w:val="24"/>
          <w:szCs w:val="24"/>
        </w:rPr>
        <w:t>n</w:t>
      </w:r>
      <w:r w:rsidRPr="003C790C">
        <w:rPr>
          <w:sz w:val="24"/>
          <w:szCs w:val="24"/>
        </w:rPr>
        <w:t>t w</w:t>
      </w:r>
      <w:r w:rsidRPr="003C790C">
        <w:rPr>
          <w:spacing w:val="-1"/>
          <w:sz w:val="24"/>
          <w:szCs w:val="24"/>
        </w:rPr>
        <w:t>it</w:t>
      </w:r>
      <w:r w:rsidRPr="003C790C">
        <w:rPr>
          <w:sz w:val="24"/>
          <w:szCs w:val="24"/>
        </w:rPr>
        <w:t>h</w:t>
      </w:r>
      <w:r w:rsidRPr="003C790C">
        <w:rPr>
          <w:spacing w:val="2"/>
          <w:sz w:val="24"/>
          <w:szCs w:val="24"/>
        </w:rPr>
        <w:t xml:space="preserve"> </w:t>
      </w:r>
      <w:r w:rsidRPr="003C790C">
        <w:rPr>
          <w:sz w:val="24"/>
          <w:szCs w:val="24"/>
        </w:rPr>
        <w:t>your addres</w:t>
      </w:r>
      <w:r w:rsidRPr="003C790C">
        <w:rPr>
          <w:spacing w:val="-1"/>
          <w:sz w:val="24"/>
          <w:szCs w:val="24"/>
        </w:rPr>
        <w:t>s</w:t>
      </w:r>
      <w:r w:rsidRPr="003C790C">
        <w:rPr>
          <w:sz w:val="24"/>
          <w:szCs w:val="24"/>
        </w:rPr>
        <w:t>.</w:t>
      </w:r>
    </w:p>
    <w:p w:rsidR="007978D5" w:rsidRPr="003C790C" w:rsidRDefault="007978D5">
      <w:pPr>
        <w:spacing w:before="12" w:line="240" w:lineRule="exact"/>
        <w:rPr>
          <w:sz w:val="24"/>
          <w:szCs w:val="24"/>
        </w:rPr>
      </w:pPr>
    </w:p>
    <w:p w:rsidR="007978D5" w:rsidRPr="003C790C" w:rsidRDefault="003F763B">
      <w:pPr>
        <w:spacing w:line="246" w:lineRule="auto"/>
        <w:ind w:left="102" w:right="73"/>
        <w:jc w:val="both"/>
        <w:rPr>
          <w:sz w:val="24"/>
          <w:szCs w:val="24"/>
        </w:rPr>
      </w:pPr>
      <w:r w:rsidRPr="003C790C">
        <w:rPr>
          <w:b/>
          <w:spacing w:val="-3"/>
          <w:sz w:val="24"/>
          <w:szCs w:val="24"/>
        </w:rPr>
        <w:t>F</w:t>
      </w:r>
      <w:r w:rsidRPr="003C790C">
        <w:rPr>
          <w:b/>
          <w:sz w:val="24"/>
          <w:szCs w:val="24"/>
        </w:rPr>
        <w:t>rom</w:t>
      </w:r>
      <w:r w:rsidRPr="003C790C">
        <w:rPr>
          <w:b/>
          <w:spacing w:val="2"/>
          <w:sz w:val="24"/>
          <w:szCs w:val="24"/>
        </w:rPr>
        <w:t xml:space="preserve"> </w:t>
      </w:r>
      <w:r w:rsidRPr="003C790C">
        <w:rPr>
          <w:b/>
          <w:sz w:val="24"/>
          <w:szCs w:val="24"/>
        </w:rPr>
        <w:t>ad</w:t>
      </w:r>
      <w:r w:rsidRPr="003C790C">
        <w:rPr>
          <w:b/>
          <w:spacing w:val="-1"/>
          <w:sz w:val="24"/>
          <w:szCs w:val="24"/>
        </w:rPr>
        <w:t>d</w:t>
      </w:r>
      <w:r w:rsidRPr="003C790C">
        <w:rPr>
          <w:b/>
          <w:spacing w:val="-3"/>
          <w:sz w:val="24"/>
          <w:szCs w:val="24"/>
        </w:rPr>
        <w:t>r</w:t>
      </w:r>
      <w:r w:rsidRPr="003C790C">
        <w:rPr>
          <w:b/>
          <w:sz w:val="24"/>
          <w:szCs w:val="24"/>
        </w:rPr>
        <w:t>ess</w:t>
      </w:r>
      <w:r w:rsidRPr="003C790C">
        <w:rPr>
          <w:b/>
          <w:spacing w:val="4"/>
          <w:sz w:val="24"/>
          <w:szCs w:val="24"/>
        </w:rPr>
        <w:t xml:space="preserve"> </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f</w:t>
      </w:r>
      <w:r w:rsidRPr="003C790C">
        <w:rPr>
          <w:spacing w:val="-1"/>
          <w:sz w:val="24"/>
          <w:szCs w:val="24"/>
        </w:rPr>
        <w:t>i</w:t>
      </w:r>
      <w:r w:rsidRPr="003C790C">
        <w:rPr>
          <w:sz w:val="24"/>
          <w:szCs w:val="24"/>
        </w:rPr>
        <w:t>rst</w:t>
      </w:r>
      <w:r w:rsidRPr="003C790C">
        <w:rPr>
          <w:spacing w:val="3"/>
          <w:sz w:val="24"/>
          <w:szCs w:val="24"/>
        </w:rPr>
        <w:t xml:space="preserve"> </w:t>
      </w:r>
      <w:r w:rsidRPr="003C790C">
        <w:rPr>
          <w:sz w:val="24"/>
          <w:szCs w:val="24"/>
        </w:rPr>
        <w:t>s</w:t>
      </w:r>
      <w:r w:rsidRPr="003C790C">
        <w:rPr>
          <w:spacing w:val="-1"/>
          <w:sz w:val="24"/>
          <w:szCs w:val="24"/>
        </w:rPr>
        <w:t>t</w:t>
      </w:r>
      <w:r w:rsidRPr="003C790C">
        <w:rPr>
          <w:sz w:val="24"/>
          <w:szCs w:val="24"/>
        </w:rPr>
        <w:t>ep</w:t>
      </w:r>
      <w:r w:rsidRPr="003C790C">
        <w:rPr>
          <w:spacing w:val="3"/>
          <w:sz w:val="24"/>
          <w:szCs w:val="24"/>
        </w:rPr>
        <w:t xml:space="preserve"> </w:t>
      </w:r>
      <w:r w:rsidRPr="003C790C">
        <w:rPr>
          <w:sz w:val="24"/>
          <w:szCs w:val="24"/>
        </w:rPr>
        <w:t>of</w:t>
      </w:r>
      <w:r w:rsidRPr="003C790C">
        <w:rPr>
          <w:spacing w:val="2"/>
          <w:sz w:val="24"/>
          <w:szCs w:val="24"/>
        </w:rPr>
        <w:t xml:space="preserve"> </w:t>
      </w:r>
      <w:r w:rsidRPr="003C790C">
        <w:rPr>
          <w:sz w:val="24"/>
          <w:szCs w:val="24"/>
        </w:rPr>
        <w:t>wr</w:t>
      </w:r>
      <w:r w:rsidRPr="003C790C">
        <w:rPr>
          <w:spacing w:val="-1"/>
          <w:sz w:val="24"/>
          <w:szCs w:val="24"/>
        </w:rPr>
        <w:t>it</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a</w:t>
      </w:r>
      <w:r w:rsidRPr="003C790C">
        <w:rPr>
          <w:spacing w:val="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pacing w:val="-5"/>
          <w:sz w:val="24"/>
          <w:szCs w:val="24"/>
        </w:rPr>
        <w:t>e</w:t>
      </w:r>
      <w:r w:rsidRPr="003C790C">
        <w:rPr>
          <w:spacing w:val="-2"/>
          <w:sz w:val="24"/>
          <w:szCs w:val="24"/>
        </w:rPr>
        <w:t>r</w:t>
      </w:r>
      <w:r w:rsidRPr="003C790C">
        <w:rPr>
          <w:sz w:val="24"/>
          <w:szCs w:val="24"/>
        </w:rPr>
        <w:t xml:space="preserve">, </w:t>
      </w:r>
      <w:r w:rsidRPr="003C790C">
        <w:rPr>
          <w:spacing w:val="1"/>
          <w:sz w:val="24"/>
          <w:szCs w:val="24"/>
        </w:rPr>
        <w:t>m</w:t>
      </w:r>
      <w:r w:rsidRPr="003C790C">
        <w:rPr>
          <w:sz w:val="24"/>
          <w:szCs w:val="24"/>
        </w:rPr>
        <w:t>en</w:t>
      </w:r>
      <w:r w:rsidRPr="003C790C">
        <w:rPr>
          <w:spacing w:val="-1"/>
          <w:sz w:val="24"/>
          <w:szCs w:val="24"/>
        </w:rPr>
        <w:t>ti</w:t>
      </w:r>
      <w:r w:rsidRPr="003C790C">
        <w:rPr>
          <w:sz w:val="24"/>
          <w:szCs w:val="24"/>
        </w:rPr>
        <w:t>on</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3"/>
          <w:sz w:val="24"/>
          <w:szCs w:val="24"/>
        </w:rPr>
        <w:t xml:space="preserve"> </w:t>
      </w:r>
      <w:r w:rsidRPr="003C790C">
        <w:rPr>
          <w:sz w:val="24"/>
          <w:szCs w:val="24"/>
        </w:rPr>
        <w:t>addr</w:t>
      </w:r>
      <w:r w:rsidRPr="003C790C">
        <w:rPr>
          <w:spacing w:val="1"/>
          <w:sz w:val="24"/>
          <w:szCs w:val="24"/>
        </w:rPr>
        <w:t>e</w:t>
      </w:r>
      <w:r w:rsidRPr="003C790C">
        <w:rPr>
          <w:spacing w:val="-1"/>
          <w:sz w:val="24"/>
          <w:szCs w:val="24"/>
        </w:rPr>
        <w:t>s</w:t>
      </w:r>
      <w:r w:rsidRPr="003C790C">
        <w:rPr>
          <w:sz w:val="24"/>
          <w:szCs w:val="24"/>
        </w:rPr>
        <w:t>s</w:t>
      </w:r>
      <w:r w:rsidRPr="003C790C">
        <w:rPr>
          <w:spacing w:val="4"/>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pacing w:val="-2"/>
          <w:sz w:val="24"/>
          <w:szCs w:val="24"/>
        </w:rPr>
        <w:t>h</w:t>
      </w:r>
      <w:r w:rsidRPr="003C790C">
        <w:rPr>
          <w:sz w:val="24"/>
          <w:szCs w:val="24"/>
        </w:rPr>
        <w:t xml:space="preserve">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pacing w:val="-1"/>
          <w:sz w:val="24"/>
          <w:szCs w:val="24"/>
        </w:rPr>
        <w:t>/</w:t>
      </w:r>
      <w:r w:rsidRPr="003C790C">
        <w:rPr>
          <w:sz w:val="24"/>
          <w:szCs w:val="24"/>
        </w:rPr>
        <w:t>par</w:t>
      </w:r>
      <w:r w:rsidRPr="003C790C">
        <w:rPr>
          <w:spacing w:val="1"/>
          <w:sz w:val="24"/>
          <w:szCs w:val="24"/>
        </w:rPr>
        <w:t>t</w:t>
      </w:r>
      <w:r w:rsidRPr="003C790C">
        <w:rPr>
          <w:sz w:val="24"/>
          <w:szCs w:val="24"/>
        </w:rPr>
        <w:t>y</w:t>
      </w:r>
      <w:r w:rsidRPr="003C790C">
        <w:rPr>
          <w:spacing w:val="1"/>
          <w:sz w:val="24"/>
          <w:szCs w:val="24"/>
        </w:rPr>
        <w:t xml:space="preserve"> </w:t>
      </w:r>
      <w:r w:rsidRPr="003C790C">
        <w:rPr>
          <w:spacing w:val="-1"/>
          <w:sz w:val="24"/>
          <w:szCs w:val="24"/>
        </w:rPr>
        <w:t>w</w:t>
      </w:r>
      <w:r w:rsidRPr="003C790C">
        <w:rPr>
          <w:sz w:val="24"/>
          <w:szCs w:val="24"/>
        </w:rPr>
        <w:t>ho</w:t>
      </w:r>
      <w:r w:rsidRPr="003C790C">
        <w:rPr>
          <w:spacing w:val="1"/>
          <w:sz w:val="24"/>
          <w:szCs w:val="24"/>
        </w:rPr>
        <w:t xml:space="preserve"> i</w:t>
      </w:r>
      <w:r w:rsidRPr="003C790C">
        <w:rPr>
          <w:sz w:val="24"/>
          <w:szCs w:val="24"/>
        </w:rPr>
        <w:t>s wr</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2"/>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be</w:t>
      </w:r>
      <w:r w:rsidRPr="003C790C">
        <w:rPr>
          <w:spacing w:val="1"/>
          <w:sz w:val="24"/>
          <w:szCs w:val="24"/>
        </w:rPr>
        <w:t xml:space="preserve"> </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on</w:t>
      </w:r>
      <w:r w:rsidRPr="003C790C">
        <w:rPr>
          <w:spacing w:val="1"/>
          <w:sz w:val="24"/>
          <w:szCs w:val="24"/>
        </w:rPr>
        <w:t>e</w:t>
      </w:r>
      <w:r w:rsidRPr="003C790C">
        <w:rPr>
          <w:sz w:val="24"/>
          <w:szCs w:val="24"/>
        </w:rPr>
        <w:t>d</w:t>
      </w:r>
      <w:r w:rsidRPr="003C790C">
        <w:rPr>
          <w:spacing w:val="1"/>
          <w:sz w:val="24"/>
          <w:szCs w:val="24"/>
        </w:rPr>
        <w:t xml:space="preserve"> </w:t>
      </w:r>
      <w:r w:rsidRPr="003C790C">
        <w:rPr>
          <w:sz w:val="24"/>
          <w:szCs w:val="24"/>
        </w:rPr>
        <w:t>on</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2"/>
          <w:sz w:val="24"/>
          <w:szCs w:val="24"/>
        </w:rPr>
        <w:t>r</w:t>
      </w:r>
      <w:r w:rsidRPr="003C790C">
        <w:rPr>
          <w:spacing w:val="1"/>
          <w:sz w:val="24"/>
          <w:szCs w:val="24"/>
        </w:rPr>
        <w:t>i</w:t>
      </w:r>
      <w:r w:rsidRPr="003C790C">
        <w:rPr>
          <w:sz w:val="24"/>
          <w:szCs w:val="24"/>
        </w:rPr>
        <w:t>ght</w:t>
      </w:r>
      <w:r w:rsidRPr="003C790C">
        <w:rPr>
          <w:spacing w:val="1"/>
          <w:sz w:val="24"/>
          <w:szCs w:val="24"/>
        </w:rPr>
        <w:t xml:space="preserve"> </w:t>
      </w:r>
      <w:r w:rsidRPr="003C790C">
        <w:rPr>
          <w:sz w:val="24"/>
          <w:szCs w:val="24"/>
        </w:rPr>
        <w:t>hand</w:t>
      </w:r>
      <w:r w:rsidRPr="003C790C">
        <w:rPr>
          <w:spacing w:val="1"/>
          <w:sz w:val="24"/>
          <w:szCs w:val="24"/>
        </w:rPr>
        <w:t xml:space="preserve"> t</w:t>
      </w:r>
      <w:r w:rsidRPr="003C790C">
        <w:rPr>
          <w:sz w:val="24"/>
          <w:szCs w:val="24"/>
        </w:rPr>
        <w:t>op</w:t>
      </w:r>
      <w:r w:rsidRPr="003C790C">
        <w:rPr>
          <w:spacing w:val="1"/>
          <w:sz w:val="24"/>
          <w:szCs w:val="24"/>
        </w:rPr>
        <w:t xml:space="preserve"> </w:t>
      </w:r>
      <w:r w:rsidRPr="003C790C">
        <w:rPr>
          <w:sz w:val="24"/>
          <w:szCs w:val="24"/>
        </w:rPr>
        <w:t>corner</w:t>
      </w:r>
      <w:r w:rsidRPr="003C790C">
        <w:rPr>
          <w:spacing w:val="2"/>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 xml:space="preserve">r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proper a</w:t>
      </w:r>
      <w:r w:rsidRPr="003C790C">
        <w:rPr>
          <w:spacing w:val="1"/>
          <w:sz w:val="24"/>
          <w:szCs w:val="24"/>
        </w:rPr>
        <w:t>l</w:t>
      </w:r>
      <w:r w:rsidRPr="003C790C">
        <w:rPr>
          <w:spacing w:val="-1"/>
          <w:sz w:val="24"/>
          <w:szCs w:val="24"/>
        </w:rPr>
        <w:t>i</w:t>
      </w:r>
      <w:r w:rsidRPr="003C790C">
        <w:rPr>
          <w:sz w:val="24"/>
          <w:szCs w:val="24"/>
        </w:rPr>
        <w:t>gn</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 xml:space="preserve">and </w:t>
      </w:r>
      <w:r w:rsidRPr="003C790C">
        <w:rPr>
          <w:spacing w:val="1"/>
          <w:sz w:val="24"/>
          <w:szCs w:val="24"/>
        </w:rPr>
        <w:t>l</w:t>
      </w:r>
      <w:r w:rsidRPr="003C790C">
        <w:rPr>
          <w:sz w:val="24"/>
          <w:szCs w:val="24"/>
        </w:rPr>
        <w:t>eg</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for</w:t>
      </w:r>
      <w:r w:rsidRPr="003C790C">
        <w:rPr>
          <w:spacing w:val="-1"/>
          <w:sz w:val="24"/>
          <w:szCs w:val="24"/>
        </w:rPr>
        <w:t>m</w:t>
      </w:r>
      <w:r w:rsidRPr="003C790C">
        <w:rPr>
          <w:sz w:val="24"/>
          <w:szCs w:val="24"/>
        </w:rPr>
        <w:t>at</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m</w:t>
      </w:r>
      <w:r w:rsidRPr="003C790C">
        <w:rPr>
          <w:sz w:val="24"/>
          <w:szCs w:val="24"/>
        </w:rPr>
        <w:t xml:space="preserve">akes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l</w:t>
      </w:r>
      <w:r w:rsidRPr="003C790C">
        <w:rPr>
          <w:sz w:val="24"/>
          <w:szCs w:val="24"/>
        </w:rPr>
        <w:t xml:space="preserve">ook </w:t>
      </w:r>
      <w:r w:rsidRPr="003C790C">
        <w:rPr>
          <w:spacing w:val="1"/>
          <w:sz w:val="24"/>
          <w:szCs w:val="24"/>
        </w:rPr>
        <w:t>t</w:t>
      </w:r>
      <w:r w:rsidRPr="003C790C">
        <w:rPr>
          <w:spacing w:val="-1"/>
          <w:sz w:val="24"/>
          <w:szCs w:val="24"/>
        </w:rPr>
        <w:t>i</w:t>
      </w:r>
      <w:r w:rsidRPr="003C790C">
        <w:rPr>
          <w:spacing w:val="-8"/>
          <w:sz w:val="24"/>
          <w:szCs w:val="24"/>
        </w:rPr>
        <w:t>d</w:t>
      </w:r>
      <w:r w:rsidRPr="003C790C">
        <w:rPr>
          <w:spacing w:val="-4"/>
          <w:sz w:val="24"/>
          <w:szCs w:val="24"/>
        </w:rPr>
        <w:t>y</w:t>
      </w:r>
      <w:r w:rsidRPr="003C790C">
        <w:rPr>
          <w:sz w:val="24"/>
          <w:szCs w:val="24"/>
        </w:rPr>
        <w:t>.</w:t>
      </w:r>
    </w:p>
    <w:p w:rsidR="007978D5" w:rsidRPr="003C790C" w:rsidRDefault="007978D5">
      <w:pPr>
        <w:spacing w:before="8" w:line="240" w:lineRule="exact"/>
        <w:rPr>
          <w:sz w:val="24"/>
          <w:szCs w:val="24"/>
        </w:rPr>
      </w:pPr>
    </w:p>
    <w:p w:rsidR="007978D5" w:rsidRPr="003C790C" w:rsidRDefault="003F763B" w:rsidP="00EF0F69">
      <w:pPr>
        <w:spacing w:line="244" w:lineRule="auto"/>
        <w:ind w:left="102" w:right="71"/>
        <w:jc w:val="both"/>
      </w:pPr>
      <w:r w:rsidRPr="003C790C">
        <w:rPr>
          <w:b/>
          <w:spacing w:val="-10"/>
          <w:sz w:val="24"/>
          <w:szCs w:val="24"/>
        </w:rPr>
        <w:t>T</w:t>
      </w:r>
      <w:r w:rsidRPr="003C790C">
        <w:rPr>
          <w:b/>
          <w:sz w:val="24"/>
          <w:szCs w:val="24"/>
        </w:rPr>
        <w:t>o ad</w:t>
      </w:r>
      <w:r w:rsidRPr="003C790C">
        <w:rPr>
          <w:b/>
          <w:spacing w:val="-3"/>
          <w:sz w:val="24"/>
          <w:szCs w:val="24"/>
        </w:rPr>
        <w:t>d</w:t>
      </w:r>
      <w:r w:rsidRPr="003C790C">
        <w:rPr>
          <w:b/>
          <w:sz w:val="24"/>
          <w:szCs w:val="24"/>
        </w:rPr>
        <w:t>res</w:t>
      </w:r>
      <w:r w:rsidRPr="003C790C">
        <w:rPr>
          <w:b/>
          <w:spacing w:val="-1"/>
          <w:sz w:val="24"/>
          <w:szCs w:val="24"/>
        </w:rPr>
        <w:t>s</w:t>
      </w:r>
      <w:r w:rsidRPr="003C790C">
        <w:rPr>
          <w:sz w:val="24"/>
          <w:szCs w:val="24"/>
        </w:rPr>
        <w:t>-</w:t>
      </w:r>
      <w:r w:rsidRPr="003C790C">
        <w:rPr>
          <w:spacing w:val="8"/>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z w:val="24"/>
          <w:szCs w:val="24"/>
        </w:rPr>
        <w:t>next</w:t>
      </w:r>
      <w:r w:rsidRPr="003C790C">
        <w:rPr>
          <w:spacing w:val="11"/>
          <w:sz w:val="24"/>
          <w:szCs w:val="24"/>
        </w:rPr>
        <w:t xml:space="preserve"> </w:t>
      </w:r>
      <w:r w:rsidRPr="003C790C">
        <w:rPr>
          <w:sz w:val="24"/>
          <w:szCs w:val="24"/>
        </w:rPr>
        <w:t>s</w:t>
      </w:r>
      <w:r w:rsidRPr="003C790C">
        <w:rPr>
          <w:spacing w:val="-1"/>
          <w:sz w:val="24"/>
          <w:szCs w:val="24"/>
        </w:rPr>
        <w:t>t</w:t>
      </w:r>
      <w:r w:rsidRPr="003C790C">
        <w:rPr>
          <w:spacing w:val="1"/>
          <w:sz w:val="24"/>
          <w:szCs w:val="24"/>
        </w:rPr>
        <w:t>e</w:t>
      </w:r>
      <w:r w:rsidRPr="003C790C">
        <w:rPr>
          <w:sz w:val="24"/>
          <w:szCs w:val="24"/>
        </w:rPr>
        <w:t>p</w:t>
      </w:r>
      <w:r w:rsidRPr="003C790C">
        <w:rPr>
          <w:spacing w:val="11"/>
          <w:sz w:val="24"/>
          <w:szCs w:val="24"/>
        </w:rPr>
        <w:t xml:space="preserve"> </w:t>
      </w:r>
      <w:r w:rsidRPr="003C790C">
        <w:rPr>
          <w:spacing w:val="-1"/>
          <w:sz w:val="24"/>
          <w:szCs w:val="24"/>
        </w:rPr>
        <w:t>t</w:t>
      </w:r>
      <w:r w:rsidRPr="003C790C">
        <w:rPr>
          <w:sz w:val="24"/>
          <w:szCs w:val="24"/>
        </w:rPr>
        <w:t>o</w:t>
      </w:r>
      <w:r w:rsidRPr="003C790C">
        <w:rPr>
          <w:spacing w:val="11"/>
          <w:sz w:val="24"/>
          <w:szCs w:val="24"/>
        </w:rPr>
        <w:t xml:space="preserve"> </w:t>
      </w:r>
      <w:r w:rsidRPr="003C790C">
        <w:rPr>
          <w:sz w:val="24"/>
          <w:szCs w:val="24"/>
        </w:rPr>
        <w:t>w</w:t>
      </w:r>
      <w:r w:rsidRPr="003C790C">
        <w:rPr>
          <w:spacing w:val="-2"/>
          <w:sz w:val="24"/>
          <w:szCs w:val="24"/>
        </w:rPr>
        <w:t>r</w:t>
      </w:r>
      <w:r w:rsidRPr="003C790C">
        <w:rPr>
          <w:spacing w:val="1"/>
          <w:sz w:val="24"/>
          <w:szCs w:val="24"/>
        </w:rPr>
        <w:t>i</w:t>
      </w:r>
      <w:r w:rsidRPr="003C790C">
        <w:rPr>
          <w:spacing w:val="-1"/>
          <w:sz w:val="24"/>
          <w:szCs w:val="24"/>
        </w:rPr>
        <w:t>t</w:t>
      </w:r>
      <w:r w:rsidRPr="003C790C">
        <w:rPr>
          <w:sz w:val="24"/>
          <w:szCs w:val="24"/>
        </w:rPr>
        <w:t>e</w:t>
      </w:r>
      <w:r w:rsidRPr="003C790C">
        <w:rPr>
          <w:spacing w:val="11"/>
          <w:sz w:val="24"/>
          <w:szCs w:val="24"/>
        </w:rPr>
        <w:t xml:space="preserve"> </w:t>
      </w:r>
      <w:r w:rsidRPr="003C790C">
        <w:rPr>
          <w:sz w:val="24"/>
          <w:szCs w:val="24"/>
        </w:rPr>
        <w:t>a</w:t>
      </w:r>
      <w:r w:rsidRPr="003C790C">
        <w:rPr>
          <w:spacing w:val="1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12"/>
          <w:sz w:val="24"/>
          <w:szCs w:val="24"/>
        </w:rPr>
        <w:t xml:space="preserve"> </w:t>
      </w:r>
      <w:r w:rsidRPr="003C790C">
        <w:rPr>
          <w:spacing w:val="1"/>
          <w:sz w:val="24"/>
          <w:szCs w:val="24"/>
        </w:rPr>
        <w:t>i</w:t>
      </w:r>
      <w:r w:rsidRPr="003C790C">
        <w:rPr>
          <w:spacing w:val="-2"/>
          <w:sz w:val="24"/>
          <w:szCs w:val="24"/>
        </w:rPr>
        <w:t>n</w:t>
      </w:r>
      <w:r w:rsidRPr="003C790C">
        <w:rPr>
          <w:spacing w:val="1"/>
          <w:sz w:val="24"/>
          <w:szCs w:val="24"/>
        </w:rPr>
        <w:t>c</w:t>
      </w:r>
      <w:r w:rsidRPr="003C790C">
        <w:rPr>
          <w:spacing w:val="-1"/>
          <w:sz w:val="24"/>
          <w:szCs w:val="24"/>
        </w:rPr>
        <w:t>l</w:t>
      </w:r>
      <w:r w:rsidRPr="003C790C">
        <w:rPr>
          <w:sz w:val="24"/>
          <w:szCs w:val="24"/>
        </w:rPr>
        <w:t>udes</w:t>
      </w:r>
      <w:r w:rsidRPr="003C790C">
        <w:rPr>
          <w:spacing w:val="12"/>
          <w:sz w:val="24"/>
          <w:szCs w:val="24"/>
        </w:rPr>
        <w:t xml:space="preserve"> </w:t>
      </w:r>
      <w:r w:rsidRPr="003C790C">
        <w:rPr>
          <w:spacing w:val="1"/>
          <w:sz w:val="24"/>
          <w:szCs w:val="24"/>
        </w:rPr>
        <w:t>m</w:t>
      </w:r>
      <w:r w:rsidRPr="003C790C">
        <w:rPr>
          <w:sz w:val="24"/>
          <w:szCs w:val="24"/>
        </w:rPr>
        <w:t>e</w:t>
      </w:r>
      <w:r w:rsidRPr="003C790C">
        <w:rPr>
          <w:spacing w:val="-2"/>
          <w:sz w:val="24"/>
          <w:szCs w:val="24"/>
        </w:rPr>
        <w:t>n</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i</w:t>
      </w:r>
      <w:r w:rsidRPr="003C790C">
        <w:rPr>
          <w:sz w:val="24"/>
          <w:szCs w:val="24"/>
        </w:rPr>
        <w:t>ng</w:t>
      </w:r>
      <w:r w:rsidRPr="003C790C">
        <w:rPr>
          <w:spacing w:val="11"/>
          <w:sz w:val="24"/>
          <w:szCs w:val="24"/>
        </w:rPr>
        <w:t xml:space="preserve"> </w:t>
      </w:r>
      <w:r w:rsidRPr="003C790C">
        <w:rPr>
          <w:spacing w:val="-1"/>
          <w:sz w:val="24"/>
          <w:szCs w:val="24"/>
        </w:rPr>
        <w:t>t</w:t>
      </w:r>
      <w:r w:rsidRPr="003C790C">
        <w:rPr>
          <w:sz w:val="24"/>
          <w:szCs w:val="24"/>
        </w:rPr>
        <w:t>he</w:t>
      </w:r>
      <w:r w:rsidRPr="003C790C">
        <w:rPr>
          <w:spacing w:val="11"/>
          <w:sz w:val="24"/>
          <w:szCs w:val="24"/>
        </w:rPr>
        <w:t xml:space="preserve"> </w:t>
      </w:r>
      <w:r w:rsidRPr="003C790C">
        <w:rPr>
          <w:sz w:val="24"/>
          <w:szCs w:val="24"/>
        </w:rPr>
        <w:t>addr</w:t>
      </w:r>
      <w:r w:rsidRPr="003C790C">
        <w:rPr>
          <w:spacing w:val="1"/>
          <w:sz w:val="24"/>
          <w:szCs w:val="24"/>
        </w:rPr>
        <w:t>e</w:t>
      </w:r>
      <w:r w:rsidRPr="003C790C">
        <w:rPr>
          <w:spacing w:val="-1"/>
          <w:sz w:val="24"/>
          <w:szCs w:val="24"/>
        </w:rPr>
        <w:t>s</w:t>
      </w:r>
      <w:r w:rsidRPr="003C790C">
        <w:rPr>
          <w:sz w:val="24"/>
          <w:szCs w:val="24"/>
        </w:rPr>
        <w:t>s</w:t>
      </w:r>
      <w:r w:rsidRPr="003C790C">
        <w:rPr>
          <w:spacing w:val="12"/>
          <w:sz w:val="24"/>
          <w:szCs w:val="24"/>
        </w:rPr>
        <w:t xml:space="preserve"> </w:t>
      </w:r>
      <w:r w:rsidRPr="003C790C">
        <w:rPr>
          <w:sz w:val="24"/>
          <w:szCs w:val="24"/>
        </w:rPr>
        <w:t>of</w:t>
      </w:r>
      <w:r w:rsidRPr="003C790C">
        <w:rPr>
          <w:spacing w:val="12"/>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w:t>
      </w:r>
      <w:r w:rsidRPr="003C790C">
        <w:rPr>
          <w:spacing w:val="1"/>
          <w:sz w:val="24"/>
          <w:szCs w:val="24"/>
        </w:rPr>
        <w:t>a</w:t>
      </w:r>
      <w:r w:rsidRPr="003C790C">
        <w:rPr>
          <w:sz w:val="24"/>
          <w:szCs w:val="24"/>
        </w:rPr>
        <w:t>l</w:t>
      </w:r>
      <w:r w:rsidRPr="003C790C">
        <w:rPr>
          <w:spacing w:val="11"/>
          <w:sz w:val="24"/>
          <w:szCs w:val="24"/>
        </w:rPr>
        <w:t xml:space="preserve"> </w:t>
      </w:r>
      <w:r w:rsidRPr="003C790C">
        <w:rPr>
          <w:sz w:val="24"/>
          <w:szCs w:val="24"/>
        </w:rPr>
        <w:t>or par</w:t>
      </w:r>
      <w:r w:rsidRPr="003C790C">
        <w:rPr>
          <w:spacing w:val="1"/>
          <w:sz w:val="24"/>
          <w:szCs w:val="24"/>
        </w:rPr>
        <w:t>t</w:t>
      </w:r>
      <w:r w:rsidRPr="003C790C">
        <w:rPr>
          <w:sz w:val="24"/>
          <w:szCs w:val="24"/>
        </w:rPr>
        <w:t>y</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whom</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a</w:t>
      </w:r>
      <w:r w:rsidRPr="003C790C">
        <w:rPr>
          <w:sz w:val="24"/>
          <w:szCs w:val="24"/>
        </w:rPr>
        <w:t>dd</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sed</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and</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3"/>
          <w:sz w:val="24"/>
          <w:szCs w:val="24"/>
        </w:rPr>
        <w:t xml:space="preserve"> </w:t>
      </w:r>
      <w:r w:rsidRPr="003C790C">
        <w:rPr>
          <w:sz w:val="24"/>
          <w:szCs w:val="24"/>
        </w:rPr>
        <w:t>genera</w:t>
      </w:r>
      <w:r w:rsidRPr="003C790C">
        <w:rPr>
          <w:spacing w:val="1"/>
          <w:sz w:val="24"/>
          <w:szCs w:val="24"/>
        </w:rPr>
        <w:t>l</w:t>
      </w:r>
      <w:r w:rsidRPr="003C790C">
        <w:rPr>
          <w:spacing w:val="-1"/>
          <w:sz w:val="24"/>
          <w:szCs w:val="24"/>
        </w:rPr>
        <w:t>l</w:t>
      </w:r>
      <w:r w:rsidRPr="003C790C">
        <w:rPr>
          <w:sz w:val="24"/>
          <w:szCs w:val="24"/>
        </w:rPr>
        <w:t>y</w:t>
      </w:r>
      <w:r w:rsidRPr="003C790C">
        <w:rPr>
          <w:spacing w:val="3"/>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tt</w:t>
      </w:r>
      <w:r w:rsidRPr="003C790C">
        <w:rPr>
          <w:spacing w:val="1"/>
          <w:sz w:val="24"/>
          <w:szCs w:val="24"/>
        </w:rPr>
        <w:t>e</w:t>
      </w:r>
      <w:r w:rsidRPr="003C790C">
        <w:rPr>
          <w:sz w:val="24"/>
          <w:szCs w:val="24"/>
        </w:rPr>
        <w:t>n</w:t>
      </w:r>
      <w:r w:rsidRPr="003C790C">
        <w:rPr>
          <w:spacing w:val="1"/>
          <w:sz w:val="24"/>
          <w:szCs w:val="24"/>
        </w:rPr>
        <w:t xml:space="preserve"> </w:t>
      </w:r>
      <w:r w:rsidRPr="003C790C">
        <w:rPr>
          <w:sz w:val="24"/>
          <w:szCs w:val="24"/>
        </w:rPr>
        <w:t>d</w:t>
      </w:r>
      <w:r w:rsidRPr="003C790C">
        <w:rPr>
          <w:spacing w:val="-1"/>
          <w:sz w:val="24"/>
          <w:szCs w:val="24"/>
        </w:rPr>
        <w:t>i</w:t>
      </w:r>
      <w:r w:rsidRPr="003C790C">
        <w:rPr>
          <w:spacing w:val="1"/>
          <w:sz w:val="24"/>
          <w:szCs w:val="24"/>
        </w:rPr>
        <w:t>a</w:t>
      </w:r>
      <w:r w:rsidRPr="003C790C">
        <w:rPr>
          <w:sz w:val="24"/>
          <w:szCs w:val="24"/>
        </w:rPr>
        <w:t>gona</w:t>
      </w:r>
      <w:r w:rsidRPr="003C790C">
        <w:rPr>
          <w:spacing w:val="-1"/>
          <w:sz w:val="24"/>
          <w:szCs w:val="24"/>
        </w:rPr>
        <w:t>l</w:t>
      </w:r>
      <w:r w:rsidRPr="003C790C">
        <w:rPr>
          <w:spacing w:val="1"/>
          <w:sz w:val="24"/>
          <w:szCs w:val="24"/>
        </w:rPr>
        <w:t>l</w:t>
      </w:r>
      <w:r w:rsidRPr="003C790C">
        <w:rPr>
          <w:sz w:val="24"/>
          <w:szCs w:val="24"/>
        </w:rPr>
        <w:t>y</w:t>
      </w:r>
      <w:r w:rsidRPr="003C790C">
        <w:rPr>
          <w:spacing w:val="1"/>
          <w:sz w:val="24"/>
          <w:szCs w:val="24"/>
        </w:rPr>
        <w:t xml:space="preserve"> </w:t>
      </w:r>
      <w:r w:rsidRPr="003C790C">
        <w:rPr>
          <w:sz w:val="24"/>
          <w:szCs w:val="24"/>
        </w:rPr>
        <w:t>oppos</w:t>
      </w:r>
      <w:r w:rsidRPr="003C790C">
        <w:rPr>
          <w:spacing w:val="-1"/>
          <w:sz w:val="24"/>
          <w:szCs w:val="24"/>
        </w:rPr>
        <w:t>i</w:t>
      </w:r>
      <w:r w:rsidRPr="003C790C">
        <w:rPr>
          <w:spacing w:val="1"/>
          <w:sz w:val="24"/>
          <w:szCs w:val="24"/>
        </w:rPr>
        <w:t>t</w:t>
      </w:r>
      <w:r w:rsidRPr="003C790C">
        <w:rPr>
          <w:sz w:val="24"/>
          <w:szCs w:val="24"/>
        </w:rPr>
        <w:t xml:space="preserve">e </w:t>
      </w:r>
      <w:r w:rsidRPr="003C790C">
        <w:rPr>
          <w:spacing w:val="1"/>
          <w:sz w:val="24"/>
          <w:szCs w:val="24"/>
        </w:rPr>
        <w:t>t</w:t>
      </w:r>
      <w:r w:rsidRPr="003C790C">
        <w:rPr>
          <w:sz w:val="24"/>
          <w:szCs w:val="24"/>
        </w:rPr>
        <w:t>o</w:t>
      </w:r>
      <w:r w:rsidRPr="003C790C">
        <w:rPr>
          <w:spacing w:val="1"/>
          <w:sz w:val="24"/>
          <w:szCs w:val="24"/>
        </w:rPr>
        <w:t xml:space="preserve"> t</w:t>
      </w:r>
      <w:r w:rsidRPr="003C790C">
        <w:rPr>
          <w:sz w:val="24"/>
          <w:szCs w:val="24"/>
        </w:rPr>
        <w:t>he from addr</w:t>
      </w:r>
      <w:r w:rsidRPr="003C790C">
        <w:rPr>
          <w:spacing w:val="1"/>
          <w:sz w:val="24"/>
          <w:szCs w:val="24"/>
        </w:rPr>
        <w:t>e</w:t>
      </w:r>
      <w:r w:rsidRPr="003C790C">
        <w:rPr>
          <w:spacing w:val="-1"/>
          <w:sz w:val="24"/>
          <w:szCs w:val="24"/>
        </w:rPr>
        <w:t>s</w:t>
      </w:r>
      <w:r w:rsidRPr="003C790C">
        <w:rPr>
          <w:sz w:val="24"/>
          <w:szCs w:val="24"/>
        </w:rPr>
        <w:t>s</w:t>
      </w:r>
      <w:r w:rsidRPr="003C790C">
        <w:rPr>
          <w:spacing w:val="3"/>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l</w:t>
      </w:r>
      <w:r w:rsidRPr="003C790C">
        <w:rPr>
          <w:sz w:val="24"/>
          <w:szCs w:val="24"/>
        </w:rPr>
        <w:t>ow</w:t>
      </w:r>
      <w:r w:rsidRPr="003C790C">
        <w:rPr>
          <w:spacing w:val="1"/>
          <w:sz w:val="24"/>
          <w:szCs w:val="24"/>
        </w:rPr>
        <w:t xml:space="preserve"> t</w:t>
      </w:r>
      <w:r w:rsidRPr="003C790C">
        <w:rPr>
          <w:sz w:val="24"/>
          <w:szCs w:val="24"/>
        </w:rPr>
        <w:t>he from</w:t>
      </w:r>
      <w:r w:rsidRPr="003C790C">
        <w:rPr>
          <w:spacing w:val="2"/>
          <w:sz w:val="24"/>
          <w:szCs w:val="24"/>
        </w:rPr>
        <w:t xml:space="preserve"> </w:t>
      </w:r>
      <w:r w:rsidRPr="003C790C">
        <w:rPr>
          <w:sz w:val="24"/>
          <w:szCs w:val="24"/>
        </w:rPr>
        <w:t>addr</w:t>
      </w:r>
      <w:r w:rsidRPr="003C790C">
        <w:rPr>
          <w:spacing w:val="1"/>
          <w:sz w:val="24"/>
          <w:szCs w:val="24"/>
        </w:rPr>
        <w:t>e</w:t>
      </w:r>
      <w:r w:rsidRPr="003C790C">
        <w:rPr>
          <w:spacing w:val="-1"/>
          <w:sz w:val="24"/>
          <w:szCs w:val="24"/>
        </w:rPr>
        <w:t>s</w:t>
      </w:r>
      <w:r w:rsidRPr="003C790C">
        <w:rPr>
          <w:sz w:val="24"/>
          <w:szCs w:val="24"/>
        </w:rPr>
        <w:t>s</w:t>
      </w:r>
      <w:r w:rsidRPr="003C790C">
        <w:rPr>
          <w:spacing w:val="3"/>
          <w:sz w:val="24"/>
          <w:szCs w:val="24"/>
        </w:rPr>
        <w:t xml:space="preserve"> </w:t>
      </w:r>
      <w:r w:rsidRPr="003C790C">
        <w:rPr>
          <w:sz w:val="24"/>
          <w:szCs w:val="24"/>
        </w:rPr>
        <w:t>b</w:t>
      </w:r>
      <w:r w:rsidRPr="003C790C">
        <w:rPr>
          <w:spacing w:val="-2"/>
          <w:sz w:val="24"/>
          <w:szCs w:val="24"/>
        </w:rPr>
        <w:t>u</w:t>
      </w:r>
      <w:r w:rsidRPr="003C790C">
        <w:rPr>
          <w:sz w:val="24"/>
          <w:szCs w:val="24"/>
        </w:rPr>
        <w:t>t</w:t>
      </w:r>
      <w:r w:rsidRPr="003C790C">
        <w:rPr>
          <w:spacing w:val="2"/>
          <w:sz w:val="24"/>
          <w:szCs w:val="24"/>
        </w:rPr>
        <w:t xml:space="preserve"> </w:t>
      </w:r>
      <w:r w:rsidRPr="003C790C">
        <w:rPr>
          <w:spacing w:val="1"/>
          <w:sz w:val="24"/>
          <w:szCs w:val="24"/>
        </w:rPr>
        <w:t>a</w:t>
      </w:r>
      <w:r w:rsidRPr="003C790C">
        <w:rPr>
          <w:sz w:val="24"/>
          <w:szCs w:val="24"/>
        </w:rPr>
        <w:t>t</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l</w:t>
      </w:r>
      <w:r w:rsidRPr="003C790C">
        <w:rPr>
          <w:sz w:val="24"/>
          <w:szCs w:val="24"/>
        </w:rPr>
        <w:t>eft</w:t>
      </w:r>
      <w:r w:rsidRPr="003C790C">
        <w:rPr>
          <w:spacing w:val="2"/>
          <w:sz w:val="24"/>
          <w:szCs w:val="24"/>
        </w:rPr>
        <w:t xml:space="preserve"> </w:t>
      </w:r>
      <w:r w:rsidRPr="003C790C">
        <w:rPr>
          <w:sz w:val="24"/>
          <w:szCs w:val="24"/>
        </w:rPr>
        <w:t>corn</w:t>
      </w:r>
      <w:r w:rsidRPr="003C790C">
        <w:rPr>
          <w:spacing w:val="1"/>
          <w:sz w:val="24"/>
          <w:szCs w:val="24"/>
        </w:rPr>
        <w:t>e</w:t>
      </w:r>
      <w:r w:rsidRPr="003C790C">
        <w:rPr>
          <w:sz w:val="24"/>
          <w:szCs w:val="24"/>
        </w:rPr>
        <w:t>r</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s</w:t>
      </w:r>
      <w:r w:rsidRPr="003C790C">
        <w:rPr>
          <w:spacing w:val="1"/>
          <w:sz w:val="24"/>
          <w:szCs w:val="24"/>
        </w:rPr>
        <w:t>a</w:t>
      </w:r>
      <w:r w:rsidRPr="003C790C">
        <w:rPr>
          <w:spacing w:val="-1"/>
          <w:sz w:val="24"/>
          <w:szCs w:val="24"/>
        </w:rPr>
        <w:t>m</w:t>
      </w:r>
      <w:r w:rsidRPr="003C790C">
        <w:rPr>
          <w:sz w:val="24"/>
          <w:szCs w:val="24"/>
        </w:rPr>
        <w:t>e</w:t>
      </w:r>
      <w:r w:rsidRPr="003C790C">
        <w:rPr>
          <w:spacing w:val="2"/>
          <w:sz w:val="24"/>
          <w:szCs w:val="24"/>
        </w:rPr>
        <w:t xml:space="preserve"> </w:t>
      </w:r>
      <w:r w:rsidRPr="003C790C">
        <w:rPr>
          <w:spacing w:val="-1"/>
          <w:sz w:val="24"/>
          <w:szCs w:val="24"/>
        </w:rPr>
        <w:t>l</w:t>
      </w:r>
      <w:r w:rsidRPr="003C790C">
        <w:rPr>
          <w:sz w:val="24"/>
          <w:szCs w:val="24"/>
        </w:rPr>
        <w:t>eg</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and</w:t>
      </w:r>
      <w:r w:rsidRPr="003C790C">
        <w:rPr>
          <w:spacing w:val="3"/>
          <w:sz w:val="24"/>
          <w:szCs w:val="24"/>
        </w:rPr>
        <w:t xml:space="preserve"> </w:t>
      </w:r>
      <w:r w:rsidRPr="003C790C">
        <w:rPr>
          <w:spacing w:val="-1"/>
          <w:sz w:val="24"/>
          <w:szCs w:val="24"/>
        </w:rPr>
        <w:t>ti</w:t>
      </w:r>
      <w:r w:rsidRPr="003C790C">
        <w:rPr>
          <w:sz w:val="24"/>
          <w:szCs w:val="24"/>
        </w:rPr>
        <w:t>dy</w:t>
      </w:r>
      <w:r w:rsidRPr="003C790C">
        <w:rPr>
          <w:spacing w:val="3"/>
          <w:sz w:val="24"/>
          <w:szCs w:val="24"/>
        </w:rPr>
        <w:t xml:space="preserve"> </w:t>
      </w:r>
      <w:r w:rsidRPr="003C790C">
        <w:rPr>
          <w:sz w:val="24"/>
          <w:szCs w:val="24"/>
        </w:rPr>
        <w:t>for</w:t>
      </w:r>
      <w:r w:rsidRPr="003C790C">
        <w:rPr>
          <w:spacing w:val="-1"/>
          <w:sz w:val="24"/>
          <w:szCs w:val="24"/>
        </w:rPr>
        <w:t>m</w:t>
      </w:r>
      <w:r w:rsidRPr="003C790C">
        <w:rPr>
          <w:sz w:val="24"/>
          <w:szCs w:val="24"/>
        </w:rPr>
        <w:t>at</w:t>
      </w:r>
      <w:r w:rsidRPr="003C790C">
        <w:rPr>
          <w:spacing w:val="2"/>
          <w:sz w:val="24"/>
          <w:szCs w:val="24"/>
        </w:rPr>
        <w:t xml:space="preserve"> </w:t>
      </w:r>
      <w:r w:rsidRPr="003C790C">
        <w:rPr>
          <w:sz w:val="24"/>
          <w:szCs w:val="24"/>
        </w:rPr>
        <w:t>as</w:t>
      </w:r>
      <w:r w:rsidRPr="003C790C">
        <w:rPr>
          <w:spacing w:val="3"/>
          <w:sz w:val="24"/>
          <w:szCs w:val="24"/>
        </w:rPr>
        <w:t xml:space="preserve"> </w:t>
      </w:r>
      <w:r w:rsidRPr="003C790C">
        <w:rPr>
          <w:spacing w:val="-1"/>
          <w:sz w:val="24"/>
          <w:szCs w:val="24"/>
        </w:rPr>
        <w:t>t</w:t>
      </w:r>
      <w:r w:rsidRPr="003C790C">
        <w:rPr>
          <w:sz w:val="24"/>
          <w:szCs w:val="24"/>
        </w:rPr>
        <w:t>he from</w:t>
      </w:r>
      <w:r w:rsidRPr="003C790C">
        <w:rPr>
          <w:spacing w:val="1"/>
          <w:sz w:val="24"/>
          <w:szCs w:val="24"/>
        </w:rPr>
        <w:t xml:space="preserve"> </w:t>
      </w:r>
      <w:r w:rsidRPr="003C790C">
        <w:rPr>
          <w:sz w:val="24"/>
          <w:szCs w:val="24"/>
        </w:rPr>
        <w:t>addre</w:t>
      </w:r>
      <w:r w:rsidRPr="003C790C">
        <w:rPr>
          <w:spacing w:val="-1"/>
          <w:sz w:val="24"/>
          <w:szCs w:val="24"/>
        </w:rPr>
        <w:t>s</w:t>
      </w:r>
      <w:r w:rsidRPr="003C790C">
        <w:rPr>
          <w:sz w:val="24"/>
          <w:szCs w:val="24"/>
        </w:rPr>
        <w:t>s.</w:t>
      </w:r>
    </w:p>
    <w:p w:rsidR="007978D5" w:rsidRPr="003C790C" w:rsidRDefault="007978D5">
      <w:pPr>
        <w:spacing w:before="18" w:line="260" w:lineRule="exact"/>
        <w:rPr>
          <w:sz w:val="26"/>
          <w:szCs w:val="26"/>
        </w:rPr>
      </w:pPr>
    </w:p>
    <w:p w:rsidR="007978D5" w:rsidRPr="003C790C" w:rsidRDefault="003F763B">
      <w:pPr>
        <w:spacing w:before="29" w:line="257" w:lineRule="auto"/>
        <w:ind w:left="102" w:right="74"/>
        <w:jc w:val="both"/>
        <w:rPr>
          <w:sz w:val="24"/>
          <w:szCs w:val="24"/>
        </w:rPr>
      </w:pPr>
      <w:r w:rsidRPr="003C790C">
        <w:rPr>
          <w:b/>
          <w:sz w:val="24"/>
          <w:szCs w:val="24"/>
        </w:rPr>
        <w:lastRenderedPageBreak/>
        <w:t>S</w:t>
      </w:r>
      <w:r w:rsidRPr="003C790C">
        <w:rPr>
          <w:b/>
          <w:spacing w:val="-1"/>
          <w:sz w:val="24"/>
          <w:szCs w:val="24"/>
        </w:rPr>
        <w:t>u</w:t>
      </w:r>
      <w:r w:rsidRPr="003C790C">
        <w:rPr>
          <w:b/>
          <w:sz w:val="24"/>
          <w:szCs w:val="24"/>
        </w:rPr>
        <w:t>bje</w:t>
      </w:r>
      <w:r w:rsidRPr="003C790C">
        <w:rPr>
          <w:b/>
          <w:spacing w:val="1"/>
          <w:sz w:val="24"/>
          <w:szCs w:val="24"/>
        </w:rPr>
        <w:t>ct</w:t>
      </w:r>
      <w:r w:rsidRPr="003C790C">
        <w:rPr>
          <w:sz w:val="24"/>
          <w:szCs w:val="24"/>
        </w:rPr>
        <w:t>-</w:t>
      </w:r>
      <w:r w:rsidRPr="003C790C">
        <w:rPr>
          <w:spacing w:val="2"/>
          <w:sz w:val="24"/>
          <w:szCs w:val="24"/>
        </w:rPr>
        <w:t xml:space="preserve"> </w:t>
      </w:r>
      <w:r w:rsidRPr="003C790C">
        <w:rPr>
          <w:sz w:val="24"/>
          <w:szCs w:val="24"/>
        </w:rPr>
        <w:t>Sub</w:t>
      </w:r>
      <w:r w:rsidRPr="003C790C">
        <w:rPr>
          <w:spacing w:val="-1"/>
          <w:sz w:val="24"/>
          <w:szCs w:val="24"/>
        </w:rPr>
        <w:t>j</w:t>
      </w:r>
      <w:r w:rsidRPr="003C790C">
        <w:rPr>
          <w:sz w:val="24"/>
          <w:szCs w:val="24"/>
        </w:rPr>
        <w:t>e</w:t>
      </w:r>
      <w:r w:rsidRPr="003C790C">
        <w:rPr>
          <w:spacing w:val="1"/>
          <w:sz w:val="24"/>
          <w:szCs w:val="24"/>
        </w:rPr>
        <w:t>c</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an</w:t>
      </w:r>
      <w:r w:rsidRPr="003C790C">
        <w:rPr>
          <w:spacing w:val="2"/>
          <w:sz w:val="24"/>
          <w:szCs w:val="24"/>
        </w:rPr>
        <w:t xml:space="preserve"> </w:t>
      </w:r>
      <w:r w:rsidRPr="003C790C">
        <w:rPr>
          <w:spacing w:val="1"/>
          <w:sz w:val="24"/>
          <w:szCs w:val="24"/>
        </w:rPr>
        <w:t>e</w:t>
      </w:r>
      <w:r w:rsidRPr="003C790C">
        <w:rPr>
          <w:spacing w:val="-1"/>
          <w:sz w:val="24"/>
          <w:szCs w:val="24"/>
        </w:rPr>
        <w:t>s</w:t>
      </w:r>
      <w:r w:rsidRPr="003C790C">
        <w:rPr>
          <w:sz w:val="24"/>
          <w:szCs w:val="24"/>
        </w:rPr>
        <w:t>sen</w:t>
      </w:r>
      <w:r w:rsidRPr="003C790C">
        <w:rPr>
          <w:spacing w:val="1"/>
          <w:sz w:val="24"/>
          <w:szCs w:val="24"/>
        </w:rPr>
        <w:t>t</w:t>
      </w:r>
      <w:r w:rsidRPr="003C790C">
        <w:rPr>
          <w:spacing w:val="-1"/>
          <w:sz w:val="24"/>
          <w:szCs w:val="24"/>
        </w:rPr>
        <w:t>i</w:t>
      </w:r>
      <w:r w:rsidRPr="003C790C">
        <w:rPr>
          <w:sz w:val="24"/>
          <w:szCs w:val="24"/>
        </w:rPr>
        <w:t>al</w:t>
      </w:r>
      <w:r w:rsidRPr="003C790C">
        <w:rPr>
          <w:spacing w:val="3"/>
          <w:sz w:val="24"/>
          <w:szCs w:val="24"/>
        </w:rPr>
        <w:t xml:space="preserve"> </w:t>
      </w:r>
      <w:r w:rsidRPr="003C790C">
        <w:rPr>
          <w:sz w:val="24"/>
          <w:szCs w:val="24"/>
        </w:rPr>
        <w:t>part</w:t>
      </w:r>
      <w:r w:rsidRPr="003C790C">
        <w:rPr>
          <w:spacing w:val="1"/>
          <w:sz w:val="24"/>
          <w:szCs w:val="24"/>
        </w:rPr>
        <w:t xml:space="preserve"> </w:t>
      </w:r>
      <w:r w:rsidRPr="003C790C">
        <w:rPr>
          <w:sz w:val="24"/>
          <w:szCs w:val="24"/>
        </w:rPr>
        <w:t>wh</w:t>
      </w:r>
      <w:r w:rsidRPr="003C790C">
        <w:rPr>
          <w:spacing w:val="-1"/>
          <w:sz w:val="24"/>
          <w:szCs w:val="24"/>
        </w:rPr>
        <w:t>il</w:t>
      </w:r>
      <w:r w:rsidRPr="003C790C">
        <w:rPr>
          <w:sz w:val="24"/>
          <w:szCs w:val="24"/>
        </w:rPr>
        <w:t>e</w:t>
      </w:r>
      <w:r w:rsidRPr="003C790C">
        <w:rPr>
          <w:spacing w:val="3"/>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ti</w:t>
      </w:r>
      <w:r w:rsidRPr="003C790C">
        <w:rPr>
          <w:sz w:val="24"/>
          <w:szCs w:val="24"/>
        </w:rPr>
        <w:t>ng</w:t>
      </w:r>
      <w:r w:rsidRPr="003C790C">
        <w:rPr>
          <w:spacing w:val="2"/>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ons</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er</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3"/>
          <w:sz w:val="24"/>
          <w:szCs w:val="24"/>
        </w:rPr>
        <w:t xml:space="preserve"> </w:t>
      </w:r>
      <w:r w:rsidRPr="003C790C">
        <w:rPr>
          <w:spacing w:val="1"/>
          <w:sz w:val="24"/>
          <w:szCs w:val="24"/>
        </w:rPr>
        <w:t>i</w:t>
      </w:r>
      <w:r w:rsidRPr="003C790C">
        <w:rPr>
          <w:sz w:val="24"/>
          <w:szCs w:val="24"/>
        </w:rPr>
        <w:t>s fur</w:t>
      </w:r>
      <w:r w:rsidRPr="003C790C">
        <w:rPr>
          <w:spacing w:val="-1"/>
          <w:sz w:val="24"/>
          <w:szCs w:val="24"/>
        </w:rPr>
        <w:t>t</w:t>
      </w:r>
      <w:r w:rsidRPr="003C790C">
        <w:rPr>
          <w:sz w:val="24"/>
          <w:szCs w:val="24"/>
        </w:rPr>
        <w:t>her d</w:t>
      </w:r>
      <w:r w:rsidRPr="003C790C">
        <w:rPr>
          <w:spacing w:val="-1"/>
          <w:sz w:val="24"/>
          <w:szCs w:val="24"/>
        </w:rPr>
        <w:t>i</w:t>
      </w:r>
      <w:r w:rsidRPr="003C790C">
        <w:rPr>
          <w:sz w:val="24"/>
          <w:szCs w:val="24"/>
        </w:rPr>
        <w:t xml:space="preserve">scussed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 xml:space="preserve">he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 and prov</w:t>
      </w:r>
      <w:r w:rsidRPr="003C790C">
        <w:rPr>
          <w:spacing w:val="-1"/>
          <w:sz w:val="24"/>
          <w:szCs w:val="24"/>
        </w:rPr>
        <w:t>i</w:t>
      </w:r>
      <w:r w:rsidRPr="003C790C">
        <w:rPr>
          <w:sz w:val="24"/>
          <w:szCs w:val="24"/>
        </w:rPr>
        <w:t xml:space="preserve">des a </w:t>
      </w:r>
      <w:r w:rsidRPr="003C790C">
        <w:rPr>
          <w:spacing w:val="-1"/>
          <w:sz w:val="24"/>
          <w:szCs w:val="24"/>
        </w:rPr>
        <w:t>t</w:t>
      </w:r>
      <w:r w:rsidRPr="003C790C">
        <w:rPr>
          <w:spacing w:val="1"/>
          <w:sz w:val="24"/>
          <w:szCs w:val="24"/>
        </w:rPr>
        <w:t>i</w:t>
      </w:r>
      <w:r w:rsidRPr="003C790C">
        <w:rPr>
          <w:spacing w:val="-1"/>
          <w:sz w:val="24"/>
          <w:szCs w:val="24"/>
        </w:rPr>
        <w:t>tl</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pacing w:val="-2"/>
          <w:sz w:val="24"/>
          <w:szCs w:val="24"/>
        </w:rPr>
        <w:t>h</w:t>
      </w:r>
      <w:r w:rsidRPr="003C790C">
        <w:rPr>
          <w:sz w:val="24"/>
          <w:szCs w:val="24"/>
        </w:rPr>
        <w:t>e</w:t>
      </w:r>
      <w:r w:rsidRPr="003C790C">
        <w:rPr>
          <w:spacing w:val="1"/>
          <w:sz w:val="24"/>
          <w:szCs w:val="24"/>
        </w:rPr>
        <w:t xml:space="preserve"> </w:t>
      </w:r>
      <w:r w:rsidRPr="003C790C">
        <w:rPr>
          <w:sz w:val="24"/>
          <w:szCs w:val="24"/>
        </w:rPr>
        <w:t>descr</w:t>
      </w:r>
      <w:r w:rsidRPr="003C790C">
        <w:rPr>
          <w:spacing w:val="-1"/>
          <w:sz w:val="24"/>
          <w:szCs w:val="24"/>
        </w:rPr>
        <w:t>i</w:t>
      </w:r>
      <w:r w:rsidRPr="003C790C">
        <w:rPr>
          <w:sz w:val="24"/>
          <w:szCs w:val="24"/>
        </w:rPr>
        <w:t>p</w:t>
      </w:r>
      <w:r w:rsidRPr="003C790C">
        <w:rPr>
          <w:spacing w:val="1"/>
          <w:sz w:val="24"/>
          <w:szCs w:val="24"/>
        </w:rPr>
        <w:t>t</w:t>
      </w:r>
      <w:r w:rsidRPr="003C790C">
        <w:rPr>
          <w:spacing w:val="-1"/>
          <w:sz w:val="24"/>
          <w:szCs w:val="24"/>
        </w:rPr>
        <w:t>i</w:t>
      </w:r>
      <w:r w:rsidRPr="003C790C">
        <w:rPr>
          <w:sz w:val="24"/>
          <w:szCs w:val="24"/>
        </w:rPr>
        <w:t>on.</w:t>
      </w:r>
    </w:p>
    <w:p w:rsidR="007978D5" w:rsidRPr="003C790C" w:rsidRDefault="007978D5">
      <w:pPr>
        <w:spacing w:before="17" w:line="220" w:lineRule="exact"/>
        <w:rPr>
          <w:sz w:val="22"/>
          <w:szCs w:val="22"/>
        </w:rPr>
      </w:pPr>
    </w:p>
    <w:p w:rsidR="007978D5" w:rsidRPr="003C790C" w:rsidRDefault="003F763B">
      <w:pPr>
        <w:ind w:left="102" w:right="68"/>
        <w:jc w:val="both"/>
        <w:rPr>
          <w:sz w:val="24"/>
          <w:szCs w:val="24"/>
        </w:rPr>
      </w:pPr>
      <w:r w:rsidRPr="003C790C">
        <w:rPr>
          <w:b/>
          <w:sz w:val="24"/>
          <w:szCs w:val="24"/>
        </w:rPr>
        <w:t>Sa</w:t>
      </w:r>
      <w:r w:rsidRPr="003C790C">
        <w:rPr>
          <w:b/>
          <w:spacing w:val="-1"/>
          <w:sz w:val="24"/>
          <w:szCs w:val="24"/>
        </w:rPr>
        <w:t>l</w:t>
      </w:r>
      <w:r w:rsidRPr="003C790C">
        <w:rPr>
          <w:b/>
          <w:sz w:val="24"/>
          <w:szCs w:val="24"/>
        </w:rPr>
        <w:t>utat</w:t>
      </w:r>
      <w:r w:rsidRPr="003C790C">
        <w:rPr>
          <w:b/>
          <w:spacing w:val="-1"/>
          <w:sz w:val="24"/>
          <w:szCs w:val="24"/>
        </w:rPr>
        <w:t>i</w:t>
      </w:r>
      <w:r w:rsidRPr="003C790C">
        <w:rPr>
          <w:b/>
          <w:sz w:val="24"/>
          <w:szCs w:val="24"/>
        </w:rPr>
        <w:t>on/</w:t>
      </w:r>
      <w:r w:rsidRPr="003C790C">
        <w:rPr>
          <w:b/>
          <w:spacing w:val="3"/>
          <w:sz w:val="24"/>
          <w:szCs w:val="24"/>
        </w:rPr>
        <w:t xml:space="preserve"> </w:t>
      </w:r>
      <w:r w:rsidRPr="003C790C">
        <w:rPr>
          <w:b/>
          <w:spacing w:val="-3"/>
          <w:sz w:val="24"/>
          <w:szCs w:val="24"/>
        </w:rPr>
        <w:t>Gr</w:t>
      </w:r>
      <w:r w:rsidRPr="003C790C">
        <w:rPr>
          <w:b/>
          <w:sz w:val="24"/>
          <w:szCs w:val="24"/>
        </w:rPr>
        <w:t>eet</w:t>
      </w:r>
      <w:r w:rsidRPr="003C790C">
        <w:rPr>
          <w:b/>
          <w:spacing w:val="1"/>
          <w:sz w:val="24"/>
          <w:szCs w:val="24"/>
        </w:rPr>
        <w:t>i</w:t>
      </w:r>
      <w:r w:rsidRPr="003C790C">
        <w:rPr>
          <w:b/>
          <w:spacing w:val="-1"/>
          <w:sz w:val="24"/>
          <w:szCs w:val="24"/>
        </w:rPr>
        <w:t>n</w:t>
      </w:r>
      <w:r w:rsidRPr="003C790C">
        <w:rPr>
          <w:b/>
          <w:spacing w:val="4"/>
          <w:sz w:val="24"/>
          <w:szCs w:val="24"/>
        </w:rPr>
        <w:t>g</w:t>
      </w:r>
      <w:r w:rsidRPr="003C790C">
        <w:rPr>
          <w:sz w:val="24"/>
          <w:szCs w:val="24"/>
        </w:rPr>
        <w:t>-</w:t>
      </w:r>
      <w:r w:rsidRPr="003C790C">
        <w:rPr>
          <w:spacing w:val="2"/>
          <w:sz w:val="24"/>
          <w:szCs w:val="24"/>
        </w:rPr>
        <w:t xml:space="preserve"> </w:t>
      </w:r>
      <w:r w:rsidRPr="003C790C">
        <w:rPr>
          <w:sz w:val="24"/>
          <w:szCs w:val="24"/>
        </w:rPr>
        <w:t>Sa</w:t>
      </w:r>
      <w:r w:rsidRPr="003C790C">
        <w:rPr>
          <w:spacing w:val="-1"/>
          <w:sz w:val="24"/>
          <w:szCs w:val="24"/>
        </w:rPr>
        <w:t>l</w:t>
      </w:r>
      <w:r w:rsidRPr="003C790C">
        <w:rPr>
          <w:sz w:val="24"/>
          <w:szCs w:val="24"/>
        </w:rPr>
        <w:t>u</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or</w:t>
      </w:r>
      <w:r w:rsidRPr="003C790C">
        <w:rPr>
          <w:spacing w:val="2"/>
          <w:sz w:val="24"/>
          <w:szCs w:val="24"/>
        </w:rPr>
        <w:t xml:space="preserve"> </w:t>
      </w:r>
      <w:r w:rsidRPr="003C790C">
        <w:rPr>
          <w:sz w:val="24"/>
          <w:szCs w:val="24"/>
        </w:rPr>
        <w:t>gre</w:t>
      </w:r>
      <w:r w:rsidRPr="003C790C">
        <w:rPr>
          <w:spacing w:val="1"/>
          <w:sz w:val="24"/>
          <w:szCs w:val="24"/>
        </w:rPr>
        <w:t>e</w:t>
      </w:r>
      <w:r w:rsidRPr="003C790C">
        <w:rPr>
          <w:spacing w:val="-1"/>
          <w:sz w:val="24"/>
          <w:szCs w:val="24"/>
        </w:rPr>
        <w:t>ti</w:t>
      </w:r>
      <w:r w:rsidRPr="003C790C">
        <w:rPr>
          <w:sz w:val="24"/>
          <w:szCs w:val="24"/>
        </w:rPr>
        <w:t>ng</w:t>
      </w:r>
      <w:r w:rsidRPr="003C790C">
        <w:rPr>
          <w:spacing w:val="4"/>
          <w:sz w:val="24"/>
          <w:szCs w:val="24"/>
        </w:rPr>
        <w:t xml:space="preserve"> </w:t>
      </w:r>
      <w:r w:rsidRPr="003C790C">
        <w:rPr>
          <w:sz w:val="24"/>
          <w:szCs w:val="24"/>
        </w:rPr>
        <w:t>expres</w:t>
      </w:r>
      <w:r w:rsidRPr="003C790C">
        <w:rPr>
          <w:spacing w:val="-1"/>
          <w:sz w:val="24"/>
          <w:szCs w:val="24"/>
        </w:rPr>
        <w:t>s</w:t>
      </w:r>
      <w:r w:rsidRPr="003C790C">
        <w:rPr>
          <w:spacing w:val="1"/>
          <w:sz w:val="24"/>
          <w:szCs w:val="24"/>
        </w:rPr>
        <w:t>e</w:t>
      </w:r>
      <w:r w:rsidRPr="003C790C">
        <w:rPr>
          <w:sz w:val="24"/>
          <w:szCs w:val="24"/>
        </w:rPr>
        <w:t>s respe</w:t>
      </w:r>
      <w:r w:rsidRPr="003C790C">
        <w:rPr>
          <w:spacing w:val="1"/>
          <w:sz w:val="24"/>
          <w:szCs w:val="24"/>
        </w:rPr>
        <w:t>c</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owards</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dual</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 xml:space="preserve">whom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2"/>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a</w:t>
      </w:r>
      <w:r w:rsidRPr="003C790C">
        <w:rPr>
          <w:sz w:val="24"/>
          <w:szCs w:val="24"/>
        </w:rPr>
        <w:t>ddre</w:t>
      </w:r>
      <w:r w:rsidRPr="003C790C">
        <w:rPr>
          <w:spacing w:val="-1"/>
          <w:sz w:val="24"/>
          <w:szCs w:val="24"/>
        </w:rPr>
        <w:t>s</w:t>
      </w:r>
      <w:r w:rsidRPr="003C790C">
        <w:rPr>
          <w:sz w:val="24"/>
          <w:szCs w:val="24"/>
        </w:rPr>
        <w:t>sed</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It</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z w:val="24"/>
          <w:szCs w:val="24"/>
        </w:rPr>
        <w:t>y</w:t>
      </w:r>
      <w:r w:rsidRPr="003C790C">
        <w:rPr>
          <w:spacing w:val="2"/>
          <w:sz w:val="24"/>
          <w:szCs w:val="24"/>
        </w:rPr>
        <w:t xml:space="preserve"> </w:t>
      </w:r>
      <w:r w:rsidRPr="003C790C">
        <w:rPr>
          <w:spacing w:val="-2"/>
          <w:sz w:val="24"/>
          <w:szCs w:val="24"/>
        </w:rPr>
        <w:t>b</w:t>
      </w:r>
      <w:r w:rsidRPr="003C790C">
        <w:rPr>
          <w:sz w:val="24"/>
          <w:szCs w:val="24"/>
        </w:rPr>
        <w:t>e</w:t>
      </w:r>
      <w:r w:rsidRPr="003C790C">
        <w:rPr>
          <w:spacing w:val="3"/>
          <w:sz w:val="24"/>
          <w:szCs w:val="24"/>
        </w:rPr>
        <w:t xml:space="preserve"> </w:t>
      </w:r>
      <w:r w:rsidRPr="003C790C">
        <w:rPr>
          <w:sz w:val="24"/>
          <w:szCs w:val="24"/>
        </w:rPr>
        <w:t>addres</w:t>
      </w:r>
      <w:r w:rsidRPr="003C790C">
        <w:rPr>
          <w:spacing w:val="-1"/>
          <w:sz w:val="24"/>
          <w:szCs w:val="24"/>
        </w:rPr>
        <w:t>s</w:t>
      </w:r>
      <w:r w:rsidRPr="003C790C">
        <w:rPr>
          <w:spacing w:val="1"/>
          <w:sz w:val="24"/>
          <w:szCs w:val="24"/>
        </w:rPr>
        <w:t>e</w:t>
      </w:r>
      <w:r w:rsidRPr="003C790C">
        <w:rPr>
          <w:sz w:val="24"/>
          <w:szCs w:val="24"/>
        </w:rPr>
        <w:t>d</w:t>
      </w:r>
      <w:r w:rsidRPr="003C790C">
        <w:rPr>
          <w:spacing w:val="2"/>
          <w:sz w:val="24"/>
          <w:szCs w:val="24"/>
        </w:rPr>
        <w:t xml:space="preserve"> </w:t>
      </w:r>
      <w:r w:rsidRPr="003C790C">
        <w:rPr>
          <w:sz w:val="24"/>
          <w:szCs w:val="24"/>
        </w:rPr>
        <w:t>by</w:t>
      </w:r>
      <w:r w:rsidRPr="003C790C">
        <w:rPr>
          <w:spacing w:val="2"/>
          <w:sz w:val="24"/>
          <w:szCs w:val="24"/>
        </w:rPr>
        <w:t xml:space="preserve"> </w:t>
      </w:r>
      <w:r w:rsidRPr="003C790C">
        <w:rPr>
          <w:sz w:val="24"/>
          <w:szCs w:val="24"/>
        </w:rPr>
        <w:t>us</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wor</w:t>
      </w:r>
      <w:r w:rsidRPr="003C790C">
        <w:rPr>
          <w:spacing w:val="-2"/>
          <w:sz w:val="24"/>
          <w:szCs w:val="24"/>
        </w:rPr>
        <w:t>d</w:t>
      </w:r>
      <w:r w:rsidRPr="003C790C">
        <w:rPr>
          <w:sz w:val="24"/>
          <w:szCs w:val="24"/>
        </w:rPr>
        <w:t>s</w:t>
      </w:r>
      <w:r w:rsidRPr="003C790C">
        <w:rPr>
          <w:spacing w:val="2"/>
          <w:sz w:val="24"/>
          <w:szCs w:val="24"/>
        </w:rPr>
        <w:t xml:space="preserve"> </w:t>
      </w:r>
      <w:r w:rsidRPr="003C790C">
        <w:rPr>
          <w:spacing w:val="-1"/>
          <w:sz w:val="24"/>
          <w:szCs w:val="24"/>
        </w:rPr>
        <w:t>l</w:t>
      </w:r>
      <w:r w:rsidRPr="003C790C">
        <w:rPr>
          <w:spacing w:val="1"/>
          <w:sz w:val="24"/>
          <w:szCs w:val="24"/>
        </w:rPr>
        <w:t>i</w:t>
      </w:r>
      <w:r w:rsidRPr="003C790C">
        <w:rPr>
          <w:sz w:val="24"/>
          <w:szCs w:val="24"/>
        </w:rPr>
        <w:t>ke</w:t>
      </w:r>
      <w:r w:rsidRPr="003C790C">
        <w:rPr>
          <w:spacing w:val="1"/>
          <w:sz w:val="24"/>
          <w:szCs w:val="24"/>
        </w:rPr>
        <w:t xml:space="preserve"> </w:t>
      </w:r>
      <w:r w:rsidRPr="003C790C">
        <w:rPr>
          <w:sz w:val="24"/>
          <w:szCs w:val="24"/>
        </w:rPr>
        <w:t>Dear</w:t>
      </w:r>
      <w:r w:rsidRPr="003C790C">
        <w:rPr>
          <w:spacing w:val="2"/>
          <w:sz w:val="24"/>
          <w:szCs w:val="24"/>
        </w:rPr>
        <w:t xml:space="preserve"> </w:t>
      </w:r>
      <w:r w:rsidRPr="003C790C">
        <w:rPr>
          <w:sz w:val="24"/>
          <w:szCs w:val="24"/>
        </w:rPr>
        <w:t>s</w:t>
      </w:r>
      <w:r w:rsidRPr="003C790C">
        <w:rPr>
          <w:spacing w:val="-5"/>
          <w:sz w:val="24"/>
          <w:szCs w:val="24"/>
        </w:rPr>
        <w:t>i</w:t>
      </w:r>
      <w:r w:rsidRPr="003C790C">
        <w:rPr>
          <w:spacing w:val="-2"/>
          <w:sz w:val="24"/>
          <w:szCs w:val="24"/>
        </w:rPr>
        <w:t>r</w:t>
      </w:r>
      <w:r w:rsidRPr="003C790C">
        <w:rPr>
          <w:sz w:val="24"/>
          <w:szCs w:val="24"/>
        </w:rPr>
        <w:t>, or</w:t>
      </w:r>
      <w:r w:rsidRPr="003C790C">
        <w:rPr>
          <w:spacing w:val="2"/>
          <w:sz w:val="24"/>
          <w:szCs w:val="24"/>
        </w:rPr>
        <w:t xml:space="preserve"> </w:t>
      </w:r>
      <w:r w:rsidRPr="003C790C">
        <w:rPr>
          <w:spacing w:val="-1"/>
          <w:sz w:val="24"/>
          <w:szCs w:val="24"/>
        </w:rPr>
        <w:t>D</w:t>
      </w:r>
      <w:r w:rsidRPr="003C790C">
        <w:rPr>
          <w:spacing w:val="1"/>
          <w:sz w:val="24"/>
          <w:szCs w:val="24"/>
        </w:rPr>
        <w:t>e</w:t>
      </w:r>
      <w:r w:rsidRPr="003C790C">
        <w:rPr>
          <w:sz w:val="24"/>
          <w:szCs w:val="24"/>
        </w:rPr>
        <w:t>ar</w:t>
      </w:r>
      <w:r w:rsidRPr="003C790C">
        <w:rPr>
          <w:spacing w:val="2"/>
          <w:sz w:val="24"/>
          <w:szCs w:val="24"/>
        </w:rPr>
        <w:t xml:space="preserve"> </w:t>
      </w:r>
      <w:r w:rsidRPr="003C790C">
        <w:rPr>
          <w:spacing w:val="-1"/>
          <w:sz w:val="24"/>
          <w:szCs w:val="24"/>
        </w:rPr>
        <w:t>M</w:t>
      </w:r>
      <w:r w:rsidRPr="003C790C">
        <w:rPr>
          <w:sz w:val="24"/>
          <w:szCs w:val="24"/>
        </w:rPr>
        <w:t>R xyz….Dear</w:t>
      </w:r>
      <w:r w:rsidRPr="003C790C">
        <w:rPr>
          <w:spacing w:val="3"/>
          <w:sz w:val="24"/>
          <w:szCs w:val="24"/>
        </w:rPr>
        <w:t xml:space="preserve"> </w:t>
      </w:r>
      <w:r w:rsidRPr="003C790C">
        <w:rPr>
          <w:spacing w:val="-7"/>
          <w:sz w:val="24"/>
          <w:szCs w:val="24"/>
        </w:rPr>
        <w:t>M</w:t>
      </w:r>
      <w:r w:rsidRPr="003C790C">
        <w:rPr>
          <w:spacing w:val="-4"/>
          <w:sz w:val="24"/>
          <w:szCs w:val="24"/>
        </w:rPr>
        <w:t>r</w:t>
      </w:r>
      <w:r w:rsidRPr="003C790C">
        <w:rPr>
          <w:spacing w:val="-2"/>
          <w:sz w:val="24"/>
          <w:szCs w:val="24"/>
        </w:rPr>
        <w:t>.</w:t>
      </w:r>
      <w:r w:rsidRPr="003C790C">
        <w:rPr>
          <w:sz w:val="24"/>
          <w:szCs w:val="24"/>
        </w:rPr>
        <w:t xml:space="preserve">, </w:t>
      </w:r>
      <w:r w:rsidRPr="003C790C">
        <w:rPr>
          <w:spacing w:val="-1"/>
          <w:sz w:val="24"/>
          <w:szCs w:val="24"/>
        </w:rPr>
        <w:t>M</w:t>
      </w:r>
      <w:r w:rsidRPr="003C790C">
        <w:rPr>
          <w:sz w:val="24"/>
          <w:szCs w:val="24"/>
        </w:rPr>
        <w:t>s</w:t>
      </w:r>
      <w:r w:rsidRPr="003C790C">
        <w:rPr>
          <w:spacing w:val="1"/>
          <w:sz w:val="24"/>
          <w:szCs w:val="24"/>
        </w:rPr>
        <w:t xml:space="preserve"> </w:t>
      </w:r>
      <w:r w:rsidRPr="003C790C">
        <w:rPr>
          <w:sz w:val="24"/>
          <w:szCs w:val="24"/>
        </w:rPr>
        <w:t>(Mr</w:t>
      </w:r>
      <w:r w:rsidRPr="003C790C">
        <w:rPr>
          <w:spacing w:val="-1"/>
          <w:sz w:val="24"/>
          <w:szCs w:val="24"/>
        </w:rPr>
        <w:t>s</w:t>
      </w:r>
      <w:r w:rsidRPr="003C790C">
        <w:rPr>
          <w:sz w:val="24"/>
          <w:szCs w:val="24"/>
        </w:rPr>
        <w:t>., M</w:t>
      </w:r>
      <w:r w:rsidRPr="003C790C">
        <w:rPr>
          <w:spacing w:val="-1"/>
          <w:sz w:val="24"/>
          <w:szCs w:val="24"/>
        </w:rPr>
        <w:t>i</w:t>
      </w:r>
      <w:r w:rsidRPr="003C790C">
        <w:rPr>
          <w:sz w:val="24"/>
          <w:szCs w:val="24"/>
        </w:rPr>
        <w:t>ss)</w:t>
      </w:r>
      <w:r w:rsidRPr="003C790C">
        <w:rPr>
          <w:spacing w:val="1"/>
          <w:sz w:val="24"/>
          <w:szCs w:val="24"/>
        </w:rPr>
        <w:t xml:space="preserve"> </w:t>
      </w:r>
      <w:r w:rsidRPr="003C790C">
        <w:rPr>
          <w:sz w:val="24"/>
          <w:szCs w:val="24"/>
        </w:rPr>
        <w:t>-</w:t>
      </w:r>
      <w:r w:rsidRPr="003C790C">
        <w:rPr>
          <w:spacing w:val="1"/>
          <w:sz w:val="24"/>
          <w:szCs w:val="24"/>
        </w:rPr>
        <w:t xml:space="preserve"> </w:t>
      </w:r>
      <w:r w:rsidRPr="003C790C">
        <w:rPr>
          <w:spacing w:val="-1"/>
          <w:sz w:val="24"/>
          <w:szCs w:val="24"/>
        </w:rPr>
        <w:t>i</w:t>
      </w:r>
      <w:r w:rsidRPr="003C790C">
        <w:rPr>
          <w:sz w:val="24"/>
          <w:szCs w:val="24"/>
        </w:rPr>
        <w:t>f</w:t>
      </w:r>
      <w:r w:rsidRPr="003C790C">
        <w:rPr>
          <w:spacing w:val="1"/>
          <w:sz w:val="24"/>
          <w:szCs w:val="24"/>
        </w:rPr>
        <w:t xml:space="preserve"> </w:t>
      </w:r>
      <w:r w:rsidRPr="003C790C">
        <w:rPr>
          <w:sz w:val="24"/>
          <w:szCs w:val="24"/>
        </w:rPr>
        <w:t>you know</w:t>
      </w:r>
      <w:r w:rsidRPr="003C790C">
        <w:rPr>
          <w:spacing w:val="1"/>
          <w:sz w:val="24"/>
          <w:szCs w:val="24"/>
        </w:rPr>
        <w:t xml:space="preserve"> </w:t>
      </w:r>
      <w:r w:rsidRPr="003C790C">
        <w:rPr>
          <w:spacing w:val="-1"/>
          <w:sz w:val="24"/>
          <w:szCs w:val="24"/>
        </w:rPr>
        <w:t>t</w:t>
      </w:r>
      <w:r w:rsidRPr="003C790C">
        <w:rPr>
          <w:sz w:val="24"/>
          <w:szCs w:val="24"/>
        </w:rPr>
        <w:t>he na</w:t>
      </w:r>
      <w:r w:rsidRPr="003C790C">
        <w:rPr>
          <w:spacing w:val="1"/>
          <w:sz w:val="24"/>
          <w:szCs w:val="24"/>
        </w:rPr>
        <w:t>m</w:t>
      </w:r>
      <w:r w:rsidRPr="003C790C">
        <w:rPr>
          <w:sz w:val="24"/>
          <w:szCs w:val="24"/>
        </w:rPr>
        <w:t>e of</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person you are wr</w:t>
      </w:r>
      <w:r w:rsidRPr="003C790C">
        <w:rPr>
          <w:spacing w:val="-1"/>
          <w:sz w:val="24"/>
          <w:szCs w:val="24"/>
        </w:rPr>
        <w:t>it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o. U</w:t>
      </w:r>
      <w:r w:rsidRPr="003C790C">
        <w:rPr>
          <w:spacing w:val="-1"/>
          <w:sz w:val="24"/>
          <w:szCs w:val="24"/>
        </w:rPr>
        <w:t>s</w:t>
      </w:r>
      <w:r w:rsidRPr="003C790C">
        <w:rPr>
          <w:sz w:val="24"/>
          <w:szCs w:val="24"/>
        </w:rPr>
        <w:t>e Dear</w:t>
      </w:r>
      <w:r w:rsidRPr="003C790C">
        <w:rPr>
          <w:spacing w:val="10"/>
          <w:sz w:val="24"/>
          <w:szCs w:val="24"/>
        </w:rPr>
        <w:t xml:space="preserve"> </w:t>
      </w:r>
      <w:r w:rsidRPr="003C790C">
        <w:rPr>
          <w:spacing w:val="-1"/>
          <w:sz w:val="24"/>
          <w:szCs w:val="24"/>
        </w:rPr>
        <w:t>S</w:t>
      </w:r>
      <w:r w:rsidRPr="003C790C">
        <w:rPr>
          <w:spacing w:val="1"/>
          <w:sz w:val="24"/>
          <w:szCs w:val="24"/>
        </w:rPr>
        <w:t>i</w:t>
      </w:r>
      <w:r w:rsidRPr="003C790C">
        <w:rPr>
          <w:sz w:val="24"/>
          <w:szCs w:val="24"/>
        </w:rPr>
        <w:t>r</w:t>
      </w:r>
      <w:r w:rsidRPr="003C790C">
        <w:rPr>
          <w:spacing w:val="10"/>
          <w:sz w:val="24"/>
          <w:szCs w:val="24"/>
        </w:rPr>
        <w:t xml:space="preserve"> </w:t>
      </w:r>
      <w:r w:rsidRPr="003C790C">
        <w:rPr>
          <w:sz w:val="24"/>
          <w:szCs w:val="24"/>
        </w:rPr>
        <w:t>/</w:t>
      </w:r>
      <w:r w:rsidRPr="003C790C">
        <w:rPr>
          <w:spacing w:val="7"/>
          <w:sz w:val="24"/>
          <w:szCs w:val="24"/>
        </w:rPr>
        <w:t xml:space="preserve"> </w:t>
      </w:r>
      <w:r w:rsidRPr="003C790C">
        <w:rPr>
          <w:sz w:val="24"/>
          <w:szCs w:val="24"/>
        </w:rPr>
        <w:t>Madam</w:t>
      </w:r>
      <w:r w:rsidRPr="003C790C">
        <w:rPr>
          <w:spacing w:val="9"/>
          <w:sz w:val="24"/>
          <w:szCs w:val="24"/>
        </w:rPr>
        <w:t xml:space="preserve"> </w:t>
      </w:r>
      <w:r w:rsidRPr="003C790C">
        <w:rPr>
          <w:spacing w:val="1"/>
          <w:sz w:val="24"/>
          <w:szCs w:val="24"/>
        </w:rPr>
        <w:t>i</w:t>
      </w:r>
      <w:r w:rsidRPr="003C790C">
        <w:rPr>
          <w:sz w:val="24"/>
          <w:szCs w:val="24"/>
        </w:rPr>
        <w:t>f</w:t>
      </w:r>
      <w:r w:rsidRPr="003C790C">
        <w:rPr>
          <w:spacing w:val="8"/>
          <w:sz w:val="24"/>
          <w:szCs w:val="24"/>
        </w:rPr>
        <w:t xml:space="preserve"> </w:t>
      </w:r>
      <w:r w:rsidRPr="003C790C">
        <w:rPr>
          <w:sz w:val="24"/>
          <w:szCs w:val="24"/>
        </w:rPr>
        <w:t>you</w:t>
      </w:r>
      <w:r w:rsidRPr="003C790C">
        <w:rPr>
          <w:spacing w:val="10"/>
          <w:sz w:val="24"/>
          <w:szCs w:val="24"/>
        </w:rPr>
        <w:t xml:space="preserve"> </w:t>
      </w:r>
      <w:r w:rsidRPr="003C790C">
        <w:rPr>
          <w:sz w:val="24"/>
          <w:szCs w:val="24"/>
        </w:rPr>
        <w:t>do</w:t>
      </w:r>
      <w:r w:rsidRPr="003C790C">
        <w:rPr>
          <w:spacing w:val="8"/>
          <w:sz w:val="24"/>
          <w:szCs w:val="24"/>
        </w:rPr>
        <w:t xml:space="preserve"> </w:t>
      </w:r>
      <w:r w:rsidRPr="003C790C">
        <w:rPr>
          <w:sz w:val="24"/>
          <w:szCs w:val="24"/>
        </w:rPr>
        <w:t>not</w:t>
      </w:r>
      <w:r w:rsidRPr="003C790C">
        <w:rPr>
          <w:spacing w:val="9"/>
          <w:sz w:val="24"/>
          <w:szCs w:val="24"/>
        </w:rPr>
        <w:t xml:space="preserve"> </w:t>
      </w:r>
      <w:r w:rsidRPr="003C790C">
        <w:rPr>
          <w:sz w:val="24"/>
          <w:szCs w:val="24"/>
        </w:rPr>
        <w:t>know</w:t>
      </w:r>
      <w:r w:rsidRPr="003C790C">
        <w:rPr>
          <w:spacing w:val="8"/>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9"/>
          <w:sz w:val="24"/>
          <w:szCs w:val="24"/>
        </w:rPr>
        <w:t xml:space="preserve"> </w:t>
      </w:r>
      <w:r w:rsidRPr="003C790C">
        <w:rPr>
          <w:sz w:val="24"/>
          <w:szCs w:val="24"/>
        </w:rPr>
        <w:t>na</w:t>
      </w:r>
      <w:r w:rsidRPr="003C790C">
        <w:rPr>
          <w:spacing w:val="1"/>
          <w:sz w:val="24"/>
          <w:szCs w:val="24"/>
        </w:rPr>
        <w:t>m</w:t>
      </w:r>
      <w:r w:rsidRPr="003C790C">
        <w:rPr>
          <w:sz w:val="24"/>
          <w:szCs w:val="24"/>
        </w:rPr>
        <w:t>e</w:t>
      </w:r>
      <w:r w:rsidRPr="003C790C">
        <w:rPr>
          <w:spacing w:val="9"/>
          <w:sz w:val="24"/>
          <w:szCs w:val="24"/>
        </w:rPr>
        <w:t xml:space="preserve"> </w:t>
      </w:r>
      <w:r w:rsidRPr="003C790C">
        <w:rPr>
          <w:sz w:val="24"/>
          <w:szCs w:val="24"/>
        </w:rPr>
        <w:t>of</w:t>
      </w:r>
      <w:r w:rsidRPr="003C790C">
        <w:rPr>
          <w:spacing w:val="8"/>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person</w:t>
      </w:r>
      <w:r w:rsidRPr="003C790C">
        <w:rPr>
          <w:spacing w:val="10"/>
          <w:sz w:val="24"/>
          <w:szCs w:val="24"/>
        </w:rPr>
        <w:t xml:space="preserve"> </w:t>
      </w:r>
      <w:r w:rsidRPr="003C790C">
        <w:rPr>
          <w:sz w:val="24"/>
          <w:szCs w:val="24"/>
        </w:rPr>
        <w:t>you</w:t>
      </w:r>
      <w:r w:rsidRPr="003C790C">
        <w:rPr>
          <w:spacing w:val="8"/>
          <w:sz w:val="24"/>
          <w:szCs w:val="24"/>
        </w:rPr>
        <w:t xml:space="preserve"> </w:t>
      </w:r>
      <w:r w:rsidRPr="003C790C">
        <w:rPr>
          <w:sz w:val="24"/>
          <w:szCs w:val="24"/>
        </w:rPr>
        <w:t>are</w:t>
      </w:r>
      <w:r w:rsidRPr="003C790C">
        <w:rPr>
          <w:spacing w:val="9"/>
          <w:sz w:val="24"/>
          <w:szCs w:val="24"/>
        </w:rPr>
        <w:t xml:space="preserve"> </w:t>
      </w:r>
      <w:r w:rsidRPr="003C790C">
        <w:rPr>
          <w:sz w:val="24"/>
          <w:szCs w:val="24"/>
        </w:rPr>
        <w:t>wr</w:t>
      </w:r>
      <w:r w:rsidRPr="003C790C">
        <w:rPr>
          <w:spacing w:val="-1"/>
          <w:sz w:val="24"/>
          <w:szCs w:val="24"/>
        </w:rPr>
        <w:t>it</w:t>
      </w:r>
      <w:r w:rsidRPr="003C790C">
        <w:rPr>
          <w:spacing w:val="1"/>
          <w:sz w:val="24"/>
          <w:szCs w:val="24"/>
        </w:rPr>
        <w:t>i</w:t>
      </w:r>
      <w:r w:rsidRPr="003C790C">
        <w:rPr>
          <w:sz w:val="24"/>
          <w:szCs w:val="24"/>
        </w:rPr>
        <w:t>ng</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z w:val="24"/>
          <w:szCs w:val="24"/>
        </w:rPr>
        <w:t>or</w:t>
      </w:r>
      <w:r w:rsidRPr="003C790C">
        <w:rPr>
          <w:spacing w:val="4"/>
          <w:sz w:val="24"/>
          <w:szCs w:val="24"/>
        </w:rPr>
        <w:t xml:space="preserve"> </w:t>
      </w:r>
      <w:r w:rsidRPr="003C790C">
        <w:rPr>
          <w:spacing w:val="-9"/>
          <w:sz w:val="24"/>
          <w:szCs w:val="24"/>
        </w:rPr>
        <w:t>T</w:t>
      </w:r>
      <w:r w:rsidRPr="003C790C">
        <w:rPr>
          <w:sz w:val="24"/>
          <w:szCs w:val="24"/>
        </w:rPr>
        <w:t>o</w:t>
      </w:r>
      <w:r w:rsidRPr="003C790C">
        <w:rPr>
          <w:spacing w:val="-2"/>
          <w:sz w:val="24"/>
          <w:szCs w:val="24"/>
        </w:rPr>
        <w:t xml:space="preserve"> </w:t>
      </w:r>
      <w:r w:rsidRPr="003C790C">
        <w:rPr>
          <w:sz w:val="24"/>
          <w:szCs w:val="24"/>
        </w:rPr>
        <w:t>Whom</w:t>
      </w:r>
      <w:r w:rsidRPr="003C790C">
        <w:rPr>
          <w:spacing w:val="9"/>
          <w:sz w:val="24"/>
          <w:szCs w:val="24"/>
        </w:rPr>
        <w:t xml:space="preserve"> </w:t>
      </w:r>
      <w:r w:rsidRPr="003C790C">
        <w:rPr>
          <w:spacing w:val="-1"/>
          <w:sz w:val="24"/>
          <w:szCs w:val="24"/>
        </w:rPr>
        <w:t>i</w:t>
      </w:r>
      <w:r w:rsidRPr="003C790C">
        <w:rPr>
          <w:sz w:val="24"/>
          <w:szCs w:val="24"/>
        </w:rPr>
        <w:t>t May Conc</w:t>
      </w:r>
      <w:r w:rsidRPr="003C790C">
        <w:rPr>
          <w:spacing w:val="1"/>
          <w:sz w:val="24"/>
          <w:szCs w:val="24"/>
        </w:rPr>
        <w:t>e</w:t>
      </w:r>
      <w:r w:rsidRPr="003C790C">
        <w:rPr>
          <w:sz w:val="24"/>
          <w:szCs w:val="24"/>
        </w:rPr>
        <w:t>rn.</w:t>
      </w:r>
    </w:p>
    <w:p w:rsidR="007978D5" w:rsidRPr="003C790C" w:rsidRDefault="003F763B">
      <w:pPr>
        <w:ind w:left="102" w:right="72"/>
        <w:jc w:val="both"/>
        <w:rPr>
          <w:sz w:val="24"/>
          <w:szCs w:val="24"/>
        </w:rPr>
      </w:pPr>
      <w:r w:rsidRPr="003C790C">
        <w:rPr>
          <w:b/>
          <w:sz w:val="24"/>
          <w:szCs w:val="24"/>
        </w:rPr>
        <w:t>V</w:t>
      </w:r>
      <w:r w:rsidRPr="003C790C">
        <w:rPr>
          <w:b/>
          <w:spacing w:val="-4"/>
          <w:sz w:val="24"/>
          <w:szCs w:val="24"/>
        </w:rPr>
        <w:t>E</w:t>
      </w:r>
      <w:r w:rsidRPr="003C790C">
        <w:rPr>
          <w:b/>
          <w:spacing w:val="-7"/>
          <w:sz w:val="24"/>
          <w:szCs w:val="24"/>
        </w:rPr>
        <w:t>R</w:t>
      </w:r>
      <w:r w:rsidRPr="003C790C">
        <w:rPr>
          <w:b/>
          <w:sz w:val="24"/>
          <w:szCs w:val="24"/>
        </w:rPr>
        <w:t>Y</w:t>
      </w:r>
      <w:r w:rsidRPr="003C790C">
        <w:rPr>
          <w:b/>
          <w:spacing w:val="14"/>
          <w:sz w:val="24"/>
          <w:szCs w:val="24"/>
        </w:rPr>
        <w:t xml:space="preserve"> </w:t>
      </w:r>
      <w:r w:rsidRPr="003C790C">
        <w:rPr>
          <w:b/>
          <w:sz w:val="24"/>
          <w:szCs w:val="24"/>
        </w:rPr>
        <w:t>I</w:t>
      </w:r>
      <w:r w:rsidRPr="003C790C">
        <w:rPr>
          <w:b/>
          <w:spacing w:val="-3"/>
          <w:sz w:val="24"/>
          <w:szCs w:val="24"/>
        </w:rPr>
        <w:t>M</w:t>
      </w:r>
      <w:r w:rsidRPr="003C790C">
        <w:rPr>
          <w:b/>
          <w:spacing w:val="1"/>
          <w:sz w:val="24"/>
          <w:szCs w:val="24"/>
        </w:rPr>
        <w:t>P</w:t>
      </w:r>
      <w:r w:rsidRPr="003C790C">
        <w:rPr>
          <w:b/>
          <w:spacing w:val="-5"/>
          <w:sz w:val="24"/>
          <w:szCs w:val="24"/>
        </w:rPr>
        <w:t>O</w:t>
      </w:r>
      <w:r w:rsidRPr="003C790C">
        <w:rPr>
          <w:b/>
          <w:spacing w:val="-11"/>
          <w:sz w:val="24"/>
          <w:szCs w:val="24"/>
        </w:rPr>
        <w:t>R</w:t>
      </w:r>
      <w:r w:rsidRPr="003C790C">
        <w:rPr>
          <w:b/>
          <w:spacing w:val="-6"/>
          <w:sz w:val="24"/>
          <w:szCs w:val="24"/>
        </w:rPr>
        <w:t>T</w:t>
      </w:r>
      <w:r w:rsidRPr="003C790C">
        <w:rPr>
          <w:b/>
          <w:spacing w:val="-3"/>
          <w:sz w:val="24"/>
          <w:szCs w:val="24"/>
        </w:rPr>
        <w:t>A</w:t>
      </w:r>
      <w:r w:rsidRPr="003C790C">
        <w:rPr>
          <w:b/>
          <w:spacing w:val="-9"/>
          <w:sz w:val="24"/>
          <w:szCs w:val="24"/>
        </w:rPr>
        <w:t>N</w:t>
      </w:r>
      <w:r w:rsidRPr="003C790C">
        <w:rPr>
          <w:b/>
          <w:spacing w:val="-4"/>
          <w:sz w:val="24"/>
          <w:szCs w:val="24"/>
        </w:rPr>
        <w:t>T</w:t>
      </w:r>
      <w:r w:rsidRPr="003C790C">
        <w:rPr>
          <w:b/>
          <w:sz w:val="24"/>
          <w:szCs w:val="24"/>
        </w:rPr>
        <w:t>:</w:t>
      </w:r>
      <w:r w:rsidRPr="003C790C">
        <w:rPr>
          <w:b/>
          <w:spacing w:val="3"/>
          <w:sz w:val="24"/>
          <w:szCs w:val="24"/>
        </w:rPr>
        <w:t xml:space="preserve"> </w:t>
      </w:r>
      <w:r w:rsidRPr="003C790C">
        <w:rPr>
          <w:sz w:val="24"/>
          <w:szCs w:val="24"/>
        </w:rPr>
        <w:t>A</w:t>
      </w:r>
      <w:r w:rsidRPr="003C790C">
        <w:rPr>
          <w:spacing w:val="-1"/>
          <w:sz w:val="24"/>
          <w:szCs w:val="24"/>
        </w:rPr>
        <w:t>l</w:t>
      </w:r>
      <w:r w:rsidRPr="003C790C">
        <w:rPr>
          <w:sz w:val="24"/>
          <w:szCs w:val="24"/>
        </w:rPr>
        <w:t>ways</w:t>
      </w:r>
      <w:r w:rsidRPr="003C790C">
        <w:rPr>
          <w:spacing w:val="20"/>
          <w:sz w:val="24"/>
          <w:szCs w:val="24"/>
        </w:rPr>
        <w:t xml:space="preserve"> </w:t>
      </w:r>
      <w:r w:rsidRPr="003C790C">
        <w:rPr>
          <w:sz w:val="24"/>
          <w:szCs w:val="24"/>
        </w:rPr>
        <w:t>u</w:t>
      </w:r>
      <w:r w:rsidRPr="003C790C">
        <w:rPr>
          <w:spacing w:val="-1"/>
          <w:sz w:val="24"/>
          <w:szCs w:val="24"/>
        </w:rPr>
        <w:t>s</w:t>
      </w:r>
      <w:r w:rsidRPr="003C790C">
        <w:rPr>
          <w:sz w:val="24"/>
          <w:szCs w:val="24"/>
        </w:rPr>
        <w:t>e</w:t>
      </w:r>
      <w:r w:rsidRPr="003C790C">
        <w:rPr>
          <w:spacing w:val="21"/>
          <w:sz w:val="24"/>
          <w:szCs w:val="24"/>
        </w:rPr>
        <w:t xml:space="preserve"> </w:t>
      </w:r>
      <w:r w:rsidRPr="003C790C">
        <w:rPr>
          <w:spacing w:val="-1"/>
          <w:sz w:val="24"/>
          <w:szCs w:val="24"/>
        </w:rPr>
        <w:t>M</w:t>
      </w:r>
      <w:r w:rsidRPr="003C790C">
        <w:rPr>
          <w:sz w:val="24"/>
          <w:szCs w:val="24"/>
        </w:rPr>
        <w:t>s</w:t>
      </w:r>
      <w:r w:rsidRPr="003C790C">
        <w:rPr>
          <w:spacing w:val="20"/>
          <w:sz w:val="24"/>
          <w:szCs w:val="24"/>
        </w:rPr>
        <w:t xml:space="preserve"> </w:t>
      </w:r>
      <w:r w:rsidRPr="003C790C">
        <w:rPr>
          <w:sz w:val="24"/>
          <w:szCs w:val="24"/>
        </w:rPr>
        <w:t>for</w:t>
      </w:r>
      <w:r w:rsidRPr="003C790C">
        <w:rPr>
          <w:spacing w:val="20"/>
          <w:sz w:val="24"/>
          <w:szCs w:val="24"/>
        </w:rPr>
        <w:t xml:space="preserve"> </w:t>
      </w:r>
      <w:r w:rsidRPr="003C790C">
        <w:rPr>
          <w:sz w:val="24"/>
          <w:szCs w:val="24"/>
        </w:rPr>
        <w:t>wo</w:t>
      </w:r>
      <w:r w:rsidRPr="003C790C">
        <w:rPr>
          <w:spacing w:val="-1"/>
          <w:sz w:val="24"/>
          <w:szCs w:val="24"/>
        </w:rPr>
        <w:t>m</w:t>
      </w:r>
      <w:r w:rsidRPr="003C790C">
        <w:rPr>
          <w:sz w:val="24"/>
          <w:szCs w:val="24"/>
        </w:rPr>
        <w:t>en</w:t>
      </w:r>
      <w:r w:rsidRPr="003C790C">
        <w:rPr>
          <w:spacing w:val="20"/>
          <w:sz w:val="24"/>
          <w:szCs w:val="24"/>
        </w:rPr>
        <w:t xml:space="preserve"> </w:t>
      </w:r>
      <w:r w:rsidRPr="003C790C">
        <w:rPr>
          <w:sz w:val="24"/>
          <w:szCs w:val="24"/>
        </w:rPr>
        <w:t>un</w:t>
      </w:r>
      <w:r w:rsidRPr="003C790C">
        <w:rPr>
          <w:spacing w:val="-1"/>
          <w:sz w:val="24"/>
          <w:szCs w:val="24"/>
        </w:rPr>
        <w:t>l</w:t>
      </w:r>
      <w:r w:rsidRPr="003C790C">
        <w:rPr>
          <w:spacing w:val="1"/>
          <w:sz w:val="24"/>
          <w:szCs w:val="24"/>
        </w:rPr>
        <w:t>e</w:t>
      </w:r>
      <w:r w:rsidRPr="003C790C">
        <w:rPr>
          <w:spacing w:val="-1"/>
          <w:sz w:val="24"/>
          <w:szCs w:val="24"/>
        </w:rPr>
        <w:t>s</w:t>
      </w:r>
      <w:r w:rsidRPr="003C790C">
        <w:rPr>
          <w:sz w:val="24"/>
          <w:szCs w:val="24"/>
        </w:rPr>
        <w:t>s</w:t>
      </w:r>
      <w:r w:rsidRPr="003C790C">
        <w:rPr>
          <w:spacing w:val="20"/>
          <w:sz w:val="24"/>
          <w:szCs w:val="24"/>
        </w:rPr>
        <w:t xml:space="preserve"> </w:t>
      </w:r>
      <w:r w:rsidRPr="003C790C">
        <w:rPr>
          <w:sz w:val="24"/>
          <w:szCs w:val="24"/>
        </w:rPr>
        <w:t>you</w:t>
      </w:r>
      <w:r w:rsidRPr="003C790C">
        <w:rPr>
          <w:spacing w:val="20"/>
          <w:sz w:val="24"/>
          <w:szCs w:val="24"/>
        </w:rPr>
        <w:t xml:space="preserve"> </w:t>
      </w:r>
      <w:r w:rsidRPr="003C790C">
        <w:rPr>
          <w:sz w:val="24"/>
          <w:szCs w:val="24"/>
        </w:rPr>
        <w:t>are</w:t>
      </w:r>
      <w:r w:rsidRPr="003C790C">
        <w:rPr>
          <w:spacing w:val="21"/>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ca</w:t>
      </w:r>
      <w:r w:rsidRPr="003C790C">
        <w:rPr>
          <w:spacing w:val="-1"/>
          <w:sz w:val="24"/>
          <w:szCs w:val="24"/>
        </w:rPr>
        <w:t>l</w:t>
      </w:r>
      <w:r w:rsidRPr="003C790C">
        <w:rPr>
          <w:spacing w:val="1"/>
          <w:sz w:val="24"/>
          <w:szCs w:val="24"/>
        </w:rPr>
        <w:t>l</w:t>
      </w:r>
      <w:r w:rsidRPr="003C790C">
        <w:rPr>
          <w:sz w:val="24"/>
          <w:szCs w:val="24"/>
        </w:rPr>
        <w:t>y</w:t>
      </w:r>
      <w:r w:rsidRPr="003C790C">
        <w:rPr>
          <w:spacing w:val="20"/>
          <w:sz w:val="24"/>
          <w:szCs w:val="24"/>
        </w:rPr>
        <w:t xml:space="preserve"> </w:t>
      </w:r>
      <w:r w:rsidRPr="003C790C">
        <w:rPr>
          <w:sz w:val="24"/>
          <w:szCs w:val="24"/>
        </w:rPr>
        <w:t>reques</w:t>
      </w:r>
      <w:r w:rsidRPr="003C790C">
        <w:rPr>
          <w:spacing w:val="-1"/>
          <w:sz w:val="24"/>
          <w:szCs w:val="24"/>
        </w:rPr>
        <w:t>t</w:t>
      </w:r>
      <w:r w:rsidRPr="003C790C">
        <w:rPr>
          <w:sz w:val="24"/>
          <w:szCs w:val="24"/>
        </w:rPr>
        <w:t>ed</w:t>
      </w:r>
      <w:r w:rsidRPr="003C790C">
        <w:rPr>
          <w:spacing w:val="22"/>
          <w:sz w:val="24"/>
          <w:szCs w:val="24"/>
        </w:rPr>
        <w:t xml:space="preserve"> </w:t>
      </w:r>
      <w:r w:rsidRPr="003C790C">
        <w:rPr>
          <w:spacing w:val="-1"/>
          <w:sz w:val="24"/>
          <w:szCs w:val="24"/>
        </w:rPr>
        <w:t>t</w:t>
      </w:r>
      <w:r w:rsidRPr="003C790C">
        <w:rPr>
          <w:sz w:val="24"/>
          <w:szCs w:val="24"/>
        </w:rPr>
        <w:t>o</w:t>
      </w:r>
      <w:r w:rsidRPr="003C790C">
        <w:rPr>
          <w:spacing w:val="20"/>
          <w:sz w:val="24"/>
          <w:szCs w:val="24"/>
        </w:rPr>
        <w:t xml:space="preserve"> </w:t>
      </w:r>
      <w:r w:rsidRPr="003C790C">
        <w:rPr>
          <w:sz w:val="24"/>
          <w:szCs w:val="24"/>
        </w:rPr>
        <w:t>u</w:t>
      </w:r>
      <w:r w:rsidRPr="003C790C">
        <w:rPr>
          <w:spacing w:val="-1"/>
          <w:sz w:val="24"/>
          <w:szCs w:val="24"/>
        </w:rPr>
        <w:t>s</w:t>
      </w:r>
      <w:r w:rsidRPr="003C790C">
        <w:rPr>
          <w:sz w:val="24"/>
          <w:szCs w:val="24"/>
        </w:rPr>
        <w:t>e</w:t>
      </w:r>
    </w:p>
    <w:p w:rsidR="007978D5" w:rsidRPr="003C790C" w:rsidRDefault="003F763B">
      <w:pPr>
        <w:spacing w:before="18"/>
        <w:ind w:left="102" w:right="8190"/>
        <w:jc w:val="both"/>
        <w:rPr>
          <w:sz w:val="24"/>
          <w:szCs w:val="24"/>
        </w:rPr>
      </w:pPr>
      <w:r w:rsidRPr="003C790C">
        <w:rPr>
          <w:sz w:val="24"/>
          <w:szCs w:val="24"/>
        </w:rPr>
        <w:t>Mr</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 xml:space="preserve">or </w:t>
      </w:r>
      <w:r w:rsidRPr="003C790C">
        <w:rPr>
          <w:spacing w:val="-1"/>
          <w:sz w:val="24"/>
          <w:szCs w:val="24"/>
        </w:rPr>
        <w:t>Mi</w:t>
      </w:r>
      <w:r w:rsidRPr="003C790C">
        <w:rPr>
          <w:sz w:val="24"/>
          <w:szCs w:val="24"/>
        </w:rPr>
        <w:t>ss</w:t>
      </w:r>
    </w:p>
    <w:p w:rsidR="007978D5" w:rsidRPr="003C790C" w:rsidRDefault="007978D5">
      <w:pPr>
        <w:spacing w:before="16" w:line="240" w:lineRule="exact"/>
        <w:rPr>
          <w:sz w:val="24"/>
          <w:szCs w:val="24"/>
        </w:rPr>
      </w:pPr>
    </w:p>
    <w:p w:rsidR="007978D5" w:rsidRPr="003C790C" w:rsidRDefault="003F763B">
      <w:pPr>
        <w:spacing w:line="244" w:lineRule="auto"/>
        <w:ind w:left="102" w:right="64"/>
        <w:jc w:val="both"/>
        <w:rPr>
          <w:sz w:val="24"/>
          <w:szCs w:val="24"/>
        </w:rPr>
      </w:pPr>
      <w:r w:rsidRPr="003C790C">
        <w:rPr>
          <w:b/>
          <w:sz w:val="24"/>
          <w:szCs w:val="24"/>
        </w:rPr>
        <w:t>Body</w:t>
      </w:r>
      <w:r w:rsidRPr="003C790C">
        <w:rPr>
          <w:b/>
          <w:spacing w:val="1"/>
          <w:sz w:val="24"/>
          <w:szCs w:val="24"/>
        </w:rPr>
        <w:t xml:space="preserve"> </w:t>
      </w:r>
      <w:r w:rsidRPr="003C790C">
        <w:rPr>
          <w:sz w:val="24"/>
          <w:szCs w:val="24"/>
        </w:rPr>
        <w:t>-</w:t>
      </w:r>
      <w:r w:rsidRPr="003C790C">
        <w:rPr>
          <w:spacing w:val="1"/>
          <w:sz w:val="24"/>
          <w:szCs w:val="24"/>
        </w:rPr>
        <w:t xml:space="preserve"> </w:t>
      </w:r>
      <w:r w:rsidRPr="003C790C">
        <w:rPr>
          <w:sz w:val="24"/>
          <w:szCs w:val="24"/>
        </w:rPr>
        <w:t>Body</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1"/>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udes</w:t>
      </w:r>
      <w:r w:rsidRPr="003C790C">
        <w:rPr>
          <w:spacing w:val="1"/>
          <w:sz w:val="24"/>
          <w:szCs w:val="24"/>
        </w:rPr>
        <w:t xml:space="preserve"> </w:t>
      </w:r>
      <w:r w:rsidRPr="003C790C">
        <w:rPr>
          <w:spacing w:val="-1"/>
          <w:sz w:val="24"/>
          <w:szCs w:val="24"/>
        </w:rPr>
        <w:t>t</w:t>
      </w:r>
      <w:r w:rsidRPr="003C790C">
        <w:rPr>
          <w:sz w:val="24"/>
          <w:szCs w:val="24"/>
        </w:rPr>
        <w:t>he d</w:t>
      </w:r>
      <w:r w:rsidRPr="003C790C">
        <w:rPr>
          <w:spacing w:val="1"/>
          <w:sz w:val="24"/>
          <w:szCs w:val="24"/>
        </w:rPr>
        <w:t>e</w:t>
      </w:r>
      <w:r w:rsidRPr="003C790C">
        <w:rPr>
          <w:spacing w:val="-1"/>
          <w:sz w:val="24"/>
          <w:szCs w:val="24"/>
        </w:rPr>
        <w:t>s</w:t>
      </w:r>
      <w:r w:rsidRPr="003C790C">
        <w:rPr>
          <w:spacing w:val="1"/>
          <w:sz w:val="24"/>
          <w:szCs w:val="24"/>
        </w:rPr>
        <w:t>c</w:t>
      </w:r>
      <w:r w:rsidRPr="003C790C">
        <w:rPr>
          <w:spacing w:val="-2"/>
          <w:sz w:val="24"/>
          <w:szCs w:val="24"/>
        </w:rPr>
        <w:t>r</w:t>
      </w:r>
      <w:r w:rsidRPr="003C790C">
        <w:rPr>
          <w:spacing w:val="1"/>
          <w:sz w:val="24"/>
          <w:szCs w:val="24"/>
        </w:rPr>
        <w:t>i</w:t>
      </w:r>
      <w:r w:rsidRPr="003C790C">
        <w:rPr>
          <w:sz w:val="24"/>
          <w:szCs w:val="24"/>
        </w:rPr>
        <w:t>p</w:t>
      </w:r>
      <w:r w:rsidRPr="003C790C">
        <w:rPr>
          <w:spacing w:val="-1"/>
          <w:sz w:val="24"/>
          <w:szCs w:val="24"/>
        </w:rPr>
        <w:t>ti</w:t>
      </w:r>
      <w:r w:rsidRPr="003C790C">
        <w:rPr>
          <w:sz w:val="24"/>
          <w:szCs w:val="24"/>
        </w:rPr>
        <w:t>on</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t</w:t>
      </w:r>
      <w:r w:rsidRPr="003C790C">
        <w:rPr>
          <w:sz w:val="24"/>
          <w:szCs w:val="24"/>
        </w:rPr>
        <w:t>he who</w:t>
      </w:r>
      <w:r w:rsidRPr="003C790C">
        <w:rPr>
          <w:spacing w:val="-1"/>
          <w:sz w:val="24"/>
          <w:szCs w:val="24"/>
        </w:rPr>
        <w:t>l</w:t>
      </w:r>
      <w:r w:rsidRPr="003C790C">
        <w:rPr>
          <w:sz w:val="24"/>
          <w:szCs w:val="24"/>
        </w:rPr>
        <w:t xml:space="preserve">e </w:t>
      </w:r>
      <w:r w:rsidRPr="003C790C">
        <w:rPr>
          <w:spacing w:val="-1"/>
          <w:sz w:val="24"/>
          <w:szCs w:val="24"/>
        </w:rPr>
        <w:t>m</w:t>
      </w:r>
      <w:r w:rsidRPr="003C790C">
        <w:rPr>
          <w:spacing w:val="1"/>
          <w:sz w:val="24"/>
          <w:szCs w:val="24"/>
        </w:rPr>
        <w:t>a</w:t>
      </w:r>
      <w:r w:rsidRPr="003C790C">
        <w:rPr>
          <w:spacing w:val="-1"/>
          <w:sz w:val="24"/>
          <w:szCs w:val="24"/>
        </w:rPr>
        <w:t>tt</w:t>
      </w:r>
      <w:r w:rsidRPr="003C790C">
        <w:rPr>
          <w:spacing w:val="1"/>
          <w:sz w:val="24"/>
          <w:szCs w:val="24"/>
        </w:rPr>
        <w:t>e</w:t>
      </w:r>
      <w:r w:rsidRPr="003C790C">
        <w:rPr>
          <w:sz w:val="24"/>
          <w:szCs w:val="24"/>
        </w:rPr>
        <w:t>r</w:t>
      </w:r>
      <w:r w:rsidRPr="003C790C">
        <w:rPr>
          <w:spacing w:val="1"/>
          <w:sz w:val="24"/>
          <w:szCs w:val="24"/>
        </w:rPr>
        <w:t xml:space="preserve"> </w:t>
      </w:r>
      <w:r w:rsidRPr="003C790C">
        <w:rPr>
          <w:sz w:val="24"/>
          <w:szCs w:val="24"/>
        </w:rPr>
        <w:t>regard</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w</w:t>
      </w:r>
      <w:r w:rsidRPr="003C790C">
        <w:rPr>
          <w:sz w:val="24"/>
          <w:szCs w:val="24"/>
        </w:rPr>
        <w:t>h</w:t>
      </w:r>
      <w:r w:rsidRPr="003C790C">
        <w:rPr>
          <w:spacing w:val="1"/>
          <w:sz w:val="24"/>
          <w:szCs w:val="24"/>
        </w:rPr>
        <w:t>i</w:t>
      </w:r>
      <w:r w:rsidRPr="003C790C">
        <w:rPr>
          <w:sz w:val="24"/>
          <w:szCs w:val="24"/>
        </w:rPr>
        <w:t>ch</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1"/>
          <w:sz w:val="24"/>
          <w:szCs w:val="24"/>
        </w:rPr>
        <w:t xml:space="preserve"> </w:t>
      </w:r>
      <w:r w:rsidRPr="003C790C">
        <w:rPr>
          <w:spacing w:val="-1"/>
          <w:sz w:val="24"/>
          <w:szCs w:val="24"/>
        </w:rPr>
        <w:t>i</w:t>
      </w:r>
      <w:r w:rsidRPr="003C790C">
        <w:rPr>
          <w:sz w:val="24"/>
          <w:szCs w:val="24"/>
        </w:rPr>
        <w:t>s be</w:t>
      </w:r>
      <w:r w:rsidRPr="003C790C">
        <w:rPr>
          <w:spacing w:val="1"/>
          <w:sz w:val="24"/>
          <w:szCs w:val="24"/>
        </w:rPr>
        <w:t>i</w:t>
      </w:r>
      <w:r w:rsidRPr="003C790C">
        <w:rPr>
          <w:sz w:val="24"/>
          <w:szCs w:val="24"/>
        </w:rPr>
        <w:t>ng</w:t>
      </w:r>
      <w:r w:rsidRPr="003C790C">
        <w:rPr>
          <w:spacing w:val="15"/>
          <w:sz w:val="24"/>
          <w:szCs w:val="24"/>
        </w:rPr>
        <w:t xml:space="preserve"> </w:t>
      </w:r>
      <w:r w:rsidRPr="003C790C">
        <w:rPr>
          <w:sz w:val="24"/>
          <w:szCs w:val="24"/>
        </w:rPr>
        <w:t>draf</w:t>
      </w:r>
      <w:r w:rsidRPr="003C790C">
        <w:rPr>
          <w:spacing w:val="1"/>
          <w:sz w:val="24"/>
          <w:szCs w:val="24"/>
        </w:rPr>
        <w:t>t</w:t>
      </w:r>
      <w:r w:rsidRPr="003C790C">
        <w:rPr>
          <w:sz w:val="24"/>
          <w:szCs w:val="24"/>
        </w:rPr>
        <w:t>ed.</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7"/>
          <w:sz w:val="24"/>
          <w:szCs w:val="24"/>
        </w:rPr>
        <w:t xml:space="preserve"> </w:t>
      </w:r>
      <w:r w:rsidRPr="003C790C">
        <w:rPr>
          <w:sz w:val="24"/>
          <w:szCs w:val="24"/>
        </w:rPr>
        <w:t>body</w:t>
      </w:r>
      <w:r w:rsidRPr="003C790C">
        <w:rPr>
          <w:spacing w:val="15"/>
          <w:sz w:val="24"/>
          <w:szCs w:val="24"/>
        </w:rPr>
        <w:t xml:space="preserve"> </w:t>
      </w:r>
      <w:r w:rsidRPr="003C790C">
        <w:rPr>
          <w:sz w:val="24"/>
          <w:szCs w:val="24"/>
        </w:rPr>
        <w:t>of</w:t>
      </w:r>
      <w:r w:rsidRPr="003C790C">
        <w:rPr>
          <w:spacing w:val="18"/>
          <w:sz w:val="24"/>
          <w:szCs w:val="24"/>
        </w:rPr>
        <w:t xml:space="preserve"> </w:t>
      </w:r>
      <w:r w:rsidRPr="003C790C">
        <w:rPr>
          <w:sz w:val="24"/>
          <w:szCs w:val="24"/>
        </w:rPr>
        <w:t>a</w:t>
      </w:r>
      <w:r w:rsidRPr="003C790C">
        <w:rPr>
          <w:spacing w:val="15"/>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16"/>
          <w:sz w:val="24"/>
          <w:szCs w:val="24"/>
        </w:rPr>
        <w:t xml:space="preserve"> </w:t>
      </w:r>
      <w:r w:rsidRPr="003C790C">
        <w:rPr>
          <w:spacing w:val="1"/>
          <w:sz w:val="24"/>
          <w:szCs w:val="24"/>
        </w:rPr>
        <w:t>i</w:t>
      </w:r>
      <w:r w:rsidRPr="003C790C">
        <w:rPr>
          <w:sz w:val="24"/>
          <w:szCs w:val="24"/>
        </w:rPr>
        <w:t>n</w:t>
      </w:r>
      <w:r w:rsidRPr="003C790C">
        <w:rPr>
          <w:spacing w:val="15"/>
          <w:sz w:val="24"/>
          <w:szCs w:val="24"/>
        </w:rPr>
        <w:t xml:space="preserve"> </w:t>
      </w:r>
      <w:r w:rsidRPr="003C790C">
        <w:rPr>
          <w:spacing w:val="1"/>
          <w:sz w:val="24"/>
          <w:szCs w:val="24"/>
        </w:rPr>
        <w:t>c</w:t>
      </w:r>
      <w:r w:rsidRPr="003C790C">
        <w:rPr>
          <w:spacing w:val="-3"/>
          <w:sz w:val="24"/>
          <w:szCs w:val="24"/>
        </w:rPr>
        <w:t>a</w:t>
      </w:r>
      <w:r w:rsidRPr="003C790C">
        <w:rPr>
          <w:sz w:val="24"/>
          <w:szCs w:val="24"/>
        </w:rPr>
        <w:t>se</w:t>
      </w:r>
      <w:r w:rsidRPr="003C790C">
        <w:rPr>
          <w:spacing w:val="17"/>
          <w:sz w:val="24"/>
          <w:szCs w:val="24"/>
        </w:rPr>
        <w:t xml:space="preserve"> </w:t>
      </w:r>
      <w:r w:rsidRPr="003C790C">
        <w:rPr>
          <w:sz w:val="24"/>
          <w:szCs w:val="24"/>
        </w:rPr>
        <w:t>of</w:t>
      </w:r>
      <w:r w:rsidRPr="003C790C">
        <w:rPr>
          <w:spacing w:val="18"/>
          <w:sz w:val="24"/>
          <w:szCs w:val="24"/>
        </w:rPr>
        <w:t xml:space="preserve"> </w:t>
      </w:r>
      <w:r w:rsidRPr="003C790C">
        <w:rPr>
          <w:sz w:val="24"/>
          <w:szCs w:val="24"/>
        </w:rPr>
        <w:t>a</w:t>
      </w:r>
      <w:r w:rsidRPr="003C790C">
        <w:rPr>
          <w:spacing w:val="15"/>
          <w:sz w:val="24"/>
          <w:szCs w:val="24"/>
        </w:rPr>
        <w:t xml:space="preserve"> </w:t>
      </w:r>
      <w:r w:rsidRPr="003C790C">
        <w:rPr>
          <w:sz w:val="24"/>
          <w:szCs w:val="24"/>
        </w:rPr>
        <w:t>for</w:t>
      </w:r>
      <w:r w:rsidRPr="003C790C">
        <w:rPr>
          <w:spacing w:val="-1"/>
          <w:sz w:val="24"/>
          <w:szCs w:val="24"/>
        </w:rPr>
        <w:t>m</w:t>
      </w:r>
      <w:r w:rsidRPr="003C790C">
        <w:rPr>
          <w:spacing w:val="1"/>
          <w:sz w:val="24"/>
          <w:szCs w:val="24"/>
        </w:rPr>
        <w:t>a</w:t>
      </w:r>
      <w:r w:rsidRPr="003C790C">
        <w:rPr>
          <w:sz w:val="24"/>
          <w:szCs w:val="24"/>
        </w:rPr>
        <w:t>l</w:t>
      </w:r>
      <w:r w:rsidRPr="003C790C">
        <w:rPr>
          <w:spacing w:val="17"/>
          <w:sz w:val="24"/>
          <w:szCs w:val="24"/>
        </w:rPr>
        <w:t xml:space="preserve"> </w:t>
      </w:r>
      <w:r w:rsidRPr="003C790C">
        <w:rPr>
          <w:sz w:val="24"/>
          <w:szCs w:val="24"/>
        </w:rPr>
        <w:t>conversa</w:t>
      </w:r>
      <w:r w:rsidRPr="003C790C">
        <w:rPr>
          <w:spacing w:val="-1"/>
          <w:sz w:val="24"/>
          <w:szCs w:val="24"/>
        </w:rPr>
        <w:t>t</w:t>
      </w:r>
      <w:r w:rsidRPr="003C790C">
        <w:rPr>
          <w:spacing w:val="1"/>
          <w:sz w:val="24"/>
          <w:szCs w:val="24"/>
        </w:rPr>
        <w:t>i</w:t>
      </w:r>
      <w:r w:rsidRPr="003C790C">
        <w:rPr>
          <w:sz w:val="24"/>
          <w:szCs w:val="24"/>
        </w:rPr>
        <w:t>on</w:t>
      </w:r>
      <w:r w:rsidRPr="003C790C">
        <w:rPr>
          <w:spacing w:val="15"/>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18"/>
          <w:sz w:val="24"/>
          <w:szCs w:val="24"/>
        </w:rPr>
        <w:t xml:space="preserve"> </w:t>
      </w:r>
      <w:r w:rsidRPr="003C790C">
        <w:rPr>
          <w:sz w:val="24"/>
          <w:szCs w:val="24"/>
        </w:rPr>
        <w:t>be</w:t>
      </w:r>
      <w:r w:rsidRPr="003C790C">
        <w:rPr>
          <w:spacing w:val="17"/>
          <w:sz w:val="24"/>
          <w:szCs w:val="24"/>
        </w:rPr>
        <w:t xml:space="preserve"> </w:t>
      </w:r>
      <w:r w:rsidRPr="003C790C">
        <w:rPr>
          <w:sz w:val="24"/>
          <w:szCs w:val="24"/>
        </w:rPr>
        <w:t>c</w:t>
      </w:r>
      <w:r w:rsidRPr="003C790C">
        <w:rPr>
          <w:spacing w:val="-1"/>
          <w:sz w:val="24"/>
          <w:szCs w:val="24"/>
        </w:rPr>
        <w:t>l</w:t>
      </w:r>
      <w:r w:rsidRPr="003C790C">
        <w:rPr>
          <w:sz w:val="24"/>
          <w:szCs w:val="24"/>
        </w:rPr>
        <w:t>e</w:t>
      </w:r>
      <w:r w:rsidRPr="003C790C">
        <w:rPr>
          <w:spacing w:val="1"/>
          <w:sz w:val="24"/>
          <w:szCs w:val="24"/>
        </w:rPr>
        <w:t>a</w:t>
      </w:r>
      <w:r w:rsidRPr="003C790C">
        <w:rPr>
          <w:sz w:val="24"/>
          <w:szCs w:val="24"/>
        </w:rPr>
        <w:t>r</w:t>
      </w:r>
      <w:r w:rsidRPr="003C790C">
        <w:rPr>
          <w:spacing w:val="16"/>
          <w:sz w:val="24"/>
          <w:szCs w:val="24"/>
        </w:rPr>
        <w:t xml:space="preserve"> </w:t>
      </w:r>
      <w:r w:rsidRPr="003C790C">
        <w:rPr>
          <w:sz w:val="24"/>
          <w:szCs w:val="24"/>
        </w:rPr>
        <w:t>and</w:t>
      </w:r>
      <w:r w:rsidRPr="003C790C">
        <w:rPr>
          <w:spacing w:val="18"/>
          <w:sz w:val="24"/>
          <w:szCs w:val="24"/>
        </w:rPr>
        <w:t xml:space="preserve"> </w:t>
      </w:r>
      <w:r w:rsidRPr="003C790C">
        <w:rPr>
          <w:sz w:val="24"/>
          <w:szCs w:val="24"/>
        </w:rPr>
        <w:t>prec</w:t>
      </w:r>
      <w:r w:rsidRPr="003C790C">
        <w:rPr>
          <w:spacing w:val="1"/>
          <w:sz w:val="24"/>
          <w:szCs w:val="24"/>
        </w:rPr>
        <w:t>i</w:t>
      </w:r>
      <w:r w:rsidRPr="003C790C">
        <w:rPr>
          <w:spacing w:val="-1"/>
          <w:sz w:val="24"/>
          <w:szCs w:val="24"/>
        </w:rPr>
        <w:t>s</w:t>
      </w:r>
      <w:r w:rsidRPr="003C790C">
        <w:rPr>
          <w:sz w:val="24"/>
          <w:szCs w:val="24"/>
        </w:rPr>
        <w:t xml:space="preserve">e on </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2"/>
          <w:sz w:val="24"/>
          <w:szCs w:val="24"/>
        </w:rPr>
        <w:t xml:space="preserve"> </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 xml:space="preserve">er </w:t>
      </w:r>
      <w:r w:rsidRPr="003C790C">
        <w:rPr>
          <w:spacing w:val="2"/>
          <w:sz w:val="24"/>
          <w:szCs w:val="24"/>
        </w:rPr>
        <w:t xml:space="preserve"> </w:t>
      </w:r>
      <w:r w:rsidRPr="003C790C">
        <w:rPr>
          <w:spacing w:val="-1"/>
          <w:sz w:val="24"/>
          <w:szCs w:val="24"/>
        </w:rPr>
        <w:t>t</w:t>
      </w:r>
      <w:r w:rsidRPr="003C790C">
        <w:rPr>
          <w:sz w:val="24"/>
          <w:szCs w:val="24"/>
        </w:rPr>
        <w:t xml:space="preserve">o </w:t>
      </w:r>
      <w:r w:rsidRPr="003C790C">
        <w:rPr>
          <w:spacing w:val="2"/>
          <w:sz w:val="24"/>
          <w:szCs w:val="24"/>
        </w:rPr>
        <w:t xml:space="preserve"> </w:t>
      </w:r>
      <w:r w:rsidRPr="003C790C">
        <w:rPr>
          <w:sz w:val="24"/>
          <w:szCs w:val="24"/>
        </w:rPr>
        <w:t>be  d</w:t>
      </w:r>
      <w:r w:rsidRPr="003C790C">
        <w:rPr>
          <w:spacing w:val="1"/>
          <w:sz w:val="24"/>
          <w:szCs w:val="24"/>
        </w:rPr>
        <w:t>i</w:t>
      </w:r>
      <w:r w:rsidRPr="003C790C">
        <w:rPr>
          <w:spacing w:val="-1"/>
          <w:sz w:val="24"/>
          <w:szCs w:val="24"/>
        </w:rPr>
        <w:t>s</w:t>
      </w:r>
      <w:r w:rsidRPr="003C790C">
        <w:rPr>
          <w:spacing w:val="1"/>
          <w:sz w:val="24"/>
          <w:szCs w:val="24"/>
        </w:rPr>
        <w:t>c</w:t>
      </w:r>
      <w:r w:rsidRPr="003C790C">
        <w:rPr>
          <w:sz w:val="24"/>
          <w:szCs w:val="24"/>
        </w:rPr>
        <w:t>u</w:t>
      </w:r>
      <w:r w:rsidRPr="003C790C">
        <w:rPr>
          <w:spacing w:val="-1"/>
          <w:sz w:val="24"/>
          <w:szCs w:val="24"/>
        </w:rPr>
        <w:t>s</w:t>
      </w:r>
      <w:r w:rsidRPr="003C790C">
        <w:rPr>
          <w:sz w:val="24"/>
          <w:szCs w:val="24"/>
        </w:rPr>
        <w:t xml:space="preserve">sed </w:t>
      </w:r>
      <w:r w:rsidRPr="003C790C">
        <w:rPr>
          <w:spacing w:val="2"/>
          <w:sz w:val="24"/>
          <w:szCs w:val="24"/>
        </w:rPr>
        <w:t xml:space="preserve"> </w:t>
      </w:r>
      <w:r w:rsidRPr="003C790C">
        <w:rPr>
          <w:sz w:val="24"/>
          <w:szCs w:val="24"/>
        </w:rPr>
        <w:t xml:space="preserve">and </w:t>
      </w:r>
      <w:r w:rsidRPr="003C790C">
        <w:rPr>
          <w:spacing w:val="2"/>
          <w:sz w:val="24"/>
          <w:szCs w:val="24"/>
        </w:rPr>
        <w:t xml:space="preserve"> </w:t>
      </w:r>
      <w:r w:rsidRPr="003C790C">
        <w:rPr>
          <w:sz w:val="24"/>
          <w:szCs w:val="24"/>
        </w:rPr>
        <w:t xml:space="preserve">not  </w:t>
      </w:r>
      <w:r w:rsidRPr="003C790C">
        <w:rPr>
          <w:spacing w:val="1"/>
          <w:sz w:val="24"/>
          <w:szCs w:val="24"/>
        </w:rPr>
        <w:t>m</w:t>
      </w:r>
      <w:r w:rsidRPr="003C790C">
        <w:rPr>
          <w:sz w:val="24"/>
          <w:szCs w:val="24"/>
        </w:rPr>
        <w:t>ov</w:t>
      </w:r>
      <w:r w:rsidRPr="003C790C">
        <w:rPr>
          <w:spacing w:val="-1"/>
          <w:sz w:val="24"/>
          <w:szCs w:val="24"/>
        </w:rPr>
        <w:t>i</w:t>
      </w:r>
      <w:r w:rsidRPr="003C790C">
        <w:rPr>
          <w:sz w:val="24"/>
          <w:szCs w:val="24"/>
        </w:rPr>
        <w:t xml:space="preserve">ng </w:t>
      </w:r>
      <w:r w:rsidRPr="003C790C">
        <w:rPr>
          <w:spacing w:val="2"/>
          <w:sz w:val="24"/>
          <w:szCs w:val="24"/>
        </w:rPr>
        <w:t xml:space="preserve"> </w:t>
      </w:r>
      <w:r w:rsidRPr="003C790C">
        <w:rPr>
          <w:sz w:val="24"/>
          <w:szCs w:val="24"/>
        </w:rPr>
        <w:t xml:space="preserve">around </w:t>
      </w:r>
      <w:r w:rsidRPr="003C790C">
        <w:rPr>
          <w:spacing w:val="1"/>
          <w:sz w:val="24"/>
          <w:szCs w:val="24"/>
        </w:rPr>
        <w:t xml:space="preserve"> t</w:t>
      </w:r>
      <w:r w:rsidRPr="003C790C">
        <w:rPr>
          <w:spacing w:val="-2"/>
          <w:sz w:val="24"/>
          <w:szCs w:val="24"/>
        </w:rPr>
        <w:t>h</w:t>
      </w:r>
      <w:r w:rsidRPr="003C790C">
        <w:rPr>
          <w:sz w:val="24"/>
          <w:szCs w:val="24"/>
        </w:rPr>
        <w:t xml:space="preserve">e </w:t>
      </w:r>
      <w:r w:rsidRPr="003C790C">
        <w:rPr>
          <w:spacing w:val="2"/>
          <w:sz w:val="24"/>
          <w:szCs w:val="24"/>
        </w:rPr>
        <w:t xml:space="preserve"> </w:t>
      </w:r>
      <w:r w:rsidRPr="003C790C">
        <w:rPr>
          <w:sz w:val="24"/>
          <w:szCs w:val="24"/>
        </w:rPr>
        <w:t xml:space="preserve">bushes </w:t>
      </w:r>
      <w:r w:rsidRPr="003C790C">
        <w:rPr>
          <w:spacing w:val="1"/>
          <w:sz w:val="24"/>
          <w:szCs w:val="24"/>
        </w:rPr>
        <w:t xml:space="preserve"> a</w:t>
      </w:r>
      <w:r w:rsidRPr="003C790C">
        <w:rPr>
          <w:sz w:val="24"/>
          <w:szCs w:val="24"/>
        </w:rPr>
        <w:t xml:space="preserve">s </w:t>
      </w:r>
      <w:r w:rsidRPr="003C790C">
        <w:rPr>
          <w:spacing w:val="1"/>
          <w:sz w:val="24"/>
          <w:szCs w:val="24"/>
        </w:rPr>
        <w:t xml:space="preserve"> </w:t>
      </w:r>
      <w:r w:rsidRPr="003C790C">
        <w:rPr>
          <w:spacing w:val="-1"/>
          <w:sz w:val="24"/>
          <w:szCs w:val="24"/>
        </w:rPr>
        <w:t>l</w:t>
      </w:r>
      <w:r w:rsidRPr="003C790C">
        <w:rPr>
          <w:sz w:val="24"/>
          <w:szCs w:val="24"/>
        </w:rPr>
        <w:t>eng</w:t>
      </w:r>
      <w:r w:rsidRPr="003C790C">
        <w:rPr>
          <w:spacing w:val="1"/>
          <w:sz w:val="24"/>
          <w:szCs w:val="24"/>
        </w:rPr>
        <w:t>t</w:t>
      </w:r>
      <w:r w:rsidRPr="003C790C">
        <w:rPr>
          <w:sz w:val="24"/>
          <w:szCs w:val="24"/>
        </w:rPr>
        <w:t xml:space="preserve">hy </w:t>
      </w:r>
      <w:r w:rsidRPr="003C790C">
        <w:rPr>
          <w:spacing w:val="1"/>
          <w:sz w:val="24"/>
          <w:szCs w:val="24"/>
        </w:rPr>
        <w:t xml:space="preserve"> </w:t>
      </w:r>
      <w:r w:rsidRPr="003C790C">
        <w:rPr>
          <w:sz w:val="24"/>
          <w:szCs w:val="24"/>
        </w:rPr>
        <w:t>unwan</w:t>
      </w:r>
      <w:r w:rsidRPr="003C790C">
        <w:rPr>
          <w:spacing w:val="-1"/>
          <w:sz w:val="24"/>
          <w:szCs w:val="24"/>
        </w:rPr>
        <w:t>t</w:t>
      </w:r>
      <w:r w:rsidRPr="003C790C">
        <w:rPr>
          <w:spacing w:val="1"/>
          <w:sz w:val="24"/>
          <w:szCs w:val="24"/>
        </w:rPr>
        <w:t>e</w:t>
      </w:r>
      <w:r w:rsidRPr="003C790C">
        <w:rPr>
          <w:sz w:val="24"/>
          <w:szCs w:val="24"/>
        </w:rPr>
        <w:t>d descr</w:t>
      </w:r>
      <w:r w:rsidRPr="003C790C">
        <w:rPr>
          <w:spacing w:val="1"/>
          <w:sz w:val="24"/>
          <w:szCs w:val="24"/>
        </w:rPr>
        <w:t>i</w:t>
      </w:r>
      <w:r w:rsidRPr="003C790C">
        <w:rPr>
          <w:sz w:val="24"/>
          <w:szCs w:val="24"/>
        </w:rPr>
        <w:t>p</w:t>
      </w:r>
      <w:r w:rsidRPr="003C790C">
        <w:rPr>
          <w:spacing w:val="-1"/>
          <w:sz w:val="24"/>
          <w:szCs w:val="24"/>
        </w:rPr>
        <w:t>ti</w:t>
      </w:r>
      <w:r w:rsidRPr="003C790C">
        <w:rPr>
          <w:sz w:val="24"/>
          <w:szCs w:val="24"/>
        </w:rPr>
        <w:t xml:space="preserve">ons </w:t>
      </w:r>
      <w:r w:rsidRPr="003C790C">
        <w:rPr>
          <w:spacing w:val="-1"/>
          <w:sz w:val="24"/>
          <w:szCs w:val="24"/>
        </w:rPr>
        <w:t>m</w:t>
      </w:r>
      <w:r w:rsidRPr="003C790C">
        <w:rPr>
          <w:spacing w:val="1"/>
          <w:sz w:val="24"/>
          <w:szCs w:val="24"/>
        </w:rPr>
        <w:t>a</w:t>
      </w:r>
      <w:r w:rsidRPr="003C790C">
        <w:rPr>
          <w:sz w:val="24"/>
          <w:szCs w:val="24"/>
        </w:rPr>
        <w:t xml:space="preserve">ke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un</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r</w:t>
      </w:r>
      <w:r w:rsidRPr="003C790C">
        <w:rPr>
          <w:spacing w:val="-3"/>
          <w:sz w:val="24"/>
          <w:szCs w:val="24"/>
        </w:rPr>
        <w:t>e</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 xml:space="preserve">ng and </w:t>
      </w:r>
      <w:r w:rsidRPr="003C790C">
        <w:rPr>
          <w:spacing w:val="-1"/>
          <w:sz w:val="24"/>
          <w:szCs w:val="24"/>
        </w:rPr>
        <w:t>m</w:t>
      </w:r>
      <w:r w:rsidRPr="003C790C">
        <w:rPr>
          <w:sz w:val="24"/>
          <w:szCs w:val="24"/>
        </w:rPr>
        <w:t>ove</w:t>
      </w:r>
      <w:r w:rsidRPr="003C790C">
        <w:rPr>
          <w:spacing w:val="1"/>
          <w:sz w:val="24"/>
          <w:szCs w:val="24"/>
        </w:rPr>
        <w:t xml:space="preserve"> </w:t>
      </w:r>
      <w:r w:rsidRPr="003C790C">
        <w:rPr>
          <w:sz w:val="24"/>
          <w:szCs w:val="24"/>
        </w:rPr>
        <w:t>away from</w:t>
      </w:r>
      <w:r w:rsidRPr="003C790C">
        <w:rPr>
          <w:spacing w:val="-1"/>
          <w:sz w:val="24"/>
          <w:szCs w:val="24"/>
        </w:rPr>
        <w:t xml:space="preserve"> </w:t>
      </w:r>
      <w:r w:rsidRPr="003C790C">
        <w:rPr>
          <w:spacing w:val="1"/>
          <w:sz w:val="24"/>
          <w:szCs w:val="24"/>
        </w:rPr>
        <w:t>t</w:t>
      </w:r>
      <w:r w:rsidRPr="003C790C">
        <w:rPr>
          <w:sz w:val="24"/>
          <w:szCs w:val="24"/>
        </w:rPr>
        <w:t>he sub</w:t>
      </w:r>
      <w:r w:rsidRPr="003C790C">
        <w:rPr>
          <w:spacing w:val="-1"/>
          <w:sz w:val="24"/>
          <w:szCs w:val="24"/>
        </w:rPr>
        <w:t>j</w:t>
      </w:r>
      <w:r w:rsidRPr="003C790C">
        <w:rPr>
          <w:sz w:val="24"/>
          <w:szCs w:val="24"/>
        </w:rPr>
        <w:t>ect</w:t>
      </w:r>
      <w:r w:rsidRPr="003C790C">
        <w:rPr>
          <w:spacing w:val="1"/>
          <w:sz w:val="24"/>
          <w:szCs w:val="24"/>
        </w:rPr>
        <w:t xml:space="preserve"> </w:t>
      </w:r>
      <w:r w:rsidRPr="003C790C">
        <w:rPr>
          <w:sz w:val="24"/>
          <w:szCs w:val="24"/>
        </w:rPr>
        <w:t>of 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i</w:t>
      </w:r>
      <w:r w:rsidRPr="003C790C">
        <w:rPr>
          <w:sz w:val="24"/>
          <w:szCs w:val="24"/>
        </w:rPr>
        <w:t>on.</w:t>
      </w:r>
    </w:p>
    <w:p w:rsidR="007978D5" w:rsidRPr="003C790C" w:rsidRDefault="007978D5">
      <w:pPr>
        <w:spacing w:before="3" w:line="120" w:lineRule="exact"/>
        <w:rPr>
          <w:sz w:val="13"/>
          <w:szCs w:val="13"/>
        </w:rPr>
      </w:pPr>
    </w:p>
    <w:p w:rsidR="007978D5" w:rsidRPr="003C790C" w:rsidRDefault="007978D5">
      <w:pPr>
        <w:spacing w:line="200" w:lineRule="exact"/>
      </w:pPr>
    </w:p>
    <w:p w:rsidR="007978D5" w:rsidRPr="003C790C" w:rsidRDefault="007978D5">
      <w:pPr>
        <w:spacing w:line="200" w:lineRule="exact"/>
      </w:pPr>
    </w:p>
    <w:p w:rsidR="007978D5" w:rsidRPr="003C790C" w:rsidRDefault="003F763B">
      <w:pPr>
        <w:ind w:left="102" w:right="7723"/>
        <w:jc w:val="both"/>
        <w:rPr>
          <w:sz w:val="24"/>
          <w:szCs w:val="24"/>
        </w:rPr>
      </w:pPr>
      <w:r w:rsidRPr="003C790C">
        <w:rPr>
          <w:b/>
          <w:sz w:val="24"/>
          <w:szCs w:val="24"/>
        </w:rPr>
        <w:t>I</w:t>
      </w:r>
      <w:r w:rsidRPr="003C790C">
        <w:rPr>
          <w:b/>
          <w:spacing w:val="-1"/>
          <w:sz w:val="24"/>
          <w:szCs w:val="24"/>
        </w:rPr>
        <w:t>n</w:t>
      </w:r>
      <w:r w:rsidRPr="003C790C">
        <w:rPr>
          <w:b/>
          <w:sz w:val="24"/>
          <w:szCs w:val="24"/>
        </w:rPr>
        <w:t>fo</w:t>
      </w:r>
      <w:r w:rsidRPr="003C790C">
        <w:rPr>
          <w:b/>
          <w:spacing w:val="1"/>
          <w:sz w:val="24"/>
          <w:szCs w:val="24"/>
        </w:rPr>
        <w:t>r</w:t>
      </w:r>
      <w:r w:rsidRPr="003C790C">
        <w:rPr>
          <w:b/>
          <w:sz w:val="24"/>
          <w:szCs w:val="24"/>
        </w:rPr>
        <w:t>mal</w:t>
      </w:r>
      <w:r w:rsidRPr="003C790C">
        <w:rPr>
          <w:b/>
          <w:spacing w:val="-1"/>
          <w:sz w:val="24"/>
          <w:szCs w:val="24"/>
        </w:rPr>
        <w:t xml:space="preserve"> </w:t>
      </w:r>
      <w:r w:rsidRPr="003C790C">
        <w:rPr>
          <w:b/>
          <w:spacing w:val="2"/>
          <w:sz w:val="24"/>
          <w:szCs w:val="24"/>
        </w:rPr>
        <w:t>L</w:t>
      </w:r>
      <w:r w:rsidRPr="003C790C">
        <w:rPr>
          <w:b/>
          <w:sz w:val="24"/>
          <w:szCs w:val="24"/>
        </w:rPr>
        <w:t>etter:</w:t>
      </w:r>
    </w:p>
    <w:p w:rsidR="007978D5" w:rsidRPr="003C790C" w:rsidRDefault="007978D5">
      <w:pPr>
        <w:spacing w:line="280" w:lineRule="exact"/>
        <w:rPr>
          <w:sz w:val="28"/>
          <w:szCs w:val="28"/>
        </w:rPr>
      </w:pPr>
    </w:p>
    <w:p w:rsidR="007978D5" w:rsidRPr="003C790C" w:rsidRDefault="003F763B">
      <w:pPr>
        <w:spacing w:line="250" w:lineRule="auto"/>
        <w:ind w:left="102" w:right="72"/>
        <w:jc w:val="both"/>
        <w:rPr>
          <w:sz w:val="24"/>
          <w:szCs w:val="24"/>
        </w:rPr>
      </w:pPr>
      <w:r w:rsidRPr="003C790C">
        <w:rPr>
          <w:sz w:val="24"/>
          <w:szCs w:val="24"/>
        </w:rPr>
        <w:t>An</w:t>
      </w:r>
      <w:r w:rsidRPr="003C790C">
        <w:rPr>
          <w:spacing w:val="4"/>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pacing w:val="1"/>
          <w:sz w:val="24"/>
          <w:szCs w:val="24"/>
        </w:rPr>
        <w:t>a</w:t>
      </w:r>
      <w:r w:rsidRPr="003C790C">
        <w:rPr>
          <w:sz w:val="24"/>
          <w:szCs w:val="24"/>
        </w:rPr>
        <w:t>l</w:t>
      </w:r>
      <w:r w:rsidRPr="003C790C">
        <w:rPr>
          <w:spacing w:val="3"/>
          <w:sz w:val="24"/>
          <w:szCs w:val="24"/>
        </w:rPr>
        <w:t xml:space="preserve">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w:t>
      </w:r>
      <w:r w:rsidRPr="003C790C">
        <w:rPr>
          <w:spacing w:val="4"/>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a</w:t>
      </w:r>
      <w:r w:rsidRPr="003C790C">
        <w:rPr>
          <w:spacing w:val="3"/>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4"/>
          <w:sz w:val="24"/>
          <w:szCs w:val="24"/>
        </w:rPr>
        <w:t xml:space="preserve"> </w:t>
      </w:r>
      <w:r w:rsidRPr="003C790C">
        <w:rPr>
          <w:sz w:val="24"/>
          <w:szCs w:val="24"/>
        </w:rPr>
        <w:t>you</w:t>
      </w:r>
      <w:r w:rsidRPr="003C790C">
        <w:rPr>
          <w:spacing w:val="4"/>
          <w:sz w:val="24"/>
          <w:szCs w:val="24"/>
        </w:rPr>
        <w:t xml:space="preserve"> </w:t>
      </w:r>
      <w:r w:rsidRPr="003C790C">
        <w:rPr>
          <w:sz w:val="24"/>
          <w:szCs w:val="24"/>
        </w:rPr>
        <w:t>wou</w:t>
      </w:r>
      <w:r w:rsidRPr="003C790C">
        <w:rPr>
          <w:spacing w:val="-1"/>
          <w:sz w:val="24"/>
          <w:szCs w:val="24"/>
        </w:rPr>
        <w:t>l</w:t>
      </w:r>
      <w:r w:rsidRPr="003C790C">
        <w:rPr>
          <w:sz w:val="24"/>
          <w:szCs w:val="24"/>
        </w:rPr>
        <w:t>d</w:t>
      </w:r>
      <w:r w:rsidRPr="003C790C">
        <w:rPr>
          <w:spacing w:val="4"/>
          <w:sz w:val="24"/>
          <w:szCs w:val="24"/>
        </w:rPr>
        <w:t xml:space="preserve"> </w:t>
      </w:r>
      <w:r w:rsidRPr="003C790C">
        <w:rPr>
          <w:sz w:val="24"/>
          <w:szCs w:val="24"/>
        </w:rPr>
        <w:t>wr</w:t>
      </w:r>
      <w:r w:rsidRPr="003C790C">
        <w:rPr>
          <w:spacing w:val="-1"/>
          <w:sz w:val="24"/>
          <w:szCs w:val="24"/>
        </w:rPr>
        <w:t>i</w:t>
      </w:r>
      <w:r w:rsidRPr="003C790C">
        <w:rPr>
          <w:spacing w:val="1"/>
          <w:sz w:val="24"/>
          <w:szCs w:val="24"/>
        </w:rPr>
        <w:t>t</w:t>
      </w:r>
      <w:r w:rsidRPr="003C790C">
        <w:rPr>
          <w:sz w:val="24"/>
          <w:szCs w:val="24"/>
        </w:rPr>
        <w:t>e</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a</w:t>
      </w:r>
      <w:r w:rsidRPr="003C790C">
        <w:rPr>
          <w:spacing w:val="5"/>
          <w:sz w:val="24"/>
          <w:szCs w:val="24"/>
        </w:rPr>
        <w:t xml:space="preserve"> </w:t>
      </w:r>
      <w:r w:rsidRPr="003C790C">
        <w:rPr>
          <w:sz w:val="24"/>
          <w:szCs w:val="24"/>
        </w:rPr>
        <w:t>fr</w:t>
      </w:r>
      <w:r w:rsidRPr="003C790C">
        <w:rPr>
          <w:spacing w:val="-1"/>
          <w:sz w:val="24"/>
          <w:szCs w:val="24"/>
        </w:rPr>
        <w:t>i</w:t>
      </w:r>
      <w:r w:rsidRPr="003C790C">
        <w:rPr>
          <w:sz w:val="24"/>
          <w:szCs w:val="24"/>
        </w:rPr>
        <w:t>end</w:t>
      </w:r>
      <w:r w:rsidRPr="003C790C">
        <w:rPr>
          <w:spacing w:val="4"/>
          <w:sz w:val="24"/>
          <w:szCs w:val="24"/>
        </w:rPr>
        <w:t xml:space="preserve"> </w:t>
      </w:r>
      <w:r w:rsidRPr="003C790C">
        <w:rPr>
          <w:sz w:val="24"/>
          <w:szCs w:val="24"/>
        </w:rPr>
        <w:t>of</w:t>
      </w:r>
      <w:r w:rsidRPr="003C790C">
        <w:rPr>
          <w:spacing w:val="4"/>
          <w:sz w:val="24"/>
          <w:szCs w:val="24"/>
        </w:rPr>
        <w:t xml:space="preserve"> </w:t>
      </w:r>
      <w:r w:rsidRPr="003C790C">
        <w:rPr>
          <w:sz w:val="24"/>
          <w:szCs w:val="24"/>
        </w:rPr>
        <w:t>fa</w:t>
      </w:r>
      <w:r w:rsidRPr="003C790C">
        <w:rPr>
          <w:spacing w:val="1"/>
          <w:sz w:val="24"/>
          <w:szCs w:val="24"/>
        </w:rPr>
        <w:t>m</w:t>
      </w:r>
      <w:r w:rsidRPr="003C790C">
        <w:rPr>
          <w:spacing w:val="-1"/>
          <w:sz w:val="24"/>
          <w:szCs w:val="24"/>
        </w:rPr>
        <w:t>il</w:t>
      </w:r>
      <w:r w:rsidRPr="003C790C">
        <w:rPr>
          <w:sz w:val="24"/>
          <w:szCs w:val="24"/>
        </w:rPr>
        <w:t>y</w:t>
      </w:r>
      <w:r w:rsidRPr="003C790C">
        <w:rPr>
          <w:spacing w:val="4"/>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b</w:t>
      </w:r>
      <w:r w:rsidRPr="003C790C">
        <w:rPr>
          <w:spacing w:val="-6"/>
          <w:sz w:val="24"/>
          <w:szCs w:val="24"/>
        </w:rPr>
        <w:t>e</w:t>
      </w:r>
      <w:r w:rsidRPr="003C790C">
        <w:rPr>
          <w:spacing w:val="-2"/>
          <w:sz w:val="24"/>
          <w:szCs w:val="24"/>
        </w:rPr>
        <w:t>r</w:t>
      </w:r>
      <w:r w:rsidRPr="003C790C">
        <w:rPr>
          <w:sz w:val="24"/>
          <w:szCs w:val="24"/>
        </w:rPr>
        <w:t>. It</w:t>
      </w:r>
      <w:r w:rsidRPr="003C790C">
        <w:rPr>
          <w:spacing w:val="3"/>
          <w:sz w:val="24"/>
          <w:szCs w:val="24"/>
        </w:rPr>
        <w:t xml:space="preserve"> </w:t>
      </w:r>
      <w:r w:rsidRPr="003C790C">
        <w:rPr>
          <w:sz w:val="24"/>
          <w:szCs w:val="24"/>
        </w:rPr>
        <w:t>doesn't</w:t>
      </w:r>
      <w:r w:rsidRPr="003C790C">
        <w:rPr>
          <w:spacing w:val="3"/>
          <w:sz w:val="24"/>
          <w:szCs w:val="24"/>
        </w:rPr>
        <w:t xml:space="preserve"> </w:t>
      </w:r>
      <w:r w:rsidRPr="003C790C">
        <w:rPr>
          <w:sz w:val="24"/>
          <w:szCs w:val="24"/>
        </w:rPr>
        <w:t>ne</w:t>
      </w:r>
      <w:r w:rsidRPr="003C790C">
        <w:rPr>
          <w:spacing w:val="1"/>
          <w:sz w:val="24"/>
          <w:szCs w:val="24"/>
        </w:rPr>
        <w:t>c</w:t>
      </w:r>
      <w:r w:rsidRPr="003C790C">
        <w:rPr>
          <w:sz w:val="24"/>
          <w:szCs w:val="24"/>
        </w:rPr>
        <w:t>es</w:t>
      </w:r>
      <w:r w:rsidRPr="003C790C">
        <w:rPr>
          <w:spacing w:val="-1"/>
          <w:sz w:val="24"/>
          <w:szCs w:val="24"/>
        </w:rPr>
        <w:t>s</w:t>
      </w:r>
      <w:r w:rsidRPr="003C790C">
        <w:rPr>
          <w:sz w:val="24"/>
          <w:szCs w:val="24"/>
        </w:rPr>
        <w:t>ar</w:t>
      </w:r>
      <w:r w:rsidRPr="003C790C">
        <w:rPr>
          <w:spacing w:val="1"/>
          <w:sz w:val="24"/>
          <w:szCs w:val="24"/>
        </w:rPr>
        <w:t>i</w:t>
      </w:r>
      <w:r w:rsidRPr="003C790C">
        <w:rPr>
          <w:spacing w:val="-1"/>
          <w:sz w:val="24"/>
          <w:szCs w:val="24"/>
        </w:rPr>
        <w:t>l</w:t>
      </w:r>
      <w:r w:rsidRPr="003C790C">
        <w:rPr>
          <w:sz w:val="24"/>
          <w:szCs w:val="24"/>
        </w:rPr>
        <w:t>y ne</w:t>
      </w:r>
      <w:r w:rsidRPr="003C790C">
        <w:rPr>
          <w:spacing w:val="1"/>
          <w:sz w:val="24"/>
          <w:szCs w:val="24"/>
        </w:rPr>
        <w:t>e</w:t>
      </w:r>
      <w:r w:rsidRPr="003C790C">
        <w:rPr>
          <w:sz w:val="24"/>
          <w:szCs w:val="24"/>
        </w:rPr>
        <w:t>d a for</w:t>
      </w:r>
      <w:r w:rsidRPr="003C790C">
        <w:rPr>
          <w:spacing w:val="-1"/>
          <w:sz w:val="24"/>
          <w:szCs w:val="24"/>
        </w:rPr>
        <w:t>m</w:t>
      </w:r>
      <w:r w:rsidRPr="003C790C">
        <w:rPr>
          <w:sz w:val="24"/>
          <w:szCs w:val="24"/>
        </w:rPr>
        <w:t>a</w:t>
      </w:r>
      <w:r w:rsidRPr="003C790C">
        <w:rPr>
          <w:spacing w:val="1"/>
          <w:sz w:val="24"/>
          <w:szCs w:val="24"/>
        </w:rPr>
        <w:t>t</w:t>
      </w:r>
      <w:r w:rsidRPr="003C790C">
        <w:rPr>
          <w:sz w:val="24"/>
          <w:szCs w:val="24"/>
        </w:rPr>
        <w:t>, but</w:t>
      </w:r>
      <w:r w:rsidRPr="003C790C">
        <w:rPr>
          <w:spacing w:val="-1"/>
          <w:sz w:val="24"/>
          <w:szCs w:val="24"/>
        </w:rPr>
        <w:t xml:space="preserve"> t</w:t>
      </w:r>
      <w:r w:rsidRPr="003C790C">
        <w:rPr>
          <w:sz w:val="24"/>
          <w:szCs w:val="24"/>
        </w:rPr>
        <w:t>h</w:t>
      </w:r>
      <w:r w:rsidRPr="003C790C">
        <w:rPr>
          <w:spacing w:val="1"/>
          <w:sz w:val="24"/>
          <w:szCs w:val="24"/>
        </w:rPr>
        <w:t>e</w:t>
      </w:r>
      <w:r w:rsidRPr="003C790C">
        <w:rPr>
          <w:sz w:val="24"/>
          <w:szCs w:val="24"/>
        </w:rPr>
        <w:t xml:space="preserve">re </w:t>
      </w:r>
      <w:r w:rsidRPr="003C790C">
        <w:rPr>
          <w:spacing w:val="-1"/>
          <w:sz w:val="24"/>
          <w:szCs w:val="24"/>
        </w:rPr>
        <w:t>i</w:t>
      </w:r>
      <w:r w:rsidRPr="003C790C">
        <w:rPr>
          <w:sz w:val="24"/>
          <w:szCs w:val="24"/>
        </w:rPr>
        <w:t>s a s</w:t>
      </w:r>
      <w:r w:rsidRPr="003C790C">
        <w:rPr>
          <w:spacing w:val="-1"/>
          <w:sz w:val="24"/>
          <w:szCs w:val="24"/>
        </w:rPr>
        <w:t>t</w:t>
      </w:r>
      <w:r w:rsidRPr="003C790C">
        <w:rPr>
          <w:spacing w:val="1"/>
          <w:sz w:val="24"/>
          <w:szCs w:val="24"/>
        </w:rPr>
        <w:t>a</w:t>
      </w:r>
      <w:r w:rsidRPr="003C790C">
        <w:rPr>
          <w:sz w:val="24"/>
          <w:szCs w:val="24"/>
        </w:rPr>
        <w:t>ndard.</w:t>
      </w:r>
    </w:p>
    <w:p w:rsidR="007978D5" w:rsidRPr="003C790C" w:rsidRDefault="007978D5">
      <w:pPr>
        <w:spacing w:before="12" w:line="240" w:lineRule="exact"/>
        <w:rPr>
          <w:sz w:val="24"/>
          <w:szCs w:val="24"/>
        </w:rPr>
      </w:pPr>
    </w:p>
    <w:p w:rsidR="007978D5" w:rsidRPr="003C790C" w:rsidRDefault="003F763B">
      <w:pPr>
        <w:ind w:left="102" w:right="70"/>
        <w:jc w:val="both"/>
        <w:rPr>
          <w:sz w:val="24"/>
          <w:szCs w:val="24"/>
        </w:rPr>
      </w:pPr>
      <w:r w:rsidRPr="003C790C">
        <w:rPr>
          <w:sz w:val="24"/>
          <w:szCs w:val="24"/>
        </w:rPr>
        <w:t>Infor</w:t>
      </w:r>
      <w:r w:rsidRPr="003C790C">
        <w:rPr>
          <w:spacing w:val="-1"/>
          <w:sz w:val="24"/>
          <w:szCs w:val="24"/>
        </w:rPr>
        <w:t>m</w:t>
      </w:r>
      <w:r w:rsidRPr="003C790C">
        <w:rPr>
          <w:spacing w:val="1"/>
          <w:sz w:val="24"/>
          <w:szCs w:val="24"/>
        </w:rPr>
        <w:t>a</w:t>
      </w:r>
      <w:r w:rsidRPr="003C790C">
        <w:rPr>
          <w:sz w:val="24"/>
          <w:szCs w:val="24"/>
        </w:rPr>
        <w:t>l</w:t>
      </w:r>
      <w:r w:rsidRPr="003C790C">
        <w:rPr>
          <w:spacing w:val="2"/>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z w:val="24"/>
          <w:szCs w:val="24"/>
        </w:rPr>
        <w:t>form</w:t>
      </w:r>
      <w:r w:rsidRPr="003C790C">
        <w:rPr>
          <w:spacing w:val="2"/>
          <w:sz w:val="24"/>
          <w:szCs w:val="24"/>
        </w:rPr>
        <w:t xml:space="preserve"> </w:t>
      </w:r>
      <w:r w:rsidRPr="003C790C">
        <w:rPr>
          <w:sz w:val="24"/>
          <w:szCs w:val="24"/>
        </w:rPr>
        <w:t xml:space="preserve">of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 wr</w:t>
      </w:r>
      <w:r w:rsidRPr="003C790C">
        <w:rPr>
          <w:spacing w:val="-1"/>
          <w:sz w:val="24"/>
          <w:szCs w:val="24"/>
        </w:rPr>
        <w:t>it</w:t>
      </w:r>
      <w:r w:rsidRPr="003C790C">
        <w:rPr>
          <w:spacing w:val="1"/>
          <w:sz w:val="24"/>
          <w:szCs w:val="24"/>
        </w:rPr>
        <w:t>t</w:t>
      </w:r>
      <w:r w:rsidRPr="003C790C">
        <w:rPr>
          <w:sz w:val="24"/>
          <w:szCs w:val="24"/>
        </w:rPr>
        <w:t>en</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 xml:space="preserve">a </w:t>
      </w:r>
      <w:r w:rsidRPr="003C790C">
        <w:rPr>
          <w:spacing w:val="1"/>
          <w:sz w:val="24"/>
          <w:szCs w:val="24"/>
        </w:rPr>
        <w:t>c</w:t>
      </w:r>
      <w:r w:rsidRPr="003C790C">
        <w:rPr>
          <w:spacing w:val="-1"/>
          <w:sz w:val="24"/>
          <w:szCs w:val="24"/>
        </w:rPr>
        <w:t>l</w:t>
      </w:r>
      <w:r w:rsidRPr="003C790C">
        <w:rPr>
          <w:sz w:val="24"/>
          <w:szCs w:val="24"/>
        </w:rPr>
        <w:t>ose fr</w:t>
      </w:r>
      <w:r w:rsidRPr="003C790C">
        <w:rPr>
          <w:spacing w:val="1"/>
          <w:sz w:val="24"/>
          <w:szCs w:val="24"/>
        </w:rPr>
        <w:t>i</w:t>
      </w:r>
      <w:r w:rsidRPr="003C790C">
        <w:rPr>
          <w:sz w:val="24"/>
          <w:szCs w:val="24"/>
        </w:rPr>
        <w:t>end, re</w:t>
      </w:r>
      <w:r w:rsidRPr="003C790C">
        <w:rPr>
          <w:spacing w:val="1"/>
          <w:sz w:val="24"/>
          <w:szCs w:val="24"/>
        </w:rPr>
        <w:t>l</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ve</w:t>
      </w:r>
      <w:r w:rsidRPr="003C790C">
        <w:rPr>
          <w:spacing w:val="2"/>
          <w:sz w:val="24"/>
          <w:szCs w:val="24"/>
        </w:rPr>
        <w:t xml:space="preserve"> </w:t>
      </w:r>
      <w:r w:rsidRPr="003C790C">
        <w:rPr>
          <w:sz w:val="24"/>
          <w:szCs w:val="24"/>
        </w:rPr>
        <w:t>or an</w:t>
      </w:r>
      <w:r w:rsidRPr="003C790C">
        <w:rPr>
          <w:spacing w:val="2"/>
          <w:sz w:val="24"/>
          <w:szCs w:val="24"/>
        </w:rPr>
        <w:t xml:space="preserve"> </w:t>
      </w:r>
      <w:r w:rsidRPr="003C790C">
        <w:rPr>
          <w:sz w:val="24"/>
          <w:szCs w:val="24"/>
        </w:rPr>
        <w:t>acqua</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an</w:t>
      </w:r>
      <w:r w:rsidRPr="003C790C">
        <w:rPr>
          <w:spacing w:val="1"/>
          <w:sz w:val="24"/>
          <w:szCs w:val="24"/>
        </w:rPr>
        <w:t>c</w:t>
      </w:r>
      <w:r w:rsidRPr="003C790C">
        <w:rPr>
          <w:sz w:val="24"/>
          <w:szCs w:val="24"/>
        </w:rPr>
        <w:t>e.</w:t>
      </w:r>
      <w:r w:rsidRPr="003C790C">
        <w:rPr>
          <w:spacing w:val="2"/>
          <w:sz w:val="24"/>
          <w:szCs w:val="24"/>
        </w:rPr>
        <w:t xml:space="preserve"> </w:t>
      </w:r>
      <w:r w:rsidRPr="003C790C">
        <w:rPr>
          <w:sz w:val="24"/>
          <w:szCs w:val="24"/>
        </w:rPr>
        <w:t>Info</w:t>
      </w:r>
      <w:r w:rsidRPr="003C790C">
        <w:rPr>
          <w:spacing w:val="-2"/>
          <w:sz w:val="24"/>
          <w:szCs w:val="24"/>
        </w:rPr>
        <w:t>r</w:t>
      </w:r>
      <w:r w:rsidRPr="003C790C">
        <w:rPr>
          <w:spacing w:val="1"/>
          <w:sz w:val="24"/>
          <w:szCs w:val="24"/>
        </w:rPr>
        <w:t>m</w:t>
      </w:r>
      <w:r w:rsidRPr="003C790C">
        <w:rPr>
          <w:sz w:val="24"/>
          <w:szCs w:val="24"/>
        </w:rPr>
        <w:t xml:space="preserve">al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w:t>
      </w:r>
      <w:r w:rsidRPr="003C790C">
        <w:rPr>
          <w:spacing w:val="1"/>
          <w:sz w:val="24"/>
          <w:szCs w:val="24"/>
        </w:rPr>
        <w:t xml:space="preserve"> </w:t>
      </w:r>
      <w:r w:rsidRPr="003C790C">
        <w:rPr>
          <w:sz w:val="24"/>
          <w:szCs w:val="24"/>
        </w:rPr>
        <w:t>does</w:t>
      </w:r>
      <w:r w:rsidRPr="003C790C">
        <w:rPr>
          <w:spacing w:val="-2"/>
          <w:sz w:val="24"/>
          <w:szCs w:val="24"/>
        </w:rPr>
        <w:t>n</w:t>
      </w:r>
      <w:r w:rsidRPr="003C790C">
        <w:rPr>
          <w:sz w:val="24"/>
          <w:szCs w:val="24"/>
        </w:rPr>
        <w:t>’t fo</w:t>
      </w:r>
      <w:r w:rsidRPr="003C790C">
        <w:rPr>
          <w:spacing w:val="-1"/>
          <w:sz w:val="24"/>
          <w:szCs w:val="24"/>
        </w:rPr>
        <w:t>l</w:t>
      </w:r>
      <w:r w:rsidRPr="003C790C">
        <w:rPr>
          <w:spacing w:val="1"/>
          <w:sz w:val="24"/>
          <w:szCs w:val="24"/>
        </w:rPr>
        <w:t>l</w:t>
      </w:r>
      <w:r w:rsidRPr="003C790C">
        <w:rPr>
          <w:sz w:val="24"/>
          <w:szCs w:val="24"/>
        </w:rPr>
        <w:t>ow</w:t>
      </w:r>
      <w:r w:rsidRPr="003C790C">
        <w:rPr>
          <w:spacing w:val="1"/>
          <w:sz w:val="24"/>
          <w:szCs w:val="24"/>
        </w:rPr>
        <w:t xml:space="preserve"> </w:t>
      </w:r>
      <w:r w:rsidRPr="003C790C">
        <w:rPr>
          <w:sz w:val="24"/>
          <w:szCs w:val="24"/>
        </w:rPr>
        <w:t>a s</w:t>
      </w:r>
      <w:r w:rsidRPr="003C790C">
        <w:rPr>
          <w:spacing w:val="-1"/>
          <w:sz w:val="24"/>
          <w:szCs w:val="24"/>
        </w:rPr>
        <w:t>t</w:t>
      </w:r>
      <w:r w:rsidRPr="003C790C">
        <w:rPr>
          <w:sz w:val="24"/>
          <w:szCs w:val="24"/>
        </w:rPr>
        <w:t>r</w:t>
      </w:r>
      <w:r w:rsidRPr="003C790C">
        <w:rPr>
          <w:spacing w:val="-1"/>
          <w:sz w:val="24"/>
          <w:szCs w:val="24"/>
        </w:rPr>
        <w:t>i</w:t>
      </w:r>
      <w:r w:rsidRPr="003C790C">
        <w:rPr>
          <w:spacing w:val="1"/>
          <w:sz w:val="24"/>
          <w:szCs w:val="24"/>
        </w:rPr>
        <w:t>c</w:t>
      </w:r>
      <w:r w:rsidRPr="003C790C">
        <w:rPr>
          <w:sz w:val="24"/>
          <w:szCs w:val="24"/>
        </w:rPr>
        <w:t>t</w:t>
      </w:r>
      <w:r w:rsidRPr="003C790C">
        <w:rPr>
          <w:spacing w:val="2"/>
          <w:sz w:val="24"/>
          <w:szCs w:val="24"/>
        </w:rPr>
        <w:t xml:space="preserve"> </w:t>
      </w:r>
      <w:r w:rsidRPr="003C790C">
        <w:rPr>
          <w:sz w:val="24"/>
          <w:szCs w:val="24"/>
        </w:rPr>
        <w:t>r</w:t>
      </w:r>
      <w:r w:rsidRPr="003C790C">
        <w:rPr>
          <w:spacing w:val="-1"/>
          <w:sz w:val="24"/>
          <w:szCs w:val="24"/>
        </w:rPr>
        <w:t>i</w:t>
      </w:r>
      <w:r w:rsidRPr="003C790C">
        <w:rPr>
          <w:sz w:val="24"/>
          <w:szCs w:val="24"/>
        </w:rPr>
        <w:t>g</w:t>
      </w:r>
      <w:r w:rsidRPr="003C790C">
        <w:rPr>
          <w:spacing w:val="1"/>
          <w:sz w:val="24"/>
          <w:szCs w:val="24"/>
        </w:rPr>
        <w:t>i</w:t>
      </w:r>
      <w:r w:rsidRPr="003C790C">
        <w:rPr>
          <w:sz w:val="24"/>
          <w:szCs w:val="24"/>
        </w:rPr>
        <w:t>d form</w:t>
      </w:r>
      <w:r w:rsidRPr="003C790C">
        <w:rPr>
          <w:spacing w:val="2"/>
          <w:sz w:val="24"/>
          <w:szCs w:val="24"/>
        </w:rPr>
        <w:t xml:space="preserve"> </w:t>
      </w:r>
      <w:r w:rsidRPr="003C790C">
        <w:rPr>
          <w:sz w:val="24"/>
          <w:szCs w:val="24"/>
        </w:rPr>
        <w:t>or</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ruc</w:t>
      </w:r>
      <w:r w:rsidRPr="003C790C">
        <w:rPr>
          <w:spacing w:val="1"/>
          <w:sz w:val="24"/>
          <w:szCs w:val="24"/>
        </w:rPr>
        <w:t>t</w:t>
      </w:r>
      <w:r w:rsidRPr="003C790C">
        <w:rPr>
          <w:sz w:val="24"/>
          <w:szCs w:val="24"/>
        </w:rPr>
        <w:t>ure.</w:t>
      </w:r>
      <w:r w:rsidRPr="003C790C">
        <w:rPr>
          <w:spacing w:val="3"/>
          <w:sz w:val="24"/>
          <w:szCs w:val="24"/>
        </w:rPr>
        <w:t xml:space="preserve"> </w:t>
      </w:r>
      <w:r w:rsidRPr="003C790C">
        <w:rPr>
          <w:sz w:val="24"/>
          <w:szCs w:val="24"/>
        </w:rPr>
        <w:t>It</w:t>
      </w:r>
      <w:r w:rsidRPr="003C790C">
        <w:rPr>
          <w:spacing w:val="2"/>
          <w:sz w:val="24"/>
          <w:szCs w:val="24"/>
        </w:rPr>
        <w:t xml:space="preserve"> </w:t>
      </w:r>
      <w:r w:rsidRPr="003C790C">
        <w:rPr>
          <w:sz w:val="24"/>
          <w:szCs w:val="24"/>
        </w:rPr>
        <w:t>h</w:t>
      </w:r>
      <w:r w:rsidRPr="003C790C">
        <w:rPr>
          <w:spacing w:val="-3"/>
          <w:sz w:val="24"/>
          <w:szCs w:val="24"/>
        </w:rPr>
        <w:t>a</w:t>
      </w:r>
      <w:r w:rsidRPr="003C790C">
        <w:rPr>
          <w:sz w:val="24"/>
          <w:szCs w:val="24"/>
        </w:rPr>
        <w:t>s</w:t>
      </w:r>
      <w:r w:rsidRPr="003C790C">
        <w:rPr>
          <w:spacing w:val="3"/>
          <w:sz w:val="24"/>
          <w:szCs w:val="24"/>
        </w:rPr>
        <w:t xml:space="preserve"> </w:t>
      </w:r>
      <w:r w:rsidRPr="003C790C">
        <w:rPr>
          <w:sz w:val="24"/>
          <w:szCs w:val="24"/>
        </w:rPr>
        <w:t>a</w:t>
      </w:r>
      <w:r w:rsidRPr="003C790C">
        <w:rPr>
          <w:spacing w:val="2"/>
          <w:sz w:val="24"/>
          <w:szCs w:val="24"/>
        </w:rPr>
        <w:t xml:space="preserve"> </w:t>
      </w:r>
      <w:r w:rsidRPr="003C790C">
        <w:rPr>
          <w:sz w:val="24"/>
          <w:szCs w:val="24"/>
        </w:rPr>
        <w:t>se</w:t>
      </w:r>
      <w:r w:rsidRPr="003C790C">
        <w:rPr>
          <w:spacing w:val="-2"/>
          <w:sz w:val="24"/>
          <w:szCs w:val="24"/>
        </w:rPr>
        <w:t>n</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l</w:t>
      </w:r>
      <w:r w:rsidRPr="003C790C">
        <w:rPr>
          <w:spacing w:val="-1"/>
          <w:sz w:val="24"/>
          <w:szCs w:val="24"/>
        </w:rPr>
        <w:t>it</w:t>
      </w:r>
      <w:r w:rsidRPr="003C790C">
        <w:rPr>
          <w:sz w:val="24"/>
          <w:szCs w:val="24"/>
        </w:rPr>
        <w:t>y</w:t>
      </w:r>
      <w:r w:rsidRPr="003C790C">
        <w:rPr>
          <w:spacing w:val="3"/>
          <w:sz w:val="24"/>
          <w:szCs w:val="24"/>
        </w:rPr>
        <w:t xml:space="preserve"> </w:t>
      </w:r>
      <w:r w:rsidRPr="003C790C">
        <w:rPr>
          <w:sz w:val="24"/>
          <w:szCs w:val="24"/>
        </w:rPr>
        <w:t>wh</w:t>
      </w:r>
      <w:r w:rsidRPr="003C790C">
        <w:rPr>
          <w:spacing w:val="-1"/>
          <w:sz w:val="24"/>
          <w:szCs w:val="24"/>
        </w:rPr>
        <w:t>i</w:t>
      </w:r>
      <w:r w:rsidRPr="003C790C">
        <w:rPr>
          <w:sz w:val="24"/>
          <w:szCs w:val="24"/>
        </w:rPr>
        <w:t>ch</w:t>
      </w:r>
      <w:r w:rsidRPr="003C790C">
        <w:rPr>
          <w:spacing w:val="3"/>
          <w:sz w:val="24"/>
          <w:szCs w:val="24"/>
        </w:rPr>
        <w:t xml:space="preserve"> </w:t>
      </w:r>
      <w:r w:rsidRPr="003C790C">
        <w:rPr>
          <w:spacing w:val="-1"/>
          <w:sz w:val="24"/>
          <w:szCs w:val="24"/>
        </w:rPr>
        <w:t>t</w:t>
      </w:r>
      <w:r w:rsidRPr="003C790C">
        <w:rPr>
          <w:sz w:val="24"/>
          <w:szCs w:val="24"/>
        </w:rPr>
        <w:t>ranscends</w:t>
      </w:r>
      <w:r w:rsidRPr="003C790C">
        <w:rPr>
          <w:spacing w:val="3"/>
          <w:sz w:val="24"/>
          <w:szCs w:val="24"/>
        </w:rPr>
        <w:t xml:space="preserve"> </w:t>
      </w:r>
      <w:r w:rsidRPr="003C790C">
        <w:rPr>
          <w:sz w:val="24"/>
          <w:szCs w:val="24"/>
        </w:rPr>
        <w:t>a</w:t>
      </w:r>
      <w:r w:rsidRPr="003C790C">
        <w:rPr>
          <w:spacing w:val="-1"/>
          <w:sz w:val="24"/>
          <w:szCs w:val="24"/>
        </w:rPr>
        <w:t>l</w:t>
      </w:r>
      <w:r w:rsidRPr="003C790C">
        <w:rPr>
          <w:sz w:val="24"/>
          <w:szCs w:val="24"/>
        </w:rPr>
        <w:t>l for</w:t>
      </w:r>
      <w:r w:rsidRPr="003C790C">
        <w:rPr>
          <w:spacing w:val="-1"/>
          <w:sz w:val="24"/>
          <w:szCs w:val="24"/>
        </w:rPr>
        <w:t>m</w:t>
      </w:r>
      <w:r w:rsidRPr="003C790C">
        <w:rPr>
          <w:sz w:val="24"/>
          <w:szCs w:val="24"/>
        </w:rPr>
        <w:t>s</w:t>
      </w:r>
      <w:r w:rsidRPr="003C790C">
        <w:rPr>
          <w:spacing w:val="2"/>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c</w:t>
      </w:r>
      <w:r w:rsidRPr="003C790C">
        <w:rPr>
          <w:spacing w:val="-2"/>
          <w:sz w:val="24"/>
          <w:szCs w:val="24"/>
        </w:rPr>
        <w:t>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w:t>
      </w:r>
      <w:r w:rsidRPr="003C790C">
        <w:rPr>
          <w:spacing w:val="1"/>
          <w:sz w:val="24"/>
          <w:szCs w:val="24"/>
        </w:rPr>
        <w:t>c</w:t>
      </w:r>
      <w:r w:rsidRPr="003C790C">
        <w:rPr>
          <w:sz w:val="24"/>
          <w:szCs w:val="24"/>
        </w:rPr>
        <w:t>e</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z w:val="24"/>
          <w:szCs w:val="24"/>
        </w:rPr>
        <w:t>de</w:t>
      </w:r>
      <w:r w:rsidRPr="003C790C">
        <w:rPr>
          <w:spacing w:val="1"/>
          <w:sz w:val="24"/>
          <w:szCs w:val="24"/>
        </w:rPr>
        <w:t>t</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 xml:space="preserve">s </w:t>
      </w:r>
      <w:r w:rsidRPr="003C790C">
        <w:rPr>
          <w:spacing w:val="-1"/>
          <w:sz w:val="24"/>
          <w:szCs w:val="24"/>
        </w:rPr>
        <w:t>l</w:t>
      </w:r>
      <w:r w:rsidRPr="003C790C">
        <w:rPr>
          <w:spacing w:val="1"/>
          <w:sz w:val="24"/>
          <w:szCs w:val="24"/>
        </w:rPr>
        <w:t>i</w:t>
      </w:r>
      <w:r w:rsidRPr="003C790C">
        <w:rPr>
          <w:sz w:val="24"/>
          <w:szCs w:val="24"/>
        </w:rPr>
        <w:t>ke</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pacing w:val="-1"/>
          <w:sz w:val="24"/>
          <w:szCs w:val="24"/>
        </w:rPr>
        <w:t>t</w:t>
      </w:r>
      <w:r w:rsidRPr="003C790C">
        <w:rPr>
          <w:sz w:val="24"/>
          <w:szCs w:val="24"/>
        </w:rPr>
        <w:t>e</w:t>
      </w:r>
      <w:r w:rsidRPr="003C790C">
        <w:rPr>
          <w:spacing w:val="3"/>
          <w:sz w:val="24"/>
          <w:szCs w:val="24"/>
        </w:rPr>
        <w:t xml:space="preserve"> </w:t>
      </w:r>
      <w:r w:rsidRPr="003C790C">
        <w:rPr>
          <w:spacing w:val="-2"/>
          <w:sz w:val="24"/>
          <w:szCs w:val="24"/>
        </w:rPr>
        <w:t>d</w:t>
      </w:r>
      <w:r w:rsidRPr="003C790C">
        <w:rPr>
          <w:spacing w:val="1"/>
          <w:sz w:val="24"/>
          <w:szCs w:val="24"/>
        </w:rPr>
        <w:t>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or</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address</w:t>
      </w:r>
      <w:r w:rsidRPr="003C790C">
        <w:rPr>
          <w:spacing w:val="2"/>
          <w:sz w:val="24"/>
          <w:szCs w:val="24"/>
        </w:rPr>
        <w:t xml:space="preserve"> </w:t>
      </w:r>
      <w:r w:rsidRPr="003C790C">
        <w:rPr>
          <w:sz w:val="24"/>
          <w:szCs w:val="24"/>
        </w:rPr>
        <w:t>depends</w:t>
      </w:r>
      <w:r w:rsidRPr="003C790C">
        <w:rPr>
          <w:spacing w:val="2"/>
          <w:sz w:val="24"/>
          <w:szCs w:val="24"/>
        </w:rPr>
        <w:t xml:space="preserve"> </w:t>
      </w:r>
      <w:r w:rsidRPr="003C790C">
        <w:rPr>
          <w:sz w:val="24"/>
          <w:szCs w:val="24"/>
        </w:rPr>
        <w:t xml:space="preserve">on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perso</w:t>
      </w:r>
      <w:r w:rsidRPr="003C790C">
        <w:rPr>
          <w:spacing w:val="-8"/>
          <w:sz w:val="24"/>
          <w:szCs w:val="24"/>
        </w:rPr>
        <w:t>n</w:t>
      </w:r>
      <w:r w:rsidRPr="003C790C">
        <w:rPr>
          <w:spacing w:val="-2"/>
          <w:sz w:val="24"/>
          <w:szCs w:val="24"/>
        </w:rPr>
        <w:t>’</w:t>
      </w:r>
      <w:r w:rsidRPr="003C790C">
        <w:rPr>
          <w:sz w:val="24"/>
          <w:szCs w:val="24"/>
        </w:rPr>
        <w:t>s</w:t>
      </w:r>
      <w:r w:rsidRPr="003C790C">
        <w:rPr>
          <w:spacing w:val="-3"/>
          <w:sz w:val="24"/>
          <w:szCs w:val="24"/>
        </w:rPr>
        <w:t xml:space="preserve"> </w:t>
      </w:r>
      <w:r w:rsidRPr="003C790C">
        <w:rPr>
          <w:sz w:val="24"/>
          <w:szCs w:val="24"/>
        </w:rPr>
        <w:t>re</w:t>
      </w:r>
      <w:r w:rsidRPr="003C790C">
        <w:rPr>
          <w:spacing w:val="-1"/>
          <w:sz w:val="24"/>
          <w:szCs w:val="24"/>
        </w:rPr>
        <w:t>l</w:t>
      </w:r>
      <w:r w:rsidRPr="003C790C">
        <w:rPr>
          <w:spacing w:val="1"/>
          <w:sz w:val="24"/>
          <w:szCs w:val="24"/>
        </w:rPr>
        <w:t>a</w:t>
      </w:r>
      <w:r w:rsidRPr="003C790C">
        <w:rPr>
          <w:spacing w:val="-1"/>
          <w:sz w:val="24"/>
          <w:szCs w:val="24"/>
        </w:rPr>
        <w:t>ti</w:t>
      </w:r>
      <w:r w:rsidRPr="003C790C">
        <w:rPr>
          <w:sz w:val="24"/>
          <w:szCs w:val="24"/>
        </w:rPr>
        <w:t>on 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1"/>
          <w:sz w:val="24"/>
          <w:szCs w:val="24"/>
        </w:rPr>
        <w:t>t</w:t>
      </w:r>
      <w:r w:rsidRPr="003C790C">
        <w:rPr>
          <w:sz w:val="24"/>
          <w:szCs w:val="24"/>
        </w:rPr>
        <w:t>he o</w:t>
      </w:r>
      <w:r w:rsidRPr="003C790C">
        <w:rPr>
          <w:spacing w:val="1"/>
          <w:sz w:val="24"/>
          <w:szCs w:val="24"/>
        </w:rPr>
        <w:t>t</w:t>
      </w:r>
      <w:r w:rsidRPr="003C790C">
        <w:rPr>
          <w:sz w:val="24"/>
          <w:szCs w:val="24"/>
        </w:rPr>
        <w:t>her person.</w:t>
      </w:r>
    </w:p>
    <w:p w:rsidR="007978D5" w:rsidRPr="003C790C" w:rsidRDefault="007978D5">
      <w:pPr>
        <w:spacing w:before="18" w:line="240" w:lineRule="exact"/>
        <w:rPr>
          <w:sz w:val="24"/>
          <w:szCs w:val="24"/>
        </w:rPr>
      </w:pPr>
    </w:p>
    <w:p w:rsidR="007978D5" w:rsidRPr="003C790C" w:rsidRDefault="003F763B">
      <w:pPr>
        <w:ind w:left="102" w:right="4197"/>
        <w:jc w:val="both"/>
        <w:rPr>
          <w:sz w:val="24"/>
          <w:szCs w:val="24"/>
        </w:rPr>
      </w:pPr>
      <w:r w:rsidRPr="003C790C">
        <w:rPr>
          <w:b/>
          <w:spacing w:val="-1"/>
          <w:sz w:val="24"/>
          <w:szCs w:val="24"/>
        </w:rPr>
        <w:t>H</w:t>
      </w:r>
      <w:r w:rsidRPr="003C790C">
        <w:rPr>
          <w:b/>
          <w:sz w:val="24"/>
          <w:szCs w:val="24"/>
        </w:rPr>
        <w:t>e</w:t>
      </w:r>
      <w:r w:rsidRPr="003C790C">
        <w:rPr>
          <w:b/>
          <w:spacing w:val="-3"/>
          <w:sz w:val="24"/>
          <w:szCs w:val="24"/>
        </w:rPr>
        <w:t>r</w:t>
      </w:r>
      <w:r w:rsidRPr="003C790C">
        <w:rPr>
          <w:b/>
          <w:sz w:val="24"/>
          <w:szCs w:val="24"/>
        </w:rPr>
        <w:t xml:space="preserve">e </w:t>
      </w:r>
      <w:r w:rsidRPr="003C790C">
        <w:rPr>
          <w:b/>
          <w:spacing w:val="1"/>
          <w:sz w:val="24"/>
          <w:szCs w:val="24"/>
        </w:rPr>
        <w:t>i</w:t>
      </w:r>
      <w:r w:rsidRPr="003C790C">
        <w:rPr>
          <w:b/>
          <w:sz w:val="24"/>
          <w:szCs w:val="24"/>
        </w:rPr>
        <w:t>s</w:t>
      </w:r>
      <w:r w:rsidRPr="003C790C">
        <w:rPr>
          <w:b/>
          <w:spacing w:val="-1"/>
          <w:sz w:val="24"/>
          <w:szCs w:val="24"/>
        </w:rPr>
        <w:t xml:space="preserve"> </w:t>
      </w:r>
      <w:r w:rsidRPr="003C790C">
        <w:rPr>
          <w:b/>
          <w:sz w:val="24"/>
          <w:szCs w:val="24"/>
        </w:rPr>
        <w:t xml:space="preserve">a format of how to </w:t>
      </w:r>
      <w:r w:rsidRPr="003C790C">
        <w:rPr>
          <w:b/>
          <w:spacing w:val="-1"/>
          <w:sz w:val="24"/>
          <w:szCs w:val="24"/>
        </w:rPr>
        <w:t>w</w:t>
      </w:r>
      <w:r w:rsidRPr="003C790C">
        <w:rPr>
          <w:b/>
          <w:spacing w:val="1"/>
          <w:sz w:val="24"/>
          <w:szCs w:val="24"/>
        </w:rPr>
        <w:t>r</w:t>
      </w:r>
      <w:r w:rsidRPr="003C790C">
        <w:rPr>
          <w:b/>
          <w:spacing w:val="-1"/>
          <w:sz w:val="24"/>
          <w:szCs w:val="24"/>
        </w:rPr>
        <w:t>i</w:t>
      </w:r>
      <w:r w:rsidRPr="003C790C">
        <w:rPr>
          <w:b/>
          <w:sz w:val="24"/>
          <w:szCs w:val="24"/>
        </w:rPr>
        <w:t xml:space="preserve">te an </w:t>
      </w:r>
      <w:r w:rsidRPr="003C790C">
        <w:rPr>
          <w:b/>
          <w:spacing w:val="-1"/>
          <w:sz w:val="24"/>
          <w:szCs w:val="24"/>
        </w:rPr>
        <w:t>i</w:t>
      </w:r>
      <w:r w:rsidRPr="003C790C">
        <w:rPr>
          <w:b/>
          <w:sz w:val="24"/>
          <w:szCs w:val="24"/>
        </w:rPr>
        <w:t>nformal</w:t>
      </w:r>
      <w:r w:rsidRPr="003C790C">
        <w:rPr>
          <w:b/>
          <w:spacing w:val="1"/>
          <w:sz w:val="24"/>
          <w:szCs w:val="24"/>
        </w:rPr>
        <w:t xml:space="preserve"> </w:t>
      </w:r>
      <w:r w:rsidRPr="003C790C">
        <w:rPr>
          <w:b/>
          <w:spacing w:val="-1"/>
          <w:sz w:val="24"/>
          <w:szCs w:val="24"/>
        </w:rPr>
        <w:t>l</w:t>
      </w:r>
      <w:r w:rsidRPr="003C790C">
        <w:rPr>
          <w:b/>
          <w:sz w:val="24"/>
          <w:szCs w:val="24"/>
        </w:rPr>
        <w:t>ette</w:t>
      </w:r>
      <w:r w:rsidRPr="003C790C">
        <w:rPr>
          <w:b/>
          <w:spacing w:val="1"/>
          <w:sz w:val="24"/>
          <w:szCs w:val="24"/>
        </w:rPr>
        <w:t>r</w:t>
      </w:r>
      <w:r w:rsidRPr="003C790C">
        <w:rPr>
          <w:b/>
          <w:sz w:val="24"/>
          <w:szCs w:val="24"/>
        </w:rPr>
        <w:t>:</w:t>
      </w:r>
    </w:p>
    <w:p w:rsidR="007978D5" w:rsidRPr="003C790C" w:rsidRDefault="007978D5">
      <w:pPr>
        <w:spacing w:line="280" w:lineRule="exact"/>
        <w:rPr>
          <w:sz w:val="28"/>
          <w:szCs w:val="28"/>
        </w:rPr>
      </w:pPr>
    </w:p>
    <w:p w:rsidR="007978D5" w:rsidRPr="003C790C" w:rsidRDefault="003F763B">
      <w:pPr>
        <w:ind w:left="102" w:right="7764"/>
        <w:jc w:val="both"/>
        <w:rPr>
          <w:sz w:val="24"/>
          <w:szCs w:val="24"/>
        </w:rPr>
      </w:pPr>
      <w:r w:rsidRPr="003C790C">
        <w:rPr>
          <w:sz w:val="24"/>
          <w:szCs w:val="24"/>
        </w:rPr>
        <w:t>Address and da</w:t>
      </w:r>
      <w:r w:rsidRPr="003C790C">
        <w:rPr>
          <w:spacing w:val="-1"/>
          <w:sz w:val="24"/>
          <w:szCs w:val="24"/>
        </w:rPr>
        <w:t>t</w:t>
      </w:r>
      <w:r w:rsidRPr="003C790C">
        <w:rPr>
          <w:sz w:val="24"/>
          <w:szCs w:val="24"/>
        </w:rPr>
        <w:t>e</w:t>
      </w:r>
    </w:p>
    <w:p w:rsidR="007978D5" w:rsidRPr="003C790C" w:rsidRDefault="003F763B">
      <w:pPr>
        <w:ind w:left="102" w:right="8449"/>
        <w:jc w:val="both"/>
        <w:rPr>
          <w:sz w:val="24"/>
          <w:szCs w:val="24"/>
        </w:rPr>
      </w:pPr>
      <w:r w:rsidRPr="003C790C">
        <w:rPr>
          <w:sz w:val="24"/>
          <w:szCs w:val="24"/>
        </w:rPr>
        <w:t>Sa</w:t>
      </w:r>
      <w:r w:rsidRPr="003C790C">
        <w:rPr>
          <w:spacing w:val="-1"/>
          <w:sz w:val="24"/>
          <w:szCs w:val="24"/>
        </w:rPr>
        <w:t>l</w:t>
      </w:r>
      <w:r w:rsidRPr="003C790C">
        <w:rPr>
          <w:sz w:val="24"/>
          <w:szCs w:val="24"/>
        </w:rPr>
        <w:t>u</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line="260" w:lineRule="exact"/>
        <w:ind w:left="102" w:right="7809"/>
        <w:jc w:val="both"/>
        <w:rPr>
          <w:sz w:val="23"/>
          <w:szCs w:val="23"/>
        </w:rPr>
      </w:pPr>
      <w:r w:rsidRPr="003C790C">
        <w:rPr>
          <w:sz w:val="23"/>
          <w:szCs w:val="23"/>
        </w:rPr>
        <w:t>B</w:t>
      </w:r>
      <w:r w:rsidRPr="003C790C">
        <w:rPr>
          <w:spacing w:val="-1"/>
          <w:sz w:val="23"/>
          <w:szCs w:val="23"/>
        </w:rPr>
        <w:t>o</w:t>
      </w:r>
      <w:r w:rsidRPr="003C790C">
        <w:rPr>
          <w:spacing w:val="1"/>
          <w:sz w:val="23"/>
          <w:szCs w:val="23"/>
        </w:rPr>
        <w:t>d</w:t>
      </w:r>
      <w:r w:rsidRPr="003C790C">
        <w:rPr>
          <w:sz w:val="23"/>
          <w:szCs w:val="23"/>
        </w:rPr>
        <w:t>y</w:t>
      </w:r>
      <w:r w:rsidRPr="003C790C">
        <w:rPr>
          <w:spacing w:val="-1"/>
          <w:sz w:val="23"/>
          <w:szCs w:val="23"/>
        </w:rPr>
        <w:t xml:space="preserve"> </w:t>
      </w:r>
      <w:r w:rsidRPr="003C790C">
        <w:rPr>
          <w:spacing w:val="1"/>
          <w:sz w:val="23"/>
          <w:szCs w:val="23"/>
        </w:rPr>
        <w:t>o</w:t>
      </w:r>
      <w:r w:rsidRPr="003C790C">
        <w:rPr>
          <w:sz w:val="23"/>
          <w:szCs w:val="23"/>
        </w:rPr>
        <w:t xml:space="preserve">f </w:t>
      </w:r>
      <w:r w:rsidRPr="003C790C">
        <w:rPr>
          <w:spacing w:val="-2"/>
          <w:sz w:val="23"/>
          <w:szCs w:val="23"/>
        </w:rPr>
        <w:t>t</w:t>
      </w:r>
      <w:r w:rsidRPr="003C790C">
        <w:rPr>
          <w:spacing w:val="1"/>
          <w:sz w:val="23"/>
          <w:szCs w:val="23"/>
        </w:rPr>
        <w:t>h</w:t>
      </w:r>
      <w:r w:rsidRPr="003C790C">
        <w:rPr>
          <w:sz w:val="23"/>
          <w:szCs w:val="23"/>
        </w:rPr>
        <w:t>e letter</w:t>
      </w:r>
    </w:p>
    <w:p w:rsidR="007978D5" w:rsidRPr="003C790C" w:rsidRDefault="003F763B">
      <w:pPr>
        <w:spacing w:before="7"/>
        <w:ind w:left="102" w:right="7451"/>
        <w:jc w:val="both"/>
        <w:rPr>
          <w:sz w:val="23"/>
          <w:szCs w:val="23"/>
        </w:rPr>
      </w:pPr>
      <w:r w:rsidRPr="003C790C">
        <w:rPr>
          <w:sz w:val="23"/>
          <w:szCs w:val="23"/>
        </w:rPr>
        <w:t>C</w:t>
      </w:r>
      <w:r w:rsidRPr="003C790C">
        <w:rPr>
          <w:spacing w:val="-1"/>
          <w:sz w:val="23"/>
          <w:szCs w:val="23"/>
        </w:rPr>
        <w:t>o</w:t>
      </w:r>
      <w:r w:rsidRPr="003C790C">
        <w:rPr>
          <w:spacing w:val="1"/>
          <w:sz w:val="23"/>
          <w:szCs w:val="23"/>
        </w:rPr>
        <w:t>m</w:t>
      </w:r>
      <w:r w:rsidRPr="003C790C">
        <w:rPr>
          <w:spacing w:val="-1"/>
          <w:sz w:val="23"/>
          <w:szCs w:val="23"/>
        </w:rPr>
        <w:t>p</w:t>
      </w:r>
      <w:r w:rsidRPr="003C790C">
        <w:rPr>
          <w:sz w:val="23"/>
          <w:szCs w:val="23"/>
        </w:rPr>
        <w:t>li</w:t>
      </w:r>
      <w:r w:rsidRPr="003C790C">
        <w:rPr>
          <w:spacing w:val="1"/>
          <w:sz w:val="23"/>
          <w:szCs w:val="23"/>
        </w:rPr>
        <w:t>m</w:t>
      </w:r>
      <w:r w:rsidRPr="003C790C">
        <w:rPr>
          <w:sz w:val="23"/>
          <w:szCs w:val="23"/>
        </w:rPr>
        <w:t>e</w:t>
      </w:r>
      <w:r w:rsidRPr="003C790C">
        <w:rPr>
          <w:spacing w:val="-1"/>
          <w:sz w:val="23"/>
          <w:szCs w:val="23"/>
        </w:rPr>
        <w:t>n</w:t>
      </w:r>
      <w:r w:rsidRPr="003C790C">
        <w:rPr>
          <w:sz w:val="23"/>
          <w:szCs w:val="23"/>
        </w:rPr>
        <w:t>ta</w:t>
      </w:r>
      <w:r w:rsidRPr="003C790C">
        <w:rPr>
          <w:spacing w:val="-1"/>
          <w:sz w:val="23"/>
          <w:szCs w:val="23"/>
        </w:rPr>
        <w:t>r</w:t>
      </w:r>
      <w:r w:rsidRPr="003C790C">
        <w:rPr>
          <w:sz w:val="23"/>
          <w:szCs w:val="23"/>
        </w:rPr>
        <w:t>y</w:t>
      </w:r>
      <w:r w:rsidRPr="003C790C">
        <w:rPr>
          <w:spacing w:val="1"/>
          <w:sz w:val="23"/>
          <w:szCs w:val="23"/>
        </w:rPr>
        <w:t xml:space="preserve"> </w:t>
      </w:r>
      <w:r w:rsidRPr="003C790C">
        <w:rPr>
          <w:sz w:val="23"/>
          <w:szCs w:val="23"/>
        </w:rPr>
        <w:t>cl</w:t>
      </w:r>
      <w:r w:rsidRPr="003C790C">
        <w:rPr>
          <w:spacing w:val="-1"/>
          <w:sz w:val="23"/>
          <w:szCs w:val="23"/>
        </w:rPr>
        <w:t>o</w:t>
      </w:r>
      <w:r w:rsidRPr="003C790C">
        <w:rPr>
          <w:sz w:val="23"/>
          <w:szCs w:val="23"/>
        </w:rPr>
        <w:t>se</w:t>
      </w:r>
    </w:p>
    <w:p w:rsidR="007978D5" w:rsidRPr="003C790C" w:rsidRDefault="003F763B">
      <w:pPr>
        <w:spacing w:before="8"/>
        <w:ind w:left="102" w:right="1738"/>
        <w:jc w:val="both"/>
        <w:rPr>
          <w:sz w:val="24"/>
          <w:szCs w:val="24"/>
        </w:rPr>
      </w:pPr>
      <w:r w:rsidRPr="003C790C">
        <w:rPr>
          <w:sz w:val="24"/>
          <w:szCs w:val="24"/>
        </w:rPr>
        <w:t>Po</w:t>
      </w:r>
      <w:r w:rsidRPr="003C790C">
        <w:rPr>
          <w:spacing w:val="-1"/>
          <w:sz w:val="24"/>
          <w:szCs w:val="24"/>
        </w:rPr>
        <w:t>s</w:t>
      </w:r>
      <w:r w:rsidRPr="003C790C">
        <w:rPr>
          <w:spacing w:val="1"/>
          <w:sz w:val="24"/>
          <w:szCs w:val="24"/>
        </w:rPr>
        <w:t>t</w:t>
      </w:r>
      <w:r w:rsidRPr="003C790C">
        <w:rPr>
          <w:spacing w:val="-1"/>
          <w:sz w:val="24"/>
          <w:szCs w:val="24"/>
        </w:rPr>
        <w:t>s</w:t>
      </w:r>
      <w:r w:rsidRPr="003C790C">
        <w:rPr>
          <w:spacing w:val="1"/>
          <w:sz w:val="24"/>
          <w:szCs w:val="24"/>
        </w:rPr>
        <w:t>c</w:t>
      </w:r>
      <w:r w:rsidRPr="003C790C">
        <w:rPr>
          <w:sz w:val="24"/>
          <w:szCs w:val="24"/>
        </w:rPr>
        <w:t>r</w:t>
      </w:r>
      <w:r w:rsidRPr="003C790C">
        <w:rPr>
          <w:spacing w:val="-1"/>
          <w:sz w:val="24"/>
          <w:szCs w:val="24"/>
        </w:rPr>
        <w:t>i</w:t>
      </w:r>
      <w:r w:rsidRPr="003C790C">
        <w:rPr>
          <w:sz w:val="24"/>
          <w:szCs w:val="24"/>
        </w:rPr>
        <w:t>pt</w:t>
      </w:r>
      <w:r w:rsidRPr="003C790C">
        <w:rPr>
          <w:spacing w:val="1"/>
          <w:sz w:val="24"/>
          <w:szCs w:val="24"/>
        </w:rPr>
        <w:t xml:space="preserve"> </w:t>
      </w:r>
      <w:r w:rsidRPr="003C790C">
        <w:rPr>
          <w:spacing w:val="-2"/>
          <w:sz w:val="24"/>
          <w:szCs w:val="24"/>
        </w:rPr>
        <w:t>(</w:t>
      </w:r>
      <w:r w:rsidRPr="003C790C">
        <w:rPr>
          <w:spacing w:val="1"/>
          <w:sz w:val="24"/>
          <w:szCs w:val="24"/>
        </w:rPr>
        <w:t>i</w:t>
      </w:r>
      <w:r w:rsidRPr="003C790C">
        <w:rPr>
          <w:sz w:val="24"/>
          <w:szCs w:val="24"/>
        </w:rPr>
        <w:t>n case so</w:t>
      </w:r>
      <w:r w:rsidRPr="003C790C">
        <w:rPr>
          <w:spacing w:val="-1"/>
          <w:sz w:val="24"/>
          <w:szCs w:val="24"/>
        </w:rPr>
        <w:t>m</w:t>
      </w:r>
      <w:r w:rsidRPr="003C790C">
        <w:rPr>
          <w:spacing w:val="1"/>
          <w:sz w:val="24"/>
          <w:szCs w:val="24"/>
        </w:rPr>
        <w:t>e</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f</w:t>
      </w:r>
      <w:r w:rsidRPr="003C790C">
        <w:rPr>
          <w:spacing w:val="-2"/>
          <w:sz w:val="24"/>
          <w:szCs w:val="24"/>
        </w:rPr>
        <w:t>o</w:t>
      </w:r>
      <w:r w:rsidRPr="003C790C">
        <w:rPr>
          <w:sz w:val="24"/>
          <w:szCs w:val="24"/>
        </w:rPr>
        <w:t>r</w:t>
      </w:r>
      <w:r w:rsidRPr="003C790C">
        <w:rPr>
          <w:spacing w:val="-2"/>
          <w:sz w:val="24"/>
          <w:szCs w:val="24"/>
        </w:rPr>
        <w:t>g</w:t>
      </w:r>
      <w:r w:rsidRPr="003C790C">
        <w:rPr>
          <w:sz w:val="24"/>
          <w:szCs w:val="24"/>
        </w:rPr>
        <w:t>o</w:t>
      </w:r>
      <w:r w:rsidRPr="003C790C">
        <w:rPr>
          <w:spacing w:val="-1"/>
          <w:sz w:val="24"/>
          <w:szCs w:val="24"/>
        </w:rPr>
        <w:t>tt</w:t>
      </w:r>
      <w:r w:rsidRPr="003C790C">
        <w:rPr>
          <w:spacing w:val="1"/>
          <w:sz w:val="24"/>
          <w:szCs w:val="24"/>
        </w:rPr>
        <w:t>e</w:t>
      </w:r>
      <w:r w:rsidRPr="003C790C">
        <w:rPr>
          <w:sz w:val="24"/>
          <w:szCs w:val="24"/>
        </w:rPr>
        <w:t>n dur</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course of wr</w:t>
      </w:r>
      <w:r w:rsidRPr="003C790C">
        <w:rPr>
          <w:spacing w:val="-1"/>
          <w:sz w:val="24"/>
          <w:szCs w:val="24"/>
        </w:rPr>
        <w:t>it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 xml:space="preserve">he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p>
    <w:p w:rsidR="007978D5" w:rsidRDefault="003F763B">
      <w:pPr>
        <w:spacing w:line="244" w:lineRule="auto"/>
        <w:ind w:left="102" w:right="69"/>
        <w:jc w:val="both"/>
        <w:rPr>
          <w:sz w:val="24"/>
          <w:szCs w:val="24"/>
        </w:rPr>
      </w:pPr>
      <w:r w:rsidRPr="003C790C">
        <w:rPr>
          <w:sz w:val="24"/>
          <w:szCs w:val="24"/>
        </w:rPr>
        <w:t>A</w:t>
      </w:r>
      <w:r w:rsidRPr="003C790C">
        <w:rPr>
          <w:spacing w:val="30"/>
          <w:sz w:val="24"/>
          <w:szCs w:val="24"/>
        </w:rPr>
        <w:t xml:space="preserve"> </w:t>
      </w:r>
      <w:r w:rsidRPr="003C790C">
        <w:rPr>
          <w:spacing w:val="-1"/>
          <w:sz w:val="24"/>
          <w:szCs w:val="24"/>
        </w:rPr>
        <w:t>j</w:t>
      </w:r>
      <w:r w:rsidRPr="003C790C">
        <w:rPr>
          <w:sz w:val="24"/>
          <w:szCs w:val="24"/>
        </w:rPr>
        <w:t>ob</w:t>
      </w:r>
      <w:r w:rsidRPr="003C790C">
        <w:rPr>
          <w:spacing w:val="44"/>
          <w:sz w:val="24"/>
          <w:szCs w:val="24"/>
        </w:rPr>
        <w:t xml:space="preserve"> </w:t>
      </w:r>
      <w:r w:rsidRPr="003C790C">
        <w:rPr>
          <w:sz w:val="24"/>
          <w:szCs w:val="24"/>
        </w:rPr>
        <w:t>app</w:t>
      </w:r>
      <w:r w:rsidRPr="003C790C">
        <w:rPr>
          <w:spacing w:val="-1"/>
          <w:sz w:val="24"/>
          <w:szCs w:val="24"/>
        </w:rPr>
        <w:t>l</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w:t>
      </w:r>
      <w:r w:rsidRPr="003C790C">
        <w:rPr>
          <w:spacing w:val="42"/>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pacing w:val="-6"/>
          <w:sz w:val="24"/>
          <w:szCs w:val="24"/>
        </w:rPr>
        <w:t>e</w:t>
      </w:r>
      <w:r w:rsidRPr="003C790C">
        <w:rPr>
          <w:spacing w:val="-2"/>
          <w:sz w:val="24"/>
          <w:szCs w:val="24"/>
        </w:rPr>
        <w:t>r</w:t>
      </w:r>
      <w:r w:rsidRPr="003C790C">
        <w:rPr>
          <w:sz w:val="24"/>
          <w:szCs w:val="24"/>
        </w:rPr>
        <w:t>,</w:t>
      </w:r>
      <w:r w:rsidRPr="003C790C">
        <w:rPr>
          <w:spacing w:val="40"/>
          <w:sz w:val="24"/>
          <w:szCs w:val="24"/>
        </w:rPr>
        <w:t xml:space="preserve"> </w:t>
      </w:r>
      <w:r w:rsidRPr="003C790C">
        <w:rPr>
          <w:spacing w:val="1"/>
          <w:sz w:val="24"/>
          <w:szCs w:val="24"/>
        </w:rPr>
        <w:t>a</w:t>
      </w:r>
      <w:r w:rsidRPr="003C790C">
        <w:rPr>
          <w:spacing w:val="-1"/>
          <w:sz w:val="24"/>
          <w:szCs w:val="24"/>
        </w:rPr>
        <w:t>l</w:t>
      </w:r>
      <w:r w:rsidRPr="003C790C">
        <w:rPr>
          <w:sz w:val="24"/>
          <w:szCs w:val="24"/>
        </w:rPr>
        <w:t>so</w:t>
      </w:r>
      <w:r w:rsidRPr="003C790C">
        <w:rPr>
          <w:spacing w:val="42"/>
          <w:sz w:val="24"/>
          <w:szCs w:val="24"/>
        </w:rPr>
        <w:t xml:space="preserve"> </w:t>
      </w:r>
      <w:r w:rsidRPr="003C790C">
        <w:rPr>
          <w:sz w:val="24"/>
          <w:szCs w:val="24"/>
        </w:rPr>
        <w:t>known</w:t>
      </w:r>
      <w:r w:rsidRPr="003C790C">
        <w:rPr>
          <w:spacing w:val="42"/>
          <w:sz w:val="24"/>
          <w:szCs w:val="24"/>
        </w:rPr>
        <w:t xml:space="preserve"> </w:t>
      </w:r>
      <w:r w:rsidRPr="003C790C">
        <w:rPr>
          <w:spacing w:val="1"/>
          <w:sz w:val="24"/>
          <w:szCs w:val="24"/>
        </w:rPr>
        <w:t>a</w:t>
      </w:r>
      <w:r w:rsidRPr="003C790C">
        <w:rPr>
          <w:sz w:val="24"/>
          <w:szCs w:val="24"/>
        </w:rPr>
        <w:t>s</w:t>
      </w:r>
      <w:r w:rsidRPr="003C790C">
        <w:rPr>
          <w:spacing w:val="42"/>
          <w:sz w:val="24"/>
          <w:szCs w:val="24"/>
        </w:rPr>
        <w:t xml:space="preserve"> </w:t>
      </w:r>
      <w:r w:rsidRPr="003C790C">
        <w:rPr>
          <w:sz w:val="24"/>
          <w:szCs w:val="24"/>
        </w:rPr>
        <w:t>a</w:t>
      </w:r>
      <w:r w:rsidRPr="003C790C">
        <w:rPr>
          <w:spacing w:val="43"/>
          <w:sz w:val="24"/>
          <w:szCs w:val="24"/>
        </w:rPr>
        <w:t xml:space="preserve"> </w:t>
      </w:r>
      <w:r w:rsidRPr="003C790C">
        <w:rPr>
          <w:sz w:val="24"/>
          <w:szCs w:val="24"/>
        </w:rPr>
        <w:t>cover</w:t>
      </w:r>
      <w:r w:rsidRPr="003C790C">
        <w:rPr>
          <w:spacing w:val="44"/>
          <w:sz w:val="24"/>
          <w:szCs w:val="24"/>
        </w:rPr>
        <w:t xml:space="preserve"> </w:t>
      </w:r>
      <w:r w:rsidRPr="003C790C">
        <w:rPr>
          <w:spacing w:val="-1"/>
          <w:sz w:val="24"/>
          <w:szCs w:val="24"/>
        </w:rPr>
        <w:t>l</w:t>
      </w:r>
      <w:r w:rsidRPr="003C790C">
        <w:rPr>
          <w:sz w:val="24"/>
          <w:szCs w:val="24"/>
        </w:rPr>
        <w:t>e</w:t>
      </w:r>
      <w:r w:rsidRPr="003C790C">
        <w:rPr>
          <w:spacing w:val="-1"/>
          <w:sz w:val="24"/>
          <w:szCs w:val="24"/>
        </w:rPr>
        <w:t>tt</w:t>
      </w:r>
      <w:r w:rsidRPr="003C790C">
        <w:rPr>
          <w:spacing w:val="-5"/>
          <w:sz w:val="24"/>
          <w:szCs w:val="24"/>
        </w:rPr>
        <w:t>e</w:t>
      </w:r>
      <w:r w:rsidRPr="003C790C">
        <w:rPr>
          <w:spacing w:val="-2"/>
          <w:sz w:val="24"/>
          <w:szCs w:val="24"/>
        </w:rPr>
        <w:t>r</w:t>
      </w:r>
      <w:r w:rsidRPr="003C790C">
        <w:rPr>
          <w:sz w:val="24"/>
          <w:szCs w:val="24"/>
        </w:rPr>
        <w:t>,</w:t>
      </w:r>
      <w:r w:rsidRPr="003C790C">
        <w:rPr>
          <w:spacing w:val="42"/>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42"/>
          <w:sz w:val="24"/>
          <w:szCs w:val="24"/>
        </w:rPr>
        <w:t xml:space="preserve"> </w:t>
      </w:r>
      <w:r w:rsidRPr="003C790C">
        <w:rPr>
          <w:sz w:val="24"/>
          <w:szCs w:val="24"/>
        </w:rPr>
        <w:t>be</w:t>
      </w:r>
      <w:r w:rsidRPr="003C790C">
        <w:rPr>
          <w:spacing w:val="43"/>
          <w:sz w:val="24"/>
          <w:szCs w:val="24"/>
        </w:rPr>
        <w:t xml:space="preserve"> </w:t>
      </w:r>
      <w:r w:rsidRPr="003C790C">
        <w:rPr>
          <w:spacing w:val="-1"/>
          <w:sz w:val="24"/>
          <w:szCs w:val="24"/>
        </w:rPr>
        <w:t>s</w:t>
      </w:r>
      <w:r w:rsidRPr="003C790C">
        <w:rPr>
          <w:sz w:val="24"/>
          <w:szCs w:val="24"/>
        </w:rPr>
        <w:t>ent</w:t>
      </w:r>
      <w:r w:rsidRPr="003C790C">
        <w:rPr>
          <w:spacing w:val="45"/>
          <w:sz w:val="24"/>
          <w:szCs w:val="24"/>
        </w:rPr>
        <w:t xml:space="preserve"> </w:t>
      </w:r>
      <w:r w:rsidRPr="003C790C">
        <w:rPr>
          <w:sz w:val="24"/>
          <w:szCs w:val="24"/>
        </w:rPr>
        <w:t>or</w:t>
      </w:r>
      <w:r w:rsidRPr="003C790C">
        <w:rPr>
          <w:spacing w:val="42"/>
          <w:sz w:val="24"/>
          <w:szCs w:val="24"/>
        </w:rPr>
        <w:t xml:space="preserve"> </w:t>
      </w:r>
      <w:r w:rsidRPr="003C790C">
        <w:rPr>
          <w:sz w:val="24"/>
          <w:szCs w:val="24"/>
        </w:rPr>
        <w:t>up</w:t>
      </w:r>
      <w:r w:rsidRPr="003C790C">
        <w:rPr>
          <w:spacing w:val="1"/>
          <w:sz w:val="24"/>
          <w:szCs w:val="24"/>
        </w:rPr>
        <w:t>l</w:t>
      </w:r>
      <w:r w:rsidRPr="003C790C">
        <w:rPr>
          <w:sz w:val="24"/>
          <w:szCs w:val="24"/>
        </w:rPr>
        <w:t>oaded</w:t>
      </w:r>
      <w:r w:rsidRPr="003C790C">
        <w:rPr>
          <w:spacing w:val="44"/>
          <w:sz w:val="24"/>
          <w:szCs w:val="24"/>
        </w:rPr>
        <w:t xml:space="preserve"> </w:t>
      </w:r>
      <w:r w:rsidRPr="003C790C">
        <w:rPr>
          <w:spacing w:val="-1"/>
          <w:sz w:val="24"/>
          <w:szCs w:val="24"/>
        </w:rPr>
        <w:t>wi</w:t>
      </w:r>
      <w:r w:rsidRPr="003C790C">
        <w:rPr>
          <w:spacing w:val="1"/>
          <w:sz w:val="24"/>
          <w:szCs w:val="24"/>
        </w:rPr>
        <w:t>t</w:t>
      </w:r>
      <w:r w:rsidRPr="003C790C">
        <w:rPr>
          <w:sz w:val="24"/>
          <w:szCs w:val="24"/>
        </w:rPr>
        <w:t>h</w:t>
      </w:r>
      <w:r w:rsidRPr="003C790C">
        <w:rPr>
          <w:spacing w:val="42"/>
          <w:sz w:val="24"/>
          <w:szCs w:val="24"/>
        </w:rPr>
        <w:t xml:space="preserve"> </w:t>
      </w:r>
      <w:r w:rsidRPr="003C790C">
        <w:rPr>
          <w:sz w:val="24"/>
          <w:szCs w:val="24"/>
        </w:rPr>
        <w:t>your resu</w:t>
      </w:r>
      <w:r w:rsidRPr="003C790C">
        <w:rPr>
          <w:spacing w:val="-1"/>
          <w:sz w:val="24"/>
          <w:szCs w:val="24"/>
        </w:rPr>
        <w:t>m</w:t>
      </w:r>
      <w:r w:rsidRPr="003C790C">
        <w:rPr>
          <w:sz w:val="24"/>
          <w:szCs w:val="24"/>
        </w:rPr>
        <w:t>e</w:t>
      </w:r>
      <w:r w:rsidRPr="003C790C">
        <w:rPr>
          <w:spacing w:val="3"/>
          <w:sz w:val="24"/>
          <w:szCs w:val="24"/>
        </w:rPr>
        <w:t xml:space="preserve"> </w:t>
      </w:r>
      <w:r w:rsidRPr="003C790C">
        <w:rPr>
          <w:spacing w:val="-1"/>
          <w:sz w:val="24"/>
          <w:szCs w:val="24"/>
        </w:rPr>
        <w:t>w</w:t>
      </w:r>
      <w:r w:rsidRPr="003C790C">
        <w:rPr>
          <w:sz w:val="24"/>
          <w:szCs w:val="24"/>
        </w:rPr>
        <w:t>hen</w:t>
      </w:r>
      <w:r w:rsidRPr="003C790C">
        <w:rPr>
          <w:spacing w:val="3"/>
          <w:sz w:val="24"/>
          <w:szCs w:val="24"/>
        </w:rPr>
        <w:t xml:space="preserve"> </w:t>
      </w:r>
      <w:r w:rsidRPr="003C790C">
        <w:rPr>
          <w:sz w:val="24"/>
          <w:szCs w:val="24"/>
        </w:rPr>
        <w:t>app</w:t>
      </w:r>
      <w:r w:rsidRPr="003C790C">
        <w:rPr>
          <w:spacing w:val="-1"/>
          <w:sz w:val="24"/>
          <w:szCs w:val="24"/>
        </w:rPr>
        <w:t>l</w:t>
      </w:r>
      <w:r w:rsidRPr="003C790C">
        <w:rPr>
          <w:sz w:val="24"/>
          <w:szCs w:val="24"/>
        </w:rPr>
        <w:t>y</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for</w:t>
      </w:r>
      <w:r w:rsidRPr="003C790C">
        <w:rPr>
          <w:spacing w:val="2"/>
          <w:sz w:val="24"/>
          <w:szCs w:val="24"/>
        </w:rPr>
        <w:t xml:space="preserve"> </w:t>
      </w:r>
      <w:r w:rsidRPr="003C790C">
        <w:rPr>
          <w:spacing w:val="-1"/>
          <w:sz w:val="24"/>
          <w:szCs w:val="24"/>
        </w:rPr>
        <w:t>j</w:t>
      </w:r>
      <w:r w:rsidRPr="003C790C">
        <w:rPr>
          <w:sz w:val="24"/>
          <w:szCs w:val="24"/>
        </w:rPr>
        <w:t>ob</w:t>
      </w:r>
      <w:r w:rsidRPr="003C790C">
        <w:rPr>
          <w:spacing w:val="-1"/>
          <w:sz w:val="24"/>
          <w:szCs w:val="24"/>
        </w:rPr>
        <w:t>s</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j</w:t>
      </w:r>
      <w:r w:rsidRPr="003C790C">
        <w:rPr>
          <w:sz w:val="24"/>
          <w:szCs w:val="24"/>
        </w:rPr>
        <w:t>ob</w:t>
      </w:r>
      <w:r w:rsidRPr="003C790C">
        <w:rPr>
          <w:spacing w:val="2"/>
          <w:sz w:val="24"/>
          <w:szCs w:val="24"/>
        </w:rPr>
        <w:t xml:space="preserve"> </w:t>
      </w:r>
      <w:r w:rsidRPr="003C790C">
        <w:rPr>
          <w:spacing w:val="1"/>
          <w:sz w:val="24"/>
          <w:szCs w:val="24"/>
        </w:rPr>
        <w:t>a</w:t>
      </w:r>
      <w:r w:rsidRPr="003C790C">
        <w:rPr>
          <w:sz w:val="24"/>
          <w:szCs w:val="24"/>
        </w:rPr>
        <w:t>p</w:t>
      </w:r>
      <w:r w:rsidRPr="003C790C">
        <w:rPr>
          <w:spacing w:val="-2"/>
          <w:sz w:val="24"/>
          <w:szCs w:val="24"/>
        </w:rPr>
        <w:t>p</w:t>
      </w:r>
      <w:r w:rsidRPr="003C790C">
        <w:rPr>
          <w:spacing w:val="1"/>
          <w:sz w:val="24"/>
          <w:szCs w:val="24"/>
        </w:rPr>
        <w:t>l</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ers</w:t>
      </w:r>
      <w:r w:rsidRPr="003C790C">
        <w:rPr>
          <w:spacing w:val="2"/>
          <w:sz w:val="24"/>
          <w:szCs w:val="24"/>
        </w:rPr>
        <w:t xml:space="preserve"> </w:t>
      </w:r>
      <w:r w:rsidRPr="003C790C">
        <w:rPr>
          <w:sz w:val="24"/>
          <w:szCs w:val="24"/>
        </w:rPr>
        <w:t>you</w:t>
      </w:r>
      <w:r w:rsidRPr="003C790C">
        <w:rPr>
          <w:spacing w:val="2"/>
          <w:sz w:val="24"/>
          <w:szCs w:val="24"/>
        </w:rPr>
        <w:t xml:space="preserve"> </w:t>
      </w:r>
      <w:r w:rsidRPr="003C790C">
        <w:rPr>
          <w:sz w:val="24"/>
          <w:szCs w:val="24"/>
        </w:rPr>
        <w:t>send</w:t>
      </w:r>
      <w:r w:rsidRPr="003C790C">
        <w:rPr>
          <w:spacing w:val="2"/>
          <w:sz w:val="24"/>
          <w:szCs w:val="24"/>
        </w:rPr>
        <w:t xml:space="preserve"> </w:t>
      </w:r>
      <w:r w:rsidRPr="003C790C">
        <w:rPr>
          <w:sz w:val="24"/>
          <w:szCs w:val="24"/>
        </w:rPr>
        <w:t>exp</w:t>
      </w:r>
      <w:r w:rsidRPr="003C790C">
        <w:rPr>
          <w:spacing w:val="-1"/>
          <w:sz w:val="24"/>
          <w:szCs w:val="24"/>
        </w:rPr>
        <w:t>l</w:t>
      </w:r>
      <w:r w:rsidRPr="003C790C">
        <w:rPr>
          <w:sz w:val="24"/>
          <w:szCs w:val="24"/>
        </w:rPr>
        <w:t>a</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w:t>
      </w:r>
      <w:r w:rsidRPr="003C790C">
        <w:rPr>
          <w:spacing w:val="2"/>
          <w:sz w:val="24"/>
          <w:szCs w:val="24"/>
        </w:rPr>
        <w:t xml:space="preserve"> </w:t>
      </w:r>
      <w:r w:rsidRPr="003C790C">
        <w:rPr>
          <w:spacing w:val="-1"/>
          <w:sz w:val="24"/>
          <w:szCs w:val="24"/>
        </w:rPr>
        <w:t>w</w:t>
      </w:r>
      <w:r w:rsidRPr="003C790C">
        <w:rPr>
          <w:sz w:val="24"/>
          <w:szCs w:val="24"/>
        </w:rPr>
        <w:t>hy you are</w:t>
      </w:r>
      <w:r w:rsidRPr="003C790C">
        <w:rPr>
          <w:spacing w:val="1"/>
          <w:sz w:val="24"/>
          <w:szCs w:val="24"/>
        </w:rPr>
        <w:t xml:space="preserve"> </w:t>
      </w:r>
      <w:r w:rsidRPr="003C790C">
        <w:rPr>
          <w:sz w:val="24"/>
          <w:szCs w:val="24"/>
        </w:rPr>
        <w:t>qua</w:t>
      </w:r>
      <w:r w:rsidRPr="003C790C">
        <w:rPr>
          <w:spacing w:val="-1"/>
          <w:sz w:val="24"/>
          <w:szCs w:val="24"/>
        </w:rPr>
        <w:t>l</w:t>
      </w:r>
      <w:r w:rsidRPr="003C790C">
        <w:rPr>
          <w:spacing w:val="1"/>
          <w:sz w:val="24"/>
          <w:szCs w:val="24"/>
        </w:rPr>
        <w:t>i</w:t>
      </w:r>
      <w:r w:rsidRPr="003C790C">
        <w:rPr>
          <w:spacing w:val="-2"/>
          <w:sz w:val="24"/>
          <w:szCs w:val="24"/>
        </w:rPr>
        <w:t>f</w:t>
      </w:r>
      <w:r w:rsidRPr="003C790C">
        <w:rPr>
          <w:spacing w:val="1"/>
          <w:sz w:val="24"/>
          <w:szCs w:val="24"/>
        </w:rPr>
        <w:t>i</w:t>
      </w:r>
      <w:r w:rsidRPr="003C790C">
        <w:rPr>
          <w:sz w:val="24"/>
          <w:szCs w:val="24"/>
        </w:rPr>
        <w:t xml:space="preserve">ed for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 xml:space="preserve">and </w:t>
      </w:r>
      <w:r w:rsidRPr="003C790C">
        <w:rPr>
          <w:spacing w:val="-1"/>
          <w:sz w:val="24"/>
          <w:szCs w:val="24"/>
        </w:rPr>
        <w:t>w</w:t>
      </w:r>
      <w:r w:rsidRPr="003C790C">
        <w:rPr>
          <w:sz w:val="24"/>
          <w:szCs w:val="24"/>
        </w:rPr>
        <w:t>hy you shou</w:t>
      </w:r>
      <w:r w:rsidRPr="003C790C">
        <w:rPr>
          <w:spacing w:val="-1"/>
          <w:sz w:val="24"/>
          <w:szCs w:val="24"/>
        </w:rPr>
        <w:t>l</w:t>
      </w:r>
      <w:r w:rsidRPr="003C790C">
        <w:rPr>
          <w:sz w:val="24"/>
          <w:szCs w:val="24"/>
        </w:rPr>
        <w:t>d be</w:t>
      </w:r>
      <w:r w:rsidRPr="003C790C">
        <w:rPr>
          <w:spacing w:val="1"/>
          <w:sz w:val="24"/>
          <w:szCs w:val="24"/>
        </w:rPr>
        <w:t xml:space="preserve"> </w:t>
      </w:r>
      <w:r w:rsidRPr="003C790C">
        <w:rPr>
          <w:spacing w:val="-1"/>
          <w:sz w:val="24"/>
          <w:szCs w:val="24"/>
        </w:rPr>
        <w:t>s</w:t>
      </w:r>
      <w:r w:rsidRPr="003C790C">
        <w:rPr>
          <w:sz w:val="24"/>
          <w:szCs w:val="24"/>
        </w:rPr>
        <w:t>e</w:t>
      </w:r>
      <w:r w:rsidRPr="003C790C">
        <w:rPr>
          <w:spacing w:val="1"/>
          <w:sz w:val="24"/>
          <w:szCs w:val="24"/>
        </w:rPr>
        <w:t>l</w:t>
      </w:r>
      <w:r w:rsidRPr="003C790C">
        <w:rPr>
          <w:sz w:val="24"/>
          <w:szCs w:val="24"/>
        </w:rPr>
        <w:t>ec</w:t>
      </w:r>
      <w:r w:rsidRPr="003C790C">
        <w:rPr>
          <w:spacing w:val="-1"/>
          <w:sz w:val="24"/>
          <w:szCs w:val="24"/>
        </w:rPr>
        <w:t>t</w:t>
      </w:r>
      <w:r w:rsidRPr="003C790C">
        <w:rPr>
          <w:spacing w:val="1"/>
          <w:sz w:val="24"/>
          <w:szCs w:val="24"/>
        </w:rPr>
        <w:t>e</w:t>
      </w:r>
      <w:r w:rsidRPr="003C790C">
        <w:rPr>
          <w:sz w:val="24"/>
          <w:szCs w:val="24"/>
        </w:rPr>
        <w:t xml:space="preserve">d for an </w:t>
      </w:r>
      <w:r w:rsidRPr="003C790C">
        <w:rPr>
          <w:spacing w:val="1"/>
          <w:sz w:val="24"/>
          <w:szCs w:val="24"/>
        </w:rPr>
        <w:t>i</w:t>
      </w:r>
      <w:r w:rsidRPr="003C790C">
        <w:rPr>
          <w:spacing w:val="-2"/>
          <w:sz w:val="24"/>
          <w:szCs w:val="24"/>
        </w:rPr>
        <w:t>n</w:t>
      </w:r>
      <w:r w:rsidRPr="003C790C">
        <w:rPr>
          <w:spacing w:val="1"/>
          <w:sz w:val="24"/>
          <w:szCs w:val="24"/>
        </w:rPr>
        <w:t>t</w:t>
      </w:r>
      <w:r w:rsidRPr="003C790C">
        <w:rPr>
          <w:sz w:val="24"/>
          <w:szCs w:val="24"/>
        </w:rPr>
        <w:t>erv</w:t>
      </w:r>
      <w:r w:rsidRPr="003C790C">
        <w:rPr>
          <w:spacing w:val="-1"/>
          <w:sz w:val="24"/>
          <w:szCs w:val="24"/>
        </w:rPr>
        <w:t>i</w:t>
      </w:r>
      <w:r w:rsidRPr="003C790C">
        <w:rPr>
          <w:spacing w:val="-6"/>
          <w:sz w:val="24"/>
          <w:szCs w:val="24"/>
        </w:rPr>
        <w:t>e</w:t>
      </w:r>
      <w:r w:rsidRPr="003C790C">
        <w:rPr>
          <w:spacing w:val="-5"/>
          <w:sz w:val="24"/>
          <w:szCs w:val="24"/>
        </w:rPr>
        <w:t>w</w:t>
      </w:r>
      <w:r w:rsidRPr="003C790C">
        <w:rPr>
          <w:sz w:val="24"/>
          <w:szCs w:val="24"/>
        </w:rPr>
        <w:t>.</w:t>
      </w:r>
    </w:p>
    <w:p w:rsidR="007978D5" w:rsidRPr="003C790C" w:rsidRDefault="003F763B">
      <w:pPr>
        <w:ind w:left="102" w:right="8892"/>
        <w:jc w:val="both"/>
        <w:rPr>
          <w:sz w:val="24"/>
          <w:szCs w:val="24"/>
        </w:rPr>
      </w:pPr>
      <w:r w:rsidRPr="003C790C">
        <w:rPr>
          <w:b/>
          <w:spacing w:val="-2"/>
          <w:sz w:val="24"/>
          <w:szCs w:val="24"/>
        </w:rPr>
        <w:t>T</w:t>
      </w:r>
      <w:r w:rsidRPr="003C790C">
        <w:rPr>
          <w:b/>
          <w:spacing w:val="-1"/>
          <w:sz w:val="24"/>
          <w:szCs w:val="24"/>
        </w:rPr>
        <w:t>ip</w:t>
      </w:r>
      <w:r w:rsidRPr="003C790C">
        <w:rPr>
          <w:b/>
          <w:sz w:val="24"/>
          <w:szCs w:val="24"/>
        </w:rPr>
        <w:t>s:</w:t>
      </w:r>
    </w:p>
    <w:p w:rsidR="007978D5" w:rsidRPr="003C790C" w:rsidRDefault="007978D5">
      <w:pPr>
        <w:spacing w:before="2" w:line="280" w:lineRule="exact"/>
        <w:rPr>
          <w:sz w:val="28"/>
          <w:szCs w:val="28"/>
        </w:rPr>
      </w:pPr>
    </w:p>
    <w:p w:rsidR="007978D5" w:rsidRPr="003C790C" w:rsidRDefault="003F763B">
      <w:pPr>
        <w:ind w:left="102" w:right="6302"/>
        <w:jc w:val="both"/>
        <w:rPr>
          <w:sz w:val="24"/>
          <w:szCs w:val="24"/>
        </w:rPr>
      </w:pPr>
      <w:r w:rsidRPr="003C790C">
        <w:rPr>
          <w:rFonts w:eastAsia="Calibri"/>
          <w:sz w:val="22"/>
          <w:szCs w:val="22"/>
        </w:rPr>
        <w:t>-</w:t>
      </w:r>
      <w:r w:rsidRPr="003C790C">
        <w:rPr>
          <w:rFonts w:eastAsia="Calibri"/>
          <w:spacing w:val="23"/>
          <w:sz w:val="22"/>
          <w:szCs w:val="22"/>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da</w:t>
      </w:r>
      <w:r w:rsidRPr="003C790C">
        <w:rPr>
          <w:spacing w:val="-1"/>
          <w:sz w:val="24"/>
          <w:szCs w:val="24"/>
        </w:rPr>
        <w:t>t</w:t>
      </w:r>
      <w:r w:rsidRPr="003C790C">
        <w:rPr>
          <w:spacing w:val="1"/>
          <w:sz w:val="24"/>
          <w:szCs w:val="24"/>
        </w:rPr>
        <w:t>e</w:t>
      </w:r>
      <w:r w:rsidRPr="003C790C">
        <w:rPr>
          <w:sz w:val="24"/>
          <w:szCs w:val="24"/>
        </w:rPr>
        <w:t>:</w:t>
      </w:r>
      <w:r w:rsidRPr="003C790C">
        <w:rPr>
          <w:spacing w:val="-1"/>
          <w:sz w:val="24"/>
          <w:szCs w:val="24"/>
        </w:rPr>
        <w:t xml:space="preserve"> t</w:t>
      </w:r>
      <w:r w:rsidRPr="003C790C">
        <w:rPr>
          <w:sz w:val="24"/>
          <w:szCs w:val="24"/>
        </w:rPr>
        <w:t>op r</w:t>
      </w:r>
      <w:r w:rsidRPr="003C790C">
        <w:rPr>
          <w:spacing w:val="1"/>
          <w:sz w:val="24"/>
          <w:szCs w:val="24"/>
        </w:rPr>
        <w:t>i</w:t>
      </w:r>
      <w:r w:rsidRPr="003C790C">
        <w:rPr>
          <w:sz w:val="24"/>
          <w:szCs w:val="24"/>
        </w:rPr>
        <w:t>ght</w:t>
      </w:r>
      <w:r w:rsidRPr="003C790C">
        <w:rPr>
          <w:spacing w:val="-1"/>
          <w:sz w:val="24"/>
          <w:szCs w:val="24"/>
        </w:rPr>
        <w:t xml:space="preserve"> </w:t>
      </w:r>
      <w:r w:rsidRPr="003C790C">
        <w:rPr>
          <w:sz w:val="24"/>
          <w:szCs w:val="24"/>
        </w:rPr>
        <w:t>hand corn</w:t>
      </w:r>
      <w:r w:rsidRPr="003C790C">
        <w:rPr>
          <w:spacing w:val="1"/>
          <w:sz w:val="24"/>
          <w:szCs w:val="24"/>
        </w:rPr>
        <w:t>e</w:t>
      </w:r>
      <w:r w:rsidRPr="003C790C">
        <w:rPr>
          <w:sz w:val="24"/>
          <w:szCs w:val="24"/>
        </w:rPr>
        <w:t>r</w:t>
      </w:r>
    </w:p>
    <w:p w:rsidR="007978D5" w:rsidRPr="003C790C" w:rsidRDefault="007978D5">
      <w:pPr>
        <w:spacing w:before="1" w:line="160" w:lineRule="exact"/>
        <w:rPr>
          <w:sz w:val="16"/>
          <w:szCs w:val="16"/>
        </w:rPr>
      </w:pPr>
    </w:p>
    <w:p w:rsidR="007978D5" w:rsidRPr="003C790C" w:rsidRDefault="003F763B">
      <w:pPr>
        <w:ind w:left="102" w:right="1963"/>
        <w:jc w:val="both"/>
        <w:rPr>
          <w:sz w:val="24"/>
          <w:szCs w:val="24"/>
        </w:rPr>
      </w:pPr>
      <w:r w:rsidRPr="003C790C">
        <w:rPr>
          <w:rFonts w:eastAsia="Calibri"/>
          <w:sz w:val="22"/>
          <w:szCs w:val="22"/>
        </w:rPr>
        <w:t>-</w:t>
      </w:r>
      <w:r w:rsidRPr="003C790C">
        <w:rPr>
          <w:rFonts w:eastAsia="Calibri"/>
          <w:spacing w:val="23"/>
          <w:sz w:val="22"/>
          <w:szCs w:val="22"/>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 xml:space="preserve">a </w:t>
      </w:r>
      <w:r w:rsidRPr="003C790C">
        <w:rPr>
          <w:spacing w:val="1"/>
          <w:sz w:val="24"/>
          <w:szCs w:val="24"/>
        </w:rPr>
        <w:t>a</w:t>
      </w:r>
      <w:r w:rsidRPr="003C790C">
        <w:rPr>
          <w:sz w:val="24"/>
          <w:szCs w:val="24"/>
        </w:rPr>
        <w:t>f</w:t>
      </w:r>
      <w:r w:rsidRPr="003C790C">
        <w:rPr>
          <w:spacing w:val="-1"/>
          <w:sz w:val="24"/>
          <w:szCs w:val="24"/>
        </w:rPr>
        <w:t>t</w:t>
      </w:r>
      <w:r w:rsidRPr="003C790C">
        <w:rPr>
          <w:sz w:val="24"/>
          <w:szCs w:val="24"/>
        </w:rPr>
        <w:t>er na</w:t>
      </w:r>
      <w:r w:rsidRPr="003C790C">
        <w:rPr>
          <w:spacing w:val="1"/>
          <w:sz w:val="24"/>
          <w:szCs w:val="24"/>
        </w:rPr>
        <w:t>m</w:t>
      </w:r>
      <w:r w:rsidRPr="003C790C">
        <w:rPr>
          <w:sz w:val="24"/>
          <w:szCs w:val="24"/>
        </w:rPr>
        <w:t>e not</w:t>
      </w:r>
      <w:r w:rsidRPr="003C790C">
        <w:rPr>
          <w:spacing w:val="-1"/>
          <w:sz w:val="24"/>
          <w:szCs w:val="24"/>
        </w:rPr>
        <w:t xml:space="preserve"> </w:t>
      </w:r>
      <w:r w:rsidRPr="003C790C">
        <w:rPr>
          <w:sz w:val="24"/>
          <w:szCs w:val="24"/>
        </w:rPr>
        <w:t>n</w:t>
      </w:r>
      <w:r w:rsidRPr="003C790C">
        <w:rPr>
          <w:spacing w:val="1"/>
          <w:sz w:val="24"/>
          <w:szCs w:val="24"/>
        </w:rPr>
        <w:t>e</w:t>
      </w:r>
      <w:r w:rsidRPr="003C790C">
        <w:rPr>
          <w:sz w:val="24"/>
          <w:szCs w:val="24"/>
        </w:rPr>
        <w:t>cessa</w:t>
      </w:r>
      <w:r w:rsidRPr="003C790C">
        <w:rPr>
          <w:spacing w:val="-8"/>
          <w:sz w:val="24"/>
          <w:szCs w:val="24"/>
        </w:rPr>
        <w:t>r</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but</w:t>
      </w:r>
      <w:r w:rsidRPr="003C790C">
        <w:rPr>
          <w:spacing w:val="-1"/>
          <w:sz w:val="24"/>
          <w:szCs w:val="24"/>
        </w:rPr>
        <w:t xml:space="preserve"> </w:t>
      </w:r>
      <w:r w:rsidRPr="003C790C">
        <w:rPr>
          <w:sz w:val="24"/>
          <w:szCs w:val="24"/>
        </w:rPr>
        <w:t>beg</w:t>
      </w:r>
      <w:r w:rsidRPr="003C790C">
        <w:rPr>
          <w:spacing w:val="1"/>
          <w:sz w:val="24"/>
          <w:szCs w:val="24"/>
        </w:rPr>
        <w:t>i</w:t>
      </w:r>
      <w:r w:rsidRPr="003C790C">
        <w:rPr>
          <w:sz w:val="24"/>
          <w:szCs w:val="24"/>
        </w:rPr>
        <w:t>n af</w:t>
      </w:r>
      <w:r w:rsidRPr="003C790C">
        <w:rPr>
          <w:spacing w:val="-1"/>
          <w:sz w:val="24"/>
          <w:szCs w:val="24"/>
        </w:rPr>
        <w:t>t</w:t>
      </w:r>
      <w:r w:rsidRPr="003C790C">
        <w:rPr>
          <w:spacing w:val="1"/>
          <w:sz w:val="24"/>
          <w:szCs w:val="24"/>
        </w:rPr>
        <w:t>e</w:t>
      </w:r>
      <w:r w:rsidRPr="003C790C">
        <w:rPr>
          <w:sz w:val="24"/>
          <w:szCs w:val="24"/>
        </w:rPr>
        <w:t xml:space="preserve">r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wi</w:t>
      </w:r>
      <w:r w:rsidRPr="003C790C">
        <w:rPr>
          <w:spacing w:val="1"/>
          <w:sz w:val="24"/>
          <w:szCs w:val="24"/>
        </w:rPr>
        <w:t>t</w:t>
      </w:r>
      <w:r w:rsidRPr="003C790C">
        <w:rPr>
          <w:sz w:val="24"/>
          <w:szCs w:val="24"/>
        </w:rPr>
        <w:t>h a CA</w:t>
      </w:r>
      <w:r w:rsidRPr="003C790C">
        <w:rPr>
          <w:spacing w:val="-1"/>
          <w:sz w:val="24"/>
          <w:szCs w:val="24"/>
        </w:rPr>
        <w:t>P</w:t>
      </w:r>
      <w:r w:rsidRPr="003C790C">
        <w:rPr>
          <w:spacing w:val="-10"/>
          <w:sz w:val="24"/>
          <w:szCs w:val="24"/>
        </w:rPr>
        <w:t>I</w:t>
      </w:r>
      <w:r w:rsidRPr="003C790C">
        <w:rPr>
          <w:spacing w:val="-3"/>
          <w:sz w:val="24"/>
          <w:szCs w:val="24"/>
        </w:rPr>
        <w:t>T</w:t>
      </w:r>
      <w:r w:rsidRPr="003C790C">
        <w:rPr>
          <w:spacing w:val="-7"/>
          <w:sz w:val="24"/>
          <w:szCs w:val="24"/>
        </w:rPr>
        <w:t>A</w:t>
      </w:r>
      <w:r w:rsidRPr="003C790C">
        <w:rPr>
          <w:sz w:val="24"/>
          <w:szCs w:val="24"/>
        </w:rPr>
        <w:t>L</w:t>
      </w:r>
      <w:r w:rsidRPr="003C790C">
        <w:rPr>
          <w:spacing w:val="-7"/>
          <w:sz w:val="24"/>
          <w:szCs w:val="24"/>
        </w:rPr>
        <w:t xml:space="preserve"> </w:t>
      </w:r>
      <w:r w:rsidRPr="003C790C">
        <w:rPr>
          <w:spacing w:val="-1"/>
          <w:sz w:val="24"/>
          <w:szCs w:val="24"/>
        </w:rPr>
        <w:t>l</w:t>
      </w:r>
      <w:r w:rsidRPr="003C790C">
        <w:rPr>
          <w:spacing w:val="1"/>
          <w:sz w:val="24"/>
          <w:szCs w:val="24"/>
        </w:rPr>
        <w:t>e</w:t>
      </w:r>
      <w:r w:rsidRPr="003C790C">
        <w:rPr>
          <w:spacing w:val="-1"/>
          <w:sz w:val="24"/>
          <w:szCs w:val="24"/>
        </w:rPr>
        <w:t>tt</w:t>
      </w:r>
      <w:r w:rsidRPr="003C790C">
        <w:rPr>
          <w:sz w:val="24"/>
          <w:szCs w:val="24"/>
        </w:rPr>
        <w:t>er</w:t>
      </w:r>
    </w:p>
    <w:p w:rsidR="007978D5" w:rsidRPr="003C790C" w:rsidRDefault="007978D5">
      <w:pPr>
        <w:spacing w:before="7" w:line="140" w:lineRule="exact"/>
        <w:rPr>
          <w:sz w:val="15"/>
          <w:szCs w:val="15"/>
        </w:rPr>
      </w:pPr>
    </w:p>
    <w:p w:rsidR="007978D5" w:rsidRPr="003C790C" w:rsidRDefault="003F763B" w:rsidP="00EF0F69">
      <w:pPr>
        <w:ind w:left="102" w:right="2559"/>
        <w:jc w:val="both"/>
      </w:pPr>
      <w:r w:rsidRPr="003C790C">
        <w:rPr>
          <w:rFonts w:eastAsia="Calibri"/>
          <w:sz w:val="22"/>
          <w:szCs w:val="22"/>
        </w:rPr>
        <w:t>-</w:t>
      </w:r>
      <w:r w:rsidRPr="003C790C">
        <w:rPr>
          <w:rFonts w:eastAsia="Calibri"/>
          <w:spacing w:val="23"/>
          <w:sz w:val="22"/>
          <w:szCs w:val="22"/>
        </w:rPr>
        <w:t xml:space="preserve"> </w:t>
      </w:r>
      <w:r w:rsidRPr="003C790C">
        <w:rPr>
          <w:sz w:val="24"/>
          <w:szCs w:val="24"/>
        </w:rPr>
        <w:t>end</w:t>
      </w:r>
      <w:r w:rsidRPr="003C790C">
        <w:rPr>
          <w:spacing w:val="1"/>
          <w:sz w:val="24"/>
          <w:szCs w:val="24"/>
        </w:rPr>
        <w:t>i</w:t>
      </w:r>
      <w:r w:rsidRPr="003C790C">
        <w:rPr>
          <w:sz w:val="24"/>
          <w:szCs w:val="24"/>
        </w:rPr>
        <w:t>ng:</w:t>
      </w:r>
      <w:r w:rsidRPr="003C790C">
        <w:rPr>
          <w:spacing w:val="-5"/>
          <w:sz w:val="24"/>
          <w:szCs w:val="24"/>
        </w:rPr>
        <w:t xml:space="preserve"> </w:t>
      </w:r>
      <w:r w:rsidRPr="003C790C">
        <w:rPr>
          <w:spacing w:val="-9"/>
          <w:sz w:val="24"/>
          <w:szCs w:val="24"/>
        </w:rPr>
        <w:t>T</w:t>
      </w:r>
      <w:r w:rsidRPr="003C790C">
        <w:rPr>
          <w:spacing w:val="-5"/>
          <w:sz w:val="24"/>
          <w:szCs w:val="24"/>
        </w:rPr>
        <w:t>a</w:t>
      </w:r>
      <w:r w:rsidRPr="003C790C">
        <w:rPr>
          <w:spacing w:val="-2"/>
          <w:sz w:val="24"/>
          <w:szCs w:val="24"/>
        </w:rPr>
        <w:t>k</w:t>
      </w:r>
      <w:r w:rsidRPr="003C790C">
        <w:rPr>
          <w:sz w:val="24"/>
          <w:szCs w:val="24"/>
        </w:rPr>
        <w:t>e</w:t>
      </w:r>
      <w:r w:rsidRPr="003C790C">
        <w:rPr>
          <w:spacing w:val="-3"/>
          <w:sz w:val="24"/>
          <w:szCs w:val="24"/>
        </w:rPr>
        <w:t xml:space="preserve"> </w:t>
      </w:r>
      <w:r w:rsidRPr="003C790C">
        <w:rPr>
          <w:spacing w:val="1"/>
          <w:sz w:val="24"/>
          <w:szCs w:val="24"/>
        </w:rPr>
        <w:t>c</w:t>
      </w:r>
      <w:r w:rsidRPr="003C790C">
        <w:rPr>
          <w:sz w:val="24"/>
          <w:szCs w:val="24"/>
        </w:rPr>
        <w:t>are, Cheers,</w:t>
      </w:r>
      <w:r w:rsidRPr="003C790C">
        <w:rPr>
          <w:spacing w:val="-8"/>
          <w:sz w:val="24"/>
          <w:szCs w:val="24"/>
        </w:rPr>
        <w:t xml:space="preserve"> </w:t>
      </w:r>
      <w:r w:rsidRPr="003C790C">
        <w:rPr>
          <w:spacing w:val="-11"/>
          <w:sz w:val="24"/>
          <w:szCs w:val="24"/>
        </w:rPr>
        <w:t>Y</w:t>
      </w:r>
      <w:r w:rsidRPr="003C790C">
        <w:rPr>
          <w:spacing w:val="-6"/>
          <w:sz w:val="24"/>
          <w:szCs w:val="24"/>
        </w:rPr>
        <w:t>o</w:t>
      </w:r>
      <w:r w:rsidRPr="003C790C">
        <w:rPr>
          <w:spacing w:val="-4"/>
          <w:sz w:val="24"/>
          <w:szCs w:val="24"/>
        </w:rPr>
        <w:t>u</w:t>
      </w:r>
      <w:r w:rsidRPr="003C790C">
        <w:rPr>
          <w:spacing w:val="-2"/>
          <w:sz w:val="24"/>
          <w:szCs w:val="24"/>
        </w:rPr>
        <w:t>r</w:t>
      </w:r>
      <w:r w:rsidRPr="003C790C">
        <w:rPr>
          <w:spacing w:val="-1"/>
          <w:sz w:val="24"/>
          <w:szCs w:val="24"/>
        </w:rPr>
        <w:t>s</w:t>
      </w:r>
      <w:r w:rsidRPr="003C790C">
        <w:rPr>
          <w:sz w:val="24"/>
          <w:szCs w:val="24"/>
        </w:rPr>
        <w:t xml:space="preserve">, </w:t>
      </w:r>
      <w:r w:rsidRPr="003C790C">
        <w:rPr>
          <w:spacing w:val="1"/>
          <w:sz w:val="24"/>
          <w:szCs w:val="24"/>
        </w:rPr>
        <w:t>L</w:t>
      </w:r>
      <w:r w:rsidRPr="003C790C">
        <w:rPr>
          <w:sz w:val="24"/>
          <w:szCs w:val="24"/>
        </w:rPr>
        <w:t xml:space="preserve">ove, </w:t>
      </w:r>
      <w:r w:rsidRPr="003C790C">
        <w:rPr>
          <w:spacing w:val="-1"/>
          <w:sz w:val="24"/>
          <w:szCs w:val="24"/>
        </w:rPr>
        <w:t>t</w:t>
      </w:r>
      <w:r w:rsidRPr="003C790C">
        <w:rPr>
          <w:sz w:val="24"/>
          <w:szCs w:val="24"/>
        </w:rPr>
        <w:t>hen a</w:t>
      </w:r>
      <w:r w:rsidRPr="003C790C">
        <w:rPr>
          <w:spacing w:val="1"/>
          <w:sz w:val="24"/>
          <w:szCs w:val="24"/>
        </w:rPr>
        <w:t xml:space="preserve"> </w:t>
      </w:r>
      <w:r w:rsidRPr="003C790C">
        <w:rPr>
          <w:sz w:val="24"/>
          <w:szCs w:val="24"/>
        </w:rPr>
        <w:t>co</w:t>
      </w:r>
      <w:r w:rsidRPr="003C790C">
        <w:rPr>
          <w:spacing w:val="-1"/>
          <w:sz w:val="24"/>
          <w:szCs w:val="24"/>
        </w:rPr>
        <w:t>mm</w:t>
      </w:r>
      <w:r w:rsidRPr="003C790C">
        <w:rPr>
          <w:sz w:val="24"/>
          <w:szCs w:val="24"/>
        </w:rPr>
        <w:t>a</w:t>
      </w:r>
      <w:r w:rsidRPr="003C790C">
        <w:rPr>
          <w:spacing w:val="1"/>
          <w:sz w:val="24"/>
          <w:szCs w:val="24"/>
        </w:rPr>
        <w:t xml:space="preserve"> </w:t>
      </w:r>
      <w:r w:rsidRPr="003C790C">
        <w:rPr>
          <w:sz w:val="24"/>
          <w:szCs w:val="24"/>
        </w:rPr>
        <w:t>and your na</w:t>
      </w:r>
      <w:r w:rsidRPr="003C790C">
        <w:rPr>
          <w:spacing w:val="-1"/>
          <w:sz w:val="24"/>
          <w:szCs w:val="24"/>
        </w:rPr>
        <w:t>m</w:t>
      </w:r>
      <w:r w:rsidRPr="003C790C">
        <w:rPr>
          <w:sz w:val="24"/>
          <w:szCs w:val="24"/>
        </w:rPr>
        <w:t>e</w:t>
      </w:r>
    </w:p>
    <w:p w:rsidR="007978D5" w:rsidRPr="003C790C" w:rsidRDefault="007978D5">
      <w:pPr>
        <w:spacing w:before="2" w:line="280" w:lineRule="exact"/>
        <w:rPr>
          <w:sz w:val="28"/>
          <w:szCs w:val="28"/>
        </w:rPr>
      </w:pPr>
    </w:p>
    <w:p w:rsidR="007978D5" w:rsidRPr="003C790C" w:rsidRDefault="003F763B">
      <w:pPr>
        <w:spacing w:before="29"/>
        <w:ind w:left="102" w:right="6818"/>
        <w:jc w:val="both"/>
        <w:rPr>
          <w:sz w:val="24"/>
          <w:szCs w:val="24"/>
        </w:rPr>
      </w:pPr>
      <w:r w:rsidRPr="003C790C">
        <w:rPr>
          <w:b/>
          <w:sz w:val="24"/>
          <w:szCs w:val="24"/>
        </w:rPr>
        <w:t>Examp</w:t>
      </w:r>
      <w:r w:rsidRPr="003C790C">
        <w:rPr>
          <w:b/>
          <w:spacing w:val="-1"/>
          <w:sz w:val="24"/>
          <w:szCs w:val="24"/>
        </w:rPr>
        <w:t>l</w:t>
      </w:r>
      <w:r w:rsidRPr="003C790C">
        <w:rPr>
          <w:b/>
          <w:sz w:val="24"/>
          <w:szCs w:val="24"/>
        </w:rPr>
        <w:t>e</w:t>
      </w:r>
      <w:r w:rsidRPr="003C790C">
        <w:rPr>
          <w:b/>
          <w:spacing w:val="1"/>
          <w:sz w:val="24"/>
          <w:szCs w:val="24"/>
        </w:rPr>
        <w:t xml:space="preserve"> </w:t>
      </w:r>
      <w:r w:rsidRPr="003C790C">
        <w:rPr>
          <w:b/>
          <w:sz w:val="24"/>
          <w:szCs w:val="24"/>
        </w:rPr>
        <w:t>of f</w:t>
      </w:r>
      <w:r w:rsidRPr="003C790C">
        <w:rPr>
          <w:b/>
          <w:spacing w:val="-2"/>
          <w:sz w:val="24"/>
          <w:szCs w:val="24"/>
        </w:rPr>
        <w:t>o</w:t>
      </w:r>
      <w:r w:rsidRPr="003C790C">
        <w:rPr>
          <w:b/>
          <w:spacing w:val="1"/>
          <w:sz w:val="24"/>
          <w:szCs w:val="24"/>
        </w:rPr>
        <w:t>r</w:t>
      </w:r>
      <w:r w:rsidRPr="003C790C">
        <w:rPr>
          <w:b/>
          <w:sz w:val="24"/>
          <w:szCs w:val="24"/>
        </w:rPr>
        <w:t>mal</w:t>
      </w:r>
      <w:r w:rsidRPr="003C790C">
        <w:rPr>
          <w:b/>
          <w:spacing w:val="-1"/>
          <w:sz w:val="24"/>
          <w:szCs w:val="24"/>
        </w:rPr>
        <w:t xml:space="preserve"> l</w:t>
      </w:r>
      <w:r w:rsidRPr="003C790C">
        <w:rPr>
          <w:b/>
          <w:spacing w:val="1"/>
          <w:sz w:val="24"/>
          <w:szCs w:val="24"/>
        </w:rPr>
        <w:t>e</w:t>
      </w:r>
      <w:r w:rsidRPr="003C790C">
        <w:rPr>
          <w:b/>
          <w:spacing w:val="-2"/>
          <w:sz w:val="24"/>
          <w:szCs w:val="24"/>
        </w:rPr>
        <w:t>t</w:t>
      </w:r>
      <w:r w:rsidRPr="003C790C">
        <w:rPr>
          <w:b/>
          <w:sz w:val="24"/>
          <w:szCs w:val="24"/>
        </w:rPr>
        <w:t>t</w:t>
      </w:r>
      <w:r w:rsidRPr="003C790C">
        <w:rPr>
          <w:b/>
          <w:spacing w:val="1"/>
          <w:sz w:val="24"/>
          <w:szCs w:val="24"/>
        </w:rPr>
        <w:t>e</w:t>
      </w:r>
      <w:r w:rsidRPr="003C790C">
        <w:rPr>
          <w:b/>
          <w:sz w:val="24"/>
          <w:szCs w:val="24"/>
        </w:rPr>
        <w:t>r:</w:t>
      </w:r>
    </w:p>
    <w:p w:rsidR="007978D5" w:rsidRPr="003C790C" w:rsidRDefault="007978D5">
      <w:pPr>
        <w:spacing w:line="280" w:lineRule="exact"/>
        <w:rPr>
          <w:sz w:val="28"/>
          <w:szCs w:val="28"/>
        </w:rPr>
      </w:pPr>
    </w:p>
    <w:p w:rsidR="007978D5" w:rsidRPr="003C790C" w:rsidRDefault="003F763B">
      <w:pPr>
        <w:ind w:left="102" w:right="8563"/>
        <w:jc w:val="both"/>
        <w:rPr>
          <w:sz w:val="24"/>
          <w:szCs w:val="24"/>
        </w:rPr>
      </w:pPr>
      <w:r w:rsidRPr="003C790C">
        <w:rPr>
          <w:sz w:val="24"/>
          <w:szCs w:val="24"/>
        </w:rPr>
        <w:t>Dear S</w:t>
      </w:r>
      <w:r w:rsidRPr="003C790C">
        <w:rPr>
          <w:spacing w:val="-5"/>
          <w:sz w:val="24"/>
          <w:szCs w:val="24"/>
        </w:rPr>
        <w:t>i</w:t>
      </w:r>
      <w:r w:rsidRPr="003C790C">
        <w:rPr>
          <w:spacing w:val="-2"/>
          <w:sz w:val="24"/>
          <w:szCs w:val="24"/>
        </w:rPr>
        <w:t>r</w:t>
      </w:r>
      <w:r w:rsidRPr="003C790C">
        <w:rPr>
          <w:sz w:val="24"/>
          <w:szCs w:val="24"/>
        </w:rPr>
        <w:t>,</w:t>
      </w:r>
    </w:p>
    <w:p w:rsidR="007978D5" w:rsidRPr="003C790C" w:rsidRDefault="003F763B">
      <w:pPr>
        <w:spacing w:line="250" w:lineRule="auto"/>
        <w:ind w:left="102" w:right="74"/>
        <w:rPr>
          <w:sz w:val="24"/>
          <w:szCs w:val="24"/>
        </w:rPr>
      </w:pPr>
      <w:r w:rsidRPr="003C790C">
        <w:rPr>
          <w:sz w:val="24"/>
          <w:szCs w:val="24"/>
        </w:rPr>
        <w:lastRenderedPageBreak/>
        <w:t>I</w:t>
      </w:r>
      <w:r w:rsidRPr="003C790C">
        <w:rPr>
          <w:spacing w:val="37"/>
          <w:sz w:val="24"/>
          <w:szCs w:val="24"/>
        </w:rPr>
        <w:t xml:space="preserve"> </w:t>
      </w:r>
      <w:r w:rsidRPr="003C790C">
        <w:rPr>
          <w:sz w:val="24"/>
          <w:szCs w:val="24"/>
        </w:rPr>
        <w:t>am</w:t>
      </w:r>
      <w:r w:rsidRPr="003C790C">
        <w:rPr>
          <w:spacing w:val="37"/>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ti</w:t>
      </w:r>
      <w:r w:rsidRPr="003C790C">
        <w:rPr>
          <w:sz w:val="24"/>
          <w:szCs w:val="24"/>
        </w:rPr>
        <w:t>ng</w:t>
      </w:r>
      <w:r w:rsidRPr="003C790C">
        <w:rPr>
          <w:spacing w:val="37"/>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36"/>
          <w:sz w:val="24"/>
          <w:szCs w:val="24"/>
        </w:rPr>
        <w:t xml:space="preserve"> </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t</w:t>
      </w:r>
      <w:r w:rsidRPr="003C790C">
        <w:rPr>
          <w:sz w:val="24"/>
          <w:szCs w:val="24"/>
        </w:rPr>
        <w:t>er</w:t>
      </w:r>
      <w:r w:rsidRPr="003C790C">
        <w:rPr>
          <w:spacing w:val="37"/>
          <w:sz w:val="24"/>
          <w:szCs w:val="24"/>
        </w:rPr>
        <w:t xml:space="preserve"> </w:t>
      </w:r>
      <w:r w:rsidRPr="003C790C">
        <w:rPr>
          <w:spacing w:val="-1"/>
          <w:sz w:val="24"/>
          <w:szCs w:val="24"/>
        </w:rPr>
        <w:t>t</w:t>
      </w:r>
      <w:r w:rsidRPr="003C790C">
        <w:rPr>
          <w:sz w:val="24"/>
          <w:szCs w:val="24"/>
        </w:rPr>
        <w:t>o</w:t>
      </w:r>
      <w:r w:rsidRPr="003C790C">
        <w:rPr>
          <w:spacing w:val="37"/>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a</w:t>
      </w:r>
      <w:r w:rsidRPr="003C790C">
        <w:rPr>
          <w:spacing w:val="-1"/>
          <w:sz w:val="24"/>
          <w:szCs w:val="24"/>
        </w:rPr>
        <w:t>i</w:t>
      </w:r>
      <w:r w:rsidRPr="003C790C">
        <w:rPr>
          <w:sz w:val="24"/>
          <w:szCs w:val="24"/>
        </w:rPr>
        <w:t>n</w:t>
      </w:r>
      <w:r w:rsidRPr="003C790C">
        <w:rPr>
          <w:spacing w:val="37"/>
          <w:sz w:val="24"/>
          <w:szCs w:val="24"/>
        </w:rPr>
        <w:t xml:space="preserve"> </w:t>
      </w:r>
      <w:r w:rsidRPr="003C790C">
        <w:rPr>
          <w:spacing w:val="-1"/>
          <w:sz w:val="24"/>
          <w:szCs w:val="24"/>
        </w:rPr>
        <w:t>i</w:t>
      </w:r>
      <w:r w:rsidRPr="003C790C">
        <w:rPr>
          <w:sz w:val="24"/>
          <w:szCs w:val="24"/>
        </w:rPr>
        <w:t>n</w:t>
      </w:r>
      <w:r w:rsidRPr="003C790C">
        <w:rPr>
          <w:spacing w:val="37"/>
          <w:sz w:val="24"/>
          <w:szCs w:val="24"/>
        </w:rPr>
        <w:t xml:space="preserve"> </w:t>
      </w:r>
      <w:r w:rsidRPr="003C790C">
        <w:rPr>
          <w:spacing w:val="-1"/>
          <w:sz w:val="24"/>
          <w:szCs w:val="24"/>
        </w:rPr>
        <w:t>t</w:t>
      </w:r>
      <w:r w:rsidRPr="003C790C">
        <w:rPr>
          <w:sz w:val="24"/>
          <w:szCs w:val="24"/>
        </w:rPr>
        <w:t>he</w:t>
      </w:r>
      <w:r w:rsidRPr="003C790C">
        <w:rPr>
          <w:spacing w:val="37"/>
          <w:sz w:val="24"/>
          <w:szCs w:val="24"/>
        </w:rPr>
        <w:t xml:space="preserve"> </w:t>
      </w:r>
      <w:r w:rsidRPr="003C790C">
        <w:rPr>
          <w:spacing w:val="-1"/>
          <w:sz w:val="24"/>
          <w:szCs w:val="24"/>
        </w:rPr>
        <w:t>s</w:t>
      </w:r>
      <w:r w:rsidRPr="003C790C">
        <w:rPr>
          <w:spacing w:val="1"/>
          <w:sz w:val="24"/>
          <w:szCs w:val="24"/>
        </w:rPr>
        <w:t>t</w:t>
      </w:r>
      <w:r w:rsidRPr="003C790C">
        <w:rPr>
          <w:sz w:val="24"/>
          <w:szCs w:val="24"/>
        </w:rPr>
        <w:t>ron</w:t>
      </w:r>
      <w:r w:rsidRPr="003C790C">
        <w:rPr>
          <w:spacing w:val="-2"/>
          <w:sz w:val="24"/>
          <w:szCs w:val="24"/>
        </w:rPr>
        <w:t>g</w:t>
      </w:r>
      <w:r w:rsidRPr="003C790C">
        <w:rPr>
          <w:spacing w:val="1"/>
          <w:sz w:val="24"/>
          <w:szCs w:val="24"/>
        </w:rPr>
        <w:t>e</w:t>
      </w:r>
      <w:r w:rsidRPr="003C790C">
        <w:rPr>
          <w:spacing w:val="-1"/>
          <w:sz w:val="24"/>
          <w:szCs w:val="24"/>
        </w:rPr>
        <w:t>s</w:t>
      </w:r>
      <w:r w:rsidRPr="003C790C">
        <w:rPr>
          <w:sz w:val="24"/>
          <w:szCs w:val="24"/>
        </w:rPr>
        <w:t>t</w:t>
      </w:r>
      <w:r w:rsidRPr="003C790C">
        <w:rPr>
          <w:spacing w:val="37"/>
          <w:sz w:val="24"/>
          <w:szCs w:val="24"/>
        </w:rPr>
        <w:t xml:space="preserve"> </w:t>
      </w:r>
      <w:r w:rsidRPr="003C790C">
        <w:rPr>
          <w:spacing w:val="-1"/>
          <w:sz w:val="24"/>
          <w:szCs w:val="24"/>
        </w:rPr>
        <w:t>t</w:t>
      </w:r>
      <w:r w:rsidRPr="003C790C">
        <w:rPr>
          <w:spacing w:val="1"/>
          <w:sz w:val="24"/>
          <w:szCs w:val="24"/>
        </w:rPr>
        <w:t>e</w:t>
      </w:r>
      <w:r w:rsidRPr="003C790C">
        <w:rPr>
          <w:sz w:val="24"/>
          <w:szCs w:val="24"/>
        </w:rPr>
        <w:t>r</w:t>
      </w:r>
      <w:r w:rsidRPr="003C790C">
        <w:rPr>
          <w:spacing w:val="-1"/>
          <w:sz w:val="24"/>
          <w:szCs w:val="24"/>
        </w:rPr>
        <w:t>m</w:t>
      </w:r>
      <w:r w:rsidRPr="003C790C">
        <w:rPr>
          <w:sz w:val="24"/>
          <w:szCs w:val="24"/>
        </w:rPr>
        <w:t>s</w:t>
      </w:r>
      <w:r w:rsidRPr="003C790C">
        <w:rPr>
          <w:spacing w:val="36"/>
          <w:sz w:val="24"/>
          <w:szCs w:val="24"/>
        </w:rPr>
        <w:t xml:space="preserve"> </w:t>
      </w:r>
      <w:r w:rsidRPr="003C790C">
        <w:rPr>
          <w:spacing w:val="1"/>
          <w:sz w:val="24"/>
          <w:szCs w:val="24"/>
        </w:rPr>
        <w:t>a</w:t>
      </w:r>
      <w:r w:rsidRPr="003C790C">
        <w:rPr>
          <w:sz w:val="24"/>
          <w:szCs w:val="24"/>
        </w:rPr>
        <w:t>bout</w:t>
      </w:r>
      <w:r w:rsidRPr="003C790C">
        <w:rPr>
          <w:spacing w:val="37"/>
          <w:sz w:val="24"/>
          <w:szCs w:val="24"/>
        </w:rPr>
        <w:t xml:space="preserve"> </w:t>
      </w:r>
      <w:r w:rsidRPr="003C790C">
        <w:rPr>
          <w:spacing w:val="-1"/>
          <w:sz w:val="24"/>
          <w:szCs w:val="24"/>
        </w:rPr>
        <w:t>t</w:t>
      </w:r>
      <w:r w:rsidRPr="003C790C">
        <w:rPr>
          <w:sz w:val="24"/>
          <w:szCs w:val="24"/>
        </w:rPr>
        <w:t>he</w:t>
      </w:r>
      <w:r w:rsidRPr="003C790C">
        <w:rPr>
          <w:spacing w:val="37"/>
          <w:sz w:val="24"/>
          <w:szCs w:val="24"/>
        </w:rPr>
        <w:t xml:space="preserve"> </w:t>
      </w:r>
      <w:r w:rsidRPr="003C790C">
        <w:rPr>
          <w:sz w:val="24"/>
          <w:szCs w:val="24"/>
        </w:rPr>
        <w:t>poor</w:t>
      </w:r>
      <w:r w:rsidRPr="003C790C">
        <w:rPr>
          <w:spacing w:val="36"/>
          <w:sz w:val="24"/>
          <w:szCs w:val="24"/>
        </w:rPr>
        <w:t xml:space="preserve"> </w:t>
      </w:r>
      <w:r w:rsidRPr="003C790C">
        <w:rPr>
          <w:sz w:val="24"/>
          <w:szCs w:val="24"/>
        </w:rPr>
        <w:t>serv</w:t>
      </w:r>
      <w:r w:rsidRPr="003C790C">
        <w:rPr>
          <w:spacing w:val="-1"/>
          <w:sz w:val="24"/>
          <w:szCs w:val="24"/>
        </w:rPr>
        <w:t>i</w:t>
      </w:r>
      <w:r w:rsidRPr="003C790C">
        <w:rPr>
          <w:spacing w:val="1"/>
          <w:sz w:val="24"/>
          <w:szCs w:val="24"/>
        </w:rPr>
        <w:t>c</w:t>
      </w:r>
      <w:r w:rsidRPr="003C790C">
        <w:rPr>
          <w:sz w:val="24"/>
          <w:szCs w:val="24"/>
        </w:rPr>
        <w:t>e</w:t>
      </w:r>
      <w:r w:rsidRPr="003C790C">
        <w:rPr>
          <w:spacing w:val="35"/>
          <w:sz w:val="24"/>
          <w:szCs w:val="24"/>
        </w:rPr>
        <w:t xml:space="preserve"> </w:t>
      </w:r>
      <w:r w:rsidRPr="003C790C">
        <w:rPr>
          <w:spacing w:val="1"/>
          <w:sz w:val="24"/>
          <w:szCs w:val="24"/>
        </w:rPr>
        <w:t>t</w:t>
      </w:r>
      <w:r w:rsidRPr="003C790C">
        <w:rPr>
          <w:sz w:val="24"/>
          <w:szCs w:val="24"/>
        </w:rPr>
        <w:t>hat</w:t>
      </w:r>
      <w:r w:rsidRPr="003C790C">
        <w:rPr>
          <w:spacing w:val="37"/>
          <w:sz w:val="24"/>
          <w:szCs w:val="24"/>
        </w:rPr>
        <w:t xml:space="preserve"> </w:t>
      </w:r>
      <w:r w:rsidRPr="003C790C">
        <w:rPr>
          <w:sz w:val="24"/>
          <w:szCs w:val="24"/>
        </w:rPr>
        <w:t>I</w:t>
      </w:r>
      <w:r w:rsidRPr="003C790C">
        <w:rPr>
          <w:spacing w:val="36"/>
          <w:sz w:val="24"/>
          <w:szCs w:val="24"/>
        </w:rPr>
        <w:t xml:space="preserve"> </w:t>
      </w:r>
      <w:r w:rsidRPr="003C790C">
        <w:rPr>
          <w:sz w:val="24"/>
          <w:szCs w:val="24"/>
        </w:rPr>
        <w:t>h</w:t>
      </w:r>
      <w:r w:rsidRPr="003C790C">
        <w:rPr>
          <w:spacing w:val="1"/>
          <w:sz w:val="24"/>
          <w:szCs w:val="24"/>
        </w:rPr>
        <w:t>a</w:t>
      </w:r>
      <w:r w:rsidRPr="003C790C">
        <w:rPr>
          <w:sz w:val="24"/>
          <w:szCs w:val="24"/>
        </w:rPr>
        <w:t>ve re</w:t>
      </w:r>
      <w:r w:rsidRPr="003C790C">
        <w:rPr>
          <w:spacing w:val="1"/>
          <w:sz w:val="24"/>
          <w:szCs w:val="24"/>
        </w:rPr>
        <w:t>c</w:t>
      </w:r>
      <w:r w:rsidRPr="003C790C">
        <w:rPr>
          <w:sz w:val="24"/>
          <w:szCs w:val="24"/>
        </w:rPr>
        <w:t>e</w:t>
      </w:r>
      <w:r w:rsidRPr="003C790C">
        <w:rPr>
          <w:spacing w:val="-1"/>
          <w:sz w:val="24"/>
          <w:szCs w:val="24"/>
        </w:rPr>
        <w:t>i</w:t>
      </w:r>
      <w:r w:rsidRPr="003C790C">
        <w:rPr>
          <w:sz w:val="24"/>
          <w:szCs w:val="24"/>
        </w:rPr>
        <w:t>ved</w:t>
      </w:r>
      <w:r w:rsidRPr="003C790C">
        <w:rPr>
          <w:spacing w:val="2"/>
          <w:sz w:val="24"/>
          <w:szCs w:val="24"/>
        </w:rPr>
        <w:t xml:space="preserve"> </w:t>
      </w:r>
      <w:r w:rsidRPr="003C790C">
        <w:rPr>
          <w:sz w:val="24"/>
          <w:szCs w:val="24"/>
        </w:rPr>
        <w:t>fr</w:t>
      </w:r>
      <w:r w:rsidRPr="003C790C">
        <w:rPr>
          <w:spacing w:val="-2"/>
          <w:sz w:val="24"/>
          <w:szCs w:val="24"/>
        </w:rPr>
        <w:t>o</w:t>
      </w:r>
      <w:r w:rsidRPr="003C790C">
        <w:rPr>
          <w:sz w:val="24"/>
          <w:szCs w:val="24"/>
        </w:rPr>
        <w:t>m</w:t>
      </w:r>
      <w:r w:rsidRPr="003C790C">
        <w:rPr>
          <w:spacing w:val="1"/>
          <w:sz w:val="24"/>
          <w:szCs w:val="24"/>
        </w:rPr>
        <w:t xml:space="preserve"> </w:t>
      </w:r>
      <w:r w:rsidRPr="003C790C">
        <w:rPr>
          <w:sz w:val="24"/>
          <w:szCs w:val="24"/>
        </w:rPr>
        <w:t>your co</w:t>
      </w:r>
      <w:r w:rsidRPr="003C790C">
        <w:rPr>
          <w:spacing w:val="-1"/>
          <w:sz w:val="24"/>
          <w:szCs w:val="24"/>
        </w:rPr>
        <w:t>m</w:t>
      </w:r>
      <w:r w:rsidRPr="003C790C">
        <w:rPr>
          <w:sz w:val="24"/>
          <w:szCs w:val="24"/>
        </w:rPr>
        <w:t>p</w:t>
      </w:r>
      <w:r w:rsidRPr="003C790C">
        <w:rPr>
          <w:spacing w:val="1"/>
          <w:sz w:val="24"/>
          <w:szCs w:val="24"/>
        </w:rPr>
        <w:t>a</w:t>
      </w:r>
      <w:r w:rsidRPr="003C790C">
        <w:rPr>
          <w:spacing w:val="-8"/>
          <w:sz w:val="24"/>
          <w:szCs w:val="24"/>
        </w:rPr>
        <w:t>n</w:t>
      </w:r>
      <w:r w:rsidRPr="003C790C">
        <w:rPr>
          <w:spacing w:val="-4"/>
          <w:sz w:val="24"/>
          <w:szCs w:val="24"/>
        </w:rPr>
        <w:t>y</w:t>
      </w:r>
      <w:r w:rsidRPr="003C790C">
        <w:rPr>
          <w:sz w:val="24"/>
          <w:szCs w:val="24"/>
        </w:rPr>
        <w:t>.</w:t>
      </w:r>
    </w:p>
    <w:p w:rsidR="007978D5" w:rsidRPr="003C790C" w:rsidRDefault="007978D5">
      <w:pPr>
        <w:spacing w:before="12" w:line="240" w:lineRule="exact"/>
        <w:rPr>
          <w:sz w:val="24"/>
          <w:szCs w:val="24"/>
        </w:rPr>
      </w:pPr>
    </w:p>
    <w:p w:rsidR="007978D5" w:rsidRPr="003C790C" w:rsidRDefault="003F763B">
      <w:pPr>
        <w:ind w:left="102" w:right="63"/>
        <w:jc w:val="both"/>
        <w:rPr>
          <w:sz w:val="24"/>
          <w:szCs w:val="24"/>
        </w:rPr>
      </w:pPr>
      <w:r w:rsidRPr="003C790C">
        <w:rPr>
          <w:spacing w:val="-11"/>
          <w:sz w:val="24"/>
          <w:szCs w:val="24"/>
        </w:rPr>
        <w:t>W</w:t>
      </w:r>
      <w:r w:rsidRPr="003C790C">
        <w:rPr>
          <w:sz w:val="24"/>
          <w:szCs w:val="24"/>
        </w:rPr>
        <w:t xml:space="preserve">e </w:t>
      </w:r>
      <w:r w:rsidRPr="003C790C">
        <w:rPr>
          <w:spacing w:val="-1"/>
          <w:sz w:val="24"/>
          <w:szCs w:val="24"/>
        </w:rPr>
        <w:t>s</w:t>
      </w:r>
      <w:r w:rsidRPr="003C790C">
        <w:rPr>
          <w:spacing w:val="1"/>
          <w:sz w:val="24"/>
          <w:szCs w:val="24"/>
        </w:rPr>
        <w:t>i</w:t>
      </w:r>
      <w:r w:rsidRPr="003C790C">
        <w:rPr>
          <w:sz w:val="24"/>
          <w:szCs w:val="24"/>
        </w:rPr>
        <w:t>gned</w:t>
      </w:r>
      <w:r w:rsidRPr="003C790C">
        <w:rPr>
          <w:spacing w:val="7"/>
          <w:sz w:val="24"/>
          <w:szCs w:val="24"/>
        </w:rPr>
        <w:t xml:space="preserve"> </w:t>
      </w:r>
      <w:r w:rsidRPr="003C790C">
        <w:rPr>
          <w:sz w:val="24"/>
          <w:szCs w:val="24"/>
        </w:rPr>
        <w:t>up</w:t>
      </w:r>
      <w:r w:rsidRPr="003C790C">
        <w:rPr>
          <w:spacing w:val="9"/>
          <w:sz w:val="24"/>
          <w:szCs w:val="24"/>
        </w:rPr>
        <w:t xml:space="preserve"> </w:t>
      </w:r>
      <w:r w:rsidRPr="003C790C">
        <w:rPr>
          <w:spacing w:val="-1"/>
          <w:sz w:val="24"/>
          <w:szCs w:val="24"/>
        </w:rPr>
        <w:t>t</w:t>
      </w:r>
      <w:r w:rsidRPr="003C790C">
        <w:rPr>
          <w:sz w:val="24"/>
          <w:szCs w:val="24"/>
        </w:rPr>
        <w:t>o</w:t>
      </w:r>
      <w:r w:rsidRPr="003C790C">
        <w:rPr>
          <w:spacing w:val="9"/>
          <w:sz w:val="24"/>
          <w:szCs w:val="24"/>
        </w:rPr>
        <w:t xml:space="preserve"> </w:t>
      </w:r>
      <w:r w:rsidRPr="003C790C">
        <w:rPr>
          <w:sz w:val="24"/>
          <w:szCs w:val="24"/>
        </w:rPr>
        <w:t>your</w:t>
      </w:r>
      <w:r w:rsidRPr="003C790C">
        <w:rPr>
          <w:spacing w:val="7"/>
          <w:sz w:val="24"/>
          <w:szCs w:val="24"/>
        </w:rPr>
        <w:t xml:space="preserve"> </w:t>
      </w:r>
      <w:r w:rsidRPr="003C790C">
        <w:rPr>
          <w:spacing w:val="1"/>
          <w:sz w:val="24"/>
          <w:szCs w:val="24"/>
        </w:rPr>
        <w:t>t</w:t>
      </w:r>
      <w:r w:rsidRPr="003C790C">
        <w:rPr>
          <w:sz w:val="24"/>
          <w:szCs w:val="24"/>
        </w:rPr>
        <w:t>e</w:t>
      </w:r>
      <w:r w:rsidRPr="003C790C">
        <w:rPr>
          <w:spacing w:val="-1"/>
          <w:sz w:val="24"/>
          <w:szCs w:val="24"/>
        </w:rPr>
        <w:t>l</w:t>
      </w:r>
      <w:r w:rsidRPr="003C790C">
        <w:rPr>
          <w:sz w:val="24"/>
          <w:szCs w:val="24"/>
        </w:rPr>
        <w:t>ephone</w:t>
      </w:r>
      <w:r w:rsidRPr="003C790C">
        <w:rPr>
          <w:spacing w:val="8"/>
          <w:sz w:val="24"/>
          <w:szCs w:val="24"/>
        </w:rPr>
        <w:t xml:space="preserve"> </w:t>
      </w:r>
      <w:r w:rsidRPr="003C790C">
        <w:rPr>
          <w:sz w:val="24"/>
          <w:szCs w:val="24"/>
        </w:rPr>
        <w:t>and</w:t>
      </w:r>
      <w:r w:rsidRPr="003C790C">
        <w:rPr>
          <w:spacing w:val="9"/>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rnet</w:t>
      </w:r>
      <w:r w:rsidRPr="003C790C">
        <w:rPr>
          <w:spacing w:val="8"/>
          <w:sz w:val="24"/>
          <w:szCs w:val="24"/>
        </w:rPr>
        <w:t xml:space="preserve"> </w:t>
      </w:r>
      <w:r w:rsidRPr="003C790C">
        <w:rPr>
          <w:spacing w:val="-1"/>
          <w:sz w:val="24"/>
          <w:szCs w:val="24"/>
        </w:rPr>
        <w:t>s</w:t>
      </w:r>
      <w:r w:rsidRPr="003C790C">
        <w:rPr>
          <w:spacing w:val="1"/>
          <w:sz w:val="24"/>
          <w:szCs w:val="24"/>
        </w:rPr>
        <w:t>e</w:t>
      </w:r>
      <w:r w:rsidRPr="003C790C">
        <w:rPr>
          <w:sz w:val="24"/>
          <w:szCs w:val="24"/>
        </w:rPr>
        <w:t>rv</w:t>
      </w:r>
      <w:r w:rsidRPr="003C790C">
        <w:rPr>
          <w:spacing w:val="-1"/>
          <w:sz w:val="24"/>
          <w:szCs w:val="24"/>
        </w:rPr>
        <w:t>i</w:t>
      </w:r>
      <w:r w:rsidRPr="003C790C">
        <w:rPr>
          <w:sz w:val="24"/>
          <w:szCs w:val="24"/>
        </w:rPr>
        <w:t>ce</w:t>
      </w:r>
      <w:r w:rsidRPr="003C790C">
        <w:rPr>
          <w:spacing w:val="8"/>
          <w:sz w:val="24"/>
          <w:szCs w:val="24"/>
        </w:rPr>
        <w:t xml:space="preserve"> </w:t>
      </w:r>
      <w:r w:rsidRPr="003C790C">
        <w:rPr>
          <w:sz w:val="24"/>
          <w:szCs w:val="24"/>
        </w:rPr>
        <w:t>pa</w:t>
      </w:r>
      <w:r w:rsidRPr="003C790C">
        <w:rPr>
          <w:spacing w:val="1"/>
          <w:sz w:val="24"/>
          <w:szCs w:val="24"/>
        </w:rPr>
        <w:t>c</w:t>
      </w:r>
      <w:r w:rsidRPr="003C790C">
        <w:rPr>
          <w:sz w:val="24"/>
          <w:szCs w:val="24"/>
        </w:rPr>
        <w:t>kage</w:t>
      </w:r>
      <w:r w:rsidRPr="003C790C">
        <w:rPr>
          <w:spacing w:val="8"/>
          <w:sz w:val="24"/>
          <w:szCs w:val="24"/>
        </w:rPr>
        <w:t xml:space="preserve"> </w:t>
      </w:r>
      <w:r w:rsidRPr="003C790C">
        <w:rPr>
          <w:spacing w:val="-1"/>
          <w:sz w:val="24"/>
          <w:szCs w:val="24"/>
        </w:rPr>
        <w:t>t</w:t>
      </w:r>
      <w:r w:rsidRPr="003C790C">
        <w:rPr>
          <w:sz w:val="24"/>
          <w:szCs w:val="24"/>
        </w:rPr>
        <w:t>wo</w:t>
      </w:r>
      <w:r w:rsidRPr="003C790C">
        <w:rPr>
          <w:spacing w:val="7"/>
          <w:sz w:val="24"/>
          <w:szCs w:val="24"/>
        </w:rPr>
        <w:t xml:space="preserve"> </w:t>
      </w:r>
      <w:r w:rsidRPr="003C790C">
        <w:rPr>
          <w:spacing w:val="-1"/>
          <w:sz w:val="24"/>
          <w:szCs w:val="24"/>
        </w:rPr>
        <w:t>m</w:t>
      </w:r>
      <w:r w:rsidRPr="003C790C">
        <w:rPr>
          <w:sz w:val="24"/>
          <w:szCs w:val="24"/>
        </w:rPr>
        <w:t>on</w:t>
      </w:r>
      <w:r w:rsidRPr="003C790C">
        <w:rPr>
          <w:spacing w:val="1"/>
          <w:sz w:val="24"/>
          <w:szCs w:val="24"/>
        </w:rPr>
        <w:t>t</w:t>
      </w:r>
      <w:r w:rsidRPr="003C790C">
        <w:rPr>
          <w:sz w:val="24"/>
          <w:szCs w:val="24"/>
        </w:rPr>
        <w:t>hs</w:t>
      </w:r>
      <w:r w:rsidRPr="003C790C">
        <w:rPr>
          <w:spacing w:val="7"/>
          <w:sz w:val="24"/>
          <w:szCs w:val="24"/>
        </w:rPr>
        <w:t xml:space="preserve"> </w:t>
      </w:r>
      <w:r w:rsidRPr="003C790C">
        <w:rPr>
          <w:sz w:val="24"/>
          <w:szCs w:val="24"/>
        </w:rPr>
        <w:t>ago</w:t>
      </w:r>
      <w:r w:rsidRPr="003C790C">
        <w:rPr>
          <w:spacing w:val="9"/>
          <w:sz w:val="24"/>
          <w:szCs w:val="24"/>
        </w:rPr>
        <w:t xml:space="preserve"> </w:t>
      </w:r>
      <w:r w:rsidRPr="003C790C">
        <w:rPr>
          <w:sz w:val="24"/>
          <w:szCs w:val="24"/>
        </w:rPr>
        <w:t>bec</w:t>
      </w:r>
      <w:r w:rsidRPr="003C790C">
        <w:rPr>
          <w:spacing w:val="1"/>
          <w:sz w:val="24"/>
          <w:szCs w:val="24"/>
        </w:rPr>
        <w:t>a</w:t>
      </w:r>
      <w:r w:rsidRPr="003C790C">
        <w:rPr>
          <w:sz w:val="24"/>
          <w:szCs w:val="24"/>
        </w:rPr>
        <w:t>u</w:t>
      </w:r>
      <w:r w:rsidRPr="003C790C">
        <w:rPr>
          <w:spacing w:val="-1"/>
          <w:sz w:val="24"/>
          <w:szCs w:val="24"/>
        </w:rPr>
        <w:t>s</w:t>
      </w:r>
      <w:r w:rsidRPr="003C790C">
        <w:rPr>
          <w:sz w:val="24"/>
          <w:szCs w:val="24"/>
        </w:rPr>
        <w:t>e</w:t>
      </w:r>
      <w:r w:rsidRPr="003C790C">
        <w:rPr>
          <w:spacing w:val="8"/>
          <w:sz w:val="24"/>
          <w:szCs w:val="24"/>
        </w:rPr>
        <w:t xml:space="preserve"> </w:t>
      </w:r>
      <w:r w:rsidRPr="003C790C">
        <w:rPr>
          <w:sz w:val="24"/>
          <w:szCs w:val="24"/>
        </w:rPr>
        <w:t xml:space="preserve">you’re </w:t>
      </w:r>
      <w:r w:rsidR="00C16EF7" w:rsidRPr="003C790C">
        <w:rPr>
          <w:sz w:val="24"/>
          <w:szCs w:val="24"/>
        </w:rPr>
        <w:t>adv</w:t>
      </w:r>
      <w:r w:rsidR="00C16EF7" w:rsidRPr="003C790C">
        <w:rPr>
          <w:spacing w:val="1"/>
          <w:sz w:val="24"/>
          <w:szCs w:val="24"/>
        </w:rPr>
        <w:t>e</w:t>
      </w:r>
      <w:r w:rsidR="00C16EF7" w:rsidRPr="003C790C">
        <w:rPr>
          <w:sz w:val="24"/>
          <w:szCs w:val="24"/>
        </w:rPr>
        <w:t>r</w:t>
      </w:r>
      <w:r w:rsidR="00C16EF7" w:rsidRPr="003C790C">
        <w:rPr>
          <w:spacing w:val="-1"/>
          <w:sz w:val="24"/>
          <w:szCs w:val="24"/>
        </w:rPr>
        <w:t>ti</w:t>
      </w:r>
      <w:r w:rsidR="00C16EF7" w:rsidRPr="003C790C">
        <w:rPr>
          <w:sz w:val="24"/>
          <w:szCs w:val="24"/>
        </w:rPr>
        <w:t>s</w:t>
      </w:r>
      <w:r w:rsidR="00C16EF7" w:rsidRPr="003C790C">
        <w:rPr>
          <w:spacing w:val="-1"/>
          <w:sz w:val="24"/>
          <w:szCs w:val="24"/>
        </w:rPr>
        <w:t>i</w:t>
      </w:r>
      <w:r w:rsidR="00C16EF7" w:rsidRPr="003C790C">
        <w:rPr>
          <w:sz w:val="24"/>
          <w:szCs w:val="24"/>
        </w:rPr>
        <w:t xml:space="preserve">ng </w:t>
      </w:r>
      <w:r w:rsidR="00C16EF7" w:rsidRPr="003C790C">
        <w:rPr>
          <w:spacing w:val="3"/>
          <w:sz w:val="24"/>
          <w:szCs w:val="24"/>
        </w:rPr>
        <w:t>suggests</w:t>
      </w:r>
      <w:r w:rsidR="00C16EF7" w:rsidRPr="003C790C">
        <w:rPr>
          <w:sz w:val="24"/>
          <w:szCs w:val="24"/>
        </w:rPr>
        <w:t xml:space="preserve"> </w:t>
      </w:r>
      <w:r w:rsidR="00C16EF7" w:rsidRPr="003C790C">
        <w:rPr>
          <w:spacing w:val="2"/>
          <w:sz w:val="24"/>
          <w:szCs w:val="24"/>
        </w:rPr>
        <w:t>that</w:t>
      </w:r>
      <w:r w:rsidR="00C16EF7" w:rsidRPr="003C790C">
        <w:rPr>
          <w:sz w:val="24"/>
          <w:szCs w:val="24"/>
        </w:rPr>
        <w:t xml:space="preserve"> </w:t>
      </w:r>
      <w:r w:rsidR="00C16EF7" w:rsidRPr="003C790C">
        <w:rPr>
          <w:spacing w:val="1"/>
          <w:sz w:val="24"/>
          <w:szCs w:val="24"/>
        </w:rPr>
        <w:t>you</w:t>
      </w:r>
      <w:r w:rsidR="00C16EF7" w:rsidRPr="003C790C">
        <w:rPr>
          <w:sz w:val="24"/>
          <w:szCs w:val="24"/>
        </w:rPr>
        <w:t xml:space="preserve"> </w:t>
      </w:r>
      <w:r w:rsidR="00C16EF7" w:rsidRPr="003C790C">
        <w:rPr>
          <w:spacing w:val="3"/>
          <w:sz w:val="24"/>
          <w:szCs w:val="24"/>
        </w:rPr>
        <w:t>are</w:t>
      </w:r>
      <w:r w:rsidRPr="003C790C">
        <w:rPr>
          <w:sz w:val="24"/>
          <w:szCs w:val="24"/>
        </w:rPr>
        <w:t xml:space="preserve"> </w:t>
      </w:r>
      <w:r w:rsidRPr="003C790C">
        <w:rPr>
          <w:spacing w:val="3"/>
          <w:sz w:val="24"/>
          <w:szCs w:val="24"/>
        </w:rPr>
        <w:t xml:space="preserve"> </w:t>
      </w:r>
      <w:r w:rsidRPr="003C790C">
        <w:rPr>
          <w:sz w:val="24"/>
          <w:szCs w:val="24"/>
        </w:rPr>
        <w:t>be</w:t>
      </w:r>
      <w:r w:rsidRPr="003C790C">
        <w:rPr>
          <w:spacing w:val="1"/>
          <w:sz w:val="24"/>
          <w:szCs w:val="24"/>
        </w:rPr>
        <w:t>t</w:t>
      </w:r>
      <w:r w:rsidRPr="003C790C">
        <w:rPr>
          <w:spacing w:val="-1"/>
          <w:sz w:val="24"/>
          <w:szCs w:val="24"/>
        </w:rPr>
        <w:t>t</w:t>
      </w:r>
      <w:r w:rsidRPr="003C790C">
        <w:rPr>
          <w:sz w:val="24"/>
          <w:szCs w:val="24"/>
        </w:rPr>
        <w:t xml:space="preserve">er </w:t>
      </w:r>
      <w:r w:rsidRPr="003C790C">
        <w:rPr>
          <w:spacing w:val="4"/>
          <w:sz w:val="24"/>
          <w:szCs w:val="24"/>
        </w:rPr>
        <w:t xml:space="preserve"> </w:t>
      </w:r>
      <w:r w:rsidRPr="003C790C">
        <w:rPr>
          <w:spacing w:val="-1"/>
          <w:sz w:val="24"/>
          <w:szCs w:val="24"/>
        </w:rPr>
        <w:t>t</w:t>
      </w:r>
      <w:r w:rsidRPr="003C790C">
        <w:rPr>
          <w:sz w:val="24"/>
          <w:szCs w:val="24"/>
        </w:rPr>
        <w:t xml:space="preserve">han  </w:t>
      </w:r>
      <w:r w:rsidRPr="003C790C">
        <w:rPr>
          <w:spacing w:val="-9"/>
          <w:sz w:val="24"/>
          <w:szCs w:val="24"/>
        </w:rPr>
        <w:t>T</w:t>
      </w:r>
      <w:r w:rsidRPr="003C790C">
        <w:rPr>
          <w:spacing w:val="-5"/>
          <w:sz w:val="24"/>
          <w:szCs w:val="24"/>
        </w:rPr>
        <w:t>e</w:t>
      </w:r>
      <w:r w:rsidRPr="003C790C">
        <w:rPr>
          <w:spacing w:val="-3"/>
          <w:sz w:val="24"/>
          <w:szCs w:val="24"/>
        </w:rPr>
        <w:t>l</w:t>
      </w:r>
      <w:r w:rsidRPr="003C790C">
        <w:rPr>
          <w:sz w:val="24"/>
          <w:szCs w:val="24"/>
        </w:rPr>
        <w:t>c</w:t>
      </w:r>
      <w:r w:rsidRPr="003C790C">
        <w:rPr>
          <w:spacing w:val="-2"/>
          <w:sz w:val="24"/>
          <w:szCs w:val="24"/>
        </w:rPr>
        <w:t>o</w:t>
      </w:r>
      <w:r w:rsidRPr="003C790C">
        <w:rPr>
          <w:sz w:val="24"/>
          <w:szCs w:val="24"/>
        </w:rPr>
        <w:t xml:space="preserve">. </w:t>
      </w:r>
      <w:r w:rsidRPr="003C790C">
        <w:rPr>
          <w:spacing w:val="3"/>
          <w:sz w:val="24"/>
          <w:szCs w:val="24"/>
        </w:rPr>
        <w:t xml:space="preserve"> </w:t>
      </w:r>
      <w:r w:rsidR="00C16EF7" w:rsidRPr="003C790C">
        <w:rPr>
          <w:sz w:val="24"/>
          <w:szCs w:val="24"/>
        </w:rPr>
        <w:t xml:space="preserve">In </w:t>
      </w:r>
      <w:r w:rsidR="00C16EF7" w:rsidRPr="003C790C">
        <w:rPr>
          <w:spacing w:val="1"/>
          <w:sz w:val="24"/>
          <w:szCs w:val="24"/>
        </w:rPr>
        <w:t>addition</w:t>
      </w:r>
      <w:r w:rsidRPr="003C790C">
        <w:rPr>
          <w:sz w:val="24"/>
          <w:szCs w:val="24"/>
        </w:rPr>
        <w:t xml:space="preserve">, </w:t>
      </w:r>
      <w:r w:rsidRPr="003C790C">
        <w:rPr>
          <w:spacing w:val="3"/>
          <w:sz w:val="24"/>
          <w:szCs w:val="24"/>
        </w:rPr>
        <w:t xml:space="preserve"> </w:t>
      </w:r>
      <w:r w:rsidRPr="003C790C">
        <w:rPr>
          <w:sz w:val="24"/>
          <w:szCs w:val="24"/>
        </w:rPr>
        <w:t xml:space="preserve">you </w:t>
      </w:r>
      <w:r w:rsidRPr="003C790C">
        <w:rPr>
          <w:spacing w:val="3"/>
          <w:sz w:val="24"/>
          <w:szCs w:val="24"/>
        </w:rPr>
        <w:t xml:space="preserve"> </w:t>
      </w:r>
      <w:r w:rsidRPr="003C790C">
        <w:rPr>
          <w:sz w:val="24"/>
          <w:szCs w:val="24"/>
        </w:rPr>
        <w:t>pr</w:t>
      </w:r>
      <w:r w:rsidRPr="003C790C">
        <w:rPr>
          <w:spacing w:val="-2"/>
          <w:sz w:val="24"/>
          <w:szCs w:val="24"/>
        </w:rPr>
        <w:t>o</w:t>
      </w:r>
      <w:r w:rsidRPr="003C790C">
        <w:rPr>
          <w:spacing w:val="1"/>
          <w:sz w:val="24"/>
          <w:szCs w:val="24"/>
        </w:rPr>
        <w:t>m</w:t>
      </w:r>
      <w:r w:rsidRPr="003C790C">
        <w:rPr>
          <w:spacing w:val="-1"/>
          <w:sz w:val="24"/>
          <w:szCs w:val="24"/>
        </w:rPr>
        <w:t>i</w:t>
      </w:r>
      <w:r w:rsidRPr="003C790C">
        <w:rPr>
          <w:sz w:val="24"/>
          <w:szCs w:val="24"/>
        </w:rPr>
        <w:t xml:space="preserve">se </w:t>
      </w:r>
      <w:r w:rsidRPr="003C790C">
        <w:rPr>
          <w:spacing w:val="3"/>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 xml:space="preserve"> </w:t>
      </w:r>
      <w:r w:rsidRPr="003C790C">
        <w:rPr>
          <w:sz w:val="24"/>
          <w:szCs w:val="24"/>
        </w:rPr>
        <w:t>d</w:t>
      </w:r>
      <w:r w:rsidRPr="003C790C">
        <w:rPr>
          <w:spacing w:val="1"/>
          <w:sz w:val="24"/>
          <w:szCs w:val="24"/>
        </w:rPr>
        <w:t>e</w:t>
      </w:r>
      <w:r w:rsidRPr="003C790C">
        <w:rPr>
          <w:sz w:val="24"/>
          <w:szCs w:val="24"/>
        </w:rPr>
        <w:t xml:space="preserve">al </w:t>
      </w:r>
      <w:r w:rsidRPr="003C790C">
        <w:rPr>
          <w:spacing w:val="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prob</w:t>
      </w:r>
      <w:r w:rsidRPr="003C790C">
        <w:rPr>
          <w:spacing w:val="-1"/>
          <w:sz w:val="24"/>
          <w:szCs w:val="24"/>
        </w:rPr>
        <w:t>l</w:t>
      </w:r>
      <w:r w:rsidRPr="003C790C">
        <w:rPr>
          <w:spacing w:val="1"/>
          <w:sz w:val="24"/>
          <w:szCs w:val="24"/>
        </w:rPr>
        <w:t>e</w:t>
      </w:r>
      <w:r w:rsidRPr="003C790C">
        <w:rPr>
          <w:spacing w:val="-1"/>
          <w:sz w:val="24"/>
          <w:szCs w:val="24"/>
        </w:rPr>
        <w:t>m</w:t>
      </w:r>
      <w:r w:rsidRPr="003C790C">
        <w:rPr>
          <w:sz w:val="24"/>
          <w:szCs w:val="24"/>
        </w:rPr>
        <w:t>s</w:t>
      </w:r>
      <w:r w:rsidRPr="003C790C">
        <w:rPr>
          <w:spacing w:val="3"/>
          <w:sz w:val="24"/>
          <w:szCs w:val="24"/>
        </w:rPr>
        <w:t xml:space="preserve"> </w:t>
      </w:r>
      <w:r w:rsidRPr="003C790C">
        <w:rPr>
          <w:sz w:val="24"/>
          <w:szCs w:val="24"/>
        </w:rPr>
        <w:t>qu</w:t>
      </w:r>
      <w:r w:rsidRPr="003C790C">
        <w:rPr>
          <w:spacing w:val="1"/>
          <w:sz w:val="24"/>
          <w:szCs w:val="24"/>
        </w:rPr>
        <w:t>i</w:t>
      </w:r>
      <w:r w:rsidRPr="003C790C">
        <w:rPr>
          <w:sz w:val="24"/>
          <w:szCs w:val="24"/>
        </w:rPr>
        <w:t>ck</w:t>
      </w:r>
      <w:r w:rsidRPr="003C790C">
        <w:rPr>
          <w:spacing w:val="-1"/>
          <w:sz w:val="24"/>
          <w:szCs w:val="24"/>
        </w:rPr>
        <w:t>l</w:t>
      </w:r>
      <w:r w:rsidRPr="003C790C">
        <w:rPr>
          <w:sz w:val="24"/>
          <w:szCs w:val="24"/>
        </w:rPr>
        <w:t>y</w:t>
      </w:r>
      <w:r w:rsidRPr="003C790C">
        <w:rPr>
          <w:spacing w:val="5"/>
          <w:sz w:val="24"/>
          <w:szCs w:val="24"/>
        </w:rPr>
        <w:t xml:space="preserve"> </w:t>
      </w:r>
      <w:r w:rsidRPr="003C790C">
        <w:rPr>
          <w:sz w:val="24"/>
          <w:szCs w:val="24"/>
        </w:rPr>
        <w:t>and</w:t>
      </w:r>
      <w:r w:rsidRPr="003C790C">
        <w:rPr>
          <w:spacing w:val="5"/>
          <w:sz w:val="24"/>
          <w:szCs w:val="24"/>
        </w:rPr>
        <w:t xml:space="preserve"> </w:t>
      </w:r>
      <w:r w:rsidRPr="003C790C">
        <w:rPr>
          <w:spacing w:val="-3"/>
          <w:sz w:val="24"/>
          <w:szCs w:val="24"/>
        </w:rPr>
        <w:t>e</w:t>
      </w:r>
      <w:r w:rsidRPr="003C790C">
        <w:rPr>
          <w:spacing w:val="-2"/>
          <w:sz w:val="24"/>
          <w:szCs w:val="24"/>
        </w:rPr>
        <w:t>f</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en</w:t>
      </w:r>
      <w:r w:rsidRPr="003C790C">
        <w:rPr>
          <w:spacing w:val="-1"/>
          <w:sz w:val="24"/>
          <w:szCs w:val="24"/>
        </w:rPr>
        <w:t>t</w:t>
      </w:r>
      <w:r w:rsidRPr="003C790C">
        <w:rPr>
          <w:spacing w:val="-9"/>
          <w:sz w:val="24"/>
          <w:szCs w:val="24"/>
        </w:rPr>
        <w:t>l</w:t>
      </w:r>
      <w:r w:rsidRPr="003C790C">
        <w:rPr>
          <w:spacing w:val="-4"/>
          <w:sz w:val="24"/>
          <w:szCs w:val="24"/>
        </w:rPr>
        <w:t>y</w:t>
      </w:r>
      <w:r w:rsidRPr="003C790C">
        <w:rPr>
          <w:sz w:val="24"/>
          <w:szCs w:val="24"/>
        </w:rPr>
        <w:t>,</w:t>
      </w:r>
      <w:r w:rsidRPr="003C790C">
        <w:rPr>
          <w:spacing w:val="1"/>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5"/>
          <w:sz w:val="24"/>
          <w:szCs w:val="24"/>
        </w:rPr>
        <w:t xml:space="preserve"> </w:t>
      </w:r>
      <w:r w:rsidRPr="003C790C">
        <w:rPr>
          <w:spacing w:val="-1"/>
          <w:sz w:val="24"/>
          <w:szCs w:val="24"/>
        </w:rPr>
        <w:t>t</w:t>
      </w:r>
      <w:r w:rsidRPr="003C790C">
        <w:rPr>
          <w:sz w:val="24"/>
          <w:szCs w:val="24"/>
        </w:rPr>
        <w:t xml:space="preserve">hat </w:t>
      </w:r>
      <w:r w:rsidRPr="003C790C">
        <w:rPr>
          <w:spacing w:val="-11"/>
          <w:sz w:val="24"/>
          <w:szCs w:val="24"/>
        </w:rPr>
        <w:t>T</w:t>
      </w:r>
      <w:r w:rsidRPr="003C790C">
        <w:rPr>
          <w:spacing w:val="-3"/>
          <w:sz w:val="24"/>
          <w:szCs w:val="24"/>
        </w:rPr>
        <w:t>el</w:t>
      </w:r>
      <w:r w:rsidRPr="003C790C">
        <w:rPr>
          <w:sz w:val="24"/>
          <w:szCs w:val="24"/>
        </w:rPr>
        <w:t>co</w:t>
      </w:r>
      <w:r w:rsidRPr="003C790C">
        <w:rPr>
          <w:spacing w:val="2"/>
          <w:sz w:val="24"/>
          <w:szCs w:val="24"/>
        </w:rPr>
        <w:t xml:space="preserve"> </w:t>
      </w:r>
      <w:r w:rsidRPr="003C790C">
        <w:rPr>
          <w:sz w:val="24"/>
          <w:szCs w:val="24"/>
        </w:rPr>
        <w:t>were</w:t>
      </w:r>
      <w:r w:rsidRPr="003C790C">
        <w:rPr>
          <w:spacing w:val="4"/>
          <w:sz w:val="24"/>
          <w:szCs w:val="24"/>
        </w:rPr>
        <w:t xml:space="preserve"> </w:t>
      </w:r>
      <w:r w:rsidRPr="003C790C">
        <w:rPr>
          <w:sz w:val="24"/>
          <w:szCs w:val="24"/>
        </w:rPr>
        <w:t>unab</w:t>
      </w:r>
      <w:r w:rsidRPr="003C790C">
        <w:rPr>
          <w:spacing w:val="-1"/>
          <w:sz w:val="24"/>
          <w:szCs w:val="24"/>
        </w:rPr>
        <w:t>l</w:t>
      </w:r>
      <w:r w:rsidRPr="003C790C">
        <w:rPr>
          <w:sz w:val="24"/>
          <w:szCs w:val="24"/>
        </w:rPr>
        <w:t>e</w:t>
      </w:r>
      <w:r w:rsidRPr="003C790C">
        <w:rPr>
          <w:spacing w:val="4"/>
          <w:sz w:val="24"/>
          <w:szCs w:val="24"/>
        </w:rPr>
        <w:t xml:space="preserve"> </w:t>
      </w:r>
      <w:r w:rsidRPr="003C790C">
        <w:rPr>
          <w:sz w:val="24"/>
          <w:szCs w:val="24"/>
        </w:rPr>
        <w:t>or</w:t>
      </w:r>
      <w:r w:rsidRPr="003C790C">
        <w:rPr>
          <w:spacing w:val="5"/>
          <w:sz w:val="24"/>
          <w:szCs w:val="24"/>
        </w:rPr>
        <w:t xml:space="preserve"> </w:t>
      </w:r>
      <w:r w:rsidRPr="003C790C">
        <w:rPr>
          <w:sz w:val="24"/>
          <w:szCs w:val="24"/>
        </w:rPr>
        <w:t>u</w:t>
      </w:r>
      <w:r w:rsidRPr="003C790C">
        <w:rPr>
          <w:spacing w:val="-2"/>
          <w:sz w:val="24"/>
          <w:szCs w:val="24"/>
        </w:rPr>
        <w:t>n</w:t>
      </w:r>
      <w:r w:rsidRPr="003C790C">
        <w:rPr>
          <w:sz w:val="24"/>
          <w:szCs w:val="24"/>
        </w:rPr>
        <w:t>w</w:t>
      </w:r>
      <w:r w:rsidRPr="003C790C">
        <w:rPr>
          <w:spacing w:val="-1"/>
          <w:sz w:val="24"/>
          <w:szCs w:val="24"/>
        </w:rPr>
        <w:t>i</w:t>
      </w:r>
      <w:r w:rsidRPr="003C790C">
        <w:rPr>
          <w:spacing w:val="1"/>
          <w:sz w:val="24"/>
          <w:szCs w:val="24"/>
        </w:rPr>
        <w:t>l</w:t>
      </w:r>
      <w:r w:rsidRPr="003C790C">
        <w:rPr>
          <w:spacing w:val="-1"/>
          <w:sz w:val="24"/>
          <w:szCs w:val="24"/>
        </w:rPr>
        <w:t>l</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5"/>
          <w:sz w:val="24"/>
          <w:szCs w:val="24"/>
        </w:rPr>
        <w:t xml:space="preserve"> </w:t>
      </w:r>
      <w:r w:rsidRPr="003C790C">
        <w:rPr>
          <w:sz w:val="24"/>
          <w:szCs w:val="24"/>
        </w:rPr>
        <w:t>do.</w:t>
      </w:r>
      <w:r w:rsidRPr="003C790C">
        <w:rPr>
          <w:spacing w:val="2"/>
          <w:sz w:val="24"/>
          <w:szCs w:val="24"/>
        </w:rPr>
        <w:t xml:space="preserve"> </w:t>
      </w:r>
      <w:r w:rsidRPr="003C790C">
        <w:rPr>
          <w:sz w:val="24"/>
          <w:szCs w:val="24"/>
        </w:rPr>
        <w:t>Howev</w:t>
      </w:r>
      <w:r w:rsidRPr="003C790C">
        <w:rPr>
          <w:spacing w:val="-5"/>
          <w:sz w:val="24"/>
          <w:szCs w:val="24"/>
        </w:rPr>
        <w:t>e</w:t>
      </w:r>
      <w:r w:rsidRPr="003C790C">
        <w:rPr>
          <w:spacing w:val="-4"/>
          <w:sz w:val="24"/>
          <w:szCs w:val="24"/>
        </w:rPr>
        <w:t>r</w:t>
      </w:r>
      <w:r w:rsidRPr="003C790C">
        <w:rPr>
          <w:sz w:val="24"/>
          <w:szCs w:val="24"/>
        </w:rPr>
        <w:t xml:space="preserve">, </w:t>
      </w:r>
      <w:r w:rsidRPr="003C790C">
        <w:rPr>
          <w:spacing w:val="-1"/>
          <w:sz w:val="24"/>
          <w:szCs w:val="24"/>
        </w:rPr>
        <w:t>i</w:t>
      </w:r>
      <w:r w:rsidRPr="003C790C">
        <w:rPr>
          <w:sz w:val="24"/>
          <w:szCs w:val="24"/>
        </w:rPr>
        <w:t>n</w:t>
      </w:r>
      <w:r w:rsidRPr="003C790C">
        <w:rPr>
          <w:spacing w:val="48"/>
          <w:sz w:val="24"/>
          <w:szCs w:val="24"/>
        </w:rPr>
        <w:t xml:space="preserve"> </w:t>
      </w:r>
      <w:r w:rsidRPr="003C790C">
        <w:rPr>
          <w:spacing w:val="-1"/>
          <w:sz w:val="24"/>
          <w:szCs w:val="24"/>
        </w:rPr>
        <w:t>t</w:t>
      </w:r>
      <w:r w:rsidRPr="003C790C">
        <w:rPr>
          <w:sz w:val="24"/>
          <w:szCs w:val="24"/>
        </w:rPr>
        <w:t>he</w:t>
      </w:r>
      <w:r w:rsidRPr="003C790C">
        <w:rPr>
          <w:spacing w:val="45"/>
          <w:sz w:val="24"/>
          <w:szCs w:val="24"/>
        </w:rPr>
        <w:t xml:space="preserve"> </w:t>
      </w:r>
      <w:r w:rsidRPr="003C790C">
        <w:rPr>
          <w:sz w:val="24"/>
          <w:szCs w:val="24"/>
        </w:rPr>
        <w:t>f</w:t>
      </w:r>
      <w:r w:rsidRPr="003C790C">
        <w:rPr>
          <w:spacing w:val="-1"/>
          <w:sz w:val="24"/>
          <w:szCs w:val="24"/>
        </w:rPr>
        <w:t>i</w:t>
      </w:r>
      <w:r w:rsidRPr="003C790C">
        <w:rPr>
          <w:sz w:val="24"/>
          <w:szCs w:val="24"/>
        </w:rPr>
        <w:t>rst</w:t>
      </w:r>
      <w:r w:rsidRPr="003C790C">
        <w:rPr>
          <w:spacing w:val="47"/>
          <w:sz w:val="24"/>
          <w:szCs w:val="24"/>
        </w:rPr>
        <w:t xml:space="preserve"> </w:t>
      </w:r>
      <w:r w:rsidRPr="003C790C">
        <w:rPr>
          <w:spacing w:val="-1"/>
          <w:sz w:val="24"/>
          <w:szCs w:val="24"/>
        </w:rPr>
        <w:t>m</w:t>
      </w:r>
      <w:r w:rsidRPr="003C790C">
        <w:rPr>
          <w:sz w:val="24"/>
          <w:szCs w:val="24"/>
        </w:rPr>
        <w:t>on</w:t>
      </w:r>
      <w:r w:rsidRPr="003C790C">
        <w:rPr>
          <w:spacing w:val="-1"/>
          <w:sz w:val="24"/>
          <w:szCs w:val="24"/>
        </w:rPr>
        <w:t>t</w:t>
      </w:r>
      <w:r w:rsidRPr="003C790C">
        <w:rPr>
          <w:sz w:val="24"/>
          <w:szCs w:val="24"/>
        </w:rPr>
        <w:t>h</w:t>
      </w:r>
      <w:r w:rsidRPr="003C790C">
        <w:rPr>
          <w:spacing w:val="46"/>
          <w:sz w:val="24"/>
          <w:szCs w:val="24"/>
        </w:rPr>
        <w:t xml:space="preserve"> </w:t>
      </w:r>
      <w:r w:rsidRPr="003C790C">
        <w:rPr>
          <w:sz w:val="24"/>
          <w:szCs w:val="24"/>
        </w:rPr>
        <w:t>of</w:t>
      </w:r>
      <w:r w:rsidRPr="003C790C">
        <w:rPr>
          <w:spacing w:val="46"/>
          <w:sz w:val="24"/>
          <w:szCs w:val="24"/>
        </w:rPr>
        <w:t xml:space="preserve"> </w:t>
      </w:r>
      <w:r w:rsidRPr="003C790C">
        <w:rPr>
          <w:sz w:val="24"/>
          <w:szCs w:val="24"/>
        </w:rPr>
        <w:t>serv</w:t>
      </w:r>
      <w:r w:rsidRPr="003C790C">
        <w:rPr>
          <w:spacing w:val="-1"/>
          <w:sz w:val="24"/>
          <w:szCs w:val="24"/>
        </w:rPr>
        <w:t>i</w:t>
      </w:r>
      <w:r w:rsidRPr="003C790C">
        <w:rPr>
          <w:spacing w:val="1"/>
          <w:sz w:val="24"/>
          <w:szCs w:val="24"/>
        </w:rPr>
        <w:t>c</w:t>
      </w:r>
      <w:r w:rsidRPr="003C790C">
        <w:rPr>
          <w:sz w:val="24"/>
          <w:szCs w:val="24"/>
        </w:rPr>
        <w:t>e</w:t>
      </w:r>
      <w:r w:rsidRPr="003C790C">
        <w:rPr>
          <w:spacing w:val="45"/>
          <w:sz w:val="24"/>
          <w:szCs w:val="24"/>
        </w:rPr>
        <w:t xml:space="preserve"> </w:t>
      </w:r>
      <w:r w:rsidRPr="003C790C">
        <w:rPr>
          <w:sz w:val="24"/>
          <w:szCs w:val="24"/>
        </w:rPr>
        <w:t>you</w:t>
      </w:r>
      <w:r w:rsidRPr="003C790C">
        <w:rPr>
          <w:spacing w:val="46"/>
          <w:sz w:val="24"/>
          <w:szCs w:val="24"/>
        </w:rPr>
        <w:t xml:space="preserve"> </w:t>
      </w:r>
      <w:r w:rsidRPr="003C790C">
        <w:rPr>
          <w:spacing w:val="-1"/>
          <w:sz w:val="24"/>
          <w:szCs w:val="24"/>
        </w:rPr>
        <w:t>m</w:t>
      </w:r>
      <w:r w:rsidRPr="003C790C">
        <w:rPr>
          <w:sz w:val="24"/>
          <w:szCs w:val="24"/>
        </w:rPr>
        <w:t>an</w:t>
      </w:r>
      <w:r w:rsidRPr="003C790C">
        <w:rPr>
          <w:spacing w:val="1"/>
          <w:sz w:val="24"/>
          <w:szCs w:val="24"/>
        </w:rPr>
        <w:t>a</w:t>
      </w:r>
      <w:r w:rsidRPr="003C790C">
        <w:rPr>
          <w:sz w:val="24"/>
          <w:szCs w:val="24"/>
        </w:rPr>
        <w:t>ged</w:t>
      </w:r>
      <w:r w:rsidRPr="003C790C">
        <w:rPr>
          <w:spacing w:val="46"/>
          <w:sz w:val="24"/>
          <w:szCs w:val="24"/>
        </w:rPr>
        <w:t xml:space="preserve"> </w:t>
      </w:r>
      <w:r w:rsidRPr="003C790C">
        <w:rPr>
          <w:spacing w:val="-1"/>
          <w:sz w:val="24"/>
          <w:szCs w:val="24"/>
        </w:rPr>
        <w:t>t</w:t>
      </w:r>
      <w:r w:rsidRPr="003C790C">
        <w:rPr>
          <w:sz w:val="24"/>
          <w:szCs w:val="24"/>
        </w:rPr>
        <w:t>o</w:t>
      </w:r>
      <w:r w:rsidRPr="003C790C">
        <w:rPr>
          <w:spacing w:val="46"/>
          <w:sz w:val="24"/>
          <w:szCs w:val="24"/>
        </w:rPr>
        <w:t xml:space="preserve"> </w:t>
      </w:r>
      <w:r w:rsidRPr="003C790C">
        <w:rPr>
          <w:spacing w:val="1"/>
          <w:sz w:val="24"/>
          <w:szCs w:val="24"/>
        </w:rPr>
        <w:t>c</w:t>
      </w:r>
      <w:r w:rsidRPr="003C790C">
        <w:rPr>
          <w:sz w:val="24"/>
          <w:szCs w:val="24"/>
        </w:rPr>
        <w:t>ause</w:t>
      </w:r>
      <w:r w:rsidRPr="003C790C">
        <w:rPr>
          <w:spacing w:val="45"/>
          <w:sz w:val="24"/>
          <w:szCs w:val="24"/>
        </w:rPr>
        <w:t xml:space="preserve"> </w:t>
      </w:r>
      <w:r w:rsidRPr="003C790C">
        <w:rPr>
          <w:spacing w:val="-1"/>
          <w:sz w:val="24"/>
          <w:szCs w:val="24"/>
        </w:rPr>
        <w:t>m</w:t>
      </w:r>
      <w:r w:rsidRPr="003C790C">
        <w:rPr>
          <w:sz w:val="24"/>
          <w:szCs w:val="24"/>
        </w:rPr>
        <w:t>e</w:t>
      </w:r>
      <w:r w:rsidRPr="003C790C">
        <w:rPr>
          <w:spacing w:val="45"/>
          <w:sz w:val="24"/>
          <w:szCs w:val="24"/>
        </w:rPr>
        <w:t xml:space="preserve"> </w:t>
      </w:r>
      <w:r w:rsidRPr="003C790C">
        <w:rPr>
          <w:spacing w:val="-1"/>
          <w:sz w:val="24"/>
          <w:szCs w:val="24"/>
        </w:rPr>
        <w:t>t</w:t>
      </w:r>
      <w:r w:rsidRPr="003C790C">
        <w:rPr>
          <w:sz w:val="24"/>
          <w:szCs w:val="24"/>
        </w:rPr>
        <w:t>o</w:t>
      </w:r>
      <w:r w:rsidRPr="003C790C">
        <w:rPr>
          <w:spacing w:val="48"/>
          <w:sz w:val="24"/>
          <w:szCs w:val="24"/>
        </w:rPr>
        <w:t xml:space="preserve"> </w:t>
      </w:r>
      <w:r w:rsidRPr="003C790C">
        <w:rPr>
          <w:spacing w:val="-1"/>
          <w:sz w:val="24"/>
          <w:szCs w:val="24"/>
        </w:rPr>
        <w:t>l</w:t>
      </w:r>
      <w:r w:rsidRPr="003C790C">
        <w:rPr>
          <w:sz w:val="24"/>
          <w:szCs w:val="24"/>
        </w:rPr>
        <w:t>o</w:t>
      </w:r>
      <w:r w:rsidRPr="003C790C">
        <w:rPr>
          <w:spacing w:val="-1"/>
          <w:sz w:val="24"/>
          <w:szCs w:val="24"/>
        </w:rPr>
        <w:t>s</w:t>
      </w:r>
      <w:r w:rsidRPr="003C790C">
        <w:rPr>
          <w:sz w:val="24"/>
          <w:szCs w:val="24"/>
        </w:rPr>
        <w:t>e</w:t>
      </w:r>
      <w:r w:rsidRPr="003C790C">
        <w:rPr>
          <w:spacing w:val="47"/>
          <w:sz w:val="24"/>
          <w:szCs w:val="24"/>
        </w:rPr>
        <w:t xml:space="preserve"> </w:t>
      </w:r>
      <w:r w:rsidRPr="003C790C">
        <w:rPr>
          <w:spacing w:val="-1"/>
          <w:sz w:val="24"/>
          <w:szCs w:val="24"/>
        </w:rPr>
        <w:t>t</w:t>
      </w:r>
      <w:r w:rsidRPr="003C790C">
        <w:rPr>
          <w:sz w:val="24"/>
          <w:szCs w:val="24"/>
        </w:rPr>
        <w:t>wo</w:t>
      </w:r>
      <w:r w:rsidRPr="003C790C">
        <w:rPr>
          <w:spacing w:val="46"/>
          <w:sz w:val="24"/>
          <w:szCs w:val="24"/>
        </w:rPr>
        <w:t xml:space="preserve"> </w:t>
      </w:r>
      <w:r w:rsidRPr="003C790C">
        <w:rPr>
          <w:sz w:val="24"/>
          <w:szCs w:val="24"/>
        </w:rPr>
        <w:t>days</w:t>
      </w:r>
      <w:r w:rsidRPr="003C790C">
        <w:rPr>
          <w:spacing w:val="46"/>
          <w:sz w:val="24"/>
          <w:szCs w:val="24"/>
        </w:rPr>
        <w:t xml:space="preserve"> </w:t>
      </w:r>
      <w:r w:rsidRPr="003C790C">
        <w:rPr>
          <w:spacing w:val="-1"/>
          <w:sz w:val="24"/>
          <w:szCs w:val="24"/>
        </w:rPr>
        <w:t>w</w:t>
      </w:r>
      <w:r w:rsidRPr="003C790C">
        <w:rPr>
          <w:sz w:val="24"/>
          <w:szCs w:val="24"/>
        </w:rPr>
        <w:t>or</w:t>
      </w:r>
      <w:r w:rsidRPr="003C790C">
        <w:rPr>
          <w:spacing w:val="1"/>
          <w:sz w:val="24"/>
          <w:szCs w:val="24"/>
        </w:rPr>
        <w:t>t</w:t>
      </w:r>
      <w:r w:rsidRPr="003C790C">
        <w:rPr>
          <w:sz w:val="24"/>
          <w:szCs w:val="24"/>
        </w:rPr>
        <w:t>h</w:t>
      </w:r>
      <w:r w:rsidRPr="003C790C">
        <w:rPr>
          <w:spacing w:val="46"/>
          <w:sz w:val="24"/>
          <w:szCs w:val="24"/>
        </w:rPr>
        <w:t xml:space="preserve"> </w:t>
      </w:r>
      <w:r w:rsidRPr="003C790C">
        <w:rPr>
          <w:sz w:val="24"/>
          <w:szCs w:val="24"/>
        </w:rPr>
        <w:t>of</w:t>
      </w:r>
      <w:r w:rsidRPr="003C790C">
        <w:rPr>
          <w:spacing w:val="46"/>
          <w:sz w:val="24"/>
          <w:szCs w:val="24"/>
        </w:rPr>
        <w:t xml:space="preserve"> </w:t>
      </w:r>
      <w:r w:rsidRPr="003C790C">
        <w:rPr>
          <w:sz w:val="24"/>
          <w:szCs w:val="24"/>
        </w:rPr>
        <w:t>bu</w:t>
      </w:r>
      <w:r w:rsidRPr="003C790C">
        <w:rPr>
          <w:spacing w:val="-1"/>
          <w:sz w:val="24"/>
          <w:szCs w:val="24"/>
        </w:rPr>
        <w:t>s</w:t>
      </w:r>
      <w:r w:rsidRPr="003C790C">
        <w:rPr>
          <w:spacing w:val="1"/>
          <w:sz w:val="24"/>
          <w:szCs w:val="24"/>
        </w:rPr>
        <w:t>i</w:t>
      </w:r>
      <w:r w:rsidRPr="003C790C">
        <w:rPr>
          <w:sz w:val="24"/>
          <w:szCs w:val="24"/>
        </w:rPr>
        <w:t>ness be</w:t>
      </w:r>
      <w:r w:rsidRPr="003C790C">
        <w:rPr>
          <w:spacing w:val="1"/>
          <w:sz w:val="24"/>
          <w:szCs w:val="24"/>
        </w:rPr>
        <w:t>c</w:t>
      </w:r>
      <w:r w:rsidRPr="003C790C">
        <w:rPr>
          <w:sz w:val="24"/>
          <w:szCs w:val="24"/>
        </w:rPr>
        <w:t>ause</w:t>
      </w:r>
      <w:r w:rsidRPr="003C790C">
        <w:rPr>
          <w:spacing w:val="4"/>
          <w:sz w:val="24"/>
          <w:szCs w:val="24"/>
        </w:rPr>
        <w:t xml:space="preserve"> </w:t>
      </w:r>
      <w:r w:rsidRPr="003C790C">
        <w:rPr>
          <w:sz w:val="24"/>
          <w:szCs w:val="24"/>
        </w:rPr>
        <w:t>of</w:t>
      </w:r>
      <w:r w:rsidRPr="003C790C">
        <w:rPr>
          <w:spacing w:val="4"/>
          <w:sz w:val="24"/>
          <w:szCs w:val="24"/>
        </w:rPr>
        <w:t xml:space="preserve"> </w:t>
      </w:r>
      <w:r w:rsidRPr="003C790C">
        <w:rPr>
          <w:sz w:val="24"/>
          <w:szCs w:val="24"/>
        </w:rPr>
        <w:t>poor</w:t>
      </w:r>
      <w:r w:rsidRPr="003C790C">
        <w:rPr>
          <w:spacing w:val="4"/>
          <w:sz w:val="24"/>
          <w:szCs w:val="24"/>
        </w:rPr>
        <w:t xml:space="preserve"> </w:t>
      </w:r>
      <w:r w:rsidRPr="003C790C">
        <w:rPr>
          <w:sz w:val="24"/>
          <w:szCs w:val="24"/>
        </w:rPr>
        <w:t>ad</w:t>
      </w:r>
      <w:r w:rsidRPr="003C790C">
        <w:rPr>
          <w:spacing w:val="-1"/>
          <w:sz w:val="24"/>
          <w:szCs w:val="24"/>
        </w:rPr>
        <w:t>m</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s</w:t>
      </w:r>
      <w:r w:rsidRPr="003C790C">
        <w:rPr>
          <w:spacing w:val="-1"/>
          <w:sz w:val="24"/>
          <w:szCs w:val="24"/>
        </w:rPr>
        <w:t>t</w:t>
      </w:r>
      <w:r w:rsidRPr="003C790C">
        <w:rPr>
          <w:sz w:val="24"/>
          <w:szCs w:val="24"/>
        </w:rPr>
        <w:t>ra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he</w:t>
      </w:r>
      <w:r w:rsidRPr="003C790C">
        <w:rPr>
          <w:spacing w:val="6"/>
          <w:sz w:val="24"/>
          <w:szCs w:val="24"/>
        </w:rPr>
        <w:t xml:space="preserve"> </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n</w:t>
      </w:r>
      <w:r w:rsidRPr="003C790C">
        <w:rPr>
          <w:spacing w:val="4"/>
          <w:sz w:val="24"/>
          <w:szCs w:val="24"/>
        </w:rPr>
        <w:t xml:space="preserve"> </w:t>
      </w:r>
      <w:r w:rsidRPr="003C790C">
        <w:rPr>
          <w:sz w:val="24"/>
          <w:szCs w:val="24"/>
        </w:rPr>
        <w:t>prob</w:t>
      </w:r>
      <w:r w:rsidRPr="003C790C">
        <w:rPr>
          <w:spacing w:val="1"/>
          <w:sz w:val="24"/>
          <w:szCs w:val="24"/>
        </w:rPr>
        <w:t>l</w:t>
      </w:r>
      <w:r w:rsidRPr="003C790C">
        <w:rPr>
          <w:sz w:val="24"/>
          <w:szCs w:val="24"/>
        </w:rPr>
        <w:t>em</w:t>
      </w:r>
      <w:r w:rsidRPr="003C790C">
        <w:rPr>
          <w:spacing w:val="4"/>
          <w:sz w:val="24"/>
          <w:szCs w:val="24"/>
        </w:rPr>
        <w:t xml:space="preserve"> </w:t>
      </w:r>
      <w:r w:rsidRPr="003C790C">
        <w:rPr>
          <w:sz w:val="24"/>
          <w:szCs w:val="24"/>
        </w:rPr>
        <w:t>was</w:t>
      </w:r>
      <w:r w:rsidRPr="003C790C">
        <w:rPr>
          <w:spacing w:val="5"/>
          <w:sz w:val="24"/>
          <w:szCs w:val="24"/>
        </w:rPr>
        <w:t xml:space="preserve"> </w:t>
      </w:r>
      <w:r w:rsidRPr="003C790C">
        <w:rPr>
          <w:spacing w:val="-1"/>
          <w:sz w:val="24"/>
          <w:szCs w:val="24"/>
        </w:rPr>
        <w:t>t</w:t>
      </w:r>
      <w:r w:rsidRPr="003C790C">
        <w:rPr>
          <w:sz w:val="24"/>
          <w:szCs w:val="24"/>
        </w:rPr>
        <w:t>hat</w:t>
      </w:r>
      <w:r w:rsidRPr="003C790C">
        <w:rPr>
          <w:spacing w:val="6"/>
          <w:sz w:val="24"/>
          <w:szCs w:val="24"/>
        </w:rPr>
        <w:t xml:space="preserve"> </w:t>
      </w:r>
      <w:r w:rsidRPr="003C790C">
        <w:rPr>
          <w:sz w:val="24"/>
          <w:szCs w:val="24"/>
        </w:rPr>
        <w:t>you</w:t>
      </w:r>
      <w:r w:rsidRPr="003C790C">
        <w:rPr>
          <w:spacing w:val="4"/>
          <w:sz w:val="24"/>
          <w:szCs w:val="24"/>
        </w:rPr>
        <w:t xml:space="preserve"> </w:t>
      </w:r>
      <w:r w:rsidRPr="003C790C">
        <w:rPr>
          <w:sz w:val="24"/>
          <w:szCs w:val="24"/>
        </w:rPr>
        <w:t>fa</w:t>
      </w:r>
      <w:r w:rsidRPr="003C790C">
        <w:rPr>
          <w:spacing w:val="-1"/>
          <w:sz w:val="24"/>
          <w:szCs w:val="24"/>
        </w:rPr>
        <w:t>i</w:t>
      </w:r>
      <w:r w:rsidRPr="003C790C">
        <w:rPr>
          <w:spacing w:val="1"/>
          <w:sz w:val="24"/>
          <w:szCs w:val="24"/>
        </w:rPr>
        <w:t>l</w:t>
      </w:r>
      <w:r w:rsidRPr="003C790C">
        <w:rPr>
          <w:sz w:val="24"/>
          <w:szCs w:val="24"/>
        </w:rPr>
        <w:t>ed</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prov</w:t>
      </w:r>
      <w:r w:rsidRPr="003C790C">
        <w:rPr>
          <w:spacing w:val="1"/>
          <w:sz w:val="24"/>
          <w:szCs w:val="24"/>
        </w:rPr>
        <w:t>i</w:t>
      </w:r>
      <w:r w:rsidRPr="003C790C">
        <w:rPr>
          <w:sz w:val="24"/>
          <w:szCs w:val="24"/>
        </w:rPr>
        <w:t>de</w:t>
      </w:r>
      <w:r w:rsidRPr="003C790C">
        <w:rPr>
          <w:spacing w:val="4"/>
          <w:sz w:val="24"/>
          <w:szCs w:val="24"/>
        </w:rPr>
        <w:t xml:space="preserve"> </w:t>
      </w:r>
      <w:r w:rsidRPr="003C790C">
        <w:rPr>
          <w:spacing w:val="-1"/>
          <w:sz w:val="24"/>
          <w:szCs w:val="24"/>
        </w:rPr>
        <w:t>m</w:t>
      </w:r>
      <w:r w:rsidRPr="003C790C">
        <w:rPr>
          <w:sz w:val="24"/>
          <w:szCs w:val="24"/>
        </w:rPr>
        <w:t>e</w:t>
      </w:r>
      <w:r w:rsidRPr="003C790C">
        <w:rPr>
          <w:spacing w:val="6"/>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4"/>
          <w:sz w:val="24"/>
          <w:szCs w:val="24"/>
        </w:rPr>
        <w:t xml:space="preserve"> </w:t>
      </w:r>
      <w:r w:rsidRPr="003C790C">
        <w:rPr>
          <w:spacing w:val="-1"/>
          <w:sz w:val="24"/>
          <w:szCs w:val="24"/>
        </w:rPr>
        <w:t>t</w:t>
      </w:r>
      <w:r w:rsidRPr="003C790C">
        <w:rPr>
          <w:sz w:val="24"/>
          <w:szCs w:val="24"/>
        </w:rPr>
        <w:t>he corre</w:t>
      </w:r>
      <w:r w:rsidRPr="003C790C">
        <w:rPr>
          <w:spacing w:val="1"/>
          <w:sz w:val="24"/>
          <w:szCs w:val="24"/>
        </w:rPr>
        <w:t>c</w:t>
      </w:r>
      <w:r w:rsidRPr="003C790C">
        <w:rPr>
          <w:sz w:val="24"/>
          <w:szCs w:val="24"/>
        </w:rPr>
        <w:t>t</w:t>
      </w:r>
      <w:r w:rsidRPr="003C790C">
        <w:rPr>
          <w:spacing w:val="-1"/>
          <w:sz w:val="24"/>
          <w:szCs w:val="24"/>
        </w:rPr>
        <w:t xml:space="preserve"> t</w:t>
      </w:r>
      <w:r w:rsidRPr="003C790C">
        <w:rPr>
          <w:spacing w:val="1"/>
          <w:sz w:val="24"/>
          <w:szCs w:val="24"/>
        </w:rPr>
        <w:t>e</w:t>
      </w:r>
      <w:r w:rsidRPr="003C790C">
        <w:rPr>
          <w:spacing w:val="-1"/>
          <w:sz w:val="24"/>
          <w:szCs w:val="24"/>
        </w:rPr>
        <w:t>l</w:t>
      </w:r>
      <w:r w:rsidRPr="003C790C">
        <w:rPr>
          <w:sz w:val="24"/>
          <w:szCs w:val="24"/>
        </w:rPr>
        <w:t>ephone</w:t>
      </w:r>
      <w:r w:rsidRPr="003C790C">
        <w:rPr>
          <w:spacing w:val="1"/>
          <w:sz w:val="24"/>
          <w:szCs w:val="24"/>
        </w:rPr>
        <w:t xml:space="preserve"> </w:t>
      </w:r>
      <w:r w:rsidRPr="003C790C">
        <w:rPr>
          <w:sz w:val="24"/>
          <w:szCs w:val="24"/>
        </w:rPr>
        <w:t>nu</w:t>
      </w:r>
      <w:r w:rsidRPr="003C790C">
        <w:rPr>
          <w:spacing w:val="-1"/>
          <w:sz w:val="24"/>
          <w:szCs w:val="24"/>
        </w:rPr>
        <w:t>m</w:t>
      </w:r>
      <w:r w:rsidRPr="003C790C">
        <w:rPr>
          <w:sz w:val="24"/>
          <w:szCs w:val="24"/>
        </w:rPr>
        <w:t>b</w:t>
      </w:r>
      <w:r w:rsidRPr="003C790C">
        <w:rPr>
          <w:spacing w:val="-5"/>
          <w:sz w:val="24"/>
          <w:szCs w:val="24"/>
        </w:rPr>
        <w:t>e</w:t>
      </w:r>
      <w:r w:rsidRPr="003C790C">
        <w:rPr>
          <w:spacing w:val="-2"/>
          <w:sz w:val="24"/>
          <w:szCs w:val="24"/>
        </w:rPr>
        <w:t>r</w:t>
      </w:r>
      <w:r w:rsidRPr="003C790C">
        <w:rPr>
          <w:sz w:val="24"/>
          <w:szCs w:val="24"/>
        </w:rPr>
        <w:t>,</w:t>
      </w:r>
      <w:r w:rsidRPr="003C790C">
        <w:rPr>
          <w:spacing w:val="-2"/>
          <w:sz w:val="24"/>
          <w:szCs w:val="24"/>
        </w:rPr>
        <w:t xml:space="preserve"> </w:t>
      </w:r>
      <w:r w:rsidRPr="003C790C">
        <w:rPr>
          <w:sz w:val="24"/>
          <w:szCs w:val="24"/>
        </w:rPr>
        <w:t xml:space="preserve">9818 8747,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 h</w:t>
      </w:r>
      <w:r w:rsidRPr="003C790C">
        <w:rPr>
          <w:spacing w:val="1"/>
          <w:sz w:val="24"/>
          <w:szCs w:val="24"/>
        </w:rPr>
        <w:t>a</w:t>
      </w:r>
      <w:r w:rsidRPr="003C790C">
        <w:rPr>
          <w:sz w:val="24"/>
          <w:szCs w:val="24"/>
        </w:rPr>
        <w:t>d pro</w:t>
      </w:r>
      <w:r w:rsidRPr="003C790C">
        <w:rPr>
          <w:spacing w:val="-1"/>
          <w:sz w:val="24"/>
          <w:szCs w:val="24"/>
        </w:rPr>
        <w:t>mi</w:t>
      </w:r>
      <w:r w:rsidRPr="003C790C">
        <w:rPr>
          <w:sz w:val="24"/>
          <w:szCs w:val="24"/>
        </w:rPr>
        <w:t>sed when I co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e</w:t>
      </w:r>
      <w:r w:rsidRPr="003C790C">
        <w:rPr>
          <w:sz w:val="24"/>
          <w:szCs w:val="24"/>
        </w:rPr>
        <w:t xml:space="preserve">d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con</w:t>
      </w:r>
      <w:r w:rsidRPr="003C790C">
        <w:rPr>
          <w:spacing w:val="-1"/>
          <w:sz w:val="24"/>
          <w:szCs w:val="24"/>
        </w:rPr>
        <w:t>t</w:t>
      </w:r>
      <w:r w:rsidRPr="003C790C">
        <w:rPr>
          <w:sz w:val="24"/>
          <w:szCs w:val="24"/>
        </w:rPr>
        <w:t>rac</w:t>
      </w:r>
      <w:r w:rsidRPr="003C790C">
        <w:rPr>
          <w:spacing w:val="1"/>
          <w:sz w:val="24"/>
          <w:szCs w:val="24"/>
        </w:rPr>
        <w:t>t</w:t>
      </w:r>
      <w:r w:rsidRPr="003C790C">
        <w:rPr>
          <w:sz w:val="24"/>
          <w:szCs w:val="24"/>
        </w:rPr>
        <w:t>.</w:t>
      </w:r>
      <w:r w:rsidRPr="003C790C">
        <w:rPr>
          <w:spacing w:val="-4"/>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 phone</w:t>
      </w:r>
      <w:r w:rsidRPr="003C790C">
        <w:rPr>
          <w:spacing w:val="1"/>
          <w:sz w:val="24"/>
          <w:szCs w:val="24"/>
        </w:rPr>
        <w:t xml:space="preserve"> </w:t>
      </w:r>
      <w:r w:rsidRPr="003C790C">
        <w:rPr>
          <w:sz w:val="24"/>
          <w:szCs w:val="24"/>
        </w:rPr>
        <w:t>nu</w:t>
      </w:r>
      <w:r w:rsidRPr="003C790C">
        <w:rPr>
          <w:spacing w:val="-1"/>
          <w:sz w:val="24"/>
          <w:szCs w:val="24"/>
        </w:rPr>
        <w:t>m</w:t>
      </w:r>
      <w:r w:rsidRPr="003C790C">
        <w:rPr>
          <w:sz w:val="24"/>
          <w:szCs w:val="24"/>
        </w:rPr>
        <w:t>ber</w:t>
      </w:r>
      <w:r w:rsidRPr="003C790C">
        <w:rPr>
          <w:spacing w:val="2"/>
          <w:sz w:val="24"/>
          <w:szCs w:val="24"/>
        </w:rPr>
        <w:t xml:space="preserve"> </w:t>
      </w:r>
      <w:r w:rsidRPr="003C790C">
        <w:rPr>
          <w:sz w:val="24"/>
          <w:szCs w:val="24"/>
        </w:rPr>
        <w:t>was an</w:t>
      </w:r>
      <w:r w:rsidRPr="003C790C">
        <w:rPr>
          <w:spacing w:val="2"/>
          <w:sz w:val="24"/>
          <w:szCs w:val="24"/>
        </w:rPr>
        <w:t xml:space="preserve"> </w:t>
      </w:r>
      <w:r w:rsidRPr="003C790C">
        <w:rPr>
          <w:sz w:val="24"/>
          <w:szCs w:val="24"/>
        </w:rPr>
        <w:t>es</w:t>
      </w:r>
      <w:r w:rsidRPr="003C790C">
        <w:rPr>
          <w:spacing w:val="-1"/>
          <w:sz w:val="24"/>
          <w:szCs w:val="24"/>
        </w:rPr>
        <w:t>t</w:t>
      </w:r>
      <w:r w:rsidRPr="003C790C">
        <w:rPr>
          <w:sz w:val="24"/>
          <w:szCs w:val="24"/>
        </w:rPr>
        <w:t>ab</w:t>
      </w:r>
      <w:r w:rsidRPr="003C790C">
        <w:rPr>
          <w:spacing w:val="1"/>
          <w:sz w:val="24"/>
          <w:szCs w:val="24"/>
        </w:rPr>
        <w:t>l</w:t>
      </w:r>
      <w:r w:rsidRPr="003C790C">
        <w:rPr>
          <w:spacing w:val="-1"/>
          <w:sz w:val="24"/>
          <w:szCs w:val="24"/>
        </w:rPr>
        <w:t>i</w:t>
      </w:r>
      <w:r w:rsidRPr="003C790C">
        <w:rPr>
          <w:sz w:val="24"/>
          <w:szCs w:val="24"/>
        </w:rPr>
        <w:t>shed</w:t>
      </w:r>
      <w:r w:rsidRPr="003C790C">
        <w:rPr>
          <w:spacing w:val="2"/>
          <w:sz w:val="24"/>
          <w:szCs w:val="24"/>
        </w:rPr>
        <w:t xml:space="preserve"> </w:t>
      </w:r>
      <w:r w:rsidRPr="003C790C">
        <w:rPr>
          <w:sz w:val="24"/>
          <w:szCs w:val="24"/>
        </w:rPr>
        <w:t>bu</w:t>
      </w:r>
      <w:r w:rsidRPr="003C790C">
        <w:rPr>
          <w:spacing w:val="-1"/>
          <w:sz w:val="24"/>
          <w:szCs w:val="24"/>
        </w:rPr>
        <w:t>s</w:t>
      </w:r>
      <w:r w:rsidRPr="003C790C">
        <w:rPr>
          <w:spacing w:val="1"/>
          <w:sz w:val="24"/>
          <w:szCs w:val="24"/>
        </w:rPr>
        <w:t>i</w:t>
      </w:r>
      <w:r w:rsidRPr="003C790C">
        <w:rPr>
          <w:sz w:val="24"/>
          <w:szCs w:val="24"/>
        </w:rPr>
        <w:t>n</w:t>
      </w:r>
      <w:r w:rsidRPr="003C790C">
        <w:rPr>
          <w:spacing w:val="-3"/>
          <w:sz w:val="24"/>
          <w:szCs w:val="24"/>
        </w:rPr>
        <w:t>e</w:t>
      </w:r>
      <w:r w:rsidRPr="003C790C">
        <w:rPr>
          <w:sz w:val="24"/>
          <w:szCs w:val="24"/>
        </w:rPr>
        <w:t>ss</w:t>
      </w:r>
      <w:r w:rsidRPr="003C790C">
        <w:rPr>
          <w:spacing w:val="2"/>
          <w:sz w:val="24"/>
          <w:szCs w:val="24"/>
        </w:rPr>
        <w:t xml:space="preserve"> </w:t>
      </w:r>
      <w:r w:rsidRPr="003C790C">
        <w:rPr>
          <w:spacing w:val="-1"/>
          <w:sz w:val="24"/>
          <w:szCs w:val="24"/>
        </w:rPr>
        <w:t>li</w:t>
      </w:r>
      <w:r w:rsidRPr="003C790C">
        <w:rPr>
          <w:sz w:val="24"/>
          <w:szCs w:val="24"/>
        </w:rPr>
        <w:t>ne</w:t>
      </w:r>
      <w:r w:rsidRPr="003C790C">
        <w:rPr>
          <w:spacing w:val="1"/>
          <w:sz w:val="24"/>
          <w:szCs w:val="24"/>
        </w:rPr>
        <w:t xml:space="preserve"> </w:t>
      </w:r>
      <w:r w:rsidRPr="003C790C">
        <w:rPr>
          <w:sz w:val="24"/>
          <w:szCs w:val="24"/>
        </w:rPr>
        <w:t>wh</w:t>
      </w:r>
      <w:r w:rsidRPr="003C790C">
        <w:rPr>
          <w:spacing w:val="-1"/>
          <w:sz w:val="24"/>
          <w:szCs w:val="24"/>
        </w:rPr>
        <w:t>i</w:t>
      </w:r>
      <w:r w:rsidRPr="003C790C">
        <w:rPr>
          <w:sz w:val="24"/>
          <w:szCs w:val="24"/>
        </w:rPr>
        <w:t>ch</w:t>
      </w:r>
      <w:r w:rsidRPr="003C790C">
        <w:rPr>
          <w:spacing w:val="2"/>
          <w:sz w:val="24"/>
          <w:szCs w:val="24"/>
        </w:rPr>
        <w:t xml:space="preserve"> </w:t>
      </w:r>
      <w:r w:rsidRPr="003C790C">
        <w:rPr>
          <w:sz w:val="24"/>
          <w:szCs w:val="24"/>
        </w:rPr>
        <w:t>I h</w:t>
      </w:r>
      <w:r w:rsidRPr="003C790C">
        <w:rPr>
          <w:spacing w:val="1"/>
          <w:sz w:val="24"/>
          <w:szCs w:val="24"/>
        </w:rPr>
        <w:t>a</w:t>
      </w:r>
      <w:r w:rsidRPr="003C790C">
        <w:rPr>
          <w:sz w:val="24"/>
          <w:szCs w:val="24"/>
        </w:rPr>
        <w:t>d been</w:t>
      </w:r>
      <w:r w:rsidRPr="003C790C">
        <w:rPr>
          <w:spacing w:val="2"/>
          <w:sz w:val="24"/>
          <w:szCs w:val="24"/>
        </w:rPr>
        <w:t xml:space="preserve"> </w:t>
      </w:r>
      <w:r w:rsidRPr="003C790C">
        <w:rPr>
          <w:sz w:val="24"/>
          <w:szCs w:val="24"/>
        </w:rPr>
        <w:t>us</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 xml:space="preserve">for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l</w:t>
      </w:r>
      <w:r w:rsidRPr="003C790C">
        <w:rPr>
          <w:spacing w:val="1"/>
          <w:sz w:val="24"/>
          <w:szCs w:val="24"/>
        </w:rPr>
        <w:t>a</w:t>
      </w:r>
      <w:r w:rsidRPr="003C790C">
        <w:rPr>
          <w:spacing w:val="-1"/>
          <w:sz w:val="24"/>
          <w:szCs w:val="24"/>
        </w:rPr>
        <w:t>s</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hr</w:t>
      </w:r>
      <w:r w:rsidRPr="003C790C">
        <w:rPr>
          <w:spacing w:val="1"/>
          <w:sz w:val="24"/>
          <w:szCs w:val="24"/>
        </w:rPr>
        <w:t>e</w:t>
      </w:r>
      <w:r w:rsidRPr="003C790C">
        <w:rPr>
          <w:sz w:val="24"/>
          <w:szCs w:val="24"/>
        </w:rPr>
        <w:t>e</w:t>
      </w:r>
      <w:r w:rsidRPr="003C790C">
        <w:rPr>
          <w:spacing w:val="1"/>
          <w:sz w:val="24"/>
          <w:szCs w:val="24"/>
        </w:rPr>
        <w:t xml:space="preserve"> </w:t>
      </w:r>
      <w:r w:rsidRPr="003C790C">
        <w:rPr>
          <w:spacing w:val="-2"/>
          <w:sz w:val="24"/>
          <w:szCs w:val="24"/>
        </w:rPr>
        <w:t>y</w:t>
      </w:r>
      <w:r w:rsidRPr="003C790C">
        <w:rPr>
          <w:spacing w:val="1"/>
          <w:sz w:val="24"/>
          <w:szCs w:val="24"/>
        </w:rPr>
        <w:t>e</w:t>
      </w:r>
      <w:r w:rsidRPr="003C790C">
        <w:rPr>
          <w:sz w:val="24"/>
          <w:szCs w:val="24"/>
        </w:rPr>
        <w:t>ars. Obv</w:t>
      </w:r>
      <w:r w:rsidRPr="003C790C">
        <w:rPr>
          <w:spacing w:val="-1"/>
          <w:sz w:val="24"/>
          <w:szCs w:val="24"/>
        </w:rPr>
        <w:t>i</w:t>
      </w:r>
      <w:r w:rsidRPr="003C790C">
        <w:rPr>
          <w:sz w:val="24"/>
          <w:szCs w:val="24"/>
        </w:rPr>
        <w:t>ous</w:t>
      </w:r>
      <w:r w:rsidRPr="003C790C">
        <w:rPr>
          <w:spacing w:val="-1"/>
          <w:sz w:val="24"/>
          <w:szCs w:val="24"/>
        </w:rPr>
        <w:t>l</w:t>
      </w:r>
      <w:r w:rsidRPr="003C790C">
        <w:rPr>
          <w:sz w:val="24"/>
          <w:szCs w:val="24"/>
        </w:rPr>
        <w:t>y</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m</w:t>
      </w:r>
      <w:r w:rsidRPr="003C790C">
        <w:rPr>
          <w:sz w:val="24"/>
          <w:szCs w:val="24"/>
        </w:rPr>
        <w:t>eant</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pacing w:val="-1"/>
          <w:sz w:val="24"/>
          <w:szCs w:val="24"/>
        </w:rPr>
        <w:t>m</w:t>
      </w:r>
      <w:r w:rsidRPr="003C790C">
        <w:rPr>
          <w:sz w:val="24"/>
          <w:szCs w:val="24"/>
        </w:rPr>
        <w:t>y</w:t>
      </w:r>
      <w:r w:rsidRPr="003C790C">
        <w:rPr>
          <w:spacing w:val="1"/>
          <w:sz w:val="24"/>
          <w:szCs w:val="24"/>
        </w:rPr>
        <w:t xml:space="preserve">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en</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were unab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con</w:t>
      </w:r>
      <w:r w:rsidRPr="003C790C">
        <w:rPr>
          <w:spacing w:val="-1"/>
          <w:sz w:val="24"/>
          <w:szCs w:val="24"/>
        </w:rPr>
        <w:t>t</w:t>
      </w:r>
      <w:r w:rsidRPr="003C790C">
        <w:rPr>
          <w:sz w:val="24"/>
          <w:szCs w:val="24"/>
        </w:rPr>
        <w:t>a</w:t>
      </w:r>
      <w:r w:rsidRPr="003C790C">
        <w:rPr>
          <w:spacing w:val="1"/>
          <w:sz w:val="24"/>
          <w:szCs w:val="24"/>
        </w:rPr>
        <w:t>c</w:t>
      </w:r>
      <w:r w:rsidRPr="003C790C">
        <w:rPr>
          <w:sz w:val="24"/>
          <w:szCs w:val="24"/>
        </w:rPr>
        <w:t xml:space="preserve">t </w:t>
      </w:r>
      <w:r w:rsidRPr="003C790C">
        <w:rPr>
          <w:spacing w:val="-1"/>
          <w:sz w:val="24"/>
          <w:szCs w:val="24"/>
        </w:rPr>
        <w:t>m</w:t>
      </w:r>
      <w:r w:rsidRPr="003C790C">
        <w:rPr>
          <w:sz w:val="24"/>
          <w:szCs w:val="24"/>
        </w:rPr>
        <w:t>e</w:t>
      </w:r>
      <w:r w:rsidRPr="003C790C">
        <w:rPr>
          <w:spacing w:val="2"/>
          <w:sz w:val="24"/>
          <w:szCs w:val="24"/>
        </w:rPr>
        <w:t xml:space="preserve"> </w:t>
      </w:r>
      <w:r w:rsidRPr="003C790C">
        <w:rPr>
          <w:sz w:val="24"/>
          <w:szCs w:val="24"/>
        </w:rPr>
        <w:t>and</w:t>
      </w:r>
      <w:r w:rsidRPr="003C790C">
        <w:rPr>
          <w:spacing w:val="1"/>
          <w:sz w:val="24"/>
          <w:szCs w:val="24"/>
        </w:rPr>
        <w:t xml:space="preserve"> </w:t>
      </w:r>
      <w:r w:rsidRPr="003C790C">
        <w:rPr>
          <w:spacing w:val="-1"/>
          <w:sz w:val="24"/>
          <w:szCs w:val="24"/>
        </w:rPr>
        <w:t>i</w:t>
      </w:r>
      <w:r w:rsidRPr="003C790C">
        <w:rPr>
          <w:sz w:val="24"/>
          <w:szCs w:val="24"/>
        </w:rPr>
        <w:t>t cost</w:t>
      </w:r>
      <w:r w:rsidRPr="003C790C">
        <w:rPr>
          <w:spacing w:val="2"/>
          <w:sz w:val="24"/>
          <w:szCs w:val="24"/>
        </w:rPr>
        <w:t xml:space="preserve"> </w:t>
      </w:r>
      <w:r w:rsidRPr="003C790C">
        <w:rPr>
          <w:spacing w:val="-1"/>
          <w:sz w:val="24"/>
          <w:szCs w:val="24"/>
        </w:rPr>
        <w:t>m</w:t>
      </w:r>
      <w:r w:rsidRPr="003C790C">
        <w:rPr>
          <w:sz w:val="24"/>
          <w:szCs w:val="24"/>
        </w:rPr>
        <w:t xml:space="preserve">e </w:t>
      </w:r>
      <w:r w:rsidRPr="003C790C">
        <w:rPr>
          <w:spacing w:val="-1"/>
          <w:sz w:val="24"/>
          <w:szCs w:val="24"/>
        </w:rPr>
        <w:t>m</w:t>
      </w:r>
      <w:r w:rsidRPr="003C790C">
        <w:rPr>
          <w:spacing w:val="1"/>
          <w:sz w:val="24"/>
          <w:szCs w:val="24"/>
        </w:rPr>
        <w:t>a</w:t>
      </w:r>
      <w:r w:rsidRPr="003C790C">
        <w:rPr>
          <w:sz w:val="24"/>
          <w:szCs w:val="24"/>
        </w:rPr>
        <w:t>ny</w:t>
      </w:r>
      <w:r w:rsidRPr="003C790C">
        <w:rPr>
          <w:spacing w:val="1"/>
          <w:sz w:val="24"/>
          <w:szCs w:val="24"/>
        </w:rPr>
        <w:t xml:space="preserve"> </w:t>
      </w:r>
      <w:r w:rsidRPr="003C790C">
        <w:rPr>
          <w:sz w:val="24"/>
          <w:szCs w:val="24"/>
        </w:rPr>
        <w:t>hours</w:t>
      </w:r>
      <w:r w:rsidRPr="003C790C">
        <w:rPr>
          <w:spacing w:val="1"/>
          <w:sz w:val="24"/>
          <w:szCs w:val="24"/>
        </w:rPr>
        <w:t xml:space="preserve"> </w:t>
      </w:r>
      <w:r w:rsidRPr="003C790C">
        <w:rPr>
          <w:sz w:val="24"/>
          <w:szCs w:val="24"/>
        </w:rPr>
        <w:t>of phone</w:t>
      </w:r>
      <w:r w:rsidRPr="003C790C">
        <w:rPr>
          <w:spacing w:val="1"/>
          <w:sz w:val="24"/>
          <w:szCs w:val="24"/>
        </w:rPr>
        <w:t xml:space="preserve"> </w:t>
      </w:r>
      <w:r w:rsidRPr="003C790C">
        <w:rPr>
          <w:sz w:val="24"/>
          <w:szCs w:val="24"/>
        </w:rPr>
        <w:t>ca</w:t>
      </w:r>
      <w:r w:rsidRPr="003C790C">
        <w:rPr>
          <w:spacing w:val="-1"/>
          <w:sz w:val="24"/>
          <w:szCs w:val="24"/>
        </w:rPr>
        <w:t>l</w:t>
      </w:r>
      <w:r w:rsidRPr="003C790C">
        <w:rPr>
          <w:spacing w:val="1"/>
          <w:sz w:val="24"/>
          <w:szCs w:val="24"/>
        </w:rPr>
        <w:t>l</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o reso</w:t>
      </w:r>
      <w:r w:rsidRPr="003C790C">
        <w:rPr>
          <w:spacing w:val="-1"/>
          <w:sz w:val="24"/>
          <w:szCs w:val="24"/>
        </w:rPr>
        <w:t>l</w:t>
      </w:r>
      <w:r w:rsidRPr="003C790C">
        <w:rPr>
          <w:sz w:val="24"/>
          <w:szCs w:val="24"/>
        </w:rPr>
        <w:t xml:space="preserve">ve </w:t>
      </w:r>
      <w:r w:rsidRPr="003C790C">
        <w:rPr>
          <w:spacing w:val="1"/>
          <w:sz w:val="24"/>
          <w:szCs w:val="24"/>
        </w:rPr>
        <w:t>t</w:t>
      </w:r>
      <w:r w:rsidRPr="003C790C">
        <w:rPr>
          <w:sz w:val="24"/>
          <w:szCs w:val="24"/>
        </w:rPr>
        <w:t xml:space="preserve">he </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er w</w:t>
      </w:r>
      <w:r w:rsidRPr="003C790C">
        <w:rPr>
          <w:spacing w:val="-1"/>
          <w:sz w:val="24"/>
          <w:szCs w:val="24"/>
        </w:rPr>
        <w:t>i</w:t>
      </w:r>
      <w:r w:rsidRPr="003C790C">
        <w:rPr>
          <w:spacing w:val="1"/>
          <w:sz w:val="24"/>
          <w:szCs w:val="24"/>
        </w:rPr>
        <w:t>t</w:t>
      </w:r>
      <w:r w:rsidRPr="003C790C">
        <w:rPr>
          <w:sz w:val="24"/>
          <w:szCs w:val="24"/>
        </w:rPr>
        <w:t xml:space="preserve">h your </w:t>
      </w:r>
      <w:r w:rsidRPr="003C790C">
        <w:rPr>
          <w:spacing w:val="-1"/>
          <w:sz w:val="24"/>
          <w:szCs w:val="24"/>
        </w:rPr>
        <w:t>s</w:t>
      </w:r>
      <w:r w:rsidRPr="003C790C">
        <w:rPr>
          <w:sz w:val="24"/>
          <w:szCs w:val="24"/>
        </w:rPr>
        <w:t>upport</w:t>
      </w:r>
      <w:r w:rsidRPr="003C790C">
        <w:rPr>
          <w:spacing w:val="1"/>
          <w:sz w:val="24"/>
          <w:szCs w:val="24"/>
        </w:rPr>
        <w:t xml:space="preserve"> </w:t>
      </w:r>
      <w:r w:rsidRPr="003C790C">
        <w:rPr>
          <w:sz w:val="24"/>
          <w:szCs w:val="24"/>
        </w:rPr>
        <w:t>cen</w:t>
      </w:r>
      <w:r w:rsidRPr="003C790C">
        <w:rPr>
          <w:spacing w:val="-1"/>
          <w:sz w:val="24"/>
          <w:szCs w:val="24"/>
        </w:rPr>
        <w:t>t</w:t>
      </w:r>
      <w:r w:rsidRPr="003C790C">
        <w:rPr>
          <w:sz w:val="24"/>
          <w:szCs w:val="24"/>
        </w:rPr>
        <w:t>re.</w:t>
      </w:r>
    </w:p>
    <w:p w:rsidR="007978D5" w:rsidRPr="003C790C" w:rsidRDefault="003F763B">
      <w:pPr>
        <w:spacing w:line="248" w:lineRule="auto"/>
        <w:ind w:left="102" w:right="73"/>
        <w:rPr>
          <w:sz w:val="24"/>
          <w:szCs w:val="24"/>
        </w:rPr>
      </w:pPr>
      <w:r w:rsidRPr="003C790C">
        <w:rPr>
          <w:sz w:val="24"/>
          <w:szCs w:val="24"/>
        </w:rPr>
        <w:t>I</w:t>
      </w:r>
      <w:r w:rsidRPr="003C790C">
        <w:rPr>
          <w:spacing w:val="25"/>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w:t>
      </w:r>
      <w:r w:rsidRPr="003C790C">
        <w:rPr>
          <w:spacing w:val="25"/>
          <w:sz w:val="24"/>
          <w:szCs w:val="24"/>
        </w:rPr>
        <w:t xml:space="preserve"> </w:t>
      </w:r>
      <w:r w:rsidRPr="003C790C">
        <w:rPr>
          <w:spacing w:val="1"/>
          <w:sz w:val="24"/>
          <w:szCs w:val="24"/>
        </w:rPr>
        <w:t>a</w:t>
      </w:r>
      <w:r w:rsidRPr="003C790C">
        <w:rPr>
          <w:sz w:val="24"/>
          <w:szCs w:val="24"/>
        </w:rPr>
        <w:t>pprec</w:t>
      </w:r>
      <w:r w:rsidRPr="003C790C">
        <w:rPr>
          <w:spacing w:val="-1"/>
          <w:sz w:val="24"/>
          <w:szCs w:val="24"/>
        </w:rPr>
        <w:t>i</w:t>
      </w:r>
      <w:r w:rsidRPr="003C790C">
        <w:rPr>
          <w:sz w:val="24"/>
          <w:szCs w:val="24"/>
        </w:rPr>
        <w:t>a</w:t>
      </w:r>
      <w:r w:rsidRPr="003C790C">
        <w:rPr>
          <w:spacing w:val="1"/>
          <w:sz w:val="24"/>
          <w:szCs w:val="24"/>
        </w:rPr>
        <w:t>t</w:t>
      </w:r>
      <w:r w:rsidRPr="003C790C">
        <w:rPr>
          <w:sz w:val="24"/>
          <w:szCs w:val="24"/>
        </w:rPr>
        <w:t>e</w:t>
      </w:r>
      <w:r w:rsidRPr="003C790C">
        <w:rPr>
          <w:spacing w:val="25"/>
          <w:sz w:val="24"/>
          <w:szCs w:val="24"/>
        </w:rPr>
        <w:t xml:space="preserve"> </w:t>
      </w:r>
      <w:r w:rsidRPr="003C790C">
        <w:rPr>
          <w:spacing w:val="-1"/>
          <w:sz w:val="24"/>
          <w:szCs w:val="24"/>
        </w:rPr>
        <w:t>i</w:t>
      </w:r>
      <w:r w:rsidRPr="003C790C">
        <w:rPr>
          <w:sz w:val="24"/>
          <w:szCs w:val="24"/>
        </w:rPr>
        <w:t>t</w:t>
      </w:r>
      <w:r w:rsidRPr="003C790C">
        <w:rPr>
          <w:spacing w:val="25"/>
          <w:sz w:val="24"/>
          <w:szCs w:val="24"/>
        </w:rPr>
        <w:t xml:space="preserve"> </w:t>
      </w:r>
      <w:r w:rsidRPr="003C790C">
        <w:rPr>
          <w:spacing w:val="-1"/>
          <w:sz w:val="24"/>
          <w:szCs w:val="24"/>
        </w:rPr>
        <w:t>i</w:t>
      </w:r>
      <w:r w:rsidRPr="003C790C">
        <w:rPr>
          <w:sz w:val="24"/>
          <w:szCs w:val="24"/>
        </w:rPr>
        <w:t>f</w:t>
      </w:r>
      <w:r w:rsidRPr="003C790C">
        <w:rPr>
          <w:spacing w:val="25"/>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6"/>
          <w:sz w:val="24"/>
          <w:szCs w:val="24"/>
        </w:rPr>
        <w:t xml:space="preserve"> </w:t>
      </w:r>
      <w:r w:rsidRPr="003C790C">
        <w:rPr>
          <w:spacing w:val="-1"/>
          <w:sz w:val="24"/>
          <w:szCs w:val="24"/>
        </w:rPr>
        <w:t>s</w:t>
      </w:r>
      <w:r w:rsidRPr="003C790C">
        <w:rPr>
          <w:spacing w:val="1"/>
          <w:sz w:val="24"/>
          <w:szCs w:val="24"/>
        </w:rPr>
        <w:t>i</w:t>
      </w:r>
      <w:r w:rsidRPr="003C790C">
        <w:rPr>
          <w:spacing w:val="-1"/>
          <w:sz w:val="24"/>
          <w:szCs w:val="24"/>
        </w:rPr>
        <w:t>t</w:t>
      </w:r>
      <w:r w:rsidRPr="003C790C">
        <w:rPr>
          <w:sz w:val="24"/>
          <w:szCs w:val="24"/>
        </w:rPr>
        <w:t>ua</w:t>
      </w:r>
      <w:r w:rsidRPr="003C790C">
        <w:rPr>
          <w:spacing w:val="-1"/>
          <w:sz w:val="24"/>
          <w:szCs w:val="24"/>
        </w:rPr>
        <w:t>ti</w:t>
      </w:r>
      <w:r w:rsidRPr="003C790C">
        <w:rPr>
          <w:sz w:val="24"/>
          <w:szCs w:val="24"/>
        </w:rPr>
        <w:t>on</w:t>
      </w:r>
      <w:r w:rsidRPr="003C790C">
        <w:rPr>
          <w:spacing w:val="25"/>
          <w:sz w:val="24"/>
          <w:szCs w:val="24"/>
        </w:rPr>
        <w:t xml:space="preserve"> </w:t>
      </w:r>
      <w:r w:rsidRPr="003C790C">
        <w:rPr>
          <w:spacing w:val="1"/>
          <w:sz w:val="24"/>
          <w:szCs w:val="24"/>
        </w:rPr>
        <w:t>c</w:t>
      </w:r>
      <w:r w:rsidRPr="003C790C">
        <w:rPr>
          <w:sz w:val="24"/>
          <w:szCs w:val="24"/>
        </w:rPr>
        <w:t>o</w:t>
      </w:r>
      <w:r w:rsidRPr="003C790C">
        <w:rPr>
          <w:spacing w:val="-2"/>
          <w:sz w:val="24"/>
          <w:szCs w:val="24"/>
        </w:rPr>
        <w:t>u</w:t>
      </w:r>
      <w:r w:rsidRPr="003C790C">
        <w:rPr>
          <w:spacing w:val="1"/>
          <w:sz w:val="24"/>
          <w:szCs w:val="24"/>
        </w:rPr>
        <w:t>l</w:t>
      </w:r>
      <w:r w:rsidRPr="003C790C">
        <w:rPr>
          <w:sz w:val="24"/>
          <w:szCs w:val="24"/>
        </w:rPr>
        <w:t>d</w:t>
      </w:r>
      <w:r w:rsidRPr="003C790C">
        <w:rPr>
          <w:spacing w:val="24"/>
          <w:sz w:val="24"/>
          <w:szCs w:val="24"/>
        </w:rPr>
        <w:t xml:space="preserve"> </w:t>
      </w:r>
      <w:r w:rsidRPr="003C790C">
        <w:rPr>
          <w:sz w:val="24"/>
          <w:szCs w:val="24"/>
        </w:rPr>
        <w:t>be</w:t>
      </w:r>
      <w:r w:rsidRPr="003C790C">
        <w:rPr>
          <w:spacing w:val="25"/>
          <w:sz w:val="24"/>
          <w:szCs w:val="24"/>
        </w:rPr>
        <w:t xml:space="preserve"> </w:t>
      </w:r>
      <w:r w:rsidRPr="003C790C">
        <w:rPr>
          <w:sz w:val="24"/>
          <w:szCs w:val="24"/>
        </w:rPr>
        <w:t>reso</w:t>
      </w:r>
      <w:r w:rsidRPr="003C790C">
        <w:rPr>
          <w:spacing w:val="-1"/>
          <w:sz w:val="24"/>
          <w:szCs w:val="24"/>
        </w:rPr>
        <w:t>l</w:t>
      </w:r>
      <w:r w:rsidRPr="003C790C">
        <w:rPr>
          <w:sz w:val="24"/>
          <w:szCs w:val="24"/>
        </w:rPr>
        <w:t>ved</w:t>
      </w:r>
      <w:r w:rsidRPr="003C790C">
        <w:rPr>
          <w:spacing w:val="25"/>
          <w:sz w:val="24"/>
          <w:szCs w:val="24"/>
        </w:rPr>
        <w:t xml:space="preserve"> </w:t>
      </w:r>
      <w:r w:rsidRPr="003C790C">
        <w:rPr>
          <w:sz w:val="24"/>
          <w:szCs w:val="24"/>
        </w:rPr>
        <w:t>and</w:t>
      </w:r>
      <w:r w:rsidRPr="003C790C">
        <w:rPr>
          <w:spacing w:val="25"/>
          <w:sz w:val="24"/>
          <w:szCs w:val="24"/>
        </w:rPr>
        <w:t xml:space="preserve"> </w:t>
      </w:r>
      <w:r w:rsidRPr="003C790C">
        <w:rPr>
          <w:sz w:val="24"/>
          <w:szCs w:val="24"/>
        </w:rPr>
        <w:t>a</w:t>
      </w:r>
      <w:r w:rsidRPr="003C790C">
        <w:rPr>
          <w:spacing w:val="25"/>
          <w:sz w:val="24"/>
          <w:szCs w:val="24"/>
        </w:rPr>
        <w:t xml:space="preserve"> </w:t>
      </w:r>
      <w:r w:rsidRPr="003C790C">
        <w:rPr>
          <w:spacing w:val="-1"/>
          <w:sz w:val="24"/>
          <w:szCs w:val="24"/>
        </w:rPr>
        <w:t>s</w:t>
      </w:r>
      <w:r w:rsidRPr="003C790C">
        <w:rPr>
          <w:sz w:val="24"/>
          <w:szCs w:val="24"/>
        </w:rPr>
        <w:t>ubs</w:t>
      </w:r>
      <w:r w:rsidRPr="003C790C">
        <w:rPr>
          <w:spacing w:val="-1"/>
          <w:sz w:val="24"/>
          <w:szCs w:val="24"/>
        </w:rPr>
        <w:t>t</w:t>
      </w:r>
      <w:r w:rsidRPr="003C790C">
        <w:rPr>
          <w:sz w:val="24"/>
          <w:szCs w:val="24"/>
        </w:rPr>
        <w:t>an</w:t>
      </w:r>
      <w:r w:rsidRPr="003C790C">
        <w:rPr>
          <w:spacing w:val="1"/>
          <w:sz w:val="24"/>
          <w:szCs w:val="24"/>
        </w:rPr>
        <w:t>t</w:t>
      </w:r>
      <w:r w:rsidRPr="003C790C">
        <w:rPr>
          <w:spacing w:val="-1"/>
          <w:sz w:val="24"/>
          <w:szCs w:val="24"/>
        </w:rPr>
        <w:t>i</w:t>
      </w:r>
      <w:r w:rsidRPr="003C790C">
        <w:rPr>
          <w:sz w:val="24"/>
          <w:szCs w:val="24"/>
        </w:rPr>
        <w:t>al</w:t>
      </w:r>
      <w:r w:rsidRPr="003C790C">
        <w:rPr>
          <w:spacing w:val="25"/>
          <w:sz w:val="24"/>
          <w:szCs w:val="24"/>
        </w:rPr>
        <w:t xml:space="preserve"> </w:t>
      </w:r>
      <w:r w:rsidRPr="003C790C">
        <w:rPr>
          <w:sz w:val="24"/>
          <w:szCs w:val="24"/>
        </w:rPr>
        <w:t>r</w:t>
      </w:r>
      <w:r w:rsidRPr="003C790C">
        <w:rPr>
          <w:spacing w:val="1"/>
          <w:sz w:val="24"/>
          <w:szCs w:val="24"/>
        </w:rPr>
        <w:t>e</w:t>
      </w:r>
      <w:r w:rsidRPr="003C790C">
        <w:rPr>
          <w:sz w:val="24"/>
          <w:szCs w:val="24"/>
        </w:rPr>
        <w:t>ba</w:t>
      </w:r>
      <w:r w:rsidRPr="003C790C">
        <w:rPr>
          <w:spacing w:val="-1"/>
          <w:sz w:val="24"/>
          <w:szCs w:val="24"/>
        </w:rPr>
        <w:t>t</w:t>
      </w:r>
      <w:r w:rsidRPr="003C790C">
        <w:rPr>
          <w:sz w:val="24"/>
          <w:szCs w:val="24"/>
        </w:rPr>
        <w:t>e</w:t>
      </w:r>
      <w:r w:rsidRPr="003C790C">
        <w:rPr>
          <w:spacing w:val="25"/>
          <w:sz w:val="24"/>
          <w:szCs w:val="24"/>
        </w:rPr>
        <w:t xml:space="preserve"> </w:t>
      </w:r>
      <w:r w:rsidRPr="003C790C">
        <w:rPr>
          <w:spacing w:val="-2"/>
          <w:sz w:val="24"/>
          <w:szCs w:val="24"/>
        </w:rPr>
        <w:t>of</w:t>
      </w:r>
      <w:r w:rsidRPr="003C790C">
        <w:rPr>
          <w:sz w:val="24"/>
          <w:szCs w:val="24"/>
        </w:rPr>
        <w:t>fered</w:t>
      </w:r>
      <w:r w:rsidRPr="003C790C">
        <w:rPr>
          <w:spacing w:val="25"/>
          <w:sz w:val="24"/>
          <w:szCs w:val="24"/>
        </w:rPr>
        <w:t xml:space="preserve"> </w:t>
      </w:r>
      <w:r w:rsidRPr="003C790C">
        <w:rPr>
          <w:sz w:val="24"/>
          <w:szCs w:val="24"/>
        </w:rPr>
        <w:t>on</w:t>
      </w:r>
      <w:r w:rsidRPr="003C790C">
        <w:rPr>
          <w:spacing w:val="24"/>
          <w:sz w:val="24"/>
          <w:szCs w:val="24"/>
        </w:rPr>
        <w:t xml:space="preserve"> </w:t>
      </w:r>
      <w:r w:rsidRPr="003C790C">
        <w:rPr>
          <w:spacing w:val="1"/>
          <w:sz w:val="24"/>
          <w:szCs w:val="24"/>
        </w:rPr>
        <w:t>m</w:t>
      </w:r>
      <w:r w:rsidRPr="003C790C">
        <w:rPr>
          <w:sz w:val="24"/>
          <w:szCs w:val="24"/>
        </w:rPr>
        <w:t>y f</w:t>
      </w:r>
      <w:r w:rsidRPr="003C790C">
        <w:rPr>
          <w:spacing w:val="-1"/>
          <w:sz w:val="24"/>
          <w:szCs w:val="24"/>
        </w:rPr>
        <w:t>i</w:t>
      </w:r>
      <w:r w:rsidRPr="003C790C">
        <w:rPr>
          <w:sz w:val="24"/>
          <w:szCs w:val="24"/>
        </w:rPr>
        <w:t>rst</w:t>
      </w:r>
      <w:r w:rsidRPr="003C790C">
        <w:rPr>
          <w:spacing w:val="1"/>
          <w:sz w:val="24"/>
          <w:szCs w:val="24"/>
        </w:rPr>
        <w:t xml:space="preserve"> </w:t>
      </w:r>
      <w:r w:rsidRPr="003C790C">
        <w:rPr>
          <w:spacing w:val="-1"/>
          <w:sz w:val="24"/>
          <w:szCs w:val="24"/>
        </w:rPr>
        <w:t>t</w:t>
      </w:r>
      <w:r w:rsidRPr="003C790C">
        <w:rPr>
          <w:sz w:val="24"/>
          <w:szCs w:val="24"/>
        </w:rPr>
        <w:t xml:space="preserve">hree </w:t>
      </w:r>
      <w:r w:rsidRPr="003C790C">
        <w:rPr>
          <w:spacing w:val="1"/>
          <w:sz w:val="24"/>
          <w:szCs w:val="24"/>
        </w:rPr>
        <w:t>m</w:t>
      </w:r>
      <w:r w:rsidRPr="003C790C">
        <w:rPr>
          <w:sz w:val="24"/>
          <w:szCs w:val="24"/>
        </w:rPr>
        <w:t>on</w:t>
      </w:r>
      <w:r w:rsidRPr="003C790C">
        <w:rPr>
          <w:spacing w:val="-1"/>
          <w:sz w:val="24"/>
          <w:szCs w:val="24"/>
        </w:rPr>
        <w:t>t</w:t>
      </w:r>
      <w:r w:rsidRPr="003C790C">
        <w:rPr>
          <w:sz w:val="24"/>
          <w:szCs w:val="24"/>
        </w:rPr>
        <w:t>h's</w:t>
      </w:r>
      <w:r w:rsidRPr="003C790C">
        <w:rPr>
          <w:spacing w:val="-1"/>
          <w:sz w:val="24"/>
          <w:szCs w:val="24"/>
        </w:rPr>
        <w:t xml:space="preserve"> </w:t>
      </w:r>
      <w:r w:rsidRPr="003C790C">
        <w:rPr>
          <w:sz w:val="24"/>
          <w:szCs w:val="24"/>
        </w:rPr>
        <w:t>a</w:t>
      </w:r>
      <w:r w:rsidRPr="003C790C">
        <w:rPr>
          <w:spacing w:val="1"/>
          <w:sz w:val="24"/>
          <w:szCs w:val="24"/>
        </w:rPr>
        <w:t>c</w:t>
      </w:r>
      <w:r w:rsidRPr="003C790C">
        <w:rPr>
          <w:sz w:val="24"/>
          <w:szCs w:val="24"/>
        </w:rPr>
        <w:t>coun</w:t>
      </w:r>
      <w:r w:rsidRPr="003C790C">
        <w:rPr>
          <w:spacing w:val="-1"/>
          <w:sz w:val="24"/>
          <w:szCs w:val="24"/>
        </w:rPr>
        <w:t>t</w:t>
      </w:r>
      <w:r w:rsidRPr="003C790C">
        <w:rPr>
          <w:sz w:val="24"/>
          <w:szCs w:val="24"/>
        </w:rPr>
        <w:t>.</w:t>
      </w:r>
    </w:p>
    <w:p w:rsidR="007978D5" w:rsidRPr="003C790C" w:rsidRDefault="003F763B">
      <w:pPr>
        <w:spacing w:before="37" w:line="540" w:lineRule="exact"/>
        <w:ind w:left="102" w:right="5484"/>
        <w:rPr>
          <w:sz w:val="24"/>
          <w:szCs w:val="24"/>
        </w:rPr>
      </w:pPr>
      <w:r w:rsidRPr="003C790C">
        <w:rPr>
          <w:sz w:val="24"/>
          <w:szCs w:val="24"/>
        </w:rPr>
        <w:t xml:space="preserve">I </w:t>
      </w:r>
      <w:r w:rsidRPr="003C790C">
        <w:rPr>
          <w:spacing w:val="1"/>
          <w:sz w:val="24"/>
          <w:szCs w:val="24"/>
        </w:rPr>
        <w:t>l</w:t>
      </w:r>
      <w:r w:rsidRPr="003C790C">
        <w:rPr>
          <w:sz w:val="24"/>
          <w:szCs w:val="24"/>
        </w:rPr>
        <w:t>ook for</w:t>
      </w:r>
      <w:r w:rsidRPr="003C790C">
        <w:rPr>
          <w:spacing w:val="-1"/>
          <w:sz w:val="24"/>
          <w:szCs w:val="24"/>
        </w:rPr>
        <w:t>w</w:t>
      </w:r>
      <w:r w:rsidRPr="003C790C">
        <w:rPr>
          <w:spacing w:val="1"/>
          <w:sz w:val="24"/>
          <w:szCs w:val="24"/>
        </w:rPr>
        <w:t>a</w:t>
      </w:r>
      <w:r w:rsidRPr="003C790C">
        <w:rPr>
          <w:sz w:val="24"/>
          <w:szCs w:val="24"/>
        </w:rPr>
        <w:t xml:space="preserve">rd </w:t>
      </w:r>
      <w:r w:rsidRPr="003C790C">
        <w:rPr>
          <w:spacing w:val="-1"/>
          <w:sz w:val="24"/>
          <w:szCs w:val="24"/>
        </w:rPr>
        <w:t>t</w:t>
      </w:r>
      <w:r w:rsidRPr="003C790C">
        <w:rPr>
          <w:sz w:val="24"/>
          <w:szCs w:val="24"/>
        </w:rPr>
        <w:t>o hear</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from</w:t>
      </w:r>
      <w:r w:rsidRPr="003C790C">
        <w:rPr>
          <w:spacing w:val="-1"/>
          <w:sz w:val="24"/>
          <w:szCs w:val="24"/>
        </w:rPr>
        <w:t xml:space="preserve"> </w:t>
      </w:r>
      <w:r w:rsidRPr="003C790C">
        <w:rPr>
          <w:sz w:val="24"/>
          <w:szCs w:val="24"/>
        </w:rPr>
        <w:t xml:space="preserve">you soon. </w:t>
      </w:r>
      <w:r w:rsidRPr="003C790C">
        <w:rPr>
          <w:spacing w:val="-11"/>
          <w:sz w:val="24"/>
          <w:szCs w:val="24"/>
        </w:rPr>
        <w:t>Y</w:t>
      </w:r>
      <w:r w:rsidRPr="003C790C">
        <w:rPr>
          <w:spacing w:val="-6"/>
          <w:sz w:val="24"/>
          <w:szCs w:val="24"/>
        </w:rPr>
        <w:t>o</w:t>
      </w:r>
      <w:r w:rsidRPr="003C790C">
        <w:rPr>
          <w:spacing w:val="-4"/>
          <w:sz w:val="24"/>
          <w:szCs w:val="24"/>
        </w:rPr>
        <w:t>u</w:t>
      </w:r>
      <w:r w:rsidRPr="003C790C">
        <w:rPr>
          <w:sz w:val="24"/>
          <w:szCs w:val="24"/>
        </w:rPr>
        <w:t>rs</w:t>
      </w:r>
      <w:r w:rsidRPr="003C790C">
        <w:rPr>
          <w:spacing w:val="-1"/>
          <w:sz w:val="24"/>
          <w:szCs w:val="24"/>
        </w:rPr>
        <w:t xml:space="preserve"> </w:t>
      </w:r>
      <w:r w:rsidRPr="003C790C">
        <w:rPr>
          <w:sz w:val="24"/>
          <w:szCs w:val="24"/>
        </w:rPr>
        <w:t>F</w:t>
      </w:r>
      <w:r w:rsidRPr="003C790C">
        <w:rPr>
          <w:spacing w:val="-3"/>
          <w:sz w:val="24"/>
          <w:szCs w:val="24"/>
        </w:rPr>
        <w:t>a</w:t>
      </w:r>
      <w:r w:rsidRPr="003C790C">
        <w:rPr>
          <w:spacing w:val="1"/>
          <w:sz w:val="24"/>
          <w:szCs w:val="24"/>
        </w:rPr>
        <w:t>i</w:t>
      </w:r>
      <w:r w:rsidRPr="003C790C">
        <w:rPr>
          <w:spacing w:val="-1"/>
          <w:sz w:val="24"/>
          <w:szCs w:val="24"/>
        </w:rPr>
        <w:t>t</w:t>
      </w:r>
      <w:r w:rsidRPr="003C790C">
        <w:rPr>
          <w:sz w:val="24"/>
          <w:szCs w:val="24"/>
        </w:rPr>
        <w:t>hfu</w:t>
      </w:r>
      <w:r w:rsidRPr="003C790C">
        <w:rPr>
          <w:spacing w:val="-1"/>
          <w:sz w:val="24"/>
          <w:szCs w:val="24"/>
        </w:rPr>
        <w:t>l</w:t>
      </w:r>
      <w:r w:rsidRPr="003C790C">
        <w:rPr>
          <w:spacing w:val="1"/>
          <w:sz w:val="24"/>
          <w:szCs w:val="24"/>
        </w:rPr>
        <w:t>l</w:t>
      </w:r>
      <w:r w:rsidRPr="003C790C">
        <w:rPr>
          <w:sz w:val="24"/>
          <w:szCs w:val="24"/>
        </w:rPr>
        <w:t>y</w:t>
      </w:r>
    </w:p>
    <w:p w:rsidR="007978D5" w:rsidRPr="003C790C" w:rsidRDefault="003F763B">
      <w:pPr>
        <w:spacing w:line="200" w:lineRule="exact"/>
        <w:ind w:left="102" w:right="7893"/>
        <w:jc w:val="both"/>
        <w:rPr>
          <w:sz w:val="24"/>
          <w:szCs w:val="24"/>
        </w:rPr>
      </w:pPr>
      <w:r w:rsidRPr="003C790C">
        <w:rPr>
          <w:position w:val="1"/>
          <w:sz w:val="24"/>
          <w:szCs w:val="24"/>
        </w:rPr>
        <w:t xml:space="preserve">John </w:t>
      </w:r>
      <w:r w:rsidRPr="003C790C">
        <w:rPr>
          <w:spacing w:val="-1"/>
          <w:position w:val="1"/>
          <w:sz w:val="24"/>
          <w:szCs w:val="24"/>
        </w:rPr>
        <w:t>O</w:t>
      </w:r>
      <w:r w:rsidRPr="003C790C">
        <w:rPr>
          <w:position w:val="1"/>
          <w:sz w:val="24"/>
          <w:szCs w:val="24"/>
        </w:rPr>
        <w:t>'Su</w:t>
      </w:r>
      <w:r w:rsidRPr="003C790C">
        <w:rPr>
          <w:spacing w:val="-1"/>
          <w:position w:val="1"/>
          <w:sz w:val="24"/>
          <w:szCs w:val="24"/>
        </w:rPr>
        <w:t>ll</w:t>
      </w:r>
      <w:r w:rsidRPr="003C790C">
        <w:rPr>
          <w:spacing w:val="1"/>
          <w:position w:val="1"/>
          <w:sz w:val="24"/>
          <w:szCs w:val="24"/>
        </w:rPr>
        <w:t>i</w:t>
      </w:r>
      <w:r w:rsidRPr="003C790C">
        <w:rPr>
          <w:position w:val="1"/>
          <w:sz w:val="24"/>
          <w:szCs w:val="24"/>
        </w:rPr>
        <w:t>van</w:t>
      </w:r>
    </w:p>
    <w:p w:rsidR="007978D5" w:rsidRPr="003C790C" w:rsidRDefault="007978D5">
      <w:pPr>
        <w:spacing w:before="8" w:line="140" w:lineRule="exact"/>
        <w:rPr>
          <w:sz w:val="14"/>
          <w:szCs w:val="14"/>
        </w:rPr>
      </w:pPr>
    </w:p>
    <w:p w:rsidR="007978D5" w:rsidRPr="003C790C" w:rsidRDefault="007978D5">
      <w:pPr>
        <w:spacing w:line="200" w:lineRule="exact"/>
      </w:pPr>
    </w:p>
    <w:p w:rsidR="007978D5" w:rsidRPr="003C790C" w:rsidRDefault="003F763B">
      <w:pPr>
        <w:ind w:left="102" w:right="6612"/>
        <w:jc w:val="both"/>
        <w:rPr>
          <w:sz w:val="24"/>
          <w:szCs w:val="24"/>
        </w:rPr>
      </w:pPr>
      <w:r w:rsidRPr="003C790C">
        <w:rPr>
          <w:b/>
          <w:sz w:val="24"/>
          <w:szCs w:val="24"/>
        </w:rPr>
        <w:t>Examp</w:t>
      </w:r>
      <w:r w:rsidRPr="003C790C">
        <w:rPr>
          <w:b/>
          <w:spacing w:val="-1"/>
          <w:sz w:val="24"/>
          <w:szCs w:val="24"/>
        </w:rPr>
        <w:t>l</w:t>
      </w:r>
      <w:r w:rsidRPr="003C790C">
        <w:rPr>
          <w:b/>
          <w:sz w:val="24"/>
          <w:szCs w:val="24"/>
        </w:rPr>
        <w:t>e</w:t>
      </w:r>
      <w:r w:rsidRPr="003C790C">
        <w:rPr>
          <w:b/>
          <w:spacing w:val="1"/>
          <w:sz w:val="24"/>
          <w:szCs w:val="24"/>
        </w:rPr>
        <w:t xml:space="preserve"> </w:t>
      </w:r>
      <w:r w:rsidRPr="003C790C">
        <w:rPr>
          <w:b/>
          <w:sz w:val="24"/>
          <w:szCs w:val="24"/>
        </w:rPr>
        <w:t xml:space="preserve">of </w:t>
      </w:r>
      <w:r w:rsidRPr="003C790C">
        <w:rPr>
          <w:b/>
          <w:spacing w:val="-1"/>
          <w:sz w:val="24"/>
          <w:szCs w:val="24"/>
        </w:rPr>
        <w:t>i</w:t>
      </w:r>
      <w:r w:rsidRPr="003C790C">
        <w:rPr>
          <w:b/>
          <w:sz w:val="24"/>
          <w:szCs w:val="24"/>
        </w:rPr>
        <w:t>nf</w:t>
      </w:r>
      <w:r w:rsidRPr="003C790C">
        <w:rPr>
          <w:b/>
          <w:spacing w:val="-2"/>
          <w:sz w:val="24"/>
          <w:szCs w:val="24"/>
        </w:rPr>
        <w:t>o</w:t>
      </w:r>
      <w:r w:rsidRPr="003C790C">
        <w:rPr>
          <w:b/>
          <w:spacing w:val="1"/>
          <w:sz w:val="24"/>
          <w:szCs w:val="24"/>
        </w:rPr>
        <w:t>r</w:t>
      </w:r>
      <w:r w:rsidRPr="003C790C">
        <w:rPr>
          <w:b/>
          <w:sz w:val="24"/>
          <w:szCs w:val="24"/>
        </w:rPr>
        <w:t>mal</w:t>
      </w:r>
      <w:r w:rsidRPr="003C790C">
        <w:rPr>
          <w:b/>
          <w:spacing w:val="-1"/>
          <w:sz w:val="24"/>
          <w:szCs w:val="24"/>
        </w:rPr>
        <w:t xml:space="preserve"> l</w:t>
      </w:r>
      <w:r w:rsidRPr="003C790C">
        <w:rPr>
          <w:b/>
          <w:spacing w:val="1"/>
          <w:sz w:val="24"/>
          <w:szCs w:val="24"/>
        </w:rPr>
        <w:t>e</w:t>
      </w:r>
      <w:r w:rsidRPr="003C790C">
        <w:rPr>
          <w:b/>
          <w:sz w:val="24"/>
          <w:szCs w:val="24"/>
        </w:rPr>
        <w:t>tter:</w:t>
      </w:r>
    </w:p>
    <w:p w:rsidR="007978D5" w:rsidRPr="003C790C" w:rsidRDefault="007978D5">
      <w:pPr>
        <w:spacing w:before="2" w:line="160" w:lineRule="exact"/>
        <w:rPr>
          <w:sz w:val="16"/>
          <w:szCs w:val="16"/>
        </w:rPr>
      </w:pPr>
    </w:p>
    <w:p w:rsidR="007978D5" w:rsidRPr="003C790C" w:rsidRDefault="007978D5">
      <w:pPr>
        <w:spacing w:line="200" w:lineRule="exact"/>
      </w:pPr>
    </w:p>
    <w:p w:rsidR="007978D5" w:rsidRPr="003C790C" w:rsidRDefault="00023D1B">
      <w:pPr>
        <w:ind w:left="102" w:right="8156"/>
        <w:jc w:val="both"/>
        <w:rPr>
          <w:sz w:val="24"/>
          <w:szCs w:val="24"/>
        </w:rPr>
      </w:pPr>
      <w:r>
        <w:rPr>
          <w:sz w:val="24"/>
          <w:szCs w:val="24"/>
        </w:rPr>
        <w:t xml:space="preserve">    </w:t>
      </w:r>
      <w:r w:rsidR="003F763B" w:rsidRPr="003C790C">
        <w:rPr>
          <w:sz w:val="24"/>
          <w:szCs w:val="24"/>
        </w:rPr>
        <w:t>Dear Denn</w:t>
      </w:r>
      <w:r w:rsidR="003F763B" w:rsidRPr="003C790C">
        <w:rPr>
          <w:spacing w:val="-1"/>
          <w:sz w:val="24"/>
          <w:szCs w:val="24"/>
        </w:rPr>
        <w:t>i</w:t>
      </w:r>
      <w:r w:rsidR="003F763B" w:rsidRPr="003C790C">
        <w:rPr>
          <w:sz w:val="24"/>
          <w:szCs w:val="24"/>
        </w:rPr>
        <w:t>s,</w:t>
      </w:r>
    </w:p>
    <w:p w:rsidR="007978D5" w:rsidRPr="003C790C" w:rsidRDefault="007978D5">
      <w:pPr>
        <w:spacing w:before="18" w:line="260" w:lineRule="exact"/>
        <w:rPr>
          <w:sz w:val="26"/>
          <w:szCs w:val="26"/>
        </w:rPr>
      </w:pPr>
    </w:p>
    <w:p w:rsidR="007978D5" w:rsidRPr="003C790C" w:rsidRDefault="003F763B">
      <w:pPr>
        <w:ind w:left="102" w:right="7597"/>
        <w:jc w:val="both"/>
        <w:rPr>
          <w:sz w:val="24"/>
          <w:szCs w:val="24"/>
        </w:rPr>
      </w:pPr>
      <w:r w:rsidRPr="003C790C">
        <w:rPr>
          <w:sz w:val="24"/>
          <w:szCs w:val="24"/>
        </w:rPr>
        <w:t>Hope you are</w:t>
      </w:r>
      <w:r w:rsidRPr="003C790C">
        <w:rPr>
          <w:spacing w:val="1"/>
          <w:sz w:val="24"/>
          <w:szCs w:val="24"/>
        </w:rPr>
        <w:t xml:space="preserve"> </w:t>
      </w:r>
      <w:r w:rsidRPr="003C790C">
        <w:rPr>
          <w:sz w:val="24"/>
          <w:szCs w:val="24"/>
        </w:rPr>
        <w:t>w</w:t>
      </w:r>
      <w:r w:rsidRPr="003C790C">
        <w:rPr>
          <w:spacing w:val="-3"/>
          <w:sz w:val="24"/>
          <w:szCs w:val="24"/>
        </w:rPr>
        <w:t>e</w:t>
      </w:r>
      <w:r w:rsidRPr="003C790C">
        <w:rPr>
          <w:spacing w:val="1"/>
          <w:sz w:val="24"/>
          <w:szCs w:val="24"/>
        </w:rPr>
        <w:t>l</w:t>
      </w:r>
      <w:r w:rsidRPr="003C790C">
        <w:rPr>
          <w:spacing w:val="-1"/>
          <w:sz w:val="24"/>
          <w:szCs w:val="24"/>
        </w:rPr>
        <w:t>l</w:t>
      </w:r>
      <w:r w:rsidRPr="003C790C">
        <w:rPr>
          <w:sz w:val="24"/>
          <w:szCs w:val="24"/>
        </w:rPr>
        <w:t>.</w:t>
      </w:r>
    </w:p>
    <w:p w:rsidR="007978D5" w:rsidRPr="003C790C" w:rsidRDefault="007978D5">
      <w:pPr>
        <w:spacing w:line="280" w:lineRule="exact"/>
        <w:rPr>
          <w:sz w:val="28"/>
          <w:szCs w:val="28"/>
        </w:rPr>
      </w:pPr>
    </w:p>
    <w:p w:rsidR="007978D5" w:rsidRPr="003C790C" w:rsidRDefault="003F763B">
      <w:pPr>
        <w:ind w:left="102" w:right="3213"/>
        <w:jc w:val="both"/>
        <w:rPr>
          <w:sz w:val="24"/>
          <w:szCs w:val="24"/>
        </w:rPr>
      </w:pPr>
      <w:r w:rsidRPr="003C790C">
        <w:rPr>
          <w:sz w:val="24"/>
          <w:szCs w:val="24"/>
        </w:rPr>
        <w:t>I'm</w:t>
      </w:r>
      <w:r w:rsidRPr="003C790C">
        <w:rPr>
          <w:spacing w:val="-1"/>
          <w:sz w:val="24"/>
          <w:szCs w:val="24"/>
        </w:rPr>
        <w:t xml:space="preserve"> </w:t>
      </w:r>
      <w:r w:rsidRPr="003C790C">
        <w:rPr>
          <w:sz w:val="24"/>
          <w:szCs w:val="24"/>
        </w:rPr>
        <w:t>wr</w:t>
      </w:r>
      <w:r w:rsidRPr="003C790C">
        <w:rPr>
          <w:spacing w:val="-1"/>
          <w:sz w:val="24"/>
          <w:szCs w:val="24"/>
        </w:rPr>
        <w:t>it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o you, yet</w:t>
      </w:r>
      <w:r w:rsidRPr="003C790C">
        <w:rPr>
          <w:spacing w:val="1"/>
          <w:sz w:val="24"/>
          <w:szCs w:val="24"/>
        </w:rPr>
        <w:t xml:space="preserve"> </w:t>
      </w:r>
      <w:r w:rsidRPr="003C790C">
        <w:rPr>
          <w:sz w:val="24"/>
          <w:szCs w:val="24"/>
        </w:rPr>
        <w:t>aga</w:t>
      </w:r>
      <w:r w:rsidRPr="003C790C">
        <w:rPr>
          <w:spacing w:val="1"/>
          <w:sz w:val="24"/>
          <w:szCs w:val="24"/>
        </w:rPr>
        <w:t>i</w:t>
      </w:r>
      <w:r w:rsidRPr="003C790C">
        <w:rPr>
          <w:sz w:val="24"/>
          <w:szCs w:val="24"/>
        </w:rPr>
        <w:t xml:space="preserve">n, </w:t>
      </w:r>
      <w:r w:rsidRPr="003C790C">
        <w:rPr>
          <w:spacing w:val="-1"/>
          <w:sz w:val="24"/>
          <w:szCs w:val="24"/>
        </w:rPr>
        <w:t>i</w:t>
      </w:r>
      <w:r w:rsidRPr="003C790C">
        <w:rPr>
          <w:sz w:val="24"/>
          <w:szCs w:val="24"/>
        </w:rPr>
        <w:t>n your cap</w:t>
      </w:r>
      <w:r w:rsidRPr="003C790C">
        <w:rPr>
          <w:spacing w:val="1"/>
          <w:sz w:val="24"/>
          <w:szCs w:val="24"/>
        </w:rPr>
        <w:t>a</w:t>
      </w:r>
      <w:r w:rsidRPr="003C790C">
        <w:rPr>
          <w:sz w:val="24"/>
          <w:szCs w:val="24"/>
        </w:rPr>
        <w:t>c</w:t>
      </w:r>
      <w:r w:rsidRPr="003C790C">
        <w:rPr>
          <w:spacing w:val="-1"/>
          <w:sz w:val="24"/>
          <w:szCs w:val="24"/>
        </w:rPr>
        <w:t>i</w:t>
      </w:r>
      <w:r w:rsidRPr="003C790C">
        <w:rPr>
          <w:spacing w:val="1"/>
          <w:sz w:val="24"/>
          <w:szCs w:val="24"/>
        </w:rPr>
        <w:t>t</w:t>
      </w:r>
      <w:r w:rsidRPr="003C790C">
        <w:rPr>
          <w:sz w:val="24"/>
          <w:szCs w:val="24"/>
        </w:rPr>
        <w:t>y as "</w:t>
      </w:r>
      <w:r w:rsidRPr="003C790C">
        <w:rPr>
          <w:spacing w:val="-1"/>
          <w:sz w:val="24"/>
          <w:szCs w:val="24"/>
        </w:rPr>
        <w:t>A</w:t>
      </w:r>
      <w:r w:rsidRPr="003C790C">
        <w:rPr>
          <w:sz w:val="24"/>
          <w:szCs w:val="24"/>
        </w:rPr>
        <w:t xml:space="preserve">nswer </w:t>
      </w:r>
      <w:r w:rsidRPr="003C790C">
        <w:rPr>
          <w:spacing w:val="-1"/>
          <w:sz w:val="24"/>
          <w:szCs w:val="24"/>
        </w:rPr>
        <w:t>M</w:t>
      </w:r>
      <w:r w:rsidRPr="003C790C">
        <w:rPr>
          <w:spacing w:val="1"/>
          <w:sz w:val="24"/>
          <w:szCs w:val="24"/>
        </w:rPr>
        <w:t>a</w:t>
      </w:r>
      <w:r w:rsidRPr="003C790C">
        <w:rPr>
          <w:sz w:val="24"/>
          <w:szCs w:val="24"/>
        </w:rPr>
        <w:t>n."</w:t>
      </w:r>
    </w:p>
    <w:p w:rsidR="007978D5" w:rsidRPr="003C790C" w:rsidRDefault="007978D5">
      <w:pPr>
        <w:spacing w:before="18" w:line="260" w:lineRule="exact"/>
        <w:rPr>
          <w:sz w:val="26"/>
          <w:szCs w:val="26"/>
        </w:rPr>
      </w:pPr>
    </w:p>
    <w:p w:rsidR="007978D5" w:rsidRPr="003C790C" w:rsidRDefault="003F763B">
      <w:pPr>
        <w:spacing w:line="244" w:lineRule="auto"/>
        <w:ind w:left="102" w:right="2405"/>
        <w:jc w:val="both"/>
        <w:rPr>
          <w:sz w:val="24"/>
          <w:szCs w:val="24"/>
        </w:rPr>
      </w:pPr>
      <w:r w:rsidRPr="003C790C">
        <w:rPr>
          <w:sz w:val="24"/>
          <w:szCs w:val="24"/>
        </w:rPr>
        <w:t>One</w:t>
      </w:r>
      <w:r w:rsidRPr="003C790C">
        <w:rPr>
          <w:spacing w:val="1"/>
          <w:sz w:val="24"/>
          <w:szCs w:val="24"/>
        </w:rPr>
        <w:t xml:space="preserve"> </w:t>
      </w:r>
      <w:r w:rsidRPr="003C790C">
        <w:rPr>
          <w:sz w:val="24"/>
          <w:szCs w:val="24"/>
        </w:rPr>
        <w:t>of our</w:t>
      </w:r>
      <w:r w:rsidRPr="003C790C">
        <w:rPr>
          <w:spacing w:val="2"/>
          <w:sz w:val="24"/>
          <w:szCs w:val="24"/>
        </w:rPr>
        <w:t xml:space="preserve"> </w:t>
      </w:r>
      <w:r w:rsidRPr="003C790C">
        <w:rPr>
          <w:spacing w:val="-1"/>
          <w:sz w:val="24"/>
          <w:szCs w:val="24"/>
        </w:rPr>
        <w:t>D</w:t>
      </w:r>
      <w:r w:rsidRPr="003C790C">
        <w:rPr>
          <w:spacing w:val="1"/>
          <w:sz w:val="24"/>
          <w:szCs w:val="24"/>
        </w:rPr>
        <w:t>a</w:t>
      </w:r>
      <w:r w:rsidRPr="003C790C">
        <w:rPr>
          <w:spacing w:val="-2"/>
          <w:sz w:val="24"/>
          <w:szCs w:val="24"/>
        </w:rPr>
        <w:t>v</w:t>
      </w:r>
      <w:r w:rsidRPr="003C790C">
        <w:rPr>
          <w:spacing w:val="1"/>
          <w:sz w:val="24"/>
          <w:szCs w:val="24"/>
        </w:rPr>
        <w:t>i</w:t>
      </w:r>
      <w:r w:rsidRPr="003C790C">
        <w:rPr>
          <w:sz w:val="24"/>
          <w:szCs w:val="24"/>
        </w:rPr>
        <w:t xml:space="preserve">d </w:t>
      </w:r>
      <w:r w:rsidRPr="003C790C">
        <w:rPr>
          <w:spacing w:val="-1"/>
          <w:sz w:val="24"/>
          <w:szCs w:val="24"/>
        </w:rPr>
        <w:t>E</w:t>
      </w:r>
      <w:r w:rsidRPr="003C790C">
        <w:rPr>
          <w:sz w:val="24"/>
          <w:szCs w:val="24"/>
        </w:rPr>
        <w:t>ng</w:t>
      </w:r>
      <w:r w:rsidRPr="003C790C">
        <w:rPr>
          <w:spacing w:val="1"/>
          <w:sz w:val="24"/>
          <w:szCs w:val="24"/>
        </w:rPr>
        <w:t>l</w:t>
      </w:r>
      <w:r w:rsidRPr="003C790C">
        <w:rPr>
          <w:spacing w:val="-1"/>
          <w:sz w:val="24"/>
          <w:szCs w:val="24"/>
        </w:rPr>
        <w:t>i</w:t>
      </w:r>
      <w:r w:rsidRPr="003C790C">
        <w:rPr>
          <w:sz w:val="24"/>
          <w:szCs w:val="24"/>
        </w:rPr>
        <w:t>sh</w:t>
      </w:r>
      <w:r w:rsidRPr="003C790C">
        <w:rPr>
          <w:spacing w:val="2"/>
          <w:sz w:val="24"/>
          <w:szCs w:val="24"/>
        </w:rPr>
        <w:t xml:space="preserve"> </w:t>
      </w:r>
      <w:r w:rsidRPr="003C790C">
        <w:rPr>
          <w:spacing w:val="-1"/>
          <w:sz w:val="24"/>
          <w:szCs w:val="24"/>
        </w:rPr>
        <w:t>H</w:t>
      </w:r>
      <w:r w:rsidRPr="003C790C">
        <w:rPr>
          <w:sz w:val="24"/>
          <w:szCs w:val="24"/>
        </w:rPr>
        <w:t>ouse</w:t>
      </w:r>
      <w:r w:rsidRPr="003C790C">
        <w:rPr>
          <w:spacing w:val="1"/>
          <w:sz w:val="24"/>
          <w:szCs w:val="24"/>
        </w:rPr>
        <w:t xml:space="preserve"> </w:t>
      </w:r>
      <w:r w:rsidRPr="003C790C">
        <w:rPr>
          <w:spacing w:val="-1"/>
          <w:sz w:val="24"/>
          <w:szCs w:val="24"/>
        </w:rPr>
        <w:t>t</w:t>
      </w:r>
      <w:r w:rsidRPr="003C790C">
        <w:rPr>
          <w:sz w:val="24"/>
          <w:szCs w:val="24"/>
        </w:rPr>
        <w:t>ea</w:t>
      </w:r>
      <w:r w:rsidRPr="003C790C">
        <w:rPr>
          <w:spacing w:val="1"/>
          <w:sz w:val="24"/>
          <w:szCs w:val="24"/>
        </w:rPr>
        <w:t>c</w:t>
      </w:r>
      <w:r w:rsidRPr="003C790C">
        <w:rPr>
          <w:sz w:val="24"/>
          <w:szCs w:val="24"/>
        </w:rPr>
        <w:t>hers has</w:t>
      </w:r>
      <w:r w:rsidRPr="003C790C">
        <w:rPr>
          <w:spacing w:val="2"/>
          <w:sz w:val="24"/>
          <w:szCs w:val="24"/>
        </w:rPr>
        <w:t xml:space="preserve"> </w:t>
      </w:r>
      <w:r w:rsidRPr="003C790C">
        <w:rPr>
          <w:spacing w:val="-1"/>
          <w:sz w:val="24"/>
          <w:szCs w:val="24"/>
        </w:rPr>
        <w:t>j</w:t>
      </w:r>
      <w:r w:rsidRPr="003C790C">
        <w:rPr>
          <w:sz w:val="24"/>
          <w:szCs w:val="24"/>
        </w:rPr>
        <w:t>ust</w:t>
      </w:r>
      <w:r w:rsidRPr="003C790C">
        <w:rPr>
          <w:spacing w:val="-1"/>
          <w:sz w:val="24"/>
          <w:szCs w:val="24"/>
        </w:rPr>
        <w:t xml:space="preserve"> </w:t>
      </w:r>
      <w:r w:rsidRPr="003C790C">
        <w:rPr>
          <w:spacing w:val="1"/>
          <w:sz w:val="24"/>
          <w:szCs w:val="24"/>
        </w:rPr>
        <w:t>e</w:t>
      </w:r>
      <w:r w:rsidRPr="003C790C">
        <w:rPr>
          <w:sz w:val="24"/>
          <w:szCs w:val="24"/>
        </w:rPr>
        <w:t>-</w:t>
      </w:r>
      <w:r w:rsidRPr="003C790C">
        <w:rPr>
          <w:spacing w:val="-1"/>
          <w:sz w:val="24"/>
          <w:szCs w:val="24"/>
        </w:rPr>
        <w:t>m</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ed</w:t>
      </w:r>
      <w:r w:rsidRPr="003C790C">
        <w:rPr>
          <w:spacing w:val="2"/>
          <w:sz w:val="24"/>
          <w:szCs w:val="24"/>
        </w:rPr>
        <w:t xml:space="preserve"> </w:t>
      </w:r>
      <w:r w:rsidRPr="003C790C">
        <w:rPr>
          <w:spacing w:val="-1"/>
          <w:sz w:val="24"/>
          <w:szCs w:val="24"/>
        </w:rPr>
        <w:t>m</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s</w:t>
      </w:r>
      <w:r w:rsidRPr="003C790C">
        <w:rPr>
          <w:sz w:val="24"/>
          <w:szCs w:val="24"/>
        </w:rPr>
        <w:t>ee</w:t>
      </w:r>
      <w:r w:rsidRPr="003C790C">
        <w:rPr>
          <w:spacing w:val="1"/>
          <w:sz w:val="24"/>
          <w:szCs w:val="24"/>
        </w:rPr>
        <w:t xml:space="preserve"> </w:t>
      </w:r>
      <w:r w:rsidRPr="003C790C">
        <w:rPr>
          <w:spacing w:val="-1"/>
          <w:sz w:val="24"/>
          <w:szCs w:val="24"/>
        </w:rPr>
        <w:t>i</w:t>
      </w:r>
      <w:r w:rsidRPr="003C790C">
        <w:rPr>
          <w:sz w:val="24"/>
          <w:szCs w:val="24"/>
        </w:rPr>
        <w:t>f</w:t>
      </w:r>
      <w:r w:rsidRPr="003C790C">
        <w:rPr>
          <w:spacing w:val="2"/>
          <w:sz w:val="24"/>
          <w:szCs w:val="24"/>
        </w:rPr>
        <w:t xml:space="preserve"> </w:t>
      </w:r>
      <w:r w:rsidRPr="003C790C">
        <w:rPr>
          <w:sz w:val="24"/>
          <w:szCs w:val="24"/>
        </w:rPr>
        <w:t>I have</w:t>
      </w:r>
      <w:r w:rsidRPr="003C790C">
        <w:rPr>
          <w:spacing w:val="29"/>
          <w:sz w:val="24"/>
          <w:szCs w:val="24"/>
        </w:rPr>
        <w:t xml:space="preserve"> </w:t>
      </w:r>
      <w:r w:rsidRPr="003C790C">
        <w:rPr>
          <w:sz w:val="24"/>
          <w:szCs w:val="24"/>
        </w:rPr>
        <w:t>any</w:t>
      </w:r>
      <w:r w:rsidRPr="003C790C">
        <w:rPr>
          <w:spacing w:val="27"/>
          <w:sz w:val="24"/>
          <w:szCs w:val="24"/>
        </w:rPr>
        <w:t xml:space="preserve"> </w:t>
      </w:r>
      <w:r w:rsidRPr="003C790C">
        <w:rPr>
          <w:spacing w:val="-1"/>
          <w:sz w:val="24"/>
          <w:szCs w:val="24"/>
        </w:rPr>
        <w:t>m</w:t>
      </w:r>
      <w:r w:rsidRPr="003C790C">
        <w:rPr>
          <w:sz w:val="24"/>
          <w:szCs w:val="24"/>
        </w:rPr>
        <w:t>ore</w:t>
      </w:r>
      <w:r w:rsidRPr="003C790C">
        <w:rPr>
          <w:spacing w:val="29"/>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27"/>
          <w:sz w:val="24"/>
          <w:szCs w:val="24"/>
        </w:rPr>
        <w:t xml:space="preserve"> </w:t>
      </w:r>
      <w:r w:rsidRPr="003C790C">
        <w:rPr>
          <w:sz w:val="24"/>
          <w:szCs w:val="24"/>
        </w:rPr>
        <w:t>on</w:t>
      </w:r>
      <w:r w:rsidRPr="003C790C">
        <w:rPr>
          <w:spacing w:val="27"/>
          <w:sz w:val="24"/>
          <w:szCs w:val="24"/>
        </w:rPr>
        <w:t xml:space="preserve"> </w:t>
      </w:r>
      <w:r w:rsidRPr="003C790C">
        <w:rPr>
          <w:sz w:val="24"/>
          <w:szCs w:val="24"/>
        </w:rPr>
        <w:t>"un</w:t>
      </w:r>
      <w:r w:rsidRPr="003C790C">
        <w:rPr>
          <w:spacing w:val="-1"/>
          <w:sz w:val="24"/>
          <w:szCs w:val="24"/>
        </w:rPr>
        <w:t>i</w:t>
      </w:r>
      <w:r w:rsidRPr="003C790C">
        <w:rPr>
          <w:sz w:val="24"/>
          <w:szCs w:val="24"/>
        </w:rPr>
        <w:t>v</w:t>
      </w:r>
      <w:r w:rsidRPr="003C790C">
        <w:rPr>
          <w:spacing w:val="1"/>
          <w:sz w:val="24"/>
          <w:szCs w:val="24"/>
        </w:rPr>
        <w:t>e</w:t>
      </w:r>
      <w:r w:rsidRPr="003C790C">
        <w:rPr>
          <w:sz w:val="24"/>
          <w:szCs w:val="24"/>
        </w:rPr>
        <w:t>r</w:t>
      </w:r>
      <w:r w:rsidRPr="003C790C">
        <w:rPr>
          <w:spacing w:val="-1"/>
          <w:sz w:val="24"/>
          <w:szCs w:val="24"/>
        </w:rPr>
        <w:t>s</w:t>
      </w:r>
      <w:r w:rsidRPr="003C790C">
        <w:rPr>
          <w:spacing w:val="1"/>
          <w:sz w:val="24"/>
          <w:szCs w:val="24"/>
        </w:rPr>
        <w:t>i</w:t>
      </w:r>
      <w:r w:rsidRPr="003C790C">
        <w:rPr>
          <w:spacing w:val="-1"/>
          <w:sz w:val="24"/>
          <w:szCs w:val="24"/>
        </w:rPr>
        <w:t>t</w:t>
      </w:r>
      <w:r w:rsidRPr="003C790C">
        <w:rPr>
          <w:sz w:val="24"/>
          <w:szCs w:val="24"/>
        </w:rPr>
        <w:t>y</w:t>
      </w:r>
      <w:r w:rsidRPr="003C790C">
        <w:rPr>
          <w:spacing w:val="27"/>
          <w:sz w:val="24"/>
          <w:szCs w:val="24"/>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z w:val="24"/>
          <w:szCs w:val="24"/>
        </w:rPr>
        <w:t>en</w:t>
      </w:r>
      <w:r w:rsidRPr="003C790C">
        <w:rPr>
          <w:spacing w:val="-1"/>
          <w:sz w:val="24"/>
          <w:szCs w:val="24"/>
        </w:rPr>
        <w:t>i</w:t>
      </w:r>
      <w:r w:rsidRPr="003C790C">
        <w:rPr>
          <w:sz w:val="24"/>
          <w:szCs w:val="24"/>
        </w:rPr>
        <w:t>ng</w:t>
      </w:r>
      <w:r w:rsidRPr="003C790C">
        <w:rPr>
          <w:spacing w:val="27"/>
          <w:sz w:val="24"/>
          <w:szCs w:val="24"/>
        </w:rPr>
        <w:t xml:space="preserve"> </w:t>
      </w:r>
      <w:r w:rsidRPr="003C790C">
        <w:rPr>
          <w:spacing w:val="-1"/>
          <w:sz w:val="24"/>
          <w:szCs w:val="24"/>
        </w:rPr>
        <w:t>t</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s</w:t>
      </w:r>
      <w:r w:rsidRPr="003C790C">
        <w:rPr>
          <w:sz w:val="24"/>
          <w:szCs w:val="24"/>
        </w:rPr>
        <w:t>"</w:t>
      </w:r>
      <w:r w:rsidRPr="003C790C">
        <w:rPr>
          <w:spacing w:val="30"/>
          <w:sz w:val="24"/>
          <w:szCs w:val="24"/>
        </w:rPr>
        <w:t xml:space="preserve"> </w:t>
      </w:r>
      <w:r w:rsidRPr="003C790C">
        <w:rPr>
          <w:spacing w:val="-1"/>
          <w:sz w:val="24"/>
          <w:szCs w:val="24"/>
        </w:rPr>
        <w:t>w</w:t>
      </w:r>
      <w:r w:rsidRPr="003C790C">
        <w:rPr>
          <w:sz w:val="24"/>
          <w:szCs w:val="24"/>
        </w:rPr>
        <w:t>h</w:t>
      </w:r>
      <w:r w:rsidRPr="003C790C">
        <w:rPr>
          <w:spacing w:val="-1"/>
          <w:sz w:val="24"/>
          <w:szCs w:val="24"/>
        </w:rPr>
        <w:t>i</w:t>
      </w:r>
      <w:r w:rsidRPr="003C790C">
        <w:rPr>
          <w:spacing w:val="1"/>
          <w:sz w:val="24"/>
          <w:szCs w:val="24"/>
        </w:rPr>
        <w:t>c</w:t>
      </w:r>
      <w:r w:rsidRPr="003C790C">
        <w:rPr>
          <w:sz w:val="24"/>
          <w:szCs w:val="24"/>
        </w:rPr>
        <w:t>h</w:t>
      </w:r>
      <w:r w:rsidRPr="003C790C">
        <w:rPr>
          <w:spacing w:val="27"/>
          <w:sz w:val="24"/>
          <w:szCs w:val="24"/>
        </w:rPr>
        <w:t xml:space="preserve"> </w:t>
      </w:r>
      <w:r w:rsidRPr="003C790C">
        <w:rPr>
          <w:sz w:val="24"/>
          <w:szCs w:val="24"/>
        </w:rPr>
        <w:t>are</w:t>
      </w:r>
      <w:r w:rsidRPr="003C790C">
        <w:rPr>
          <w:spacing w:val="27"/>
          <w:sz w:val="24"/>
          <w:szCs w:val="24"/>
        </w:rPr>
        <w:t xml:space="preserve"> </w:t>
      </w:r>
      <w:r w:rsidRPr="003C790C">
        <w:rPr>
          <w:spacing w:val="-1"/>
          <w:sz w:val="24"/>
          <w:szCs w:val="24"/>
        </w:rPr>
        <w:t>t</w:t>
      </w:r>
      <w:r w:rsidRPr="003C790C">
        <w:rPr>
          <w:sz w:val="24"/>
          <w:szCs w:val="24"/>
        </w:rPr>
        <w:t>o be</w:t>
      </w:r>
      <w:r w:rsidRPr="003C790C">
        <w:rPr>
          <w:spacing w:val="1"/>
          <w:sz w:val="24"/>
          <w:szCs w:val="24"/>
        </w:rPr>
        <w:t xml:space="preserve"> </w:t>
      </w:r>
      <w:r w:rsidRPr="003C790C">
        <w:rPr>
          <w:sz w:val="24"/>
          <w:szCs w:val="24"/>
        </w:rPr>
        <w:t>ad</w:t>
      </w:r>
      <w:r w:rsidRPr="003C790C">
        <w:rPr>
          <w:spacing w:val="-1"/>
          <w:sz w:val="24"/>
          <w:szCs w:val="24"/>
        </w:rPr>
        <w:t>mi</w:t>
      </w:r>
      <w:r w:rsidRPr="003C790C">
        <w:rPr>
          <w:sz w:val="24"/>
          <w:szCs w:val="24"/>
        </w:rPr>
        <w:t>n</w:t>
      </w:r>
      <w:r w:rsidRPr="003C790C">
        <w:rPr>
          <w:spacing w:val="1"/>
          <w:sz w:val="24"/>
          <w:szCs w:val="24"/>
        </w:rPr>
        <w:t>i</w:t>
      </w:r>
      <w:r w:rsidRPr="003C790C">
        <w:rPr>
          <w:spacing w:val="-1"/>
          <w:sz w:val="24"/>
          <w:szCs w:val="24"/>
        </w:rPr>
        <w:t>s</w:t>
      </w:r>
      <w:r w:rsidRPr="003C790C">
        <w:rPr>
          <w:spacing w:val="1"/>
          <w:sz w:val="24"/>
          <w:szCs w:val="24"/>
        </w:rPr>
        <w:t>t</w:t>
      </w:r>
      <w:r w:rsidRPr="003C790C">
        <w:rPr>
          <w:sz w:val="24"/>
          <w:szCs w:val="24"/>
        </w:rPr>
        <w:t>ered soon.</w:t>
      </w:r>
    </w:p>
    <w:p w:rsidR="007978D5" w:rsidRPr="003C790C" w:rsidRDefault="007978D5">
      <w:pPr>
        <w:spacing w:before="5" w:line="260" w:lineRule="exact"/>
        <w:rPr>
          <w:sz w:val="26"/>
          <w:szCs w:val="26"/>
        </w:rPr>
      </w:pPr>
    </w:p>
    <w:p w:rsidR="007978D5" w:rsidRPr="003C790C" w:rsidRDefault="003F763B">
      <w:pPr>
        <w:spacing w:line="248" w:lineRule="auto"/>
        <w:ind w:left="102" w:right="2839"/>
        <w:rPr>
          <w:sz w:val="24"/>
          <w:szCs w:val="24"/>
        </w:rPr>
      </w:pPr>
      <w:r w:rsidRPr="003C790C">
        <w:rPr>
          <w:sz w:val="24"/>
          <w:szCs w:val="24"/>
        </w:rPr>
        <w:t>I h</w:t>
      </w:r>
      <w:r w:rsidRPr="003C790C">
        <w:rPr>
          <w:spacing w:val="1"/>
          <w:sz w:val="24"/>
          <w:szCs w:val="24"/>
        </w:rPr>
        <w:t>a</w:t>
      </w:r>
      <w:r w:rsidRPr="003C790C">
        <w:rPr>
          <w:spacing w:val="-2"/>
          <w:sz w:val="24"/>
          <w:szCs w:val="24"/>
        </w:rPr>
        <w:t>v</w:t>
      </w:r>
      <w:r w:rsidRPr="003C790C">
        <w:rPr>
          <w:sz w:val="24"/>
          <w:szCs w:val="24"/>
        </w:rPr>
        <w:t>e</w:t>
      </w:r>
      <w:r w:rsidRPr="003C790C">
        <w:rPr>
          <w:spacing w:val="1"/>
          <w:sz w:val="24"/>
          <w:szCs w:val="24"/>
        </w:rPr>
        <w:t xml:space="preserve"> </w:t>
      </w:r>
      <w:r w:rsidRPr="003C790C">
        <w:rPr>
          <w:sz w:val="24"/>
          <w:szCs w:val="24"/>
        </w:rPr>
        <w:t xml:space="preserve">no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about</w:t>
      </w:r>
      <w:r w:rsidRPr="003C790C">
        <w:rPr>
          <w:spacing w:val="1"/>
          <w:sz w:val="24"/>
          <w:szCs w:val="24"/>
        </w:rPr>
        <w:t xml:space="preserve"> </w:t>
      </w:r>
      <w:r w:rsidRPr="003C790C">
        <w:rPr>
          <w:sz w:val="24"/>
          <w:szCs w:val="24"/>
        </w:rPr>
        <w:t xml:space="preserve">any such </w:t>
      </w:r>
      <w:r w:rsidRPr="003C790C">
        <w:rPr>
          <w:spacing w:val="-1"/>
          <w:sz w:val="24"/>
          <w:szCs w:val="24"/>
        </w:rPr>
        <w:t>t</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s</w:t>
      </w:r>
      <w:r w:rsidRPr="003C790C">
        <w:rPr>
          <w:sz w:val="24"/>
          <w:szCs w:val="24"/>
        </w:rPr>
        <w:t>. Do you? If so, cou</w:t>
      </w:r>
      <w:r w:rsidRPr="003C790C">
        <w:rPr>
          <w:spacing w:val="1"/>
          <w:sz w:val="24"/>
          <w:szCs w:val="24"/>
        </w:rPr>
        <w:t>l</w:t>
      </w:r>
      <w:r w:rsidRPr="003C790C">
        <w:rPr>
          <w:sz w:val="24"/>
          <w:szCs w:val="24"/>
        </w:rPr>
        <w:t>d you p</w:t>
      </w:r>
      <w:r w:rsidRPr="003C790C">
        <w:rPr>
          <w:spacing w:val="-1"/>
          <w:sz w:val="24"/>
          <w:szCs w:val="24"/>
        </w:rPr>
        <w:t>l</w:t>
      </w:r>
      <w:r w:rsidRPr="003C790C">
        <w:rPr>
          <w:spacing w:val="1"/>
          <w:sz w:val="24"/>
          <w:szCs w:val="24"/>
        </w:rPr>
        <w:t>e</w:t>
      </w:r>
      <w:r w:rsidRPr="003C790C">
        <w:rPr>
          <w:sz w:val="24"/>
          <w:szCs w:val="24"/>
        </w:rPr>
        <w:t xml:space="preserve">ase </w:t>
      </w:r>
      <w:r w:rsidRPr="003C790C">
        <w:rPr>
          <w:spacing w:val="-1"/>
          <w:sz w:val="24"/>
          <w:szCs w:val="24"/>
        </w:rPr>
        <w:t>l</w:t>
      </w:r>
      <w:r w:rsidRPr="003C790C">
        <w:rPr>
          <w:spacing w:val="1"/>
          <w:sz w:val="24"/>
          <w:szCs w:val="24"/>
        </w:rPr>
        <w:t>e</w:t>
      </w:r>
      <w:r w:rsidRPr="003C790C">
        <w:rPr>
          <w:sz w:val="24"/>
          <w:szCs w:val="24"/>
        </w:rPr>
        <w:t>t</w:t>
      </w:r>
      <w:r w:rsidRPr="003C790C">
        <w:rPr>
          <w:spacing w:val="-1"/>
          <w:sz w:val="24"/>
          <w:szCs w:val="24"/>
        </w:rPr>
        <w:t xml:space="preserve"> m</w:t>
      </w:r>
      <w:r w:rsidRPr="003C790C">
        <w:rPr>
          <w:sz w:val="24"/>
          <w:szCs w:val="24"/>
        </w:rPr>
        <w:t>e</w:t>
      </w:r>
      <w:r w:rsidRPr="003C790C">
        <w:rPr>
          <w:spacing w:val="1"/>
          <w:sz w:val="24"/>
          <w:szCs w:val="24"/>
        </w:rPr>
        <w:t xml:space="preserve"> </w:t>
      </w:r>
      <w:r w:rsidRPr="003C790C">
        <w:rPr>
          <w:sz w:val="24"/>
          <w:szCs w:val="24"/>
        </w:rPr>
        <w:t>kno</w:t>
      </w:r>
      <w:r w:rsidRPr="003C790C">
        <w:rPr>
          <w:spacing w:val="-1"/>
          <w:sz w:val="24"/>
          <w:szCs w:val="24"/>
        </w:rPr>
        <w:t>w</w:t>
      </w:r>
      <w:r w:rsidRPr="003C790C">
        <w:rPr>
          <w:sz w:val="24"/>
          <w:szCs w:val="24"/>
        </w:rPr>
        <w:t>?</w:t>
      </w:r>
    </w:p>
    <w:p w:rsidR="007978D5" w:rsidRPr="003C790C" w:rsidRDefault="003F763B">
      <w:pPr>
        <w:spacing w:before="34" w:line="540" w:lineRule="exact"/>
        <w:ind w:left="102" w:right="7663"/>
        <w:rPr>
          <w:sz w:val="24"/>
          <w:szCs w:val="24"/>
        </w:rPr>
      </w:pPr>
      <w:r w:rsidRPr="003C790C">
        <w:rPr>
          <w:spacing w:val="-1"/>
          <w:sz w:val="24"/>
          <w:szCs w:val="24"/>
        </w:rPr>
        <w:t>T</w:t>
      </w:r>
      <w:r w:rsidRPr="003C790C">
        <w:rPr>
          <w:sz w:val="24"/>
          <w:szCs w:val="24"/>
        </w:rPr>
        <w:t>h</w:t>
      </w:r>
      <w:r w:rsidRPr="003C790C">
        <w:rPr>
          <w:spacing w:val="1"/>
          <w:sz w:val="24"/>
          <w:szCs w:val="24"/>
        </w:rPr>
        <w:t>a</w:t>
      </w:r>
      <w:r w:rsidRPr="003C790C">
        <w:rPr>
          <w:sz w:val="24"/>
          <w:szCs w:val="24"/>
        </w:rPr>
        <w:t>nk you k</w:t>
      </w:r>
      <w:r w:rsidRPr="003C790C">
        <w:rPr>
          <w:spacing w:val="-1"/>
          <w:sz w:val="24"/>
          <w:szCs w:val="24"/>
        </w:rPr>
        <w:t>i</w:t>
      </w:r>
      <w:r w:rsidRPr="003C790C">
        <w:rPr>
          <w:sz w:val="24"/>
          <w:szCs w:val="24"/>
        </w:rPr>
        <w:t>nd</w:t>
      </w:r>
      <w:r w:rsidRPr="003C790C">
        <w:rPr>
          <w:spacing w:val="-9"/>
          <w:sz w:val="24"/>
          <w:szCs w:val="24"/>
        </w:rPr>
        <w:t>l</w:t>
      </w:r>
      <w:r w:rsidRPr="003C790C">
        <w:rPr>
          <w:spacing w:val="-4"/>
          <w:sz w:val="24"/>
          <w:szCs w:val="24"/>
        </w:rPr>
        <w:t>y</w:t>
      </w:r>
      <w:r w:rsidRPr="003C790C">
        <w:rPr>
          <w:sz w:val="24"/>
          <w:szCs w:val="24"/>
        </w:rPr>
        <w:t>. Best</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gards,</w:t>
      </w:r>
    </w:p>
    <w:p w:rsidR="007978D5" w:rsidRPr="003C790C" w:rsidRDefault="003F763B">
      <w:pPr>
        <w:spacing w:line="200" w:lineRule="exact"/>
        <w:ind w:left="102" w:right="8782"/>
        <w:jc w:val="both"/>
        <w:rPr>
          <w:sz w:val="24"/>
          <w:szCs w:val="24"/>
        </w:rPr>
        <w:sectPr w:rsidR="007978D5" w:rsidRPr="003C790C" w:rsidSect="00460A20">
          <w:pgSz w:w="12240" w:h="15840"/>
          <w:pgMar w:top="882"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position w:val="1"/>
          <w:sz w:val="24"/>
          <w:szCs w:val="24"/>
        </w:rPr>
        <w:t>Donna</w:t>
      </w:r>
    </w:p>
    <w:p w:rsidR="007978D5" w:rsidRPr="003C790C" w:rsidRDefault="007978D5">
      <w:pPr>
        <w:spacing w:line="200" w:lineRule="exact"/>
      </w:pPr>
    </w:p>
    <w:p w:rsidR="00CC649F" w:rsidRPr="003C790C" w:rsidRDefault="00CC649F" w:rsidP="00CC649F">
      <w:pPr>
        <w:spacing w:before="4" w:line="140" w:lineRule="exact"/>
        <w:rPr>
          <w:sz w:val="15"/>
          <w:szCs w:val="15"/>
        </w:rPr>
      </w:pPr>
    </w:p>
    <w:p w:rsidR="00CC649F" w:rsidRDefault="00CC649F" w:rsidP="00CC649F">
      <w:pPr>
        <w:jc w:val="center"/>
        <w:rPr>
          <w:rFonts w:eastAsia="Calibri"/>
          <w:b/>
          <w:sz w:val="36"/>
          <w:szCs w:val="36"/>
        </w:rPr>
      </w:pPr>
      <w:r w:rsidRPr="00467388">
        <w:rPr>
          <w:rFonts w:eastAsia="Calibri"/>
          <w:b/>
          <w:sz w:val="36"/>
          <w:szCs w:val="36"/>
        </w:rPr>
        <w:t>Experiment No:</w:t>
      </w:r>
      <w:r w:rsidR="00784913">
        <w:rPr>
          <w:rFonts w:eastAsia="Calibri"/>
          <w:b/>
          <w:sz w:val="36"/>
          <w:szCs w:val="36"/>
        </w:rPr>
        <w:t xml:space="preserve"> 07</w:t>
      </w:r>
    </w:p>
    <w:p w:rsidR="00CC649F" w:rsidRDefault="00CC649F" w:rsidP="00CC649F">
      <w:pPr>
        <w:jc w:val="center"/>
        <w:rPr>
          <w:rFonts w:eastAsia="Calibri"/>
          <w:b/>
          <w:sz w:val="36"/>
          <w:szCs w:val="36"/>
        </w:rPr>
      </w:pPr>
    </w:p>
    <w:p w:rsidR="00CC649F" w:rsidRDefault="004151B6" w:rsidP="00CC649F">
      <w:pPr>
        <w:jc w:val="both"/>
        <w:rPr>
          <w:rFonts w:cstheme="minorHAnsi"/>
          <w:sz w:val="36"/>
          <w:szCs w:val="36"/>
        </w:rPr>
      </w:pPr>
      <w:r>
        <w:rPr>
          <w:rFonts w:eastAsia="Calibri"/>
          <w:b/>
          <w:sz w:val="36"/>
          <w:szCs w:val="36"/>
        </w:rPr>
        <w:t xml:space="preserve">         </w:t>
      </w:r>
      <w:r w:rsidR="00CC649F" w:rsidRPr="00EE54E4">
        <w:rPr>
          <w:rFonts w:eastAsia="Calibri"/>
          <w:b/>
          <w:sz w:val="36"/>
          <w:szCs w:val="36"/>
        </w:rPr>
        <w:t xml:space="preserve">Title: </w:t>
      </w:r>
      <w:r w:rsidRPr="004151B6">
        <w:rPr>
          <w:rFonts w:cstheme="minorHAnsi"/>
          <w:sz w:val="36"/>
          <w:szCs w:val="36"/>
        </w:rPr>
        <w:t>Report Writing</w:t>
      </w:r>
      <w:r w:rsidR="00CC649F" w:rsidRPr="002734F1">
        <w:rPr>
          <w:rFonts w:cstheme="minorHAnsi"/>
          <w:sz w:val="36"/>
          <w:szCs w:val="36"/>
        </w:rPr>
        <w:t>.</w:t>
      </w:r>
    </w:p>
    <w:p w:rsidR="00CC649F" w:rsidRDefault="00CC649F" w:rsidP="00CC649F">
      <w:pPr>
        <w:jc w:val="center"/>
        <w:rPr>
          <w:rFonts w:eastAsia="Calibri"/>
          <w:b/>
          <w:sz w:val="36"/>
          <w:szCs w:val="36"/>
        </w:rPr>
      </w:pPr>
    </w:p>
    <w:p w:rsidR="00CC649F" w:rsidRDefault="004151B6" w:rsidP="00CC649F">
      <w:pPr>
        <w:jc w:val="both"/>
        <w:rPr>
          <w:rFonts w:eastAsia="Calibri"/>
          <w:sz w:val="36"/>
          <w:szCs w:val="36"/>
        </w:rPr>
      </w:pPr>
      <w:r>
        <w:rPr>
          <w:rFonts w:eastAsia="Calibri"/>
          <w:sz w:val="36"/>
          <w:szCs w:val="36"/>
        </w:rPr>
        <w:t xml:space="preserve">         </w:t>
      </w:r>
      <w:r w:rsidR="00CC649F" w:rsidRPr="00EE54E4">
        <w:rPr>
          <w:rFonts w:eastAsia="Calibri"/>
          <w:sz w:val="36"/>
          <w:szCs w:val="36"/>
        </w:rPr>
        <w:t>Roll No:</w:t>
      </w:r>
      <w:r w:rsidR="00CC649F">
        <w:rPr>
          <w:rFonts w:eastAsia="Calibri"/>
          <w:sz w:val="36"/>
          <w:szCs w:val="36"/>
        </w:rPr>
        <w:t xml:space="preserve"> ________        Class: _____</w:t>
      </w:r>
      <w:r w:rsidR="00CC649F" w:rsidRPr="00EE54E4">
        <w:rPr>
          <w:rFonts w:eastAsia="Calibri"/>
          <w:sz w:val="36"/>
          <w:szCs w:val="36"/>
        </w:rPr>
        <w:t xml:space="preserve">          Batch:</w:t>
      </w:r>
      <w:r w:rsidR="00CC649F">
        <w:rPr>
          <w:rFonts w:eastAsia="Calibri"/>
          <w:sz w:val="36"/>
          <w:szCs w:val="36"/>
        </w:rPr>
        <w:t>_____</w:t>
      </w:r>
      <w:r w:rsidR="00CC649F"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951D10" w:rsidRDefault="00951D10" w:rsidP="00CC649F">
      <w:pPr>
        <w:spacing w:before="29"/>
        <w:ind w:left="102" w:right="40"/>
        <w:jc w:val="center"/>
        <w:rPr>
          <w:b/>
          <w:sz w:val="24"/>
          <w:szCs w:val="24"/>
        </w:rPr>
      </w:pPr>
    </w:p>
    <w:p w:rsidR="00951D10" w:rsidRDefault="00951D10"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EF0F69">
      <w:pPr>
        <w:spacing w:before="29"/>
        <w:ind w:left="102"/>
        <w:jc w:val="center"/>
        <w:rPr>
          <w:b/>
          <w:sz w:val="24"/>
          <w:szCs w:val="24"/>
        </w:rPr>
      </w:pPr>
    </w:p>
    <w:p w:rsidR="00CC649F" w:rsidRDefault="00CC649F" w:rsidP="00EF0F69">
      <w:pPr>
        <w:spacing w:before="29"/>
        <w:ind w:left="102"/>
        <w:jc w:val="center"/>
        <w:rPr>
          <w:b/>
          <w:sz w:val="24"/>
          <w:szCs w:val="24"/>
        </w:rPr>
      </w:pPr>
    </w:p>
    <w:p w:rsidR="00CC649F" w:rsidRDefault="00CC649F" w:rsidP="00EF0F69">
      <w:pPr>
        <w:spacing w:before="29"/>
        <w:ind w:left="102"/>
        <w:jc w:val="center"/>
        <w:rPr>
          <w:b/>
          <w:sz w:val="24"/>
          <w:szCs w:val="24"/>
        </w:rPr>
      </w:pPr>
    </w:p>
    <w:p w:rsidR="00CC649F" w:rsidRDefault="00CC649F" w:rsidP="00EF0F69">
      <w:pPr>
        <w:spacing w:before="29"/>
        <w:ind w:left="102"/>
        <w:jc w:val="center"/>
        <w:rPr>
          <w:b/>
          <w:sz w:val="24"/>
          <w:szCs w:val="24"/>
        </w:rPr>
      </w:pPr>
    </w:p>
    <w:p w:rsidR="00CC649F" w:rsidRDefault="00CC649F" w:rsidP="00EF0F69">
      <w:pPr>
        <w:spacing w:before="29"/>
        <w:ind w:left="102"/>
        <w:jc w:val="center"/>
        <w:rPr>
          <w:b/>
          <w:sz w:val="24"/>
          <w:szCs w:val="24"/>
        </w:rPr>
      </w:pPr>
    </w:p>
    <w:p w:rsidR="00C22DC3" w:rsidRDefault="00C22DC3" w:rsidP="00EF0F69">
      <w:pPr>
        <w:spacing w:before="29"/>
        <w:ind w:left="102"/>
        <w:jc w:val="center"/>
        <w:rPr>
          <w:b/>
          <w:sz w:val="24"/>
          <w:szCs w:val="24"/>
        </w:rPr>
      </w:pPr>
    </w:p>
    <w:p w:rsidR="00C22DC3" w:rsidRDefault="00C22DC3" w:rsidP="00EF0F69">
      <w:pPr>
        <w:spacing w:before="29"/>
        <w:ind w:left="102"/>
        <w:jc w:val="center"/>
        <w:rPr>
          <w:b/>
          <w:sz w:val="24"/>
          <w:szCs w:val="24"/>
        </w:rPr>
      </w:pPr>
    </w:p>
    <w:p w:rsidR="007978D5" w:rsidRPr="003C790C" w:rsidRDefault="003F763B" w:rsidP="00EF0F69">
      <w:pPr>
        <w:spacing w:before="29"/>
        <w:ind w:left="102"/>
        <w:jc w:val="center"/>
        <w:rPr>
          <w:b/>
          <w:sz w:val="24"/>
          <w:szCs w:val="24"/>
        </w:rPr>
      </w:pPr>
      <w:r w:rsidRPr="003C790C">
        <w:rPr>
          <w:b/>
          <w:sz w:val="24"/>
          <w:szCs w:val="24"/>
        </w:rPr>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gnment No</w:t>
      </w:r>
      <w:r w:rsidRPr="003C790C">
        <w:rPr>
          <w:b/>
          <w:spacing w:val="1"/>
          <w:sz w:val="24"/>
          <w:szCs w:val="24"/>
        </w:rPr>
        <w:t>.</w:t>
      </w:r>
      <w:r w:rsidR="00153C80" w:rsidRPr="003C790C">
        <w:rPr>
          <w:b/>
          <w:sz w:val="24"/>
          <w:szCs w:val="24"/>
        </w:rPr>
        <w:t>7</w:t>
      </w:r>
    </w:p>
    <w:p w:rsidR="007978D5" w:rsidRPr="003C790C" w:rsidRDefault="007978D5">
      <w:pPr>
        <w:spacing w:before="16" w:line="260" w:lineRule="exact"/>
        <w:rPr>
          <w:sz w:val="26"/>
          <w:szCs w:val="26"/>
        </w:rPr>
      </w:pPr>
    </w:p>
    <w:p w:rsidR="007978D5" w:rsidRPr="003C790C" w:rsidRDefault="003F763B">
      <w:pPr>
        <w:ind w:left="102"/>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z w:val="24"/>
          <w:szCs w:val="24"/>
        </w:rPr>
        <w:t>Report</w:t>
      </w:r>
      <w:r w:rsidRPr="003C790C">
        <w:rPr>
          <w:spacing w:val="-3"/>
          <w:sz w:val="24"/>
          <w:szCs w:val="24"/>
        </w:rPr>
        <w:t xml:space="preserve"> </w:t>
      </w:r>
      <w:r w:rsidRPr="003C790C">
        <w:rPr>
          <w:spacing w:val="-6"/>
          <w:sz w:val="24"/>
          <w:szCs w:val="24"/>
        </w:rPr>
        <w:t>W</w:t>
      </w:r>
      <w:r w:rsidRPr="003C790C">
        <w:rPr>
          <w:spacing w:val="-2"/>
          <w:sz w:val="24"/>
          <w:szCs w:val="24"/>
        </w:rPr>
        <w:t>r</w:t>
      </w:r>
      <w:r w:rsidRPr="003C790C">
        <w:rPr>
          <w:spacing w:val="-1"/>
          <w:sz w:val="24"/>
          <w:szCs w:val="24"/>
        </w:rPr>
        <w:t>iti</w:t>
      </w:r>
      <w:r w:rsidRPr="003C790C">
        <w:rPr>
          <w:sz w:val="24"/>
          <w:szCs w:val="24"/>
        </w:rPr>
        <w:t>ng</w:t>
      </w:r>
    </w:p>
    <w:p w:rsidR="007978D5" w:rsidRPr="003C790C" w:rsidRDefault="007978D5">
      <w:pPr>
        <w:spacing w:before="2" w:line="140" w:lineRule="exact"/>
        <w:rPr>
          <w:sz w:val="15"/>
          <w:szCs w:val="15"/>
        </w:rPr>
      </w:pPr>
    </w:p>
    <w:p w:rsidR="007978D5" w:rsidRPr="003C790C" w:rsidRDefault="007978D5">
      <w:pPr>
        <w:spacing w:line="200" w:lineRule="exact"/>
      </w:pPr>
    </w:p>
    <w:p w:rsidR="007978D5" w:rsidRPr="003C790C" w:rsidRDefault="003F763B">
      <w:pPr>
        <w:ind w:left="102"/>
        <w:rPr>
          <w:sz w:val="24"/>
          <w:szCs w:val="24"/>
        </w:rPr>
      </w:pPr>
      <w:r w:rsidRPr="003C790C">
        <w:rPr>
          <w:b/>
          <w:sz w:val="24"/>
          <w:szCs w:val="24"/>
        </w:rPr>
        <w:t>A</w:t>
      </w:r>
      <w:r w:rsidRPr="003C790C">
        <w:rPr>
          <w:b/>
          <w:spacing w:val="-1"/>
          <w:sz w:val="24"/>
          <w:szCs w:val="24"/>
        </w:rPr>
        <w:t>i</w:t>
      </w:r>
      <w:r w:rsidRPr="003C790C">
        <w:rPr>
          <w:b/>
          <w:sz w:val="24"/>
          <w:szCs w:val="24"/>
        </w:rPr>
        <w:t xml:space="preserve">m: </w:t>
      </w:r>
      <w:r w:rsidRPr="003C790C">
        <w:rPr>
          <w:sz w:val="24"/>
          <w:szCs w:val="24"/>
        </w:rPr>
        <w:t>Report</w:t>
      </w:r>
      <w:r w:rsidRPr="003C790C">
        <w:rPr>
          <w:spacing w:val="-3"/>
          <w:sz w:val="24"/>
          <w:szCs w:val="24"/>
        </w:rPr>
        <w:t xml:space="preserve"> </w:t>
      </w:r>
      <w:r w:rsidRPr="003C790C">
        <w:rPr>
          <w:spacing w:val="-6"/>
          <w:sz w:val="24"/>
          <w:szCs w:val="24"/>
        </w:rPr>
        <w:t>W</w:t>
      </w:r>
      <w:r w:rsidRPr="003C790C">
        <w:rPr>
          <w:spacing w:val="-2"/>
          <w:sz w:val="24"/>
          <w:szCs w:val="24"/>
        </w:rPr>
        <w:t>r</w:t>
      </w:r>
      <w:r w:rsidRPr="003C790C">
        <w:rPr>
          <w:spacing w:val="-1"/>
          <w:sz w:val="24"/>
          <w:szCs w:val="24"/>
        </w:rPr>
        <w:t>iti</w:t>
      </w:r>
      <w:r w:rsidRPr="003C790C">
        <w:rPr>
          <w:sz w:val="24"/>
          <w:szCs w:val="24"/>
        </w:rPr>
        <w:t>ng-</w:t>
      </w:r>
      <w:r w:rsidR="00C16EF7">
        <w:rPr>
          <w:sz w:val="24"/>
          <w:szCs w:val="24"/>
        </w:rPr>
        <w:t xml:space="preserve"> </w:t>
      </w:r>
      <w:r w:rsidRPr="003C790C">
        <w:rPr>
          <w:sz w:val="24"/>
          <w:szCs w:val="24"/>
        </w:rPr>
        <w:t>1] For</w:t>
      </w:r>
      <w:r w:rsidRPr="003C790C">
        <w:rPr>
          <w:spacing w:val="-1"/>
          <w:sz w:val="24"/>
          <w:szCs w:val="24"/>
        </w:rPr>
        <w:t>m</w:t>
      </w:r>
      <w:r w:rsidRPr="003C790C">
        <w:rPr>
          <w:sz w:val="24"/>
          <w:szCs w:val="24"/>
        </w:rPr>
        <w:t>al</w:t>
      </w:r>
      <w:r w:rsidRPr="003C790C">
        <w:rPr>
          <w:spacing w:val="1"/>
          <w:sz w:val="24"/>
          <w:szCs w:val="24"/>
        </w:rPr>
        <w:t xml:space="preserve"> </w:t>
      </w:r>
      <w:r w:rsidRPr="003C790C">
        <w:rPr>
          <w:sz w:val="24"/>
          <w:szCs w:val="24"/>
        </w:rPr>
        <w:t>Report</w:t>
      </w:r>
    </w:p>
    <w:p w:rsidR="007978D5" w:rsidRPr="003C790C" w:rsidRDefault="003F763B">
      <w:pPr>
        <w:spacing w:before="6" w:line="260" w:lineRule="exact"/>
        <w:ind w:left="2262"/>
        <w:rPr>
          <w:sz w:val="24"/>
          <w:szCs w:val="24"/>
        </w:rPr>
      </w:pPr>
      <w:r w:rsidRPr="003C790C">
        <w:rPr>
          <w:position w:val="-1"/>
          <w:sz w:val="24"/>
          <w:szCs w:val="24"/>
        </w:rPr>
        <w:t>2] Infor</w:t>
      </w:r>
      <w:r w:rsidRPr="003C790C">
        <w:rPr>
          <w:spacing w:val="1"/>
          <w:position w:val="-1"/>
          <w:sz w:val="24"/>
          <w:szCs w:val="24"/>
        </w:rPr>
        <w:t>m</w:t>
      </w:r>
      <w:r w:rsidRPr="003C790C">
        <w:rPr>
          <w:position w:val="-1"/>
          <w:sz w:val="24"/>
          <w:szCs w:val="24"/>
        </w:rPr>
        <w:t>al</w:t>
      </w:r>
      <w:r w:rsidRPr="003C790C">
        <w:rPr>
          <w:spacing w:val="-1"/>
          <w:position w:val="-1"/>
          <w:sz w:val="24"/>
          <w:szCs w:val="24"/>
        </w:rPr>
        <w:t xml:space="preserve"> </w:t>
      </w:r>
      <w:r w:rsidRPr="003C790C">
        <w:rPr>
          <w:position w:val="-1"/>
          <w:sz w:val="24"/>
          <w:szCs w:val="24"/>
        </w:rPr>
        <w:t>Report</w:t>
      </w:r>
    </w:p>
    <w:p w:rsidR="007978D5" w:rsidRPr="003C790C" w:rsidRDefault="003F763B">
      <w:pPr>
        <w:spacing w:before="5"/>
        <w:ind w:left="102"/>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w:t>
      </w:r>
    </w:p>
    <w:p w:rsidR="007978D5" w:rsidRPr="003C790C" w:rsidRDefault="003F763B">
      <w:pPr>
        <w:spacing w:before="4"/>
        <w:ind w:left="462"/>
        <w:rPr>
          <w:sz w:val="24"/>
          <w:szCs w:val="24"/>
        </w:rPr>
      </w:pPr>
      <w:r w:rsidRPr="003C790C">
        <w:rPr>
          <w:rFonts w:eastAsia="Calibri"/>
          <w:sz w:val="22"/>
          <w:szCs w:val="22"/>
        </w:rPr>
        <w:t xml:space="preserve">1)  </w:t>
      </w:r>
      <w:r w:rsidRPr="003C790C">
        <w:rPr>
          <w:rFonts w:eastAsia="Calibri"/>
          <w:spacing w:val="33"/>
          <w:sz w:val="22"/>
          <w:szCs w:val="22"/>
        </w:rPr>
        <w:t xml:space="preserve"> </w:t>
      </w:r>
      <w:r w:rsidRPr="003C790C">
        <w:rPr>
          <w:sz w:val="24"/>
          <w:szCs w:val="24"/>
        </w:rPr>
        <w:t>S</w:t>
      </w:r>
      <w:r w:rsidRPr="003C790C">
        <w:rPr>
          <w:spacing w:val="-1"/>
          <w:sz w:val="24"/>
          <w:szCs w:val="24"/>
        </w:rPr>
        <w:t>t</w:t>
      </w:r>
      <w:r w:rsidRPr="003C790C">
        <w:rPr>
          <w:sz w:val="24"/>
          <w:szCs w:val="24"/>
        </w:rPr>
        <w:t>udent</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w:t>
      </w:r>
      <w:r w:rsidRPr="003C790C">
        <w:rPr>
          <w:spacing w:val="-1"/>
          <w:sz w:val="24"/>
          <w:szCs w:val="24"/>
        </w:rPr>
        <w:t>l</w:t>
      </w:r>
      <w:r w:rsidRPr="003C790C">
        <w:rPr>
          <w:sz w:val="24"/>
          <w:szCs w:val="24"/>
        </w:rPr>
        <w:t>e</w:t>
      </w:r>
      <w:r w:rsidRPr="003C790C">
        <w:rPr>
          <w:spacing w:val="1"/>
          <w:sz w:val="24"/>
          <w:szCs w:val="24"/>
        </w:rPr>
        <w:t>a</w:t>
      </w:r>
      <w:r w:rsidRPr="003C790C">
        <w:rPr>
          <w:sz w:val="24"/>
          <w:szCs w:val="24"/>
        </w:rPr>
        <w:t xml:space="preserve">rn </w:t>
      </w:r>
      <w:r w:rsidRPr="003C790C">
        <w:rPr>
          <w:spacing w:val="-1"/>
          <w:sz w:val="24"/>
          <w:szCs w:val="24"/>
        </w:rPr>
        <w:t>t</w:t>
      </w:r>
      <w:r w:rsidRPr="003C790C">
        <w:rPr>
          <w:sz w:val="24"/>
          <w:szCs w:val="24"/>
        </w:rPr>
        <w:t>o wr</w:t>
      </w:r>
      <w:r w:rsidRPr="003C790C">
        <w:rPr>
          <w:spacing w:val="-1"/>
          <w:sz w:val="24"/>
          <w:szCs w:val="24"/>
        </w:rPr>
        <w:t>it</w:t>
      </w:r>
      <w:r w:rsidRPr="003C790C">
        <w:rPr>
          <w:sz w:val="24"/>
          <w:szCs w:val="24"/>
        </w:rPr>
        <w:t>e</w:t>
      </w:r>
      <w:r w:rsidRPr="003C790C">
        <w:rPr>
          <w:spacing w:val="1"/>
          <w:sz w:val="24"/>
          <w:szCs w:val="24"/>
        </w:rPr>
        <w:t xml:space="preserve"> </w:t>
      </w:r>
      <w:r w:rsidRPr="003C790C">
        <w:rPr>
          <w:sz w:val="24"/>
          <w:szCs w:val="24"/>
        </w:rPr>
        <w:t>for</w:t>
      </w:r>
      <w:r w:rsidRPr="003C790C">
        <w:rPr>
          <w:spacing w:val="-1"/>
          <w:sz w:val="24"/>
          <w:szCs w:val="24"/>
        </w:rPr>
        <w:t>m</w:t>
      </w:r>
      <w:r w:rsidRPr="003C790C">
        <w:rPr>
          <w:sz w:val="24"/>
          <w:szCs w:val="24"/>
        </w:rPr>
        <w:t>al</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por</w:t>
      </w:r>
      <w:r w:rsidRPr="003C790C">
        <w:rPr>
          <w:spacing w:val="-1"/>
          <w:sz w:val="24"/>
          <w:szCs w:val="24"/>
        </w:rPr>
        <w:t>t</w:t>
      </w:r>
      <w:r w:rsidRPr="003C790C">
        <w:rPr>
          <w:sz w:val="24"/>
          <w:szCs w:val="24"/>
        </w:rPr>
        <w:t>.</w:t>
      </w:r>
    </w:p>
    <w:p w:rsidR="007978D5" w:rsidRPr="003C790C" w:rsidRDefault="003F763B">
      <w:pPr>
        <w:spacing w:line="260" w:lineRule="exact"/>
        <w:ind w:left="462"/>
        <w:rPr>
          <w:sz w:val="24"/>
          <w:szCs w:val="24"/>
        </w:rPr>
      </w:pPr>
      <w:r w:rsidRPr="003C790C">
        <w:rPr>
          <w:rFonts w:eastAsia="Calibri"/>
          <w:sz w:val="22"/>
          <w:szCs w:val="22"/>
        </w:rPr>
        <w:t xml:space="preserve">2)  </w:t>
      </w:r>
      <w:r w:rsidRPr="003C790C">
        <w:rPr>
          <w:rFonts w:eastAsia="Calibri"/>
          <w:spacing w:val="33"/>
          <w:sz w:val="22"/>
          <w:szCs w:val="22"/>
        </w:rPr>
        <w:t xml:space="preserve"> </w:t>
      </w:r>
      <w:r w:rsidRPr="003C790C">
        <w:rPr>
          <w:sz w:val="24"/>
          <w:szCs w:val="24"/>
        </w:rPr>
        <w:t>S</w:t>
      </w:r>
      <w:r w:rsidRPr="003C790C">
        <w:rPr>
          <w:spacing w:val="-1"/>
          <w:sz w:val="24"/>
          <w:szCs w:val="24"/>
        </w:rPr>
        <w:t>t</w:t>
      </w:r>
      <w:r w:rsidRPr="003C790C">
        <w:rPr>
          <w:sz w:val="24"/>
          <w:szCs w:val="24"/>
        </w:rPr>
        <w:t>udent</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w:t>
      </w:r>
      <w:r w:rsidRPr="003C790C">
        <w:rPr>
          <w:spacing w:val="-1"/>
          <w:sz w:val="24"/>
          <w:szCs w:val="24"/>
        </w:rPr>
        <w:t>l</w:t>
      </w:r>
      <w:r w:rsidRPr="003C790C">
        <w:rPr>
          <w:sz w:val="24"/>
          <w:szCs w:val="24"/>
        </w:rPr>
        <w:t>e</w:t>
      </w:r>
      <w:r w:rsidRPr="003C790C">
        <w:rPr>
          <w:spacing w:val="1"/>
          <w:sz w:val="24"/>
          <w:szCs w:val="24"/>
        </w:rPr>
        <w:t>a</w:t>
      </w:r>
      <w:r w:rsidRPr="003C790C">
        <w:rPr>
          <w:sz w:val="24"/>
          <w:szCs w:val="24"/>
        </w:rPr>
        <w:t xml:space="preserve">rn </w:t>
      </w:r>
      <w:r w:rsidRPr="003C790C">
        <w:rPr>
          <w:spacing w:val="-1"/>
          <w:sz w:val="24"/>
          <w:szCs w:val="24"/>
        </w:rPr>
        <w:t>t</w:t>
      </w:r>
      <w:r w:rsidRPr="003C790C">
        <w:rPr>
          <w:sz w:val="24"/>
          <w:szCs w:val="24"/>
        </w:rPr>
        <w:t>o wr</w:t>
      </w:r>
      <w:r w:rsidRPr="003C790C">
        <w:rPr>
          <w:spacing w:val="-1"/>
          <w:sz w:val="24"/>
          <w:szCs w:val="24"/>
        </w:rPr>
        <w:t>it</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repor</w:t>
      </w:r>
      <w:r w:rsidRPr="003C790C">
        <w:rPr>
          <w:spacing w:val="-1"/>
          <w:sz w:val="24"/>
          <w:szCs w:val="24"/>
        </w:rPr>
        <w:t>t</w:t>
      </w:r>
      <w:r w:rsidRPr="003C790C">
        <w:rPr>
          <w:sz w:val="24"/>
          <w:szCs w:val="24"/>
        </w:rPr>
        <w:t>.</w:t>
      </w:r>
    </w:p>
    <w:p w:rsidR="007978D5" w:rsidRPr="003C790C" w:rsidRDefault="003F763B">
      <w:pPr>
        <w:spacing w:before="5"/>
        <w:ind w:left="102"/>
        <w:rPr>
          <w:sz w:val="24"/>
          <w:szCs w:val="24"/>
        </w:rPr>
      </w:pPr>
      <w:r w:rsidRPr="003C790C">
        <w:rPr>
          <w:sz w:val="24"/>
          <w:szCs w:val="24"/>
        </w:rPr>
        <w:t>3)</w:t>
      </w:r>
    </w:p>
    <w:p w:rsidR="007978D5" w:rsidRPr="003C790C" w:rsidRDefault="003F763B">
      <w:pPr>
        <w:ind w:left="102"/>
        <w:rPr>
          <w:sz w:val="24"/>
          <w:szCs w:val="24"/>
        </w:rPr>
      </w:pPr>
      <w:r w:rsidRPr="003C790C">
        <w:rPr>
          <w:b/>
          <w:sz w:val="24"/>
          <w:szCs w:val="24"/>
        </w:rPr>
        <w:t>Theory:</w:t>
      </w:r>
    </w:p>
    <w:p w:rsidR="007978D5" w:rsidRPr="003C790C" w:rsidRDefault="007978D5">
      <w:pPr>
        <w:spacing w:before="16" w:line="260" w:lineRule="exact"/>
        <w:rPr>
          <w:sz w:val="26"/>
          <w:szCs w:val="26"/>
        </w:rPr>
      </w:pPr>
    </w:p>
    <w:p w:rsidR="007978D5" w:rsidRPr="003C790C" w:rsidRDefault="003F763B">
      <w:pPr>
        <w:ind w:left="102"/>
        <w:rPr>
          <w:sz w:val="24"/>
          <w:szCs w:val="24"/>
        </w:rPr>
      </w:pPr>
      <w:r w:rsidRPr="003C790C">
        <w:rPr>
          <w:b/>
          <w:sz w:val="24"/>
          <w:szCs w:val="24"/>
        </w:rPr>
        <w:t>Im</w:t>
      </w:r>
      <w:r w:rsidRPr="003C790C">
        <w:rPr>
          <w:b/>
          <w:spacing w:val="-1"/>
          <w:sz w:val="24"/>
          <w:szCs w:val="24"/>
        </w:rPr>
        <w:t>p</w:t>
      </w:r>
      <w:r w:rsidRPr="003C790C">
        <w:rPr>
          <w:b/>
          <w:sz w:val="24"/>
          <w:szCs w:val="24"/>
        </w:rPr>
        <w:t>o</w:t>
      </w:r>
      <w:r w:rsidRPr="003C790C">
        <w:rPr>
          <w:b/>
          <w:spacing w:val="1"/>
          <w:sz w:val="24"/>
          <w:szCs w:val="24"/>
        </w:rPr>
        <w:t>r</w:t>
      </w:r>
      <w:r w:rsidRPr="003C790C">
        <w:rPr>
          <w:b/>
          <w:sz w:val="24"/>
          <w:szCs w:val="24"/>
        </w:rPr>
        <w:t>ta</w:t>
      </w:r>
      <w:r w:rsidRPr="003C790C">
        <w:rPr>
          <w:b/>
          <w:spacing w:val="-1"/>
          <w:sz w:val="24"/>
          <w:szCs w:val="24"/>
        </w:rPr>
        <w:t>n</w:t>
      </w:r>
      <w:r w:rsidRPr="003C790C">
        <w:rPr>
          <w:b/>
          <w:sz w:val="24"/>
          <w:szCs w:val="24"/>
        </w:rPr>
        <w:t>t</w:t>
      </w:r>
      <w:r w:rsidRPr="003C790C">
        <w:rPr>
          <w:b/>
          <w:spacing w:val="2"/>
          <w:sz w:val="24"/>
          <w:szCs w:val="24"/>
        </w:rPr>
        <w:t xml:space="preserve"> </w:t>
      </w:r>
      <w:r w:rsidRPr="003C790C">
        <w:rPr>
          <w:b/>
          <w:spacing w:val="-1"/>
          <w:sz w:val="24"/>
          <w:szCs w:val="24"/>
        </w:rPr>
        <w:t>I</w:t>
      </w:r>
      <w:r w:rsidRPr="003C790C">
        <w:rPr>
          <w:b/>
          <w:sz w:val="24"/>
          <w:szCs w:val="24"/>
        </w:rPr>
        <w:t>nstruct</w:t>
      </w:r>
      <w:r w:rsidRPr="003C790C">
        <w:rPr>
          <w:b/>
          <w:spacing w:val="-1"/>
          <w:sz w:val="24"/>
          <w:szCs w:val="24"/>
        </w:rPr>
        <w:t>i</w:t>
      </w:r>
      <w:r w:rsidRPr="003C790C">
        <w:rPr>
          <w:b/>
          <w:sz w:val="24"/>
          <w:szCs w:val="24"/>
        </w:rPr>
        <w:t xml:space="preserve">on </w:t>
      </w:r>
      <w:r w:rsidRPr="003C790C">
        <w:rPr>
          <w:b/>
          <w:spacing w:val="-1"/>
          <w:sz w:val="24"/>
          <w:szCs w:val="24"/>
        </w:rPr>
        <w:t>F</w:t>
      </w:r>
      <w:r w:rsidRPr="003C790C">
        <w:rPr>
          <w:b/>
          <w:spacing w:val="-2"/>
          <w:sz w:val="24"/>
          <w:szCs w:val="24"/>
        </w:rPr>
        <w:t>o</w:t>
      </w:r>
      <w:r w:rsidRPr="003C790C">
        <w:rPr>
          <w:b/>
          <w:sz w:val="24"/>
          <w:szCs w:val="24"/>
        </w:rPr>
        <w:t>r</w:t>
      </w:r>
      <w:r w:rsidRPr="003C790C">
        <w:rPr>
          <w:b/>
          <w:spacing w:val="-6"/>
          <w:sz w:val="24"/>
          <w:szCs w:val="24"/>
        </w:rPr>
        <w:t xml:space="preserve"> </w:t>
      </w:r>
      <w:r w:rsidRPr="003C790C">
        <w:rPr>
          <w:b/>
          <w:spacing w:val="-2"/>
          <w:sz w:val="24"/>
          <w:szCs w:val="24"/>
        </w:rPr>
        <w:t>W</w:t>
      </w:r>
      <w:r w:rsidRPr="003C790C">
        <w:rPr>
          <w:b/>
          <w:sz w:val="24"/>
          <w:szCs w:val="24"/>
        </w:rPr>
        <w:t>r</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ng Report:-</w:t>
      </w:r>
    </w:p>
    <w:p w:rsidR="007978D5" w:rsidRPr="003C790C" w:rsidRDefault="003F763B">
      <w:pPr>
        <w:spacing w:before="2" w:line="280" w:lineRule="exact"/>
        <w:ind w:left="1182" w:right="71"/>
        <w:jc w:val="both"/>
        <w:rPr>
          <w:sz w:val="24"/>
          <w:szCs w:val="24"/>
        </w:rPr>
      </w:pPr>
      <w:r w:rsidRPr="003C790C">
        <w:rPr>
          <w:rFonts w:eastAsia="Calibri"/>
          <w:sz w:val="22"/>
          <w:szCs w:val="22"/>
        </w:rPr>
        <w:t xml:space="preserve">1.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wr</w:t>
      </w:r>
      <w:r w:rsidRPr="003C790C">
        <w:rPr>
          <w:spacing w:val="-1"/>
          <w:sz w:val="24"/>
          <w:szCs w:val="24"/>
        </w:rPr>
        <w:t>it</w:t>
      </w:r>
      <w:r w:rsidRPr="003C790C">
        <w:rPr>
          <w:spacing w:val="1"/>
          <w:sz w:val="24"/>
          <w:szCs w:val="24"/>
        </w:rPr>
        <w:t>t</w:t>
      </w:r>
      <w:r w:rsidRPr="003C790C">
        <w:rPr>
          <w:sz w:val="24"/>
          <w:szCs w:val="24"/>
        </w:rPr>
        <w:t>en</w:t>
      </w:r>
      <w:r w:rsidRPr="003C790C">
        <w:rPr>
          <w:spacing w:val="10"/>
          <w:sz w:val="24"/>
          <w:szCs w:val="24"/>
        </w:rPr>
        <w:t xml:space="preserve"> </w:t>
      </w:r>
      <w:r w:rsidRPr="003C790C">
        <w:rPr>
          <w:sz w:val="24"/>
          <w:szCs w:val="24"/>
        </w:rPr>
        <w:t>report</w:t>
      </w:r>
      <w:r w:rsidRPr="003C790C">
        <w:rPr>
          <w:spacing w:val="9"/>
          <w:sz w:val="24"/>
          <w:szCs w:val="24"/>
        </w:rPr>
        <w:t xml:space="preserve"> </w:t>
      </w:r>
      <w:r w:rsidRPr="003C790C">
        <w:rPr>
          <w:spacing w:val="-1"/>
          <w:sz w:val="24"/>
          <w:szCs w:val="24"/>
        </w:rPr>
        <w:t>i</w:t>
      </w:r>
      <w:r w:rsidRPr="003C790C">
        <w:rPr>
          <w:sz w:val="24"/>
          <w:szCs w:val="24"/>
        </w:rPr>
        <w:t>s</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7"/>
          <w:sz w:val="24"/>
          <w:szCs w:val="24"/>
        </w:rPr>
        <w:t xml:space="preserve"> </w:t>
      </w:r>
      <w:r w:rsidRPr="003C790C">
        <w:rPr>
          <w:sz w:val="24"/>
          <w:szCs w:val="24"/>
        </w:rPr>
        <w:t>be</w:t>
      </w:r>
      <w:r w:rsidRPr="003C790C">
        <w:rPr>
          <w:spacing w:val="9"/>
          <w:sz w:val="24"/>
          <w:szCs w:val="24"/>
        </w:rPr>
        <w:t xml:space="preserve"> </w:t>
      </w:r>
      <w:r w:rsidRPr="003C790C">
        <w:rPr>
          <w:spacing w:val="-1"/>
          <w:sz w:val="24"/>
          <w:szCs w:val="24"/>
        </w:rPr>
        <w:t>t</w:t>
      </w:r>
      <w:r w:rsidRPr="003C790C">
        <w:rPr>
          <w:sz w:val="24"/>
          <w:szCs w:val="24"/>
        </w:rPr>
        <w:t>yped</w:t>
      </w:r>
      <w:r w:rsidRPr="003C790C">
        <w:rPr>
          <w:spacing w:val="10"/>
          <w:sz w:val="24"/>
          <w:szCs w:val="24"/>
        </w:rPr>
        <w:t xml:space="preserve"> </w:t>
      </w:r>
      <w:r w:rsidRPr="003C790C">
        <w:rPr>
          <w:sz w:val="24"/>
          <w:szCs w:val="24"/>
        </w:rPr>
        <w:t>us</w:t>
      </w:r>
      <w:r w:rsidRPr="003C790C">
        <w:rPr>
          <w:spacing w:val="-1"/>
          <w:sz w:val="24"/>
          <w:szCs w:val="24"/>
        </w:rPr>
        <w:t>i</w:t>
      </w:r>
      <w:r w:rsidRPr="003C790C">
        <w:rPr>
          <w:sz w:val="24"/>
          <w:szCs w:val="24"/>
        </w:rPr>
        <w:t>ng</w:t>
      </w:r>
      <w:r w:rsidRPr="003C790C">
        <w:rPr>
          <w:spacing w:val="10"/>
          <w:sz w:val="24"/>
          <w:szCs w:val="24"/>
        </w:rPr>
        <w:t xml:space="preserve"> </w:t>
      </w:r>
      <w:r w:rsidRPr="003C790C">
        <w:rPr>
          <w:sz w:val="24"/>
          <w:szCs w:val="24"/>
        </w:rPr>
        <w:t>a</w:t>
      </w:r>
      <w:r w:rsidRPr="003C790C">
        <w:rPr>
          <w:spacing w:val="7"/>
          <w:sz w:val="24"/>
          <w:szCs w:val="24"/>
        </w:rPr>
        <w:t xml:space="preserve"> </w:t>
      </w:r>
      <w:r w:rsidRPr="003C790C">
        <w:rPr>
          <w:sz w:val="24"/>
          <w:szCs w:val="24"/>
        </w:rPr>
        <w:t>12-po</w:t>
      </w:r>
      <w:r w:rsidRPr="003C790C">
        <w:rPr>
          <w:spacing w:val="1"/>
          <w:sz w:val="24"/>
          <w:szCs w:val="24"/>
        </w:rPr>
        <w:t>i</w:t>
      </w:r>
      <w:r w:rsidRPr="003C790C">
        <w:rPr>
          <w:sz w:val="24"/>
          <w:szCs w:val="24"/>
        </w:rPr>
        <w:t>nt</w:t>
      </w:r>
      <w:r w:rsidRPr="003C790C">
        <w:rPr>
          <w:spacing w:val="7"/>
          <w:sz w:val="24"/>
          <w:szCs w:val="24"/>
        </w:rPr>
        <w:t xml:space="preserve"> </w:t>
      </w:r>
      <w:r w:rsidRPr="003C790C">
        <w:rPr>
          <w:sz w:val="24"/>
          <w:szCs w:val="24"/>
        </w:rPr>
        <w:t>fon</w:t>
      </w:r>
      <w:r w:rsidRPr="003C790C">
        <w:rPr>
          <w:spacing w:val="1"/>
          <w:sz w:val="24"/>
          <w:szCs w:val="24"/>
        </w:rPr>
        <w:t>t</w:t>
      </w:r>
      <w:r w:rsidRPr="003C790C">
        <w:rPr>
          <w:sz w:val="24"/>
          <w:szCs w:val="24"/>
        </w:rPr>
        <w:t>;</w:t>
      </w:r>
      <w:r w:rsidRPr="003C790C">
        <w:rPr>
          <w:spacing w:val="9"/>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pacing w:val="-2"/>
          <w:sz w:val="24"/>
          <w:szCs w:val="24"/>
        </w:rPr>
        <w:t>p</w:t>
      </w:r>
      <w:r w:rsidRPr="003C790C">
        <w:rPr>
          <w:spacing w:val="1"/>
          <w:sz w:val="24"/>
          <w:szCs w:val="24"/>
        </w:rPr>
        <w:t>a</w:t>
      </w:r>
      <w:r w:rsidRPr="003C790C">
        <w:rPr>
          <w:sz w:val="24"/>
          <w:szCs w:val="24"/>
        </w:rPr>
        <w:t>ges</w:t>
      </w:r>
      <w:r w:rsidRPr="003C790C">
        <w:rPr>
          <w:spacing w:val="8"/>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10"/>
          <w:sz w:val="24"/>
          <w:szCs w:val="24"/>
        </w:rPr>
        <w:t xml:space="preserve"> </w:t>
      </w:r>
      <w:r w:rsidRPr="003C790C">
        <w:rPr>
          <w:sz w:val="24"/>
          <w:szCs w:val="24"/>
        </w:rPr>
        <w:t>be nu</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red and have</w:t>
      </w:r>
      <w:r w:rsidRPr="003C790C">
        <w:rPr>
          <w:spacing w:val="1"/>
          <w:sz w:val="24"/>
          <w:szCs w:val="24"/>
        </w:rPr>
        <w:t xml:space="preserve"> </w:t>
      </w:r>
      <w:r w:rsidRPr="003C790C">
        <w:rPr>
          <w:sz w:val="24"/>
          <w:szCs w:val="24"/>
        </w:rPr>
        <w:t>1-</w:t>
      </w:r>
      <w:r w:rsidRPr="003C790C">
        <w:rPr>
          <w:spacing w:val="-1"/>
          <w:sz w:val="24"/>
          <w:szCs w:val="24"/>
        </w:rPr>
        <w:t>i</w:t>
      </w:r>
      <w:r w:rsidRPr="003C790C">
        <w:rPr>
          <w:sz w:val="24"/>
          <w:szCs w:val="24"/>
        </w:rPr>
        <w:t xml:space="preserve">nch </w:t>
      </w:r>
      <w:r w:rsidRPr="003C790C">
        <w:rPr>
          <w:spacing w:val="1"/>
          <w:sz w:val="24"/>
          <w:szCs w:val="24"/>
        </w:rPr>
        <w:t>m</w:t>
      </w:r>
      <w:r w:rsidRPr="003C790C">
        <w:rPr>
          <w:spacing w:val="-3"/>
          <w:sz w:val="24"/>
          <w:szCs w:val="24"/>
        </w:rPr>
        <w:t>a</w:t>
      </w:r>
      <w:r w:rsidRPr="003C790C">
        <w:rPr>
          <w:spacing w:val="-2"/>
          <w:sz w:val="24"/>
          <w:szCs w:val="24"/>
        </w:rPr>
        <w:t>r</w:t>
      </w:r>
      <w:r w:rsidRPr="003C790C">
        <w:rPr>
          <w:sz w:val="24"/>
          <w:szCs w:val="24"/>
        </w:rPr>
        <w:t>g</w:t>
      </w:r>
      <w:r w:rsidRPr="003C790C">
        <w:rPr>
          <w:spacing w:val="-1"/>
          <w:sz w:val="24"/>
          <w:szCs w:val="24"/>
        </w:rPr>
        <w:t>i</w:t>
      </w:r>
      <w:r w:rsidRPr="003C790C">
        <w:rPr>
          <w:sz w:val="24"/>
          <w:szCs w:val="24"/>
        </w:rPr>
        <w:t>ns on 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s</w:t>
      </w:r>
      <w:r w:rsidRPr="003C790C">
        <w:rPr>
          <w:spacing w:val="1"/>
          <w:sz w:val="24"/>
          <w:szCs w:val="24"/>
        </w:rPr>
        <w:t>i</w:t>
      </w:r>
      <w:r w:rsidRPr="003C790C">
        <w:rPr>
          <w:sz w:val="24"/>
          <w:szCs w:val="24"/>
        </w:rPr>
        <w:t>de</w:t>
      </w:r>
      <w:r w:rsidRPr="003C790C">
        <w:rPr>
          <w:spacing w:val="-1"/>
          <w:sz w:val="24"/>
          <w:szCs w:val="24"/>
        </w:rPr>
        <w:t>s</w:t>
      </w:r>
      <w:r w:rsidRPr="003C790C">
        <w:rPr>
          <w:sz w:val="24"/>
          <w:szCs w:val="24"/>
        </w:rPr>
        <w:t>.</w:t>
      </w:r>
    </w:p>
    <w:p w:rsidR="007978D5" w:rsidRPr="003C790C" w:rsidRDefault="003F763B">
      <w:pPr>
        <w:spacing w:line="260" w:lineRule="exact"/>
        <w:ind w:left="1182" w:right="71"/>
        <w:jc w:val="both"/>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pacing w:val="-1"/>
          <w:sz w:val="24"/>
          <w:szCs w:val="24"/>
        </w:rPr>
        <w:t>t</w:t>
      </w:r>
      <w:r w:rsidRPr="003C790C">
        <w:rPr>
          <w:spacing w:val="1"/>
          <w:sz w:val="24"/>
          <w:szCs w:val="24"/>
        </w:rPr>
        <w:t>e</w:t>
      </w:r>
      <w:r w:rsidRPr="003C790C">
        <w:rPr>
          <w:sz w:val="24"/>
          <w:szCs w:val="24"/>
        </w:rPr>
        <w:t>xt</w:t>
      </w:r>
      <w:r w:rsidRPr="003C790C">
        <w:rPr>
          <w:spacing w:val="19"/>
          <w:sz w:val="24"/>
          <w:szCs w:val="24"/>
        </w:rPr>
        <w:t xml:space="preserve"> </w:t>
      </w:r>
      <w:r w:rsidRPr="003C790C">
        <w:rPr>
          <w:spacing w:val="-1"/>
          <w:sz w:val="24"/>
          <w:szCs w:val="24"/>
        </w:rPr>
        <w:t>i</w:t>
      </w:r>
      <w:r w:rsidRPr="003C790C">
        <w:rPr>
          <w:sz w:val="24"/>
          <w:szCs w:val="24"/>
        </w:rPr>
        <w:t>n</w:t>
      </w:r>
      <w:r w:rsidRPr="003C790C">
        <w:rPr>
          <w:spacing w:val="20"/>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abs</w:t>
      </w:r>
      <w:r w:rsidRPr="003C790C">
        <w:rPr>
          <w:spacing w:val="-1"/>
          <w:sz w:val="24"/>
          <w:szCs w:val="24"/>
        </w:rPr>
        <w:t>t</w:t>
      </w:r>
      <w:r w:rsidRPr="003C790C">
        <w:rPr>
          <w:sz w:val="24"/>
          <w:szCs w:val="24"/>
        </w:rPr>
        <w:t>ract</w:t>
      </w:r>
      <w:r w:rsidRPr="003C790C">
        <w:rPr>
          <w:spacing w:val="19"/>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20"/>
          <w:sz w:val="24"/>
          <w:szCs w:val="24"/>
        </w:rPr>
        <w:t xml:space="preserve"> </w:t>
      </w:r>
      <w:r w:rsidRPr="003C790C">
        <w:rPr>
          <w:sz w:val="24"/>
          <w:szCs w:val="24"/>
        </w:rPr>
        <w:t>be</w:t>
      </w:r>
      <w:r w:rsidRPr="003C790C">
        <w:rPr>
          <w:spacing w:val="19"/>
          <w:sz w:val="24"/>
          <w:szCs w:val="24"/>
        </w:rPr>
        <w:t xml:space="preserve"> </w:t>
      </w:r>
      <w:r w:rsidRPr="003C790C">
        <w:rPr>
          <w:spacing w:val="-1"/>
          <w:sz w:val="24"/>
          <w:szCs w:val="24"/>
        </w:rPr>
        <w:t>s</w:t>
      </w:r>
      <w:r w:rsidRPr="003C790C">
        <w:rPr>
          <w:spacing w:val="1"/>
          <w:sz w:val="24"/>
          <w:szCs w:val="24"/>
        </w:rPr>
        <w:t>i</w:t>
      </w:r>
      <w:r w:rsidRPr="003C790C">
        <w:rPr>
          <w:sz w:val="24"/>
          <w:szCs w:val="24"/>
        </w:rPr>
        <w:t>n</w:t>
      </w:r>
      <w:r w:rsidRPr="003C790C">
        <w:rPr>
          <w:spacing w:val="-2"/>
          <w:sz w:val="24"/>
          <w:szCs w:val="24"/>
        </w:rPr>
        <w:t>g</w:t>
      </w:r>
      <w:r w:rsidRPr="003C790C">
        <w:rPr>
          <w:spacing w:val="1"/>
          <w:sz w:val="24"/>
          <w:szCs w:val="24"/>
        </w:rPr>
        <w:t>l</w:t>
      </w:r>
      <w:r w:rsidRPr="003C790C">
        <w:rPr>
          <w:sz w:val="24"/>
          <w:szCs w:val="24"/>
        </w:rPr>
        <w:t>e-spaced;</w:t>
      </w:r>
      <w:r w:rsidRPr="003C790C">
        <w:rPr>
          <w:spacing w:val="19"/>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9"/>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20"/>
          <w:sz w:val="24"/>
          <w:szCs w:val="24"/>
        </w:rPr>
        <w:t xml:space="preserve"> </w:t>
      </w:r>
      <w:r w:rsidRPr="003C790C">
        <w:rPr>
          <w:spacing w:val="-1"/>
          <w:sz w:val="24"/>
          <w:szCs w:val="24"/>
        </w:rPr>
        <w:t>t</w:t>
      </w:r>
      <w:r w:rsidRPr="003C790C">
        <w:rPr>
          <w:sz w:val="24"/>
          <w:szCs w:val="24"/>
        </w:rPr>
        <w:t>ext</w:t>
      </w:r>
      <w:r w:rsidRPr="003C790C">
        <w:rPr>
          <w:spacing w:val="19"/>
          <w:sz w:val="24"/>
          <w:szCs w:val="24"/>
        </w:rPr>
        <w:t xml:space="preserve"> </w:t>
      </w:r>
      <w:r w:rsidRPr="003C790C">
        <w:rPr>
          <w:spacing w:val="1"/>
          <w:sz w:val="24"/>
          <w:szCs w:val="24"/>
        </w:rPr>
        <w:t>i</w:t>
      </w:r>
      <w:r w:rsidRPr="003C790C">
        <w:rPr>
          <w:sz w:val="24"/>
          <w:szCs w:val="24"/>
        </w:rPr>
        <w:t>n</w:t>
      </w:r>
      <w:r w:rsidRPr="003C790C">
        <w:rPr>
          <w:spacing w:val="18"/>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report</w:t>
      </w:r>
      <w:r w:rsidRPr="003C790C">
        <w:rPr>
          <w:spacing w:val="19"/>
          <w:sz w:val="24"/>
          <w:szCs w:val="24"/>
        </w:rPr>
        <w:t xml:space="preserve"> </w:t>
      </w:r>
      <w:r w:rsidRPr="003C790C">
        <w:rPr>
          <w:spacing w:val="1"/>
          <w:sz w:val="24"/>
          <w:szCs w:val="24"/>
        </w:rPr>
        <w:t>m</w:t>
      </w:r>
      <w:r w:rsidRPr="003C790C">
        <w:rPr>
          <w:sz w:val="24"/>
          <w:szCs w:val="24"/>
        </w:rPr>
        <w:t>u</w:t>
      </w:r>
      <w:r w:rsidRPr="003C790C">
        <w:rPr>
          <w:spacing w:val="-1"/>
          <w:sz w:val="24"/>
          <w:szCs w:val="24"/>
        </w:rPr>
        <w:t>s</w:t>
      </w:r>
      <w:r w:rsidRPr="003C790C">
        <w:rPr>
          <w:sz w:val="24"/>
          <w:szCs w:val="24"/>
        </w:rPr>
        <w:t>t</w:t>
      </w:r>
    </w:p>
    <w:p w:rsidR="007978D5" w:rsidRPr="003C790C" w:rsidRDefault="003F763B">
      <w:pPr>
        <w:spacing w:before="1"/>
        <w:ind w:left="1182" w:right="6489"/>
        <w:jc w:val="both"/>
        <w:rPr>
          <w:sz w:val="24"/>
          <w:szCs w:val="24"/>
        </w:rPr>
      </w:pPr>
      <w:r w:rsidRPr="003C790C">
        <w:rPr>
          <w:sz w:val="24"/>
          <w:szCs w:val="24"/>
        </w:rPr>
        <w:t>be</w:t>
      </w:r>
      <w:r w:rsidRPr="003C790C">
        <w:rPr>
          <w:spacing w:val="1"/>
          <w:sz w:val="24"/>
          <w:szCs w:val="24"/>
        </w:rPr>
        <w:t xml:space="preserve"> </w:t>
      </w:r>
      <w:r w:rsidRPr="003C790C">
        <w:rPr>
          <w:sz w:val="24"/>
          <w:szCs w:val="24"/>
        </w:rPr>
        <w:t>dou</w:t>
      </w:r>
      <w:r w:rsidRPr="003C790C">
        <w:rPr>
          <w:spacing w:val="-2"/>
          <w:sz w:val="24"/>
          <w:szCs w:val="24"/>
        </w:rPr>
        <w:t>b</w:t>
      </w:r>
      <w:r w:rsidRPr="003C790C">
        <w:rPr>
          <w:spacing w:val="1"/>
          <w:sz w:val="24"/>
          <w:szCs w:val="24"/>
        </w:rPr>
        <w:t>l</w:t>
      </w:r>
      <w:r w:rsidRPr="003C790C">
        <w:rPr>
          <w:sz w:val="24"/>
          <w:szCs w:val="24"/>
        </w:rPr>
        <w:t>e-spaced.</w:t>
      </w:r>
      <w:r w:rsidRPr="003C790C">
        <w:rPr>
          <w:spacing w:val="2"/>
          <w:sz w:val="24"/>
          <w:szCs w:val="24"/>
        </w:rPr>
        <w:t xml:space="preserve"> </w:t>
      </w:r>
      <w:r w:rsidRPr="003C790C">
        <w:rPr>
          <w:sz w:val="24"/>
          <w:szCs w:val="24"/>
        </w:rPr>
        <w:t>.</w:t>
      </w:r>
    </w:p>
    <w:p w:rsidR="007978D5" w:rsidRPr="003C790C" w:rsidRDefault="003F763B">
      <w:pPr>
        <w:ind w:left="1182" w:right="61"/>
        <w:jc w:val="both"/>
        <w:rPr>
          <w:sz w:val="24"/>
          <w:szCs w:val="24"/>
        </w:rPr>
      </w:pPr>
      <w:r w:rsidRPr="003C790C">
        <w:rPr>
          <w:rFonts w:eastAsia="Calibri"/>
          <w:sz w:val="22"/>
          <w:szCs w:val="22"/>
        </w:rPr>
        <w:t xml:space="preserve">3.  </w:t>
      </w:r>
      <w:r w:rsidRPr="003C790C">
        <w:rPr>
          <w:rFonts w:eastAsia="Calibri"/>
          <w:spacing w:val="44"/>
          <w:sz w:val="22"/>
          <w:szCs w:val="22"/>
        </w:rPr>
        <w:t xml:space="preserve"> </w:t>
      </w:r>
      <w:r w:rsidRPr="003C790C">
        <w:rPr>
          <w:sz w:val="24"/>
          <w:szCs w:val="24"/>
        </w:rPr>
        <w:t xml:space="preserve">Proper  </w:t>
      </w:r>
      <w:r w:rsidRPr="003C790C">
        <w:rPr>
          <w:spacing w:val="1"/>
          <w:sz w:val="24"/>
          <w:szCs w:val="24"/>
        </w:rPr>
        <w:t xml:space="preserve"> </w:t>
      </w:r>
      <w:r w:rsidRPr="003C790C">
        <w:rPr>
          <w:spacing w:val="-1"/>
          <w:sz w:val="24"/>
          <w:szCs w:val="24"/>
        </w:rPr>
        <w:t>E</w:t>
      </w:r>
      <w:r w:rsidRPr="003C790C">
        <w:rPr>
          <w:sz w:val="24"/>
          <w:szCs w:val="24"/>
        </w:rPr>
        <w:t>ng</w:t>
      </w:r>
      <w:r w:rsidRPr="003C790C">
        <w:rPr>
          <w:spacing w:val="-1"/>
          <w:sz w:val="24"/>
          <w:szCs w:val="24"/>
        </w:rPr>
        <w:t>li</w:t>
      </w:r>
      <w:r w:rsidRPr="003C790C">
        <w:rPr>
          <w:sz w:val="24"/>
          <w:szCs w:val="24"/>
        </w:rPr>
        <w:t xml:space="preserve">sh  </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be  </w:t>
      </w:r>
      <w:r w:rsidRPr="003C790C">
        <w:rPr>
          <w:spacing w:val="1"/>
          <w:sz w:val="24"/>
          <w:szCs w:val="24"/>
        </w:rPr>
        <w:t xml:space="preserve"> </w:t>
      </w:r>
      <w:r w:rsidRPr="003C790C">
        <w:rPr>
          <w:sz w:val="24"/>
          <w:szCs w:val="24"/>
        </w:rPr>
        <w:t xml:space="preserve">used  </w:t>
      </w:r>
      <w:r w:rsidRPr="003C790C">
        <w:rPr>
          <w:spacing w:val="1"/>
          <w:sz w:val="24"/>
          <w:szCs w:val="24"/>
        </w:rPr>
        <w:t xml:space="preserve"> </w:t>
      </w:r>
      <w:r w:rsidRPr="003C790C">
        <w:rPr>
          <w:spacing w:val="-1"/>
          <w:sz w:val="24"/>
          <w:szCs w:val="24"/>
        </w:rPr>
        <w:t>t</w:t>
      </w:r>
      <w:r w:rsidRPr="003C790C">
        <w:rPr>
          <w:sz w:val="24"/>
          <w:szCs w:val="24"/>
        </w:rPr>
        <w:t xml:space="preserve">hroughout  </w:t>
      </w:r>
      <w:r w:rsidRPr="003C790C">
        <w:rPr>
          <w:spacing w:val="1"/>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 xml:space="preserve"> </w:t>
      </w:r>
      <w:r w:rsidRPr="003C790C">
        <w:rPr>
          <w:sz w:val="24"/>
          <w:szCs w:val="24"/>
        </w:rPr>
        <w:t>repor</w:t>
      </w:r>
      <w:r w:rsidRPr="003C790C">
        <w:rPr>
          <w:spacing w:val="-1"/>
          <w:sz w:val="24"/>
          <w:szCs w:val="24"/>
        </w:rPr>
        <w:t>t</w:t>
      </w:r>
      <w:r w:rsidRPr="003C790C">
        <w:rPr>
          <w:sz w:val="24"/>
          <w:szCs w:val="24"/>
        </w:rPr>
        <w:t>—</w:t>
      </w:r>
      <w:r w:rsidRPr="003C790C">
        <w:rPr>
          <w:spacing w:val="1"/>
          <w:sz w:val="24"/>
          <w:szCs w:val="24"/>
        </w:rPr>
        <w:t>a</w:t>
      </w:r>
      <w:r w:rsidRPr="003C790C">
        <w:rPr>
          <w:sz w:val="24"/>
          <w:szCs w:val="24"/>
        </w:rPr>
        <w:t>ny   spe</w:t>
      </w:r>
      <w:r w:rsidRPr="003C790C">
        <w:rPr>
          <w:spacing w:val="-1"/>
          <w:sz w:val="24"/>
          <w:szCs w:val="24"/>
        </w:rPr>
        <w:t>l</w:t>
      </w:r>
      <w:r w:rsidRPr="003C790C">
        <w:rPr>
          <w:spacing w:val="1"/>
          <w:sz w:val="24"/>
          <w:szCs w:val="24"/>
        </w:rPr>
        <w:t>l</w:t>
      </w:r>
      <w:r w:rsidRPr="003C790C">
        <w:rPr>
          <w:spacing w:val="-1"/>
          <w:sz w:val="24"/>
          <w:szCs w:val="24"/>
        </w:rPr>
        <w:t>i</w:t>
      </w:r>
      <w:r w:rsidRPr="003C790C">
        <w:rPr>
          <w:sz w:val="24"/>
          <w:szCs w:val="24"/>
        </w:rPr>
        <w:t xml:space="preserve">ng  </w:t>
      </w:r>
      <w:r w:rsidRPr="003C790C">
        <w:rPr>
          <w:spacing w:val="1"/>
          <w:sz w:val="24"/>
          <w:szCs w:val="24"/>
        </w:rPr>
        <w:t xml:space="preserve"> </w:t>
      </w:r>
      <w:r w:rsidRPr="003C790C">
        <w:rPr>
          <w:sz w:val="24"/>
          <w:szCs w:val="24"/>
        </w:rPr>
        <w:t>and gra</w:t>
      </w:r>
      <w:r w:rsidRPr="003C790C">
        <w:rPr>
          <w:spacing w:val="1"/>
          <w:sz w:val="24"/>
          <w:szCs w:val="24"/>
        </w:rPr>
        <w:t>m</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a</w:t>
      </w:r>
      <w:r w:rsidRPr="003C790C">
        <w:rPr>
          <w:sz w:val="24"/>
          <w:szCs w:val="24"/>
        </w:rPr>
        <w:t>l errors</w:t>
      </w:r>
      <w:r w:rsidRPr="003C790C">
        <w:rPr>
          <w:spacing w:val="1"/>
          <w:sz w:val="24"/>
          <w:szCs w:val="24"/>
        </w:rPr>
        <w:t xml:space="preserve"> </w:t>
      </w:r>
      <w:r w:rsidRPr="003C790C">
        <w:rPr>
          <w:sz w:val="24"/>
          <w:szCs w:val="24"/>
        </w:rPr>
        <w:t>or</w:t>
      </w:r>
      <w:r w:rsidRPr="003C790C">
        <w:rPr>
          <w:spacing w:val="1"/>
          <w:sz w:val="24"/>
          <w:szCs w:val="24"/>
        </w:rPr>
        <w:t xml:space="preserve"> </w:t>
      </w:r>
      <w:r w:rsidRPr="003C790C">
        <w:rPr>
          <w:sz w:val="24"/>
          <w:szCs w:val="24"/>
        </w:rPr>
        <w:t>poor</w:t>
      </w:r>
      <w:r w:rsidRPr="003C790C">
        <w:rPr>
          <w:spacing w:val="-1"/>
          <w:sz w:val="24"/>
          <w:szCs w:val="24"/>
        </w:rPr>
        <w:t>l</w:t>
      </w:r>
      <w:r w:rsidRPr="003C790C">
        <w:rPr>
          <w:sz w:val="24"/>
          <w:szCs w:val="24"/>
        </w:rPr>
        <w:t>y worded or</w:t>
      </w:r>
      <w:r w:rsidRPr="003C790C">
        <w:rPr>
          <w:spacing w:val="1"/>
          <w:sz w:val="24"/>
          <w:szCs w:val="24"/>
        </w:rPr>
        <w:t xml:space="preserve"> </w:t>
      </w:r>
      <w:r w:rsidRPr="003C790C">
        <w:rPr>
          <w:spacing w:val="-2"/>
          <w:sz w:val="24"/>
          <w:szCs w:val="24"/>
        </w:rPr>
        <w:t>or</w:t>
      </w:r>
      <w:r w:rsidRPr="003C790C">
        <w:rPr>
          <w:sz w:val="24"/>
          <w:szCs w:val="24"/>
        </w:rPr>
        <w:t>gan</w:t>
      </w:r>
      <w:r w:rsidRPr="003C790C">
        <w:rPr>
          <w:spacing w:val="-1"/>
          <w:sz w:val="24"/>
          <w:szCs w:val="24"/>
        </w:rPr>
        <w:t>i</w:t>
      </w:r>
      <w:r w:rsidRPr="003C790C">
        <w:rPr>
          <w:spacing w:val="1"/>
          <w:sz w:val="24"/>
          <w:szCs w:val="24"/>
        </w:rPr>
        <w:t>z</w:t>
      </w:r>
      <w:r w:rsidRPr="003C790C">
        <w:rPr>
          <w:sz w:val="24"/>
          <w:szCs w:val="24"/>
        </w:rPr>
        <w:t xml:space="preserve">ed </w:t>
      </w:r>
      <w:r w:rsidRPr="003C790C">
        <w:rPr>
          <w:spacing w:val="-1"/>
          <w:sz w:val="24"/>
          <w:szCs w:val="24"/>
        </w:rPr>
        <w:t>t</w:t>
      </w:r>
      <w:r w:rsidRPr="003C790C">
        <w:rPr>
          <w:spacing w:val="1"/>
          <w:sz w:val="24"/>
          <w:szCs w:val="24"/>
        </w:rPr>
        <w:t>e</w:t>
      </w:r>
      <w:r w:rsidRPr="003C790C">
        <w:rPr>
          <w:spacing w:val="-2"/>
          <w:sz w:val="24"/>
          <w:szCs w:val="24"/>
        </w:rPr>
        <w:t>x</w:t>
      </w:r>
      <w:r w:rsidRPr="003C790C">
        <w:rPr>
          <w:sz w:val="24"/>
          <w:szCs w:val="24"/>
        </w:rPr>
        <w:t>t</w:t>
      </w:r>
      <w:r w:rsidRPr="003C790C">
        <w:rPr>
          <w:spacing w:val="2"/>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2"/>
          <w:sz w:val="24"/>
          <w:szCs w:val="24"/>
        </w:rPr>
        <w:t xml:space="preserve"> </w:t>
      </w:r>
      <w:r w:rsidRPr="003C790C">
        <w:rPr>
          <w:spacing w:val="-2"/>
          <w:sz w:val="24"/>
          <w:szCs w:val="24"/>
        </w:rPr>
        <w:t>b</w:t>
      </w:r>
      <w:r w:rsidRPr="003C790C">
        <w:rPr>
          <w:sz w:val="24"/>
          <w:szCs w:val="24"/>
        </w:rPr>
        <w:t>e</w:t>
      </w:r>
      <w:r w:rsidRPr="003C790C">
        <w:rPr>
          <w:spacing w:val="2"/>
          <w:sz w:val="24"/>
          <w:szCs w:val="24"/>
        </w:rPr>
        <w:t xml:space="preserve"> </w:t>
      </w:r>
      <w:r w:rsidRPr="003C790C">
        <w:rPr>
          <w:spacing w:val="-2"/>
          <w:sz w:val="24"/>
          <w:szCs w:val="24"/>
        </w:rPr>
        <w:t>r</w:t>
      </w:r>
      <w:r w:rsidRPr="003C790C">
        <w:rPr>
          <w:spacing w:val="1"/>
          <w:sz w:val="24"/>
          <w:szCs w:val="24"/>
        </w:rPr>
        <w:t>e</w:t>
      </w:r>
      <w:r w:rsidRPr="003C790C">
        <w:rPr>
          <w:sz w:val="24"/>
          <w:szCs w:val="24"/>
        </w:rPr>
        <w:t>f</w:t>
      </w:r>
      <w:r w:rsidRPr="003C790C">
        <w:rPr>
          <w:spacing w:val="-1"/>
          <w:sz w:val="24"/>
          <w:szCs w:val="24"/>
        </w:rPr>
        <w:t>l</w:t>
      </w:r>
      <w:r w:rsidRPr="003C790C">
        <w:rPr>
          <w:sz w:val="24"/>
          <w:szCs w:val="24"/>
        </w:rPr>
        <w:t>e</w:t>
      </w:r>
      <w:r w:rsidRPr="003C790C">
        <w:rPr>
          <w:spacing w:val="1"/>
          <w:sz w:val="24"/>
          <w:szCs w:val="24"/>
        </w:rPr>
        <w:t>c</w:t>
      </w:r>
      <w:r w:rsidRPr="003C790C">
        <w:rPr>
          <w:spacing w:val="-1"/>
          <w:sz w:val="24"/>
          <w:szCs w:val="24"/>
        </w:rPr>
        <w:t>t</w:t>
      </w:r>
      <w:r w:rsidRPr="003C790C">
        <w:rPr>
          <w:sz w:val="24"/>
          <w:szCs w:val="24"/>
        </w:rPr>
        <w:t>ed</w:t>
      </w:r>
      <w:r w:rsidRPr="003C790C">
        <w:rPr>
          <w:spacing w:val="3"/>
          <w:sz w:val="24"/>
          <w:szCs w:val="24"/>
        </w:rPr>
        <w:t xml:space="preserve"> </w:t>
      </w:r>
      <w:r w:rsidRPr="003C790C">
        <w:rPr>
          <w:spacing w:val="-1"/>
          <w:sz w:val="24"/>
          <w:szCs w:val="24"/>
        </w:rPr>
        <w:t>i</w:t>
      </w:r>
      <w:r w:rsidRPr="003C790C">
        <w:rPr>
          <w:sz w:val="24"/>
          <w:szCs w:val="24"/>
        </w:rPr>
        <w:t>n your</w:t>
      </w:r>
      <w:r w:rsidRPr="003C790C">
        <w:rPr>
          <w:spacing w:val="1"/>
          <w:sz w:val="24"/>
          <w:szCs w:val="24"/>
        </w:rPr>
        <w:t xml:space="preserve"> </w:t>
      </w:r>
      <w:r w:rsidRPr="003C790C">
        <w:rPr>
          <w:sz w:val="24"/>
          <w:szCs w:val="24"/>
        </w:rPr>
        <w:t>report grad</w:t>
      </w:r>
      <w:r w:rsidRPr="003C790C">
        <w:rPr>
          <w:spacing w:val="1"/>
          <w:sz w:val="24"/>
          <w:szCs w:val="24"/>
        </w:rPr>
        <w:t>e</w:t>
      </w:r>
      <w:r w:rsidRPr="003C790C">
        <w:rPr>
          <w:sz w:val="24"/>
          <w:szCs w:val="24"/>
        </w:rPr>
        <w:t>.</w:t>
      </w:r>
    </w:p>
    <w:p w:rsidR="007978D5" w:rsidRPr="003C790C" w:rsidRDefault="003F763B">
      <w:pPr>
        <w:ind w:left="1182" w:right="66"/>
        <w:jc w:val="both"/>
        <w:rPr>
          <w:sz w:val="24"/>
          <w:szCs w:val="24"/>
        </w:rPr>
      </w:pPr>
      <w:r w:rsidRPr="003C790C">
        <w:rPr>
          <w:rFonts w:eastAsia="Calibri"/>
          <w:sz w:val="22"/>
          <w:szCs w:val="22"/>
        </w:rPr>
        <w:t xml:space="preserve">4.  </w:t>
      </w:r>
      <w:r w:rsidRPr="003C790C">
        <w:rPr>
          <w:rFonts w:eastAsia="Calibri"/>
          <w:spacing w:val="44"/>
          <w:sz w:val="22"/>
          <w:szCs w:val="22"/>
        </w:rPr>
        <w:t xml:space="preserve"> </w:t>
      </w:r>
      <w:r w:rsidRPr="003C790C">
        <w:rPr>
          <w:sz w:val="24"/>
          <w:szCs w:val="24"/>
        </w:rPr>
        <w:t>A</w:t>
      </w:r>
      <w:r w:rsidRPr="003C790C">
        <w:rPr>
          <w:spacing w:val="-1"/>
          <w:sz w:val="24"/>
          <w:szCs w:val="24"/>
        </w:rPr>
        <w:t>l</w:t>
      </w:r>
      <w:r w:rsidRPr="003C790C">
        <w:rPr>
          <w:sz w:val="24"/>
          <w:szCs w:val="24"/>
        </w:rPr>
        <w:t>l</w:t>
      </w:r>
      <w:r w:rsidRPr="003C790C">
        <w:rPr>
          <w:spacing w:val="29"/>
          <w:sz w:val="24"/>
          <w:szCs w:val="24"/>
        </w:rPr>
        <w:t xml:space="preserve"> </w:t>
      </w:r>
      <w:r w:rsidRPr="003C790C">
        <w:rPr>
          <w:sz w:val="24"/>
          <w:szCs w:val="24"/>
        </w:rPr>
        <w:t>equa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r w:rsidRPr="003C790C">
        <w:rPr>
          <w:spacing w:val="27"/>
          <w:sz w:val="24"/>
          <w:szCs w:val="24"/>
        </w:rPr>
        <w:t xml:space="preserve"> </w:t>
      </w:r>
      <w:r w:rsidRPr="003C790C">
        <w:rPr>
          <w:sz w:val="24"/>
          <w:szCs w:val="24"/>
        </w:rPr>
        <w:t>gr</w:t>
      </w:r>
      <w:r w:rsidRPr="003C790C">
        <w:rPr>
          <w:spacing w:val="1"/>
          <w:sz w:val="24"/>
          <w:szCs w:val="24"/>
        </w:rPr>
        <w:t>a</w:t>
      </w:r>
      <w:r w:rsidRPr="003C790C">
        <w:rPr>
          <w:sz w:val="24"/>
          <w:szCs w:val="24"/>
        </w:rPr>
        <w:t>ph</w:t>
      </w:r>
      <w:r w:rsidRPr="003C790C">
        <w:rPr>
          <w:spacing w:val="-1"/>
          <w:sz w:val="24"/>
          <w:szCs w:val="24"/>
        </w:rPr>
        <w:t>s</w:t>
      </w:r>
      <w:r w:rsidRPr="003C790C">
        <w:rPr>
          <w:sz w:val="24"/>
          <w:szCs w:val="24"/>
        </w:rPr>
        <w:t>,</w:t>
      </w:r>
      <w:r w:rsidRPr="003C790C">
        <w:rPr>
          <w:spacing w:val="27"/>
          <w:sz w:val="24"/>
          <w:szCs w:val="24"/>
        </w:rPr>
        <w:t xml:space="preserve"> </w:t>
      </w:r>
      <w:r w:rsidRPr="003C790C">
        <w:rPr>
          <w:spacing w:val="1"/>
          <w:sz w:val="24"/>
          <w:szCs w:val="24"/>
        </w:rPr>
        <w:t>c</w:t>
      </w:r>
      <w:r w:rsidRPr="003C790C">
        <w:rPr>
          <w:sz w:val="24"/>
          <w:szCs w:val="24"/>
        </w:rPr>
        <w:t>har</w:t>
      </w:r>
      <w:r w:rsidRPr="003C790C">
        <w:rPr>
          <w:spacing w:val="-1"/>
          <w:sz w:val="24"/>
          <w:szCs w:val="24"/>
        </w:rPr>
        <w:t>t</w:t>
      </w:r>
      <w:r w:rsidRPr="003C790C">
        <w:rPr>
          <w:sz w:val="24"/>
          <w:szCs w:val="24"/>
        </w:rPr>
        <w:t>s,</w:t>
      </w:r>
      <w:r w:rsidRPr="003C790C">
        <w:rPr>
          <w:spacing w:val="27"/>
          <w:sz w:val="24"/>
          <w:szCs w:val="24"/>
        </w:rPr>
        <w:t xml:space="preserve"> </w:t>
      </w:r>
      <w:r w:rsidRPr="003C790C">
        <w:rPr>
          <w:sz w:val="24"/>
          <w:szCs w:val="24"/>
        </w:rPr>
        <w:t>e</w:t>
      </w:r>
      <w:r w:rsidRPr="003C790C">
        <w:rPr>
          <w:spacing w:val="-1"/>
          <w:sz w:val="24"/>
          <w:szCs w:val="24"/>
        </w:rPr>
        <w:t>t</w:t>
      </w:r>
      <w:r w:rsidRPr="003C790C">
        <w:rPr>
          <w:spacing w:val="1"/>
          <w:sz w:val="24"/>
          <w:szCs w:val="24"/>
        </w:rPr>
        <w:t>c</w:t>
      </w:r>
      <w:r w:rsidRPr="003C790C">
        <w:rPr>
          <w:sz w:val="24"/>
          <w:szCs w:val="24"/>
        </w:rPr>
        <w:t>.</w:t>
      </w:r>
      <w:r w:rsidRPr="003C790C">
        <w:rPr>
          <w:spacing w:val="27"/>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7"/>
          <w:sz w:val="24"/>
          <w:szCs w:val="24"/>
        </w:rPr>
        <w:t xml:space="preserve"> </w:t>
      </w:r>
      <w:r w:rsidRPr="003C790C">
        <w:rPr>
          <w:sz w:val="24"/>
          <w:szCs w:val="24"/>
        </w:rPr>
        <w:t>be</w:t>
      </w:r>
      <w:r w:rsidRPr="003C790C">
        <w:rPr>
          <w:spacing w:val="27"/>
          <w:sz w:val="24"/>
          <w:szCs w:val="24"/>
        </w:rPr>
        <w:t xml:space="preserve"> </w:t>
      </w:r>
      <w:r w:rsidRPr="003C790C">
        <w:rPr>
          <w:sz w:val="24"/>
          <w:szCs w:val="24"/>
        </w:rPr>
        <w:t>produc</w:t>
      </w:r>
      <w:r w:rsidRPr="003C790C">
        <w:rPr>
          <w:spacing w:val="1"/>
          <w:sz w:val="24"/>
          <w:szCs w:val="24"/>
        </w:rPr>
        <w:t>e</w:t>
      </w:r>
      <w:r w:rsidRPr="003C790C">
        <w:rPr>
          <w:sz w:val="24"/>
          <w:szCs w:val="24"/>
        </w:rPr>
        <w:t>d</w:t>
      </w:r>
      <w:r w:rsidRPr="003C790C">
        <w:rPr>
          <w:spacing w:val="27"/>
          <w:sz w:val="24"/>
          <w:szCs w:val="24"/>
        </w:rPr>
        <w:t xml:space="preserve"> </w:t>
      </w:r>
      <w:r w:rsidRPr="003C790C">
        <w:rPr>
          <w:sz w:val="24"/>
          <w:szCs w:val="24"/>
        </w:rPr>
        <w:t>c</w:t>
      </w:r>
      <w:r w:rsidRPr="003C790C">
        <w:rPr>
          <w:spacing w:val="-1"/>
          <w:sz w:val="24"/>
          <w:szCs w:val="24"/>
        </w:rPr>
        <w:t>l</w:t>
      </w:r>
      <w:r w:rsidRPr="003C790C">
        <w:rPr>
          <w:sz w:val="24"/>
          <w:szCs w:val="24"/>
        </w:rPr>
        <w:t>ear</w:t>
      </w:r>
      <w:r w:rsidRPr="003C790C">
        <w:rPr>
          <w:spacing w:val="1"/>
          <w:sz w:val="24"/>
          <w:szCs w:val="24"/>
        </w:rPr>
        <w:t>l</w:t>
      </w:r>
      <w:r w:rsidRPr="003C790C">
        <w:rPr>
          <w:sz w:val="24"/>
          <w:szCs w:val="24"/>
        </w:rPr>
        <w:t>y</w:t>
      </w:r>
      <w:r w:rsidRPr="003C790C">
        <w:rPr>
          <w:spacing w:val="27"/>
          <w:sz w:val="24"/>
          <w:szCs w:val="24"/>
        </w:rPr>
        <w:t xml:space="preserve"> </w:t>
      </w:r>
      <w:r w:rsidRPr="003C790C">
        <w:rPr>
          <w:sz w:val="24"/>
          <w:szCs w:val="24"/>
        </w:rPr>
        <w:t>on</w:t>
      </w:r>
      <w:r w:rsidRPr="003C790C">
        <w:rPr>
          <w:spacing w:val="27"/>
          <w:sz w:val="24"/>
          <w:szCs w:val="24"/>
        </w:rPr>
        <w:t xml:space="preserve"> </w:t>
      </w:r>
      <w:r w:rsidRPr="003C790C">
        <w:rPr>
          <w:sz w:val="24"/>
          <w:szCs w:val="24"/>
        </w:rPr>
        <w:t>a</w:t>
      </w:r>
      <w:r w:rsidRPr="003C790C">
        <w:rPr>
          <w:spacing w:val="27"/>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w:t>
      </w:r>
      <w:r w:rsidRPr="003C790C">
        <w:rPr>
          <w:spacing w:val="28"/>
          <w:sz w:val="24"/>
          <w:szCs w:val="24"/>
        </w:rPr>
        <w:t xml:space="preserve"> </w:t>
      </w:r>
      <w:r w:rsidRPr="003C790C">
        <w:rPr>
          <w:sz w:val="24"/>
          <w:szCs w:val="24"/>
        </w:rPr>
        <w:t>or e</w:t>
      </w:r>
      <w:r w:rsidRPr="003C790C">
        <w:rPr>
          <w:spacing w:val="1"/>
          <w:sz w:val="24"/>
          <w:szCs w:val="24"/>
        </w:rPr>
        <w:t>l</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pr</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d or d</w:t>
      </w:r>
      <w:r w:rsidRPr="003C790C">
        <w:rPr>
          <w:spacing w:val="-2"/>
          <w:sz w:val="24"/>
          <w:szCs w:val="24"/>
        </w:rPr>
        <w:t>r</w:t>
      </w:r>
      <w:r w:rsidRPr="003C790C">
        <w:rPr>
          <w:spacing w:val="1"/>
          <w:sz w:val="24"/>
          <w:szCs w:val="24"/>
        </w:rPr>
        <w:t>a</w:t>
      </w:r>
      <w:r w:rsidRPr="003C790C">
        <w:rPr>
          <w:spacing w:val="-1"/>
          <w:sz w:val="24"/>
          <w:szCs w:val="24"/>
        </w:rPr>
        <w:t>w</w:t>
      </w:r>
      <w:r w:rsidRPr="003C790C">
        <w:rPr>
          <w:sz w:val="24"/>
          <w:szCs w:val="24"/>
        </w:rPr>
        <w:t>n</w:t>
      </w:r>
      <w:r w:rsidRPr="003C790C">
        <w:rPr>
          <w:spacing w:val="2"/>
          <w:sz w:val="24"/>
          <w:szCs w:val="24"/>
        </w:rPr>
        <w:t xml:space="preserve"> </w:t>
      </w:r>
      <w:r w:rsidRPr="003C790C">
        <w:rPr>
          <w:spacing w:val="-2"/>
          <w:sz w:val="24"/>
          <w:szCs w:val="24"/>
        </w:rPr>
        <w:t>n</w:t>
      </w:r>
      <w:r w:rsidRPr="003C790C">
        <w:rPr>
          <w:spacing w:val="1"/>
          <w:sz w:val="24"/>
          <w:szCs w:val="24"/>
        </w:rPr>
        <w:t>e</w:t>
      </w:r>
      <w:r w:rsidRPr="003C790C">
        <w:rPr>
          <w:sz w:val="24"/>
          <w:szCs w:val="24"/>
        </w:rPr>
        <w:t>a</w:t>
      </w:r>
      <w:r w:rsidRPr="003C790C">
        <w:rPr>
          <w:spacing w:val="-1"/>
          <w:sz w:val="24"/>
          <w:szCs w:val="24"/>
        </w:rPr>
        <w:t>t</w:t>
      </w:r>
      <w:r w:rsidRPr="003C790C">
        <w:rPr>
          <w:spacing w:val="1"/>
          <w:sz w:val="24"/>
          <w:szCs w:val="24"/>
        </w:rPr>
        <w:t>l</w:t>
      </w:r>
      <w:r w:rsidRPr="003C790C">
        <w:rPr>
          <w:sz w:val="24"/>
          <w:szCs w:val="24"/>
        </w:rPr>
        <w:t xml:space="preserve">y </w:t>
      </w:r>
      <w:r w:rsidRPr="003C790C">
        <w:rPr>
          <w:spacing w:val="-1"/>
          <w:sz w:val="24"/>
          <w:szCs w:val="24"/>
        </w:rPr>
        <w:t>i</w:t>
      </w:r>
      <w:r w:rsidRPr="003C790C">
        <w:rPr>
          <w:sz w:val="24"/>
          <w:szCs w:val="24"/>
        </w:rPr>
        <w:t xml:space="preserve">n </w:t>
      </w:r>
      <w:r w:rsidRPr="003C790C">
        <w:rPr>
          <w:spacing w:val="-1"/>
          <w:sz w:val="24"/>
          <w:szCs w:val="24"/>
        </w:rPr>
        <w:t>i</w:t>
      </w:r>
      <w:r w:rsidRPr="003C790C">
        <w:rPr>
          <w:sz w:val="24"/>
          <w:szCs w:val="24"/>
        </w:rPr>
        <w:t>nk.</w:t>
      </w:r>
    </w:p>
    <w:p w:rsidR="007978D5" w:rsidRPr="003C790C" w:rsidRDefault="003F763B">
      <w:pPr>
        <w:ind w:left="1182" w:right="66"/>
        <w:jc w:val="both"/>
        <w:rPr>
          <w:sz w:val="24"/>
          <w:szCs w:val="24"/>
        </w:rPr>
      </w:pPr>
      <w:r w:rsidRPr="003C790C">
        <w:rPr>
          <w:rFonts w:eastAsia="Calibri"/>
          <w:sz w:val="22"/>
          <w:szCs w:val="22"/>
        </w:rPr>
        <w:t xml:space="preserve">5.  </w:t>
      </w:r>
      <w:r w:rsidRPr="003C790C">
        <w:rPr>
          <w:rFonts w:eastAsia="Calibri"/>
          <w:spacing w:val="44"/>
          <w:sz w:val="22"/>
          <w:szCs w:val="22"/>
        </w:rPr>
        <w:t xml:space="preserve"> </w:t>
      </w:r>
      <w:r w:rsidRPr="003C790C">
        <w:rPr>
          <w:sz w:val="24"/>
          <w:szCs w:val="24"/>
        </w:rPr>
        <w:t>Wh</w:t>
      </w:r>
      <w:r w:rsidRPr="003C790C">
        <w:rPr>
          <w:spacing w:val="1"/>
          <w:sz w:val="24"/>
          <w:szCs w:val="24"/>
        </w:rPr>
        <w:t>i</w:t>
      </w:r>
      <w:r w:rsidRPr="003C790C">
        <w:rPr>
          <w:spacing w:val="-1"/>
          <w:sz w:val="24"/>
          <w:szCs w:val="24"/>
        </w:rPr>
        <w:t>l</w:t>
      </w:r>
      <w:r w:rsidRPr="003C790C">
        <w:rPr>
          <w:sz w:val="24"/>
          <w:szCs w:val="24"/>
        </w:rPr>
        <w:t>e</w:t>
      </w:r>
      <w:r w:rsidRPr="003C790C">
        <w:rPr>
          <w:spacing w:val="19"/>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as</w:t>
      </w:r>
      <w:r w:rsidRPr="003C790C">
        <w:rPr>
          <w:spacing w:val="20"/>
          <w:sz w:val="24"/>
          <w:szCs w:val="24"/>
        </w:rPr>
        <w:t xml:space="preserve"> </w:t>
      </w:r>
      <w:r w:rsidRPr="003C790C">
        <w:rPr>
          <w:spacing w:val="-1"/>
          <w:sz w:val="24"/>
          <w:szCs w:val="24"/>
        </w:rPr>
        <w:t>i</w:t>
      </w:r>
      <w:r w:rsidRPr="003C790C">
        <w:rPr>
          <w:sz w:val="24"/>
          <w:szCs w:val="24"/>
        </w:rPr>
        <w:t>n</w:t>
      </w:r>
      <w:r w:rsidRPr="003C790C">
        <w:rPr>
          <w:spacing w:val="20"/>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repor</w:t>
      </w:r>
      <w:r w:rsidRPr="003C790C">
        <w:rPr>
          <w:spacing w:val="1"/>
          <w:sz w:val="24"/>
          <w:szCs w:val="24"/>
        </w:rPr>
        <w:t>t</w:t>
      </w:r>
      <w:r w:rsidRPr="003C790C">
        <w:rPr>
          <w:sz w:val="24"/>
          <w:szCs w:val="24"/>
        </w:rPr>
        <w:t>s</w:t>
      </w:r>
      <w:r w:rsidRPr="003C790C">
        <w:rPr>
          <w:spacing w:val="20"/>
          <w:sz w:val="24"/>
          <w:szCs w:val="24"/>
        </w:rPr>
        <w:t xml:space="preserve"> </w:t>
      </w:r>
      <w:r w:rsidRPr="003C790C">
        <w:rPr>
          <w:spacing w:val="-1"/>
          <w:sz w:val="24"/>
          <w:szCs w:val="24"/>
        </w:rPr>
        <w:t>m</w:t>
      </w:r>
      <w:r w:rsidRPr="003C790C">
        <w:rPr>
          <w:sz w:val="24"/>
          <w:szCs w:val="24"/>
        </w:rPr>
        <w:t>ay</w:t>
      </w:r>
      <w:r w:rsidRPr="003C790C">
        <w:rPr>
          <w:spacing w:val="20"/>
          <w:sz w:val="24"/>
          <w:szCs w:val="24"/>
        </w:rPr>
        <w:t xml:space="preserve"> </w:t>
      </w:r>
      <w:r w:rsidRPr="003C790C">
        <w:rPr>
          <w:sz w:val="24"/>
          <w:szCs w:val="24"/>
        </w:rPr>
        <w:t>be</w:t>
      </w:r>
      <w:r w:rsidRPr="003C790C">
        <w:rPr>
          <w:spacing w:val="21"/>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resu</w:t>
      </w:r>
      <w:r w:rsidRPr="003C790C">
        <w:rPr>
          <w:spacing w:val="-1"/>
          <w:sz w:val="24"/>
          <w:szCs w:val="24"/>
        </w:rPr>
        <w:t>l</w:t>
      </w:r>
      <w:r w:rsidRPr="003C790C">
        <w:rPr>
          <w:sz w:val="24"/>
          <w:szCs w:val="24"/>
        </w:rPr>
        <w:t>t</w:t>
      </w:r>
      <w:r w:rsidRPr="003C790C">
        <w:rPr>
          <w:spacing w:val="21"/>
          <w:sz w:val="24"/>
          <w:szCs w:val="24"/>
        </w:rPr>
        <w:t xml:space="preserve"> </w:t>
      </w:r>
      <w:r w:rsidRPr="003C790C">
        <w:rPr>
          <w:sz w:val="24"/>
          <w:szCs w:val="24"/>
        </w:rPr>
        <w:t>of</w:t>
      </w:r>
      <w:r w:rsidRPr="003C790C">
        <w:rPr>
          <w:spacing w:val="20"/>
          <w:sz w:val="24"/>
          <w:szCs w:val="24"/>
        </w:rPr>
        <w:t xml:space="preserve"> </w:t>
      </w:r>
      <w:r w:rsidRPr="003C790C">
        <w:rPr>
          <w:sz w:val="24"/>
          <w:szCs w:val="24"/>
        </w:rPr>
        <w:t>nu</w:t>
      </w:r>
      <w:r w:rsidRPr="003C790C">
        <w:rPr>
          <w:spacing w:val="-1"/>
          <w:sz w:val="24"/>
          <w:szCs w:val="24"/>
        </w:rPr>
        <w:t>m</w:t>
      </w:r>
      <w:r w:rsidRPr="003C790C">
        <w:rPr>
          <w:sz w:val="24"/>
          <w:szCs w:val="24"/>
        </w:rPr>
        <w:t>erous</w:t>
      </w:r>
      <w:r w:rsidRPr="003C790C">
        <w:rPr>
          <w:spacing w:val="20"/>
          <w:sz w:val="24"/>
          <w:szCs w:val="24"/>
        </w:rPr>
        <w:t xml:space="preserve"> </w:t>
      </w:r>
      <w:r w:rsidRPr="003C790C">
        <w:rPr>
          <w:sz w:val="24"/>
          <w:szCs w:val="24"/>
        </w:rPr>
        <w:t>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i</w:t>
      </w:r>
      <w:r w:rsidRPr="003C790C">
        <w:rPr>
          <w:sz w:val="24"/>
          <w:szCs w:val="24"/>
        </w:rPr>
        <w:t>ons</w:t>
      </w:r>
      <w:r w:rsidRPr="003C790C">
        <w:rPr>
          <w:spacing w:val="20"/>
          <w:sz w:val="24"/>
          <w:szCs w:val="24"/>
        </w:rPr>
        <w:t xml:space="preserve"> </w:t>
      </w:r>
      <w:r w:rsidRPr="003C790C">
        <w:rPr>
          <w:sz w:val="24"/>
          <w:szCs w:val="24"/>
        </w:rPr>
        <w:t>a</w:t>
      </w:r>
      <w:r w:rsidRPr="003C790C">
        <w:rPr>
          <w:spacing w:val="-1"/>
          <w:sz w:val="24"/>
          <w:szCs w:val="24"/>
        </w:rPr>
        <w:t>m</w:t>
      </w:r>
      <w:r w:rsidRPr="003C790C">
        <w:rPr>
          <w:sz w:val="24"/>
          <w:szCs w:val="24"/>
        </w:rPr>
        <w:t xml:space="preserve">ong </w:t>
      </w:r>
      <w:r w:rsidRPr="003C790C">
        <w:rPr>
          <w:spacing w:val="-1"/>
          <w:sz w:val="24"/>
          <w:szCs w:val="24"/>
        </w:rPr>
        <w:t>t</w:t>
      </w:r>
      <w:r w:rsidRPr="003C790C">
        <w:rPr>
          <w:sz w:val="24"/>
          <w:szCs w:val="24"/>
        </w:rPr>
        <w:t>he</w:t>
      </w:r>
      <w:r w:rsidRPr="003C790C">
        <w:rPr>
          <w:spacing w:val="17"/>
          <w:sz w:val="24"/>
          <w:szCs w:val="24"/>
        </w:rPr>
        <w:t xml:space="preserve"> </w:t>
      </w:r>
      <w:r w:rsidRPr="003C790C">
        <w:rPr>
          <w:sz w:val="24"/>
          <w:szCs w:val="24"/>
        </w:rPr>
        <w:t>group</w:t>
      </w:r>
      <w:r w:rsidRPr="003C790C">
        <w:rPr>
          <w:spacing w:val="15"/>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bers,</w:t>
      </w:r>
      <w:r w:rsidRPr="003C790C">
        <w:rPr>
          <w:spacing w:val="15"/>
          <w:sz w:val="24"/>
          <w:szCs w:val="24"/>
        </w:rPr>
        <w:t xml:space="preserve"> </w:t>
      </w:r>
      <w:r w:rsidRPr="003C790C">
        <w:rPr>
          <w:spacing w:val="-1"/>
          <w:sz w:val="24"/>
          <w:szCs w:val="24"/>
        </w:rPr>
        <w:t>t</w:t>
      </w:r>
      <w:r w:rsidRPr="003C790C">
        <w:rPr>
          <w:sz w:val="24"/>
          <w:szCs w:val="24"/>
        </w:rPr>
        <w:t>he</w:t>
      </w:r>
      <w:r w:rsidRPr="003C790C">
        <w:rPr>
          <w:spacing w:val="15"/>
          <w:sz w:val="24"/>
          <w:szCs w:val="24"/>
        </w:rPr>
        <w:t xml:space="preserve"> </w:t>
      </w:r>
      <w:r w:rsidRPr="003C790C">
        <w:rPr>
          <w:sz w:val="24"/>
          <w:szCs w:val="24"/>
        </w:rPr>
        <w:t>a</w:t>
      </w:r>
      <w:r w:rsidRPr="003C790C">
        <w:rPr>
          <w:spacing w:val="1"/>
          <w:sz w:val="24"/>
          <w:szCs w:val="24"/>
        </w:rPr>
        <w:t>c</w:t>
      </w:r>
      <w:r w:rsidRPr="003C790C">
        <w:rPr>
          <w:spacing w:val="-1"/>
          <w:sz w:val="24"/>
          <w:szCs w:val="24"/>
        </w:rPr>
        <w:t>t</w:t>
      </w:r>
      <w:r w:rsidRPr="003C790C">
        <w:rPr>
          <w:sz w:val="24"/>
          <w:szCs w:val="24"/>
        </w:rPr>
        <w:t>ual</w:t>
      </w:r>
      <w:r w:rsidRPr="003C790C">
        <w:rPr>
          <w:spacing w:val="17"/>
          <w:sz w:val="24"/>
          <w:szCs w:val="24"/>
        </w:rPr>
        <w:t xml:space="preserve"> </w:t>
      </w:r>
      <w:r w:rsidRPr="003C790C">
        <w:rPr>
          <w:spacing w:val="-2"/>
          <w:sz w:val="24"/>
          <w:szCs w:val="24"/>
        </w:rPr>
        <w:t>or</w:t>
      </w:r>
      <w:r w:rsidRPr="003C790C">
        <w:rPr>
          <w:sz w:val="24"/>
          <w:szCs w:val="24"/>
        </w:rPr>
        <w:t>gan</w:t>
      </w:r>
      <w:r w:rsidRPr="003C790C">
        <w:rPr>
          <w:spacing w:val="-1"/>
          <w:sz w:val="24"/>
          <w:szCs w:val="24"/>
        </w:rPr>
        <w:t>i</w:t>
      </w:r>
      <w:r w:rsidRPr="003C790C">
        <w:rPr>
          <w:sz w:val="24"/>
          <w:szCs w:val="24"/>
        </w:rPr>
        <w:t>za</w:t>
      </w:r>
      <w:r w:rsidRPr="003C790C">
        <w:rPr>
          <w:spacing w:val="1"/>
          <w:sz w:val="24"/>
          <w:szCs w:val="24"/>
        </w:rPr>
        <w:t>t</w:t>
      </w:r>
      <w:r w:rsidRPr="003C790C">
        <w:rPr>
          <w:spacing w:val="-1"/>
          <w:sz w:val="24"/>
          <w:szCs w:val="24"/>
        </w:rPr>
        <w:t>i</w:t>
      </w:r>
      <w:r w:rsidRPr="003C790C">
        <w:rPr>
          <w:sz w:val="24"/>
          <w:szCs w:val="24"/>
        </w:rPr>
        <w:t>on</w:t>
      </w:r>
      <w:r w:rsidRPr="003C790C">
        <w:rPr>
          <w:spacing w:val="15"/>
          <w:sz w:val="24"/>
          <w:szCs w:val="24"/>
        </w:rPr>
        <w:t xml:space="preserve"> </w:t>
      </w:r>
      <w:r w:rsidRPr="003C790C">
        <w:rPr>
          <w:sz w:val="24"/>
          <w:szCs w:val="24"/>
        </w:rPr>
        <w:t>and</w:t>
      </w:r>
      <w:r w:rsidRPr="003C790C">
        <w:rPr>
          <w:spacing w:val="18"/>
          <w:sz w:val="24"/>
          <w:szCs w:val="24"/>
        </w:rPr>
        <w:t xml:space="preserve"> </w:t>
      </w:r>
      <w:r w:rsidRPr="003C790C">
        <w:rPr>
          <w:sz w:val="24"/>
          <w:szCs w:val="24"/>
        </w:rPr>
        <w:t>w</w:t>
      </w:r>
      <w:r w:rsidRPr="003C790C">
        <w:rPr>
          <w:spacing w:val="-2"/>
          <w:sz w:val="24"/>
          <w:szCs w:val="24"/>
        </w:rPr>
        <w:t>r</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ng</w:t>
      </w:r>
      <w:r w:rsidRPr="003C790C">
        <w:rPr>
          <w:spacing w:val="15"/>
          <w:sz w:val="24"/>
          <w:szCs w:val="24"/>
        </w:rPr>
        <w:t xml:space="preserve"> </w:t>
      </w:r>
      <w:r w:rsidRPr="003C790C">
        <w:rPr>
          <w:spacing w:val="-1"/>
          <w:sz w:val="24"/>
          <w:szCs w:val="24"/>
        </w:rPr>
        <w:t>i</w:t>
      </w:r>
      <w:r w:rsidRPr="003C790C">
        <w:rPr>
          <w:sz w:val="24"/>
          <w:szCs w:val="24"/>
        </w:rPr>
        <w:t>n</w:t>
      </w:r>
      <w:r w:rsidRPr="003C790C">
        <w:rPr>
          <w:spacing w:val="18"/>
          <w:sz w:val="24"/>
          <w:szCs w:val="24"/>
        </w:rPr>
        <w:t xml:space="preserve"> </w:t>
      </w:r>
      <w:r w:rsidRPr="003C790C">
        <w:rPr>
          <w:spacing w:val="-1"/>
          <w:sz w:val="24"/>
          <w:szCs w:val="24"/>
        </w:rPr>
        <w:t>t</w:t>
      </w:r>
      <w:r w:rsidRPr="003C790C">
        <w:rPr>
          <w:sz w:val="24"/>
          <w:szCs w:val="24"/>
        </w:rPr>
        <w:t>he</w:t>
      </w:r>
      <w:r w:rsidRPr="003C790C">
        <w:rPr>
          <w:spacing w:val="15"/>
          <w:sz w:val="24"/>
          <w:szCs w:val="24"/>
        </w:rPr>
        <w:t xml:space="preserve"> </w:t>
      </w:r>
      <w:r w:rsidRPr="003C790C">
        <w:rPr>
          <w:sz w:val="24"/>
          <w:szCs w:val="24"/>
        </w:rPr>
        <w:t>sub</w:t>
      </w:r>
      <w:r w:rsidRPr="003C790C">
        <w:rPr>
          <w:spacing w:val="-1"/>
          <w:sz w:val="24"/>
          <w:szCs w:val="24"/>
        </w:rPr>
        <w:t>mi</w:t>
      </w:r>
      <w:r w:rsidRPr="003C790C">
        <w:rPr>
          <w:spacing w:val="1"/>
          <w:sz w:val="24"/>
          <w:szCs w:val="24"/>
        </w:rPr>
        <w:t>t</w:t>
      </w:r>
      <w:r w:rsidRPr="003C790C">
        <w:rPr>
          <w:spacing w:val="-1"/>
          <w:sz w:val="24"/>
          <w:szCs w:val="24"/>
        </w:rPr>
        <w:t>t</w:t>
      </w:r>
      <w:r w:rsidRPr="003C790C">
        <w:rPr>
          <w:sz w:val="24"/>
          <w:szCs w:val="24"/>
        </w:rPr>
        <w:t>ed</w:t>
      </w:r>
      <w:r w:rsidRPr="003C790C">
        <w:rPr>
          <w:spacing w:val="15"/>
          <w:sz w:val="24"/>
          <w:szCs w:val="24"/>
        </w:rPr>
        <w:t xml:space="preserve"> </w:t>
      </w:r>
      <w:r w:rsidRPr="003C790C">
        <w:rPr>
          <w:sz w:val="24"/>
          <w:szCs w:val="24"/>
        </w:rPr>
        <w:t>r</w:t>
      </w:r>
      <w:r w:rsidRPr="003C790C">
        <w:rPr>
          <w:spacing w:val="1"/>
          <w:sz w:val="24"/>
          <w:szCs w:val="24"/>
        </w:rPr>
        <w:t>e</w:t>
      </w:r>
      <w:r w:rsidRPr="003C790C">
        <w:rPr>
          <w:sz w:val="24"/>
          <w:szCs w:val="24"/>
        </w:rPr>
        <w:t>po</w:t>
      </w:r>
      <w:r w:rsidRPr="003C790C">
        <w:rPr>
          <w:spacing w:val="-2"/>
          <w:sz w:val="24"/>
          <w:szCs w:val="24"/>
        </w:rPr>
        <w:t>r</w:t>
      </w:r>
      <w:r w:rsidRPr="003C790C">
        <w:rPr>
          <w:sz w:val="24"/>
          <w:szCs w:val="24"/>
        </w:rPr>
        <w:t>t</w:t>
      </w:r>
      <w:r w:rsidRPr="003C790C">
        <w:rPr>
          <w:spacing w:val="17"/>
          <w:sz w:val="24"/>
          <w:szCs w:val="24"/>
        </w:rPr>
        <w:t xml:space="preserve"> </w:t>
      </w:r>
      <w:r w:rsidRPr="003C790C">
        <w:rPr>
          <w:spacing w:val="-1"/>
          <w:sz w:val="24"/>
          <w:szCs w:val="24"/>
        </w:rPr>
        <w:t>m</w:t>
      </w:r>
      <w:r w:rsidRPr="003C790C">
        <w:rPr>
          <w:sz w:val="24"/>
          <w:szCs w:val="24"/>
        </w:rPr>
        <w:t>ust</w:t>
      </w:r>
    </w:p>
    <w:p w:rsidR="007978D5" w:rsidRPr="003C790C" w:rsidRDefault="003F763B">
      <w:pPr>
        <w:ind w:left="1182" w:right="3132"/>
        <w:jc w:val="both"/>
        <w:rPr>
          <w:sz w:val="24"/>
          <w:szCs w:val="24"/>
        </w:rPr>
      </w:pPr>
      <w:r w:rsidRPr="003C790C">
        <w:rPr>
          <w:sz w:val="24"/>
          <w:szCs w:val="24"/>
        </w:rPr>
        <w:t>be</w:t>
      </w:r>
      <w:r w:rsidRPr="003C790C">
        <w:rPr>
          <w:spacing w:val="1"/>
          <w:sz w:val="24"/>
          <w:szCs w:val="24"/>
        </w:rPr>
        <w:t xml:space="preserve"> </w:t>
      </w:r>
      <w:r w:rsidRPr="003C790C">
        <w:rPr>
          <w:spacing w:val="-1"/>
          <w:sz w:val="24"/>
          <w:szCs w:val="24"/>
        </w:rPr>
        <w:t>t</w:t>
      </w:r>
      <w:r w:rsidRPr="003C790C">
        <w:rPr>
          <w:sz w:val="24"/>
          <w:szCs w:val="24"/>
        </w:rPr>
        <w:t xml:space="preserve">he work of </w:t>
      </w:r>
      <w:r w:rsidRPr="003C790C">
        <w:rPr>
          <w:spacing w:val="-1"/>
          <w:sz w:val="24"/>
          <w:szCs w:val="24"/>
        </w:rPr>
        <w:t>s</w:t>
      </w:r>
      <w:r w:rsidRPr="003C790C">
        <w:rPr>
          <w:sz w:val="24"/>
          <w:szCs w:val="24"/>
        </w:rPr>
        <w:t>o</w:t>
      </w:r>
      <w:r w:rsidRPr="003C790C">
        <w:rPr>
          <w:spacing w:val="1"/>
          <w:sz w:val="24"/>
          <w:szCs w:val="24"/>
        </w:rPr>
        <w:t>l</w:t>
      </w:r>
      <w:r w:rsidRPr="003C790C">
        <w:rPr>
          <w:sz w:val="24"/>
          <w:szCs w:val="24"/>
        </w:rPr>
        <w:t>e</w:t>
      </w:r>
      <w:r w:rsidRPr="003C790C">
        <w:rPr>
          <w:spacing w:val="-1"/>
          <w:sz w:val="24"/>
          <w:szCs w:val="24"/>
        </w:rPr>
        <w:t>l</w:t>
      </w:r>
      <w:r w:rsidRPr="003C790C">
        <w:rPr>
          <w:sz w:val="24"/>
          <w:szCs w:val="24"/>
        </w:rPr>
        <w:t xml:space="preserve">y </w:t>
      </w:r>
      <w:r w:rsidRPr="003C790C">
        <w:rPr>
          <w:spacing w:val="1"/>
          <w:sz w:val="24"/>
          <w:szCs w:val="24"/>
        </w:rPr>
        <w:t>t</w:t>
      </w:r>
      <w:r w:rsidRPr="003C790C">
        <w:rPr>
          <w:sz w:val="24"/>
          <w:szCs w:val="24"/>
        </w:rPr>
        <w:t xml:space="preserve">he person </w:t>
      </w:r>
      <w:r w:rsidRPr="003C790C">
        <w:rPr>
          <w:spacing w:val="-1"/>
          <w:sz w:val="24"/>
          <w:szCs w:val="24"/>
        </w:rPr>
        <w:t>s</w:t>
      </w:r>
      <w:r w:rsidRPr="003C790C">
        <w:rPr>
          <w:sz w:val="24"/>
          <w:szCs w:val="24"/>
        </w:rPr>
        <w:t>ub</w:t>
      </w:r>
      <w:r w:rsidRPr="003C790C">
        <w:rPr>
          <w:spacing w:val="1"/>
          <w:sz w:val="24"/>
          <w:szCs w:val="24"/>
        </w:rPr>
        <w:t>m</w:t>
      </w:r>
      <w:r w:rsidRPr="003C790C">
        <w:rPr>
          <w:spacing w:val="-1"/>
          <w:sz w:val="24"/>
          <w:szCs w:val="24"/>
        </w:rPr>
        <w:t>it</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 repor</w:t>
      </w:r>
      <w:r w:rsidRPr="003C790C">
        <w:rPr>
          <w:spacing w:val="-1"/>
          <w:sz w:val="24"/>
          <w:szCs w:val="24"/>
        </w:rPr>
        <w:t>t</w:t>
      </w:r>
      <w:r w:rsidRPr="003C790C">
        <w:rPr>
          <w:sz w:val="24"/>
          <w:szCs w:val="24"/>
        </w:rPr>
        <w:t>.</w:t>
      </w:r>
    </w:p>
    <w:p w:rsidR="007978D5" w:rsidRPr="003C790C" w:rsidRDefault="003F763B">
      <w:pPr>
        <w:ind w:left="1182" w:right="68"/>
        <w:jc w:val="both"/>
        <w:rPr>
          <w:sz w:val="24"/>
          <w:szCs w:val="24"/>
        </w:rPr>
      </w:pPr>
      <w:r w:rsidRPr="003C790C">
        <w:rPr>
          <w:rFonts w:eastAsia="Calibri"/>
          <w:sz w:val="22"/>
          <w:szCs w:val="22"/>
        </w:rPr>
        <w:t xml:space="preserve">6.  </w:t>
      </w:r>
      <w:r w:rsidRPr="003C790C">
        <w:rPr>
          <w:rFonts w:eastAsia="Calibri"/>
          <w:spacing w:val="35"/>
          <w:sz w:val="22"/>
          <w:szCs w:val="22"/>
        </w:rPr>
        <w:t xml:space="preserve"> </w:t>
      </w:r>
      <w:r w:rsidRPr="003C790C">
        <w:rPr>
          <w:spacing w:val="-5"/>
          <w:sz w:val="24"/>
          <w:szCs w:val="24"/>
        </w:rPr>
        <w:t>T</w:t>
      </w:r>
      <w:r w:rsidRPr="003C790C">
        <w:rPr>
          <w:spacing w:val="-1"/>
          <w:sz w:val="24"/>
          <w:szCs w:val="24"/>
        </w:rPr>
        <w:t>it</w:t>
      </w:r>
      <w:r w:rsidRPr="003C790C">
        <w:rPr>
          <w:spacing w:val="-3"/>
          <w:sz w:val="24"/>
          <w:szCs w:val="24"/>
        </w:rPr>
        <w:t>l</w:t>
      </w:r>
      <w:r w:rsidRPr="003C790C">
        <w:rPr>
          <w:sz w:val="24"/>
          <w:szCs w:val="24"/>
        </w:rPr>
        <w:t>e</w:t>
      </w:r>
      <w:r w:rsidRPr="003C790C">
        <w:rPr>
          <w:spacing w:val="2"/>
          <w:sz w:val="24"/>
          <w:szCs w:val="24"/>
        </w:rPr>
        <w:t xml:space="preserve"> </w:t>
      </w:r>
      <w:r w:rsidRPr="003C790C">
        <w:rPr>
          <w:spacing w:val="-1"/>
          <w:sz w:val="24"/>
          <w:szCs w:val="24"/>
        </w:rPr>
        <w:t>P</w:t>
      </w:r>
      <w:r w:rsidRPr="003C790C">
        <w:rPr>
          <w:spacing w:val="1"/>
          <w:sz w:val="24"/>
          <w:szCs w:val="24"/>
        </w:rPr>
        <w:t>a</w:t>
      </w:r>
      <w:r w:rsidRPr="003C790C">
        <w:rPr>
          <w:sz w:val="24"/>
          <w:szCs w:val="24"/>
        </w:rPr>
        <w:t>ge</w:t>
      </w:r>
      <w:r w:rsidRPr="003C790C">
        <w:rPr>
          <w:spacing w:val="-1"/>
          <w:sz w:val="24"/>
          <w:szCs w:val="24"/>
        </w:rPr>
        <w:t>:</w:t>
      </w:r>
      <w:r w:rsidRPr="003C790C">
        <w:rPr>
          <w:sz w:val="24"/>
          <w:szCs w:val="24"/>
        </w:rPr>
        <w:t>-</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 xml:space="preserve">be </w:t>
      </w:r>
      <w:r w:rsidRPr="003C790C">
        <w:rPr>
          <w:spacing w:val="-1"/>
          <w:sz w:val="24"/>
          <w:szCs w:val="24"/>
        </w:rPr>
        <w:t>t</w:t>
      </w:r>
      <w:r w:rsidRPr="003C790C">
        <w:rPr>
          <w:sz w:val="24"/>
          <w:szCs w:val="24"/>
        </w:rPr>
        <w:t>he cov</w:t>
      </w:r>
      <w:r w:rsidRPr="003C790C">
        <w:rPr>
          <w:spacing w:val="1"/>
          <w:sz w:val="24"/>
          <w:szCs w:val="24"/>
        </w:rPr>
        <w:t>e</w:t>
      </w:r>
      <w:r w:rsidRPr="003C790C">
        <w:rPr>
          <w:sz w:val="24"/>
          <w:szCs w:val="24"/>
        </w:rPr>
        <w:t>r</w:t>
      </w:r>
      <w:r w:rsidRPr="003C790C">
        <w:rPr>
          <w:spacing w:val="1"/>
          <w:sz w:val="24"/>
          <w:szCs w:val="24"/>
        </w:rPr>
        <w:t xml:space="preserve"> </w:t>
      </w:r>
      <w:r w:rsidRPr="003C790C">
        <w:rPr>
          <w:sz w:val="24"/>
          <w:szCs w:val="24"/>
        </w:rPr>
        <w:t>page for</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repor</w:t>
      </w:r>
      <w:r w:rsidRPr="003C790C">
        <w:rPr>
          <w:spacing w:val="-1"/>
          <w:sz w:val="24"/>
          <w:szCs w:val="24"/>
        </w:rPr>
        <w:t>t</w:t>
      </w:r>
      <w:r w:rsidRPr="003C790C">
        <w:rPr>
          <w:sz w:val="24"/>
          <w:szCs w:val="24"/>
        </w:rPr>
        <w:t>.</w:t>
      </w:r>
      <w:r w:rsidRPr="003C790C">
        <w:rPr>
          <w:spacing w:val="3"/>
          <w:sz w:val="24"/>
          <w:szCs w:val="24"/>
        </w:rPr>
        <w:t xml:space="preserve"> </w:t>
      </w:r>
      <w:r w:rsidRPr="003C790C">
        <w:rPr>
          <w:sz w:val="24"/>
          <w:szCs w:val="24"/>
        </w:rPr>
        <w:t>P</w:t>
      </w:r>
      <w:r w:rsidRPr="003C790C">
        <w:rPr>
          <w:spacing w:val="-3"/>
          <w:sz w:val="24"/>
          <w:szCs w:val="24"/>
        </w:rPr>
        <w:t>l</w:t>
      </w:r>
      <w:r w:rsidRPr="003C790C">
        <w:rPr>
          <w:spacing w:val="1"/>
          <w:sz w:val="24"/>
          <w:szCs w:val="24"/>
        </w:rPr>
        <w:t>e</w:t>
      </w:r>
      <w:r w:rsidRPr="003C790C">
        <w:rPr>
          <w:sz w:val="24"/>
          <w:szCs w:val="24"/>
        </w:rPr>
        <w:t>ase do</w:t>
      </w:r>
      <w:r w:rsidRPr="003C790C">
        <w:rPr>
          <w:spacing w:val="1"/>
          <w:sz w:val="24"/>
          <w:szCs w:val="24"/>
        </w:rPr>
        <w:t xml:space="preserve"> </w:t>
      </w:r>
      <w:r w:rsidRPr="003C790C">
        <w:rPr>
          <w:sz w:val="24"/>
          <w:szCs w:val="24"/>
        </w:rPr>
        <w:t xml:space="preserve">not </w:t>
      </w:r>
      <w:r w:rsidRPr="003C790C">
        <w:rPr>
          <w:spacing w:val="1"/>
          <w:sz w:val="24"/>
          <w:szCs w:val="24"/>
        </w:rPr>
        <w:t>m</w:t>
      </w:r>
      <w:r w:rsidRPr="003C790C">
        <w:rPr>
          <w:sz w:val="24"/>
          <w:szCs w:val="24"/>
        </w:rPr>
        <w:t>ake up</w:t>
      </w:r>
      <w:r w:rsidRPr="003C790C">
        <w:rPr>
          <w:spacing w:val="1"/>
          <w:sz w:val="24"/>
          <w:szCs w:val="24"/>
        </w:rPr>
        <w:t xml:space="preserve"> </w:t>
      </w:r>
      <w:r w:rsidRPr="003C790C">
        <w:rPr>
          <w:sz w:val="24"/>
          <w:szCs w:val="24"/>
        </w:rPr>
        <w:t>a separa</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cover</w:t>
      </w:r>
      <w:r w:rsidRPr="003C790C">
        <w:rPr>
          <w:spacing w:val="4"/>
          <w:sz w:val="24"/>
          <w:szCs w:val="24"/>
        </w:rPr>
        <w:t xml:space="preserve"> </w:t>
      </w:r>
      <w:r w:rsidRPr="003C790C">
        <w:rPr>
          <w:sz w:val="24"/>
          <w:szCs w:val="24"/>
        </w:rPr>
        <w:t>page</w:t>
      </w:r>
      <w:r w:rsidRPr="003C790C">
        <w:rPr>
          <w:spacing w:val="3"/>
          <w:sz w:val="24"/>
          <w:szCs w:val="24"/>
        </w:rPr>
        <w:t xml:space="preserve"> </w:t>
      </w:r>
      <w:r w:rsidRPr="003C790C">
        <w:rPr>
          <w:sz w:val="24"/>
          <w:szCs w:val="24"/>
        </w:rPr>
        <w:t>or</w:t>
      </w:r>
      <w:r w:rsidRPr="003C790C">
        <w:rPr>
          <w:spacing w:val="2"/>
          <w:sz w:val="24"/>
          <w:szCs w:val="24"/>
        </w:rPr>
        <w:t xml:space="preserve"> </w:t>
      </w:r>
      <w:r w:rsidRPr="003C790C">
        <w:rPr>
          <w:sz w:val="24"/>
          <w:szCs w:val="24"/>
        </w:rPr>
        <w:t>put</w:t>
      </w:r>
      <w:r w:rsidRPr="003C790C">
        <w:rPr>
          <w:spacing w:val="3"/>
          <w:sz w:val="24"/>
          <w:szCs w:val="24"/>
        </w:rPr>
        <w:t xml:space="preserve"> </w:t>
      </w:r>
      <w:r w:rsidRPr="003C790C">
        <w:rPr>
          <w:sz w:val="24"/>
          <w:szCs w:val="24"/>
        </w:rPr>
        <w:t>any</w:t>
      </w:r>
      <w:r w:rsidRPr="003C790C">
        <w:rPr>
          <w:spacing w:val="4"/>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4"/>
          <w:sz w:val="24"/>
          <w:szCs w:val="24"/>
        </w:rPr>
        <w:t xml:space="preserve"> </w:t>
      </w:r>
      <w:r w:rsidRPr="003C790C">
        <w:rPr>
          <w:spacing w:val="-1"/>
          <w:sz w:val="24"/>
          <w:szCs w:val="24"/>
        </w:rPr>
        <w:t>t</w:t>
      </w:r>
      <w:r w:rsidRPr="003C790C">
        <w:rPr>
          <w:sz w:val="24"/>
          <w:szCs w:val="24"/>
        </w:rPr>
        <w:t>ype</w:t>
      </w:r>
      <w:r w:rsidRPr="003C790C">
        <w:rPr>
          <w:spacing w:val="3"/>
          <w:sz w:val="24"/>
          <w:szCs w:val="24"/>
        </w:rPr>
        <w:t xml:space="preserve"> </w:t>
      </w:r>
      <w:r w:rsidRPr="003C790C">
        <w:rPr>
          <w:sz w:val="24"/>
          <w:szCs w:val="24"/>
        </w:rPr>
        <w:t>of</w:t>
      </w:r>
      <w:r w:rsidRPr="003C790C">
        <w:rPr>
          <w:spacing w:val="4"/>
          <w:sz w:val="24"/>
          <w:szCs w:val="24"/>
        </w:rPr>
        <w:t xml:space="preserve"> </w:t>
      </w:r>
      <w:r w:rsidRPr="003C790C">
        <w:rPr>
          <w:sz w:val="24"/>
          <w:szCs w:val="24"/>
        </w:rPr>
        <w:t>cover</w:t>
      </w:r>
      <w:r w:rsidRPr="003C790C">
        <w:rPr>
          <w:spacing w:val="4"/>
          <w:sz w:val="24"/>
          <w:szCs w:val="24"/>
        </w:rPr>
        <w:t xml:space="preserve"> </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repor</w:t>
      </w:r>
      <w:r w:rsidRPr="003C790C">
        <w:rPr>
          <w:spacing w:val="1"/>
          <w:sz w:val="24"/>
          <w:szCs w:val="24"/>
        </w:rPr>
        <w:t>t</w:t>
      </w:r>
      <w:r w:rsidRPr="003C790C">
        <w:rPr>
          <w:spacing w:val="-1"/>
          <w:sz w:val="24"/>
          <w:szCs w:val="24"/>
        </w:rPr>
        <w:t>s</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
          <w:sz w:val="24"/>
          <w:szCs w:val="24"/>
        </w:rPr>
        <w:t xml:space="preserve"> </w:t>
      </w:r>
      <w:r w:rsidRPr="003C790C">
        <w:rPr>
          <w:spacing w:val="-2"/>
          <w:sz w:val="24"/>
          <w:szCs w:val="24"/>
        </w:rPr>
        <w:t>p</w:t>
      </w:r>
      <w:r w:rsidRPr="003C790C">
        <w:rPr>
          <w:spacing w:val="1"/>
          <w:sz w:val="24"/>
          <w:szCs w:val="24"/>
        </w:rPr>
        <w:t>a</w:t>
      </w:r>
      <w:r w:rsidRPr="003C790C">
        <w:rPr>
          <w:sz w:val="24"/>
          <w:szCs w:val="24"/>
        </w:rPr>
        <w:t>ge</w:t>
      </w:r>
      <w:r w:rsidRPr="003C790C">
        <w:rPr>
          <w:spacing w:val="3"/>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ude</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tl</w:t>
      </w:r>
      <w:r w:rsidRPr="003C790C">
        <w:rPr>
          <w:sz w:val="24"/>
          <w:szCs w:val="24"/>
        </w:rPr>
        <w:t>e</w:t>
      </w:r>
      <w:r w:rsidRPr="003C790C">
        <w:rPr>
          <w:spacing w:val="3"/>
          <w:sz w:val="24"/>
          <w:szCs w:val="24"/>
        </w:rPr>
        <w:t xml:space="preserve"> </w:t>
      </w:r>
      <w:r w:rsidRPr="003C790C">
        <w:rPr>
          <w:sz w:val="24"/>
          <w:szCs w:val="24"/>
        </w:rPr>
        <w:t>of</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repor</w:t>
      </w:r>
      <w:r w:rsidRPr="003C790C">
        <w:rPr>
          <w:spacing w:val="-1"/>
          <w:sz w:val="24"/>
          <w:szCs w:val="24"/>
        </w:rPr>
        <w:t>t</w:t>
      </w:r>
      <w:r w:rsidRPr="003C790C">
        <w:rPr>
          <w:sz w:val="24"/>
          <w:szCs w:val="24"/>
        </w:rPr>
        <w:t>,</w:t>
      </w:r>
      <w:r w:rsidRPr="003C790C">
        <w:rPr>
          <w:spacing w:val="4"/>
          <w:sz w:val="24"/>
          <w:szCs w:val="24"/>
        </w:rPr>
        <w:t xml:space="preserve"> </w:t>
      </w:r>
      <w:r w:rsidRPr="003C790C">
        <w:rPr>
          <w:sz w:val="24"/>
          <w:szCs w:val="24"/>
        </w:rPr>
        <w:t>your</w:t>
      </w:r>
      <w:r w:rsidRPr="003C790C">
        <w:rPr>
          <w:spacing w:val="2"/>
          <w:sz w:val="24"/>
          <w:szCs w:val="24"/>
        </w:rPr>
        <w:t xml:space="preserve"> </w:t>
      </w:r>
      <w:r w:rsidRPr="003C790C">
        <w:rPr>
          <w:sz w:val="24"/>
          <w:szCs w:val="24"/>
        </w:rPr>
        <w:t>n</w:t>
      </w:r>
      <w:r w:rsidRPr="003C790C">
        <w:rPr>
          <w:spacing w:val="1"/>
          <w:sz w:val="24"/>
          <w:szCs w:val="24"/>
        </w:rPr>
        <w:t>a</w:t>
      </w:r>
      <w:r w:rsidRPr="003C790C">
        <w:rPr>
          <w:spacing w:val="-1"/>
          <w:sz w:val="24"/>
          <w:szCs w:val="24"/>
        </w:rPr>
        <w:t>m</w:t>
      </w:r>
      <w:r w:rsidRPr="003C790C">
        <w:rPr>
          <w:sz w:val="24"/>
          <w:szCs w:val="24"/>
        </w:rPr>
        <w:t>e,</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2"/>
          <w:sz w:val="24"/>
          <w:szCs w:val="24"/>
        </w:rPr>
        <w:t>d</w:t>
      </w:r>
      <w:r w:rsidRPr="003C790C">
        <w:rPr>
          <w:spacing w:val="1"/>
          <w:sz w:val="24"/>
          <w:szCs w:val="24"/>
        </w:rPr>
        <w:t>a</w:t>
      </w:r>
      <w:r w:rsidRPr="003C790C">
        <w:rPr>
          <w:spacing w:val="-1"/>
          <w:sz w:val="24"/>
          <w:szCs w:val="24"/>
        </w:rPr>
        <w:t>t</w:t>
      </w:r>
      <w:r w:rsidRPr="003C790C">
        <w:rPr>
          <w:sz w:val="24"/>
          <w:szCs w:val="24"/>
        </w:rPr>
        <w:t>e,</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course</w:t>
      </w:r>
      <w:r w:rsidRPr="003C790C">
        <w:rPr>
          <w:spacing w:val="3"/>
          <w:sz w:val="24"/>
          <w:szCs w:val="24"/>
        </w:rPr>
        <w:t xml:space="preserve"> </w:t>
      </w:r>
      <w:r w:rsidRPr="003C790C">
        <w:rPr>
          <w:sz w:val="24"/>
          <w:szCs w:val="24"/>
        </w:rPr>
        <w:t>and</w:t>
      </w:r>
      <w:r w:rsidRPr="003C790C">
        <w:rPr>
          <w:spacing w:val="4"/>
          <w:sz w:val="24"/>
          <w:szCs w:val="24"/>
        </w:rPr>
        <w:t xml:space="preserve"> </w:t>
      </w:r>
      <w:r w:rsidRPr="003C790C">
        <w:rPr>
          <w:spacing w:val="-1"/>
          <w:sz w:val="24"/>
          <w:szCs w:val="24"/>
        </w:rPr>
        <w:t>s</w:t>
      </w:r>
      <w:r w:rsidRPr="003C790C">
        <w:rPr>
          <w:sz w:val="24"/>
          <w:szCs w:val="24"/>
        </w:rPr>
        <w:t>e</w:t>
      </w:r>
      <w:r w:rsidRPr="003C790C">
        <w:rPr>
          <w:spacing w:val="1"/>
          <w:sz w:val="24"/>
          <w:szCs w:val="24"/>
        </w:rPr>
        <w:t>c</w:t>
      </w:r>
      <w:r w:rsidRPr="003C790C">
        <w:rPr>
          <w:spacing w:val="-1"/>
          <w:sz w:val="24"/>
          <w:szCs w:val="24"/>
        </w:rPr>
        <w:t>ti</w:t>
      </w:r>
      <w:r w:rsidRPr="003C790C">
        <w:rPr>
          <w:sz w:val="24"/>
          <w:szCs w:val="24"/>
        </w:rPr>
        <w:t>on</w:t>
      </w:r>
      <w:r w:rsidRPr="003C790C">
        <w:rPr>
          <w:spacing w:val="4"/>
          <w:sz w:val="24"/>
          <w:szCs w:val="24"/>
        </w:rPr>
        <w:t xml:space="preserve"> </w:t>
      </w:r>
      <w:r w:rsidRPr="003C790C">
        <w:rPr>
          <w:sz w:val="24"/>
          <w:szCs w:val="24"/>
        </w:rPr>
        <w:t>nu</w:t>
      </w:r>
      <w:r w:rsidRPr="003C790C">
        <w:rPr>
          <w:spacing w:val="-1"/>
          <w:sz w:val="24"/>
          <w:szCs w:val="24"/>
        </w:rPr>
        <w:t>m</w:t>
      </w:r>
      <w:r w:rsidRPr="003C790C">
        <w:rPr>
          <w:sz w:val="24"/>
          <w:szCs w:val="24"/>
        </w:rPr>
        <w:t>b</w:t>
      </w:r>
      <w:r w:rsidRPr="003C790C">
        <w:rPr>
          <w:spacing w:val="-5"/>
          <w:sz w:val="24"/>
          <w:szCs w:val="24"/>
        </w:rPr>
        <w:t>e</w:t>
      </w:r>
      <w:r w:rsidRPr="003C790C">
        <w:rPr>
          <w:spacing w:val="-2"/>
          <w:sz w:val="24"/>
          <w:szCs w:val="24"/>
        </w:rPr>
        <w:t>r</w:t>
      </w:r>
      <w:r w:rsidRPr="003C790C">
        <w:rPr>
          <w:sz w:val="24"/>
          <w:szCs w:val="24"/>
        </w:rPr>
        <w:t xml:space="preserve">, </w:t>
      </w:r>
      <w:r w:rsidRPr="003C790C">
        <w:rPr>
          <w:spacing w:val="-1"/>
          <w:sz w:val="24"/>
          <w:szCs w:val="24"/>
        </w:rPr>
        <w:t>t</w:t>
      </w:r>
      <w:r w:rsidRPr="003C790C">
        <w:rPr>
          <w:sz w:val="24"/>
          <w:szCs w:val="24"/>
        </w:rPr>
        <w:t>he na</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pacing w:val="-1"/>
          <w:sz w:val="24"/>
          <w:szCs w:val="24"/>
        </w:rPr>
        <w:t>i</w:t>
      </w:r>
      <w:r w:rsidRPr="003C790C">
        <w:rPr>
          <w:sz w:val="24"/>
          <w:szCs w:val="24"/>
        </w:rPr>
        <w:t>ns</w:t>
      </w:r>
      <w:r w:rsidRPr="003C790C">
        <w:rPr>
          <w:spacing w:val="-1"/>
          <w:sz w:val="24"/>
          <w:szCs w:val="24"/>
        </w:rPr>
        <w:t>t</w:t>
      </w:r>
      <w:r w:rsidRPr="003C790C">
        <w:rPr>
          <w:sz w:val="24"/>
          <w:szCs w:val="24"/>
        </w:rPr>
        <w:t>ruc</w:t>
      </w:r>
      <w:r w:rsidRPr="003C790C">
        <w:rPr>
          <w:spacing w:val="1"/>
          <w:sz w:val="24"/>
          <w:szCs w:val="24"/>
        </w:rPr>
        <w:t>t</w:t>
      </w:r>
      <w:r w:rsidRPr="003C790C">
        <w:rPr>
          <w:spacing w:val="-6"/>
          <w:sz w:val="24"/>
          <w:szCs w:val="24"/>
        </w:rPr>
        <w:t>o</w:t>
      </w:r>
      <w:r w:rsidRPr="003C790C">
        <w:rPr>
          <w:spacing w:val="-2"/>
          <w:sz w:val="24"/>
          <w:szCs w:val="24"/>
        </w:rPr>
        <w:t>r</w:t>
      </w:r>
      <w:r w:rsidRPr="003C790C">
        <w:rPr>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na</w:t>
      </w:r>
      <w:r w:rsidRPr="003C790C">
        <w:rPr>
          <w:spacing w:val="-1"/>
          <w:sz w:val="24"/>
          <w:szCs w:val="24"/>
        </w:rPr>
        <w:t>m</w:t>
      </w:r>
      <w:r w:rsidRPr="003C790C">
        <w:rPr>
          <w:sz w:val="24"/>
          <w:szCs w:val="24"/>
        </w:rPr>
        <w:t>es</w:t>
      </w:r>
      <w:r w:rsidRPr="003C790C">
        <w:rPr>
          <w:spacing w:val="2"/>
          <w:sz w:val="24"/>
          <w:szCs w:val="24"/>
        </w:rPr>
        <w:t xml:space="preserve"> </w:t>
      </w:r>
      <w:r w:rsidRPr="003C790C">
        <w:rPr>
          <w:sz w:val="24"/>
          <w:szCs w:val="24"/>
        </w:rPr>
        <w:t>of</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z w:val="24"/>
          <w:szCs w:val="24"/>
        </w:rPr>
        <w:t>fe</w:t>
      </w:r>
      <w:r w:rsidRPr="003C790C">
        <w:rPr>
          <w:spacing w:val="1"/>
          <w:sz w:val="24"/>
          <w:szCs w:val="24"/>
        </w:rPr>
        <w:t>l</w:t>
      </w:r>
      <w:r w:rsidRPr="003C790C">
        <w:rPr>
          <w:spacing w:val="-1"/>
          <w:sz w:val="24"/>
          <w:szCs w:val="24"/>
        </w:rPr>
        <w:t>l</w:t>
      </w:r>
      <w:r w:rsidRPr="003C790C">
        <w:rPr>
          <w:sz w:val="24"/>
          <w:szCs w:val="24"/>
        </w:rPr>
        <w:t>ow</w:t>
      </w:r>
      <w:r w:rsidRPr="003C790C">
        <w:rPr>
          <w:spacing w:val="2"/>
          <w:sz w:val="24"/>
          <w:szCs w:val="24"/>
        </w:rPr>
        <w:t xml:space="preserve"> </w:t>
      </w:r>
      <w:r w:rsidRPr="003C790C">
        <w:rPr>
          <w:sz w:val="24"/>
          <w:szCs w:val="24"/>
        </w:rPr>
        <w:t>group</w:t>
      </w:r>
      <w:r w:rsidRPr="003C790C">
        <w:rPr>
          <w:spacing w:val="2"/>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ber</w:t>
      </w:r>
      <w:r w:rsidRPr="003C790C">
        <w:rPr>
          <w:spacing w:val="-1"/>
          <w:sz w:val="24"/>
          <w:szCs w:val="24"/>
        </w:rPr>
        <w:t>s</w:t>
      </w:r>
      <w:r w:rsidRPr="003C790C">
        <w:rPr>
          <w:sz w:val="24"/>
          <w:szCs w:val="24"/>
        </w:rPr>
        <w:t>,</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na</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z w:val="24"/>
          <w:szCs w:val="24"/>
        </w:rPr>
        <w:t>he group</w:t>
      </w:r>
      <w:r w:rsidRPr="003C790C">
        <w:rPr>
          <w:spacing w:val="2"/>
          <w:sz w:val="24"/>
          <w:szCs w:val="24"/>
        </w:rPr>
        <w:t xml:space="preserve"> </w:t>
      </w:r>
      <w:r w:rsidRPr="003C790C">
        <w:rPr>
          <w:spacing w:val="-1"/>
          <w:sz w:val="24"/>
          <w:szCs w:val="24"/>
        </w:rPr>
        <w:t>l</w:t>
      </w:r>
      <w:r w:rsidRPr="003C790C">
        <w:rPr>
          <w:spacing w:val="1"/>
          <w:sz w:val="24"/>
          <w:szCs w:val="24"/>
        </w:rPr>
        <w:t>e</w:t>
      </w:r>
      <w:r w:rsidRPr="003C790C">
        <w:rPr>
          <w:sz w:val="24"/>
          <w:szCs w:val="24"/>
        </w:rPr>
        <w:t>ad</w:t>
      </w:r>
      <w:r w:rsidRPr="003C790C">
        <w:rPr>
          <w:spacing w:val="-5"/>
          <w:sz w:val="24"/>
          <w:szCs w:val="24"/>
        </w:rPr>
        <w:t>e</w:t>
      </w:r>
      <w:r w:rsidRPr="003C790C">
        <w:rPr>
          <w:spacing w:val="-2"/>
          <w:sz w:val="24"/>
          <w:szCs w:val="24"/>
        </w:rPr>
        <w:t>r</w:t>
      </w:r>
      <w:r w:rsidRPr="003C790C">
        <w:rPr>
          <w:sz w:val="24"/>
          <w:szCs w:val="24"/>
        </w:rPr>
        <w:t>, and</w:t>
      </w:r>
      <w:r w:rsidRPr="003C790C">
        <w:rPr>
          <w:spacing w:val="2"/>
          <w:sz w:val="24"/>
          <w:szCs w:val="24"/>
        </w:rPr>
        <w:t xml:space="preserve"> </w:t>
      </w:r>
      <w:r w:rsidRPr="003C790C">
        <w:rPr>
          <w:sz w:val="24"/>
          <w:szCs w:val="24"/>
        </w:rPr>
        <w:t>an</w:t>
      </w:r>
      <w:r w:rsidRPr="003C790C">
        <w:rPr>
          <w:spacing w:val="2"/>
          <w:sz w:val="24"/>
          <w:szCs w:val="24"/>
        </w:rPr>
        <w:t xml:space="preserve"> </w:t>
      </w:r>
      <w:r w:rsidRPr="003C790C">
        <w:rPr>
          <w:sz w:val="24"/>
          <w:szCs w:val="24"/>
        </w:rPr>
        <w:t>abs</w:t>
      </w:r>
      <w:r w:rsidRPr="003C790C">
        <w:rPr>
          <w:spacing w:val="-1"/>
          <w:sz w:val="24"/>
          <w:szCs w:val="24"/>
        </w:rPr>
        <w:t>t</w:t>
      </w:r>
      <w:r w:rsidRPr="003C790C">
        <w:rPr>
          <w:sz w:val="24"/>
          <w:szCs w:val="24"/>
        </w:rPr>
        <w:t>ra</w:t>
      </w:r>
      <w:r w:rsidRPr="003C790C">
        <w:rPr>
          <w:spacing w:val="1"/>
          <w:sz w:val="24"/>
          <w:szCs w:val="24"/>
        </w:rPr>
        <w:t>c</w:t>
      </w:r>
      <w:r w:rsidRPr="003C790C">
        <w:rPr>
          <w:sz w:val="24"/>
          <w:szCs w:val="24"/>
        </w:rPr>
        <w:t>t</w:t>
      </w:r>
      <w:r w:rsidRPr="003C790C">
        <w:rPr>
          <w:spacing w:val="1"/>
          <w:sz w:val="24"/>
          <w:szCs w:val="24"/>
        </w:rPr>
        <w:t xml:space="preserve"> </w:t>
      </w:r>
      <w:r w:rsidRPr="003C790C">
        <w:rPr>
          <w:sz w:val="24"/>
          <w:szCs w:val="24"/>
        </w:rPr>
        <w:t>for</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2"/>
          <w:sz w:val="24"/>
          <w:szCs w:val="24"/>
        </w:rPr>
        <w:t>r</w:t>
      </w:r>
      <w:r w:rsidRPr="003C790C">
        <w:rPr>
          <w:spacing w:val="1"/>
          <w:sz w:val="24"/>
          <w:szCs w:val="24"/>
        </w:rPr>
        <w:t>e</w:t>
      </w:r>
      <w:r w:rsidRPr="003C790C">
        <w:rPr>
          <w:sz w:val="24"/>
          <w:szCs w:val="24"/>
        </w:rPr>
        <w:t>por</w:t>
      </w:r>
      <w:r w:rsidRPr="003C790C">
        <w:rPr>
          <w:spacing w:val="-1"/>
          <w:sz w:val="24"/>
          <w:szCs w:val="24"/>
        </w:rPr>
        <w:t>t</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abs</w:t>
      </w:r>
      <w:r w:rsidRPr="003C790C">
        <w:rPr>
          <w:spacing w:val="-1"/>
          <w:sz w:val="24"/>
          <w:szCs w:val="24"/>
        </w:rPr>
        <w:t>t</w:t>
      </w:r>
      <w:r w:rsidRPr="003C790C">
        <w:rPr>
          <w:sz w:val="24"/>
          <w:szCs w:val="24"/>
        </w:rPr>
        <w:t>ract</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z w:val="24"/>
          <w:szCs w:val="24"/>
        </w:rPr>
        <w:t>very</w:t>
      </w:r>
      <w:r w:rsidRPr="003C790C">
        <w:rPr>
          <w:spacing w:val="2"/>
          <w:sz w:val="24"/>
          <w:szCs w:val="24"/>
        </w:rPr>
        <w:t xml:space="preserve"> </w:t>
      </w:r>
      <w:r w:rsidRPr="003C790C">
        <w:rPr>
          <w:spacing w:val="1"/>
          <w:sz w:val="24"/>
          <w:szCs w:val="24"/>
        </w:rPr>
        <w:t>c</w:t>
      </w:r>
      <w:r w:rsidRPr="003C790C">
        <w:rPr>
          <w:sz w:val="24"/>
          <w:szCs w:val="24"/>
        </w:rPr>
        <w:t>onc</w:t>
      </w:r>
      <w:r w:rsidRPr="003C790C">
        <w:rPr>
          <w:spacing w:val="-1"/>
          <w:sz w:val="24"/>
          <w:szCs w:val="24"/>
        </w:rPr>
        <w:t>i</w:t>
      </w:r>
      <w:r w:rsidRPr="003C790C">
        <w:rPr>
          <w:sz w:val="24"/>
          <w:szCs w:val="24"/>
        </w:rPr>
        <w:t>se</w:t>
      </w:r>
      <w:r w:rsidRPr="003C790C">
        <w:rPr>
          <w:spacing w:val="1"/>
          <w:sz w:val="24"/>
          <w:szCs w:val="24"/>
        </w:rPr>
        <w:t xml:space="preserve"> </w:t>
      </w:r>
      <w:r w:rsidRPr="003C790C">
        <w:rPr>
          <w:sz w:val="24"/>
          <w:szCs w:val="24"/>
        </w:rPr>
        <w:t>overv</w:t>
      </w:r>
      <w:r w:rsidRPr="003C790C">
        <w:rPr>
          <w:spacing w:val="-1"/>
          <w:sz w:val="24"/>
          <w:szCs w:val="24"/>
        </w:rPr>
        <w:t>i</w:t>
      </w:r>
      <w:r w:rsidRPr="003C790C">
        <w:rPr>
          <w:spacing w:val="1"/>
          <w:sz w:val="24"/>
          <w:szCs w:val="24"/>
        </w:rPr>
        <w:t>e</w:t>
      </w:r>
      <w:r w:rsidRPr="003C790C">
        <w:rPr>
          <w:sz w:val="24"/>
          <w:szCs w:val="24"/>
        </w:rPr>
        <w:t>w</w:t>
      </w:r>
      <w:r w:rsidRPr="003C790C">
        <w:rPr>
          <w:spacing w:val="2"/>
          <w:sz w:val="24"/>
          <w:szCs w:val="24"/>
        </w:rPr>
        <w:t xml:space="preserve"> </w:t>
      </w:r>
      <w:r w:rsidRPr="003C790C">
        <w:rPr>
          <w:sz w:val="24"/>
          <w:szCs w:val="24"/>
        </w:rPr>
        <w:t>of what</w:t>
      </w:r>
      <w:r w:rsidRPr="003C790C">
        <w:rPr>
          <w:spacing w:val="9"/>
          <w:sz w:val="24"/>
          <w:szCs w:val="24"/>
        </w:rPr>
        <w:t xml:space="preserve"> </w:t>
      </w:r>
      <w:r w:rsidRPr="003C790C">
        <w:rPr>
          <w:spacing w:val="-1"/>
          <w:sz w:val="24"/>
          <w:szCs w:val="24"/>
        </w:rPr>
        <w:t>w</w:t>
      </w:r>
      <w:r w:rsidRPr="003C790C">
        <w:rPr>
          <w:sz w:val="24"/>
          <w:szCs w:val="24"/>
        </w:rPr>
        <w:t>as</w:t>
      </w:r>
      <w:r w:rsidRPr="003C790C">
        <w:rPr>
          <w:spacing w:val="8"/>
          <w:sz w:val="24"/>
          <w:szCs w:val="24"/>
        </w:rPr>
        <w:t xml:space="preserve"> </w:t>
      </w:r>
      <w:r w:rsidRPr="003C790C">
        <w:rPr>
          <w:sz w:val="24"/>
          <w:szCs w:val="24"/>
        </w:rPr>
        <w:t>s</w:t>
      </w:r>
      <w:r w:rsidRPr="003C790C">
        <w:rPr>
          <w:spacing w:val="-1"/>
          <w:sz w:val="24"/>
          <w:szCs w:val="24"/>
        </w:rPr>
        <w:t>t</w:t>
      </w:r>
      <w:r w:rsidRPr="003C790C">
        <w:rPr>
          <w:sz w:val="24"/>
          <w:szCs w:val="24"/>
        </w:rPr>
        <w:t>ud</w:t>
      </w:r>
      <w:r w:rsidRPr="003C790C">
        <w:rPr>
          <w:spacing w:val="-1"/>
          <w:sz w:val="24"/>
          <w:szCs w:val="24"/>
        </w:rPr>
        <w:t>i</w:t>
      </w:r>
      <w:r w:rsidRPr="003C790C">
        <w:rPr>
          <w:spacing w:val="1"/>
          <w:sz w:val="24"/>
          <w:szCs w:val="24"/>
        </w:rPr>
        <w:t>e</w:t>
      </w:r>
      <w:r w:rsidRPr="003C790C">
        <w:rPr>
          <w:sz w:val="24"/>
          <w:szCs w:val="24"/>
        </w:rPr>
        <w:t>d</w:t>
      </w:r>
      <w:r w:rsidRPr="003C790C">
        <w:rPr>
          <w:spacing w:val="8"/>
          <w:sz w:val="24"/>
          <w:szCs w:val="24"/>
        </w:rPr>
        <w:t xml:space="preserve"> </w:t>
      </w:r>
      <w:r w:rsidRPr="003C790C">
        <w:rPr>
          <w:sz w:val="24"/>
          <w:szCs w:val="24"/>
        </w:rPr>
        <w:t>and</w:t>
      </w:r>
      <w:r w:rsidRPr="003C790C">
        <w:rPr>
          <w:spacing w:val="8"/>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7"/>
          <w:sz w:val="24"/>
          <w:szCs w:val="24"/>
        </w:rPr>
        <w:t xml:space="preserve"> </w:t>
      </w:r>
      <w:r w:rsidRPr="003C790C">
        <w:rPr>
          <w:sz w:val="24"/>
          <w:szCs w:val="24"/>
        </w:rPr>
        <w:t>was</w:t>
      </w:r>
      <w:r w:rsidRPr="003C790C">
        <w:rPr>
          <w:spacing w:val="8"/>
          <w:sz w:val="24"/>
          <w:szCs w:val="24"/>
        </w:rPr>
        <w:t xml:space="preserve"> </w:t>
      </w:r>
      <w:r w:rsidRPr="003C790C">
        <w:rPr>
          <w:sz w:val="24"/>
          <w:szCs w:val="24"/>
        </w:rPr>
        <w:t>conc</w:t>
      </w:r>
      <w:r w:rsidRPr="003C790C">
        <w:rPr>
          <w:spacing w:val="1"/>
          <w:sz w:val="24"/>
          <w:szCs w:val="24"/>
        </w:rPr>
        <w:t>l</w:t>
      </w:r>
      <w:r w:rsidRPr="003C790C">
        <w:rPr>
          <w:sz w:val="24"/>
          <w:szCs w:val="24"/>
        </w:rPr>
        <w:t>uded</w:t>
      </w:r>
      <w:r w:rsidRPr="003C790C">
        <w:rPr>
          <w:spacing w:val="8"/>
          <w:sz w:val="24"/>
          <w:szCs w:val="24"/>
        </w:rPr>
        <w:t xml:space="preserve"> </w:t>
      </w:r>
      <w:r w:rsidRPr="003C790C">
        <w:rPr>
          <w:sz w:val="24"/>
          <w:szCs w:val="24"/>
        </w:rPr>
        <w:t>from</w:t>
      </w:r>
      <w:r w:rsidRPr="003C790C">
        <w:rPr>
          <w:spacing w:val="7"/>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z w:val="24"/>
          <w:szCs w:val="24"/>
        </w:rPr>
        <w:t>s</w:t>
      </w:r>
      <w:r w:rsidRPr="003C790C">
        <w:rPr>
          <w:spacing w:val="-1"/>
          <w:sz w:val="24"/>
          <w:szCs w:val="24"/>
        </w:rPr>
        <w:t>t</w:t>
      </w:r>
      <w:r w:rsidRPr="003C790C">
        <w:rPr>
          <w:sz w:val="24"/>
          <w:szCs w:val="24"/>
        </w:rPr>
        <w:t>u</w:t>
      </w:r>
      <w:r w:rsidRPr="003C790C">
        <w:rPr>
          <w:spacing w:val="-8"/>
          <w:sz w:val="24"/>
          <w:szCs w:val="24"/>
        </w:rPr>
        <w:t>d</w:t>
      </w:r>
      <w:r w:rsidRPr="003C790C">
        <w:rPr>
          <w:spacing w:val="-4"/>
          <w:sz w:val="24"/>
          <w:szCs w:val="24"/>
        </w:rPr>
        <w:t>y</w:t>
      </w:r>
      <w:r w:rsidRPr="003C790C">
        <w:rPr>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z w:val="24"/>
          <w:szCs w:val="24"/>
        </w:rPr>
        <w:t>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7"/>
          <w:sz w:val="24"/>
          <w:szCs w:val="24"/>
        </w:rPr>
        <w:t xml:space="preserve"> </w:t>
      </w:r>
      <w:r w:rsidRPr="003C790C">
        <w:rPr>
          <w:sz w:val="24"/>
          <w:szCs w:val="24"/>
        </w:rPr>
        <w:t>purpose</w:t>
      </w:r>
      <w:r w:rsidRPr="003C790C">
        <w:rPr>
          <w:spacing w:val="7"/>
          <w:sz w:val="24"/>
          <w:szCs w:val="24"/>
        </w:rPr>
        <w:t xml:space="preserve"> </w:t>
      </w:r>
      <w:r w:rsidRPr="003C790C">
        <w:rPr>
          <w:sz w:val="24"/>
          <w:szCs w:val="24"/>
        </w:rPr>
        <w:t>or ob</w:t>
      </w:r>
      <w:r w:rsidRPr="003C790C">
        <w:rPr>
          <w:spacing w:val="-1"/>
          <w:sz w:val="24"/>
          <w:szCs w:val="24"/>
        </w:rPr>
        <w:t>j</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ve</w:t>
      </w:r>
      <w:r w:rsidRPr="003C790C">
        <w:rPr>
          <w:spacing w:val="13"/>
          <w:sz w:val="24"/>
          <w:szCs w:val="24"/>
        </w:rPr>
        <w:t xml:space="preserve"> </w:t>
      </w:r>
      <w:r w:rsidRPr="003C790C">
        <w:rPr>
          <w:sz w:val="24"/>
          <w:szCs w:val="24"/>
        </w:rPr>
        <w:t>of</w:t>
      </w:r>
      <w:r w:rsidRPr="003C790C">
        <w:rPr>
          <w:spacing w:val="14"/>
          <w:sz w:val="24"/>
          <w:szCs w:val="24"/>
        </w:rPr>
        <w:t xml:space="preserve"> </w:t>
      </w:r>
      <w:r w:rsidRPr="003C790C">
        <w:rPr>
          <w:spacing w:val="-1"/>
          <w:sz w:val="24"/>
          <w:szCs w:val="24"/>
        </w:rPr>
        <w:t>t</w:t>
      </w:r>
      <w:r w:rsidRPr="003C790C">
        <w:rPr>
          <w:sz w:val="24"/>
          <w:szCs w:val="24"/>
        </w:rPr>
        <w:t>he</w:t>
      </w:r>
      <w:r w:rsidRPr="003C790C">
        <w:rPr>
          <w:spacing w:val="15"/>
          <w:sz w:val="24"/>
          <w:szCs w:val="24"/>
        </w:rPr>
        <w:t xml:space="preserve"> </w:t>
      </w:r>
      <w:r w:rsidRPr="003C790C">
        <w:rPr>
          <w:spacing w:val="-1"/>
          <w:sz w:val="24"/>
          <w:szCs w:val="24"/>
        </w:rPr>
        <w:t>s</w:t>
      </w:r>
      <w:r w:rsidRPr="003C790C">
        <w:rPr>
          <w:spacing w:val="1"/>
          <w:sz w:val="24"/>
          <w:szCs w:val="24"/>
        </w:rPr>
        <w:t>t</w:t>
      </w:r>
      <w:r w:rsidRPr="003C790C">
        <w:rPr>
          <w:sz w:val="24"/>
          <w:szCs w:val="24"/>
        </w:rPr>
        <w:t>udy</w:t>
      </w:r>
      <w:r w:rsidRPr="003C790C">
        <w:rPr>
          <w:spacing w:val="13"/>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13"/>
          <w:sz w:val="24"/>
          <w:szCs w:val="24"/>
        </w:rPr>
        <w:t xml:space="preserve"> </w:t>
      </w:r>
      <w:r w:rsidRPr="003C790C">
        <w:rPr>
          <w:sz w:val="24"/>
          <w:szCs w:val="24"/>
        </w:rPr>
        <w:t>be</w:t>
      </w:r>
      <w:r w:rsidRPr="003C790C">
        <w:rPr>
          <w:spacing w:val="13"/>
          <w:sz w:val="24"/>
          <w:szCs w:val="24"/>
        </w:rPr>
        <w:t xml:space="preserve"> </w:t>
      </w:r>
      <w:r w:rsidRPr="003C790C">
        <w:rPr>
          <w:sz w:val="24"/>
          <w:szCs w:val="24"/>
        </w:rPr>
        <w:t>c</w:t>
      </w:r>
      <w:r w:rsidRPr="003C790C">
        <w:rPr>
          <w:spacing w:val="-1"/>
          <w:sz w:val="24"/>
          <w:szCs w:val="24"/>
        </w:rPr>
        <w:t>l</w:t>
      </w:r>
      <w:r w:rsidRPr="003C790C">
        <w:rPr>
          <w:sz w:val="24"/>
          <w:szCs w:val="24"/>
        </w:rPr>
        <w:t>e</w:t>
      </w:r>
      <w:r w:rsidRPr="003C790C">
        <w:rPr>
          <w:spacing w:val="1"/>
          <w:sz w:val="24"/>
          <w:szCs w:val="24"/>
        </w:rPr>
        <w:t>a</w:t>
      </w:r>
      <w:r w:rsidRPr="003C790C">
        <w:rPr>
          <w:sz w:val="24"/>
          <w:szCs w:val="24"/>
        </w:rPr>
        <w:t>r</w:t>
      </w:r>
      <w:r w:rsidRPr="003C790C">
        <w:rPr>
          <w:spacing w:val="-1"/>
          <w:sz w:val="24"/>
          <w:szCs w:val="24"/>
        </w:rPr>
        <w:t>l</w:t>
      </w:r>
      <w:r w:rsidRPr="003C790C">
        <w:rPr>
          <w:sz w:val="24"/>
          <w:szCs w:val="24"/>
        </w:rPr>
        <w:t>y</w:t>
      </w:r>
      <w:r w:rsidRPr="003C790C">
        <w:rPr>
          <w:spacing w:val="13"/>
          <w:sz w:val="24"/>
          <w:szCs w:val="24"/>
        </w:rPr>
        <w:t xml:space="preserve"> </w:t>
      </w:r>
      <w:r w:rsidRPr="003C790C">
        <w:rPr>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ed</w:t>
      </w:r>
      <w:r w:rsidRPr="003C790C">
        <w:rPr>
          <w:spacing w:val="13"/>
          <w:sz w:val="24"/>
          <w:szCs w:val="24"/>
        </w:rPr>
        <w:t xml:space="preserve"> </w:t>
      </w:r>
      <w:r w:rsidRPr="003C790C">
        <w:rPr>
          <w:spacing w:val="-1"/>
          <w:sz w:val="24"/>
          <w:szCs w:val="24"/>
        </w:rPr>
        <w:t>i</w:t>
      </w:r>
      <w:r w:rsidRPr="003C790C">
        <w:rPr>
          <w:sz w:val="24"/>
          <w:szCs w:val="24"/>
        </w:rPr>
        <w:t>n</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z w:val="24"/>
          <w:szCs w:val="24"/>
        </w:rPr>
        <w:t>abs</w:t>
      </w:r>
      <w:r w:rsidRPr="003C790C">
        <w:rPr>
          <w:spacing w:val="-1"/>
          <w:sz w:val="24"/>
          <w:szCs w:val="24"/>
        </w:rPr>
        <w:t>t</w:t>
      </w:r>
      <w:r w:rsidRPr="003C790C">
        <w:rPr>
          <w:sz w:val="24"/>
          <w:szCs w:val="24"/>
        </w:rPr>
        <w:t>ra</w:t>
      </w:r>
      <w:r w:rsidRPr="003C790C">
        <w:rPr>
          <w:spacing w:val="1"/>
          <w:sz w:val="24"/>
          <w:szCs w:val="24"/>
        </w:rPr>
        <w:t>c</w:t>
      </w:r>
      <w:r w:rsidRPr="003C790C">
        <w:rPr>
          <w:spacing w:val="-1"/>
          <w:sz w:val="24"/>
          <w:szCs w:val="24"/>
        </w:rPr>
        <w:t>t</w:t>
      </w:r>
      <w:r w:rsidRPr="003C790C">
        <w:rPr>
          <w:sz w:val="24"/>
          <w:szCs w:val="24"/>
        </w:rPr>
        <w:t>.</w:t>
      </w:r>
      <w:r w:rsidRPr="003C790C">
        <w:rPr>
          <w:spacing w:val="9"/>
          <w:sz w:val="24"/>
          <w:szCs w:val="24"/>
        </w:rPr>
        <w:t xml:space="preserve"> </w:t>
      </w:r>
      <w:r w:rsidRPr="003C790C">
        <w:rPr>
          <w:spacing w:val="-1"/>
          <w:sz w:val="24"/>
          <w:szCs w:val="24"/>
        </w:rPr>
        <w:t>T</w:t>
      </w:r>
      <w:r w:rsidRPr="003C790C">
        <w:rPr>
          <w:sz w:val="24"/>
          <w:szCs w:val="24"/>
        </w:rPr>
        <w:t>he</w:t>
      </w:r>
      <w:r w:rsidRPr="003C790C">
        <w:rPr>
          <w:spacing w:val="15"/>
          <w:sz w:val="24"/>
          <w:szCs w:val="24"/>
        </w:rPr>
        <w:t xml:space="preserve"> </w:t>
      </w:r>
      <w:r w:rsidRPr="003C790C">
        <w:rPr>
          <w:sz w:val="24"/>
          <w:szCs w:val="24"/>
        </w:rPr>
        <w:t>a</w:t>
      </w:r>
      <w:r w:rsidRPr="003C790C">
        <w:rPr>
          <w:spacing w:val="-2"/>
          <w:sz w:val="24"/>
          <w:szCs w:val="24"/>
        </w:rPr>
        <w:t>b</w:t>
      </w:r>
      <w:r w:rsidRPr="003C790C">
        <w:rPr>
          <w:sz w:val="24"/>
          <w:szCs w:val="24"/>
        </w:rPr>
        <w:t>s</w:t>
      </w:r>
      <w:r w:rsidRPr="003C790C">
        <w:rPr>
          <w:spacing w:val="-1"/>
          <w:sz w:val="24"/>
          <w:szCs w:val="24"/>
        </w:rPr>
        <w:t>t</w:t>
      </w:r>
      <w:r w:rsidRPr="003C790C">
        <w:rPr>
          <w:sz w:val="24"/>
          <w:szCs w:val="24"/>
        </w:rPr>
        <w:t>r</w:t>
      </w:r>
      <w:r w:rsidRPr="003C790C">
        <w:rPr>
          <w:spacing w:val="1"/>
          <w:sz w:val="24"/>
          <w:szCs w:val="24"/>
        </w:rPr>
        <w:t>a</w:t>
      </w:r>
      <w:r w:rsidRPr="003C790C">
        <w:rPr>
          <w:sz w:val="24"/>
          <w:szCs w:val="24"/>
        </w:rPr>
        <w:t>ct</w:t>
      </w:r>
      <w:r w:rsidRPr="003C790C">
        <w:rPr>
          <w:spacing w:val="15"/>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15"/>
          <w:sz w:val="24"/>
          <w:szCs w:val="24"/>
        </w:rPr>
        <w:t xml:space="preserve"> </w:t>
      </w:r>
      <w:r w:rsidRPr="003C790C">
        <w:rPr>
          <w:spacing w:val="-2"/>
          <w:sz w:val="24"/>
          <w:szCs w:val="24"/>
        </w:rPr>
        <w:t>b</w:t>
      </w:r>
      <w:r w:rsidRPr="003C790C">
        <w:rPr>
          <w:sz w:val="24"/>
          <w:szCs w:val="24"/>
        </w:rPr>
        <w:t xml:space="preserve">e no </w:t>
      </w:r>
      <w:r w:rsidRPr="003C790C">
        <w:rPr>
          <w:spacing w:val="-1"/>
          <w:sz w:val="24"/>
          <w:szCs w:val="24"/>
        </w:rPr>
        <w:t>m</w:t>
      </w:r>
      <w:r w:rsidRPr="003C790C">
        <w:rPr>
          <w:sz w:val="24"/>
          <w:szCs w:val="24"/>
        </w:rPr>
        <w:t>ore</w:t>
      </w:r>
      <w:r w:rsidRPr="003C790C">
        <w:rPr>
          <w:spacing w:val="1"/>
          <w:sz w:val="24"/>
          <w:szCs w:val="24"/>
        </w:rPr>
        <w:t xml:space="preserve"> </w:t>
      </w:r>
      <w:r w:rsidRPr="003C790C">
        <w:rPr>
          <w:spacing w:val="-1"/>
          <w:sz w:val="24"/>
          <w:szCs w:val="24"/>
        </w:rPr>
        <w:t>t</w:t>
      </w:r>
      <w:r w:rsidRPr="003C790C">
        <w:rPr>
          <w:sz w:val="24"/>
          <w:szCs w:val="24"/>
        </w:rPr>
        <w:t xml:space="preserve">han </w:t>
      </w:r>
      <w:r w:rsidRPr="003C790C">
        <w:rPr>
          <w:spacing w:val="1"/>
          <w:sz w:val="24"/>
          <w:szCs w:val="24"/>
        </w:rPr>
        <w:t>a</w:t>
      </w:r>
      <w:r w:rsidRPr="003C790C">
        <w:rPr>
          <w:sz w:val="24"/>
          <w:szCs w:val="24"/>
        </w:rPr>
        <w:t>bout</w:t>
      </w:r>
      <w:r w:rsidRPr="003C790C">
        <w:rPr>
          <w:spacing w:val="-1"/>
          <w:sz w:val="24"/>
          <w:szCs w:val="24"/>
        </w:rPr>
        <w:t xml:space="preserve"> </w:t>
      </w:r>
      <w:r w:rsidRPr="003C790C">
        <w:rPr>
          <w:sz w:val="24"/>
          <w:szCs w:val="24"/>
        </w:rPr>
        <w:t>10 sen</w:t>
      </w:r>
      <w:r w:rsidRPr="003C790C">
        <w:rPr>
          <w:spacing w:val="-1"/>
          <w:sz w:val="24"/>
          <w:szCs w:val="24"/>
        </w:rPr>
        <w:t>t</w:t>
      </w:r>
      <w:r w:rsidRPr="003C790C">
        <w:rPr>
          <w:sz w:val="24"/>
          <w:szCs w:val="24"/>
        </w:rPr>
        <w:t>en</w:t>
      </w:r>
      <w:r w:rsidRPr="003C790C">
        <w:rPr>
          <w:spacing w:val="1"/>
          <w:sz w:val="24"/>
          <w:szCs w:val="24"/>
        </w:rPr>
        <w:t>c</w:t>
      </w:r>
      <w:r w:rsidRPr="003C790C">
        <w:rPr>
          <w:sz w:val="24"/>
          <w:szCs w:val="24"/>
        </w:rPr>
        <w:t xml:space="preserve">es </w:t>
      </w:r>
      <w:r w:rsidRPr="003C790C">
        <w:rPr>
          <w:spacing w:val="-1"/>
          <w:sz w:val="24"/>
          <w:szCs w:val="24"/>
        </w:rPr>
        <w:t>l</w:t>
      </w:r>
      <w:r w:rsidRPr="003C790C">
        <w:rPr>
          <w:sz w:val="24"/>
          <w:szCs w:val="24"/>
        </w:rPr>
        <w:t>ong;</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shou</w:t>
      </w:r>
      <w:r w:rsidRPr="003C790C">
        <w:rPr>
          <w:spacing w:val="-1"/>
          <w:sz w:val="24"/>
          <w:szCs w:val="24"/>
        </w:rPr>
        <w:t>l</w:t>
      </w:r>
      <w:r w:rsidRPr="003C790C">
        <w:rPr>
          <w:sz w:val="24"/>
          <w:szCs w:val="24"/>
        </w:rPr>
        <w:t>d be s</w:t>
      </w:r>
      <w:r w:rsidRPr="003C790C">
        <w:rPr>
          <w:spacing w:val="-1"/>
          <w:sz w:val="24"/>
          <w:szCs w:val="24"/>
        </w:rPr>
        <w:t>i</w:t>
      </w:r>
      <w:r w:rsidRPr="003C790C">
        <w:rPr>
          <w:sz w:val="24"/>
          <w:szCs w:val="24"/>
        </w:rPr>
        <w:t>ng</w:t>
      </w:r>
      <w:r w:rsidRPr="003C790C">
        <w:rPr>
          <w:spacing w:val="-1"/>
          <w:sz w:val="24"/>
          <w:szCs w:val="24"/>
        </w:rPr>
        <w:t>l</w:t>
      </w:r>
      <w:r w:rsidRPr="003C790C">
        <w:rPr>
          <w:spacing w:val="1"/>
          <w:sz w:val="24"/>
          <w:szCs w:val="24"/>
        </w:rPr>
        <w:t>e</w:t>
      </w:r>
      <w:r w:rsidRPr="003C790C">
        <w:rPr>
          <w:sz w:val="24"/>
          <w:szCs w:val="24"/>
        </w:rPr>
        <w:t>-</w:t>
      </w:r>
      <w:r w:rsidRPr="003C790C">
        <w:rPr>
          <w:spacing w:val="-1"/>
          <w:sz w:val="24"/>
          <w:szCs w:val="24"/>
        </w:rPr>
        <w:t>s</w:t>
      </w:r>
      <w:r w:rsidRPr="003C790C">
        <w:rPr>
          <w:sz w:val="24"/>
          <w:szCs w:val="24"/>
        </w:rPr>
        <w:t>p</w:t>
      </w:r>
      <w:r w:rsidRPr="003C790C">
        <w:rPr>
          <w:spacing w:val="1"/>
          <w:sz w:val="24"/>
          <w:szCs w:val="24"/>
        </w:rPr>
        <w:t>a</w:t>
      </w:r>
      <w:r w:rsidRPr="003C790C">
        <w:rPr>
          <w:sz w:val="24"/>
          <w:szCs w:val="24"/>
        </w:rPr>
        <w:t>ced.</w:t>
      </w:r>
    </w:p>
    <w:p w:rsidR="007978D5" w:rsidRPr="003C790C" w:rsidRDefault="003F763B">
      <w:pPr>
        <w:ind w:left="102"/>
        <w:rPr>
          <w:sz w:val="24"/>
          <w:szCs w:val="24"/>
        </w:rPr>
      </w:pPr>
      <w:r w:rsidRPr="003C790C">
        <w:rPr>
          <w:b/>
          <w:sz w:val="24"/>
          <w:szCs w:val="24"/>
        </w:rPr>
        <w:t xml:space="preserve">1] </w:t>
      </w:r>
      <w:r w:rsidRPr="003C790C">
        <w:rPr>
          <w:b/>
          <w:spacing w:val="1"/>
          <w:sz w:val="24"/>
          <w:szCs w:val="24"/>
        </w:rPr>
        <w:t>F</w:t>
      </w:r>
      <w:r w:rsidRPr="003C790C">
        <w:rPr>
          <w:b/>
          <w:spacing w:val="-2"/>
          <w:sz w:val="24"/>
          <w:szCs w:val="24"/>
        </w:rPr>
        <w:t>o</w:t>
      </w:r>
      <w:r w:rsidRPr="003C790C">
        <w:rPr>
          <w:b/>
          <w:spacing w:val="1"/>
          <w:sz w:val="24"/>
          <w:szCs w:val="24"/>
        </w:rPr>
        <w:t>r</w:t>
      </w:r>
      <w:r w:rsidRPr="003C790C">
        <w:rPr>
          <w:b/>
          <w:sz w:val="24"/>
          <w:szCs w:val="24"/>
        </w:rPr>
        <w:t>mal</w:t>
      </w:r>
      <w:r w:rsidRPr="003C790C">
        <w:rPr>
          <w:b/>
          <w:spacing w:val="-1"/>
          <w:sz w:val="24"/>
          <w:szCs w:val="24"/>
        </w:rPr>
        <w:t xml:space="preserve"> </w:t>
      </w:r>
      <w:r w:rsidRPr="003C790C">
        <w:rPr>
          <w:b/>
          <w:sz w:val="24"/>
          <w:szCs w:val="24"/>
        </w:rPr>
        <w:t>Report</w:t>
      </w:r>
      <w:r w:rsidRPr="003C790C">
        <w:rPr>
          <w:b/>
          <w:spacing w:val="-4"/>
          <w:sz w:val="24"/>
          <w:szCs w:val="24"/>
        </w:rPr>
        <w:t xml:space="preserve"> </w:t>
      </w:r>
      <w:r w:rsidRPr="003C790C">
        <w:rPr>
          <w:b/>
          <w:spacing w:val="-2"/>
          <w:sz w:val="24"/>
          <w:szCs w:val="24"/>
        </w:rPr>
        <w:t>W</w:t>
      </w:r>
      <w:r w:rsidRPr="003C790C">
        <w:rPr>
          <w:b/>
          <w:sz w:val="24"/>
          <w:szCs w:val="24"/>
        </w:rPr>
        <w:t>r</w:t>
      </w:r>
      <w:r w:rsidRPr="003C790C">
        <w:rPr>
          <w:b/>
          <w:spacing w:val="-3"/>
          <w:sz w:val="24"/>
          <w:szCs w:val="24"/>
        </w:rPr>
        <w:t>i</w:t>
      </w:r>
      <w:r w:rsidRPr="003C790C">
        <w:rPr>
          <w:b/>
          <w:sz w:val="24"/>
          <w:szCs w:val="24"/>
        </w:rPr>
        <w:t>t</w:t>
      </w:r>
      <w:r w:rsidRPr="003C790C">
        <w:rPr>
          <w:b/>
          <w:spacing w:val="1"/>
          <w:sz w:val="24"/>
          <w:szCs w:val="24"/>
        </w:rPr>
        <w:t>i</w:t>
      </w:r>
      <w:r w:rsidRPr="003C790C">
        <w:rPr>
          <w:b/>
          <w:spacing w:val="-1"/>
          <w:sz w:val="24"/>
          <w:szCs w:val="24"/>
        </w:rPr>
        <w:t>n</w:t>
      </w:r>
      <w:r w:rsidRPr="003C790C">
        <w:rPr>
          <w:b/>
          <w:sz w:val="24"/>
          <w:szCs w:val="24"/>
        </w:rPr>
        <w:t>g:</w:t>
      </w:r>
    </w:p>
    <w:p w:rsidR="007978D5" w:rsidRPr="003C790C" w:rsidRDefault="003F763B">
      <w:pPr>
        <w:ind w:left="582"/>
        <w:rPr>
          <w:sz w:val="24"/>
          <w:szCs w:val="24"/>
        </w:rPr>
      </w:pPr>
      <w:r w:rsidRPr="003C790C">
        <w:rPr>
          <w:b/>
          <w:sz w:val="24"/>
          <w:szCs w:val="24"/>
        </w:rPr>
        <w:t>Examp</w:t>
      </w:r>
      <w:r w:rsidRPr="003C790C">
        <w:rPr>
          <w:b/>
          <w:spacing w:val="-1"/>
          <w:sz w:val="24"/>
          <w:szCs w:val="24"/>
        </w:rPr>
        <w:t>l</w:t>
      </w:r>
      <w:r w:rsidRPr="003C790C">
        <w:rPr>
          <w:b/>
          <w:sz w:val="24"/>
          <w:szCs w:val="24"/>
        </w:rPr>
        <w:t>e:</w:t>
      </w:r>
      <w:r w:rsidRPr="003C790C">
        <w:rPr>
          <w:b/>
          <w:spacing w:val="2"/>
          <w:sz w:val="24"/>
          <w:szCs w:val="24"/>
        </w:rPr>
        <w:t xml:space="preserve"> </w:t>
      </w:r>
      <w:r w:rsidRPr="003C790C">
        <w:rPr>
          <w:sz w:val="24"/>
          <w:szCs w:val="24"/>
        </w:rPr>
        <w:t>Co</w:t>
      </w:r>
      <w:r w:rsidRPr="003C790C">
        <w:rPr>
          <w:spacing w:val="-1"/>
          <w:sz w:val="24"/>
          <w:szCs w:val="24"/>
        </w:rPr>
        <w:t>m</w:t>
      </w:r>
      <w:r w:rsidRPr="003C790C">
        <w:rPr>
          <w:sz w:val="24"/>
          <w:szCs w:val="24"/>
        </w:rPr>
        <w:t>par</w:t>
      </w:r>
      <w:r w:rsidRPr="003C790C">
        <w:rPr>
          <w:spacing w:val="1"/>
          <w:sz w:val="24"/>
          <w:szCs w:val="24"/>
        </w:rPr>
        <w:t>i</w:t>
      </w:r>
      <w:r w:rsidRPr="003C790C">
        <w:rPr>
          <w:spacing w:val="-1"/>
          <w:sz w:val="24"/>
          <w:szCs w:val="24"/>
        </w:rPr>
        <w:t>s</w:t>
      </w:r>
      <w:r w:rsidRPr="003C790C">
        <w:rPr>
          <w:sz w:val="24"/>
          <w:szCs w:val="24"/>
        </w:rPr>
        <w:t xml:space="preserve">on of </w:t>
      </w:r>
      <w:r w:rsidRPr="003C790C">
        <w:rPr>
          <w:spacing w:val="1"/>
          <w:sz w:val="24"/>
          <w:szCs w:val="24"/>
        </w:rPr>
        <w:t>t</w:t>
      </w:r>
      <w:r w:rsidRPr="003C790C">
        <w:rPr>
          <w:spacing w:val="-1"/>
          <w:sz w:val="24"/>
          <w:szCs w:val="24"/>
        </w:rPr>
        <w:t>w</w:t>
      </w:r>
      <w:r w:rsidRPr="003C790C">
        <w:rPr>
          <w:sz w:val="24"/>
          <w:szCs w:val="24"/>
        </w:rPr>
        <w:t>o por</w:t>
      </w:r>
      <w:r w:rsidRPr="003C790C">
        <w:rPr>
          <w:spacing w:val="-1"/>
          <w:sz w:val="24"/>
          <w:szCs w:val="24"/>
        </w:rPr>
        <w:t>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rs</w:t>
      </w:r>
    </w:p>
    <w:p w:rsidR="007978D5" w:rsidRPr="003C790C" w:rsidRDefault="003F763B">
      <w:pPr>
        <w:spacing w:before="4"/>
        <w:ind w:left="922" w:right="6859"/>
        <w:rPr>
          <w:sz w:val="24"/>
          <w:szCs w:val="24"/>
        </w:rPr>
      </w:pPr>
      <w:r w:rsidRPr="003C790C">
        <w:rPr>
          <w:b/>
          <w:spacing w:val="-10"/>
          <w:sz w:val="24"/>
          <w:szCs w:val="24"/>
        </w:rPr>
        <w:t>T</w:t>
      </w:r>
      <w:r w:rsidRPr="003C790C">
        <w:rPr>
          <w:b/>
          <w:spacing w:val="-6"/>
          <w:sz w:val="24"/>
          <w:szCs w:val="24"/>
        </w:rPr>
        <w:t>a</w:t>
      </w:r>
      <w:r w:rsidRPr="003C790C">
        <w:rPr>
          <w:b/>
          <w:spacing w:val="-3"/>
          <w:sz w:val="24"/>
          <w:szCs w:val="24"/>
        </w:rPr>
        <w:t>b</w:t>
      </w:r>
      <w:r w:rsidRPr="003C790C">
        <w:rPr>
          <w:b/>
          <w:spacing w:val="-1"/>
          <w:sz w:val="24"/>
          <w:szCs w:val="24"/>
        </w:rPr>
        <w:t>l</w:t>
      </w:r>
      <w:r w:rsidRPr="003C790C">
        <w:rPr>
          <w:b/>
          <w:sz w:val="24"/>
          <w:szCs w:val="24"/>
        </w:rPr>
        <w:t>e of co</w:t>
      </w:r>
      <w:r w:rsidRPr="003C790C">
        <w:rPr>
          <w:b/>
          <w:spacing w:val="-1"/>
          <w:sz w:val="24"/>
          <w:szCs w:val="24"/>
        </w:rPr>
        <w:t>n</w:t>
      </w:r>
      <w:r w:rsidRPr="003C790C">
        <w:rPr>
          <w:b/>
          <w:sz w:val="24"/>
          <w:szCs w:val="24"/>
        </w:rPr>
        <w:t>t</w:t>
      </w:r>
      <w:r w:rsidRPr="003C790C">
        <w:rPr>
          <w:b/>
          <w:spacing w:val="1"/>
          <w:sz w:val="24"/>
          <w:szCs w:val="24"/>
        </w:rPr>
        <w:t>e</w:t>
      </w:r>
      <w:r w:rsidRPr="003C790C">
        <w:rPr>
          <w:b/>
          <w:spacing w:val="-1"/>
          <w:sz w:val="24"/>
          <w:szCs w:val="24"/>
        </w:rPr>
        <w:t>n</w:t>
      </w:r>
      <w:r w:rsidRPr="003C790C">
        <w:rPr>
          <w:b/>
          <w:sz w:val="24"/>
          <w:szCs w:val="24"/>
        </w:rPr>
        <w:t xml:space="preserve">ts </w:t>
      </w:r>
      <w:r w:rsidRPr="003C790C">
        <w:rPr>
          <w:spacing w:val="-5"/>
          <w:sz w:val="24"/>
          <w:szCs w:val="24"/>
        </w:rPr>
        <w:t>T</w:t>
      </w:r>
      <w:r w:rsidRPr="003C790C">
        <w:rPr>
          <w:spacing w:val="-1"/>
          <w:sz w:val="24"/>
          <w:szCs w:val="24"/>
        </w:rPr>
        <w:t>it</w:t>
      </w:r>
      <w:r w:rsidRPr="003C790C">
        <w:rPr>
          <w:spacing w:val="-3"/>
          <w:sz w:val="24"/>
          <w:szCs w:val="24"/>
        </w:rPr>
        <w:t>l</w:t>
      </w:r>
      <w:r w:rsidRPr="003C790C">
        <w:rPr>
          <w:sz w:val="24"/>
          <w:szCs w:val="24"/>
        </w:rPr>
        <w:t>e</w:t>
      </w:r>
      <w:r w:rsidRPr="003C790C">
        <w:rPr>
          <w:spacing w:val="1"/>
          <w:sz w:val="24"/>
          <w:szCs w:val="24"/>
        </w:rPr>
        <w:t xml:space="preserve"> </w:t>
      </w:r>
      <w:r w:rsidRPr="003C790C">
        <w:rPr>
          <w:spacing w:val="-1"/>
          <w:sz w:val="24"/>
          <w:szCs w:val="24"/>
        </w:rPr>
        <w:t>P</w:t>
      </w:r>
      <w:r w:rsidRPr="003C790C">
        <w:rPr>
          <w:spacing w:val="1"/>
          <w:sz w:val="24"/>
          <w:szCs w:val="24"/>
        </w:rPr>
        <w:t>a</w:t>
      </w:r>
      <w:r w:rsidRPr="003C790C">
        <w:rPr>
          <w:sz w:val="24"/>
          <w:szCs w:val="24"/>
        </w:rPr>
        <w:t>ge Su</w:t>
      </w:r>
      <w:r w:rsidRPr="003C790C">
        <w:rPr>
          <w:spacing w:val="-1"/>
          <w:sz w:val="24"/>
          <w:szCs w:val="24"/>
        </w:rPr>
        <w:t>mm</w:t>
      </w:r>
      <w:r w:rsidRPr="003C790C">
        <w:rPr>
          <w:spacing w:val="1"/>
          <w:sz w:val="24"/>
          <w:szCs w:val="24"/>
        </w:rPr>
        <w:t>a</w:t>
      </w:r>
      <w:r w:rsidRPr="003C790C">
        <w:rPr>
          <w:sz w:val="24"/>
          <w:szCs w:val="24"/>
        </w:rPr>
        <w:t>ry</w:t>
      </w:r>
    </w:p>
    <w:p w:rsidR="007978D5" w:rsidRPr="003C790C" w:rsidRDefault="003F763B">
      <w:pPr>
        <w:spacing w:line="280" w:lineRule="exact"/>
        <w:ind w:left="914"/>
        <w:rPr>
          <w:sz w:val="24"/>
          <w:szCs w:val="24"/>
        </w:rPr>
      </w:pPr>
      <w:r w:rsidRPr="003C790C">
        <w:rPr>
          <w:rFonts w:eastAsia="Calibri"/>
          <w:sz w:val="22"/>
          <w:szCs w:val="22"/>
        </w:rPr>
        <w:t>1</w:t>
      </w:r>
      <w:r w:rsidRPr="003C790C">
        <w:rPr>
          <w:rFonts w:eastAsia="Calibri"/>
          <w:spacing w:val="27"/>
          <w:sz w:val="22"/>
          <w:szCs w:val="22"/>
        </w:rPr>
        <w:t xml:space="preserve"> </w:t>
      </w:r>
      <w:r w:rsidRPr="003C790C">
        <w:rPr>
          <w:sz w:val="24"/>
          <w:szCs w:val="24"/>
        </w:rPr>
        <w:t>In</w:t>
      </w:r>
      <w:r w:rsidRPr="003C790C">
        <w:rPr>
          <w:spacing w:val="-1"/>
          <w:sz w:val="24"/>
          <w:szCs w:val="24"/>
        </w:rPr>
        <w:t>t</w:t>
      </w:r>
      <w:r w:rsidRPr="003C790C">
        <w:rPr>
          <w:sz w:val="24"/>
          <w:szCs w:val="24"/>
        </w:rPr>
        <w:t>rodu</w:t>
      </w:r>
      <w:r w:rsidRPr="003C790C">
        <w:rPr>
          <w:spacing w:val="1"/>
          <w:sz w:val="24"/>
          <w:szCs w:val="24"/>
        </w:rPr>
        <w:t>c</w:t>
      </w:r>
      <w:r w:rsidRPr="003C790C">
        <w:rPr>
          <w:spacing w:val="-1"/>
          <w:sz w:val="24"/>
          <w:szCs w:val="24"/>
        </w:rPr>
        <w:t>ti</w:t>
      </w:r>
      <w:r w:rsidRPr="003C790C">
        <w:rPr>
          <w:sz w:val="24"/>
          <w:szCs w:val="24"/>
        </w:rPr>
        <w:t>on</w:t>
      </w:r>
    </w:p>
    <w:p w:rsidR="007978D5" w:rsidRPr="003C790C" w:rsidRDefault="003F763B">
      <w:pPr>
        <w:spacing w:before="1"/>
        <w:ind w:left="1034"/>
        <w:rPr>
          <w:sz w:val="24"/>
          <w:szCs w:val="24"/>
        </w:rPr>
      </w:pPr>
      <w:r w:rsidRPr="003C790C">
        <w:rPr>
          <w:rFonts w:eastAsia="Calibri"/>
          <w:spacing w:val="-2"/>
          <w:sz w:val="22"/>
          <w:szCs w:val="22"/>
        </w:rPr>
        <w:t>1</w:t>
      </w:r>
      <w:r w:rsidRPr="003C790C">
        <w:rPr>
          <w:rFonts w:eastAsia="Calibri"/>
          <w:sz w:val="22"/>
          <w:szCs w:val="22"/>
        </w:rPr>
        <w:t>.1</w:t>
      </w:r>
      <w:r w:rsidRPr="003C790C">
        <w:rPr>
          <w:rFonts w:eastAsia="Calibri"/>
          <w:spacing w:val="41"/>
          <w:sz w:val="22"/>
          <w:szCs w:val="22"/>
        </w:rPr>
        <w:t xml:space="preserve"> </w:t>
      </w:r>
      <w:r w:rsidRPr="003C790C">
        <w:rPr>
          <w:sz w:val="24"/>
          <w:szCs w:val="24"/>
        </w:rPr>
        <w:t>Purpo</w:t>
      </w:r>
      <w:r w:rsidRPr="003C790C">
        <w:rPr>
          <w:spacing w:val="-1"/>
          <w:sz w:val="24"/>
          <w:szCs w:val="24"/>
        </w:rPr>
        <w:t>s</w:t>
      </w:r>
      <w:r w:rsidRPr="003C790C">
        <w:rPr>
          <w:sz w:val="24"/>
          <w:szCs w:val="24"/>
        </w:rPr>
        <w:t>e</w:t>
      </w:r>
    </w:p>
    <w:p w:rsidR="007978D5" w:rsidRPr="003C790C" w:rsidRDefault="003F763B">
      <w:pPr>
        <w:spacing w:line="280" w:lineRule="exact"/>
        <w:ind w:left="1034"/>
        <w:rPr>
          <w:sz w:val="24"/>
          <w:szCs w:val="24"/>
        </w:rPr>
      </w:pPr>
      <w:r w:rsidRPr="003C790C">
        <w:rPr>
          <w:rFonts w:eastAsia="Calibri"/>
          <w:spacing w:val="-2"/>
          <w:sz w:val="22"/>
          <w:szCs w:val="22"/>
        </w:rPr>
        <w:t>1</w:t>
      </w:r>
      <w:r w:rsidRPr="003C790C">
        <w:rPr>
          <w:rFonts w:eastAsia="Calibri"/>
          <w:sz w:val="22"/>
          <w:szCs w:val="22"/>
        </w:rPr>
        <w:t>.2</w:t>
      </w:r>
      <w:r w:rsidRPr="003C790C">
        <w:rPr>
          <w:rFonts w:eastAsia="Calibri"/>
          <w:spacing w:val="41"/>
          <w:sz w:val="22"/>
          <w:szCs w:val="22"/>
        </w:rPr>
        <w:t xml:space="preserve"> </w:t>
      </w:r>
      <w:r w:rsidRPr="003C790C">
        <w:rPr>
          <w:sz w:val="24"/>
          <w:szCs w:val="24"/>
        </w:rPr>
        <w:t>Scope</w:t>
      </w:r>
    </w:p>
    <w:p w:rsidR="007978D5" w:rsidRPr="003C790C" w:rsidRDefault="003F763B">
      <w:pPr>
        <w:spacing w:before="1"/>
        <w:ind w:left="1034"/>
        <w:rPr>
          <w:sz w:val="24"/>
          <w:szCs w:val="24"/>
        </w:rPr>
      </w:pPr>
      <w:r w:rsidRPr="003C790C">
        <w:rPr>
          <w:rFonts w:eastAsia="Calibri"/>
          <w:spacing w:val="-2"/>
          <w:sz w:val="22"/>
          <w:szCs w:val="22"/>
        </w:rPr>
        <w:t>1</w:t>
      </w:r>
      <w:r w:rsidRPr="003C790C">
        <w:rPr>
          <w:rFonts w:eastAsia="Calibri"/>
          <w:sz w:val="22"/>
          <w:szCs w:val="22"/>
        </w:rPr>
        <w:t>.3</w:t>
      </w:r>
      <w:r w:rsidRPr="003C790C">
        <w:rPr>
          <w:rFonts w:eastAsia="Calibri"/>
          <w:spacing w:val="41"/>
          <w:sz w:val="22"/>
          <w:szCs w:val="22"/>
        </w:rPr>
        <w:t xml:space="preserve"> </w:t>
      </w:r>
      <w:r w:rsidRPr="003C790C">
        <w:rPr>
          <w:sz w:val="24"/>
          <w:szCs w:val="24"/>
        </w:rPr>
        <w:t>Me</w:t>
      </w:r>
      <w:r w:rsidRPr="003C790C">
        <w:rPr>
          <w:spacing w:val="-1"/>
          <w:sz w:val="24"/>
          <w:szCs w:val="24"/>
        </w:rPr>
        <w:t>t</w:t>
      </w:r>
      <w:r w:rsidRPr="003C790C">
        <w:rPr>
          <w:sz w:val="24"/>
          <w:szCs w:val="24"/>
        </w:rPr>
        <w:t>hod</w:t>
      </w:r>
    </w:p>
    <w:p w:rsidR="007978D5" w:rsidRPr="003C790C" w:rsidRDefault="003F763B">
      <w:pPr>
        <w:spacing w:line="280" w:lineRule="exact"/>
        <w:ind w:left="1034"/>
        <w:rPr>
          <w:sz w:val="24"/>
          <w:szCs w:val="24"/>
        </w:rPr>
      </w:pPr>
      <w:r w:rsidRPr="003C790C">
        <w:rPr>
          <w:rFonts w:eastAsia="Calibri"/>
          <w:spacing w:val="-2"/>
          <w:sz w:val="22"/>
          <w:szCs w:val="22"/>
        </w:rPr>
        <w:t>1</w:t>
      </w:r>
      <w:r w:rsidRPr="003C790C">
        <w:rPr>
          <w:rFonts w:eastAsia="Calibri"/>
          <w:sz w:val="22"/>
          <w:szCs w:val="22"/>
        </w:rPr>
        <w:t>.4</w:t>
      </w:r>
      <w:r w:rsidRPr="003C790C">
        <w:rPr>
          <w:rFonts w:eastAsia="Calibri"/>
          <w:spacing w:val="41"/>
          <w:sz w:val="22"/>
          <w:szCs w:val="22"/>
        </w:rPr>
        <w:t xml:space="preserve"> </w:t>
      </w:r>
      <w:r w:rsidRPr="003C790C">
        <w:rPr>
          <w:spacing w:val="-1"/>
          <w:sz w:val="24"/>
          <w:szCs w:val="24"/>
        </w:rPr>
        <w:t>L</w:t>
      </w:r>
      <w:r w:rsidRPr="003C790C">
        <w:rPr>
          <w:spacing w:val="1"/>
          <w:sz w:val="24"/>
          <w:szCs w:val="24"/>
        </w:rPr>
        <w:t>i</w:t>
      </w:r>
      <w:r w:rsidRPr="003C790C">
        <w:rPr>
          <w:spacing w:val="-1"/>
          <w:sz w:val="24"/>
          <w:szCs w:val="24"/>
        </w:rPr>
        <w:t>mi</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p>
    <w:p w:rsidR="007978D5" w:rsidRPr="003C790C" w:rsidRDefault="003F763B">
      <w:pPr>
        <w:spacing w:before="1"/>
        <w:ind w:left="1034"/>
        <w:rPr>
          <w:sz w:val="24"/>
          <w:szCs w:val="24"/>
        </w:rPr>
      </w:pPr>
      <w:r w:rsidRPr="003C790C">
        <w:rPr>
          <w:rFonts w:eastAsia="Calibri"/>
          <w:spacing w:val="-2"/>
          <w:sz w:val="22"/>
          <w:szCs w:val="22"/>
        </w:rPr>
        <w:t>1</w:t>
      </w:r>
      <w:r w:rsidRPr="003C790C">
        <w:rPr>
          <w:rFonts w:eastAsia="Calibri"/>
          <w:sz w:val="22"/>
          <w:szCs w:val="22"/>
        </w:rPr>
        <w:t>.5</w:t>
      </w:r>
      <w:r w:rsidRPr="003C790C">
        <w:rPr>
          <w:rFonts w:eastAsia="Calibri"/>
          <w:spacing w:val="41"/>
          <w:sz w:val="22"/>
          <w:szCs w:val="22"/>
        </w:rPr>
        <w:t xml:space="preserve"> </w:t>
      </w:r>
      <w:r w:rsidRPr="003C790C">
        <w:rPr>
          <w:sz w:val="24"/>
          <w:szCs w:val="24"/>
        </w:rPr>
        <w:t>A</w:t>
      </w:r>
      <w:r w:rsidRPr="003C790C">
        <w:rPr>
          <w:spacing w:val="-1"/>
          <w:sz w:val="24"/>
          <w:szCs w:val="24"/>
        </w:rPr>
        <w:t>s</w:t>
      </w:r>
      <w:r w:rsidRPr="003C790C">
        <w:rPr>
          <w:sz w:val="24"/>
          <w:szCs w:val="24"/>
        </w:rPr>
        <w:t>su</w:t>
      </w:r>
      <w:r w:rsidRPr="003C790C">
        <w:rPr>
          <w:spacing w:val="-1"/>
          <w:sz w:val="24"/>
          <w:szCs w:val="24"/>
        </w:rPr>
        <w:t>m</w:t>
      </w:r>
      <w:r w:rsidRPr="003C790C">
        <w:rPr>
          <w:sz w:val="24"/>
          <w:szCs w:val="24"/>
        </w:rPr>
        <w:t>p</w:t>
      </w:r>
      <w:r w:rsidRPr="003C790C">
        <w:rPr>
          <w:spacing w:val="1"/>
          <w:sz w:val="24"/>
          <w:szCs w:val="24"/>
        </w:rPr>
        <w:t>t</w:t>
      </w:r>
      <w:r w:rsidRPr="003C790C">
        <w:rPr>
          <w:spacing w:val="-1"/>
          <w:sz w:val="24"/>
          <w:szCs w:val="24"/>
        </w:rPr>
        <w:t>i</w:t>
      </w:r>
      <w:r w:rsidRPr="003C790C">
        <w:rPr>
          <w:sz w:val="24"/>
          <w:szCs w:val="24"/>
        </w:rPr>
        <w:t>ons</w:t>
      </w:r>
    </w:p>
    <w:p w:rsidR="007978D5" w:rsidRPr="003C790C" w:rsidRDefault="003F763B">
      <w:pPr>
        <w:spacing w:line="280" w:lineRule="exact"/>
        <w:ind w:left="1034"/>
        <w:rPr>
          <w:sz w:val="24"/>
          <w:szCs w:val="24"/>
        </w:rPr>
        <w:sectPr w:rsidR="007978D5"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rFonts w:eastAsia="Calibri"/>
          <w:spacing w:val="-2"/>
          <w:sz w:val="22"/>
          <w:szCs w:val="22"/>
        </w:rPr>
        <w:t>1</w:t>
      </w:r>
      <w:r w:rsidRPr="003C790C">
        <w:rPr>
          <w:rFonts w:eastAsia="Calibri"/>
          <w:sz w:val="22"/>
          <w:szCs w:val="22"/>
        </w:rPr>
        <w:t>.6</w:t>
      </w:r>
      <w:r w:rsidRPr="003C790C">
        <w:rPr>
          <w:rFonts w:eastAsia="Calibri"/>
          <w:spacing w:val="41"/>
          <w:sz w:val="22"/>
          <w:szCs w:val="22"/>
        </w:rPr>
        <w:t xml:space="preserve"> </w:t>
      </w:r>
      <w:r w:rsidRPr="003C790C">
        <w:rPr>
          <w:sz w:val="24"/>
          <w:szCs w:val="24"/>
        </w:rPr>
        <w:t>Ba</w:t>
      </w:r>
      <w:r w:rsidRPr="003C790C">
        <w:rPr>
          <w:spacing w:val="1"/>
          <w:sz w:val="24"/>
          <w:szCs w:val="24"/>
        </w:rPr>
        <w:t>c</w:t>
      </w:r>
      <w:r w:rsidRPr="003C790C">
        <w:rPr>
          <w:sz w:val="24"/>
          <w:szCs w:val="24"/>
        </w:rPr>
        <w:t>kground</w:t>
      </w:r>
    </w:p>
    <w:p w:rsidR="007978D5" w:rsidRPr="003C790C" w:rsidRDefault="003F763B">
      <w:pPr>
        <w:spacing w:before="29"/>
        <w:ind w:left="914"/>
        <w:rPr>
          <w:sz w:val="24"/>
          <w:szCs w:val="24"/>
        </w:rPr>
      </w:pPr>
      <w:r w:rsidRPr="003C790C">
        <w:rPr>
          <w:rFonts w:eastAsia="Calibri"/>
          <w:sz w:val="22"/>
          <w:szCs w:val="22"/>
        </w:rPr>
        <w:lastRenderedPageBreak/>
        <w:t>2</w:t>
      </w:r>
      <w:r w:rsidRPr="003C790C">
        <w:rPr>
          <w:rFonts w:eastAsia="Calibri"/>
          <w:spacing w:val="27"/>
          <w:sz w:val="22"/>
          <w:szCs w:val="22"/>
        </w:rPr>
        <w:t xml:space="preserve"> </w:t>
      </w:r>
      <w:r w:rsidRPr="003C790C">
        <w:rPr>
          <w:sz w:val="24"/>
          <w:szCs w:val="24"/>
        </w:rPr>
        <w:t>F</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ngs</w:t>
      </w:r>
    </w:p>
    <w:p w:rsidR="007978D5" w:rsidRPr="003C790C" w:rsidRDefault="003F763B">
      <w:pPr>
        <w:spacing w:before="1"/>
        <w:ind w:left="1034"/>
        <w:rPr>
          <w:sz w:val="24"/>
          <w:szCs w:val="24"/>
        </w:rPr>
      </w:pPr>
      <w:r w:rsidRPr="003C790C">
        <w:rPr>
          <w:rFonts w:eastAsia="Calibri"/>
          <w:spacing w:val="-2"/>
          <w:sz w:val="22"/>
          <w:szCs w:val="22"/>
        </w:rPr>
        <w:t>2</w:t>
      </w:r>
      <w:r w:rsidRPr="003C790C">
        <w:rPr>
          <w:rFonts w:eastAsia="Calibri"/>
          <w:sz w:val="22"/>
          <w:szCs w:val="22"/>
        </w:rPr>
        <w:t>.1</w:t>
      </w:r>
      <w:r w:rsidRPr="003C790C">
        <w:rPr>
          <w:rFonts w:eastAsia="Calibri"/>
          <w:spacing w:val="41"/>
          <w:sz w:val="22"/>
          <w:szCs w:val="22"/>
        </w:rPr>
        <w:t xml:space="preserve"> </w:t>
      </w:r>
      <w:r w:rsidRPr="003C790C">
        <w:rPr>
          <w:sz w:val="24"/>
          <w:szCs w:val="24"/>
        </w:rPr>
        <w:t>M</w:t>
      </w:r>
      <w:r w:rsidRPr="003C790C">
        <w:rPr>
          <w:spacing w:val="-1"/>
          <w:sz w:val="24"/>
          <w:szCs w:val="24"/>
        </w:rPr>
        <w:t>i</w:t>
      </w:r>
      <w:r w:rsidRPr="003C790C">
        <w:rPr>
          <w:sz w:val="24"/>
          <w:szCs w:val="24"/>
        </w:rPr>
        <w:t>cro</w:t>
      </w:r>
      <w:r w:rsidRPr="003C790C">
        <w:rPr>
          <w:spacing w:val="2"/>
          <w:sz w:val="24"/>
          <w:szCs w:val="24"/>
        </w:rPr>
        <w:t>-</w:t>
      </w:r>
      <w:r w:rsidRPr="003C790C">
        <w:rPr>
          <w:sz w:val="24"/>
          <w:szCs w:val="24"/>
        </w:rPr>
        <w:t xml:space="preserve">pro 8500 </w:t>
      </w:r>
      <w:r w:rsidRPr="003C790C">
        <w:rPr>
          <w:spacing w:val="-1"/>
          <w:sz w:val="24"/>
          <w:szCs w:val="24"/>
        </w:rPr>
        <w:t>S</w:t>
      </w:r>
      <w:r w:rsidRPr="003C790C">
        <w:rPr>
          <w:spacing w:val="1"/>
          <w:sz w:val="24"/>
          <w:szCs w:val="24"/>
        </w:rPr>
        <w:t>e</w:t>
      </w:r>
      <w:r w:rsidRPr="003C790C">
        <w:rPr>
          <w:spacing w:val="-2"/>
          <w:sz w:val="24"/>
          <w:szCs w:val="24"/>
        </w:rPr>
        <w:t>r</w:t>
      </w:r>
      <w:r w:rsidRPr="003C790C">
        <w:rPr>
          <w:spacing w:val="1"/>
          <w:sz w:val="24"/>
          <w:szCs w:val="24"/>
        </w:rPr>
        <w:t>i</w:t>
      </w:r>
      <w:r w:rsidRPr="003C790C">
        <w:rPr>
          <w:sz w:val="24"/>
          <w:szCs w:val="24"/>
        </w:rPr>
        <w:t>es</w:t>
      </w:r>
    </w:p>
    <w:p w:rsidR="007978D5" w:rsidRPr="003C790C" w:rsidRDefault="003F763B">
      <w:pPr>
        <w:spacing w:line="280" w:lineRule="exact"/>
        <w:ind w:left="1034"/>
        <w:rPr>
          <w:sz w:val="24"/>
          <w:szCs w:val="24"/>
        </w:rPr>
      </w:pPr>
      <w:r w:rsidRPr="003C790C">
        <w:rPr>
          <w:rFonts w:eastAsia="Calibri"/>
          <w:spacing w:val="-2"/>
          <w:sz w:val="22"/>
          <w:szCs w:val="22"/>
        </w:rPr>
        <w:t>2</w:t>
      </w:r>
      <w:r w:rsidRPr="003C790C">
        <w:rPr>
          <w:rFonts w:eastAsia="Calibri"/>
          <w:sz w:val="22"/>
          <w:szCs w:val="22"/>
        </w:rPr>
        <w:t>.2</w:t>
      </w:r>
      <w:r w:rsidRPr="003C790C">
        <w:rPr>
          <w:rFonts w:eastAsia="Calibri"/>
          <w:spacing w:val="41"/>
          <w:sz w:val="22"/>
          <w:szCs w:val="22"/>
        </w:rPr>
        <w:t xml:space="preserve"> </w:t>
      </w:r>
      <w:r w:rsidRPr="003C790C">
        <w:rPr>
          <w:sz w:val="24"/>
          <w:szCs w:val="24"/>
        </w:rPr>
        <w:t>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1"/>
          <w:sz w:val="24"/>
          <w:szCs w:val="24"/>
        </w:rPr>
        <w:t xml:space="preserve"> </w:t>
      </w:r>
      <w:r w:rsidRPr="003C790C">
        <w:rPr>
          <w:sz w:val="24"/>
          <w:szCs w:val="24"/>
        </w:rPr>
        <w:t>Packard</w:t>
      </w:r>
      <w:r w:rsidRPr="003C790C">
        <w:rPr>
          <w:spacing w:val="2"/>
          <w:sz w:val="24"/>
          <w:szCs w:val="24"/>
        </w:rPr>
        <w:t xml:space="preserve"> </w:t>
      </w:r>
      <w:r w:rsidRPr="003C790C">
        <w:rPr>
          <w:sz w:val="24"/>
          <w:szCs w:val="24"/>
        </w:rPr>
        <w:t>3000</w:t>
      </w:r>
      <w:r w:rsidRPr="003C790C">
        <w:rPr>
          <w:spacing w:val="-2"/>
          <w:sz w:val="24"/>
          <w:szCs w:val="24"/>
        </w:rPr>
        <w:t>C</w:t>
      </w:r>
      <w:r w:rsidRPr="003C790C">
        <w:rPr>
          <w:spacing w:val="1"/>
          <w:sz w:val="24"/>
          <w:szCs w:val="24"/>
        </w:rPr>
        <w:t>T</w:t>
      </w:r>
      <w:r w:rsidRPr="003C790C">
        <w:rPr>
          <w:sz w:val="24"/>
          <w:szCs w:val="24"/>
        </w:rPr>
        <w:t xml:space="preserve">X </w:t>
      </w:r>
      <w:r w:rsidRPr="003C790C">
        <w:rPr>
          <w:spacing w:val="-2"/>
          <w:sz w:val="24"/>
          <w:szCs w:val="24"/>
        </w:rPr>
        <w:t>5</w:t>
      </w:r>
      <w:r w:rsidRPr="003C790C">
        <w:rPr>
          <w:spacing w:val="1"/>
          <w:sz w:val="24"/>
          <w:szCs w:val="24"/>
        </w:rPr>
        <w:t>/</w:t>
      </w:r>
      <w:r w:rsidRPr="003C790C">
        <w:rPr>
          <w:sz w:val="24"/>
          <w:szCs w:val="24"/>
        </w:rPr>
        <w:t>233</w:t>
      </w:r>
    </w:p>
    <w:p w:rsidR="007978D5" w:rsidRPr="003C790C" w:rsidRDefault="003F763B">
      <w:pPr>
        <w:spacing w:before="1"/>
        <w:ind w:left="914"/>
        <w:rPr>
          <w:sz w:val="24"/>
          <w:szCs w:val="24"/>
        </w:rPr>
      </w:pPr>
      <w:r w:rsidRPr="003C790C">
        <w:rPr>
          <w:rFonts w:eastAsia="Calibri"/>
          <w:sz w:val="22"/>
          <w:szCs w:val="22"/>
        </w:rPr>
        <w:t>3</w:t>
      </w:r>
      <w:r w:rsidRPr="003C790C">
        <w:rPr>
          <w:rFonts w:eastAsia="Calibri"/>
          <w:spacing w:val="27"/>
          <w:sz w:val="22"/>
          <w:szCs w:val="22"/>
        </w:rPr>
        <w:t xml:space="preserve"> </w:t>
      </w:r>
      <w:r w:rsidRPr="003C790C">
        <w:rPr>
          <w:sz w:val="24"/>
          <w:szCs w:val="24"/>
        </w:rPr>
        <w:t>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i</w:t>
      </w:r>
      <w:r w:rsidRPr="003C790C">
        <w:rPr>
          <w:sz w:val="24"/>
          <w:szCs w:val="24"/>
        </w:rPr>
        <w:t>ons</w:t>
      </w:r>
    </w:p>
    <w:p w:rsidR="007978D5" w:rsidRPr="003C790C" w:rsidRDefault="003F763B">
      <w:pPr>
        <w:spacing w:line="280" w:lineRule="exact"/>
        <w:ind w:left="1034"/>
        <w:rPr>
          <w:sz w:val="24"/>
          <w:szCs w:val="24"/>
        </w:rPr>
      </w:pPr>
      <w:r w:rsidRPr="003C790C">
        <w:rPr>
          <w:rFonts w:eastAsia="Calibri"/>
          <w:spacing w:val="-2"/>
          <w:sz w:val="22"/>
          <w:szCs w:val="22"/>
        </w:rPr>
        <w:t>3</w:t>
      </w:r>
      <w:r w:rsidRPr="003C790C">
        <w:rPr>
          <w:rFonts w:eastAsia="Calibri"/>
          <w:sz w:val="22"/>
          <w:szCs w:val="22"/>
        </w:rPr>
        <w:t>.1</w:t>
      </w:r>
      <w:r w:rsidRPr="003C790C">
        <w:rPr>
          <w:rFonts w:eastAsia="Calibri"/>
          <w:spacing w:val="41"/>
          <w:sz w:val="22"/>
          <w:szCs w:val="22"/>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z w:val="24"/>
          <w:szCs w:val="24"/>
        </w:rPr>
        <w:t>r</w:t>
      </w:r>
      <w:r w:rsidRPr="003C790C">
        <w:rPr>
          <w:spacing w:val="-1"/>
          <w:sz w:val="24"/>
          <w:szCs w:val="24"/>
        </w:rPr>
        <w:t>i</w:t>
      </w:r>
      <w:r w:rsidRPr="003C790C">
        <w:rPr>
          <w:sz w:val="24"/>
          <w:szCs w:val="24"/>
        </w:rPr>
        <w:t>son of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p>
    <w:p w:rsidR="007978D5" w:rsidRPr="003C790C" w:rsidRDefault="003F763B">
      <w:pPr>
        <w:spacing w:before="1"/>
        <w:ind w:left="1034"/>
        <w:rPr>
          <w:sz w:val="24"/>
          <w:szCs w:val="24"/>
        </w:rPr>
      </w:pPr>
      <w:r w:rsidRPr="003C790C">
        <w:rPr>
          <w:rFonts w:eastAsia="Calibri"/>
          <w:spacing w:val="-2"/>
          <w:sz w:val="22"/>
          <w:szCs w:val="22"/>
        </w:rPr>
        <w:t>3</w:t>
      </w:r>
      <w:r w:rsidRPr="003C790C">
        <w:rPr>
          <w:rFonts w:eastAsia="Calibri"/>
          <w:sz w:val="22"/>
          <w:szCs w:val="22"/>
        </w:rPr>
        <w:t>.2</w:t>
      </w:r>
      <w:r w:rsidRPr="003C790C">
        <w:rPr>
          <w:rFonts w:eastAsia="Calibri"/>
          <w:spacing w:val="41"/>
          <w:sz w:val="22"/>
          <w:szCs w:val="22"/>
        </w:rPr>
        <w:t xml:space="preserve"> </w:t>
      </w:r>
      <w:r w:rsidRPr="003C790C">
        <w:rPr>
          <w:sz w:val="24"/>
          <w:szCs w:val="24"/>
        </w:rPr>
        <w:t>In</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al</w:t>
      </w:r>
      <w:r w:rsidRPr="003C790C">
        <w:rPr>
          <w:spacing w:val="1"/>
          <w:sz w:val="24"/>
          <w:szCs w:val="24"/>
        </w:rPr>
        <w:t xml:space="preserve"> </w:t>
      </w:r>
      <w:r w:rsidRPr="003C790C">
        <w:rPr>
          <w:sz w:val="24"/>
          <w:szCs w:val="24"/>
        </w:rPr>
        <w:t>cost</w:t>
      </w:r>
    </w:p>
    <w:p w:rsidR="007978D5" w:rsidRPr="003C790C" w:rsidRDefault="003F763B">
      <w:pPr>
        <w:spacing w:line="280" w:lineRule="exact"/>
        <w:ind w:left="1034"/>
        <w:rPr>
          <w:sz w:val="24"/>
          <w:szCs w:val="24"/>
        </w:rPr>
      </w:pPr>
      <w:r w:rsidRPr="003C790C">
        <w:rPr>
          <w:rFonts w:eastAsia="Calibri"/>
          <w:spacing w:val="-2"/>
          <w:sz w:val="22"/>
          <w:szCs w:val="22"/>
        </w:rPr>
        <w:t>3</w:t>
      </w:r>
      <w:r w:rsidRPr="003C790C">
        <w:rPr>
          <w:rFonts w:eastAsia="Calibri"/>
          <w:sz w:val="22"/>
          <w:szCs w:val="22"/>
        </w:rPr>
        <w:t>.3</w:t>
      </w:r>
      <w:r w:rsidRPr="003C790C">
        <w:rPr>
          <w:rFonts w:eastAsia="Calibri"/>
          <w:spacing w:val="41"/>
          <w:sz w:val="22"/>
          <w:szCs w:val="22"/>
        </w:rPr>
        <w:t xml:space="preserve"> </w:t>
      </w:r>
      <w:r w:rsidRPr="003C790C">
        <w:rPr>
          <w:spacing w:val="-11"/>
          <w:sz w:val="24"/>
          <w:szCs w:val="24"/>
        </w:rPr>
        <w:t>W</w:t>
      </w:r>
      <w:r w:rsidRPr="003C790C">
        <w:rPr>
          <w:spacing w:val="-3"/>
          <w:sz w:val="24"/>
          <w:szCs w:val="24"/>
        </w:rPr>
        <w:t>ei</w:t>
      </w:r>
      <w:r w:rsidRPr="003C790C">
        <w:rPr>
          <w:spacing w:val="-2"/>
          <w:sz w:val="24"/>
          <w:szCs w:val="24"/>
        </w:rPr>
        <w:t>g</w:t>
      </w:r>
      <w:r w:rsidRPr="003C790C">
        <w:rPr>
          <w:sz w:val="24"/>
          <w:szCs w:val="24"/>
        </w:rPr>
        <w:t>ht</w:t>
      </w:r>
      <w:r w:rsidRPr="003C790C">
        <w:rPr>
          <w:spacing w:val="-1"/>
          <w:sz w:val="24"/>
          <w:szCs w:val="24"/>
        </w:rPr>
        <w:t xml:space="preserve"> </w:t>
      </w:r>
      <w:r w:rsidRPr="003C790C">
        <w:rPr>
          <w:sz w:val="24"/>
          <w:szCs w:val="24"/>
        </w:rPr>
        <w:t>and s</w:t>
      </w:r>
      <w:r w:rsidRPr="003C790C">
        <w:rPr>
          <w:spacing w:val="-1"/>
          <w:sz w:val="24"/>
          <w:szCs w:val="24"/>
        </w:rPr>
        <w:t>i</w:t>
      </w:r>
      <w:r w:rsidRPr="003C790C">
        <w:rPr>
          <w:sz w:val="24"/>
          <w:szCs w:val="24"/>
        </w:rPr>
        <w:t>ze</w:t>
      </w:r>
    </w:p>
    <w:p w:rsidR="007978D5" w:rsidRPr="003C790C" w:rsidRDefault="003F763B">
      <w:pPr>
        <w:spacing w:before="1"/>
        <w:ind w:left="1034"/>
        <w:rPr>
          <w:sz w:val="24"/>
          <w:szCs w:val="24"/>
        </w:rPr>
      </w:pPr>
      <w:r w:rsidRPr="003C790C">
        <w:rPr>
          <w:rFonts w:eastAsia="Calibri"/>
          <w:spacing w:val="-2"/>
          <w:sz w:val="22"/>
          <w:szCs w:val="22"/>
        </w:rPr>
        <w:t>3</w:t>
      </w:r>
      <w:r w:rsidRPr="003C790C">
        <w:rPr>
          <w:rFonts w:eastAsia="Calibri"/>
          <w:sz w:val="22"/>
          <w:szCs w:val="22"/>
        </w:rPr>
        <w:t>.4</w:t>
      </w:r>
      <w:r w:rsidRPr="003C790C">
        <w:rPr>
          <w:rFonts w:eastAsia="Calibri"/>
          <w:spacing w:val="41"/>
          <w:sz w:val="22"/>
          <w:szCs w:val="22"/>
        </w:rPr>
        <w:t xml:space="preserve"> </w:t>
      </w:r>
      <w:r w:rsidRPr="003C790C">
        <w:rPr>
          <w:sz w:val="24"/>
          <w:szCs w:val="24"/>
        </w:rPr>
        <w:t>Scre</w:t>
      </w:r>
      <w:r w:rsidRPr="003C790C">
        <w:rPr>
          <w:spacing w:val="1"/>
          <w:sz w:val="24"/>
          <w:szCs w:val="24"/>
        </w:rPr>
        <w:t>e</w:t>
      </w:r>
      <w:r w:rsidRPr="003C790C">
        <w:rPr>
          <w:sz w:val="24"/>
          <w:szCs w:val="24"/>
        </w:rPr>
        <w:t xml:space="preserve">n </w:t>
      </w:r>
      <w:r w:rsidRPr="003C790C">
        <w:rPr>
          <w:spacing w:val="-1"/>
          <w:sz w:val="24"/>
          <w:szCs w:val="24"/>
        </w:rPr>
        <w:t>s</w:t>
      </w:r>
      <w:r w:rsidRPr="003C790C">
        <w:rPr>
          <w:spacing w:val="1"/>
          <w:sz w:val="24"/>
          <w:szCs w:val="24"/>
        </w:rPr>
        <w:t>i</w:t>
      </w:r>
      <w:r w:rsidRPr="003C790C">
        <w:rPr>
          <w:sz w:val="24"/>
          <w:szCs w:val="24"/>
        </w:rPr>
        <w:t>ze</w:t>
      </w:r>
    </w:p>
    <w:p w:rsidR="007978D5" w:rsidRPr="003C790C" w:rsidRDefault="003F763B">
      <w:pPr>
        <w:spacing w:line="280" w:lineRule="exact"/>
        <w:ind w:left="1034"/>
        <w:rPr>
          <w:sz w:val="24"/>
          <w:szCs w:val="24"/>
        </w:rPr>
      </w:pPr>
      <w:r w:rsidRPr="003C790C">
        <w:rPr>
          <w:rFonts w:eastAsia="Calibri"/>
          <w:spacing w:val="-2"/>
          <w:sz w:val="22"/>
          <w:szCs w:val="22"/>
        </w:rPr>
        <w:t>3</w:t>
      </w:r>
      <w:r w:rsidRPr="003C790C">
        <w:rPr>
          <w:rFonts w:eastAsia="Calibri"/>
          <w:sz w:val="22"/>
          <w:szCs w:val="22"/>
        </w:rPr>
        <w:t>.5</w:t>
      </w:r>
      <w:r w:rsidRPr="003C790C">
        <w:rPr>
          <w:rFonts w:eastAsia="Calibri"/>
          <w:spacing w:val="41"/>
          <w:sz w:val="22"/>
          <w:szCs w:val="22"/>
        </w:rPr>
        <w:t xml:space="preserve"> </w:t>
      </w:r>
      <w:r w:rsidRPr="003C790C">
        <w:rPr>
          <w:sz w:val="24"/>
          <w:szCs w:val="24"/>
        </w:rPr>
        <w:t>C</w:t>
      </w:r>
      <w:r w:rsidRPr="003C790C">
        <w:rPr>
          <w:spacing w:val="-1"/>
          <w:sz w:val="24"/>
          <w:szCs w:val="24"/>
        </w:rPr>
        <w:t>l</w:t>
      </w:r>
      <w:r w:rsidRPr="003C790C">
        <w:rPr>
          <w:spacing w:val="1"/>
          <w:sz w:val="24"/>
          <w:szCs w:val="24"/>
        </w:rPr>
        <w:t>a</w:t>
      </w:r>
      <w:r w:rsidRPr="003C790C">
        <w:rPr>
          <w:sz w:val="24"/>
          <w:szCs w:val="24"/>
        </w:rPr>
        <w:t>r</w:t>
      </w:r>
      <w:r w:rsidRPr="003C790C">
        <w:rPr>
          <w:spacing w:val="-1"/>
          <w:sz w:val="24"/>
          <w:szCs w:val="24"/>
        </w:rPr>
        <w:t>it</w:t>
      </w:r>
      <w:r w:rsidRPr="003C790C">
        <w:rPr>
          <w:sz w:val="24"/>
          <w:szCs w:val="24"/>
        </w:rPr>
        <w:t>y</w:t>
      </w:r>
      <w:r w:rsidRPr="003C790C">
        <w:rPr>
          <w:spacing w:val="2"/>
          <w:sz w:val="24"/>
          <w:szCs w:val="24"/>
        </w:rPr>
        <w:t xml:space="preserve"> </w:t>
      </w:r>
      <w:r w:rsidRPr="003C790C">
        <w:rPr>
          <w:sz w:val="24"/>
          <w:szCs w:val="24"/>
        </w:rPr>
        <w:t xml:space="preserve">of </w:t>
      </w:r>
      <w:r w:rsidRPr="003C790C">
        <w:rPr>
          <w:spacing w:val="-1"/>
          <w:sz w:val="24"/>
          <w:szCs w:val="24"/>
        </w:rPr>
        <w:t>s</w:t>
      </w:r>
      <w:r w:rsidRPr="003C790C">
        <w:rPr>
          <w:sz w:val="24"/>
          <w:szCs w:val="24"/>
        </w:rPr>
        <w:t>cr</w:t>
      </w:r>
      <w:r w:rsidRPr="003C790C">
        <w:rPr>
          <w:spacing w:val="1"/>
          <w:sz w:val="24"/>
          <w:szCs w:val="24"/>
        </w:rPr>
        <w:t>e</w:t>
      </w:r>
      <w:r w:rsidRPr="003C790C">
        <w:rPr>
          <w:sz w:val="24"/>
          <w:szCs w:val="24"/>
        </w:rPr>
        <w:t xml:space="preserve">en </w:t>
      </w:r>
      <w:r w:rsidRPr="003C790C">
        <w:rPr>
          <w:spacing w:val="-1"/>
          <w:sz w:val="24"/>
          <w:szCs w:val="24"/>
        </w:rPr>
        <w:t>i</w:t>
      </w:r>
      <w:r w:rsidRPr="003C790C">
        <w:rPr>
          <w:spacing w:val="1"/>
          <w:sz w:val="24"/>
          <w:szCs w:val="24"/>
        </w:rPr>
        <w:t>m</w:t>
      </w:r>
      <w:r w:rsidRPr="003C790C">
        <w:rPr>
          <w:sz w:val="24"/>
          <w:szCs w:val="24"/>
        </w:rPr>
        <w:t>age</w:t>
      </w:r>
    </w:p>
    <w:p w:rsidR="007978D5" w:rsidRPr="003C790C" w:rsidRDefault="003F763B">
      <w:pPr>
        <w:spacing w:before="1"/>
        <w:ind w:left="1034"/>
        <w:rPr>
          <w:sz w:val="24"/>
          <w:szCs w:val="24"/>
        </w:rPr>
      </w:pPr>
      <w:r w:rsidRPr="003C790C">
        <w:rPr>
          <w:rFonts w:eastAsia="Calibri"/>
          <w:spacing w:val="-2"/>
          <w:sz w:val="22"/>
          <w:szCs w:val="22"/>
        </w:rPr>
        <w:t>3</w:t>
      </w:r>
      <w:r w:rsidRPr="003C790C">
        <w:rPr>
          <w:rFonts w:eastAsia="Calibri"/>
          <w:sz w:val="22"/>
          <w:szCs w:val="22"/>
        </w:rPr>
        <w:t>.6</w:t>
      </w:r>
      <w:r w:rsidRPr="003C790C">
        <w:rPr>
          <w:rFonts w:eastAsia="Calibri"/>
          <w:spacing w:val="41"/>
          <w:sz w:val="22"/>
          <w:szCs w:val="22"/>
        </w:rPr>
        <w:t xml:space="preserve"> </w:t>
      </w:r>
      <w:r w:rsidRPr="003C790C">
        <w:rPr>
          <w:sz w:val="24"/>
          <w:szCs w:val="24"/>
        </w:rPr>
        <w:t>RAM and hard d</w:t>
      </w:r>
      <w:r w:rsidRPr="003C790C">
        <w:rPr>
          <w:spacing w:val="-1"/>
          <w:sz w:val="24"/>
          <w:szCs w:val="24"/>
        </w:rPr>
        <w:t>i</w:t>
      </w:r>
      <w:r w:rsidRPr="003C790C">
        <w:rPr>
          <w:sz w:val="24"/>
          <w:szCs w:val="24"/>
        </w:rPr>
        <w:t>sk s</w:t>
      </w:r>
      <w:r w:rsidRPr="003C790C">
        <w:rPr>
          <w:spacing w:val="-1"/>
          <w:sz w:val="24"/>
          <w:szCs w:val="24"/>
        </w:rPr>
        <w:t>i</w:t>
      </w:r>
      <w:r w:rsidRPr="003C790C">
        <w:rPr>
          <w:sz w:val="24"/>
          <w:szCs w:val="24"/>
        </w:rPr>
        <w:t>ze</w:t>
      </w:r>
    </w:p>
    <w:p w:rsidR="007978D5" w:rsidRPr="003C790C" w:rsidRDefault="003F763B">
      <w:pPr>
        <w:spacing w:line="280" w:lineRule="exact"/>
        <w:ind w:left="1034"/>
        <w:rPr>
          <w:sz w:val="24"/>
          <w:szCs w:val="24"/>
        </w:rPr>
      </w:pPr>
      <w:r w:rsidRPr="003C790C">
        <w:rPr>
          <w:rFonts w:eastAsia="Calibri"/>
          <w:spacing w:val="-2"/>
          <w:sz w:val="22"/>
          <w:szCs w:val="22"/>
        </w:rPr>
        <w:t>3</w:t>
      </w:r>
      <w:r w:rsidRPr="003C790C">
        <w:rPr>
          <w:rFonts w:eastAsia="Calibri"/>
          <w:sz w:val="22"/>
          <w:szCs w:val="22"/>
        </w:rPr>
        <w:t>.7</w:t>
      </w:r>
      <w:r w:rsidRPr="003C790C">
        <w:rPr>
          <w:rFonts w:eastAsia="Calibri"/>
          <w:spacing w:val="41"/>
          <w:sz w:val="22"/>
          <w:szCs w:val="22"/>
        </w:rPr>
        <w:t xml:space="preserve"> </w:t>
      </w:r>
      <w:r w:rsidRPr="003C790C">
        <w:rPr>
          <w:sz w:val="24"/>
          <w:szCs w:val="24"/>
        </w:rPr>
        <w:t>Speed</w:t>
      </w:r>
      <w:r w:rsidRPr="003C790C">
        <w:rPr>
          <w:spacing w:val="2"/>
          <w:sz w:val="24"/>
          <w:szCs w:val="24"/>
        </w:rPr>
        <w:t xml:space="preserve"> </w:t>
      </w:r>
      <w:r w:rsidRPr="003C790C">
        <w:rPr>
          <w:sz w:val="24"/>
          <w:szCs w:val="24"/>
        </w:rPr>
        <w:t xml:space="preserve">of </w:t>
      </w:r>
      <w:r w:rsidRPr="003C790C">
        <w:rPr>
          <w:spacing w:val="-1"/>
          <w:sz w:val="24"/>
          <w:szCs w:val="24"/>
        </w:rPr>
        <w:t>t</w:t>
      </w:r>
      <w:r w:rsidRPr="003C790C">
        <w:rPr>
          <w:sz w:val="24"/>
          <w:szCs w:val="24"/>
        </w:rPr>
        <w:t>he CPU</w:t>
      </w:r>
    </w:p>
    <w:p w:rsidR="007978D5" w:rsidRPr="003C790C" w:rsidRDefault="003F763B">
      <w:pPr>
        <w:spacing w:before="1"/>
        <w:ind w:left="1034"/>
        <w:rPr>
          <w:sz w:val="24"/>
          <w:szCs w:val="24"/>
        </w:rPr>
      </w:pPr>
      <w:r w:rsidRPr="003C790C">
        <w:rPr>
          <w:rFonts w:eastAsia="Calibri"/>
          <w:spacing w:val="-2"/>
          <w:sz w:val="22"/>
          <w:szCs w:val="22"/>
        </w:rPr>
        <w:t>3</w:t>
      </w:r>
      <w:r w:rsidRPr="003C790C">
        <w:rPr>
          <w:rFonts w:eastAsia="Calibri"/>
          <w:sz w:val="22"/>
          <w:szCs w:val="22"/>
        </w:rPr>
        <w:t>.8</w:t>
      </w:r>
      <w:r w:rsidRPr="003C790C">
        <w:rPr>
          <w:rFonts w:eastAsia="Calibri"/>
          <w:spacing w:val="41"/>
          <w:sz w:val="22"/>
          <w:szCs w:val="22"/>
        </w:rPr>
        <w:t xml:space="preserve"> </w:t>
      </w:r>
      <w:r w:rsidRPr="003C790C">
        <w:rPr>
          <w:sz w:val="24"/>
          <w:szCs w:val="24"/>
        </w:rPr>
        <w:t>Ba</w:t>
      </w:r>
      <w:r w:rsidRPr="003C790C">
        <w:rPr>
          <w:spacing w:val="1"/>
          <w:sz w:val="24"/>
          <w:szCs w:val="24"/>
        </w:rPr>
        <w:t>t</w:t>
      </w:r>
      <w:r w:rsidRPr="003C790C">
        <w:rPr>
          <w:spacing w:val="-1"/>
          <w:sz w:val="24"/>
          <w:szCs w:val="24"/>
        </w:rPr>
        <w:t>t</w:t>
      </w:r>
      <w:r w:rsidRPr="003C790C">
        <w:rPr>
          <w:sz w:val="24"/>
          <w:szCs w:val="24"/>
        </w:rPr>
        <w:t xml:space="preserve">ery </w:t>
      </w:r>
      <w:r w:rsidRPr="003C790C">
        <w:rPr>
          <w:spacing w:val="1"/>
          <w:sz w:val="24"/>
          <w:szCs w:val="24"/>
        </w:rPr>
        <w:t>c</w:t>
      </w:r>
      <w:r w:rsidRPr="003C790C">
        <w:rPr>
          <w:sz w:val="24"/>
          <w:szCs w:val="24"/>
        </w:rPr>
        <w:t>apab</w:t>
      </w:r>
      <w:r w:rsidRPr="003C790C">
        <w:rPr>
          <w:spacing w:val="-1"/>
          <w:sz w:val="24"/>
          <w:szCs w:val="24"/>
        </w:rPr>
        <w:t>i</w:t>
      </w:r>
      <w:r w:rsidRPr="003C790C">
        <w:rPr>
          <w:spacing w:val="1"/>
          <w:sz w:val="24"/>
          <w:szCs w:val="24"/>
        </w:rPr>
        <w:t>l</w:t>
      </w:r>
      <w:r w:rsidRPr="003C790C">
        <w:rPr>
          <w:spacing w:val="-1"/>
          <w:sz w:val="24"/>
          <w:szCs w:val="24"/>
        </w:rPr>
        <w:t>i</w:t>
      </w:r>
      <w:r w:rsidRPr="003C790C">
        <w:rPr>
          <w:spacing w:val="1"/>
          <w:sz w:val="24"/>
          <w:szCs w:val="24"/>
        </w:rPr>
        <w:t>t</w:t>
      </w:r>
      <w:r w:rsidRPr="003C790C">
        <w:rPr>
          <w:sz w:val="24"/>
          <w:szCs w:val="24"/>
        </w:rPr>
        <w:t>y</w:t>
      </w:r>
    </w:p>
    <w:p w:rsidR="007978D5" w:rsidRPr="003C790C" w:rsidRDefault="003F763B">
      <w:pPr>
        <w:spacing w:line="280" w:lineRule="exact"/>
        <w:ind w:left="1034"/>
        <w:rPr>
          <w:sz w:val="24"/>
          <w:szCs w:val="24"/>
        </w:rPr>
      </w:pPr>
      <w:r w:rsidRPr="003C790C">
        <w:rPr>
          <w:rFonts w:eastAsia="Calibri"/>
          <w:spacing w:val="-2"/>
          <w:sz w:val="22"/>
          <w:szCs w:val="22"/>
        </w:rPr>
        <w:t>3</w:t>
      </w:r>
      <w:r w:rsidRPr="003C790C">
        <w:rPr>
          <w:rFonts w:eastAsia="Calibri"/>
          <w:sz w:val="22"/>
          <w:szCs w:val="22"/>
        </w:rPr>
        <w:t>.9</w:t>
      </w:r>
      <w:r w:rsidRPr="003C790C">
        <w:rPr>
          <w:rFonts w:eastAsia="Calibri"/>
          <w:spacing w:val="41"/>
          <w:sz w:val="22"/>
          <w:szCs w:val="22"/>
        </w:rPr>
        <w:t xml:space="preserve"> </w:t>
      </w:r>
      <w:r w:rsidRPr="003C790C">
        <w:rPr>
          <w:sz w:val="24"/>
          <w:szCs w:val="24"/>
        </w:rPr>
        <w:t>Serv</w:t>
      </w:r>
      <w:r w:rsidRPr="003C790C">
        <w:rPr>
          <w:spacing w:val="-1"/>
          <w:sz w:val="24"/>
          <w:szCs w:val="24"/>
        </w:rPr>
        <w:t>i</w:t>
      </w:r>
      <w:r w:rsidRPr="003C790C">
        <w:rPr>
          <w:spacing w:val="1"/>
          <w:sz w:val="24"/>
          <w:szCs w:val="24"/>
        </w:rPr>
        <w:t>c</w:t>
      </w:r>
      <w:r w:rsidRPr="003C790C">
        <w:rPr>
          <w:sz w:val="24"/>
          <w:szCs w:val="24"/>
        </w:rPr>
        <w:t>e agre</w:t>
      </w:r>
      <w:r w:rsidRPr="003C790C">
        <w:rPr>
          <w:spacing w:val="1"/>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w:t>
      </w:r>
      <w:r w:rsidRPr="003C790C">
        <w:rPr>
          <w:spacing w:val="-1"/>
          <w:sz w:val="24"/>
          <w:szCs w:val="24"/>
        </w:rPr>
        <w:t xml:space="preserve"> </w:t>
      </w:r>
      <w:r w:rsidRPr="003C790C">
        <w:rPr>
          <w:spacing w:val="1"/>
          <w:sz w:val="24"/>
          <w:szCs w:val="24"/>
        </w:rPr>
        <w:t>a</w:t>
      </w:r>
      <w:r w:rsidRPr="003C790C">
        <w:rPr>
          <w:sz w:val="24"/>
          <w:szCs w:val="24"/>
        </w:rPr>
        <w:t xml:space="preserve">nd </w:t>
      </w:r>
      <w:r w:rsidRPr="003C790C">
        <w:rPr>
          <w:spacing w:val="-1"/>
          <w:sz w:val="24"/>
          <w:szCs w:val="24"/>
        </w:rPr>
        <w:t>w</w:t>
      </w:r>
      <w:r w:rsidRPr="003C790C">
        <w:rPr>
          <w:spacing w:val="1"/>
          <w:sz w:val="24"/>
          <w:szCs w:val="24"/>
        </w:rPr>
        <w:t>a</w:t>
      </w:r>
      <w:r w:rsidRPr="003C790C">
        <w:rPr>
          <w:sz w:val="24"/>
          <w:szCs w:val="24"/>
        </w:rPr>
        <w:t>r</w:t>
      </w:r>
      <w:r w:rsidRPr="003C790C">
        <w:rPr>
          <w:spacing w:val="-2"/>
          <w:sz w:val="24"/>
          <w:szCs w:val="24"/>
        </w:rPr>
        <w:t>r</w:t>
      </w:r>
      <w:r w:rsidRPr="003C790C">
        <w:rPr>
          <w:spacing w:val="1"/>
          <w:sz w:val="24"/>
          <w:szCs w:val="24"/>
        </w:rPr>
        <w:t>a</w:t>
      </w:r>
      <w:r w:rsidRPr="003C790C">
        <w:rPr>
          <w:sz w:val="24"/>
          <w:szCs w:val="24"/>
        </w:rPr>
        <w:t>n</w:t>
      </w:r>
      <w:r w:rsidRPr="003C790C">
        <w:rPr>
          <w:spacing w:val="-1"/>
          <w:sz w:val="24"/>
          <w:szCs w:val="24"/>
        </w:rPr>
        <w:t>ti</w:t>
      </w:r>
      <w:r w:rsidRPr="003C790C">
        <w:rPr>
          <w:spacing w:val="1"/>
          <w:sz w:val="24"/>
          <w:szCs w:val="24"/>
        </w:rPr>
        <w:t>e</w:t>
      </w:r>
      <w:r w:rsidRPr="003C790C">
        <w:rPr>
          <w:sz w:val="24"/>
          <w:szCs w:val="24"/>
        </w:rPr>
        <w:t>s</w:t>
      </w:r>
    </w:p>
    <w:p w:rsidR="007978D5" w:rsidRPr="003C790C" w:rsidRDefault="003F763B">
      <w:pPr>
        <w:spacing w:before="1"/>
        <w:ind w:left="914"/>
        <w:rPr>
          <w:sz w:val="24"/>
          <w:szCs w:val="24"/>
        </w:rPr>
      </w:pPr>
      <w:r w:rsidRPr="003C790C">
        <w:rPr>
          <w:rFonts w:eastAsia="Calibri"/>
          <w:sz w:val="22"/>
          <w:szCs w:val="22"/>
        </w:rPr>
        <w:t>4</w:t>
      </w:r>
      <w:r w:rsidRPr="003C790C">
        <w:rPr>
          <w:rFonts w:eastAsia="Calibri"/>
          <w:spacing w:val="27"/>
          <w:sz w:val="22"/>
          <w:szCs w:val="22"/>
        </w:rPr>
        <w:t xml:space="preserve"> </w:t>
      </w:r>
      <w:r w:rsidRPr="003C790C">
        <w:rPr>
          <w:sz w:val="24"/>
          <w:szCs w:val="24"/>
        </w:rPr>
        <w:t>Conc</w:t>
      </w:r>
      <w:r w:rsidRPr="003C790C">
        <w:rPr>
          <w:spacing w:val="1"/>
          <w:sz w:val="24"/>
          <w:szCs w:val="24"/>
        </w:rPr>
        <w:t>l</w:t>
      </w:r>
      <w:r w:rsidRPr="003C790C">
        <w:rPr>
          <w:sz w:val="24"/>
          <w:szCs w:val="24"/>
        </w:rPr>
        <w:t>u</w:t>
      </w:r>
      <w:r w:rsidRPr="003C790C">
        <w:rPr>
          <w:spacing w:val="-1"/>
          <w:sz w:val="24"/>
          <w:szCs w:val="24"/>
        </w:rPr>
        <w:t>s</w:t>
      </w:r>
      <w:r w:rsidRPr="003C790C">
        <w:rPr>
          <w:spacing w:val="1"/>
          <w:sz w:val="24"/>
          <w:szCs w:val="24"/>
        </w:rPr>
        <w:t>i</w:t>
      </w:r>
      <w:r w:rsidRPr="003C790C">
        <w:rPr>
          <w:sz w:val="24"/>
          <w:szCs w:val="24"/>
        </w:rPr>
        <w:t>ons</w:t>
      </w:r>
    </w:p>
    <w:p w:rsidR="007978D5" w:rsidRPr="003C790C" w:rsidRDefault="003F763B">
      <w:pPr>
        <w:spacing w:line="280" w:lineRule="exact"/>
        <w:ind w:left="914"/>
        <w:rPr>
          <w:sz w:val="24"/>
          <w:szCs w:val="24"/>
        </w:rPr>
      </w:pPr>
      <w:r w:rsidRPr="003C790C">
        <w:rPr>
          <w:rFonts w:eastAsia="Calibri"/>
          <w:sz w:val="22"/>
          <w:szCs w:val="22"/>
        </w:rPr>
        <w:t>5</w:t>
      </w:r>
      <w:r w:rsidRPr="003C790C">
        <w:rPr>
          <w:rFonts w:eastAsia="Calibri"/>
          <w:spacing w:val="27"/>
          <w:sz w:val="22"/>
          <w:szCs w:val="22"/>
        </w:rPr>
        <w:t xml:space="preserve"> </w:t>
      </w:r>
      <w:r w:rsidRPr="003C790C">
        <w:rPr>
          <w:sz w:val="24"/>
          <w:szCs w:val="24"/>
        </w:rPr>
        <w:t>Re</w:t>
      </w:r>
      <w:r w:rsidRPr="003C790C">
        <w:rPr>
          <w:spacing w:val="1"/>
          <w:sz w:val="24"/>
          <w:szCs w:val="24"/>
        </w:rPr>
        <w:t>c</w:t>
      </w:r>
      <w:r w:rsidRPr="003C790C">
        <w:rPr>
          <w:sz w:val="24"/>
          <w:szCs w:val="24"/>
        </w:rPr>
        <w:t>o</w:t>
      </w:r>
      <w:r w:rsidRPr="003C790C">
        <w:rPr>
          <w:spacing w:val="-1"/>
          <w:sz w:val="24"/>
          <w:szCs w:val="24"/>
        </w:rPr>
        <w:t>mm</w:t>
      </w:r>
      <w:r w:rsidRPr="003C790C">
        <w:rPr>
          <w:spacing w:val="1"/>
          <w:sz w:val="24"/>
          <w:szCs w:val="24"/>
        </w:rPr>
        <w:t>e</w:t>
      </w:r>
      <w:r w:rsidRPr="003C790C">
        <w:rPr>
          <w:sz w:val="24"/>
          <w:szCs w:val="24"/>
        </w:rPr>
        <w:t>nda</w:t>
      </w:r>
      <w:r w:rsidRPr="003C790C">
        <w:rPr>
          <w:spacing w:val="-1"/>
          <w:sz w:val="24"/>
          <w:szCs w:val="24"/>
        </w:rPr>
        <w:t>t</w:t>
      </w:r>
      <w:r w:rsidRPr="003C790C">
        <w:rPr>
          <w:spacing w:val="1"/>
          <w:sz w:val="24"/>
          <w:szCs w:val="24"/>
        </w:rPr>
        <w:t>i</w:t>
      </w:r>
      <w:r w:rsidRPr="003C790C">
        <w:rPr>
          <w:sz w:val="24"/>
          <w:szCs w:val="24"/>
        </w:rPr>
        <w:t>ons</w:t>
      </w:r>
      <w:r w:rsidRPr="003C790C">
        <w:rPr>
          <w:spacing w:val="-1"/>
          <w:sz w:val="24"/>
          <w:szCs w:val="24"/>
        </w:rPr>
        <w:t xml:space="preserve"> </w:t>
      </w:r>
      <w:r w:rsidRPr="003C790C">
        <w:rPr>
          <w:spacing w:val="1"/>
          <w:sz w:val="24"/>
          <w:szCs w:val="24"/>
        </w:rPr>
        <w:t>a</w:t>
      </w:r>
      <w:r w:rsidRPr="003C790C">
        <w:rPr>
          <w:sz w:val="24"/>
          <w:szCs w:val="24"/>
        </w:rPr>
        <w:t xml:space="preserve">nd </w:t>
      </w:r>
      <w:r w:rsidRPr="003C790C">
        <w:rPr>
          <w:spacing w:val="-1"/>
          <w:sz w:val="24"/>
          <w:szCs w:val="24"/>
        </w:rPr>
        <w:t>im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w:t>
      </w:r>
    </w:p>
    <w:p w:rsidR="007978D5" w:rsidRPr="003C790C" w:rsidRDefault="003F763B">
      <w:pPr>
        <w:spacing w:before="1"/>
        <w:ind w:left="914"/>
        <w:rPr>
          <w:sz w:val="24"/>
          <w:szCs w:val="24"/>
        </w:rPr>
      </w:pPr>
      <w:r w:rsidRPr="003C790C">
        <w:rPr>
          <w:rFonts w:eastAsia="Calibri"/>
          <w:sz w:val="22"/>
          <w:szCs w:val="22"/>
        </w:rPr>
        <w:t>6</w:t>
      </w:r>
      <w:r w:rsidRPr="003C790C">
        <w:rPr>
          <w:rFonts w:eastAsia="Calibri"/>
          <w:spacing w:val="27"/>
          <w:sz w:val="22"/>
          <w:szCs w:val="22"/>
        </w:rPr>
        <w:t xml:space="preserve"> </w:t>
      </w:r>
      <w:r w:rsidRPr="003C790C">
        <w:rPr>
          <w:sz w:val="24"/>
          <w:szCs w:val="24"/>
        </w:rPr>
        <w:t>Ref</w:t>
      </w:r>
      <w:r w:rsidRPr="003C790C">
        <w:rPr>
          <w:spacing w:val="1"/>
          <w:sz w:val="24"/>
          <w:szCs w:val="24"/>
        </w:rPr>
        <w:t>e</w:t>
      </w:r>
      <w:r w:rsidRPr="003C790C">
        <w:rPr>
          <w:sz w:val="24"/>
          <w:szCs w:val="24"/>
        </w:rPr>
        <w:t>rences</w:t>
      </w:r>
    </w:p>
    <w:p w:rsidR="007978D5" w:rsidRPr="003C790C" w:rsidRDefault="007978D5">
      <w:pPr>
        <w:spacing w:before="7" w:line="260" w:lineRule="exact"/>
        <w:rPr>
          <w:sz w:val="26"/>
          <w:szCs w:val="26"/>
        </w:rPr>
      </w:pPr>
    </w:p>
    <w:p w:rsidR="007978D5" w:rsidRPr="003C790C" w:rsidRDefault="003F763B">
      <w:pPr>
        <w:ind w:left="102" w:right="5037"/>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e</w:t>
      </w:r>
      <w:r w:rsidRPr="003C790C">
        <w:rPr>
          <w:spacing w:val="-1"/>
          <w:sz w:val="24"/>
          <w:szCs w:val="24"/>
        </w:rPr>
        <w:t>:</w:t>
      </w:r>
      <w:r w:rsidRPr="003C790C">
        <w:rPr>
          <w:spacing w:val="2"/>
          <w:sz w:val="24"/>
          <w:szCs w:val="24"/>
        </w:rPr>
        <w:t>-</w:t>
      </w:r>
      <w:r w:rsidRPr="003C790C">
        <w:rPr>
          <w:sz w:val="24"/>
          <w:szCs w:val="24"/>
        </w:rPr>
        <w:t>C</w:t>
      </w:r>
      <w:r w:rsidRPr="003C790C">
        <w:rPr>
          <w:spacing w:val="-2"/>
          <w:sz w:val="24"/>
          <w:szCs w:val="24"/>
        </w:rPr>
        <w:t>o</w:t>
      </w:r>
      <w:r w:rsidRPr="003C790C">
        <w:rPr>
          <w:spacing w:val="1"/>
          <w:sz w:val="24"/>
          <w:szCs w:val="24"/>
        </w:rPr>
        <w:t>m</w:t>
      </w:r>
      <w:r w:rsidRPr="003C790C">
        <w:rPr>
          <w:sz w:val="24"/>
          <w:szCs w:val="24"/>
        </w:rPr>
        <w:t>par</w:t>
      </w:r>
      <w:r w:rsidRPr="003C790C">
        <w:rPr>
          <w:spacing w:val="-1"/>
          <w:sz w:val="24"/>
          <w:szCs w:val="24"/>
        </w:rPr>
        <w:t>i</w:t>
      </w:r>
      <w:r w:rsidRPr="003C790C">
        <w:rPr>
          <w:sz w:val="24"/>
          <w:szCs w:val="24"/>
        </w:rPr>
        <w:t xml:space="preserve">son of </w:t>
      </w:r>
      <w:r w:rsidRPr="003C790C">
        <w:rPr>
          <w:spacing w:val="1"/>
          <w:sz w:val="24"/>
          <w:szCs w:val="24"/>
        </w:rPr>
        <w:t>t</w:t>
      </w:r>
      <w:r w:rsidRPr="003C790C">
        <w:rPr>
          <w:spacing w:val="-1"/>
          <w:sz w:val="24"/>
          <w:szCs w:val="24"/>
        </w:rPr>
        <w:t>w</w:t>
      </w:r>
      <w:r w:rsidRPr="003C790C">
        <w:rPr>
          <w:sz w:val="24"/>
          <w:szCs w:val="24"/>
        </w:rPr>
        <w:t>o por</w:t>
      </w:r>
      <w:r w:rsidRPr="003C790C">
        <w:rPr>
          <w:spacing w:val="-1"/>
          <w:sz w:val="24"/>
          <w:szCs w:val="24"/>
        </w:rPr>
        <w:t>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p>
    <w:p w:rsidR="007978D5" w:rsidRPr="003C790C" w:rsidRDefault="003F763B">
      <w:pPr>
        <w:ind w:left="102" w:right="6342"/>
        <w:jc w:val="both"/>
        <w:rPr>
          <w:sz w:val="24"/>
          <w:szCs w:val="24"/>
        </w:rPr>
      </w:pPr>
      <w:r w:rsidRPr="003C790C">
        <w:rPr>
          <w:b/>
          <w:sz w:val="24"/>
          <w:szCs w:val="24"/>
        </w:rPr>
        <w:t>Name of the Stu</w:t>
      </w:r>
      <w:r w:rsidRPr="003C790C">
        <w:rPr>
          <w:b/>
          <w:spacing w:val="-1"/>
          <w:sz w:val="24"/>
          <w:szCs w:val="24"/>
        </w:rPr>
        <w:t>d</w:t>
      </w:r>
      <w:r w:rsidRPr="003C790C">
        <w:rPr>
          <w:b/>
          <w:spacing w:val="1"/>
          <w:sz w:val="24"/>
          <w:szCs w:val="24"/>
        </w:rPr>
        <w:t>e</w:t>
      </w:r>
      <w:r w:rsidRPr="003C790C">
        <w:rPr>
          <w:b/>
          <w:spacing w:val="-1"/>
          <w:sz w:val="24"/>
          <w:szCs w:val="24"/>
        </w:rPr>
        <w:t>n</w:t>
      </w:r>
      <w:r w:rsidRPr="003C790C">
        <w:rPr>
          <w:b/>
          <w:sz w:val="24"/>
          <w:szCs w:val="24"/>
        </w:rPr>
        <w:t>t:</w:t>
      </w:r>
      <w:r w:rsidRPr="003C790C">
        <w:rPr>
          <w:b/>
          <w:spacing w:val="2"/>
          <w:sz w:val="24"/>
          <w:szCs w:val="24"/>
        </w:rPr>
        <w:t xml:space="preserve"> </w:t>
      </w:r>
      <w:r w:rsidRPr="003C790C">
        <w:rPr>
          <w:spacing w:val="-7"/>
          <w:sz w:val="24"/>
          <w:szCs w:val="24"/>
        </w:rPr>
        <w:t>M</w:t>
      </w:r>
      <w:r w:rsidRPr="003C790C">
        <w:rPr>
          <w:spacing w:val="-2"/>
          <w:sz w:val="24"/>
          <w:szCs w:val="24"/>
        </w:rPr>
        <w:t>r.</w:t>
      </w:r>
      <w:r w:rsidRPr="003C790C">
        <w:rPr>
          <w:spacing w:val="-1"/>
          <w:sz w:val="24"/>
          <w:szCs w:val="24"/>
        </w:rPr>
        <w:t>A</w:t>
      </w:r>
      <w:r w:rsidRPr="003C790C">
        <w:rPr>
          <w:sz w:val="24"/>
          <w:szCs w:val="24"/>
        </w:rPr>
        <w:t xml:space="preserve">BC </w:t>
      </w:r>
      <w:r w:rsidRPr="003C790C">
        <w:rPr>
          <w:b/>
          <w:sz w:val="24"/>
          <w:szCs w:val="24"/>
        </w:rPr>
        <w:t xml:space="preserve">Name of the </w:t>
      </w:r>
      <w:r w:rsidRPr="003C790C">
        <w:rPr>
          <w:b/>
          <w:spacing w:val="1"/>
          <w:sz w:val="24"/>
          <w:szCs w:val="24"/>
        </w:rPr>
        <w:t>G</w:t>
      </w:r>
      <w:r w:rsidRPr="003C790C">
        <w:rPr>
          <w:b/>
          <w:spacing w:val="-1"/>
          <w:sz w:val="24"/>
          <w:szCs w:val="24"/>
        </w:rPr>
        <w:t>u</w:t>
      </w:r>
      <w:r w:rsidRPr="003C790C">
        <w:rPr>
          <w:b/>
          <w:spacing w:val="1"/>
          <w:sz w:val="24"/>
          <w:szCs w:val="24"/>
        </w:rPr>
        <w:t>i</w:t>
      </w:r>
      <w:r w:rsidRPr="003C790C">
        <w:rPr>
          <w:b/>
          <w:spacing w:val="-1"/>
          <w:sz w:val="24"/>
          <w:szCs w:val="24"/>
        </w:rPr>
        <w:t>d</w:t>
      </w:r>
      <w:r w:rsidRPr="003C790C">
        <w:rPr>
          <w:b/>
          <w:spacing w:val="1"/>
          <w:sz w:val="24"/>
          <w:szCs w:val="24"/>
        </w:rPr>
        <w:t>e</w:t>
      </w:r>
      <w:r w:rsidRPr="003C790C">
        <w:rPr>
          <w:b/>
          <w:sz w:val="24"/>
          <w:szCs w:val="24"/>
        </w:rPr>
        <w:t>:</w:t>
      </w:r>
      <w:r w:rsidRPr="003C790C">
        <w:rPr>
          <w:b/>
          <w:spacing w:val="2"/>
          <w:sz w:val="24"/>
          <w:szCs w:val="24"/>
        </w:rPr>
        <w:t xml:space="preserve"> </w:t>
      </w:r>
      <w:r w:rsidRPr="003C790C">
        <w:rPr>
          <w:spacing w:val="-1"/>
          <w:sz w:val="24"/>
          <w:szCs w:val="24"/>
        </w:rPr>
        <w:t>P</w:t>
      </w:r>
      <w:r w:rsidRPr="003C790C">
        <w:rPr>
          <w:sz w:val="24"/>
          <w:szCs w:val="24"/>
        </w:rPr>
        <w:t>rof.X</w:t>
      </w:r>
      <w:r w:rsidRPr="003C790C">
        <w:rPr>
          <w:spacing w:val="-1"/>
          <w:sz w:val="24"/>
          <w:szCs w:val="24"/>
        </w:rPr>
        <w:t>Y</w:t>
      </w:r>
      <w:r w:rsidRPr="003C790C">
        <w:rPr>
          <w:sz w:val="24"/>
          <w:szCs w:val="24"/>
        </w:rPr>
        <w:t xml:space="preserve">Z </w:t>
      </w:r>
      <w:r w:rsidRPr="003C790C">
        <w:rPr>
          <w:b/>
          <w:sz w:val="24"/>
          <w:szCs w:val="24"/>
        </w:rPr>
        <w:t xml:space="preserve">Date: </w:t>
      </w:r>
      <w:r w:rsidRPr="003C790C">
        <w:rPr>
          <w:sz w:val="24"/>
          <w:szCs w:val="24"/>
        </w:rPr>
        <w:t>13</w:t>
      </w:r>
      <w:r w:rsidRPr="003C790C">
        <w:rPr>
          <w:spacing w:val="-1"/>
          <w:sz w:val="24"/>
          <w:szCs w:val="24"/>
        </w:rPr>
        <w:t>/</w:t>
      </w:r>
      <w:r w:rsidRPr="003C790C">
        <w:rPr>
          <w:sz w:val="24"/>
          <w:szCs w:val="24"/>
        </w:rPr>
        <w:t>7</w:t>
      </w:r>
      <w:r w:rsidRPr="003C790C">
        <w:rPr>
          <w:spacing w:val="1"/>
          <w:sz w:val="24"/>
          <w:szCs w:val="24"/>
        </w:rPr>
        <w:t>/</w:t>
      </w:r>
      <w:r w:rsidRPr="003C790C">
        <w:rPr>
          <w:sz w:val="24"/>
          <w:szCs w:val="24"/>
        </w:rPr>
        <w:t>2013</w:t>
      </w:r>
    </w:p>
    <w:p w:rsidR="007978D5" w:rsidRPr="003C790C" w:rsidRDefault="003F763B">
      <w:pPr>
        <w:spacing w:before="4"/>
        <w:ind w:left="102" w:right="8329"/>
        <w:jc w:val="both"/>
        <w:rPr>
          <w:sz w:val="24"/>
          <w:szCs w:val="24"/>
        </w:rPr>
      </w:pPr>
      <w:r w:rsidRPr="003C790C">
        <w:rPr>
          <w:b/>
          <w:sz w:val="24"/>
          <w:szCs w:val="24"/>
        </w:rPr>
        <w:t>S</w:t>
      </w:r>
      <w:r w:rsidRPr="003C790C">
        <w:rPr>
          <w:b/>
          <w:spacing w:val="-1"/>
          <w:sz w:val="24"/>
          <w:szCs w:val="24"/>
        </w:rPr>
        <w:t>u</w:t>
      </w:r>
      <w:r w:rsidRPr="003C790C">
        <w:rPr>
          <w:b/>
          <w:sz w:val="24"/>
          <w:szCs w:val="24"/>
        </w:rPr>
        <w:t>mma</w:t>
      </w:r>
      <w:r w:rsidRPr="003C790C">
        <w:rPr>
          <w:b/>
          <w:spacing w:val="1"/>
          <w:sz w:val="24"/>
          <w:szCs w:val="24"/>
        </w:rPr>
        <w:t>r</w:t>
      </w:r>
      <w:r w:rsidRPr="003C790C">
        <w:rPr>
          <w:b/>
          <w:sz w:val="24"/>
          <w:szCs w:val="24"/>
        </w:rPr>
        <w:t>y:</w:t>
      </w:r>
    </w:p>
    <w:p w:rsidR="007978D5" w:rsidRPr="003C790C" w:rsidRDefault="003F763B">
      <w:pPr>
        <w:spacing w:before="4"/>
        <w:ind w:left="102" w:right="64"/>
        <w:jc w:val="both"/>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purpose</w:t>
      </w:r>
      <w:r w:rsidRPr="003C790C">
        <w:rPr>
          <w:spacing w:val="1"/>
          <w:sz w:val="24"/>
          <w:szCs w:val="24"/>
        </w:rPr>
        <w:t xml:space="preserve"> </w:t>
      </w:r>
      <w:r w:rsidRPr="003C790C">
        <w:rPr>
          <w:sz w:val="24"/>
          <w:szCs w:val="24"/>
        </w:rPr>
        <w:t xml:space="preserve">of </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s report</w:t>
      </w:r>
      <w:r w:rsidRPr="003C790C">
        <w:rPr>
          <w:spacing w:val="1"/>
          <w:sz w:val="24"/>
          <w:szCs w:val="24"/>
        </w:rPr>
        <w:t xml:space="preserve"> </w:t>
      </w:r>
      <w:r w:rsidRPr="003C790C">
        <w:rPr>
          <w:sz w:val="24"/>
          <w:szCs w:val="24"/>
        </w:rPr>
        <w:t xml:space="preserve">was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ana</w:t>
      </w:r>
      <w:r w:rsidRPr="003C790C">
        <w:rPr>
          <w:spacing w:val="1"/>
          <w:sz w:val="24"/>
          <w:szCs w:val="24"/>
        </w:rPr>
        <w:t>l</w:t>
      </w:r>
      <w:r w:rsidRPr="003C790C">
        <w:rPr>
          <w:sz w:val="24"/>
          <w:szCs w:val="24"/>
        </w:rPr>
        <w:t>yze</w:t>
      </w:r>
      <w:r w:rsidRPr="003C790C">
        <w:rPr>
          <w:spacing w:val="1"/>
          <w:sz w:val="24"/>
          <w:szCs w:val="24"/>
        </w:rPr>
        <w:t xml:space="preserve"> </w:t>
      </w:r>
      <w:r w:rsidRPr="003C790C">
        <w:rPr>
          <w:spacing w:val="-1"/>
          <w:sz w:val="24"/>
          <w:szCs w:val="24"/>
        </w:rPr>
        <w:t>t</w:t>
      </w:r>
      <w:r w:rsidRPr="003C790C">
        <w:rPr>
          <w:sz w:val="24"/>
          <w:szCs w:val="24"/>
        </w:rPr>
        <w:t>wo por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 and</w:t>
      </w:r>
      <w:r w:rsidRPr="003C790C">
        <w:rPr>
          <w:spacing w:val="2"/>
          <w:sz w:val="24"/>
          <w:szCs w:val="24"/>
        </w:rPr>
        <w:t xml:space="preserve"> </w:t>
      </w:r>
      <w:r w:rsidRPr="003C790C">
        <w:rPr>
          <w:sz w:val="24"/>
          <w:szCs w:val="24"/>
        </w:rPr>
        <w:t>reco</w:t>
      </w:r>
      <w:r w:rsidRPr="003C790C">
        <w:rPr>
          <w:spacing w:val="1"/>
          <w:sz w:val="24"/>
          <w:szCs w:val="24"/>
        </w:rPr>
        <w:t>m</w:t>
      </w:r>
      <w:r w:rsidRPr="003C790C">
        <w:rPr>
          <w:spacing w:val="-1"/>
          <w:sz w:val="24"/>
          <w:szCs w:val="24"/>
        </w:rPr>
        <w:t>m</w:t>
      </w:r>
      <w:r w:rsidRPr="003C790C">
        <w:rPr>
          <w:sz w:val="24"/>
          <w:szCs w:val="24"/>
        </w:rPr>
        <w:t>end</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pacing w:val="-1"/>
          <w:sz w:val="24"/>
          <w:szCs w:val="24"/>
        </w:rPr>
        <w:t>s</w:t>
      </w:r>
      <w:r w:rsidRPr="003C790C">
        <w:rPr>
          <w:sz w:val="24"/>
          <w:szCs w:val="24"/>
        </w:rPr>
        <w:t>u</w:t>
      </w:r>
      <w:r w:rsidRPr="003C790C">
        <w:rPr>
          <w:spacing w:val="1"/>
          <w:sz w:val="24"/>
          <w:szCs w:val="24"/>
        </w:rPr>
        <w:t>i</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 xml:space="preserve">e </w:t>
      </w:r>
      <w:r w:rsidRPr="003C790C">
        <w:rPr>
          <w:spacing w:val="-1"/>
          <w:sz w:val="24"/>
          <w:szCs w:val="24"/>
        </w:rPr>
        <w:t>m</w:t>
      </w:r>
      <w:r w:rsidRPr="003C790C">
        <w:rPr>
          <w:spacing w:val="1"/>
          <w:sz w:val="24"/>
          <w:szCs w:val="24"/>
        </w:rPr>
        <w:t>a</w:t>
      </w:r>
      <w:r w:rsidRPr="003C790C">
        <w:rPr>
          <w:sz w:val="24"/>
          <w:szCs w:val="24"/>
        </w:rPr>
        <w:t>ch</w:t>
      </w:r>
      <w:r w:rsidRPr="003C790C">
        <w:rPr>
          <w:spacing w:val="-1"/>
          <w:sz w:val="24"/>
          <w:szCs w:val="24"/>
        </w:rPr>
        <w:t>i</w:t>
      </w:r>
      <w:r w:rsidRPr="003C790C">
        <w:rPr>
          <w:sz w:val="24"/>
          <w:szCs w:val="24"/>
        </w:rPr>
        <w:t>ne</w:t>
      </w:r>
      <w:r w:rsidRPr="003C790C">
        <w:rPr>
          <w:spacing w:val="7"/>
          <w:sz w:val="24"/>
          <w:szCs w:val="24"/>
        </w:rPr>
        <w:t xml:space="preserve"> </w:t>
      </w:r>
      <w:r w:rsidRPr="003C790C">
        <w:rPr>
          <w:sz w:val="24"/>
          <w:szCs w:val="24"/>
        </w:rPr>
        <w:t>for</w:t>
      </w:r>
      <w:r w:rsidRPr="003C790C">
        <w:rPr>
          <w:spacing w:val="6"/>
          <w:sz w:val="24"/>
          <w:szCs w:val="24"/>
        </w:rPr>
        <w:t xml:space="preserve"> </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6"/>
          <w:sz w:val="24"/>
          <w:szCs w:val="24"/>
        </w:rPr>
        <w:t xml:space="preserve"> </w:t>
      </w:r>
      <w:r w:rsidRPr="003C790C">
        <w:rPr>
          <w:spacing w:val="-1"/>
          <w:sz w:val="24"/>
          <w:szCs w:val="24"/>
        </w:rPr>
        <w:t>s</w:t>
      </w:r>
      <w:r w:rsidRPr="003C790C">
        <w:rPr>
          <w:spacing w:val="1"/>
          <w:sz w:val="24"/>
          <w:szCs w:val="24"/>
        </w:rPr>
        <w:t>t</w:t>
      </w:r>
      <w:r w:rsidRPr="003C790C">
        <w:rPr>
          <w:spacing w:val="-3"/>
          <w:sz w:val="24"/>
          <w:szCs w:val="24"/>
        </w:rPr>
        <w:t>a</w:t>
      </w:r>
      <w:r w:rsidRPr="003C790C">
        <w:rPr>
          <w:sz w:val="24"/>
          <w:szCs w:val="24"/>
        </w:rPr>
        <w:t>ff</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use</w:t>
      </w:r>
      <w:r w:rsidRPr="003C790C">
        <w:rPr>
          <w:spacing w:val="5"/>
          <w:sz w:val="24"/>
          <w:szCs w:val="24"/>
        </w:rPr>
        <w:t xml:space="preserve"> </w:t>
      </w:r>
      <w:r w:rsidRPr="003C790C">
        <w:rPr>
          <w:sz w:val="24"/>
          <w:szCs w:val="24"/>
        </w:rPr>
        <w:t>at</w:t>
      </w:r>
      <w:r w:rsidRPr="003C790C">
        <w:rPr>
          <w:spacing w:val="7"/>
          <w:sz w:val="24"/>
          <w:szCs w:val="24"/>
        </w:rPr>
        <w:t xml:space="preserve">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ent</w:t>
      </w:r>
      <w:r w:rsidRPr="003C790C">
        <w:rPr>
          <w:spacing w:val="5"/>
          <w:sz w:val="24"/>
          <w:szCs w:val="24"/>
        </w:rPr>
        <w:t xml:space="preserve"> </w:t>
      </w:r>
      <w:r w:rsidRPr="003C790C">
        <w:rPr>
          <w:sz w:val="24"/>
          <w:szCs w:val="24"/>
        </w:rPr>
        <w:t>s</w:t>
      </w:r>
      <w:r w:rsidRPr="003C790C">
        <w:rPr>
          <w:spacing w:val="-1"/>
          <w:sz w:val="24"/>
          <w:szCs w:val="24"/>
        </w:rPr>
        <w:t>i</w:t>
      </w:r>
      <w:r w:rsidRPr="003C790C">
        <w:rPr>
          <w:spacing w:val="1"/>
          <w:sz w:val="24"/>
          <w:szCs w:val="24"/>
        </w:rPr>
        <w:t>t</w:t>
      </w:r>
      <w:r w:rsidRPr="003C790C">
        <w:rPr>
          <w:sz w:val="24"/>
          <w:szCs w:val="24"/>
        </w:rPr>
        <w:t xml:space="preserve">es.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6"/>
          <w:sz w:val="24"/>
          <w:szCs w:val="24"/>
        </w:rPr>
        <w:t xml:space="preserve"> </w:t>
      </w:r>
      <w:r w:rsidRPr="003C790C">
        <w:rPr>
          <w:sz w:val="24"/>
          <w:szCs w:val="24"/>
        </w:rPr>
        <w:t>report</w:t>
      </w:r>
      <w:r w:rsidRPr="003C790C">
        <w:rPr>
          <w:spacing w:val="5"/>
          <w:sz w:val="24"/>
          <w:szCs w:val="24"/>
        </w:rPr>
        <w:t xml:space="preserve"> </w:t>
      </w:r>
      <w:r w:rsidRPr="003C790C">
        <w:rPr>
          <w:sz w:val="24"/>
          <w:szCs w:val="24"/>
        </w:rPr>
        <w:t>h</w:t>
      </w:r>
      <w:r w:rsidRPr="003C790C">
        <w:rPr>
          <w:spacing w:val="1"/>
          <w:sz w:val="24"/>
          <w:szCs w:val="24"/>
        </w:rPr>
        <w:t>a</w:t>
      </w:r>
      <w:r w:rsidRPr="003C790C">
        <w:rPr>
          <w:sz w:val="24"/>
          <w:szCs w:val="24"/>
        </w:rPr>
        <w:t>s</w:t>
      </w:r>
      <w:r w:rsidRPr="003C790C">
        <w:rPr>
          <w:spacing w:val="4"/>
          <w:sz w:val="24"/>
          <w:szCs w:val="24"/>
        </w:rPr>
        <w:t xml:space="preserve"> </w:t>
      </w:r>
      <w:r w:rsidRPr="003C790C">
        <w:rPr>
          <w:spacing w:val="1"/>
          <w:sz w:val="24"/>
          <w:szCs w:val="24"/>
        </w:rPr>
        <w:t>c</w:t>
      </w:r>
      <w:r w:rsidRPr="003C790C">
        <w:rPr>
          <w:sz w:val="24"/>
          <w:szCs w:val="24"/>
        </w:rPr>
        <w:t>on</w:t>
      </w:r>
      <w:r w:rsidRPr="003C790C">
        <w:rPr>
          <w:spacing w:val="-1"/>
          <w:sz w:val="24"/>
          <w:szCs w:val="24"/>
        </w:rPr>
        <w:t>s</w:t>
      </w:r>
      <w:r w:rsidRPr="003C790C">
        <w:rPr>
          <w:spacing w:val="1"/>
          <w:sz w:val="24"/>
          <w:szCs w:val="24"/>
        </w:rPr>
        <w:t>i</w:t>
      </w:r>
      <w:r w:rsidRPr="003C790C">
        <w:rPr>
          <w:sz w:val="24"/>
          <w:szCs w:val="24"/>
        </w:rPr>
        <w:t>dered</w:t>
      </w:r>
      <w:r w:rsidRPr="003C790C">
        <w:rPr>
          <w:spacing w:val="6"/>
          <w:sz w:val="24"/>
          <w:szCs w:val="24"/>
        </w:rPr>
        <w:t xml:space="preserve"> </w:t>
      </w:r>
      <w:r w:rsidRPr="003C790C">
        <w:rPr>
          <w:spacing w:val="1"/>
          <w:sz w:val="24"/>
          <w:szCs w:val="24"/>
        </w:rPr>
        <w:t>t</w:t>
      </w:r>
      <w:r w:rsidRPr="003C790C">
        <w:rPr>
          <w:spacing w:val="-1"/>
          <w:sz w:val="24"/>
          <w:szCs w:val="24"/>
        </w:rPr>
        <w:t>w</w:t>
      </w:r>
      <w:r w:rsidRPr="003C790C">
        <w:rPr>
          <w:sz w:val="24"/>
          <w:szCs w:val="24"/>
        </w:rPr>
        <w:t>o</w:t>
      </w:r>
      <w:r w:rsidRPr="003C790C">
        <w:rPr>
          <w:spacing w:val="6"/>
          <w:sz w:val="24"/>
          <w:szCs w:val="24"/>
        </w:rPr>
        <w:t xml:space="preserve"> </w:t>
      </w:r>
      <w:r w:rsidRPr="003C790C">
        <w:rPr>
          <w:spacing w:val="1"/>
          <w:sz w:val="24"/>
          <w:szCs w:val="24"/>
        </w:rPr>
        <w:t>m</w:t>
      </w:r>
      <w:r w:rsidRPr="003C790C">
        <w:rPr>
          <w:spacing w:val="-3"/>
          <w:sz w:val="24"/>
          <w:szCs w:val="24"/>
        </w:rPr>
        <w:t>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nes</w:t>
      </w:r>
      <w:r w:rsidRPr="003C790C">
        <w:rPr>
          <w:spacing w:val="6"/>
          <w:sz w:val="24"/>
          <w:szCs w:val="24"/>
        </w:rPr>
        <w:t xml:space="preserve"> </w:t>
      </w:r>
      <w:r w:rsidRPr="003C790C">
        <w:rPr>
          <w:sz w:val="24"/>
          <w:szCs w:val="24"/>
        </w:rPr>
        <w:t>su</w:t>
      </w:r>
      <w:r w:rsidRPr="003C790C">
        <w:rPr>
          <w:spacing w:val="-1"/>
          <w:sz w:val="24"/>
          <w:szCs w:val="24"/>
        </w:rPr>
        <w:t>it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 for</w:t>
      </w:r>
      <w:r w:rsidRPr="003C790C">
        <w:rPr>
          <w:spacing w:val="2"/>
          <w:sz w:val="24"/>
          <w:szCs w:val="24"/>
        </w:rPr>
        <w:t xml:space="preserve"> </w:t>
      </w:r>
      <w:r w:rsidRPr="003C790C">
        <w:rPr>
          <w:sz w:val="24"/>
          <w:szCs w:val="24"/>
        </w:rPr>
        <w:t>corpora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use</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c</w:t>
      </w:r>
      <w:r w:rsidRPr="003C790C">
        <w:rPr>
          <w:spacing w:val="1"/>
          <w:sz w:val="24"/>
          <w:szCs w:val="24"/>
        </w:rPr>
        <w:t>a</w:t>
      </w:r>
      <w:r w:rsidRPr="003C790C">
        <w:rPr>
          <w:sz w:val="24"/>
          <w:szCs w:val="24"/>
        </w:rPr>
        <w:t>n a</w:t>
      </w:r>
      <w:r w:rsidRPr="003C790C">
        <w:rPr>
          <w:spacing w:val="1"/>
          <w:sz w:val="24"/>
          <w:szCs w:val="24"/>
        </w:rPr>
        <w:t>c</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oda</w:t>
      </w:r>
      <w:r w:rsidRPr="003C790C">
        <w:rPr>
          <w:spacing w:val="-1"/>
          <w:sz w:val="24"/>
          <w:szCs w:val="24"/>
        </w:rPr>
        <w:t>t</w:t>
      </w:r>
      <w:r w:rsidRPr="003C790C">
        <w:rPr>
          <w:sz w:val="24"/>
          <w:szCs w:val="24"/>
        </w:rPr>
        <w:t>e</w:t>
      </w:r>
      <w:r w:rsidRPr="003C790C">
        <w:rPr>
          <w:spacing w:val="1"/>
          <w:sz w:val="24"/>
          <w:szCs w:val="24"/>
        </w:rPr>
        <w:t xml:space="preserve"> </w:t>
      </w:r>
      <w:r w:rsidRPr="003C790C">
        <w:rPr>
          <w:spacing w:val="-1"/>
          <w:sz w:val="24"/>
          <w:szCs w:val="24"/>
        </w:rPr>
        <w:t>m</w:t>
      </w:r>
      <w:r w:rsidRPr="003C790C">
        <w:rPr>
          <w:sz w:val="24"/>
          <w:szCs w:val="24"/>
        </w:rPr>
        <w:t>odern</w:t>
      </w:r>
      <w:r w:rsidRPr="003C790C">
        <w:rPr>
          <w:spacing w:val="1"/>
          <w:sz w:val="24"/>
          <w:szCs w:val="24"/>
        </w:rPr>
        <w:t xml:space="preserve"> </w:t>
      </w:r>
      <w:r w:rsidRPr="003C790C">
        <w:rPr>
          <w:sz w:val="24"/>
          <w:szCs w:val="24"/>
        </w:rPr>
        <w:t>fac</w:t>
      </w:r>
      <w:r w:rsidRPr="003C790C">
        <w:rPr>
          <w:spacing w:val="1"/>
          <w:sz w:val="24"/>
          <w:szCs w:val="24"/>
        </w:rPr>
        <w:t>i</w:t>
      </w:r>
      <w:r w:rsidRPr="003C790C">
        <w:rPr>
          <w:spacing w:val="-1"/>
          <w:sz w:val="24"/>
          <w:szCs w:val="24"/>
        </w:rPr>
        <w:t>li</w:t>
      </w:r>
      <w:r w:rsidRPr="003C790C">
        <w:rPr>
          <w:spacing w:val="1"/>
          <w:sz w:val="24"/>
          <w:szCs w:val="24"/>
        </w:rPr>
        <w:t>t</w:t>
      </w:r>
      <w:r w:rsidRPr="003C790C">
        <w:rPr>
          <w:spacing w:val="-1"/>
          <w:sz w:val="24"/>
          <w:szCs w:val="24"/>
        </w:rPr>
        <w:t>i</w:t>
      </w:r>
      <w:r w:rsidRPr="003C790C">
        <w:rPr>
          <w:sz w:val="24"/>
          <w:szCs w:val="24"/>
        </w:rPr>
        <w:t>es</w:t>
      </w:r>
      <w:r w:rsidRPr="003C790C">
        <w:rPr>
          <w:spacing w:val="2"/>
          <w:sz w:val="24"/>
          <w:szCs w:val="24"/>
        </w:rPr>
        <w:t xml:space="preserve"> </w:t>
      </w:r>
      <w:r w:rsidRPr="003C790C">
        <w:rPr>
          <w:spacing w:val="-1"/>
          <w:sz w:val="24"/>
          <w:szCs w:val="24"/>
        </w:rPr>
        <w:t>s</w:t>
      </w:r>
      <w:r w:rsidRPr="003C790C">
        <w:rPr>
          <w:sz w:val="24"/>
          <w:szCs w:val="24"/>
        </w:rPr>
        <w:t>uch</w:t>
      </w:r>
      <w:r w:rsidRPr="003C790C">
        <w:rPr>
          <w:spacing w:val="1"/>
          <w:sz w:val="24"/>
          <w:szCs w:val="24"/>
        </w:rPr>
        <w:t xml:space="preserve"> </w:t>
      </w:r>
      <w:r w:rsidRPr="003C790C">
        <w:rPr>
          <w:sz w:val="24"/>
          <w:szCs w:val="24"/>
        </w:rPr>
        <w:t xml:space="preserve">as </w:t>
      </w:r>
      <w:r w:rsidRPr="003C790C">
        <w:rPr>
          <w:spacing w:val="1"/>
          <w:sz w:val="24"/>
          <w:szCs w:val="24"/>
        </w:rPr>
        <w:t>e</w:t>
      </w:r>
      <w:r w:rsidRPr="003C790C">
        <w:rPr>
          <w:sz w:val="24"/>
          <w:szCs w:val="24"/>
        </w:rPr>
        <w:t>-</w:t>
      </w:r>
      <w:r w:rsidRPr="003C790C">
        <w:rPr>
          <w:spacing w:val="-1"/>
          <w:sz w:val="24"/>
          <w:szCs w:val="24"/>
        </w:rPr>
        <w:t>m</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 v</w:t>
      </w:r>
      <w:r w:rsidRPr="003C790C">
        <w:rPr>
          <w:spacing w:val="1"/>
          <w:sz w:val="24"/>
          <w:szCs w:val="24"/>
        </w:rPr>
        <w:t>i</w:t>
      </w:r>
      <w:r w:rsidRPr="003C790C">
        <w:rPr>
          <w:sz w:val="24"/>
          <w:szCs w:val="24"/>
        </w:rPr>
        <w:t>deo</w:t>
      </w:r>
      <w:r w:rsidRPr="003C790C">
        <w:rPr>
          <w:spacing w:val="1"/>
          <w:sz w:val="24"/>
          <w:szCs w:val="24"/>
        </w:rPr>
        <w:t xml:space="preserve"> </w:t>
      </w:r>
      <w:r w:rsidRPr="003C790C">
        <w:rPr>
          <w:sz w:val="24"/>
          <w:szCs w:val="24"/>
        </w:rPr>
        <w:t>conferen</w:t>
      </w:r>
      <w:r w:rsidRPr="003C790C">
        <w:rPr>
          <w:spacing w:val="1"/>
          <w:sz w:val="24"/>
          <w:szCs w:val="24"/>
        </w:rPr>
        <w:t>c</w:t>
      </w:r>
      <w:r w:rsidRPr="003C790C">
        <w:rPr>
          <w:spacing w:val="-1"/>
          <w:sz w:val="24"/>
          <w:szCs w:val="24"/>
        </w:rPr>
        <w:t>i</w:t>
      </w:r>
      <w:r w:rsidRPr="003C790C">
        <w:rPr>
          <w:sz w:val="24"/>
          <w:szCs w:val="24"/>
        </w:rPr>
        <w:t xml:space="preserve">ng </w:t>
      </w:r>
      <w:r w:rsidRPr="003C790C">
        <w:rPr>
          <w:spacing w:val="1"/>
          <w:sz w:val="24"/>
          <w:szCs w:val="24"/>
        </w:rPr>
        <w:t>a</w:t>
      </w:r>
      <w:r w:rsidRPr="003C790C">
        <w:rPr>
          <w:sz w:val="24"/>
          <w:szCs w:val="24"/>
        </w:rPr>
        <w:t>nd ass</w:t>
      </w:r>
      <w:r w:rsidRPr="003C790C">
        <w:rPr>
          <w:spacing w:val="-1"/>
          <w:sz w:val="24"/>
          <w:szCs w:val="24"/>
        </w:rPr>
        <w:t>i</w:t>
      </w:r>
      <w:r w:rsidRPr="003C790C">
        <w:rPr>
          <w:sz w:val="24"/>
          <w:szCs w:val="24"/>
        </w:rPr>
        <w:t>st</w:t>
      </w:r>
      <w:r w:rsidRPr="003C790C">
        <w:rPr>
          <w:spacing w:val="5"/>
          <w:sz w:val="24"/>
          <w:szCs w:val="24"/>
        </w:rPr>
        <w:t xml:space="preserve"> </w:t>
      </w:r>
      <w:r w:rsidRPr="003C790C">
        <w:rPr>
          <w:spacing w:val="-1"/>
          <w:sz w:val="24"/>
          <w:szCs w:val="24"/>
        </w:rPr>
        <w:t>s</w:t>
      </w:r>
      <w:r w:rsidRPr="003C790C">
        <w:rPr>
          <w:spacing w:val="1"/>
          <w:sz w:val="24"/>
          <w:szCs w:val="24"/>
        </w:rPr>
        <w:t>t</w:t>
      </w:r>
      <w:r w:rsidRPr="003C790C">
        <w:rPr>
          <w:spacing w:val="-3"/>
          <w:sz w:val="24"/>
          <w:szCs w:val="24"/>
        </w:rPr>
        <w:t>a</w:t>
      </w:r>
      <w:r w:rsidRPr="003C790C">
        <w:rPr>
          <w:spacing w:val="-2"/>
          <w:sz w:val="24"/>
          <w:szCs w:val="24"/>
        </w:rPr>
        <w:t>f</w:t>
      </w:r>
      <w:r w:rsidRPr="003C790C">
        <w:rPr>
          <w:sz w:val="24"/>
          <w:szCs w:val="24"/>
        </w:rPr>
        <w:t>f</w:t>
      </w:r>
      <w:r w:rsidRPr="003C790C">
        <w:rPr>
          <w:spacing w:val="4"/>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4"/>
          <w:sz w:val="24"/>
          <w:szCs w:val="24"/>
        </w:rPr>
        <w:t xml:space="preserve"> </w:t>
      </w:r>
      <w:r w:rsidRPr="003C790C">
        <w:rPr>
          <w:spacing w:val="1"/>
          <w:sz w:val="24"/>
          <w:szCs w:val="24"/>
        </w:rPr>
        <w:t>t</w:t>
      </w:r>
      <w:r w:rsidRPr="003C790C">
        <w:rPr>
          <w:spacing w:val="-2"/>
          <w:sz w:val="24"/>
          <w:szCs w:val="24"/>
        </w:rPr>
        <w:t>r</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 xml:space="preserve">courses.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3"/>
          <w:sz w:val="24"/>
          <w:szCs w:val="24"/>
        </w:rPr>
        <w:t xml:space="preserve"> </w:t>
      </w:r>
      <w:r w:rsidRPr="003C790C">
        <w:rPr>
          <w:sz w:val="24"/>
          <w:szCs w:val="24"/>
        </w:rPr>
        <w:t>Pa</w:t>
      </w:r>
      <w:r w:rsidRPr="003C790C">
        <w:rPr>
          <w:spacing w:val="1"/>
          <w:sz w:val="24"/>
          <w:szCs w:val="24"/>
        </w:rPr>
        <w:t>c</w:t>
      </w:r>
      <w:r w:rsidRPr="003C790C">
        <w:rPr>
          <w:sz w:val="24"/>
          <w:szCs w:val="24"/>
        </w:rPr>
        <w:t>kard</w:t>
      </w:r>
      <w:r w:rsidRPr="003C790C">
        <w:rPr>
          <w:spacing w:val="4"/>
          <w:sz w:val="24"/>
          <w:szCs w:val="24"/>
        </w:rPr>
        <w:t xml:space="preserve"> </w:t>
      </w:r>
      <w:r w:rsidRPr="003C790C">
        <w:rPr>
          <w:sz w:val="24"/>
          <w:szCs w:val="24"/>
        </w:rPr>
        <w:t>O</w:t>
      </w:r>
      <w:r w:rsidRPr="003C790C">
        <w:rPr>
          <w:spacing w:val="-1"/>
          <w:sz w:val="24"/>
          <w:szCs w:val="24"/>
        </w:rPr>
        <w:t>m</w:t>
      </w:r>
      <w:r w:rsidRPr="003C790C">
        <w:rPr>
          <w:sz w:val="24"/>
          <w:szCs w:val="24"/>
        </w:rPr>
        <w:t>ni</w:t>
      </w:r>
      <w:r w:rsidRPr="003C790C">
        <w:rPr>
          <w:spacing w:val="5"/>
          <w:sz w:val="24"/>
          <w:szCs w:val="24"/>
        </w:rPr>
        <w:t xml:space="preserve"> </w:t>
      </w:r>
      <w:r w:rsidRPr="003C790C">
        <w:rPr>
          <w:sz w:val="24"/>
          <w:szCs w:val="24"/>
        </w:rPr>
        <w:t>book</w:t>
      </w:r>
      <w:r w:rsidRPr="003C790C">
        <w:rPr>
          <w:spacing w:val="6"/>
          <w:sz w:val="24"/>
          <w:szCs w:val="24"/>
        </w:rPr>
        <w:t xml:space="preserve"> </w:t>
      </w:r>
      <w:r w:rsidRPr="003C790C">
        <w:rPr>
          <w:sz w:val="24"/>
          <w:szCs w:val="24"/>
        </w:rPr>
        <w:t>3000C</w:t>
      </w:r>
      <w:r w:rsidRPr="003C790C">
        <w:rPr>
          <w:spacing w:val="-1"/>
          <w:sz w:val="24"/>
          <w:szCs w:val="24"/>
        </w:rPr>
        <w:t>T</w:t>
      </w:r>
      <w:r w:rsidRPr="003C790C">
        <w:rPr>
          <w:sz w:val="24"/>
          <w:szCs w:val="24"/>
        </w:rPr>
        <w:t>X</w:t>
      </w:r>
      <w:r w:rsidRPr="003C790C">
        <w:rPr>
          <w:spacing w:val="4"/>
          <w:sz w:val="24"/>
          <w:szCs w:val="24"/>
        </w:rPr>
        <w:t xml:space="preserve"> </w:t>
      </w:r>
      <w:r w:rsidRPr="003C790C">
        <w:rPr>
          <w:spacing w:val="1"/>
          <w:sz w:val="24"/>
          <w:szCs w:val="24"/>
        </w:rPr>
        <w:t>m</w:t>
      </w:r>
      <w:r w:rsidRPr="003C790C">
        <w:rPr>
          <w:sz w:val="24"/>
          <w:szCs w:val="24"/>
        </w:rPr>
        <w:t>odel</w:t>
      </w:r>
      <w:r w:rsidRPr="003C790C">
        <w:rPr>
          <w:spacing w:val="5"/>
          <w:sz w:val="24"/>
          <w:szCs w:val="24"/>
        </w:rPr>
        <w:t xml:space="preserve"> </w:t>
      </w:r>
      <w:r w:rsidRPr="003C790C">
        <w:rPr>
          <w:sz w:val="24"/>
          <w:szCs w:val="24"/>
        </w:rPr>
        <w:t>5</w:t>
      </w:r>
      <w:r w:rsidRPr="003C790C">
        <w:rPr>
          <w:spacing w:val="-1"/>
          <w:sz w:val="24"/>
          <w:szCs w:val="24"/>
        </w:rPr>
        <w:t>/</w:t>
      </w:r>
      <w:r w:rsidRPr="003C790C">
        <w:rPr>
          <w:sz w:val="24"/>
          <w:szCs w:val="24"/>
        </w:rPr>
        <w:t>233</w:t>
      </w:r>
      <w:r w:rsidRPr="003C790C">
        <w:rPr>
          <w:spacing w:val="6"/>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a we</w:t>
      </w:r>
      <w:r w:rsidRPr="003C790C">
        <w:rPr>
          <w:spacing w:val="-1"/>
          <w:sz w:val="24"/>
          <w:szCs w:val="24"/>
        </w:rPr>
        <w:t>l</w:t>
      </w:r>
      <w:r w:rsidRPr="003C790C">
        <w:rPr>
          <w:sz w:val="24"/>
          <w:szCs w:val="24"/>
        </w:rPr>
        <w:t>l</w:t>
      </w:r>
      <w:r w:rsidRPr="003C790C">
        <w:rPr>
          <w:spacing w:val="2"/>
          <w:sz w:val="24"/>
          <w:szCs w:val="24"/>
        </w:rPr>
        <w:t xml:space="preserve"> </w:t>
      </w:r>
      <w:r w:rsidRPr="003C790C">
        <w:rPr>
          <w:spacing w:val="-1"/>
          <w:sz w:val="24"/>
          <w:szCs w:val="24"/>
        </w:rPr>
        <w:t>m</w:t>
      </w:r>
      <w:r w:rsidRPr="003C790C">
        <w:rPr>
          <w:sz w:val="24"/>
          <w:szCs w:val="24"/>
        </w:rPr>
        <w:t>ade</w:t>
      </w:r>
      <w:r w:rsidRPr="003C790C">
        <w:rPr>
          <w:spacing w:val="2"/>
          <w:sz w:val="24"/>
          <w:szCs w:val="24"/>
        </w:rPr>
        <w:t xml:space="preserve"> </w:t>
      </w:r>
      <w:r w:rsidRPr="003C790C">
        <w:rPr>
          <w:sz w:val="24"/>
          <w:szCs w:val="24"/>
        </w:rPr>
        <w:t>por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w:t>
      </w:r>
      <w:r w:rsidRPr="003C790C">
        <w:rPr>
          <w:spacing w:val="1"/>
          <w:sz w:val="24"/>
          <w:szCs w:val="24"/>
        </w:rPr>
        <w:t xml:space="preserve"> </w:t>
      </w:r>
      <w:r w:rsidRPr="003C790C">
        <w:rPr>
          <w:sz w:val="24"/>
          <w:szCs w:val="24"/>
        </w:rPr>
        <w:t>w</w:t>
      </w:r>
      <w:r w:rsidRPr="003C790C">
        <w:rPr>
          <w:spacing w:val="-1"/>
          <w:sz w:val="24"/>
          <w:szCs w:val="24"/>
        </w:rPr>
        <w:t>it</w:t>
      </w:r>
      <w:r w:rsidRPr="003C790C">
        <w:rPr>
          <w:sz w:val="24"/>
          <w:szCs w:val="24"/>
        </w:rPr>
        <w:t>h a</w:t>
      </w:r>
      <w:r w:rsidRPr="003C790C">
        <w:rPr>
          <w:spacing w:val="2"/>
          <w:sz w:val="24"/>
          <w:szCs w:val="24"/>
        </w:rPr>
        <w:t xml:space="preserve"> </w:t>
      </w:r>
      <w:r w:rsidRPr="003C790C">
        <w:rPr>
          <w:sz w:val="24"/>
          <w:szCs w:val="24"/>
        </w:rPr>
        <w:t xml:space="preserve">good </w:t>
      </w:r>
      <w:r w:rsidRPr="003C790C">
        <w:rPr>
          <w:spacing w:val="-1"/>
          <w:sz w:val="24"/>
          <w:szCs w:val="24"/>
        </w:rPr>
        <w:t>si</w:t>
      </w:r>
      <w:r w:rsidRPr="003C790C">
        <w:rPr>
          <w:spacing w:val="1"/>
          <w:sz w:val="24"/>
          <w:szCs w:val="24"/>
        </w:rPr>
        <w:t>z</w:t>
      </w:r>
      <w:r w:rsidRPr="003C790C">
        <w:rPr>
          <w:sz w:val="24"/>
          <w:szCs w:val="24"/>
        </w:rPr>
        <w:t>e scre</w:t>
      </w:r>
      <w:r w:rsidRPr="003C790C">
        <w:rPr>
          <w:spacing w:val="1"/>
          <w:sz w:val="24"/>
          <w:szCs w:val="24"/>
        </w:rPr>
        <w:t>e</w:t>
      </w:r>
      <w:r w:rsidRPr="003C790C">
        <w:rPr>
          <w:sz w:val="24"/>
          <w:szCs w:val="24"/>
        </w:rPr>
        <w:t>n and keyboard. For</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p</w:t>
      </w:r>
      <w:r w:rsidRPr="003C790C">
        <w:rPr>
          <w:spacing w:val="-2"/>
          <w:sz w:val="24"/>
          <w:szCs w:val="24"/>
        </w:rPr>
        <w:t>r</w:t>
      </w:r>
      <w:r w:rsidRPr="003C790C">
        <w:rPr>
          <w:spacing w:val="1"/>
          <w:sz w:val="24"/>
          <w:szCs w:val="24"/>
        </w:rPr>
        <w:t>i</w:t>
      </w:r>
      <w:r w:rsidRPr="003C790C">
        <w:rPr>
          <w:sz w:val="24"/>
          <w:szCs w:val="24"/>
        </w:rPr>
        <w:t>ce of</w:t>
      </w:r>
      <w:r w:rsidRPr="003C790C">
        <w:rPr>
          <w:spacing w:val="1"/>
          <w:sz w:val="24"/>
          <w:szCs w:val="24"/>
        </w:rPr>
        <w:t xml:space="preserve"> 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m</w:t>
      </w:r>
      <w:r w:rsidRPr="003C790C">
        <w:rPr>
          <w:sz w:val="24"/>
          <w:szCs w:val="24"/>
        </w:rPr>
        <w:t>odel you</w:t>
      </w:r>
      <w:r w:rsidRPr="003C790C">
        <w:rPr>
          <w:spacing w:val="3"/>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w:t>
      </w:r>
      <w:r w:rsidRPr="003C790C">
        <w:rPr>
          <w:spacing w:val="2"/>
          <w:sz w:val="24"/>
          <w:szCs w:val="24"/>
        </w:rPr>
        <w:t xml:space="preserve"> </w:t>
      </w:r>
      <w:r w:rsidRPr="003C790C">
        <w:rPr>
          <w:sz w:val="24"/>
          <w:szCs w:val="24"/>
        </w:rPr>
        <w:t>exp</w:t>
      </w:r>
      <w:r w:rsidRPr="003C790C">
        <w:rPr>
          <w:spacing w:val="1"/>
          <w:sz w:val="24"/>
          <w:szCs w:val="24"/>
        </w:rPr>
        <w:t>e</w:t>
      </w:r>
      <w:r w:rsidRPr="003C790C">
        <w:rPr>
          <w:sz w:val="24"/>
          <w:szCs w:val="24"/>
        </w:rPr>
        <w:t>ct</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s</w:t>
      </w:r>
      <w:r w:rsidRPr="003C790C">
        <w:rPr>
          <w:spacing w:val="1"/>
          <w:sz w:val="24"/>
          <w:szCs w:val="24"/>
        </w:rPr>
        <w:t>e</w:t>
      </w:r>
      <w:r w:rsidRPr="003C790C">
        <w:rPr>
          <w:sz w:val="24"/>
          <w:szCs w:val="24"/>
        </w:rPr>
        <w:t>e</w:t>
      </w:r>
      <w:r w:rsidRPr="003C790C">
        <w:rPr>
          <w:spacing w:val="1"/>
          <w:sz w:val="24"/>
          <w:szCs w:val="24"/>
        </w:rPr>
        <w:t xml:space="preserve"> m</w:t>
      </w:r>
      <w:r w:rsidRPr="003C790C">
        <w:rPr>
          <w:sz w:val="24"/>
          <w:szCs w:val="24"/>
        </w:rPr>
        <w:t>ore</w:t>
      </w:r>
      <w:r w:rsidRPr="003C790C">
        <w:rPr>
          <w:spacing w:val="1"/>
          <w:sz w:val="24"/>
          <w:szCs w:val="24"/>
        </w:rPr>
        <w:t xml:space="preserve"> m</w:t>
      </w:r>
      <w:r w:rsidRPr="003C790C">
        <w:rPr>
          <w:sz w:val="24"/>
          <w:szCs w:val="24"/>
        </w:rPr>
        <w:t>e</w:t>
      </w:r>
      <w:r w:rsidRPr="003C790C">
        <w:rPr>
          <w:spacing w:val="-1"/>
          <w:sz w:val="24"/>
          <w:szCs w:val="24"/>
        </w:rPr>
        <w:t>m</w:t>
      </w:r>
      <w:r w:rsidRPr="003C790C">
        <w:rPr>
          <w:sz w:val="24"/>
          <w:szCs w:val="24"/>
        </w:rPr>
        <w:t>o</w:t>
      </w:r>
      <w:r w:rsidRPr="003C790C">
        <w:rPr>
          <w:spacing w:val="-8"/>
          <w:sz w:val="24"/>
          <w:szCs w:val="24"/>
        </w:rPr>
        <w:t>r</w:t>
      </w:r>
      <w:r w:rsidRPr="003C790C">
        <w:rPr>
          <w:spacing w:val="-4"/>
          <w:sz w:val="24"/>
          <w:szCs w:val="24"/>
        </w:rPr>
        <w:t>y</w:t>
      </w:r>
      <w:r w:rsidRPr="003C790C">
        <w:rPr>
          <w:sz w:val="24"/>
          <w:szCs w:val="24"/>
        </w:rPr>
        <w:t>, a</w:t>
      </w:r>
      <w:r w:rsidRPr="003C790C">
        <w:rPr>
          <w:spacing w:val="3"/>
          <w:sz w:val="24"/>
          <w:szCs w:val="24"/>
        </w:rPr>
        <w:t xml:space="preserve"> </w:t>
      </w:r>
      <w:r w:rsidRPr="003C790C">
        <w:rPr>
          <w:sz w:val="24"/>
          <w:szCs w:val="24"/>
        </w:rPr>
        <w:t>CD</w:t>
      </w:r>
      <w:r w:rsidRPr="003C790C">
        <w:rPr>
          <w:spacing w:val="2"/>
          <w:sz w:val="24"/>
          <w:szCs w:val="24"/>
        </w:rPr>
        <w:t xml:space="preserve"> </w:t>
      </w:r>
      <w:r w:rsidRPr="003C790C">
        <w:rPr>
          <w:sz w:val="24"/>
          <w:szCs w:val="24"/>
        </w:rPr>
        <w:t>dr</w:t>
      </w:r>
      <w:r w:rsidRPr="003C790C">
        <w:rPr>
          <w:spacing w:val="-1"/>
          <w:sz w:val="24"/>
          <w:szCs w:val="24"/>
        </w:rPr>
        <w:t>i</w:t>
      </w:r>
      <w:r w:rsidRPr="003C790C">
        <w:rPr>
          <w:sz w:val="24"/>
          <w:szCs w:val="24"/>
        </w:rPr>
        <w:t>ve</w:t>
      </w:r>
      <w:r w:rsidRPr="003C790C">
        <w:rPr>
          <w:spacing w:val="3"/>
          <w:sz w:val="24"/>
          <w:szCs w:val="24"/>
        </w:rPr>
        <w:t xml:space="preserve"> </w:t>
      </w:r>
      <w:r w:rsidRPr="003C790C">
        <w:rPr>
          <w:sz w:val="24"/>
          <w:szCs w:val="24"/>
        </w:rPr>
        <w:t>and</w:t>
      </w:r>
      <w:r w:rsidRPr="003C790C">
        <w:rPr>
          <w:spacing w:val="3"/>
          <w:sz w:val="24"/>
          <w:szCs w:val="24"/>
        </w:rPr>
        <w:t xml:space="preserve"> </w:t>
      </w:r>
      <w:r w:rsidRPr="003C790C">
        <w:rPr>
          <w:sz w:val="24"/>
          <w:szCs w:val="24"/>
        </w:rPr>
        <w:t>a</w:t>
      </w:r>
      <w:r w:rsidRPr="003C790C">
        <w:rPr>
          <w:spacing w:val="-3"/>
          <w:sz w:val="24"/>
          <w:szCs w:val="24"/>
        </w:rPr>
        <w:t xml:space="preserve"> </w:t>
      </w:r>
      <w:r w:rsidRPr="003C790C">
        <w:rPr>
          <w:spacing w:val="-5"/>
          <w:sz w:val="24"/>
          <w:szCs w:val="24"/>
        </w:rPr>
        <w:t>W</w:t>
      </w:r>
      <w:r w:rsidRPr="003C790C">
        <w:rPr>
          <w:spacing w:val="-3"/>
          <w:sz w:val="24"/>
          <w:szCs w:val="24"/>
        </w:rPr>
        <w:t>i</w:t>
      </w:r>
      <w:r w:rsidRPr="003C790C">
        <w:rPr>
          <w:sz w:val="24"/>
          <w:szCs w:val="24"/>
        </w:rPr>
        <w:t>n</w:t>
      </w:r>
      <w:r w:rsidRPr="003C790C">
        <w:rPr>
          <w:spacing w:val="-2"/>
          <w:sz w:val="24"/>
          <w:szCs w:val="24"/>
        </w:rPr>
        <w:t>d</w:t>
      </w:r>
      <w:r w:rsidRPr="003C790C">
        <w:rPr>
          <w:sz w:val="24"/>
          <w:szCs w:val="24"/>
        </w:rPr>
        <w:t>ows</w:t>
      </w:r>
      <w:r w:rsidRPr="003C790C">
        <w:rPr>
          <w:spacing w:val="2"/>
          <w:sz w:val="24"/>
          <w:szCs w:val="24"/>
        </w:rPr>
        <w:t xml:space="preserve"> </w:t>
      </w:r>
      <w:r w:rsidRPr="003C790C">
        <w:rPr>
          <w:sz w:val="24"/>
          <w:szCs w:val="24"/>
        </w:rPr>
        <w:t>based</w:t>
      </w:r>
      <w:r w:rsidRPr="003C790C">
        <w:rPr>
          <w:spacing w:val="3"/>
          <w:sz w:val="24"/>
          <w:szCs w:val="24"/>
        </w:rPr>
        <w:t xml:space="preserve"> </w:t>
      </w:r>
      <w:r w:rsidRPr="003C790C">
        <w:rPr>
          <w:sz w:val="24"/>
          <w:szCs w:val="24"/>
        </w:rPr>
        <w:t>po</w:t>
      </w:r>
      <w:r w:rsidRPr="003C790C">
        <w:rPr>
          <w:spacing w:val="-1"/>
          <w:sz w:val="24"/>
          <w:szCs w:val="24"/>
        </w:rPr>
        <w:t>w</w:t>
      </w:r>
      <w:r w:rsidRPr="003C790C">
        <w:rPr>
          <w:spacing w:val="1"/>
          <w:sz w:val="24"/>
          <w:szCs w:val="24"/>
        </w:rPr>
        <w:t>e</w:t>
      </w:r>
      <w:r w:rsidRPr="003C790C">
        <w:rPr>
          <w:sz w:val="24"/>
          <w:szCs w:val="24"/>
        </w:rPr>
        <w:t>r</w:t>
      </w:r>
      <w:r w:rsidRPr="003C790C">
        <w:rPr>
          <w:spacing w:val="2"/>
          <w:sz w:val="24"/>
          <w:szCs w:val="24"/>
        </w:rPr>
        <w:t xml:space="preserve"> </w:t>
      </w:r>
      <w:r w:rsidRPr="003C790C">
        <w:rPr>
          <w:spacing w:val="-1"/>
          <w:sz w:val="24"/>
          <w:szCs w:val="24"/>
        </w:rPr>
        <w:t>m</w:t>
      </w:r>
      <w:r w:rsidRPr="003C790C">
        <w:rPr>
          <w:spacing w:val="1"/>
          <w:sz w:val="24"/>
          <w:szCs w:val="24"/>
        </w:rPr>
        <w:t>a</w:t>
      </w:r>
      <w:r w:rsidRPr="003C790C">
        <w:rPr>
          <w:sz w:val="24"/>
          <w:szCs w:val="24"/>
        </w:rPr>
        <w:t>nage</w:t>
      </w:r>
      <w:r w:rsidRPr="003C790C">
        <w:rPr>
          <w:spacing w:val="-1"/>
          <w:sz w:val="24"/>
          <w:szCs w:val="24"/>
        </w:rPr>
        <w:t>m</w:t>
      </w:r>
      <w:r w:rsidRPr="003C790C">
        <w:rPr>
          <w:sz w:val="24"/>
          <w:szCs w:val="24"/>
        </w:rPr>
        <w:t>ent</w:t>
      </w:r>
      <w:r w:rsidRPr="003C790C">
        <w:rPr>
          <w:spacing w:val="5"/>
          <w:sz w:val="24"/>
          <w:szCs w:val="24"/>
        </w:rPr>
        <w:t xml:space="preserve"> </w:t>
      </w:r>
      <w:r w:rsidRPr="003C790C">
        <w:rPr>
          <w:spacing w:val="-1"/>
          <w:sz w:val="24"/>
          <w:szCs w:val="24"/>
        </w:rPr>
        <w:t>s</w:t>
      </w:r>
      <w:r w:rsidRPr="003C790C">
        <w:rPr>
          <w:sz w:val="24"/>
          <w:szCs w:val="24"/>
        </w:rPr>
        <w:t>et up.</w:t>
      </w:r>
      <w:r w:rsidRPr="003C790C">
        <w:rPr>
          <w:spacing w:val="3"/>
          <w:sz w:val="24"/>
          <w:szCs w:val="24"/>
        </w:rPr>
        <w:t xml:space="preserve"> </w:t>
      </w:r>
      <w:r w:rsidRPr="003C790C">
        <w:rPr>
          <w:sz w:val="24"/>
          <w:szCs w:val="24"/>
        </w:rPr>
        <w:t>.</w:t>
      </w:r>
      <w:r w:rsidRPr="003C790C">
        <w:rPr>
          <w:spacing w:val="-1"/>
          <w:sz w:val="24"/>
          <w:szCs w:val="24"/>
        </w:rPr>
        <w:t>Li</w:t>
      </w:r>
      <w:r w:rsidRPr="003C790C">
        <w:rPr>
          <w:sz w:val="24"/>
          <w:szCs w:val="24"/>
        </w:rPr>
        <w:t>ke</w:t>
      </w:r>
      <w:r w:rsidRPr="003C790C">
        <w:rPr>
          <w:spacing w:val="2"/>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2"/>
          <w:sz w:val="24"/>
          <w:szCs w:val="24"/>
        </w:rPr>
        <w:t xml:space="preserve"> </w:t>
      </w:r>
      <w:r w:rsidRPr="003C790C">
        <w:rPr>
          <w:sz w:val="24"/>
          <w:szCs w:val="24"/>
        </w:rPr>
        <w:t>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2"/>
          <w:sz w:val="24"/>
          <w:szCs w:val="24"/>
        </w:rPr>
        <w:t xml:space="preserve"> </w:t>
      </w:r>
      <w:r w:rsidRPr="003C790C">
        <w:rPr>
          <w:spacing w:val="-1"/>
          <w:sz w:val="24"/>
          <w:szCs w:val="24"/>
        </w:rPr>
        <w:t>P</w:t>
      </w:r>
      <w:r w:rsidRPr="003C790C">
        <w:rPr>
          <w:spacing w:val="1"/>
          <w:sz w:val="24"/>
          <w:szCs w:val="24"/>
        </w:rPr>
        <w:t>a</w:t>
      </w:r>
      <w:r w:rsidRPr="003C790C">
        <w:rPr>
          <w:sz w:val="24"/>
          <w:szCs w:val="24"/>
        </w:rPr>
        <w:t>ckard</w:t>
      </w:r>
      <w:r w:rsidRPr="003C790C">
        <w:rPr>
          <w:spacing w:val="3"/>
          <w:sz w:val="24"/>
          <w:szCs w:val="24"/>
        </w:rPr>
        <w:t xml:space="preserve"> </w:t>
      </w:r>
      <w:r w:rsidRPr="003C790C">
        <w:rPr>
          <w:spacing w:val="-1"/>
          <w:sz w:val="24"/>
          <w:szCs w:val="24"/>
        </w:rPr>
        <w:t>m</w:t>
      </w:r>
      <w:r w:rsidRPr="003C790C">
        <w:rPr>
          <w:sz w:val="24"/>
          <w:szCs w:val="24"/>
        </w:rPr>
        <w:t>odel</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M</w:t>
      </w:r>
      <w:r w:rsidRPr="003C790C">
        <w:rPr>
          <w:spacing w:val="-1"/>
          <w:sz w:val="24"/>
          <w:szCs w:val="24"/>
        </w:rPr>
        <w:t>i</w:t>
      </w:r>
      <w:r w:rsidRPr="003C790C">
        <w:rPr>
          <w:sz w:val="24"/>
          <w:szCs w:val="24"/>
        </w:rPr>
        <w:t>cro-pro</w:t>
      </w:r>
      <w:r w:rsidRPr="003C790C">
        <w:rPr>
          <w:spacing w:val="3"/>
          <w:sz w:val="24"/>
          <w:szCs w:val="24"/>
        </w:rPr>
        <w:t xml:space="preserve"> </w:t>
      </w:r>
      <w:r w:rsidRPr="003C790C">
        <w:rPr>
          <w:sz w:val="24"/>
          <w:szCs w:val="24"/>
        </w:rPr>
        <w:t>8500</w:t>
      </w:r>
      <w:r w:rsidRPr="003C790C">
        <w:rPr>
          <w:spacing w:val="1"/>
          <w:sz w:val="24"/>
          <w:szCs w:val="24"/>
        </w:rPr>
        <w:t xml:space="preserve"> </w:t>
      </w:r>
      <w:r w:rsidRPr="003C790C">
        <w:rPr>
          <w:sz w:val="24"/>
          <w:szCs w:val="24"/>
        </w:rPr>
        <w:t>Ser</w:t>
      </w:r>
      <w:r w:rsidRPr="003C790C">
        <w:rPr>
          <w:spacing w:val="1"/>
          <w:sz w:val="24"/>
          <w:szCs w:val="24"/>
        </w:rPr>
        <w:t>i</w:t>
      </w:r>
      <w:r w:rsidRPr="003C790C">
        <w:rPr>
          <w:sz w:val="24"/>
          <w:szCs w:val="24"/>
        </w:rPr>
        <w:t>es</w:t>
      </w:r>
      <w:r w:rsidRPr="003C790C">
        <w:rPr>
          <w:spacing w:val="1"/>
          <w:sz w:val="24"/>
          <w:szCs w:val="24"/>
        </w:rPr>
        <w:t xml:space="preserve"> </w:t>
      </w:r>
      <w:r w:rsidRPr="003C790C">
        <w:rPr>
          <w:sz w:val="24"/>
          <w:szCs w:val="24"/>
        </w:rPr>
        <w:t>has</w:t>
      </w:r>
      <w:r w:rsidRPr="003C790C">
        <w:rPr>
          <w:spacing w:val="3"/>
          <w:sz w:val="24"/>
          <w:szCs w:val="24"/>
        </w:rPr>
        <w:t xml:space="preserve"> </w:t>
      </w:r>
      <w:r w:rsidRPr="003C790C">
        <w:rPr>
          <w:sz w:val="24"/>
          <w:szCs w:val="24"/>
        </w:rPr>
        <w:t>a good</w:t>
      </w:r>
      <w:r w:rsidRPr="003C790C">
        <w:rPr>
          <w:spacing w:val="3"/>
          <w:sz w:val="24"/>
          <w:szCs w:val="24"/>
        </w:rPr>
        <w:t xml:space="preserve"> </w:t>
      </w:r>
      <w:r w:rsidRPr="003C790C">
        <w:rPr>
          <w:sz w:val="24"/>
          <w:szCs w:val="24"/>
        </w:rPr>
        <w:t>s</w:t>
      </w:r>
      <w:r w:rsidRPr="003C790C">
        <w:rPr>
          <w:spacing w:val="-1"/>
          <w:sz w:val="24"/>
          <w:szCs w:val="24"/>
        </w:rPr>
        <w:t>i</w:t>
      </w:r>
      <w:r w:rsidRPr="003C790C">
        <w:rPr>
          <w:sz w:val="24"/>
          <w:szCs w:val="24"/>
        </w:rPr>
        <w:t>ze</w:t>
      </w:r>
      <w:r w:rsidRPr="003C790C">
        <w:rPr>
          <w:spacing w:val="2"/>
          <w:sz w:val="24"/>
          <w:szCs w:val="24"/>
        </w:rPr>
        <w:t xml:space="preserve"> </w:t>
      </w:r>
      <w:r w:rsidRPr="003C790C">
        <w:rPr>
          <w:spacing w:val="-1"/>
          <w:sz w:val="24"/>
          <w:szCs w:val="24"/>
        </w:rPr>
        <w:t>s</w:t>
      </w:r>
      <w:r w:rsidRPr="003C790C">
        <w:rPr>
          <w:sz w:val="24"/>
          <w:szCs w:val="24"/>
        </w:rPr>
        <w:t>cr</w:t>
      </w:r>
      <w:r w:rsidRPr="003C790C">
        <w:rPr>
          <w:spacing w:val="1"/>
          <w:sz w:val="24"/>
          <w:szCs w:val="24"/>
        </w:rPr>
        <w:t>e</w:t>
      </w:r>
      <w:r w:rsidRPr="003C790C">
        <w:rPr>
          <w:sz w:val="24"/>
          <w:szCs w:val="24"/>
        </w:rPr>
        <w:t>en</w:t>
      </w:r>
      <w:r w:rsidRPr="003C790C">
        <w:rPr>
          <w:spacing w:val="3"/>
          <w:sz w:val="24"/>
          <w:szCs w:val="24"/>
        </w:rPr>
        <w:t xml:space="preserve"> </w:t>
      </w:r>
      <w:r w:rsidRPr="003C790C">
        <w:rPr>
          <w:sz w:val="24"/>
          <w:szCs w:val="24"/>
        </w:rPr>
        <w:t>and keybo</w:t>
      </w:r>
      <w:r w:rsidRPr="003C790C">
        <w:rPr>
          <w:spacing w:val="1"/>
          <w:sz w:val="24"/>
          <w:szCs w:val="24"/>
        </w:rPr>
        <w:t>a</w:t>
      </w:r>
      <w:r w:rsidRPr="003C790C">
        <w:rPr>
          <w:sz w:val="24"/>
          <w:szCs w:val="24"/>
        </w:rPr>
        <w:t>rd</w:t>
      </w:r>
      <w:r w:rsidRPr="003C790C">
        <w:rPr>
          <w:spacing w:val="2"/>
          <w:sz w:val="24"/>
          <w:szCs w:val="24"/>
        </w:rPr>
        <w:t xml:space="preserve"> </w:t>
      </w:r>
      <w:r w:rsidRPr="003C790C">
        <w:rPr>
          <w:sz w:val="24"/>
          <w:szCs w:val="24"/>
        </w:rPr>
        <w:t>but</w:t>
      </w:r>
      <w:r w:rsidRPr="003C790C">
        <w:rPr>
          <w:spacing w:val="3"/>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3"/>
          <w:sz w:val="24"/>
          <w:szCs w:val="24"/>
        </w:rPr>
        <w:t xml:space="preserve"> </w:t>
      </w:r>
      <w:r w:rsidRPr="003C790C">
        <w:rPr>
          <w:sz w:val="24"/>
          <w:szCs w:val="24"/>
        </w:rPr>
        <w:t>co</w:t>
      </w:r>
      <w:r w:rsidRPr="003C790C">
        <w:rPr>
          <w:spacing w:val="-1"/>
          <w:sz w:val="24"/>
          <w:szCs w:val="24"/>
        </w:rPr>
        <w:t>m</w:t>
      </w:r>
      <w:r w:rsidRPr="003C790C">
        <w:rPr>
          <w:spacing w:val="1"/>
          <w:sz w:val="24"/>
          <w:szCs w:val="24"/>
        </w:rPr>
        <w:t>e</w:t>
      </w:r>
      <w:r w:rsidRPr="003C790C">
        <w:rPr>
          <w:sz w:val="24"/>
          <w:szCs w:val="24"/>
        </w:rPr>
        <w:t>s</w:t>
      </w:r>
      <w:r w:rsidRPr="003C790C">
        <w:rPr>
          <w:spacing w:val="2"/>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3"/>
          <w:sz w:val="24"/>
          <w:szCs w:val="24"/>
        </w:rPr>
        <w:t xml:space="preserve"> </w:t>
      </w:r>
      <w:r w:rsidRPr="003C790C">
        <w:rPr>
          <w:sz w:val="24"/>
          <w:szCs w:val="24"/>
        </w:rPr>
        <w:t>a</w:t>
      </w:r>
      <w:r w:rsidRPr="003C790C">
        <w:rPr>
          <w:spacing w:val="1"/>
          <w:sz w:val="24"/>
          <w:szCs w:val="24"/>
        </w:rPr>
        <w:t xml:space="preserve"> </w:t>
      </w:r>
      <w:r w:rsidRPr="003C790C">
        <w:rPr>
          <w:sz w:val="24"/>
          <w:szCs w:val="24"/>
        </w:rPr>
        <w:t>nu</w:t>
      </w:r>
      <w:r w:rsidRPr="003C790C">
        <w:rPr>
          <w:spacing w:val="1"/>
          <w:sz w:val="24"/>
          <w:szCs w:val="24"/>
        </w:rPr>
        <w:t>m</w:t>
      </w:r>
      <w:r w:rsidRPr="003C790C">
        <w:rPr>
          <w:sz w:val="24"/>
          <w:szCs w:val="24"/>
        </w:rPr>
        <w:t>er</w:t>
      </w:r>
      <w:r w:rsidRPr="003C790C">
        <w:rPr>
          <w:spacing w:val="-1"/>
          <w:sz w:val="24"/>
          <w:szCs w:val="24"/>
        </w:rPr>
        <w:t>i</w:t>
      </w:r>
      <w:r w:rsidRPr="003C790C">
        <w:rPr>
          <w:sz w:val="24"/>
          <w:szCs w:val="24"/>
        </w:rPr>
        <w:t>c</w:t>
      </w:r>
      <w:r w:rsidRPr="003C790C">
        <w:rPr>
          <w:spacing w:val="3"/>
          <w:sz w:val="24"/>
          <w:szCs w:val="24"/>
        </w:rPr>
        <w:t xml:space="preserve"> </w:t>
      </w:r>
      <w:r w:rsidRPr="003C790C">
        <w:rPr>
          <w:sz w:val="24"/>
          <w:szCs w:val="24"/>
        </w:rPr>
        <w:t xml:space="preserve">pad.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
          <w:sz w:val="24"/>
          <w:szCs w:val="24"/>
        </w:rPr>
        <w:t xml:space="preserve"> </w:t>
      </w:r>
      <w:r w:rsidRPr="003C790C">
        <w:rPr>
          <w:spacing w:val="-1"/>
          <w:sz w:val="24"/>
          <w:szCs w:val="24"/>
        </w:rPr>
        <w:t>m</w:t>
      </w:r>
      <w:r w:rsidRPr="003C790C">
        <w:rPr>
          <w:sz w:val="24"/>
          <w:szCs w:val="24"/>
        </w:rPr>
        <w:t>ach</w:t>
      </w:r>
      <w:r w:rsidRPr="003C790C">
        <w:rPr>
          <w:spacing w:val="1"/>
          <w:sz w:val="24"/>
          <w:szCs w:val="24"/>
        </w:rPr>
        <w:t>i</w:t>
      </w:r>
      <w:r w:rsidRPr="003C790C">
        <w:rPr>
          <w:sz w:val="24"/>
          <w:szCs w:val="24"/>
        </w:rPr>
        <w:t>ne</w:t>
      </w:r>
      <w:r w:rsidRPr="003C790C">
        <w:rPr>
          <w:spacing w:val="1"/>
          <w:sz w:val="24"/>
          <w:szCs w:val="24"/>
        </w:rPr>
        <w:t xml:space="preserve"> i</w:t>
      </w:r>
      <w:r w:rsidRPr="003C790C">
        <w:rPr>
          <w:sz w:val="24"/>
          <w:szCs w:val="24"/>
        </w:rPr>
        <w:t>s</w:t>
      </w:r>
      <w:r w:rsidRPr="003C790C">
        <w:rPr>
          <w:spacing w:val="2"/>
          <w:sz w:val="24"/>
          <w:szCs w:val="24"/>
        </w:rPr>
        <w:t xml:space="preserve"> </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al</w:t>
      </w:r>
      <w:r w:rsidRPr="003C790C">
        <w:rPr>
          <w:spacing w:val="3"/>
          <w:sz w:val="24"/>
          <w:szCs w:val="24"/>
        </w:rPr>
        <w:t xml:space="preserve"> </w:t>
      </w:r>
      <w:r w:rsidRPr="003C790C">
        <w:rPr>
          <w:sz w:val="24"/>
          <w:szCs w:val="24"/>
        </w:rPr>
        <w:t>for</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bus</w:t>
      </w:r>
      <w:r w:rsidRPr="003C790C">
        <w:rPr>
          <w:spacing w:val="-1"/>
          <w:sz w:val="24"/>
          <w:szCs w:val="24"/>
        </w:rPr>
        <w:t>i</w:t>
      </w:r>
      <w:r w:rsidRPr="003C790C">
        <w:rPr>
          <w:sz w:val="24"/>
          <w:szCs w:val="24"/>
        </w:rPr>
        <w:t>ness</w:t>
      </w:r>
      <w:r w:rsidRPr="003C790C">
        <w:rPr>
          <w:spacing w:val="2"/>
          <w:sz w:val="24"/>
          <w:szCs w:val="24"/>
        </w:rPr>
        <w:t xml:space="preserve"> </w:t>
      </w:r>
      <w:r w:rsidRPr="003C790C">
        <w:rPr>
          <w:sz w:val="24"/>
          <w:szCs w:val="24"/>
        </w:rPr>
        <w:t>user</w:t>
      </w:r>
      <w:r w:rsidRPr="003C790C">
        <w:rPr>
          <w:spacing w:val="3"/>
          <w:sz w:val="24"/>
          <w:szCs w:val="24"/>
        </w:rPr>
        <w:t xml:space="preserve"> </w:t>
      </w:r>
      <w:r w:rsidRPr="003C790C">
        <w:rPr>
          <w:spacing w:val="-1"/>
          <w:sz w:val="24"/>
          <w:szCs w:val="24"/>
        </w:rPr>
        <w:t>w</w:t>
      </w:r>
      <w:r w:rsidRPr="003C790C">
        <w:rPr>
          <w:sz w:val="24"/>
          <w:szCs w:val="24"/>
        </w:rPr>
        <w:t>ho wan</w:t>
      </w:r>
      <w:r w:rsidRPr="003C790C">
        <w:rPr>
          <w:spacing w:val="-1"/>
          <w:sz w:val="24"/>
          <w:szCs w:val="24"/>
        </w:rPr>
        <w:t>t</w:t>
      </w:r>
      <w:r w:rsidRPr="003C790C">
        <w:rPr>
          <w:sz w:val="24"/>
          <w:szCs w:val="24"/>
        </w:rPr>
        <w:t>s</w:t>
      </w:r>
      <w:r w:rsidRPr="003C790C">
        <w:rPr>
          <w:spacing w:val="12"/>
          <w:sz w:val="24"/>
          <w:szCs w:val="24"/>
        </w:rPr>
        <w:t xml:space="preserve"> </w:t>
      </w:r>
      <w:r w:rsidRPr="003C790C">
        <w:rPr>
          <w:sz w:val="24"/>
          <w:szCs w:val="24"/>
        </w:rPr>
        <w:t>usab</w:t>
      </w:r>
      <w:r w:rsidRPr="003C790C">
        <w:rPr>
          <w:spacing w:val="-1"/>
          <w:sz w:val="24"/>
          <w:szCs w:val="24"/>
        </w:rPr>
        <w:t>i</w:t>
      </w:r>
      <w:r w:rsidRPr="003C790C">
        <w:rPr>
          <w:spacing w:val="1"/>
          <w:sz w:val="24"/>
          <w:szCs w:val="24"/>
        </w:rPr>
        <w:t>l</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w:t>
      </w:r>
      <w:r w:rsidRPr="003C790C">
        <w:rPr>
          <w:spacing w:val="10"/>
          <w:sz w:val="24"/>
          <w:szCs w:val="24"/>
        </w:rPr>
        <w:t xml:space="preserve"> </w:t>
      </w:r>
      <w:r w:rsidRPr="003C790C">
        <w:rPr>
          <w:sz w:val="24"/>
          <w:szCs w:val="24"/>
        </w:rPr>
        <w:t>co</w:t>
      </w:r>
      <w:r w:rsidRPr="003C790C">
        <w:rPr>
          <w:spacing w:val="-1"/>
          <w:sz w:val="24"/>
          <w:szCs w:val="24"/>
        </w:rPr>
        <w:t>m</w:t>
      </w:r>
      <w:r w:rsidRPr="003C790C">
        <w:rPr>
          <w:sz w:val="24"/>
          <w:szCs w:val="24"/>
        </w:rPr>
        <w:t>fort</w:t>
      </w:r>
      <w:r w:rsidRPr="003C790C">
        <w:rPr>
          <w:spacing w:val="13"/>
          <w:sz w:val="24"/>
          <w:szCs w:val="24"/>
        </w:rPr>
        <w:t xml:space="preserve"> </w:t>
      </w:r>
      <w:r w:rsidRPr="003C790C">
        <w:rPr>
          <w:sz w:val="24"/>
          <w:szCs w:val="24"/>
        </w:rPr>
        <w:t>and</w:t>
      </w:r>
      <w:r w:rsidRPr="003C790C">
        <w:rPr>
          <w:spacing w:val="12"/>
          <w:sz w:val="24"/>
          <w:szCs w:val="24"/>
        </w:rPr>
        <w:t xml:space="preserve"> </w:t>
      </w:r>
      <w:r w:rsidRPr="003C790C">
        <w:rPr>
          <w:sz w:val="24"/>
          <w:szCs w:val="24"/>
        </w:rPr>
        <w:t>perfor</w:t>
      </w:r>
      <w:r w:rsidRPr="003C790C">
        <w:rPr>
          <w:spacing w:val="-1"/>
          <w:sz w:val="24"/>
          <w:szCs w:val="24"/>
        </w:rPr>
        <w:t>m</w:t>
      </w:r>
      <w:r w:rsidRPr="003C790C">
        <w:rPr>
          <w:sz w:val="24"/>
          <w:szCs w:val="24"/>
        </w:rPr>
        <w:t>an</w:t>
      </w:r>
      <w:r w:rsidRPr="003C790C">
        <w:rPr>
          <w:spacing w:val="1"/>
          <w:sz w:val="24"/>
          <w:szCs w:val="24"/>
        </w:rPr>
        <w:t>c</w:t>
      </w:r>
      <w:r w:rsidRPr="003C790C">
        <w:rPr>
          <w:sz w:val="24"/>
          <w:szCs w:val="24"/>
        </w:rPr>
        <w:t xml:space="preserve">e. </w:t>
      </w:r>
      <w:r w:rsidRPr="003C790C">
        <w:rPr>
          <w:spacing w:val="-1"/>
          <w:sz w:val="24"/>
          <w:szCs w:val="24"/>
        </w:rPr>
        <w:t>A</w:t>
      </w:r>
      <w:r w:rsidRPr="003C790C">
        <w:rPr>
          <w:sz w:val="24"/>
          <w:szCs w:val="24"/>
        </w:rPr>
        <w:t>f</w:t>
      </w:r>
      <w:r w:rsidRPr="003C790C">
        <w:rPr>
          <w:spacing w:val="-1"/>
          <w:sz w:val="24"/>
          <w:szCs w:val="24"/>
        </w:rPr>
        <w:t>t</w:t>
      </w:r>
      <w:r w:rsidRPr="003C790C">
        <w:rPr>
          <w:spacing w:val="1"/>
          <w:sz w:val="24"/>
          <w:szCs w:val="24"/>
        </w:rPr>
        <w:t>e</w:t>
      </w:r>
      <w:r w:rsidRPr="003C790C">
        <w:rPr>
          <w:sz w:val="24"/>
          <w:szCs w:val="24"/>
        </w:rPr>
        <w:t>r</w:t>
      </w:r>
      <w:r w:rsidRPr="003C790C">
        <w:rPr>
          <w:spacing w:val="12"/>
          <w:sz w:val="24"/>
          <w:szCs w:val="24"/>
        </w:rPr>
        <w:t xml:space="preserve"> </w:t>
      </w:r>
      <w:r w:rsidRPr="003C790C">
        <w:rPr>
          <w:spacing w:val="-1"/>
          <w:sz w:val="24"/>
          <w:szCs w:val="24"/>
        </w:rPr>
        <w:t>t</w:t>
      </w:r>
      <w:r w:rsidRPr="003C790C">
        <w:rPr>
          <w:sz w:val="24"/>
          <w:szCs w:val="24"/>
        </w:rPr>
        <w:t>ak</w:t>
      </w:r>
      <w:r w:rsidRPr="003C790C">
        <w:rPr>
          <w:spacing w:val="1"/>
          <w:sz w:val="24"/>
          <w:szCs w:val="24"/>
        </w:rPr>
        <w:t>i</w:t>
      </w:r>
      <w:r w:rsidRPr="003C790C">
        <w:rPr>
          <w:sz w:val="24"/>
          <w:szCs w:val="24"/>
        </w:rPr>
        <w:t>ng</w:t>
      </w:r>
      <w:r w:rsidRPr="003C790C">
        <w:rPr>
          <w:spacing w:val="12"/>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12"/>
          <w:sz w:val="24"/>
          <w:szCs w:val="24"/>
        </w:rPr>
        <w:t xml:space="preserve"> </w:t>
      </w:r>
      <w:r w:rsidRPr="003C790C">
        <w:rPr>
          <w:spacing w:val="-1"/>
          <w:sz w:val="24"/>
          <w:szCs w:val="24"/>
        </w:rPr>
        <w:t>m</w:t>
      </w:r>
      <w:r w:rsidRPr="003C790C">
        <w:rPr>
          <w:spacing w:val="1"/>
          <w:sz w:val="24"/>
          <w:szCs w:val="24"/>
        </w:rPr>
        <w:t>a</w:t>
      </w:r>
      <w:r w:rsidRPr="003C790C">
        <w:rPr>
          <w:sz w:val="24"/>
          <w:szCs w:val="24"/>
        </w:rPr>
        <w:t>ch</w:t>
      </w:r>
      <w:r w:rsidRPr="003C790C">
        <w:rPr>
          <w:spacing w:val="-1"/>
          <w:sz w:val="24"/>
          <w:szCs w:val="24"/>
        </w:rPr>
        <w:t>i</w:t>
      </w:r>
      <w:r w:rsidRPr="003C790C">
        <w:rPr>
          <w:sz w:val="24"/>
          <w:szCs w:val="24"/>
        </w:rPr>
        <w:t>nes</w:t>
      </w:r>
      <w:r w:rsidRPr="003C790C">
        <w:rPr>
          <w:spacing w:val="12"/>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w:t>
      </w:r>
      <w:r w:rsidRPr="003C790C">
        <w:rPr>
          <w:spacing w:val="14"/>
          <w:sz w:val="24"/>
          <w:szCs w:val="24"/>
        </w:rPr>
        <w:t xml:space="preserve"> </w:t>
      </w:r>
      <w:r w:rsidRPr="003C790C">
        <w:rPr>
          <w:sz w:val="24"/>
          <w:szCs w:val="24"/>
        </w:rPr>
        <w:t>cons</w:t>
      </w:r>
      <w:r w:rsidRPr="003C790C">
        <w:rPr>
          <w:spacing w:val="-1"/>
          <w:sz w:val="24"/>
          <w:szCs w:val="24"/>
        </w:rPr>
        <w:t>i</w:t>
      </w:r>
      <w:r w:rsidRPr="003C790C">
        <w:rPr>
          <w:sz w:val="24"/>
          <w:szCs w:val="24"/>
        </w:rPr>
        <w:t>dera</w:t>
      </w:r>
      <w:r w:rsidRPr="003C790C">
        <w:rPr>
          <w:spacing w:val="1"/>
          <w:sz w:val="24"/>
          <w:szCs w:val="24"/>
        </w:rPr>
        <w:t>t</w:t>
      </w:r>
      <w:r w:rsidRPr="003C790C">
        <w:rPr>
          <w:spacing w:val="-1"/>
          <w:sz w:val="24"/>
          <w:szCs w:val="24"/>
        </w:rPr>
        <w:t>i</w:t>
      </w:r>
      <w:r w:rsidRPr="003C790C">
        <w:rPr>
          <w:sz w:val="24"/>
          <w:szCs w:val="24"/>
        </w:rPr>
        <w:t>on,</w:t>
      </w:r>
      <w:r w:rsidRPr="003C790C">
        <w:rPr>
          <w:spacing w:val="12"/>
          <w:sz w:val="24"/>
          <w:szCs w:val="24"/>
        </w:rPr>
        <w:t xml:space="preserve"> </w:t>
      </w:r>
      <w:r w:rsidRPr="003C790C">
        <w:rPr>
          <w:spacing w:val="-1"/>
          <w:sz w:val="24"/>
          <w:szCs w:val="24"/>
        </w:rPr>
        <w:t>i</w:t>
      </w:r>
      <w:r w:rsidRPr="003C790C">
        <w:rPr>
          <w:sz w:val="24"/>
          <w:szCs w:val="24"/>
        </w:rPr>
        <w:t>t</w:t>
      </w:r>
      <w:r w:rsidRPr="003C790C">
        <w:rPr>
          <w:spacing w:val="13"/>
          <w:sz w:val="24"/>
          <w:szCs w:val="24"/>
        </w:rPr>
        <w:t xml:space="preserve"> </w:t>
      </w:r>
      <w:r w:rsidRPr="003C790C">
        <w:rPr>
          <w:spacing w:val="-1"/>
          <w:sz w:val="24"/>
          <w:szCs w:val="24"/>
        </w:rPr>
        <w:t>i</w:t>
      </w:r>
      <w:r w:rsidRPr="003C790C">
        <w:rPr>
          <w:sz w:val="24"/>
          <w:szCs w:val="24"/>
        </w:rPr>
        <w:t>s re</w:t>
      </w:r>
      <w:r w:rsidRPr="003C790C">
        <w:rPr>
          <w:spacing w:val="1"/>
          <w:sz w:val="24"/>
          <w:szCs w:val="24"/>
        </w:rPr>
        <w:t>c</w:t>
      </w:r>
      <w:r w:rsidRPr="003C790C">
        <w:rPr>
          <w:sz w:val="24"/>
          <w:szCs w:val="24"/>
        </w:rPr>
        <w:t>o</w:t>
      </w:r>
      <w:r w:rsidRPr="003C790C">
        <w:rPr>
          <w:spacing w:val="-1"/>
          <w:sz w:val="24"/>
          <w:szCs w:val="24"/>
        </w:rPr>
        <w:t>mm</w:t>
      </w:r>
      <w:r w:rsidRPr="003C790C">
        <w:rPr>
          <w:spacing w:val="1"/>
          <w:sz w:val="24"/>
          <w:szCs w:val="24"/>
        </w:rPr>
        <w:t>e</w:t>
      </w:r>
      <w:r w:rsidRPr="003C790C">
        <w:rPr>
          <w:sz w:val="24"/>
          <w:szCs w:val="24"/>
        </w:rPr>
        <w:t>nded</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pacing w:val="-1"/>
          <w:sz w:val="24"/>
          <w:szCs w:val="24"/>
        </w:rPr>
        <w:t>t</w:t>
      </w:r>
      <w:r w:rsidRPr="003C790C">
        <w:rPr>
          <w:sz w:val="24"/>
          <w:szCs w:val="24"/>
        </w:rPr>
        <w:t>he M</w:t>
      </w:r>
      <w:r w:rsidRPr="003C790C">
        <w:rPr>
          <w:spacing w:val="-1"/>
          <w:sz w:val="24"/>
          <w:szCs w:val="24"/>
        </w:rPr>
        <w:t>i</w:t>
      </w:r>
      <w:r w:rsidRPr="003C790C">
        <w:rPr>
          <w:spacing w:val="1"/>
          <w:sz w:val="24"/>
          <w:szCs w:val="24"/>
        </w:rPr>
        <w:t>c</w:t>
      </w:r>
      <w:r w:rsidRPr="003C790C">
        <w:rPr>
          <w:sz w:val="24"/>
          <w:szCs w:val="24"/>
        </w:rPr>
        <w:t>ro-pro</w:t>
      </w:r>
      <w:r w:rsidRPr="003C790C">
        <w:rPr>
          <w:spacing w:val="1"/>
          <w:sz w:val="24"/>
          <w:szCs w:val="24"/>
        </w:rPr>
        <w:t xml:space="preserve"> </w:t>
      </w:r>
      <w:r w:rsidRPr="003C790C">
        <w:rPr>
          <w:sz w:val="24"/>
          <w:szCs w:val="24"/>
        </w:rPr>
        <w:t>8500</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es</w:t>
      </w:r>
      <w:r w:rsidRPr="003C790C">
        <w:rPr>
          <w:spacing w:val="1"/>
          <w:sz w:val="24"/>
          <w:szCs w:val="24"/>
        </w:rPr>
        <w:t xml:space="preserve"> </w:t>
      </w:r>
      <w:r w:rsidRPr="003C790C">
        <w:rPr>
          <w:sz w:val="24"/>
          <w:szCs w:val="24"/>
        </w:rPr>
        <w:t>wou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 xml:space="preserve">be </w:t>
      </w:r>
      <w:r w:rsidRPr="003C790C">
        <w:rPr>
          <w:spacing w:val="1"/>
          <w:sz w:val="24"/>
          <w:szCs w:val="24"/>
        </w:rPr>
        <w:t>t</w:t>
      </w:r>
      <w:r w:rsidRPr="003C790C">
        <w:rPr>
          <w:sz w:val="24"/>
          <w:szCs w:val="24"/>
        </w:rPr>
        <w:t xml:space="preserve">he </w:t>
      </w:r>
      <w:r w:rsidRPr="003C790C">
        <w:rPr>
          <w:spacing w:val="-1"/>
          <w:sz w:val="24"/>
          <w:szCs w:val="24"/>
        </w:rPr>
        <w:t>m</w:t>
      </w:r>
      <w:r w:rsidRPr="003C790C">
        <w:rPr>
          <w:sz w:val="24"/>
          <w:szCs w:val="24"/>
        </w:rPr>
        <w:t>ost su</w:t>
      </w:r>
      <w:r w:rsidRPr="003C790C">
        <w:rPr>
          <w:spacing w:val="-1"/>
          <w:sz w:val="24"/>
          <w:szCs w:val="24"/>
        </w:rPr>
        <w:t>it</w:t>
      </w:r>
      <w:r w:rsidRPr="003C790C">
        <w:rPr>
          <w:sz w:val="24"/>
          <w:szCs w:val="24"/>
        </w:rPr>
        <w:t>ab</w:t>
      </w:r>
      <w:r w:rsidRPr="003C790C">
        <w:rPr>
          <w:spacing w:val="1"/>
          <w:sz w:val="24"/>
          <w:szCs w:val="24"/>
        </w:rPr>
        <w:t>l</w:t>
      </w:r>
      <w:r w:rsidRPr="003C790C">
        <w:rPr>
          <w:sz w:val="24"/>
          <w:szCs w:val="24"/>
        </w:rPr>
        <w:t>e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w:t>
      </w:r>
      <w:r w:rsidRPr="003C790C">
        <w:rPr>
          <w:spacing w:val="1"/>
          <w:sz w:val="24"/>
          <w:szCs w:val="24"/>
        </w:rPr>
        <w:t xml:space="preserve"> </w:t>
      </w:r>
      <w:r w:rsidRPr="003C790C">
        <w:rPr>
          <w:sz w:val="24"/>
          <w:szCs w:val="24"/>
        </w:rPr>
        <w:t>due</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i</w:t>
      </w:r>
      <w:r w:rsidRPr="003C790C">
        <w:rPr>
          <w:spacing w:val="1"/>
          <w:sz w:val="24"/>
          <w:szCs w:val="24"/>
        </w:rPr>
        <w:t>t</w:t>
      </w:r>
      <w:r w:rsidRPr="003C790C">
        <w:rPr>
          <w:sz w:val="24"/>
          <w:szCs w:val="24"/>
        </w:rPr>
        <w:t>s va</w:t>
      </w:r>
      <w:r w:rsidRPr="003C790C">
        <w:rPr>
          <w:spacing w:val="1"/>
          <w:sz w:val="24"/>
          <w:szCs w:val="24"/>
        </w:rPr>
        <w:t>l</w:t>
      </w:r>
      <w:r w:rsidRPr="003C790C">
        <w:rPr>
          <w:sz w:val="24"/>
          <w:szCs w:val="24"/>
        </w:rPr>
        <w:t xml:space="preserve">ue for </w:t>
      </w:r>
      <w:r w:rsidRPr="003C790C">
        <w:rPr>
          <w:spacing w:val="-1"/>
          <w:sz w:val="24"/>
          <w:szCs w:val="24"/>
        </w:rPr>
        <w:t>m</w:t>
      </w:r>
      <w:r w:rsidRPr="003C790C">
        <w:rPr>
          <w:sz w:val="24"/>
          <w:szCs w:val="24"/>
        </w:rPr>
        <w:t>on</w:t>
      </w:r>
      <w:r w:rsidRPr="003C790C">
        <w:rPr>
          <w:spacing w:val="-9"/>
          <w:sz w:val="24"/>
          <w:szCs w:val="24"/>
        </w:rPr>
        <w:t>e</w:t>
      </w:r>
      <w:r w:rsidRPr="003C790C">
        <w:rPr>
          <w:spacing w:val="-4"/>
          <w:sz w:val="24"/>
          <w:szCs w:val="24"/>
        </w:rPr>
        <w:t>y</w:t>
      </w:r>
      <w:r w:rsidRPr="003C790C">
        <w:rPr>
          <w:sz w:val="24"/>
          <w:szCs w:val="24"/>
        </w:rPr>
        <w:t>,</w:t>
      </w:r>
      <w:r w:rsidRPr="003C790C">
        <w:rPr>
          <w:spacing w:val="-2"/>
          <w:sz w:val="24"/>
          <w:szCs w:val="24"/>
        </w:rPr>
        <w:t xml:space="preserve"> </w:t>
      </w:r>
      <w:r w:rsidRPr="003C790C">
        <w:rPr>
          <w:sz w:val="24"/>
          <w:szCs w:val="24"/>
        </w:rPr>
        <w:t>durab</w:t>
      </w:r>
      <w:r w:rsidRPr="003C790C">
        <w:rPr>
          <w:spacing w:val="-1"/>
          <w:sz w:val="24"/>
          <w:szCs w:val="24"/>
        </w:rPr>
        <w:t>il</w:t>
      </w:r>
      <w:r w:rsidRPr="003C790C">
        <w:rPr>
          <w:spacing w:val="1"/>
          <w:sz w:val="24"/>
          <w:szCs w:val="24"/>
        </w:rPr>
        <w:t>i</w:t>
      </w:r>
      <w:r w:rsidRPr="003C790C">
        <w:rPr>
          <w:spacing w:val="-1"/>
          <w:sz w:val="24"/>
          <w:szCs w:val="24"/>
        </w:rPr>
        <w:t>t</w:t>
      </w:r>
      <w:r w:rsidRPr="003C790C">
        <w:rPr>
          <w:sz w:val="24"/>
          <w:szCs w:val="24"/>
        </w:rPr>
        <w:t>y and</w:t>
      </w:r>
      <w:r w:rsidRPr="003C790C">
        <w:rPr>
          <w:spacing w:val="2"/>
          <w:sz w:val="24"/>
          <w:szCs w:val="24"/>
        </w:rPr>
        <w:t xml:space="preserve"> </w:t>
      </w:r>
      <w:r w:rsidRPr="003C790C">
        <w:rPr>
          <w:sz w:val="24"/>
          <w:szCs w:val="24"/>
        </w:rPr>
        <w:t>s</w:t>
      </w:r>
      <w:r w:rsidRPr="003C790C">
        <w:rPr>
          <w:spacing w:val="-3"/>
          <w:sz w:val="24"/>
          <w:szCs w:val="24"/>
        </w:rPr>
        <w:t>t</w:t>
      </w:r>
      <w:r w:rsidRPr="003C790C">
        <w:rPr>
          <w:spacing w:val="1"/>
          <w:sz w:val="24"/>
          <w:szCs w:val="24"/>
        </w:rPr>
        <w:t>a</w:t>
      </w:r>
      <w:r w:rsidRPr="003C790C">
        <w:rPr>
          <w:sz w:val="24"/>
          <w:szCs w:val="24"/>
        </w:rPr>
        <w:t>ndard fe</w:t>
      </w:r>
      <w:r w:rsidRPr="003C790C">
        <w:rPr>
          <w:spacing w:val="1"/>
          <w:sz w:val="24"/>
          <w:szCs w:val="24"/>
        </w:rPr>
        <w:t>a</w:t>
      </w:r>
      <w:r w:rsidRPr="003C790C">
        <w:rPr>
          <w:spacing w:val="-1"/>
          <w:sz w:val="24"/>
          <w:szCs w:val="24"/>
        </w:rPr>
        <w:t>t</w:t>
      </w:r>
      <w:r w:rsidRPr="003C790C">
        <w:rPr>
          <w:sz w:val="24"/>
          <w:szCs w:val="24"/>
        </w:rPr>
        <w:t>ures.</w:t>
      </w:r>
    </w:p>
    <w:p w:rsidR="007978D5" w:rsidRPr="003C790C" w:rsidRDefault="007978D5">
      <w:pPr>
        <w:spacing w:before="10" w:line="260" w:lineRule="exact"/>
        <w:rPr>
          <w:sz w:val="26"/>
          <w:szCs w:val="26"/>
        </w:rPr>
      </w:pPr>
    </w:p>
    <w:p w:rsidR="007978D5" w:rsidRPr="003C790C" w:rsidRDefault="003F763B">
      <w:pPr>
        <w:ind w:left="162" w:right="7878"/>
        <w:jc w:val="both"/>
        <w:rPr>
          <w:sz w:val="24"/>
          <w:szCs w:val="24"/>
        </w:rPr>
      </w:pPr>
      <w:r w:rsidRPr="003C790C">
        <w:rPr>
          <w:rFonts w:eastAsia="Calibri"/>
          <w:sz w:val="22"/>
          <w:szCs w:val="22"/>
        </w:rPr>
        <w:t>1</w:t>
      </w:r>
      <w:r w:rsidRPr="003C790C">
        <w:rPr>
          <w:rFonts w:eastAsia="Calibri"/>
          <w:spacing w:val="19"/>
          <w:sz w:val="22"/>
          <w:szCs w:val="22"/>
        </w:rPr>
        <w:t xml:space="preserve"> </w:t>
      </w:r>
      <w:r w:rsidRPr="003C790C">
        <w:rPr>
          <w:b/>
          <w:sz w:val="24"/>
          <w:szCs w:val="24"/>
        </w:rPr>
        <w:t>I</w:t>
      </w:r>
      <w:r w:rsidRPr="003C790C">
        <w:rPr>
          <w:b/>
          <w:spacing w:val="-1"/>
          <w:sz w:val="24"/>
          <w:szCs w:val="24"/>
        </w:rPr>
        <w:t>n</w:t>
      </w:r>
      <w:r w:rsidRPr="003C790C">
        <w:rPr>
          <w:b/>
          <w:spacing w:val="-2"/>
          <w:sz w:val="24"/>
          <w:szCs w:val="24"/>
        </w:rPr>
        <w:t>t</w:t>
      </w:r>
      <w:r w:rsidRPr="003C790C">
        <w:rPr>
          <w:b/>
          <w:sz w:val="24"/>
          <w:szCs w:val="24"/>
        </w:rPr>
        <w:t>ro</w:t>
      </w:r>
      <w:r w:rsidRPr="003C790C">
        <w:rPr>
          <w:b/>
          <w:spacing w:val="-1"/>
          <w:sz w:val="24"/>
          <w:szCs w:val="24"/>
        </w:rPr>
        <w:t>d</w:t>
      </w:r>
      <w:r w:rsidRPr="003C790C">
        <w:rPr>
          <w:b/>
          <w:sz w:val="24"/>
          <w:szCs w:val="24"/>
        </w:rPr>
        <w:t>uct</w:t>
      </w:r>
      <w:r w:rsidRPr="003C790C">
        <w:rPr>
          <w:b/>
          <w:spacing w:val="1"/>
          <w:sz w:val="24"/>
          <w:szCs w:val="24"/>
        </w:rPr>
        <w:t>i</w:t>
      </w:r>
      <w:r w:rsidRPr="003C790C">
        <w:rPr>
          <w:b/>
          <w:sz w:val="24"/>
          <w:szCs w:val="24"/>
        </w:rPr>
        <w:t>on</w:t>
      </w:r>
    </w:p>
    <w:p w:rsidR="007978D5" w:rsidRPr="003C790C" w:rsidRDefault="003F763B">
      <w:pPr>
        <w:spacing w:before="1"/>
        <w:ind w:left="603" w:right="7140"/>
        <w:jc w:val="center"/>
        <w:rPr>
          <w:sz w:val="24"/>
          <w:szCs w:val="24"/>
        </w:rPr>
      </w:pPr>
      <w:r w:rsidRPr="003C790C">
        <w:rPr>
          <w:rFonts w:eastAsia="Calibri"/>
          <w:sz w:val="22"/>
          <w:szCs w:val="22"/>
        </w:rPr>
        <w:t xml:space="preserve">1.1           </w:t>
      </w:r>
      <w:r w:rsidRPr="003C790C">
        <w:rPr>
          <w:rFonts w:eastAsia="Calibri"/>
          <w:spacing w:val="24"/>
          <w:sz w:val="22"/>
          <w:szCs w:val="22"/>
        </w:rPr>
        <w:t xml:space="preserve"> </w:t>
      </w:r>
      <w:r w:rsidRPr="003C790C">
        <w:rPr>
          <w:b/>
          <w:spacing w:val="-1"/>
          <w:sz w:val="24"/>
          <w:szCs w:val="24"/>
        </w:rPr>
        <w:t>P</w:t>
      </w:r>
      <w:r w:rsidRPr="003C790C">
        <w:rPr>
          <w:b/>
          <w:sz w:val="24"/>
          <w:szCs w:val="24"/>
        </w:rPr>
        <w:t>urpose</w:t>
      </w:r>
    </w:p>
    <w:p w:rsidR="007978D5" w:rsidRPr="003C790C" w:rsidRDefault="003F763B">
      <w:pPr>
        <w:spacing w:before="7" w:line="260" w:lineRule="exact"/>
        <w:ind w:left="282" w:right="69" w:firstLine="780"/>
        <w:jc w:val="both"/>
        <w:rPr>
          <w:sz w:val="24"/>
          <w:szCs w:val="24"/>
        </w:rPr>
      </w:pP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2"/>
          <w:sz w:val="24"/>
          <w:szCs w:val="24"/>
        </w:rPr>
        <w:t xml:space="preserve"> </w:t>
      </w:r>
      <w:r w:rsidRPr="003C790C">
        <w:rPr>
          <w:sz w:val="24"/>
          <w:szCs w:val="24"/>
        </w:rPr>
        <w:t xml:space="preserve">of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report</w:t>
      </w:r>
      <w:r w:rsidRPr="003C790C">
        <w:rPr>
          <w:spacing w:val="2"/>
          <w:sz w:val="24"/>
          <w:szCs w:val="24"/>
        </w:rPr>
        <w:t xml:space="preserve"> </w:t>
      </w:r>
      <w:r w:rsidRPr="003C790C">
        <w:rPr>
          <w:sz w:val="24"/>
          <w:szCs w:val="24"/>
        </w:rPr>
        <w:t>w</w:t>
      </w:r>
      <w:r w:rsidRPr="003C790C">
        <w:rPr>
          <w:spacing w:val="-3"/>
          <w:sz w:val="24"/>
          <w:szCs w:val="24"/>
        </w:rPr>
        <w:t>a</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ana</w:t>
      </w:r>
      <w:r w:rsidRPr="003C790C">
        <w:rPr>
          <w:spacing w:val="-1"/>
          <w:sz w:val="24"/>
          <w:szCs w:val="24"/>
        </w:rPr>
        <w:t>l</w:t>
      </w:r>
      <w:r w:rsidRPr="003C790C">
        <w:rPr>
          <w:sz w:val="24"/>
          <w:szCs w:val="24"/>
        </w:rPr>
        <w:t>y</w:t>
      </w:r>
      <w:r w:rsidRPr="003C790C">
        <w:rPr>
          <w:spacing w:val="1"/>
          <w:sz w:val="24"/>
          <w:szCs w:val="24"/>
        </w:rPr>
        <w:t>z</w:t>
      </w:r>
      <w:r w:rsidRPr="003C790C">
        <w:rPr>
          <w:sz w:val="24"/>
          <w:szCs w:val="24"/>
        </w:rPr>
        <w:t xml:space="preserve">e </w:t>
      </w:r>
      <w:r w:rsidRPr="003C790C">
        <w:rPr>
          <w:spacing w:val="-1"/>
          <w:sz w:val="24"/>
          <w:szCs w:val="24"/>
        </w:rPr>
        <w:t>t</w:t>
      </w:r>
      <w:r w:rsidRPr="003C790C">
        <w:rPr>
          <w:sz w:val="24"/>
          <w:szCs w:val="24"/>
        </w:rPr>
        <w:t>wo por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1"/>
          <w:sz w:val="24"/>
          <w:szCs w:val="24"/>
        </w:rPr>
        <w:t xml:space="preserve"> </w:t>
      </w:r>
      <w:r w:rsidRPr="003C790C">
        <w:rPr>
          <w:sz w:val="24"/>
          <w:szCs w:val="24"/>
        </w:rPr>
        <w:t>and reco</w:t>
      </w:r>
      <w:r w:rsidRPr="003C790C">
        <w:rPr>
          <w:spacing w:val="1"/>
          <w:sz w:val="24"/>
          <w:szCs w:val="24"/>
        </w:rPr>
        <w:t>m</w:t>
      </w:r>
      <w:r w:rsidRPr="003C790C">
        <w:rPr>
          <w:spacing w:val="-1"/>
          <w:sz w:val="24"/>
          <w:szCs w:val="24"/>
        </w:rPr>
        <w:t>m</w:t>
      </w:r>
      <w:r w:rsidRPr="003C790C">
        <w:rPr>
          <w:sz w:val="24"/>
          <w:szCs w:val="24"/>
        </w:rPr>
        <w:t>end</w:t>
      </w:r>
      <w:r w:rsidRPr="003C790C">
        <w:rPr>
          <w:spacing w:val="2"/>
          <w:sz w:val="24"/>
          <w:szCs w:val="24"/>
        </w:rPr>
        <w:t xml:space="preserve"> </w:t>
      </w:r>
      <w:r w:rsidRPr="003C790C">
        <w:rPr>
          <w:sz w:val="24"/>
          <w:szCs w:val="24"/>
        </w:rPr>
        <w:t>a su</w:t>
      </w:r>
      <w:r w:rsidRPr="003C790C">
        <w:rPr>
          <w:spacing w:val="-1"/>
          <w:sz w:val="24"/>
          <w:szCs w:val="24"/>
        </w:rPr>
        <w:t>it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 xml:space="preserve">e </w:t>
      </w:r>
      <w:r w:rsidRPr="003C790C">
        <w:rPr>
          <w:spacing w:val="1"/>
          <w:sz w:val="24"/>
          <w:szCs w:val="24"/>
        </w:rPr>
        <w:t>m</w:t>
      </w:r>
      <w:r w:rsidRPr="003C790C">
        <w:rPr>
          <w:sz w:val="24"/>
          <w:szCs w:val="24"/>
        </w:rPr>
        <w:t>ach</w:t>
      </w:r>
      <w:r w:rsidRPr="003C790C">
        <w:rPr>
          <w:spacing w:val="1"/>
          <w:sz w:val="24"/>
          <w:szCs w:val="24"/>
        </w:rPr>
        <w:t>i</w:t>
      </w:r>
      <w:r w:rsidRPr="003C790C">
        <w:rPr>
          <w:sz w:val="24"/>
          <w:szCs w:val="24"/>
        </w:rPr>
        <w:t xml:space="preserve">ne for our </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 s</w:t>
      </w:r>
      <w:r w:rsidRPr="003C790C">
        <w:rPr>
          <w:spacing w:val="-1"/>
          <w:sz w:val="24"/>
          <w:szCs w:val="24"/>
        </w:rPr>
        <w:t>t</w:t>
      </w:r>
      <w:r w:rsidRPr="003C790C">
        <w:rPr>
          <w:spacing w:val="-3"/>
          <w:sz w:val="24"/>
          <w:szCs w:val="24"/>
        </w:rPr>
        <w:t>a</w:t>
      </w:r>
      <w:r w:rsidRPr="003C790C">
        <w:rPr>
          <w:sz w:val="24"/>
          <w:szCs w:val="24"/>
        </w:rPr>
        <w:t>ff</w:t>
      </w:r>
      <w:r w:rsidRPr="003C790C">
        <w:rPr>
          <w:spacing w:val="-2"/>
          <w:sz w:val="24"/>
          <w:szCs w:val="24"/>
        </w:rPr>
        <w:t xml:space="preserve"> </w:t>
      </w:r>
      <w:r w:rsidRPr="003C790C">
        <w:rPr>
          <w:spacing w:val="1"/>
          <w:sz w:val="24"/>
          <w:szCs w:val="24"/>
        </w:rPr>
        <w:t>t</w:t>
      </w:r>
      <w:r w:rsidRPr="003C790C">
        <w:rPr>
          <w:sz w:val="24"/>
          <w:szCs w:val="24"/>
        </w:rPr>
        <w:t>o u</w:t>
      </w:r>
      <w:r w:rsidRPr="003C790C">
        <w:rPr>
          <w:spacing w:val="-1"/>
          <w:sz w:val="24"/>
          <w:szCs w:val="24"/>
        </w:rPr>
        <w:t>s</w:t>
      </w:r>
      <w:r w:rsidRPr="003C790C">
        <w:rPr>
          <w:sz w:val="24"/>
          <w:szCs w:val="24"/>
        </w:rPr>
        <w:t>e at</w:t>
      </w:r>
      <w:r w:rsidRPr="003C790C">
        <w:rPr>
          <w:spacing w:val="1"/>
          <w:sz w:val="24"/>
          <w:szCs w:val="24"/>
        </w:rPr>
        <w:t xml:space="preserve"> c</w:t>
      </w:r>
      <w:r w:rsidRPr="003C790C">
        <w:rPr>
          <w:spacing w:val="-3"/>
          <w:sz w:val="24"/>
          <w:szCs w:val="24"/>
        </w:rPr>
        <w:t>l</w:t>
      </w:r>
      <w:r w:rsidRPr="003C790C">
        <w:rPr>
          <w:spacing w:val="1"/>
          <w:sz w:val="24"/>
          <w:szCs w:val="24"/>
        </w:rPr>
        <w:t>i</w:t>
      </w:r>
      <w:r w:rsidRPr="003C790C">
        <w:rPr>
          <w:sz w:val="24"/>
          <w:szCs w:val="24"/>
        </w:rPr>
        <w:t>ent</w:t>
      </w:r>
      <w:r w:rsidRPr="003C790C">
        <w:rPr>
          <w:spacing w:val="1"/>
          <w:sz w:val="24"/>
          <w:szCs w:val="24"/>
        </w:rPr>
        <w:t xml:space="preserve"> </w:t>
      </w:r>
      <w:r w:rsidRPr="003C790C">
        <w:rPr>
          <w:spacing w:val="-1"/>
          <w:sz w:val="24"/>
          <w:szCs w:val="24"/>
        </w:rPr>
        <w:t>l</w:t>
      </w:r>
      <w:r w:rsidRPr="003C790C">
        <w:rPr>
          <w:sz w:val="24"/>
          <w:szCs w:val="24"/>
        </w:rPr>
        <w:t>oca</w:t>
      </w:r>
      <w:r w:rsidRPr="003C790C">
        <w:rPr>
          <w:spacing w:val="1"/>
          <w:sz w:val="24"/>
          <w:szCs w:val="24"/>
        </w:rPr>
        <w:t>t</w:t>
      </w:r>
      <w:r w:rsidRPr="003C790C">
        <w:rPr>
          <w:spacing w:val="-1"/>
          <w:sz w:val="24"/>
          <w:szCs w:val="24"/>
        </w:rPr>
        <w:t>i</w:t>
      </w:r>
      <w:r w:rsidRPr="003C790C">
        <w:rPr>
          <w:sz w:val="24"/>
          <w:szCs w:val="24"/>
        </w:rPr>
        <w:t>ons.</w:t>
      </w:r>
    </w:p>
    <w:p w:rsidR="007978D5" w:rsidRPr="003C790C" w:rsidRDefault="003F763B">
      <w:pPr>
        <w:spacing w:line="260" w:lineRule="exact"/>
        <w:ind w:left="282"/>
        <w:rPr>
          <w:sz w:val="24"/>
          <w:szCs w:val="24"/>
        </w:rPr>
      </w:pPr>
      <w:r w:rsidRPr="003C790C">
        <w:rPr>
          <w:b/>
          <w:sz w:val="24"/>
          <w:szCs w:val="24"/>
        </w:rPr>
        <w:t>1.2 Scope</w:t>
      </w:r>
    </w:p>
    <w:p w:rsidR="007978D5" w:rsidRPr="003C790C" w:rsidRDefault="003F763B">
      <w:pPr>
        <w:spacing w:before="9" w:line="260" w:lineRule="exact"/>
        <w:ind w:left="282" w:right="74" w:firstLine="720"/>
        <w:jc w:val="both"/>
        <w:rPr>
          <w:sz w:val="24"/>
          <w:szCs w:val="24"/>
        </w:rPr>
      </w:pPr>
      <w:r w:rsidRPr="003C790C">
        <w:rPr>
          <w:sz w:val="24"/>
          <w:szCs w:val="24"/>
        </w:rPr>
        <w:t>Wh</w:t>
      </w:r>
      <w:r w:rsidRPr="003C790C">
        <w:rPr>
          <w:spacing w:val="1"/>
          <w:sz w:val="24"/>
          <w:szCs w:val="24"/>
        </w:rPr>
        <w:t>i</w:t>
      </w:r>
      <w:r w:rsidRPr="003C790C">
        <w:rPr>
          <w:spacing w:val="-1"/>
          <w:sz w:val="24"/>
          <w:szCs w:val="24"/>
        </w:rPr>
        <w:t>l</w:t>
      </w:r>
      <w:r w:rsidRPr="003C790C">
        <w:rPr>
          <w:sz w:val="24"/>
          <w:szCs w:val="24"/>
        </w:rPr>
        <w:t>e</w:t>
      </w:r>
      <w:r w:rsidRPr="003C790C">
        <w:rPr>
          <w:spacing w:val="25"/>
          <w:sz w:val="24"/>
          <w:szCs w:val="24"/>
        </w:rPr>
        <w:t xml:space="preserve"> </w:t>
      </w:r>
      <w:r w:rsidRPr="003C790C">
        <w:rPr>
          <w:spacing w:val="-1"/>
          <w:sz w:val="24"/>
          <w:szCs w:val="24"/>
        </w:rPr>
        <w:t>i</w:t>
      </w:r>
      <w:r w:rsidRPr="003C790C">
        <w:rPr>
          <w:sz w:val="24"/>
          <w:szCs w:val="24"/>
        </w:rPr>
        <w:t>nves</w:t>
      </w:r>
      <w:r w:rsidRPr="003C790C">
        <w:rPr>
          <w:spacing w:val="-1"/>
          <w:sz w:val="24"/>
          <w:szCs w:val="24"/>
        </w:rPr>
        <w:t>t</w:t>
      </w:r>
      <w:r w:rsidRPr="003C790C">
        <w:rPr>
          <w:spacing w:val="1"/>
          <w:sz w:val="24"/>
          <w:szCs w:val="24"/>
        </w:rPr>
        <w:t>i</w:t>
      </w:r>
      <w:r w:rsidRPr="003C790C">
        <w:rPr>
          <w:sz w:val="24"/>
          <w:szCs w:val="24"/>
        </w:rPr>
        <w:t>ga</w:t>
      </w:r>
      <w:r w:rsidRPr="003C790C">
        <w:rPr>
          <w:spacing w:val="-1"/>
          <w:sz w:val="24"/>
          <w:szCs w:val="24"/>
        </w:rPr>
        <w:t>t</w:t>
      </w:r>
      <w:r w:rsidRPr="003C790C">
        <w:rPr>
          <w:spacing w:val="1"/>
          <w:sz w:val="24"/>
          <w:szCs w:val="24"/>
        </w:rPr>
        <w:t>i</w:t>
      </w:r>
      <w:r w:rsidRPr="003C790C">
        <w:rPr>
          <w:sz w:val="24"/>
          <w:szCs w:val="24"/>
        </w:rPr>
        <w:t>ng</w:t>
      </w:r>
      <w:r w:rsidRPr="003C790C">
        <w:rPr>
          <w:spacing w:val="24"/>
          <w:sz w:val="24"/>
          <w:szCs w:val="24"/>
        </w:rPr>
        <w:t xml:space="preserve"> </w:t>
      </w:r>
      <w:r w:rsidRPr="003C790C">
        <w:rPr>
          <w:spacing w:val="1"/>
          <w:sz w:val="24"/>
          <w:szCs w:val="24"/>
        </w:rPr>
        <w:t>t</w:t>
      </w:r>
      <w:r w:rsidRPr="003C790C">
        <w:rPr>
          <w:sz w:val="24"/>
          <w:szCs w:val="24"/>
        </w:rPr>
        <w:t>hese</w:t>
      </w:r>
      <w:r w:rsidRPr="003C790C">
        <w:rPr>
          <w:spacing w:val="23"/>
          <w:sz w:val="24"/>
          <w:szCs w:val="24"/>
        </w:rPr>
        <w:t xml:space="preserve"> </w:t>
      </w:r>
      <w:r w:rsidRPr="003C790C">
        <w:rPr>
          <w:spacing w:val="1"/>
          <w:sz w:val="24"/>
          <w:szCs w:val="24"/>
        </w:rPr>
        <w:t>t</w:t>
      </w:r>
      <w:r w:rsidRPr="003C790C">
        <w:rPr>
          <w:spacing w:val="-1"/>
          <w:sz w:val="24"/>
          <w:szCs w:val="24"/>
        </w:rPr>
        <w:t>w</w:t>
      </w:r>
      <w:r w:rsidRPr="003C790C">
        <w:rPr>
          <w:sz w:val="24"/>
          <w:szCs w:val="24"/>
        </w:rPr>
        <w:t>o</w:t>
      </w:r>
      <w:r w:rsidRPr="003C790C">
        <w:rPr>
          <w:spacing w:val="25"/>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rs</w:t>
      </w:r>
      <w:r w:rsidRPr="003C790C">
        <w:rPr>
          <w:spacing w:val="24"/>
          <w:sz w:val="24"/>
          <w:szCs w:val="24"/>
        </w:rPr>
        <w:t xml:space="preserve"> </w:t>
      </w:r>
      <w:r w:rsidRPr="003C790C">
        <w:rPr>
          <w:spacing w:val="-1"/>
          <w:sz w:val="24"/>
          <w:szCs w:val="24"/>
        </w:rPr>
        <w:t>i</w:t>
      </w:r>
      <w:r w:rsidRPr="003C790C">
        <w:rPr>
          <w:sz w:val="24"/>
          <w:szCs w:val="24"/>
        </w:rPr>
        <w:t>t</w:t>
      </w:r>
      <w:r w:rsidRPr="003C790C">
        <w:rPr>
          <w:spacing w:val="25"/>
          <w:sz w:val="24"/>
          <w:szCs w:val="24"/>
        </w:rPr>
        <w:t xml:space="preserve"> </w:t>
      </w:r>
      <w:r w:rsidRPr="003C790C">
        <w:rPr>
          <w:sz w:val="24"/>
          <w:szCs w:val="24"/>
        </w:rPr>
        <w:t>was</w:t>
      </w:r>
      <w:r w:rsidRPr="003C790C">
        <w:rPr>
          <w:spacing w:val="24"/>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25"/>
          <w:sz w:val="24"/>
          <w:szCs w:val="24"/>
        </w:rPr>
        <w:t xml:space="preserve"> </w:t>
      </w:r>
      <w:r w:rsidRPr="003C790C">
        <w:rPr>
          <w:spacing w:val="1"/>
          <w:sz w:val="24"/>
          <w:szCs w:val="24"/>
        </w:rPr>
        <w:t>t</w:t>
      </w:r>
      <w:r w:rsidRPr="003C790C">
        <w:rPr>
          <w:sz w:val="24"/>
          <w:szCs w:val="24"/>
        </w:rPr>
        <w:t>o</w:t>
      </w:r>
      <w:r w:rsidRPr="003C790C">
        <w:rPr>
          <w:spacing w:val="24"/>
          <w:sz w:val="24"/>
          <w:szCs w:val="24"/>
        </w:rPr>
        <w:t xml:space="preserve"> </w:t>
      </w:r>
      <w:r w:rsidRPr="003C790C">
        <w:rPr>
          <w:sz w:val="24"/>
          <w:szCs w:val="24"/>
        </w:rPr>
        <w:t>cons</w:t>
      </w:r>
      <w:r w:rsidRPr="003C790C">
        <w:rPr>
          <w:spacing w:val="1"/>
          <w:sz w:val="24"/>
          <w:szCs w:val="24"/>
        </w:rPr>
        <w:t>i</w:t>
      </w:r>
      <w:r w:rsidRPr="003C790C">
        <w:rPr>
          <w:sz w:val="24"/>
          <w:szCs w:val="24"/>
        </w:rPr>
        <w:t>der</w:t>
      </w:r>
      <w:r w:rsidRPr="003C790C">
        <w:rPr>
          <w:spacing w:val="24"/>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25"/>
          <w:sz w:val="24"/>
          <w:szCs w:val="24"/>
        </w:rPr>
        <w:t xml:space="preserve"> </w:t>
      </w:r>
      <w:r w:rsidRPr="003C790C">
        <w:rPr>
          <w:spacing w:val="-1"/>
          <w:sz w:val="24"/>
          <w:szCs w:val="24"/>
        </w:rPr>
        <w:t>s</w:t>
      </w:r>
      <w:r w:rsidRPr="003C790C">
        <w:rPr>
          <w:sz w:val="24"/>
          <w:szCs w:val="24"/>
        </w:rPr>
        <w:t>u</w:t>
      </w:r>
      <w:r w:rsidRPr="003C790C">
        <w:rPr>
          <w:spacing w:val="1"/>
          <w:sz w:val="24"/>
          <w:szCs w:val="24"/>
        </w:rPr>
        <w:t>i</w:t>
      </w:r>
      <w:r w:rsidRPr="003C790C">
        <w:rPr>
          <w:spacing w:val="-1"/>
          <w:sz w:val="24"/>
          <w:szCs w:val="24"/>
        </w:rPr>
        <w:t>t</w:t>
      </w:r>
      <w:r w:rsidRPr="003C790C">
        <w:rPr>
          <w:sz w:val="24"/>
          <w:szCs w:val="24"/>
        </w:rPr>
        <w:t>ab</w:t>
      </w:r>
      <w:r w:rsidRPr="003C790C">
        <w:rPr>
          <w:spacing w:val="-1"/>
          <w:sz w:val="24"/>
          <w:szCs w:val="24"/>
        </w:rPr>
        <w:t>i</w:t>
      </w:r>
      <w:r w:rsidRPr="003C790C">
        <w:rPr>
          <w:spacing w:val="1"/>
          <w:sz w:val="24"/>
          <w:szCs w:val="24"/>
        </w:rPr>
        <w:t>l</w:t>
      </w:r>
      <w:r w:rsidRPr="003C790C">
        <w:rPr>
          <w:spacing w:val="-1"/>
          <w:sz w:val="24"/>
          <w:szCs w:val="24"/>
        </w:rPr>
        <w:t>it</w:t>
      </w:r>
      <w:r w:rsidRPr="003C790C">
        <w:rPr>
          <w:sz w:val="24"/>
          <w:szCs w:val="24"/>
        </w:rPr>
        <w:t xml:space="preserve">y for </w:t>
      </w:r>
      <w:r w:rsidRPr="003C790C">
        <w:rPr>
          <w:spacing w:val="1"/>
          <w:sz w:val="24"/>
          <w:szCs w:val="24"/>
        </w:rPr>
        <w:t>c</w:t>
      </w:r>
      <w:r w:rsidRPr="003C790C">
        <w:rPr>
          <w:sz w:val="24"/>
          <w:szCs w:val="24"/>
        </w:rPr>
        <w:t>orpora</w:t>
      </w:r>
      <w:r w:rsidRPr="003C790C">
        <w:rPr>
          <w:spacing w:val="-1"/>
          <w:sz w:val="24"/>
          <w:szCs w:val="24"/>
        </w:rPr>
        <w:t>t</w:t>
      </w:r>
      <w:r w:rsidRPr="003C790C">
        <w:rPr>
          <w:sz w:val="24"/>
          <w:szCs w:val="24"/>
        </w:rPr>
        <w:t>e use, s</w:t>
      </w:r>
      <w:r w:rsidRPr="003C790C">
        <w:rPr>
          <w:spacing w:val="-1"/>
          <w:sz w:val="24"/>
          <w:szCs w:val="24"/>
        </w:rPr>
        <w:t>t</w:t>
      </w:r>
      <w:r w:rsidRPr="003C790C">
        <w:rPr>
          <w:sz w:val="24"/>
          <w:szCs w:val="24"/>
        </w:rPr>
        <w:t>and</w:t>
      </w:r>
      <w:r w:rsidRPr="003C790C">
        <w:rPr>
          <w:spacing w:val="1"/>
          <w:sz w:val="24"/>
          <w:szCs w:val="24"/>
        </w:rPr>
        <w:t>a</w:t>
      </w:r>
      <w:r w:rsidRPr="003C790C">
        <w:rPr>
          <w:sz w:val="24"/>
          <w:szCs w:val="24"/>
        </w:rPr>
        <w:t>rd fea</w:t>
      </w:r>
      <w:r w:rsidRPr="003C790C">
        <w:rPr>
          <w:spacing w:val="-1"/>
          <w:sz w:val="24"/>
          <w:szCs w:val="24"/>
        </w:rPr>
        <w:t>t</w:t>
      </w:r>
      <w:r w:rsidRPr="003C790C">
        <w:rPr>
          <w:sz w:val="24"/>
          <w:szCs w:val="24"/>
        </w:rPr>
        <w:t>ur</w:t>
      </w:r>
      <w:r w:rsidRPr="003C790C">
        <w:rPr>
          <w:spacing w:val="1"/>
          <w:sz w:val="24"/>
          <w:szCs w:val="24"/>
        </w:rPr>
        <w:t>e</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o</w:t>
      </w:r>
      <w:r w:rsidRPr="003C790C">
        <w:rPr>
          <w:spacing w:val="-2"/>
          <w:sz w:val="24"/>
          <w:szCs w:val="24"/>
        </w:rPr>
        <w:t>p</w:t>
      </w:r>
      <w:r w:rsidRPr="003C790C">
        <w:rPr>
          <w:spacing w:val="1"/>
          <w:sz w:val="24"/>
          <w:szCs w:val="24"/>
        </w:rPr>
        <w:t>t</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benef</w:t>
      </w:r>
      <w:r w:rsidRPr="003C790C">
        <w:rPr>
          <w:spacing w:val="1"/>
          <w:sz w:val="24"/>
          <w:szCs w:val="24"/>
        </w:rPr>
        <w:t>i</w:t>
      </w:r>
      <w:r w:rsidRPr="003C790C">
        <w:rPr>
          <w:spacing w:val="-1"/>
          <w:sz w:val="24"/>
          <w:szCs w:val="24"/>
        </w:rPr>
        <w:t>t</w:t>
      </w:r>
      <w:r w:rsidRPr="003C790C">
        <w:rPr>
          <w:sz w:val="24"/>
          <w:szCs w:val="24"/>
        </w:rPr>
        <w:t>s and warran</w:t>
      </w:r>
      <w:r w:rsidRPr="003C790C">
        <w:rPr>
          <w:spacing w:val="-1"/>
          <w:sz w:val="24"/>
          <w:szCs w:val="24"/>
        </w:rPr>
        <w:t>ti</w:t>
      </w:r>
      <w:r w:rsidRPr="003C790C">
        <w:rPr>
          <w:spacing w:val="1"/>
          <w:sz w:val="24"/>
          <w:szCs w:val="24"/>
        </w:rPr>
        <w:t>e</w:t>
      </w:r>
      <w:r w:rsidRPr="003C790C">
        <w:rPr>
          <w:spacing w:val="-1"/>
          <w:sz w:val="24"/>
          <w:szCs w:val="24"/>
        </w:rPr>
        <w:t>s</w:t>
      </w:r>
      <w:r w:rsidRPr="003C790C">
        <w:rPr>
          <w:sz w:val="24"/>
          <w:szCs w:val="24"/>
        </w:rPr>
        <w:t>.</w:t>
      </w:r>
    </w:p>
    <w:p w:rsidR="007978D5" w:rsidRPr="003C790C" w:rsidRDefault="003F763B">
      <w:pPr>
        <w:spacing w:line="260" w:lineRule="exact"/>
        <w:ind w:left="282"/>
        <w:rPr>
          <w:sz w:val="24"/>
          <w:szCs w:val="24"/>
        </w:rPr>
      </w:pPr>
      <w:r w:rsidRPr="003C790C">
        <w:rPr>
          <w:b/>
          <w:sz w:val="24"/>
          <w:szCs w:val="24"/>
        </w:rPr>
        <w:t>1.3 M</w:t>
      </w:r>
      <w:r w:rsidRPr="003C790C">
        <w:rPr>
          <w:b/>
          <w:spacing w:val="1"/>
          <w:sz w:val="24"/>
          <w:szCs w:val="24"/>
        </w:rPr>
        <w:t>e</w:t>
      </w:r>
      <w:r w:rsidRPr="003C790C">
        <w:rPr>
          <w:b/>
          <w:sz w:val="24"/>
          <w:szCs w:val="24"/>
        </w:rPr>
        <w:t>t</w:t>
      </w:r>
      <w:r w:rsidRPr="003C790C">
        <w:rPr>
          <w:b/>
          <w:spacing w:val="-1"/>
          <w:sz w:val="24"/>
          <w:szCs w:val="24"/>
        </w:rPr>
        <w:t>h</w:t>
      </w:r>
      <w:r w:rsidRPr="003C790C">
        <w:rPr>
          <w:b/>
          <w:sz w:val="24"/>
          <w:szCs w:val="24"/>
        </w:rPr>
        <w:t>od</w:t>
      </w:r>
    </w:p>
    <w:p w:rsidR="007978D5" w:rsidRPr="003C790C" w:rsidRDefault="003F763B">
      <w:pPr>
        <w:spacing w:before="6" w:line="237" w:lineRule="auto"/>
        <w:ind w:left="282" w:right="63" w:firstLine="720"/>
        <w:jc w:val="both"/>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used</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2"/>
          <w:sz w:val="24"/>
          <w:szCs w:val="24"/>
        </w:rPr>
        <w:t>r</w:t>
      </w:r>
      <w:r w:rsidRPr="003C790C">
        <w:rPr>
          <w:spacing w:val="1"/>
          <w:sz w:val="24"/>
          <w:szCs w:val="24"/>
        </w:rPr>
        <w:t>e</w:t>
      </w:r>
      <w:r w:rsidRPr="003C790C">
        <w:rPr>
          <w:sz w:val="24"/>
          <w:szCs w:val="24"/>
        </w:rPr>
        <w:t>port</w:t>
      </w:r>
      <w:r w:rsidRPr="003C790C">
        <w:rPr>
          <w:spacing w:val="1"/>
          <w:sz w:val="24"/>
          <w:szCs w:val="24"/>
        </w:rPr>
        <w:t xml:space="preserve"> </w:t>
      </w:r>
      <w:r w:rsidRPr="003C790C">
        <w:rPr>
          <w:spacing w:val="-1"/>
          <w:sz w:val="24"/>
          <w:szCs w:val="24"/>
        </w:rPr>
        <w:t>w</w:t>
      </w:r>
      <w:r w:rsidRPr="003C790C">
        <w:rPr>
          <w:sz w:val="24"/>
          <w:szCs w:val="24"/>
        </w:rPr>
        <w:t>as</w:t>
      </w:r>
      <w:r w:rsidRPr="003C790C">
        <w:rPr>
          <w:spacing w:val="2"/>
          <w:sz w:val="24"/>
          <w:szCs w:val="24"/>
        </w:rPr>
        <w:t xml:space="preserve"> </w:t>
      </w:r>
      <w:r w:rsidRPr="003C790C">
        <w:rPr>
          <w:sz w:val="24"/>
          <w:szCs w:val="24"/>
        </w:rPr>
        <w:t>co</w:t>
      </w:r>
      <w:r w:rsidRPr="003C790C">
        <w:rPr>
          <w:spacing w:val="-1"/>
          <w:sz w:val="24"/>
          <w:szCs w:val="24"/>
        </w:rPr>
        <w:t>l</w:t>
      </w:r>
      <w:r w:rsidRPr="003C790C">
        <w:rPr>
          <w:spacing w:val="1"/>
          <w:sz w:val="24"/>
          <w:szCs w:val="24"/>
        </w:rPr>
        <w:t>l</w:t>
      </w:r>
      <w:r w:rsidRPr="003C790C">
        <w:rPr>
          <w:sz w:val="24"/>
          <w:szCs w:val="24"/>
        </w:rPr>
        <w:t>ec</w:t>
      </w:r>
      <w:r w:rsidRPr="003C790C">
        <w:rPr>
          <w:spacing w:val="-1"/>
          <w:sz w:val="24"/>
          <w:szCs w:val="24"/>
        </w:rPr>
        <w:t>t</w:t>
      </w:r>
      <w:r w:rsidRPr="003C790C">
        <w:rPr>
          <w:sz w:val="24"/>
          <w:szCs w:val="24"/>
        </w:rPr>
        <w:t>ed</w:t>
      </w:r>
      <w:r w:rsidRPr="003C790C">
        <w:rPr>
          <w:spacing w:val="1"/>
          <w:sz w:val="24"/>
          <w:szCs w:val="24"/>
        </w:rPr>
        <w:t xml:space="preserve"> </w:t>
      </w:r>
      <w:r w:rsidRPr="003C790C">
        <w:rPr>
          <w:sz w:val="24"/>
          <w:szCs w:val="24"/>
        </w:rPr>
        <w:t>by</w:t>
      </w:r>
      <w:r w:rsidRPr="003C790C">
        <w:rPr>
          <w:spacing w:val="1"/>
          <w:sz w:val="24"/>
          <w:szCs w:val="24"/>
        </w:rPr>
        <w:t xml:space="preserve"> </w:t>
      </w:r>
      <w:r w:rsidRPr="003C790C">
        <w:rPr>
          <w:sz w:val="24"/>
          <w:szCs w:val="24"/>
        </w:rPr>
        <w:t>con</w:t>
      </w:r>
      <w:r w:rsidRPr="003C790C">
        <w:rPr>
          <w:spacing w:val="-1"/>
          <w:sz w:val="24"/>
          <w:szCs w:val="24"/>
        </w:rPr>
        <w:t>s</w:t>
      </w:r>
      <w:r w:rsidRPr="003C790C">
        <w:rPr>
          <w:sz w:val="24"/>
          <w:szCs w:val="24"/>
        </w:rPr>
        <w:t>u</w:t>
      </w:r>
      <w:r w:rsidRPr="003C790C">
        <w:rPr>
          <w:spacing w:val="1"/>
          <w:sz w:val="24"/>
          <w:szCs w:val="24"/>
        </w:rPr>
        <w:t>l</w:t>
      </w:r>
      <w:r w:rsidRPr="003C790C">
        <w:rPr>
          <w:spacing w:val="-1"/>
          <w:sz w:val="24"/>
          <w:szCs w:val="24"/>
        </w:rPr>
        <w:t>ti</w:t>
      </w:r>
      <w:r w:rsidRPr="003C790C">
        <w:rPr>
          <w:sz w:val="24"/>
          <w:szCs w:val="24"/>
        </w:rPr>
        <w:t>ng</w:t>
      </w:r>
      <w:r w:rsidRPr="003C790C">
        <w:rPr>
          <w:spacing w:val="1"/>
          <w:sz w:val="24"/>
          <w:szCs w:val="24"/>
        </w:rPr>
        <w:t xml:space="preserve"> </w:t>
      </w:r>
      <w:r w:rsidRPr="003C790C">
        <w:rPr>
          <w:sz w:val="24"/>
          <w:szCs w:val="24"/>
        </w:rPr>
        <w:t>an</w:t>
      </w:r>
      <w:r w:rsidRPr="003C790C">
        <w:rPr>
          <w:spacing w:val="1"/>
          <w:sz w:val="24"/>
          <w:szCs w:val="24"/>
        </w:rPr>
        <w:t xml:space="preserve"> </w:t>
      </w:r>
      <w:r w:rsidRPr="003C790C">
        <w:rPr>
          <w:spacing w:val="-1"/>
          <w:sz w:val="24"/>
          <w:szCs w:val="24"/>
        </w:rPr>
        <w:t>i</w:t>
      </w:r>
      <w:r w:rsidRPr="003C790C">
        <w:rPr>
          <w:sz w:val="24"/>
          <w:szCs w:val="24"/>
        </w:rPr>
        <w:t>ndep</w:t>
      </w:r>
      <w:r w:rsidRPr="003C790C">
        <w:rPr>
          <w:spacing w:val="1"/>
          <w:sz w:val="24"/>
          <w:szCs w:val="24"/>
        </w:rPr>
        <w:t>e</w:t>
      </w:r>
      <w:r w:rsidRPr="003C790C">
        <w:rPr>
          <w:sz w:val="24"/>
          <w:szCs w:val="24"/>
        </w:rPr>
        <w:t>ndent</w:t>
      </w:r>
      <w:r w:rsidRPr="003C790C">
        <w:rPr>
          <w:spacing w:val="1"/>
          <w:sz w:val="24"/>
          <w:szCs w:val="24"/>
        </w:rPr>
        <w:t xml:space="preserve"> </w:t>
      </w:r>
      <w:r w:rsidRPr="003C790C">
        <w:rPr>
          <w:sz w:val="24"/>
          <w:szCs w:val="24"/>
        </w:rPr>
        <w:t>rev</w:t>
      </w:r>
      <w:r w:rsidRPr="003C790C">
        <w:rPr>
          <w:spacing w:val="-1"/>
          <w:sz w:val="24"/>
          <w:szCs w:val="24"/>
        </w:rPr>
        <w:t>i</w:t>
      </w:r>
      <w:r w:rsidRPr="003C790C">
        <w:rPr>
          <w:spacing w:val="1"/>
          <w:sz w:val="24"/>
          <w:szCs w:val="24"/>
        </w:rPr>
        <w:t>e</w:t>
      </w:r>
      <w:r w:rsidRPr="003C790C">
        <w:rPr>
          <w:sz w:val="24"/>
          <w:szCs w:val="24"/>
        </w:rPr>
        <w:t xml:space="preserve">w by </w:t>
      </w:r>
      <w:r w:rsidRPr="003C790C">
        <w:rPr>
          <w:spacing w:val="13"/>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 xml:space="preserve"> </w:t>
      </w:r>
      <w:r w:rsidRPr="003C790C">
        <w:rPr>
          <w:sz w:val="24"/>
          <w:szCs w:val="24"/>
        </w:rPr>
        <w:t>Au</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l</w:t>
      </w:r>
      <w:r w:rsidRPr="003C790C">
        <w:rPr>
          <w:spacing w:val="1"/>
          <w:sz w:val="24"/>
          <w:szCs w:val="24"/>
        </w:rPr>
        <w:t>i</w:t>
      </w:r>
      <w:r w:rsidRPr="003C790C">
        <w:rPr>
          <w:sz w:val="24"/>
          <w:szCs w:val="24"/>
        </w:rPr>
        <w:t xml:space="preserve">an </w:t>
      </w:r>
      <w:r w:rsidRPr="003C790C">
        <w:rPr>
          <w:spacing w:val="13"/>
          <w:sz w:val="24"/>
          <w:szCs w:val="24"/>
        </w:rPr>
        <w:t xml:space="preserve"> </w:t>
      </w:r>
      <w:r w:rsidRPr="003C790C">
        <w:rPr>
          <w:sz w:val="24"/>
          <w:szCs w:val="24"/>
        </w:rPr>
        <w:t>PC  Au</w:t>
      </w:r>
      <w:r w:rsidRPr="003C790C">
        <w:rPr>
          <w:spacing w:val="-1"/>
          <w:sz w:val="24"/>
          <w:szCs w:val="24"/>
        </w:rPr>
        <w:t>t</w:t>
      </w:r>
      <w:r w:rsidRPr="003C790C">
        <w:rPr>
          <w:sz w:val="24"/>
          <w:szCs w:val="24"/>
        </w:rPr>
        <w:t>hor</w:t>
      </w:r>
      <w:r w:rsidRPr="003C790C">
        <w:rPr>
          <w:spacing w:val="-1"/>
          <w:sz w:val="24"/>
          <w:szCs w:val="24"/>
        </w:rPr>
        <w:t>i</w:t>
      </w:r>
      <w:r w:rsidRPr="003C790C">
        <w:rPr>
          <w:spacing w:val="1"/>
          <w:sz w:val="24"/>
          <w:szCs w:val="24"/>
        </w:rPr>
        <w:t>t</w:t>
      </w:r>
      <w:r w:rsidRPr="003C790C">
        <w:rPr>
          <w:sz w:val="24"/>
          <w:szCs w:val="24"/>
        </w:rPr>
        <w:t xml:space="preserve">y </w:t>
      </w:r>
      <w:r w:rsidRPr="003C790C">
        <w:rPr>
          <w:spacing w:val="13"/>
          <w:sz w:val="24"/>
          <w:szCs w:val="24"/>
        </w:rPr>
        <w:t xml:space="preserve"> </w:t>
      </w:r>
      <w:r w:rsidRPr="003C790C">
        <w:rPr>
          <w:spacing w:val="-1"/>
          <w:sz w:val="24"/>
          <w:szCs w:val="24"/>
        </w:rPr>
        <w:t>m</w:t>
      </w:r>
      <w:r w:rsidRPr="003C790C">
        <w:rPr>
          <w:sz w:val="24"/>
          <w:szCs w:val="24"/>
        </w:rPr>
        <w:t>aga</w:t>
      </w:r>
      <w:r w:rsidRPr="003C790C">
        <w:rPr>
          <w:spacing w:val="1"/>
          <w:sz w:val="24"/>
          <w:szCs w:val="24"/>
        </w:rPr>
        <w:t>z</w:t>
      </w:r>
      <w:r w:rsidRPr="003C790C">
        <w:rPr>
          <w:spacing w:val="-1"/>
          <w:sz w:val="24"/>
          <w:szCs w:val="24"/>
        </w:rPr>
        <w:t>i</w:t>
      </w:r>
      <w:r w:rsidRPr="003C790C">
        <w:rPr>
          <w:sz w:val="24"/>
          <w:szCs w:val="24"/>
        </w:rPr>
        <w:t xml:space="preserve">ne </w:t>
      </w:r>
      <w:r w:rsidRPr="003C790C">
        <w:rPr>
          <w:spacing w:val="15"/>
          <w:sz w:val="24"/>
          <w:szCs w:val="24"/>
        </w:rPr>
        <w:t xml:space="preserve"> </w:t>
      </w:r>
      <w:r w:rsidRPr="003C790C">
        <w:rPr>
          <w:sz w:val="24"/>
          <w:szCs w:val="24"/>
        </w:rPr>
        <w:t xml:space="preserve">and </w:t>
      </w:r>
      <w:r w:rsidRPr="003C790C">
        <w:rPr>
          <w:spacing w:val="13"/>
          <w:sz w:val="24"/>
          <w:szCs w:val="24"/>
        </w:rPr>
        <w:t xml:space="preserve"> </w:t>
      </w:r>
      <w:r w:rsidRPr="003C790C">
        <w:rPr>
          <w:sz w:val="24"/>
          <w:szCs w:val="24"/>
        </w:rPr>
        <w:t>con</w:t>
      </w:r>
      <w:r w:rsidRPr="003C790C">
        <w:rPr>
          <w:spacing w:val="-1"/>
          <w:sz w:val="24"/>
          <w:szCs w:val="24"/>
        </w:rPr>
        <w:t>t</w:t>
      </w:r>
      <w:r w:rsidRPr="003C790C">
        <w:rPr>
          <w:spacing w:val="1"/>
          <w:sz w:val="24"/>
          <w:szCs w:val="24"/>
        </w:rPr>
        <w:t>a</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3"/>
          <w:sz w:val="24"/>
          <w:szCs w:val="24"/>
        </w:rPr>
        <w:t xml:space="preserve"> </w:t>
      </w:r>
      <w:r w:rsidRPr="003C790C">
        <w:rPr>
          <w:spacing w:val="-1"/>
          <w:sz w:val="24"/>
          <w:szCs w:val="24"/>
        </w:rPr>
        <w:t>t</w:t>
      </w:r>
      <w:r w:rsidRPr="003C790C">
        <w:rPr>
          <w:sz w:val="24"/>
          <w:szCs w:val="24"/>
        </w:rPr>
        <w:t xml:space="preserve">he </w:t>
      </w:r>
      <w:r w:rsidRPr="003C790C">
        <w:rPr>
          <w:spacing w:val="13"/>
          <w:sz w:val="24"/>
          <w:szCs w:val="24"/>
        </w:rPr>
        <w:t xml:space="preserv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 xml:space="preserve">dual </w:t>
      </w:r>
      <w:r w:rsidRPr="003C790C">
        <w:rPr>
          <w:spacing w:val="15"/>
          <w:sz w:val="24"/>
          <w:szCs w:val="24"/>
        </w:rPr>
        <w:t xml:space="preserve"> </w:t>
      </w:r>
      <w:r w:rsidRPr="003C790C">
        <w:rPr>
          <w:sz w:val="24"/>
          <w:szCs w:val="24"/>
        </w:rPr>
        <w:t>co</w:t>
      </w:r>
      <w:r w:rsidRPr="003C790C">
        <w:rPr>
          <w:spacing w:val="-1"/>
          <w:sz w:val="24"/>
          <w:szCs w:val="24"/>
        </w:rPr>
        <w:t>m</w:t>
      </w:r>
      <w:r w:rsidRPr="003C790C">
        <w:rPr>
          <w:sz w:val="24"/>
          <w:szCs w:val="24"/>
        </w:rPr>
        <w:t>pan</w:t>
      </w:r>
      <w:r w:rsidRPr="003C790C">
        <w:rPr>
          <w:spacing w:val="1"/>
          <w:sz w:val="24"/>
          <w:szCs w:val="24"/>
        </w:rPr>
        <w:t>i</w:t>
      </w:r>
      <w:r w:rsidRPr="003C790C">
        <w:rPr>
          <w:sz w:val="24"/>
          <w:szCs w:val="24"/>
        </w:rPr>
        <w:t xml:space="preserve">es </w:t>
      </w:r>
      <w:r w:rsidRPr="003C790C">
        <w:rPr>
          <w:spacing w:val="14"/>
          <w:sz w:val="24"/>
          <w:szCs w:val="24"/>
        </w:rPr>
        <w:t xml:space="preserve"> </w:t>
      </w:r>
      <w:r w:rsidRPr="003C790C">
        <w:rPr>
          <w:sz w:val="24"/>
          <w:szCs w:val="24"/>
        </w:rPr>
        <w:t>for add</w:t>
      </w:r>
      <w:r w:rsidRPr="003C790C">
        <w:rPr>
          <w:spacing w:val="1"/>
          <w:sz w:val="24"/>
          <w:szCs w:val="24"/>
        </w:rPr>
        <w:t>i</w:t>
      </w:r>
      <w:r w:rsidRPr="003C790C">
        <w:rPr>
          <w:spacing w:val="-1"/>
          <w:sz w:val="24"/>
          <w:szCs w:val="24"/>
        </w:rPr>
        <w:t>ti</w:t>
      </w:r>
      <w:r w:rsidRPr="003C790C">
        <w:rPr>
          <w:sz w:val="24"/>
          <w:szCs w:val="24"/>
        </w:rPr>
        <w:t>on</w:t>
      </w:r>
      <w:r w:rsidRPr="003C790C">
        <w:rPr>
          <w:spacing w:val="1"/>
          <w:sz w:val="24"/>
          <w:szCs w:val="24"/>
        </w:rPr>
        <w:t>a</w:t>
      </w:r>
      <w:r w:rsidRPr="003C790C">
        <w:rPr>
          <w:sz w:val="24"/>
          <w:szCs w:val="24"/>
        </w:rPr>
        <w:t>l</w:t>
      </w:r>
      <w:r w:rsidRPr="003C790C">
        <w:rPr>
          <w:spacing w:val="-1"/>
          <w:sz w:val="24"/>
          <w:szCs w:val="24"/>
        </w:rPr>
        <w:t xml:space="preserve"> 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on </w:t>
      </w:r>
      <w:r w:rsidRPr="003C790C">
        <w:rPr>
          <w:spacing w:val="-1"/>
          <w:sz w:val="24"/>
          <w:szCs w:val="24"/>
        </w:rPr>
        <w:t>t</w:t>
      </w:r>
      <w:r w:rsidRPr="003C790C">
        <w:rPr>
          <w:sz w:val="24"/>
          <w:szCs w:val="24"/>
        </w:rPr>
        <w:t xml:space="preserve">he </w:t>
      </w:r>
      <w:r w:rsidRPr="003C790C">
        <w:rPr>
          <w:spacing w:val="1"/>
          <w:sz w:val="24"/>
          <w:szCs w:val="24"/>
        </w:rPr>
        <w:t>t</w:t>
      </w:r>
      <w:r w:rsidRPr="003C790C">
        <w:rPr>
          <w:sz w:val="24"/>
          <w:szCs w:val="24"/>
        </w:rPr>
        <w:t>echn</w:t>
      </w:r>
      <w:r w:rsidRPr="003C790C">
        <w:rPr>
          <w:spacing w:val="-1"/>
          <w:sz w:val="24"/>
          <w:szCs w:val="24"/>
        </w:rPr>
        <w:t>i</w:t>
      </w:r>
      <w:r w:rsidRPr="003C790C">
        <w:rPr>
          <w:sz w:val="24"/>
          <w:szCs w:val="24"/>
        </w:rPr>
        <w:t>c</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ons and warran</w:t>
      </w:r>
      <w:r w:rsidRPr="003C790C">
        <w:rPr>
          <w:spacing w:val="1"/>
          <w:sz w:val="24"/>
          <w:szCs w:val="24"/>
        </w:rPr>
        <w:t>t</w:t>
      </w:r>
      <w:r w:rsidRPr="003C790C">
        <w:rPr>
          <w:spacing w:val="-1"/>
          <w:sz w:val="24"/>
          <w:szCs w:val="24"/>
        </w:rPr>
        <w:t>i</w:t>
      </w:r>
      <w:r w:rsidRPr="003C790C">
        <w:rPr>
          <w:sz w:val="24"/>
          <w:szCs w:val="24"/>
        </w:rPr>
        <w:t xml:space="preserve">es on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z w:val="24"/>
          <w:szCs w:val="24"/>
        </w:rPr>
        <w:t>ach</w:t>
      </w:r>
      <w:r w:rsidRPr="003C790C">
        <w:rPr>
          <w:spacing w:val="-1"/>
          <w:sz w:val="24"/>
          <w:szCs w:val="24"/>
        </w:rPr>
        <w:t>i</w:t>
      </w:r>
      <w:r w:rsidRPr="003C790C">
        <w:rPr>
          <w:sz w:val="24"/>
          <w:szCs w:val="24"/>
        </w:rPr>
        <w:t>n</w:t>
      </w:r>
      <w:r w:rsidRPr="003C790C">
        <w:rPr>
          <w:spacing w:val="1"/>
          <w:sz w:val="24"/>
          <w:szCs w:val="24"/>
        </w:rPr>
        <w:t>e</w:t>
      </w:r>
      <w:r w:rsidRPr="003C790C">
        <w:rPr>
          <w:spacing w:val="-1"/>
          <w:sz w:val="24"/>
          <w:szCs w:val="24"/>
        </w:rPr>
        <w:t>s</w:t>
      </w:r>
      <w:r w:rsidRPr="003C790C">
        <w:rPr>
          <w:sz w:val="24"/>
          <w:szCs w:val="24"/>
        </w:rPr>
        <w:t>.</w:t>
      </w:r>
    </w:p>
    <w:p w:rsidR="007978D5" w:rsidRPr="003C790C" w:rsidRDefault="003F763B">
      <w:pPr>
        <w:spacing w:before="4"/>
        <w:ind w:left="282"/>
        <w:rPr>
          <w:sz w:val="24"/>
          <w:szCs w:val="24"/>
        </w:rPr>
        <w:sectPr w:rsidR="007978D5" w:rsidRPr="003C790C" w:rsidSect="00023D1B">
          <w:headerReference w:type="default" r:id="rId13"/>
          <w:pgSz w:w="12240" w:h="15840"/>
          <w:pgMar w:top="980" w:right="1340" w:bottom="280" w:left="1340" w:header="576"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b/>
          <w:sz w:val="24"/>
          <w:szCs w:val="24"/>
        </w:rPr>
        <w:t>1.4 L</w:t>
      </w:r>
      <w:r w:rsidRPr="003C790C">
        <w:rPr>
          <w:b/>
          <w:spacing w:val="-1"/>
          <w:sz w:val="24"/>
          <w:szCs w:val="24"/>
        </w:rPr>
        <w:t>i</w:t>
      </w:r>
      <w:r w:rsidRPr="003C790C">
        <w:rPr>
          <w:b/>
          <w:sz w:val="24"/>
          <w:szCs w:val="24"/>
        </w:rPr>
        <w:t>m</w:t>
      </w:r>
      <w:r w:rsidRPr="003C790C">
        <w:rPr>
          <w:b/>
          <w:spacing w:val="1"/>
          <w:sz w:val="24"/>
          <w:szCs w:val="24"/>
        </w:rPr>
        <w:t>i</w:t>
      </w:r>
      <w:r w:rsidRPr="003C790C">
        <w:rPr>
          <w:b/>
          <w:sz w:val="24"/>
          <w:szCs w:val="24"/>
        </w:rPr>
        <w:t>tat</w:t>
      </w:r>
      <w:r w:rsidRPr="003C790C">
        <w:rPr>
          <w:b/>
          <w:spacing w:val="-1"/>
          <w:sz w:val="24"/>
          <w:szCs w:val="24"/>
        </w:rPr>
        <w:t>i</w:t>
      </w:r>
      <w:r w:rsidRPr="003C790C">
        <w:rPr>
          <w:b/>
          <w:sz w:val="24"/>
          <w:szCs w:val="24"/>
        </w:rPr>
        <w:t>ons</w:t>
      </w:r>
    </w:p>
    <w:p w:rsidR="007978D5" w:rsidRPr="003C790C" w:rsidRDefault="007978D5">
      <w:pPr>
        <w:spacing w:line="200" w:lineRule="exact"/>
      </w:pPr>
    </w:p>
    <w:p w:rsidR="007978D5" w:rsidRPr="003C790C" w:rsidRDefault="007978D5">
      <w:pPr>
        <w:spacing w:before="6" w:line="280" w:lineRule="exact"/>
        <w:rPr>
          <w:sz w:val="28"/>
          <w:szCs w:val="28"/>
        </w:rPr>
      </w:pPr>
    </w:p>
    <w:p w:rsidR="007978D5" w:rsidRPr="003C790C" w:rsidRDefault="003F763B">
      <w:pPr>
        <w:spacing w:before="34" w:line="260" w:lineRule="exact"/>
        <w:ind w:left="282" w:right="69" w:firstLine="540"/>
        <w:jc w:val="both"/>
        <w:rPr>
          <w:sz w:val="24"/>
          <w:szCs w:val="24"/>
        </w:rPr>
      </w:pPr>
      <w:r w:rsidRPr="003C790C">
        <w:rPr>
          <w:spacing w:val="-1"/>
          <w:sz w:val="24"/>
          <w:szCs w:val="24"/>
        </w:rPr>
        <w:t>L</w:t>
      </w:r>
      <w:r w:rsidRPr="003C790C">
        <w:rPr>
          <w:sz w:val="24"/>
          <w:szCs w:val="24"/>
        </w:rPr>
        <w:t>o</w:t>
      </w:r>
      <w:r w:rsidRPr="003C790C">
        <w:rPr>
          <w:spacing w:val="1"/>
          <w:sz w:val="24"/>
          <w:szCs w:val="24"/>
        </w:rPr>
        <w:t>c</w:t>
      </w:r>
      <w:r w:rsidRPr="003C790C">
        <w:rPr>
          <w:sz w:val="24"/>
          <w:szCs w:val="24"/>
        </w:rPr>
        <w:t xml:space="preserve">al </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o</w:t>
      </w:r>
      <w:r w:rsidRPr="003C790C">
        <w:rPr>
          <w:spacing w:val="-2"/>
          <w:sz w:val="24"/>
          <w:szCs w:val="24"/>
        </w:rPr>
        <w:t>r</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2"/>
          <w:sz w:val="24"/>
          <w:szCs w:val="24"/>
        </w:rPr>
        <w:t>d</w:t>
      </w:r>
      <w:r w:rsidRPr="003C790C">
        <w:rPr>
          <w:spacing w:val="1"/>
          <w:sz w:val="24"/>
          <w:szCs w:val="24"/>
        </w:rPr>
        <w:t>i</w:t>
      </w:r>
      <w:r w:rsidRPr="003C790C">
        <w:rPr>
          <w:sz w:val="24"/>
          <w:szCs w:val="24"/>
        </w:rPr>
        <w:t>d</w:t>
      </w:r>
      <w:r w:rsidRPr="003C790C">
        <w:rPr>
          <w:spacing w:val="1"/>
          <w:sz w:val="24"/>
          <w:szCs w:val="24"/>
        </w:rPr>
        <w:t xml:space="preserve"> </w:t>
      </w:r>
      <w:r w:rsidRPr="003C790C">
        <w:rPr>
          <w:sz w:val="24"/>
          <w:szCs w:val="24"/>
        </w:rPr>
        <w:t>not s</w:t>
      </w:r>
      <w:r w:rsidRPr="003C790C">
        <w:rPr>
          <w:spacing w:val="-1"/>
          <w:sz w:val="24"/>
          <w:szCs w:val="24"/>
        </w:rPr>
        <w:t>t</w:t>
      </w:r>
      <w:r w:rsidRPr="003C790C">
        <w:rPr>
          <w:sz w:val="24"/>
          <w:szCs w:val="24"/>
        </w:rPr>
        <w:t>ock</w:t>
      </w:r>
      <w:r w:rsidRPr="003C790C">
        <w:rPr>
          <w:spacing w:val="1"/>
          <w:sz w:val="24"/>
          <w:szCs w:val="24"/>
        </w:rPr>
        <w:t xml:space="preserve"> e</w:t>
      </w:r>
      <w:r w:rsidRPr="003C790C">
        <w:rPr>
          <w:spacing w:val="-1"/>
          <w:sz w:val="24"/>
          <w:szCs w:val="24"/>
        </w:rPr>
        <w:t>it</w:t>
      </w:r>
      <w:r w:rsidRPr="003C790C">
        <w:rPr>
          <w:sz w:val="24"/>
          <w:szCs w:val="24"/>
        </w:rPr>
        <w:t>h</w:t>
      </w:r>
      <w:r w:rsidRPr="003C790C">
        <w:rPr>
          <w:spacing w:val="1"/>
          <w:sz w:val="24"/>
          <w:szCs w:val="24"/>
        </w:rPr>
        <w:t>e</w:t>
      </w:r>
      <w:r w:rsidRPr="003C790C">
        <w:rPr>
          <w:sz w:val="24"/>
          <w:szCs w:val="24"/>
        </w:rPr>
        <w:t>r</w:t>
      </w:r>
      <w:r w:rsidRPr="003C790C">
        <w:rPr>
          <w:spacing w:val="1"/>
          <w:sz w:val="24"/>
          <w:szCs w:val="24"/>
        </w:rPr>
        <w:t xml:space="preserve"> </w:t>
      </w:r>
      <w:r w:rsidRPr="003C790C">
        <w:rPr>
          <w:spacing w:val="-1"/>
          <w:sz w:val="24"/>
          <w:szCs w:val="24"/>
        </w:rPr>
        <w:t>m</w:t>
      </w:r>
      <w:r w:rsidRPr="003C790C">
        <w:rPr>
          <w:sz w:val="24"/>
          <w:szCs w:val="24"/>
        </w:rPr>
        <w:t>ach</w:t>
      </w:r>
      <w:r w:rsidRPr="003C790C">
        <w:rPr>
          <w:spacing w:val="1"/>
          <w:sz w:val="24"/>
          <w:szCs w:val="24"/>
        </w:rPr>
        <w:t>i</w:t>
      </w:r>
      <w:r w:rsidRPr="003C790C">
        <w:rPr>
          <w:sz w:val="24"/>
          <w:szCs w:val="24"/>
        </w:rPr>
        <w:t>ne.</w:t>
      </w:r>
      <w:r w:rsidRPr="003C790C">
        <w:rPr>
          <w:spacing w:val="1"/>
          <w:sz w:val="24"/>
          <w:szCs w:val="24"/>
        </w:rPr>
        <w:t xml:space="preserve"> </w:t>
      </w:r>
      <w:r w:rsidRPr="003C790C">
        <w:rPr>
          <w:sz w:val="24"/>
          <w:szCs w:val="24"/>
        </w:rPr>
        <w:t>So</w:t>
      </w:r>
      <w:r w:rsidRPr="003C790C">
        <w:rPr>
          <w:spacing w:val="-2"/>
          <w:sz w:val="24"/>
          <w:szCs w:val="24"/>
        </w:rPr>
        <w:t>f</w:t>
      </w:r>
      <w:r w:rsidRPr="003C790C">
        <w:rPr>
          <w:spacing w:val="1"/>
          <w:sz w:val="24"/>
          <w:szCs w:val="24"/>
        </w:rPr>
        <w:t>t</w:t>
      </w:r>
      <w:r w:rsidRPr="003C790C">
        <w:rPr>
          <w:spacing w:val="-1"/>
          <w:sz w:val="24"/>
          <w:szCs w:val="24"/>
        </w:rPr>
        <w:t>w</w:t>
      </w:r>
      <w:r w:rsidRPr="003C790C">
        <w:rPr>
          <w:spacing w:val="1"/>
          <w:sz w:val="24"/>
          <w:szCs w:val="24"/>
        </w:rPr>
        <w:t>a</w:t>
      </w:r>
      <w:r w:rsidRPr="003C790C">
        <w:rPr>
          <w:sz w:val="24"/>
          <w:szCs w:val="24"/>
        </w:rPr>
        <w:t>re pa</w:t>
      </w:r>
      <w:r w:rsidRPr="003C790C">
        <w:rPr>
          <w:spacing w:val="1"/>
          <w:sz w:val="24"/>
          <w:szCs w:val="24"/>
        </w:rPr>
        <w:t>c</w:t>
      </w:r>
      <w:r w:rsidRPr="003C790C">
        <w:rPr>
          <w:sz w:val="24"/>
          <w:szCs w:val="24"/>
        </w:rPr>
        <w:t>kages</w:t>
      </w:r>
      <w:r w:rsidRPr="003C790C">
        <w:rPr>
          <w:spacing w:val="1"/>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uded</w:t>
      </w:r>
      <w:r w:rsidRPr="003C790C">
        <w:rPr>
          <w:spacing w:val="1"/>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1"/>
          <w:sz w:val="24"/>
          <w:szCs w:val="24"/>
        </w:rPr>
        <w:t xml:space="preserve"> t</w:t>
      </w:r>
      <w:r w:rsidRPr="003C790C">
        <w:rPr>
          <w:sz w:val="24"/>
          <w:szCs w:val="24"/>
        </w:rPr>
        <w:t xml:space="preserve">he </w:t>
      </w:r>
      <w:r w:rsidRPr="003C790C">
        <w:rPr>
          <w:spacing w:val="-1"/>
          <w:sz w:val="24"/>
          <w:szCs w:val="24"/>
        </w:rPr>
        <w:t>m</w:t>
      </w:r>
      <w:r w:rsidRPr="003C790C">
        <w:rPr>
          <w:spacing w:val="1"/>
          <w:sz w:val="24"/>
          <w:szCs w:val="24"/>
        </w:rPr>
        <w:t>a</w:t>
      </w:r>
      <w:r w:rsidRPr="003C790C">
        <w:rPr>
          <w:sz w:val="24"/>
          <w:szCs w:val="24"/>
        </w:rPr>
        <w:t>ch</w:t>
      </w:r>
      <w:r w:rsidRPr="003C790C">
        <w:rPr>
          <w:spacing w:val="-1"/>
          <w:sz w:val="24"/>
          <w:szCs w:val="24"/>
        </w:rPr>
        <w:t>i</w:t>
      </w:r>
      <w:r w:rsidRPr="003C790C">
        <w:rPr>
          <w:sz w:val="24"/>
          <w:szCs w:val="24"/>
        </w:rPr>
        <w:t>ne</w:t>
      </w:r>
      <w:r w:rsidRPr="003C790C">
        <w:rPr>
          <w:spacing w:val="1"/>
          <w:sz w:val="24"/>
          <w:szCs w:val="24"/>
        </w:rPr>
        <w:t xml:space="preserve"> </w:t>
      </w:r>
      <w:r w:rsidRPr="003C790C">
        <w:rPr>
          <w:sz w:val="24"/>
          <w:szCs w:val="24"/>
        </w:rPr>
        <w:t>not</w:t>
      </w:r>
      <w:r w:rsidRPr="003C790C">
        <w:rPr>
          <w:spacing w:val="-1"/>
          <w:sz w:val="24"/>
          <w:szCs w:val="24"/>
        </w:rPr>
        <w:t xml:space="preserve"> </w:t>
      </w:r>
      <w:r w:rsidRPr="003C790C">
        <w:rPr>
          <w:sz w:val="24"/>
          <w:szCs w:val="24"/>
        </w:rPr>
        <w:t>spec</w:t>
      </w:r>
      <w:r w:rsidRPr="003C790C">
        <w:rPr>
          <w:spacing w:val="1"/>
          <w:sz w:val="24"/>
          <w:szCs w:val="24"/>
        </w:rPr>
        <w:t>i</w:t>
      </w:r>
      <w:r w:rsidRPr="003C790C">
        <w:rPr>
          <w:spacing w:val="-2"/>
          <w:sz w:val="24"/>
          <w:szCs w:val="24"/>
        </w:rPr>
        <w:t>f</w:t>
      </w:r>
      <w:r w:rsidRPr="003C790C">
        <w:rPr>
          <w:spacing w:val="1"/>
          <w:sz w:val="24"/>
          <w:szCs w:val="24"/>
        </w:rPr>
        <w:t>i</w:t>
      </w:r>
      <w:r w:rsidRPr="003C790C">
        <w:rPr>
          <w:sz w:val="24"/>
          <w:szCs w:val="24"/>
        </w:rPr>
        <w:t>ed.</w:t>
      </w:r>
    </w:p>
    <w:p w:rsidR="007978D5" w:rsidRPr="003C790C" w:rsidRDefault="003F763B">
      <w:pPr>
        <w:spacing w:line="260" w:lineRule="exact"/>
        <w:ind w:left="282"/>
        <w:rPr>
          <w:sz w:val="24"/>
          <w:szCs w:val="24"/>
        </w:rPr>
      </w:pPr>
      <w:r w:rsidRPr="003C790C">
        <w:rPr>
          <w:b/>
          <w:sz w:val="24"/>
          <w:szCs w:val="24"/>
        </w:rPr>
        <w:t>1.5</w:t>
      </w:r>
      <w:r w:rsidRPr="003C790C">
        <w:rPr>
          <w:b/>
          <w:spacing w:val="-12"/>
          <w:sz w:val="24"/>
          <w:szCs w:val="24"/>
        </w:rPr>
        <w:t xml:space="preserve"> </w:t>
      </w:r>
      <w:r w:rsidRPr="003C790C">
        <w:rPr>
          <w:b/>
          <w:spacing w:val="-1"/>
          <w:sz w:val="24"/>
          <w:szCs w:val="24"/>
        </w:rPr>
        <w:t>A</w:t>
      </w:r>
      <w:r w:rsidRPr="003C790C">
        <w:rPr>
          <w:b/>
          <w:sz w:val="24"/>
          <w:szCs w:val="24"/>
        </w:rPr>
        <w:t>ss</w:t>
      </w:r>
      <w:r w:rsidRPr="003C790C">
        <w:rPr>
          <w:b/>
          <w:spacing w:val="-1"/>
          <w:sz w:val="24"/>
          <w:szCs w:val="24"/>
        </w:rPr>
        <w:t>u</w:t>
      </w:r>
      <w:r w:rsidRPr="003C790C">
        <w:rPr>
          <w:b/>
          <w:sz w:val="24"/>
          <w:szCs w:val="24"/>
        </w:rPr>
        <w:t>mpt</w:t>
      </w:r>
      <w:r w:rsidRPr="003C790C">
        <w:rPr>
          <w:b/>
          <w:spacing w:val="-1"/>
          <w:sz w:val="24"/>
          <w:szCs w:val="24"/>
        </w:rPr>
        <w:t>i</w:t>
      </w:r>
      <w:r w:rsidRPr="003C790C">
        <w:rPr>
          <w:b/>
          <w:sz w:val="24"/>
          <w:szCs w:val="24"/>
        </w:rPr>
        <w:t>ons</w:t>
      </w:r>
    </w:p>
    <w:p w:rsidR="007978D5" w:rsidRPr="003C790C" w:rsidRDefault="003F763B">
      <w:pPr>
        <w:spacing w:before="4"/>
        <w:ind w:left="282" w:right="67" w:firstLine="720"/>
        <w:jc w:val="both"/>
        <w:rPr>
          <w:sz w:val="24"/>
          <w:szCs w:val="24"/>
        </w:rPr>
      </w:pPr>
      <w:r w:rsidRPr="003C790C">
        <w:rPr>
          <w:sz w:val="24"/>
          <w:szCs w:val="24"/>
        </w:rPr>
        <w:t>It</w:t>
      </w:r>
      <w:r w:rsidRPr="003C790C">
        <w:rPr>
          <w:spacing w:val="2"/>
          <w:sz w:val="24"/>
          <w:szCs w:val="24"/>
        </w:rPr>
        <w:t xml:space="preserve"> </w:t>
      </w:r>
      <w:r w:rsidRPr="003C790C">
        <w:rPr>
          <w:sz w:val="24"/>
          <w:szCs w:val="24"/>
        </w:rPr>
        <w:t>has</w:t>
      </w:r>
      <w:r w:rsidRPr="003C790C">
        <w:rPr>
          <w:spacing w:val="3"/>
          <w:sz w:val="24"/>
          <w:szCs w:val="24"/>
        </w:rPr>
        <w:t xml:space="preserve"> </w:t>
      </w:r>
      <w:r w:rsidRPr="003C790C">
        <w:rPr>
          <w:spacing w:val="-2"/>
          <w:sz w:val="24"/>
          <w:szCs w:val="24"/>
        </w:rPr>
        <w:t>b</w:t>
      </w:r>
      <w:r w:rsidRPr="003C790C">
        <w:rPr>
          <w:spacing w:val="1"/>
          <w:sz w:val="24"/>
          <w:szCs w:val="24"/>
        </w:rPr>
        <w:t>e</w:t>
      </w:r>
      <w:r w:rsidRPr="003C790C">
        <w:rPr>
          <w:sz w:val="24"/>
          <w:szCs w:val="24"/>
        </w:rPr>
        <w:t>en</w:t>
      </w:r>
      <w:r w:rsidRPr="003C790C">
        <w:rPr>
          <w:spacing w:val="3"/>
          <w:sz w:val="24"/>
          <w:szCs w:val="24"/>
        </w:rPr>
        <w:t xml:space="preserve"> </w:t>
      </w:r>
      <w:r w:rsidRPr="003C790C">
        <w:rPr>
          <w:sz w:val="24"/>
          <w:szCs w:val="24"/>
        </w:rPr>
        <w:t>a</w:t>
      </w:r>
      <w:r w:rsidRPr="003C790C">
        <w:rPr>
          <w:spacing w:val="-1"/>
          <w:sz w:val="24"/>
          <w:szCs w:val="24"/>
        </w:rPr>
        <w:t>s</w:t>
      </w:r>
      <w:r w:rsidRPr="003C790C">
        <w:rPr>
          <w:sz w:val="24"/>
          <w:szCs w:val="24"/>
        </w:rPr>
        <w:t>su</w:t>
      </w:r>
      <w:r w:rsidRPr="003C790C">
        <w:rPr>
          <w:spacing w:val="-1"/>
          <w:sz w:val="24"/>
          <w:szCs w:val="24"/>
        </w:rPr>
        <w:t>m</w:t>
      </w:r>
      <w:r w:rsidRPr="003C790C">
        <w:rPr>
          <w:spacing w:val="1"/>
          <w:sz w:val="24"/>
          <w:szCs w:val="24"/>
        </w:rPr>
        <w:t>e</w:t>
      </w:r>
      <w:r w:rsidRPr="003C790C">
        <w:rPr>
          <w:sz w:val="24"/>
          <w:szCs w:val="24"/>
        </w:rPr>
        <w:t>d</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Mi</w:t>
      </w:r>
      <w:r w:rsidRPr="003C790C">
        <w:rPr>
          <w:spacing w:val="1"/>
          <w:sz w:val="24"/>
          <w:szCs w:val="24"/>
        </w:rPr>
        <w:t>c</w:t>
      </w:r>
      <w:r w:rsidRPr="003C790C">
        <w:rPr>
          <w:sz w:val="24"/>
          <w:szCs w:val="24"/>
        </w:rPr>
        <w:t>ro</w:t>
      </w:r>
      <w:r w:rsidRPr="003C790C">
        <w:rPr>
          <w:spacing w:val="-1"/>
          <w:sz w:val="24"/>
          <w:szCs w:val="24"/>
        </w:rPr>
        <w:t>s</w:t>
      </w:r>
      <w:r w:rsidRPr="003C790C">
        <w:rPr>
          <w:sz w:val="24"/>
          <w:szCs w:val="24"/>
        </w:rPr>
        <w:t>oft</w:t>
      </w:r>
      <w:r w:rsidRPr="003C790C">
        <w:rPr>
          <w:spacing w:val="2"/>
          <w:sz w:val="24"/>
          <w:szCs w:val="24"/>
        </w:rPr>
        <w:t xml:space="preserve"> </w:t>
      </w:r>
      <w:r w:rsidRPr="003C790C">
        <w:rPr>
          <w:spacing w:val="-1"/>
          <w:sz w:val="24"/>
          <w:szCs w:val="24"/>
        </w:rPr>
        <w:t>O</w:t>
      </w:r>
      <w:r w:rsidRPr="003C790C">
        <w:rPr>
          <w:spacing w:val="-2"/>
          <w:sz w:val="24"/>
          <w:szCs w:val="24"/>
        </w:rPr>
        <w:t>f</w:t>
      </w:r>
      <w:r w:rsidRPr="003C790C">
        <w:rPr>
          <w:sz w:val="24"/>
          <w:szCs w:val="24"/>
        </w:rPr>
        <w:t>f</w:t>
      </w:r>
      <w:r w:rsidRPr="003C790C">
        <w:rPr>
          <w:spacing w:val="-1"/>
          <w:sz w:val="24"/>
          <w:szCs w:val="24"/>
        </w:rPr>
        <w:t>i</w:t>
      </w:r>
      <w:r w:rsidRPr="003C790C">
        <w:rPr>
          <w:sz w:val="24"/>
          <w:szCs w:val="24"/>
        </w:rPr>
        <w:t>ce</w:t>
      </w:r>
      <w:r w:rsidRPr="003C790C">
        <w:rPr>
          <w:spacing w:val="2"/>
          <w:sz w:val="24"/>
          <w:szCs w:val="24"/>
        </w:rPr>
        <w:t xml:space="preserve"> </w:t>
      </w:r>
      <w:r w:rsidRPr="003C790C">
        <w:rPr>
          <w:sz w:val="24"/>
          <w:szCs w:val="24"/>
        </w:rPr>
        <w:t>sof</w:t>
      </w:r>
      <w:r w:rsidRPr="003C790C">
        <w:rPr>
          <w:spacing w:val="-1"/>
          <w:sz w:val="24"/>
          <w:szCs w:val="24"/>
        </w:rPr>
        <w:t>t</w:t>
      </w:r>
      <w:r w:rsidRPr="003C790C">
        <w:rPr>
          <w:sz w:val="24"/>
          <w:szCs w:val="24"/>
        </w:rPr>
        <w:t>ware</w:t>
      </w:r>
      <w:r w:rsidRPr="003C790C">
        <w:rPr>
          <w:spacing w:val="2"/>
          <w:sz w:val="24"/>
          <w:szCs w:val="24"/>
        </w:rPr>
        <w:t xml:space="preserve"> </w:t>
      </w:r>
      <w:r w:rsidRPr="003C790C">
        <w:rPr>
          <w:sz w:val="24"/>
          <w:szCs w:val="24"/>
        </w:rPr>
        <w:t>pack</w:t>
      </w:r>
      <w:r w:rsidRPr="003C790C">
        <w:rPr>
          <w:spacing w:val="1"/>
          <w:sz w:val="24"/>
          <w:szCs w:val="24"/>
        </w:rPr>
        <w:t>a</w:t>
      </w:r>
      <w:r w:rsidRPr="003C790C">
        <w:rPr>
          <w:sz w:val="24"/>
          <w:szCs w:val="24"/>
        </w:rPr>
        <w:t>ge w</w:t>
      </w:r>
      <w:r w:rsidRPr="003C790C">
        <w:rPr>
          <w:spacing w:val="-1"/>
          <w:sz w:val="24"/>
          <w:szCs w:val="24"/>
        </w:rPr>
        <w:t>i</w:t>
      </w:r>
      <w:r w:rsidRPr="003C790C">
        <w:rPr>
          <w:spacing w:val="1"/>
          <w:sz w:val="24"/>
          <w:szCs w:val="24"/>
        </w:rPr>
        <w:t>l</w:t>
      </w:r>
      <w:r w:rsidRPr="003C790C">
        <w:rPr>
          <w:sz w:val="24"/>
          <w:szCs w:val="24"/>
        </w:rPr>
        <w:t>l</w:t>
      </w:r>
      <w:r w:rsidRPr="003C790C">
        <w:rPr>
          <w:spacing w:val="2"/>
          <w:sz w:val="24"/>
          <w:szCs w:val="24"/>
        </w:rPr>
        <w:t xml:space="preserve"> </w:t>
      </w:r>
      <w:r w:rsidRPr="003C790C">
        <w:rPr>
          <w:sz w:val="24"/>
          <w:szCs w:val="24"/>
        </w:rPr>
        <w:t xml:space="preserve">be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ed</w:t>
      </w:r>
      <w:r w:rsidRPr="003C790C">
        <w:rPr>
          <w:spacing w:val="1"/>
          <w:sz w:val="24"/>
          <w:szCs w:val="24"/>
        </w:rPr>
        <w:t xml:space="preserve"> </w:t>
      </w:r>
      <w:r w:rsidRPr="003C790C">
        <w:rPr>
          <w:sz w:val="24"/>
          <w:szCs w:val="24"/>
        </w:rPr>
        <w:t>on</w:t>
      </w:r>
      <w:r w:rsidRPr="003C790C">
        <w:rPr>
          <w:spacing w:val="3"/>
          <w:sz w:val="24"/>
          <w:szCs w:val="24"/>
        </w:rPr>
        <w:t xml:space="preserve"> </w:t>
      </w:r>
      <w:r w:rsidRPr="003C790C">
        <w:rPr>
          <w:spacing w:val="-1"/>
          <w:sz w:val="24"/>
          <w:szCs w:val="24"/>
        </w:rPr>
        <w:t>t</w:t>
      </w:r>
      <w:r w:rsidRPr="003C790C">
        <w:rPr>
          <w:sz w:val="24"/>
          <w:szCs w:val="24"/>
        </w:rPr>
        <w:t>he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e</w:t>
      </w:r>
      <w:r w:rsidRPr="003C790C">
        <w:rPr>
          <w:sz w:val="24"/>
          <w:szCs w:val="24"/>
        </w:rPr>
        <w:t>n</w:t>
      </w:r>
      <w:r w:rsidRPr="003C790C">
        <w:rPr>
          <w:spacing w:val="-1"/>
          <w:sz w:val="24"/>
          <w:szCs w:val="24"/>
        </w:rPr>
        <w:t>s</w:t>
      </w:r>
      <w:r w:rsidRPr="003C790C">
        <w:rPr>
          <w:sz w:val="24"/>
          <w:szCs w:val="24"/>
        </w:rPr>
        <w:t>ure</w:t>
      </w:r>
      <w:r w:rsidRPr="003C790C">
        <w:rPr>
          <w:spacing w:val="5"/>
          <w:sz w:val="24"/>
          <w:szCs w:val="24"/>
        </w:rPr>
        <w:t xml:space="preserve"> </w:t>
      </w:r>
      <w:r w:rsidRPr="003C790C">
        <w:rPr>
          <w:sz w:val="24"/>
          <w:szCs w:val="24"/>
        </w:rPr>
        <w:t>our</w:t>
      </w:r>
      <w:r w:rsidRPr="003C790C">
        <w:rPr>
          <w:spacing w:val="3"/>
          <w:sz w:val="24"/>
          <w:szCs w:val="24"/>
        </w:rPr>
        <w:t xml:space="preserve"> </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s</w:t>
      </w:r>
      <w:r w:rsidRPr="003C790C">
        <w:rPr>
          <w:spacing w:val="1"/>
          <w:sz w:val="24"/>
          <w:szCs w:val="24"/>
        </w:rPr>
        <w:t>t</w:t>
      </w:r>
      <w:r w:rsidRPr="003C790C">
        <w:rPr>
          <w:spacing w:val="-3"/>
          <w:sz w:val="24"/>
          <w:szCs w:val="24"/>
        </w:rPr>
        <w:t>a</w:t>
      </w:r>
      <w:r w:rsidRPr="003C790C">
        <w:rPr>
          <w:spacing w:val="-2"/>
          <w:sz w:val="24"/>
          <w:szCs w:val="24"/>
        </w:rPr>
        <w:t>f</w:t>
      </w:r>
      <w:r w:rsidRPr="003C790C">
        <w:rPr>
          <w:sz w:val="24"/>
          <w:szCs w:val="24"/>
        </w:rPr>
        <w:t>fs</w:t>
      </w:r>
      <w:r w:rsidRPr="003C790C">
        <w:rPr>
          <w:spacing w:val="4"/>
          <w:sz w:val="24"/>
          <w:szCs w:val="24"/>
        </w:rPr>
        <w:t xml:space="preserve"> </w:t>
      </w:r>
      <w:r w:rsidRPr="003C790C">
        <w:rPr>
          <w:sz w:val="24"/>
          <w:szCs w:val="24"/>
        </w:rPr>
        <w:t>have</w:t>
      </w:r>
      <w:r w:rsidRPr="003C790C">
        <w:rPr>
          <w:spacing w:val="3"/>
          <w:sz w:val="24"/>
          <w:szCs w:val="24"/>
        </w:rPr>
        <w:t xml:space="preserve"> </w:t>
      </w:r>
      <w:r w:rsidRPr="003C790C">
        <w:rPr>
          <w:spacing w:val="1"/>
          <w:sz w:val="24"/>
          <w:szCs w:val="24"/>
        </w:rPr>
        <w:t>a</w:t>
      </w:r>
      <w:r w:rsidRPr="003C790C">
        <w:rPr>
          <w:spacing w:val="-3"/>
          <w:sz w:val="24"/>
          <w:szCs w:val="24"/>
        </w:rPr>
        <w:t>c</w:t>
      </w:r>
      <w:r w:rsidRPr="003C790C">
        <w:rPr>
          <w:spacing w:val="1"/>
          <w:sz w:val="24"/>
          <w:szCs w:val="24"/>
        </w:rPr>
        <w:t>c</w:t>
      </w:r>
      <w:r w:rsidRPr="003C790C">
        <w:rPr>
          <w:sz w:val="24"/>
          <w:szCs w:val="24"/>
        </w:rPr>
        <w:t>ess</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1"/>
          <w:sz w:val="24"/>
          <w:szCs w:val="24"/>
        </w:rPr>
        <w:t>P</w:t>
      </w:r>
      <w:r w:rsidRPr="003C790C">
        <w:rPr>
          <w:sz w:val="24"/>
          <w:szCs w:val="24"/>
        </w:rPr>
        <w:t>owerPo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program</w:t>
      </w:r>
      <w:r w:rsidRPr="003C790C">
        <w:rPr>
          <w:spacing w:val="5"/>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3"/>
          <w:sz w:val="24"/>
          <w:szCs w:val="24"/>
        </w:rPr>
        <w:t xml:space="preserve"> </w:t>
      </w:r>
      <w:r w:rsidRPr="003C790C">
        <w:rPr>
          <w:spacing w:val="1"/>
          <w:sz w:val="24"/>
          <w:szCs w:val="24"/>
        </w:rPr>
        <w:t>e</w:t>
      </w:r>
      <w:r w:rsidRPr="003C790C">
        <w:rPr>
          <w:sz w:val="24"/>
          <w:szCs w:val="24"/>
        </w:rPr>
        <w:t>nab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m</w:t>
      </w:r>
      <w:r w:rsidRPr="003C790C">
        <w:rPr>
          <w:spacing w:val="-1"/>
          <w:sz w:val="24"/>
          <w:szCs w:val="24"/>
        </w:rPr>
        <w:t xml:space="preserve"> t</w:t>
      </w:r>
      <w:r w:rsidRPr="003C790C">
        <w:rPr>
          <w:sz w:val="24"/>
          <w:szCs w:val="24"/>
        </w:rPr>
        <w:t>o</w:t>
      </w:r>
      <w:r w:rsidRPr="003C790C">
        <w:rPr>
          <w:spacing w:val="2"/>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nt</w:t>
      </w:r>
      <w:r w:rsidRPr="003C790C">
        <w:rPr>
          <w:spacing w:val="-1"/>
          <w:sz w:val="24"/>
          <w:szCs w:val="24"/>
        </w:rPr>
        <w:t xml:space="preserve"> </w:t>
      </w:r>
      <w:r w:rsidRPr="003C790C">
        <w:rPr>
          <w:spacing w:val="-3"/>
          <w:sz w:val="24"/>
          <w:szCs w:val="24"/>
        </w:rPr>
        <w:t>e</w:t>
      </w:r>
      <w:r w:rsidRPr="003C790C">
        <w:rPr>
          <w:sz w:val="24"/>
          <w:szCs w:val="24"/>
        </w:rPr>
        <w:t>f</w:t>
      </w:r>
      <w:r w:rsidRPr="003C790C">
        <w:rPr>
          <w:spacing w:val="-2"/>
          <w:sz w:val="24"/>
          <w:szCs w:val="24"/>
        </w:rPr>
        <w:t>f</w:t>
      </w:r>
      <w:r w:rsidRPr="003C790C">
        <w:rPr>
          <w:sz w:val="24"/>
          <w:szCs w:val="24"/>
        </w:rPr>
        <w:t>ec</w:t>
      </w:r>
      <w:r w:rsidRPr="003C790C">
        <w:rPr>
          <w:spacing w:val="1"/>
          <w:sz w:val="24"/>
          <w:szCs w:val="24"/>
        </w:rPr>
        <w:t>t</w:t>
      </w:r>
      <w:r w:rsidRPr="003C790C">
        <w:rPr>
          <w:spacing w:val="-1"/>
          <w:sz w:val="24"/>
          <w:szCs w:val="24"/>
        </w:rPr>
        <w:t>i</w:t>
      </w:r>
      <w:r w:rsidRPr="003C790C">
        <w:rPr>
          <w:sz w:val="24"/>
          <w:szCs w:val="24"/>
        </w:rPr>
        <w:t>ve</w:t>
      </w:r>
      <w:r w:rsidRPr="003C790C">
        <w:rPr>
          <w:spacing w:val="1"/>
          <w:sz w:val="24"/>
          <w:szCs w:val="24"/>
        </w:rPr>
        <w:t xml:space="preserve"> </w:t>
      </w:r>
      <w:r w:rsidRPr="003C790C">
        <w:rPr>
          <w:spacing w:val="-1"/>
          <w:sz w:val="24"/>
          <w:szCs w:val="24"/>
        </w:rPr>
        <w:t>t</w:t>
      </w:r>
      <w:r w:rsidRPr="003C790C">
        <w:rPr>
          <w:sz w:val="24"/>
          <w:szCs w:val="24"/>
        </w:rPr>
        <w:t>each</w:t>
      </w:r>
      <w:r w:rsidRPr="003C790C">
        <w:rPr>
          <w:spacing w:val="1"/>
          <w:sz w:val="24"/>
          <w:szCs w:val="24"/>
        </w:rPr>
        <w:t>i</w:t>
      </w:r>
      <w:r w:rsidRPr="003C790C">
        <w:rPr>
          <w:sz w:val="24"/>
          <w:szCs w:val="24"/>
        </w:rPr>
        <w:t xml:space="preserve">ng </w:t>
      </w:r>
      <w:r w:rsidRPr="003C790C">
        <w:rPr>
          <w:spacing w:val="-1"/>
          <w:sz w:val="24"/>
          <w:szCs w:val="24"/>
        </w:rPr>
        <w:t>m</w:t>
      </w:r>
      <w:r w:rsidRPr="003C790C">
        <w:rPr>
          <w:sz w:val="24"/>
          <w:szCs w:val="24"/>
        </w:rPr>
        <w:t>ed</w:t>
      </w:r>
      <w:r w:rsidRPr="003C790C">
        <w:rPr>
          <w:spacing w:val="1"/>
          <w:sz w:val="24"/>
          <w:szCs w:val="24"/>
        </w:rPr>
        <w:t>i</w:t>
      </w:r>
      <w:r w:rsidRPr="003C790C">
        <w:rPr>
          <w:sz w:val="24"/>
          <w:szCs w:val="24"/>
        </w:rPr>
        <w:t>a.</w:t>
      </w:r>
    </w:p>
    <w:p w:rsidR="007978D5" w:rsidRPr="003C790C" w:rsidRDefault="003F763B">
      <w:pPr>
        <w:ind w:left="282" w:right="68" w:firstLine="720"/>
        <w:jc w:val="both"/>
        <w:rPr>
          <w:sz w:val="24"/>
          <w:szCs w:val="24"/>
        </w:rPr>
      </w:pPr>
      <w:r w:rsidRPr="003C790C">
        <w:rPr>
          <w:sz w:val="24"/>
          <w:szCs w:val="24"/>
        </w:rPr>
        <w:t>As our</w:t>
      </w:r>
      <w:r w:rsidRPr="003C790C">
        <w:rPr>
          <w:spacing w:val="2"/>
          <w:sz w:val="24"/>
          <w:szCs w:val="24"/>
        </w:rPr>
        <w:t xml:space="preserve"> </w:t>
      </w:r>
      <w:r w:rsidRPr="003C790C">
        <w:rPr>
          <w:spacing w:val="-1"/>
          <w:sz w:val="24"/>
          <w:szCs w:val="24"/>
        </w:rPr>
        <w:t>st</w:t>
      </w:r>
      <w:r w:rsidRPr="003C790C">
        <w:rPr>
          <w:sz w:val="24"/>
          <w:szCs w:val="24"/>
        </w:rPr>
        <w:t>a</w:t>
      </w:r>
      <w:r w:rsidRPr="003C790C">
        <w:rPr>
          <w:spacing w:val="-2"/>
          <w:sz w:val="24"/>
          <w:szCs w:val="24"/>
        </w:rPr>
        <w:t>f</w:t>
      </w:r>
      <w:r w:rsidRPr="003C790C">
        <w:rPr>
          <w:sz w:val="24"/>
          <w:szCs w:val="24"/>
        </w:rPr>
        <w:t>f regu</w:t>
      </w:r>
      <w:r w:rsidRPr="003C790C">
        <w:rPr>
          <w:spacing w:val="1"/>
          <w:sz w:val="24"/>
          <w:szCs w:val="24"/>
        </w:rPr>
        <w:t>l</w:t>
      </w:r>
      <w:r w:rsidRPr="003C790C">
        <w:rPr>
          <w:sz w:val="24"/>
          <w:szCs w:val="24"/>
        </w:rPr>
        <w:t>ar</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u</w:t>
      </w:r>
      <w:r w:rsidRPr="003C790C">
        <w:rPr>
          <w:spacing w:val="-1"/>
          <w:sz w:val="24"/>
          <w:szCs w:val="24"/>
        </w:rPr>
        <w:t>s</w:t>
      </w:r>
      <w:r w:rsidRPr="003C790C">
        <w:rPr>
          <w:spacing w:val="1"/>
          <w:sz w:val="24"/>
          <w:szCs w:val="24"/>
        </w:rPr>
        <w:t>e</w:t>
      </w:r>
      <w:r w:rsidRPr="003C790C">
        <w:rPr>
          <w:sz w:val="24"/>
          <w:szCs w:val="24"/>
        </w:rPr>
        <w:t>s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w:t>
      </w:r>
      <w:r w:rsidRPr="003C790C">
        <w:rPr>
          <w:spacing w:val="2"/>
          <w:sz w:val="24"/>
          <w:szCs w:val="24"/>
        </w:rPr>
        <w:t xml:space="preserve"> </w:t>
      </w:r>
      <w:r w:rsidRPr="003C790C">
        <w:rPr>
          <w:sz w:val="24"/>
          <w:szCs w:val="24"/>
        </w:rPr>
        <w:t>app</w:t>
      </w:r>
      <w:r w:rsidRPr="003C790C">
        <w:rPr>
          <w:spacing w:val="-1"/>
          <w:sz w:val="24"/>
          <w:szCs w:val="24"/>
        </w:rPr>
        <w:t>l</w:t>
      </w:r>
      <w:r w:rsidRPr="003C790C">
        <w:rPr>
          <w:spacing w:val="1"/>
          <w:sz w:val="24"/>
          <w:szCs w:val="24"/>
        </w:rPr>
        <w:t>i</w:t>
      </w:r>
      <w:r w:rsidRPr="003C790C">
        <w:rPr>
          <w:sz w:val="24"/>
          <w:szCs w:val="24"/>
        </w:rPr>
        <w:t>ca</w:t>
      </w:r>
      <w:r w:rsidRPr="003C790C">
        <w:rPr>
          <w:spacing w:val="-1"/>
          <w:sz w:val="24"/>
          <w:szCs w:val="24"/>
        </w:rPr>
        <w:t>ti</w:t>
      </w:r>
      <w:r w:rsidRPr="003C790C">
        <w:rPr>
          <w:sz w:val="24"/>
          <w:szCs w:val="24"/>
        </w:rPr>
        <w:t>ons</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has b</w:t>
      </w:r>
      <w:r w:rsidRPr="003C790C">
        <w:rPr>
          <w:spacing w:val="1"/>
          <w:sz w:val="24"/>
          <w:szCs w:val="24"/>
        </w:rPr>
        <w:t>e</w:t>
      </w:r>
      <w:r w:rsidRPr="003C790C">
        <w:rPr>
          <w:sz w:val="24"/>
          <w:szCs w:val="24"/>
        </w:rPr>
        <w:t xml:space="preserve">en </w:t>
      </w:r>
      <w:r w:rsidRPr="003C790C">
        <w:rPr>
          <w:spacing w:val="1"/>
          <w:sz w:val="24"/>
          <w:szCs w:val="24"/>
        </w:rPr>
        <w:t>a</w:t>
      </w:r>
      <w:r w:rsidRPr="003C790C">
        <w:rPr>
          <w:spacing w:val="-1"/>
          <w:sz w:val="24"/>
          <w:szCs w:val="24"/>
        </w:rPr>
        <w:t>s</w:t>
      </w:r>
      <w:r w:rsidRPr="003C790C">
        <w:rPr>
          <w:sz w:val="24"/>
          <w:szCs w:val="24"/>
        </w:rPr>
        <w:t>su</w:t>
      </w:r>
      <w:r w:rsidRPr="003C790C">
        <w:rPr>
          <w:spacing w:val="-1"/>
          <w:sz w:val="24"/>
          <w:szCs w:val="24"/>
        </w:rPr>
        <w:t>m</w:t>
      </w:r>
      <w:r w:rsidRPr="003C790C">
        <w:rPr>
          <w:spacing w:val="1"/>
          <w:sz w:val="24"/>
          <w:szCs w:val="24"/>
        </w:rPr>
        <w:t>e</w:t>
      </w:r>
      <w:r w:rsidRPr="003C790C">
        <w:rPr>
          <w:sz w:val="24"/>
          <w:szCs w:val="24"/>
        </w:rPr>
        <w:t xml:space="preserve">d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i</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 of por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 w</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c</w:t>
      </w:r>
      <w:r w:rsidRPr="003C790C">
        <w:rPr>
          <w:spacing w:val="1"/>
          <w:sz w:val="24"/>
          <w:szCs w:val="24"/>
        </w:rPr>
        <w:t>a</w:t>
      </w:r>
      <w:r w:rsidRPr="003C790C">
        <w:rPr>
          <w:sz w:val="24"/>
          <w:szCs w:val="24"/>
        </w:rPr>
        <w:t>u</w:t>
      </w:r>
      <w:r w:rsidRPr="003C790C">
        <w:rPr>
          <w:spacing w:val="-1"/>
          <w:sz w:val="24"/>
          <w:szCs w:val="24"/>
        </w:rPr>
        <w:t>s</w:t>
      </w:r>
      <w:r w:rsidRPr="003C790C">
        <w:rPr>
          <w:sz w:val="24"/>
          <w:szCs w:val="24"/>
        </w:rPr>
        <w:t xml:space="preserve">e </w:t>
      </w:r>
      <w:r w:rsidRPr="003C790C">
        <w:rPr>
          <w:spacing w:val="1"/>
          <w:sz w:val="24"/>
          <w:szCs w:val="24"/>
        </w:rPr>
        <w:t>l</w:t>
      </w:r>
      <w:r w:rsidRPr="003C790C">
        <w:rPr>
          <w:spacing w:val="-1"/>
          <w:sz w:val="24"/>
          <w:szCs w:val="24"/>
        </w:rPr>
        <w:t>it</w:t>
      </w:r>
      <w:r w:rsidRPr="003C790C">
        <w:rPr>
          <w:spacing w:val="1"/>
          <w:sz w:val="24"/>
          <w:szCs w:val="24"/>
        </w:rPr>
        <w:t>t</w:t>
      </w:r>
      <w:r w:rsidRPr="003C790C">
        <w:rPr>
          <w:spacing w:val="-1"/>
          <w:sz w:val="24"/>
          <w:szCs w:val="24"/>
        </w:rPr>
        <w:t>l</w:t>
      </w:r>
      <w:r w:rsidRPr="003C790C">
        <w:rPr>
          <w:sz w:val="24"/>
          <w:szCs w:val="24"/>
        </w:rPr>
        <w:t>e d</w:t>
      </w:r>
      <w:r w:rsidRPr="003C790C">
        <w:rPr>
          <w:spacing w:val="1"/>
          <w:sz w:val="24"/>
          <w:szCs w:val="24"/>
        </w:rPr>
        <w:t>e</w:t>
      </w:r>
      <w:r w:rsidRPr="003C790C">
        <w:rPr>
          <w:spacing w:val="-1"/>
          <w:sz w:val="24"/>
          <w:szCs w:val="24"/>
        </w:rPr>
        <w:t>l</w:t>
      </w:r>
      <w:r w:rsidRPr="003C790C">
        <w:rPr>
          <w:sz w:val="24"/>
          <w:szCs w:val="24"/>
        </w:rPr>
        <w:t xml:space="preserve">ays for </w:t>
      </w:r>
      <w:r w:rsidRPr="003C790C">
        <w:rPr>
          <w:spacing w:val="-1"/>
          <w:sz w:val="24"/>
          <w:szCs w:val="24"/>
        </w:rPr>
        <w:t>t</w:t>
      </w:r>
      <w:r w:rsidRPr="003C790C">
        <w:rPr>
          <w:sz w:val="24"/>
          <w:szCs w:val="24"/>
        </w:rPr>
        <w:t xml:space="preserve">he </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pa</w:t>
      </w:r>
      <w:r w:rsidRPr="003C790C">
        <w:rPr>
          <w:spacing w:val="-8"/>
          <w:sz w:val="24"/>
          <w:szCs w:val="24"/>
        </w:rPr>
        <w:t>n</w:t>
      </w:r>
      <w:r w:rsidRPr="003C790C">
        <w:rPr>
          <w:spacing w:val="-4"/>
          <w:sz w:val="24"/>
          <w:szCs w:val="24"/>
        </w:rPr>
        <w:t>y</w:t>
      </w:r>
      <w:r w:rsidRPr="003C790C">
        <w:rPr>
          <w:sz w:val="24"/>
          <w:szCs w:val="24"/>
        </w:rPr>
        <w:t>.</w:t>
      </w:r>
    </w:p>
    <w:p w:rsidR="007978D5" w:rsidRPr="003C790C" w:rsidRDefault="003F763B">
      <w:pPr>
        <w:spacing w:before="2" w:line="237" w:lineRule="auto"/>
        <w:ind w:left="282" w:right="69" w:firstLine="540"/>
        <w:jc w:val="both"/>
        <w:rPr>
          <w:sz w:val="24"/>
          <w:szCs w:val="24"/>
        </w:rPr>
      </w:pPr>
      <w:r w:rsidRPr="003C790C">
        <w:rPr>
          <w:sz w:val="24"/>
          <w:szCs w:val="24"/>
        </w:rPr>
        <w:t>As</w:t>
      </w:r>
      <w:r w:rsidRPr="003C790C">
        <w:rPr>
          <w:spacing w:val="13"/>
          <w:sz w:val="24"/>
          <w:szCs w:val="24"/>
        </w:rPr>
        <w:t xml:space="preserve"> </w:t>
      </w:r>
      <w:r w:rsidRPr="003C790C">
        <w:rPr>
          <w:spacing w:val="-1"/>
          <w:sz w:val="24"/>
          <w:szCs w:val="24"/>
        </w:rPr>
        <w:t>m</w:t>
      </w:r>
      <w:r w:rsidRPr="003C790C">
        <w:rPr>
          <w:sz w:val="24"/>
          <w:szCs w:val="24"/>
        </w:rPr>
        <w:t>o</w:t>
      </w:r>
      <w:r w:rsidRPr="003C790C">
        <w:rPr>
          <w:spacing w:val="-1"/>
          <w:sz w:val="24"/>
          <w:szCs w:val="24"/>
        </w:rPr>
        <w:t>s</w:t>
      </w:r>
      <w:r w:rsidRPr="003C790C">
        <w:rPr>
          <w:sz w:val="24"/>
          <w:szCs w:val="24"/>
        </w:rPr>
        <w:t>t</w:t>
      </w:r>
      <w:r w:rsidRPr="003C790C">
        <w:rPr>
          <w:spacing w:val="14"/>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w:t>
      </w:r>
      <w:r w:rsidRPr="003C790C">
        <w:rPr>
          <w:spacing w:val="13"/>
          <w:sz w:val="24"/>
          <w:szCs w:val="24"/>
        </w:rPr>
        <w:t xml:space="preserve"> </w:t>
      </w:r>
      <w:r w:rsidRPr="003C790C">
        <w:rPr>
          <w:sz w:val="24"/>
          <w:szCs w:val="24"/>
        </w:rPr>
        <w:t>co</w:t>
      </w:r>
      <w:r w:rsidRPr="003C790C">
        <w:rPr>
          <w:spacing w:val="1"/>
          <w:sz w:val="24"/>
          <w:szCs w:val="24"/>
        </w:rPr>
        <w:t>m</w:t>
      </w:r>
      <w:r w:rsidRPr="003C790C">
        <w:rPr>
          <w:sz w:val="24"/>
          <w:szCs w:val="24"/>
        </w:rPr>
        <w:t>pan</w:t>
      </w:r>
      <w:r w:rsidRPr="003C790C">
        <w:rPr>
          <w:spacing w:val="-1"/>
          <w:sz w:val="24"/>
          <w:szCs w:val="24"/>
        </w:rPr>
        <w:t>i</w:t>
      </w:r>
      <w:r w:rsidRPr="003C790C">
        <w:rPr>
          <w:spacing w:val="1"/>
          <w:sz w:val="24"/>
          <w:szCs w:val="24"/>
        </w:rPr>
        <w:t>e</w:t>
      </w:r>
      <w:r w:rsidRPr="003C790C">
        <w:rPr>
          <w:sz w:val="24"/>
          <w:szCs w:val="24"/>
        </w:rPr>
        <w:t>s</w:t>
      </w:r>
      <w:r w:rsidRPr="003C790C">
        <w:rPr>
          <w:spacing w:val="11"/>
          <w:sz w:val="24"/>
          <w:szCs w:val="24"/>
        </w:rPr>
        <w:t xml:space="preserve"> </w:t>
      </w:r>
      <w:r w:rsidRPr="003C790C">
        <w:rPr>
          <w:spacing w:val="-2"/>
          <w:sz w:val="24"/>
          <w:szCs w:val="24"/>
        </w:rPr>
        <w:t>o</w:t>
      </w:r>
      <w:r w:rsidRPr="003C790C">
        <w:rPr>
          <w:sz w:val="24"/>
          <w:szCs w:val="24"/>
        </w:rPr>
        <w:t>f</w:t>
      </w:r>
      <w:r w:rsidRPr="003C790C">
        <w:rPr>
          <w:spacing w:val="-2"/>
          <w:sz w:val="24"/>
          <w:szCs w:val="24"/>
        </w:rPr>
        <w:t>f</w:t>
      </w:r>
      <w:r w:rsidRPr="003C790C">
        <w:rPr>
          <w:sz w:val="24"/>
          <w:szCs w:val="24"/>
        </w:rPr>
        <w:t>er</w:t>
      </w:r>
      <w:r w:rsidRPr="003C790C">
        <w:rPr>
          <w:spacing w:val="13"/>
          <w:sz w:val="24"/>
          <w:szCs w:val="24"/>
        </w:rPr>
        <w:t xml:space="preserve">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en</w:t>
      </w:r>
      <w:r w:rsidRPr="003C790C">
        <w:rPr>
          <w:spacing w:val="1"/>
          <w:sz w:val="24"/>
          <w:szCs w:val="24"/>
        </w:rPr>
        <w:t>t</w:t>
      </w:r>
      <w:r w:rsidRPr="003C790C">
        <w:rPr>
          <w:sz w:val="24"/>
          <w:szCs w:val="24"/>
        </w:rPr>
        <w:t>s</w:t>
      </w:r>
      <w:r w:rsidRPr="003C790C">
        <w:rPr>
          <w:spacing w:val="11"/>
          <w:sz w:val="24"/>
          <w:szCs w:val="24"/>
        </w:rPr>
        <w:t xml:space="preserve"> </w:t>
      </w:r>
      <w:r w:rsidRPr="003C790C">
        <w:rPr>
          <w:sz w:val="24"/>
          <w:szCs w:val="24"/>
        </w:rPr>
        <w:t>an</w:t>
      </w:r>
      <w:r w:rsidRPr="003C790C">
        <w:rPr>
          <w:spacing w:val="14"/>
          <w:sz w:val="24"/>
          <w:szCs w:val="24"/>
        </w:rPr>
        <w:t xml:space="preserve"> </w:t>
      </w:r>
      <w:r w:rsidRPr="003C790C">
        <w:rPr>
          <w:sz w:val="24"/>
          <w:szCs w:val="24"/>
        </w:rPr>
        <w:t>ex</w:t>
      </w:r>
      <w:r w:rsidRPr="003C790C">
        <w:rPr>
          <w:spacing w:val="-1"/>
          <w:sz w:val="24"/>
          <w:szCs w:val="24"/>
        </w:rPr>
        <w:t>t</w:t>
      </w:r>
      <w:r w:rsidRPr="003C790C">
        <w:rPr>
          <w:sz w:val="24"/>
          <w:szCs w:val="24"/>
        </w:rPr>
        <w:t>end</w:t>
      </w:r>
      <w:r w:rsidRPr="003C790C">
        <w:rPr>
          <w:spacing w:val="1"/>
          <w:sz w:val="24"/>
          <w:szCs w:val="24"/>
        </w:rPr>
        <w:t>e</w:t>
      </w:r>
      <w:r w:rsidRPr="003C790C">
        <w:rPr>
          <w:sz w:val="24"/>
          <w:szCs w:val="24"/>
        </w:rPr>
        <w:t>d</w:t>
      </w:r>
      <w:r w:rsidRPr="003C790C">
        <w:rPr>
          <w:spacing w:val="12"/>
          <w:sz w:val="24"/>
          <w:szCs w:val="24"/>
        </w:rPr>
        <w:t xml:space="preserve"> </w:t>
      </w:r>
      <w:r w:rsidRPr="003C790C">
        <w:rPr>
          <w:spacing w:val="-1"/>
          <w:sz w:val="24"/>
          <w:szCs w:val="24"/>
        </w:rPr>
        <w:t>w</w:t>
      </w:r>
      <w:r w:rsidRPr="003C790C">
        <w:rPr>
          <w:spacing w:val="1"/>
          <w:sz w:val="24"/>
          <w:szCs w:val="24"/>
        </w:rPr>
        <w:t>a</w:t>
      </w:r>
      <w:r w:rsidRPr="003C790C">
        <w:rPr>
          <w:sz w:val="24"/>
          <w:szCs w:val="24"/>
        </w:rPr>
        <w:t>rran</w:t>
      </w:r>
      <w:r w:rsidRPr="003C790C">
        <w:rPr>
          <w:spacing w:val="-9"/>
          <w:sz w:val="24"/>
          <w:szCs w:val="24"/>
        </w:rPr>
        <w:t>t</w:t>
      </w:r>
      <w:r w:rsidRPr="003C790C">
        <w:rPr>
          <w:spacing w:val="-4"/>
          <w:sz w:val="24"/>
          <w:szCs w:val="24"/>
        </w:rPr>
        <w:t>y</w:t>
      </w:r>
      <w:r w:rsidRPr="003C790C">
        <w:rPr>
          <w:sz w:val="24"/>
          <w:szCs w:val="24"/>
        </w:rPr>
        <w:t>,</w:t>
      </w:r>
      <w:r w:rsidRPr="003C790C">
        <w:rPr>
          <w:spacing w:val="9"/>
          <w:sz w:val="24"/>
          <w:szCs w:val="24"/>
        </w:rPr>
        <w:t xml:space="preserve"> </w:t>
      </w:r>
      <w:r w:rsidRPr="003C790C">
        <w:rPr>
          <w:spacing w:val="1"/>
          <w:sz w:val="24"/>
          <w:szCs w:val="24"/>
        </w:rPr>
        <w:t>i</w:t>
      </w:r>
      <w:r w:rsidRPr="003C790C">
        <w:rPr>
          <w:sz w:val="24"/>
          <w:szCs w:val="24"/>
        </w:rPr>
        <w:t>t</w:t>
      </w:r>
      <w:r w:rsidRPr="003C790C">
        <w:rPr>
          <w:spacing w:val="12"/>
          <w:sz w:val="24"/>
          <w:szCs w:val="24"/>
        </w:rPr>
        <w:t xml:space="preserve"> </w:t>
      </w:r>
      <w:r w:rsidRPr="003C790C">
        <w:rPr>
          <w:spacing w:val="1"/>
          <w:sz w:val="24"/>
          <w:szCs w:val="24"/>
        </w:rPr>
        <w:t>i</w:t>
      </w:r>
      <w:r w:rsidRPr="003C790C">
        <w:rPr>
          <w:sz w:val="24"/>
          <w:szCs w:val="24"/>
        </w:rPr>
        <w:t>s</w:t>
      </w:r>
      <w:r w:rsidRPr="003C790C">
        <w:rPr>
          <w:spacing w:val="11"/>
          <w:sz w:val="24"/>
          <w:szCs w:val="24"/>
        </w:rPr>
        <w:t xml:space="preserve"> </w:t>
      </w:r>
      <w:r w:rsidRPr="003C790C">
        <w:rPr>
          <w:spacing w:val="1"/>
          <w:sz w:val="24"/>
          <w:szCs w:val="24"/>
        </w:rPr>
        <w:t>a</w:t>
      </w:r>
      <w:r w:rsidRPr="003C790C">
        <w:rPr>
          <w:spacing w:val="-1"/>
          <w:sz w:val="24"/>
          <w:szCs w:val="24"/>
        </w:rPr>
        <w:t>s</w:t>
      </w:r>
      <w:r w:rsidRPr="003C790C">
        <w:rPr>
          <w:sz w:val="24"/>
          <w:szCs w:val="24"/>
        </w:rPr>
        <w:t>su</w:t>
      </w:r>
      <w:r w:rsidRPr="003C790C">
        <w:rPr>
          <w:spacing w:val="-1"/>
          <w:sz w:val="24"/>
          <w:szCs w:val="24"/>
        </w:rPr>
        <w:t>m</w:t>
      </w:r>
      <w:r w:rsidRPr="003C790C">
        <w:rPr>
          <w:sz w:val="24"/>
          <w:szCs w:val="24"/>
        </w:rPr>
        <w:t>ed</w:t>
      </w:r>
      <w:r w:rsidRPr="003C790C">
        <w:rPr>
          <w:spacing w:val="12"/>
          <w:sz w:val="24"/>
          <w:szCs w:val="24"/>
        </w:rPr>
        <w:t xml:space="preserve"> </w:t>
      </w:r>
      <w:r w:rsidRPr="003C790C">
        <w:rPr>
          <w:spacing w:val="1"/>
          <w:sz w:val="24"/>
          <w:szCs w:val="24"/>
        </w:rPr>
        <w:t>t</w:t>
      </w:r>
      <w:r w:rsidRPr="003C790C">
        <w:rPr>
          <w:sz w:val="24"/>
          <w:szCs w:val="24"/>
        </w:rPr>
        <w:t xml:space="preserve">hat </w:t>
      </w:r>
      <w:r w:rsidRPr="003C790C">
        <w:rPr>
          <w:spacing w:val="-1"/>
          <w:sz w:val="24"/>
          <w:szCs w:val="24"/>
        </w:rPr>
        <w:t>Al</w:t>
      </w:r>
      <w:r w:rsidRPr="003C790C">
        <w:rPr>
          <w:sz w:val="24"/>
          <w:szCs w:val="24"/>
        </w:rPr>
        <w:t>l Purpo</w:t>
      </w:r>
      <w:r w:rsidRPr="003C790C">
        <w:rPr>
          <w:spacing w:val="-1"/>
          <w:sz w:val="24"/>
          <w:szCs w:val="24"/>
        </w:rPr>
        <w:t>s</w:t>
      </w:r>
      <w:r w:rsidRPr="003C790C">
        <w:rPr>
          <w:sz w:val="24"/>
          <w:szCs w:val="24"/>
        </w:rPr>
        <w:t xml:space="preserve">e </w:t>
      </w:r>
      <w:r w:rsidRPr="003C790C">
        <w:rPr>
          <w:spacing w:val="-5"/>
          <w:sz w:val="24"/>
          <w:szCs w:val="24"/>
        </w:rPr>
        <w:t>T</w:t>
      </w:r>
      <w:r w:rsidRPr="003C790C">
        <w:rPr>
          <w:spacing w:val="-2"/>
          <w:sz w:val="24"/>
          <w:szCs w:val="24"/>
        </w:rPr>
        <w:t>r</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5"/>
          <w:sz w:val="24"/>
          <w:szCs w:val="24"/>
        </w:rPr>
        <w:t xml:space="preserve"> </w:t>
      </w:r>
      <w:r w:rsidRPr="003C790C">
        <w:rPr>
          <w:sz w:val="24"/>
          <w:szCs w:val="24"/>
        </w:rPr>
        <w:t>Co</w:t>
      </w:r>
      <w:r w:rsidRPr="003C790C">
        <w:rPr>
          <w:spacing w:val="-1"/>
          <w:sz w:val="24"/>
          <w:szCs w:val="24"/>
        </w:rPr>
        <w:t>m</w:t>
      </w:r>
      <w:r w:rsidRPr="003C790C">
        <w:rPr>
          <w:sz w:val="24"/>
          <w:szCs w:val="24"/>
        </w:rPr>
        <w:t>pany</w:t>
      </w:r>
      <w:r w:rsidRPr="003C790C">
        <w:rPr>
          <w:spacing w:val="5"/>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4"/>
          <w:sz w:val="24"/>
          <w:szCs w:val="24"/>
        </w:rPr>
        <w:t xml:space="preserve"> </w:t>
      </w:r>
      <w:r w:rsidRPr="003C790C">
        <w:rPr>
          <w:sz w:val="24"/>
          <w:szCs w:val="24"/>
        </w:rPr>
        <w:t>have</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4"/>
          <w:sz w:val="24"/>
          <w:szCs w:val="24"/>
        </w:rPr>
        <w:t xml:space="preserve"> </w:t>
      </w:r>
      <w:r w:rsidRPr="003C790C">
        <w:rPr>
          <w:sz w:val="24"/>
          <w:szCs w:val="24"/>
        </w:rPr>
        <w:t>op</w:t>
      </w:r>
      <w:r w:rsidRPr="003C790C">
        <w:rPr>
          <w:spacing w:val="-1"/>
          <w:sz w:val="24"/>
          <w:szCs w:val="24"/>
        </w:rPr>
        <w:t>t</w:t>
      </w:r>
      <w:r w:rsidRPr="003C790C">
        <w:rPr>
          <w:spacing w:val="1"/>
          <w:sz w:val="24"/>
          <w:szCs w:val="24"/>
        </w:rPr>
        <w:t>i</w:t>
      </w:r>
      <w:r w:rsidRPr="003C790C">
        <w:rPr>
          <w:sz w:val="24"/>
          <w:szCs w:val="24"/>
        </w:rPr>
        <w:t>on</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purch</w:t>
      </w:r>
      <w:r w:rsidRPr="003C790C">
        <w:rPr>
          <w:spacing w:val="1"/>
          <w:sz w:val="24"/>
          <w:szCs w:val="24"/>
        </w:rPr>
        <w:t>a</w:t>
      </w:r>
      <w:r w:rsidRPr="003C790C">
        <w:rPr>
          <w:spacing w:val="-1"/>
          <w:sz w:val="24"/>
          <w:szCs w:val="24"/>
        </w:rPr>
        <w:t>s</w:t>
      </w:r>
      <w:r w:rsidRPr="003C790C">
        <w:rPr>
          <w:sz w:val="24"/>
          <w:szCs w:val="24"/>
        </w:rPr>
        <w:t>e</w:t>
      </w:r>
      <w:r w:rsidRPr="003C790C">
        <w:rPr>
          <w:spacing w:val="4"/>
          <w:sz w:val="24"/>
          <w:szCs w:val="24"/>
        </w:rPr>
        <w:t xml:space="preserve"> </w:t>
      </w:r>
      <w:r w:rsidRPr="003C790C">
        <w:rPr>
          <w:sz w:val="24"/>
          <w:szCs w:val="24"/>
        </w:rPr>
        <w:t>an</w:t>
      </w:r>
      <w:r w:rsidRPr="003C790C">
        <w:rPr>
          <w:spacing w:val="5"/>
          <w:sz w:val="24"/>
          <w:szCs w:val="24"/>
        </w:rPr>
        <w:t xml:space="preserve"> </w:t>
      </w:r>
      <w:r w:rsidRPr="003C790C">
        <w:rPr>
          <w:sz w:val="24"/>
          <w:szCs w:val="24"/>
        </w:rPr>
        <w:t>ex</w:t>
      </w:r>
      <w:r w:rsidRPr="003C790C">
        <w:rPr>
          <w:spacing w:val="-1"/>
          <w:sz w:val="24"/>
          <w:szCs w:val="24"/>
        </w:rPr>
        <w:t>t</w:t>
      </w:r>
      <w:r w:rsidRPr="003C790C">
        <w:rPr>
          <w:sz w:val="24"/>
          <w:szCs w:val="24"/>
        </w:rPr>
        <w:t>end</w:t>
      </w:r>
      <w:r w:rsidRPr="003C790C">
        <w:rPr>
          <w:spacing w:val="1"/>
          <w:sz w:val="24"/>
          <w:szCs w:val="24"/>
        </w:rPr>
        <w:t>e</w:t>
      </w:r>
      <w:r w:rsidRPr="003C790C">
        <w:rPr>
          <w:sz w:val="24"/>
          <w:szCs w:val="24"/>
        </w:rPr>
        <w:t>d</w:t>
      </w:r>
      <w:r w:rsidRPr="003C790C">
        <w:rPr>
          <w:spacing w:val="3"/>
          <w:sz w:val="24"/>
          <w:szCs w:val="24"/>
        </w:rPr>
        <w:t xml:space="preserve"> </w:t>
      </w:r>
      <w:r w:rsidRPr="003C790C">
        <w:rPr>
          <w:sz w:val="24"/>
          <w:szCs w:val="24"/>
        </w:rPr>
        <w:t>warran</w:t>
      </w:r>
      <w:r w:rsidRPr="003C790C">
        <w:rPr>
          <w:spacing w:val="1"/>
          <w:sz w:val="24"/>
          <w:szCs w:val="24"/>
        </w:rPr>
        <w:t>t</w:t>
      </w:r>
      <w:r w:rsidRPr="003C790C">
        <w:rPr>
          <w:sz w:val="24"/>
          <w:szCs w:val="24"/>
        </w:rPr>
        <w:t>y</w:t>
      </w:r>
      <w:r w:rsidRPr="003C790C">
        <w:rPr>
          <w:spacing w:val="3"/>
          <w:sz w:val="24"/>
          <w:szCs w:val="24"/>
        </w:rPr>
        <w:t xml:space="preserve"> </w:t>
      </w:r>
      <w:r w:rsidRPr="003C790C">
        <w:rPr>
          <w:sz w:val="24"/>
          <w:szCs w:val="24"/>
        </w:rPr>
        <w:t>for</w:t>
      </w:r>
      <w:r w:rsidRPr="003C790C">
        <w:rPr>
          <w:spacing w:val="5"/>
          <w:sz w:val="24"/>
          <w:szCs w:val="24"/>
        </w:rPr>
        <w:t xml:space="preserve"> </w:t>
      </w:r>
      <w:r w:rsidRPr="003C790C">
        <w:rPr>
          <w:sz w:val="24"/>
          <w:szCs w:val="24"/>
        </w:rPr>
        <w:t>a</w:t>
      </w:r>
      <w:r w:rsidRPr="003C790C">
        <w:rPr>
          <w:spacing w:val="4"/>
          <w:sz w:val="24"/>
          <w:szCs w:val="24"/>
        </w:rPr>
        <w:t xml:space="preserve"> </w:t>
      </w:r>
      <w:r w:rsidRPr="003C790C">
        <w:rPr>
          <w:spacing w:val="-2"/>
          <w:sz w:val="24"/>
          <w:szCs w:val="24"/>
        </w:rPr>
        <w:t>p</w:t>
      </w:r>
      <w:r w:rsidRPr="003C790C">
        <w:rPr>
          <w:spacing w:val="1"/>
          <w:sz w:val="24"/>
          <w:szCs w:val="24"/>
        </w:rPr>
        <w:t>e</w:t>
      </w:r>
      <w:r w:rsidRPr="003C790C">
        <w:rPr>
          <w:spacing w:val="-2"/>
          <w:sz w:val="24"/>
          <w:szCs w:val="24"/>
        </w:rPr>
        <w:t>r</w:t>
      </w:r>
      <w:r w:rsidRPr="003C790C">
        <w:rPr>
          <w:spacing w:val="1"/>
          <w:sz w:val="24"/>
          <w:szCs w:val="24"/>
        </w:rPr>
        <w:t>i</w:t>
      </w:r>
      <w:r w:rsidRPr="003C790C">
        <w:rPr>
          <w:sz w:val="24"/>
          <w:szCs w:val="24"/>
        </w:rPr>
        <w:t>od of one</w:t>
      </w:r>
      <w:r w:rsidRPr="003C790C">
        <w:rPr>
          <w:spacing w:val="1"/>
          <w:sz w:val="24"/>
          <w:szCs w:val="24"/>
        </w:rPr>
        <w:t xml:space="preserve"> </w:t>
      </w:r>
      <w:r w:rsidRPr="003C790C">
        <w:rPr>
          <w:spacing w:val="-2"/>
          <w:sz w:val="24"/>
          <w:szCs w:val="24"/>
        </w:rPr>
        <w:t>y</w:t>
      </w:r>
      <w:r w:rsidRPr="003C790C">
        <w:rPr>
          <w:spacing w:val="1"/>
          <w:sz w:val="24"/>
          <w:szCs w:val="24"/>
        </w:rPr>
        <w:t>e</w:t>
      </w:r>
      <w:r w:rsidRPr="003C790C">
        <w:rPr>
          <w:spacing w:val="-9"/>
          <w:sz w:val="24"/>
          <w:szCs w:val="24"/>
        </w:rPr>
        <w:t>a</w:t>
      </w:r>
      <w:r w:rsidRPr="003C790C">
        <w:rPr>
          <w:spacing w:val="-2"/>
          <w:sz w:val="24"/>
          <w:szCs w:val="24"/>
        </w:rPr>
        <w:t>r</w:t>
      </w:r>
      <w:r w:rsidRPr="003C790C">
        <w:rPr>
          <w:sz w:val="24"/>
          <w:szCs w:val="24"/>
        </w:rPr>
        <w:t>.</w:t>
      </w:r>
    </w:p>
    <w:p w:rsidR="007978D5" w:rsidRPr="003C790C" w:rsidRDefault="003F763B">
      <w:pPr>
        <w:spacing w:before="4"/>
        <w:ind w:left="282"/>
        <w:rPr>
          <w:sz w:val="24"/>
          <w:szCs w:val="24"/>
        </w:rPr>
      </w:pPr>
      <w:r w:rsidRPr="003C790C">
        <w:rPr>
          <w:b/>
          <w:sz w:val="24"/>
          <w:szCs w:val="24"/>
        </w:rPr>
        <w:t>1.6 Back</w:t>
      </w:r>
      <w:r w:rsidRPr="003C790C">
        <w:rPr>
          <w:b/>
          <w:spacing w:val="-2"/>
          <w:sz w:val="24"/>
          <w:szCs w:val="24"/>
        </w:rPr>
        <w:t>g</w:t>
      </w:r>
      <w:r w:rsidRPr="003C790C">
        <w:rPr>
          <w:b/>
          <w:sz w:val="24"/>
          <w:szCs w:val="24"/>
        </w:rPr>
        <w:t>r</w:t>
      </w:r>
      <w:r w:rsidRPr="003C790C">
        <w:rPr>
          <w:b/>
          <w:spacing w:val="-2"/>
          <w:sz w:val="24"/>
          <w:szCs w:val="24"/>
        </w:rPr>
        <w:t>o</w:t>
      </w:r>
      <w:r w:rsidRPr="003C790C">
        <w:rPr>
          <w:b/>
          <w:sz w:val="24"/>
          <w:szCs w:val="24"/>
        </w:rPr>
        <w:t>und</w:t>
      </w:r>
    </w:p>
    <w:p w:rsidR="007978D5" w:rsidRPr="003C790C" w:rsidRDefault="003F763B">
      <w:pPr>
        <w:spacing w:before="4"/>
        <w:ind w:left="282" w:right="64" w:firstLine="720"/>
        <w:jc w:val="both"/>
        <w:rPr>
          <w:sz w:val="24"/>
          <w:szCs w:val="24"/>
        </w:rPr>
      </w:pPr>
      <w:r w:rsidRPr="003C790C">
        <w:rPr>
          <w:spacing w:val="-1"/>
          <w:sz w:val="24"/>
          <w:szCs w:val="24"/>
        </w:rPr>
        <w:t>T</w:t>
      </w:r>
      <w:r w:rsidRPr="003C790C">
        <w:rPr>
          <w:sz w:val="24"/>
          <w:szCs w:val="24"/>
        </w:rPr>
        <w:t>he A</w:t>
      </w:r>
      <w:r w:rsidRPr="003C790C">
        <w:rPr>
          <w:spacing w:val="-1"/>
          <w:sz w:val="24"/>
          <w:szCs w:val="24"/>
        </w:rPr>
        <w:t>l</w:t>
      </w:r>
      <w:r w:rsidRPr="003C790C">
        <w:rPr>
          <w:sz w:val="24"/>
          <w:szCs w:val="24"/>
        </w:rPr>
        <w:t>l</w:t>
      </w:r>
      <w:r w:rsidRPr="003C790C">
        <w:rPr>
          <w:spacing w:val="14"/>
          <w:sz w:val="24"/>
          <w:szCs w:val="24"/>
        </w:rPr>
        <w:t xml:space="preserve"> </w:t>
      </w:r>
      <w:r w:rsidRPr="003C790C">
        <w:rPr>
          <w:spacing w:val="-1"/>
          <w:sz w:val="24"/>
          <w:szCs w:val="24"/>
        </w:rPr>
        <w:t>P</w:t>
      </w:r>
      <w:r w:rsidRPr="003C790C">
        <w:rPr>
          <w:sz w:val="24"/>
          <w:szCs w:val="24"/>
        </w:rPr>
        <w:t>urpose</w:t>
      </w:r>
      <w:r w:rsidRPr="003C790C">
        <w:rPr>
          <w:spacing w:val="8"/>
          <w:sz w:val="24"/>
          <w:szCs w:val="24"/>
        </w:rPr>
        <w:t xml:space="preserve"> </w:t>
      </w:r>
      <w:r w:rsidRPr="003C790C">
        <w:rPr>
          <w:spacing w:val="-5"/>
          <w:sz w:val="24"/>
          <w:szCs w:val="24"/>
        </w:rPr>
        <w:t>T</w:t>
      </w:r>
      <w:r w:rsidRPr="003C790C">
        <w:rPr>
          <w:spacing w:val="-2"/>
          <w:sz w:val="24"/>
          <w:szCs w:val="24"/>
        </w:rPr>
        <w:t>r</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13"/>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z w:val="24"/>
          <w:szCs w:val="24"/>
        </w:rPr>
        <w:t>ny</w:t>
      </w:r>
      <w:r w:rsidRPr="003C790C">
        <w:rPr>
          <w:spacing w:val="13"/>
          <w:sz w:val="24"/>
          <w:szCs w:val="24"/>
        </w:rPr>
        <w:t xml:space="preserve"> </w:t>
      </w:r>
      <w:r w:rsidRPr="003C790C">
        <w:rPr>
          <w:spacing w:val="-1"/>
          <w:sz w:val="24"/>
          <w:szCs w:val="24"/>
        </w:rPr>
        <w:t>i</w:t>
      </w:r>
      <w:r w:rsidRPr="003C790C">
        <w:rPr>
          <w:sz w:val="24"/>
          <w:szCs w:val="24"/>
        </w:rPr>
        <w:t>s</w:t>
      </w:r>
      <w:r w:rsidRPr="003C790C">
        <w:rPr>
          <w:spacing w:val="13"/>
          <w:sz w:val="24"/>
          <w:szCs w:val="24"/>
        </w:rPr>
        <w:t xml:space="preserve"> </w:t>
      </w:r>
      <w:r w:rsidRPr="003C790C">
        <w:rPr>
          <w:sz w:val="24"/>
          <w:szCs w:val="24"/>
        </w:rPr>
        <w:t>a</w:t>
      </w:r>
      <w:r w:rsidRPr="003C790C">
        <w:rPr>
          <w:spacing w:val="12"/>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14"/>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pe</w:t>
      </w:r>
      <w:r w:rsidRPr="003C790C">
        <w:rPr>
          <w:spacing w:val="1"/>
          <w:sz w:val="24"/>
          <w:szCs w:val="24"/>
        </w:rPr>
        <w:t>c</w:t>
      </w:r>
      <w:r w:rsidRPr="003C790C">
        <w:rPr>
          <w:spacing w:val="-1"/>
          <w:sz w:val="24"/>
          <w:szCs w:val="24"/>
        </w:rPr>
        <w:t>t</w:t>
      </w:r>
      <w:r w:rsidRPr="003C790C">
        <w:rPr>
          <w:sz w:val="24"/>
          <w:szCs w:val="24"/>
        </w:rPr>
        <w:t>ed</w:t>
      </w:r>
      <w:r w:rsidRPr="003C790C">
        <w:rPr>
          <w:spacing w:val="15"/>
          <w:sz w:val="24"/>
          <w:szCs w:val="24"/>
        </w:rPr>
        <w:t xml:space="preserve"> </w:t>
      </w:r>
      <w:r w:rsidRPr="003C790C">
        <w:rPr>
          <w:spacing w:val="-1"/>
          <w:sz w:val="24"/>
          <w:szCs w:val="24"/>
        </w:rPr>
        <w:t>s</w:t>
      </w:r>
      <w:r w:rsidRPr="003C790C">
        <w:rPr>
          <w:sz w:val="24"/>
          <w:szCs w:val="24"/>
        </w:rPr>
        <w:t>upp</w:t>
      </w:r>
      <w:r w:rsidRPr="003C790C">
        <w:rPr>
          <w:spacing w:val="-1"/>
          <w:sz w:val="24"/>
          <w:szCs w:val="24"/>
        </w:rPr>
        <w:t>l</w:t>
      </w:r>
      <w:r w:rsidRPr="003C790C">
        <w:rPr>
          <w:spacing w:val="1"/>
          <w:sz w:val="24"/>
          <w:szCs w:val="24"/>
        </w:rPr>
        <w:t>i</w:t>
      </w:r>
      <w:r w:rsidRPr="003C790C">
        <w:rPr>
          <w:sz w:val="24"/>
          <w:szCs w:val="24"/>
        </w:rPr>
        <w:t>er</w:t>
      </w:r>
      <w:r w:rsidRPr="003C790C">
        <w:rPr>
          <w:spacing w:val="13"/>
          <w:sz w:val="24"/>
          <w:szCs w:val="24"/>
        </w:rPr>
        <w:t xml:space="preserve"> </w:t>
      </w:r>
      <w:r w:rsidRPr="003C790C">
        <w:rPr>
          <w:sz w:val="24"/>
          <w:szCs w:val="24"/>
        </w:rPr>
        <w:t>of</w:t>
      </w:r>
      <w:r w:rsidRPr="003C790C">
        <w:rPr>
          <w:spacing w:val="13"/>
          <w:sz w:val="24"/>
          <w:szCs w:val="24"/>
        </w:rPr>
        <w:t xml:space="preserve"> </w:t>
      </w:r>
      <w:r w:rsidRPr="003C790C">
        <w:rPr>
          <w:sz w:val="24"/>
          <w:szCs w:val="24"/>
        </w:rPr>
        <w:t>qua</w:t>
      </w:r>
      <w:r w:rsidRPr="003C790C">
        <w:rPr>
          <w:spacing w:val="-1"/>
          <w:sz w:val="24"/>
          <w:szCs w:val="24"/>
        </w:rPr>
        <w:t>l</w:t>
      </w:r>
      <w:r w:rsidRPr="003C790C">
        <w:rPr>
          <w:spacing w:val="1"/>
          <w:sz w:val="24"/>
          <w:szCs w:val="24"/>
        </w:rPr>
        <w:t>i</w:t>
      </w:r>
      <w:r w:rsidRPr="003C790C">
        <w:rPr>
          <w:spacing w:val="-1"/>
          <w:sz w:val="24"/>
          <w:szCs w:val="24"/>
        </w:rPr>
        <w:t>t</w:t>
      </w:r>
      <w:r w:rsidRPr="003C790C">
        <w:rPr>
          <w:sz w:val="24"/>
          <w:szCs w:val="24"/>
        </w:rPr>
        <w:t>y</w:t>
      </w:r>
      <w:r w:rsidRPr="003C790C">
        <w:rPr>
          <w:spacing w:val="13"/>
          <w:sz w:val="24"/>
          <w:szCs w:val="24"/>
        </w:rPr>
        <w:t xml:space="preserve"> </w:t>
      </w:r>
      <w:r w:rsidRPr="003C790C">
        <w:rPr>
          <w:sz w:val="24"/>
          <w:szCs w:val="24"/>
        </w:rPr>
        <w:t>ex</w:t>
      </w:r>
      <w:r w:rsidRPr="003C790C">
        <w:rPr>
          <w:spacing w:val="1"/>
          <w:sz w:val="24"/>
          <w:szCs w:val="24"/>
        </w:rPr>
        <w:t>e</w:t>
      </w:r>
      <w:r w:rsidRPr="003C790C">
        <w:rPr>
          <w:sz w:val="24"/>
          <w:szCs w:val="24"/>
        </w:rPr>
        <w:t>cu</w:t>
      </w:r>
      <w:r w:rsidRPr="003C790C">
        <w:rPr>
          <w:spacing w:val="-1"/>
          <w:sz w:val="24"/>
          <w:szCs w:val="24"/>
        </w:rPr>
        <w:t>t</w:t>
      </w:r>
      <w:r w:rsidRPr="003C790C">
        <w:rPr>
          <w:spacing w:val="1"/>
          <w:sz w:val="24"/>
          <w:szCs w:val="24"/>
        </w:rPr>
        <w:t>i</w:t>
      </w:r>
      <w:r w:rsidRPr="003C790C">
        <w:rPr>
          <w:sz w:val="24"/>
          <w:szCs w:val="24"/>
        </w:rPr>
        <w:t xml:space="preserve">ve </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courses</w:t>
      </w:r>
      <w:r w:rsidRPr="003C790C">
        <w:rPr>
          <w:spacing w:val="4"/>
          <w:sz w:val="24"/>
          <w:szCs w:val="24"/>
        </w:rPr>
        <w:t xml:space="preserve"> </w:t>
      </w:r>
      <w:r w:rsidRPr="003C790C">
        <w:rPr>
          <w:sz w:val="24"/>
          <w:szCs w:val="24"/>
        </w:rPr>
        <w:t>for</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bu</w:t>
      </w:r>
      <w:r w:rsidRPr="003C790C">
        <w:rPr>
          <w:spacing w:val="-1"/>
          <w:sz w:val="24"/>
          <w:szCs w:val="24"/>
        </w:rPr>
        <w:t>s</w:t>
      </w:r>
      <w:r w:rsidRPr="003C790C">
        <w:rPr>
          <w:spacing w:val="1"/>
          <w:sz w:val="24"/>
          <w:szCs w:val="24"/>
        </w:rPr>
        <w:t>i</w:t>
      </w:r>
      <w:r w:rsidRPr="003C790C">
        <w:rPr>
          <w:sz w:val="24"/>
          <w:szCs w:val="24"/>
        </w:rPr>
        <w:t>ness</w:t>
      </w:r>
      <w:r w:rsidRPr="003C790C">
        <w:rPr>
          <w:spacing w:val="4"/>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pacing w:val="-7"/>
          <w:sz w:val="24"/>
          <w:szCs w:val="24"/>
        </w:rPr>
        <w:t>t</w:t>
      </w:r>
      <w:r w:rsidRPr="003C790C">
        <w:rPr>
          <w:spacing w:val="-4"/>
          <w:sz w:val="24"/>
          <w:szCs w:val="24"/>
        </w:rPr>
        <w:t>y</w:t>
      </w:r>
      <w:r w:rsidRPr="003C790C">
        <w:rPr>
          <w:sz w:val="24"/>
          <w:szCs w:val="24"/>
        </w:rPr>
        <w:t>.</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pacing w:val="-1"/>
          <w:sz w:val="24"/>
          <w:szCs w:val="24"/>
        </w:rPr>
        <w:t>Al</w:t>
      </w:r>
      <w:r w:rsidRPr="003C790C">
        <w:rPr>
          <w:sz w:val="24"/>
          <w:szCs w:val="24"/>
        </w:rPr>
        <w:t>l</w:t>
      </w:r>
      <w:r w:rsidRPr="003C790C">
        <w:rPr>
          <w:spacing w:val="5"/>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1"/>
          <w:sz w:val="24"/>
          <w:szCs w:val="24"/>
        </w:rPr>
        <w:t xml:space="preserve"> </w:t>
      </w:r>
      <w:r w:rsidRPr="003C790C">
        <w:rPr>
          <w:spacing w:val="-3"/>
          <w:sz w:val="24"/>
          <w:szCs w:val="24"/>
        </w:rPr>
        <w:t>T</w:t>
      </w:r>
      <w:r w:rsidRPr="003C790C">
        <w:rPr>
          <w:spacing w:val="-2"/>
          <w:sz w:val="24"/>
          <w:szCs w:val="24"/>
        </w:rPr>
        <w:t>r</w:t>
      </w:r>
      <w:r w:rsidRPr="003C790C">
        <w:rPr>
          <w:spacing w:val="-3"/>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Co</w:t>
      </w:r>
      <w:r w:rsidRPr="003C790C">
        <w:rPr>
          <w:spacing w:val="-1"/>
          <w:sz w:val="24"/>
          <w:szCs w:val="24"/>
        </w:rPr>
        <w:t>m</w:t>
      </w:r>
      <w:r w:rsidRPr="003C790C">
        <w:rPr>
          <w:sz w:val="24"/>
          <w:szCs w:val="24"/>
        </w:rPr>
        <w:t>pany</w:t>
      </w:r>
      <w:r w:rsidRPr="003C790C">
        <w:rPr>
          <w:spacing w:val="6"/>
          <w:sz w:val="24"/>
          <w:szCs w:val="24"/>
        </w:rPr>
        <w:t xml:space="preserve"> </w:t>
      </w:r>
      <w:r w:rsidRPr="003C790C">
        <w:rPr>
          <w:sz w:val="24"/>
          <w:szCs w:val="24"/>
        </w:rPr>
        <w:t>has</w:t>
      </w:r>
      <w:r w:rsidRPr="003C790C">
        <w:rPr>
          <w:spacing w:val="4"/>
          <w:sz w:val="24"/>
          <w:szCs w:val="24"/>
        </w:rPr>
        <w:t xml:space="preserve"> </w:t>
      </w:r>
      <w:r w:rsidRPr="003C790C">
        <w:rPr>
          <w:sz w:val="24"/>
          <w:szCs w:val="24"/>
        </w:rPr>
        <w:t>s</w:t>
      </w:r>
      <w:r w:rsidRPr="003C790C">
        <w:rPr>
          <w:spacing w:val="-1"/>
          <w:sz w:val="24"/>
          <w:szCs w:val="24"/>
        </w:rPr>
        <w:t>t</w:t>
      </w:r>
      <w:r w:rsidRPr="003C790C">
        <w:rPr>
          <w:spacing w:val="1"/>
          <w:sz w:val="24"/>
          <w:szCs w:val="24"/>
        </w:rPr>
        <w:t>a</w:t>
      </w:r>
      <w:r w:rsidRPr="003C790C">
        <w:rPr>
          <w:spacing w:val="-1"/>
          <w:sz w:val="24"/>
          <w:szCs w:val="24"/>
        </w:rPr>
        <w:t>t</w:t>
      </w:r>
      <w:r w:rsidRPr="003C790C">
        <w:rPr>
          <w:sz w:val="24"/>
          <w:szCs w:val="24"/>
        </w:rPr>
        <w:t>ew</w:t>
      </w:r>
      <w:r w:rsidRPr="003C790C">
        <w:rPr>
          <w:spacing w:val="-1"/>
          <w:sz w:val="24"/>
          <w:szCs w:val="24"/>
        </w:rPr>
        <w:t>i</w:t>
      </w:r>
      <w:r w:rsidRPr="003C790C">
        <w:rPr>
          <w:sz w:val="24"/>
          <w:szCs w:val="24"/>
        </w:rPr>
        <w:t>de represen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p</w:t>
      </w:r>
      <w:r w:rsidRPr="003C790C">
        <w:rPr>
          <w:spacing w:val="1"/>
          <w:sz w:val="24"/>
          <w:szCs w:val="24"/>
        </w:rPr>
        <w:t>l</w:t>
      </w:r>
      <w:r w:rsidRPr="003C790C">
        <w:rPr>
          <w:sz w:val="24"/>
          <w:szCs w:val="24"/>
        </w:rPr>
        <w:t xml:space="preserve">ans </w:t>
      </w:r>
      <w:r w:rsidRPr="003C790C">
        <w:rPr>
          <w:spacing w:val="-1"/>
          <w:sz w:val="24"/>
          <w:szCs w:val="24"/>
        </w:rPr>
        <w:t>t</w:t>
      </w:r>
      <w:r w:rsidRPr="003C790C">
        <w:rPr>
          <w:sz w:val="24"/>
          <w:szCs w:val="24"/>
        </w:rPr>
        <w:t xml:space="preserve">o expand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e w</w:t>
      </w:r>
      <w:r w:rsidRPr="003C790C">
        <w:rPr>
          <w:spacing w:val="-1"/>
          <w:sz w:val="24"/>
          <w:szCs w:val="24"/>
        </w:rPr>
        <w:t>it</w:t>
      </w:r>
      <w:r w:rsidRPr="003C790C">
        <w:rPr>
          <w:sz w:val="24"/>
          <w:szCs w:val="24"/>
        </w:rPr>
        <w:t>h</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 next</w:t>
      </w:r>
      <w:r w:rsidRPr="003C790C">
        <w:rPr>
          <w:spacing w:val="1"/>
          <w:sz w:val="24"/>
          <w:szCs w:val="24"/>
        </w:rPr>
        <w:t xml:space="preserve"> </w:t>
      </w:r>
      <w:r w:rsidRPr="003C790C">
        <w:rPr>
          <w:sz w:val="24"/>
          <w:szCs w:val="24"/>
        </w:rPr>
        <w:t xml:space="preserve">12 </w:t>
      </w:r>
      <w:r w:rsidRPr="003C790C">
        <w:rPr>
          <w:spacing w:val="-1"/>
          <w:sz w:val="24"/>
          <w:szCs w:val="24"/>
        </w:rPr>
        <w:t>m</w:t>
      </w:r>
      <w:r w:rsidRPr="003C790C">
        <w:rPr>
          <w:sz w:val="24"/>
          <w:szCs w:val="24"/>
        </w:rPr>
        <w:t>on</w:t>
      </w:r>
      <w:r w:rsidRPr="003C790C">
        <w:rPr>
          <w:spacing w:val="1"/>
          <w:sz w:val="24"/>
          <w:szCs w:val="24"/>
        </w:rPr>
        <w:t>t</w:t>
      </w:r>
      <w:r w:rsidRPr="003C790C">
        <w:rPr>
          <w:sz w:val="24"/>
          <w:szCs w:val="24"/>
        </w:rPr>
        <w:t>h</w:t>
      </w:r>
      <w:r w:rsidRPr="003C790C">
        <w:rPr>
          <w:spacing w:val="-1"/>
          <w:sz w:val="24"/>
          <w:szCs w:val="24"/>
        </w:rPr>
        <w:t>s</w:t>
      </w:r>
      <w:r w:rsidRPr="003C790C">
        <w:rPr>
          <w:sz w:val="24"/>
          <w:szCs w:val="24"/>
        </w:rPr>
        <w:t>.</w:t>
      </w:r>
    </w:p>
    <w:p w:rsidR="007978D5" w:rsidRPr="003C790C" w:rsidRDefault="003F763B">
      <w:pPr>
        <w:spacing w:before="2" w:line="237" w:lineRule="auto"/>
        <w:ind w:left="282" w:right="73" w:firstLine="720"/>
        <w:jc w:val="both"/>
        <w:rPr>
          <w:sz w:val="24"/>
          <w:szCs w:val="24"/>
        </w:rPr>
      </w:pPr>
      <w:r w:rsidRPr="003C790C">
        <w:rPr>
          <w:sz w:val="24"/>
          <w:szCs w:val="24"/>
        </w:rPr>
        <w:t>A</w:t>
      </w:r>
      <w:r w:rsidRPr="003C790C">
        <w:rPr>
          <w:spacing w:val="-1"/>
          <w:sz w:val="24"/>
          <w:szCs w:val="24"/>
        </w:rPr>
        <w:t>l</w:t>
      </w:r>
      <w:r w:rsidRPr="003C790C">
        <w:rPr>
          <w:sz w:val="24"/>
          <w:szCs w:val="24"/>
        </w:rPr>
        <w:t>l</w:t>
      </w:r>
      <w:r w:rsidRPr="003C790C">
        <w:rPr>
          <w:spacing w:val="4"/>
          <w:sz w:val="24"/>
          <w:szCs w:val="24"/>
        </w:rPr>
        <w:t xml:space="preserve"> </w:t>
      </w:r>
      <w:r w:rsidRPr="003C790C">
        <w:rPr>
          <w:sz w:val="24"/>
          <w:szCs w:val="24"/>
        </w:rPr>
        <w:t>Purpo</w:t>
      </w:r>
      <w:r w:rsidRPr="003C790C">
        <w:rPr>
          <w:spacing w:val="-1"/>
          <w:sz w:val="24"/>
          <w:szCs w:val="24"/>
        </w:rPr>
        <w:t>s</w:t>
      </w:r>
      <w:r w:rsidRPr="003C790C">
        <w:rPr>
          <w:sz w:val="24"/>
          <w:szCs w:val="24"/>
        </w:rPr>
        <w:t xml:space="preserve">e </w:t>
      </w:r>
      <w:r w:rsidRPr="003C790C">
        <w:rPr>
          <w:spacing w:val="-5"/>
          <w:sz w:val="24"/>
          <w:szCs w:val="24"/>
        </w:rPr>
        <w:t>T</w:t>
      </w:r>
      <w:r w:rsidRPr="003C790C">
        <w:rPr>
          <w:spacing w:val="-2"/>
          <w:sz w:val="24"/>
          <w:szCs w:val="24"/>
        </w:rPr>
        <w:t>r</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5"/>
          <w:sz w:val="24"/>
          <w:szCs w:val="24"/>
        </w:rPr>
        <w:t xml:space="preserve"> </w:t>
      </w:r>
      <w:r w:rsidRPr="003C790C">
        <w:rPr>
          <w:sz w:val="24"/>
          <w:szCs w:val="24"/>
        </w:rPr>
        <w:t>C</w:t>
      </w:r>
      <w:r w:rsidRPr="003C790C">
        <w:rPr>
          <w:spacing w:val="-2"/>
          <w:sz w:val="24"/>
          <w:szCs w:val="24"/>
        </w:rPr>
        <w:t>o</w:t>
      </w:r>
      <w:r w:rsidRPr="003C790C">
        <w:rPr>
          <w:spacing w:val="1"/>
          <w:sz w:val="24"/>
          <w:szCs w:val="24"/>
        </w:rPr>
        <w:t>m</w:t>
      </w:r>
      <w:r w:rsidRPr="003C790C">
        <w:rPr>
          <w:sz w:val="24"/>
          <w:szCs w:val="24"/>
        </w:rPr>
        <w:t>pany</w:t>
      </w:r>
      <w:r w:rsidRPr="003C790C">
        <w:rPr>
          <w:spacing w:val="5"/>
          <w:sz w:val="24"/>
          <w:szCs w:val="24"/>
        </w:rPr>
        <w:t xml:space="preserve"> </w:t>
      </w:r>
      <w:r w:rsidRPr="003C790C">
        <w:rPr>
          <w:spacing w:val="-2"/>
          <w:sz w:val="24"/>
          <w:szCs w:val="24"/>
        </w:rPr>
        <w:t>h</w:t>
      </w:r>
      <w:r w:rsidRPr="003C790C">
        <w:rPr>
          <w:spacing w:val="1"/>
          <w:sz w:val="24"/>
          <w:szCs w:val="24"/>
        </w:rPr>
        <w:t>a</w:t>
      </w:r>
      <w:r w:rsidRPr="003C790C">
        <w:rPr>
          <w:sz w:val="24"/>
          <w:szCs w:val="24"/>
        </w:rPr>
        <w:t>s</w:t>
      </w:r>
      <w:r w:rsidRPr="003C790C">
        <w:rPr>
          <w:spacing w:val="3"/>
          <w:sz w:val="24"/>
          <w:szCs w:val="24"/>
        </w:rPr>
        <w:t xml:space="preserve"> </w:t>
      </w:r>
      <w:r w:rsidRPr="003C790C">
        <w:rPr>
          <w:sz w:val="24"/>
          <w:szCs w:val="24"/>
        </w:rPr>
        <w:t>a</w:t>
      </w:r>
      <w:r w:rsidRPr="003C790C">
        <w:rPr>
          <w:spacing w:val="4"/>
          <w:sz w:val="24"/>
          <w:szCs w:val="24"/>
        </w:rPr>
        <w:t xml:space="preserve"> </w:t>
      </w:r>
      <w:r w:rsidRPr="003C790C">
        <w:rPr>
          <w:sz w:val="24"/>
          <w:szCs w:val="24"/>
        </w:rPr>
        <w:t>de</w:t>
      </w:r>
      <w:r w:rsidRPr="003C790C">
        <w:rPr>
          <w:spacing w:val="-1"/>
          <w:sz w:val="24"/>
          <w:szCs w:val="24"/>
        </w:rPr>
        <w:t>m</w:t>
      </w:r>
      <w:r w:rsidRPr="003C790C">
        <w:rPr>
          <w:spacing w:val="1"/>
          <w:sz w:val="24"/>
          <w:szCs w:val="24"/>
        </w:rPr>
        <w:t>a</w:t>
      </w:r>
      <w:r w:rsidRPr="003C790C">
        <w:rPr>
          <w:sz w:val="24"/>
          <w:szCs w:val="24"/>
        </w:rPr>
        <w:t>nd</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5"/>
          <w:sz w:val="24"/>
          <w:szCs w:val="24"/>
        </w:rPr>
        <w:t xml:space="preserve"> </w:t>
      </w:r>
      <w:r w:rsidRPr="003C790C">
        <w:rPr>
          <w:sz w:val="24"/>
          <w:szCs w:val="24"/>
        </w:rPr>
        <w:t>supp</w:t>
      </w:r>
      <w:r w:rsidRPr="003C790C">
        <w:rPr>
          <w:spacing w:val="-1"/>
          <w:sz w:val="24"/>
          <w:szCs w:val="24"/>
        </w:rPr>
        <w:t>l</w:t>
      </w:r>
      <w:r w:rsidRPr="003C790C">
        <w:rPr>
          <w:sz w:val="24"/>
          <w:szCs w:val="24"/>
        </w:rPr>
        <w:t>y</w:t>
      </w:r>
      <w:r w:rsidRPr="003C790C">
        <w:rPr>
          <w:spacing w:val="5"/>
          <w:sz w:val="24"/>
          <w:szCs w:val="24"/>
        </w:rPr>
        <w:t xml:space="preserve"> </w:t>
      </w:r>
      <w:r w:rsidRPr="003C790C">
        <w:rPr>
          <w:sz w:val="24"/>
          <w:szCs w:val="24"/>
        </w:rPr>
        <w:t>new</w:t>
      </w:r>
      <w:r w:rsidRPr="003C790C">
        <w:rPr>
          <w:spacing w:val="3"/>
          <w:sz w:val="24"/>
          <w:szCs w:val="24"/>
        </w:rPr>
        <w:t xml:space="preserve">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en</w:t>
      </w:r>
      <w:r w:rsidRPr="003C790C">
        <w:rPr>
          <w:spacing w:val="-1"/>
          <w:sz w:val="24"/>
          <w:szCs w:val="24"/>
        </w:rPr>
        <w:t>t</w:t>
      </w:r>
      <w:r w:rsidRPr="003C790C">
        <w:rPr>
          <w:sz w:val="24"/>
          <w:szCs w:val="24"/>
        </w:rPr>
        <w:t>s</w:t>
      </w:r>
      <w:r w:rsidRPr="003C790C">
        <w:rPr>
          <w:spacing w:val="5"/>
          <w:sz w:val="24"/>
          <w:szCs w:val="24"/>
        </w:rPr>
        <w:t xml:space="preserve"> </w:t>
      </w:r>
      <w:r w:rsidRPr="003C790C">
        <w:rPr>
          <w:spacing w:val="-1"/>
          <w:sz w:val="24"/>
          <w:szCs w:val="24"/>
        </w:rPr>
        <w:t>wi</w:t>
      </w:r>
      <w:r w:rsidRPr="003C790C">
        <w:rPr>
          <w:spacing w:val="1"/>
          <w:sz w:val="24"/>
          <w:szCs w:val="24"/>
        </w:rPr>
        <w:t>t</w:t>
      </w:r>
      <w:r w:rsidRPr="003C790C">
        <w:rPr>
          <w:sz w:val="24"/>
          <w:szCs w:val="24"/>
        </w:rPr>
        <w:t>h</w:t>
      </w:r>
      <w:r w:rsidRPr="003C790C">
        <w:rPr>
          <w:spacing w:val="2"/>
          <w:sz w:val="24"/>
          <w:szCs w:val="24"/>
        </w:rPr>
        <w:t xml:space="preserve"> </w:t>
      </w:r>
      <w:r w:rsidRPr="003C790C">
        <w:rPr>
          <w:sz w:val="24"/>
          <w:szCs w:val="24"/>
        </w:rPr>
        <w:t>nu</w:t>
      </w:r>
      <w:r w:rsidRPr="003C790C">
        <w:rPr>
          <w:spacing w:val="-1"/>
          <w:sz w:val="24"/>
          <w:szCs w:val="24"/>
        </w:rPr>
        <w:t>m</w:t>
      </w:r>
      <w:r w:rsidRPr="003C790C">
        <w:rPr>
          <w:spacing w:val="1"/>
          <w:sz w:val="24"/>
          <w:szCs w:val="24"/>
        </w:rPr>
        <w:t>e</w:t>
      </w:r>
      <w:r w:rsidRPr="003C790C">
        <w:rPr>
          <w:sz w:val="24"/>
          <w:szCs w:val="24"/>
        </w:rPr>
        <w:t xml:space="preserve">rous </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20"/>
          <w:sz w:val="24"/>
          <w:szCs w:val="24"/>
        </w:rPr>
        <w:t xml:space="preserve"> </w:t>
      </w:r>
      <w:r w:rsidRPr="003C790C">
        <w:rPr>
          <w:sz w:val="24"/>
          <w:szCs w:val="24"/>
        </w:rPr>
        <w:t>courses.</w:t>
      </w:r>
      <w:r w:rsidRPr="003C790C">
        <w:rPr>
          <w:spacing w:val="13"/>
          <w:sz w:val="24"/>
          <w:szCs w:val="24"/>
        </w:rPr>
        <w:t xml:space="preserve"> </w:t>
      </w:r>
      <w:r w:rsidRPr="003C790C">
        <w:rPr>
          <w:spacing w:val="-5"/>
          <w:sz w:val="24"/>
          <w:szCs w:val="24"/>
        </w:rPr>
        <w:t>W</w:t>
      </w:r>
      <w:r w:rsidRPr="003C790C">
        <w:rPr>
          <w:spacing w:val="-3"/>
          <w:sz w:val="24"/>
          <w:szCs w:val="24"/>
        </w:rPr>
        <w:t>i</w:t>
      </w:r>
      <w:r w:rsidRPr="003C790C">
        <w:rPr>
          <w:spacing w:val="-1"/>
          <w:sz w:val="24"/>
          <w:szCs w:val="24"/>
        </w:rPr>
        <w:t>t</w:t>
      </w:r>
      <w:r w:rsidRPr="003C790C">
        <w:rPr>
          <w:sz w:val="24"/>
          <w:szCs w:val="24"/>
        </w:rPr>
        <w:t>h</w:t>
      </w:r>
      <w:r w:rsidRPr="003C790C">
        <w:rPr>
          <w:spacing w:val="18"/>
          <w:sz w:val="24"/>
          <w:szCs w:val="24"/>
        </w:rPr>
        <w:t xml:space="preserve">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h</w:t>
      </w:r>
      <w:r w:rsidRPr="003C790C">
        <w:rPr>
          <w:spacing w:val="18"/>
          <w:sz w:val="24"/>
          <w:szCs w:val="24"/>
        </w:rPr>
        <w:t xml:space="preserve"> </w:t>
      </w:r>
      <w:r w:rsidRPr="003C790C">
        <w:rPr>
          <w:sz w:val="24"/>
          <w:szCs w:val="24"/>
        </w:rPr>
        <w:t>de</w:t>
      </w:r>
      <w:r w:rsidRPr="003C790C">
        <w:rPr>
          <w:spacing w:val="1"/>
          <w:sz w:val="24"/>
          <w:szCs w:val="24"/>
        </w:rPr>
        <w:t>m</w:t>
      </w:r>
      <w:r w:rsidRPr="003C790C">
        <w:rPr>
          <w:sz w:val="24"/>
          <w:szCs w:val="24"/>
        </w:rPr>
        <w:t>ands</w:t>
      </w:r>
      <w:r w:rsidRPr="003C790C">
        <w:rPr>
          <w:spacing w:val="18"/>
          <w:sz w:val="24"/>
          <w:szCs w:val="24"/>
        </w:rPr>
        <w:t xml:space="preserve"> </w:t>
      </w:r>
      <w:r w:rsidRPr="003C790C">
        <w:rPr>
          <w:spacing w:val="1"/>
          <w:sz w:val="24"/>
          <w:szCs w:val="24"/>
        </w:rPr>
        <w:t>i</w:t>
      </w:r>
      <w:r w:rsidRPr="003C790C">
        <w:rPr>
          <w:sz w:val="24"/>
          <w:szCs w:val="24"/>
        </w:rPr>
        <w:t>t</w:t>
      </w:r>
      <w:r w:rsidRPr="003C790C">
        <w:rPr>
          <w:spacing w:val="17"/>
          <w:sz w:val="24"/>
          <w:szCs w:val="24"/>
        </w:rPr>
        <w:t xml:space="preserve"> </w:t>
      </w:r>
      <w:r w:rsidRPr="003C790C">
        <w:rPr>
          <w:spacing w:val="-1"/>
          <w:sz w:val="24"/>
          <w:szCs w:val="24"/>
        </w:rPr>
        <w:t>i</w:t>
      </w:r>
      <w:r w:rsidRPr="003C790C">
        <w:rPr>
          <w:sz w:val="24"/>
          <w:szCs w:val="24"/>
        </w:rPr>
        <w:t>s</w:t>
      </w:r>
      <w:r w:rsidRPr="003C790C">
        <w:rPr>
          <w:spacing w:val="20"/>
          <w:sz w:val="24"/>
          <w:szCs w:val="24"/>
        </w:rPr>
        <w:t xml:space="preserve"> </w:t>
      </w:r>
      <w:r w:rsidRPr="003C790C">
        <w:rPr>
          <w:sz w:val="24"/>
          <w:szCs w:val="24"/>
        </w:rPr>
        <w:t>cruc</w:t>
      </w:r>
      <w:r w:rsidRPr="003C790C">
        <w:rPr>
          <w:spacing w:val="-1"/>
          <w:sz w:val="24"/>
          <w:szCs w:val="24"/>
        </w:rPr>
        <w:t>i</w:t>
      </w:r>
      <w:r w:rsidRPr="003C790C">
        <w:rPr>
          <w:spacing w:val="1"/>
          <w:sz w:val="24"/>
          <w:szCs w:val="24"/>
        </w:rPr>
        <w:t>a</w:t>
      </w:r>
      <w:r w:rsidRPr="003C790C">
        <w:rPr>
          <w:sz w:val="24"/>
          <w:szCs w:val="24"/>
        </w:rPr>
        <w:t>l</w:t>
      </w:r>
      <w:r w:rsidRPr="003C790C">
        <w:rPr>
          <w:spacing w:val="19"/>
          <w:sz w:val="24"/>
          <w:szCs w:val="24"/>
        </w:rPr>
        <w:t xml:space="preserve"> </w:t>
      </w:r>
      <w:r w:rsidRPr="003C790C">
        <w:rPr>
          <w:spacing w:val="-1"/>
          <w:sz w:val="24"/>
          <w:szCs w:val="24"/>
        </w:rPr>
        <w:t>t</w:t>
      </w:r>
      <w:r w:rsidRPr="003C790C">
        <w:rPr>
          <w:sz w:val="24"/>
          <w:szCs w:val="24"/>
        </w:rPr>
        <w:t>hat</w:t>
      </w:r>
      <w:r w:rsidRPr="003C790C">
        <w:rPr>
          <w:spacing w:val="19"/>
          <w:sz w:val="24"/>
          <w:szCs w:val="24"/>
        </w:rPr>
        <w:t xml:space="preserve"> </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20"/>
          <w:sz w:val="24"/>
          <w:szCs w:val="24"/>
        </w:rPr>
        <w:t xml:space="preserve"> </w:t>
      </w:r>
      <w:r w:rsidRPr="003C790C">
        <w:rPr>
          <w:sz w:val="24"/>
          <w:szCs w:val="24"/>
        </w:rPr>
        <w:t>s</w:t>
      </w:r>
      <w:r w:rsidRPr="003C790C">
        <w:rPr>
          <w:spacing w:val="-1"/>
          <w:sz w:val="24"/>
          <w:szCs w:val="24"/>
        </w:rPr>
        <w:t>t</w:t>
      </w:r>
      <w:r w:rsidRPr="003C790C">
        <w:rPr>
          <w:spacing w:val="-3"/>
          <w:sz w:val="24"/>
          <w:szCs w:val="24"/>
        </w:rPr>
        <w:t>a</w:t>
      </w:r>
      <w:r w:rsidRPr="003C790C">
        <w:rPr>
          <w:sz w:val="24"/>
          <w:szCs w:val="24"/>
        </w:rPr>
        <w:t>ff</w:t>
      </w:r>
      <w:r w:rsidRPr="003C790C">
        <w:rPr>
          <w:spacing w:val="18"/>
          <w:sz w:val="24"/>
          <w:szCs w:val="24"/>
        </w:rPr>
        <w:t xml:space="preserve"> </w:t>
      </w:r>
      <w:r w:rsidRPr="003C790C">
        <w:rPr>
          <w:sz w:val="24"/>
          <w:szCs w:val="24"/>
        </w:rPr>
        <w:t>can</w:t>
      </w:r>
      <w:r w:rsidRPr="003C790C">
        <w:rPr>
          <w:spacing w:val="20"/>
          <w:sz w:val="24"/>
          <w:szCs w:val="24"/>
        </w:rPr>
        <w:t xml:space="preserve"> </w:t>
      </w:r>
      <w:r w:rsidRPr="003C790C">
        <w:rPr>
          <w:sz w:val="24"/>
          <w:szCs w:val="24"/>
        </w:rPr>
        <w:t>have</w:t>
      </w:r>
      <w:r w:rsidRPr="003C790C">
        <w:rPr>
          <w:spacing w:val="19"/>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w:t>
      </w:r>
      <w:r w:rsidRPr="003C790C">
        <w:rPr>
          <w:spacing w:val="18"/>
          <w:sz w:val="24"/>
          <w:szCs w:val="24"/>
        </w:rPr>
        <w:t xml:space="preserve"> </w:t>
      </w:r>
      <w:r w:rsidRPr="003C790C">
        <w:rPr>
          <w:sz w:val="24"/>
          <w:szCs w:val="24"/>
        </w:rPr>
        <w:t>a</w:t>
      </w:r>
      <w:r w:rsidRPr="003C790C">
        <w:rPr>
          <w:spacing w:val="1"/>
          <w:sz w:val="24"/>
          <w:szCs w:val="24"/>
        </w:rPr>
        <w:t>c</w:t>
      </w:r>
      <w:r w:rsidRPr="003C790C">
        <w:rPr>
          <w:sz w:val="24"/>
          <w:szCs w:val="24"/>
        </w:rPr>
        <w:t xml:space="preserve">cess for </w:t>
      </w:r>
      <w:r w:rsidRPr="003C790C">
        <w:rPr>
          <w:spacing w:val="1"/>
          <w:sz w:val="24"/>
          <w:szCs w:val="24"/>
        </w:rPr>
        <w:t>t</w:t>
      </w:r>
      <w:r w:rsidRPr="003C790C">
        <w:rPr>
          <w:spacing w:val="-2"/>
          <w:sz w:val="24"/>
          <w:szCs w:val="24"/>
        </w:rPr>
        <w:t>r</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pr</w:t>
      </w:r>
      <w:r w:rsidRPr="003C790C">
        <w:rPr>
          <w:spacing w:val="-3"/>
          <w:sz w:val="24"/>
          <w:szCs w:val="24"/>
        </w:rPr>
        <w:t>e</w:t>
      </w:r>
      <w:r w:rsidRPr="003C790C">
        <w:rPr>
          <w:sz w:val="24"/>
          <w:szCs w:val="24"/>
        </w:rPr>
        <w:t>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 and be 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 xml:space="preserve">o </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 xml:space="preserve">day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2"/>
          <w:sz w:val="24"/>
          <w:szCs w:val="24"/>
        </w:rPr>
        <w:t>d</w:t>
      </w:r>
      <w:r w:rsidRPr="003C790C">
        <w:rPr>
          <w:spacing w:val="1"/>
          <w:sz w:val="24"/>
          <w:szCs w:val="24"/>
        </w:rPr>
        <w:t>a</w:t>
      </w:r>
      <w:r w:rsidRPr="003C790C">
        <w:rPr>
          <w:sz w:val="24"/>
          <w:szCs w:val="24"/>
        </w:rPr>
        <w:t>y opera</w:t>
      </w:r>
      <w:r w:rsidRPr="003C790C">
        <w:rPr>
          <w:spacing w:val="1"/>
          <w:sz w:val="24"/>
          <w:szCs w:val="24"/>
        </w:rPr>
        <w:t>t</w:t>
      </w:r>
      <w:r w:rsidRPr="003C790C">
        <w:rPr>
          <w:spacing w:val="-1"/>
          <w:sz w:val="24"/>
          <w:szCs w:val="24"/>
        </w:rPr>
        <w:t>i</w:t>
      </w:r>
      <w:r w:rsidRPr="003C790C">
        <w:rPr>
          <w:sz w:val="24"/>
          <w:szCs w:val="24"/>
        </w:rPr>
        <w:t xml:space="preserve">ons </w:t>
      </w:r>
      <w:r w:rsidRPr="003C790C">
        <w:rPr>
          <w:spacing w:val="-1"/>
          <w:sz w:val="24"/>
          <w:szCs w:val="24"/>
        </w:rPr>
        <w:t>w</w:t>
      </w:r>
      <w:r w:rsidRPr="003C790C">
        <w:rPr>
          <w:sz w:val="24"/>
          <w:szCs w:val="24"/>
        </w:rPr>
        <w:t>h</w:t>
      </w:r>
      <w:r w:rsidRPr="003C790C">
        <w:rPr>
          <w:spacing w:val="1"/>
          <w:sz w:val="24"/>
          <w:szCs w:val="24"/>
        </w:rPr>
        <w:t>i</w:t>
      </w:r>
      <w:r w:rsidRPr="003C790C">
        <w:rPr>
          <w:spacing w:val="-1"/>
          <w:sz w:val="24"/>
          <w:szCs w:val="24"/>
        </w:rPr>
        <w:t>l</w:t>
      </w:r>
      <w:r w:rsidRPr="003C790C">
        <w:rPr>
          <w:sz w:val="24"/>
          <w:szCs w:val="24"/>
        </w:rPr>
        <w:t xml:space="preserve">e </w:t>
      </w:r>
      <w:r w:rsidRPr="003C790C">
        <w:rPr>
          <w:spacing w:val="1"/>
          <w:sz w:val="24"/>
          <w:szCs w:val="24"/>
        </w:rPr>
        <w:t>m</w:t>
      </w:r>
      <w:r w:rsidRPr="003C790C">
        <w:rPr>
          <w:sz w:val="24"/>
          <w:szCs w:val="24"/>
        </w:rPr>
        <w:t>ob</w:t>
      </w:r>
      <w:r w:rsidRPr="003C790C">
        <w:rPr>
          <w:spacing w:val="-1"/>
          <w:sz w:val="24"/>
          <w:szCs w:val="24"/>
        </w:rPr>
        <w:t>il</w:t>
      </w:r>
      <w:r w:rsidRPr="003C790C">
        <w:rPr>
          <w:spacing w:val="1"/>
          <w:sz w:val="24"/>
          <w:szCs w:val="24"/>
        </w:rPr>
        <w:t>e</w:t>
      </w:r>
      <w:r w:rsidRPr="003C790C">
        <w:rPr>
          <w:sz w:val="24"/>
          <w:szCs w:val="24"/>
        </w:rPr>
        <w:t>.</w:t>
      </w:r>
    </w:p>
    <w:p w:rsidR="007978D5" w:rsidRPr="003C790C" w:rsidRDefault="003F763B">
      <w:pPr>
        <w:spacing w:before="2"/>
        <w:ind w:left="102"/>
        <w:rPr>
          <w:sz w:val="24"/>
          <w:szCs w:val="24"/>
        </w:rPr>
      </w:pPr>
      <w:r w:rsidRPr="003C790C">
        <w:rPr>
          <w:rFonts w:eastAsia="Calibri"/>
          <w:sz w:val="22"/>
          <w:szCs w:val="22"/>
        </w:rPr>
        <w:t>2.</w:t>
      </w:r>
      <w:r w:rsidRPr="003C790C">
        <w:rPr>
          <w:rFonts w:eastAsia="Calibri"/>
          <w:spacing w:val="23"/>
          <w:sz w:val="22"/>
          <w:szCs w:val="22"/>
        </w:rPr>
        <w:t xml:space="preserve"> </w:t>
      </w:r>
      <w:r w:rsidRPr="003C790C">
        <w:rPr>
          <w:b/>
          <w:spacing w:val="-1"/>
          <w:sz w:val="24"/>
          <w:szCs w:val="24"/>
        </w:rPr>
        <w:t>F</w:t>
      </w:r>
      <w:r w:rsidRPr="003C790C">
        <w:rPr>
          <w:b/>
          <w:spacing w:val="1"/>
          <w:sz w:val="24"/>
          <w:szCs w:val="24"/>
        </w:rPr>
        <w:t>i</w:t>
      </w:r>
      <w:r w:rsidRPr="003C790C">
        <w:rPr>
          <w:b/>
          <w:spacing w:val="-1"/>
          <w:sz w:val="24"/>
          <w:szCs w:val="24"/>
        </w:rPr>
        <w:t>n</w:t>
      </w:r>
      <w:r w:rsidRPr="003C790C">
        <w:rPr>
          <w:b/>
          <w:sz w:val="24"/>
          <w:szCs w:val="24"/>
        </w:rPr>
        <w:t>d</w:t>
      </w:r>
      <w:r w:rsidRPr="003C790C">
        <w:rPr>
          <w:b/>
          <w:spacing w:val="-1"/>
          <w:sz w:val="24"/>
          <w:szCs w:val="24"/>
        </w:rPr>
        <w:t>i</w:t>
      </w:r>
      <w:r w:rsidRPr="003C790C">
        <w:rPr>
          <w:b/>
          <w:sz w:val="24"/>
          <w:szCs w:val="24"/>
        </w:rPr>
        <w:t>ngs</w:t>
      </w:r>
    </w:p>
    <w:p w:rsidR="007978D5" w:rsidRPr="003C790C" w:rsidRDefault="003F763B">
      <w:pPr>
        <w:spacing w:before="1" w:line="246" w:lineRule="auto"/>
        <w:ind w:left="1102" w:right="6507" w:hanging="728"/>
        <w:rPr>
          <w:sz w:val="23"/>
          <w:szCs w:val="23"/>
        </w:rPr>
      </w:pPr>
      <w:r w:rsidRPr="003C790C">
        <w:rPr>
          <w:rFonts w:eastAsia="Calibri"/>
          <w:spacing w:val="-2"/>
          <w:sz w:val="22"/>
          <w:szCs w:val="22"/>
        </w:rPr>
        <w:t>2</w:t>
      </w:r>
      <w:r w:rsidRPr="003C790C">
        <w:rPr>
          <w:rFonts w:eastAsia="Calibri"/>
          <w:sz w:val="22"/>
          <w:szCs w:val="22"/>
        </w:rPr>
        <w:t>.1</w:t>
      </w:r>
      <w:r w:rsidRPr="003C790C">
        <w:rPr>
          <w:rFonts w:eastAsia="Calibri"/>
          <w:spacing w:val="41"/>
          <w:sz w:val="22"/>
          <w:szCs w:val="22"/>
        </w:rPr>
        <w:t xml:space="preserve"> </w:t>
      </w:r>
      <w:r w:rsidRPr="003C790C">
        <w:rPr>
          <w:b/>
          <w:sz w:val="24"/>
          <w:szCs w:val="24"/>
        </w:rPr>
        <w:t>M</w:t>
      </w:r>
      <w:r w:rsidRPr="003C790C">
        <w:rPr>
          <w:b/>
          <w:spacing w:val="1"/>
          <w:sz w:val="24"/>
          <w:szCs w:val="24"/>
        </w:rPr>
        <w:t>i</w:t>
      </w:r>
      <w:r w:rsidRPr="003C790C">
        <w:rPr>
          <w:b/>
          <w:spacing w:val="-3"/>
          <w:sz w:val="24"/>
          <w:szCs w:val="24"/>
        </w:rPr>
        <w:t>c</w:t>
      </w:r>
      <w:r w:rsidRPr="003C790C">
        <w:rPr>
          <w:b/>
          <w:sz w:val="24"/>
          <w:szCs w:val="24"/>
        </w:rPr>
        <w:t>r</w:t>
      </w:r>
      <w:r w:rsidRPr="003C790C">
        <w:rPr>
          <w:b/>
          <w:spacing w:val="-2"/>
          <w:sz w:val="24"/>
          <w:szCs w:val="24"/>
        </w:rPr>
        <w:t>o</w:t>
      </w:r>
      <w:r w:rsidRPr="003C790C">
        <w:rPr>
          <w:b/>
          <w:sz w:val="24"/>
          <w:szCs w:val="24"/>
        </w:rPr>
        <w:t>-</w:t>
      </w:r>
      <w:r w:rsidRPr="003C790C">
        <w:rPr>
          <w:b/>
          <w:spacing w:val="-1"/>
          <w:sz w:val="24"/>
          <w:szCs w:val="24"/>
        </w:rPr>
        <w:t>p</w:t>
      </w:r>
      <w:r w:rsidRPr="003C790C">
        <w:rPr>
          <w:b/>
          <w:sz w:val="24"/>
          <w:szCs w:val="24"/>
        </w:rPr>
        <w:t>ro</w:t>
      </w:r>
      <w:r w:rsidRPr="003C790C">
        <w:rPr>
          <w:b/>
          <w:spacing w:val="-2"/>
          <w:sz w:val="24"/>
          <w:szCs w:val="24"/>
        </w:rPr>
        <w:t xml:space="preserve"> </w:t>
      </w:r>
      <w:r w:rsidRPr="003C790C">
        <w:rPr>
          <w:b/>
          <w:sz w:val="24"/>
          <w:szCs w:val="24"/>
        </w:rPr>
        <w:t>8500 Ser</w:t>
      </w:r>
      <w:r w:rsidRPr="003C790C">
        <w:rPr>
          <w:b/>
          <w:spacing w:val="-1"/>
          <w:sz w:val="24"/>
          <w:szCs w:val="24"/>
        </w:rPr>
        <w:t>i</w:t>
      </w:r>
      <w:r w:rsidRPr="003C790C">
        <w:rPr>
          <w:b/>
          <w:spacing w:val="1"/>
          <w:sz w:val="24"/>
          <w:szCs w:val="24"/>
        </w:rPr>
        <w:t>e</w:t>
      </w:r>
      <w:r w:rsidRPr="003C790C">
        <w:rPr>
          <w:b/>
          <w:sz w:val="24"/>
          <w:szCs w:val="24"/>
        </w:rPr>
        <w:t xml:space="preserve">s </w:t>
      </w:r>
      <w:r w:rsidRPr="003C790C">
        <w:rPr>
          <w:sz w:val="23"/>
          <w:szCs w:val="23"/>
        </w:rPr>
        <w:t>C</w:t>
      </w:r>
      <w:r w:rsidRPr="003C790C">
        <w:rPr>
          <w:spacing w:val="-1"/>
          <w:sz w:val="23"/>
          <w:szCs w:val="23"/>
        </w:rPr>
        <w:t>o</w:t>
      </w:r>
      <w:r w:rsidRPr="003C790C">
        <w:rPr>
          <w:sz w:val="23"/>
          <w:szCs w:val="23"/>
        </w:rPr>
        <w:t>st:</w:t>
      </w:r>
      <w:r w:rsidRPr="003C790C">
        <w:rPr>
          <w:spacing w:val="38"/>
          <w:sz w:val="23"/>
          <w:szCs w:val="23"/>
        </w:rPr>
        <w:t xml:space="preserve"> </w:t>
      </w:r>
      <w:r w:rsidRPr="003C790C">
        <w:rPr>
          <w:spacing w:val="1"/>
          <w:sz w:val="23"/>
          <w:szCs w:val="23"/>
        </w:rPr>
        <w:t>$</w:t>
      </w:r>
      <w:r w:rsidRPr="003C790C">
        <w:rPr>
          <w:spacing w:val="-1"/>
          <w:sz w:val="23"/>
          <w:szCs w:val="23"/>
        </w:rPr>
        <w:t>7</w:t>
      </w:r>
      <w:r w:rsidRPr="003C790C">
        <w:rPr>
          <w:spacing w:val="1"/>
          <w:sz w:val="23"/>
          <w:szCs w:val="23"/>
        </w:rPr>
        <w:t>8</w:t>
      </w:r>
      <w:r w:rsidRPr="003C790C">
        <w:rPr>
          <w:spacing w:val="-1"/>
          <w:sz w:val="23"/>
          <w:szCs w:val="23"/>
        </w:rPr>
        <w:t>9</w:t>
      </w:r>
      <w:r w:rsidRPr="003C790C">
        <w:rPr>
          <w:sz w:val="23"/>
          <w:szCs w:val="23"/>
        </w:rPr>
        <w:t>5</w:t>
      </w:r>
      <w:r w:rsidRPr="003C790C">
        <w:rPr>
          <w:spacing w:val="40"/>
          <w:sz w:val="23"/>
          <w:szCs w:val="23"/>
        </w:rPr>
        <w:t xml:space="preserve"> </w:t>
      </w:r>
      <w:r w:rsidRPr="003C790C">
        <w:rPr>
          <w:sz w:val="23"/>
          <w:szCs w:val="23"/>
        </w:rPr>
        <w:t>R</w:t>
      </w:r>
      <w:r w:rsidRPr="003C790C">
        <w:rPr>
          <w:spacing w:val="-6"/>
          <w:sz w:val="23"/>
          <w:szCs w:val="23"/>
        </w:rPr>
        <w:t>R</w:t>
      </w:r>
      <w:r w:rsidRPr="003C790C">
        <w:rPr>
          <w:sz w:val="23"/>
          <w:szCs w:val="23"/>
        </w:rPr>
        <w:t xml:space="preserve">P </w:t>
      </w:r>
      <w:r w:rsidRPr="003C790C">
        <w:rPr>
          <w:spacing w:val="-9"/>
          <w:sz w:val="23"/>
          <w:szCs w:val="23"/>
        </w:rPr>
        <w:t>W</w:t>
      </w:r>
      <w:r w:rsidRPr="003C790C">
        <w:rPr>
          <w:spacing w:val="-4"/>
          <w:sz w:val="23"/>
          <w:szCs w:val="23"/>
        </w:rPr>
        <w:t>e</w:t>
      </w:r>
      <w:r w:rsidRPr="003C790C">
        <w:rPr>
          <w:spacing w:val="-2"/>
          <w:sz w:val="23"/>
          <w:szCs w:val="23"/>
        </w:rPr>
        <w:t>i</w:t>
      </w:r>
      <w:r w:rsidRPr="003C790C">
        <w:rPr>
          <w:spacing w:val="-1"/>
          <w:sz w:val="23"/>
          <w:szCs w:val="23"/>
        </w:rPr>
        <w:t>gh</w:t>
      </w:r>
      <w:r w:rsidRPr="003C790C">
        <w:rPr>
          <w:spacing w:val="-2"/>
          <w:sz w:val="23"/>
          <w:szCs w:val="23"/>
        </w:rPr>
        <w:t>t</w:t>
      </w:r>
      <w:r w:rsidRPr="003C790C">
        <w:rPr>
          <w:sz w:val="23"/>
          <w:szCs w:val="23"/>
        </w:rPr>
        <w:t xml:space="preserve">: </w:t>
      </w:r>
      <w:r w:rsidRPr="003C790C">
        <w:rPr>
          <w:spacing w:val="-1"/>
          <w:sz w:val="23"/>
          <w:szCs w:val="23"/>
        </w:rPr>
        <w:t>4</w:t>
      </w:r>
      <w:r w:rsidRPr="003C790C">
        <w:rPr>
          <w:sz w:val="23"/>
          <w:szCs w:val="23"/>
        </w:rPr>
        <w:t>.5</w:t>
      </w:r>
      <w:r w:rsidRPr="003C790C">
        <w:rPr>
          <w:spacing w:val="1"/>
          <w:sz w:val="23"/>
          <w:szCs w:val="23"/>
        </w:rPr>
        <w:t xml:space="preserve"> </w:t>
      </w:r>
      <w:r w:rsidRPr="003C790C">
        <w:rPr>
          <w:sz w:val="23"/>
          <w:szCs w:val="23"/>
        </w:rPr>
        <w:t>Kg</w:t>
      </w:r>
    </w:p>
    <w:p w:rsidR="007978D5" w:rsidRPr="003C790C" w:rsidRDefault="003F763B">
      <w:pPr>
        <w:spacing w:before="3"/>
        <w:ind w:left="1102"/>
        <w:rPr>
          <w:sz w:val="24"/>
          <w:szCs w:val="24"/>
        </w:rPr>
      </w:pPr>
      <w:r w:rsidRPr="003C790C">
        <w:rPr>
          <w:sz w:val="24"/>
          <w:szCs w:val="24"/>
        </w:rPr>
        <w:t>S</w:t>
      </w:r>
      <w:r w:rsidRPr="003C790C">
        <w:rPr>
          <w:spacing w:val="-1"/>
          <w:sz w:val="24"/>
          <w:szCs w:val="24"/>
        </w:rPr>
        <w:t>i</w:t>
      </w:r>
      <w:r w:rsidRPr="003C790C">
        <w:rPr>
          <w:sz w:val="24"/>
          <w:szCs w:val="24"/>
        </w:rPr>
        <w:t>z</w:t>
      </w:r>
      <w:r w:rsidRPr="003C790C">
        <w:rPr>
          <w:spacing w:val="1"/>
          <w:sz w:val="24"/>
          <w:szCs w:val="24"/>
        </w:rPr>
        <w:t>e</w:t>
      </w:r>
      <w:r w:rsidRPr="003C790C">
        <w:rPr>
          <w:sz w:val="24"/>
          <w:szCs w:val="24"/>
        </w:rPr>
        <w:t xml:space="preserve">: </w:t>
      </w:r>
      <w:r w:rsidRPr="003C790C">
        <w:rPr>
          <w:spacing w:val="13"/>
          <w:sz w:val="24"/>
          <w:szCs w:val="24"/>
        </w:rPr>
        <w:t xml:space="preserve"> </w:t>
      </w:r>
      <w:r w:rsidRPr="003C790C">
        <w:rPr>
          <w:spacing w:val="-2"/>
          <w:sz w:val="24"/>
          <w:szCs w:val="24"/>
        </w:rPr>
        <w:t>(</w:t>
      </w:r>
      <w:r w:rsidRPr="003C790C">
        <w:rPr>
          <w:sz w:val="24"/>
          <w:szCs w:val="24"/>
        </w:rPr>
        <w:t xml:space="preserve">W </w:t>
      </w:r>
      <w:r w:rsidRPr="003C790C">
        <w:rPr>
          <w:spacing w:val="11"/>
          <w:sz w:val="24"/>
          <w:szCs w:val="24"/>
        </w:rPr>
        <w:t xml:space="preserve"> </w:t>
      </w:r>
      <w:r w:rsidRPr="003C790C">
        <w:rPr>
          <w:sz w:val="24"/>
          <w:szCs w:val="24"/>
        </w:rPr>
        <w:t xml:space="preserve">x </w:t>
      </w:r>
      <w:r w:rsidRPr="003C790C">
        <w:rPr>
          <w:spacing w:val="13"/>
          <w:sz w:val="24"/>
          <w:szCs w:val="24"/>
        </w:rPr>
        <w:t xml:space="preserve"> </w:t>
      </w:r>
      <w:r w:rsidRPr="003C790C">
        <w:rPr>
          <w:sz w:val="24"/>
          <w:szCs w:val="24"/>
        </w:rPr>
        <w:t xml:space="preserve">D </w:t>
      </w:r>
      <w:r w:rsidRPr="003C790C">
        <w:rPr>
          <w:spacing w:val="14"/>
          <w:sz w:val="24"/>
          <w:szCs w:val="24"/>
        </w:rPr>
        <w:t xml:space="preserve"> </w:t>
      </w:r>
      <w:r w:rsidRPr="003C790C">
        <w:rPr>
          <w:sz w:val="24"/>
          <w:szCs w:val="24"/>
        </w:rPr>
        <w:t xml:space="preserve">x </w:t>
      </w:r>
      <w:r w:rsidRPr="003C790C">
        <w:rPr>
          <w:spacing w:val="13"/>
          <w:sz w:val="24"/>
          <w:szCs w:val="24"/>
        </w:rPr>
        <w:t xml:space="preserve"> </w:t>
      </w:r>
      <w:r w:rsidRPr="003C790C">
        <w:rPr>
          <w:sz w:val="24"/>
          <w:szCs w:val="24"/>
        </w:rPr>
        <w:t xml:space="preserve">H) </w:t>
      </w:r>
      <w:r w:rsidRPr="003C790C">
        <w:rPr>
          <w:spacing w:val="13"/>
          <w:sz w:val="24"/>
          <w:szCs w:val="24"/>
        </w:rPr>
        <w:t xml:space="preserve"> </w:t>
      </w:r>
      <w:r w:rsidRPr="003C790C">
        <w:rPr>
          <w:sz w:val="24"/>
          <w:szCs w:val="24"/>
        </w:rPr>
        <w:t xml:space="preserve">357 </w:t>
      </w:r>
      <w:r w:rsidRPr="003C790C">
        <w:rPr>
          <w:spacing w:val="13"/>
          <w:sz w:val="24"/>
          <w:szCs w:val="24"/>
        </w:rPr>
        <w:t xml:space="preserve"> </w:t>
      </w:r>
      <w:r w:rsidRPr="003C790C">
        <w:rPr>
          <w:sz w:val="24"/>
          <w:szCs w:val="24"/>
        </w:rPr>
        <w:t xml:space="preserve">x </w:t>
      </w:r>
      <w:r w:rsidRPr="003C790C">
        <w:rPr>
          <w:spacing w:val="13"/>
          <w:sz w:val="24"/>
          <w:szCs w:val="24"/>
        </w:rPr>
        <w:t xml:space="preserve"> </w:t>
      </w:r>
      <w:r w:rsidRPr="003C790C">
        <w:rPr>
          <w:sz w:val="24"/>
          <w:szCs w:val="24"/>
        </w:rPr>
        <w:t xml:space="preserve">275 </w:t>
      </w:r>
      <w:r w:rsidRPr="003C790C">
        <w:rPr>
          <w:spacing w:val="13"/>
          <w:sz w:val="24"/>
          <w:szCs w:val="24"/>
        </w:rPr>
        <w:t xml:space="preserve"> </w:t>
      </w:r>
      <w:r w:rsidRPr="003C790C">
        <w:rPr>
          <w:sz w:val="24"/>
          <w:szCs w:val="24"/>
        </w:rPr>
        <w:t>x</w:t>
      </w:r>
    </w:p>
    <w:p w:rsidR="007978D5" w:rsidRPr="003C790C" w:rsidRDefault="003F763B">
      <w:pPr>
        <w:ind w:left="1102"/>
        <w:rPr>
          <w:sz w:val="24"/>
          <w:szCs w:val="24"/>
        </w:rPr>
      </w:pPr>
      <w:r w:rsidRPr="003C790C">
        <w:rPr>
          <w:sz w:val="24"/>
          <w:szCs w:val="24"/>
        </w:rPr>
        <w:t>50</w:t>
      </w:r>
      <w:r w:rsidRPr="003C790C">
        <w:rPr>
          <w:spacing w:val="-1"/>
          <w:sz w:val="24"/>
          <w:szCs w:val="24"/>
        </w:rPr>
        <w:t>m</w:t>
      </w:r>
      <w:r w:rsidRPr="003C790C">
        <w:rPr>
          <w:sz w:val="24"/>
          <w:szCs w:val="24"/>
        </w:rPr>
        <w:t>m</w:t>
      </w:r>
      <w:r w:rsidRPr="003C790C">
        <w:rPr>
          <w:spacing w:val="1"/>
          <w:sz w:val="24"/>
          <w:szCs w:val="24"/>
        </w:rPr>
        <w:t xml:space="preserve"> </w:t>
      </w:r>
      <w:r w:rsidRPr="003C790C">
        <w:rPr>
          <w:spacing w:val="-1"/>
          <w:sz w:val="24"/>
          <w:szCs w:val="24"/>
        </w:rPr>
        <w:t>S</w:t>
      </w:r>
      <w:r w:rsidRPr="003C790C">
        <w:rPr>
          <w:spacing w:val="1"/>
          <w:sz w:val="24"/>
          <w:szCs w:val="24"/>
        </w:rPr>
        <w:t>c</w:t>
      </w:r>
      <w:r w:rsidRPr="003C790C">
        <w:rPr>
          <w:sz w:val="24"/>
          <w:szCs w:val="24"/>
        </w:rPr>
        <w:t>reen s</w:t>
      </w:r>
      <w:r w:rsidRPr="003C790C">
        <w:rPr>
          <w:spacing w:val="-1"/>
          <w:sz w:val="24"/>
          <w:szCs w:val="24"/>
        </w:rPr>
        <w:t>i</w:t>
      </w:r>
      <w:r w:rsidRPr="003C790C">
        <w:rPr>
          <w:spacing w:val="1"/>
          <w:sz w:val="24"/>
          <w:szCs w:val="24"/>
        </w:rPr>
        <w:t>z</w:t>
      </w:r>
      <w:r w:rsidRPr="003C790C">
        <w:rPr>
          <w:sz w:val="24"/>
          <w:szCs w:val="24"/>
        </w:rPr>
        <w:t>e:</w:t>
      </w:r>
      <w:r w:rsidRPr="003C790C">
        <w:rPr>
          <w:spacing w:val="-1"/>
          <w:sz w:val="24"/>
          <w:szCs w:val="24"/>
        </w:rPr>
        <w:t xml:space="preserve"> </w:t>
      </w:r>
      <w:r w:rsidRPr="003C790C">
        <w:rPr>
          <w:sz w:val="24"/>
          <w:szCs w:val="24"/>
        </w:rPr>
        <w:t>15.1"</w:t>
      </w:r>
    </w:p>
    <w:p w:rsidR="007978D5" w:rsidRPr="003C790C" w:rsidRDefault="003F763B">
      <w:pPr>
        <w:ind w:left="1102"/>
        <w:rPr>
          <w:sz w:val="24"/>
          <w:szCs w:val="24"/>
        </w:rPr>
      </w:pPr>
      <w:r w:rsidRPr="003C790C">
        <w:rPr>
          <w:sz w:val="24"/>
          <w:szCs w:val="24"/>
        </w:rPr>
        <w:t>RA</w:t>
      </w:r>
      <w:r w:rsidRPr="003C790C">
        <w:rPr>
          <w:spacing w:val="-1"/>
          <w:sz w:val="24"/>
          <w:szCs w:val="24"/>
        </w:rPr>
        <w:t>M</w:t>
      </w:r>
      <w:r w:rsidRPr="003C790C">
        <w:rPr>
          <w:sz w:val="24"/>
          <w:szCs w:val="24"/>
        </w:rPr>
        <w:t>:</w:t>
      </w:r>
      <w:r w:rsidRPr="003C790C">
        <w:rPr>
          <w:spacing w:val="1"/>
          <w:sz w:val="24"/>
          <w:szCs w:val="24"/>
        </w:rPr>
        <w:t xml:space="preserve"> </w:t>
      </w:r>
      <w:r w:rsidRPr="003C790C">
        <w:rPr>
          <w:sz w:val="24"/>
          <w:szCs w:val="24"/>
        </w:rPr>
        <w:t xml:space="preserve">64 </w:t>
      </w:r>
      <w:r w:rsidRPr="003C790C">
        <w:rPr>
          <w:spacing w:val="-1"/>
          <w:sz w:val="24"/>
          <w:szCs w:val="24"/>
        </w:rPr>
        <w:t>M</w:t>
      </w:r>
      <w:r w:rsidRPr="003C790C">
        <w:rPr>
          <w:sz w:val="24"/>
          <w:szCs w:val="24"/>
        </w:rPr>
        <w:t>b,</w:t>
      </w:r>
      <w:r w:rsidRPr="003C790C">
        <w:rPr>
          <w:spacing w:val="2"/>
          <w:sz w:val="24"/>
          <w:szCs w:val="24"/>
        </w:rPr>
        <w:t xml:space="preserve"> </w:t>
      </w:r>
      <w:r w:rsidRPr="003C790C">
        <w:rPr>
          <w:spacing w:val="-2"/>
          <w:sz w:val="24"/>
          <w:szCs w:val="24"/>
        </w:rPr>
        <w:t>R</w:t>
      </w:r>
      <w:r w:rsidRPr="003C790C">
        <w:rPr>
          <w:sz w:val="24"/>
          <w:szCs w:val="24"/>
        </w:rPr>
        <w:t>AM can be</w:t>
      </w:r>
      <w:r w:rsidRPr="003C790C">
        <w:rPr>
          <w:spacing w:val="1"/>
          <w:sz w:val="24"/>
          <w:szCs w:val="24"/>
        </w:rPr>
        <w:t xml:space="preserve"> </w:t>
      </w:r>
      <w:r w:rsidRPr="003C790C">
        <w:rPr>
          <w:sz w:val="24"/>
          <w:szCs w:val="24"/>
        </w:rPr>
        <w:t>ra</w:t>
      </w:r>
      <w:r w:rsidRPr="003C790C">
        <w:rPr>
          <w:spacing w:val="-1"/>
          <w:sz w:val="24"/>
          <w:szCs w:val="24"/>
        </w:rPr>
        <w:t>i</w:t>
      </w:r>
      <w:r w:rsidRPr="003C790C">
        <w:rPr>
          <w:sz w:val="24"/>
          <w:szCs w:val="24"/>
        </w:rPr>
        <w:t xml:space="preserve">sed </w:t>
      </w:r>
      <w:r w:rsidRPr="003C790C">
        <w:rPr>
          <w:spacing w:val="1"/>
          <w:sz w:val="24"/>
          <w:szCs w:val="24"/>
        </w:rPr>
        <w:t>t</w:t>
      </w:r>
      <w:r w:rsidRPr="003C790C">
        <w:rPr>
          <w:sz w:val="24"/>
          <w:szCs w:val="24"/>
        </w:rPr>
        <w:t xml:space="preserve">o a </w:t>
      </w:r>
      <w:r w:rsidRPr="003C790C">
        <w:rPr>
          <w:spacing w:val="-1"/>
          <w:sz w:val="24"/>
          <w:szCs w:val="24"/>
        </w:rPr>
        <w:t>m</w:t>
      </w:r>
      <w:r w:rsidRPr="003C790C">
        <w:rPr>
          <w:sz w:val="24"/>
          <w:szCs w:val="24"/>
        </w:rPr>
        <w:t>ax</w:t>
      </w:r>
      <w:r w:rsidRPr="003C790C">
        <w:rPr>
          <w:spacing w:val="1"/>
          <w:sz w:val="24"/>
          <w:szCs w:val="24"/>
        </w:rPr>
        <w:t>i</w:t>
      </w:r>
      <w:r w:rsidRPr="003C790C">
        <w:rPr>
          <w:spacing w:val="-1"/>
          <w:sz w:val="24"/>
          <w:szCs w:val="24"/>
        </w:rPr>
        <w:t>m</w:t>
      </w:r>
      <w:r w:rsidRPr="003C790C">
        <w:rPr>
          <w:sz w:val="24"/>
          <w:szCs w:val="24"/>
        </w:rPr>
        <w:t>um</w:t>
      </w:r>
      <w:r w:rsidRPr="003C790C">
        <w:rPr>
          <w:spacing w:val="-1"/>
          <w:sz w:val="24"/>
          <w:szCs w:val="24"/>
        </w:rPr>
        <w:t xml:space="preserve"> </w:t>
      </w:r>
      <w:r w:rsidRPr="003C790C">
        <w:rPr>
          <w:sz w:val="24"/>
          <w:szCs w:val="24"/>
        </w:rPr>
        <w:t xml:space="preserve">128Mb for </w:t>
      </w:r>
      <w:r w:rsidRPr="003C790C">
        <w:rPr>
          <w:spacing w:val="-4"/>
          <w:sz w:val="24"/>
          <w:szCs w:val="24"/>
        </w:rPr>
        <w:t>$</w:t>
      </w:r>
      <w:r w:rsidRPr="003C790C">
        <w:rPr>
          <w:spacing w:val="-2"/>
          <w:sz w:val="24"/>
          <w:szCs w:val="24"/>
        </w:rPr>
        <w:t>11</w:t>
      </w:r>
      <w:r w:rsidRPr="003C790C">
        <w:rPr>
          <w:sz w:val="24"/>
          <w:szCs w:val="24"/>
        </w:rPr>
        <w:t>40</w:t>
      </w:r>
    </w:p>
    <w:p w:rsidR="007978D5" w:rsidRPr="003C790C" w:rsidRDefault="003F763B">
      <w:pPr>
        <w:ind w:left="1102" w:right="4784"/>
        <w:rPr>
          <w:sz w:val="24"/>
          <w:szCs w:val="24"/>
        </w:rPr>
      </w:pPr>
      <w:r w:rsidRPr="003C790C">
        <w:rPr>
          <w:sz w:val="24"/>
          <w:szCs w:val="24"/>
        </w:rPr>
        <w:t>D</w:t>
      </w:r>
      <w:r w:rsidRPr="003C790C">
        <w:rPr>
          <w:spacing w:val="-1"/>
          <w:sz w:val="24"/>
          <w:szCs w:val="24"/>
        </w:rPr>
        <w:t>i</w:t>
      </w:r>
      <w:r w:rsidRPr="003C790C">
        <w:rPr>
          <w:sz w:val="24"/>
          <w:szCs w:val="24"/>
        </w:rPr>
        <w:t xml:space="preserve">sk </w:t>
      </w:r>
      <w:r w:rsidRPr="003C790C">
        <w:rPr>
          <w:spacing w:val="-1"/>
          <w:sz w:val="24"/>
          <w:szCs w:val="24"/>
        </w:rPr>
        <w:t>D</w:t>
      </w:r>
      <w:r w:rsidRPr="003C790C">
        <w:rPr>
          <w:sz w:val="24"/>
          <w:szCs w:val="24"/>
        </w:rPr>
        <w:t>r</w:t>
      </w:r>
      <w:r w:rsidRPr="003C790C">
        <w:rPr>
          <w:spacing w:val="1"/>
          <w:sz w:val="24"/>
          <w:szCs w:val="24"/>
        </w:rPr>
        <w:t>i</w:t>
      </w:r>
      <w:r w:rsidRPr="003C790C">
        <w:rPr>
          <w:sz w:val="24"/>
          <w:szCs w:val="24"/>
        </w:rPr>
        <w:t>ve:</w:t>
      </w:r>
      <w:r w:rsidRPr="003C790C">
        <w:rPr>
          <w:spacing w:val="1"/>
          <w:sz w:val="24"/>
          <w:szCs w:val="24"/>
        </w:rPr>
        <w:t xml:space="preserve"> </w:t>
      </w:r>
      <w:r w:rsidRPr="003C790C">
        <w:rPr>
          <w:sz w:val="24"/>
          <w:szCs w:val="24"/>
        </w:rPr>
        <w:t>C</w:t>
      </w:r>
      <w:r w:rsidRPr="003C790C">
        <w:rPr>
          <w:spacing w:val="-1"/>
          <w:sz w:val="24"/>
          <w:szCs w:val="24"/>
        </w:rPr>
        <w:t>D</w:t>
      </w:r>
      <w:r w:rsidRPr="003C790C">
        <w:rPr>
          <w:sz w:val="24"/>
          <w:szCs w:val="24"/>
        </w:rPr>
        <w:t xml:space="preserve">-ROM and 3.5" </w:t>
      </w:r>
      <w:r w:rsidRPr="003C790C">
        <w:rPr>
          <w:spacing w:val="-1"/>
          <w:sz w:val="24"/>
          <w:szCs w:val="24"/>
        </w:rPr>
        <w:t>F</w:t>
      </w:r>
      <w:r w:rsidRPr="003C790C">
        <w:rPr>
          <w:sz w:val="24"/>
          <w:szCs w:val="24"/>
        </w:rPr>
        <w:t>DD Speed</w:t>
      </w:r>
      <w:r w:rsidRPr="003C790C">
        <w:rPr>
          <w:spacing w:val="2"/>
          <w:sz w:val="24"/>
          <w:szCs w:val="24"/>
        </w:rPr>
        <w:t xml:space="preserve"> </w:t>
      </w:r>
      <w:r w:rsidRPr="003C790C">
        <w:rPr>
          <w:sz w:val="24"/>
          <w:szCs w:val="24"/>
        </w:rPr>
        <w:t xml:space="preserve">of </w:t>
      </w:r>
      <w:r w:rsidRPr="003C790C">
        <w:rPr>
          <w:spacing w:val="-1"/>
          <w:sz w:val="24"/>
          <w:szCs w:val="24"/>
        </w:rPr>
        <w:t>t</w:t>
      </w:r>
      <w:r w:rsidRPr="003C790C">
        <w:rPr>
          <w:sz w:val="24"/>
          <w:szCs w:val="24"/>
        </w:rPr>
        <w:t>he CP</w:t>
      </w:r>
      <w:r w:rsidRPr="003C790C">
        <w:rPr>
          <w:spacing w:val="-1"/>
          <w:sz w:val="24"/>
          <w:szCs w:val="24"/>
        </w:rPr>
        <w:t>U</w:t>
      </w:r>
      <w:r w:rsidRPr="003C790C">
        <w:rPr>
          <w:sz w:val="24"/>
          <w:szCs w:val="24"/>
        </w:rPr>
        <w:t>:</w:t>
      </w:r>
      <w:r w:rsidRPr="003C790C">
        <w:rPr>
          <w:spacing w:val="1"/>
          <w:sz w:val="24"/>
          <w:szCs w:val="24"/>
        </w:rPr>
        <w:t xml:space="preserve"> </w:t>
      </w:r>
      <w:r w:rsidRPr="003C790C">
        <w:rPr>
          <w:spacing w:val="-1"/>
          <w:sz w:val="24"/>
          <w:szCs w:val="24"/>
        </w:rPr>
        <w:t>P</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um</w:t>
      </w:r>
      <w:r w:rsidRPr="003C790C">
        <w:rPr>
          <w:spacing w:val="1"/>
          <w:sz w:val="24"/>
          <w:szCs w:val="24"/>
        </w:rPr>
        <w:t xml:space="preserve"> </w:t>
      </w:r>
      <w:r w:rsidRPr="003C790C">
        <w:rPr>
          <w:sz w:val="24"/>
          <w:szCs w:val="24"/>
        </w:rPr>
        <w:t>processor</w:t>
      </w:r>
    </w:p>
    <w:p w:rsidR="007978D5" w:rsidRPr="003C790C" w:rsidRDefault="003F763B">
      <w:pPr>
        <w:ind w:left="1102"/>
        <w:rPr>
          <w:sz w:val="24"/>
          <w:szCs w:val="24"/>
        </w:rPr>
      </w:pPr>
      <w:r w:rsidRPr="003C790C">
        <w:rPr>
          <w:sz w:val="24"/>
          <w:szCs w:val="24"/>
        </w:rPr>
        <w:t>Ba</w:t>
      </w:r>
      <w:r w:rsidRPr="003C790C">
        <w:rPr>
          <w:spacing w:val="1"/>
          <w:sz w:val="24"/>
          <w:szCs w:val="24"/>
        </w:rPr>
        <w:t>t</w:t>
      </w:r>
      <w:r w:rsidRPr="003C790C">
        <w:rPr>
          <w:spacing w:val="-1"/>
          <w:sz w:val="24"/>
          <w:szCs w:val="24"/>
        </w:rPr>
        <w:t>t</w:t>
      </w:r>
      <w:r w:rsidRPr="003C790C">
        <w:rPr>
          <w:sz w:val="24"/>
          <w:szCs w:val="24"/>
        </w:rPr>
        <w:t>ery</w:t>
      </w:r>
      <w:r w:rsidRPr="003C790C">
        <w:rPr>
          <w:spacing w:val="8"/>
          <w:sz w:val="24"/>
          <w:szCs w:val="24"/>
        </w:rPr>
        <w:t xml:space="preserve"> </w:t>
      </w:r>
      <w:r w:rsidRPr="003C790C">
        <w:rPr>
          <w:spacing w:val="1"/>
          <w:sz w:val="24"/>
          <w:szCs w:val="24"/>
        </w:rPr>
        <w:t>c</w:t>
      </w:r>
      <w:r w:rsidRPr="003C790C">
        <w:rPr>
          <w:sz w:val="24"/>
          <w:szCs w:val="24"/>
        </w:rPr>
        <w:t>apab</w:t>
      </w:r>
      <w:r w:rsidRPr="003C790C">
        <w:rPr>
          <w:spacing w:val="-1"/>
          <w:sz w:val="24"/>
          <w:szCs w:val="24"/>
        </w:rPr>
        <w:t>i</w:t>
      </w:r>
      <w:r w:rsidRPr="003C790C">
        <w:rPr>
          <w:spacing w:val="1"/>
          <w:sz w:val="24"/>
          <w:szCs w:val="24"/>
        </w:rPr>
        <w:t>l</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7"/>
          <w:sz w:val="24"/>
          <w:szCs w:val="24"/>
        </w:rPr>
        <w:t xml:space="preserve"> </w:t>
      </w:r>
      <w:r w:rsidRPr="003C790C">
        <w:rPr>
          <w:spacing w:val="1"/>
          <w:sz w:val="24"/>
          <w:szCs w:val="24"/>
        </w:rPr>
        <w:t>L</w:t>
      </w:r>
      <w:r w:rsidRPr="003C790C">
        <w:rPr>
          <w:spacing w:val="-1"/>
          <w:sz w:val="24"/>
          <w:szCs w:val="24"/>
        </w:rPr>
        <w:t>it</w:t>
      </w:r>
      <w:r w:rsidRPr="003C790C">
        <w:rPr>
          <w:sz w:val="24"/>
          <w:szCs w:val="24"/>
        </w:rPr>
        <w:t>h</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w:t>
      </w:r>
      <w:r w:rsidRPr="003C790C">
        <w:rPr>
          <w:spacing w:val="-1"/>
          <w:sz w:val="24"/>
          <w:szCs w:val="24"/>
        </w:rPr>
        <w:t>i</w:t>
      </w:r>
      <w:r w:rsidRPr="003C790C">
        <w:rPr>
          <w:sz w:val="24"/>
          <w:szCs w:val="24"/>
        </w:rPr>
        <w:t>on</w:t>
      </w:r>
      <w:r w:rsidRPr="003C790C">
        <w:rPr>
          <w:spacing w:val="8"/>
          <w:sz w:val="24"/>
          <w:szCs w:val="24"/>
        </w:rPr>
        <w:t xml:space="preserve"> </w:t>
      </w:r>
      <w:r w:rsidRPr="003C790C">
        <w:rPr>
          <w:sz w:val="24"/>
          <w:szCs w:val="24"/>
        </w:rPr>
        <w:t>ba</w:t>
      </w:r>
      <w:r w:rsidRPr="003C790C">
        <w:rPr>
          <w:spacing w:val="-1"/>
          <w:sz w:val="24"/>
          <w:szCs w:val="24"/>
        </w:rPr>
        <w:t>t</w:t>
      </w:r>
      <w:r w:rsidRPr="003C790C">
        <w:rPr>
          <w:spacing w:val="1"/>
          <w:sz w:val="24"/>
          <w:szCs w:val="24"/>
        </w:rPr>
        <w:t>t</w:t>
      </w:r>
      <w:r w:rsidRPr="003C790C">
        <w:rPr>
          <w:sz w:val="24"/>
          <w:szCs w:val="24"/>
        </w:rPr>
        <w:t>e</w:t>
      </w:r>
      <w:r w:rsidRPr="003C790C">
        <w:rPr>
          <w:spacing w:val="-8"/>
          <w:sz w:val="24"/>
          <w:szCs w:val="24"/>
        </w:rPr>
        <w:t>r</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s</w:t>
      </w:r>
      <w:r w:rsidRPr="003C790C">
        <w:rPr>
          <w:spacing w:val="-1"/>
          <w:sz w:val="24"/>
          <w:szCs w:val="24"/>
        </w:rPr>
        <w:t>m</w:t>
      </w:r>
      <w:r w:rsidRPr="003C790C">
        <w:rPr>
          <w:sz w:val="24"/>
          <w:szCs w:val="24"/>
        </w:rPr>
        <w:t>art</w:t>
      </w:r>
      <w:r w:rsidRPr="003C790C">
        <w:rPr>
          <w:spacing w:val="9"/>
          <w:sz w:val="24"/>
          <w:szCs w:val="24"/>
        </w:rPr>
        <w:t xml:space="preserve"> </w:t>
      </w:r>
      <w:r w:rsidRPr="003C790C">
        <w:rPr>
          <w:sz w:val="24"/>
          <w:szCs w:val="24"/>
        </w:rPr>
        <w:t>ba</w:t>
      </w:r>
      <w:r w:rsidRPr="003C790C">
        <w:rPr>
          <w:spacing w:val="-1"/>
          <w:sz w:val="24"/>
          <w:szCs w:val="24"/>
        </w:rPr>
        <w:t>t</w:t>
      </w:r>
      <w:r w:rsidRPr="003C790C">
        <w:rPr>
          <w:spacing w:val="1"/>
          <w:sz w:val="24"/>
          <w:szCs w:val="24"/>
        </w:rPr>
        <w:t>t</w:t>
      </w:r>
      <w:r w:rsidRPr="003C790C">
        <w:rPr>
          <w:sz w:val="24"/>
          <w:szCs w:val="24"/>
        </w:rPr>
        <w:t>ery</w:t>
      </w:r>
      <w:r w:rsidRPr="003C790C">
        <w:rPr>
          <w:spacing w:val="8"/>
          <w:sz w:val="24"/>
          <w:szCs w:val="24"/>
        </w:rPr>
        <w:t xml:space="preserve"> </w:t>
      </w:r>
      <w:r w:rsidRPr="003C790C">
        <w:rPr>
          <w:sz w:val="24"/>
          <w:szCs w:val="24"/>
        </w:rPr>
        <w:t>op</w:t>
      </w:r>
      <w:r w:rsidRPr="003C790C">
        <w:rPr>
          <w:spacing w:val="-1"/>
          <w:sz w:val="24"/>
          <w:szCs w:val="24"/>
        </w:rPr>
        <w:t>t</w:t>
      </w:r>
      <w:r w:rsidRPr="003C790C">
        <w:rPr>
          <w:spacing w:val="1"/>
          <w:sz w:val="24"/>
          <w:szCs w:val="24"/>
        </w:rPr>
        <w:t>i</w:t>
      </w:r>
      <w:r w:rsidRPr="003C790C">
        <w:rPr>
          <w:sz w:val="24"/>
          <w:szCs w:val="24"/>
        </w:rPr>
        <w:t>on</w:t>
      </w:r>
      <w:r w:rsidRPr="003C790C">
        <w:rPr>
          <w:spacing w:val="8"/>
          <w:sz w:val="24"/>
          <w:szCs w:val="24"/>
        </w:rPr>
        <w:t xml:space="preserve"> </w:t>
      </w:r>
      <w:r w:rsidRPr="003C790C">
        <w:rPr>
          <w:sz w:val="24"/>
          <w:szCs w:val="24"/>
        </w:rPr>
        <w:t>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e.</w:t>
      </w:r>
      <w:r w:rsidRPr="003C790C">
        <w:rPr>
          <w:spacing w:val="8"/>
          <w:sz w:val="24"/>
          <w:szCs w:val="24"/>
        </w:rPr>
        <w:t xml:space="preserve"> </w:t>
      </w:r>
      <w:r w:rsidRPr="003C790C">
        <w:rPr>
          <w:spacing w:val="-1"/>
          <w:sz w:val="24"/>
          <w:szCs w:val="24"/>
        </w:rPr>
        <w:t>L</w:t>
      </w:r>
      <w:r w:rsidRPr="003C790C">
        <w:rPr>
          <w:spacing w:val="1"/>
          <w:sz w:val="24"/>
          <w:szCs w:val="24"/>
        </w:rPr>
        <w:t>i</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w:t>
      </w:r>
      <w:r w:rsidRPr="003C790C">
        <w:rPr>
          <w:spacing w:val="-1"/>
          <w:sz w:val="24"/>
          <w:szCs w:val="24"/>
        </w:rPr>
        <w:t>i</w:t>
      </w:r>
      <w:r w:rsidRPr="003C790C">
        <w:rPr>
          <w:sz w:val="24"/>
          <w:szCs w:val="24"/>
        </w:rPr>
        <w:t>on</w:t>
      </w:r>
    </w:p>
    <w:p w:rsidR="007978D5" w:rsidRPr="003C790C" w:rsidRDefault="003F763B">
      <w:pPr>
        <w:spacing w:line="260" w:lineRule="exact"/>
        <w:ind w:left="1102"/>
        <w:rPr>
          <w:sz w:val="24"/>
          <w:szCs w:val="24"/>
        </w:rPr>
      </w:pPr>
      <w:r w:rsidRPr="003C790C">
        <w:rPr>
          <w:sz w:val="24"/>
          <w:szCs w:val="24"/>
        </w:rPr>
        <w:t>Ba</w:t>
      </w:r>
      <w:r w:rsidRPr="003C790C">
        <w:rPr>
          <w:spacing w:val="1"/>
          <w:sz w:val="24"/>
          <w:szCs w:val="24"/>
        </w:rPr>
        <w:t>t</w:t>
      </w:r>
      <w:r w:rsidRPr="003C790C">
        <w:rPr>
          <w:spacing w:val="-1"/>
          <w:sz w:val="24"/>
          <w:szCs w:val="24"/>
        </w:rPr>
        <w:t>t</w:t>
      </w:r>
      <w:r w:rsidRPr="003C790C">
        <w:rPr>
          <w:sz w:val="24"/>
          <w:szCs w:val="24"/>
        </w:rPr>
        <w:t xml:space="preserve">ery </w:t>
      </w:r>
      <w:r w:rsidRPr="003C790C">
        <w:rPr>
          <w:spacing w:val="1"/>
          <w:sz w:val="24"/>
          <w:szCs w:val="24"/>
        </w:rPr>
        <w:t>l</w:t>
      </w:r>
      <w:r w:rsidRPr="003C790C">
        <w:rPr>
          <w:sz w:val="24"/>
          <w:szCs w:val="24"/>
        </w:rPr>
        <w:t>as</w:t>
      </w:r>
      <w:r w:rsidRPr="003C790C">
        <w:rPr>
          <w:spacing w:val="-1"/>
          <w:sz w:val="24"/>
          <w:szCs w:val="24"/>
        </w:rPr>
        <w:t>t</w:t>
      </w:r>
      <w:r w:rsidRPr="003C790C">
        <w:rPr>
          <w:sz w:val="24"/>
          <w:szCs w:val="24"/>
        </w:rPr>
        <w:t>s 2.5 hours</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hout</w:t>
      </w:r>
      <w:r w:rsidRPr="003C790C">
        <w:rPr>
          <w:spacing w:val="-1"/>
          <w:sz w:val="24"/>
          <w:szCs w:val="24"/>
        </w:rPr>
        <w:t xml:space="preserve"> </w:t>
      </w:r>
      <w:r w:rsidRPr="003C790C">
        <w:rPr>
          <w:sz w:val="24"/>
          <w:szCs w:val="24"/>
        </w:rPr>
        <w:t>s</w:t>
      </w:r>
      <w:r w:rsidRPr="003C790C">
        <w:rPr>
          <w:spacing w:val="-1"/>
          <w:sz w:val="24"/>
          <w:szCs w:val="24"/>
        </w:rPr>
        <w:t>m</w:t>
      </w:r>
      <w:r w:rsidRPr="003C790C">
        <w:rPr>
          <w:sz w:val="24"/>
          <w:szCs w:val="24"/>
        </w:rPr>
        <w:t>art</w:t>
      </w:r>
      <w:r w:rsidRPr="003C790C">
        <w:rPr>
          <w:spacing w:val="1"/>
          <w:sz w:val="24"/>
          <w:szCs w:val="24"/>
        </w:rPr>
        <w:t xml:space="preserve"> </w:t>
      </w:r>
      <w:r w:rsidRPr="003C790C">
        <w:rPr>
          <w:sz w:val="24"/>
          <w:szCs w:val="24"/>
        </w:rPr>
        <w:t>ba</w:t>
      </w:r>
      <w:r w:rsidRPr="003C790C">
        <w:rPr>
          <w:spacing w:val="-1"/>
          <w:sz w:val="24"/>
          <w:szCs w:val="24"/>
        </w:rPr>
        <w:t>t</w:t>
      </w:r>
      <w:r w:rsidRPr="003C790C">
        <w:rPr>
          <w:spacing w:val="1"/>
          <w:sz w:val="24"/>
          <w:szCs w:val="24"/>
        </w:rPr>
        <w:t>t</w:t>
      </w:r>
      <w:r w:rsidRPr="003C790C">
        <w:rPr>
          <w:sz w:val="24"/>
          <w:szCs w:val="24"/>
        </w:rPr>
        <w:t>ery upgrade.</w:t>
      </w:r>
    </w:p>
    <w:p w:rsidR="007978D5" w:rsidRPr="003C790C" w:rsidRDefault="003F763B">
      <w:pPr>
        <w:ind w:left="374"/>
        <w:rPr>
          <w:sz w:val="24"/>
          <w:szCs w:val="24"/>
        </w:rPr>
      </w:pPr>
      <w:r w:rsidRPr="003C790C">
        <w:rPr>
          <w:rFonts w:eastAsia="Calibri"/>
          <w:spacing w:val="-2"/>
          <w:sz w:val="22"/>
          <w:szCs w:val="22"/>
        </w:rPr>
        <w:t>2</w:t>
      </w:r>
      <w:r w:rsidRPr="003C790C">
        <w:rPr>
          <w:rFonts w:eastAsia="Calibri"/>
          <w:sz w:val="22"/>
          <w:szCs w:val="22"/>
        </w:rPr>
        <w:t>.2</w:t>
      </w:r>
      <w:r w:rsidRPr="003C790C">
        <w:rPr>
          <w:rFonts w:eastAsia="Calibri"/>
          <w:spacing w:val="41"/>
          <w:sz w:val="22"/>
          <w:szCs w:val="22"/>
        </w:rPr>
        <w:t xml:space="preserve"> </w:t>
      </w:r>
      <w:r w:rsidRPr="003C790C">
        <w:rPr>
          <w:b/>
          <w:spacing w:val="-1"/>
          <w:sz w:val="24"/>
          <w:szCs w:val="24"/>
        </w:rPr>
        <w:t>H</w:t>
      </w:r>
      <w:r w:rsidRPr="003C790C">
        <w:rPr>
          <w:b/>
          <w:spacing w:val="1"/>
          <w:sz w:val="24"/>
          <w:szCs w:val="24"/>
        </w:rPr>
        <w:t>e</w:t>
      </w:r>
      <w:r w:rsidRPr="003C790C">
        <w:rPr>
          <w:b/>
          <w:spacing w:val="-1"/>
          <w:sz w:val="24"/>
          <w:szCs w:val="24"/>
        </w:rPr>
        <w:t>w</w:t>
      </w:r>
      <w:r w:rsidRPr="003C790C">
        <w:rPr>
          <w:b/>
          <w:spacing w:val="1"/>
          <w:sz w:val="24"/>
          <w:szCs w:val="24"/>
        </w:rPr>
        <w:t>l</w:t>
      </w:r>
      <w:r w:rsidRPr="003C790C">
        <w:rPr>
          <w:b/>
          <w:sz w:val="24"/>
          <w:szCs w:val="24"/>
        </w:rPr>
        <w:t xml:space="preserve">ett </w:t>
      </w:r>
      <w:r w:rsidRPr="003C790C">
        <w:rPr>
          <w:b/>
          <w:spacing w:val="-1"/>
          <w:sz w:val="24"/>
          <w:szCs w:val="24"/>
        </w:rPr>
        <w:t>P</w:t>
      </w:r>
      <w:r w:rsidRPr="003C790C">
        <w:rPr>
          <w:b/>
          <w:sz w:val="24"/>
          <w:szCs w:val="24"/>
        </w:rPr>
        <w:t>ackard 3000CTX 5</w:t>
      </w:r>
      <w:r w:rsidRPr="003C790C">
        <w:rPr>
          <w:b/>
          <w:spacing w:val="-1"/>
          <w:sz w:val="24"/>
          <w:szCs w:val="24"/>
        </w:rPr>
        <w:t>/</w:t>
      </w:r>
      <w:r w:rsidRPr="003C790C">
        <w:rPr>
          <w:b/>
          <w:sz w:val="24"/>
          <w:szCs w:val="24"/>
        </w:rPr>
        <w:t>233</w:t>
      </w:r>
    </w:p>
    <w:p w:rsidR="007978D5" w:rsidRPr="003C790C" w:rsidRDefault="003F763B">
      <w:pPr>
        <w:spacing w:before="3"/>
        <w:ind w:left="1102" w:right="6736"/>
        <w:rPr>
          <w:sz w:val="24"/>
          <w:szCs w:val="24"/>
        </w:rPr>
      </w:pPr>
      <w:r w:rsidRPr="003C790C">
        <w:rPr>
          <w:sz w:val="24"/>
          <w:szCs w:val="24"/>
        </w:rPr>
        <w:t>Cos</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 xml:space="preserve">$8245 </w:t>
      </w:r>
      <w:r w:rsidRPr="003C790C">
        <w:rPr>
          <w:spacing w:val="-2"/>
          <w:sz w:val="24"/>
          <w:szCs w:val="24"/>
        </w:rPr>
        <w:t>R</w:t>
      </w:r>
      <w:r w:rsidRPr="003C790C">
        <w:rPr>
          <w:spacing w:val="2"/>
          <w:sz w:val="24"/>
          <w:szCs w:val="24"/>
        </w:rPr>
        <w:t>R</w:t>
      </w:r>
      <w:r w:rsidRPr="003C790C">
        <w:rPr>
          <w:sz w:val="24"/>
          <w:szCs w:val="24"/>
        </w:rPr>
        <w:t xml:space="preserve">P </w:t>
      </w:r>
      <w:r w:rsidRPr="003C790C">
        <w:rPr>
          <w:spacing w:val="-11"/>
          <w:sz w:val="24"/>
          <w:szCs w:val="24"/>
        </w:rPr>
        <w:t>W</w:t>
      </w:r>
      <w:r w:rsidRPr="003C790C">
        <w:rPr>
          <w:spacing w:val="-3"/>
          <w:sz w:val="24"/>
          <w:szCs w:val="24"/>
        </w:rPr>
        <w:t>ei</w:t>
      </w:r>
      <w:r w:rsidRPr="003C790C">
        <w:rPr>
          <w:spacing w:val="-2"/>
          <w:sz w:val="24"/>
          <w:szCs w:val="24"/>
        </w:rPr>
        <w:t>g</w:t>
      </w:r>
      <w:r w:rsidRPr="003C790C">
        <w:rPr>
          <w:sz w:val="24"/>
          <w:szCs w:val="24"/>
        </w:rPr>
        <w:t>h</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3.1 Kg</w:t>
      </w:r>
    </w:p>
    <w:p w:rsidR="007978D5" w:rsidRPr="003C790C" w:rsidRDefault="003F763B">
      <w:pPr>
        <w:spacing w:before="2"/>
        <w:ind w:left="1102"/>
        <w:rPr>
          <w:sz w:val="24"/>
          <w:szCs w:val="24"/>
        </w:rPr>
      </w:pPr>
      <w:r w:rsidRPr="003C790C">
        <w:rPr>
          <w:sz w:val="24"/>
          <w:szCs w:val="24"/>
        </w:rPr>
        <w:t>S</w:t>
      </w:r>
      <w:r w:rsidRPr="003C790C">
        <w:rPr>
          <w:spacing w:val="-1"/>
          <w:sz w:val="24"/>
          <w:szCs w:val="24"/>
        </w:rPr>
        <w:t>i</w:t>
      </w:r>
      <w:r w:rsidRPr="003C790C">
        <w:rPr>
          <w:sz w:val="24"/>
          <w:szCs w:val="24"/>
        </w:rPr>
        <w:t>z</w:t>
      </w:r>
      <w:r w:rsidRPr="003C790C">
        <w:rPr>
          <w:spacing w:val="1"/>
          <w:sz w:val="24"/>
          <w:szCs w:val="24"/>
        </w:rPr>
        <w:t>e</w:t>
      </w:r>
      <w:r w:rsidRPr="003C790C">
        <w:rPr>
          <w:sz w:val="24"/>
          <w:szCs w:val="24"/>
        </w:rPr>
        <w:t>:</w:t>
      </w:r>
      <w:r w:rsidRPr="003C790C">
        <w:rPr>
          <w:spacing w:val="-1"/>
          <w:sz w:val="24"/>
          <w:szCs w:val="24"/>
        </w:rPr>
        <w:t xml:space="preserve"> </w:t>
      </w:r>
      <w:r w:rsidRPr="003C790C">
        <w:rPr>
          <w:spacing w:val="-2"/>
          <w:sz w:val="24"/>
          <w:szCs w:val="24"/>
        </w:rPr>
        <w:t>(</w:t>
      </w:r>
      <w:r w:rsidRPr="003C790C">
        <w:rPr>
          <w:sz w:val="24"/>
          <w:szCs w:val="24"/>
        </w:rPr>
        <w:t>W</w:t>
      </w:r>
      <w:r w:rsidRPr="003C790C">
        <w:rPr>
          <w:spacing w:val="-3"/>
          <w:sz w:val="24"/>
          <w:szCs w:val="24"/>
        </w:rPr>
        <w:t xml:space="preserve"> </w:t>
      </w:r>
      <w:r w:rsidRPr="003C790C">
        <w:rPr>
          <w:sz w:val="24"/>
          <w:szCs w:val="24"/>
        </w:rPr>
        <w:t>x D x H) 304 x 238 x</w:t>
      </w:r>
    </w:p>
    <w:p w:rsidR="007978D5" w:rsidRPr="003C790C" w:rsidRDefault="003F763B">
      <w:pPr>
        <w:ind w:left="1102"/>
        <w:rPr>
          <w:sz w:val="24"/>
          <w:szCs w:val="24"/>
        </w:rPr>
      </w:pPr>
      <w:r w:rsidRPr="003C790C">
        <w:rPr>
          <w:sz w:val="24"/>
          <w:szCs w:val="24"/>
        </w:rPr>
        <w:t>47</w:t>
      </w:r>
      <w:r w:rsidRPr="003C790C">
        <w:rPr>
          <w:spacing w:val="-1"/>
          <w:sz w:val="24"/>
          <w:szCs w:val="24"/>
        </w:rPr>
        <w:t>m</w:t>
      </w:r>
      <w:r w:rsidRPr="003C790C">
        <w:rPr>
          <w:sz w:val="24"/>
          <w:szCs w:val="24"/>
        </w:rPr>
        <w:t>m</w:t>
      </w:r>
      <w:r w:rsidRPr="003C790C">
        <w:rPr>
          <w:spacing w:val="1"/>
          <w:sz w:val="24"/>
          <w:szCs w:val="24"/>
        </w:rPr>
        <w:t xml:space="preserve"> </w:t>
      </w:r>
      <w:r w:rsidRPr="003C790C">
        <w:rPr>
          <w:spacing w:val="-1"/>
          <w:sz w:val="24"/>
          <w:szCs w:val="24"/>
        </w:rPr>
        <w:t>S</w:t>
      </w:r>
      <w:r w:rsidRPr="003C790C">
        <w:rPr>
          <w:spacing w:val="1"/>
          <w:sz w:val="24"/>
          <w:szCs w:val="24"/>
        </w:rPr>
        <w:t>c</w:t>
      </w:r>
      <w:r w:rsidRPr="003C790C">
        <w:rPr>
          <w:sz w:val="24"/>
          <w:szCs w:val="24"/>
        </w:rPr>
        <w:t>reen s</w:t>
      </w:r>
      <w:r w:rsidRPr="003C790C">
        <w:rPr>
          <w:spacing w:val="-1"/>
          <w:sz w:val="24"/>
          <w:szCs w:val="24"/>
        </w:rPr>
        <w:t>i</w:t>
      </w:r>
      <w:r w:rsidRPr="003C790C">
        <w:rPr>
          <w:spacing w:val="1"/>
          <w:sz w:val="24"/>
          <w:szCs w:val="24"/>
        </w:rPr>
        <w:t>z</w:t>
      </w:r>
      <w:r w:rsidRPr="003C790C">
        <w:rPr>
          <w:sz w:val="24"/>
          <w:szCs w:val="24"/>
        </w:rPr>
        <w:t>e:</w:t>
      </w:r>
      <w:r w:rsidRPr="003C790C">
        <w:rPr>
          <w:spacing w:val="-1"/>
          <w:sz w:val="24"/>
          <w:szCs w:val="24"/>
        </w:rPr>
        <w:t xml:space="preserve"> </w:t>
      </w:r>
      <w:r w:rsidRPr="003C790C">
        <w:rPr>
          <w:sz w:val="24"/>
          <w:szCs w:val="24"/>
        </w:rPr>
        <w:t>13.3"</w:t>
      </w:r>
    </w:p>
    <w:p w:rsidR="007978D5" w:rsidRPr="003C790C" w:rsidRDefault="003F763B">
      <w:pPr>
        <w:ind w:left="1102"/>
        <w:rPr>
          <w:sz w:val="24"/>
          <w:szCs w:val="24"/>
        </w:rPr>
      </w:pPr>
      <w:r w:rsidRPr="003C790C">
        <w:rPr>
          <w:sz w:val="24"/>
          <w:szCs w:val="24"/>
        </w:rPr>
        <w:t>C</w:t>
      </w:r>
      <w:r w:rsidRPr="003C790C">
        <w:rPr>
          <w:spacing w:val="-1"/>
          <w:sz w:val="24"/>
          <w:szCs w:val="24"/>
        </w:rPr>
        <w:t>l</w:t>
      </w:r>
      <w:r w:rsidRPr="003C790C">
        <w:rPr>
          <w:spacing w:val="1"/>
          <w:sz w:val="24"/>
          <w:szCs w:val="24"/>
        </w:rPr>
        <w:t>a</w:t>
      </w:r>
      <w:r w:rsidRPr="003C790C">
        <w:rPr>
          <w:sz w:val="24"/>
          <w:szCs w:val="24"/>
        </w:rPr>
        <w:t>r</w:t>
      </w:r>
      <w:r w:rsidRPr="003C790C">
        <w:rPr>
          <w:spacing w:val="-1"/>
          <w:sz w:val="24"/>
          <w:szCs w:val="24"/>
        </w:rPr>
        <w:t>it</w:t>
      </w:r>
      <w:r w:rsidRPr="003C790C">
        <w:rPr>
          <w:sz w:val="24"/>
          <w:szCs w:val="24"/>
        </w:rPr>
        <w:t>y</w:t>
      </w:r>
      <w:r w:rsidRPr="003C790C">
        <w:rPr>
          <w:spacing w:val="2"/>
          <w:sz w:val="24"/>
          <w:szCs w:val="24"/>
        </w:rPr>
        <w:t xml:space="preserve"> </w:t>
      </w:r>
      <w:r w:rsidRPr="003C790C">
        <w:rPr>
          <w:sz w:val="24"/>
          <w:szCs w:val="24"/>
        </w:rPr>
        <w:t xml:space="preserve">of </w:t>
      </w:r>
      <w:r w:rsidRPr="003C790C">
        <w:rPr>
          <w:spacing w:val="-1"/>
          <w:sz w:val="24"/>
          <w:szCs w:val="24"/>
        </w:rPr>
        <w:t>s</w:t>
      </w:r>
      <w:r w:rsidRPr="003C790C">
        <w:rPr>
          <w:sz w:val="24"/>
          <w:szCs w:val="24"/>
        </w:rPr>
        <w:t>cr</w:t>
      </w:r>
      <w:r w:rsidRPr="003C790C">
        <w:rPr>
          <w:spacing w:val="1"/>
          <w:sz w:val="24"/>
          <w:szCs w:val="24"/>
        </w:rPr>
        <w:t>e</w:t>
      </w:r>
      <w:r w:rsidRPr="003C790C">
        <w:rPr>
          <w:sz w:val="24"/>
          <w:szCs w:val="24"/>
        </w:rPr>
        <w:t xml:space="preserve">en </w:t>
      </w:r>
      <w:r w:rsidRPr="003C790C">
        <w:rPr>
          <w:spacing w:val="-1"/>
          <w:sz w:val="24"/>
          <w:szCs w:val="24"/>
        </w:rPr>
        <w:t>i</w:t>
      </w:r>
      <w:r w:rsidRPr="003C790C">
        <w:rPr>
          <w:spacing w:val="1"/>
          <w:sz w:val="24"/>
          <w:szCs w:val="24"/>
        </w:rPr>
        <w:t>m</w:t>
      </w:r>
      <w:r w:rsidRPr="003C790C">
        <w:rPr>
          <w:sz w:val="24"/>
          <w:szCs w:val="24"/>
        </w:rPr>
        <w:t>age:</w:t>
      </w:r>
      <w:r w:rsidRPr="003C790C">
        <w:rPr>
          <w:spacing w:val="-1"/>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o</w:t>
      </w:r>
      <w:r w:rsidRPr="003C790C">
        <w:rPr>
          <w:spacing w:val="1"/>
          <w:sz w:val="24"/>
          <w:szCs w:val="24"/>
        </w:rPr>
        <w:t>l</w:t>
      </w:r>
      <w:r w:rsidRPr="003C790C">
        <w:rPr>
          <w:sz w:val="24"/>
          <w:szCs w:val="24"/>
        </w:rPr>
        <w:t>u</w:t>
      </w:r>
      <w:r w:rsidRPr="003C790C">
        <w:rPr>
          <w:spacing w:val="-1"/>
          <w:sz w:val="24"/>
          <w:szCs w:val="24"/>
        </w:rPr>
        <w:t>ti</w:t>
      </w:r>
      <w:r w:rsidRPr="003C790C">
        <w:rPr>
          <w:sz w:val="24"/>
          <w:szCs w:val="24"/>
        </w:rPr>
        <w:t xml:space="preserve">on </w:t>
      </w:r>
      <w:r w:rsidRPr="003C790C">
        <w:rPr>
          <w:spacing w:val="-1"/>
          <w:sz w:val="24"/>
          <w:szCs w:val="24"/>
        </w:rPr>
        <w:t>i</w:t>
      </w:r>
      <w:r w:rsidRPr="003C790C">
        <w:rPr>
          <w:sz w:val="24"/>
          <w:szCs w:val="24"/>
        </w:rPr>
        <w:t>s set</w:t>
      </w:r>
      <w:r w:rsidRPr="003C790C">
        <w:rPr>
          <w:spacing w:val="1"/>
          <w:sz w:val="24"/>
          <w:szCs w:val="24"/>
        </w:rPr>
        <w:t xml:space="preserve"> </w:t>
      </w:r>
      <w:r w:rsidRPr="003C790C">
        <w:rPr>
          <w:sz w:val="24"/>
          <w:szCs w:val="24"/>
        </w:rPr>
        <w:t>at</w:t>
      </w:r>
      <w:r w:rsidRPr="003C790C">
        <w:rPr>
          <w:spacing w:val="-1"/>
          <w:sz w:val="24"/>
          <w:szCs w:val="24"/>
        </w:rPr>
        <w:t xml:space="preserve"> </w:t>
      </w:r>
      <w:r w:rsidRPr="003C790C">
        <w:rPr>
          <w:sz w:val="24"/>
          <w:szCs w:val="24"/>
        </w:rPr>
        <w:t>1,024 x</w:t>
      </w:r>
    </w:p>
    <w:p w:rsidR="007978D5" w:rsidRPr="003C790C" w:rsidRDefault="003F763B">
      <w:pPr>
        <w:ind w:left="1102"/>
        <w:rPr>
          <w:sz w:val="24"/>
          <w:szCs w:val="24"/>
        </w:rPr>
      </w:pPr>
      <w:r w:rsidRPr="003C790C">
        <w:rPr>
          <w:sz w:val="24"/>
          <w:szCs w:val="24"/>
        </w:rPr>
        <w:t>768. (Au</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l</w:t>
      </w:r>
      <w:r w:rsidRPr="003C790C">
        <w:rPr>
          <w:spacing w:val="1"/>
          <w:sz w:val="24"/>
          <w:szCs w:val="24"/>
        </w:rPr>
        <w:t>i</w:t>
      </w:r>
      <w:r w:rsidRPr="003C790C">
        <w:rPr>
          <w:sz w:val="24"/>
          <w:szCs w:val="24"/>
        </w:rPr>
        <w:t>an PC</w:t>
      </w:r>
      <w:r w:rsidRPr="003C790C">
        <w:rPr>
          <w:spacing w:val="-14"/>
          <w:sz w:val="24"/>
          <w:szCs w:val="24"/>
        </w:rPr>
        <w:t xml:space="preserve"> </w:t>
      </w:r>
      <w:r w:rsidRPr="003C790C">
        <w:rPr>
          <w:sz w:val="24"/>
          <w:szCs w:val="24"/>
        </w:rPr>
        <w:t>Au</w:t>
      </w:r>
      <w:r w:rsidRPr="003C790C">
        <w:rPr>
          <w:spacing w:val="-1"/>
          <w:sz w:val="24"/>
          <w:szCs w:val="24"/>
        </w:rPr>
        <w:t>t</w:t>
      </w:r>
      <w:r w:rsidRPr="003C790C">
        <w:rPr>
          <w:sz w:val="24"/>
          <w:szCs w:val="24"/>
        </w:rPr>
        <w:t>hor</w:t>
      </w:r>
      <w:r w:rsidRPr="003C790C">
        <w:rPr>
          <w:spacing w:val="-1"/>
          <w:sz w:val="24"/>
          <w:szCs w:val="24"/>
        </w:rPr>
        <w:t>i</w:t>
      </w:r>
      <w:r w:rsidRPr="003C790C">
        <w:rPr>
          <w:spacing w:val="-7"/>
          <w:sz w:val="24"/>
          <w:szCs w:val="24"/>
        </w:rPr>
        <w:t>t</w:t>
      </w:r>
      <w:r w:rsidRPr="003C790C">
        <w:rPr>
          <w:spacing w:val="-4"/>
          <w:sz w:val="24"/>
          <w:szCs w:val="24"/>
        </w:rPr>
        <w:t>y</w:t>
      </w:r>
      <w:r w:rsidRPr="003C790C">
        <w:rPr>
          <w:sz w:val="24"/>
          <w:szCs w:val="24"/>
        </w:rPr>
        <w:t>,</w:t>
      </w:r>
      <w:r w:rsidRPr="003C790C">
        <w:rPr>
          <w:spacing w:val="-16"/>
          <w:sz w:val="24"/>
          <w:szCs w:val="24"/>
        </w:rPr>
        <w:t xml:space="preserve"> </w:t>
      </w:r>
      <w:r w:rsidRPr="003C790C">
        <w:rPr>
          <w:spacing w:val="-1"/>
          <w:sz w:val="24"/>
          <w:szCs w:val="24"/>
        </w:rPr>
        <w:t>A</w:t>
      </w:r>
      <w:r w:rsidRPr="003C790C">
        <w:rPr>
          <w:sz w:val="24"/>
          <w:szCs w:val="24"/>
        </w:rPr>
        <w:t>pr</w:t>
      </w:r>
      <w:r w:rsidRPr="003C790C">
        <w:rPr>
          <w:spacing w:val="-1"/>
          <w:sz w:val="24"/>
          <w:szCs w:val="24"/>
        </w:rPr>
        <w:t>i</w:t>
      </w:r>
      <w:r w:rsidRPr="003C790C">
        <w:rPr>
          <w:sz w:val="24"/>
          <w:szCs w:val="24"/>
        </w:rPr>
        <w:t>l</w:t>
      </w:r>
      <w:r w:rsidRPr="003C790C">
        <w:rPr>
          <w:spacing w:val="1"/>
          <w:sz w:val="24"/>
          <w:szCs w:val="24"/>
        </w:rPr>
        <w:t xml:space="preserve"> </w:t>
      </w:r>
      <w:r w:rsidRPr="003C790C">
        <w:rPr>
          <w:sz w:val="24"/>
          <w:szCs w:val="24"/>
        </w:rPr>
        <w:t>1998, ‘</w:t>
      </w:r>
      <w:r w:rsidRPr="003C790C">
        <w:rPr>
          <w:spacing w:val="-1"/>
          <w:sz w:val="24"/>
          <w:szCs w:val="24"/>
        </w:rPr>
        <w:t>P</w:t>
      </w:r>
      <w:r w:rsidRPr="003C790C">
        <w:rPr>
          <w:sz w:val="24"/>
          <w:szCs w:val="24"/>
        </w:rPr>
        <w:t>Cs and</w:t>
      </w:r>
    </w:p>
    <w:p w:rsidR="007978D5" w:rsidRPr="003C790C" w:rsidRDefault="003F763B">
      <w:pPr>
        <w:ind w:left="1102"/>
        <w:rPr>
          <w:sz w:val="24"/>
          <w:szCs w:val="24"/>
        </w:rPr>
      </w:pPr>
      <w:r w:rsidRPr="003C790C">
        <w:rPr>
          <w:sz w:val="24"/>
          <w:szCs w:val="24"/>
        </w:rPr>
        <w:t>No</w:t>
      </w:r>
      <w:r w:rsidRPr="003C790C">
        <w:rPr>
          <w:spacing w:val="-1"/>
          <w:sz w:val="24"/>
          <w:szCs w:val="24"/>
        </w:rPr>
        <w:t>t</w:t>
      </w:r>
      <w:r w:rsidRPr="003C790C">
        <w:rPr>
          <w:sz w:val="24"/>
          <w:szCs w:val="24"/>
        </w:rPr>
        <w:t>ebooks - Rev</w:t>
      </w:r>
      <w:r w:rsidRPr="003C790C">
        <w:rPr>
          <w:spacing w:val="1"/>
          <w:sz w:val="24"/>
          <w:szCs w:val="24"/>
        </w:rPr>
        <w:t>i</w:t>
      </w:r>
      <w:r w:rsidRPr="003C790C">
        <w:rPr>
          <w:sz w:val="24"/>
          <w:szCs w:val="24"/>
        </w:rPr>
        <w:t>ew</w:t>
      </w:r>
      <w:r w:rsidRPr="003C790C">
        <w:rPr>
          <w:spacing w:val="-1"/>
          <w:sz w:val="24"/>
          <w:szCs w:val="24"/>
        </w:rPr>
        <w:t>s</w:t>
      </w:r>
      <w:r w:rsidRPr="003C790C">
        <w:rPr>
          <w:sz w:val="24"/>
          <w:szCs w:val="24"/>
        </w:rPr>
        <w:t>, p. 81)</w:t>
      </w:r>
    </w:p>
    <w:p w:rsidR="007978D5" w:rsidRPr="003C790C" w:rsidRDefault="003F763B">
      <w:pPr>
        <w:ind w:left="1102" w:right="3658"/>
        <w:rPr>
          <w:sz w:val="24"/>
          <w:szCs w:val="24"/>
        </w:rPr>
      </w:pPr>
      <w:r w:rsidRPr="003C790C">
        <w:rPr>
          <w:sz w:val="24"/>
          <w:szCs w:val="24"/>
        </w:rPr>
        <w:t>RA</w:t>
      </w:r>
      <w:r w:rsidRPr="003C790C">
        <w:rPr>
          <w:spacing w:val="-1"/>
          <w:sz w:val="24"/>
          <w:szCs w:val="24"/>
        </w:rPr>
        <w:t>M</w:t>
      </w:r>
      <w:r w:rsidRPr="003C790C">
        <w:rPr>
          <w:sz w:val="24"/>
          <w:szCs w:val="24"/>
        </w:rPr>
        <w:t>:</w:t>
      </w:r>
      <w:r w:rsidRPr="003C790C">
        <w:rPr>
          <w:spacing w:val="1"/>
          <w:sz w:val="24"/>
          <w:szCs w:val="24"/>
        </w:rPr>
        <w:t xml:space="preserve"> </w:t>
      </w:r>
      <w:r w:rsidRPr="003C790C">
        <w:rPr>
          <w:sz w:val="24"/>
          <w:szCs w:val="24"/>
        </w:rPr>
        <w:t>16</w:t>
      </w:r>
      <w:r w:rsidRPr="003C790C">
        <w:rPr>
          <w:spacing w:val="-1"/>
          <w:sz w:val="24"/>
          <w:szCs w:val="24"/>
        </w:rPr>
        <w:t>M</w:t>
      </w:r>
      <w:r w:rsidRPr="003C790C">
        <w:rPr>
          <w:sz w:val="24"/>
          <w:szCs w:val="24"/>
        </w:rPr>
        <w:t>b,</w:t>
      </w:r>
      <w:r w:rsidRPr="003C790C">
        <w:rPr>
          <w:spacing w:val="2"/>
          <w:sz w:val="24"/>
          <w:szCs w:val="24"/>
        </w:rPr>
        <w:t xml:space="preserve"> </w:t>
      </w:r>
      <w:r w:rsidRPr="003C790C">
        <w:rPr>
          <w:sz w:val="24"/>
          <w:szCs w:val="24"/>
        </w:rPr>
        <w:t>upg</w:t>
      </w:r>
      <w:r w:rsidRPr="003C790C">
        <w:rPr>
          <w:spacing w:val="-2"/>
          <w:sz w:val="24"/>
          <w:szCs w:val="24"/>
        </w:rPr>
        <w:t>r</w:t>
      </w:r>
      <w:r w:rsidRPr="003C790C">
        <w:rPr>
          <w:spacing w:val="1"/>
          <w:sz w:val="24"/>
          <w:szCs w:val="24"/>
        </w:rPr>
        <w:t>a</w:t>
      </w:r>
      <w:r w:rsidRPr="003C790C">
        <w:rPr>
          <w:sz w:val="24"/>
          <w:szCs w:val="24"/>
        </w:rPr>
        <w:t>de 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e, $ 242 for 16Mb. D</w:t>
      </w:r>
      <w:r w:rsidRPr="003C790C">
        <w:rPr>
          <w:spacing w:val="-1"/>
          <w:sz w:val="24"/>
          <w:szCs w:val="24"/>
        </w:rPr>
        <w:t>i</w:t>
      </w:r>
      <w:r w:rsidRPr="003C790C">
        <w:rPr>
          <w:sz w:val="24"/>
          <w:szCs w:val="24"/>
        </w:rPr>
        <w:t>sk dr</w:t>
      </w:r>
      <w:r w:rsidRPr="003C790C">
        <w:rPr>
          <w:spacing w:val="-1"/>
          <w:sz w:val="24"/>
          <w:szCs w:val="24"/>
        </w:rPr>
        <w:t>i</w:t>
      </w:r>
      <w:r w:rsidRPr="003C790C">
        <w:rPr>
          <w:sz w:val="24"/>
          <w:szCs w:val="24"/>
        </w:rPr>
        <w:t>ves:</w:t>
      </w:r>
      <w:r w:rsidRPr="003C790C">
        <w:rPr>
          <w:spacing w:val="1"/>
          <w:sz w:val="24"/>
          <w:szCs w:val="24"/>
        </w:rPr>
        <w:t xml:space="preserve"> </w:t>
      </w:r>
      <w:r w:rsidRPr="003C790C">
        <w:rPr>
          <w:sz w:val="24"/>
          <w:szCs w:val="24"/>
        </w:rPr>
        <w:t xml:space="preserve">3.5" </w:t>
      </w:r>
      <w:r w:rsidRPr="003C790C">
        <w:rPr>
          <w:spacing w:val="-1"/>
          <w:sz w:val="24"/>
          <w:szCs w:val="24"/>
        </w:rPr>
        <w:t>F</w:t>
      </w:r>
      <w:r w:rsidRPr="003C790C">
        <w:rPr>
          <w:sz w:val="24"/>
          <w:szCs w:val="24"/>
        </w:rPr>
        <w:t>D</w:t>
      </w:r>
      <w:r w:rsidRPr="003C790C">
        <w:rPr>
          <w:spacing w:val="-1"/>
          <w:sz w:val="24"/>
          <w:szCs w:val="24"/>
        </w:rPr>
        <w:t>D</w:t>
      </w:r>
      <w:r w:rsidRPr="003C790C">
        <w:rPr>
          <w:sz w:val="24"/>
          <w:szCs w:val="24"/>
        </w:rPr>
        <w:t>,</w:t>
      </w:r>
      <w:r w:rsidRPr="003C790C">
        <w:rPr>
          <w:spacing w:val="2"/>
          <w:sz w:val="24"/>
          <w:szCs w:val="24"/>
        </w:rPr>
        <w:t xml:space="preserve"> </w:t>
      </w:r>
      <w:r w:rsidRPr="003C790C">
        <w:rPr>
          <w:sz w:val="24"/>
          <w:szCs w:val="24"/>
        </w:rPr>
        <w:t>C</w:t>
      </w:r>
      <w:r w:rsidRPr="003C790C">
        <w:rPr>
          <w:spacing w:val="-1"/>
          <w:sz w:val="24"/>
          <w:szCs w:val="24"/>
        </w:rPr>
        <w:t>D</w:t>
      </w:r>
      <w:r w:rsidRPr="003C790C">
        <w:rPr>
          <w:sz w:val="24"/>
          <w:szCs w:val="24"/>
        </w:rPr>
        <w:t>-ROM 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for</w:t>
      </w:r>
    </w:p>
    <w:p w:rsidR="007978D5" w:rsidRPr="003C790C" w:rsidRDefault="003F763B">
      <w:pPr>
        <w:ind w:left="1102"/>
        <w:rPr>
          <w:sz w:val="24"/>
          <w:szCs w:val="24"/>
        </w:rPr>
      </w:pPr>
      <w:r w:rsidRPr="003C790C">
        <w:rPr>
          <w:sz w:val="24"/>
          <w:szCs w:val="24"/>
        </w:rPr>
        <w:t>$570 Speed</w:t>
      </w:r>
      <w:r w:rsidRPr="003C790C">
        <w:rPr>
          <w:spacing w:val="2"/>
          <w:sz w:val="24"/>
          <w:szCs w:val="24"/>
        </w:rPr>
        <w:t xml:space="preserve"> </w:t>
      </w:r>
      <w:r w:rsidRPr="003C790C">
        <w:rPr>
          <w:sz w:val="24"/>
          <w:szCs w:val="24"/>
        </w:rPr>
        <w:t xml:space="preserve">of </w:t>
      </w:r>
      <w:r w:rsidRPr="003C790C">
        <w:rPr>
          <w:spacing w:val="-1"/>
          <w:sz w:val="24"/>
          <w:szCs w:val="24"/>
        </w:rPr>
        <w:t>t</w:t>
      </w:r>
      <w:r w:rsidRPr="003C790C">
        <w:rPr>
          <w:sz w:val="24"/>
          <w:szCs w:val="24"/>
        </w:rPr>
        <w:t>he CP</w:t>
      </w:r>
      <w:r w:rsidRPr="003C790C">
        <w:rPr>
          <w:spacing w:val="-1"/>
          <w:sz w:val="24"/>
          <w:szCs w:val="24"/>
        </w:rPr>
        <w:t>U</w:t>
      </w:r>
      <w:r w:rsidRPr="003C790C">
        <w:rPr>
          <w:sz w:val="24"/>
          <w:szCs w:val="24"/>
        </w:rPr>
        <w:t>:</w:t>
      </w:r>
      <w:r w:rsidRPr="003C790C">
        <w:rPr>
          <w:spacing w:val="1"/>
          <w:sz w:val="24"/>
          <w:szCs w:val="24"/>
        </w:rPr>
        <w:t xml:space="preserve"> </w:t>
      </w:r>
      <w:r w:rsidRPr="003C790C">
        <w:rPr>
          <w:spacing w:val="-1"/>
          <w:sz w:val="24"/>
          <w:szCs w:val="24"/>
        </w:rPr>
        <w:t>P</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um</w:t>
      </w:r>
      <w:r w:rsidRPr="003C790C">
        <w:rPr>
          <w:spacing w:val="1"/>
          <w:sz w:val="24"/>
          <w:szCs w:val="24"/>
        </w:rPr>
        <w:t xml:space="preserve"> </w:t>
      </w:r>
      <w:r w:rsidRPr="003C790C">
        <w:rPr>
          <w:sz w:val="24"/>
          <w:szCs w:val="24"/>
        </w:rPr>
        <w:t>processor</w:t>
      </w:r>
    </w:p>
    <w:p w:rsidR="007978D5" w:rsidRPr="003C790C" w:rsidRDefault="003F763B">
      <w:pPr>
        <w:ind w:left="1102"/>
        <w:rPr>
          <w:sz w:val="24"/>
          <w:szCs w:val="24"/>
        </w:rPr>
      </w:pPr>
      <w:r w:rsidRPr="003C790C">
        <w:rPr>
          <w:sz w:val="24"/>
          <w:szCs w:val="24"/>
        </w:rPr>
        <w:t>Ba</w:t>
      </w:r>
      <w:r w:rsidRPr="003C790C">
        <w:rPr>
          <w:spacing w:val="1"/>
          <w:sz w:val="24"/>
          <w:szCs w:val="24"/>
        </w:rPr>
        <w:t>t</w:t>
      </w:r>
      <w:r w:rsidRPr="003C790C">
        <w:rPr>
          <w:spacing w:val="-1"/>
          <w:sz w:val="24"/>
          <w:szCs w:val="24"/>
        </w:rPr>
        <w:t>t</w:t>
      </w:r>
      <w:r w:rsidRPr="003C790C">
        <w:rPr>
          <w:sz w:val="24"/>
          <w:szCs w:val="24"/>
        </w:rPr>
        <w:t xml:space="preserve">ery </w:t>
      </w:r>
      <w:r w:rsidRPr="003C790C">
        <w:rPr>
          <w:spacing w:val="1"/>
          <w:sz w:val="24"/>
          <w:szCs w:val="24"/>
        </w:rPr>
        <w:t>c</w:t>
      </w:r>
      <w:r w:rsidRPr="003C790C">
        <w:rPr>
          <w:sz w:val="24"/>
          <w:szCs w:val="24"/>
        </w:rPr>
        <w:t>apab</w:t>
      </w:r>
      <w:r w:rsidRPr="003C790C">
        <w:rPr>
          <w:spacing w:val="-1"/>
          <w:sz w:val="24"/>
          <w:szCs w:val="24"/>
        </w:rPr>
        <w:t>i</w:t>
      </w:r>
      <w:r w:rsidRPr="003C790C">
        <w:rPr>
          <w:spacing w:val="1"/>
          <w:sz w:val="24"/>
          <w:szCs w:val="24"/>
        </w:rPr>
        <w:t>l</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1"/>
          <w:sz w:val="24"/>
          <w:szCs w:val="24"/>
        </w:rPr>
        <w:t xml:space="preserve"> </w:t>
      </w:r>
      <w:r w:rsidRPr="003C790C">
        <w:rPr>
          <w:sz w:val="24"/>
          <w:szCs w:val="24"/>
        </w:rPr>
        <w:t>- 2.5 hours from</w:t>
      </w:r>
      <w:r w:rsidRPr="003C790C">
        <w:rPr>
          <w:spacing w:val="-1"/>
          <w:sz w:val="24"/>
          <w:szCs w:val="24"/>
        </w:rPr>
        <w:t xml:space="preserve"> </w:t>
      </w:r>
      <w:r w:rsidRPr="003C790C">
        <w:rPr>
          <w:sz w:val="24"/>
          <w:szCs w:val="24"/>
        </w:rPr>
        <w:t xml:space="preserve">a </w:t>
      </w:r>
      <w:r w:rsidRPr="003C790C">
        <w:rPr>
          <w:spacing w:val="1"/>
          <w:sz w:val="24"/>
          <w:szCs w:val="24"/>
        </w:rPr>
        <w:t>l</w:t>
      </w:r>
      <w:r w:rsidRPr="003C790C">
        <w:rPr>
          <w:spacing w:val="-1"/>
          <w:sz w:val="24"/>
          <w:szCs w:val="24"/>
        </w:rPr>
        <w:t>it</w:t>
      </w:r>
      <w:r w:rsidRPr="003C790C">
        <w:rPr>
          <w:sz w:val="24"/>
          <w:szCs w:val="24"/>
        </w:rPr>
        <w:t>h</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w:t>
      </w:r>
      <w:r w:rsidRPr="003C790C">
        <w:rPr>
          <w:spacing w:val="-1"/>
          <w:sz w:val="24"/>
          <w:szCs w:val="24"/>
        </w:rPr>
        <w:t>i</w:t>
      </w:r>
      <w:r w:rsidRPr="003C790C">
        <w:rPr>
          <w:sz w:val="24"/>
          <w:szCs w:val="24"/>
        </w:rPr>
        <w:t>on ba</w:t>
      </w:r>
      <w:r w:rsidRPr="003C790C">
        <w:rPr>
          <w:spacing w:val="1"/>
          <w:sz w:val="24"/>
          <w:szCs w:val="24"/>
        </w:rPr>
        <w:t>t</w:t>
      </w:r>
      <w:r w:rsidRPr="003C790C">
        <w:rPr>
          <w:spacing w:val="-1"/>
          <w:sz w:val="24"/>
          <w:szCs w:val="24"/>
        </w:rPr>
        <w:t>t</w:t>
      </w:r>
      <w:r w:rsidRPr="003C790C">
        <w:rPr>
          <w:sz w:val="24"/>
          <w:szCs w:val="24"/>
        </w:rPr>
        <w:t>ery</w:t>
      </w:r>
    </w:p>
    <w:p w:rsidR="007978D5" w:rsidRPr="003C790C" w:rsidRDefault="003F763B">
      <w:pPr>
        <w:ind w:left="1102"/>
        <w:rPr>
          <w:sz w:val="24"/>
          <w:szCs w:val="24"/>
        </w:rPr>
      </w:pPr>
      <w:r w:rsidRPr="003C790C">
        <w:rPr>
          <w:sz w:val="24"/>
          <w:szCs w:val="24"/>
        </w:rPr>
        <w:t>Serv</w:t>
      </w:r>
      <w:r w:rsidRPr="003C790C">
        <w:rPr>
          <w:spacing w:val="-1"/>
          <w:sz w:val="24"/>
          <w:szCs w:val="24"/>
        </w:rPr>
        <w:t>i</w:t>
      </w:r>
      <w:r w:rsidRPr="003C790C">
        <w:rPr>
          <w:spacing w:val="1"/>
          <w:sz w:val="24"/>
          <w:szCs w:val="24"/>
        </w:rPr>
        <w:t>c</w:t>
      </w:r>
      <w:r w:rsidRPr="003C790C">
        <w:rPr>
          <w:sz w:val="24"/>
          <w:szCs w:val="24"/>
        </w:rPr>
        <w:t>e</w:t>
      </w:r>
      <w:r w:rsidRPr="003C790C">
        <w:rPr>
          <w:spacing w:val="15"/>
          <w:sz w:val="24"/>
          <w:szCs w:val="24"/>
        </w:rPr>
        <w:t xml:space="preserve"> </w:t>
      </w:r>
      <w:r w:rsidRPr="003C790C">
        <w:rPr>
          <w:sz w:val="24"/>
          <w:szCs w:val="24"/>
        </w:rPr>
        <w:t>agre</w:t>
      </w:r>
      <w:r w:rsidRPr="003C790C">
        <w:rPr>
          <w:spacing w:val="1"/>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w:t>
      </w:r>
      <w:r w:rsidRPr="003C790C">
        <w:rPr>
          <w:spacing w:val="14"/>
          <w:sz w:val="24"/>
          <w:szCs w:val="24"/>
        </w:rPr>
        <w:t xml:space="preserve"> </w:t>
      </w:r>
      <w:r w:rsidRPr="003C790C">
        <w:rPr>
          <w:spacing w:val="1"/>
          <w:sz w:val="24"/>
          <w:szCs w:val="24"/>
        </w:rPr>
        <w:t>a</w:t>
      </w:r>
      <w:r w:rsidRPr="003C790C">
        <w:rPr>
          <w:sz w:val="24"/>
          <w:szCs w:val="24"/>
        </w:rPr>
        <w:t>nd</w:t>
      </w:r>
      <w:r w:rsidRPr="003C790C">
        <w:rPr>
          <w:spacing w:val="15"/>
          <w:sz w:val="24"/>
          <w:szCs w:val="24"/>
        </w:rPr>
        <w:t xml:space="preserve"> </w:t>
      </w:r>
      <w:r w:rsidRPr="003C790C">
        <w:rPr>
          <w:spacing w:val="-1"/>
          <w:sz w:val="24"/>
          <w:szCs w:val="24"/>
        </w:rPr>
        <w:t>w</w:t>
      </w:r>
      <w:r w:rsidRPr="003C790C">
        <w:rPr>
          <w:spacing w:val="1"/>
          <w:sz w:val="24"/>
          <w:szCs w:val="24"/>
        </w:rPr>
        <w:t>a</w:t>
      </w:r>
      <w:r w:rsidRPr="003C790C">
        <w:rPr>
          <w:sz w:val="24"/>
          <w:szCs w:val="24"/>
        </w:rPr>
        <w:t>r</w:t>
      </w:r>
      <w:r w:rsidRPr="003C790C">
        <w:rPr>
          <w:spacing w:val="-2"/>
          <w:sz w:val="24"/>
          <w:szCs w:val="24"/>
        </w:rPr>
        <w:t>r</w:t>
      </w:r>
      <w:r w:rsidRPr="003C790C">
        <w:rPr>
          <w:spacing w:val="1"/>
          <w:sz w:val="24"/>
          <w:szCs w:val="24"/>
        </w:rPr>
        <w:t>a</w:t>
      </w:r>
      <w:r w:rsidRPr="003C790C">
        <w:rPr>
          <w:sz w:val="24"/>
          <w:szCs w:val="24"/>
        </w:rPr>
        <w:t>n</w:t>
      </w:r>
      <w:r w:rsidRPr="003C790C">
        <w:rPr>
          <w:spacing w:val="-1"/>
          <w:sz w:val="24"/>
          <w:szCs w:val="24"/>
        </w:rPr>
        <w:t>ti</w:t>
      </w:r>
      <w:r w:rsidRPr="003C790C">
        <w:rPr>
          <w:spacing w:val="1"/>
          <w:sz w:val="24"/>
          <w:szCs w:val="24"/>
        </w:rPr>
        <w:t>e</w:t>
      </w:r>
      <w:r w:rsidRPr="003C790C">
        <w:rPr>
          <w:spacing w:val="-1"/>
          <w:sz w:val="24"/>
          <w:szCs w:val="24"/>
        </w:rPr>
        <w:t>s</w:t>
      </w:r>
      <w:r w:rsidRPr="003C790C">
        <w:rPr>
          <w:sz w:val="24"/>
          <w:szCs w:val="24"/>
        </w:rPr>
        <w:t>:</w:t>
      </w:r>
      <w:r w:rsidRPr="003C790C">
        <w:rPr>
          <w:spacing w:val="3"/>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7"/>
          <w:sz w:val="24"/>
          <w:szCs w:val="24"/>
        </w:rPr>
        <w:t xml:space="preserve"> </w:t>
      </w:r>
      <w:r w:rsidRPr="003C790C">
        <w:rPr>
          <w:spacing w:val="-1"/>
          <w:sz w:val="24"/>
          <w:szCs w:val="24"/>
        </w:rPr>
        <w:t>H</w:t>
      </w:r>
      <w:r w:rsidRPr="003C790C">
        <w:rPr>
          <w:sz w:val="24"/>
          <w:szCs w:val="24"/>
        </w:rPr>
        <w:t>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15"/>
          <w:sz w:val="24"/>
          <w:szCs w:val="24"/>
        </w:rPr>
        <w:t xml:space="preserve"> </w:t>
      </w:r>
      <w:r w:rsidRPr="003C790C">
        <w:rPr>
          <w:sz w:val="24"/>
          <w:szCs w:val="24"/>
        </w:rPr>
        <w:t>Pack</w:t>
      </w:r>
      <w:r w:rsidRPr="003C790C">
        <w:rPr>
          <w:spacing w:val="1"/>
          <w:sz w:val="24"/>
          <w:szCs w:val="24"/>
        </w:rPr>
        <w:t>a</w:t>
      </w:r>
      <w:r w:rsidRPr="003C790C">
        <w:rPr>
          <w:sz w:val="24"/>
          <w:szCs w:val="24"/>
        </w:rPr>
        <w:t>rd</w:t>
      </w:r>
      <w:r w:rsidRPr="003C790C">
        <w:rPr>
          <w:spacing w:val="15"/>
          <w:sz w:val="24"/>
          <w:szCs w:val="24"/>
        </w:rPr>
        <w:t xml:space="preserve"> </w:t>
      </w:r>
      <w:r w:rsidRPr="003C790C">
        <w:rPr>
          <w:spacing w:val="-1"/>
          <w:sz w:val="24"/>
          <w:szCs w:val="24"/>
        </w:rPr>
        <w:t>O</w:t>
      </w:r>
      <w:r w:rsidRPr="003C790C">
        <w:rPr>
          <w:spacing w:val="1"/>
          <w:sz w:val="24"/>
          <w:szCs w:val="24"/>
        </w:rPr>
        <w:t>m</w:t>
      </w:r>
      <w:r w:rsidRPr="003C790C">
        <w:rPr>
          <w:sz w:val="24"/>
          <w:szCs w:val="24"/>
        </w:rPr>
        <w:t>ni</w:t>
      </w:r>
      <w:r w:rsidRPr="003C790C">
        <w:rPr>
          <w:spacing w:val="15"/>
          <w:sz w:val="24"/>
          <w:szCs w:val="24"/>
        </w:rPr>
        <w:t xml:space="preserve"> </w:t>
      </w:r>
      <w:r w:rsidRPr="003C790C">
        <w:rPr>
          <w:sz w:val="24"/>
          <w:szCs w:val="24"/>
        </w:rPr>
        <w:t>books</w:t>
      </w:r>
      <w:r w:rsidRPr="003C790C">
        <w:rPr>
          <w:spacing w:val="16"/>
          <w:sz w:val="24"/>
          <w:szCs w:val="24"/>
        </w:rPr>
        <w:t xml:space="preserve"> </w:t>
      </w:r>
      <w:r w:rsidRPr="003C790C">
        <w:rPr>
          <w:sz w:val="24"/>
          <w:szCs w:val="24"/>
        </w:rPr>
        <w:t>co</w:t>
      </w:r>
      <w:r w:rsidRPr="003C790C">
        <w:rPr>
          <w:spacing w:val="-1"/>
          <w:sz w:val="24"/>
          <w:szCs w:val="24"/>
        </w:rPr>
        <w:t>m</w:t>
      </w:r>
      <w:r w:rsidRPr="003C790C">
        <w:rPr>
          <w:sz w:val="24"/>
          <w:szCs w:val="24"/>
        </w:rPr>
        <w:t>e</w:t>
      </w:r>
      <w:r w:rsidRPr="003C790C">
        <w:rPr>
          <w:spacing w:val="17"/>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5"/>
          <w:sz w:val="24"/>
          <w:szCs w:val="24"/>
        </w:rPr>
        <w:t xml:space="preserve"> </w:t>
      </w:r>
      <w:r w:rsidRPr="003C790C">
        <w:rPr>
          <w:sz w:val="24"/>
          <w:szCs w:val="24"/>
        </w:rPr>
        <w:t>a</w:t>
      </w:r>
    </w:p>
    <w:p w:rsidR="007978D5" w:rsidRPr="003C790C" w:rsidRDefault="003F763B">
      <w:pPr>
        <w:spacing w:before="4" w:line="245" w:lineRule="auto"/>
        <w:ind w:left="1102" w:right="359"/>
        <w:rPr>
          <w:sz w:val="24"/>
          <w:szCs w:val="24"/>
        </w:rPr>
        <w:sectPr w:rsidR="007978D5"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sz w:val="24"/>
          <w:szCs w:val="24"/>
        </w:rPr>
        <w:t xml:space="preserve">3 </w:t>
      </w:r>
      <w:r w:rsidRPr="003C790C">
        <w:rPr>
          <w:spacing w:val="40"/>
          <w:sz w:val="24"/>
          <w:szCs w:val="24"/>
        </w:rPr>
        <w:t xml:space="preserve"> </w:t>
      </w:r>
      <w:r w:rsidRPr="003C790C">
        <w:rPr>
          <w:spacing w:val="-11"/>
          <w:sz w:val="24"/>
          <w:szCs w:val="24"/>
        </w:rPr>
        <w:t>Y</w:t>
      </w:r>
      <w:r w:rsidRPr="003C790C">
        <w:rPr>
          <w:spacing w:val="-6"/>
          <w:sz w:val="24"/>
          <w:szCs w:val="24"/>
        </w:rPr>
        <w:t>e</w:t>
      </w:r>
      <w:r w:rsidRPr="003C790C">
        <w:rPr>
          <w:spacing w:val="-3"/>
          <w:sz w:val="24"/>
          <w:szCs w:val="24"/>
        </w:rPr>
        <w:t>a</w:t>
      </w:r>
      <w:r w:rsidRPr="003C790C">
        <w:rPr>
          <w:sz w:val="24"/>
          <w:szCs w:val="24"/>
        </w:rPr>
        <w:t xml:space="preserve">r </w:t>
      </w:r>
      <w:r w:rsidRPr="003C790C">
        <w:rPr>
          <w:spacing w:val="46"/>
          <w:sz w:val="24"/>
          <w:szCs w:val="24"/>
        </w:rPr>
        <w:t xml:space="preserve"> </w:t>
      </w:r>
      <w:r w:rsidRPr="003C790C">
        <w:rPr>
          <w:sz w:val="24"/>
          <w:szCs w:val="24"/>
        </w:rPr>
        <w:t>par</w:t>
      </w:r>
      <w:r w:rsidRPr="003C790C">
        <w:rPr>
          <w:spacing w:val="1"/>
          <w:sz w:val="24"/>
          <w:szCs w:val="24"/>
        </w:rPr>
        <w:t>t</w:t>
      </w:r>
      <w:r w:rsidRPr="003C790C">
        <w:rPr>
          <w:sz w:val="24"/>
          <w:szCs w:val="24"/>
        </w:rPr>
        <w:t xml:space="preserve">s </w:t>
      </w:r>
      <w:r w:rsidRPr="003C790C">
        <w:rPr>
          <w:spacing w:val="48"/>
          <w:sz w:val="24"/>
          <w:szCs w:val="24"/>
        </w:rPr>
        <w:t xml:space="preserve"> </w:t>
      </w:r>
      <w:r w:rsidRPr="003C790C">
        <w:rPr>
          <w:sz w:val="24"/>
          <w:szCs w:val="24"/>
        </w:rPr>
        <w:t xml:space="preserve">and </w:t>
      </w:r>
      <w:r w:rsidRPr="003C790C">
        <w:rPr>
          <w:spacing w:val="49"/>
          <w:sz w:val="24"/>
          <w:szCs w:val="24"/>
        </w:rPr>
        <w:t xml:space="preserve"> </w:t>
      </w:r>
      <w:r w:rsidRPr="003C790C">
        <w:rPr>
          <w:spacing w:val="-1"/>
          <w:sz w:val="24"/>
          <w:szCs w:val="24"/>
        </w:rPr>
        <w:t>l</w:t>
      </w:r>
      <w:r w:rsidRPr="003C790C">
        <w:rPr>
          <w:sz w:val="24"/>
          <w:szCs w:val="24"/>
        </w:rPr>
        <w:t xml:space="preserve">abor </w:t>
      </w:r>
      <w:r w:rsidRPr="003C790C">
        <w:rPr>
          <w:spacing w:val="49"/>
          <w:sz w:val="24"/>
          <w:szCs w:val="24"/>
        </w:rPr>
        <w:t xml:space="preserve"> </w:t>
      </w:r>
      <w:r w:rsidRPr="003C790C">
        <w:rPr>
          <w:spacing w:val="-1"/>
          <w:sz w:val="24"/>
          <w:szCs w:val="24"/>
        </w:rPr>
        <w:t>w</w:t>
      </w:r>
      <w:r w:rsidRPr="003C790C">
        <w:rPr>
          <w:spacing w:val="1"/>
          <w:sz w:val="24"/>
          <w:szCs w:val="24"/>
        </w:rPr>
        <w:t>a</w:t>
      </w:r>
      <w:r w:rsidRPr="003C790C">
        <w:rPr>
          <w:sz w:val="24"/>
          <w:szCs w:val="24"/>
        </w:rPr>
        <w:t>rran</w:t>
      </w:r>
      <w:r w:rsidRPr="003C790C">
        <w:rPr>
          <w:spacing w:val="-9"/>
          <w:sz w:val="24"/>
          <w:szCs w:val="24"/>
        </w:rPr>
        <w:t>t</w:t>
      </w:r>
      <w:r w:rsidRPr="003C790C">
        <w:rPr>
          <w:spacing w:val="-4"/>
          <w:sz w:val="24"/>
          <w:szCs w:val="24"/>
        </w:rPr>
        <w:t>y</w:t>
      </w:r>
      <w:r w:rsidRPr="003C790C">
        <w:rPr>
          <w:sz w:val="24"/>
          <w:szCs w:val="24"/>
        </w:rPr>
        <w:t xml:space="preserve">. </w:t>
      </w:r>
      <w:r w:rsidRPr="003C790C">
        <w:rPr>
          <w:spacing w:val="45"/>
          <w:sz w:val="24"/>
          <w:szCs w:val="24"/>
        </w:rPr>
        <w:t xml:space="preserve"> </w:t>
      </w:r>
      <w:r w:rsidRPr="003C790C">
        <w:rPr>
          <w:sz w:val="24"/>
          <w:szCs w:val="24"/>
        </w:rPr>
        <w:t>(</w:t>
      </w:r>
      <w:r w:rsidRPr="003C790C">
        <w:rPr>
          <w:spacing w:val="-1"/>
          <w:sz w:val="24"/>
          <w:szCs w:val="24"/>
        </w:rPr>
        <w:t>S</w:t>
      </w:r>
      <w:r w:rsidRPr="003C790C">
        <w:rPr>
          <w:spacing w:val="1"/>
          <w:sz w:val="24"/>
          <w:szCs w:val="24"/>
        </w:rPr>
        <w:t>t</w:t>
      </w:r>
      <w:r w:rsidRPr="003C790C">
        <w:rPr>
          <w:sz w:val="24"/>
          <w:szCs w:val="24"/>
        </w:rPr>
        <w:t xml:space="preserve">ephen, </w:t>
      </w:r>
      <w:r w:rsidRPr="003C790C">
        <w:rPr>
          <w:spacing w:val="49"/>
          <w:sz w:val="24"/>
          <w:szCs w:val="24"/>
        </w:rPr>
        <w:t xml:space="preserve"> </w:t>
      </w:r>
      <w:r w:rsidRPr="003C790C">
        <w:rPr>
          <w:sz w:val="24"/>
          <w:szCs w:val="24"/>
        </w:rPr>
        <w:t>7</w:t>
      </w:r>
      <w:r w:rsidRPr="003C790C">
        <w:rPr>
          <w:spacing w:val="-1"/>
          <w:sz w:val="24"/>
          <w:szCs w:val="24"/>
        </w:rPr>
        <w:t>/</w:t>
      </w:r>
      <w:r w:rsidRPr="003C790C">
        <w:rPr>
          <w:sz w:val="24"/>
          <w:szCs w:val="24"/>
        </w:rPr>
        <w:t>5</w:t>
      </w:r>
      <w:r w:rsidRPr="003C790C">
        <w:rPr>
          <w:spacing w:val="1"/>
          <w:sz w:val="24"/>
          <w:szCs w:val="24"/>
        </w:rPr>
        <w:t>/</w:t>
      </w:r>
      <w:r w:rsidRPr="003C790C">
        <w:rPr>
          <w:sz w:val="24"/>
          <w:szCs w:val="24"/>
        </w:rPr>
        <w:t xml:space="preserve">1998, </w:t>
      </w:r>
      <w:r w:rsidRPr="003C790C">
        <w:rPr>
          <w:spacing w:val="43"/>
          <w:sz w:val="24"/>
          <w:szCs w:val="24"/>
        </w:rPr>
        <w:t xml:space="preserve"> </w:t>
      </w:r>
      <w:r w:rsidRPr="003C790C">
        <w:rPr>
          <w:spacing w:val="-9"/>
          <w:sz w:val="24"/>
          <w:szCs w:val="24"/>
        </w:rPr>
        <w:t>T</w:t>
      </w:r>
      <w:r w:rsidRPr="003C790C">
        <w:rPr>
          <w:spacing w:val="-5"/>
          <w:sz w:val="24"/>
          <w:szCs w:val="24"/>
        </w:rPr>
        <w:t>e</w:t>
      </w:r>
      <w:r w:rsidRPr="003C790C">
        <w:rPr>
          <w:spacing w:val="-3"/>
          <w:sz w:val="24"/>
          <w:szCs w:val="24"/>
        </w:rPr>
        <w:t>l</w:t>
      </w:r>
      <w:r w:rsidRPr="003C790C">
        <w:rPr>
          <w:sz w:val="24"/>
          <w:szCs w:val="24"/>
        </w:rPr>
        <w:t>epho</w:t>
      </w:r>
      <w:r w:rsidRPr="003C790C">
        <w:rPr>
          <w:spacing w:val="-2"/>
          <w:sz w:val="24"/>
          <w:szCs w:val="24"/>
        </w:rPr>
        <w:t>n</w:t>
      </w:r>
      <w:r w:rsidRPr="003C790C">
        <w:rPr>
          <w:sz w:val="24"/>
          <w:szCs w:val="24"/>
        </w:rPr>
        <w:t xml:space="preserve">e </w:t>
      </w:r>
      <w:r w:rsidRPr="003C790C">
        <w:rPr>
          <w:spacing w:val="49"/>
          <w:sz w:val="24"/>
          <w:szCs w:val="24"/>
        </w:rPr>
        <w:t xml:space="preserve"> </w:t>
      </w:r>
      <w:r w:rsidRPr="003C790C">
        <w:rPr>
          <w:sz w:val="24"/>
          <w:szCs w:val="24"/>
        </w:rPr>
        <w:t>In</w:t>
      </w:r>
      <w:r w:rsidRPr="003C790C">
        <w:rPr>
          <w:spacing w:val="-1"/>
          <w:sz w:val="24"/>
          <w:szCs w:val="24"/>
        </w:rPr>
        <w:t>t</w:t>
      </w:r>
      <w:r w:rsidRPr="003C790C">
        <w:rPr>
          <w:spacing w:val="1"/>
          <w:sz w:val="24"/>
          <w:szCs w:val="24"/>
        </w:rPr>
        <w:t>e</w:t>
      </w:r>
      <w:r w:rsidRPr="003C790C">
        <w:rPr>
          <w:sz w:val="24"/>
          <w:szCs w:val="24"/>
        </w:rPr>
        <w:t>rv</w:t>
      </w:r>
      <w:r w:rsidRPr="003C790C">
        <w:rPr>
          <w:spacing w:val="-1"/>
          <w:sz w:val="24"/>
          <w:szCs w:val="24"/>
        </w:rPr>
        <w:t>i</w:t>
      </w:r>
      <w:r w:rsidRPr="003C790C">
        <w:rPr>
          <w:spacing w:val="-9"/>
          <w:sz w:val="24"/>
          <w:szCs w:val="24"/>
        </w:rPr>
        <w:t>e</w:t>
      </w:r>
      <w:r w:rsidRPr="003C790C">
        <w:rPr>
          <w:spacing w:val="-3"/>
          <w:sz w:val="24"/>
          <w:szCs w:val="24"/>
        </w:rPr>
        <w:t>w</w:t>
      </w:r>
      <w:r w:rsidRPr="003C790C">
        <w:rPr>
          <w:sz w:val="24"/>
          <w:szCs w:val="24"/>
        </w:rPr>
        <w:t>, Cus</w:t>
      </w:r>
      <w:r w:rsidRPr="003C790C">
        <w:rPr>
          <w:spacing w:val="-1"/>
          <w:sz w:val="24"/>
          <w:szCs w:val="24"/>
        </w:rPr>
        <w:t>t</w:t>
      </w:r>
      <w:r w:rsidRPr="003C790C">
        <w:rPr>
          <w:sz w:val="24"/>
          <w:szCs w:val="24"/>
        </w:rPr>
        <w:t>o</w:t>
      </w:r>
      <w:r w:rsidRPr="003C790C">
        <w:rPr>
          <w:spacing w:val="-1"/>
          <w:sz w:val="24"/>
          <w:szCs w:val="24"/>
        </w:rPr>
        <w:t>m</w:t>
      </w:r>
      <w:r w:rsidRPr="003C790C">
        <w:rPr>
          <w:spacing w:val="1"/>
          <w:sz w:val="24"/>
          <w:szCs w:val="24"/>
        </w:rPr>
        <w:t>e</w:t>
      </w:r>
      <w:r w:rsidRPr="003C790C">
        <w:rPr>
          <w:sz w:val="24"/>
          <w:szCs w:val="24"/>
        </w:rPr>
        <w:t xml:space="preserve">r </w:t>
      </w:r>
      <w:r w:rsidRPr="003C790C">
        <w:rPr>
          <w:spacing w:val="-1"/>
          <w:sz w:val="24"/>
          <w:szCs w:val="24"/>
        </w:rPr>
        <w:t>S</w:t>
      </w:r>
      <w:r w:rsidRPr="003C790C">
        <w:rPr>
          <w:spacing w:val="1"/>
          <w:sz w:val="24"/>
          <w:szCs w:val="24"/>
        </w:rPr>
        <w:t>e</w:t>
      </w:r>
      <w:r w:rsidRPr="003C790C">
        <w:rPr>
          <w:sz w:val="24"/>
          <w:szCs w:val="24"/>
        </w:rPr>
        <w:t>rv</w:t>
      </w:r>
      <w:r w:rsidRPr="003C790C">
        <w:rPr>
          <w:spacing w:val="-1"/>
          <w:sz w:val="24"/>
          <w:szCs w:val="24"/>
        </w:rPr>
        <w:t>i</w:t>
      </w:r>
      <w:r w:rsidRPr="003C790C">
        <w:rPr>
          <w:sz w:val="24"/>
          <w:szCs w:val="24"/>
        </w:rPr>
        <w:t>ce</w:t>
      </w:r>
      <w:r w:rsidRPr="003C790C">
        <w:rPr>
          <w:spacing w:val="1"/>
          <w:sz w:val="24"/>
          <w:szCs w:val="24"/>
        </w:rPr>
        <w:t xml:space="preserve"> </w:t>
      </w:r>
      <w:r w:rsidRPr="003C790C">
        <w:rPr>
          <w:spacing w:val="-3"/>
          <w:sz w:val="24"/>
          <w:szCs w:val="24"/>
        </w:rPr>
        <w:t>O</w:t>
      </w:r>
      <w:r w:rsidRPr="003C790C">
        <w:rPr>
          <w:sz w:val="24"/>
          <w:szCs w:val="24"/>
        </w:rPr>
        <w:t>ff</w:t>
      </w:r>
      <w:r w:rsidRPr="003C790C">
        <w:rPr>
          <w:spacing w:val="-3"/>
          <w:sz w:val="24"/>
          <w:szCs w:val="24"/>
        </w:rPr>
        <w:t>i</w:t>
      </w:r>
      <w:r w:rsidRPr="003C790C">
        <w:rPr>
          <w:spacing w:val="1"/>
          <w:sz w:val="24"/>
          <w:szCs w:val="24"/>
        </w:rPr>
        <w:t>c</w:t>
      </w:r>
      <w:r w:rsidRPr="003C790C">
        <w:rPr>
          <w:spacing w:val="-5"/>
          <w:sz w:val="24"/>
          <w:szCs w:val="24"/>
        </w:rPr>
        <w:t>e</w:t>
      </w:r>
      <w:r w:rsidRPr="003C790C">
        <w:rPr>
          <w:spacing w:val="-4"/>
          <w:sz w:val="24"/>
          <w:szCs w:val="24"/>
        </w:rPr>
        <w:t>r</w:t>
      </w:r>
      <w:r w:rsidRPr="003C790C">
        <w:rPr>
          <w:sz w:val="24"/>
          <w:szCs w:val="24"/>
        </w:rPr>
        <w:t>,</w:t>
      </w:r>
      <w:r w:rsidRPr="003C790C">
        <w:rPr>
          <w:spacing w:val="-2"/>
          <w:sz w:val="24"/>
          <w:szCs w:val="24"/>
        </w:rPr>
        <w:t xml:space="preserve"> </w:t>
      </w:r>
      <w:r w:rsidRPr="003C790C">
        <w:rPr>
          <w:sz w:val="24"/>
          <w:szCs w:val="24"/>
        </w:rPr>
        <w:t>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1"/>
          <w:sz w:val="24"/>
          <w:szCs w:val="24"/>
        </w:rPr>
        <w:t xml:space="preserve"> </w:t>
      </w:r>
      <w:r w:rsidRPr="003C790C">
        <w:rPr>
          <w:sz w:val="24"/>
          <w:szCs w:val="24"/>
        </w:rPr>
        <w:t>Packard</w:t>
      </w:r>
      <w:r w:rsidRPr="003C790C">
        <w:rPr>
          <w:spacing w:val="2"/>
          <w:sz w:val="24"/>
          <w:szCs w:val="24"/>
        </w:rPr>
        <w:t xml:space="preserve"> </w:t>
      </w:r>
      <w:r w:rsidRPr="003C790C">
        <w:rPr>
          <w:sz w:val="24"/>
          <w:szCs w:val="24"/>
        </w:rPr>
        <w:t>Info</w:t>
      </w:r>
      <w:r w:rsidRPr="003C790C">
        <w:rPr>
          <w:spacing w:val="-2"/>
          <w:sz w:val="24"/>
          <w:szCs w:val="24"/>
        </w:rPr>
        <w:t>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Cen</w:t>
      </w:r>
      <w:r w:rsidRPr="003C790C">
        <w:rPr>
          <w:spacing w:val="-1"/>
          <w:sz w:val="24"/>
          <w:szCs w:val="24"/>
        </w:rPr>
        <w:t>t</w:t>
      </w:r>
      <w:r w:rsidRPr="003C790C">
        <w:rPr>
          <w:sz w:val="24"/>
          <w:szCs w:val="24"/>
        </w:rPr>
        <w:t>r</w:t>
      </w:r>
      <w:r w:rsidRPr="003C790C">
        <w:rPr>
          <w:spacing w:val="1"/>
          <w:sz w:val="24"/>
          <w:szCs w:val="24"/>
        </w:rPr>
        <w:t>e</w:t>
      </w:r>
      <w:r w:rsidRPr="003C790C">
        <w:rPr>
          <w:sz w:val="24"/>
          <w:szCs w:val="24"/>
        </w:rPr>
        <w:t xml:space="preserve">, </w:t>
      </w:r>
      <w:r w:rsidRPr="003C790C">
        <w:rPr>
          <w:spacing w:val="-1"/>
          <w:sz w:val="24"/>
          <w:szCs w:val="24"/>
        </w:rPr>
        <w:t>H</w:t>
      </w:r>
      <w:r w:rsidRPr="003C790C">
        <w:rPr>
          <w:spacing w:val="1"/>
          <w:sz w:val="24"/>
          <w:szCs w:val="24"/>
        </w:rPr>
        <w:t>e</w:t>
      </w:r>
      <w:r w:rsidRPr="003C790C">
        <w:rPr>
          <w:spacing w:val="-1"/>
          <w:sz w:val="24"/>
          <w:szCs w:val="24"/>
        </w:rPr>
        <w:t>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1"/>
          <w:sz w:val="24"/>
          <w:szCs w:val="24"/>
        </w:rPr>
        <w:t xml:space="preserve"> </w:t>
      </w:r>
      <w:r w:rsidRPr="003C790C">
        <w:rPr>
          <w:sz w:val="24"/>
          <w:szCs w:val="24"/>
        </w:rPr>
        <w:t>Pack</w:t>
      </w:r>
      <w:r w:rsidRPr="003C790C">
        <w:rPr>
          <w:spacing w:val="1"/>
          <w:sz w:val="24"/>
          <w:szCs w:val="24"/>
        </w:rPr>
        <w:t>a</w:t>
      </w:r>
      <w:r w:rsidRPr="003C790C">
        <w:rPr>
          <w:sz w:val="24"/>
          <w:szCs w:val="24"/>
        </w:rPr>
        <w:t>rd)</w:t>
      </w:r>
    </w:p>
    <w:p w:rsidR="007978D5" w:rsidRPr="003C790C" w:rsidRDefault="007978D5">
      <w:pPr>
        <w:spacing w:line="200" w:lineRule="exact"/>
      </w:pPr>
    </w:p>
    <w:p w:rsidR="007978D5" w:rsidRPr="003C790C" w:rsidRDefault="007978D5">
      <w:pPr>
        <w:spacing w:before="2" w:line="280" w:lineRule="exact"/>
        <w:rPr>
          <w:sz w:val="28"/>
          <w:szCs w:val="28"/>
        </w:rPr>
      </w:pPr>
    </w:p>
    <w:p w:rsidR="007978D5" w:rsidRPr="003C790C" w:rsidRDefault="003F763B">
      <w:pPr>
        <w:spacing w:before="29"/>
        <w:ind w:left="222"/>
        <w:rPr>
          <w:sz w:val="24"/>
          <w:szCs w:val="24"/>
        </w:rPr>
      </w:pPr>
      <w:r w:rsidRPr="003C790C">
        <w:rPr>
          <w:rFonts w:eastAsia="Calibri"/>
          <w:sz w:val="22"/>
          <w:szCs w:val="22"/>
        </w:rPr>
        <w:t>3</w:t>
      </w:r>
      <w:r w:rsidRPr="003C790C">
        <w:rPr>
          <w:rFonts w:eastAsia="Calibri"/>
          <w:spacing w:val="19"/>
          <w:sz w:val="22"/>
          <w:szCs w:val="22"/>
        </w:rPr>
        <w:t xml:space="preserve"> </w:t>
      </w:r>
      <w:r w:rsidRPr="003C790C">
        <w:rPr>
          <w:b/>
          <w:sz w:val="24"/>
          <w:szCs w:val="24"/>
        </w:rPr>
        <w:t>D</w:t>
      </w:r>
      <w:r w:rsidRPr="003C790C">
        <w:rPr>
          <w:b/>
          <w:spacing w:val="-1"/>
          <w:sz w:val="24"/>
          <w:szCs w:val="24"/>
        </w:rPr>
        <w:t>i</w:t>
      </w:r>
      <w:r w:rsidRPr="003C790C">
        <w:rPr>
          <w:b/>
          <w:sz w:val="24"/>
          <w:szCs w:val="24"/>
        </w:rPr>
        <w:t>scu</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ons</w:t>
      </w:r>
    </w:p>
    <w:p w:rsidR="007978D5" w:rsidRPr="003C790C" w:rsidRDefault="003F763B">
      <w:pPr>
        <w:spacing w:before="1"/>
        <w:ind w:left="494"/>
        <w:rPr>
          <w:sz w:val="24"/>
          <w:szCs w:val="24"/>
        </w:rPr>
      </w:pPr>
      <w:r w:rsidRPr="003C790C">
        <w:rPr>
          <w:rFonts w:eastAsia="Calibri"/>
          <w:spacing w:val="-2"/>
          <w:sz w:val="22"/>
          <w:szCs w:val="22"/>
        </w:rPr>
        <w:t>3</w:t>
      </w:r>
      <w:r w:rsidRPr="003C790C">
        <w:rPr>
          <w:rFonts w:eastAsia="Calibri"/>
          <w:sz w:val="22"/>
          <w:szCs w:val="22"/>
        </w:rPr>
        <w:t>.1</w:t>
      </w:r>
      <w:r w:rsidRPr="003C790C">
        <w:rPr>
          <w:rFonts w:eastAsia="Calibri"/>
          <w:spacing w:val="41"/>
          <w:sz w:val="22"/>
          <w:szCs w:val="22"/>
        </w:rPr>
        <w:t xml:space="preserve"> </w:t>
      </w:r>
      <w:r w:rsidRPr="003C790C">
        <w:rPr>
          <w:b/>
          <w:sz w:val="24"/>
          <w:szCs w:val="24"/>
        </w:rPr>
        <w:t>Com</w:t>
      </w:r>
      <w:r w:rsidRPr="003C790C">
        <w:rPr>
          <w:b/>
          <w:spacing w:val="-1"/>
          <w:sz w:val="24"/>
          <w:szCs w:val="24"/>
        </w:rPr>
        <w:t>p</w:t>
      </w:r>
      <w:r w:rsidRPr="003C790C">
        <w:rPr>
          <w:b/>
          <w:sz w:val="24"/>
          <w:szCs w:val="24"/>
        </w:rPr>
        <w:t>a</w:t>
      </w:r>
      <w:r w:rsidRPr="003C790C">
        <w:rPr>
          <w:b/>
          <w:spacing w:val="1"/>
          <w:sz w:val="24"/>
          <w:szCs w:val="24"/>
        </w:rPr>
        <w:t>r</w:t>
      </w:r>
      <w:r w:rsidRPr="003C790C">
        <w:rPr>
          <w:b/>
          <w:spacing w:val="-1"/>
          <w:sz w:val="24"/>
          <w:szCs w:val="24"/>
        </w:rPr>
        <w:t>i</w:t>
      </w:r>
      <w:r w:rsidRPr="003C790C">
        <w:rPr>
          <w:b/>
          <w:sz w:val="24"/>
          <w:szCs w:val="24"/>
        </w:rPr>
        <w:t>son of com</w:t>
      </w:r>
      <w:r w:rsidRPr="003C790C">
        <w:rPr>
          <w:b/>
          <w:spacing w:val="-1"/>
          <w:sz w:val="24"/>
          <w:szCs w:val="24"/>
        </w:rPr>
        <w:t>p</w:t>
      </w:r>
      <w:r w:rsidRPr="003C790C">
        <w:rPr>
          <w:b/>
          <w:sz w:val="24"/>
          <w:szCs w:val="24"/>
        </w:rPr>
        <w:t>ute</w:t>
      </w:r>
      <w:r w:rsidRPr="003C790C">
        <w:rPr>
          <w:b/>
          <w:spacing w:val="1"/>
          <w:sz w:val="24"/>
          <w:szCs w:val="24"/>
        </w:rPr>
        <w:t>r</w:t>
      </w:r>
      <w:r w:rsidRPr="003C790C">
        <w:rPr>
          <w:b/>
          <w:sz w:val="24"/>
          <w:szCs w:val="24"/>
        </w:rPr>
        <w:t>s</w:t>
      </w:r>
    </w:p>
    <w:p w:rsidR="007978D5" w:rsidRPr="003C790C" w:rsidRDefault="003F763B">
      <w:pPr>
        <w:spacing w:before="3"/>
        <w:ind w:left="502" w:right="1116" w:firstLine="780"/>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fo</w:t>
      </w:r>
      <w:r w:rsidRPr="003C790C">
        <w:rPr>
          <w:spacing w:val="-1"/>
          <w:sz w:val="24"/>
          <w:szCs w:val="24"/>
        </w:rPr>
        <w:t>ll</w:t>
      </w:r>
      <w:r w:rsidRPr="003C790C">
        <w:rPr>
          <w:sz w:val="24"/>
          <w:szCs w:val="24"/>
        </w:rPr>
        <w:t>ow</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s</w:t>
      </w:r>
      <w:r w:rsidRPr="003C790C">
        <w:rPr>
          <w:sz w:val="24"/>
          <w:szCs w:val="24"/>
        </w:rPr>
        <w:t>u</w:t>
      </w:r>
      <w:r w:rsidRPr="003C790C">
        <w:rPr>
          <w:spacing w:val="1"/>
          <w:sz w:val="24"/>
          <w:szCs w:val="24"/>
        </w:rPr>
        <w:t>m</w:t>
      </w:r>
      <w:r w:rsidRPr="003C790C">
        <w:rPr>
          <w:spacing w:val="-1"/>
          <w:sz w:val="24"/>
          <w:szCs w:val="24"/>
        </w:rPr>
        <w:t>m</w:t>
      </w:r>
      <w:r w:rsidRPr="003C790C">
        <w:rPr>
          <w:sz w:val="24"/>
          <w:szCs w:val="24"/>
        </w:rPr>
        <w:t>ar</w:t>
      </w:r>
      <w:r w:rsidRPr="003C790C">
        <w:rPr>
          <w:spacing w:val="1"/>
          <w:sz w:val="24"/>
          <w:szCs w:val="24"/>
        </w:rPr>
        <w:t>i</w:t>
      </w:r>
      <w:r w:rsidRPr="003C790C">
        <w:rPr>
          <w:sz w:val="24"/>
          <w:szCs w:val="24"/>
        </w:rPr>
        <w:t xml:space="preserve">zes </w:t>
      </w:r>
      <w:r w:rsidRPr="003C790C">
        <w:rPr>
          <w:spacing w:val="-1"/>
          <w:sz w:val="24"/>
          <w:szCs w:val="24"/>
        </w:rPr>
        <w:t>t</w:t>
      </w:r>
      <w:r w:rsidRPr="003C790C">
        <w:rPr>
          <w:sz w:val="24"/>
          <w:szCs w:val="24"/>
        </w:rPr>
        <w:t xml:space="preserve">he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pacing w:val="1"/>
          <w:sz w:val="24"/>
          <w:szCs w:val="24"/>
        </w:rPr>
        <w:t>a</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s of </w:t>
      </w:r>
      <w:r w:rsidRPr="003C790C">
        <w:rPr>
          <w:spacing w:val="1"/>
          <w:sz w:val="24"/>
          <w:szCs w:val="24"/>
        </w:rPr>
        <w:t>c</w:t>
      </w:r>
      <w:r w:rsidRPr="003C790C">
        <w:rPr>
          <w:spacing w:val="-2"/>
          <w:sz w:val="24"/>
          <w:szCs w:val="24"/>
        </w:rPr>
        <w:t>o</w:t>
      </w:r>
      <w:r w:rsidRPr="003C790C">
        <w:rPr>
          <w:spacing w:val="1"/>
          <w:sz w:val="24"/>
          <w:szCs w:val="24"/>
        </w:rPr>
        <w:t>m</w:t>
      </w:r>
      <w:r w:rsidRPr="003C790C">
        <w:rPr>
          <w:sz w:val="24"/>
          <w:szCs w:val="24"/>
        </w:rPr>
        <w:t>par</w:t>
      </w:r>
      <w:r w:rsidRPr="003C790C">
        <w:rPr>
          <w:spacing w:val="-1"/>
          <w:sz w:val="24"/>
          <w:szCs w:val="24"/>
        </w:rPr>
        <w:t>i</w:t>
      </w:r>
      <w:r w:rsidRPr="003C790C">
        <w:rPr>
          <w:sz w:val="24"/>
          <w:szCs w:val="24"/>
        </w:rPr>
        <w:t>son be</w:t>
      </w:r>
      <w:r w:rsidRPr="003C790C">
        <w:rPr>
          <w:spacing w:val="1"/>
          <w:sz w:val="24"/>
          <w:szCs w:val="24"/>
        </w:rPr>
        <w:t>t</w:t>
      </w:r>
      <w:r w:rsidRPr="003C790C">
        <w:rPr>
          <w:spacing w:val="-1"/>
          <w:sz w:val="24"/>
          <w:szCs w:val="24"/>
        </w:rPr>
        <w:t>w</w:t>
      </w:r>
      <w:r w:rsidRPr="003C790C">
        <w:rPr>
          <w:sz w:val="24"/>
          <w:szCs w:val="24"/>
        </w:rPr>
        <w:t>e</w:t>
      </w:r>
      <w:r w:rsidRPr="003C790C">
        <w:rPr>
          <w:spacing w:val="1"/>
          <w:sz w:val="24"/>
          <w:szCs w:val="24"/>
        </w:rPr>
        <w:t>e</w:t>
      </w:r>
      <w:r w:rsidRPr="003C790C">
        <w:rPr>
          <w:sz w:val="24"/>
          <w:szCs w:val="24"/>
        </w:rPr>
        <w:t xml:space="preserve">n </w:t>
      </w:r>
      <w:r w:rsidRPr="003C790C">
        <w:rPr>
          <w:spacing w:val="-1"/>
          <w:sz w:val="24"/>
          <w:szCs w:val="24"/>
        </w:rPr>
        <w:t>t</w:t>
      </w:r>
      <w:r w:rsidRPr="003C790C">
        <w:rPr>
          <w:sz w:val="24"/>
          <w:szCs w:val="24"/>
        </w:rPr>
        <w:t xml:space="preserve">he </w:t>
      </w:r>
      <w:r w:rsidRPr="003C790C">
        <w:rPr>
          <w:spacing w:val="-1"/>
          <w:sz w:val="24"/>
          <w:szCs w:val="24"/>
        </w:rPr>
        <w:t>t</w:t>
      </w:r>
      <w:r w:rsidRPr="003C790C">
        <w:rPr>
          <w:sz w:val="24"/>
          <w:szCs w:val="24"/>
        </w:rPr>
        <w:t>wo por</w:t>
      </w:r>
      <w:r w:rsidRPr="003C790C">
        <w:rPr>
          <w:spacing w:val="-1"/>
          <w:sz w:val="24"/>
          <w:szCs w:val="24"/>
        </w:rPr>
        <w:t>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 xml:space="preserve">e </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pacing w:val="-2"/>
          <w:sz w:val="24"/>
          <w:szCs w:val="24"/>
        </w:rPr>
        <w:t>r</w:t>
      </w:r>
      <w:r w:rsidRPr="003C790C">
        <w:rPr>
          <w:sz w:val="24"/>
          <w:szCs w:val="24"/>
        </w:rPr>
        <w:t>s - 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1"/>
          <w:sz w:val="24"/>
          <w:szCs w:val="24"/>
        </w:rPr>
        <w:t xml:space="preserve"> </w:t>
      </w:r>
      <w:r w:rsidRPr="003C790C">
        <w:rPr>
          <w:sz w:val="24"/>
          <w:szCs w:val="24"/>
        </w:rPr>
        <w:t>Pack</w:t>
      </w:r>
      <w:r w:rsidRPr="003C790C">
        <w:rPr>
          <w:spacing w:val="1"/>
          <w:sz w:val="24"/>
          <w:szCs w:val="24"/>
        </w:rPr>
        <w:t>a</w:t>
      </w:r>
      <w:r w:rsidRPr="003C790C">
        <w:rPr>
          <w:sz w:val="24"/>
          <w:szCs w:val="24"/>
        </w:rPr>
        <w:t xml:space="preserve">rd </w:t>
      </w:r>
      <w:r w:rsidRPr="003C790C">
        <w:rPr>
          <w:spacing w:val="-1"/>
          <w:sz w:val="24"/>
          <w:szCs w:val="24"/>
        </w:rPr>
        <w:t>O</w:t>
      </w:r>
      <w:r w:rsidRPr="003C790C">
        <w:rPr>
          <w:spacing w:val="1"/>
          <w:sz w:val="24"/>
          <w:szCs w:val="24"/>
        </w:rPr>
        <w:t>m</w:t>
      </w:r>
      <w:r w:rsidRPr="003C790C">
        <w:rPr>
          <w:sz w:val="24"/>
          <w:szCs w:val="24"/>
        </w:rPr>
        <w:t>ni</w:t>
      </w:r>
      <w:r w:rsidRPr="003C790C">
        <w:rPr>
          <w:spacing w:val="-1"/>
          <w:sz w:val="24"/>
          <w:szCs w:val="24"/>
        </w:rPr>
        <w:t xml:space="preserve"> </w:t>
      </w:r>
      <w:r w:rsidRPr="003C790C">
        <w:rPr>
          <w:sz w:val="24"/>
          <w:szCs w:val="24"/>
        </w:rPr>
        <w:t>book and M</w:t>
      </w:r>
      <w:r w:rsidRPr="003C790C">
        <w:rPr>
          <w:spacing w:val="-1"/>
          <w:sz w:val="24"/>
          <w:szCs w:val="24"/>
        </w:rPr>
        <w:t>i</w:t>
      </w:r>
      <w:r w:rsidRPr="003C790C">
        <w:rPr>
          <w:sz w:val="24"/>
          <w:szCs w:val="24"/>
        </w:rPr>
        <w:t>cro pro 8500 Ser</w:t>
      </w:r>
      <w:r w:rsidRPr="003C790C">
        <w:rPr>
          <w:spacing w:val="1"/>
          <w:sz w:val="24"/>
          <w:szCs w:val="24"/>
        </w:rPr>
        <w:t>i</w:t>
      </w:r>
      <w:r w:rsidRPr="003C790C">
        <w:rPr>
          <w:sz w:val="24"/>
          <w:szCs w:val="24"/>
        </w:rPr>
        <w:t>es.</w:t>
      </w:r>
    </w:p>
    <w:p w:rsidR="007978D5" w:rsidRPr="003C790C" w:rsidRDefault="003F763B">
      <w:pPr>
        <w:spacing w:line="260" w:lineRule="exact"/>
        <w:ind w:left="3162"/>
        <w:rPr>
          <w:sz w:val="24"/>
          <w:szCs w:val="24"/>
        </w:rPr>
      </w:pPr>
      <w:r w:rsidRPr="003C790C">
        <w:rPr>
          <w:position w:val="-1"/>
          <w:sz w:val="24"/>
          <w:szCs w:val="24"/>
        </w:rPr>
        <w:t>Co</w:t>
      </w:r>
      <w:r w:rsidRPr="003C790C">
        <w:rPr>
          <w:spacing w:val="-1"/>
          <w:position w:val="-1"/>
          <w:sz w:val="24"/>
          <w:szCs w:val="24"/>
        </w:rPr>
        <w:t>m</w:t>
      </w:r>
      <w:r w:rsidRPr="003C790C">
        <w:rPr>
          <w:position w:val="-1"/>
          <w:sz w:val="24"/>
          <w:szCs w:val="24"/>
        </w:rPr>
        <w:t>p</w:t>
      </w:r>
      <w:r w:rsidRPr="003C790C">
        <w:rPr>
          <w:spacing w:val="1"/>
          <w:position w:val="-1"/>
          <w:sz w:val="24"/>
          <w:szCs w:val="24"/>
        </w:rPr>
        <w:t>a</w:t>
      </w:r>
      <w:r w:rsidRPr="003C790C">
        <w:rPr>
          <w:position w:val="-1"/>
          <w:sz w:val="24"/>
          <w:szCs w:val="24"/>
        </w:rPr>
        <w:t>r</w:t>
      </w:r>
      <w:r w:rsidRPr="003C790C">
        <w:rPr>
          <w:spacing w:val="-1"/>
          <w:position w:val="-1"/>
          <w:sz w:val="24"/>
          <w:szCs w:val="24"/>
        </w:rPr>
        <w:t>i</w:t>
      </w:r>
      <w:r w:rsidRPr="003C790C">
        <w:rPr>
          <w:position w:val="-1"/>
          <w:sz w:val="24"/>
          <w:szCs w:val="24"/>
        </w:rPr>
        <w:t xml:space="preserve">son of </w:t>
      </w:r>
      <w:r w:rsidRPr="003C790C">
        <w:rPr>
          <w:spacing w:val="-1"/>
          <w:position w:val="-1"/>
          <w:sz w:val="24"/>
          <w:szCs w:val="24"/>
        </w:rPr>
        <w:t>t</w:t>
      </w:r>
      <w:r w:rsidRPr="003C790C">
        <w:rPr>
          <w:position w:val="-1"/>
          <w:sz w:val="24"/>
          <w:szCs w:val="24"/>
        </w:rPr>
        <w:t>wo por</w:t>
      </w:r>
      <w:r w:rsidRPr="003C790C">
        <w:rPr>
          <w:spacing w:val="-1"/>
          <w:position w:val="-1"/>
          <w:sz w:val="24"/>
          <w:szCs w:val="24"/>
        </w:rPr>
        <w:t>t</w:t>
      </w:r>
      <w:r w:rsidRPr="003C790C">
        <w:rPr>
          <w:position w:val="-1"/>
          <w:sz w:val="24"/>
          <w:szCs w:val="24"/>
        </w:rPr>
        <w:t>ab</w:t>
      </w:r>
      <w:r w:rsidRPr="003C790C">
        <w:rPr>
          <w:spacing w:val="1"/>
          <w:position w:val="-1"/>
          <w:sz w:val="24"/>
          <w:szCs w:val="24"/>
        </w:rPr>
        <w:t>l</w:t>
      </w:r>
      <w:r w:rsidRPr="003C790C">
        <w:rPr>
          <w:position w:val="-1"/>
          <w:sz w:val="24"/>
          <w:szCs w:val="24"/>
        </w:rPr>
        <w:t>e co</w:t>
      </w:r>
      <w:r w:rsidRPr="003C790C">
        <w:rPr>
          <w:spacing w:val="1"/>
          <w:position w:val="-1"/>
          <w:sz w:val="24"/>
          <w:szCs w:val="24"/>
        </w:rPr>
        <w:t>m</w:t>
      </w:r>
      <w:r w:rsidRPr="003C790C">
        <w:rPr>
          <w:position w:val="-1"/>
          <w:sz w:val="24"/>
          <w:szCs w:val="24"/>
        </w:rPr>
        <w:t>pu</w:t>
      </w:r>
      <w:r w:rsidRPr="003C790C">
        <w:rPr>
          <w:spacing w:val="-1"/>
          <w:position w:val="-1"/>
          <w:sz w:val="24"/>
          <w:szCs w:val="24"/>
        </w:rPr>
        <w:t>t</w:t>
      </w:r>
      <w:r w:rsidRPr="003C790C">
        <w:rPr>
          <w:position w:val="-1"/>
          <w:sz w:val="24"/>
          <w:szCs w:val="24"/>
        </w:rPr>
        <w:t>ers</w:t>
      </w:r>
    </w:p>
    <w:tbl>
      <w:tblPr>
        <w:tblW w:w="0" w:type="auto"/>
        <w:tblInd w:w="88" w:type="dxa"/>
        <w:tblLayout w:type="fixed"/>
        <w:tblCellMar>
          <w:left w:w="0" w:type="dxa"/>
          <w:right w:w="0" w:type="dxa"/>
        </w:tblCellMar>
        <w:tblLook w:val="01E0"/>
      </w:tblPr>
      <w:tblGrid>
        <w:gridCol w:w="1580"/>
        <w:gridCol w:w="900"/>
        <w:gridCol w:w="1258"/>
        <w:gridCol w:w="1700"/>
        <w:gridCol w:w="1080"/>
        <w:gridCol w:w="700"/>
        <w:gridCol w:w="1280"/>
        <w:gridCol w:w="1444"/>
      </w:tblGrid>
      <w:tr w:rsidR="007978D5" w:rsidRPr="003C790C">
        <w:trPr>
          <w:trHeight w:hRule="exact" w:val="1113"/>
        </w:trPr>
        <w:tc>
          <w:tcPr>
            <w:tcW w:w="1580" w:type="dxa"/>
            <w:tcBorders>
              <w:top w:val="single" w:sz="10" w:space="0" w:color="000009"/>
              <w:left w:val="nil"/>
              <w:bottom w:val="single" w:sz="10" w:space="0" w:color="000009"/>
              <w:right w:val="nil"/>
            </w:tcBorders>
          </w:tcPr>
          <w:p w:rsidR="007978D5" w:rsidRPr="003C790C" w:rsidRDefault="007978D5"/>
        </w:tc>
        <w:tc>
          <w:tcPr>
            <w:tcW w:w="9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pacing w:val="-2"/>
                <w:sz w:val="24"/>
                <w:szCs w:val="24"/>
              </w:rPr>
              <w:t>I</w:t>
            </w:r>
            <w:r w:rsidRPr="003C790C">
              <w:rPr>
                <w:sz w:val="24"/>
                <w:szCs w:val="24"/>
              </w:rPr>
              <w:t>n</w:t>
            </w:r>
            <w:r w:rsidRPr="003C790C">
              <w:rPr>
                <w:spacing w:val="1"/>
                <w:sz w:val="24"/>
                <w:szCs w:val="24"/>
              </w:rPr>
              <w:t>i</w:t>
            </w:r>
            <w:r w:rsidRPr="003C790C">
              <w:rPr>
                <w:spacing w:val="-1"/>
                <w:sz w:val="24"/>
                <w:szCs w:val="24"/>
              </w:rPr>
              <w:t>t</w:t>
            </w:r>
            <w:r w:rsidRPr="003C790C">
              <w:rPr>
                <w:sz w:val="24"/>
                <w:szCs w:val="24"/>
              </w:rPr>
              <w:t>i</w:t>
            </w:r>
          </w:p>
          <w:p w:rsidR="007978D5" w:rsidRPr="003C790C" w:rsidRDefault="003F763B">
            <w:pPr>
              <w:spacing w:line="250" w:lineRule="auto"/>
              <w:ind w:left="361" w:right="113"/>
              <w:rPr>
                <w:sz w:val="24"/>
                <w:szCs w:val="24"/>
              </w:rPr>
            </w:pPr>
            <w:r w:rsidRPr="003C790C">
              <w:rPr>
                <w:sz w:val="24"/>
                <w:szCs w:val="24"/>
              </w:rPr>
              <w:t>al co</w:t>
            </w:r>
            <w:r w:rsidRPr="003C790C">
              <w:rPr>
                <w:spacing w:val="-1"/>
                <w:sz w:val="24"/>
                <w:szCs w:val="24"/>
              </w:rPr>
              <w:t>s</w:t>
            </w:r>
            <w:r w:rsidRPr="003C790C">
              <w:rPr>
                <w:sz w:val="24"/>
                <w:szCs w:val="24"/>
              </w:rPr>
              <w:t>t</w:t>
            </w:r>
          </w:p>
        </w:tc>
        <w:tc>
          <w:tcPr>
            <w:tcW w:w="1258"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pacing w:val="-11"/>
                <w:sz w:val="24"/>
                <w:szCs w:val="24"/>
              </w:rPr>
              <w:t>W</w:t>
            </w:r>
            <w:r w:rsidRPr="003C790C">
              <w:rPr>
                <w:spacing w:val="-5"/>
                <w:sz w:val="24"/>
                <w:szCs w:val="24"/>
              </w:rPr>
              <w:t>e</w:t>
            </w:r>
            <w:r w:rsidRPr="003C790C">
              <w:rPr>
                <w:spacing w:val="-3"/>
                <w:sz w:val="24"/>
                <w:szCs w:val="24"/>
              </w:rPr>
              <w:t>i</w:t>
            </w:r>
            <w:r w:rsidRPr="003C790C">
              <w:rPr>
                <w:sz w:val="24"/>
                <w:szCs w:val="24"/>
              </w:rPr>
              <w:t>g</w:t>
            </w:r>
            <w:r w:rsidRPr="003C790C">
              <w:rPr>
                <w:spacing w:val="-2"/>
                <w:sz w:val="24"/>
                <w:szCs w:val="24"/>
              </w:rPr>
              <w:t>h</w:t>
            </w:r>
            <w:r w:rsidRPr="003C790C">
              <w:rPr>
                <w:sz w:val="24"/>
                <w:szCs w:val="24"/>
              </w:rPr>
              <w:t>t</w:t>
            </w:r>
          </w:p>
        </w:tc>
        <w:tc>
          <w:tcPr>
            <w:tcW w:w="17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S</w:t>
            </w:r>
            <w:r w:rsidRPr="003C790C">
              <w:rPr>
                <w:spacing w:val="-1"/>
                <w:sz w:val="24"/>
                <w:szCs w:val="24"/>
              </w:rPr>
              <w:t>i</w:t>
            </w:r>
            <w:r w:rsidRPr="003C790C">
              <w:rPr>
                <w:sz w:val="24"/>
                <w:szCs w:val="24"/>
              </w:rPr>
              <w:t>ze</w:t>
            </w:r>
          </w:p>
          <w:p w:rsidR="007978D5" w:rsidRPr="003C790C" w:rsidRDefault="003F763B">
            <w:pPr>
              <w:ind w:left="361"/>
              <w:rPr>
                <w:sz w:val="24"/>
                <w:szCs w:val="24"/>
              </w:rPr>
            </w:pPr>
            <w:r w:rsidRPr="003C790C">
              <w:rPr>
                <w:sz w:val="24"/>
                <w:szCs w:val="24"/>
              </w:rPr>
              <w:t>(D</w:t>
            </w:r>
            <w:r w:rsidRPr="003C790C">
              <w:rPr>
                <w:spacing w:val="-1"/>
                <w:sz w:val="24"/>
                <w:szCs w:val="24"/>
              </w:rPr>
              <w:t>im</w:t>
            </w:r>
            <w:r w:rsidRPr="003C790C">
              <w:rPr>
                <w:spacing w:val="1"/>
                <w:sz w:val="24"/>
                <w:szCs w:val="24"/>
              </w:rPr>
              <w:t>e</w:t>
            </w:r>
            <w:r w:rsidRPr="003C790C">
              <w:rPr>
                <w:sz w:val="24"/>
                <w:szCs w:val="24"/>
              </w:rPr>
              <w:t>n</w:t>
            </w:r>
            <w:r w:rsidRPr="003C790C">
              <w:rPr>
                <w:spacing w:val="-1"/>
                <w:sz w:val="24"/>
                <w:szCs w:val="24"/>
              </w:rPr>
              <w:t>s</w:t>
            </w:r>
            <w:r w:rsidRPr="003C790C">
              <w:rPr>
                <w:spacing w:val="1"/>
                <w:sz w:val="24"/>
                <w:szCs w:val="24"/>
              </w:rPr>
              <w:t>i</w:t>
            </w:r>
            <w:r w:rsidRPr="003C790C">
              <w:rPr>
                <w:sz w:val="24"/>
                <w:szCs w:val="24"/>
              </w:rPr>
              <w:t>on</w:t>
            </w:r>
          </w:p>
          <w:p w:rsidR="007978D5" w:rsidRPr="003C790C" w:rsidRDefault="003F763B">
            <w:pPr>
              <w:spacing w:before="12"/>
              <w:ind w:left="361"/>
              <w:rPr>
                <w:sz w:val="24"/>
                <w:szCs w:val="24"/>
              </w:rPr>
            </w:pPr>
            <w:r w:rsidRPr="003C790C">
              <w:rPr>
                <w:sz w:val="24"/>
                <w:szCs w:val="24"/>
              </w:rPr>
              <w:t>W</w:t>
            </w:r>
            <w:r w:rsidRPr="003C790C">
              <w:rPr>
                <w:spacing w:val="-5"/>
                <w:sz w:val="24"/>
                <w:szCs w:val="24"/>
              </w:rPr>
              <w:t xml:space="preserve"> </w:t>
            </w:r>
            <w:r w:rsidRPr="003C790C">
              <w:rPr>
                <w:sz w:val="24"/>
                <w:szCs w:val="24"/>
              </w:rPr>
              <w:t>x D x H)</w:t>
            </w:r>
          </w:p>
        </w:tc>
        <w:tc>
          <w:tcPr>
            <w:tcW w:w="108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Scree</w:t>
            </w:r>
          </w:p>
          <w:p w:rsidR="007978D5" w:rsidRPr="003C790C" w:rsidRDefault="003F763B">
            <w:pPr>
              <w:ind w:left="361"/>
              <w:rPr>
                <w:sz w:val="24"/>
                <w:szCs w:val="24"/>
              </w:rPr>
            </w:pPr>
            <w:r w:rsidRPr="003C790C">
              <w:rPr>
                <w:sz w:val="24"/>
                <w:szCs w:val="24"/>
              </w:rPr>
              <w:t>n S</w:t>
            </w:r>
            <w:r w:rsidRPr="003C790C">
              <w:rPr>
                <w:spacing w:val="-1"/>
                <w:sz w:val="24"/>
                <w:szCs w:val="24"/>
              </w:rPr>
              <w:t>i</w:t>
            </w:r>
            <w:r w:rsidRPr="003C790C">
              <w:rPr>
                <w:sz w:val="24"/>
                <w:szCs w:val="24"/>
              </w:rPr>
              <w:t>ze</w:t>
            </w:r>
          </w:p>
        </w:tc>
        <w:tc>
          <w:tcPr>
            <w:tcW w:w="7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R</w:t>
            </w:r>
          </w:p>
          <w:p w:rsidR="007978D5" w:rsidRPr="003C790C" w:rsidRDefault="003F763B">
            <w:pPr>
              <w:spacing w:line="250" w:lineRule="auto"/>
              <w:ind w:left="361" w:right="84"/>
              <w:rPr>
                <w:sz w:val="24"/>
                <w:szCs w:val="24"/>
              </w:rPr>
            </w:pPr>
            <w:r w:rsidRPr="003C790C">
              <w:rPr>
                <w:sz w:val="24"/>
                <w:szCs w:val="24"/>
              </w:rPr>
              <w:t>A M</w:t>
            </w:r>
          </w:p>
        </w:tc>
        <w:tc>
          <w:tcPr>
            <w:tcW w:w="128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Ba</w:t>
            </w:r>
            <w:r w:rsidRPr="003C790C">
              <w:rPr>
                <w:spacing w:val="1"/>
                <w:sz w:val="24"/>
                <w:szCs w:val="24"/>
              </w:rPr>
              <w:t>t</w:t>
            </w:r>
            <w:r w:rsidRPr="003C790C">
              <w:rPr>
                <w:spacing w:val="-1"/>
                <w:sz w:val="24"/>
                <w:szCs w:val="24"/>
              </w:rPr>
              <w:t>t</w:t>
            </w:r>
            <w:r w:rsidRPr="003C790C">
              <w:rPr>
                <w:sz w:val="24"/>
                <w:szCs w:val="24"/>
              </w:rPr>
              <w:t>ery</w:t>
            </w:r>
          </w:p>
          <w:p w:rsidR="007978D5" w:rsidRPr="003C790C" w:rsidRDefault="003F763B">
            <w:pPr>
              <w:ind w:left="361"/>
              <w:rPr>
                <w:sz w:val="24"/>
                <w:szCs w:val="24"/>
              </w:rPr>
            </w:pPr>
            <w:r w:rsidRPr="003C790C">
              <w:rPr>
                <w:spacing w:val="-5"/>
                <w:sz w:val="24"/>
                <w:szCs w:val="24"/>
              </w:rPr>
              <w:t>T</w:t>
            </w:r>
            <w:r w:rsidRPr="003C790C">
              <w:rPr>
                <w:spacing w:val="-1"/>
                <w:sz w:val="24"/>
                <w:szCs w:val="24"/>
              </w:rPr>
              <w:t>im</w:t>
            </w:r>
            <w:r w:rsidRPr="003C790C">
              <w:rPr>
                <w:sz w:val="24"/>
                <w:szCs w:val="24"/>
              </w:rPr>
              <w:t>e</w:t>
            </w:r>
          </w:p>
        </w:tc>
        <w:tc>
          <w:tcPr>
            <w:tcW w:w="1444"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pacing w:val="-11"/>
                <w:sz w:val="24"/>
                <w:szCs w:val="24"/>
              </w:rPr>
              <w:t>W</w:t>
            </w:r>
            <w:r w:rsidRPr="003C790C">
              <w:rPr>
                <w:spacing w:val="-5"/>
                <w:sz w:val="24"/>
                <w:szCs w:val="24"/>
              </w:rPr>
              <w:t>a</w:t>
            </w:r>
            <w:r w:rsidRPr="003C790C">
              <w:rPr>
                <w:spacing w:val="-2"/>
                <w:sz w:val="24"/>
                <w:szCs w:val="24"/>
              </w:rPr>
              <w:t>rr</w:t>
            </w:r>
            <w:r w:rsidRPr="003C790C">
              <w:rPr>
                <w:sz w:val="24"/>
                <w:szCs w:val="24"/>
              </w:rPr>
              <w:t>an</w:t>
            </w:r>
            <w:r w:rsidRPr="003C790C">
              <w:rPr>
                <w:spacing w:val="-1"/>
                <w:sz w:val="24"/>
                <w:szCs w:val="24"/>
              </w:rPr>
              <w:t>t</w:t>
            </w:r>
            <w:r w:rsidRPr="003C790C">
              <w:rPr>
                <w:sz w:val="24"/>
                <w:szCs w:val="24"/>
              </w:rPr>
              <w:t>y</w:t>
            </w:r>
          </w:p>
          <w:p w:rsidR="007978D5" w:rsidRPr="003C790C" w:rsidRDefault="003F763B">
            <w:pPr>
              <w:ind w:left="361"/>
              <w:rPr>
                <w:sz w:val="24"/>
                <w:szCs w:val="24"/>
              </w:rPr>
            </w:pPr>
            <w:r w:rsidRPr="003C790C">
              <w:rPr>
                <w:spacing w:val="-1"/>
                <w:sz w:val="24"/>
                <w:szCs w:val="24"/>
              </w:rPr>
              <w:t>P</w:t>
            </w:r>
            <w:r w:rsidRPr="003C790C">
              <w:rPr>
                <w:spacing w:val="1"/>
                <w:sz w:val="24"/>
                <w:szCs w:val="24"/>
              </w:rPr>
              <w:t>e</w:t>
            </w:r>
            <w:r w:rsidRPr="003C790C">
              <w:rPr>
                <w:spacing w:val="-2"/>
                <w:sz w:val="24"/>
                <w:szCs w:val="24"/>
              </w:rPr>
              <w:t>r</w:t>
            </w:r>
            <w:r w:rsidRPr="003C790C">
              <w:rPr>
                <w:spacing w:val="1"/>
                <w:sz w:val="24"/>
                <w:szCs w:val="24"/>
              </w:rPr>
              <w:t>i</w:t>
            </w:r>
            <w:r w:rsidRPr="003C790C">
              <w:rPr>
                <w:sz w:val="24"/>
                <w:szCs w:val="24"/>
              </w:rPr>
              <w:t>od</w:t>
            </w:r>
          </w:p>
        </w:tc>
      </w:tr>
      <w:tr w:rsidR="007978D5" w:rsidRPr="003C790C">
        <w:trPr>
          <w:trHeight w:hRule="exact" w:val="1664"/>
        </w:trPr>
        <w:tc>
          <w:tcPr>
            <w:tcW w:w="1580" w:type="dxa"/>
            <w:tcBorders>
              <w:top w:val="single" w:sz="10" w:space="0" w:color="000009"/>
              <w:left w:val="nil"/>
              <w:bottom w:val="single" w:sz="10" w:space="0" w:color="000009"/>
              <w:right w:val="nil"/>
            </w:tcBorders>
          </w:tcPr>
          <w:p w:rsidR="007978D5" w:rsidRPr="003C790C" w:rsidRDefault="003F763B">
            <w:pPr>
              <w:spacing w:line="240" w:lineRule="exact"/>
              <w:ind w:left="401"/>
              <w:rPr>
                <w:sz w:val="24"/>
                <w:szCs w:val="24"/>
              </w:rPr>
            </w:pPr>
            <w:r w:rsidRPr="003C790C">
              <w:rPr>
                <w:sz w:val="24"/>
                <w:szCs w:val="24"/>
              </w:rPr>
              <w:t>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p>
          <w:p w:rsidR="007978D5" w:rsidRPr="003C790C" w:rsidRDefault="003F763B">
            <w:pPr>
              <w:spacing w:line="245" w:lineRule="auto"/>
              <w:ind w:left="401" w:right="364"/>
              <w:rPr>
                <w:sz w:val="24"/>
                <w:szCs w:val="24"/>
              </w:rPr>
            </w:pPr>
            <w:r w:rsidRPr="003C790C">
              <w:rPr>
                <w:sz w:val="24"/>
                <w:szCs w:val="24"/>
              </w:rPr>
              <w:t>Pack</w:t>
            </w:r>
            <w:r w:rsidRPr="003C790C">
              <w:rPr>
                <w:spacing w:val="1"/>
                <w:sz w:val="24"/>
                <w:szCs w:val="24"/>
              </w:rPr>
              <w:t>a</w:t>
            </w:r>
            <w:r w:rsidRPr="003C790C">
              <w:rPr>
                <w:sz w:val="24"/>
                <w:szCs w:val="24"/>
              </w:rPr>
              <w:t>rd O</w:t>
            </w:r>
            <w:r w:rsidRPr="003C790C">
              <w:rPr>
                <w:spacing w:val="-1"/>
                <w:sz w:val="24"/>
                <w:szCs w:val="24"/>
              </w:rPr>
              <w:t>m</w:t>
            </w:r>
            <w:r w:rsidRPr="003C790C">
              <w:rPr>
                <w:sz w:val="24"/>
                <w:szCs w:val="24"/>
              </w:rPr>
              <w:t>ni Book</w:t>
            </w:r>
          </w:p>
        </w:tc>
        <w:tc>
          <w:tcPr>
            <w:tcW w:w="9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$82</w:t>
            </w:r>
          </w:p>
          <w:p w:rsidR="007978D5" w:rsidRPr="003C790C" w:rsidRDefault="003F763B">
            <w:pPr>
              <w:ind w:left="361"/>
              <w:rPr>
                <w:sz w:val="24"/>
                <w:szCs w:val="24"/>
              </w:rPr>
            </w:pPr>
            <w:r w:rsidRPr="003C790C">
              <w:rPr>
                <w:sz w:val="24"/>
                <w:szCs w:val="24"/>
              </w:rPr>
              <w:t>45</w:t>
            </w:r>
          </w:p>
        </w:tc>
        <w:tc>
          <w:tcPr>
            <w:tcW w:w="1258"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 xml:space="preserve">3.1 </w:t>
            </w:r>
            <w:r w:rsidRPr="003C790C">
              <w:rPr>
                <w:spacing w:val="-1"/>
                <w:sz w:val="24"/>
                <w:szCs w:val="24"/>
              </w:rPr>
              <w:t>K</w:t>
            </w:r>
            <w:r w:rsidRPr="003C790C">
              <w:rPr>
                <w:sz w:val="24"/>
                <w:szCs w:val="24"/>
              </w:rPr>
              <w:t>g</w:t>
            </w:r>
          </w:p>
        </w:tc>
        <w:tc>
          <w:tcPr>
            <w:tcW w:w="17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304 x 238 x</w:t>
            </w:r>
          </w:p>
          <w:p w:rsidR="007978D5" w:rsidRPr="003C790C" w:rsidRDefault="003F763B">
            <w:pPr>
              <w:ind w:left="361"/>
              <w:rPr>
                <w:sz w:val="24"/>
                <w:szCs w:val="24"/>
              </w:rPr>
            </w:pPr>
            <w:r w:rsidRPr="003C790C">
              <w:rPr>
                <w:sz w:val="24"/>
                <w:szCs w:val="24"/>
              </w:rPr>
              <w:t>47</w:t>
            </w:r>
            <w:r w:rsidRPr="003C790C">
              <w:rPr>
                <w:spacing w:val="-1"/>
                <w:sz w:val="24"/>
                <w:szCs w:val="24"/>
              </w:rPr>
              <w:t>m</w:t>
            </w:r>
            <w:r w:rsidRPr="003C790C">
              <w:rPr>
                <w:sz w:val="24"/>
                <w:szCs w:val="24"/>
              </w:rPr>
              <w:t>m</w:t>
            </w:r>
          </w:p>
        </w:tc>
        <w:tc>
          <w:tcPr>
            <w:tcW w:w="108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13.3"</w:t>
            </w:r>
          </w:p>
        </w:tc>
        <w:tc>
          <w:tcPr>
            <w:tcW w:w="7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1</w:t>
            </w:r>
          </w:p>
          <w:p w:rsidR="007978D5" w:rsidRPr="003C790C" w:rsidRDefault="003F763B">
            <w:pPr>
              <w:ind w:left="361"/>
              <w:rPr>
                <w:sz w:val="24"/>
                <w:szCs w:val="24"/>
              </w:rPr>
            </w:pPr>
            <w:r w:rsidRPr="003C790C">
              <w:rPr>
                <w:sz w:val="24"/>
                <w:szCs w:val="24"/>
              </w:rPr>
              <w:t>6</w:t>
            </w:r>
          </w:p>
          <w:p w:rsidR="007978D5" w:rsidRPr="003C790C" w:rsidRDefault="003F763B">
            <w:pPr>
              <w:ind w:left="361"/>
              <w:rPr>
                <w:sz w:val="24"/>
                <w:szCs w:val="24"/>
              </w:rPr>
            </w:pPr>
            <w:r w:rsidRPr="003C790C">
              <w:rPr>
                <w:sz w:val="24"/>
                <w:szCs w:val="24"/>
              </w:rPr>
              <w:t>M</w:t>
            </w:r>
          </w:p>
          <w:p w:rsidR="007978D5" w:rsidRPr="003C790C" w:rsidRDefault="003F763B">
            <w:pPr>
              <w:spacing w:before="12"/>
              <w:ind w:left="361"/>
              <w:rPr>
                <w:sz w:val="24"/>
                <w:szCs w:val="24"/>
              </w:rPr>
            </w:pPr>
            <w:r w:rsidRPr="003C790C">
              <w:rPr>
                <w:sz w:val="24"/>
                <w:szCs w:val="24"/>
              </w:rPr>
              <w:t>b</w:t>
            </w:r>
          </w:p>
        </w:tc>
        <w:tc>
          <w:tcPr>
            <w:tcW w:w="128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2.5</w:t>
            </w:r>
          </w:p>
          <w:p w:rsidR="007978D5" w:rsidRPr="003C790C" w:rsidRDefault="003F763B">
            <w:pPr>
              <w:ind w:left="361"/>
              <w:rPr>
                <w:sz w:val="24"/>
                <w:szCs w:val="24"/>
              </w:rPr>
            </w:pPr>
            <w:r w:rsidRPr="003C790C">
              <w:rPr>
                <w:sz w:val="24"/>
                <w:szCs w:val="24"/>
              </w:rPr>
              <w:t>Hours</w:t>
            </w:r>
          </w:p>
        </w:tc>
        <w:tc>
          <w:tcPr>
            <w:tcW w:w="1444"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3</w:t>
            </w:r>
            <w:r w:rsidRPr="003C790C">
              <w:rPr>
                <w:spacing w:val="-10"/>
                <w:sz w:val="24"/>
                <w:szCs w:val="24"/>
              </w:rPr>
              <w:t xml:space="preserve"> </w:t>
            </w:r>
            <w:r w:rsidRPr="003C790C">
              <w:rPr>
                <w:spacing w:val="-11"/>
                <w:sz w:val="24"/>
                <w:szCs w:val="24"/>
              </w:rPr>
              <w:t>Y</w:t>
            </w:r>
            <w:r w:rsidRPr="003C790C">
              <w:rPr>
                <w:spacing w:val="-6"/>
                <w:sz w:val="24"/>
                <w:szCs w:val="24"/>
              </w:rPr>
              <w:t>e</w:t>
            </w:r>
            <w:r w:rsidRPr="003C790C">
              <w:rPr>
                <w:spacing w:val="-3"/>
                <w:sz w:val="24"/>
                <w:szCs w:val="24"/>
              </w:rPr>
              <w:t>a</w:t>
            </w:r>
            <w:r w:rsidRPr="003C790C">
              <w:rPr>
                <w:spacing w:val="-2"/>
                <w:sz w:val="24"/>
                <w:szCs w:val="24"/>
              </w:rPr>
              <w:t>r</w:t>
            </w:r>
            <w:r w:rsidRPr="003C790C">
              <w:rPr>
                <w:sz w:val="24"/>
                <w:szCs w:val="24"/>
              </w:rPr>
              <w:t>s</w:t>
            </w:r>
          </w:p>
        </w:tc>
      </w:tr>
      <w:tr w:rsidR="007978D5" w:rsidRPr="003C790C">
        <w:trPr>
          <w:trHeight w:hRule="exact" w:val="1113"/>
        </w:trPr>
        <w:tc>
          <w:tcPr>
            <w:tcW w:w="1580" w:type="dxa"/>
            <w:tcBorders>
              <w:top w:val="single" w:sz="10" w:space="0" w:color="000009"/>
              <w:left w:val="nil"/>
              <w:bottom w:val="single" w:sz="10" w:space="0" w:color="000009"/>
              <w:right w:val="nil"/>
            </w:tcBorders>
          </w:tcPr>
          <w:p w:rsidR="007978D5" w:rsidRPr="003C790C" w:rsidRDefault="003F763B">
            <w:pPr>
              <w:spacing w:line="240" w:lineRule="exact"/>
              <w:ind w:left="401"/>
              <w:rPr>
                <w:sz w:val="24"/>
                <w:szCs w:val="24"/>
              </w:rPr>
            </w:pPr>
            <w:r w:rsidRPr="003C790C">
              <w:rPr>
                <w:sz w:val="24"/>
                <w:szCs w:val="24"/>
              </w:rPr>
              <w:t>M</w:t>
            </w:r>
            <w:r w:rsidRPr="003C790C">
              <w:rPr>
                <w:spacing w:val="-1"/>
                <w:sz w:val="24"/>
                <w:szCs w:val="24"/>
              </w:rPr>
              <w:t>i</w:t>
            </w:r>
            <w:r w:rsidRPr="003C790C">
              <w:rPr>
                <w:sz w:val="24"/>
                <w:szCs w:val="24"/>
              </w:rPr>
              <w:t>cro</w:t>
            </w:r>
            <w:r w:rsidRPr="003C790C">
              <w:rPr>
                <w:spacing w:val="2"/>
                <w:sz w:val="24"/>
                <w:szCs w:val="24"/>
              </w:rPr>
              <w:t xml:space="preserve"> </w:t>
            </w:r>
            <w:r w:rsidRPr="003C790C">
              <w:rPr>
                <w:sz w:val="24"/>
                <w:szCs w:val="24"/>
              </w:rPr>
              <w:t>pro</w:t>
            </w:r>
          </w:p>
          <w:p w:rsidR="007978D5" w:rsidRPr="003C790C" w:rsidRDefault="003F763B">
            <w:pPr>
              <w:ind w:left="401"/>
              <w:rPr>
                <w:sz w:val="24"/>
                <w:szCs w:val="24"/>
              </w:rPr>
            </w:pPr>
            <w:r w:rsidRPr="003C790C">
              <w:rPr>
                <w:sz w:val="24"/>
                <w:szCs w:val="24"/>
              </w:rPr>
              <w:t>8500</w:t>
            </w:r>
          </w:p>
          <w:p w:rsidR="007978D5" w:rsidRPr="003C790C" w:rsidRDefault="003F763B">
            <w:pPr>
              <w:ind w:left="401"/>
              <w:rPr>
                <w:sz w:val="24"/>
                <w:szCs w:val="24"/>
              </w:rPr>
            </w:pPr>
            <w:r w:rsidRPr="003C790C">
              <w:rPr>
                <w:sz w:val="24"/>
                <w:szCs w:val="24"/>
              </w:rPr>
              <w:t>Ser</w:t>
            </w:r>
            <w:r w:rsidRPr="003C790C">
              <w:rPr>
                <w:spacing w:val="-1"/>
                <w:sz w:val="24"/>
                <w:szCs w:val="24"/>
              </w:rPr>
              <w:t>i</w:t>
            </w:r>
            <w:r w:rsidRPr="003C790C">
              <w:rPr>
                <w:spacing w:val="1"/>
                <w:sz w:val="24"/>
                <w:szCs w:val="24"/>
              </w:rPr>
              <w:t>e</w:t>
            </w:r>
            <w:r w:rsidRPr="003C790C">
              <w:rPr>
                <w:sz w:val="24"/>
                <w:szCs w:val="24"/>
              </w:rPr>
              <w:t>s</w:t>
            </w:r>
          </w:p>
        </w:tc>
        <w:tc>
          <w:tcPr>
            <w:tcW w:w="9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$78</w:t>
            </w:r>
          </w:p>
          <w:p w:rsidR="007978D5" w:rsidRPr="003C790C" w:rsidRDefault="003F763B">
            <w:pPr>
              <w:ind w:left="361"/>
              <w:rPr>
                <w:sz w:val="24"/>
                <w:szCs w:val="24"/>
              </w:rPr>
            </w:pPr>
            <w:r w:rsidRPr="003C790C">
              <w:rPr>
                <w:sz w:val="24"/>
                <w:szCs w:val="24"/>
              </w:rPr>
              <w:t>95</w:t>
            </w:r>
          </w:p>
        </w:tc>
        <w:tc>
          <w:tcPr>
            <w:tcW w:w="1258" w:type="dxa"/>
            <w:tcBorders>
              <w:top w:val="single" w:sz="10" w:space="0" w:color="000009"/>
              <w:left w:val="nil"/>
              <w:bottom w:val="single" w:sz="10" w:space="0" w:color="000009"/>
              <w:right w:val="nil"/>
            </w:tcBorders>
          </w:tcPr>
          <w:p w:rsidR="007978D5" w:rsidRPr="003C790C" w:rsidRDefault="007978D5">
            <w:pPr>
              <w:spacing w:before="18" w:line="240" w:lineRule="exact"/>
              <w:rPr>
                <w:sz w:val="24"/>
                <w:szCs w:val="24"/>
              </w:rPr>
            </w:pPr>
          </w:p>
          <w:p w:rsidR="007978D5" w:rsidRPr="003C790C" w:rsidRDefault="003F763B">
            <w:pPr>
              <w:ind w:left="361"/>
              <w:rPr>
                <w:sz w:val="24"/>
                <w:szCs w:val="24"/>
              </w:rPr>
            </w:pPr>
            <w:r w:rsidRPr="003C790C">
              <w:rPr>
                <w:sz w:val="24"/>
                <w:szCs w:val="24"/>
              </w:rPr>
              <w:t xml:space="preserve">4.5 </w:t>
            </w:r>
            <w:r w:rsidRPr="003C790C">
              <w:rPr>
                <w:spacing w:val="-1"/>
                <w:sz w:val="24"/>
                <w:szCs w:val="24"/>
              </w:rPr>
              <w:t>K</w:t>
            </w:r>
            <w:r w:rsidRPr="003C790C">
              <w:rPr>
                <w:sz w:val="24"/>
                <w:szCs w:val="24"/>
              </w:rPr>
              <w:t>g</w:t>
            </w:r>
          </w:p>
        </w:tc>
        <w:tc>
          <w:tcPr>
            <w:tcW w:w="17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357 x 275 x</w:t>
            </w:r>
          </w:p>
          <w:p w:rsidR="007978D5" w:rsidRPr="003C790C" w:rsidRDefault="003F763B">
            <w:pPr>
              <w:ind w:left="361"/>
              <w:rPr>
                <w:sz w:val="24"/>
                <w:szCs w:val="24"/>
              </w:rPr>
            </w:pPr>
            <w:r w:rsidRPr="003C790C">
              <w:rPr>
                <w:sz w:val="24"/>
                <w:szCs w:val="24"/>
              </w:rPr>
              <w:t>50</w:t>
            </w:r>
            <w:r w:rsidRPr="003C790C">
              <w:rPr>
                <w:spacing w:val="-1"/>
                <w:sz w:val="24"/>
                <w:szCs w:val="24"/>
              </w:rPr>
              <w:t>m</w:t>
            </w:r>
            <w:r w:rsidRPr="003C790C">
              <w:rPr>
                <w:sz w:val="24"/>
                <w:szCs w:val="24"/>
              </w:rPr>
              <w:t>m</w:t>
            </w:r>
          </w:p>
        </w:tc>
        <w:tc>
          <w:tcPr>
            <w:tcW w:w="108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15.1"</w:t>
            </w:r>
          </w:p>
        </w:tc>
        <w:tc>
          <w:tcPr>
            <w:tcW w:w="70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6</w:t>
            </w:r>
          </w:p>
          <w:p w:rsidR="007978D5" w:rsidRPr="003C790C" w:rsidRDefault="003F763B">
            <w:pPr>
              <w:ind w:left="361"/>
              <w:rPr>
                <w:sz w:val="24"/>
                <w:szCs w:val="24"/>
              </w:rPr>
            </w:pPr>
            <w:r w:rsidRPr="003C790C">
              <w:rPr>
                <w:sz w:val="24"/>
                <w:szCs w:val="24"/>
              </w:rPr>
              <w:t>4</w:t>
            </w:r>
          </w:p>
          <w:p w:rsidR="007978D5" w:rsidRPr="003C790C" w:rsidRDefault="003F763B">
            <w:pPr>
              <w:ind w:left="361"/>
              <w:rPr>
                <w:sz w:val="24"/>
                <w:szCs w:val="24"/>
              </w:rPr>
            </w:pPr>
            <w:r w:rsidRPr="003C790C">
              <w:rPr>
                <w:sz w:val="24"/>
                <w:szCs w:val="24"/>
              </w:rPr>
              <w:t>M</w:t>
            </w:r>
          </w:p>
          <w:p w:rsidR="007978D5" w:rsidRPr="003C790C" w:rsidRDefault="003F763B">
            <w:pPr>
              <w:spacing w:before="6" w:line="260" w:lineRule="exact"/>
              <w:ind w:left="361"/>
              <w:rPr>
                <w:sz w:val="24"/>
                <w:szCs w:val="24"/>
              </w:rPr>
            </w:pPr>
            <w:r w:rsidRPr="003C790C">
              <w:rPr>
                <w:position w:val="-1"/>
                <w:sz w:val="24"/>
                <w:szCs w:val="24"/>
              </w:rPr>
              <w:t>b</w:t>
            </w:r>
          </w:p>
        </w:tc>
        <w:tc>
          <w:tcPr>
            <w:tcW w:w="1280"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2.5</w:t>
            </w:r>
          </w:p>
          <w:p w:rsidR="007978D5" w:rsidRPr="003C790C" w:rsidRDefault="003F763B">
            <w:pPr>
              <w:ind w:left="361"/>
              <w:rPr>
                <w:sz w:val="24"/>
                <w:szCs w:val="24"/>
              </w:rPr>
            </w:pPr>
            <w:r w:rsidRPr="003C790C">
              <w:rPr>
                <w:sz w:val="24"/>
                <w:szCs w:val="24"/>
              </w:rPr>
              <w:t>Hours</w:t>
            </w:r>
          </w:p>
        </w:tc>
        <w:tc>
          <w:tcPr>
            <w:tcW w:w="1444" w:type="dxa"/>
            <w:tcBorders>
              <w:top w:val="single" w:sz="10" w:space="0" w:color="000009"/>
              <w:left w:val="nil"/>
              <w:bottom w:val="single" w:sz="10" w:space="0" w:color="000009"/>
              <w:right w:val="nil"/>
            </w:tcBorders>
          </w:tcPr>
          <w:p w:rsidR="007978D5" w:rsidRPr="003C790C" w:rsidRDefault="003F763B">
            <w:pPr>
              <w:spacing w:line="240" w:lineRule="exact"/>
              <w:ind w:left="361"/>
              <w:rPr>
                <w:sz w:val="24"/>
                <w:szCs w:val="24"/>
              </w:rPr>
            </w:pPr>
            <w:r w:rsidRPr="003C790C">
              <w:rPr>
                <w:sz w:val="24"/>
                <w:szCs w:val="24"/>
              </w:rPr>
              <w:t>2</w:t>
            </w:r>
            <w:r w:rsidRPr="003C790C">
              <w:rPr>
                <w:spacing w:val="-10"/>
                <w:sz w:val="24"/>
                <w:szCs w:val="24"/>
              </w:rPr>
              <w:t xml:space="preserve"> </w:t>
            </w:r>
            <w:r w:rsidRPr="003C790C">
              <w:rPr>
                <w:spacing w:val="-11"/>
                <w:sz w:val="24"/>
                <w:szCs w:val="24"/>
              </w:rPr>
              <w:t>Y</w:t>
            </w:r>
            <w:r w:rsidRPr="003C790C">
              <w:rPr>
                <w:spacing w:val="-6"/>
                <w:sz w:val="24"/>
                <w:szCs w:val="24"/>
              </w:rPr>
              <w:t>e</w:t>
            </w:r>
            <w:r w:rsidRPr="003C790C">
              <w:rPr>
                <w:spacing w:val="-3"/>
                <w:sz w:val="24"/>
                <w:szCs w:val="24"/>
              </w:rPr>
              <w:t>a</w:t>
            </w:r>
            <w:r w:rsidRPr="003C790C">
              <w:rPr>
                <w:spacing w:val="-2"/>
                <w:sz w:val="24"/>
                <w:szCs w:val="24"/>
              </w:rPr>
              <w:t>r</w:t>
            </w:r>
            <w:r w:rsidRPr="003C790C">
              <w:rPr>
                <w:sz w:val="24"/>
                <w:szCs w:val="24"/>
              </w:rPr>
              <w:t>s</w:t>
            </w:r>
          </w:p>
        </w:tc>
      </w:tr>
    </w:tbl>
    <w:p w:rsidR="007978D5" w:rsidRPr="003C790C" w:rsidRDefault="007978D5">
      <w:pPr>
        <w:spacing w:before="5" w:line="220" w:lineRule="exact"/>
        <w:rPr>
          <w:sz w:val="22"/>
          <w:szCs w:val="22"/>
        </w:rPr>
      </w:pPr>
    </w:p>
    <w:p w:rsidR="007978D5" w:rsidRPr="003C790C" w:rsidRDefault="003F763B">
      <w:pPr>
        <w:spacing w:before="29"/>
        <w:ind w:left="502" w:right="8197"/>
        <w:jc w:val="both"/>
        <w:rPr>
          <w:sz w:val="24"/>
          <w:szCs w:val="24"/>
        </w:rPr>
      </w:pPr>
      <w:r w:rsidRPr="003C790C">
        <w:rPr>
          <w:b/>
          <w:sz w:val="24"/>
          <w:szCs w:val="24"/>
        </w:rPr>
        <w:t>3.2 I</w:t>
      </w:r>
      <w:r w:rsidRPr="003C790C">
        <w:rPr>
          <w:b/>
          <w:spacing w:val="-1"/>
          <w:sz w:val="24"/>
          <w:szCs w:val="24"/>
        </w:rPr>
        <w:t>n</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al</w:t>
      </w:r>
      <w:r w:rsidRPr="003C790C">
        <w:rPr>
          <w:b/>
          <w:spacing w:val="1"/>
          <w:sz w:val="24"/>
          <w:szCs w:val="24"/>
        </w:rPr>
        <w:t xml:space="preserve"> </w:t>
      </w:r>
      <w:r w:rsidRPr="003C790C">
        <w:rPr>
          <w:b/>
          <w:sz w:val="24"/>
          <w:szCs w:val="24"/>
        </w:rPr>
        <w:t>co</w:t>
      </w:r>
      <w:r w:rsidRPr="003C790C">
        <w:rPr>
          <w:b/>
          <w:spacing w:val="-1"/>
          <w:sz w:val="24"/>
          <w:szCs w:val="24"/>
        </w:rPr>
        <w:t>s</w:t>
      </w:r>
      <w:r w:rsidRPr="003C790C">
        <w:rPr>
          <w:b/>
          <w:sz w:val="24"/>
          <w:szCs w:val="24"/>
        </w:rPr>
        <w:t>t</w:t>
      </w:r>
    </w:p>
    <w:p w:rsidR="007978D5" w:rsidRPr="003C790C" w:rsidRDefault="003F763B">
      <w:pPr>
        <w:spacing w:before="6" w:line="237" w:lineRule="auto"/>
        <w:ind w:left="502" w:right="577" w:firstLine="780"/>
        <w:jc w:val="both"/>
        <w:rPr>
          <w:sz w:val="24"/>
          <w:szCs w:val="24"/>
        </w:rPr>
      </w:pPr>
      <w:r w:rsidRPr="003C790C">
        <w:rPr>
          <w:spacing w:val="-1"/>
          <w:sz w:val="24"/>
          <w:szCs w:val="24"/>
        </w:rPr>
        <w:t>T</w:t>
      </w:r>
      <w:r w:rsidRPr="003C790C">
        <w:rPr>
          <w:sz w:val="24"/>
          <w:szCs w:val="24"/>
        </w:rPr>
        <w:t>h</w:t>
      </w:r>
      <w:r w:rsidRPr="003C790C">
        <w:rPr>
          <w:spacing w:val="1"/>
          <w:sz w:val="24"/>
          <w:szCs w:val="24"/>
        </w:rPr>
        <w:t>e</w:t>
      </w:r>
      <w:r w:rsidRPr="003C790C">
        <w:rPr>
          <w:sz w:val="24"/>
          <w:szCs w:val="24"/>
        </w:rPr>
        <w:t>re</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a</w:t>
      </w:r>
      <w:r w:rsidRPr="003C790C">
        <w:rPr>
          <w:spacing w:val="3"/>
          <w:sz w:val="24"/>
          <w:szCs w:val="24"/>
        </w:rPr>
        <w:t xml:space="preserve"> </w:t>
      </w:r>
      <w:r w:rsidRPr="003C790C">
        <w:rPr>
          <w:sz w:val="24"/>
          <w:szCs w:val="24"/>
        </w:rPr>
        <w:t>R</w:t>
      </w:r>
      <w:r w:rsidRPr="003C790C">
        <w:rPr>
          <w:spacing w:val="-4"/>
          <w:sz w:val="24"/>
          <w:szCs w:val="24"/>
        </w:rPr>
        <w:t>R</w:t>
      </w:r>
      <w:r w:rsidRPr="003C790C">
        <w:rPr>
          <w:sz w:val="24"/>
          <w:szCs w:val="24"/>
        </w:rPr>
        <w:t>P d</w:t>
      </w:r>
      <w:r w:rsidRPr="003C790C">
        <w:rPr>
          <w:spacing w:val="-3"/>
          <w:sz w:val="24"/>
          <w:szCs w:val="24"/>
        </w:rPr>
        <w:t>i</w:t>
      </w:r>
      <w:r w:rsidRPr="003C790C">
        <w:rPr>
          <w:spacing w:val="-2"/>
          <w:sz w:val="24"/>
          <w:szCs w:val="24"/>
        </w:rPr>
        <w:t>f</w:t>
      </w:r>
      <w:r w:rsidRPr="003C790C">
        <w:rPr>
          <w:sz w:val="24"/>
          <w:szCs w:val="24"/>
        </w:rPr>
        <w:t>feren</w:t>
      </w:r>
      <w:r w:rsidRPr="003C790C">
        <w:rPr>
          <w:spacing w:val="1"/>
          <w:sz w:val="24"/>
          <w:szCs w:val="24"/>
        </w:rPr>
        <w:t>c</w:t>
      </w:r>
      <w:r w:rsidRPr="003C790C">
        <w:rPr>
          <w:sz w:val="24"/>
          <w:szCs w:val="24"/>
        </w:rPr>
        <w:t>e</w:t>
      </w:r>
      <w:r w:rsidRPr="003C790C">
        <w:rPr>
          <w:spacing w:val="3"/>
          <w:sz w:val="24"/>
          <w:szCs w:val="24"/>
        </w:rPr>
        <w:t xml:space="preserve"> </w:t>
      </w:r>
      <w:r w:rsidRPr="003C790C">
        <w:rPr>
          <w:sz w:val="24"/>
          <w:szCs w:val="24"/>
        </w:rPr>
        <w:t>be</w:t>
      </w:r>
      <w:r w:rsidRPr="003C790C">
        <w:rPr>
          <w:spacing w:val="-1"/>
          <w:sz w:val="24"/>
          <w:szCs w:val="24"/>
        </w:rPr>
        <w:t>t</w:t>
      </w:r>
      <w:r w:rsidRPr="003C790C">
        <w:rPr>
          <w:sz w:val="24"/>
          <w:szCs w:val="24"/>
        </w:rPr>
        <w:t>we</w:t>
      </w:r>
      <w:r w:rsidRPr="003C790C">
        <w:rPr>
          <w:spacing w:val="1"/>
          <w:sz w:val="24"/>
          <w:szCs w:val="24"/>
        </w:rPr>
        <w:t>e</w:t>
      </w:r>
      <w:r w:rsidRPr="003C790C">
        <w:rPr>
          <w:sz w:val="24"/>
          <w:szCs w:val="24"/>
        </w:rPr>
        <w:t>n</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t</w:t>
      </w:r>
      <w:r w:rsidRPr="003C790C">
        <w:rPr>
          <w:spacing w:val="-1"/>
          <w:sz w:val="24"/>
          <w:szCs w:val="24"/>
        </w:rPr>
        <w:t>w</w:t>
      </w:r>
      <w:r w:rsidRPr="003C790C">
        <w:rPr>
          <w:sz w:val="24"/>
          <w:szCs w:val="24"/>
        </w:rPr>
        <w:t>o</w:t>
      </w:r>
      <w:r w:rsidRPr="003C790C">
        <w:rPr>
          <w:spacing w:val="3"/>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4"/>
          <w:sz w:val="24"/>
          <w:szCs w:val="24"/>
        </w:rPr>
        <w:t xml:space="preserve"> </w:t>
      </w:r>
      <w:r w:rsidRPr="003C790C">
        <w:rPr>
          <w:sz w:val="24"/>
          <w:szCs w:val="24"/>
        </w:rPr>
        <w:t>of</w:t>
      </w:r>
      <w:r w:rsidRPr="003C790C">
        <w:rPr>
          <w:spacing w:val="4"/>
          <w:sz w:val="24"/>
          <w:szCs w:val="24"/>
        </w:rPr>
        <w:t xml:space="preserve"> </w:t>
      </w:r>
      <w:r w:rsidRPr="003C790C">
        <w:rPr>
          <w:sz w:val="24"/>
          <w:szCs w:val="24"/>
        </w:rPr>
        <w:t>$</w:t>
      </w:r>
      <w:r w:rsidRPr="003C790C">
        <w:rPr>
          <w:spacing w:val="3"/>
          <w:sz w:val="24"/>
          <w:szCs w:val="24"/>
        </w:rPr>
        <w:t xml:space="preserve"> </w:t>
      </w:r>
      <w:r w:rsidRPr="003C790C">
        <w:rPr>
          <w:sz w:val="24"/>
          <w:szCs w:val="24"/>
        </w:rPr>
        <w:t>350.</w:t>
      </w:r>
      <w:r w:rsidRPr="003C790C">
        <w:rPr>
          <w:spacing w:val="3"/>
          <w:sz w:val="24"/>
          <w:szCs w:val="24"/>
        </w:rPr>
        <w:t xml:space="preserve"> </w:t>
      </w:r>
      <w:r w:rsidRPr="003C790C">
        <w:rPr>
          <w:sz w:val="24"/>
          <w:szCs w:val="24"/>
        </w:rPr>
        <w:t>In</w:t>
      </w:r>
      <w:r w:rsidRPr="003C790C">
        <w:rPr>
          <w:spacing w:val="3"/>
          <w:sz w:val="24"/>
          <w:szCs w:val="24"/>
        </w:rPr>
        <w:t xml:space="preserve"> </w:t>
      </w:r>
      <w:r w:rsidRPr="003C790C">
        <w:rPr>
          <w:sz w:val="24"/>
          <w:szCs w:val="24"/>
        </w:rPr>
        <w:t>order</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have</w:t>
      </w:r>
      <w:r w:rsidRPr="003C790C">
        <w:rPr>
          <w:spacing w:val="3"/>
          <w:sz w:val="24"/>
          <w:szCs w:val="24"/>
        </w:rPr>
        <w:t xml:space="preserve"> </w:t>
      </w:r>
      <w:r w:rsidRPr="003C790C">
        <w:rPr>
          <w:spacing w:val="-1"/>
          <w:sz w:val="24"/>
          <w:szCs w:val="24"/>
        </w:rPr>
        <w:t>t</w:t>
      </w:r>
      <w:r w:rsidRPr="003C790C">
        <w:rPr>
          <w:sz w:val="24"/>
          <w:szCs w:val="24"/>
        </w:rPr>
        <w:t>he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3"/>
          <w:sz w:val="24"/>
          <w:szCs w:val="24"/>
        </w:rPr>
        <w:t xml:space="preserve"> </w:t>
      </w:r>
      <w:r w:rsidRPr="003C790C">
        <w:rPr>
          <w:spacing w:val="-2"/>
          <w:sz w:val="24"/>
          <w:szCs w:val="24"/>
        </w:rPr>
        <w:t>r</w:t>
      </w:r>
      <w:r w:rsidRPr="003C790C">
        <w:rPr>
          <w:spacing w:val="1"/>
          <w:sz w:val="24"/>
          <w:szCs w:val="24"/>
        </w:rPr>
        <w:t>e</w:t>
      </w:r>
      <w:r w:rsidRPr="003C790C">
        <w:rPr>
          <w:sz w:val="24"/>
          <w:szCs w:val="24"/>
        </w:rPr>
        <w:t>ady</w:t>
      </w:r>
      <w:r w:rsidRPr="003C790C">
        <w:rPr>
          <w:spacing w:val="3"/>
          <w:sz w:val="24"/>
          <w:szCs w:val="24"/>
        </w:rPr>
        <w:t xml:space="preserve"> </w:t>
      </w:r>
      <w:r w:rsidRPr="003C790C">
        <w:rPr>
          <w:sz w:val="24"/>
          <w:szCs w:val="24"/>
        </w:rPr>
        <w:t>for</w:t>
      </w:r>
      <w:r w:rsidRPr="003C790C">
        <w:rPr>
          <w:spacing w:val="1"/>
          <w:sz w:val="24"/>
          <w:szCs w:val="24"/>
        </w:rPr>
        <w:t xml:space="preserve"> </w:t>
      </w:r>
      <w:r w:rsidRPr="003C790C">
        <w:rPr>
          <w:sz w:val="24"/>
          <w:szCs w:val="24"/>
        </w:rPr>
        <w:t>s</w:t>
      </w:r>
      <w:r w:rsidRPr="003C790C">
        <w:rPr>
          <w:spacing w:val="-1"/>
          <w:sz w:val="24"/>
          <w:szCs w:val="24"/>
        </w:rPr>
        <w:t>t</w:t>
      </w:r>
      <w:r w:rsidRPr="003C790C">
        <w:rPr>
          <w:spacing w:val="-3"/>
          <w:sz w:val="24"/>
          <w:szCs w:val="24"/>
        </w:rPr>
        <w:t>a</w:t>
      </w:r>
      <w:r w:rsidRPr="003C790C">
        <w:rPr>
          <w:sz w:val="24"/>
          <w:szCs w:val="24"/>
        </w:rPr>
        <w:t>ff</w:t>
      </w:r>
      <w:r w:rsidRPr="003C790C">
        <w:rPr>
          <w:spacing w:val="1"/>
          <w:sz w:val="24"/>
          <w:szCs w:val="24"/>
        </w:rPr>
        <w:t xml:space="preserve"> </w:t>
      </w:r>
      <w:r w:rsidRPr="003C790C">
        <w:rPr>
          <w:sz w:val="24"/>
          <w:szCs w:val="24"/>
        </w:rPr>
        <w:t>u</w:t>
      </w:r>
      <w:r w:rsidRPr="003C790C">
        <w:rPr>
          <w:spacing w:val="-1"/>
          <w:sz w:val="24"/>
          <w:szCs w:val="24"/>
        </w:rPr>
        <w:t>s</w:t>
      </w:r>
      <w:r w:rsidRPr="003C790C">
        <w:rPr>
          <w:spacing w:val="1"/>
          <w:sz w:val="24"/>
          <w:szCs w:val="24"/>
        </w:rPr>
        <w:t>e</w:t>
      </w:r>
      <w:r w:rsidRPr="003C790C">
        <w:rPr>
          <w:sz w:val="24"/>
          <w:szCs w:val="24"/>
        </w:rPr>
        <w:t>, upgrad</w:t>
      </w:r>
      <w:r w:rsidRPr="003C790C">
        <w:rPr>
          <w:spacing w:val="1"/>
          <w:sz w:val="24"/>
          <w:szCs w:val="24"/>
        </w:rPr>
        <w:t>e</w:t>
      </w:r>
      <w:r w:rsidRPr="003C790C">
        <w:rPr>
          <w:sz w:val="24"/>
          <w:szCs w:val="24"/>
        </w:rPr>
        <w:t xml:space="preserve">d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ory</w:t>
      </w:r>
      <w:r w:rsidRPr="003C790C">
        <w:rPr>
          <w:spacing w:val="3"/>
          <w:sz w:val="24"/>
          <w:szCs w:val="24"/>
        </w:rPr>
        <w:t xml:space="preserve"> </w:t>
      </w:r>
      <w:r w:rsidRPr="003C790C">
        <w:rPr>
          <w:spacing w:val="-1"/>
          <w:sz w:val="24"/>
          <w:szCs w:val="24"/>
        </w:rPr>
        <w:t>s</w:t>
      </w:r>
      <w:r w:rsidRPr="003C790C">
        <w:rPr>
          <w:spacing w:val="1"/>
          <w:sz w:val="24"/>
          <w:szCs w:val="24"/>
        </w:rPr>
        <w:t>i</w:t>
      </w:r>
      <w:r w:rsidRPr="003C790C">
        <w:rPr>
          <w:sz w:val="24"/>
          <w:szCs w:val="24"/>
        </w:rPr>
        <w:t>ze</w:t>
      </w:r>
      <w:r w:rsidRPr="003C790C">
        <w:rPr>
          <w:spacing w:val="2"/>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 be</w:t>
      </w:r>
      <w:r w:rsidRPr="003C790C">
        <w:rPr>
          <w:spacing w:val="2"/>
          <w:sz w:val="24"/>
          <w:szCs w:val="24"/>
        </w:rPr>
        <w:t xml:space="preserve"> </w:t>
      </w:r>
      <w:r w:rsidRPr="003C790C">
        <w:rPr>
          <w:sz w:val="24"/>
          <w:szCs w:val="24"/>
        </w:rPr>
        <w:t>requ</w:t>
      </w:r>
      <w:r w:rsidRPr="003C790C">
        <w:rPr>
          <w:spacing w:val="-1"/>
          <w:sz w:val="24"/>
          <w:szCs w:val="24"/>
        </w:rPr>
        <w:t>i</w:t>
      </w:r>
      <w:r w:rsidRPr="003C790C">
        <w:rPr>
          <w:sz w:val="24"/>
          <w:szCs w:val="24"/>
        </w:rPr>
        <w:t>red</w:t>
      </w:r>
      <w:r w:rsidRPr="003C790C">
        <w:rPr>
          <w:spacing w:val="3"/>
          <w:sz w:val="24"/>
          <w:szCs w:val="24"/>
        </w:rPr>
        <w:t xml:space="preserve"> </w:t>
      </w:r>
      <w:r w:rsidRPr="003C790C">
        <w:rPr>
          <w:sz w:val="24"/>
          <w:szCs w:val="24"/>
        </w:rPr>
        <w:t>on</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He</w:t>
      </w:r>
      <w:r w:rsidRPr="003C790C">
        <w:rPr>
          <w:spacing w:val="-1"/>
          <w:sz w:val="24"/>
          <w:szCs w:val="24"/>
        </w:rPr>
        <w:t>wl</w:t>
      </w:r>
      <w:r w:rsidRPr="003C790C">
        <w:rPr>
          <w:spacing w:val="1"/>
          <w:sz w:val="24"/>
          <w:szCs w:val="24"/>
        </w:rPr>
        <w:t>e</w:t>
      </w:r>
      <w:r w:rsidRPr="003C790C">
        <w:rPr>
          <w:spacing w:val="-1"/>
          <w:sz w:val="24"/>
          <w:szCs w:val="24"/>
        </w:rPr>
        <w:t>t</w:t>
      </w:r>
      <w:r w:rsidRPr="003C790C">
        <w:rPr>
          <w:sz w:val="24"/>
          <w:szCs w:val="24"/>
        </w:rPr>
        <w:t>t Pack</w:t>
      </w:r>
      <w:r w:rsidRPr="003C790C">
        <w:rPr>
          <w:spacing w:val="1"/>
          <w:sz w:val="24"/>
          <w:szCs w:val="24"/>
        </w:rPr>
        <w:t>a</w:t>
      </w:r>
      <w:r w:rsidRPr="003C790C">
        <w:rPr>
          <w:sz w:val="24"/>
          <w:szCs w:val="24"/>
        </w:rPr>
        <w:t xml:space="preserve">rd </w:t>
      </w:r>
      <w:r w:rsidRPr="003C790C">
        <w:rPr>
          <w:spacing w:val="-1"/>
          <w:sz w:val="24"/>
          <w:szCs w:val="24"/>
        </w:rPr>
        <w:t>m</w:t>
      </w:r>
      <w:r w:rsidRPr="003C790C">
        <w:rPr>
          <w:sz w:val="24"/>
          <w:szCs w:val="24"/>
        </w:rPr>
        <w:t>ode</w:t>
      </w:r>
      <w:r w:rsidRPr="003C790C">
        <w:rPr>
          <w:spacing w:val="1"/>
          <w:sz w:val="24"/>
          <w:szCs w:val="24"/>
        </w:rPr>
        <w:t>l</w:t>
      </w:r>
      <w:r w:rsidRPr="003C790C">
        <w:rPr>
          <w:sz w:val="24"/>
          <w:szCs w:val="24"/>
        </w:rPr>
        <w:t>.</w:t>
      </w:r>
    </w:p>
    <w:p w:rsidR="007978D5" w:rsidRPr="003C790C" w:rsidRDefault="003F763B">
      <w:pPr>
        <w:spacing w:before="2"/>
        <w:ind w:left="184" w:right="7951"/>
        <w:jc w:val="center"/>
        <w:rPr>
          <w:sz w:val="24"/>
          <w:szCs w:val="24"/>
        </w:rPr>
      </w:pPr>
      <w:r w:rsidRPr="003C790C">
        <w:rPr>
          <w:b/>
          <w:sz w:val="24"/>
          <w:szCs w:val="24"/>
        </w:rPr>
        <w:t>3.3</w:t>
      </w:r>
      <w:r w:rsidRPr="003C790C">
        <w:rPr>
          <w:b/>
          <w:spacing w:val="-4"/>
          <w:sz w:val="24"/>
          <w:szCs w:val="24"/>
        </w:rPr>
        <w:t xml:space="preserve"> </w:t>
      </w:r>
      <w:r w:rsidRPr="003C790C">
        <w:rPr>
          <w:b/>
          <w:spacing w:val="-6"/>
          <w:sz w:val="24"/>
          <w:szCs w:val="24"/>
        </w:rPr>
        <w:t>W</w:t>
      </w:r>
      <w:r w:rsidRPr="003C790C">
        <w:rPr>
          <w:b/>
          <w:spacing w:val="-5"/>
          <w:sz w:val="24"/>
          <w:szCs w:val="24"/>
        </w:rPr>
        <w:t>e</w:t>
      </w:r>
      <w:r w:rsidRPr="003C790C">
        <w:rPr>
          <w:b/>
          <w:spacing w:val="-1"/>
          <w:sz w:val="24"/>
          <w:szCs w:val="24"/>
        </w:rPr>
        <w:t>i</w:t>
      </w:r>
      <w:r w:rsidRPr="003C790C">
        <w:rPr>
          <w:b/>
          <w:spacing w:val="-2"/>
          <w:sz w:val="24"/>
          <w:szCs w:val="24"/>
        </w:rPr>
        <w:t>g</w:t>
      </w:r>
      <w:r w:rsidRPr="003C790C">
        <w:rPr>
          <w:b/>
          <w:sz w:val="24"/>
          <w:szCs w:val="24"/>
        </w:rPr>
        <w:t>ht and</w:t>
      </w:r>
      <w:r w:rsidRPr="003C790C">
        <w:rPr>
          <w:b/>
          <w:spacing w:val="-1"/>
          <w:sz w:val="24"/>
          <w:szCs w:val="24"/>
        </w:rPr>
        <w:t xml:space="preserve"> </w:t>
      </w:r>
      <w:r w:rsidRPr="003C790C">
        <w:rPr>
          <w:b/>
          <w:sz w:val="24"/>
          <w:szCs w:val="24"/>
        </w:rPr>
        <w:t>s</w:t>
      </w:r>
      <w:r w:rsidRPr="003C790C">
        <w:rPr>
          <w:b/>
          <w:spacing w:val="-1"/>
          <w:sz w:val="24"/>
          <w:szCs w:val="24"/>
        </w:rPr>
        <w:t>i</w:t>
      </w:r>
      <w:r w:rsidRPr="003C790C">
        <w:rPr>
          <w:b/>
          <w:spacing w:val="1"/>
          <w:sz w:val="24"/>
          <w:szCs w:val="24"/>
        </w:rPr>
        <w:t>z</w:t>
      </w:r>
      <w:r w:rsidRPr="003C790C">
        <w:rPr>
          <w:b/>
          <w:sz w:val="24"/>
          <w:szCs w:val="24"/>
        </w:rPr>
        <w:t>e</w:t>
      </w:r>
    </w:p>
    <w:p w:rsidR="007978D5" w:rsidRPr="003C790C" w:rsidRDefault="003F763B">
      <w:pPr>
        <w:spacing w:before="6" w:line="237" w:lineRule="auto"/>
        <w:ind w:left="502" w:right="565"/>
        <w:jc w:val="both"/>
        <w:rPr>
          <w:sz w:val="24"/>
          <w:szCs w:val="24"/>
        </w:rPr>
      </w:pPr>
      <w:r w:rsidRPr="003C790C">
        <w:rPr>
          <w:spacing w:val="-1"/>
          <w:sz w:val="24"/>
          <w:szCs w:val="24"/>
        </w:rPr>
        <w:t>T</w:t>
      </w:r>
      <w:r w:rsidRPr="003C790C">
        <w:rPr>
          <w:sz w:val="24"/>
          <w:szCs w:val="24"/>
        </w:rPr>
        <w:t>he</w:t>
      </w:r>
      <w:r w:rsidRPr="003C790C">
        <w:rPr>
          <w:spacing w:val="5"/>
          <w:sz w:val="24"/>
          <w:szCs w:val="24"/>
        </w:rPr>
        <w:t xml:space="preserve"> </w:t>
      </w:r>
      <w:r w:rsidRPr="003C790C">
        <w:rPr>
          <w:spacing w:val="-1"/>
          <w:sz w:val="24"/>
          <w:szCs w:val="24"/>
        </w:rPr>
        <w:t>M</w:t>
      </w:r>
      <w:r w:rsidRPr="003C790C">
        <w:rPr>
          <w:spacing w:val="1"/>
          <w:sz w:val="24"/>
          <w:szCs w:val="24"/>
        </w:rPr>
        <w:t>i</w:t>
      </w:r>
      <w:r w:rsidRPr="003C790C">
        <w:rPr>
          <w:sz w:val="24"/>
          <w:szCs w:val="24"/>
        </w:rPr>
        <w:t>cro-pro</w:t>
      </w:r>
      <w:r w:rsidRPr="003C790C">
        <w:rPr>
          <w:spacing w:val="4"/>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w:t>
      </w:r>
      <w:r w:rsidRPr="003C790C">
        <w:rPr>
          <w:spacing w:val="4"/>
          <w:sz w:val="24"/>
          <w:szCs w:val="24"/>
        </w:rPr>
        <w:t xml:space="preserve"> </w:t>
      </w:r>
      <w:r w:rsidRPr="003C790C">
        <w:rPr>
          <w:sz w:val="24"/>
          <w:szCs w:val="24"/>
        </w:rPr>
        <w:t>we</w:t>
      </w:r>
      <w:r w:rsidRPr="003C790C">
        <w:rPr>
          <w:spacing w:val="-1"/>
          <w:sz w:val="24"/>
          <w:szCs w:val="24"/>
        </w:rPr>
        <w:t>i</w:t>
      </w:r>
      <w:r w:rsidRPr="003C790C">
        <w:rPr>
          <w:sz w:val="24"/>
          <w:szCs w:val="24"/>
        </w:rPr>
        <w:t>ghs</w:t>
      </w:r>
      <w:r w:rsidRPr="003C790C">
        <w:rPr>
          <w:spacing w:val="4"/>
          <w:sz w:val="24"/>
          <w:szCs w:val="24"/>
        </w:rPr>
        <w:t xml:space="preserve"> </w:t>
      </w:r>
      <w:r w:rsidRPr="003C790C">
        <w:rPr>
          <w:sz w:val="24"/>
          <w:szCs w:val="24"/>
        </w:rPr>
        <w:t>an</w:t>
      </w:r>
      <w:r w:rsidRPr="003C790C">
        <w:rPr>
          <w:spacing w:val="4"/>
          <w:sz w:val="24"/>
          <w:szCs w:val="24"/>
        </w:rPr>
        <w:t xml:space="preserve"> </w:t>
      </w:r>
      <w:r w:rsidRPr="003C790C">
        <w:rPr>
          <w:spacing w:val="1"/>
          <w:sz w:val="24"/>
          <w:szCs w:val="24"/>
        </w:rPr>
        <w:t>e</w:t>
      </w:r>
      <w:r w:rsidRPr="003C790C">
        <w:rPr>
          <w:sz w:val="24"/>
          <w:szCs w:val="24"/>
        </w:rPr>
        <w:t>x</w:t>
      </w:r>
      <w:r w:rsidRPr="003C790C">
        <w:rPr>
          <w:spacing w:val="-1"/>
          <w:sz w:val="24"/>
          <w:szCs w:val="24"/>
        </w:rPr>
        <w:t>t</w:t>
      </w:r>
      <w:r w:rsidRPr="003C790C">
        <w:rPr>
          <w:sz w:val="24"/>
          <w:szCs w:val="24"/>
        </w:rPr>
        <w:t>ra</w:t>
      </w:r>
      <w:r w:rsidRPr="003C790C">
        <w:rPr>
          <w:spacing w:val="3"/>
          <w:sz w:val="24"/>
          <w:szCs w:val="24"/>
        </w:rPr>
        <w:t xml:space="preserve"> </w:t>
      </w:r>
      <w:r w:rsidRPr="003C790C">
        <w:rPr>
          <w:sz w:val="24"/>
          <w:szCs w:val="24"/>
        </w:rPr>
        <w:t>1.4</w:t>
      </w:r>
      <w:r w:rsidRPr="003C790C">
        <w:rPr>
          <w:spacing w:val="4"/>
          <w:sz w:val="24"/>
          <w:szCs w:val="24"/>
        </w:rPr>
        <w:t xml:space="preserve"> </w:t>
      </w:r>
      <w:r w:rsidRPr="003C790C">
        <w:rPr>
          <w:sz w:val="24"/>
          <w:szCs w:val="24"/>
        </w:rPr>
        <w:t xml:space="preserve">Kg.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su</w:t>
      </w:r>
      <w:r w:rsidRPr="003C790C">
        <w:rPr>
          <w:spacing w:val="-2"/>
          <w:sz w:val="24"/>
          <w:szCs w:val="24"/>
        </w:rPr>
        <w:t>b</w:t>
      </w:r>
      <w:r w:rsidRPr="003C790C">
        <w:rPr>
          <w:sz w:val="24"/>
          <w:szCs w:val="24"/>
        </w:rPr>
        <w:t>s</w:t>
      </w:r>
      <w:r w:rsidRPr="003C790C">
        <w:rPr>
          <w:spacing w:val="-1"/>
          <w:sz w:val="24"/>
          <w:szCs w:val="24"/>
        </w:rPr>
        <w:t>t</w:t>
      </w:r>
      <w:r w:rsidRPr="003C790C">
        <w:rPr>
          <w:spacing w:val="1"/>
          <w:sz w:val="24"/>
          <w:szCs w:val="24"/>
        </w:rPr>
        <w:t>a</w:t>
      </w:r>
      <w:r w:rsidRPr="003C790C">
        <w:rPr>
          <w:sz w:val="24"/>
          <w:szCs w:val="24"/>
        </w:rPr>
        <w:t>n</w:t>
      </w:r>
      <w:r w:rsidRPr="003C790C">
        <w:rPr>
          <w:spacing w:val="-1"/>
          <w:sz w:val="24"/>
          <w:szCs w:val="24"/>
        </w:rPr>
        <w:t>ti</w:t>
      </w:r>
      <w:r w:rsidRPr="003C790C">
        <w:rPr>
          <w:spacing w:val="1"/>
          <w:sz w:val="24"/>
          <w:szCs w:val="24"/>
        </w:rPr>
        <w:t>a</w:t>
      </w:r>
      <w:r w:rsidRPr="003C790C">
        <w:rPr>
          <w:spacing w:val="-1"/>
          <w:sz w:val="24"/>
          <w:szCs w:val="24"/>
        </w:rPr>
        <w:t>ll</w:t>
      </w:r>
      <w:r w:rsidRPr="003C790C">
        <w:rPr>
          <w:sz w:val="24"/>
          <w:szCs w:val="24"/>
        </w:rPr>
        <w:t>y</w:t>
      </w:r>
      <w:r w:rsidRPr="003C790C">
        <w:rPr>
          <w:spacing w:val="6"/>
          <w:sz w:val="24"/>
          <w:szCs w:val="24"/>
        </w:rPr>
        <w:t xml:space="preserve"> </w:t>
      </w:r>
      <w:r w:rsidRPr="003C790C">
        <w:rPr>
          <w:spacing w:val="-2"/>
          <w:sz w:val="24"/>
          <w:szCs w:val="24"/>
        </w:rPr>
        <w:t>h</w:t>
      </w:r>
      <w:r w:rsidRPr="003C790C">
        <w:rPr>
          <w:spacing w:val="1"/>
          <w:sz w:val="24"/>
          <w:szCs w:val="24"/>
        </w:rPr>
        <w:t>e</w:t>
      </w:r>
      <w:r w:rsidRPr="003C790C">
        <w:rPr>
          <w:sz w:val="24"/>
          <w:szCs w:val="24"/>
        </w:rPr>
        <w:t>av</w:t>
      </w:r>
      <w:r w:rsidRPr="003C790C">
        <w:rPr>
          <w:spacing w:val="-1"/>
          <w:sz w:val="24"/>
          <w:szCs w:val="24"/>
        </w:rPr>
        <w:t>i</w:t>
      </w:r>
      <w:r w:rsidRPr="003C790C">
        <w:rPr>
          <w:spacing w:val="-5"/>
          <w:sz w:val="24"/>
          <w:szCs w:val="24"/>
        </w:rPr>
        <w:t>e</w:t>
      </w:r>
      <w:r w:rsidRPr="003C790C">
        <w:rPr>
          <w:spacing w:val="-2"/>
          <w:sz w:val="24"/>
          <w:szCs w:val="24"/>
        </w:rPr>
        <w:t>r</w:t>
      </w:r>
      <w:r w:rsidRPr="003C790C">
        <w:rPr>
          <w:sz w:val="24"/>
          <w:szCs w:val="24"/>
        </w:rPr>
        <w:t>,</w:t>
      </w:r>
      <w:r w:rsidRPr="003C790C">
        <w:rPr>
          <w:spacing w:val="2"/>
          <w:sz w:val="24"/>
          <w:szCs w:val="24"/>
        </w:rPr>
        <w:t xml:space="preserve"> </w:t>
      </w:r>
      <w:r w:rsidRPr="003C790C">
        <w:rPr>
          <w:sz w:val="24"/>
          <w:szCs w:val="24"/>
        </w:rPr>
        <w:t>but</w:t>
      </w:r>
      <w:r w:rsidRPr="003C790C">
        <w:rPr>
          <w:spacing w:val="3"/>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5"/>
          <w:sz w:val="24"/>
          <w:szCs w:val="24"/>
        </w:rPr>
        <w:t xml:space="preserve"> </w:t>
      </w:r>
      <w:r w:rsidRPr="003C790C">
        <w:rPr>
          <w:spacing w:val="-1"/>
          <w:sz w:val="24"/>
          <w:szCs w:val="24"/>
        </w:rPr>
        <w:t>M</w:t>
      </w:r>
      <w:r w:rsidRPr="003C790C">
        <w:rPr>
          <w:spacing w:val="1"/>
          <w:sz w:val="24"/>
          <w:szCs w:val="24"/>
        </w:rPr>
        <w:t>i</w:t>
      </w:r>
      <w:r w:rsidRPr="003C790C">
        <w:rPr>
          <w:sz w:val="24"/>
          <w:szCs w:val="24"/>
        </w:rPr>
        <w:t xml:space="preserve">cro- pro </w:t>
      </w:r>
      <w:r w:rsidRPr="003C790C">
        <w:rPr>
          <w:spacing w:val="-1"/>
          <w:sz w:val="24"/>
          <w:szCs w:val="24"/>
        </w:rPr>
        <w:t>i</w:t>
      </w:r>
      <w:r w:rsidRPr="003C790C">
        <w:rPr>
          <w:sz w:val="24"/>
          <w:szCs w:val="24"/>
        </w:rPr>
        <w:t>s a</w:t>
      </w:r>
      <w:r w:rsidRPr="003C790C">
        <w:rPr>
          <w:spacing w:val="1"/>
          <w:sz w:val="24"/>
          <w:szCs w:val="24"/>
        </w:rPr>
        <w:t xml:space="preserve"> </w:t>
      </w:r>
      <w:r w:rsidRPr="003C790C">
        <w:rPr>
          <w:spacing w:val="-1"/>
          <w:sz w:val="24"/>
          <w:szCs w:val="24"/>
        </w:rPr>
        <w:t>l</w:t>
      </w:r>
      <w:r w:rsidRPr="003C790C">
        <w:rPr>
          <w:spacing w:val="-3"/>
          <w:sz w:val="24"/>
          <w:szCs w:val="24"/>
        </w:rPr>
        <w:t>a</w:t>
      </w:r>
      <w:r w:rsidRPr="003C790C">
        <w:rPr>
          <w:spacing w:val="-2"/>
          <w:sz w:val="24"/>
          <w:szCs w:val="24"/>
        </w:rPr>
        <w:t>r</w:t>
      </w:r>
      <w:r w:rsidRPr="003C790C">
        <w:rPr>
          <w:sz w:val="24"/>
          <w:szCs w:val="24"/>
        </w:rPr>
        <w:t xml:space="preserve">ger </w:t>
      </w:r>
      <w:r w:rsidRPr="003C790C">
        <w:rPr>
          <w:spacing w:val="-1"/>
          <w:sz w:val="24"/>
          <w:szCs w:val="24"/>
        </w:rPr>
        <w:t>m</w:t>
      </w:r>
      <w:r w:rsidRPr="003C790C">
        <w:rPr>
          <w:spacing w:val="1"/>
          <w:sz w:val="24"/>
          <w:szCs w:val="24"/>
        </w:rPr>
        <w:t>a</w:t>
      </w:r>
      <w:r w:rsidRPr="003C790C">
        <w:rPr>
          <w:sz w:val="24"/>
          <w:szCs w:val="24"/>
        </w:rPr>
        <w:t>ch</w:t>
      </w:r>
      <w:r w:rsidRPr="003C790C">
        <w:rPr>
          <w:spacing w:val="-1"/>
          <w:sz w:val="24"/>
          <w:szCs w:val="24"/>
        </w:rPr>
        <w:t>i</w:t>
      </w:r>
      <w:r w:rsidRPr="003C790C">
        <w:rPr>
          <w:sz w:val="24"/>
          <w:szCs w:val="24"/>
        </w:rPr>
        <w:t>ne</w:t>
      </w:r>
      <w:r w:rsidRPr="003C790C">
        <w:rPr>
          <w:spacing w:val="1"/>
          <w:sz w:val="24"/>
          <w:szCs w:val="24"/>
        </w:rPr>
        <w:t xml:space="preserve"> </w:t>
      </w:r>
      <w:r w:rsidRPr="003C790C">
        <w:rPr>
          <w:spacing w:val="-1"/>
          <w:sz w:val="24"/>
          <w:szCs w:val="24"/>
        </w:rPr>
        <w:t>wi</w:t>
      </w:r>
      <w:r w:rsidRPr="003C790C">
        <w:rPr>
          <w:spacing w:val="1"/>
          <w:sz w:val="24"/>
          <w:szCs w:val="24"/>
        </w:rPr>
        <w:t>t</w:t>
      </w:r>
      <w:r w:rsidRPr="003C790C">
        <w:rPr>
          <w:sz w:val="24"/>
          <w:szCs w:val="24"/>
        </w:rPr>
        <w:t>h each</w:t>
      </w:r>
      <w:r w:rsidRPr="003C790C">
        <w:rPr>
          <w:spacing w:val="2"/>
          <w:sz w:val="24"/>
          <w:szCs w:val="24"/>
        </w:rPr>
        <w:t xml:space="preserve"> </w:t>
      </w:r>
      <w:r w:rsidRPr="003C790C">
        <w:rPr>
          <w:sz w:val="24"/>
          <w:szCs w:val="24"/>
        </w:rPr>
        <w:t>d</w:t>
      </w:r>
      <w:r w:rsidRPr="003C790C">
        <w:rPr>
          <w:spacing w:val="-1"/>
          <w:sz w:val="24"/>
          <w:szCs w:val="24"/>
        </w:rPr>
        <w:t>im</w:t>
      </w:r>
      <w:r w:rsidRPr="003C790C">
        <w:rPr>
          <w:sz w:val="24"/>
          <w:szCs w:val="24"/>
        </w:rPr>
        <w:t>ens</w:t>
      </w:r>
      <w:r w:rsidRPr="003C790C">
        <w:rPr>
          <w:spacing w:val="-1"/>
          <w:sz w:val="24"/>
          <w:szCs w:val="24"/>
        </w:rPr>
        <w:t>i</w:t>
      </w:r>
      <w:r w:rsidRPr="003C790C">
        <w:rPr>
          <w:sz w:val="24"/>
          <w:szCs w:val="24"/>
        </w:rPr>
        <w:t>on</w:t>
      </w:r>
      <w:r w:rsidRPr="003C790C">
        <w:rPr>
          <w:spacing w:val="2"/>
          <w:sz w:val="24"/>
          <w:szCs w:val="24"/>
        </w:rPr>
        <w:t xml:space="preserve"> </w:t>
      </w:r>
      <w:r w:rsidRPr="003C790C">
        <w:rPr>
          <w:spacing w:val="-1"/>
          <w:sz w:val="24"/>
          <w:szCs w:val="24"/>
        </w:rPr>
        <w:t>l</w:t>
      </w:r>
      <w:r w:rsidRPr="003C790C">
        <w:rPr>
          <w:spacing w:val="-3"/>
          <w:sz w:val="24"/>
          <w:szCs w:val="24"/>
        </w:rPr>
        <w:t>a</w:t>
      </w:r>
      <w:r w:rsidRPr="003C790C">
        <w:rPr>
          <w:sz w:val="24"/>
          <w:szCs w:val="24"/>
        </w:rPr>
        <w:t>r</w:t>
      </w:r>
      <w:r w:rsidRPr="003C790C">
        <w:rPr>
          <w:spacing w:val="-2"/>
          <w:sz w:val="24"/>
          <w:szCs w:val="24"/>
        </w:rPr>
        <w:t>g</w:t>
      </w:r>
      <w:r w:rsidRPr="003C790C">
        <w:rPr>
          <w:sz w:val="24"/>
          <w:szCs w:val="24"/>
        </w:rPr>
        <w:t xml:space="preserve">er </w:t>
      </w:r>
      <w:r w:rsidRPr="003C790C">
        <w:rPr>
          <w:spacing w:val="1"/>
          <w:sz w:val="24"/>
          <w:szCs w:val="24"/>
        </w:rPr>
        <w:t>t</w:t>
      </w:r>
      <w:r w:rsidRPr="003C790C">
        <w:rPr>
          <w:sz w:val="24"/>
          <w:szCs w:val="24"/>
        </w:rPr>
        <w:t xml:space="preserve">han </w:t>
      </w:r>
      <w:r w:rsidRPr="003C790C">
        <w:rPr>
          <w:spacing w:val="-1"/>
          <w:sz w:val="24"/>
          <w:szCs w:val="24"/>
        </w:rPr>
        <w:t>t</w:t>
      </w:r>
      <w:r w:rsidRPr="003C790C">
        <w:rPr>
          <w:sz w:val="24"/>
          <w:szCs w:val="24"/>
        </w:rPr>
        <w:t>he 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1"/>
          <w:sz w:val="24"/>
          <w:szCs w:val="24"/>
        </w:rPr>
        <w:t xml:space="preserve"> </w:t>
      </w:r>
      <w:r w:rsidRPr="003C790C">
        <w:rPr>
          <w:sz w:val="24"/>
          <w:szCs w:val="24"/>
        </w:rPr>
        <w:t>Pa</w:t>
      </w:r>
      <w:r w:rsidRPr="003C790C">
        <w:rPr>
          <w:spacing w:val="1"/>
          <w:sz w:val="24"/>
          <w:szCs w:val="24"/>
        </w:rPr>
        <w:t>c</w:t>
      </w:r>
      <w:r w:rsidRPr="003C790C">
        <w:rPr>
          <w:spacing w:val="-2"/>
          <w:sz w:val="24"/>
          <w:szCs w:val="24"/>
        </w:rPr>
        <w:t>k</w:t>
      </w:r>
      <w:r w:rsidRPr="003C790C">
        <w:rPr>
          <w:spacing w:val="1"/>
          <w:sz w:val="24"/>
          <w:szCs w:val="24"/>
        </w:rPr>
        <w:t>a</w:t>
      </w:r>
      <w:r w:rsidRPr="003C790C">
        <w:rPr>
          <w:spacing w:val="-2"/>
          <w:sz w:val="24"/>
          <w:szCs w:val="24"/>
        </w:rPr>
        <w:t>r</w:t>
      </w:r>
      <w:r w:rsidRPr="003C790C">
        <w:rPr>
          <w:sz w:val="24"/>
          <w:szCs w:val="24"/>
        </w:rPr>
        <w:t>d</w:t>
      </w:r>
      <w:r w:rsidRPr="003C790C">
        <w:rPr>
          <w:spacing w:val="2"/>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6"/>
          <w:sz w:val="24"/>
          <w:szCs w:val="24"/>
        </w:rPr>
        <w:t>e</w:t>
      </w:r>
      <w:r w:rsidRPr="003C790C">
        <w:rPr>
          <w:spacing w:val="-2"/>
          <w:sz w:val="24"/>
          <w:szCs w:val="24"/>
        </w:rPr>
        <w:t>r</w:t>
      </w:r>
      <w:r w:rsidRPr="003C790C">
        <w:rPr>
          <w:sz w:val="24"/>
          <w:szCs w:val="24"/>
        </w:rPr>
        <w:t>.</w:t>
      </w:r>
      <w:r w:rsidRPr="003C790C">
        <w:rPr>
          <w:spacing w:val="-4"/>
          <w:sz w:val="24"/>
          <w:szCs w:val="24"/>
        </w:rPr>
        <w:t xml:space="preserve"> </w:t>
      </w:r>
      <w:r w:rsidRPr="003C790C">
        <w:rPr>
          <w:sz w:val="24"/>
          <w:szCs w:val="24"/>
        </w:rPr>
        <w:t>M</w:t>
      </w:r>
      <w:r w:rsidRPr="003C790C">
        <w:rPr>
          <w:spacing w:val="-1"/>
          <w:sz w:val="24"/>
          <w:szCs w:val="24"/>
        </w:rPr>
        <w:t>i</w:t>
      </w:r>
      <w:r w:rsidRPr="003C790C">
        <w:rPr>
          <w:spacing w:val="1"/>
          <w:sz w:val="24"/>
          <w:szCs w:val="24"/>
        </w:rPr>
        <w:t>c</w:t>
      </w:r>
      <w:r w:rsidRPr="003C790C">
        <w:rPr>
          <w:sz w:val="24"/>
          <w:szCs w:val="24"/>
        </w:rPr>
        <w:t xml:space="preserve">ro- pro </w:t>
      </w:r>
      <w:r w:rsidRPr="003C790C">
        <w:rPr>
          <w:spacing w:val="-1"/>
          <w:sz w:val="24"/>
          <w:szCs w:val="24"/>
        </w:rPr>
        <w:t>m</w:t>
      </w:r>
      <w:r w:rsidRPr="003C790C">
        <w:rPr>
          <w:spacing w:val="1"/>
          <w:sz w:val="24"/>
          <w:szCs w:val="24"/>
        </w:rPr>
        <w:t>e</w:t>
      </w:r>
      <w:r w:rsidRPr="003C790C">
        <w:rPr>
          <w:sz w:val="24"/>
          <w:szCs w:val="24"/>
        </w:rPr>
        <w:t>asures 5</w:t>
      </w:r>
      <w:r w:rsidRPr="003C790C">
        <w:rPr>
          <w:spacing w:val="-4"/>
          <w:sz w:val="24"/>
          <w:szCs w:val="24"/>
        </w:rPr>
        <w:t>3</w:t>
      </w:r>
      <w:r w:rsidRPr="003C790C">
        <w:rPr>
          <w:sz w:val="24"/>
          <w:szCs w:val="24"/>
        </w:rPr>
        <w:t>W x 37D</w:t>
      </w:r>
      <w:r w:rsidRPr="003C790C">
        <w:rPr>
          <w:spacing w:val="-1"/>
          <w:sz w:val="24"/>
          <w:szCs w:val="24"/>
        </w:rPr>
        <w:t xml:space="preserve"> </w:t>
      </w:r>
      <w:r w:rsidRPr="003C790C">
        <w:rPr>
          <w:sz w:val="24"/>
          <w:szCs w:val="24"/>
        </w:rPr>
        <w:t xml:space="preserve">x 3H </w:t>
      </w:r>
      <w:r w:rsidRPr="003C790C">
        <w:rPr>
          <w:spacing w:val="-1"/>
          <w:sz w:val="24"/>
          <w:szCs w:val="24"/>
        </w:rPr>
        <w:t>m</w:t>
      </w:r>
      <w:r w:rsidRPr="003C790C">
        <w:rPr>
          <w:sz w:val="24"/>
          <w:szCs w:val="24"/>
        </w:rPr>
        <w:t>m</w:t>
      </w:r>
      <w:r w:rsidRPr="003C790C">
        <w:rPr>
          <w:spacing w:val="1"/>
          <w:sz w:val="24"/>
          <w:szCs w:val="24"/>
        </w:rPr>
        <w:t xml:space="preserve"> </w:t>
      </w:r>
      <w:r w:rsidRPr="003C790C">
        <w:rPr>
          <w:spacing w:val="-1"/>
          <w:sz w:val="24"/>
          <w:szCs w:val="24"/>
        </w:rPr>
        <w:t>l</w:t>
      </w:r>
      <w:r w:rsidRPr="003C790C">
        <w:rPr>
          <w:spacing w:val="-3"/>
          <w:sz w:val="24"/>
          <w:szCs w:val="24"/>
        </w:rPr>
        <w:t>a</w:t>
      </w:r>
      <w:r w:rsidRPr="003C790C">
        <w:rPr>
          <w:sz w:val="24"/>
          <w:szCs w:val="24"/>
        </w:rPr>
        <w:t>r</w:t>
      </w:r>
      <w:r w:rsidRPr="003C790C">
        <w:rPr>
          <w:spacing w:val="-2"/>
          <w:sz w:val="24"/>
          <w:szCs w:val="24"/>
        </w:rPr>
        <w:t>g</w:t>
      </w:r>
      <w:r w:rsidRPr="003C790C">
        <w:rPr>
          <w:spacing w:val="-6"/>
          <w:sz w:val="24"/>
          <w:szCs w:val="24"/>
        </w:rPr>
        <w:t>e</w:t>
      </w:r>
      <w:r w:rsidRPr="003C790C">
        <w:rPr>
          <w:spacing w:val="-4"/>
          <w:sz w:val="24"/>
          <w:szCs w:val="24"/>
        </w:rPr>
        <w:t>r</w:t>
      </w:r>
      <w:r w:rsidRPr="003C790C">
        <w:rPr>
          <w:sz w:val="24"/>
          <w:szCs w:val="24"/>
        </w:rPr>
        <w:t>.</w:t>
      </w:r>
    </w:p>
    <w:p w:rsidR="007978D5" w:rsidRPr="003C790C" w:rsidRDefault="003F763B">
      <w:pPr>
        <w:spacing w:before="4"/>
        <w:ind w:left="502" w:right="8160"/>
        <w:jc w:val="both"/>
        <w:rPr>
          <w:sz w:val="24"/>
          <w:szCs w:val="24"/>
        </w:rPr>
      </w:pPr>
      <w:r w:rsidRPr="003C790C">
        <w:rPr>
          <w:b/>
          <w:sz w:val="24"/>
          <w:szCs w:val="24"/>
        </w:rPr>
        <w:t>3.4 S</w:t>
      </w:r>
      <w:r w:rsidRPr="003C790C">
        <w:rPr>
          <w:b/>
          <w:spacing w:val="-3"/>
          <w:sz w:val="24"/>
          <w:szCs w:val="24"/>
        </w:rPr>
        <w:t>c</w:t>
      </w:r>
      <w:r w:rsidRPr="003C790C">
        <w:rPr>
          <w:b/>
          <w:sz w:val="24"/>
          <w:szCs w:val="24"/>
        </w:rPr>
        <w:t xml:space="preserve">reen </w:t>
      </w:r>
      <w:r w:rsidRPr="003C790C">
        <w:rPr>
          <w:b/>
          <w:spacing w:val="-1"/>
          <w:sz w:val="24"/>
          <w:szCs w:val="24"/>
        </w:rPr>
        <w:t>s</w:t>
      </w:r>
      <w:r w:rsidRPr="003C790C">
        <w:rPr>
          <w:b/>
          <w:spacing w:val="1"/>
          <w:sz w:val="24"/>
          <w:szCs w:val="24"/>
        </w:rPr>
        <w:t>i</w:t>
      </w:r>
      <w:r w:rsidRPr="003C790C">
        <w:rPr>
          <w:b/>
          <w:sz w:val="24"/>
          <w:szCs w:val="24"/>
        </w:rPr>
        <w:t>ze</w:t>
      </w:r>
    </w:p>
    <w:p w:rsidR="007978D5" w:rsidRPr="003C790C" w:rsidRDefault="003F763B">
      <w:pPr>
        <w:spacing w:before="6" w:line="237" w:lineRule="auto"/>
        <w:ind w:left="502" w:right="566" w:firstLine="720"/>
        <w:jc w:val="both"/>
        <w:rPr>
          <w:sz w:val="24"/>
          <w:szCs w:val="24"/>
        </w:rPr>
      </w:pPr>
      <w:r w:rsidRPr="003C790C">
        <w:rPr>
          <w:spacing w:val="-1"/>
          <w:sz w:val="24"/>
          <w:szCs w:val="24"/>
        </w:rPr>
        <w:t>T</w:t>
      </w:r>
      <w:r w:rsidRPr="003C790C">
        <w:rPr>
          <w:sz w:val="24"/>
          <w:szCs w:val="24"/>
        </w:rPr>
        <w:t>h</w:t>
      </w:r>
      <w:r w:rsidRPr="003C790C">
        <w:rPr>
          <w:spacing w:val="1"/>
          <w:sz w:val="24"/>
          <w:szCs w:val="24"/>
        </w:rPr>
        <w:t>e</w:t>
      </w:r>
      <w:r w:rsidRPr="003C790C">
        <w:rPr>
          <w:sz w:val="24"/>
          <w:szCs w:val="24"/>
        </w:rPr>
        <w:t xml:space="preserve">re </w:t>
      </w:r>
      <w:r w:rsidRPr="003C790C">
        <w:rPr>
          <w:spacing w:val="1"/>
          <w:sz w:val="24"/>
          <w:szCs w:val="24"/>
        </w:rPr>
        <w:t xml:space="preserve"> </w:t>
      </w:r>
      <w:r w:rsidRPr="003C790C">
        <w:rPr>
          <w:spacing w:val="-1"/>
          <w:sz w:val="24"/>
          <w:szCs w:val="24"/>
        </w:rPr>
        <w:t>i</w:t>
      </w:r>
      <w:r w:rsidRPr="003C790C">
        <w:rPr>
          <w:sz w:val="24"/>
          <w:szCs w:val="24"/>
        </w:rPr>
        <w:t xml:space="preserve">s  a </w:t>
      </w:r>
      <w:r w:rsidRPr="003C790C">
        <w:rPr>
          <w:spacing w:val="1"/>
          <w:sz w:val="24"/>
          <w:szCs w:val="24"/>
        </w:rPr>
        <w:t xml:space="preserve"> </w:t>
      </w:r>
      <w:r w:rsidRPr="003C790C">
        <w:rPr>
          <w:sz w:val="24"/>
          <w:szCs w:val="24"/>
        </w:rPr>
        <w:t>no</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 xml:space="preserve">e </w:t>
      </w:r>
      <w:r w:rsidRPr="003C790C">
        <w:rPr>
          <w:spacing w:val="1"/>
          <w:sz w:val="24"/>
          <w:szCs w:val="24"/>
        </w:rPr>
        <w:t xml:space="preserve"> </w:t>
      </w:r>
      <w:r w:rsidRPr="003C790C">
        <w:rPr>
          <w:spacing w:val="-2"/>
          <w:sz w:val="24"/>
          <w:szCs w:val="24"/>
        </w:rPr>
        <w:t>g</w:t>
      </w:r>
      <w:r w:rsidRPr="003C790C">
        <w:rPr>
          <w:spacing w:val="1"/>
          <w:sz w:val="24"/>
          <w:szCs w:val="24"/>
        </w:rPr>
        <w:t>a</w:t>
      </w:r>
      <w:r w:rsidRPr="003C790C">
        <w:rPr>
          <w:sz w:val="24"/>
          <w:szCs w:val="24"/>
        </w:rPr>
        <w:t>p  b</w:t>
      </w:r>
      <w:r w:rsidRPr="003C790C">
        <w:rPr>
          <w:spacing w:val="1"/>
          <w:sz w:val="24"/>
          <w:szCs w:val="24"/>
        </w:rPr>
        <w:t>e</w:t>
      </w:r>
      <w:r w:rsidRPr="003C790C">
        <w:rPr>
          <w:spacing w:val="-1"/>
          <w:sz w:val="24"/>
          <w:szCs w:val="24"/>
        </w:rPr>
        <w:t>t</w:t>
      </w:r>
      <w:r w:rsidRPr="003C790C">
        <w:rPr>
          <w:sz w:val="24"/>
          <w:szCs w:val="24"/>
        </w:rPr>
        <w:t xml:space="preserve">ween </w:t>
      </w:r>
      <w:r w:rsidRPr="003C790C">
        <w:rPr>
          <w:spacing w:val="2"/>
          <w:sz w:val="24"/>
          <w:szCs w:val="24"/>
        </w:rPr>
        <w:t xml:space="preserve"> </w:t>
      </w:r>
      <w:r w:rsidRPr="003C790C">
        <w:rPr>
          <w:spacing w:val="-1"/>
          <w:sz w:val="24"/>
          <w:szCs w:val="24"/>
        </w:rPr>
        <w:t>s</w:t>
      </w:r>
      <w:r w:rsidRPr="003C790C">
        <w:rPr>
          <w:sz w:val="24"/>
          <w:szCs w:val="24"/>
        </w:rPr>
        <w:t>cre</w:t>
      </w:r>
      <w:r w:rsidRPr="003C790C">
        <w:rPr>
          <w:spacing w:val="1"/>
          <w:sz w:val="24"/>
          <w:szCs w:val="24"/>
        </w:rPr>
        <w:t>e</w:t>
      </w:r>
      <w:r w:rsidRPr="003C790C">
        <w:rPr>
          <w:sz w:val="24"/>
          <w:szCs w:val="24"/>
        </w:rPr>
        <w:t>n  s</w:t>
      </w:r>
      <w:r w:rsidRPr="003C790C">
        <w:rPr>
          <w:spacing w:val="-1"/>
          <w:sz w:val="24"/>
          <w:szCs w:val="24"/>
        </w:rPr>
        <w:t>i</w:t>
      </w:r>
      <w:r w:rsidRPr="003C790C">
        <w:rPr>
          <w:sz w:val="24"/>
          <w:szCs w:val="24"/>
        </w:rPr>
        <w:t>z</w:t>
      </w:r>
      <w:r w:rsidRPr="003C790C">
        <w:rPr>
          <w:spacing w:val="1"/>
          <w:sz w:val="24"/>
          <w:szCs w:val="24"/>
        </w:rPr>
        <w:t>e</w:t>
      </w:r>
      <w:r w:rsidRPr="003C790C">
        <w:rPr>
          <w:spacing w:val="-1"/>
          <w:sz w:val="24"/>
          <w:szCs w:val="24"/>
        </w:rPr>
        <w:t>s</w:t>
      </w:r>
      <w:r w:rsidRPr="003C790C">
        <w:rPr>
          <w:sz w:val="24"/>
          <w:szCs w:val="24"/>
        </w:rPr>
        <w:t xml:space="preserve">. </w:t>
      </w:r>
      <w:r w:rsidRPr="003C790C">
        <w:rPr>
          <w:spacing w:val="2"/>
          <w:sz w:val="24"/>
          <w:szCs w:val="24"/>
        </w:rPr>
        <w:t xml:space="preserve"> </w:t>
      </w:r>
      <w:r w:rsidRPr="003C790C">
        <w:rPr>
          <w:sz w:val="24"/>
          <w:szCs w:val="24"/>
        </w:rPr>
        <w:t>M</w:t>
      </w:r>
      <w:r w:rsidRPr="003C790C">
        <w:rPr>
          <w:spacing w:val="-1"/>
          <w:sz w:val="24"/>
          <w:szCs w:val="24"/>
        </w:rPr>
        <w:t>i</w:t>
      </w:r>
      <w:r w:rsidRPr="003C790C">
        <w:rPr>
          <w:sz w:val="24"/>
          <w:szCs w:val="24"/>
        </w:rPr>
        <w:t xml:space="preserve">cro-pro </w:t>
      </w:r>
      <w:r w:rsidRPr="003C790C">
        <w:rPr>
          <w:spacing w:val="2"/>
          <w:sz w:val="24"/>
          <w:szCs w:val="24"/>
        </w:rPr>
        <w:t xml:space="preserve"> </w:t>
      </w:r>
      <w:r w:rsidRPr="003C790C">
        <w:rPr>
          <w:sz w:val="24"/>
          <w:szCs w:val="24"/>
        </w:rPr>
        <w:t xml:space="preserve">has  a </w:t>
      </w:r>
      <w:r w:rsidRPr="003C790C">
        <w:rPr>
          <w:spacing w:val="1"/>
          <w:sz w:val="24"/>
          <w:szCs w:val="24"/>
        </w:rPr>
        <w:t xml:space="preserve"> </w:t>
      </w:r>
      <w:r w:rsidRPr="003C790C">
        <w:rPr>
          <w:sz w:val="24"/>
          <w:szCs w:val="24"/>
        </w:rPr>
        <w:t xml:space="preserve">14.1 </w:t>
      </w:r>
      <w:r w:rsidRPr="003C790C">
        <w:rPr>
          <w:spacing w:val="2"/>
          <w:sz w:val="24"/>
          <w:szCs w:val="24"/>
        </w:rPr>
        <w:t xml:space="preserve"> </w:t>
      </w:r>
      <w:r w:rsidRPr="003C790C">
        <w:rPr>
          <w:spacing w:val="-1"/>
          <w:sz w:val="24"/>
          <w:szCs w:val="24"/>
        </w:rPr>
        <w:t>i</w:t>
      </w:r>
      <w:r w:rsidRPr="003C790C">
        <w:rPr>
          <w:sz w:val="24"/>
          <w:szCs w:val="24"/>
        </w:rPr>
        <w:t xml:space="preserve">nch </w:t>
      </w:r>
      <w:r w:rsidRPr="003C790C">
        <w:rPr>
          <w:spacing w:val="2"/>
          <w:sz w:val="24"/>
          <w:szCs w:val="24"/>
        </w:rPr>
        <w:t xml:space="preserve"> </w:t>
      </w:r>
      <w:r w:rsidRPr="003C790C">
        <w:rPr>
          <w:sz w:val="24"/>
          <w:szCs w:val="24"/>
        </w:rPr>
        <w:t>sc</w:t>
      </w:r>
      <w:r w:rsidRPr="003C790C">
        <w:rPr>
          <w:spacing w:val="-2"/>
          <w:sz w:val="24"/>
          <w:szCs w:val="24"/>
        </w:rPr>
        <w:t>r</w:t>
      </w:r>
      <w:r w:rsidRPr="003C790C">
        <w:rPr>
          <w:spacing w:val="1"/>
          <w:sz w:val="24"/>
          <w:szCs w:val="24"/>
        </w:rPr>
        <w:t>e</w:t>
      </w:r>
      <w:r w:rsidRPr="003C790C">
        <w:rPr>
          <w:sz w:val="24"/>
          <w:szCs w:val="24"/>
        </w:rPr>
        <w:t>en co</w:t>
      </w:r>
      <w:r w:rsidRPr="003C790C">
        <w:rPr>
          <w:spacing w:val="1"/>
          <w:sz w:val="24"/>
          <w:szCs w:val="24"/>
        </w:rPr>
        <w:t>m</w:t>
      </w:r>
      <w:r w:rsidRPr="003C790C">
        <w:rPr>
          <w:sz w:val="24"/>
          <w:szCs w:val="24"/>
        </w:rPr>
        <w:t>pared</w:t>
      </w:r>
      <w:r w:rsidRPr="003C790C">
        <w:rPr>
          <w:spacing w:val="4"/>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4"/>
          <w:sz w:val="24"/>
          <w:szCs w:val="24"/>
        </w:rPr>
        <w:t xml:space="preserve"> </w:t>
      </w:r>
      <w:r w:rsidRPr="003C790C">
        <w:rPr>
          <w:spacing w:val="-1"/>
          <w:sz w:val="24"/>
          <w:szCs w:val="24"/>
        </w:rPr>
        <w:t>H</w:t>
      </w:r>
      <w:r w:rsidRPr="003C790C">
        <w:rPr>
          <w:sz w:val="24"/>
          <w:szCs w:val="24"/>
        </w:rPr>
        <w:t>ew</w:t>
      </w:r>
      <w:r w:rsidRPr="003C790C">
        <w:rPr>
          <w:spacing w:val="-1"/>
          <w:sz w:val="24"/>
          <w:szCs w:val="24"/>
        </w:rPr>
        <w:t>l</w:t>
      </w:r>
      <w:r w:rsidRPr="003C790C">
        <w:rPr>
          <w:spacing w:val="1"/>
          <w:sz w:val="24"/>
          <w:szCs w:val="24"/>
        </w:rPr>
        <w:t>e</w:t>
      </w:r>
      <w:r w:rsidRPr="003C790C">
        <w:rPr>
          <w:spacing w:val="-1"/>
          <w:sz w:val="24"/>
          <w:szCs w:val="24"/>
        </w:rPr>
        <w:t>t</w:t>
      </w:r>
      <w:r w:rsidRPr="003C790C">
        <w:rPr>
          <w:sz w:val="24"/>
          <w:szCs w:val="24"/>
        </w:rPr>
        <w:t>t</w:t>
      </w:r>
      <w:r w:rsidRPr="003C790C">
        <w:rPr>
          <w:spacing w:val="5"/>
          <w:sz w:val="24"/>
          <w:szCs w:val="24"/>
        </w:rPr>
        <w:t xml:space="preserve"> </w:t>
      </w:r>
      <w:r w:rsidRPr="003C790C">
        <w:rPr>
          <w:sz w:val="24"/>
          <w:szCs w:val="24"/>
        </w:rPr>
        <w:t>P</w:t>
      </w:r>
      <w:r w:rsidRPr="003C790C">
        <w:rPr>
          <w:spacing w:val="-3"/>
          <w:sz w:val="24"/>
          <w:szCs w:val="24"/>
        </w:rPr>
        <w:t>a</w:t>
      </w:r>
      <w:r w:rsidRPr="003C790C">
        <w:rPr>
          <w:spacing w:val="1"/>
          <w:sz w:val="24"/>
          <w:szCs w:val="24"/>
        </w:rPr>
        <w:t>c</w:t>
      </w:r>
      <w:r w:rsidRPr="003C790C">
        <w:rPr>
          <w:sz w:val="24"/>
          <w:szCs w:val="24"/>
        </w:rPr>
        <w:t>kar</w:t>
      </w:r>
      <w:r w:rsidRPr="003C790C">
        <w:rPr>
          <w:spacing w:val="-8"/>
          <w:sz w:val="24"/>
          <w:szCs w:val="24"/>
        </w:rPr>
        <w:t>d</w:t>
      </w:r>
      <w:r w:rsidRPr="003C790C">
        <w:rPr>
          <w:spacing w:val="-2"/>
          <w:sz w:val="24"/>
          <w:szCs w:val="24"/>
        </w:rPr>
        <w:t>’</w:t>
      </w:r>
      <w:r w:rsidRPr="003C790C">
        <w:rPr>
          <w:sz w:val="24"/>
          <w:szCs w:val="24"/>
        </w:rPr>
        <w:t>s 13.3</w:t>
      </w:r>
      <w:r w:rsidRPr="003C790C">
        <w:rPr>
          <w:spacing w:val="4"/>
          <w:sz w:val="24"/>
          <w:szCs w:val="24"/>
        </w:rPr>
        <w:t xml:space="preserve"> </w:t>
      </w:r>
      <w:r w:rsidRPr="003C790C">
        <w:rPr>
          <w:spacing w:val="-1"/>
          <w:sz w:val="24"/>
          <w:szCs w:val="24"/>
        </w:rPr>
        <w:t>i</w:t>
      </w:r>
      <w:r w:rsidRPr="003C790C">
        <w:rPr>
          <w:sz w:val="24"/>
          <w:szCs w:val="24"/>
        </w:rPr>
        <w:t>n</w:t>
      </w:r>
      <w:r w:rsidRPr="003C790C">
        <w:rPr>
          <w:spacing w:val="1"/>
          <w:sz w:val="24"/>
          <w:szCs w:val="24"/>
        </w:rPr>
        <w:t>c</w:t>
      </w:r>
      <w:r w:rsidRPr="003C790C">
        <w:rPr>
          <w:sz w:val="24"/>
          <w:szCs w:val="24"/>
        </w:rPr>
        <w:t>h</w:t>
      </w:r>
      <w:r w:rsidRPr="003C790C">
        <w:rPr>
          <w:spacing w:val="4"/>
          <w:sz w:val="24"/>
          <w:szCs w:val="24"/>
        </w:rPr>
        <w:t xml:space="preserve"> </w:t>
      </w:r>
      <w:r w:rsidRPr="003C790C">
        <w:rPr>
          <w:spacing w:val="-1"/>
          <w:sz w:val="24"/>
          <w:szCs w:val="24"/>
        </w:rPr>
        <w:t>s</w:t>
      </w:r>
      <w:r w:rsidRPr="003C790C">
        <w:rPr>
          <w:spacing w:val="1"/>
          <w:sz w:val="24"/>
          <w:szCs w:val="24"/>
        </w:rPr>
        <w:t>c</w:t>
      </w:r>
      <w:r w:rsidRPr="003C790C">
        <w:rPr>
          <w:sz w:val="24"/>
          <w:szCs w:val="24"/>
        </w:rPr>
        <w:t>reen. When</w:t>
      </w:r>
      <w:r w:rsidRPr="003C790C">
        <w:rPr>
          <w:spacing w:val="4"/>
          <w:sz w:val="24"/>
          <w:szCs w:val="24"/>
        </w:rPr>
        <w:t xml:space="preserve"> </w:t>
      </w:r>
      <w:r w:rsidRPr="003C790C">
        <w:rPr>
          <w:sz w:val="24"/>
          <w:szCs w:val="24"/>
        </w:rPr>
        <w:t>us</w:t>
      </w:r>
      <w:r w:rsidRPr="003C790C">
        <w:rPr>
          <w:spacing w:val="-1"/>
          <w:sz w:val="24"/>
          <w:szCs w:val="24"/>
        </w:rPr>
        <w:t>i</w:t>
      </w:r>
      <w:r w:rsidRPr="003C790C">
        <w:rPr>
          <w:sz w:val="24"/>
          <w:szCs w:val="24"/>
        </w:rPr>
        <w:t>ng</w:t>
      </w:r>
      <w:r w:rsidRPr="003C790C">
        <w:rPr>
          <w:spacing w:val="4"/>
          <w:sz w:val="24"/>
          <w:szCs w:val="24"/>
        </w:rPr>
        <w:t xml:space="preserve"> </w:t>
      </w:r>
      <w:r w:rsidRPr="003C790C">
        <w:rPr>
          <w:sz w:val="24"/>
          <w:szCs w:val="24"/>
        </w:rPr>
        <w:t>ov</w:t>
      </w:r>
      <w:r w:rsidRPr="003C790C">
        <w:rPr>
          <w:spacing w:val="1"/>
          <w:sz w:val="24"/>
          <w:szCs w:val="24"/>
        </w:rPr>
        <w:t>e</w:t>
      </w:r>
      <w:r w:rsidRPr="003C790C">
        <w:rPr>
          <w:sz w:val="24"/>
          <w:szCs w:val="24"/>
        </w:rPr>
        <w:t>r</w:t>
      </w:r>
      <w:r w:rsidRPr="003C790C">
        <w:rPr>
          <w:spacing w:val="4"/>
          <w:sz w:val="24"/>
          <w:szCs w:val="24"/>
        </w:rPr>
        <w:t xml:space="preserve"> </w:t>
      </w:r>
      <w:r w:rsidRPr="003C790C">
        <w:rPr>
          <w:spacing w:val="-1"/>
          <w:sz w:val="24"/>
          <w:szCs w:val="24"/>
        </w:rPr>
        <w:t>l</w:t>
      </w:r>
      <w:r w:rsidRPr="003C790C">
        <w:rPr>
          <w:sz w:val="24"/>
          <w:szCs w:val="24"/>
        </w:rPr>
        <w:t>ong</w:t>
      </w:r>
      <w:r w:rsidRPr="003C790C">
        <w:rPr>
          <w:spacing w:val="4"/>
          <w:sz w:val="24"/>
          <w:szCs w:val="24"/>
        </w:rPr>
        <w:t xml:space="preserve"> </w:t>
      </w:r>
      <w:r w:rsidRPr="003C790C">
        <w:rPr>
          <w:sz w:val="24"/>
          <w:szCs w:val="24"/>
        </w:rPr>
        <w:t>per</w:t>
      </w:r>
      <w:r w:rsidRPr="003C790C">
        <w:rPr>
          <w:spacing w:val="1"/>
          <w:sz w:val="24"/>
          <w:szCs w:val="24"/>
        </w:rPr>
        <w:t>i</w:t>
      </w:r>
      <w:r w:rsidRPr="003C790C">
        <w:rPr>
          <w:sz w:val="24"/>
          <w:szCs w:val="24"/>
        </w:rPr>
        <w:t>ods</w:t>
      </w:r>
      <w:r w:rsidRPr="003C790C">
        <w:rPr>
          <w:spacing w:val="2"/>
          <w:sz w:val="24"/>
          <w:szCs w:val="24"/>
        </w:rPr>
        <w:t xml:space="preserve"> </w:t>
      </w:r>
      <w:r w:rsidRPr="003C790C">
        <w:rPr>
          <w:sz w:val="24"/>
          <w:szCs w:val="24"/>
        </w:rPr>
        <w:t>a</w:t>
      </w:r>
      <w:r w:rsidRPr="003C790C">
        <w:rPr>
          <w:spacing w:val="5"/>
          <w:sz w:val="24"/>
          <w:szCs w:val="24"/>
        </w:rPr>
        <w:t xml:space="preserve"> </w:t>
      </w:r>
      <w:r w:rsidRPr="003C790C">
        <w:rPr>
          <w:spacing w:val="-1"/>
          <w:sz w:val="24"/>
          <w:szCs w:val="24"/>
        </w:rPr>
        <w:t>l</w:t>
      </w:r>
      <w:r w:rsidRPr="003C790C">
        <w:rPr>
          <w:spacing w:val="-3"/>
          <w:sz w:val="24"/>
          <w:szCs w:val="24"/>
        </w:rPr>
        <w:t>a</w:t>
      </w:r>
      <w:r w:rsidRPr="003C790C">
        <w:rPr>
          <w:spacing w:val="-2"/>
          <w:sz w:val="24"/>
          <w:szCs w:val="24"/>
        </w:rPr>
        <w:t>r</w:t>
      </w:r>
      <w:r w:rsidRPr="003C790C">
        <w:rPr>
          <w:sz w:val="24"/>
          <w:szCs w:val="24"/>
        </w:rPr>
        <w:t>ger screen</w:t>
      </w:r>
      <w:r w:rsidRPr="003C790C">
        <w:rPr>
          <w:spacing w:val="2"/>
          <w:sz w:val="24"/>
          <w:szCs w:val="24"/>
        </w:rPr>
        <w:t xml:space="preserve"> </w:t>
      </w:r>
      <w:r w:rsidRPr="003C790C">
        <w:rPr>
          <w:spacing w:val="-1"/>
          <w:sz w:val="24"/>
          <w:szCs w:val="24"/>
        </w:rPr>
        <w:t>i</w:t>
      </w:r>
      <w:r w:rsidRPr="003C790C">
        <w:rPr>
          <w:sz w:val="24"/>
          <w:szCs w:val="24"/>
        </w:rPr>
        <w:t>s p</w:t>
      </w:r>
      <w:r w:rsidRPr="003C790C">
        <w:rPr>
          <w:spacing w:val="-2"/>
          <w:sz w:val="24"/>
          <w:szCs w:val="24"/>
        </w:rPr>
        <w:t>r</w:t>
      </w:r>
      <w:r w:rsidRPr="003C790C">
        <w:rPr>
          <w:spacing w:val="1"/>
          <w:sz w:val="24"/>
          <w:szCs w:val="24"/>
        </w:rPr>
        <w:t>e</w:t>
      </w:r>
      <w:r w:rsidRPr="003C790C">
        <w:rPr>
          <w:sz w:val="24"/>
          <w:szCs w:val="24"/>
        </w:rPr>
        <w:t xml:space="preserve">ferred </w:t>
      </w:r>
      <w:r w:rsidRPr="003C790C">
        <w:rPr>
          <w:spacing w:val="1"/>
          <w:sz w:val="24"/>
          <w:szCs w:val="24"/>
        </w:rPr>
        <w:t>t</w:t>
      </w:r>
      <w:r w:rsidRPr="003C790C">
        <w:rPr>
          <w:sz w:val="24"/>
          <w:szCs w:val="24"/>
        </w:rPr>
        <w:t>o avo</w:t>
      </w:r>
      <w:r w:rsidRPr="003C790C">
        <w:rPr>
          <w:spacing w:val="-1"/>
          <w:sz w:val="24"/>
          <w:szCs w:val="24"/>
        </w:rPr>
        <w:t>i</w:t>
      </w:r>
      <w:r w:rsidRPr="003C790C">
        <w:rPr>
          <w:sz w:val="24"/>
          <w:szCs w:val="24"/>
        </w:rPr>
        <w:t>d eye</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p>
    <w:p w:rsidR="007978D5" w:rsidRPr="003C790C" w:rsidRDefault="003F763B">
      <w:pPr>
        <w:spacing w:before="2"/>
        <w:ind w:left="502" w:right="6908"/>
        <w:jc w:val="both"/>
        <w:rPr>
          <w:sz w:val="24"/>
          <w:szCs w:val="24"/>
        </w:rPr>
      </w:pPr>
      <w:r w:rsidRPr="003C790C">
        <w:rPr>
          <w:b/>
          <w:sz w:val="24"/>
          <w:szCs w:val="24"/>
        </w:rPr>
        <w:t>3.5 C</w:t>
      </w:r>
      <w:r w:rsidRPr="003C790C">
        <w:rPr>
          <w:b/>
          <w:spacing w:val="-1"/>
          <w:sz w:val="24"/>
          <w:szCs w:val="24"/>
        </w:rPr>
        <w:t>l</w:t>
      </w:r>
      <w:r w:rsidRPr="003C790C">
        <w:rPr>
          <w:b/>
          <w:sz w:val="24"/>
          <w:szCs w:val="24"/>
        </w:rPr>
        <w:t>ar</w:t>
      </w:r>
      <w:r w:rsidRPr="003C790C">
        <w:rPr>
          <w:b/>
          <w:spacing w:val="1"/>
          <w:sz w:val="24"/>
          <w:szCs w:val="24"/>
        </w:rPr>
        <w:t>i</w:t>
      </w:r>
      <w:r w:rsidRPr="003C790C">
        <w:rPr>
          <w:b/>
          <w:sz w:val="24"/>
          <w:szCs w:val="24"/>
        </w:rPr>
        <w:t xml:space="preserve">ty of </w:t>
      </w:r>
      <w:r w:rsidRPr="003C790C">
        <w:rPr>
          <w:b/>
          <w:spacing w:val="-1"/>
          <w:sz w:val="24"/>
          <w:szCs w:val="24"/>
        </w:rPr>
        <w:t>s</w:t>
      </w:r>
      <w:r w:rsidRPr="003C790C">
        <w:rPr>
          <w:b/>
          <w:sz w:val="24"/>
          <w:szCs w:val="24"/>
        </w:rPr>
        <w:t>c</w:t>
      </w:r>
      <w:r w:rsidRPr="003C790C">
        <w:rPr>
          <w:b/>
          <w:spacing w:val="-3"/>
          <w:sz w:val="24"/>
          <w:szCs w:val="24"/>
        </w:rPr>
        <w:t>r</w:t>
      </w:r>
      <w:r w:rsidRPr="003C790C">
        <w:rPr>
          <w:b/>
          <w:sz w:val="24"/>
          <w:szCs w:val="24"/>
        </w:rPr>
        <w:t xml:space="preserve">een </w:t>
      </w:r>
      <w:r w:rsidRPr="003C790C">
        <w:rPr>
          <w:b/>
          <w:spacing w:val="-1"/>
          <w:sz w:val="24"/>
          <w:szCs w:val="24"/>
        </w:rPr>
        <w:t>i</w:t>
      </w:r>
      <w:r w:rsidRPr="003C790C">
        <w:rPr>
          <w:b/>
          <w:sz w:val="24"/>
          <w:szCs w:val="24"/>
        </w:rPr>
        <w:t>mage</w:t>
      </w:r>
    </w:p>
    <w:p w:rsidR="007978D5" w:rsidRPr="003C790C" w:rsidRDefault="003F763B">
      <w:pPr>
        <w:spacing w:before="9" w:line="260" w:lineRule="exact"/>
        <w:ind w:left="502" w:right="576" w:firstLine="720"/>
        <w:jc w:val="both"/>
        <w:rPr>
          <w:sz w:val="24"/>
          <w:szCs w:val="24"/>
        </w:rPr>
      </w:pP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reso</w:t>
      </w:r>
      <w:r w:rsidRPr="003C790C">
        <w:rPr>
          <w:spacing w:val="-1"/>
          <w:sz w:val="24"/>
          <w:szCs w:val="24"/>
        </w:rPr>
        <w:t>l</w:t>
      </w:r>
      <w:r w:rsidRPr="003C790C">
        <w:rPr>
          <w:sz w:val="24"/>
          <w:szCs w:val="24"/>
        </w:rPr>
        <w:t>u</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on</w:t>
      </w:r>
      <w:r w:rsidRPr="003C790C">
        <w:rPr>
          <w:spacing w:val="2"/>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2"/>
          <w:sz w:val="24"/>
          <w:szCs w:val="24"/>
        </w:rPr>
        <w:t xml:space="preserve"> </w:t>
      </w:r>
      <w:r w:rsidRPr="003C790C">
        <w:rPr>
          <w:spacing w:val="-1"/>
          <w:sz w:val="24"/>
          <w:szCs w:val="24"/>
        </w:rPr>
        <w:t>m</w:t>
      </w:r>
      <w:r w:rsidRPr="003C790C">
        <w:rPr>
          <w:spacing w:val="1"/>
          <w:sz w:val="24"/>
          <w:szCs w:val="24"/>
        </w:rPr>
        <w:t>a</w:t>
      </w:r>
      <w:r w:rsidRPr="003C790C">
        <w:rPr>
          <w:sz w:val="24"/>
          <w:szCs w:val="24"/>
        </w:rPr>
        <w:t>ch</w:t>
      </w:r>
      <w:r w:rsidRPr="003C790C">
        <w:rPr>
          <w:spacing w:val="-1"/>
          <w:sz w:val="24"/>
          <w:szCs w:val="24"/>
        </w:rPr>
        <w:t>i</w:t>
      </w:r>
      <w:r w:rsidRPr="003C790C">
        <w:rPr>
          <w:sz w:val="24"/>
          <w:szCs w:val="24"/>
        </w:rPr>
        <w:t>n</w:t>
      </w:r>
      <w:r w:rsidRPr="003C790C">
        <w:rPr>
          <w:spacing w:val="1"/>
          <w:sz w:val="24"/>
          <w:szCs w:val="24"/>
        </w:rPr>
        <w:t>e</w:t>
      </w:r>
      <w:r w:rsidRPr="003C790C">
        <w:rPr>
          <w:sz w:val="24"/>
          <w:szCs w:val="24"/>
        </w:rPr>
        <w:t xml:space="preserve">s </w:t>
      </w:r>
      <w:r w:rsidRPr="003C790C">
        <w:rPr>
          <w:spacing w:val="1"/>
          <w:sz w:val="24"/>
          <w:szCs w:val="24"/>
        </w:rPr>
        <w:t>i</w:t>
      </w:r>
      <w:r w:rsidRPr="003C790C">
        <w:rPr>
          <w:sz w:val="24"/>
          <w:szCs w:val="24"/>
        </w:rPr>
        <w:t>s set</w:t>
      </w:r>
      <w:r w:rsidRPr="003C790C">
        <w:rPr>
          <w:spacing w:val="1"/>
          <w:sz w:val="24"/>
          <w:szCs w:val="24"/>
        </w:rPr>
        <w:t xml:space="preserve"> </w:t>
      </w:r>
      <w:r w:rsidRPr="003C790C">
        <w:rPr>
          <w:sz w:val="24"/>
          <w:szCs w:val="24"/>
        </w:rPr>
        <w:t>a</w:t>
      </w:r>
      <w:r w:rsidRPr="003C790C">
        <w:rPr>
          <w:spacing w:val="3"/>
          <w:sz w:val="24"/>
          <w:szCs w:val="24"/>
        </w:rPr>
        <w:t xml:space="preserve"> </w:t>
      </w:r>
      <w:r w:rsidRPr="003C790C">
        <w:rPr>
          <w:sz w:val="24"/>
          <w:szCs w:val="24"/>
        </w:rPr>
        <w:t>1,024</w:t>
      </w:r>
      <w:r w:rsidRPr="003C790C">
        <w:rPr>
          <w:spacing w:val="2"/>
          <w:sz w:val="24"/>
          <w:szCs w:val="24"/>
        </w:rPr>
        <w:t xml:space="preserve"> </w:t>
      </w:r>
      <w:r w:rsidRPr="003C790C">
        <w:rPr>
          <w:sz w:val="24"/>
          <w:szCs w:val="24"/>
        </w:rPr>
        <w:t>x</w:t>
      </w:r>
      <w:r w:rsidRPr="003C790C">
        <w:rPr>
          <w:spacing w:val="2"/>
          <w:sz w:val="24"/>
          <w:szCs w:val="24"/>
        </w:rPr>
        <w:t xml:space="preserve"> </w:t>
      </w:r>
      <w:r w:rsidRPr="003C790C">
        <w:rPr>
          <w:sz w:val="24"/>
          <w:szCs w:val="24"/>
        </w:rPr>
        <w:t>768.</w:t>
      </w:r>
      <w:r w:rsidRPr="003C790C">
        <w:rPr>
          <w:spacing w:val="2"/>
          <w:sz w:val="24"/>
          <w:szCs w:val="24"/>
        </w:rPr>
        <w:t xml:space="preserve"> </w:t>
      </w:r>
      <w:r w:rsidRPr="003C790C">
        <w:rPr>
          <w:sz w:val="24"/>
          <w:szCs w:val="24"/>
        </w:rPr>
        <w:t>P</w:t>
      </w:r>
      <w:r w:rsidRPr="003C790C">
        <w:rPr>
          <w:spacing w:val="-1"/>
          <w:sz w:val="24"/>
          <w:szCs w:val="24"/>
        </w:rPr>
        <w:t>i</w:t>
      </w:r>
      <w:r w:rsidRPr="003C790C">
        <w:rPr>
          <w:sz w:val="24"/>
          <w:szCs w:val="24"/>
        </w:rPr>
        <w:t>xe</w:t>
      </w:r>
      <w:r w:rsidRPr="003C790C">
        <w:rPr>
          <w:spacing w:val="-1"/>
          <w:sz w:val="24"/>
          <w:szCs w:val="24"/>
        </w:rPr>
        <w:t>l</w:t>
      </w:r>
      <w:r w:rsidRPr="003C790C">
        <w:rPr>
          <w:sz w:val="24"/>
          <w:szCs w:val="24"/>
        </w:rPr>
        <w:t>s</w:t>
      </w:r>
      <w:r w:rsidRPr="003C790C">
        <w:rPr>
          <w:spacing w:val="2"/>
          <w:sz w:val="24"/>
          <w:szCs w:val="24"/>
        </w:rPr>
        <w:t xml:space="preserve"> </w:t>
      </w:r>
      <w:r w:rsidRPr="003C790C">
        <w:rPr>
          <w:spacing w:val="1"/>
          <w:sz w:val="24"/>
          <w:szCs w:val="24"/>
        </w:rPr>
        <w:t>c</w:t>
      </w:r>
      <w:r w:rsidRPr="003C790C">
        <w:rPr>
          <w:sz w:val="24"/>
          <w:szCs w:val="24"/>
        </w:rPr>
        <w:t>an</w:t>
      </w:r>
      <w:r w:rsidRPr="003C790C">
        <w:rPr>
          <w:spacing w:val="2"/>
          <w:sz w:val="24"/>
          <w:szCs w:val="24"/>
        </w:rPr>
        <w:t xml:space="preserve"> </w:t>
      </w:r>
      <w:r w:rsidRPr="003C790C">
        <w:rPr>
          <w:spacing w:val="-2"/>
          <w:sz w:val="24"/>
          <w:szCs w:val="24"/>
        </w:rPr>
        <w:t>b</w:t>
      </w:r>
      <w:r w:rsidRPr="003C790C">
        <w:rPr>
          <w:sz w:val="24"/>
          <w:szCs w:val="24"/>
        </w:rPr>
        <w:t>e</w:t>
      </w:r>
      <w:r w:rsidRPr="003C790C">
        <w:rPr>
          <w:spacing w:val="3"/>
          <w:sz w:val="24"/>
          <w:szCs w:val="24"/>
        </w:rPr>
        <w:t xml:space="preserve"> </w:t>
      </w:r>
      <w:r w:rsidRPr="003C790C">
        <w:rPr>
          <w:spacing w:val="-1"/>
          <w:sz w:val="24"/>
          <w:szCs w:val="24"/>
        </w:rPr>
        <w:t>s</w:t>
      </w:r>
      <w:r w:rsidRPr="003C790C">
        <w:rPr>
          <w:spacing w:val="1"/>
          <w:sz w:val="24"/>
          <w:szCs w:val="24"/>
        </w:rPr>
        <w:t>e</w:t>
      </w:r>
      <w:r w:rsidRPr="003C790C">
        <w:rPr>
          <w:sz w:val="24"/>
          <w:szCs w:val="24"/>
        </w:rPr>
        <w:t>en</w:t>
      </w:r>
      <w:r w:rsidRPr="003C790C">
        <w:rPr>
          <w:spacing w:val="2"/>
          <w:sz w:val="24"/>
          <w:szCs w:val="24"/>
        </w:rPr>
        <w:t xml:space="preserve"> </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M</w:t>
      </w:r>
      <w:r w:rsidRPr="003C790C">
        <w:rPr>
          <w:spacing w:val="1"/>
          <w:sz w:val="24"/>
          <w:szCs w:val="24"/>
        </w:rPr>
        <w:t>i</w:t>
      </w:r>
      <w:r w:rsidRPr="003C790C">
        <w:rPr>
          <w:sz w:val="24"/>
          <w:szCs w:val="24"/>
        </w:rPr>
        <w:t>cro- pro</w:t>
      </w:r>
      <w:r w:rsidRPr="003C790C">
        <w:rPr>
          <w:spacing w:val="20"/>
          <w:sz w:val="24"/>
          <w:szCs w:val="24"/>
        </w:rPr>
        <w:t xml:space="preserve"> </w:t>
      </w:r>
      <w:r w:rsidRPr="003C790C">
        <w:rPr>
          <w:spacing w:val="1"/>
          <w:sz w:val="24"/>
          <w:szCs w:val="24"/>
        </w:rPr>
        <w:t>m</w:t>
      </w:r>
      <w:r w:rsidRPr="003C790C">
        <w:rPr>
          <w:sz w:val="24"/>
          <w:szCs w:val="24"/>
        </w:rPr>
        <w:t>o</w:t>
      </w:r>
      <w:r w:rsidRPr="003C790C">
        <w:rPr>
          <w:spacing w:val="-2"/>
          <w:sz w:val="24"/>
          <w:szCs w:val="24"/>
        </w:rPr>
        <w:t>d</w:t>
      </w:r>
      <w:r w:rsidRPr="003C790C">
        <w:rPr>
          <w:spacing w:val="1"/>
          <w:sz w:val="24"/>
          <w:szCs w:val="24"/>
        </w:rPr>
        <w:t>e</w:t>
      </w:r>
      <w:r w:rsidRPr="003C790C">
        <w:rPr>
          <w:spacing w:val="-1"/>
          <w:sz w:val="24"/>
          <w:szCs w:val="24"/>
        </w:rPr>
        <w:t>l</w:t>
      </w:r>
      <w:r w:rsidRPr="003C790C">
        <w:rPr>
          <w:sz w:val="24"/>
          <w:szCs w:val="24"/>
        </w:rPr>
        <w:t>,</w:t>
      </w:r>
      <w:r w:rsidRPr="003C790C">
        <w:rPr>
          <w:spacing w:val="20"/>
          <w:sz w:val="24"/>
          <w:szCs w:val="24"/>
        </w:rPr>
        <w:t xml:space="preserve"> </w:t>
      </w:r>
      <w:r w:rsidRPr="003C790C">
        <w:rPr>
          <w:sz w:val="24"/>
          <w:szCs w:val="24"/>
        </w:rPr>
        <w:t>wh</w:t>
      </w:r>
      <w:r w:rsidRPr="003C790C">
        <w:rPr>
          <w:spacing w:val="-1"/>
          <w:sz w:val="24"/>
          <w:szCs w:val="24"/>
        </w:rPr>
        <w:t>il</w:t>
      </w:r>
      <w:r w:rsidRPr="003C790C">
        <w:rPr>
          <w:sz w:val="24"/>
          <w:szCs w:val="24"/>
        </w:rPr>
        <w:t>e</w:t>
      </w:r>
      <w:r w:rsidRPr="003C790C">
        <w:rPr>
          <w:spacing w:val="21"/>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O</w:t>
      </w:r>
      <w:r w:rsidRPr="003C790C">
        <w:rPr>
          <w:spacing w:val="-1"/>
          <w:sz w:val="24"/>
          <w:szCs w:val="24"/>
        </w:rPr>
        <w:t>m</w:t>
      </w:r>
      <w:r w:rsidRPr="003C790C">
        <w:rPr>
          <w:sz w:val="24"/>
          <w:szCs w:val="24"/>
        </w:rPr>
        <w:t>ni</w:t>
      </w:r>
      <w:r w:rsidRPr="003C790C">
        <w:rPr>
          <w:spacing w:val="21"/>
          <w:sz w:val="24"/>
          <w:szCs w:val="24"/>
        </w:rPr>
        <w:t xml:space="preserve"> </w:t>
      </w:r>
      <w:r w:rsidRPr="003C790C">
        <w:rPr>
          <w:sz w:val="24"/>
          <w:szCs w:val="24"/>
        </w:rPr>
        <w:t>book</w:t>
      </w:r>
      <w:r w:rsidRPr="003C790C">
        <w:rPr>
          <w:spacing w:val="20"/>
          <w:sz w:val="24"/>
          <w:szCs w:val="24"/>
        </w:rPr>
        <w:t xml:space="preserve"> </w:t>
      </w:r>
      <w:r w:rsidRPr="003C790C">
        <w:rPr>
          <w:spacing w:val="-1"/>
          <w:sz w:val="24"/>
          <w:szCs w:val="24"/>
        </w:rPr>
        <w:t>i</w:t>
      </w:r>
      <w:r w:rsidRPr="003C790C">
        <w:rPr>
          <w:sz w:val="24"/>
          <w:szCs w:val="24"/>
        </w:rPr>
        <w:t>s</w:t>
      </w:r>
      <w:r w:rsidRPr="003C790C">
        <w:rPr>
          <w:spacing w:val="20"/>
          <w:sz w:val="24"/>
          <w:szCs w:val="24"/>
        </w:rPr>
        <w:t xml:space="preserve"> </w:t>
      </w:r>
      <w:r w:rsidRPr="003C790C">
        <w:rPr>
          <w:sz w:val="24"/>
          <w:szCs w:val="24"/>
        </w:rPr>
        <w:t>reasonab</w:t>
      </w:r>
      <w:r w:rsidRPr="003C790C">
        <w:rPr>
          <w:spacing w:val="-1"/>
          <w:sz w:val="24"/>
          <w:szCs w:val="24"/>
        </w:rPr>
        <w:t>l</w:t>
      </w:r>
      <w:r w:rsidRPr="003C790C">
        <w:rPr>
          <w:sz w:val="24"/>
          <w:szCs w:val="24"/>
        </w:rPr>
        <w:t>y</w:t>
      </w:r>
      <w:r w:rsidRPr="003C790C">
        <w:rPr>
          <w:spacing w:val="20"/>
          <w:sz w:val="24"/>
          <w:szCs w:val="24"/>
        </w:rPr>
        <w:t xml:space="preserve"> </w:t>
      </w:r>
      <w:r w:rsidRPr="003C790C">
        <w:rPr>
          <w:sz w:val="24"/>
          <w:szCs w:val="24"/>
        </w:rPr>
        <w:t>e</w:t>
      </w:r>
      <w:r w:rsidRPr="003C790C">
        <w:rPr>
          <w:spacing w:val="1"/>
          <w:sz w:val="24"/>
          <w:szCs w:val="24"/>
        </w:rPr>
        <w:t>a</w:t>
      </w:r>
      <w:r w:rsidRPr="003C790C">
        <w:rPr>
          <w:spacing w:val="-1"/>
          <w:sz w:val="24"/>
          <w:szCs w:val="24"/>
        </w:rPr>
        <w:t>s</w:t>
      </w:r>
      <w:r w:rsidRPr="003C790C">
        <w:rPr>
          <w:sz w:val="24"/>
          <w:szCs w:val="24"/>
        </w:rPr>
        <w:t>y</w:t>
      </w:r>
      <w:r w:rsidRPr="003C790C">
        <w:rPr>
          <w:spacing w:val="22"/>
          <w:sz w:val="24"/>
          <w:szCs w:val="24"/>
        </w:rPr>
        <w:t xml:space="preserve"> </w:t>
      </w:r>
      <w:r w:rsidRPr="003C790C">
        <w:rPr>
          <w:spacing w:val="-1"/>
          <w:sz w:val="24"/>
          <w:szCs w:val="24"/>
        </w:rPr>
        <w:t>t</w:t>
      </w:r>
      <w:r w:rsidRPr="003C790C">
        <w:rPr>
          <w:sz w:val="24"/>
          <w:szCs w:val="24"/>
        </w:rPr>
        <w:t>o</w:t>
      </w:r>
      <w:r w:rsidRPr="003C790C">
        <w:rPr>
          <w:spacing w:val="20"/>
          <w:sz w:val="24"/>
          <w:szCs w:val="24"/>
        </w:rPr>
        <w:t xml:space="preserve"> </w:t>
      </w:r>
      <w:r w:rsidRPr="003C790C">
        <w:rPr>
          <w:sz w:val="24"/>
          <w:szCs w:val="24"/>
        </w:rPr>
        <w:t>read.</w:t>
      </w:r>
      <w:r w:rsidRPr="003C790C">
        <w:rPr>
          <w:spacing w:val="20"/>
          <w:sz w:val="24"/>
          <w:szCs w:val="24"/>
        </w:rPr>
        <w:t xml:space="preserve"> </w:t>
      </w:r>
      <w:r w:rsidRPr="003C790C">
        <w:rPr>
          <w:sz w:val="24"/>
          <w:szCs w:val="24"/>
        </w:rPr>
        <w:t>(Au</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l</w:t>
      </w:r>
      <w:r w:rsidRPr="003C790C">
        <w:rPr>
          <w:spacing w:val="1"/>
          <w:sz w:val="24"/>
          <w:szCs w:val="24"/>
        </w:rPr>
        <w:t>i</w:t>
      </w:r>
      <w:r w:rsidRPr="003C790C">
        <w:rPr>
          <w:sz w:val="24"/>
          <w:szCs w:val="24"/>
        </w:rPr>
        <w:t>an</w:t>
      </w:r>
      <w:r w:rsidRPr="003C790C">
        <w:rPr>
          <w:spacing w:val="20"/>
          <w:sz w:val="24"/>
          <w:szCs w:val="24"/>
        </w:rPr>
        <w:t xml:space="preserve"> </w:t>
      </w:r>
      <w:r w:rsidRPr="003C790C">
        <w:rPr>
          <w:sz w:val="24"/>
          <w:szCs w:val="24"/>
        </w:rPr>
        <w:t>PC</w:t>
      </w:r>
      <w:r w:rsidRPr="003C790C">
        <w:rPr>
          <w:spacing w:val="6"/>
          <w:sz w:val="24"/>
          <w:szCs w:val="24"/>
        </w:rPr>
        <w:t xml:space="preserve"> </w:t>
      </w:r>
      <w:r w:rsidRPr="003C790C">
        <w:rPr>
          <w:sz w:val="24"/>
          <w:szCs w:val="24"/>
        </w:rPr>
        <w:t>Au</w:t>
      </w:r>
      <w:r w:rsidRPr="003C790C">
        <w:rPr>
          <w:spacing w:val="-1"/>
          <w:sz w:val="24"/>
          <w:szCs w:val="24"/>
        </w:rPr>
        <w:t>t</w:t>
      </w:r>
      <w:r w:rsidRPr="003C790C">
        <w:rPr>
          <w:sz w:val="24"/>
          <w:szCs w:val="24"/>
        </w:rPr>
        <w:t>hor</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w:t>
      </w:r>
      <w:r w:rsidRPr="003C790C">
        <w:rPr>
          <w:spacing w:val="4"/>
          <w:sz w:val="24"/>
          <w:szCs w:val="24"/>
        </w:rPr>
        <w:t xml:space="preserve"> </w:t>
      </w:r>
      <w:r w:rsidRPr="003C790C">
        <w:rPr>
          <w:spacing w:val="-1"/>
          <w:sz w:val="24"/>
          <w:szCs w:val="24"/>
        </w:rPr>
        <w:t>A</w:t>
      </w:r>
      <w:r w:rsidRPr="003C790C">
        <w:rPr>
          <w:sz w:val="24"/>
          <w:szCs w:val="24"/>
        </w:rPr>
        <w:t>pr</w:t>
      </w:r>
      <w:r w:rsidRPr="003C790C">
        <w:rPr>
          <w:spacing w:val="-1"/>
          <w:sz w:val="24"/>
          <w:szCs w:val="24"/>
        </w:rPr>
        <w:t>i</w:t>
      </w:r>
      <w:r w:rsidRPr="003C790C">
        <w:rPr>
          <w:sz w:val="24"/>
          <w:szCs w:val="24"/>
        </w:rPr>
        <w:t>l</w:t>
      </w:r>
    </w:p>
    <w:p w:rsidR="007978D5" w:rsidRPr="003C790C" w:rsidRDefault="003F763B">
      <w:pPr>
        <w:spacing w:line="260" w:lineRule="exact"/>
        <w:ind w:left="502" w:right="5003"/>
        <w:jc w:val="both"/>
        <w:rPr>
          <w:sz w:val="24"/>
          <w:szCs w:val="24"/>
        </w:rPr>
      </w:pPr>
      <w:r w:rsidRPr="003C790C">
        <w:rPr>
          <w:sz w:val="24"/>
          <w:szCs w:val="24"/>
        </w:rPr>
        <w:t xml:space="preserve">1998, PCs and </w:t>
      </w:r>
      <w:r w:rsidRPr="003C790C">
        <w:rPr>
          <w:spacing w:val="-1"/>
          <w:sz w:val="24"/>
          <w:szCs w:val="24"/>
        </w:rPr>
        <w:t>N</w:t>
      </w:r>
      <w:r w:rsidRPr="003C790C">
        <w:rPr>
          <w:sz w:val="24"/>
          <w:szCs w:val="24"/>
        </w:rPr>
        <w:t>o</w:t>
      </w:r>
      <w:r w:rsidRPr="003C790C">
        <w:rPr>
          <w:spacing w:val="1"/>
          <w:sz w:val="24"/>
          <w:szCs w:val="24"/>
        </w:rPr>
        <w:t>t</w:t>
      </w:r>
      <w:r w:rsidRPr="003C790C">
        <w:rPr>
          <w:sz w:val="24"/>
          <w:szCs w:val="24"/>
        </w:rPr>
        <w:t>ebooks - Rev</w:t>
      </w:r>
      <w:r w:rsidRPr="003C790C">
        <w:rPr>
          <w:spacing w:val="-1"/>
          <w:sz w:val="24"/>
          <w:szCs w:val="24"/>
        </w:rPr>
        <w:t>i</w:t>
      </w:r>
      <w:r w:rsidRPr="003C790C">
        <w:rPr>
          <w:spacing w:val="1"/>
          <w:sz w:val="24"/>
          <w:szCs w:val="24"/>
        </w:rPr>
        <w:t>e</w:t>
      </w:r>
      <w:r w:rsidRPr="003C790C">
        <w:rPr>
          <w:spacing w:val="-1"/>
          <w:sz w:val="24"/>
          <w:szCs w:val="24"/>
        </w:rPr>
        <w:t>w</w:t>
      </w:r>
      <w:r w:rsidRPr="003C790C">
        <w:rPr>
          <w:sz w:val="24"/>
          <w:szCs w:val="24"/>
        </w:rPr>
        <w:t>s, p. 81 - 82)</w:t>
      </w:r>
    </w:p>
    <w:p w:rsidR="007978D5" w:rsidRPr="003C790C" w:rsidRDefault="003F763B">
      <w:pPr>
        <w:spacing w:before="4"/>
        <w:ind w:left="502" w:right="6790"/>
        <w:jc w:val="both"/>
        <w:rPr>
          <w:sz w:val="24"/>
          <w:szCs w:val="24"/>
        </w:rPr>
      </w:pPr>
      <w:r w:rsidRPr="003C790C">
        <w:rPr>
          <w:b/>
          <w:sz w:val="24"/>
          <w:szCs w:val="24"/>
        </w:rPr>
        <w:t>3.6 R</w:t>
      </w:r>
      <w:r w:rsidRPr="003C790C">
        <w:rPr>
          <w:b/>
          <w:spacing w:val="-1"/>
          <w:sz w:val="24"/>
          <w:szCs w:val="24"/>
        </w:rPr>
        <w:t>A</w:t>
      </w:r>
      <w:r w:rsidRPr="003C790C">
        <w:rPr>
          <w:b/>
          <w:sz w:val="24"/>
          <w:szCs w:val="24"/>
        </w:rPr>
        <w:t>M</w:t>
      </w:r>
      <w:r w:rsidRPr="003C790C">
        <w:rPr>
          <w:b/>
          <w:spacing w:val="1"/>
          <w:sz w:val="24"/>
          <w:szCs w:val="24"/>
        </w:rPr>
        <w:t xml:space="preserve"> </w:t>
      </w:r>
      <w:r w:rsidRPr="003C790C">
        <w:rPr>
          <w:b/>
          <w:sz w:val="24"/>
          <w:szCs w:val="24"/>
        </w:rPr>
        <w:t>a</w:t>
      </w:r>
      <w:r w:rsidRPr="003C790C">
        <w:rPr>
          <w:b/>
          <w:spacing w:val="-1"/>
          <w:sz w:val="24"/>
          <w:szCs w:val="24"/>
        </w:rPr>
        <w:t>n</w:t>
      </w:r>
      <w:r w:rsidRPr="003C790C">
        <w:rPr>
          <w:b/>
          <w:sz w:val="24"/>
          <w:szCs w:val="24"/>
        </w:rPr>
        <w:t>d hard d</w:t>
      </w:r>
      <w:r w:rsidRPr="003C790C">
        <w:rPr>
          <w:b/>
          <w:spacing w:val="-1"/>
          <w:sz w:val="24"/>
          <w:szCs w:val="24"/>
        </w:rPr>
        <w:t>i</w:t>
      </w:r>
      <w:r w:rsidRPr="003C790C">
        <w:rPr>
          <w:b/>
          <w:sz w:val="24"/>
          <w:szCs w:val="24"/>
        </w:rPr>
        <w:t xml:space="preserve">sk </w:t>
      </w:r>
      <w:r w:rsidRPr="003C790C">
        <w:rPr>
          <w:b/>
          <w:spacing w:val="-1"/>
          <w:sz w:val="24"/>
          <w:szCs w:val="24"/>
        </w:rPr>
        <w:t>si</w:t>
      </w:r>
      <w:r w:rsidRPr="003C790C">
        <w:rPr>
          <w:b/>
          <w:spacing w:val="1"/>
          <w:sz w:val="24"/>
          <w:szCs w:val="24"/>
        </w:rPr>
        <w:t>z</w:t>
      </w:r>
      <w:r w:rsidRPr="003C790C">
        <w:rPr>
          <w:b/>
          <w:sz w:val="24"/>
          <w:szCs w:val="24"/>
        </w:rPr>
        <w:t>e</w:t>
      </w:r>
    </w:p>
    <w:p w:rsidR="007978D5" w:rsidRPr="003C790C" w:rsidRDefault="003F763B">
      <w:pPr>
        <w:spacing w:before="4"/>
        <w:ind w:left="502" w:right="567" w:firstLine="720"/>
        <w:jc w:val="both"/>
        <w:rPr>
          <w:sz w:val="24"/>
          <w:szCs w:val="24"/>
        </w:rPr>
      </w:pPr>
      <w:r w:rsidRPr="003C790C">
        <w:rPr>
          <w:sz w:val="24"/>
          <w:szCs w:val="24"/>
        </w:rPr>
        <w:t>RAM</w:t>
      </w:r>
      <w:r w:rsidRPr="003C790C">
        <w:rPr>
          <w:spacing w:val="36"/>
          <w:sz w:val="24"/>
          <w:szCs w:val="24"/>
        </w:rPr>
        <w:t xml:space="preserve"> </w:t>
      </w:r>
      <w:r w:rsidRPr="003C790C">
        <w:rPr>
          <w:sz w:val="24"/>
          <w:szCs w:val="24"/>
        </w:rPr>
        <w:t>be</w:t>
      </w:r>
      <w:r w:rsidRPr="003C790C">
        <w:rPr>
          <w:spacing w:val="1"/>
          <w:sz w:val="24"/>
          <w:szCs w:val="24"/>
        </w:rPr>
        <w:t>t</w:t>
      </w:r>
      <w:r w:rsidRPr="003C790C">
        <w:rPr>
          <w:spacing w:val="-1"/>
          <w:sz w:val="24"/>
          <w:szCs w:val="24"/>
        </w:rPr>
        <w:t>w</w:t>
      </w:r>
      <w:r w:rsidRPr="003C790C">
        <w:rPr>
          <w:sz w:val="24"/>
          <w:szCs w:val="24"/>
        </w:rPr>
        <w:t>e</w:t>
      </w:r>
      <w:r w:rsidRPr="003C790C">
        <w:rPr>
          <w:spacing w:val="1"/>
          <w:sz w:val="24"/>
          <w:szCs w:val="24"/>
        </w:rPr>
        <w:t>e</w:t>
      </w:r>
      <w:r w:rsidRPr="003C790C">
        <w:rPr>
          <w:sz w:val="24"/>
          <w:szCs w:val="24"/>
        </w:rPr>
        <w:t>n</w:t>
      </w:r>
      <w:r w:rsidRPr="003C790C">
        <w:rPr>
          <w:spacing w:val="36"/>
          <w:sz w:val="24"/>
          <w:szCs w:val="24"/>
        </w:rPr>
        <w:t xml:space="preserve"> </w:t>
      </w:r>
      <w:r w:rsidRPr="003C790C">
        <w:rPr>
          <w:spacing w:val="1"/>
          <w:sz w:val="24"/>
          <w:szCs w:val="24"/>
        </w:rPr>
        <w:t>t</w:t>
      </w:r>
      <w:r w:rsidRPr="003C790C">
        <w:rPr>
          <w:sz w:val="24"/>
          <w:szCs w:val="24"/>
        </w:rPr>
        <w:t>he</w:t>
      </w:r>
      <w:r w:rsidRPr="003C790C">
        <w:rPr>
          <w:spacing w:val="35"/>
          <w:sz w:val="24"/>
          <w:szCs w:val="24"/>
        </w:rPr>
        <w:t xml:space="preserve"> </w:t>
      </w:r>
      <w:r w:rsidRPr="003C790C">
        <w:rPr>
          <w:spacing w:val="1"/>
          <w:sz w:val="24"/>
          <w:szCs w:val="24"/>
        </w:rPr>
        <w:t>t</w:t>
      </w:r>
      <w:r w:rsidRPr="003C790C">
        <w:rPr>
          <w:spacing w:val="-1"/>
          <w:sz w:val="24"/>
          <w:szCs w:val="24"/>
        </w:rPr>
        <w:t>w</w:t>
      </w:r>
      <w:r w:rsidRPr="003C790C">
        <w:rPr>
          <w:sz w:val="24"/>
          <w:szCs w:val="24"/>
        </w:rPr>
        <w:t>o</w:t>
      </w:r>
      <w:r w:rsidRPr="003C790C">
        <w:rPr>
          <w:spacing w:val="37"/>
          <w:sz w:val="24"/>
          <w:szCs w:val="24"/>
        </w:rPr>
        <w:t xml:space="preserve"> </w:t>
      </w:r>
      <w:r w:rsidRPr="003C790C">
        <w:rPr>
          <w:spacing w:val="-1"/>
          <w:sz w:val="24"/>
          <w:szCs w:val="24"/>
        </w:rPr>
        <w:t>m</w:t>
      </w:r>
      <w:r w:rsidRPr="003C790C">
        <w:rPr>
          <w:sz w:val="24"/>
          <w:szCs w:val="24"/>
        </w:rPr>
        <w:t>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nes</w:t>
      </w:r>
      <w:r w:rsidRPr="003C790C">
        <w:rPr>
          <w:spacing w:val="38"/>
          <w:sz w:val="24"/>
          <w:szCs w:val="24"/>
        </w:rPr>
        <w:t xml:space="preserve"> </w:t>
      </w:r>
      <w:r w:rsidRPr="003C790C">
        <w:rPr>
          <w:sz w:val="24"/>
          <w:szCs w:val="24"/>
        </w:rPr>
        <w:t>var</w:t>
      </w:r>
      <w:r w:rsidRPr="003C790C">
        <w:rPr>
          <w:spacing w:val="-1"/>
          <w:sz w:val="24"/>
          <w:szCs w:val="24"/>
        </w:rPr>
        <w:t>i</w:t>
      </w:r>
      <w:r w:rsidRPr="003C790C">
        <w:rPr>
          <w:sz w:val="24"/>
          <w:szCs w:val="24"/>
        </w:rPr>
        <w:t>es</w:t>
      </w:r>
      <w:r w:rsidRPr="003C790C">
        <w:rPr>
          <w:spacing w:val="38"/>
          <w:sz w:val="24"/>
          <w:szCs w:val="24"/>
        </w:rPr>
        <w:t xml:space="preserve"> </w:t>
      </w:r>
      <w:r w:rsidRPr="003C790C">
        <w:rPr>
          <w:sz w:val="24"/>
          <w:szCs w:val="24"/>
        </w:rPr>
        <w:t>grea</w:t>
      </w:r>
      <w:r w:rsidRPr="003C790C">
        <w:rPr>
          <w:spacing w:val="-1"/>
          <w:sz w:val="24"/>
          <w:szCs w:val="24"/>
        </w:rPr>
        <w:t>t</w:t>
      </w:r>
      <w:r w:rsidRPr="003C790C">
        <w:rPr>
          <w:spacing w:val="-9"/>
          <w:sz w:val="24"/>
          <w:szCs w:val="24"/>
        </w:rPr>
        <w:t>l</w:t>
      </w:r>
      <w:r w:rsidRPr="003C790C">
        <w:rPr>
          <w:spacing w:val="-4"/>
          <w:sz w:val="24"/>
          <w:szCs w:val="24"/>
        </w:rPr>
        <w:t>y</w:t>
      </w:r>
      <w:r w:rsidRPr="003C790C">
        <w:rPr>
          <w:sz w:val="24"/>
          <w:szCs w:val="24"/>
        </w:rPr>
        <w:t>.</w:t>
      </w:r>
      <w:r w:rsidRPr="003C790C">
        <w:rPr>
          <w:spacing w:val="30"/>
          <w:sz w:val="24"/>
          <w:szCs w:val="24"/>
        </w:rPr>
        <w:t xml:space="preserve"> </w:t>
      </w:r>
      <w:r w:rsidRPr="003C790C">
        <w:rPr>
          <w:spacing w:val="1"/>
          <w:sz w:val="24"/>
          <w:szCs w:val="24"/>
        </w:rPr>
        <w:t>T</w:t>
      </w:r>
      <w:r w:rsidRPr="003C790C">
        <w:rPr>
          <w:sz w:val="24"/>
          <w:szCs w:val="24"/>
        </w:rPr>
        <w:t>he</w:t>
      </w:r>
      <w:r w:rsidRPr="003C790C">
        <w:rPr>
          <w:spacing w:val="23"/>
          <w:sz w:val="24"/>
          <w:szCs w:val="24"/>
        </w:rPr>
        <w:t xml:space="preserve"> </w:t>
      </w:r>
      <w:r w:rsidRPr="003C790C">
        <w:rPr>
          <w:spacing w:val="-1"/>
          <w:sz w:val="24"/>
          <w:szCs w:val="24"/>
        </w:rPr>
        <w:t>A</w:t>
      </w:r>
      <w:r w:rsidRPr="003C790C">
        <w:rPr>
          <w:sz w:val="24"/>
          <w:szCs w:val="24"/>
        </w:rPr>
        <w:t>us</w:t>
      </w:r>
      <w:r w:rsidRPr="003C790C">
        <w:rPr>
          <w:spacing w:val="-1"/>
          <w:sz w:val="24"/>
          <w:szCs w:val="24"/>
        </w:rPr>
        <w:t>t</w:t>
      </w:r>
      <w:r w:rsidRPr="003C790C">
        <w:rPr>
          <w:sz w:val="24"/>
          <w:szCs w:val="24"/>
        </w:rPr>
        <w:t>ra</w:t>
      </w:r>
      <w:r w:rsidRPr="003C790C">
        <w:rPr>
          <w:spacing w:val="1"/>
          <w:sz w:val="24"/>
          <w:szCs w:val="24"/>
        </w:rPr>
        <w:t>l</w:t>
      </w:r>
      <w:r w:rsidRPr="003C790C">
        <w:rPr>
          <w:spacing w:val="-1"/>
          <w:sz w:val="24"/>
          <w:szCs w:val="24"/>
        </w:rPr>
        <w:t>i</w:t>
      </w:r>
      <w:r w:rsidRPr="003C790C">
        <w:rPr>
          <w:sz w:val="24"/>
          <w:szCs w:val="24"/>
        </w:rPr>
        <w:t>an</w:t>
      </w:r>
      <w:r w:rsidRPr="003C790C">
        <w:rPr>
          <w:spacing w:val="37"/>
          <w:sz w:val="24"/>
          <w:szCs w:val="24"/>
        </w:rPr>
        <w:t xml:space="preserve"> </w:t>
      </w:r>
      <w:r w:rsidRPr="003C790C">
        <w:rPr>
          <w:sz w:val="24"/>
          <w:szCs w:val="24"/>
        </w:rPr>
        <w:t>PC</w:t>
      </w:r>
      <w:r w:rsidRPr="003C790C">
        <w:rPr>
          <w:spacing w:val="24"/>
          <w:sz w:val="24"/>
          <w:szCs w:val="24"/>
        </w:rPr>
        <w:t xml:space="preserve"> </w:t>
      </w:r>
      <w:r w:rsidRPr="003C790C">
        <w:rPr>
          <w:spacing w:val="-1"/>
          <w:sz w:val="24"/>
          <w:szCs w:val="24"/>
        </w:rPr>
        <w:t>A</w:t>
      </w:r>
      <w:r w:rsidRPr="003C790C">
        <w:rPr>
          <w:sz w:val="24"/>
          <w:szCs w:val="24"/>
        </w:rPr>
        <w:t>u</w:t>
      </w:r>
      <w:r w:rsidRPr="003C790C">
        <w:rPr>
          <w:spacing w:val="1"/>
          <w:sz w:val="24"/>
          <w:szCs w:val="24"/>
        </w:rPr>
        <w:t>t</w:t>
      </w:r>
      <w:r w:rsidRPr="003C790C">
        <w:rPr>
          <w:sz w:val="24"/>
          <w:szCs w:val="24"/>
        </w:rPr>
        <w:t>hor</w:t>
      </w:r>
      <w:r w:rsidRPr="003C790C">
        <w:rPr>
          <w:spacing w:val="-1"/>
          <w:sz w:val="24"/>
          <w:szCs w:val="24"/>
        </w:rPr>
        <w:t>it</w:t>
      </w:r>
      <w:r w:rsidRPr="003C790C">
        <w:rPr>
          <w:sz w:val="24"/>
          <w:szCs w:val="24"/>
        </w:rPr>
        <w:t>y</w:t>
      </w:r>
      <w:r w:rsidRPr="003C790C">
        <w:rPr>
          <w:spacing w:val="37"/>
          <w:sz w:val="24"/>
          <w:szCs w:val="24"/>
        </w:rPr>
        <w:t xml:space="preserve"> </w:t>
      </w:r>
      <w:r w:rsidRPr="003C790C">
        <w:rPr>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 xml:space="preserve">es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 xml:space="preserve">t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M</w:t>
      </w:r>
      <w:r w:rsidRPr="003C790C">
        <w:rPr>
          <w:spacing w:val="1"/>
          <w:sz w:val="24"/>
          <w:szCs w:val="24"/>
        </w:rPr>
        <w:t>i</w:t>
      </w:r>
      <w:r w:rsidRPr="003C790C">
        <w:rPr>
          <w:sz w:val="24"/>
          <w:szCs w:val="24"/>
        </w:rPr>
        <w:t>cro-pro co</w:t>
      </w:r>
      <w:r w:rsidRPr="003C790C">
        <w:rPr>
          <w:spacing w:val="-1"/>
          <w:sz w:val="24"/>
          <w:szCs w:val="24"/>
        </w:rPr>
        <w:t>m</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w</w:t>
      </w:r>
      <w:r w:rsidRPr="003C790C">
        <w:rPr>
          <w:spacing w:val="-3"/>
          <w:sz w:val="24"/>
          <w:szCs w:val="24"/>
        </w:rPr>
        <w:t>i</w:t>
      </w:r>
      <w:r w:rsidRPr="003C790C">
        <w:rPr>
          <w:spacing w:val="1"/>
          <w:sz w:val="24"/>
          <w:szCs w:val="24"/>
        </w:rPr>
        <w:t>t</w:t>
      </w:r>
      <w:r w:rsidRPr="003C790C">
        <w:rPr>
          <w:sz w:val="24"/>
          <w:szCs w:val="24"/>
        </w:rPr>
        <w:t xml:space="preserve">h 64 </w:t>
      </w:r>
      <w:r w:rsidRPr="003C790C">
        <w:rPr>
          <w:spacing w:val="-1"/>
          <w:sz w:val="24"/>
          <w:szCs w:val="24"/>
        </w:rPr>
        <w:t>M</w:t>
      </w:r>
      <w:r w:rsidRPr="003C790C">
        <w:rPr>
          <w:sz w:val="24"/>
          <w:szCs w:val="24"/>
        </w:rPr>
        <w:t>b</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pacing w:val="-2"/>
          <w:sz w:val="24"/>
          <w:szCs w:val="24"/>
        </w:rPr>
        <w:t>R</w:t>
      </w:r>
      <w:r w:rsidRPr="003C790C">
        <w:rPr>
          <w:sz w:val="24"/>
          <w:szCs w:val="24"/>
        </w:rPr>
        <w:t>AM</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andards, w</w:t>
      </w:r>
      <w:r w:rsidRPr="003C790C">
        <w:rPr>
          <w:spacing w:val="-1"/>
          <w:sz w:val="24"/>
          <w:szCs w:val="24"/>
        </w:rPr>
        <w:t>it</w:t>
      </w:r>
      <w:r w:rsidRPr="003C790C">
        <w:rPr>
          <w:sz w:val="24"/>
          <w:szCs w:val="24"/>
        </w:rPr>
        <w:t xml:space="preserve">h </w:t>
      </w:r>
      <w:r w:rsidRPr="003C790C">
        <w:rPr>
          <w:spacing w:val="1"/>
          <w:sz w:val="24"/>
          <w:szCs w:val="24"/>
        </w:rPr>
        <w:t>a</w:t>
      </w:r>
      <w:r w:rsidRPr="003C790C">
        <w:rPr>
          <w:sz w:val="24"/>
          <w:szCs w:val="24"/>
        </w:rPr>
        <w:t>n o</w:t>
      </w:r>
      <w:r w:rsidRPr="003C790C">
        <w:rPr>
          <w:spacing w:val="-2"/>
          <w:sz w:val="24"/>
          <w:szCs w:val="24"/>
        </w:rPr>
        <w:t>p</w:t>
      </w:r>
      <w:r w:rsidRPr="003C790C">
        <w:rPr>
          <w:spacing w:val="1"/>
          <w:sz w:val="24"/>
          <w:szCs w:val="24"/>
        </w:rPr>
        <w:t>t</w:t>
      </w:r>
      <w:r w:rsidRPr="003C790C">
        <w:rPr>
          <w:spacing w:val="-1"/>
          <w:sz w:val="24"/>
          <w:szCs w:val="24"/>
        </w:rPr>
        <w:t>i</w:t>
      </w:r>
      <w:r w:rsidRPr="003C790C">
        <w:rPr>
          <w:sz w:val="24"/>
          <w:szCs w:val="24"/>
        </w:rPr>
        <w:t>on of</w:t>
      </w:r>
      <w:r w:rsidRPr="003C790C">
        <w:rPr>
          <w:spacing w:val="1"/>
          <w:sz w:val="24"/>
          <w:szCs w:val="24"/>
        </w:rPr>
        <w:t xml:space="preserve"> </w:t>
      </w:r>
      <w:r w:rsidRPr="003C790C">
        <w:rPr>
          <w:sz w:val="24"/>
          <w:szCs w:val="24"/>
        </w:rPr>
        <w:t>buy</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 xml:space="preserve">he </w:t>
      </w:r>
      <w:r w:rsidRPr="003C790C">
        <w:rPr>
          <w:spacing w:val="-1"/>
          <w:sz w:val="24"/>
          <w:szCs w:val="24"/>
        </w:rPr>
        <w:t>m</w:t>
      </w:r>
      <w:r w:rsidRPr="003C790C">
        <w:rPr>
          <w:spacing w:val="1"/>
          <w:sz w:val="24"/>
          <w:szCs w:val="24"/>
        </w:rPr>
        <w:t>a</w:t>
      </w:r>
      <w:r w:rsidRPr="003C790C">
        <w:rPr>
          <w:sz w:val="24"/>
          <w:szCs w:val="24"/>
        </w:rPr>
        <w:t>x</w:t>
      </w:r>
      <w:r w:rsidRPr="003C790C">
        <w:rPr>
          <w:spacing w:val="-1"/>
          <w:sz w:val="24"/>
          <w:szCs w:val="24"/>
        </w:rPr>
        <w:t>im</w:t>
      </w:r>
      <w:r w:rsidRPr="003C790C">
        <w:rPr>
          <w:sz w:val="24"/>
          <w:szCs w:val="24"/>
        </w:rPr>
        <w:t>um</w:t>
      </w:r>
      <w:r w:rsidRPr="003C790C">
        <w:rPr>
          <w:spacing w:val="5"/>
          <w:sz w:val="24"/>
          <w:szCs w:val="24"/>
        </w:rPr>
        <w:t xml:space="preserve"> </w:t>
      </w:r>
      <w:r w:rsidRPr="003C790C">
        <w:rPr>
          <w:sz w:val="24"/>
          <w:szCs w:val="24"/>
        </w:rPr>
        <w:t>128</w:t>
      </w:r>
      <w:r w:rsidRPr="003C790C">
        <w:rPr>
          <w:spacing w:val="4"/>
          <w:sz w:val="24"/>
          <w:szCs w:val="24"/>
        </w:rPr>
        <w:t xml:space="preserve"> </w:t>
      </w:r>
      <w:r w:rsidRPr="003C790C">
        <w:rPr>
          <w:spacing w:val="-1"/>
          <w:sz w:val="24"/>
          <w:szCs w:val="24"/>
        </w:rPr>
        <w:t>M</w:t>
      </w:r>
      <w:r w:rsidRPr="003C790C">
        <w:rPr>
          <w:sz w:val="24"/>
          <w:szCs w:val="24"/>
        </w:rPr>
        <w:t>b</w:t>
      </w:r>
      <w:r w:rsidRPr="003C790C">
        <w:rPr>
          <w:spacing w:val="6"/>
          <w:sz w:val="24"/>
          <w:szCs w:val="24"/>
        </w:rPr>
        <w:t xml:space="preserve"> </w:t>
      </w:r>
      <w:r w:rsidRPr="003C790C">
        <w:rPr>
          <w:sz w:val="24"/>
          <w:szCs w:val="24"/>
        </w:rPr>
        <w:t>for</w:t>
      </w:r>
      <w:r w:rsidRPr="003C790C">
        <w:rPr>
          <w:spacing w:val="4"/>
          <w:sz w:val="24"/>
          <w:szCs w:val="24"/>
        </w:rPr>
        <w:t xml:space="preserve"> </w:t>
      </w:r>
      <w:r w:rsidRPr="003C790C">
        <w:rPr>
          <w:spacing w:val="-6"/>
          <w:sz w:val="24"/>
          <w:szCs w:val="24"/>
        </w:rPr>
        <w:t>$</w:t>
      </w:r>
      <w:r w:rsidRPr="003C790C">
        <w:rPr>
          <w:spacing w:val="-2"/>
          <w:sz w:val="24"/>
          <w:szCs w:val="24"/>
        </w:rPr>
        <w:t>1</w:t>
      </w:r>
      <w:r w:rsidRPr="003C790C">
        <w:rPr>
          <w:sz w:val="24"/>
          <w:szCs w:val="24"/>
        </w:rPr>
        <w:t>1</w:t>
      </w:r>
      <w:r w:rsidRPr="003C790C">
        <w:rPr>
          <w:spacing w:val="-2"/>
          <w:sz w:val="24"/>
          <w:szCs w:val="24"/>
        </w:rPr>
        <w:t>4</w:t>
      </w:r>
      <w:r w:rsidRPr="003C790C">
        <w:rPr>
          <w:sz w:val="24"/>
          <w:szCs w:val="24"/>
        </w:rPr>
        <w:t xml:space="preserve">0. </w:t>
      </w:r>
      <w:r w:rsidRPr="003C790C">
        <w:rPr>
          <w:spacing w:val="-1"/>
          <w:sz w:val="24"/>
          <w:szCs w:val="24"/>
        </w:rPr>
        <w:t>T</w:t>
      </w:r>
      <w:r w:rsidRPr="003C790C">
        <w:rPr>
          <w:sz w:val="24"/>
          <w:szCs w:val="24"/>
        </w:rPr>
        <w:t>hey</w:t>
      </w:r>
      <w:r w:rsidRPr="003C790C">
        <w:rPr>
          <w:spacing w:val="6"/>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4"/>
          <w:sz w:val="24"/>
          <w:szCs w:val="24"/>
        </w:rPr>
        <w:t xml:space="preserve"> </w:t>
      </w:r>
      <w:r w:rsidRPr="003C790C">
        <w:rPr>
          <w:spacing w:val="-1"/>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e</w:t>
      </w:r>
      <w:r w:rsidRPr="003C790C">
        <w:rPr>
          <w:spacing w:val="5"/>
          <w:sz w:val="24"/>
          <w:szCs w:val="24"/>
        </w:rPr>
        <w:t xml:space="preserve"> </w:t>
      </w:r>
      <w:r w:rsidRPr="003C790C">
        <w:rPr>
          <w:spacing w:val="-1"/>
          <w:sz w:val="24"/>
          <w:szCs w:val="24"/>
        </w:rPr>
        <w:t>H</w:t>
      </w:r>
      <w:r w:rsidRPr="003C790C">
        <w:rPr>
          <w:spacing w:val="1"/>
          <w:sz w:val="24"/>
          <w:szCs w:val="24"/>
        </w:rPr>
        <w:t>e</w:t>
      </w:r>
      <w:r w:rsidRPr="003C790C">
        <w:rPr>
          <w:spacing w:val="-1"/>
          <w:sz w:val="24"/>
          <w:szCs w:val="24"/>
        </w:rPr>
        <w:t>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3"/>
          <w:sz w:val="24"/>
          <w:szCs w:val="24"/>
        </w:rPr>
        <w:t xml:space="preserve"> </w:t>
      </w:r>
      <w:r w:rsidRPr="003C790C">
        <w:rPr>
          <w:sz w:val="24"/>
          <w:szCs w:val="24"/>
        </w:rPr>
        <w:t>Pack</w:t>
      </w:r>
      <w:r w:rsidRPr="003C790C">
        <w:rPr>
          <w:spacing w:val="1"/>
          <w:sz w:val="24"/>
          <w:szCs w:val="24"/>
        </w:rPr>
        <w:t>a</w:t>
      </w:r>
      <w:r w:rsidRPr="003C790C">
        <w:rPr>
          <w:sz w:val="24"/>
          <w:szCs w:val="24"/>
        </w:rPr>
        <w:t>rd</w:t>
      </w:r>
      <w:r w:rsidRPr="003C790C">
        <w:rPr>
          <w:spacing w:val="4"/>
          <w:sz w:val="24"/>
          <w:szCs w:val="24"/>
        </w:rPr>
        <w:t xml:space="preserve"> </w:t>
      </w:r>
      <w:r w:rsidRPr="003C790C">
        <w:rPr>
          <w:spacing w:val="-1"/>
          <w:sz w:val="24"/>
          <w:szCs w:val="24"/>
        </w:rPr>
        <w:t>O</w:t>
      </w:r>
      <w:r w:rsidRPr="003C790C">
        <w:rPr>
          <w:spacing w:val="1"/>
          <w:sz w:val="24"/>
          <w:szCs w:val="24"/>
        </w:rPr>
        <w:t>m</w:t>
      </w:r>
      <w:r w:rsidRPr="003C790C">
        <w:rPr>
          <w:sz w:val="24"/>
          <w:szCs w:val="24"/>
        </w:rPr>
        <w:t>ni</w:t>
      </w:r>
      <w:r w:rsidRPr="003C790C">
        <w:rPr>
          <w:spacing w:val="3"/>
          <w:sz w:val="24"/>
          <w:szCs w:val="24"/>
        </w:rPr>
        <w:t xml:space="preserve"> </w:t>
      </w:r>
      <w:r w:rsidRPr="003C790C">
        <w:rPr>
          <w:sz w:val="24"/>
          <w:szCs w:val="24"/>
        </w:rPr>
        <w:t>book</w:t>
      </w:r>
      <w:r w:rsidRPr="003C790C">
        <w:rPr>
          <w:spacing w:val="4"/>
          <w:sz w:val="24"/>
          <w:szCs w:val="24"/>
        </w:rPr>
        <w:t xml:space="preserve"> </w:t>
      </w:r>
      <w:r w:rsidRPr="003C790C">
        <w:rPr>
          <w:sz w:val="24"/>
          <w:szCs w:val="24"/>
        </w:rPr>
        <w:t>co</w:t>
      </w:r>
      <w:r w:rsidRPr="003C790C">
        <w:rPr>
          <w:spacing w:val="1"/>
          <w:sz w:val="24"/>
          <w:szCs w:val="24"/>
        </w:rPr>
        <w:t>m</w:t>
      </w:r>
      <w:r w:rsidRPr="003C790C">
        <w:rPr>
          <w:sz w:val="24"/>
          <w:szCs w:val="24"/>
        </w:rPr>
        <w:t>es</w:t>
      </w:r>
      <w:r w:rsidRPr="003C790C">
        <w:rPr>
          <w:spacing w:val="4"/>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4"/>
          <w:sz w:val="24"/>
          <w:szCs w:val="24"/>
        </w:rPr>
        <w:t xml:space="preserve"> </w:t>
      </w:r>
      <w:r w:rsidRPr="003C790C">
        <w:rPr>
          <w:sz w:val="24"/>
          <w:szCs w:val="24"/>
        </w:rPr>
        <w:t>16</w:t>
      </w:r>
      <w:r w:rsidRPr="003C790C">
        <w:rPr>
          <w:spacing w:val="4"/>
          <w:sz w:val="24"/>
          <w:szCs w:val="24"/>
        </w:rPr>
        <w:t xml:space="preserve"> </w:t>
      </w:r>
      <w:r w:rsidRPr="003C790C">
        <w:rPr>
          <w:sz w:val="24"/>
          <w:szCs w:val="24"/>
        </w:rPr>
        <w:t>Mb RA</w:t>
      </w:r>
      <w:r w:rsidRPr="003C790C">
        <w:rPr>
          <w:spacing w:val="-1"/>
          <w:sz w:val="24"/>
          <w:szCs w:val="24"/>
        </w:rPr>
        <w:t>M</w:t>
      </w:r>
      <w:r w:rsidRPr="003C790C">
        <w:rPr>
          <w:sz w:val="24"/>
          <w:szCs w:val="24"/>
        </w:rPr>
        <w:t>,</w:t>
      </w:r>
      <w:r w:rsidRPr="003C790C">
        <w:rPr>
          <w:spacing w:val="39"/>
          <w:sz w:val="24"/>
          <w:szCs w:val="24"/>
        </w:rPr>
        <w:t xml:space="preserve"> </w:t>
      </w:r>
      <w:r w:rsidRPr="003C790C">
        <w:rPr>
          <w:sz w:val="24"/>
          <w:szCs w:val="24"/>
        </w:rPr>
        <w:t>b</w:t>
      </w:r>
      <w:r w:rsidRPr="003C790C">
        <w:rPr>
          <w:spacing w:val="-2"/>
          <w:sz w:val="24"/>
          <w:szCs w:val="24"/>
        </w:rPr>
        <w:t>u</w:t>
      </w:r>
      <w:r w:rsidRPr="003C790C">
        <w:rPr>
          <w:sz w:val="24"/>
          <w:szCs w:val="24"/>
        </w:rPr>
        <w:t>t</w:t>
      </w:r>
      <w:r w:rsidRPr="003C790C">
        <w:rPr>
          <w:spacing w:val="39"/>
          <w:sz w:val="24"/>
          <w:szCs w:val="24"/>
        </w:rPr>
        <w:t xml:space="preserve"> </w:t>
      </w:r>
      <w:r w:rsidRPr="003C790C">
        <w:rPr>
          <w:sz w:val="24"/>
          <w:szCs w:val="24"/>
        </w:rPr>
        <w:t>as</w:t>
      </w:r>
      <w:r w:rsidRPr="003C790C">
        <w:rPr>
          <w:spacing w:val="38"/>
          <w:sz w:val="24"/>
          <w:szCs w:val="24"/>
        </w:rPr>
        <w:t xml:space="preserve"> </w:t>
      </w:r>
      <w:r w:rsidRPr="003C790C">
        <w:rPr>
          <w:spacing w:val="-1"/>
          <w:sz w:val="24"/>
          <w:szCs w:val="24"/>
        </w:rPr>
        <w:t>m</w:t>
      </w:r>
      <w:r w:rsidRPr="003C790C">
        <w:rPr>
          <w:sz w:val="24"/>
          <w:szCs w:val="24"/>
        </w:rPr>
        <w:t>ost</w:t>
      </w:r>
      <w:r w:rsidRPr="003C790C">
        <w:rPr>
          <w:spacing w:val="37"/>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w:t>
      </w:r>
      <w:r w:rsidRPr="003C790C">
        <w:rPr>
          <w:spacing w:val="38"/>
          <w:sz w:val="24"/>
          <w:szCs w:val="24"/>
        </w:rPr>
        <w:t xml:space="preserve"> </w:t>
      </w:r>
      <w:r w:rsidRPr="003C790C">
        <w:rPr>
          <w:spacing w:val="1"/>
          <w:sz w:val="24"/>
          <w:szCs w:val="24"/>
        </w:rPr>
        <w:t>a</w:t>
      </w:r>
      <w:r w:rsidRPr="003C790C">
        <w:rPr>
          <w:sz w:val="24"/>
          <w:szCs w:val="24"/>
        </w:rPr>
        <w:t>pp</w:t>
      </w:r>
      <w:r w:rsidRPr="003C790C">
        <w:rPr>
          <w:spacing w:val="-1"/>
          <w:sz w:val="24"/>
          <w:szCs w:val="24"/>
        </w:rPr>
        <w:t>li</w:t>
      </w:r>
      <w:r w:rsidRPr="003C790C">
        <w:rPr>
          <w:spacing w:val="1"/>
          <w:sz w:val="24"/>
          <w:szCs w:val="24"/>
        </w:rPr>
        <w:t>c</w:t>
      </w:r>
      <w:r w:rsidRPr="003C790C">
        <w:rPr>
          <w:sz w:val="24"/>
          <w:szCs w:val="24"/>
        </w:rPr>
        <w:t>a</w:t>
      </w:r>
      <w:r w:rsidRPr="003C790C">
        <w:rPr>
          <w:spacing w:val="-1"/>
          <w:sz w:val="24"/>
          <w:szCs w:val="24"/>
        </w:rPr>
        <w:t>ti</w:t>
      </w:r>
      <w:r w:rsidRPr="003C790C">
        <w:rPr>
          <w:sz w:val="24"/>
          <w:szCs w:val="24"/>
        </w:rPr>
        <w:t>ons</w:t>
      </w:r>
      <w:r w:rsidRPr="003C790C">
        <w:rPr>
          <w:spacing w:val="38"/>
          <w:sz w:val="24"/>
          <w:szCs w:val="24"/>
        </w:rPr>
        <w:t xml:space="preserve"> </w:t>
      </w:r>
      <w:r w:rsidRPr="003C790C">
        <w:rPr>
          <w:sz w:val="24"/>
          <w:szCs w:val="24"/>
        </w:rPr>
        <w:t>requ</w:t>
      </w:r>
      <w:r w:rsidRPr="003C790C">
        <w:rPr>
          <w:spacing w:val="-1"/>
          <w:sz w:val="24"/>
          <w:szCs w:val="24"/>
        </w:rPr>
        <w:t>i</w:t>
      </w:r>
      <w:r w:rsidRPr="003C790C">
        <w:rPr>
          <w:sz w:val="24"/>
          <w:szCs w:val="24"/>
        </w:rPr>
        <w:t>re</w:t>
      </w:r>
      <w:r w:rsidRPr="003C790C">
        <w:rPr>
          <w:spacing w:val="39"/>
          <w:sz w:val="24"/>
          <w:szCs w:val="24"/>
        </w:rPr>
        <w:t xml:space="preserve"> </w:t>
      </w:r>
      <w:r w:rsidRPr="003C790C">
        <w:rPr>
          <w:sz w:val="24"/>
          <w:szCs w:val="24"/>
        </w:rPr>
        <w:t>32</w:t>
      </w:r>
      <w:r w:rsidRPr="003C790C">
        <w:rPr>
          <w:spacing w:val="37"/>
          <w:sz w:val="24"/>
          <w:szCs w:val="24"/>
        </w:rPr>
        <w:t xml:space="preserve"> </w:t>
      </w:r>
      <w:r w:rsidRPr="003C790C">
        <w:rPr>
          <w:spacing w:val="-1"/>
          <w:sz w:val="24"/>
          <w:szCs w:val="24"/>
        </w:rPr>
        <w:t>M</w:t>
      </w:r>
      <w:r w:rsidRPr="003C790C">
        <w:rPr>
          <w:sz w:val="24"/>
          <w:szCs w:val="24"/>
        </w:rPr>
        <w:t>b,</w:t>
      </w:r>
      <w:r w:rsidRPr="003C790C">
        <w:rPr>
          <w:spacing w:val="39"/>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38"/>
          <w:sz w:val="24"/>
          <w:szCs w:val="24"/>
        </w:rPr>
        <w:t xml:space="preserve"> </w:t>
      </w:r>
      <w:r w:rsidRPr="003C790C">
        <w:rPr>
          <w:sz w:val="24"/>
          <w:szCs w:val="24"/>
        </w:rPr>
        <w:t>ex</w:t>
      </w:r>
      <w:r w:rsidRPr="003C790C">
        <w:rPr>
          <w:spacing w:val="-1"/>
          <w:sz w:val="24"/>
          <w:szCs w:val="24"/>
        </w:rPr>
        <w:t>t</w:t>
      </w:r>
      <w:r w:rsidRPr="003C790C">
        <w:rPr>
          <w:sz w:val="24"/>
          <w:szCs w:val="24"/>
        </w:rPr>
        <w:t>ra</w:t>
      </w:r>
      <w:r w:rsidRPr="003C790C">
        <w:rPr>
          <w:spacing w:val="39"/>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ory</w:t>
      </w:r>
      <w:r w:rsidRPr="003C790C">
        <w:rPr>
          <w:spacing w:val="37"/>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37"/>
          <w:sz w:val="24"/>
          <w:szCs w:val="24"/>
        </w:rPr>
        <w:t xml:space="preserve"> </w:t>
      </w:r>
      <w:r w:rsidRPr="003C790C">
        <w:rPr>
          <w:spacing w:val="1"/>
          <w:sz w:val="24"/>
          <w:szCs w:val="24"/>
        </w:rPr>
        <w:t>c</w:t>
      </w:r>
      <w:r w:rsidRPr="003C790C">
        <w:rPr>
          <w:sz w:val="24"/>
          <w:szCs w:val="24"/>
        </w:rPr>
        <w:t>o</w:t>
      </w:r>
      <w:r w:rsidRPr="003C790C">
        <w:rPr>
          <w:spacing w:val="-1"/>
          <w:sz w:val="24"/>
          <w:szCs w:val="24"/>
        </w:rPr>
        <w:t>s</w:t>
      </w:r>
      <w:r w:rsidRPr="003C790C">
        <w:rPr>
          <w:sz w:val="24"/>
          <w:szCs w:val="24"/>
        </w:rPr>
        <w:t>t</w:t>
      </w:r>
      <w:r w:rsidRPr="003C790C">
        <w:rPr>
          <w:spacing w:val="39"/>
          <w:sz w:val="24"/>
          <w:szCs w:val="24"/>
        </w:rPr>
        <w:t xml:space="preserve"> </w:t>
      </w:r>
      <w:r w:rsidRPr="003C790C">
        <w:rPr>
          <w:sz w:val="24"/>
          <w:szCs w:val="24"/>
        </w:rPr>
        <w:t>you</w:t>
      </w:r>
    </w:p>
    <w:p w:rsidR="007978D5" w:rsidRPr="003C790C" w:rsidRDefault="003F763B">
      <w:pPr>
        <w:ind w:left="502" w:right="565"/>
        <w:jc w:val="both"/>
        <w:rPr>
          <w:sz w:val="24"/>
          <w:szCs w:val="24"/>
        </w:rPr>
        <w:sectPr w:rsidR="007978D5" w:rsidRPr="003C790C" w:rsidSect="00843B20">
          <w:pgSz w:w="12240" w:h="15840"/>
          <w:pgMar w:top="980" w:right="840" w:bottom="280" w:left="122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sz w:val="24"/>
          <w:szCs w:val="24"/>
        </w:rPr>
        <w:t>$242.</w:t>
      </w:r>
      <w:r w:rsidRPr="003C790C">
        <w:rPr>
          <w:spacing w:val="30"/>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32"/>
          <w:sz w:val="24"/>
          <w:szCs w:val="24"/>
        </w:rPr>
        <w:t xml:space="preserve"> </w:t>
      </w:r>
      <w:r w:rsidRPr="003C790C">
        <w:rPr>
          <w:spacing w:val="-1"/>
          <w:sz w:val="24"/>
          <w:szCs w:val="24"/>
        </w:rPr>
        <w:t>m</w:t>
      </w:r>
      <w:r w:rsidRPr="003C790C">
        <w:rPr>
          <w:sz w:val="24"/>
          <w:szCs w:val="24"/>
        </w:rPr>
        <w:t>ach</w:t>
      </w:r>
      <w:r w:rsidRPr="003C790C">
        <w:rPr>
          <w:spacing w:val="1"/>
          <w:sz w:val="24"/>
          <w:szCs w:val="24"/>
        </w:rPr>
        <w:t>i</w:t>
      </w:r>
      <w:r w:rsidRPr="003C790C">
        <w:rPr>
          <w:sz w:val="24"/>
          <w:szCs w:val="24"/>
        </w:rPr>
        <w:t>nes</w:t>
      </w:r>
      <w:r w:rsidRPr="003C790C">
        <w:rPr>
          <w:spacing w:val="30"/>
          <w:sz w:val="24"/>
          <w:szCs w:val="24"/>
        </w:rPr>
        <w:t xml:space="preserve"> </w:t>
      </w:r>
      <w:r w:rsidRPr="003C790C">
        <w:rPr>
          <w:sz w:val="24"/>
          <w:szCs w:val="24"/>
        </w:rPr>
        <w:t>co</w:t>
      </w:r>
      <w:r w:rsidRPr="003C790C">
        <w:rPr>
          <w:spacing w:val="-1"/>
          <w:sz w:val="24"/>
          <w:szCs w:val="24"/>
        </w:rPr>
        <w:t>m</w:t>
      </w:r>
      <w:r w:rsidRPr="003C790C">
        <w:rPr>
          <w:sz w:val="24"/>
          <w:szCs w:val="24"/>
        </w:rPr>
        <w:t>e</w:t>
      </w:r>
      <w:r w:rsidRPr="003C790C">
        <w:rPr>
          <w:spacing w:val="3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30"/>
          <w:sz w:val="24"/>
          <w:szCs w:val="24"/>
        </w:rPr>
        <w:t xml:space="preserve"> </w:t>
      </w:r>
      <w:r w:rsidRPr="003C790C">
        <w:rPr>
          <w:sz w:val="24"/>
          <w:szCs w:val="24"/>
        </w:rPr>
        <w:t>a</w:t>
      </w:r>
      <w:r w:rsidRPr="003C790C">
        <w:rPr>
          <w:spacing w:val="29"/>
          <w:sz w:val="24"/>
          <w:szCs w:val="24"/>
        </w:rPr>
        <w:t xml:space="preserve"> </w:t>
      </w:r>
      <w:r w:rsidRPr="003C790C">
        <w:rPr>
          <w:sz w:val="24"/>
          <w:szCs w:val="24"/>
        </w:rPr>
        <w:t>s</w:t>
      </w:r>
      <w:r w:rsidRPr="003C790C">
        <w:rPr>
          <w:spacing w:val="-1"/>
          <w:sz w:val="24"/>
          <w:szCs w:val="24"/>
        </w:rPr>
        <w:t>t</w:t>
      </w:r>
      <w:r w:rsidRPr="003C790C">
        <w:rPr>
          <w:sz w:val="24"/>
          <w:szCs w:val="24"/>
        </w:rPr>
        <w:t>andard</w:t>
      </w:r>
      <w:r w:rsidRPr="003C790C">
        <w:rPr>
          <w:spacing w:val="32"/>
          <w:sz w:val="24"/>
          <w:szCs w:val="24"/>
        </w:rPr>
        <w:t xml:space="preserve"> </w:t>
      </w:r>
      <w:r w:rsidRPr="003C790C">
        <w:rPr>
          <w:sz w:val="24"/>
          <w:szCs w:val="24"/>
        </w:rPr>
        <w:t>3.5"</w:t>
      </w:r>
      <w:r w:rsidRPr="003C790C">
        <w:rPr>
          <w:spacing w:val="30"/>
          <w:sz w:val="24"/>
          <w:szCs w:val="24"/>
        </w:rPr>
        <w:t xml:space="preserve"> </w:t>
      </w:r>
      <w:r w:rsidRPr="003C790C">
        <w:rPr>
          <w:spacing w:val="-1"/>
          <w:sz w:val="24"/>
          <w:szCs w:val="24"/>
        </w:rPr>
        <w:t>F</w:t>
      </w:r>
      <w:r w:rsidRPr="003C790C">
        <w:rPr>
          <w:sz w:val="24"/>
          <w:szCs w:val="24"/>
        </w:rPr>
        <w:t>DD.</w:t>
      </w:r>
      <w:r w:rsidRPr="003C790C">
        <w:rPr>
          <w:spacing w:val="30"/>
          <w:sz w:val="24"/>
          <w:szCs w:val="24"/>
        </w:rPr>
        <w:t xml:space="preserve"> </w:t>
      </w:r>
      <w:r w:rsidRPr="003C790C">
        <w:rPr>
          <w:spacing w:val="-1"/>
          <w:sz w:val="24"/>
          <w:szCs w:val="24"/>
        </w:rPr>
        <w:t>O</w:t>
      </w:r>
      <w:r w:rsidRPr="003C790C">
        <w:rPr>
          <w:sz w:val="24"/>
          <w:szCs w:val="24"/>
        </w:rPr>
        <w:t>n</w:t>
      </w:r>
      <w:r w:rsidRPr="003C790C">
        <w:rPr>
          <w:spacing w:val="1"/>
          <w:sz w:val="24"/>
          <w:szCs w:val="24"/>
        </w:rPr>
        <w:t>l</w:t>
      </w:r>
      <w:r w:rsidRPr="003C790C">
        <w:rPr>
          <w:sz w:val="24"/>
          <w:szCs w:val="24"/>
        </w:rPr>
        <w:t>y</w:t>
      </w:r>
      <w:r w:rsidRPr="003C790C">
        <w:rPr>
          <w:spacing w:val="30"/>
          <w:sz w:val="24"/>
          <w:szCs w:val="24"/>
        </w:rPr>
        <w:t xml:space="preserve"> </w:t>
      </w:r>
      <w:r w:rsidRPr="003C790C">
        <w:rPr>
          <w:spacing w:val="-1"/>
          <w:sz w:val="24"/>
          <w:szCs w:val="24"/>
        </w:rPr>
        <w:t>t</w:t>
      </w:r>
      <w:r w:rsidRPr="003C790C">
        <w:rPr>
          <w:sz w:val="24"/>
          <w:szCs w:val="24"/>
        </w:rPr>
        <w:t>he</w:t>
      </w:r>
      <w:r w:rsidRPr="003C790C">
        <w:rPr>
          <w:spacing w:val="29"/>
          <w:sz w:val="24"/>
          <w:szCs w:val="24"/>
        </w:rPr>
        <w:t xml:space="preserve"> </w:t>
      </w:r>
      <w:r w:rsidRPr="003C790C">
        <w:rPr>
          <w:sz w:val="24"/>
          <w:szCs w:val="24"/>
        </w:rPr>
        <w:t>M</w:t>
      </w:r>
      <w:r w:rsidRPr="003C790C">
        <w:rPr>
          <w:spacing w:val="-1"/>
          <w:sz w:val="24"/>
          <w:szCs w:val="24"/>
        </w:rPr>
        <w:t>i</w:t>
      </w:r>
      <w:r w:rsidRPr="003C790C">
        <w:rPr>
          <w:spacing w:val="1"/>
          <w:sz w:val="24"/>
          <w:szCs w:val="24"/>
        </w:rPr>
        <w:t>c</w:t>
      </w:r>
      <w:r w:rsidRPr="003C790C">
        <w:rPr>
          <w:sz w:val="24"/>
          <w:szCs w:val="24"/>
        </w:rPr>
        <w:t>ro-pro</w:t>
      </w:r>
      <w:r w:rsidRPr="003C790C">
        <w:rPr>
          <w:spacing w:val="30"/>
          <w:sz w:val="24"/>
          <w:szCs w:val="24"/>
        </w:rPr>
        <w:t xml:space="preserve"> </w:t>
      </w:r>
      <w:r w:rsidRPr="003C790C">
        <w:rPr>
          <w:spacing w:val="-1"/>
          <w:sz w:val="24"/>
          <w:szCs w:val="24"/>
        </w:rPr>
        <w:t>m</w:t>
      </w:r>
      <w:r w:rsidRPr="003C790C">
        <w:rPr>
          <w:sz w:val="24"/>
          <w:szCs w:val="24"/>
        </w:rPr>
        <w:t>ach</w:t>
      </w:r>
      <w:r w:rsidRPr="003C790C">
        <w:rPr>
          <w:spacing w:val="1"/>
          <w:sz w:val="24"/>
          <w:szCs w:val="24"/>
        </w:rPr>
        <w:t>i</w:t>
      </w:r>
      <w:r w:rsidRPr="003C790C">
        <w:rPr>
          <w:spacing w:val="-2"/>
          <w:sz w:val="24"/>
          <w:szCs w:val="24"/>
        </w:rPr>
        <w:t>n</w:t>
      </w:r>
      <w:r w:rsidRPr="003C790C">
        <w:rPr>
          <w:sz w:val="24"/>
          <w:szCs w:val="24"/>
        </w:rPr>
        <w:t>e</w:t>
      </w:r>
      <w:r w:rsidRPr="003C790C">
        <w:rPr>
          <w:spacing w:val="31"/>
          <w:sz w:val="24"/>
          <w:szCs w:val="24"/>
        </w:rPr>
        <w:t xml:space="preserve"> </w:t>
      </w:r>
      <w:r w:rsidRPr="003C790C">
        <w:rPr>
          <w:sz w:val="24"/>
          <w:szCs w:val="24"/>
        </w:rPr>
        <w:t>co</w:t>
      </w:r>
      <w:r w:rsidRPr="003C790C">
        <w:rPr>
          <w:spacing w:val="-1"/>
          <w:sz w:val="24"/>
          <w:szCs w:val="24"/>
        </w:rPr>
        <w:t>m</w:t>
      </w:r>
      <w:r w:rsidRPr="003C790C">
        <w:rPr>
          <w:spacing w:val="1"/>
          <w:sz w:val="24"/>
          <w:szCs w:val="24"/>
        </w:rPr>
        <w:t>e</w:t>
      </w:r>
      <w:r w:rsidRPr="003C790C">
        <w:rPr>
          <w:sz w:val="24"/>
          <w:szCs w:val="24"/>
        </w:rPr>
        <w:t>s w</w:t>
      </w:r>
      <w:r w:rsidRPr="003C790C">
        <w:rPr>
          <w:spacing w:val="-1"/>
          <w:sz w:val="24"/>
          <w:szCs w:val="24"/>
        </w:rPr>
        <w:t>it</w:t>
      </w:r>
      <w:r w:rsidRPr="003C790C">
        <w:rPr>
          <w:sz w:val="24"/>
          <w:szCs w:val="24"/>
        </w:rPr>
        <w:t>h</w:t>
      </w:r>
      <w:r w:rsidRPr="003C790C">
        <w:rPr>
          <w:spacing w:val="3"/>
          <w:sz w:val="24"/>
          <w:szCs w:val="24"/>
        </w:rPr>
        <w:t xml:space="preserve"> </w:t>
      </w:r>
      <w:r w:rsidRPr="003C790C">
        <w:rPr>
          <w:sz w:val="24"/>
          <w:szCs w:val="24"/>
        </w:rPr>
        <w:t>a C</w:t>
      </w:r>
      <w:r w:rsidRPr="003C790C">
        <w:rPr>
          <w:spacing w:val="-1"/>
          <w:sz w:val="24"/>
          <w:szCs w:val="24"/>
        </w:rPr>
        <w:t>D</w:t>
      </w:r>
      <w:r w:rsidRPr="003C790C">
        <w:rPr>
          <w:spacing w:val="2"/>
          <w:sz w:val="24"/>
          <w:szCs w:val="24"/>
        </w:rPr>
        <w:t>-</w:t>
      </w:r>
      <w:r w:rsidRPr="003C790C">
        <w:rPr>
          <w:sz w:val="24"/>
          <w:szCs w:val="24"/>
        </w:rPr>
        <w:t>R</w:t>
      </w:r>
      <w:r w:rsidRPr="003C790C">
        <w:rPr>
          <w:spacing w:val="-1"/>
          <w:sz w:val="24"/>
          <w:szCs w:val="24"/>
        </w:rPr>
        <w:t>O</w:t>
      </w:r>
      <w:r w:rsidRPr="003C790C">
        <w:rPr>
          <w:sz w:val="24"/>
          <w:szCs w:val="24"/>
        </w:rPr>
        <w:t>M</w:t>
      </w:r>
      <w:r w:rsidRPr="003C790C">
        <w:rPr>
          <w:spacing w:val="1"/>
          <w:sz w:val="24"/>
          <w:szCs w:val="24"/>
        </w:rPr>
        <w:t xml:space="preserve"> </w:t>
      </w:r>
      <w:r w:rsidRPr="003C790C">
        <w:rPr>
          <w:sz w:val="24"/>
          <w:szCs w:val="24"/>
        </w:rPr>
        <w:t>dr</w:t>
      </w:r>
      <w:r w:rsidRPr="003C790C">
        <w:rPr>
          <w:spacing w:val="-1"/>
          <w:sz w:val="24"/>
          <w:szCs w:val="24"/>
        </w:rPr>
        <w:t>i</w:t>
      </w:r>
      <w:r w:rsidRPr="003C790C">
        <w:rPr>
          <w:sz w:val="24"/>
          <w:szCs w:val="24"/>
        </w:rPr>
        <w:t>ve,</w:t>
      </w:r>
      <w:r w:rsidRPr="003C790C">
        <w:rPr>
          <w:spacing w:val="1"/>
          <w:sz w:val="24"/>
          <w:szCs w:val="24"/>
        </w:rPr>
        <w:t xml:space="preserve"> </w:t>
      </w:r>
      <w:r w:rsidRPr="003C790C">
        <w:rPr>
          <w:sz w:val="24"/>
          <w:szCs w:val="24"/>
        </w:rPr>
        <w:t>you</w:t>
      </w:r>
      <w:r w:rsidRPr="003C790C">
        <w:rPr>
          <w:spacing w:val="1"/>
          <w:sz w:val="24"/>
          <w:szCs w:val="24"/>
        </w:rPr>
        <w:t xml:space="preserve"> m</w:t>
      </w:r>
      <w:r w:rsidRPr="003C790C">
        <w:rPr>
          <w:sz w:val="24"/>
          <w:szCs w:val="24"/>
        </w:rPr>
        <w:t>u</w:t>
      </w:r>
      <w:r w:rsidRPr="003C790C">
        <w:rPr>
          <w:spacing w:val="-1"/>
          <w:sz w:val="24"/>
          <w:szCs w:val="24"/>
        </w:rPr>
        <w:t>s</w:t>
      </w:r>
      <w:r w:rsidRPr="003C790C">
        <w:rPr>
          <w:sz w:val="24"/>
          <w:szCs w:val="24"/>
        </w:rPr>
        <w:t>t</w:t>
      </w:r>
      <w:r w:rsidRPr="003C790C">
        <w:rPr>
          <w:spacing w:val="2"/>
          <w:sz w:val="24"/>
          <w:szCs w:val="24"/>
        </w:rPr>
        <w:t xml:space="preserve"> </w:t>
      </w:r>
      <w:r w:rsidRPr="003C790C">
        <w:rPr>
          <w:sz w:val="24"/>
          <w:szCs w:val="24"/>
        </w:rPr>
        <w:t>buy</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as</w:t>
      </w:r>
      <w:r w:rsidRPr="003C790C">
        <w:rPr>
          <w:spacing w:val="1"/>
          <w:sz w:val="24"/>
          <w:szCs w:val="24"/>
        </w:rPr>
        <w:t xml:space="preserve"> </w:t>
      </w:r>
      <w:r w:rsidRPr="003C790C">
        <w:rPr>
          <w:sz w:val="24"/>
          <w:szCs w:val="24"/>
        </w:rPr>
        <w:t>an</w:t>
      </w:r>
      <w:r w:rsidRPr="003C790C">
        <w:rPr>
          <w:spacing w:val="1"/>
          <w:sz w:val="24"/>
          <w:szCs w:val="24"/>
        </w:rPr>
        <w:t xml:space="preserve"> e</w:t>
      </w:r>
      <w:r w:rsidRPr="003C790C">
        <w:rPr>
          <w:sz w:val="24"/>
          <w:szCs w:val="24"/>
        </w:rPr>
        <w:t>x</w:t>
      </w:r>
      <w:r w:rsidRPr="003C790C">
        <w:rPr>
          <w:spacing w:val="-1"/>
          <w:sz w:val="24"/>
          <w:szCs w:val="24"/>
        </w:rPr>
        <w:t>t</w:t>
      </w:r>
      <w:r w:rsidRPr="003C790C">
        <w:rPr>
          <w:sz w:val="24"/>
          <w:szCs w:val="24"/>
        </w:rPr>
        <w:t>ra for</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O</w:t>
      </w:r>
      <w:r w:rsidRPr="003C790C">
        <w:rPr>
          <w:spacing w:val="1"/>
          <w:sz w:val="24"/>
          <w:szCs w:val="24"/>
        </w:rPr>
        <w:t>m</w:t>
      </w:r>
      <w:r w:rsidRPr="003C790C">
        <w:rPr>
          <w:sz w:val="24"/>
          <w:szCs w:val="24"/>
        </w:rPr>
        <w:t>ni book</w:t>
      </w:r>
      <w:r w:rsidRPr="003C790C">
        <w:rPr>
          <w:spacing w:val="1"/>
          <w:sz w:val="24"/>
          <w:szCs w:val="24"/>
        </w:rPr>
        <w:t xml:space="preserve"> </w:t>
      </w:r>
      <w:r w:rsidRPr="003C790C">
        <w:rPr>
          <w:sz w:val="24"/>
          <w:szCs w:val="24"/>
        </w:rPr>
        <w:t>for</w:t>
      </w:r>
      <w:r w:rsidRPr="003C790C">
        <w:rPr>
          <w:spacing w:val="1"/>
          <w:sz w:val="24"/>
          <w:szCs w:val="24"/>
        </w:rPr>
        <w:t xml:space="preserve"> </w:t>
      </w:r>
      <w:r w:rsidRPr="003C790C">
        <w:rPr>
          <w:sz w:val="24"/>
          <w:szCs w:val="24"/>
        </w:rPr>
        <w:t xml:space="preserve">a </w:t>
      </w:r>
      <w:r w:rsidRPr="003C790C">
        <w:rPr>
          <w:spacing w:val="1"/>
          <w:sz w:val="24"/>
          <w:szCs w:val="24"/>
        </w:rPr>
        <w:t>c</w:t>
      </w:r>
      <w:r w:rsidRPr="003C790C">
        <w:rPr>
          <w:sz w:val="24"/>
          <w:szCs w:val="24"/>
        </w:rPr>
        <w:t>o</w:t>
      </w:r>
      <w:r w:rsidRPr="003C790C">
        <w:rPr>
          <w:spacing w:val="-1"/>
          <w:sz w:val="24"/>
          <w:szCs w:val="24"/>
        </w:rPr>
        <w:t>s</w:t>
      </w:r>
      <w:r w:rsidRPr="003C790C">
        <w:rPr>
          <w:sz w:val="24"/>
          <w:szCs w:val="24"/>
        </w:rPr>
        <w:t>t</w:t>
      </w:r>
      <w:r w:rsidRPr="003C790C">
        <w:rPr>
          <w:spacing w:val="2"/>
          <w:sz w:val="24"/>
          <w:szCs w:val="24"/>
        </w:rPr>
        <w:t xml:space="preserve"> </w:t>
      </w:r>
      <w:r w:rsidRPr="003C790C">
        <w:rPr>
          <w:sz w:val="24"/>
          <w:szCs w:val="24"/>
        </w:rPr>
        <w:t>of</w:t>
      </w:r>
      <w:r w:rsidRPr="003C790C">
        <w:rPr>
          <w:spacing w:val="1"/>
          <w:sz w:val="24"/>
          <w:szCs w:val="24"/>
        </w:rPr>
        <w:t xml:space="preserve"> </w:t>
      </w:r>
      <w:r w:rsidRPr="003C790C">
        <w:rPr>
          <w:sz w:val="24"/>
          <w:szCs w:val="24"/>
        </w:rPr>
        <w:t>$570. (Au</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l</w:t>
      </w:r>
      <w:r w:rsidRPr="003C790C">
        <w:rPr>
          <w:spacing w:val="1"/>
          <w:sz w:val="24"/>
          <w:szCs w:val="24"/>
        </w:rPr>
        <w:t>i</w:t>
      </w:r>
      <w:r w:rsidRPr="003C790C">
        <w:rPr>
          <w:sz w:val="24"/>
          <w:szCs w:val="24"/>
        </w:rPr>
        <w:t>an PC</w:t>
      </w:r>
      <w:r w:rsidRPr="003C790C">
        <w:rPr>
          <w:spacing w:val="-14"/>
          <w:sz w:val="24"/>
          <w:szCs w:val="24"/>
        </w:rPr>
        <w:t xml:space="preserve"> </w:t>
      </w:r>
      <w:r w:rsidRPr="003C790C">
        <w:rPr>
          <w:sz w:val="24"/>
          <w:szCs w:val="24"/>
        </w:rPr>
        <w:t>Au</w:t>
      </w:r>
      <w:r w:rsidRPr="003C790C">
        <w:rPr>
          <w:spacing w:val="-1"/>
          <w:sz w:val="24"/>
          <w:szCs w:val="24"/>
        </w:rPr>
        <w:t>t</w:t>
      </w:r>
      <w:r w:rsidRPr="003C790C">
        <w:rPr>
          <w:sz w:val="24"/>
          <w:szCs w:val="24"/>
        </w:rPr>
        <w:t>hor</w:t>
      </w:r>
      <w:r w:rsidRPr="003C790C">
        <w:rPr>
          <w:spacing w:val="-1"/>
          <w:sz w:val="24"/>
          <w:szCs w:val="24"/>
        </w:rPr>
        <w:t>i</w:t>
      </w:r>
      <w:r w:rsidRPr="003C790C">
        <w:rPr>
          <w:spacing w:val="-7"/>
          <w:sz w:val="24"/>
          <w:szCs w:val="24"/>
        </w:rPr>
        <w:t>t</w:t>
      </w:r>
      <w:r w:rsidRPr="003C790C">
        <w:rPr>
          <w:spacing w:val="-4"/>
          <w:sz w:val="24"/>
          <w:szCs w:val="24"/>
        </w:rPr>
        <w:t>y</w:t>
      </w:r>
      <w:r w:rsidRPr="003C790C">
        <w:rPr>
          <w:sz w:val="24"/>
          <w:szCs w:val="24"/>
        </w:rPr>
        <w:t>,</w:t>
      </w:r>
      <w:r w:rsidRPr="003C790C">
        <w:rPr>
          <w:spacing w:val="-16"/>
          <w:sz w:val="24"/>
          <w:szCs w:val="24"/>
        </w:rPr>
        <w:t xml:space="preserve"> </w:t>
      </w:r>
      <w:r w:rsidRPr="003C790C">
        <w:rPr>
          <w:spacing w:val="-1"/>
          <w:sz w:val="24"/>
          <w:szCs w:val="24"/>
        </w:rPr>
        <w:t>A</w:t>
      </w:r>
      <w:r w:rsidRPr="003C790C">
        <w:rPr>
          <w:sz w:val="24"/>
          <w:szCs w:val="24"/>
        </w:rPr>
        <w:t>pr</w:t>
      </w:r>
      <w:r w:rsidRPr="003C790C">
        <w:rPr>
          <w:spacing w:val="-1"/>
          <w:sz w:val="24"/>
          <w:szCs w:val="24"/>
        </w:rPr>
        <w:t>i</w:t>
      </w:r>
      <w:r w:rsidRPr="003C790C">
        <w:rPr>
          <w:sz w:val="24"/>
          <w:szCs w:val="24"/>
        </w:rPr>
        <w:t>l</w:t>
      </w:r>
      <w:r w:rsidRPr="003C790C">
        <w:rPr>
          <w:spacing w:val="1"/>
          <w:sz w:val="24"/>
          <w:szCs w:val="24"/>
        </w:rPr>
        <w:t xml:space="preserve"> </w:t>
      </w:r>
      <w:r w:rsidRPr="003C790C">
        <w:rPr>
          <w:sz w:val="24"/>
          <w:szCs w:val="24"/>
        </w:rPr>
        <w:t xml:space="preserve">1998, </w:t>
      </w:r>
      <w:r w:rsidRPr="003C790C">
        <w:rPr>
          <w:spacing w:val="-1"/>
          <w:sz w:val="24"/>
          <w:szCs w:val="24"/>
        </w:rPr>
        <w:t>P</w:t>
      </w:r>
      <w:r w:rsidRPr="003C790C">
        <w:rPr>
          <w:sz w:val="24"/>
          <w:szCs w:val="24"/>
        </w:rPr>
        <w:t>Cs and</w:t>
      </w:r>
      <w:r w:rsidRPr="003C790C">
        <w:rPr>
          <w:spacing w:val="2"/>
          <w:sz w:val="24"/>
          <w:szCs w:val="24"/>
        </w:rPr>
        <w:t xml:space="preserve"> </w:t>
      </w:r>
      <w:r w:rsidRPr="003C790C">
        <w:rPr>
          <w:spacing w:val="-1"/>
          <w:sz w:val="24"/>
          <w:szCs w:val="24"/>
        </w:rPr>
        <w:t>N</w:t>
      </w:r>
      <w:r w:rsidRPr="003C790C">
        <w:rPr>
          <w:sz w:val="24"/>
          <w:szCs w:val="24"/>
        </w:rPr>
        <w:t>o</w:t>
      </w:r>
      <w:r w:rsidRPr="003C790C">
        <w:rPr>
          <w:spacing w:val="-1"/>
          <w:sz w:val="24"/>
          <w:szCs w:val="24"/>
        </w:rPr>
        <w:t>t</w:t>
      </w:r>
      <w:r w:rsidRPr="003C790C">
        <w:rPr>
          <w:spacing w:val="1"/>
          <w:sz w:val="24"/>
          <w:szCs w:val="24"/>
        </w:rPr>
        <w:t>e</w:t>
      </w:r>
      <w:r w:rsidRPr="003C790C">
        <w:rPr>
          <w:sz w:val="24"/>
          <w:szCs w:val="24"/>
        </w:rPr>
        <w:t>books</w:t>
      </w:r>
      <w:r w:rsidRPr="003C790C">
        <w:rPr>
          <w:spacing w:val="-1"/>
          <w:sz w:val="24"/>
          <w:szCs w:val="24"/>
        </w:rPr>
        <w:t xml:space="preserve"> </w:t>
      </w:r>
      <w:r w:rsidRPr="003C790C">
        <w:rPr>
          <w:sz w:val="24"/>
          <w:szCs w:val="24"/>
        </w:rPr>
        <w:t>- R</w:t>
      </w:r>
      <w:r w:rsidRPr="003C790C">
        <w:rPr>
          <w:spacing w:val="1"/>
          <w:sz w:val="24"/>
          <w:szCs w:val="24"/>
        </w:rPr>
        <w:t>e</w:t>
      </w:r>
      <w:r w:rsidRPr="003C790C">
        <w:rPr>
          <w:sz w:val="24"/>
          <w:szCs w:val="24"/>
        </w:rPr>
        <w:t>v</w:t>
      </w:r>
      <w:r w:rsidRPr="003C790C">
        <w:rPr>
          <w:spacing w:val="-1"/>
          <w:sz w:val="24"/>
          <w:szCs w:val="24"/>
        </w:rPr>
        <w:t>i</w:t>
      </w:r>
      <w:r w:rsidRPr="003C790C">
        <w:rPr>
          <w:sz w:val="24"/>
          <w:szCs w:val="24"/>
        </w:rPr>
        <w:t>ews, p. 81- 82)</w:t>
      </w:r>
    </w:p>
    <w:p w:rsidR="007978D5" w:rsidRPr="003C790C" w:rsidRDefault="003F763B">
      <w:pPr>
        <w:spacing w:before="29"/>
        <w:ind w:left="382"/>
        <w:rPr>
          <w:sz w:val="24"/>
          <w:szCs w:val="24"/>
        </w:rPr>
      </w:pPr>
      <w:r w:rsidRPr="003C790C">
        <w:rPr>
          <w:b/>
          <w:sz w:val="24"/>
          <w:szCs w:val="24"/>
        </w:rPr>
        <w:lastRenderedPageBreak/>
        <w:t>3.7 S</w:t>
      </w:r>
      <w:r w:rsidRPr="003C790C">
        <w:rPr>
          <w:b/>
          <w:spacing w:val="-1"/>
          <w:sz w:val="24"/>
          <w:szCs w:val="24"/>
        </w:rPr>
        <w:t>p</w:t>
      </w:r>
      <w:r w:rsidRPr="003C790C">
        <w:rPr>
          <w:b/>
          <w:spacing w:val="1"/>
          <w:sz w:val="24"/>
          <w:szCs w:val="24"/>
        </w:rPr>
        <w:t>e</w:t>
      </w:r>
      <w:r w:rsidRPr="003C790C">
        <w:rPr>
          <w:b/>
          <w:sz w:val="24"/>
          <w:szCs w:val="24"/>
        </w:rPr>
        <w:t>ed of the C</w:t>
      </w:r>
      <w:r w:rsidRPr="003C790C">
        <w:rPr>
          <w:b/>
          <w:spacing w:val="-1"/>
          <w:sz w:val="24"/>
          <w:szCs w:val="24"/>
        </w:rPr>
        <w:t>P</w:t>
      </w:r>
      <w:r w:rsidRPr="003C790C">
        <w:rPr>
          <w:b/>
          <w:sz w:val="24"/>
          <w:szCs w:val="24"/>
        </w:rPr>
        <w:t>U</w:t>
      </w:r>
    </w:p>
    <w:p w:rsidR="007978D5" w:rsidRPr="003C790C" w:rsidRDefault="003F763B">
      <w:pPr>
        <w:spacing w:before="6" w:line="237" w:lineRule="auto"/>
        <w:ind w:left="382" w:right="74" w:firstLine="720"/>
        <w:jc w:val="both"/>
        <w:rPr>
          <w:sz w:val="24"/>
          <w:szCs w:val="24"/>
        </w:rPr>
      </w:pPr>
      <w:r w:rsidRPr="003C790C">
        <w:rPr>
          <w:spacing w:val="-5"/>
          <w:sz w:val="24"/>
          <w:szCs w:val="24"/>
        </w:rPr>
        <w:t>W</w:t>
      </w:r>
      <w:r w:rsidRPr="003C790C">
        <w:rPr>
          <w:spacing w:val="-3"/>
          <w:sz w:val="24"/>
          <w:szCs w:val="24"/>
        </w:rPr>
        <w:t>i</w:t>
      </w:r>
      <w:r w:rsidRPr="003C790C">
        <w:rPr>
          <w:spacing w:val="-1"/>
          <w:sz w:val="24"/>
          <w:szCs w:val="24"/>
        </w:rPr>
        <w:t>t</w:t>
      </w:r>
      <w:r w:rsidRPr="003C790C">
        <w:rPr>
          <w:sz w:val="24"/>
          <w:szCs w:val="24"/>
        </w:rPr>
        <w:t>h</w:t>
      </w:r>
      <w:r w:rsidRPr="003C790C">
        <w:rPr>
          <w:spacing w:val="1"/>
          <w:sz w:val="24"/>
          <w:szCs w:val="24"/>
        </w:rPr>
        <w:t xml:space="preserve"> </w:t>
      </w:r>
      <w:r w:rsidRPr="003C790C">
        <w:rPr>
          <w:sz w:val="24"/>
          <w:szCs w:val="24"/>
        </w:rPr>
        <w:t>32 Mb</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z w:val="24"/>
          <w:szCs w:val="24"/>
        </w:rPr>
        <w:t>R</w:t>
      </w:r>
      <w:r w:rsidRPr="003C790C">
        <w:rPr>
          <w:spacing w:val="-1"/>
          <w:sz w:val="24"/>
          <w:szCs w:val="24"/>
        </w:rPr>
        <w:t>A</w:t>
      </w:r>
      <w:r w:rsidRPr="003C790C">
        <w:rPr>
          <w:sz w:val="24"/>
          <w:szCs w:val="24"/>
        </w:rPr>
        <w:t>M</w:t>
      </w:r>
      <w:r w:rsidRPr="003C790C">
        <w:rPr>
          <w:spacing w:val="3"/>
          <w:sz w:val="24"/>
          <w:szCs w:val="24"/>
        </w:rPr>
        <w:t xml:space="preserve"> </w:t>
      </w:r>
      <w:r w:rsidRPr="003C790C">
        <w:rPr>
          <w:spacing w:val="-2"/>
          <w:sz w:val="24"/>
          <w:szCs w:val="24"/>
        </w:rPr>
        <w:t>f</w:t>
      </w:r>
      <w:r w:rsidRPr="003C790C">
        <w:rPr>
          <w:spacing w:val="1"/>
          <w:sz w:val="24"/>
          <w:szCs w:val="24"/>
        </w:rPr>
        <w:t>i</w:t>
      </w:r>
      <w:r w:rsidRPr="003C790C">
        <w:rPr>
          <w:spacing w:val="-1"/>
          <w:sz w:val="24"/>
          <w:szCs w:val="24"/>
        </w:rPr>
        <w:t>t</w:t>
      </w:r>
      <w:r w:rsidRPr="003C790C">
        <w:rPr>
          <w:spacing w:val="1"/>
          <w:sz w:val="24"/>
          <w:szCs w:val="24"/>
        </w:rPr>
        <w:t>t</w:t>
      </w:r>
      <w:r w:rsidRPr="003C790C">
        <w:rPr>
          <w:sz w:val="24"/>
          <w:szCs w:val="24"/>
        </w:rPr>
        <w:t>ed</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O</w:t>
      </w:r>
      <w:r w:rsidRPr="003C790C">
        <w:rPr>
          <w:spacing w:val="-1"/>
          <w:sz w:val="24"/>
          <w:szCs w:val="24"/>
        </w:rPr>
        <w:t>m</w:t>
      </w:r>
      <w:r w:rsidRPr="003C790C">
        <w:rPr>
          <w:sz w:val="24"/>
          <w:szCs w:val="24"/>
        </w:rPr>
        <w:t>ni</w:t>
      </w:r>
      <w:r w:rsidRPr="003C790C">
        <w:rPr>
          <w:spacing w:val="2"/>
          <w:sz w:val="24"/>
          <w:szCs w:val="24"/>
        </w:rPr>
        <w:t xml:space="preserve"> </w:t>
      </w:r>
      <w:r w:rsidRPr="003C790C">
        <w:rPr>
          <w:sz w:val="24"/>
          <w:szCs w:val="24"/>
        </w:rPr>
        <w:t xml:space="preserve">book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o</w:t>
      </w:r>
      <w:r w:rsidRPr="003C790C">
        <w:rPr>
          <w:spacing w:val="-2"/>
          <w:sz w:val="24"/>
          <w:szCs w:val="24"/>
        </w:rPr>
        <w:t>n</w:t>
      </w:r>
      <w:r w:rsidRPr="003C790C">
        <w:rPr>
          <w:sz w:val="24"/>
          <w:szCs w:val="24"/>
        </w:rPr>
        <w:t>e</w:t>
      </w:r>
      <w:r w:rsidRPr="003C790C">
        <w:rPr>
          <w:spacing w:val="2"/>
          <w:sz w:val="24"/>
          <w:szCs w:val="24"/>
        </w:rPr>
        <w:t xml:space="preserve"> </w:t>
      </w:r>
      <w:r w:rsidRPr="003C790C">
        <w:rPr>
          <w:sz w:val="24"/>
          <w:szCs w:val="24"/>
        </w:rPr>
        <w:t>of</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fas</w:t>
      </w:r>
      <w:r w:rsidRPr="003C790C">
        <w:rPr>
          <w:spacing w:val="-1"/>
          <w:sz w:val="24"/>
          <w:szCs w:val="24"/>
        </w:rPr>
        <w:t>t</w:t>
      </w:r>
      <w:r w:rsidRPr="003C790C">
        <w:rPr>
          <w:sz w:val="24"/>
          <w:szCs w:val="24"/>
        </w:rPr>
        <w:t>est</w:t>
      </w:r>
      <w:r w:rsidRPr="003C790C">
        <w:rPr>
          <w:spacing w:val="2"/>
          <w:sz w:val="24"/>
          <w:szCs w:val="24"/>
        </w:rPr>
        <w:t xml:space="preserve"> </w:t>
      </w:r>
      <w:r w:rsidRPr="003C790C">
        <w:rPr>
          <w:sz w:val="24"/>
          <w:szCs w:val="24"/>
        </w:rPr>
        <w:t>por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3"/>
          <w:sz w:val="24"/>
          <w:szCs w:val="24"/>
        </w:rPr>
        <w:t xml:space="preserve"> </w:t>
      </w:r>
      <w:r w:rsidRPr="003C790C">
        <w:rPr>
          <w:spacing w:val="-1"/>
          <w:sz w:val="24"/>
          <w:szCs w:val="24"/>
        </w:rPr>
        <w:t>t</w:t>
      </w:r>
      <w:r w:rsidRPr="003C790C">
        <w:rPr>
          <w:sz w:val="24"/>
          <w:szCs w:val="24"/>
        </w:rPr>
        <w:t>he Au</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l</w:t>
      </w:r>
      <w:r w:rsidRPr="003C790C">
        <w:rPr>
          <w:spacing w:val="1"/>
          <w:sz w:val="24"/>
          <w:szCs w:val="24"/>
        </w:rPr>
        <w:t>i</w:t>
      </w:r>
      <w:r w:rsidRPr="003C790C">
        <w:rPr>
          <w:sz w:val="24"/>
          <w:szCs w:val="24"/>
        </w:rPr>
        <w:t>an</w:t>
      </w:r>
      <w:r w:rsidRPr="003C790C">
        <w:rPr>
          <w:spacing w:val="12"/>
          <w:sz w:val="24"/>
          <w:szCs w:val="24"/>
        </w:rPr>
        <w:t xml:space="preserve"> </w:t>
      </w:r>
      <w:r w:rsidRPr="003C790C">
        <w:rPr>
          <w:sz w:val="24"/>
          <w:szCs w:val="24"/>
        </w:rPr>
        <w:t>PC</w:t>
      </w:r>
      <w:r w:rsidRPr="003C790C">
        <w:rPr>
          <w:spacing w:val="-2"/>
          <w:sz w:val="24"/>
          <w:szCs w:val="24"/>
        </w:rPr>
        <w:t xml:space="preserve"> </w:t>
      </w:r>
      <w:r w:rsidRPr="003C790C">
        <w:rPr>
          <w:sz w:val="24"/>
          <w:szCs w:val="24"/>
        </w:rPr>
        <w:t>Au</w:t>
      </w:r>
      <w:r w:rsidRPr="003C790C">
        <w:rPr>
          <w:spacing w:val="-1"/>
          <w:sz w:val="24"/>
          <w:szCs w:val="24"/>
        </w:rPr>
        <w:t>t</w:t>
      </w:r>
      <w:r w:rsidRPr="003C790C">
        <w:rPr>
          <w:sz w:val="24"/>
          <w:szCs w:val="24"/>
        </w:rPr>
        <w:t>hor</w:t>
      </w:r>
      <w:r w:rsidRPr="003C790C">
        <w:rPr>
          <w:spacing w:val="1"/>
          <w:sz w:val="24"/>
          <w:szCs w:val="24"/>
        </w:rPr>
        <w:t>i</w:t>
      </w:r>
      <w:r w:rsidRPr="003C790C">
        <w:rPr>
          <w:spacing w:val="-1"/>
          <w:sz w:val="24"/>
          <w:szCs w:val="24"/>
        </w:rPr>
        <w:t>t</w:t>
      </w:r>
      <w:r w:rsidRPr="003C790C">
        <w:rPr>
          <w:sz w:val="24"/>
          <w:szCs w:val="24"/>
        </w:rPr>
        <w:t>y</w:t>
      </w:r>
      <w:r w:rsidRPr="003C790C">
        <w:rPr>
          <w:spacing w:val="12"/>
          <w:sz w:val="24"/>
          <w:szCs w:val="24"/>
        </w:rPr>
        <w:t xml:space="preserve"> </w:t>
      </w:r>
      <w:r w:rsidRPr="003C790C">
        <w:rPr>
          <w:spacing w:val="-1"/>
          <w:sz w:val="24"/>
          <w:szCs w:val="24"/>
        </w:rPr>
        <w:t>m</w:t>
      </w:r>
      <w:r w:rsidRPr="003C790C">
        <w:rPr>
          <w:spacing w:val="1"/>
          <w:sz w:val="24"/>
          <w:szCs w:val="24"/>
        </w:rPr>
        <w:t>a</w:t>
      </w:r>
      <w:r w:rsidRPr="003C790C">
        <w:rPr>
          <w:sz w:val="24"/>
          <w:szCs w:val="24"/>
        </w:rPr>
        <w:t>gaz</w:t>
      </w:r>
      <w:r w:rsidRPr="003C790C">
        <w:rPr>
          <w:spacing w:val="-1"/>
          <w:sz w:val="24"/>
          <w:szCs w:val="24"/>
        </w:rPr>
        <w:t>i</w:t>
      </w:r>
      <w:r w:rsidRPr="003C790C">
        <w:rPr>
          <w:sz w:val="24"/>
          <w:szCs w:val="24"/>
        </w:rPr>
        <w:t>ne</w:t>
      </w:r>
      <w:r w:rsidRPr="003C790C">
        <w:rPr>
          <w:spacing w:val="13"/>
          <w:sz w:val="24"/>
          <w:szCs w:val="24"/>
        </w:rPr>
        <w:t xml:space="preserve"> </w:t>
      </w:r>
      <w:r w:rsidRPr="003C790C">
        <w:rPr>
          <w:sz w:val="24"/>
          <w:szCs w:val="24"/>
        </w:rPr>
        <w:t>has</w:t>
      </w:r>
      <w:r w:rsidRPr="003C790C">
        <w:rPr>
          <w:spacing w:val="12"/>
          <w:sz w:val="24"/>
          <w:szCs w:val="24"/>
        </w:rPr>
        <w:t xml:space="preserve"> </w:t>
      </w:r>
      <w:r w:rsidRPr="003C790C">
        <w:rPr>
          <w:sz w:val="24"/>
          <w:szCs w:val="24"/>
        </w:rPr>
        <w:t>ever</w:t>
      </w:r>
      <w:r w:rsidRPr="003C790C">
        <w:rPr>
          <w:spacing w:val="12"/>
          <w:sz w:val="24"/>
          <w:szCs w:val="24"/>
        </w:rPr>
        <w:t xml:space="preserve"> </w:t>
      </w:r>
      <w:r w:rsidRPr="003C790C">
        <w:rPr>
          <w:spacing w:val="-1"/>
          <w:sz w:val="24"/>
          <w:szCs w:val="24"/>
        </w:rPr>
        <w:t>s</w:t>
      </w:r>
      <w:r w:rsidRPr="003C790C">
        <w:rPr>
          <w:spacing w:val="1"/>
          <w:sz w:val="24"/>
          <w:szCs w:val="24"/>
        </w:rPr>
        <w:t>e</w:t>
      </w:r>
      <w:r w:rsidRPr="003C790C">
        <w:rPr>
          <w:sz w:val="24"/>
          <w:szCs w:val="24"/>
        </w:rPr>
        <w:t>en,</w:t>
      </w:r>
      <w:r w:rsidRPr="003C790C">
        <w:rPr>
          <w:spacing w:val="7"/>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y</w:t>
      </w:r>
      <w:r w:rsidRPr="003C790C">
        <w:rPr>
          <w:spacing w:val="12"/>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12"/>
          <w:sz w:val="24"/>
          <w:szCs w:val="24"/>
        </w:rPr>
        <w:t xml:space="preserve"> </w:t>
      </w:r>
      <w:r w:rsidRPr="003C790C">
        <w:rPr>
          <w:sz w:val="24"/>
          <w:szCs w:val="24"/>
        </w:rPr>
        <w:t>found</w:t>
      </w:r>
      <w:r w:rsidRPr="003C790C">
        <w:rPr>
          <w:spacing w:val="12"/>
          <w:sz w:val="24"/>
          <w:szCs w:val="24"/>
        </w:rPr>
        <w:t xml:space="preserve"> </w:t>
      </w:r>
      <w:r w:rsidRPr="003C790C">
        <w:rPr>
          <w:spacing w:val="-1"/>
          <w:sz w:val="24"/>
          <w:szCs w:val="24"/>
        </w:rPr>
        <w:t>t</w:t>
      </w:r>
      <w:r w:rsidRPr="003C790C">
        <w:rPr>
          <w:sz w:val="24"/>
          <w:szCs w:val="24"/>
        </w:rPr>
        <w:t>hat</w:t>
      </w:r>
      <w:r w:rsidRPr="003C790C">
        <w:rPr>
          <w:spacing w:val="1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2"/>
          <w:sz w:val="24"/>
          <w:szCs w:val="24"/>
        </w:rPr>
        <w:t xml:space="preserve"> </w:t>
      </w:r>
      <w:r w:rsidRPr="003C790C">
        <w:rPr>
          <w:sz w:val="24"/>
          <w:szCs w:val="24"/>
        </w:rPr>
        <w:t>64</w:t>
      </w:r>
      <w:r w:rsidRPr="003C790C">
        <w:rPr>
          <w:spacing w:val="12"/>
          <w:sz w:val="24"/>
          <w:szCs w:val="24"/>
        </w:rPr>
        <w:t xml:space="preserve"> </w:t>
      </w:r>
      <w:r w:rsidRPr="003C790C">
        <w:rPr>
          <w:sz w:val="24"/>
          <w:szCs w:val="24"/>
        </w:rPr>
        <w:t>Mb</w:t>
      </w:r>
      <w:r w:rsidRPr="003C790C">
        <w:rPr>
          <w:spacing w:val="12"/>
          <w:sz w:val="24"/>
          <w:szCs w:val="24"/>
        </w:rPr>
        <w:t xml:space="preserve"> </w:t>
      </w:r>
      <w:r w:rsidRPr="003C790C">
        <w:rPr>
          <w:spacing w:val="-2"/>
          <w:sz w:val="24"/>
          <w:szCs w:val="24"/>
        </w:rPr>
        <w:t>R</w:t>
      </w:r>
      <w:r w:rsidRPr="003C790C">
        <w:rPr>
          <w:sz w:val="24"/>
          <w:szCs w:val="24"/>
        </w:rPr>
        <w:t>AM</w:t>
      </w:r>
      <w:r w:rsidRPr="003C790C">
        <w:rPr>
          <w:spacing w:val="12"/>
          <w:sz w:val="24"/>
          <w:szCs w:val="24"/>
        </w:rPr>
        <w:t xml:space="preserve"> </w:t>
      </w:r>
      <w:r w:rsidRPr="003C790C">
        <w:rPr>
          <w:spacing w:val="-1"/>
          <w:sz w:val="24"/>
          <w:szCs w:val="24"/>
        </w:rPr>
        <w:t>t</w:t>
      </w:r>
      <w:r w:rsidRPr="003C790C">
        <w:rPr>
          <w:sz w:val="24"/>
          <w:szCs w:val="24"/>
        </w:rPr>
        <w:t>he M</w:t>
      </w:r>
      <w:r w:rsidRPr="003C790C">
        <w:rPr>
          <w:spacing w:val="-1"/>
          <w:sz w:val="24"/>
          <w:szCs w:val="24"/>
        </w:rPr>
        <w:t>i</w:t>
      </w:r>
      <w:r w:rsidRPr="003C790C">
        <w:rPr>
          <w:sz w:val="24"/>
          <w:szCs w:val="24"/>
        </w:rPr>
        <w:t>cro</w:t>
      </w:r>
      <w:r w:rsidRPr="003C790C">
        <w:rPr>
          <w:spacing w:val="2"/>
          <w:sz w:val="24"/>
          <w:szCs w:val="24"/>
        </w:rPr>
        <w:t>-</w:t>
      </w:r>
      <w:r w:rsidRPr="003C790C">
        <w:rPr>
          <w:sz w:val="24"/>
          <w:szCs w:val="24"/>
        </w:rPr>
        <w:t>pro</w:t>
      </w:r>
      <w:r w:rsidRPr="003C790C">
        <w:rPr>
          <w:spacing w:val="1"/>
          <w:sz w:val="24"/>
          <w:szCs w:val="24"/>
        </w:rPr>
        <w:t xml:space="preserve"> </w:t>
      </w:r>
      <w:r w:rsidRPr="003C790C">
        <w:rPr>
          <w:spacing w:val="-1"/>
          <w:sz w:val="24"/>
          <w:szCs w:val="24"/>
        </w:rPr>
        <w:t>w</w:t>
      </w:r>
      <w:r w:rsidRPr="003C790C">
        <w:rPr>
          <w:sz w:val="24"/>
          <w:szCs w:val="24"/>
        </w:rPr>
        <w:t>as</w:t>
      </w:r>
      <w:r w:rsidRPr="003C790C">
        <w:rPr>
          <w:spacing w:val="1"/>
          <w:sz w:val="24"/>
          <w:szCs w:val="24"/>
        </w:rPr>
        <w:t xml:space="preserve"> </w:t>
      </w:r>
      <w:r w:rsidRPr="003C790C">
        <w:rPr>
          <w:sz w:val="24"/>
          <w:szCs w:val="24"/>
        </w:rPr>
        <w:t>not ex</w:t>
      </w:r>
      <w:r w:rsidRPr="003C790C">
        <w:rPr>
          <w:spacing w:val="1"/>
          <w:sz w:val="24"/>
          <w:szCs w:val="24"/>
        </w:rPr>
        <w:t>c</w:t>
      </w:r>
      <w:r w:rsidRPr="003C790C">
        <w:rPr>
          <w:sz w:val="24"/>
          <w:szCs w:val="24"/>
        </w:rPr>
        <w:t>ep</w:t>
      </w:r>
      <w:r w:rsidRPr="003C790C">
        <w:rPr>
          <w:spacing w:val="-1"/>
          <w:sz w:val="24"/>
          <w:szCs w:val="24"/>
        </w:rPr>
        <w:t>t</w:t>
      </w:r>
      <w:r w:rsidRPr="003C790C">
        <w:rPr>
          <w:spacing w:val="1"/>
          <w:sz w:val="24"/>
          <w:szCs w:val="24"/>
        </w:rPr>
        <w:t>i</w:t>
      </w:r>
      <w:r w:rsidRPr="003C790C">
        <w:rPr>
          <w:sz w:val="24"/>
          <w:szCs w:val="24"/>
        </w:rPr>
        <w:t>ona</w:t>
      </w:r>
      <w:r w:rsidRPr="003C790C">
        <w:rPr>
          <w:spacing w:val="-1"/>
          <w:sz w:val="24"/>
          <w:szCs w:val="24"/>
        </w:rPr>
        <w:t>l</w:t>
      </w:r>
      <w:r w:rsidRPr="003C790C">
        <w:rPr>
          <w:spacing w:val="1"/>
          <w:sz w:val="24"/>
          <w:szCs w:val="24"/>
        </w:rPr>
        <w:t>l</w:t>
      </w:r>
      <w:r w:rsidRPr="003C790C">
        <w:rPr>
          <w:sz w:val="24"/>
          <w:szCs w:val="24"/>
        </w:rPr>
        <w:t>y</w:t>
      </w:r>
      <w:r w:rsidRPr="003C790C">
        <w:rPr>
          <w:spacing w:val="1"/>
          <w:sz w:val="24"/>
          <w:szCs w:val="24"/>
        </w:rPr>
        <w:t xml:space="preserve"> </w:t>
      </w:r>
      <w:r w:rsidRPr="003C790C">
        <w:rPr>
          <w:sz w:val="24"/>
          <w:szCs w:val="24"/>
        </w:rPr>
        <w:t>qu</w:t>
      </w:r>
      <w:r w:rsidRPr="003C790C">
        <w:rPr>
          <w:spacing w:val="-1"/>
          <w:sz w:val="24"/>
          <w:szCs w:val="24"/>
        </w:rPr>
        <w:t>i</w:t>
      </w:r>
      <w:r w:rsidRPr="003C790C">
        <w:rPr>
          <w:sz w:val="24"/>
          <w:szCs w:val="24"/>
        </w:rPr>
        <w:t>ck</w:t>
      </w:r>
      <w:r w:rsidRPr="003C790C">
        <w:rPr>
          <w:spacing w:val="1"/>
          <w:sz w:val="24"/>
          <w:szCs w:val="24"/>
        </w:rPr>
        <w:t xml:space="preserve"> </w:t>
      </w:r>
      <w:r w:rsidRPr="003C790C">
        <w:rPr>
          <w:sz w:val="24"/>
          <w:szCs w:val="24"/>
        </w:rPr>
        <w:t>but</w:t>
      </w:r>
      <w:r w:rsidRPr="003C790C">
        <w:rPr>
          <w:spacing w:val="2"/>
          <w:sz w:val="24"/>
          <w:szCs w:val="24"/>
        </w:rPr>
        <w:t xml:space="preserve"> </w:t>
      </w:r>
      <w:r w:rsidRPr="003C790C">
        <w:rPr>
          <w:sz w:val="24"/>
          <w:szCs w:val="24"/>
        </w:rPr>
        <w:t>for</w:t>
      </w:r>
      <w:r w:rsidRPr="003C790C">
        <w:rPr>
          <w:spacing w:val="1"/>
          <w:sz w:val="24"/>
          <w:szCs w:val="24"/>
        </w:rPr>
        <w:t xml:space="preserve"> </w:t>
      </w:r>
      <w:r w:rsidRPr="003C790C">
        <w:rPr>
          <w:spacing w:val="-1"/>
          <w:sz w:val="24"/>
          <w:szCs w:val="24"/>
        </w:rPr>
        <w:t>w</w:t>
      </w:r>
      <w:r w:rsidRPr="003C790C">
        <w:rPr>
          <w:sz w:val="24"/>
          <w:szCs w:val="24"/>
        </w:rPr>
        <w:t>ord</w:t>
      </w:r>
      <w:r w:rsidRPr="003C790C">
        <w:rPr>
          <w:spacing w:val="1"/>
          <w:sz w:val="24"/>
          <w:szCs w:val="24"/>
        </w:rPr>
        <w:t xml:space="preserve"> </w:t>
      </w:r>
      <w:r w:rsidRPr="003C790C">
        <w:rPr>
          <w:sz w:val="24"/>
          <w:szCs w:val="24"/>
        </w:rPr>
        <w:t>proc</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and</w:t>
      </w:r>
      <w:r w:rsidRPr="003C790C">
        <w:rPr>
          <w:spacing w:val="1"/>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1"/>
          <w:sz w:val="24"/>
          <w:szCs w:val="24"/>
        </w:rPr>
        <w:t xml:space="preserve"> </w:t>
      </w:r>
      <w:r w:rsidRPr="003C790C">
        <w:rPr>
          <w:spacing w:val="-2"/>
          <w:sz w:val="24"/>
          <w:szCs w:val="24"/>
        </w:rPr>
        <w:t>o</w:t>
      </w:r>
      <w:r w:rsidRPr="003C790C">
        <w:rPr>
          <w:sz w:val="24"/>
          <w:szCs w:val="24"/>
        </w:rPr>
        <w:t>f</w:t>
      </w:r>
      <w:r w:rsidRPr="003C790C">
        <w:rPr>
          <w:spacing w:val="-2"/>
          <w:sz w:val="24"/>
          <w:szCs w:val="24"/>
        </w:rPr>
        <w:t>f</w:t>
      </w:r>
      <w:r w:rsidRPr="003C790C">
        <w:rPr>
          <w:spacing w:val="1"/>
          <w:sz w:val="24"/>
          <w:szCs w:val="24"/>
        </w:rPr>
        <w:t>i</w:t>
      </w:r>
      <w:r w:rsidRPr="003C790C">
        <w:rPr>
          <w:sz w:val="24"/>
          <w:szCs w:val="24"/>
        </w:rPr>
        <w:t xml:space="preserve">ce </w:t>
      </w:r>
      <w:r w:rsidRPr="003C790C">
        <w:rPr>
          <w:spacing w:val="1"/>
          <w:sz w:val="24"/>
          <w:szCs w:val="24"/>
        </w:rPr>
        <w:t>t</w:t>
      </w:r>
      <w:r w:rsidRPr="003C790C">
        <w:rPr>
          <w:spacing w:val="-3"/>
          <w:sz w:val="24"/>
          <w:szCs w:val="24"/>
        </w:rPr>
        <w:t>a</w:t>
      </w:r>
      <w:r w:rsidRPr="003C790C">
        <w:rPr>
          <w:sz w:val="24"/>
          <w:szCs w:val="24"/>
        </w:rPr>
        <w:t>sks</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2"/>
          <w:sz w:val="24"/>
          <w:szCs w:val="24"/>
        </w:rPr>
        <w:t xml:space="preserve"> </w:t>
      </w:r>
      <w:r w:rsidRPr="003C790C">
        <w:rPr>
          <w:sz w:val="24"/>
          <w:szCs w:val="24"/>
        </w:rPr>
        <w:t>w</w:t>
      </w:r>
      <w:r w:rsidRPr="003C790C">
        <w:rPr>
          <w:spacing w:val="-3"/>
          <w:sz w:val="24"/>
          <w:szCs w:val="24"/>
        </w:rPr>
        <w:t>a</w:t>
      </w:r>
      <w:r w:rsidRPr="003C790C">
        <w:rPr>
          <w:sz w:val="24"/>
          <w:szCs w:val="24"/>
        </w:rPr>
        <w:t>s qu</w:t>
      </w:r>
      <w:r w:rsidRPr="003C790C">
        <w:rPr>
          <w:spacing w:val="-1"/>
          <w:sz w:val="24"/>
          <w:szCs w:val="24"/>
        </w:rPr>
        <w:t>i</w:t>
      </w:r>
      <w:r w:rsidRPr="003C790C">
        <w:rPr>
          <w:spacing w:val="1"/>
          <w:sz w:val="24"/>
          <w:szCs w:val="24"/>
        </w:rPr>
        <w:t>t</w:t>
      </w:r>
      <w:r w:rsidRPr="003C790C">
        <w:rPr>
          <w:sz w:val="24"/>
          <w:szCs w:val="24"/>
        </w:rPr>
        <w:t>e a</w:t>
      </w:r>
      <w:r w:rsidRPr="003C790C">
        <w:rPr>
          <w:spacing w:val="1"/>
          <w:sz w:val="24"/>
          <w:szCs w:val="24"/>
        </w:rPr>
        <w:t>c</w:t>
      </w:r>
      <w:r w:rsidRPr="003C790C">
        <w:rPr>
          <w:sz w:val="24"/>
          <w:szCs w:val="24"/>
        </w:rPr>
        <w:t>cep</w:t>
      </w:r>
      <w:r w:rsidRPr="003C790C">
        <w:rPr>
          <w:spacing w:val="-1"/>
          <w:sz w:val="24"/>
          <w:szCs w:val="24"/>
        </w:rPr>
        <w:t>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w:t>
      </w:r>
    </w:p>
    <w:p w:rsidR="007978D5" w:rsidRPr="003C790C" w:rsidRDefault="003F763B">
      <w:pPr>
        <w:ind w:left="382"/>
        <w:rPr>
          <w:sz w:val="24"/>
          <w:szCs w:val="24"/>
        </w:rPr>
      </w:pPr>
      <w:r w:rsidRPr="003C790C">
        <w:rPr>
          <w:b/>
          <w:sz w:val="24"/>
          <w:szCs w:val="24"/>
        </w:rPr>
        <w:t>3.8 Batte</w:t>
      </w:r>
      <w:r w:rsidRPr="003C790C">
        <w:rPr>
          <w:b/>
          <w:spacing w:val="1"/>
          <w:sz w:val="24"/>
          <w:szCs w:val="24"/>
        </w:rPr>
        <w:t>r</w:t>
      </w:r>
      <w:r w:rsidRPr="003C790C">
        <w:rPr>
          <w:b/>
          <w:sz w:val="24"/>
          <w:szCs w:val="24"/>
        </w:rPr>
        <w:t>y capa</w:t>
      </w:r>
      <w:r w:rsidRPr="003C790C">
        <w:rPr>
          <w:b/>
          <w:spacing w:val="-1"/>
          <w:sz w:val="24"/>
          <w:szCs w:val="24"/>
        </w:rPr>
        <w:t>b</w:t>
      </w:r>
      <w:r w:rsidRPr="003C790C">
        <w:rPr>
          <w:b/>
          <w:spacing w:val="1"/>
          <w:sz w:val="24"/>
          <w:szCs w:val="24"/>
        </w:rPr>
        <w:t>i</w:t>
      </w:r>
      <w:r w:rsidRPr="003C790C">
        <w:rPr>
          <w:b/>
          <w:spacing w:val="-1"/>
          <w:sz w:val="24"/>
          <w:szCs w:val="24"/>
        </w:rPr>
        <w:t>li</w:t>
      </w:r>
      <w:r w:rsidRPr="003C790C">
        <w:rPr>
          <w:b/>
          <w:sz w:val="24"/>
          <w:szCs w:val="24"/>
        </w:rPr>
        <w:t>ty</w:t>
      </w:r>
    </w:p>
    <w:p w:rsidR="007978D5" w:rsidRPr="003C790C" w:rsidRDefault="003F763B">
      <w:pPr>
        <w:spacing w:before="6" w:line="237" w:lineRule="auto"/>
        <w:ind w:left="382" w:right="235" w:firstLine="780"/>
        <w:rPr>
          <w:sz w:val="24"/>
          <w:szCs w:val="24"/>
        </w:rPr>
      </w:pPr>
      <w:r w:rsidRPr="003C790C">
        <w:rPr>
          <w:sz w:val="24"/>
          <w:szCs w:val="24"/>
        </w:rPr>
        <w:t>Bo</w:t>
      </w:r>
      <w:r w:rsidRPr="003C790C">
        <w:rPr>
          <w:spacing w:val="-1"/>
          <w:sz w:val="24"/>
          <w:szCs w:val="24"/>
        </w:rPr>
        <w:t>t</w:t>
      </w:r>
      <w:r w:rsidRPr="003C790C">
        <w:rPr>
          <w:sz w:val="24"/>
          <w:szCs w:val="24"/>
        </w:rPr>
        <w:t>h</w:t>
      </w:r>
      <w:r w:rsidRPr="003C790C">
        <w:rPr>
          <w:spacing w:val="2"/>
          <w:sz w:val="24"/>
          <w:szCs w:val="24"/>
        </w:rPr>
        <w:t xml:space="preserve"> </w:t>
      </w:r>
      <w:r w:rsidRPr="003C790C">
        <w:rPr>
          <w:spacing w:val="-1"/>
          <w:sz w:val="24"/>
          <w:szCs w:val="24"/>
        </w:rPr>
        <w:t>m</w:t>
      </w:r>
      <w:r w:rsidRPr="003C790C">
        <w:rPr>
          <w:sz w:val="24"/>
          <w:szCs w:val="24"/>
        </w:rPr>
        <w:t>ach</w:t>
      </w:r>
      <w:r w:rsidRPr="003C790C">
        <w:rPr>
          <w:spacing w:val="1"/>
          <w:sz w:val="24"/>
          <w:szCs w:val="24"/>
        </w:rPr>
        <w:t>i</w:t>
      </w:r>
      <w:r w:rsidRPr="003C790C">
        <w:rPr>
          <w:sz w:val="24"/>
          <w:szCs w:val="24"/>
        </w:rPr>
        <w:t>nes co</w:t>
      </w:r>
      <w:r w:rsidRPr="003C790C">
        <w:rPr>
          <w:spacing w:val="-1"/>
          <w:sz w:val="24"/>
          <w:szCs w:val="24"/>
        </w:rPr>
        <w:t>m</w:t>
      </w:r>
      <w:r w:rsidRPr="003C790C">
        <w:rPr>
          <w:sz w:val="24"/>
          <w:szCs w:val="24"/>
        </w:rPr>
        <w:t>e</w:t>
      </w:r>
      <w:r w:rsidRPr="003C790C">
        <w:rPr>
          <w:spacing w:val="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a s</w:t>
      </w:r>
      <w:r w:rsidRPr="003C790C">
        <w:rPr>
          <w:spacing w:val="-1"/>
          <w:sz w:val="24"/>
          <w:szCs w:val="24"/>
        </w:rPr>
        <w:t>t</w:t>
      </w:r>
      <w:r w:rsidRPr="003C790C">
        <w:rPr>
          <w:sz w:val="24"/>
          <w:szCs w:val="24"/>
        </w:rPr>
        <w:t>andard</w:t>
      </w:r>
      <w:r w:rsidRPr="003C790C">
        <w:rPr>
          <w:spacing w:val="2"/>
          <w:sz w:val="24"/>
          <w:szCs w:val="24"/>
        </w:rPr>
        <w:t xml:space="preserve"> </w:t>
      </w:r>
      <w:r w:rsidRPr="003C790C">
        <w:rPr>
          <w:spacing w:val="-1"/>
          <w:sz w:val="24"/>
          <w:szCs w:val="24"/>
        </w:rPr>
        <w:t>li</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w:t>
      </w:r>
      <w:r w:rsidRPr="003C790C">
        <w:rPr>
          <w:spacing w:val="-1"/>
          <w:sz w:val="24"/>
          <w:szCs w:val="24"/>
        </w:rPr>
        <w:t>i</w:t>
      </w:r>
      <w:r w:rsidRPr="003C790C">
        <w:rPr>
          <w:sz w:val="24"/>
          <w:szCs w:val="24"/>
        </w:rPr>
        <w:t>on</w:t>
      </w:r>
      <w:r w:rsidRPr="003C790C">
        <w:rPr>
          <w:spacing w:val="2"/>
          <w:sz w:val="24"/>
          <w:szCs w:val="24"/>
        </w:rPr>
        <w:t xml:space="preserve"> </w:t>
      </w:r>
      <w:r w:rsidRPr="003C790C">
        <w:rPr>
          <w:spacing w:val="-2"/>
          <w:sz w:val="24"/>
          <w:szCs w:val="24"/>
        </w:rPr>
        <w:t>b</w:t>
      </w:r>
      <w:r w:rsidRPr="003C790C">
        <w:rPr>
          <w:spacing w:val="1"/>
          <w:sz w:val="24"/>
          <w:szCs w:val="24"/>
        </w:rPr>
        <w:t>a</w:t>
      </w:r>
      <w:r w:rsidRPr="003C790C">
        <w:rPr>
          <w:spacing w:val="-1"/>
          <w:sz w:val="24"/>
          <w:szCs w:val="24"/>
        </w:rPr>
        <w:t>tt</w:t>
      </w:r>
      <w:r w:rsidRPr="003C790C">
        <w:rPr>
          <w:spacing w:val="1"/>
          <w:sz w:val="24"/>
          <w:szCs w:val="24"/>
        </w:rPr>
        <w:t>e</w:t>
      </w:r>
      <w:r w:rsidRPr="003C790C">
        <w:rPr>
          <w:sz w:val="24"/>
          <w:szCs w:val="24"/>
        </w:rPr>
        <w:t xml:space="preserve">ry </w:t>
      </w:r>
      <w:r w:rsidRPr="003C790C">
        <w:rPr>
          <w:spacing w:val="-1"/>
          <w:sz w:val="24"/>
          <w:szCs w:val="24"/>
        </w:rPr>
        <w:t>w</w:t>
      </w:r>
      <w:r w:rsidRPr="003C790C">
        <w:rPr>
          <w:sz w:val="24"/>
          <w:szCs w:val="24"/>
        </w:rPr>
        <w:t>h</w:t>
      </w:r>
      <w:r w:rsidRPr="003C790C">
        <w:rPr>
          <w:spacing w:val="1"/>
          <w:sz w:val="24"/>
          <w:szCs w:val="24"/>
        </w:rPr>
        <w:t>i</w:t>
      </w:r>
      <w:r w:rsidRPr="003C790C">
        <w:rPr>
          <w:sz w:val="24"/>
          <w:szCs w:val="24"/>
        </w:rPr>
        <w:t xml:space="preserve">ch </w:t>
      </w:r>
      <w:r w:rsidRPr="003C790C">
        <w:rPr>
          <w:spacing w:val="1"/>
          <w:sz w:val="24"/>
          <w:szCs w:val="24"/>
        </w:rPr>
        <w:t>c</w:t>
      </w:r>
      <w:r w:rsidRPr="003C790C">
        <w:rPr>
          <w:sz w:val="24"/>
          <w:szCs w:val="24"/>
        </w:rPr>
        <w:t xml:space="preserve">an </w:t>
      </w:r>
      <w:r w:rsidRPr="003C790C">
        <w:rPr>
          <w:spacing w:val="-1"/>
          <w:sz w:val="24"/>
          <w:szCs w:val="24"/>
        </w:rPr>
        <w:t>s</w:t>
      </w:r>
      <w:r w:rsidRPr="003C790C">
        <w:rPr>
          <w:sz w:val="24"/>
          <w:szCs w:val="24"/>
        </w:rPr>
        <w:t>upport</w:t>
      </w:r>
      <w:r w:rsidRPr="003C790C">
        <w:rPr>
          <w:spacing w:val="1"/>
          <w:sz w:val="24"/>
          <w:szCs w:val="24"/>
        </w:rPr>
        <w:t xml:space="preserve"> </w:t>
      </w:r>
      <w:r w:rsidRPr="003C790C">
        <w:rPr>
          <w:spacing w:val="-1"/>
          <w:sz w:val="24"/>
          <w:szCs w:val="24"/>
        </w:rPr>
        <w:t>t</w:t>
      </w:r>
      <w:r w:rsidRPr="003C790C">
        <w:rPr>
          <w:sz w:val="24"/>
          <w:szCs w:val="24"/>
        </w:rPr>
        <w:t>he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 xml:space="preserve">ers for up </w:t>
      </w:r>
      <w:r w:rsidRPr="003C790C">
        <w:rPr>
          <w:spacing w:val="-1"/>
          <w:sz w:val="24"/>
          <w:szCs w:val="24"/>
        </w:rPr>
        <w:t>t</w:t>
      </w:r>
      <w:r w:rsidRPr="003C790C">
        <w:rPr>
          <w:sz w:val="24"/>
          <w:szCs w:val="24"/>
        </w:rPr>
        <w:t>o 2.5 hours.</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rs</w:t>
      </w:r>
      <w:r w:rsidRPr="003C790C">
        <w:rPr>
          <w:spacing w:val="-1"/>
          <w:sz w:val="24"/>
          <w:szCs w:val="24"/>
        </w:rPr>
        <w:t xml:space="preserve"> </w:t>
      </w:r>
      <w:r w:rsidRPr="003C790C">
        <w:rPr>
          <w:spacing w:val="1"/>
          <w:sz w:val="24"/>
          <w:szCs w:val="24"/>
        </w:rPr>
        <w:t>c</w:t>
      </w:r>
      <w:r w:rsidRPr="003C790C">
        <w:rPr>
          <w:spacing w:val="-2"/>
          <w:sz w:val="24"/>
          <w:szCs w:val="24"/>
        </w:rPr>
        <w:t>o</w:t>
      </w:r>
      <w:r w:rsidRPr="003C790C">
        <w:rPr>
          <w:spacing w:val="1"/>
          <w:sz w:val="24"/>
          <w:szCs w:val="24"/>
        </w:rPr>
        <w:t>m</w:t>
      </w:r>
      <w:r w:rsidRPr="003C790C">
        <w:rPr>
          <w:sz w:val="24"/>
          <w:szCs w:val="24"/>
        </w:rPr>
        <w:t>e w</w:t>
      </w:r>
      <w:r w:rsidRPr="003C790C">
        <w:rPr>
          <w:spacing w:val="-1"/>
          <w:sz w:val="24"/>
          <w:szCs w:val="24"/>
        </w:rPr>
        <w:t>i</w:t>
      </w:r>
      <w:r w:rsidRPr="003C790C">
        <w:rPr>
          <w:spacing w:val="1"/>
          <w:sz w:val="24"/>
          <w:szCs w:val="24"/>
        </w:rPr>
        <w:t>t</w:t>
      </w:r>
      <w:r w:rsidRPr="003C790C">
        <w:rPr>
          <w:sz w:val="24"/>
          <w:szCs w:val="24"/>
        </w:rPr>
        <w:t>h po</w:t>
      </w:r>
      <w:r w:rsidRPr="003C790C">
        <w:rPr>
          <w:spacing w:val="-1"/>
          <w:sz w:val="24"/>
          <w:szCs w:val="24"/>
        </w:rPr>
        <w:t>w</w:t>
      </w:r>
      <w:r w:rsidRPr="003C790C">
        <w:rPr>
          <w:sz w:val="24"/>
          <w:szCs w:val="24"/>
        </w:rPr>
        <w:t xml:space="preserve">er </w:t>
      </w:r>
      <w:r w:rsidRPr="003C790C">
        <w:rPr>
          <w:spacing w:val="-1"/>
          <w:sz w:val="24"/>
          <w:szCs w:val="24"/>
        </w:rPr>
        <w:t>m</w:t>
      </w:r>
      <w:r w:rsidRPr="003C790C">
        <w:rPr>
          <w:spacing w:val="1"/>
          <w:sz w:val="24"/>
          <w:szCs w:val="24"/>
        </w:rPr>
        <w:t>a</w:t>
      </w:r>
      <w:r w:rsidRPr="003C790C">
        <w:rPr>
          <w:sz w:val="24"/>
          <w:szCs w:val="24"/>
        </w:rPr>
        <w:t>nage</w:t>
      </w:r>
      <w:r w:rsidRPr="003C790C">
        <w:rPr>
          <w:spacing w:val="1"/>
          <w:sz w:val="24"/>
          <w:szCs w:val="24"/>
        </w:rPr>
        <w:t>m</w:t>
      </w:r>
      <w:r w:rsidRPr="003C790C">
        <w:rPr>
          <w:sz w:val="24"/>
          <w:szCs w:val="24"/>
        </w:rPr>
        <w:t>ent</w:t>
      </w:r>
      <w:r w:rsidRPr="003C790C">
        <w:rPr>
          <w:spacing w:val="-1"/>
          <w:sz w:val="24"/>
          <w:szCs w:val="24"/>
        </w:rPr>
        <w:t xml:space="preserve"> </w:t>
      </w:r>
      <w:r w:rsidRPr="003C790C">
        <w:rPr>
          <w:spacing w:val="1"/>
          <w:sz w:val="24"/>
          <w:szCs w:val="24"/>
        </w:rPr>
        <w:t>t</w:t>
      </w:r>
      <w:r w:rsidRPr="003C790C">
        <w:rPr>
          <w:sz w:val="24"/>
          <w:szCs w:val="24"/>
        </w:rPr>
        <w:t>oo</w:t>
      </w:r>
      <w:r w:rsidRPr="003C790C">
        <w:rPr>
          <w:spacing w:val="-1"/>
          <w:sz w:val="24"/>
          <w:szCs w:val="24"/>
        </w:rPr>
        <w:t>l</w:t>
      </w:r>
      <w:r w:rsidRPr="003C790C">
        <w:rPr>
          <w:sz w:val="24"/>
          <w:szCs w:val="24"/>
        </w:rPr>
        <w:t xml:space="preserve">s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 Save</w:t>
      </w:r>
      <w:r w:rsidRPr="003C790C">
        <w:rPr>
          <w:spacing w:val="1"/>
          <w:sz w:val="24"/>
          <w:szCs w:val="24"/>
        </w:rPr>
        <w:t xml:space="preserve"> </w:t>
      </w:r>
      <w:r w:rsidRPr="003C790C">
        <w:rPr>
          <w:spacing w:val="-2"/>
          <w:sz w:val="24"/>
          <w:szCs w:val="24"/>
        </w:rPr>
        <w:t>b</w:t>
      </w:r>
      <w:r w:rsidRPr="003C790C">
        <w:rPr>
          <w:spacing w:val="1"/>
          <w:sz w:val="24"/>
          <w:szCs w:val="24"/>
        </w:rPr>
        <w:t>a</w:t>
      </w:r>
      <w:r w:rsidRPr="003C790C">
        <w:rPr>
          <w:spacing w:val="-1"/>
          <w:sz w:val="24"/>
          <w:szCs w:val="24"/>
        </w:rPr>
        <w:t>tt</w:t>
      </w:r>
      <w:r w:rsidRPr="003C790C">
        <w:rPr>
          <w:spacing w:val="1"/>
          <w:sz w:val="24"/>
          <w:szCs w:val="24"/>
        </w:rPr>
        <w:t>e</w:t>
      </w:r>
      <w:r w:rsidRPr="003C790C">
        <w:rPr>
          <w:sz w:val="24"/>
          <w:szCs w:val="24"/>
        </w:rPr>
        <w:t>ry po</w:t>
      </w:r>
      <w:r w:rsidRPr="003C790C">
        <w:rPr>
          <w:spacing w:val="-1"/>
          <w:sz w:val="24"/>
          <w:szCs w:val="24"/>
        </w:rPr>
        <w:t>w</w:t>
      </w:r>
      <w:r w:rsidRPr="003C790C">
        <w:rPr>
          <w:spacing w:val="-6"/>
          <w:sz w:val="24"/>
          <w:szCs w:val="24"/>
        </w:rPr>
        <w:t>e</w:t>
      </w:r>
      <w:r w:rsidRPr="003C790C">
        <w:rPr>
          <w:spacing w:val="-2"/>
          <w:sz w:val="24"/>
          <w:szCs w:val="24"/>
        </w:rPr>
        <w:t>r</w:t>
      </w:r>
      <w:r w:rsidRPr="003C790C">
        <w:rPr>
          <w:sz w:val="24"/>
          <w:szCs w:val="24"/>
        </w:rPr>
        <w:t>.</w:t>
      </w:r>
      <w:r w:rsidRPr="003C790C">
        <w:rPr>
          <w:spacing w:val="-18"/>
          <w:sz w:val="24"/>
          <w:szCs w:val="24"/>
        </w:rPr>
        <w:t xml:space="preserve"> </w:t>
      </w:r>
      <w:r w:rsidRPr="003C790C">
        <w:rPr>
          <w:sz w:val="24"/>
          <w:szCs w:val="24"/>
        </w:rPr>
        <w:t>A</w:t>
      </w:r>
      <w:r w:rsidRPr="003C790C">
        <w:rPr>
          <w:spacing w:val="-11"/>
          <w:sz w:val="24"/>
          <w:szCs w:val="24"/>
        </w:rPr>
        <w:t xml:space="preserve"> </w:t>
      </w:r>
      <w:r w:rsidRPr="003C790C">
        <w:rPr>
          <w:spacing w:val="-1"/>
          <w:sz w:val="24"/>
          <w:szCs w:val="24"/>
        </w:rPr>
        <w:t>s</w:t>
      </w:r>
      <w:r w:rsidRPr="003C790C">
        <w:rPr>
          <w:spacing w:val="1"/>
          <w:sz w:val="24"/>
          <w:szCs w:val="24"/>
        </w:rPr>
        <w:t>m</w:t>
      </w:r>
      <w:r w:rsidRPr="003C790C">
        <w:rPr>
          <w:sz w:val="24"/>
          <w:szCs w:val="24"/>
        </w:rPr>
        <w:t>art</w:t>
      </w:r>
      <w:r w:rsidRPr="003C790C">
        <w:rPr>
          <w:spacing w:val="-1"/>
          <w:sz w:val="24"/>
          <w:szCs w:val="24"/>
        </w:rPr>
        <w:t xml:space="preserve"> </w:t>
      </w:r>
      <w:r w:rsidRPr="003C790C">
        <w:rPr>
          <w:sz w:val="24"/>
          <w:szCs w:val="24"/>
        </w:rPr>
        <w:t>ba</w:t>
      </w:r>
      <w:r w:rsidRPr="003C790C">
        <w:rPr>
          <w:spacing w:val="1"/>
          <w:sz w:val="24"/>
          <w:szCs w:val="24"/>
        </w:rPr>
        <w:t>t</w:t>
      </w:r>
      <w:r w:rsidRPr="003C790C">
        <w:rPr>
          <w:spacing w:val="-1"/>
          <w:sz w:val="24"/>
          <w:szCs w:val="24"/>
        </w:rPr>
        <w:t>t</w:t>
      </w:r>
      <w:r w:rsidRPr="003C790C">
        <w:rPr>
          <w:sz w:val="24"/>
          <w:szCs w:val="24"/>
        </w:rPr>
        <w:t>ery op</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i</w:t>
      </w:r>
      <w:r w:rsidRPr="003C790C">
        <w:rPr>
          <w:sz w:val="24"/>
          <w:szCs w:val="24"/>
        </w:rPr>
        <w:t>s 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 xml:space="preserve">e on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pacing w:val="1"/>
          <w:sz w:val="24"/>
          <w:szCs w:val="24"/>
        </w:rPr>
        <w:t>i</w:t>
      </w:r>
      <w:r w:rsidRPr="003C790C">
        <w:rPr>
          <w:sz w:val="24"/>
          <w:szCs w:val="24"/>
        </w:rPr>
        <w:t>cro-pro for $60. (</w:t>
      </w:r>
      <w:r w:rsidRPr="003C790C">
        <w:rPr>
          <w:spacing w:val="-1"/>
          <w:sz w:val="24"/>
          <w:szCs w:val="24"/>
        </w:rPr>
        <w:t>A</w:t>
      </w:r>
      <w:r w:rsidRPr="003C790C">
        <w:rPr>
          <w:sz w:val="24"/>
          <w:szCs w:val="24"/>
        </w:rPr>
        <w:t>us</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li</w:t>
      </w:r>
      <w:r w:rsidRPr="003C790C">
        <w:rPr>
          <w:spacing w:val="1"/>
          <w:sz w:val="24"/>
          <w:szCs w:val="24"/>
        </w:rPr>
        <w:t>a</w:t>
      </w:r>
      <w:r w:rsidRPr="003C790C">
        <w:rPr>
          <w:sz w:val="24"/>
          <w:szCs w:val="24"/>
        </w:rPr>
        <w:t>n PC</w:t>
      </w:r>
      <w:r w:rsidRPr="003C790C">
        <w:rPr>
          <w:spacing w:val="-14"/>
          <w:sz w:val="24"/>
          <w:szCs w:val="24"/>
        </w:rPr>
        <w:t xml:space="preserve"> </w:t>
      </w:r>
      <w:r w:rsidRPr="003C790C">
        <w:rPr>
          <w:sz w:val="24"/>
          <w:szCs w:val="24"/>
        </w:rPr>
        <w:t>Au</w:t>
      </w:r>
      <w:r w:rsidRPr="003C790C">
        <w:rPr>
          <w:spacing w:val="-1"/>
          <w:sz w:val="24"/>
          <w:szCs w:val="24"/>
        </w:rPr>
        <w:t>t</w:t>
      </w:r>
      <w:r w:rsidRPr="003C790C">
        <w:rPr>
          <w:sz w:val="24"/>
          <w:szCs w:val="24"/>
        </w:rPr>
        <w:t>hor</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w:t>
      </w:r>
      <w:r w:rsidRPr="003C790C">
        <w:rPr>
          <w:spacing w:val="-16"/>
          <w:sz w:val="24"/>
          <w:szCs w:val="24"/>
        </w:rPr>
        <w:t xml:space="preserve"> </w:t>
      </w:r>
      <w:r w:rsidRPr="003C790C">
        <w:rPr>
          <w:spacing w:val="-1"/>
          <w:sz w:val="24"/>
          <w:szCs w:val="24"/>
        </w:rPr>
        <w:t>A</w:t>
      </w:r>
      <w:r w:rsidRPr="003C790C">
        <w:rPr>
          <w:sz w:val="24"/>
          <w:szCs w:val="24"/>
        </w:rPr>
        <w:t>pr</w:t>
      </w:r>
      <w:r w:rsidRPr="003C790C">
        <w:rPr>
          <w:spacing w:val="-1"/>
          <w:sz w:val="24"/>
          <w:szCs w:val="24"/>
        </w:rPr>
        <w:t>i</w:t>
      </w:r>
      <w:r w:rsidRPr="003C790C">
        <w:rPr>
          <w:sz w:val="24"/>
          <w:szCs w:val="24"/>
        </w:rPr>
        <w:t>l</w:t>
      </w:r>
      <w:r w:rsidRPr="003C790C">
        <w:rPr>
          <w:spacing w:val="1"/>
          <w:sz w:val="24"/>
          <w:szCs w:val="24"/>
        </w:rPr>
        <w:t xml:space="preserve"> </w:t>
      </w:r>
      <w:r w:rsidRPr="003C790C">
        <w:rPr>
          <w:sz w:val="24"/>
          <w:szCs w:val="24"/>
        </w:rPr>
        <w:t xml:space="preserve">1998, </w:t>
      </w:r>
      <w:r w:rsidRPr="003C790C">
        <w:rPr>
          <w:spacing w:val="-1"/>
          <w:sz w:val="24"/>
          <w:szCs w:val="24"/>
        </w:rPr>
        <w:t>P</w:t>
      </w:r>
      <w:r w:rsidRPr="003C790C">
        <w:rPr>
          <w:spacing w:val="2"/>
          <w:sz w:val="24"/>
          <w:szCs w:val="24"/>
        </w:rPr>
        <w:t>C</w:t>
      </w:r>
      <w:r w:rsidRPr="003C790C">
        <w:rPr>
          <w:sz w:val="24"/>
          <w:szCs w:val="24"/>
        </w:rPr>
        <w:t>s</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pacing w:val="-1"/>
          <w:sz w:val="24"/>
          <w:szCs w:val="24"/>
        </w:rPr>
        <w:t>N</w:t>
      </w:r>
      <w:r w:rsidRPr="003C790C">
        <w:rPr>
          <w:sz w:val="24"/>
          <w:szCs w:val="24"/>
        </w:rPr>
        <w:t>o</w:t>
      </w:r>
      <w:r w:rsidRPr="003C790C">
        <w:rPr>
          <w:spacing w:val="-1"/>
          <w:sz w:val="24"/>
          <w:szCs w:val="24"/>
        </w:rPr>
        <w:t>t</w:t>
      </w:r>
      <w:r w:rsidRPr="003C790C">
        <w:rPr>
          <w:spacing w:val="1"/>
          <w:sz w:val="24"/>
          <w:szCs w:val="24"/>
        </w:rPr>
        <w:t>e</w:t>
      </w:r>
      <w:r w:rsidRPr="003C790C">
        <w:rPr>
          <w:sz w:val="24"/>
          <w:szCs w:val="24"/>
        </w:rPr>
        <w:t xml:space="preserve">books - </w:t>
      </w:r>
      <w:r w:rsidRPr="003C790C">
        <w:rPr>
          <w:spacing w:val="-2"/>
          <w:sz w:val="24"/>
          <w:szCs w:val="24"/>
        </w:rPr>
        <w:t>R</w:t>
      </w:r>
      <w:r w:rsidRPr="003C790C">
        <w:rPr>
          <w:spacing w:val="1"/>
          <w:sz w:val="24"/>
          <w:szCs w:val="24"/>
        </w:rPr>
        <w:t>e</w:t>
      </w:r>
      <w:r w:rsidRPr="003C790C">
        <w:rPr>
          <w:sz w:val="24"/>
          <w:szCs w:val="24"/>
        </w:rPr>
        <w:t>v</w:t>
      </w:r>
      <w:r w:rsidRPr="003C790C">
        <w:rPr>
          <w:spacing w:val="-1"/>
          <w:sz w:val="24"/>
          <w:szCs w:val="24"/>
        </w:rPr>
        <w:t>i</w:t>
      </w:r>
      <w:r w:rsidRPr="003C790C">
        <w:rPr>
          <w:sz w:val="24"/>
          <w:szCs w:val="24"/>
        </w:rPr>
        <w:t>ews, p. 81)</w:t>
      </w:r>
    </w:p>
    <w:p w:rsidR="007978D5" w:rsidRPr="003C790C" w:rsidRDefault="003F763B">
      <w:pPr>
        <w:ind w:left="382"/>
        <w:rPr>
          <w:sz w:val="24"/>
          <w:szCs w:val="24"/>
        </w:rPr>
      </w:pPr>
      <w:r w:rsidRPr="003C790C">
        <w:rPr>
          <w:b/>
          <w:sz w:val="24"/>
          <w:szCs w:val="24"/>
        </w:rPr>
        <w:t>3.9 Serv</w:t>
      </w:r>
      <w:r w:rsidRPr="003C790C">
        <w:rPr>
          <w:b/>
          <w:spacing w:val="1"/>
          <w:sz w:val="24"/>
          <w:szCs w:val="24"/>
        </w:rPr>
        <w:t>i</w:t>
      </w:r>
      <w:r w:rsidRPr="003C790C">
        <w:rPr>
          <w:b/>
          <w:sz w:val="24"/>
          <w:szCs w:val="24"/>
        </w:rPr>
        <w:t>ce a</w:t>
      </w:r>
      <w:r w:rsidRPr="003C790C">
        <w:rPr>
          <w:b/>
          <w:spacing w:val="-2"/>
          <w:sz w:val="24"/>
          <w:szCs w:val="24"/>
        </w:rPr>
        <w:t>g</w:t>
      </w:r>
      <w:r w:rsidRPr="003C790C">
        <w:rPr>
          <w:b/>
          <w:sz w:val="24"/>
          <w:szCs w:val="24"/>
        </w:rPr>
        <w:t>reemen</w:t>
      </w:r>
      <w:r w:rsidRPr="003C790C">
        <w:rPr>
          <w:b/>
          <w:spacing w:val="-2"/>
          <w:sz w:val="24"/>
          <w:szCs w:val="24"/>
        </w:rPr>
        <w:t>t</w:t>
      </w:r>
      <w:r w:rsidRPr="003C790C">
        <w:rPr>
          <w:b/>
          <w:sz w:val="24"/>
          <w:szCs w:val="24"/>
        </w:rPr>
        <w:t>s</w:t>
      </w:r>
      <w:r w:rsidRPr="003C790C">
        <w:rPr>
          <w:b/>
          <w:spacing w:val="2"/>
          <w:sz w:val="24"/>
          <w:szCs w:val="24"/>
        </w:rPr>
        <w:t xml:space="preserve"> </w:t>
      </w:r>
      <w:r w:rsidRPr="003C790C">
        <w:rPr>
          <w:b/>
          <w:sz w:val="24"/>
          <w:szCs w:val="24"/>
        </w:rPr>
        <w:t>a</w:t>
      </w:r>
      <w:r w:rsidRPr="003C790C">
        <w:rPr>
          <w:b/>
          <w:spacing w:val="-1"/>
          <w:sz w:val="24"/>
          <w:szCs w:val="24"/>
        </w:rPr>
        <w:t>n</w:t>
      </w:r>
      <w:r w:rsidRPr="003C790C">
        <w:rPr>
          <w:b/>
          <w:sz w:val="24"/>
          <w:szCs w:val="24"/>
        </w:rPr>
        <w:t>d warrant</w:t>
      </w:r>
      <w:r w:rsidRPr="003C790C">
        <w:rPr>
          <w:b/>
          <w:spacing w:val="-1"/>
          <w:sz w:val="24"/>
          <w:szCs w:val="24"/>
        </w:rPr>
        <w:t>i</w:t>
      </w:r>
      <w:r w:rsidRPr="003C790C">
        <w:rPr>
          <w:b/>
          <w:spacing w:val="1"/>
          <w:sz w:val="24"/>
          <w:szCs w:val="24"/>
        </w:rPr>
        <w:t>e</w:t>
      </w:r>
      <w:r w:rsidRPr="003C790C">
        <w:rPr>
          <w:b/>
          <w:sz w:val="24"/>
          <w:szCs w:val="24"/>
        </w:rPr>
        <w:t>s</w:t>
      </w:r>
    </w:p>
    <w:p w:rsidR="007978D5" w:rsidRPr="003C790C" w:rsidRDefault="003F763B">
      <w:pPr>
        <w:spacing w:before="6" w:line="237" w:lineRule="auto"/>
        <w:ind w:left="382" w:right="64" w:firstLine="780"/>
        <w:jc w:val="both"/>
        <w:rPr>
          <w:sz w:val="24"/>
          <w:szCs w:val="24"/>
        </w:rPr>
      </w:pPr>
      <w:r w:rsidRPr="003C790C">
        <w:rPr>
          <w:sz w:val="24"/>
          <w:szCs w:val="24"/>
        </w:rPr>
        <w:t>M</w:t>
      </w:r>
      <w:r w:rsidRPr="003C790C">
        <w:rPr>
          <w:spacing w:val="-1"/>
          <w:sz w:val="24"/>
          <w:szCs w:val="24"/>
        </w:rPr>
        <w:t>i</w:t>
      </w:r>
      <w:r w:rsidRPr="003C790C">
        <w:rPr>
          <w:sz w:val="24"/>
          <w:szCs w:val="24"/>
        </w:rPr>
        <w:t>cro</w:t>
      </w:r>
      <w:r w:rsidRPr="003C790C">
        <w:rPr>
          <w:spacing w:val="2"/>
          <w:sz w:val="24"/>
          <w:szCs w:val="24"/>
        </w:rPr>
        <w:t>-</w:t>
      </w:r>
      <w:r w:rsidRPr="003C790C">
        <w:rPr>
          <w:sz w:val="24"/>
          <w:szCs w:val="24"/>
        </w:rPr>
        <w:t xml:space="preserve">pro </w:t>
      </w:r>
      <w:r w:rsidRPr="003C790C">
        <w:rPr>
          <w:spacing w:val="5"/>
          <w:sz w:val="24"/>
          <w:szCs w:val="24"/>
        </w:rPr>
        <w:t xml:space="preserve"> </w:t>
      </w:r>
      <w:r w:rsidRPr="003C790C">
        <w:rPr>
          <w:spacing w:val="-1"/>
          <w:sz w:val="24"/>
          <w:szCs w:val="24"/>
        </w:rPr>
        <w:t>s</w:t>
      </w:r>
      <w:r w:rsidRPr="003C790C">
        <w:rPr>
          <w:sz w:val="24"/>
          <w:szCs w:val="24"/>
        </w:rPr>
        <w:t>upp</w:t>
      </w:r>
      <w:r w:rsidRPr="003C790C">
        <w:rPr>
          <w:spacing w:val="-1"/>
          <w:sz w:val="24"/>
          <w:szCs w:val="24"/>
        </w:rPr>
        <w:t>l</w:t>
      </w:r>
      <w:r w:rsidRPr="003C790C">
        <w:rPr>
          <w:spacing w:val="1"/>
          <w:sz w:val="24"/>
          <w:szCs w:val="24"/>
        </w:rPr>
        <w:t>i</w:t>
      </w:r>
      <w:r w:rsidRPr="003C790C">
        <w:rPr>
          <w:sz w:val="24"/>
          <w:szCs w:val="24"/>
        </w:rPr>
        <w:t xml:space="preserve">es </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 xml:space="preserve">r </w:t>
      </w:r>
      <w:r w:rsidRPr="003C790C">
        <w:rPr>
          <w:spacing w:val="5"/>
          <w:sz w:val="24"/>
          <w:szCs w:val="24"/>
        </w:rPr>
        <w:t xml:space="preserve">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en</w:t>
      </w:r>
      <w:r w:rsidRPr="003C790C">
        <w:rPr>
          <w:spacing w:val="-1"/>
          <w:sz w:val="24"/>
          <w:szCs w:val="24"/>
        </w:rPr>
        <w:t>t</w:t>
      </w:r>
      <w:r w:rsidRPr="003C790C">
        <w:rPr>
          <w:sz w:val="24"/>
          <w:szCs w:val="24"/>
        </w:rPr>
        <w:t xml:space="preserve">s </w:t>
      </w:r>
      <w:r w:rsidRPr="003C790C">
        <w:rPr>
          <w:spacing w:val="5"/>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5"/>
          <w:sz w:val="24"/>
          <w:szCs w:val="24"/>
        </w:rPr>
        <w:t xml:space="preserve"> </w:t>
      </w:r>
      <w:r w:rsidRPr="003C790C">
        <w:rPr>
          <w:sz w:val="24"/>
          <w:szCs w:val="24"/>
        </w:rPr>
        <w:t xml:space="preserve">a </w:t>
      </w:r>
      <w:r w:rsidRPr="003C790C">
        <w:rPr>
          <w:spacing w:val="4"/>
          <w:sz w:val="24"/>
          <w:szCs w:val="24"/>
        </w:rPr>
        <w:t xml:space="preserve"> </w:t>
      </w:r>
      <w:r w:rsidRPr="003C790C">
        <w:rPr>
          <w:spacing w:val="1"/>
          <w:sz w:val="24"/>
          <w:szCs w:val="24"/>
        </w:rPr>
        <w:t>t</w:t>
      </w:r>
      <w:r w:rsidRPr="003C790C">
        <w:rPr>
          <w:spacing w:val="-1"/>
          <w:sz w:val="24"/>
          <w:szCs w:val="24"/>
        </w:rPr>
        <w:t>w</w:t>
      </w:r>
      <w:r w:rsidRPr="003C790C">
        <w:rPr>
          <w:sz w:val="24"/>
          <w:szCs w:val="24"/>
        </w:rPr>
        <w:t xml:space="preserve">o </w:t>
      </w:r>
      <w:r w:rsidRPr="003C790C">
        <w:rPr>
          <w:spacing w:val="5"/>
          <w:sz w:val="24"/>
          <w:szCs w:val="24"/>
        </w:rPr>
        <w:t xml:space="preserve"> </w:t>
      </w:r>
      <w:r w:rsidRPr="003C790C">
        <w:rPr>
          <w:sz w:val="24"/>
          <w:szCs w:val="24"/>
        </w:rPr>
        <w:t>ye</w:t>
      </w:r>
      <w:r w:rsidRPr="003C790C">
        <w:rPr>
          <w:spacing w:val="1"/>
          <w:sz w:val="24"/>
          <w:szCs w:val="24"/>
        </w:rPr>
        <w:t>a</w:t>
      </w:r>
      <w:r w:rsidRPr="003C790C">
        <w:rPr>
          <w:sz w:val="24"/>
          <w:szCs w:val="24"/>
        </w:rPr>
        <w:t xml:space="preserve">r </w:t>
      </w:r>
      <w:r w:rsidRPr="003C790C">
        <w:rPr>
          <w:spacing w:val="5"/>
          <w:sz w:val="24"/>
          <w:szCs w:val="24"/>
        </w:rPr>
        <w:t xml:space="preserve"> </w:t>
      </w:r>
      <w:r w:rsidRPr="003C790C">
        <w:rPr>
          <w:sz w:val="24"/>
          <w:szCs w:val="24"/>
        </w:rPr>
        <w:t xml:space="preserve">part </w:t>
      </w:r>
      <w:r w:rsidRPr="003C790C">
        <w:rPr>
          <w:spacing w:val="6"/>
          <w:sz w:val="24"/>
          <w:szCs w:val="24"/>
        </w:rPr>
        <w:t xml:space="preserve"> </w:t>
      </w:r>
      <w:r w:rsidRPr="003C790C">
        <w:rPr>
          <w:sz w:val="24"/>
          <w:szCs w:val="24"/>
        </w:rPr>
        <w:t xml:space="preserve">and </w:t>
      </w:r>
      <w:r w:rsidRPr="003C790C">
        <w:rPr>
          <w:spacing w:val="5"/>
          <w:sz w:val="24"/>
          <w:szCs w:val="24"/>
        </w:rPr>
        <w:t xml:space="preserve"> </w:t>
      </w:r>
      <w:r w:rsidRPr="003C790C">
        <w:rPr>
          <w:spacing w:val="-1"/>
          <w:sz w:val="24"/>
          <w:szCs w:val="24"/>
        </w:rPr>
        <w:t>l</w:t>
      </w:r>
      <w:r w:rsidRPr="003C790C">
        <w:rPr>
          <w:sz w:val="24"/>
          <w:szCs w:val="24"/>
        </w:rPr>
        <w:t xml:space="preserve">abor </w:t>
      </w:r>
      <w:r w:rsidRPr="003C790C">
        <w:rPr>
          <w:spacing w:val="5"/>
          <w:sz w:val="24"/>
          <w:szCs w:val="24"/>
        </w:rPr>
        <w:t xml:space="preserve"> </w:t>
      </w:r>
      <w:r w:rsidRPr="003C790C">
        <w:rPr>
          <w:sz w:val="24"/>
          <w:szCs w:val="24"/>
        </w:rPr>
        <w:t>warr</w:t>
      </w:r>
      <w:r w:rsidRPr="003C790C">
        <w:rPr>
          <w:spacing w:val="1"/>
          <w:sz w:val="24"/>
          <w:szCs w:val="24"/>
        </w:rPr>
        <w:t>a</w:t>
      </w:r>
      <w:r w:rsidRPr="003C790C">
        <w:rPr>
          <w:sz w:val="24"/>
          <w:szCs w:val="24"/>
        </w:rPr>
        <w:t>n</w:t>
      </w:r>
      <w:r w:rsidRPr="003C790C">
        <w:rPr>
          <w:spacing w:val="-9"/>
          <w:sz w:val="24"/>
          <w:szCs w:val="24"/>
        </w:rPr>
        <w:t>t</w:t>
      </w:r>
      <w:r w:rsidRPr="003C790C">
        <w:rPr>
          <w:spacing w:val="-4"/>
          <w:sz w:val="24"/>
          <w:szCs w:val="24"/>
        </w:rPr>
        <w:t>y</w:t>
      </w:r>
      <w:r w:rsidRPr="003C790C">
        <w:rPr>
          <w:sz w:val="24"/>
          <w:szCs w:val="24"/>
        </w:rPr>
        <w:t>,  wh</w:t>
      </w:r>
      <w:r w:rsidRPr="003C790C">
        <w:rPr>
          <w:spacing w:val="-1"/>
          <w:sz w:val="24"/>
          <w:szCs w:val="24"/>
        </w:rPr>
        <w:t>il</w:t>
      </w:r>
      <w:r w:rsidRPr="003C790C">
        <w:rPr>
          <w:sz w:val="24"/>
          <w:szCs w:val="24"/>
        </w:rPr>
        <w:t>e Hew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4"/>
          <w:sz w:val="24"/>
          <w:szCs w:val="24"/>
        </w:rPr>
        <w:t xml:space="preserve"> </w:t>
      </w:r>
      <w:r w:rsidRPr="003C790C">
        <w:rPr>
          <w:sz w:val="24"/>
          <w:szCs w:val="24"/>
        </w:rPr>
        <w:t>P</w:t>
      </w:r>
      <w:r w:rsidRPr="003C790C">
        <w:rPr>
          <w:spacing w:val="-3"/>
          <w:sz w:val="24"/>
          <w:szCs w:val="24"/>
        </w:rPr>
        <w:t>a</w:t>
      </w:r>
      <w:r w:rsidRPr="003C790C">
        <w:rPr>
          <w:spacing w:val="1"/>
          <w:sz w:val="24"/>
          <w:szCs w:val="24"/>
        </w:rPr>
        <w:t>c</w:t>
      </w:r>
      <w:r w:rsidRPr="003C790C">
        <w:rPr>
          <w:sz w:val="24"/>
          <w:szCs w:val="24"/>
        </w:rPr>
        <w:t>kard</w:t>
      </w:r>
      <w:r w:rsidRPr="003C790C">
        <w:rPr>
          <w:spacing w:val="5"/>
          <w:sz w:val="24"/>
          <w:szCs w:val="24"/>
        </w:rPr>
        <w:t xml:space="preserve"> </w:t>
      </w:r>
      <w:r w:rsidRPr="003C790C">
        <w:rPr>
          <w:spacing w:val="-1"/>
          <w:sz w:val="24"/>
          <w:szCs w:val="24"/>
        </w:rPr>
        <w:t>s</w:t>
      </w:r>
      <w:r w:rsidRPr="003C790C">
        <w:rPr>
          <w:sz w:val="24"/>
          <w:szCs w:val="24"/>
        </w:rPr>
        <w:t>upp</w:t>
      </w:r>
      <w:r w:rsidRPr="003C790C">
        <w:rPr>
          <w:spacing w:val="-1"/>
          <w:sz w:val="24"/>
          <w:szCs w:val="24"/>
        </w:rPr>
        <w:t>l</w:t>
      </w:r>
      <w:r w:rsidRPr="003C790C">
        <w:rPr>
          <w:spacing w:val="1"/>
          <w:sz w:val="24"/>
          <w:szCs w:val="24"/>
        </w:rPr>
        <w:t>i</w:t>
      </w:r>
      <w:r w:rsidRPr="003C790C">
        <w:rPr>
          <w:sz w:val="24"/>
          <w:szCs w:val="24"/>
        </w:rPr>
        <w:t>es</w:t>
      </w:r>
      <w:r w:rsidRPr="003C790C">
        <w:rPr>
          <w:spacing w:val="3"/>
          <w:sz w:val="24"/>
          <w:szCs w:val="24"/>
        </w:rPr>
        <w:t xml:space="preserve"> </w:t>
      </w:r>
      <w:r w:rsidRPr="003C790C">
        <w:rPr>
          <w:sz w:val="24"/>
          <w:szCs w:val="24"/>
        </w:rPr>
        <w:t>a</w:t>
      </w:r>
      <w:r w:rsidRPr="003C790C">
        <w:rPr>
          <w:spacing w:val="4"/>
          <w:sz w:val="24"/>
          <w:szCs w:val="24"/>
        </w:rPr>
        <w:t xml:space="preserve"> </w:t>
      </w:r>
      <w:r w:rsidRPr="003C790C">
        <w:rPr>
          <w:spacing w:val="-1"/>
          <w:sz w:val="24"/>
          <w:szCs w:val="24"/>
        </w:rPr>
        <w:t>t</w:t>
      </w:r>
      <w:r w:rsidRPr="003C790C">
        <w:rPr>
          <w:sz w:val="24"/>
          <w:szCs w:val="24"/>
        </w:rPr>
        <w:t>hr</w:t>
      </w:r>
      <w:r w:rsidRPr="003C790C">
        <w:rPr>
          <w:spacing w:val="1"/>
          <w:sz w:val="24"/>
          <w:szCs w:val="24"/>
        </w:rPr>
        <w:t>e</w:t>
      </w:r>
      <w:r w:rsidRPr="003C790C">
        <w:rPr>
          <w:sz w:val="24"/>
          <w:szCs w:val="24"/>
        </w:rPr>
        <w:t>e</w:t>
      </w:r>
      <w:r w:rsidRPr="003C790C">
        <w:rPr>
          <w:spacing w:val="2"/>
          <w:sz w:val="24"/>
          <w:szCs w:val="24"/>
        </w:rPr>
        <w:t xml:space="preserve"> </w:t>
      </w:r>
      <w:r w:rsidRPr="003C790C">
        <w:rPr>
          <w:sz w:val="24"/>
          <w:szCs w:val="24"/>
        </w:rPr>
        <w:t>ye</w:t>
      </w:r>
      <w:r w:rsidRPr="003C790C">
        <w:rPr>
          <w:spacing w:val="1"/>
          <w:sz w:val="24"/>
          <w:szCs w:val="24"/>
        </w:rPr>
        <w:t>a</w:t>
      </w:r>
      <w:r w:rsidRPr="003C790C">
        <w:rPr>
          <w:sz w:val="24"/>
          <w:szCs w:val="24"/>
        </w:rPr>
        <w:t>r</w:t>
      </w:r>
      <w:r w:rsidRPr="003C790C">
        <w:rPr>
          <w:spacing w:val="3"/>
          <w:sz w:val="24"/>
          <w:szCs w:val="24"/>
        </w:rPr>
        <w:t xml:space="preserve"> </w:t>
      </w:r>
      <w:r w:rsidRPr="003C790C">
        <w:rPr>
          <w:sz w:val="24"/>
          <w:szCs w:val="24"/>
        </w:rPr>
        <w:t>p</w:t>
      </w:r>
      <w:r w:rsidRPr="003C790C">
        <w:rPr>
          <w:spacing w:val="1"/>
          <w:sz w:val="24"/>
          <w:szCs w:val="24"/>
        </w:rPr>
        <w:t>a</w:t>
      </w:r>
      <w:r w:rsidRPr="003C790C">
        <w:rPr>
          <w:sz w:val="24"/>
          <w:szCs w:val="24"/>
        </w:rPr>
        <w:t>r</w:t>
      </w:r>
      <w:r w:rsidRPr="003C790C">
        <w:rPr>
          <w:spacing w:val="-1"/>
          <w:sz w:val="24"/>
          <w:szCs w:val="24"/>
        </w:rPr>
        <w:t>t</w:t>
      </w:r>
      <w:r w:rsidRPr="003C790C">
        <w:rPr>
          <w:sz w:val="24"/>
          <w:szCs w:val="24"/>
        </w:rPr>
        <w:t>s</w:t>
      </w:r>
      <w:r w:rsidRPr="003C790C">
        <w:rPr>
          <w:spacing w:val="3"/>
          <w:sz w:val="24"/>
          <w:szCs w:val="24"/>
        </w:rPr>
        <w:t xml:space="preserve"> </w:t>
      </w:r>
      <w:r w:rsidRPr="003C790C">
        <w:rPr>
          <w:sz w:val="24"/>
          <w:szCs w:val="24"/>
        </w:rPr>
        <w:t>and</w:t>
      </w:r>
      <w:r w:rsidRPr="003C790C">
        <w:rPr>
          <w:spacing w:val="5"/>
          <w:sz w:val="24"/>
          <w:szCs w:val="24"/>
        </w:rPr>
        <w:t xml:space="preserve"> </w:t>
      </w:r>
      <w:r w:rsidRPr="003C790C">
        <w:rPr>
          <w:spacing w:val="-1"/>
          <w:sz w:val="24"/>
          <w:szCs w:val="24"/>
        </w:rPr>
        <w:t>l</w:t>
      </w:r>
      <w:r w:rsidRPr="003C790C">
        <w:rPr>
          <w:sz w:val="24"/>
          <w:szCs w:val="24"/>
        </w:rPr>
        <w:t>abor</w:t>
      </w:r>
      <w:r w:rsidRPr="003C790C">
        <w:rPr>
          <w:spacing w:val="5"/>
          <w:sz w:val="24"/>
          <w:szCs w:val="24"/>
        </w:rPr>
        <w:t xml:space="preserve"> </w:t>
      </w:r>
      <w:r w:rsidRPr="003C790C">
        <w:rPr>
          <w:spacing w:val="-1"/>
          <w:sz w:val="24"/>
          <w:szCs w:val="24"/>
        </w:rPr>
        <w:t>w</w:t>
      </w:r>
      <w:r w:rsidRPr="003C790C">
        <w:rPr>
          <w:spacing w:val="1"/>
          <w:sz w:val="24"/>
          <w:szCs w:val="24"/>
        </w:rPr>
        <w:t>a</w:t>
      </w:r>
      <w:r w:rsidRPr="003C790C">
        <w:rPr>
          <w:sz w:val="24"/>
          <w:szCs w:val="24"/>
        </w:rPr>
        <w:t>r</w:t>
      </w:r>
      <w:r w:rsidRPr="003C790C">
        <w:rPr>
          <w:spacing w:val="-2"/>
          <w:sz w:val="24"/>
          <w:szCs w:val="24"/>
        </w:rPr>
        <w:t>r</w:t>
      </w:r>
      <w:r w:rsidRPr="003C790C">
        <w:rPr>
          <w:spacing w:val="1"/>
          <w:sz w:val="24"/>
          <w:szCs w:val="24"/>
        </w:rPr>
        <w:t>a</w:t>
      </w:r>
      <w:r w:rsidRPr="003C790C">
        <w:rPr>
          <w:sz w:val="24"/>
          <w:szCs w:val="24"/>
        </w:rPr>
        <w:t>n</w:t>
      </w:r>
      <w:r w:rsidRPr="003C790C">
        <w:rPr>
          <w:spacing w:val="-9"/>
          <w:sz w:val="24"/>
          <w:szCs w:val="24"/>
        </w:rPr>
        <w:t>t</w:t>
      </w:r>
      <w:r w:rsidRPr="003C790C">
        <w:rPr>
          <w:spacing w:val="-4"/>
          <w:sz w:val="24"/>
          <w:szCs w:val="24"/>
        </w:rPr>
        <w:t>y</w:t>
      </w:r>
      <w:r w:rsidRPr="003C790C">
        <w:rPr>
          <w:sz w:val="24"/>
          <w:szCs w:val="24"/>
        </w:rPr>
        <w:t>. It</w:t>
      </w:r>
      <w:r w:rsidRPr="003C790C">
        <w:rPr>
          <w:spacing w:val="4"/>
          <w:sz w:val="24"/>
          <w:szCs w:val="24"/>
        </w:rPr>
        <w:t xml:space="preserve"> </w:t>
      </w:r>
      <w:r w:rsidRPr="003C790C">
        <w:rPr>
          <w:spacing w:val="1"/>
          <w:sz w:val="24"/>
          <w:szCs w:val="24"/>
        </w:rPr>
        <w:t>i</w:t>
      </w:r>
      <w:r w:rsidRPr="003C790C">
        <w:rPr>
          <w:sz w:val="24"/>
          <w:szCs w:val="24"/>
        </w:rPr>
        <w:t>s</w:t>
      </w:r>
      <w:r w:rsidRPr="003C790C">
        <w:rPr>
          <w:spacing w:val="3"/>
          <w:sz w:val="24"/>
          <w:szCs w:val="24"/>
        </w:rPr>
        <w:t xml:space="preserve"> </w:t>
      </w:r>
      <w:r w:rsidRPr="003C790C">
        <w:rPr>
          <w:sz w:val="24"/>
          <w:szCs w:val="24"/>
        </w:rPr>
        <w:t>a</w:t>
      </w:r>
      <w:r w:rsidRPr="003C790C">
        <w:rPr>
          <w:spacing w:val="-1"/>
          <w:sz w:val="24"/>
          <w:szCs w:val="24"/>
        </w:rPr>
        <w:t>s</w:t>
      </w:r>
      <w:r w:rsidRPr="003C790C">
        <w:rPr>
          <w:sz w:val="24"/>
          <w:szCs w:val="24"/>
        </w:rPr>
        <w:t>su</w:t>
      </w:r>
      <w:r w:rsidRPr="003C790C">
        <w:rPr>
          <w:spacing w:val="-1"/>
          <w:sz w:val="24"/>
          <w:szCs w:val="24"/>
        </w:rPr>
        <w:t>m</w:t>
      </w:r>
      <w:r w:rsidRPr="003C790C">
        <w:rPr>
          <w:spacing w:val="1"/>
          <w:sz w:val="24"/>
          <w:szCs w:val="24"/>
        </w:rPr>
        <w:t>e</w:t>
      </w:r>
      <w:r w:rsidRPr="003C790C">
        <w:rPr>
          <w:sz w:val="24"/>
          <w:szCs w:val="24"/>
        </w:rPr>
        <w:t>d</w:t>
      </w:r>
      <w:r w:rsidRPr="003C790C">
        <w:rPr>
          <w:spacing w:val="3"/>
          <w:sz w:val="24"/>
          <w:szCs w:val="24"/>
        </w:rPr>
        <w:t xml:space="preserve"> </w:t>
      </w:r>
      <w:r w:rsidRPr="003C790C">
        <w:rPr>
          <w:spacing w:val="1"/>
          <w:sz w:val="24"/>
          <w:szCs w:val="24"/>
        </w:rPr>
        <w:t>t</w:t>
      </w:r>
      <w:r w:rsidRPr="003C790C">
        <w:rPr>
          <w:sz w:val="24"/>
          <w:szCs w:val="24"/>
        </w:rPr>
        <w:t>hat</w:t>
      </w:r>
      <w:r w:rsidRPr="003C790C">
        <w:rPr>
          <w:spacing w:val="4"/>
          <w:sz w:val="24"/>
          <w:szCs w:val="24"/>
        </w:rPr>
        <w:t xml:space="preserve"> </w:t>
      </w:r>
      <w:r w:rsidRPr="003C790C">
        <w:rPr>
          <w:spacing w:val="-1"/>
          <w:sz w:val="24"/>
          <w:szCs w:val="24"/>
        </w:rPr>
        <w:t>w</w:t>
      </w:r>
      <w:r w:rsidRPr="003C790C">
        <w:rPr>
          <w:sz w:val="24"/>
          <w:szCs w:val="24"/>
        </w:rPr>
        <w:t>h</w:t>
      </w:r>
      <w:r w:rsidRPr="003C790C">
        <w:rPr>
          <w:spacing w:val="1"/>
          <w:sz w:val="24"/>
          <w:szCs w:val="24"/>
        </w:rPr>
        <w:t>e</w:t>
      </w:r>
      <w:r w:rsidRPr="003C790C">
        <w:rPr>
          <w:sz w:val="24"/>
          <w:szCs w:val="24"/>
        </w:rPr>
        <w:t>n</w:t>
      </w:r>
      <w:r w:rsidRPr="003C790C">
        <w:rPr>
          <w:spacing w:val="3"/>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m</w:t>
      </w:r>
      <w:r w:rsidRPr="003C790C">
        <w:rPr>
          <w:spacing w:val="1"/>
          <w:sz w:val="24"/>
          <w:szCs w:val="24"/>
        </w:rPr>
        <w:t>a</w:t>
      </w:r>
      <w:r w:rsidRPr="003C790C">
        <w:rPr>
          <w:sz w:val="24"/>
          <w:szCs w:val="24"/>
        </w:rPr>
        <w:t>ch</w:t>
      </w:r>
      <w:r w:rsidRPr="003C790C">
        <w:rPr>
          <w:spacing w:val="-1"/>
          <w:sz w:val="24"/>
          <w:szCs w:val="24"/>
        </w:rPr>
        <w:t>i</w:t>
      </w:r>
      <w:r w:rsidRPr="003C790C">
        <w:rPr>
          <w:sz w:val="24"/>
          <w:szCs w:val="24"/>
        </w:rPr>
        <w:t>n</w:t>
      </w:r>
      <w:r w:rsidRPr="003C790C">
        <w:rPr>
          <w:spacing w:val="1"/>
          <w:sz w:val="24"/>
          <w:szCs w:val="24"/>
        </w:rPr>
        <w:t>e</w:t>
      </w:r>
      <w:r w:rsidRPr="003C790C">
        <w:rPr>
          <w:sz w:val="24"/>
          <w:szCs w:val="24"/>
        </w:rPr>
        <w:t xml:space="preserve">s </w:t>
      </w:r>
      <w:r w:rsidRPr="003C790C">
        <w:rPr>
          <w:spacing w:val="1"/>
          <w:sz w:val="24"/>
          <w:szCs w:val="24"/>
        </w:rPr>
        <w:t>a</w:t>
      </w:r>
      <w:r w:rsidRPr="003C790C">
        <w:rPr>
          <w:spacing w:val="-2"/>
          <w:sz w:val="24"/>
          <w:szCs w:val="24"/>
        </w:rPr>
        <w:t>r</w:t>
      </w:r>
      <w:r w:rsidRPr="003C790C">
        <w:rPr>
          <w:sz w:val="24"/>
          <w:szCs w:val="24"/>
        </w:rPr>
        <w:t>e</w:t>
      </w:r>
      <w:r w:rsidRPr="003C790C">
        <w:rPr>
          <w:spacing w:val="3"/>
          <w:sz w:val="24"/>
          <w:szCs w:val="24"/>
        </w:rPr>
        <w:t xml:space="preserve"> </w:t>
      </w:r>
      <w:r w:rsidRPr="003C790C">
        <w:rPr>
          <w:sz w:val="24"/>
          <w:szCs w:val="24"/>
        </w:rPr>
        <w:t>purchased</w:t>
      </w:r>
      <w:r w:rsidRPr="003C790C">
        <w:rPr>
          <w:spacing w:val="1"/>
          <w:sz w:val="24"/>
          <w:szCs w:val="24"/>
        </w:rPr>
        <w:t xml:space="preserve"> </w:t>
      </w:r>
      <w:r w:rsidRPr="003C790C">
        <w:rPr>
          <w:sz w:val="24"/>
          <w:szCs w:val="24"/>
        </w:rPr>
        <w:t>a</w:t>
      </w:r>
      <w:r w:rsidRPr="003C790C">
        <w:rPr>
          <w:spacing w:val="3"/>
          <w:sz w:val="24"/>
          <w:szCs w:val="24"/>
        </w:rPr>
        <w:t xml:space="preserve"> </w:t>
      </w:r>
      <w:r w:rsidRPr="003C790C">
        <w:rPr>
          <w:spacing w:val="-1"/>
          <w:sz w:val="24"/>
          <w:szCs w:val="24"/>
        </w:rPr>
        <w:t>s</w:t>
      </w:r>
      <w:r w:rsidRPr="003C790C">
        <w:rPr>
          <w:sz w:val="24"/>
          <w:szCs w:val="24"/>
        </w:rPr>
        <w:t>erv</w:t>
      </w:r>
      <w:r w:rsidRPr="003C790C">
        <w:rPr>
          <w:spacing w:val="1"/>
          <w:sz w:val="24"/>
          <w:szCs w:val="24"/>
        </w:rPr>
        <w:t>i</w:t>
      </w:r>
      <w:r w:rsidRPr="003C790C">
        <w:rPr>
          <w:sz w:val="24"/>
          <w:szCs w:val="24"/>
        </w:rPr>
        <w:t>ce</w:t>
      </w:r>
      <w:r w:rsidRPr="003C790C">
        <w:rPr>
          <w:spacing w:val="1"/>
          <w:sz w:val="24"/>
          <w:szCs w:val="24"/>
        </w:rPr>
        <w:t xml:space="preserve"> a</w:t>
      </w:r>
      <w:r w:rsidRPr="003C790C">
        <w:rPr>
          <w:sz w:val="24"/>
          <w:szCs w:val="24"/>
        </w:rPr>
        <w:t>gree</w:t>
      </w:r>
      <w:r w:rsidRPr="003C790C">
        <w:rPr>
          <w:spacing w:val="-1"/>
          <w:sz w:val="24"/>
          <w:szCs w:val="24"/>
        </w:rPr>
        <w:t>m</w:t>
      </w:r>
      <w:r w:rsidRPr="003C790C">
        <w:rPr>
          <w:sz w:val="24"/>
          <w:szCs w:val="24"/>
        </w:rPr>
        <w:t>ent</w:t>
      </w:r>
      <w:r w:rsidRPr="003C790C">
        <w:rPr>
          <w:spacing w:val="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3"/>
          <w:sz w:val="24"/>
          <w:szCs w:val="24"/>
        </w:rPr>
        <w:t xml:space="preserve"> </w:t>
      </w:r>
      <w:r w:rsidRPr="003C790C">
        <w:rPr>
          <w:spacing w:val="-2"/>
          <w:sz w:val="24"/>
          <w:szCs w:val="24"/>
        </w:rPr>
        <w:t>b</w:t>
      </w:r>
      <w:r w:rsidRPr="003C790C">
        <w:rPr>
          <w:sz w:val="24"/>
          <w:szCs w:val="24"/>
        </w:rPr>
        <w:t>e</w:t>
      </w:r>
      <w:r w:rsidRPr="003C790C">
        <w:rPr>
          <w:spacing w:val="3"/>
          <w:sz w:val="24"/>
          <w:szCs w:val="24"/>
        </w:rPr>
        <w:t xml:space="preserve"> </w:t>
      </w:r>
      <w:r w:rsidRPr="003C790C">
        <w:rPr>
          <w:sz w:val="24"/>
          <w:szCs w:val="24"/>
        </w:rPr>
        <w:t>nego</w:t>
      </w:r>
      <w:r w:rsidRPr="003C790C">
        <w:rPr>
          <w:spacing w:val="-1"/>
          <w:sz w:val="24"/>
          <w:szCs w:val="24"/>
        </w:rPr>
        <w:t>t</w:t>
      </w:r>
      <w:r w:rsidRPr="003C790C">
        <w:rPr>
          <w:spacing w:val="1"/>
          <w:sz w:val="24"/>
          <w:szCs w:val="24"/>
        </w:rPr>
        <w:t>i</w:t>
      </w:r>
      <w:r w:rsidRPr="003C790C">
        <w:rPr>
          <w:sz w:val="24"/>
          <w:szCs w:val="24"/>
        </w:rPr>
        <w:t>a</w:t>
      </w:r>
      <w:r w:rsidRPr="003C790C">
        <w:rPr>
          <w:spacing w:val="-1"/>
          <w:sz w:val="24"/>
          <w:szCs w:val="24"/>
        </w:rPr>
        <w:t>t</w:t>
      </w:r>
      <w:r w:rsidRPr="003C790C">
        <w:rPr>
          <w:spacing w:val="1"/>
          <w:sz w:val="24"/>
          <w:szCs w:val="24"/>
        </w:rPr>
        <w:t>e</w:t>
      </w:r>
      <w:r w:rsidRPr="003C790C">
        <w:rPr>
          <w:sz w:val="24"/>
          <w:szCs w:val="24"/>
        </w:rPr>
        <w:t>d</w:t>
      </w:r>
      <w:r w:rsidRPr="003C790C">
        <w:rPr>
          <w:spacing w:val="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op</w:t>
      </w:r>
      <w:r w:rsidRPr="003C790C">
        <w:rPr>
          <w:spacing w:val="-1"/>
          <w:sz w:val="24"/>
          <w:szCs w:val="24"/>
        </w:rPr>
        <w:t>ti</w:t>
      </w:r>
      <w:r w:rsidRPr="003C790C">
        <w:rPr>
          <w:sz w:val="24"/>
          <w:szCs w:val="24"/>
        </w:rPr>
        <w:t>on</w:t>
      </w:r>
      <w:r w:rsidRPr="003C790C">
        <w:rPr>
          <w:spacing w:val="1"/>
          <w:sz w:val="24"/>
          <w:szCs w:val="24"/>
        </w:rPr>
        <w:t xml:space="preserve"> t</w:t>
      </w:r>
      <w:r w:rsidRPr="003C790C">
        <w:rPr>
          <w:sz w:val="24"/>
          <w:szCs w:val="24"/>
        </w:rPr>
        <w:t>o</w:t>
      </w:r>
      <w:r w:rsidRPr="003C790C">
        <w:rPr>
          <w:spacing w:val="1"/>
          <w:sz w:val="24"/>
          <w:szCs w:val="24"/>
        </w:rPr>
        <w:t xml:space="preserve"> </w:t>
      </w:r>
      <w:r w:rsidRPr="003C790C">
        <w:rPr>
          <w:sz w:val="24"/>
          <w:szCs w:val="24"/>
        </w:rPr>
        <w:t>ex</w:t>
      </w:r>
      <w:r w:rsidRPr="003C790C">
        <w:rPr>
          <w:spacing w:val="-1"/>
          <w:sz w:val="24"/>
          <w:szCs w:val="24"/>
        </w:rPr>
        <w:t>t</w:t>
      </w:r>
      <w:r w:rsidRPr="003C790C">
        <w:rPr>
          <w:sz w:val="24"/>
          <w:szCs w:val="24"/>
        </w:rPr>
        <w:t>end</w:t>
      </w:r>
      <w:r w:rsidRPr="003C790C">
        <w:rPr>
          <w:spacing w:val="1"/>
          <w:sz w:val="24"/>
          <w:szCs w:val="24"/>
        </w:rPr>
        <w:t xml:space="preserve"> </w:t>
      </w:r>
      <w:r w:rsidRPr="003C790C">
        <w:rPr>
          <w:spacing w:val="-1"/>
          <w:sz w:val="24"/>
          <w:szCs w:val="24"/>
        </w:rPr>
        <w:t>t</w:t>
      </w:r>
      <w:r w:rsidRPr="003C790C">
        <w:rPr>
          <w:sz w:val="24"/>
          <w:szCs w:val="24"/>
        </w:rPr>
        <w:t>he warran</w:t>
      </w:r>
      <w:r w:rsidRPr="003C790C">
        <w:rPr>
          <w:spacing w:val="-9"/>
          <w:sz w:val="24"/>
          <w:szCs w:val="24"/>
        </w:rPr>
        <w:t>t</w:t>
      </w:r>
      <w:r w:rsidRPr="003C790C">
        <w:rPr>
          <w:spacing w:val="-4"/>
          <w:sz w:val="24"/>
          <w:szCs w:val="24"/>
        </w:rPr>
        <w:t>y</w:t>
      </w:r>
      <w:r w:rsidRPr="003C790C">
        <w:rPr>
          <w:sz w:val="24"/>
          <w:szCs w:val="24"/>
        </w:rPr>
        <w:t>.</w:t>
      </w:r>
    </w:p>
    <w:p w:rsidR="007978D5" w:rsidRPr="003C790C" w:rsidRDefault="003F763B">
      <w:pPr>
        <w:ind w:left="222"/>
        <w:rPr>
          <w:sz w:val="24"/>
          <w:szCs w:val="24"/>
        </w:rPr>
      </w:pPr>
      <w:r w:rsidRPr="003C790C">
        <w:rPr>
          <w:b/>
          <w:sz w:val="24"/>
          <w:szCs w:val="24"/>
        </w:rPr>
        <w:t>4. Co</w:t>
      </w:r>
      <w:r w:rsidRPr="003C790C">
        <w:rPr>
          <w:b/>
          <w:spacing w:val="-1"/>
          <w:sz w:val="24"/>
          <w:szCs w:val="24"/>
        </w:rPr>
        <w:t>n</w:t>
      </w:r>
      <w:r w:rsidRPr="003C790C">
        <w:rPr>
          <w:b/>
          <w:spacing w:val="1"/>
          <w:sz w:val="24"/>
          <w:szCs w:val="24"/>
        </w:rPr>
        <w:t>c</w:t>
      </w:r>
      <w:r w:rsidRPr="003C790C">
        <w:rPr>
          <w:b/>
          <w:spacing w:val="-1"/>
          <w:sz w:val="24"/>
          <w:szCs w:val="24"/>
        </w:rPr>
        <w:t>l</w:t>
      </w:r>
      <w:r w:rsidRPr="003C790C">
        <w:rPr>
          <w:b/>
          <w:sz w:val="24"/>
          <w:szCs w:val="24"/>
        </w:rPr>
        <w:t>u</w:t>
      </w:r>
      <w:r w:rsidRPr="003C790C">
        <w:rPr>
          <w:b/>
          <w:spacing w:val="-1"/>
          <w:sz w:val="24"/>
          <w:szCs w:val="24"/>
        </w:rPr>
        <w:t>s</w:t>
      </w:r>
      <w:r w:rsidRPr="003C790C">
        <w:rPr>
          <w:b/>
          <w:spacing w:val="1"/>
          <w:sz w:val="24"/>
          <w:szCs w:val="24"/>
        </w:rPr>
        <w:t>i</w:t>
      </w:r>
      <w:r w:rsidRPr="003C790C">
        <w:rPr>
          <w:b/>
          <w:sz w:val="24"/>
          <w:szCs w:val="24"/>
        </w:rPr>
        <w:t>on</w:t>
      </w:r>
    </w:p>
    <w:p w:rsidR="007978D5" w:rsidRPr="003C790C" w:rsidRDefault="003F763B">
      <w:pPr>
        <w:spacing w:before="4"/>
        <w:ind w:left="882"/>
        <w:rPr>
          <w:sz w:val="24"/>
          <w:szCs w:val="24"/>
        </w:rPr>
      </w:pPr>
      <w:r w:rsidRPr="003C790C">
        <w:rPr>
          <w:sz w:val="24"/>
          <w:szCs w:val="24"/>
        </w:rPr>
        <w:t>Af</w:t>
      </w:r>
      <w:r w:rsidRPr="003C790C">
        <w:rPr>
          <w:spacing w:val="-1"/>
          <w:sz w:val="24"/>
          <w:szCs w:val="24"/>
        </w:rPr>
        <w:t>t</w:t>
      </w:r>
      <w:r w:rsidRPr="003C790C">
        <w:rPr>
          <w:sz w:val="24"/>
          <w:szCs w:val="24"/>
        </w:rPr>
        <w:t>er</w:t>
      </w:r>
      <w:r w:rsidRPr="003C790C">
        <w:rPr>
          <w:spacing w:val="12"/>
          <w:sz w:val="24"/>
          <w:szCs w:val="24"/>
        </w:rPr>
        <w:t xml:space="preserve"> </w:t>
      </w:r>
      <w:r w:rsidRPr="003C790C">
        <w:rPr>
          <w:spacing w:val="-1"/>
          <w:sz w:val="24"/>
          <w:szCs w:val="24"/>
        </w:rPr>
        <w:t>i</w:t>
      </w:r>
      <w:r w:rsidRPr="003C790C">
        <w:rPr>
          <w:sz w:val="24"/>
          <w:szCs w:val="24"/>
        </w:rPr>
        <w:t>nves</w:t>
      </w:r>
      <w:r w:rsidRPr="003C790C">
        <w:rPr>
          <w:spacing w:val="-1"/>
          <w:sz w:val="24"/>
          <w:szCs w:val="24"/>
        </w:rPr>
        <w:t>ti</w:t>
      </w:r>
      <w:r w:rsidRPr="003C790C">
        <w:rPr>
          <w:sz w:val="24"/>
          <w:szCs w:val="24"/>
        </w:rPr>
        <w:t>g</w:t>
      </w:r>
      <w:r w:rsidRPr="003C790C">
        <w:rPr>
          <w:spacing w:val="1"/>
          <w:sz w:val="24"/>
          <w:szCs w:val="24"/>
        </w:rPr>
        <w:t>a</w:t>
      </w:r>
      <w:r w:rsidRPr="003C790C">
        <w:rPr>
          <w:spacing w:val="-1"/>
          <w:sz w:val="24"/>
          <w:szCs w:val="24"/>
        </w:rPr>
        <w:t>ti</w:t>
      </w:r>
      <w:r w:rsidRPr="003C790C">
        <w:rPr>
          <w:sz w:val="24"/>
          <w:szCs w:val="24"/>
        </w:rPr>
        <w:t>ng</w:t>
      </w:r>
      <w:r w:rsidRPr="003C790C">
        <w:rPr>
          <w:spacing w:val="10"/>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He</w:t>
      </w:r>
      <w:r w:rsidRPr="003C790C">
        <w:rPr>
          <w:spacing w:val="-1"/>
          <w:sz w:val="24"/>
          <w:szCs w:val="24"/>
        </w:rPr>
        <w:t>w</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t</w:t>
      </w:r>
      <w:r w:rsidRPr="003C790C">
        <w:rPr>
          <w:spacing w:val="11"/>
          <w:sz w:val="24"/>
          <w:szCs w:val="24"/>
        </w:rPr>
        <w:t xml:space="preserve"> </w:t>
      </w:r>
      <w:r w:rsidRPr="003C790C">
        <w:rPr>
          <w:sz w:val="24"/>
          <w:szCs w:val="24"/>
        </w:rPr>
        <w:t>Packard</w:t>
      </w:r>
      <w:r w:rsidRPr="003C790C">
        <w:rPr>
          <w:spacing w:val="10"/>
          <w:sz w:val="24"/>
          <w:szCs w:val="24"/>
        </w:rPr>
        <w:t xml:space="preserve"> </w:t>
      </w:r>
      <w:r w:rsidRPr="003C790C">
        <w:rPr>
          <w:sz w:val="24"/>
          <w:szCs w:val="24"/>
        </w:rPr>
        <w:t>O</w:t>
      </w:r>
      <w:r w:rsidRPr="003C790C">
        <w:rPr>
          <w:spacing w:val="-1"/>
          <w:sz w:val="24"/>
          <w:szCs w:val="24"/>
        </w:rPr>
        <w:t>m</w:t>
      </w:r>
      <w:r w:rsidRPr="003C790C">
        <w:rPr>
          <w:sz w:val="24"/>
          <w:szCs w:val="24"/>
        </w:rPr>
        <w:t>ni</w:t>
      </w:r>
      <w:r w:rsidRPr="003C790C">
        <w:rPr>
          <w:spacing w:val="11"/>
          <w:sz w:val="24"/>
          <w:szCs w:val="24"/>
        </w:rPr>
        <w:t xml:space="preserve"> </w:t>
      </w:r>
      <w:r w:rsidRPr="003C790C">
        <w:rPr>
          <w:sz w:val="24"/>
          <w:szCs w:val="24"/>
        </w:rPr>
        <w:t>book</w:t>
      </w:r>
      <w:r w:rsidRPr="003C790C">
        <w:rPr>
          <w:spacing w:val="10"/>
          <w:sz w:val="24"/>
          <w:szCs w:val="24"/>
        </w:rPr>
        <w:t xml:space="preserve"> </w:t>
      </w:r>
      <w:r w:rsidRPr="003C790C">
        <w:rPr>
          <w:sz w:val="24"/>
          <w:szCs w:val="24"/>
        </w:rPr>
        <w:t>3000</w:t>
      </w:r>
      <w:r w:rsidRPr="003C790C">
        <w:rPr>
          <w:spacing w:val="-2"/>
          <w:sz w:val="24"/>
          <w:szCs w:val="24"/>
        </w:rPr>
        <w:t>C</w:t>
      </w:r>
      <w:r w:rsidRPr="003C790C">
        <w:rPr>
          <w:spacing w:val="1"/>
          <w:sz w:val="24"/>
          <w:szCs w:val="24"/>
        </w:rPr>
        <w:t>T</w:t>
      </w:r>
      <w:r w:rsidRPr="003C790C">
        <w:rPr>
          <w:sz w:val="24"/>
          <w:szCs w:val="24"/>
        </w:rPr>
        <w:t>X</w:t>
      </w:r>
      <w:r w:rsidRPr="003C790C">
        <w:rPr>
          <w:spacing w:val="10"/>
          <w:sz w:val="24"/>
          <w:szCs w:val="24"/>
        </w:rPr>
        <w:t xml:space="preserve"> </w:t>
      </w:r>
      <w:r w:rsidRPr="003C790C">
        <w:rPr>
          <w:spacing w:val="-2"/>
          <w:sz w:val="24"/>
          <w:szCs w:val="24"/>
        </w:rPr>
        <w:t>5</w:t>
      </w:r>
      <w:r w:rsidRPr="003C790C">
        <w:rPr>
          <w:spacing w:val="1"/>
          <w:sz w:val="24"/>
          <w:szCs w:val="24"/>
        </w:rPr>
        <w:t>/</w:t>
      </w:r>
      <w:r w:rsidRPr="003C790C">
        <w:rPr>
          <w:sz w:val="24"/>
          <w:szCs w:val="24"/>
        </w:rPr>
        <w:t>233</w:t>
      </w:r>
      <w:r w:rsidRPr="003C790C">
        <w:rPr>
          <w:spacing w:val="10"/>
          <w:sz w:val="24"/>
          <w:szCs w:val="24"/>
        </w:rPr>
        <w:t xml:space="preserve"> </w:t>
      </w:r>
      <w:r w:rsidRPr="003C790C">
        <w:rPr>
          <w:sz w:val="24"/>
          <w:szCs w:val="24"/>
        </w:rPr>
        <w:t>and</w:t>
      </w:r>
      <w:r w:rsidRPr="003C790C">
        <w:rPr>
          <w:spacing w:val="10"/>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pacing w:val="-1"/>
          <w:sz w:val="24"/>
          <w:szCs w:val="24"/>
        </w:rPr>
        <w:t>M</w:t>
      </w:r>
      <w:r w:rsidRPr="003C790C">
        <w:rPr>
          <w:spacing w:val="1"/>
          <w:sz w:val="24"/>
          <w:szCs w:val="24"/>
        </w:rPr>
        <w:t>i</w:t>
      </w:r>
      <w:r w:rsidRPr="003C790C">
        <w:rPr>
          <w:sz w:val="24"/>
          <w:szCs w:val="24"/>
        </w:rPr>
        <w:t>cro</w:t>
      </w:r>
      <w:r w:rsidRPr="003C790C">
        <w:rPr>
          <w:spacing w:val="10"/>
          <w:sz w:val="24"/>
          <w:szCs w:val="24"/>
        </w:rPr>
        <w:t xml:space="preserve"> </w:t>
      </w:r>
      <w:r w:rsidRPr="003C790C">
        <w:rPr>
          <w:sz w:val="24"/>
          <w:szCs w:val="24"/>
        </w:rPr>
        <w:t>-pro</w:t>
      </w:r>
    </w:p>
    <w:p w:rsidR="007978D5" w:rsidRPr="003C790C" w:rsidRDefault="003F763B">
      <w:pPr>
        <w:spacing w:line="237" w:lineRule="auto"/>
        <w:ind w:left="102" w:right="63"/>
        <w:jc w:val="both"/>
        <w:rPr>
          <w:sz w:val="24"/>
          <w:szCs w:val="24"/>
        </w:rPr>
      </w:pPr>
      <w:r w:rsidRPr="003C790C">
        <w:rPr>
          <w:sz w:val="24"/>
          <w:szCs w:val="24"/>
        </w:rPr>
        <w:t>8500</w:t>
      </w:r>
      <w:r w:rsidRPr="003C790C">
        <w:rPr>
          <w:spacing w:val="2"/>
          <w:sz w:val="24"/>
          <w:szCs w:val="24"/>
        </w:rPr>
        <w:t xml:space="preserve"> </w:t>
      </w:r>
      <w:r w:rsidRPr="003C790C">
        <w:rPr>
          <w:spacing w:val="-1"/>
          <w:sz w:val="24"/>
          <w:szCs w:val="24"/>
        </w:rPr>
        <w:t>S</w:t>
      </w:r>
      <w:r w:rsidRPr="003C790C">
        <w:rPr>
          <w:spacing w:val="1"/>
          <w:sz w:val="24"/>
          <w:szCs w:val="24"/>
        </w:rPr>
        <w:t>e</w:t>
      </w:r>
      <w:r w:rsidRPr="003C790C">
        <w:rPr>
          <w:spacing w:val="-2"/>
          <w:sz w:val="24"/>
          <w:szCs w:val="24"/>
        </w:rPr>
        <w:t>r</w:t>
      </w:r>
      <w:r w:rsidRPr="003C790C">
        <w:rPr>
          <w:spacing w:val="1"/>
          <w:sz w:val="24"/>
          <w:szCs w:val="24"/>
        </w:rPr>
        <w:t>i</w:t>
      </w:r>
      <w:r w:rsidRPr="003C790C">
        <w:rPr>
          <w:sz w:val="24"/>
          <w:szCs w:val="24"/>
        </w:rPr>
        <w:t>es</w:t>
      </w:r>
      <w:r w:rsidRPr="003C790C">
        <w:rPr>
          <w:spacing w:val="2"/>
          <w:sz w:val="24"/>
          <w:szCs w:val="24"/>
        </w:rPr>
        <w:t xml:space="preserve"> </w:t>
      </w:r>
      <w:r w:rsidRPr="003C790C">
        <w:rPr>
          <w:sz w:val="24"/>
          <w:szCs w:val="24"/>
        </w:rPr>
        <w:t>po</w:t>
      </w:r>
      <w:r w:rsidRPr="003C790C">
        <w:rPr>
          <w:spacing w:val="-2"/>
          <w:sz w:val="24"/>
          <w:szCs w:val="24"/>
        </w:rPr>
        <w:t>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w</w:t>
      </w:r>
      <w:r w:rsidRPr="003C790C">
        <w:rPr>
          <w:spacing w:val="1"/>
          <w:sz w:val="24"/>
          <w:szCs w:val="24"/>
        </w:rPr>
        <w:t>a</w:t>
      </w:r>
      <w:r w:rsidRPr="003C790C">
        <w:rPr>
          <w:sz w:val="24"/>
          <w:szCs w:val="24"/>
        </w:rPr>
        <w:t xml:space="preserve">s found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2"/>
          <w:sz w:val="24"/>
          <w:szCs w:val="24"/>
        </w:rPr>
        <w:t xml:space="preserve"> </w:t>
      </w:r>
      <w:r w:rsidRPr="003C790C">
        <w:rPr>
          <w:spacing w:val="-1"/>
          <w:sz w:val="24"/>
          <w:szCs w:val="24"/>
        </w:rPr>
        <w:t>m</w:t>
      </w:r>
      <w:r w:rsidRPr="003C790C">
        <w:rPr>
          <w:sz w:val="24"/>
          <w:szCs w:val="24"/>
        </w:rPr>
        <w:t>ode</w:t>
      </w:r>
      <w:r w:rsidRPr="003C790C">
        <w:rPr>
          <w:spacing w:val="-1"/>
          <w:sz w:val="24"/>
          <w:szCs w:val="24"/>
        </w:rPr>
        <w:t>l</w:t>
      </w:r>
      <w:r w:rsidRPr="003C790C">
        <w:rPr>
          <w:sz w:val="24"/>
          <w:szCs w:val="24"/>
        </w:rPr>
        <w:t>s</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s</w:t>
      </w:r>
      <w:r w:rsidRPr="003C790C">
        <w:rPr>
          <w:sz w:val="24"/>
          <w:szCs w:val="24"/>
        </w:rPr>
        <w:t>u</w:t>
      </w:r>
      <w:r w:rsidRPr="003C790C">
        <w:rPr>
          <w:spacing w:val="-1"/>
          <w:sz w:val="24"/>
          <w:szCs w:val="24"/>
        </w:rPr>
        <w:t>i</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for</w:t>
      </w:r>
      <w:r w:rsidRPr="003C790C">
        <w:rPr>
          <w:spacing w:val="2"/>
          <w:sz w:val="24"/>
          <w:szCs w:val="24"/>
        </w:rPr>
        <w:t xml:space="preserve"> </w:t>
      </w:r>
      <w:r w:rsidRPr="003C790C">
        <w:rPr>
          <w:sz w:val="24"/>
          <w:szCs w:val="24"/>
        </w:rPr>
        <w:t>corpora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use</w:t>
      </w:r>
      <w:r w:rsidRPr="003C790C">
        <w:rPr>
          <w:spacing w:val="1"/>
          <w:sz w:val="24"/>
          <w:szCs w:val="24"/>
        </w:rPr>
        <w:t xml:space="preserve"> </w:t>
      </w:r>
      <w:r w:rsidRPr="003C790C">
        <w:rPr>
          <w:sz w:val="24"/>
          <w:szCs w:val="24"/>
        </w:rPr>
        <w:t>and wou</w:t>
      </w:r>
      <w:r w:rsidRPr="003C790C">
        <w:rPr>
          <w:spacing w:val="-1"/>
          <w:sz w:val="24"/>
          <w:szCs w:val="24"/>
        </w:rPr>
        <w:t>l</w:t>
      </w:r>
      <w:r w:rsidRPr="003C790C">
        <w:rPr>
          <w:sz w:val="24"/>
          <w:szCs w:val="24"/>
        </w:rPr>
        <w:t>d</w:t>
      </w:r>
      <w:r w:rsidRPr="003C790C">
        <w:rPr>
          <w:spacing w:val="34"/>
          <w:sz w:val="24"/>
          <w:szCs w:val="24"/>
        </w:rPr>
        <w:t xml:space="preserve"> </w:t>
      </w:r>
      <w:r w:rsidRPr="003C790C">
        <w:rPr>
          <w:spacing w:val="-1"/>
          <w:sz w:val="24"/>
          <w:szCs w:val="24"/>
        </w:rPr>
        <w:t>m</w:t>
      </w:r>
      <w:r w:rsidRPr="003C790C">
        <w:rPr>
          <w:sz w:val="24"/>
          <w:szCs w:val="24"/>
        </w:rPr>
        <w:t>eet</w:t>
      </w:r>
      <w:r w:rsidRPr="003C790C">
        <w:rPr>
          <w:spacing w:val="21"/>
          <w:sz w:val="24"/>
          <w:szCs w:val="24"/>
        </w:rPr>
        <w:t xml:space="preserve"> </w:t>
      </w:r>
      <w:r w:rsidRPr="003C790C">
        <w:rPr>
          <w:spacing w:val="-1"/>
          <w:sz w:val="24"/>
          <w:szCs w:val="24"/>
        </w:rPr>
        <w:t>A</w:t>
      </w:r>
      <w:r w:rsidRPr="003C790C">
        <w:rPr>
          <w:spacing w:val="1"/>
          <w:sz w:val="24"/>
          <w:szCs w:val="24"/>
        </w:rPr>
        <w:t>l</w:t>
      </w:r>
      <w:r w:rsidRPr="003C790C">
        <w:rPr>
          <w:sz w:val="24"/>
          <w:szCs w:val="24"/>
        </w:rPr>
        <w:t>l</w:t>
      </w:r>
      <w:r w:rsidRPr="003C790C">
        <w:rPr>
          <w:spacing w:val="33"/>
          <w:sz w:val="24"/>
          <w:szCs w:val="24"/>
        </w:rPr>
        <w:t xml:space="preserve"> </w:t>
      </w:r>
      <w:r w:rsidRPr="003C790C">
        <w:rPr>
          <w:spacing w:val="-1"/>
          <w:sz w:val="24"/>
          <w:szCs w:val="24"/>
        </w:rPr>
        <w:t>P</w:t>
      </w:r>
      <w:r w:rsidRPr="003C790C">
        <w:rPr>
          <w:sz w:val="24"/>
          <w:szCs w:val="24"/>
        </w:rPr>
        <w:t>urpose</w:t>
      </w:r>
      <w:r w:rsidRPr="003C790C">
        <w:rPr>
          <w:spacing w:val="29"/>
          <w:sz w:val="24"/>
          <w:szCs w:val="24"/>
        </w:rPr>
        <w:t xml:space="preserve"> </w:t>
      </w:r>
      <w:r w:rsidRPr="003C790C">
        <w:rPr>
          <w:spacing w:val="-5"/>
          <w:sz w:val="24"/>
          <w:szCs w:val="24"/>
        </w:rPr>
        <w:t>T</w:t>
      </w:r>
      <w:r w:rsidRPr="003C790C">
        <w:rPr>
          <w:spacing w:val="-2"/>
          <w:sz w:val="24"/>
          <w:szCs w:val="24"/>
        </w:rPr>
        <w:t>r</w:t>
      </w:r>
      <w:r w:rsidRPr="003C790C">
        <w:rPr>
          <w:spacing w:val="-3"/>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32"/>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z w:val="24"/>
          <w:szCs w:val="24"/>
        </w:rPr>
        <w:t>ny</w:t>
      </w:r>
      <w:r w:rsidRPr="003C790C">
        <w:rPr>
          <w:spacing w:val="32"/>
          <w:sz w:val="24"/>
          <w:szCs w:val="24"/>
        </w:rPr>
        <w:t xml:space="preserve"> </w:t>
      </w:r>
      <w:r w:rsidRPr="003C790C">
        <w:rPr>
          <w:sz w:val="24"/>
          <w:szCs w:val="24"/>
        </w:rPr>
        <w:t>requ</w:t>
      </w:r>
      <w:r w:rsidRPr="003C790C">
        <w:rPr>
          <w:spacing w:val="1"/>
          <w:sz w:val="24"/>
          <w:szCs w:val="24"/>
        </w:rPr>
        <w:t>i</w:t>
      </w:r>
      <w:r w:rsidRPr="003C790C">
        <w:rPr>
          <w:sz w:val="24"/>
          <w:szCs w:val="24"/>
        </w:rPr>
        <w:t>re</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w:t>
      </w:r>
      <w:r w:rsidRPr="003C790C">
        <w:rPr>
          <w:spacing w:val="32"/>
          <w:sz w:val="24"/>
          <w:szCs w:val="24"/>
        </w:rPr>
        <w:t xml:space="preserve"> </w:t>
      </w:r>
      <w:r w:rsidRPr="003C790C">
        <w:rPr>
          <w:sz w:val="24"/>
          <w:szCs w:val="24"/>
        </w:rPr>
        <w:t>It</w:t>
      </w:r>
      <w:r w:rsidRPr="003C790C">
        <w:rPr>
          <w:spacing w:val="33"/>
          <w:sz w:val="24"/>
          <w:szCs w:val="24"/>
        </w:rPr>
        <w:t xml:space="preserve"> </w:t>
      </w:r>
      <w:r w:rsidRPr="003C790C">
        <w:rPr>
          <w:spacing w:val="-1"/>
          <w:sz w:val="24"/>
          <w:szCs w:val="24"/>
        </w:rPr>
        <w:t>i</w:t>
      </w:r>
      <w:r w:rsidRPr="003C790C">
        <w:rPr>
          <w:sz w:val="24"/>
          <w:szCs w:val="24"/>
        </w:rPr>
        <w:t>s</w:t>
      </w:r>
      <w:r w:rsidRPr="003C790C">
        <w:rPr>
          <w:spacing w:val="34"/>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z w:val="24"/>
          <w:szCs w:val="24"/>
        </w:rPr>
        <w:t>ant</w:t>
      </w:r>
      <w:r w:rsidRPr="003C790C">
        <w:rPr>
          <w:spacing w:val="33"/>
          <w:sz w:val="24"/>
          <w:szCs w:val="24"/>
        </w:rPr>
        <w:t xml:space="preserve"> </w:t>
      </w:r>
      <w:r w:rsidRPr="003C790C">
        <w:rPr>
          <w:spacing w:val="-1"/>
          <w:sz w:val="24"/>
          <w:szCs w:val="24"/>
        </w:rPr>
        <w:t>t</w:t>
      </w:r>
      <w:r w:rsidRPr="003C790C">
        <w:rPr>
          <w:sz w:val="24"/>
          <w:szCs w:val="24"/>
        </w:rPr>
        <w:t>o</w:t>
      </w:r>
      <w:r w:rsidRPr="003C790C">
        <w:rPr>
          <w:spacing w:val="32"/>
          <w:sz w:val="24"/>
          <w:szCs w:val="24"/>
        </w:rPr>
        <w:t xml:space="preserve"> </w:t>
      </w:r>
      <w:r w:rsidRPr="003C790C">
        <w:rPr>
          <w:sz w:val="24"/>
          <w:szCs w:val="24"/>
        </w:rPr>
        <w:t>cons</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r</w:t>
      </w:r>
      <w:r w:rsidRPr="003C790C">
        <w:rPr>
          <w:spacing w:val="32"/>
          <w:sz w:val="24"/>
          <w:szCs w:val="24"/>
        </w:rPr>
        <w:t xml:space="preserve"> </w:t>
      </w:r>
      <w:r w:rsidRPr="003C790C">
        <w:rPr>
          <w:spacing w:val="1"/>
          <w:sz w:val="24"/>
          <w:szCs w:val="24"/>
        </w:rPr>
        <w:t>t</w:t>
      </w:r>
      <w:r w:rsidRPr="003C790C">
        <w:rPr>
          <w:sz w:val="24"/>
          <w:szCs w:val="24"/>
        </w:rPr>
        <w:t>he</w:t>
      </w:r>
      <w:r w:rsidRPr="003C790C">
        <w:rPr>
          <w:spacing w:val="33"/>
          <w:sz w:val="24"/>
          <w:szCs w:val="24"/>
        </w:rPr>
        <w:t xml:space="preserve"> </w:t>
      </w:r>
      <w:r w:rsidRPr="003C790C">
        <w:rPr>
          <w:spacing w:val="-1"/>
          <w:sz w:val="24"/>
          <w:szCs w:val="24"/>
        </w:rPr>
        <w:t>l</w:t>
      </w:r>
      <w:r w:rsidRPr="003C790C">
        <w:rPr>
          <w:sz w:val="24"/>
          <w:szCs w:val="24"/>
        </w:rPr>
        <w:t xml:space="preserve">ong </w:t>
      </w:r>
      <w:r w:rsidRPr="003C790C">
        <w:rPr>
          <w:spacing w:val="-1"/>
          <w:sz w:val="24"/>
          <w:szCs w:val="24"/>
        </w:rPr>
        <w:t>t</w:t>
      </w:r>
      <w:r w:rsidRPr="003C790C">
        <w:rPr>
          <w:spacing w:val="1"/>
          <w:sz w:val="24"/>
          <w:szCs w:val="24"/>
        </w:rPr>
        <w:t>e</w:t>
      </w:r>
      <w:r w:rsidRPr="003C790C">
        <w:rPr>
          <w:sz w:val="24"/>
          <w:szCs w:val="24"/>
        </w:rPr>
        <w:t>rm</w:t>
      </w:r>
      <w:r w:rsidRPr="003C790C">
        <w:rPr>
          <w:spacing w:val="12"/>
          <w:sz w:val="24"/>
          <w:szCs w:val="24"/>
        </w:rPr>
        <w:t xml:space="preserve"> </w:t>
      </w:r>
      <w:r w:rsidRPr="003C790C">
        <w:rPr>
          <w:sz w:val="24"/>
          <w:szCs w:val="24"/>
        </w:rPr>
        <w:t>ben</w:t>
      </w:r>
      <w:r w:rsidRPr="003C790C">
        <w:rPr>
          <w:spacing w:val="1"/>
          <w:sz w:val="24"/>
          <w:szCs w:val="24"/>
        </w:rPr>
        <w:t>e</w:t>
      </w:r>
      <w:r w:rsidRPr="003C790C">
        <w:rPr>
          <w:spacing w:val="-2"/>
          <w:sz w:val="24"/>
          <w:szCs w:val="24"/>
        </w:rPr>
        <w:t>f</w:t>
      </w:r>
      <w:r w:rsidRPr="003C790C">
        <w:rPr>
          <w:spacing w:val="1"/>
          <w:sz w:val="24"/>
          <w:szCs w:val="24"/>
        </w:rPr>
        <w:t>i</w:t>
      </w:r>
      <w:r w:rsidRPr="003C790C">
        <w:rPr>
          <w:spacing w:val="-1"/>
          <w:sz w:val="24"/>
          <w:szCs w:val="24"/>
        </w:rPr>
        <w:t>t</w:t>
      </w:r>
      <w:r w:rsidRPr="003C790C">
        <w:rPr>
          <w:sz w:val="24"/>
          <w:szCs w:val="24"/>
        </w:rPr>
        <w:t>s</w:t>
      </w:r>
      <w:r w:rsidRPr="003C790C">
        <w:rPr>
          <w:spacing w:val="13"/>
          <w:sz w:val="24"/>
          <w:szCs w:val="24"/>
        </w:rPr>
        <w:t xml:space="preserve"> </w:t>
      </w:r>
      <w:r w:rsidRPr="003C790C">
        <w:rPr>
          <w:spacing w:val="-1"/>
          <w:sz w:val="24"/>
          <w:szCs w:val="24"/>
        </w:rPr>
        <w:t>t</w:t>
      </w:r>
      <w:r w:rsidRPr="003C790C">
        <w:rPr>
          <w:sz w:val="24"/>
          <w:szCs w:val="24"/>
        </w:rPr>
        <w:t>o</w:t>
      </w:r>
      <w:r w:rsidRPr="003C790C">
        <w:rPr>
          <w:spacing w:val="12"/>
          <w:sz w:val="24"/>
          <w:szCs w:val="24"/>
        </w:rPr>
        <w:t xml:space="preserve"> </w:t>
      </w:r>
      <w:r w:rsidRPr="003C790C">
        <w:rPr>
          <w:spacing w:val="1"/>
          <w:sz w:val="24"/>
          <w:szCs w:val="24"/>
        </w:rPr>
        <w:t>t</w:t>
      </w:r>
      <w:r w:rsidRPr="003C790C">
        <w:rPr>
          <w:sz w:val="24"/>
          <w:szCs w:val="24"/>
        </w:rPr>
        <w:t>he</w:t>
      </w:r>
      <w:r w:rsidRPr="003C790C">
        <w:rPr>
          <w:spacing w:val="12"/>
          <w:sz w:val="24"/>
          <w:szCs w:val="24"/>
        </w:rPr>
        <w:t xml:space="preserve"> </w:t>
      </w:r>
      <w:r w:rsidRPr="003C790C">
        <w:rPr>
          <w:sz w:val="24"/>
          <w:szCs w:val="24"/>
        </w:rPr>
        <w:t>co</w:t>
      </w:r>
      <w:r w:rsidRPr="003C790C">
        <w:rPr>
          <w:spacing w:val="1"/>
          <w:sz w:val="24"/>
          <w:szCs w:val="24"/>
        </w:rPr>
        <w:t>m</w:t>
      </w:r>
      <w:r w:rsidRPr="003C790C">
        <w:rPr>
          <w:sz w:val="24"/>
          <w:szCs w:val="24"/>
        </w:rPr>
        <w:t>pany</w:t>
      </w:r>
      <w:r w:rsidRPr="003C790C">
        <w:rPr>
          <w:spacing w:val="12"/>
          <w:sz w:val="24"/>
          <w:szCs w:val="24"/>
        </w:rPr>
        <w:t xml:space="preserve"> </w:t>
      </w:r>
      <w:r w:rsidRPr="003C790C">
        <w:rPr>
          <w:spacing w:val="-1"/>
          <w:sz w:val="24"/>
          <w:szCs w:val="24"/>
        </w:rPr>
        <w:t>w</w:t>
      </w:r>
      <w:r w:rsidRPr="003C790C">
        <w:rPr>
          <w:sz w:val="24"/>
          <w:szCs w:val="24"/>
        </w:rPr>
        <w:t>h</w:t>
      </w:r>
      <w:r w:rsidRPr="003C790C">
        <w:rPr>
          <w:spacing w:val="1"/>
          <w:sz w:val="24"/>
          <w:szCs w:val="24"/>
        </w:rPr>
        <w:t>e</w:t>
      </w:r>
      <w:r w:rsidRPr="003C790C">
        <w:rPr>
          <w:sz w:val="24"/>
          <w:szCs w:val="24"/>
        </w:rPr>
        <w:t>n</w:t>
      </w:r>
      <w:r w:rsidRPr="003C790C">
        <w:rPr>
          <w:spacing w:val="12"/>
          <w:sz w:val="24"/>
          <w:szCs w:val="24"/>
        </w:rPr>
        <w:t xml:space="preserve"> </w:t>
      </w:r>
      <w:r w:rsidRPr="003C790C">
        <w:rPr>
          <w:sz w:val="24"/>
          <w:szCs w:val="24"/>
        </w:rPr>
        <w:t>con</w:t>
      </w:r>
      <w:r w:rsidRPr="003C790C">
        <w:rPr>
          <w:spacing w:val="-1"/>
          <w:sz w:val="24"/>
          <w:szCs w:val="24"/>
        </w:rPr>
        <w:t>s</w:t>
      </w:r>
      <w:r w:rsidRPr="003C790C">
        <w:rPr>
          <w:spacing w:val="1"/>
          <w:sz w:val="24"/>
          <w:szCs w:val="24"/>
        </w:rPr>
        <w:t>i</w:t>
      </w:r>
      <w:r w:rsidRPr="003C790C">
        <w:rPr>
          <w:sz w:val="24"/>
          <w:szCs w:val="24"/>
        </w:rPr>
        <w:t>der</w:t>
      </w:r>
      <w:r w:rsidRPr="003C790C">
        <w:rPr>
          <w:spacing w:val="-1"/>
          <w:sz w:val="24"/>
          <w:szCs w:val="24"/>
        </w:rPr>
        <w:t>i</w:t>
      </w:r>
      <w:r w:rsidRPr="003C790C">
        <w:rPr>
          <w:sz w:val="24"/>
          <w:szCs w:val="24"/>
        </w:rPr>
        <w:t>ng</w:t>
      </w:r>
      <w:r w:rsidRPr="003C790C">
        <w:rPr>
          <w:spacing w:val="14"/>
          <w:sz w:val="24"/>
          <w:szCs w:val="24"/>
        </w:rPr>
        <w:t xml:space="preserve"> </w:t>
      </w:r>
      <w:r w:rsidRPr="003C790C">
        <w:rPr>
          <w:spacing w:val="-1"/>
          <w:sz w:val="24"/>
          <w:szCs w:val="24"/>
        </w:rPr>
        <w:t>w</w:t>
      </w:r>
      <w:r w:rsidRPr="003C790C">
        <w:rPr>
          <w:sz w:val="24"/>
          <w:szCs w:val="24"/>
        </w:rPr>
        <w:t>h</w:t>
      </w:r>
      <w:r w:rsidRPr="003C790C">
        <w:rPr>
          <w:spacing w:val="1"/>
          <w:sz w:val="24"/>
          <w:szCs w:val="24"/>
        </w:rPr>
        <w:t>i</w:t>
      </w:r>
      <w:r w:rsidRPr="003C790C">
        <w:rPr>
          <w:sz w:val="24"/>
          <w:szCs w:val="24"/>
        </w:rPr>
        <w:t>ch</w:t>
      </w:r>
      <w:r w:rsidRPr="003C790C">
        <w:rPr>
          <w:spacing w:val="12"/>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w:t>
      </w:r>
      <w:r w:rsidRPr="003C790C">
        <w:rPr>
          <w:spacing w:val="12"/>
          <w:sz w:val="24"/>
          <w:szCs w:val="24"/>
        </w:rPr>
        <w:t xml:space="preserve"> </w:t>
      </w:r>
      <w:r w:rsidRPr="003C790C">
        <w:rPr>
          <w:spacing w:val="-1"/>
          <w:sz w:val="24"/>
          <w:szCs w:val="24"/>
        </w:rPr>
        <w:t>w</w:t>
      </w:r>
      <w:r w:rsidRPr="003C790C">
        <w:rPr>
          <w:spacing w:val="1"/>
          <w:sz w:val="24"/>
          <w:szCs w:val="24"/>
        </w:rPr>
        <w:t>a</w:t>
      </w:r>
      <w:r w:rsidRPr="003C790C">
        <w:rPr>
          <w:sz w:val="24"/>
          <w:szCs w:val="24"/>
        </w:rPr>
        <w:t>s</w:t>
      </w:r>
      <w:r w:rsidRPr="003C790C">
        <w:rPr>
          <w:spacing w:val="13"/>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s</w:t>
      </w:r>
      <w:r w:rsidRPr="003C790C">
        <w:rPr>
          <w:sz w:val="24"/>
          <w:szCs w:val="24"/>
        </w:rPr>
        <w:t>t</w:t>
      </w:r>
      <w:r w:rsidRPr="003C790C">
        <w:rPr>
          <w:spacing w:val="14"/>
          <w:sz w:val="24"/>
          <w:szCs w:val="24"/>
        </w:rPr>
        <w:t xml:space="preserve"> </w:t>
      </w:r>
      <w:r w:rsidRPr="003C790C">
        <w:rPr>
          <w:spacing w:val="-1"/>
          <w:sz w:val="24"/>
          <w:szCs w:val="24"/>
        </w:rPr>
        <w:t>s</w:t>
      </w:r>
      <w:r w:rsidRPr="003C790C">
        <w:rPr>
          <w:sz w:val="24"/>
          <w:szCs w:val="24"/>
        </w:rPr>
        <w:t>u</w:t>
      </w:r>
      <w:r w:rsidRPr="003C790C">
        <w:rPr>
          <w:spacing w:val="1"/>
          <w:sz w:val="24"/>
          <w:szCs w:val="24"/>
        </w:rPr>
        <w:t>i</w:t>
      </w:r>
      <w:r w:rsidRPr="003C790C">
        <w:rPr>
          <w:spacing w:val="-1"/>
          <w:sz w:val="24"/>
          <w:szCs w:val="24"/>
        </w:rPr>
        <w:t>t</w:t>
      </w:r>
      <w:r w:rsidRPr="003C790C">
        <w:rPr>
          <w:sz w:val="24"/>
          <w:szCs w:val="24"/>
        </w:rPr>
        <w:t xml:space="preserve">ed. </w:t>
      </w:r>
      <w:r w:rsidRPr="003C790C">
        <w:rPr>
          <w:spacing w:val="-1"/>
          <w:sz w:val="24"/>
          <w:szCs w:val="24"/>
        </w:rPr>
        <w:t>A</w:t>
      </w:r>
      <w:r w:rsidRPr="003C790C">
        <w:rPr>
          <w:sz w:val="24"/>
          <w:szCs w:val="24"/>
        </w:rPr>
        <w:t>p</w:t>
      </w:r>
      <w:r w:rsidRPr="003C790C">
        <w:rPr>
          <w:spacing w:val="1"/>
          <w:sz w:val="24"/>
          <w:szCs w:val="24"/>
        </w:rPr>
        <w:t>a</w:t>
      </w:r>
      <w:r w:rsidRPr="003C790C">
        <w:rPr>
          <w:sz w:val="24"/>
          <w:szCs w:val="24"/>
        </w:rPr>
        <w:t>rt</w:t>
      </w:r>
      <w:r w:rsidRPr="003C790C">
        <w:rPr>
          <w:spacing w:val="12"/>
          <w:sz w:val="24"/>
          <w:szCs w:val="24"/>
        </w:rPr>
        <w:t xml:space="preserve"> </w:t>
      </w:r>
      <w:r w:rsidRPr="003C790C">
        <w:rPr>
          <w:sz w:val="24"/>
          <w:szCs w:val="24"/>
        </w:rPr>
        <w:t xml:space="preserve">from </w:t>
      </w:r>
      <w:r w:rsidRPr="003C790C">
        <w:rPr>
          <w:spacing w:val="-1"/>
          <w:sz w:val="24"/>
          <w:szCs w:val="24"/>
        </w:rPr>
        <w:t>i</w:t>
      </w:r>
      <w:r w:rsidRPr="003C790C">
        <w:rPr>
          <w:sz w:val="24"/>
          <w:szCs w:val="24"/>
        </w:rPr>
        <w:t>n</w:t>
      </w:r>
      <w:r w:rsidRPr="003C790C">
        <w:rPr>
          <w:spacing w:val="1"/>
          <w:sz w:val="24"/>
          <w:szCs w:val="24"/>
        </w:rPr>
        <w:t>i</w:t>
      </w:r>
      <w:r w:rsidRPr="003C790C">
        <w:rPr>
          <w:spacing w:val="-1"/>
          <w:sz w:val="24"/>
          <w:szCs w:val="24"/>
        </w:rPr>
        <w:t>ti</w:t>
      </w:r>
      <w:r w:rsidRPr="003C790C">
        <w:rPr>
          <w:spacing w:val="1"/>
          <w:sz w:val="24"/>
          <w:szCs w:val="24"/>
        </w:rPr>
        <w:t>a</w:t>
      </w:r>
      <w:r w:rsidRPr="003C790C">
        <w:rPr>
          <w:sz w:val="24"/>
          <w:szCs w:val="24"/>
        </w:rPr>
        <w:t>l</w:t>
      </w:r>
      <w:r w:rsidRPr="003C790C">
        <w:rPr>
          <w:spacing w:val="33"/>
          <w:sz w:val="24"/>
          <w:szCs w:val="24"/>
        </w:rPr>
        <w:t xml:space="preserve"> </w:t>
      </w:r>
      <w:r w:rsidRPr="003C790C">
        <w:rPr>
          <w:sz w:val="24"/>
          <w:szCs w:val="24"/>
        </w:rPr>
        <w:t>purch</w:t>
      </w:r>
      <w:r w:rsidRPr="003C790C">
        <w:rPr>
          <w:spacing w:val="1"/>
          <w:sz w:val="24"/>
          <w:szCs w:val="24"/>
        </w:rPr>
        <w:t>a</w:t>
      </w:r>
      <w:r w:rsidRPr="003C790C">
        <w:rPr>
          <w:spacing w:val="-1"/>
          <w:sz w:val="24"/>
          <w:szCs w:val="24"/>
        </w:rPr>
        <w:t>s</w:t>
      </w:r>
      <w:r w:rsidRPr="003C790C">
        <w:rPr>
          <w:spacing w:val="1"/>
          <w:sz w:val="24"/>
          <w:szCs w:val="24"/>
        </w:rPr>
        <w:t>i</w:t>
      </w:r>
      <w:r w:rsidRPr="003C790C">
        <w:rPr>
          <w:sz w:val="24"/>
          <w:szCs w:val="24"/>
        </w:rPr>
        <w:t>ng</w:t>
      </w:r>
      <w:r w:rsidRPr="003C790C">
        <w:rPr>
          <w:spacing w:val="34"/>
          <w:sz w:val="24"/>
          <w:szCs w:val="24"/>
        </w:rPr>
        <w:t xml:space="preserve"> </w:t>
      </w:r>
      <w:r w:rsidRPr="003C790C">
        <w:rPr>
          <w:sz w:val="24"/>
          <w:szCs w:val="24"/>
        </w:rPr>
        <w:t>expenses,</w:t>
      </w:r>
      <w:r w:rsidRPr="003C790C">
        <w:rPr>
          <w:spacing w:val="34"/>
          <w:sz w:val="24"/>
          <w:szCs w:val="24"/>
        </w:rPr>
        <w:t xml:space="preserve"> </w:t>
      </w:r>
      <w:r w:rsidRPr="003C790C">
        <w:rPr>
          <w:spacing w:val="-1"/>
          <w:sz w:val="24"/>
          <w:szCs w:val="24"/>
        </w:rPr>
        <w:t>w</w:t>
      </w:r>
      <w:r w:rsidRPr="003C790C">
        <w:rPr>
          <w:spacing w:val="1"/>
          <w:sz w:val="24"/>
          <w:szCs w:val="24"/>
        </w:rPr>
        <w:t>a</w:t>
      </w:r>
      <w:r w:rsidRPr="003C790C">
        <w:rPr>
          <w:sz w:val="24"/>
          <w:szCs w:val="24"/>
        </w:rPr>
        <w:t>rran</w:t>
      </w:r>
      <w:r w:rsidRPr="003C790C">
        <w:rPr>
          <w:spacing w:val="-9"/>
          <w:sz w:val="24"/>
          <w:szCs w:val="24"/>
        </w:rPr>
        <w:t>t</w:t>
      </w:r>
      <w:r w:rsidRPr="003C790C">
        <w:rPr>
          <w:spacing w:val="-4"/>
          <w:sz w:val="24"/>
          <w:szCs w:val="24"/>
        </w:rPr>
        <w:t>y</w:t>
      </w:r>
      <w:r w:rsidRPr="003C790C">
        <w:rPr>
          <w:sz w:val="24"/>
          <w:szCs w:val="24"/>
        </w:rPr>
        <w:t>,</w:t>
      </w:r>
      <w:r w:rsidRPr="003C790C">
        <w:rPr>
          <w:spacing w:val="30"/>
          <w:sz w:val="24"/>
          <w:szCs w:val="24"/>
        </w:rPr>
        <w:t xml:space="preserve"> </w:t>
      </w:r>
      <w:r w:rsidRPr="003C790C">
        <w:rPr>
          <w:sz w:val="24"/>
          <w:szCs w:val="24"/>
        </w:rPr>
        <w:t>spe</w:t>
      </w:r>
      <w:r w:rsidRPr="003C790C">
        <w:rPr>
          <w:spacing w:val="1"/>
          <w:sz w:val="24"/>
          <w:szCs w:val="24"/>
        </w:rPr>
        <w:t>e</w:t>
      </w:r>
      <w:r w:rsidRPr="003C790C">
        <w:rPr>
          <w:sz w:val="24"/>
          <w:szCs w:val="24"/>
        </w:rPr>
        <w:t>d,</w:t>
      </w:r>
      <w:r w:rsidRPr="003C790C">
        <w:rPr>
          <w:spacing w:val="34"/>
          <w:sz w:val="24"/>
          <w:szCs w:val="24"/>
        </w:rPr>
        <w:t xml:space="preserve"> </w:t>
      </w:r>
      <w:r w:rsidRPr="003C790C">
        <w:rPr>
          <w:spacing w:val="-1"/>
          <w:sz w:val="24"/>
          <w:szCs w:val="24"/>
        </w:rPr>
        <w:t>s</w:t>
      </w:r>
      <w:r w:rsidRPr="003C790C">
        <w:rPr>
          <w:spacing w:val="1"/>
          <w:sz w:val="24"/>
          <w:szCs w:val="24"/>
        </w:rPr>
        <w:t>i</w:t>
      </w:r>
      <w:r w:rsidRPr="003C790C">
        <w:rPr>
          <w:sz w:val="24"/>
          <w:szCs w:val="24"/>
        </w:rPr>
        <w:t>ze</w:t>
      </w:r>
      <w:r w:rsidRPr="003C790C">
        <w:rPr>
          <w:spacing w:val="33"/>
          <w:sz w:val="24"/>
          <w:szCs w:val="24"/>
        </w:rPr>
        <w:t xml:space="preserve"> </w:t>
      </w:r>
      <w:r w:rsidRPr="003C790C">
        <w:rPr>
          <w:sz w:val="24"/>
          <w:szCs w:val="24"/>
        </w:rPr>
        <w:t>and</w:t>
      </w:r>
      <w:r w:rsidRPr="003C790C">
        <w:rPr>
          <w:spacing w:val="34"/>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ory</w:t>
      </w:r>
      <w:r w:rsidRPr="003C790C">
        <w:rPr>
          <w:spacing w:val="34"/>
          <w:sz w:val="24"/>
          <w:szCs w:val="24"/>
        </w:rPr>
        <w:t xml:space="preserve"> </w:t>
      </w:r>
      <w:r w:rsidRPr="003C790C">
        <w:rPr>
          <w:sz w:val="24"/>
          <w:szCs w:val="24"/>
        </w:rPr>
        <w:t>were</w:t>
      </w:r>
      <w:r w:rsidRPr="003C790C">
        <w:rPr>
          <w:spacing w:val="33"/>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35"/>
          <w:sz w:val="24"/>
          <w:szCs w:val="24"/>
        </w:rPr>
        <w:t xml:space="preserve"> </w:t>
      </w:r>
      <w:r w:rsidRPr="003C790C">
        <w:rPr>
          <w:spacing w:val="-2"/>
          <w:sz w:val="24"/>
          <w:szCs w:val="24"/>
        </w:rPr>
        <w:t>f</w:t>
      </w:r>
      <w:r w:rsidRPr="003C790C">
        <w:rPr>
          <w:spacing w:val="1"/>
          <w:sz w:val="24"/>
          <w:szCs w:val="24"/>
        </w:rPr>
        <w:t>a</w:t>
      </w:r>
      <w:r w:rsidRPr="003C790C">
        <w:rPr>
          <w:sz w:val="24"/>
          <w:szCs w:val="24"/>
        </w:rPr>
        <w:t>c</w:t>
      </w:r>
      <w:r w:rsidRPr="003C790C">
        <w:rPr>
          <w:spacing w:val="-1"/>
          <w:sz w:val="24"/>
          <w:szCs w:val="24"/>
        </w:rPr>
        <w:t>t</w:t>
      </w:r>
      <w:r w:rsidRPr="003C790C">
        <w:rPr>
          <w:sz w:val="24"/>
          <w:szCs w:val="24"/>
        </w:rPr>
        <w:t>ors</w:t>
      </w:r>
      <w:r w:rsidRPr="003C790C">
        <w:rPr>
          <w:spacing w:val="34"/>
          <w:sz w:val="24"/>
          <w:szCs w:val="24"/>
        </w:rPr>
        <w:t xml:space="preserve"> </w:t>
      </w:r>
      <w:r w:rsidRPr="003C790C">
        <w:rPr>
          <w:sz w:val="24"/>
          <w:szCs w:val="24"/>
        </w:rPr>
        <w:t>wh</w:t>
      </w:r>
      <w:r w:rsidRPr="003C790C">
        <w:rPr>
          <w:spacing w:val="-1"/>
          <w:sz w:val="24"/>
          <w:szCs w:val="24"/>
        </w:rPr>
        <w:t>i</w:t>
      </w:r>
      <w:r w:rsidRPr="003C790C">
        <w:rPr>
          <w:sz w:val="24"/>
          <w:szCs w:val="24"/>
        </w:rPr>
        <w:t>ch</w:t>
      </w:r>
      <w:r w:rsidRPr="003C790C">
        <w:rPr>
          <w:spacing w:val="34"/>
          <w:sz w:val="24"/>
          <w:szCs w:val="24"/>
        </w:rPr>
        <w:t xml:space="preserve"> </w:t>
      </w:r>
      <w:r w:rsidRPr="003C790C">
        <w:rPr>
          <w:sz w:val="24"/>
          <w:szCs w:val="24"/>
        </w:rPr>
        <w:t>have be</w:t>
      </w:r>
      <w:r w:rsidRPr="003C790C">
        <w:rPr>
          <w:spacing w:val="1"/>
          <w:sz w:val="24"/>
          <w:szCs w:val="24"/>
        </w:rPr>
        <w:t>e</w:t>
      </w:r>
      <w:r w:rsidRPr="003C790C">
        <w:rPr>
          <w:sz w:val="24"/>
          <w:szCs w:val="24"/>
        </w:rPr>
        <w:t>n</w:t>
      </w:r>
      <w:r w:rsidRPr="003C790C">
        <w:rPr>
          <w:spacing w:val="46"/>
          <w:sz w:val="24"/>
          <w:szCs w:val="24"/>
        </w:rPr>
        <w:t xml:space="preserve"> </w:t>
      </w:r>
      <w:r w:rsidRPr="003C790C">
        <w:rPr>
          <w:spacing w:val="-1"/>
          <w:sz w:val="24"/>
          <w:szCs w:val="24"/>
        </w:rPr>
        <w:t>t</w:t>
      </w:r>
      <w:r w:rsidRPr="003C790C">
        <w:rPr>
          <w:spacing w:val="1"/>
          <w:sz w:val="24"/>
          <w:szCs w:val="24"/>
        </w:rPr>
        <w:t>a</w:t>
      </w:r>
      <w:r w:rsidRPr="003C790C">
        <w:rPr>
          <w:sz w:val="24"/>
          <w:szCs w:val="24"/>
        </w:rPr>
        <w:t>ken</w:t>
      </w:r>
      <w:r w:rsidRPr="003C790C">
        <w:rPr>
          <w:spacing w:val="48"/>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w:t>
      </w:r>
      <w:r w:rsidRPr="003C790C">
        <w:rPr>
          <w:spacing w:val="48"/>
          <w:sz w:val="24"/>
          <w:szCs w:val="24"/>
        </w:rPr>
        <w:t xml:space="preserve"> </w:t>
      </w:r>
      <w:r w:rsidRPr="003C790C">
        <w:rPr>
          <w:sz w:val="24"/>
          <w:szCs w:val="24"/>
        </w:rPr>
        <w:t>ac</w:t>
      </w:r>
      <w:r w:rsidRPr="003C790C">
        <w:rPr>
          <w:spacing w:val="1"/>
          <w:sz w:val="24"/>
          <w:szCs w:val="24"/>
        </w:rPr>
        <w:t>c</w:t>
      </w:r>
      <w:r w:rsidRPr="003C790C">
        <w:rPr>
          <w:sz w:val="24"/>
          <w:szCs w:val="24"/>
        </w:rPr>
        <w:t>oun</w:t>
      </w:r>
      <w:r w:rsidRPr="003C790C">
        <w:rPr>
          <w:spacing w:val="-1"/>
          <w:sz w:val="24"/>
          <w:szCs w:val="24"/>
        </w:rPr>
        <w:t>t</w:t>
      </w:r>
      <w:r w:rsidRPr="003C790C">
        <w:rPr>
          <w:sz w:val="24"/>
          <w:szCs w:val="24"/>
        </w:rPr>
        <w:t>.</w:t>
      </w:r>
      <w:r w:rsidRPr="003C790C">
        <w:rPr>
          <w:spacing w:val="46"/>
          <w:sz w:val="24"/>
          <w:szCs w:val="24"/>
        </w:rPr>
        <w:t xml:space="preserve"> </w:t>
      </w:r>
      <w:r w:rsidRPr="003C790C">
        <w:rPr>
          <w:sz w:val="24"/>
          <w:szCs w:val="24"/>
        </w:rPr>
        <w:t>Sof</w:t>
      </w:r>
      <w:r w:rsidRPr="003C790C">
        <w:rPr>
          <w:spacing w:val="-1"/>
          <w:sz w:val="24"/>
          <w:szCs w:val="24"/>
        </w:rPr>
        <w:t>t</w:t>
      </w:r>
      <w:r w:rsidRPr="003C790C">
        <w:rPr>
          <w:sz w:val="24"/>
          <w:szCs w:val="24"/>
        </w:rPr>
        <w:t>ware</w:t>
      </w:r>
      <w:r w:rsidRPr="003C790C">
        <w:rPr>
          <w:spacing w:val="47"/>
          <w:sz w:val="24"/>
          <w:szCs w:val="24"/>
        </w:rPr>
        <w:t xml:space="preserve"> </w:t>
      </w:r>
      <w:r w:rsidRPr="003C790C">
        <w:rPr>
          <w:sz w:val="24"/>
          <w:szCs w:val="24"/>
        </w:rPr>
        <w:t>su</w:t>
      </w:r>
      <w:r w:rsidRPr="003C790C">
        <w:rPr>
          <w:spacing w:val="-1"/>
          <w:sz w:val="24"/>
          <w:szCs w:val="24"/>
        </w:rPr>
        <w:t>it</w:t>
      </w:r>
      <w:r w:rsidRPr="003C790C">
        <w:rPr>
          <w:sz w:val="24"/>
          <w:szCs w:val="24"/>
        </w:rPr>
        <w:t>ab</w:t>
      </w:r>
      <w:r w:rsidRPr="003C790C">
        <w:rPr>
          <w:spacing w:val="1"/>
          <w:sz w:val="24"/>
          <w:szCs w:val="24"/>
        </w:rPr>
        <w:t>i</w:t>
      </w:r>
      <w:r w:rsidRPr="003C790C">
        <w:rPr>
          <w:spacing w:val="-1"/>
          <w:sz w:val="24"/>
          <w:szCs w:val="24"/>
        </w:rPr>
        <w:t>li</w:t>
      </w:r>
      <w:r w:rsidRPr="003C790C">
        <w:rPr>
          <w:spacing w:val="1"/>
          <w:sz w:val="24"/>
          <w:szCs w:val="24"/>
        </w:rPr>
        <w:t>t</w:t>
      </w:r>
      <w:r w:rsidRPr="003C790C">
        <w:rPr>
          <w:sz w:val="24"/>
          <w:szCs w:val="24"/>
        </w:rPr>
        <w:t>y</w:t>
      </w:r>
      <w:r w:rsidRPr="003C790C">
        <w:rPr>
          <w:spacing w:val="48"/>
          <w:sz w:val="24"/>
          <w:szCs w:val="24"/>
        </w:rPr>
        <w:t xml:space="preserve"> </w:t>
      </w:r>
      <w:r w:rsidRPr="003C790C">
        <w:rPr>
          <w:spacing w:val="-1"/>
          <w:sz w:val="24"/>
          <w:szCs w:val="24"/>
        </w:rPr>
        <w:t>w</w:t>
      </w:r>
      <w:r w:rsidRPr="003C790C">
        <w:rPr>
          <w:sz w:val="24"/>
          <w:szCs w:val="24"/>
        </w:rPr>
        <w:t>as</w:t>
      </w:r>
      <w:r w:rsidRPr="003C790C">
        <w:rPr>
          <w:spacing w:val="48"/>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46"/>
          <w:sz w:val="24"/>
          <w:szCs w:val="24"/>
        </w:rPr>
        <w:t xml:space="preserve"> </w:t>
      </w:r>
      <w:r w:rsidRPr="003C790C">
        <w:rPr>
          <w:sz w:val="24"/>
          <w:szCs w:val="24"/>
        </w:rPr>
        <w:t>cons</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red.</w:t>
      </w:r>
      <w:r w:rsidRPr="003C790C">
        <w:rPr>
          <w:spacing w:val="42"/>
          <w:sz w:val="24"/>
          <w:szCs w:val="24"/>
        </w:rPr>
        <w:t xml:space="preserve"> </w:t>
      </w:r>
      <w:r w:rsidRPr="003C790C">
        <w:rPr>
          <w:spacing w:val="1"/>
          <w:sz w:val="24"/>
          <w:szCs w:val="24"/>
        </w:rPr>
        <w:t>T</w:t>
      </w:r>
      <w:r w:rsidRPr="003C790C">
        <w:rPr>
          <w:sz w:val="24"/>
          <w:szCs w:val="24"/>
        </w:rPr>
        <w:t>he</w:t>
      </w:r>
      <w:r w:rsidRPr="003C790C">
        <w:rPr>
          <w:spacing w:val="47"/>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48"/>
          <w:sz w:val="24"/>
          <w:szCs w:val="24"/>
        </w:rPr>
        <w:t xml:space="preserve"> </w:t>
      </w:r>
      <w:r w:rsidRPr="003C790C">
        <w:rPr>
          <w:sz w:val="24"/>
          <w:szCs w:val="24"/>
        </w:rPr>
        <w:t>had</w:t>
      </w:r>
      <w:r w:rsidRPr="003C790C">
        <w:rPr>
          <w:spacing w:val="48"/>
          <w:sz w:val="24"/>
          <w:szCs w:val="24"/>
        </w:rPr>
        <w:t xml:space="preserve"> </w:t>
      </w:r>
      <w:r w:rsidRPr="003C790C">
        <w:rPr>
          <w:spacing w:val="-1"/>
          <w:sz w:val="24"/>
          <w:szCs w:val="24"/>
        </w:rPr>
        <w:t>t</w:t>
      </w:r>
      <w:r w:rsidRPr="003C790C">
        <w:rPr>
          <w:sz w:val="24"/>
          <w:szCs w:val="24"/>
        </w:rPr>
        <w:t>o</w:t>
      </w:r>
      <w:r w:rsidRPr="003C790C">
        <w:rPr>
          <w:spacing w:val="46"/>
          <w:sz w:val="24"/>
          <w:szCs w:val="24"/>
        </w:rPr>
        <w:t xml:space="preserve"> </w:t>
      </w:r>
      <w:r w:rsidRPr="003C790C">
        <w:rPr>
          <w:sz w:val="24"/>
          <w:szCs w:val="24"/>
        </w:rPr>
        <w:t>be e</w:t>
      </w:r>
      <w:r w:rsidRPr="003C790C">
        <w:rPr>
          <w:spacing w:val="1"/>
          <w:sz w:val="24"/>
          <w:szCs w:val="24"/>
        </w:rPr>
        <w:t>a</w:t>
      </w:r>
      <w:r w:rsidRPr="003C790C">
        <w:rPr>
          <w:spacing w:val="-1"/>
          <w:sz w:val="24"/>
          <w:szCs w:val="24"/>
        </w:rPr>
        <w:t>s</w:t>
      </w:r>
      <w:r w:rsidRPr="003C790C">
        <w:rPr>
          <w:spacing w:val="1"/>
          <w:sz w:val="24"/>
          <w:szCs w:val="24"/>
        </w:rPr>
        <w:t>i</w:t>
      </w:r>
      <w:r w:rsidRPr="003C790C">
        <w:rPr>
          <w:spacing w:val="-1"/>
          <w:sz w:val="24"/>
          <w:szCs w:val="24"/>
        </w:rPr>
        <w:t>l</w:t>
      </w:r>
      <w:r w:rsidRPr="003C790C">
        <w:rPr>
          <w:sz w:val="24"/>
          <w:szCs w:val="24"/>
        </w:rPr>
        <w:t>y ad</w:t>
      </w:r>
      <w:r w:rsidRPr="003C790C">
        <w:rPr>
          <w:spacing w:val="1"/>
          <w:sz w:val="24"/>
          <w:szCs w:val="24"/>
        </w:rPr>
        <w:t>a</w:t>
      </w:r>
      <w:r w:rsidRPr="003C790C">
        <w:rPr>
          <w:sz w:val="24"/>
          <w:szCs w:val="24"/>
        </w:rPr>
        <w:t>p</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 xml:space="preserve">e for new </w:t>
      </w:r>
      <w:r w:rsidRPr="003C790C">
        <w:rPr>
          <w:spacing w:val="-1"/>
          <w:sz w:val="24"/>
          <w:szCs w:val="24"/>
        </w:rPr>
        <w:t>t</w:t>
      </w:r>
      <w:r w:rsidRPr="003C790C">
        <w:rPr>
          <w:sz w:val="24"/>
          <w:szCs w:val="24"/>
        </w:rPr>
        <w:t>e</w:t>
      </w:r>
      <w:r w:rsidRPr="003C790C">
        <w:rPr>
          <w:spacing w:val="1"/>
          <w:sz w:val="24"/>
          <w:szCs w:val="24"/>
        </w:rPr>
        <w:t>c</w:t>
      </w:r>
      <w:r w:rsidRPr="003C790C">
        <w:rPr>
          <w:sz w:val="24"/>
          <w:szCs w:val="24"/>
        </w:rPr>
        <w:t>hno</w:t>
      </w:r>
      <w:r w:rsidRPr="003C790C">
        <w:rPr>
          <w:spacing w:val="-1"/>
          <w:sz w:val="24"/>
          <w:szCs w:val="24"/>
        </w:rPr>
        <w:t>l</w:t>
      </w:r>
      <w:r w:rsidRPr="003C790C">
        <w:rPr>
          <w:sz w:val="24"/>
          <w:szCs w:val="24"/>
        </w:rPr>
        <w:t>ogy such as e-</w:t>
      </w:r>
      <w:r w:rsidRPr="003C790C">
        <w:rPr>
          <w:spacing w:val="-1"/>
          <w:sz w:val="24"/>
          <w:szCs w:val="24"/>
        </w:rPr>
        <w:t>m</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 v</w:t>
      </w:r>
      <w:r w:rsidRPr="003C790C">
        <w:rPr>
          <w:spacing w:val="1"/>
          <w:sz w:val="24"/>
          <w:szCs w:val="24"/>
        </w:rPr>
        <w:t>i</w:t>
      </w:r>
      <w:r w:rsidRPr="003C790C">
        <w:rPr>
          <w:spacing w:val="-2"/>
          <w:sz w:val="24"/>
          <w:szCs w:val="24"/>
        </w:rPr>
        <w:t>d</w:t>
      </w:r>
      <w:r w:rsidRPr="003C790C">
        <w:rPr>
          <w:spacing w:val="1"/>
          <w:sz w:val="24"/>
          <w:szCs w:val="24"/>
        </w:rPr>
        <w:t>e</w:t>
      </w:r>
      <w:r w:rsidRPr="003C790C">
        <w:rPr>
          <w:sz w:val="24"/>
          <w:szCs w:val="24"/>
        </w:rPr>
        <w:t>o conferen</w:t>
      </w:r>
      <w:r w:rsidRPr="003C790C">
        <w:rPr>
          <w:spacing w:val="1"/>
          <w:sz w:val="24"/>
          <w:szCs w:val="24"/>
        </w:rPr>
        <w:t>c</w:t>
      </w:r>
      <w:r w:rsidRPr="003C790C">
        <w:rPr>
          <w:spacing w:val="-1"/>
          <w:sz w:val="24"/>
          <w:szCs w:val="24"/>
        </w:rPr>
        <w:t>i</w:t>
      </w:r>
      <w:r w:rsidRPr="003C790C">
        <w:rPr>
          <w:sz w:val="24"/>
          <w:szCs w:val="24"/>
        </w:rPr>
        <w:t>ng and pr</w:t>
      </w:r>
      <w:r w:rsidRPr="003C790C">
        <w:rPr>
          <w:spacing w:val="1"/>
          <w:sz w:val="24"/>
          <w:szCs w:val="24"/>
        </w:rPr>
        <w:t>e</w:t>
      </w:r>
      <w:r w:rsidRPr="003C790C">
        <w:rPr>
          <w:spacing w:val="-1"/>
          <w:sz w:val="24"/>
          <w:szCs w:val="24"/>
        </w:rPr>
        <w:t>s</w:t>
      </w:r>
      <w:r w:rsidRPr="003C790C">
        <w:rPr>
          <w:sz w:val="24"/>
          <w:szCs w:val="24"/>
        </w:rPr>
        <w:t>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a</w:t>
      </w:r>
      <w:r w:rsidRPr="003C790C">
        <w:rPr>
          <w:spacing w:val="-1"/>
          <w:sz w:val="24"/>
          <w:szCs w:val="24"/>
        </w:rPr>
        <w:t>i</w:t>
      </w:r>
      <w:r w:rsidRPr="003C790C">
        <w:rPr>
          <w:sz w:val="24"/>
          <w:szCs w:val="24"/>
        </w:rPr>
        <w:t>ds, for fu</w:t>
      </w:r>
      <w:r w:rsidRPr="003C790C">
        <w:rPr>
          <w:spacing w:val="-1"/>
          <w:sz w:val="24"/>
          <w:szCs w:val="24"/>
        </w:rPr>
        <w:t>t</w:t>
      </w:r>
      <w:r w:rsidRPr="003C790C">
        <w:rPr>
          <w:sz w:val="24"/>
          <w:szCs w:val="24"/>
        </w:rPr>
        <w:t>ure</w:t>
      </w:r>
      <w:r w:rsidRPr="003C790C">
        <w:rPr>
          <w:spacing w:val="3"/>
          <w:sz w:val="24"/>
          <w:szCs w:val="24"/>
        </w:rPr>
        <w:t xml:space="preserve"> </w:t>
      </w:r>
      <w:r w:rsidRPr="003C790C">
        <w:rPr>
          <w:sz w:val="24"/>
          <w:szCs w:val="24"/>
        </w:rPr>
        <w:t>co</w:t>
      </w:r>
      <w:r w:rsidRPr="003C790C">
        <w:rPr>
          <w:spacing w:val="-1"/>
          <w:sz w:val="24"/>
          <w:szCs w:val="24"/>
        </w:rPr>
        <w:t>m</w:t>
      </w:r>
      <w:r w:rsidRPr="003C790C">
        <w:rPr>
          <w:sz w:val="24"/>
          <w:szCs w:val="24"/>
        </w:rPr>
        <w:t>pany</w:t>
      </w:r>
      <w:r w:rsidRPr="003C790C">
        <w:rPr>
          <w:spacing w:val="4"/>
          <w:sz w:val="24"/>
          <w:szCs w:val="24"/>
        </w:rPr>
        <w:t xml:space="preserve"> </w:t>
      </w:r>
      <w:r w:rsidRPr="003C790C">
        <w:rPr>
          <w:spacing w:val="-2"/>
          <w:sz w:val="24"/>
          <w:szCs w:val="24"/>
        </w:rPr>
        <w:t>r</w:t>
      </w:r>
      <w:r w:rsidRPr="003C790C">
        <w:rPr>
          <w:spacing w:val="1"/>
          <w:sz w:val="24"/>
          <w:szCs w:val="24"/>
        </w:rPr>
        <w:t>e</w:t>
      </w:r>
      <w:r w:rsidRPr="003C790C">
        <w:rPr>
          <w:sz w:val="24"/>
          <w:szCs w:val="24"/>
        </w:rPr>
        <w:t>qu</w:t>
      </w:r>
      <w:r w:rsidRPr="003C790C">
        <w:rPr>
          <w:spacing w:val="-1"/>
          <w:sz w:val="24"/>
          <w:szCs w:val="24"/>
        </w:rPr>
        <w:t>i</w:t>
      </w:r>
      <w:r w:rsidRPr="003C790C">
        <w:rPr>
          <w:sz w:val="24"/>
          <w:szCs w:val="24"/>
        </w:rPr>
        <w:t>re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1"/>
          <w:sz w:val="24"/>
          <w:szCs w:val="24"/>
        </w:rPr>
        <w:t xml:space="preserve"> c</w:t>
      </w:r>
      <w:r w:rsidRPr="003C790C">
        <w:rPr>
          <w:sz w:val="24"/>
          <w:szCs w:val="24"/>
        </w:rPr>
        <w:t>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 xml:space="preserve">rs </w:t>
      </w:r>
      <w:r w:rsidRPr="003C790C">
        <w:rPr>
          <w:spacing w:val="1"/>
          <w:sz w:val="24"/>
          <w:szCs w:val="24"/>
        </w:rPr>
        <w:t>a</w:t>
      </w:r>
      <w:r w:rsidRPr="003C790C">
        <w:rPr>
          <w:sz w:val="24"/>
          <w:szCs w:val="24"/>
        </w:rPr>
        <w:t>re</w:t>
      </w:r>
      <w:r w:rsidRPr="003C790C">
        <w:rPr>
          <w:spacing w:val="1"/>
          <w:sz w:val="24"/>
          <w:szCs w:val="24"/>
        </w:rPr>
        <w:t xml:space="preserve"> </w:t>
      </w:r>
      <w:r w:rsidRPr="003C790C">
        <w:rPr>
          <w:sz w:val="24"/>
          <w:szCs w:val="24"/>
        </w:rPr>
        <w:t>d</w:t>
      </w:r>
      <w:r w:rsidRPr="003C790C">
        <w:rPr>
          <w:spacing w:val="-1"/>
          <w:sz w:val="24"/>
          <w:szCs w:val="24"/>
        </w:rPr>
        <w:t>i</w:t>
      </w:r>
      <w:r w:rsidRPr="003C790C">
        <w:rPr>
          <w:sz w:val="24"/>
          <w:szCs w:val="24"/>
        </w:rPr>
        <w:t>s</w:t>
      </w:r>
      <w:r w:rsidRPr="003C790C">
        <w:rPr>
          <w:spacing w:val="-1"/>
          <w:sz w:val="24"/>
          <w:szCs w:val="24"/>
        </w:rPr>
        <w:t>ti</w:t>
      </w:r>
      <w:r w:rsidRPr="003C790C">
        <w:rPr>
          <w:sz w:val="24"/>
          <w:szCs w:val="24"/>
        </w:rPr>
        <w:t>nct</w:t>
      </w:r>
      <w:r w:rsidRPr="003C790C">
        <w:rPr>
          <w:spacing w:val="3"/>
          <w:sz w:val="24"/>
          <w:szCs w:val="24"/>
        </w:rPr>
        <w:t xml:space="preserve"> </w:t>
      </w:r>
      <w:r w:rsidRPr="003C790C">
        <w:rPr>
          <w:sz w:val="24"/>
          <w:szCs w:val="24"/>
        </w:rPr>
        <w:t>from</w:t>
      </w:r>
      <w:r w:rsidRPr="003C790C">
        <w:rPr>
          <w:spacing w:val="1"/>
          <w:sz w:val="24"/>
          <w:szCs w:val="24"/>
        </w:rPr>
        <w:t xml:space="preserve"> </w:t>
      </w:r>
      <w:r w:rsidRPr="003C790C">
        <w:rPr>
          <w:sz w:val="24"/>
          <w:szCs w:val="24"/>
        </w:rPr>
        <w:t>e</w:t>
      </w:r>
      <w:r w:rsidRPr="003C790C">
        <w:rPr>
          <w:spacing w:val="1"/>
          <w:sz w:val="24"/>
          <w:szCs w:val="24"/>
        </w:rPr>
        <w:t>a</w:t>
      </w:r>
      <w:r w:rsidRPr="003C790C">
        <w:rPr>
          <w:sz w:val="24"/>
          <w:szCs w:val="24"/>
        </w:rPr>
        <w:t>ch</w:t>
      </w:r>
      <w:r w:rsidRPr="003C790C">
        <w:rPr>
          <w:spacing w:val="1"/>
          <w:sz w:val="24"/>
          <w:szCs w:val="24"/>
        </w:rPr>
        <w:t xml:space="preserve"> </w:t>
      </w:r>
      <w:r w:rsidRPr="003C790C">
        <w:rPr>
          <w:sz w:val="24"/>
          <w:szCs w:val="24"/>
        </w:rPr>
        <w:t>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2"/>
          <w:sz w:val="24"/>
          <w:szCs w:val="24"/>
        </w:rPr>
        <w:t xml:space="preserve"> </w:t>
      </w:r>
      <w:r w:rsidRPr="003C790C">
        <w:rPr>
          <w:sz w:val="24"/>
          <w:szCs w:val="24"/>
        </w:rPr>
        <w:t>and,</w:t>
      </w:r>
      <w:r w:rsidRPr="003C790C">
        <w:rPr>
          <w:spacing w:val="1"/>
          <w:sz w:val="24"/>
          <w:szCs w:val="24"/>
        </w:rPr>
        <w:t xml:space="preserve"> </w:t>
      </w:r>
      <w:r w:rsidRPr="003C790C">
        <w:rPr>
          <w:sz w:val="24"/>
          <w:szCs w:val="24"/>
        </w:rPr>
        <w:t>a</w:t>
      </w:r>
      <w:r w:rsidRPr="003C790C">
        <w:rPr>
          <w:spacing w:val="-1"/>
          <w:sz w:val="24"/>
          <w:szCs w:val="24"/>
        </w:rPr>
        <w:t>l</w:t>
      </w:r>
      <w:r w:rsidRPr="003C790C">
        <w:rPr>
          <w:spacing w:val="1"/>
          <w:sz w:val="24"/>
          <w:szCs w:val="24"/>
        </w:rPr>
        <w:t>t</w:t>
      </w:r>
      <w:r w:rsidRPr="003C790C">
        <w:rPr>
          <w:sz w:val="24"/>
          <w:szCs w:val="24"/>
        </w:rPr>
        <w:t>hough</w:t>
      </w:r>
      <w:r w:rsidRPr="003C790C">
        <w:rPr>
          <w:spacing w:val="1"/>
          <w:sz w:val="24"/>
          <w:szCs w:val="24"/>
        </w:rPr>
        <w:t xml:space="preserve"> </w:t>
      </w:r>
      <w:r w:rsidRPr="003C790C">
        <w:rPr>
          <w:sz w:val="24"/>
          <w:szCs w:val="24"/>
        </w:rPr>
        <w:t>bo</w:t>
      </w:r>
      <w:r w:rsidRPr="003C790C">
        <w:rPr>
          <w:spacing w:val="-1"/>
          <w:sz w:val="24"/>
          <w:szCs w:val="24"/>
        </w:rPr>
        <w:t>t</w:t>
      </w:r>
      <w:r w:rsidRPr="003C790C">
        <w:rPr>
          <w:sz w:val="24"/>
          <w:szCs w:val="24"/>
        </w:rPr>
        <w:t>h co</w:t>
      </w:r>
      <w:r w:rsidRPr="003C790C">
        <w:rPr>
          <w:spacing w:val="1"/>
          <w:sz w:val="24"/>
          <w:szCs w:val="24"/>
        </w:rPr>
        <w:t>m</w:t>
      </w:r>
      <w:r w:rsidRPr="003C790C">
        <w:rPr>
          <w:sz w:val="24"/>
          <w:szCs w:val="24"/>
        </w:rPr>
        <w:t>pan</w:t>
      </w:r>
      <w:r w:rsidRPr="003C790C">
        <w:rPr>
          <w:spacing w:val="-1"/>
          <w:sz w:val="24"/>
          <w:szCs w:val="24"/>
        </w:rPr>
        <w:t>i</w:t>
      </w:r>
      <w:r w:rsidRPr="003C790C">
        <w:rPr>
          <w:spacing w:val="1"/>
          <w:sz w:val="24"/>
          <w:szCs w:val="24"/>
        </w:rPr>
        <w:t>e</w:t>
      </w:r>
      <w:r w:rsidRPr="003C790C">
        <w:rPr>
          <w:sz w:val="24"/>
          <w:szCs w:val="24"/>
        </w:rPr>
        <w:t>s h</w:t>
      </w:r>
      <w:r w:rsidRPr="003C790C">
        <w:rPr>
          <w:spacing w:val="1"/>
          <w:sz w:val="24"/>
          <w:szCs w:val="24"/>
        </w:rPr>
        <w:t>a</w:t>
      </w:r>
      <w:r w:rsidRPr="003C790C">
        <w:rPr>
          <w:sz w:val="24"/>
          <w:szCs w:val="24"/>
        </w:rPr>
        <w:t>ve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c</w:t>
      </w:r>
      <w:r w:rsidRPr="003C790C">
        <w:rPr>
          <w:sz w:val="24"/>
          <w:szCs w:val="24"/>
        </w:rPr>
        <w:t>orpora</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u</w:t>
      </w:r>
      <w:r w:rsidRPr="003C790C">
        <w:rPr>
          <w:spacing w:val="-1"/>
          <w:sz w:val="24"/>
          <w:szCs w:val="24"/>
        </w:rPr>
        <w:t>s</w:t>
      </w:r>
      <w:r w:rsidRPr="003C790C">
        <w:rPr>
          <w:sz w:val="24"/>
          <w:szCs w:val="24"/>
        </w:rPr>
        <w:t>er</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pacing w:val="-1"/>
          <w:sz w:val="24"/>
          <w:szCs w:val="24"/>
        </w:rPr>
        <w:t>mi</w:t>
      </w:r>
      <w:r w:rsidRPr="003C790C">
        <w:rPr>
          <w:sz w:val="24"/>
          <w:szCs w:val="24"/>
        </w:rPr>
        <w:t>nd,</w:t>
      </w:r>
      <w:r w:rsidRPr="003C790C">
        <w:rPr>
          <w:spacing w:val="1"/>
          <w:sz w:val="24"/>
          <w:szCs w:val="24"/>
        </w:rPr>
        <w:t xml:space="preserve"> </w:t>
      </w:r>
      <w:r w:rsidRPr="003C790C">
        <w:rPr>
          <w:sz w:val="24"/>
          <w:szCs w:val="24"/>
        </w:rPr>
        <w:t>M</w:t>
      </w:r>
      <w:r w:rsidRPr="003C790C">
        <w:rPr>
          <w:spacing w:val="-1"/>
          <w:sz w:val="24"/>
          <w:szCs w:val="24"/>
        </w:rPr>
        <w:t>i</w:t>
      </w:r>
      <w:r w:rsidRPr="003C790C">
        <w:rPr>
          <w:sz w:val="24"/>
          <w:szCs w:val="24"/>
        </w:rPr>
        <w:t>cro</w:t>
      </w:r>
      <w:r w:rsidRPr="003C790C">
        <w:rPr>
          <w:spacing w:val="2"/>
          <w:sz w:val="24"/>
          <w:szCs w:val="24"/>
        </w:rPr>
        <w:t>-</w:t>
      </w:r>
      <w:r w:rsidRPr="003C790C">
        <w:rPr>
          <w:sz w:val="24"/>
          <w:szCs w:val="24"/>
        </w:rPr>
        <w:t>pro</w:t>
      </w:r>
      <w:r w:rsidRPr="003C790C">
        <w:rPr>
          <w:spacing w:val="1"/>
          <w:sz w:val="24"/>
          <w:szCs w:val="24"/>
        </w:rPr>
        <w:t xml:space="preserve"> </w:t>
      </w:r>
      <w:r w:rsidRPr="003C790C">
        <w:rPr>
          <w:sz w:val="24"/>
          <w:szCs w:val="24"/>
        </w:rPr>
        <w:t>appears</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be</w:t>
      </w:r>
      <w:r w:rsidRPr="003C790C">
        <w:rPr>
          <w:spacing w:val="3"/>
          <w:sz w:val="24"/>
          <w:szCs w:val="24"/>
        </w:rPr>
        <w:t xml:space="preserve"> </w:t>
      </w:r>
      <w:r w:rsidRPr="003C790C">
        <w:rPr>
          <w:spacing w:val="-2"/>
          <w:sz w:val="24"/>
          <w:szCs w:val="24"/>
        </w:rPr>
        <w:t>of</w:t>
      </w:r>
      <w:r w:rsidRPr="003C790C">
        <w:rPr>
          <w:sz w:val="24"/>
          <w:szCs w:val="24"/>
        </w:rPr>
        <w:t>fer</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an</w:t>
      </w:r>
      <w:r w:rsidRPr="003C790C">
        <w:rPr>
          <w:spacing w:val="1"/>
          <w:sz w:val="24"/>
          <w:szCs w:val="24"/>
        </w:rPr>
        <w:t xml:space="preserve"> </w:t>
      </w:r>
      <w:r w:rsidRPr="003C790C">
        <w:rPr>
          <w:sz w:val="24"/>
          <w:szCs w:val="24"/>
        </w:rPr>
        <w:t>ex</w:t>
      </w:r>
      <w:r w:rsidRPr="003C790C">
        <w:rPr>
          <w:spacing w:val="1"/>
          <w:sz w:val="24"/>
          <w:szCs w:val="24"/>
        </w:rPr>
        <w:t>c</w:t>
      </w:r>
      <w:r w:rsidRPr="003C790C">
        <w:rPr>
          <w:sz w:val="24"/>
          <w:szCs w:val="24"/>
        </w:rPr>
        <w:t>ep</w:t>
      </w:r>
      <w:r w:rsidRPr="003C790C">
        <w:rPr>
          <w:spacing w:val="-1"/>
          <w:sz w:val="24"/>
          <w:szCs w:val="24"/>
        </w:rPr>
        <w:t>t</w:t>
      </w:r>
      <w:r w:rsidRPr="003C790C">
        <w:rPr>
          <w:spacing w:val="1"/>
          <w:sz w:val="24"/>
          <w:szCs w:val="24"/>
        </w:rPr>
        <w:t>i</w:t>
      </w:r>
      <w:r w:rsidRPr="003C790C">
        <w:rPr>
          <w:sz w:val="24"/>
          <w:szCs w:val="24"/>
        </w:rPr>
        <w:t>onal pa</w:t>
      </w:r>
      <w:r w:rsidRPr="003C790C">
        <w:rPr>
          <w:spacing w:val="1"/>
          <w:sz w:val="24"/>
          <w:szCs w:val="24"/>
        </w:rPr>
        <w:t>c</w:t>
      </w:r>
      <w:r w:rsidRPr="003C790C">
        <w:rPr>
          <w:sz w:val="24"/>
          <w:szCs w:val="24"/>
        </w:rPr>
        <w:t>kage.</w:t>
      </w:r>
    </w:p>
    <w:p w:rsidR="007978D5" w:rsidRPr="003C790C" w:rsidRDefault="003F763B">
      <w:pPr>
        <w:spacing w:before="8"/>
        <w:ind w:left="222"/>
        <w:rPr>
          <w:sz w:val="24"/>
          <w:szCs w:val="24"/>
        </w:rPr>
      </w:pPr>
      <w:r w:rsidRPr="003C790C">
        <w:rPr>
          <w:b/>
          <w:sz w:val="24"/>
          <w:szCs w:val="24"/>
        </w:rPr>
        <w:t>5. Recommendat</w:t>
      </w:r>
      <w:r w:rsidRPr="003C790C">
        <w:rPr>
          <w:b/>
          <w:spacing w:val="-1"/>
          <w:sz w:val="24"/>
          <w:szCs w:val="24"/>
        </w:rPr>
        <w:t>i</w:t>
      </w:r>
      <w:r w:rsidRPr="003C790C">
        <w:rPr>
          <w:b/>
          <w:sz w:val="24"/>
          <w:szCs w:val="24"/>
        </w:rPr>
        <w:t>ons a</w:t>
      </w:r>
      <w:r w:rsidRPr="003C790C">
        <w:rPr>
          <w:b/>
          <w:spacing w:val="-1"/>
          <w:sz w:val="24"/>
          <w:szCs w:val="24"/>
        </w:rPr>
        <w:t>n</w:t>
      </w:r>
      <w:r w:rsidRPr="003C790C">
        <w:rPr>
          <w:b/>
          <w:sz w:val="24"/>
          <w:szCs w:val="24"/>
        </w:rPr>
        <w:t xml:space="preserve">d </w:t>
      </w:r>
      <w:r w:rsidRPr="003C790C">
        <w:rPr>
          <w:b/>
          <w:spacing w:val="-1"/>
          <w:sz w:val="24"/>
          <w:szCs w:val="24"/>
        </w:rPr>
        <w:t>i</w:t>
      </w:r>
      <w:r w:rsidRPr="003C790C">
        <w:rPr>
          <w:b/>
          <w:sz w:val="24"/>
          <w:szCs w:val="24"/>
        </w:rPr>
        <w:t>mp</w:t>
      </w:r>
      <w:r w:rsidRPr="003C790C">
        <w:rPr>
          <w:b/>
          <w:spacing w:val="-1"/>
          <w:sz w:val="24"/>
          <w:szCs w:val="24"/>
        </w:rPr>
        <w:t>l</w:t>
      </w:r>
      <w:r w:rsidRPr="003C790C">
        <w:rPr>
          <w:b/>
          <w:spacing w:val="1"/>
          <w:sz w:val="24"/>
          <w:szCs w:val="24"/>
        </w:rPr>
        <w:t>e</w:t>
      </w:r>
      <w:r w:rsidRPr="003C790C">
        <w:rPr>
          <w:b/>
          <w:sz w:val="24"/>
          <w:szCs w:val="24"/>
        </w:rPr>
        <w:t>mentat</w:t>
      </w:r>
      <w:r w:rsidRPr="003C790C">
        <w:rPr>
          <w:b/>
          <w:spacing w:val="-1"/>
          <w:sz w:val="24"/>
          <w:szCs w:val="24"/>
        </w:rPr>
        <w:t>i</w:t>
      </w:r>
      <w:r w:rsidRPr="003C790C">
        <w:rPr>
          <w:b/>
          <w:sz w:val="24"/>
          <w:szCs w:val="24"/>
        </w:rPr>
        <w:t>on</w:t>
      </w:r>
    </w:p>
    <w:p w:rsidR="007978D5" w:rsidRPr="003C790C" w:rsidRDefault="003F763B">
      <w:pPr>
        <w:spacing w:before="4"/>
        <w:ind w:left="1542" w:right="727" w:hanging="720"/>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f</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 xml:space="preserve">ngs and </w:t>
      </w:r>
      <w:r w:rsidRPr="003C790C">
        <w:rPr>
          <w:spacing w:val="1"/>
          <w:sz w:val="24"/>
          <w:szCs w:val="24"/>
        </w:rPr>
        <w:t>c</w:t>
      </w:r>
      <w:r w:rsidRPr="003C790C">
        <w:rPr>
          <w:sz w:val="24"/>
          <w:szCs w:val="24"/>
        </w:rPr>
        <w:t>onc</w:t>
      </w:r>
      <w:r w:rsidRPr="003C790C">
        <w:rPr>
          <w:spacing w:val="-1"/>
          <w:sz w:val="24"/>
          <w:szCs w:val="24"/>
        </w:rPr>
        <w:t>l</w:t>
      </w:r>
      <w:r w:rsidRPr="003C790C">
        <w:rPr>
          <w:sz w:val="24"/>
          <w:szCs w:val="24"/>
        </w:rPr>
        <w:t>us</w:t>
      </w:r>
      <w:r w:rsidRPr="003C790C">
        <w:rPr>
          <w:spacing w:val="-1"/>
          <w:sz w:val="24"/>
          <w:szCs w:val="24"/>
        </w:rPr>
        <w:t>i</w:t>
      </w:r>
      <w:r w:rsidRPr="003C790C">
        <w:rPr>
          <w:sz w:val="24"/>
          <w:szCs w:val="24"/>
        </w:rPr>
        <w:t xml:space="preserve">on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 report</w:t>
      </w:r>
      <w:r w:rsidRPr="003C790C">
        <w:rPr>
          <w:spacing w:val="1"/>
          <w:sz w:val="24"/>
          <w:szCs w:val="24"/>
        </w:rPr>
        <w:t xml:space="preserve"> </w:t>
      </w:r>
      <w:r w:rsidRPr="003C790C">
        <w:rPr>
          <w:spacing w:val="-1"/>
          <w:sz w:val="24"/>
          <w:szCs w:val="24"/>
        </w:rPr>
        <w:t>s</w:t>
      </w:r>
      <w:r w:rsidRPr="003C790C">
        <w:rPr>
          <w:sz w:val="24"/>
          <w:szCs w:val="24"/>
        </w:rPr>
        <w:t>upport</w:t>
      </w:r>
      <w:r w:rsidRPr="003C790C">
        <w:rPr>
          <w:spacing w:val="1"/>
          <w:sz w:val="24"/>
          <w:szCs w:val="24"/>
        </w:rPr>
        <w:t xml:space="preserve"> </w:t>
      </w:r>
      <w:r w:rsidRPr="003C790C">
        <w:rPr>
          <w:spacing w:val="-1"/>
          <w:sz w:val="24"/>
          <w:szCs w:val="24"/>
        </w:rPr>
        <w:t>t</w:t>
      </w:r>
      <w:r w:rsidRPr="003C790C">
        <w:rPr>
          <w:sz w:val="24"/>
          <w:szCs w:val="24"/>
        </w:rPr>
        <w:t>he fo</w:t>
      </w:r>
      <w:r w:rsidRPr="003C790C">
        <w:rPr>
          <w:spacing w:val="-1"/>
          <w:sz w:val="24"/>
          <w:szCs w:val="24"/>
        </w:rPr>
        <w:t>l</w:t>
      </w:r>
      <w:r w:rsidRPr="003C790C">
        <w:rPr>
          <w:spacing w:val="1"/>
          <w:sz w:val="24"/>
          <w:szCs w:val="24"/>
        </w:rPr>
        <w:t>l</w:t>
      </w:r>
      <w:r w:rsidRPr="003C790C">
        <w:rPr>
          <w:sz w:val="24"/>
          <w:szCs w:val="24"/>
        </w:rPr>
        <w:t>o</w:t>
      </w:r>
      <w:r w:rsidRPr="003C790C">
        <w:rPr>
          <w:spacing w:val="-1"/>
          <w:sz w:val="24"/>
          <w:szCs w:val="24"/>
        </w:rPr>
        <w:t>w</w:t>
      </w:r>
      <w:r w:rsidRPr="003C790C">
        <w:rPr>
          <w:spacing w:val="1"/>
          <w:sz w:val="24"/>
          <w:szCs w:val="24"/>
        </w:rPr>
        <w:t>i</w:t>
      </w:r>
      <w:r w:rsidRPr="003C790C">
        <w:rPr>
          <w:sz w:val="24"/>
          <w:szCs w:val="24"/>
        </w:rPr>
        <w:t>ng reco</w:t>
      </w:r>
      <w:r w:rsidRPr="003C790C">
        <w:rPr>
          <w:spacing w:val="-1"/>
          <w:sz w:val="24"/>
          <w:szCs w:val="24"/>
        </w:rPr>
        <w:t>m</w:t>
      </w:r>
      <w:r w:rsidRPr="003C790C">
        <w:rPr>
          <w:spacing w:val="1"/>
          <w:sz w:val="24"/>
          <w:szCs w:val="24"/>
        </w:rPr>
        <w:t>m</w:t>
      </w:r>
      <w:r w:rsidRPr="003C790C">
        <w:rPr>
          <w:sz w:val="24"/>
          <w:szCs w:val="24"/>
        </w:rPr>
        <w:t>enda</w:t>
      </w:r>
      <w:r w:rsidRPr="003C790C">
        <w:rPr>
          <w:spacing w:val="1"/>
          <w:sz w:val="24"/>
          <w:szCs w:val="24"/>
        </w:rPr>
        <w:t>t</w:t>
      </w:r>
      <w:r w:rsidRPr="003C790C">
        <w:rPr>
          <w:spacing w:val="-1"/>
          <w:sz w:val="24"/>
          <w:szCs w:val="24"/>
        </w:rPr>
        <w:t>i</w:t>
      </w:r>
      <w:r w:rsidRPr="003C790C">
        <w:rPr>
          <w:sz w:val="24"/>
          <w:szCs w:val="24"/>
        </w:rPr>
        <w:t xml:space="preserve">ons: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pacing w:val="1"/>
          <w:sz w:val="24"/>
          <w:szCs w:val="24"/>
        </w:rPr>
        <w:t>i</w:t>
      </w:r>
      <w:r w:rsidRPr="003C790C">
        <w:rPr>
          <w:sz w:val="24"/>
          <w:szCs w:val="24"/>
        </w:rPr>
        <w:t>cro-pro 8500 Ser</w:t>
      </w:r>
      <w:r w:rsidRPr="003C790C">
        <w:rPr>
          <w:spacing w:val="-1"/>
          <w:sz w:val="24"/>
          <w:szCs w:val="24"/>
        </w:rPr>
        <w:t>i</w:t>
      </w:r>
      <w:r w:rsidRPr="003C790C">
        <w:rPr>
          <w:sz w:val="24"/>
          <w:szCs w:val="24"/>
        </w:rPr>
        <w:t>es por</w:t>
      </w:r>
      <w:r w:rsidRPr="003C790C">
        <w:rPr>
          <w:spacing w:val="-1"/>
          <w:sz w:val="24"/>
          <w:szCs w:val="24"/>
        </w:rPr>
        <w:t>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 xml:space="preserve">r </w:t>
      </w:r>
      <w:r w:rsidRPr="003C790C">
        <w:rPr>
          <w:spacing w:val="-1"/>
          <w:sz w:val="24"/>
          <w:szCs w:val="24"/>
        </w:rPr>
        <w:t>i</w:t>
      </w:r>
      <w:r w:rsidRPr="003C790C">
        <w:rPr>
          <w:sz w:val="24"/>
          <w:szCs w:val="24"/>
        </w:rPr>
        <w:t>s purchased at</w:t>
      </w:r>
      <w:r w:rsidRPr="003C790C">
        <w:rPr>
          <w:spacing w:val="1"/>
          <w:sz w:val="24"/>
          <w:szCs w:val="24"/>
        </w:rPr>
        <w:t xml:space="preserve"> </w:t>
      </w:r>
      <w:r w:rsidRPr="003C790C">
        <w:rPr>
          <w:sz w:val="24"/>
          <w:szCs w:val="24"/>
        </w:rPr>
        <w:t xml:space="preserve">a </w:t>
      </w:r>
      <w:r w:rsidRPr="003C790C">
        <w:rPr>
          <w:spacing w:val="-2"/>
          <w:sz w:val="24"/>
          <w:szCs w:val="24"/>
        </w:rPr>
        <w:t>r</w:t>
      </w:r>
      <w:r w:rsidRPr="003C790C">
        <w:rPr>
          <w:spacing w:val="1"/>
          <w:sz w:val="24"/>
          <w:szCs w:val="24"/>
        </w:rPr>
        <w:t>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of one</w:t>
      </w:r>
    </w:p>
    <w:p w:rsidR="007978D5" w:rsidRPr="003C790C" w:rsidRDefault="003F763B">
      <w:pPr>
        <w:ind w:left="822"/>
        <w:rPr>
          <w:sz w:val="24"/>
          <w:szCs w:val="24"/>
        </w:rPr>
      </w:pP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 p</w:t>
      </w:r>
      <w:r w:rsidRPr="003C790C">
        <w:rPr>
          <w:spacing w:val="1"/>
          <w:sz w:val="24"/>
          <w:szCs w:val="24"/>
        </w:rPr>
        <w:t>e</w:t>
      </w:r>
      <w:r w:rsidRPr="003C790C">
        <w:rPr>
          <w:sz w:val="24"/>
          <w:szCs w:val="24"/>
        </w:rPr>
        <w:t xml:space="preserve">r </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 xml:space="preserve">ng </w:t>
      </w:r>
      <w:r w:rsidRPr="003C790C">
        <w:rPr>
          <w:spacing w:val="-1"/>
          <w:sz w:val="24"/>
          <w:szCs w:val="24"/>
        </w:rPr>
        <w:t>s</w:t>
      </w:r>
      <w:r w:rsidRPr="003C790C">
        <w:rPr>
          <w:spacing w:val="1"/>
          <w:sz w:val="24"/>
          <w:szCs w:val="24"/>
        </w:rPr>
        <w:t>t</w:t>
      </w:r>
      <w:r w:rsidRPr="003C790C">
        <w:rPr>
          <w:spacing w:val="-3"/>
          <w:sz w:val="24"/>
          <w:szCs w:val="24"/>
        </w:rPr>
        <w:t>a</w:t>
      </w:r>
      <w:r w:rsidRPr="003C790C">
        <w:rPr>
          <w:sz w:val="24"/>
          <w:szCs w:val="24"/>
        </w:rPr>
        <w:t>ff</w:t>
      </w:r>
      <w:r w:rsidRPr="003C790C">
        <w:rPr>
          <w:spacing w:val="-2"/>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b</w:t>
      </w:r>
      <w:r w:rsidRPr="003C790C">
        <w:rPr>
          <w:spacing w:val="-6"/>
          <w:sz w:val="24"/>
          <w:szCs w:val="24"/>
        </w:rPr>
        <w:t>e</w:t>
      </w:r>
      <w:r w:rsidRPr="003C790C">
        <w:rPr>
          <w:spacing w:val="-4"/>
          <w:sz w:val="24"/>
          <w:szCs w:val="24"/>
        </w:rPr>
        <w:t>r</w:t>
      </w:r>
      <w:r w:rsidRPr="003C790C">
        <w:rPr>
          <w:sz w:val="24"/>
          <w:szCs w:val="24"/>
        </w:rPr>
        <w:t>.</w:t>
      </w:r>
    </w:p>
    <w:p w:rsidR="007978D5" w:rsidRPr="003C790C" w:rsidRDefault="003F763B">
      <w:pPr>
        <w:spacing w:before="6" w:line="260" w:lineRule="exact"/>
        <w:ind w:left="822" w:right="436" w:firstLine="720"/>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s</w:t>
      </w:r>
      <w:r w:rsidRPr="003C790C">
        <w:rPr>
          <w:spacing w:val="1"/>
          <w:sz w:val="24"/>
          <w:szCs w:val="24"/>
        </w:rPr>
        <w:t>m</w:t>
      </w:r>
      <w:r w:rsidRPr="003C790C">
        <w:rPr>
          <w:sz w:val="24"/>
          <w:szCs w:val="24"/>
        </w:rPr>
        <w:t>art</w:t>
      </w:r>
      <w:r w:rsidRPr="003C790C">
        <w:rPr>
          <w:spacing w:val="-1"/>
          <w:sz w:val="24"/>
          <w:szCs w:val="24"/>
        </w:rPr>
        <w:t xml:space="preserve"> </w:t>
      </w:r>
      <w:r w:rsidRPr="003C790C">
        <w:rPr>
          <w:sz w:val="24"/>
          <w:szCs w:val="24"/>
        </w:rPr>
        <w:t>b</w:t>
      </w:r>
      <w:r w:rsidRPr="003C790C">
        <w:rPr>
          <w:spacing w:val="1"/>
          <w:sz w:val="24"/>
          <w:szCs w:val="24"/>
        </w:rPr>
        <w:t>a</w:t>
      </w:r>
      <w:r w:rsidRPr="003C790C">
        <w:rPr>
          <w:spacing w:val="-1"/>
          <w:sz w:val="24"/>
          <w:szCs w:val="24"/>
        </w:rPr>
        <w:t>tt</w:t>
      </w:r>
      <w:r w:rsidRPr="003C790C">
        <w:rPr>
          <w:spacing w:val="1"/>
          <w:sz w:val="24"/>
          <w:szCs w:val="24"/>
        </w:rPr>
        <w:t>e</w:t>
      </w:r>
      <w:r w:rsidRPr="003C790C">
        <w:rPr>
          <w:spacing w:val="-2"/>
          <w:sz w:val="24"/>
          <w:szCs w:val="24"/>
        </w:rPr>
        <w:t>r</w:t>
      </w:r>
      <w:r w:rsidRPr="003C790C">
        <w:rPr>
          <w:sz w:val="24"/>
          <w:szCs w:val="24"/>
        </w:rPr>
        <w:t>y</w:t>
      </w:r>
      <w:r w:rsidRPr="003C790C">
        <w:rPr>
          <w:spacing w:val="2"/>
          <w:sz w:val="24"/>
          <w:szCs w:val="24"/>
        </w:rPr>
        <w:t xml:space="preserve"> </w:t>
      </w:r>
      <w:r w:rsidRPr="003C790C">
        <w:rPr>
          <w:sz w:val="24"/>
          <w:szCs w:val="24"/>
        </w:rPr>
        <w:t>o</w:t>
      </w:r>
      <w:r w:rsidRPr="003C790C">
        <w:rPr>
          <w:spacing w:val="-2"/>
          <w:sz w:val="24"/>
          <w:szCs w:val="24"/>
        </w:rPr>
        <w:t>p</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purch</w:t>
      </w:r>
      <w:r w:rsidRPr="003C790C">
        <w:rPr>
          <w:spacing w:val="1"/>
          <w:sz w:val="24"/>
          <w:szCs w:val="24"/>
        </w:rPr>
        <w:t>a</w:t>
      </w:r>
      <w:r w:rsidRPr="003C790C">
        <w:rPr>
          <w:spacing w:val="-1"/>
          <w:sz w:val="24"/>
          <w:szCs w:val="24"/>
        </w:rPr>
        <w:t>s</w:t>
      </w:r>
      <w:r w:rsidRPr="003C790C">
        <w:rPr>
          <w:spacing w:val="1"/>
          <w:sz w:val="24"/>
          <w:szCs w:val="24"/>
        </w:rPr>
        <w:t>e</w:t>
      </w:r>
      <w:r w:rsidRPr="003C790C">
        <w:rPr>
          <w:sz w:val="24"/>
          <w:szCs w:val="24"/>
        </w:rPr>
        <w:t xml:space="preserve">d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e</w:t>
      </w:r>
      <w:r w:rsidRPr="003C790C">
        <w:rPr>
          <w:spacing w:val="1"/>
          <w:sz w:val="24"/>
          <w:szCs w:val="24"/>
        </w:rPr>
        <w:t>a</w:t>
      </w:r>
      <w:r w:rsidRPr="003C790C">
        <w:rPr>
          <w:sz w:val="24"/>
          <w:szCs w:val="24"/>
        </w:rPr>
        <w:t>ch 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w:t>
      </w:r>
      <w:r w:rsidRPr="003C790C">
        <w:rPr>
          <w:spacing w:val="-1"/>
          <w:sz w:val="24"/>
          <w:szCs w:val="24"/>
        </w:rPr>
        <w:t xml:space="preserve"> t</w:t>
      </w:r>
      <w:r w:rsidRPr="003C790C">
        <w:rPr>
          <w:sz w:val="24"/>
          <w:szCs w:val="24"/>
        </w:rPr>
        <w:t>h</w:t>
      </w:r>
      <w:r w:rsidRPr="003C790C">
        <w:rPr>
          <w:spacing w:val="1"/>
          <w:sz w:val="24"/>
          <w:szCs w:val="24"/>
        </w:rPr>
        <w:t>i</w:t>
      </w:r>
      <w:r w:rsidRPr="003C790C">
        <w:rPr>
          <w:sz w:val="24"/>
          <w:szCs w:val="24"/>
        </w:rPr>
        <w:t>s w</w:t>
      </w:r>
      <w:r w:rsidRPr="003C790C">
        <w:rPr>
          <w:spacing w:val="-3"/>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ass</w:t>
      </w:r>
      <w:r w:rsidRPr="003C790C">
        <w:rPr>
          <w:spacing w:val="-1"/>
          <w:sz w:val="24"/>
          <w:szCs w:val="24"/>
        </w:rPr>
        <w:t>i</w:t>
      </w:r>
      <w:r w:rsidRPr="003C790C">
        <w:rPr>
          <w:sz w:val="24"/>
          <w:szCs w:val="24"/>
        </w:rPr>
        <w:t>st</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 he</w:t>
      </w:r>
      <w:r w:rsidRPr="003C790C">
        <w:rPr>
          <w:spacing w:val="1"/>
          <w:sz w:val="24"/>
          <w:szCs w:val="24"/>
        </w:rPr>
        <w:t>a</w:t>
      </w:r>
      <w:r w:rsidRPr="003C790C">
        <w:rPr>
          <w:sz w:val="24"/>
          <w:szCs w:val="24"/>
        </w:rPr>
        <w:t xml:space="preserve">vy </w:t>
      </w:r>
      <w:r w:rsidRPr="003C790C">
        <w:rPr>
          <w:spacing w:val="-1"/>
          <w:sz w:val="24"/>
          <w:szCs w:val="24"/>
        </w:rPr>
        <w:t>w</w:t>
      </w:r>
      <w:r w:rsidRPr="003C790C">
        <w:rPr>
          <w:sz w:val="24"/>
          <w:szCs w:val="24"/>
        </w:rPr>
        <w:t>ork</w:t>
      </w:r>
      <w:r w:rsidRPr="003C790C">
        <w:rPr>
          <w:spacing w:val="1"/>
          <w:sz w:val="24"/>
          <w:szCs w:val="24"/>
        </w:rPr>
        <w:t>l</w:t>
      </w:r>
      <w:r w:rsidRPr="003C790C">
        <w:rPr>
          <w:sz w:val="24"/>
          <w:szCs w:val="24"/>
        </w:rPr>
        <w:t xml:space="preserve">oads and </w:t>
      </w:r>
      <w:r w:rsidRPr="003C790C">
        <w:rPr>
          <w:spacing w:val="-1"/>
          <w:sz w:val="24"/>
          <w:szCs w:val="24"/>
        </w:rPr>
        <w:t>l</w:t>
      </w:r>
      <w:r w:rsidRPr="003C790C">
        <w:rPr>
          <w:sz w:val="24"/>
          <w:szCs w:val="24"/>
        </w:rPr>
        <w:t xml:space="preserve">ong </w:t>
      </w:r>
      <w:r w:rsidRPr="003C790C">
        <w:rPr>
          <w:spacing w:val="-1"/>
          <w:sz w:val="24"/>
          <w:szCs w:val="24"/>
        </w:rPr>
        <w:t>t</w:t>
      </w:r>
      <w:r w:rsidRPr="003C790C">
        <w:rPr>
          <w:sz w:val="24"/>
          <w:szCs w:val="24"/>
        </w:rPr>
        <w:t>r</w:t>
      </w:r>
      <w:r w:rsidRPr="003C790C">
        <w:rPr>
          <w:spacing w:val="1"/>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prog</w:t>
      </w:r>
      <w:r w:rsidRPr="003C790C">
        <w:rPr>
          <w:spacing w:val="-2"/>
          <w:sz w:val="24"/>
          <w:szCs w:val="24"/>
        </w:rPr>
        <w:t>r</w:t>
      </w:r>
      <w:r w:rsidRPr="003C790C">
        <w:rPr>
          <w:spacing w:val="1"/>
          <w:sz w:val="24"/>
          <w:szCs w:val="24"/>
        </w:rPr>
        <w:t>a</w:t>
      </w:r>
      <w:r w:rsidRPr="003C790C">
        <w:rPr>
          <w:spacing w:val="-1"/>
          <w:sz w:val="24"/>
          <w:szCs w:val="24"/>
        </w:rPr>
        <w:t>m</w:t>
      </w:r>
      <w:r w:rsidRPr="003C790C">
        <w:rPr>
          <w:sz w:val="24"/>
          <w:szCs w:val="24"/>
        </w:rPr>
        <w:t>s.</w:t>
      </w:r>
    </w:p>
    <w:p w:rsidR="007978D5" w:rsidRPr="003C790C" w:rsidRDefault="003F763B">
      <w:pPr>
        <w:spacing w:before="2" w:line="260" w:lineRule="exact"/>
        <w:ind w:left="822" w:right="267" w:firstLine="720"/>
        <w:rPr>
          <w:sz w:val="24"/>
          <w:szCs w:val="24"/>
        </w:rPr>
      </w:pPr>
      <w:r w:rsidRPr="003C790C">
        <w:rPr>
          <w:sz w:val="24"/>
          <w:szCs w:val="24"/>
        </w:rPr>
        <w:t>S</w:t>
      </w:r>
      <w:r w:rsidRPr="003C790C">
        <w:rPr>
          <w:spacing w:val="-1"/>
          <w:sz w:val="24"/>
          <w:szCs w:val="24"/>
        </w:rPr>
        <w:t>t</w:t>
      </w:r>
      <w:r w:rsidRPr="003C790C">
        <w:rPr>
          <w:spacing w:val="-3"/>
          <w:sz w:val="24"/>
          <w:szCs w:val="24"/>
        </w:rPr>
        <w:t>a</w:t>
      </w:r>
      <w:r w:rsidRPr="003C790C">
        <w:rPr>
          <w:sz w:val="24"/>
          <w:szCs w:val="24"/>
        </w:rPr>
        <w:t>ff</w:t>
      </w:r>
      <w:r w:rsidRPr="003C790C">
        <w:rPr>
          <w:spacing w:val="-2"/>
          <w:sz w:val="24"/>
          <w:szCs w:val="24"/>
        </w:rPr>
        <w:t xml:space="preserve"> </w:t>
      </w:r>
      <w:r w:rsidRPr="003C790C">
        <w:rPr>
          <w:spacing w:val="1"/>
          <w:sz w:val="24"/>
          <w:szCs w:val="24"/>
        </w:rPr>
        <w:t>m</w:t>
      </w:r>
      <w:r w:rsidRPr="003C790C">
        <w:rPr>
          <w:sz w:val="24"/>
          <w:szCs w:val="24"/>
        </w:rPr>
        <w:t>u</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 xml:space="preserve">have </w:t>
      </w:r>
      <w:r w:rsidRPr="003C790C">
        <w:rPr>
          <w:spacing w:val="1"/>
          <w:sz w:val="24"/>
          <w:szCs w:val="24"/>
        </w:rPr>
        <w:t>e</w:t>
      </w:r>
      <w:r w:rsidRPr="003C790C">
        <w:rPr>
          <w:sz w:val="24"/>
          <w:szCs w:val="24"/>
        </w:rPr>
        <w:t>-</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l</w:t>
      </w:r>
      <w:r w:rsidRPr="003C790C">
        <w:rPr>
          <w:spacing w:val="1"/>
          <w:sz w:val="24"/>
          <w:szCs w:val="24"/>
        </w:rPr>
        <w:t xml:space="preserve"> </w:t>
      </w:r>
      <w:r w:rsidRPr="003C790C">
        <w:rPr>
          <w:sz w:val="24"/>
          <w:szCs w:val="24"/>
        </w:rPr>
        <w:t>ac</w:t>
      </w:r>
      <w:r w:rsidRPr="003C790C">
        <w:rPr>
          <w:spacing w:val="1"/>
          <w:sz w:val="24"/>
          <w:szCs w:val="24"/>
        </w:rPr>
        <w:t>c</w:t>
      </w:r>
      <w:r w:rsidRPr="003C790C">
        <w:rPr>
          <w:spacing w:val="-3"/>
          <w:sz w:val="24"/>
          <w:szCs w:val="24"/>
        </w:rPr>
        <w:t>e</w:t>
      </w:r>
      <w:r w:rsidRPr="003C790C">
        <w:rPr>
          <w:sz w:val="24"/>
          <w:szCs w:val="24"/>
        </w:rPr>
        <w:t xml:space="preserve">ss on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 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 xml:space="preserve">ers </w:t>
      </w:r>
      <w:r w:rsidRPr="003C790C">
        <w:rPr>
          <w:spacing w:val="-1"/>
          <w:sz w:val="24"/>
          <w:szCs w:val="24"/>
        </w:rPr>
        <w:t>t</w:t>
      </w:r>
      <w:r w:rsidRPr="003C790C">
        <w:rPr>
          <w:sz w:val="24"/>
          <w:szCs w:val="24"/>
        </w:rPr>
        <w:t>o en</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hem</w:t>
      </w:r>
      <w:r w:rsidRPr="003C790C">
        <w:rPr>
          <w:spacing w:val="-1"/>
          <w:sz w:val="24"/>
          <w:szCs w:val="24"/>
        </w:rPr>
        <w:t xml:space="preserve"> </w:t>
      </w:r>
      <w:r w:rsidRPr="003C790C">
        <w:rPr>
          <w:spacing w:val="1"/>
          <w:sz w:val="24"/>
          <w:szCs w:val="24"/>
        </w:rPr>
        <w:t>t</w:t>
      </w:r>
      <w:r w:rsidRPr="003C790C">
        <w:rPr>
          <w:sz w:val="24"/>
          <w:szCs w:val="24"/>
        </w:rPr>
        <w:t xml:space="preserve">o be </w:t>
      </w:r>
      <w:r w:rsidRPr="003C790C">
        <w:rPr>
          <w:spacing w:val="-1"/>
          <w:sz w:val="24"/>
          <w:szCs w:val="24"/>
        </w:rPr>
        <w:t>i</w:t>
      </w:r>
      <w:r w:rsidRPr="003C790C">
        <w:rPr>
          <w:sz w:val="24"/>
          <w:szCs w:val="24"/>
        </w:rPr>
        <w:t>n con</w:t>
      </w:r>
      <w:r w:rsidRPr="003C790C">
        <w:rPr>
          <w:spacing w:val="-1"/>
          <w:sz w:val="24"/>
          <w:szCs w:val="24"/>
        </w:rPr>
        <w:t>t</w:t>
      </w:r>
      <w:r w:rsidRPr="003C790C">
        <w:rPr>
          <w:spacing w:val="1"/>
          <w:sz w:val="24"/>
          <w:szCs w:val="24"/>
        </w:rPr>
        <w:t>a</w:t>
      </w:r>
      <w:r w:rsidRPr="003C790C">
        <w:rPr>
          <w:sz w:val="24"/>
          <w:szCs w:val="24"/>
        </w:rPr>
        <w:t>ct w</w:t>
      </w:r>
      <w:r w:rsidRPr="003C790C">
        <w:rPr>
          <w:spacing w:val="-1"/>
          <w:sz w:val="24"/>
          <w:szCs w:val="24"/>
        </w:rPr>
        <w:t>it</w:t>
      </w:r>
      <w:r w:rsidRPr="003C790C">
        <w:rPr>
          <w:sz w:val="24"/>
          <w:szCs w:val="24"/>
        </w:rPr>
        <w:t>h</w:t>
      </w:r>
      <w:r w:rsidRPr="003C790C">
        <w:rPr>
          <w:spacing w:val="2"/>
          <w:sz w:val="24"/>
          <w:szCs w:val="24"/>
        </w:rPr>
        <w:t xml:space="preserve"> </w:t>
      </w:r>
      <w:r w:rsidRPr="003C790C">
        <w:rPr>
          <w:spacing w:val="-1"/>
          <w:sz w:val="24"/>
          <w:szCs w:val="24"/>
        </w:rPr>
        <w:t>t</w:t>
      </w:r>
      <w:r w:rsidRPr="003C790C">
        <w:rPr>
          <w:sz w:val="24"/>
          <w:szCs w:val="24"/>
        </w:rPr>
        <w:t>he co</w:t>
      </w:r>
      <w:r w:rsidRPr="003C790C">
        <w:rPr>
          <w:spacing w:val="1"/>
          <w:sz w:val="24"/>
          <w:szCs w:val="24"/>
        </w:rPr>
        <w:t>m</w:t>
      </w:r>
      <w:r w:rsidRPr="003C790C">
        <w:rPr>
          <w:sz w:val="24"/>
          <w:szCs w:val="24"/>
        </w:rPr>
        <w:t>pa</w:t>
      </w:r>
      <w:r w:rsidRPr="003C790C">
        <w:rPr>
          <w:spacing w:val="-8"/>
          <w:sz w:val="24"/>
          <w:szCs w:val="24"/>
        </w:rPr>
        <w:t>n</w:t>
      </w:r>
      <w:r w:rsidRPr="003C790C">
        <w:rPr>
          <w:spacing w:val="-4"/>
          <w:sz w:val="24"/>
          <w:szCs w:val="24"/>
        </w:rPr>
        <w:t>y</w:t>
      </w:r>
      <w:r w:rsidRPr="003C790C">
        <w:rPr>
          <w:sz w:val="24"/>
          <w:szCs w:val="24"/>
        </w:rPr>
        <w:t>.</w:t>
      </w:r>
    </w:p>
    <w:p w:rsidR="007978D5" w:rsidRPr="003C790C" w:rsidRDefault="003F763B">
      <w:pPr>
        <w:spacing w:line="260" w:lineRule="exact"/>
        <w:ind w:left="822" w:right="567" w:firstLine="720"/>
        <w:rPr>
          <w:sz w:val="24"/>
          <w:szCs w:val="24"/>
        </w:rPr>
      </w:pP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P</w:t>
      </w:r>
      <w:r w:rsidRPr="003C790C">
        <w:rPr>
          <w:sz w:val="24"/>
          <w:szCs w:val="24"/>
        </w:rPr>
        <w:t>urpose</w:t>
      </w:r>
      <w:r w:rsidRPr="003C790C">
        <w:rPr>
          <w:spacing w:val="-5"/>
          <w:sz w:val="24"/>
          <w:szCs w:val="24"/>
        </w:rPr>
        <w:t xml:space="preserve"> T</w:t>
      </w:r>
      <w:r w:rsidRPr="003C790C">
        <w:rPr>
          <w:spacing w:val="-2"/>
          <w:sz w:val="24"/>
          <w:szCs w:val="24"/>
        </w:rPr>
        <w:t>r</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 Co</w:t>
      </w:r>
      <w:r w:rsidRPr="003C790C">
        <w:rPr>
          <w:spacing w:val="-1"/>
          <w:sz w:val="24"/>
          <w:szCs w:val="24"/>
        </w:rPr>
        <w:t>m</w:t>
      </w:r>
      <w:r w:rsidRPr="003C790C">
        <w:rPr>
          <w:sz w:val="24"/>
          <w:szCs w:val="24"/>
        </w:rPr>
        <w:t>pany</w:t>
      </w:r>
      <w:r w:rsidRPr="003C790C">
        <w:rPr>
          <w:spacing w:val="2"/>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nego</w:t>
      </w:r>
      <w:r w:rsidRPr="003C790C">
        <w:rPr>
          <w:spacing w:val="-1"/>
          <w:sz w:val="24"/>
          <w:szCs w:val="24"/>
        </w:rPr>
        <w:t>t</w:t>
      </w:r>
      <w:r w:rsidRPr="003C790C">
        <w:rPr>
          <w:spacing w:val="1"/>
          <w:sz w:val="24"/>
          <w:szCs w:val="24"/>
        </w:rPr>
        <w:t>i</w:t>
      </w:r>
      <w:r w:rsidRPr="003C790C">
        <w:rPr>
          <w:sz w:val="24"/>
          <w:szCs w:val="24"/>
        </w:rPr>
        <w:t>a</w:t>
      </w:r>
      <w:r w:rsidRPr="003C790C">
        <w:rPr>
          <w:spacing w:val="-1"/>
          <w:sz w:val="24"/>
          <w:szCs w:val="24"/>
        </w:rPr>
        <w:t>t</w:t>
      </w:r>
      <w:r w:rsidRPr="003C790C">
        <w:rPr>
          <w:sz w:val="24"/>
          <w:szCs w:val="24"/>
        </w:rPr>
        <w:t>e pr</w:t>
      </w:r>
      <w:r w:rsidRPr="003C790C">
        <w:rPr>
          <w:spacing w:val="1"/>
          <w:sz w:val="24"/>
          <w:szCs w:val="24"/>
        </w:rPr>
        <w:t>i</w:t>
      </w:r>
      <w:r w:rsidRPr="003C790C">
        <w:rPr>
          <w:sz w:val="24"/>
          <w:szCs w:val="24"/>
        </w:rPr>
        <w:t>ce, warran</w:t>
      </w:r>
      <w:r w:rsidRPr="003C790C">
        <w:rPr>
          <w:spacing w:val="1"/>
          <w:sz w:val="24"/>
          <w:szCs w:val="24"/>
        </w:rPr>
        <w:t>t</w:t>
      </w:r>
      <w:r w:rsidRPr="003C790C">
        <w:rPr>
          <w:sz w:val="24"/>
          <w:szCs w:val="24"/>
        </w:rPr>
        <w:t>y and ongo</w:t>
      </w:r>
      <w:r w:rsidRPr="003C790C">
        <w:rPr>
          <w:spacing w:val="-1"/>
          <w:sz w:val="24"/>
          <w:szCs w:val="24"/>
        </w:rPr>
        <w:t>i</w:t>
      </w:r>
      <w:r w:rsidRPr="003C790C">
        <w:rPr>
          <w:sz w:val="24"/>
          <w:szCs w:val="24"/>
        </w:rPr>
        <w:t>ng serv</w:t>
      </w:r>
      <w:r w:rsidRPr="003C790C">
        <w:rPr>
          <w:spacing w:val="-1"/>
          <w:sz w:val="24"/>
          <w:szCs w:val="24"/>
        </w:rPr>
        <w:t>i</w:t>
      </w:r>
      <w:r w:rsidRPr="003C790C">
        <w:rPr>
          <w:spacing w:val="1"/>
          <w:sz w:val="24"/>
          <w:szCs w:val="24"/>
        </w:rPr>
        <w:t>c</w:t>
      </w:r>
      <w:r w:rsidRPr="003C790C">
        <w:rPr>
          <w:sz w:val="24"/>
          <w:szCs w:val="24"/>
        </w:rPr>
        <w:t>e agre</w:t>
      </w:r>
      <w:r w:rsidRPr="003C790C">
        <w:rPr>
          <w:spacing w:val="1"/>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 xml:space="preserve">h </w:t>
      </w:r>
      <w:r w:rsidRPr="003C790C">
        <w:rPr>
          <w:spacing w:val="-1"/>
          <w:sz w:val="24"/>
          <w:szCs w:val="24"/>
        </w:rPr>
        <w:t>Mi</w:t>
      </w:r>
      <w:r w:rsidRPr="003C790C">
        <w:rPr>
          <w:spacing w:val="1"/>
          <w:sz w:val="24"/>
          <w:szCs w:val="24"/>
        </w:rPr>
        <w:t>c</w:t>
      </w:r>
      <w:r w:rsidRPr="003C790C">
        <w:rPr>
          <w:spacing w:val="-2"/>
          <w:sz w:val="24"/>
          <w:szCs w:val="24"/>
        </w:rPr>
        <w:t>r</w:t>
      </w:r>
      <w:r w:rsidRPr="003C790C">
        <w:rPr>
          <w:sz w:val="24"/>
          <w:szCs w:val="24"/>
        </w:rPr>
        <w:t>o</w:t>
      </w:r>
      <w:r w:rsidRPr="003C790C">
        <w:rPr>
          <w:spacing w:val="2"/>
          <w:sz w:val="24"/>
          <w:szCs w:val="24"/>
        </w:rPr>
        <w:t>-</w:t>
      </w:r>
      <w:r w:rsidRPr="003C790C">
        <w:rPr>
          <w:sz w:val="24"/>
          <w:szCs w:val="24"/>
        </w:rPr>
        <w:t>pro d</w:t>
      </w:r>
      <w:r w:rsidRPr="003C790C">
        <w:rPr>
          <w:spacing w:val="-1"/>
          <w:sz w:val="24"/>
          <w:szCs w:val="24"/>
        </w:rPr>
        <w:t>i</w:t>
      </w:r>
      <w:r w:rsidRPr="003C790C">
        <w:rPr>
          <w:sz w:val="24"/>
          <w:szCs w:val="24"/>
        </w:rPr>
        <w:t>re</w:t>
      </w:r>
      <w:r w:rsidRPr="003C790C">
        <w:rPr>
          <w:spacing w:val="1"/>
          <w:sz w:val="24"/>
          <w:szCs w:val="24"/>
        </w:rPr>
        <w:t>c</w:t>
      </w:r>
      <w:r w:rsidRPr="003C790C">
        <w:rPr>
          <w:sz w:val="24"/>
          <w:szCs w:val="24"/>
        </w:rPr>
        <w:t>t</w:t>
      </w:r>
    </w:p>
    <w:p w:rsidR="007978D5" w:rsidRPr="003C790C" w:rsidRDefault="003F763B">
      <w:pPr>
        <w:spacing w:line="260" w:lineRule="exact"/>
        <w:ind w:left="102" w:right="5554"/>
        <w:jc w:val="both"/>
        <w:rPr>
          <w:sz w:val="24"/>
          <w:szCs w:val="24"/>
        </w:rPr>
      </w:pPr>
      <w:r w:rsidRPr="003C790C">
        <w:rPr>
          <w:spacing w:val="-9"/>
          <w:sz w:val="24"/>
          <w:szCs w:val="24"/>
        </w:rPr>
        <w:t>T</w:t>
      </w:r>
      <w:r w:rsidRPr="003C790C">
        <w:rPr>
          <w:sz w:val="24"/>
          <w:szCs w:val="24"/>
        </w:rPr>
        <w:t>o</w:t>
      </w:r>
      <w:r w:rsidRPr="003C790C">
        <w:rPr>
          <w:spacing w:val="-8"/>
          <w:sz w:val="24"/>
          <w:szCs w:val="24"/>
        </w:rPr>
        <w:t xml:space="preserve"> </w:t>
      </w:r>
      <w:r w:rsidRPr="003C790C">
        <w:rPr>
          <w:sz w:val="24"/>
          <w:szCs w:val="24"/>
        </w:rPr>
        <w:t>reduce</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z w:val="24"/>
          <w:szCs w:val="24"/>
        </w:rPr>
        <w:t xml:space="preserve">ny </w:t>
      </w:r>
      <w:r w:rsidRPr="003C790C">
        <w:rPr>
          <w:spacing w:val="-1"/>
          <w:sz w:val="24"/>
          <w:szCs w:val="24"/>
        </w:rPr>
        <w:t>l</w:t>
      </w:r>
      <w:r w:rsidRPr="003C790C">
        <w:rPr>
          <w:sz w:val="24"/>
          <w:szCs w:val="24"/>
        </w:rPr>
        <w:t xml:space="preserve">ong </w:t>
      </w:r>
      <w:r w:rsidRPr="003C790C">
        <w:rPr>
          <w:spacing w:val="-1"/>
          <w:sz w:val="24"/>
          <w:szCs w:val="24"/>
        </w:rPr>
        <w:t>t</w:t>
      </w:r>
      <w:r w:rsidRPr="003C790C">
        <w:rPr>
          <w:spacing w:val="1"/>
          <w:sz w:val="24"/>
          <w:szCs w:val="24"/>
        </w:rPr>
        <w:t>e</w:t>
      </w:r>
      <w:r w:rsidRPr="003C790C">
        <w:rPr>
          <w:sz w:val="24"/>
          <w:szCs w:val="24"/>
        </w:rPr>
        <w:t>rm</w:t>
      </w:r>
      <w:r w:rsidRPr="003C790C">
        <w:rPr>
          <w:spacing w:val="-1"/>
          <w:sz w:val="24"/>
          <w:szCs w:val="24"/>
        </w:rPr>
        <w:t xml:space="preserve"> </w:t>
      </w:r>
      <w:r w:rsidRPr="003C790C">
        <w:rPr>
          <w:sz w:val="24"/>
          <w:szCs w:val="24"/>
        </w:rPr>
        <w:t>expenses:</w:t>
      </w:r>
    </w:p>
    <w:p w:rsidR="007978D5" w:rsidRPr="003C790C" w:rsidRDefault="003F763B">
      <w:pPr>
        <w:spacing w:before="2" w:line="237" w:lineRule="auto"/>
        <w:ind w:left="102" w:right="63" w:firstLine="1440"/>
        <w:jc w:val="both"/>
        <w:rPr>
          <w:sz w:val="24"/>
          <w:szCs w:val="24"/>
        </w:rPr>
      </w:pP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z w:val="24"/>
          <w:szCs w:val="24"/>
        </w:rPr>
        <w:t>ny</w:t>
      </w:r>
      <w:r w:rsidRPr="003C790C">
        <w:rPr>
          <w:spacing w:val="3"/>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3"/>
          <w:sz w:val="24"/>
          <w:szCs w:val="24"/>
        </w:rPr>
        <w:t xml:space="preserve"> </w:t>
      </w:r>
      <w:r w:rsidRPr="003C790C">
        <w:rPr>
          <w:spacing w:val="1"/>
          <w:sz w:val="24"/>
          <w:szCs w:val="24"/>
        </w:rPr>
        <w:t>i</w:t>
      </w:r>
      <w:r w:rsidRPr="003C790C">
        <w:rPr>
          <w:sz w:val="24"/>
          <w:szCs w:val="24"/>
        </w:rPr>
        <w:t>nve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ga</w:t>
      </w:r>
      <w:r w:rsidRPr="003C790C">
        <w:rPr>
          <w:spacing w:val="1"/>
          <w:sz w:val="24"/>
          <w:szCs w:val="24"/>
        </w:rPr>
        <w:t>t</w:t>
      </w:r>
      <w:r w:rsidRPr="003C790C">
        <w:rPr>
          <w:sz w:val="24"/>
          <w:szCs w:val="24"/>
        </w:rPr>
        <w:t>e</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pacing w:val="-2"/>
          <w:sz w:val="24"/>
          <w:szCs w:val="24"/>
        </w:rPr>
        <w:t>v</w:t>
      </w:r>
      <w:r w:rsidRPr="003C790C">
        <w:rPr>
          <w:spacing w:val="1"/>
          <w:sz w:val="24"/>
          <w:szCs w:val="24"/>
        </w:rPr>
        <w:t>i</w:t>
      </w:r>
      <w:r w:rsidRPr="003C790C">
        <w:rPr>
          <w:sz w:val="24"/>
          <w:szCs w:val="24"/>
        </w:rPr>
        <w:t>ab</w:t>
      </w:r>
      <w:r w:rsidRPr="003C790C">
        <w:rPr>
          <w:spacing w:val="-1"/>
          <w:sz w:val="24"/>
          <w:szCs w:val="24"/>
        </w:rPr>
        <w:t>i</w:t>
      </w:r>
      <w:r w:rsidRPr="003C790C">
        <w:rPr>
          <w:spacing w:val="1"/>
          <w:sz w:val="24"/>
          <w:szCs w:val="24"/>
        </w:rPr>
        <w:t>l</w:t>
      </w:r>
      <w:r w:rsidRPr="003C790C">
        <w:rPr>
          <w:spacing w:val="-1"/>
          <w:sz w:val="24"/>
          <w:szCs w:val="24"/>
        </w:rPr>
        <w:t>it</w:t>
      </w:r>
      <w:r w:rsidRPr="003C790C">
        <w:rPr>
          <w:sz w:val="24"/>
          <w:szCs w:val="24"/>
        </w:rPr>
        <w:t>y</w:t>
      </w:r>
      <w:r w:rsidRPr="003C790C">
        <w:rPr>
          <w:spacing w:val="6"/>
          <w:sz w:val="24"/>
          <w:szCs w:val="24"/>
        </w:rPr>
        <w:t xml:space="preserve"> </w:t>
      </w:r>
      <w:r w:rsidRPr="003C790C">
        <w:rPr>
          <w:sz w:val="24"/>
          <w:szCs w:val="24"/>
        </w:rPr>
        <w:t>of</w:t>
      </w:r>
      <w:r w:rsidRPr="003C790C">
        <w:rPr>
          <w:spacing w:val="4"/>
          <w:sz w:val="24"/>
          <w:szCs w:val="24"/>
        </w:rPr>
        <w:t xml:space="preserve"> </w:t>
      </w:r>
      <w:r w:rsidRPr="003C790C">
        <w:rPr>
          <w:spacing w:val="-1"/>
          <w:sz w:val="24"/>
          <w:szCs w:val="24"/>
        </w:rPr>
        <w:t>st</w:t>
      </w:r>
      <w:r w:rsidRPr="003C790C">
        <w:rPr>
          <w:sz w:val="24"/>
          <w:szCs w:val="24"/>
        </w:rPr>
        <w:t>a</w:t>
      </w:r>
      <w:r w:rsidRPr="003C790C">
        <w:rPr>
          <w:spacing w:val="-2"/>
          <w:sz w:val="24"/>
          <w:szCs w:val="24"/>
        </w:rPr>
        <w:t>f</w:t>
      </w:r>
      <w:r w:rsidRPr="003C790C">
        <w:rPr>
          <w:sz w:val="24"/>
          <w:szCs w:val="24"/>
        </w:rPr>
        <w:t>f</w:t>
      </w:r>
      <w:r w:rsidRPr="003C790C">
        <w:rPr>
          <w:spacing w:val="4"/>
          <w:sz w:val="24"/>
          <w:szCs w:val="24"/>
        </w:rPr>
        <w:t xml:space="preserve"> </w:t>
      </w:r>
      <w:r w:rsidRPr="003C790C">
        <w:rPr>
          <w:spacing w:val="-1"/>
          <w:sz w:val="24"/>
          <w:szCs w:val="24"/>
        </w:rPr>
        <w:t>l</w:t>
      </w:r>
      <w:r w:rsidRPr="003C790C">
        <w:rPr>
          <w:sz w:val="24"/>
          <w:szCs w:val="24"/>
        </w:rPr>
        <w:t>eas</w:t>
      </w:r>
      <w:r w:rsidRPr="003C790C">
        <w:rPr>
          <w:spacing w:val="-1"/>
          <w:sz w:val="24"/>
          <w:szCs w:val="24"/>
        </w:rPr>
        <w:t>i</w:t>
      </w:r>
      <w:r w:rsidRPr="003C790C">
        <w:rPr>
          <w:sz w:val="24"/>
          <w:szCs w:val="24"/>
        </w:rPr>
        <w:t>ng</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2"/>
          <w:sz w:val="24"/>
          <w:szCs w:val="24"/>
        </w:rPr>
        <w:t>u</w:t>
      </w:r>
      <w:r w:rsidRPr="003C790C">
        <w:rPr>
          <w:spacing w:val="1"/>
          <w:sz w:val="24"/>
          <w:szCs w:val="24"/>
        </w:rPr>
        <w:t>t</w:t>
      </w:r>
      <w:r w:rsidRPr="003C790C">
        <w:rPr>
          <w:sz w:val="24"/>
          <w:szCs w:val="24"/>
        </w:rPr>
        <w:t>ers.</w:t>
      </w:r>
      <w:r w:rsidRPr="003C790C">
        <w:rPr>
          <w:spacing w:val="-10"/>
          <w:sz w:val="24"/>
          <w:szCs w:val="24"/>
        </w:rPr>
        <w:t xml:space="preserve"> </w:t>
      </w:r>
      <w:r w:rsidRPr="003C790C">
        <w:rPr>
          <w:sz w:val="24"/>
          <w:szCs w:val="24"/>
        </w:rPr>
        <w:t>A</w:t>
      </w:r>
      <w:r w:rsidRPr="003C790C">
        <w:rPr>
          <w:spacing w:val="-10"/>
          <w:sz w:val="24"/>
          <w:szCs w:val="24"/>
        </w:rPr>
        <w:t xml:space="preserve"> </w:t>
      </w:r>
      <w:r w:rsidRPr="003C790C">
        <w:rPr>
          <w:sz w:val="24"/>
          <w:szCs w:val="24"/>
        </w:rPr>
        <w:t>s</w:t>
      </w:r>
      <w:r w:rsidRPr="003C790C">
        <w:rPr>
          <w:spacing w:val="-1"/>
          <w:sz w:val="24"/>
          <w:szCs w:val="24"/>
        </w:rPr>
        <w:t>t</w:t>
      </w:r>
      <w:r w:rsidRPr="003C790C">
        <w:rPr>
          <w:sz w:val="24"/>
          <w:szCs w:val="24"/>
        </w:rPr>
        <w:t>a</w:t>
      </w:r>
      <w:r w:rsidRPr="003C790C">
        <w:rPr>
          <w:spacing w:val="-2"/>
          <w:sz w:val="24"/>
          <w:szCs w:val="24"/>
        </w:rPr>
        <w:t>f</w:t>
      </w:r>
      <w:r w:rsidRPr="003C790C">
        <w:rPr>
          <w:sz w:val="24"/>
          <w:szCs w:val="24"/>
        </w:rPr>
        <w:t>f op</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buy</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ers</w:t>
      </w:r>
      <w:r w:rsidRPr="003C790C">
        <w:rPr>
          <w:spacing w:val="1"/>
          <w:sz w:val="24"/>
          <w:szCs w:val="24"/>
        </w:rPr>
        <w:t xml:space="preserve"> </w:t>
      </w:r>
      <w:r w:rsidRPr="003C790C">
        <w:rPr>
          <w:sz w:val="24"/>
          <w:szCs w:val="24"/>
        </w:rPr>
        <w:t>for</w:t>
      </w:r>
      <w:r w:rsidRPr="003C790C">
        <w:rPr>
          <w:spacing w:val="1"/>
          <w:sz w:val="24"/>
          <w:szCs w:val="24"/>
        </w:rPr>
        <w:t xml:space="preserve"> </w:t>
      </w:r>
      <w:r w:rsidRPr="003C790C">
        <w:rPr>
          <w:sz w:val="24"/>
          <w:szCs w:val="24"/>
        </w:rPr>
        <w:t>per</w:t>
      </w:r>
      <w:r w:rsidRPr="003C790C">
        <w:rPr>
          <w:spacing w:val="-1"/>
          <w:sz w:val="24"/>
          <w:szCs w:val="24"/>
        </w:rPr>
        <w:t>s</w:t>
      </w:r>
      <w:r w:rsidRPr="003C790C">
        <w:rPr>
          <w:sz w:val="24"/>
          <w:szCs w:val="24"/>
        </w:rPr>
        <w:t>on</w:t>
      </w:r>
      <w:r w:rsidRPr="003C790C">
        <w:rPr>
          <w:spacing w:val="1"/>
          <w:sz w:val="24"/>
          <w:szCs w:val="24"/>
        </w:rPr>
        <w:t>a</w:t>
      </w:r>
      <w:r w:rsidRPr="003C790C">
        <w:rPr>
          <w:sz w:val="24"/>
          <w:szCs w:val="24"/>
        </w:rPr>
        <w:t>l use af</w:t>
      </w:r>
      <w:r w:rsidRPr="003C790C">
        <w:rPr>
          <w:spacing w:val="1"/>
          <w:sz w:val="24"/>
          <w:szCs w:val="24"/>
        </w:rPr>
        <w:t>t</w:t>
      </w:r>
      <w:r w:rsidRPr="003C790C">
        <w:rPr>
          <w:sz w:val="24"/>
          <w:szCs w:val="24"/>
        </w:rPr>
        <w:t>er</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w</w:t>
      </w:r>
      <w:r w:rsidRPr="003C790C">
        <w:rPr>
          <w:sz w:val="24"/>
          <w:szCs w:val="24"/>
        </w:rPr>
        <w:t>arr</w:t>
      </w:r>
      <w:r w:rsidRPr="003C790C">
        <w:rPr>
          <w:spacing w:val="1"/>
          <w:sz w:val="24"/>
          <w:szCs w:val="24"/>
        </w:rPr>
        <w:t>a</w:t>
      </w:r>
      <w:r w:rsidRPr="003C790C">
        <w:rPr>
          <w:sz w:val="24"/>
          <w:szCs w:val="24"/>
        </w:rPr>
        <w:t>n</w:t>
      </w:r>
      <w:r w:rsidRPr="003C790C">
        <w:rPr>
          <w:spacing w:val="-1"/>
          <w:sz w:val="24"/>
          <w:szCs w:val="24"/>
        </w:rPr>
        <w:t>t</w:t>
      </w:r>
      <w:r w:rsidRPr="003C790C">
        <w:rPr>
          <w:sz w:val="24"/>
          <w:szCs w:val="24"/>
        </w:rPr>
        <w:t>y</w:t>
      </w:r>
      <w:r w:rsidRPr="003C790C">
        <w:rPr>
          <w:spacing w:val="1"/>
          <w:sz w:val="24"/>
          <w:szCs w:val="24"/>
        </w:rPr>
        <w:t xml:space="preserve"> </w:t>
      </w:r>
      <w:r w:rsidRPr="003C790C">
        <w:rPr>
          <w:sz w:val="24"/>
          <w:szCs w:val="24"/>
        </w:rPr>
        <w:t>per</w:t>
      </w:r>
      <w:r w:rsidRPr="003C790C">
        <w:rPr>
          <w:spacing w:val="1"/>
          <w:sz w:val="24"/>
          <w:szCs w:val="24"/>
        </w:rPr>
        <w:t>i</w:t>
      </w:r>
      <w:r w:rsidRPr="003C790C">
        <w:rPr>
          <w:sz w:val="24"/>
          <w:szCs w:val="24"/>
        </w:rPr>
        <w:t>od</w:t>
      </w:r>
      <w:r w:rsidRPr="003C790C">
        <w:rPr>
          <w:spacing w:val="1"/>
          <w:sz w:val="24"/>
          <w:szCs w:val="24"/>
        </w:rPr>
        <w:t xml:space="preserve"> </w:t>
      </w:r>
      <w:r w:rsidRPr="003C790C">
        <w:rPr>
          <w:sz w:val="24"/>
          <w:szCs w:val="24"/>
        </w:rPr>
        <w:t>exp</w:t>
      </w:r>
      <w:r w:rsidRPr="003C790C">
        <w:rPr>
          <w:spacing w:val="-1"/>
          <w:sz w:val="24"/>
          <w:szCs w:val="24"/>
        </w:rPr>
        <w:t>i</w:t>
      </w:r>
      <w:r w:rsidRPr="003C790C">
        <w:rPr>
          <w:sz w:val="24"/>
          <w:szCs w:val="24"/>
        </w:rPr>
        <w:t>res.</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pacing w:val="1"/>
          <w:sz w:val="24"/>
          <w:szCs w:val="24"/>
        </w:rPr>
        <w:t>e</w:t>
      </w:r>
      <w:r w:rsidRPr="003C790C">
        <w:rPr>
          <w:sz w:val="24"/>
          <w:szCs w:val="24"/>
        </w:rPr>
        <w:t>rs shou</w:t>
      </w:r>
      <w:r w:rsidRPr="003C790C">
        <w:rPr>
          <w:spacing w:val="-1"/>
          <w:sz w:val="24"/>
          <w:szCs w:val="24"/>
        </w:rPr>
        <w:t>l</w:t>
      </w:r>
      <w:r w:rsidRPr="003C790C">
        <w:rPr>
          <w:sz w:val="24"/>
          <w:szCs w:val="24"/>
        </w:rPr>
        <w:t>d be</w:t>
      </w:r>
      <w:r w:rsidRPr="003C790C">
        <w:rPr>
          <w:spacing w:val="1"/>
          <w:sz w:val="24"/>
          <w:szCs w:val="24"/>
        </w:rPr>
        <w:t xml:space="preserve"> </w:t>
      </w:r>
      <w:r w:rsidRPr="003C790C">
        <w:rPr>
          <w:sz w:val="24"/>
          <w:szCs w:val="24"/>
        </w:rPr>
        <w:t>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 s</w:t>
      </w:r>
      <w:r w:rsidRPr="003C790C">
        <w:rPr>
          <w:spacing w:val="-1"/>
          <w:sz w:val="24"/>
          <w:szCs w:val="24"/>
        </w:rPr>
        <w:t>t</w:t>
      </w:r>
      <w:r w:rsidRPr="003C790C">
        <w:rPr>
          <w:spacing w:val="-3"/>
          <w:sz w:val="24"/>
          <w:szCs w:val="24"/>
        </w:rPr>
        <w:t>a</w:t>
      </w:r>
      <w:r w:rsidRPr="003C790C">
        <w:rPr>
          <w:spacing w:val="-2"/>
          <w:sz w:val="24"/>
          <w:szCs w:val="24"/>
        </w:rPr>
        <w:t>f</w:t>
      </w:r>
      <w:r w:rsidRPr="003C790C">
        <w:rPr>
          <w:sz w:val="24"/>
          <w:szCs w:val="24"/>
        </w:rPr>
        <w:t>f af</w:t>
      </w:r>
      <w:r w:rsidRPr="003C790C">
        <w:rPr>
          <w:spacing w:val="-1"/>
          <w:sz w:val="24"/>
          <w:szCs w:val="24"/>
        </w:rPr>
        <w:t>t</w:t>
      </w:r>
      <w:r w:rsidRPr="003C790C">
        <w:rPr>
          <w:spacing w:val="1"/>
          <w:sz w:val="24"/>
          <w:szCs w:val="24"/>
        </w:rPr>
        <w:t>e</w:t>
      </w:r>
      <w:r w:rsidRPr="003C790C">
        <w:rPr>
          <w:sz w:val="24"/>
          <w:szCs w:val="24"/>
        </w:rPr>
        <w:t xml:space="preserve">r a </w:t>
      </w:r>
      <w:r w:rsidRPr="003C790C">
        <w:rPr>
          <w:spacing w:val="1"/>
          <w:sz w:val="24"/>
          <w:szCs w:val="24"/>
        </w:rPr>
        <w:t>m</w:t>
      </w:r>
      <w:r w:rsidRPr="003C790C">
        <w:rPr>
          <w:sz w:val="24"/>
          <w:szCs w:val="24"/>
        </w:rPr>
        <w:t>a</w:t>
      </w:r>
      <w:r w:rsidRPr="003C790C">
        <w:rPr>
          <w:spacing w:val="-2"/>
          <w:sz w:val="24"/>
          <w:szCs w:val="24"/>
        </w:rPr>
        <w:t>x</w:t>
      </w:r>
      <w:r w:rsidRPr="003C790C">
        <w:rPr>
          <w:spacing w:val="1"/>
          <w:sz w:val="24"/>
          <w:szCs w:val="24"/>
        </w:rPr>
        <w:t>i</w:t>
      </w:r>
      <w:r w:rsidRPr="003C790C">
        <w:rPr>
          <w:spacing w:val="-1"/>
          <w:sz w:val="24"/>
          <w:szCs w:val="24"/>
        </w:rPr>
        <w:t>m</w:t>
      </w:r>
      <w:r w:rsidRPr="003C790C">
        <w:rPr>
          <w:sz w:val="24"/>
          <w:szCs w:val="24"/>
        </w:rPr>
        <w:t>um</w:t>
      </w:r>
      <w:r w:rsidRPr="003C790C">
        <w:rPr>
          <w:spacing w:val="1"/>
          <w:sz w:val="24"/>
          <w:szCs w:val="24"/>
        </w:rPr>
        <w:t xml:space="preserve"> </w:t>
      </w:r>
      <w:r w:rsidRPr="003C790C">
        <w:rPr>
          <w:sz w:val="24"/>
          <w:szCs w:val="24"/>
        </w:rPr>
        <w:t>of 6 w</w:t>
      </w:r>
      <w:r w:rsidRPr="003C790C">
        <w:rPr>
          <w:spacing w:val="-3"/>
          <w:sz w:val="24"/>
          <w:szCs w:val="24"/>
        </w:rPr>
        <w:t>e</w:t>
      </w:r>
      <w:r w:rsidRPr="003C790C">
        <w:rPr>
          <w:spacing w:val="1"/>
          <w:sz w:val="24"/>
          <w:szCs w:val="24"/>
        </w:rPr>
        <w:t>e</w:t>
      </w:r>
      <w:r w:rsidRPr="003C790C">
        <w:rPr>
          <w:sz w:val="24"/>
          <w:szCs w:val="24"/>
        </w:rPr>
        <w:t>k</w:t>
      </w:r>
      <w:r w:rsidRPr="003C790C">
        <w:rPr>
          <w:spacing w:val="-1"/>
          <w:sz w:val="24"/>
          <w:szCs w:val="24"/>
        </w:rPr>
        <w:t>s</w:t>
      </w:r>
      <w:r w:rsidRPr="003C790C">
        <w:rPr>
          <w:sz w:val="24"/>
          <w:szCs w:val="24"/>
        </w:rPr>
        <w:t>.</w:t>
      </w:r>
    </w:p>
    <w:p w:rsidR="007978D5" w:rsidRPr="003C790C" w:rsidRDefault="003F763B">
      <w:pPr>
        <w:spacing w:before="4"/>
        <w:ind w:left="102" w:right="8067"/>
        <w:jc w:val="both"/>
        <w:rPr>
          <w:sz w:val="24"/>
          <w:szCs w:val="24"/>
        </w:rPr>
      </w:pPr>
      <w:r w:rsidRPr="003C790C">
        <w:rPr>
          <w:b/>
          <w:sz w:val="24"/>
          <w:szCs w:val="24"/>
        </w:rPr>
        <w:t>6. Ref</w:t>
      </w:r>
      <w:r w:rsidRPr="003C790C">
        <w:rPr>
          <w:b/>
          <w:spacing w:val="-3"/>
          <w:sz w:val="24"/>
          <w:szCs w:val="24"/>
        </w:rPr>
        <w:t>e</w:t>
      </w:r>
      <w:r w:rsidRPr="003C790C">
        <w:rPr>
          <w:b/>
          <w:sz w:val="24"/>
          <w:szCs w:val="24"/>
        </w:rPr>
        <w:t>re</w:t>
      </w:r>
      <w:r w:rsidRPr="003C790C">
        <w:rPr>
          <w:b/>
          <w:spacing w:val="-1"/>
          <w:sz w:val="24"/>
          <w:szCs w:val="24"/>
        </w:rPr>
        <w:t>n</w:t>
      </w:r>
      <w:r w:rsidRPr="003C790C">
        <w:rPr>
          <w:b/>
          <w:spacing w:val="1"/>
          <w:sz w:val="24"/>
          <w:szCs w:val="24"/>
        </w:rPr>
        <w:t>c</w:t>
      </w:r>
      <w:r w:rsidRPr="003C790C">
        <w:rPr>
          <w:b/>
          <w:sz w:val="24"/>
          <w:szCs w:val="24"/>
        </w:rPr>
        <w:t>es</w:t>
      </w:r>
    </w:p>
    <w:p w:rsidR="007978D5" w:rsidRPr="003C790C" w:rsidRDefault="003F763B">
      <w:pPr>
        <w:spacing w:before="4" w:line="248" w:lineRule="auto"/>
        <w:ind w:left="102" w:right="1808"/>
        <w:rPr>
          <w:sz w:val="24"/>
          <w:szCs w:val="24"/>
        </w:rPr>
        <w:sectPr w:rsidR="007978D5"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sz w:val="24"/>
          <w:szCs w:val="24"/>
        </w:rPr>
        <w:t>Au</w:t>
      </w:r>
      <w:r w:rsidRPr="003C790C">
        <w:rPr>
          <w:spacing w:val="-1"/>
          <w:sz w:val="24"/>
          <w:szCs w:val="24"/>
        </w:rPr>
        <w:t>s</w:t>
      </w:r>
      <w:r w:rsidRPr="003C790C">
        <w:rPr>
          <w:spacing w:val="1"/>
          <w:sz w:val="24"/>
          <w:szCs w:val="24"/>
        </w:rPr>
        <w:t>t</w:t>
      </w:r>
      <w:r w:rsidRPr="003C790C">
        <w:rPr>
          <w:sz w:val="24"/>
          <w:szCs w:val="24"/>
        </w:rPr>
        <w:t>ra</w:t>
      </w:r>
      <w:r w:rsidRPr="003C790C">
        <w:rPr>
          <w:spacing w:val="-1"/>
          <w:sz w:val="24"/>
          <w:szCs w:val="24"/>
        </w:rPr>
        <w:t>l</w:t>
      </w:r>
      <w:r w:rsidRPr="003C790C">
        <w:rPr>
          <w:spacing w:val="1"/>
          <w:sz w:val="24"/>
          <w:szCs w:val="24"/>
        </w:rPr>
        <w:t>i</w:t>
      </w:r>
      <w:r w:rsidRPr="003C790C">
        <w:rPr>
          <w:sz w:val="24"/>
          <w:szCs w:val="24"/>
        </w:rPr>
        <w:t>an PC</w:t>
      </w:r>
      <w:r w:rsidRPr="003C790C">
        <w:rPr>
          <w:spacing w:val="-14"/>
          <w:sz w:val="24"/>
          <w:szCs w:val="24"/>
        </w:rPr>
        <w:t xml:space="preserve"> </w:t>
      </w:r>
      <w:r w:rsidRPr="003C790C">
        <w:rPr>
          <w:sz w:val="24"/>
          <w:szCs w:val="24"/>
        </w:rPr>
        <w:t>Au</w:t>
      </w:r>
      <w:r w:rsidRPr="003C790C">
        <w:rPr>
          <w:spacing w:val="-1"/>
          <w:sz w:val="24"/>
          <w:szCs w:val="24"/>
        </w:rPr>
        <w:t>t</w:t>
      </w:r>
      <w:r w:rsidRPr="003C790C">
        <w:rPr>
          <w:sz w:val="24"/>
          <w:szCs w:val="24"/>
        </w:rPr>
        <w:t>hor</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w:t>
      </w:r>
      <w:r w:rsidRPr="003C790C">
        <w:rPr>
          <w:spacing w:val="-16"/>
          <w:sz w:val="24"/>
          <w:szCs w:val="24"/>
        </w:rPr>
        <w:t xml:space="preserve"> </w:t>
      </w:r>
      <w:r w:rsidRPr="003C790C">
        <w:rPr>
          <w:spacing w:val="-1"/>
          <w:sz w:val="24"/>
          <w:szCs w:val="24"/>
        </w:rPr>
        <w:t>A</w:t>
      </w:r>
      <w:r w:rsidRPr="003C790C">
        <w:rPr>
          <w:sz w:val="24"/>
          <w:szCs w:val="24"/>
        </w:rPr>
        <w:t>pr</w:t>
      </w:r>
      <w:r w:rsidRPr="003C790C">
        <w:rPr>
          <w:spacing w:val="-1"/>
          <w:sz w:val="24"/>
          <w:szCs w:val="24"/>
        </w:rPr>
        <w:t>i</w:t>
      </w:r>
      <w:r w:rsidRPr="003C790C">
        <w:rPr>
          <w:sz w:val="24"/>
          <w:szCs w:val="24"/>
        </w:rPr>
        <w:t>l</w:t>
      </w:r>
      <w:r w:rsidRPr="003C790C">
        <w:rPr>
          <w:spacing w:val="1"/>
          <w:sz w:val="24"/>
          <w:szCs w:val="24"/>
        </w:rPr>
        <w:t xml:space="preserve"> </w:t>
      </w:r>
      <w:r w:rsidRPr="003C790C">
        <w:rPr>
          <w:sz w:val="24"/>
          <w:szCs w:val="24"/>
        </w:rPr>
        <w:t xml:space="preserve">1998, </w:t>
      </w:r>
      <w:r w:rsidRPr="003C790C">
        <w:rPr>
          <w:spacing w:val="-1"/>
          <w:sz w:val="24"/>
          <w:szCs w:val="24"/>
        </w:rPr>
        <w:t>P</w:t>
      </w:r>
      <w:r w:rsidRPr="003C790C">
        <w:rPr>
          <w:sz w:val="24"/>
          <w:szCs w:val="24"/>
        </w:rPr>
        <w:t>Cs and</w:t>
      </w:r>
      <w:r w:rsidRPr="003C790C">
        <w:rPr>
          <w:spacing w:val="2"/>
          <w:sz w:val="24"/>
          <w:szCs w:val="24"/>
        </w:rPr>
        <w:t xml:space="preserve"> </w:t>
      </w:r>
      <w:r w:rsidRPr="003C790C">
        <w:rPr>
          <w:spacing w:val="-1"/>
          <w:sz w:val="24"/>
          <w:szCs w:val="24"/>
        </w:rPr>
        <w:t>N</w:t>
      </w:r>
      <w:r w:rsidRPr="003C790C">
        <w:rPr>
          <w:sz w:val="24"/>
          <w:szCs w:val="24"/>
        </w:rPr>
        <w:t>o</w:t>
      </w:r>
      <w:r w:rsidRPr="003C790C">
        <w:rPr>
          <w:spacing w:val="-1"/>
          <w:sz w:val="24"/>
          <w:szCs w:val="24"/>
        </w:rPr>
        <w:t>t</w:t>
      </w:r>
      <w:r w:rsidRPr="003C790C">
        <w:rPr>
          <w:spacing w:val="1"/>
          <w:sz w:val="24"/>
          <w:szCs w:val="24"/>
        </w:rPr>
        <w:t>e</w:t>
      </w:r>
      <w:r w:rsidRPr="003C790C">
        <w:rPr>
          <w:sz w:val="24"/>
          <w:szCs w:val="24"/>
        </w:rPr>
        <w:t>books</w:t>
      </w:r>
      <w:r w:rsidRPr="003C790C">
        <w:rPr>
          <w:spacing w:val="-1"/>
          <w:sz w:val="24"/>
          <w:szCs w:val="24"/>
        </w:rPr>
        <w:t xml:space="preserve"> </w:t>
      </w:r>
      <w:r w:rsidRPr="003C790C">
        <w:rPr>
          <w:sz w:val="24"/>
          <w:szCs w:val="24"/>
        </w:rPr>
        <w:t>- R</w:t>
      </w:r>
      <w:r w:rsidRPr="003C790C">
        <w:rPr>
          <w:spacing w:val="1"/>
          <w:sz w:val="24"/>
          <w:szCs w:val="24"/>
        </w:rPr>
        <w:t>e</w:t>
      </w:r>
      <w:r w:rsidRPr="003C790C">
        <w:rPr>
          <w:sz w:val="24"/>
          <w:szCs w:val="24"/>
        </w:rPr>
        <w:t>v</w:t>
      </w:r>
      <w:r w:rsidRPr="003C790C">
        <w:rPr>
          <w:spacing w:val="-1"/>
          <w:sz w:val="24"/>
          <w:szCs w:val="24"/>
        </w:rPr>
        <w:t>i</w:t>
      </w:r>
      <w:r w:rsidRPr="003C790C">
        <w:rPr>
          <w:sz w:val="24"/>
          <w:szCs w:val="24"/>
        </w:rPr>
        <w:t>ews, p. 81 - 82. Gr</w:t>
      </w:r>
      <w:r w:rsidRPr="003C790C">
        <w:rPr>
          <w:spacing w:val="-9"/>
          <w:sz w:val="24"/>
          <w:szCs w:val="24"/>
        </w:rPr>
        <w:t>a</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K. 1998, D</w:t>
      </w:r>
      <w:r w:rsidRPr="003C790C">
        <w:rPr>
          <w:spacing w:val="-1"/>
          <w:sz w:val="24"/>
          <w:szCs w:val="24"/>
        </w:rPr>
        <w:t>i</w:t>
      </w:r>
      <w:r w:rsidRPr="003C790C">
        <w:rPr>
          <w:sz w:val="24"/>
          <w:szCs w:val="24"/>
        </w:rPr>
        <w:t>re</w:t>
      </w:r>
      <w:r w:rsidRPr="003C790C">
        <w:rPr>
          <w:spacing w:val="1"/>
          <w:sz w:val="24"/>
          <w:szCs w:val="24"/>
        </w:rPr>
        <w:t>c</w:t>
      </w:r>
      <w:r w:rsidRPr="003C790C">
        <w:rPr>
          <w:spacing w:val="-1"/>
          <w:sz w:val="24"/>
          <w:szCs w:val="24"/>
        </w:rPr>
        <w:t>t</w:t>
      </w:r>
      <w:r w:rsidRPr="003C790C">
        <w:rPr>
          <w:spacing w:val="-6"/>
          <w:sz w:val="24"/>
          <w:szCs w:val="24"/>
        </w:rPr>
        <w:t>o</w:t>
      </w:r>
      <w:r w:rsidRPr="003C790C">
        <w:rPr>
          <w:spacing w:val="-2"/>
          <w:sz w:val="24"/>
          <w:szCs w:val="24"/>
        </w:rPr>
        <w:t>r</w:t>
      </w:r>
      <w:r w:rsidRPr="003C790C">
        <w:rPr>
          <w:sz w:val="24"/>
          <w:szCs w:val="24"/>
        </w:rPr>
        <w:t>,</w:t>
      </w:r>
      <w:r w:rsidRPr="003C790C">
        <w:rPr>
          <w:spacing w:val="-6"/>
          <w:sz w:val="24"/>
          <w:szCs w:val="24"/>
        </w:rPr>
        <w:t xml:space="preserve"> </w:t>
      </w:r>
      <w:r w:rsidRPr="003C790C">
        <w:rPr>
          <w:spacing w:val="-5"/>
          <w:sz w:val="24"/>
          <w:szCs w:val="24"/>
        </w:rPr>
        <w:t>T</w:t>
      </w:r>
      <w:r w:rsidRPr="003C790C">
        <w:rPr>
          <w:spacing w:val="-2"/>
          <w:sz w:val="24"/>
          <w:szCs w:val="24"/>
        </w:rPr>
        <w:t>ur</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one</w:t>
      </w:r>
      <w:r w:rsidRPr="003C790C">
        <w:rPr>
          <w:spacing w:val="-5"/>
          <w:sz w:val="24"/>
          <w:szCs w:val="24"/>
        </w:rPr>
        <w:t xml:space="preserve"> </w:t>
      </w:r>
      <w:r w:rsidRPr="003C790C">
        <w:rPr>
          <w:spacing w:val="-9"/>
          <w:sz w:val="24"/>
          <w:szCs w:val="24"/>
        </w:rPr>
        <w:t>T</w:t>
      </w:r>
      <w:r w:rsidRPr="003C790C">
        <w:rPr>
          <w:spacing w:val="-5"/>
          <w:sz w:val="24"/>
          <w:szCs w:val="24"/>
        </w:rPr>
        <w:t>e</w:t>
      </w:r>
      <w:r w:rsidRPr="003C790C">
        <w:rPr>
          <w:spacing w:val="-3"/>
          <w:sz w:val="24"/>
          <w:szCs w:val="24"/>
        </w:rPr>
        <w:t>c</w:t>
      </w:r>
      <w:r w:rsidRPr="003C790C">
        <w:rPr>
          <w:sz w:val="24"/>
          <w:szCs w:val="24"/>
        </w:rPr>
        <w:t>h</w:t>
      </w:r>
      <w:r w:rsidRPr="003C790C">
        <w:rPr>
          <w:spacing w:val="-2"/>
          <w:sz w:val="24"/>
          <w:szCs w:val="24"/>
        </w:rPr>
        <w:t>n</w:t>
      </w:r>
      <w:r w:rsidRPr="003C790C">
        <w:rPr>
          <w:sz w:val="24"/>
          <w:szCs w:val="24"/>
        </w:rPr>
        <w:t>o</w:t>
      </w:r>
      <w:r w:rsidRPr="003C790C">
        <w:rPr>
          <w:spacing w:val="1"/>
          <w:sz w:val="24"/>
          <w:szCs w:val="24"/>
        </w:rPr>
        <w:t>l</w:t>
      </w:r>
      <w:r w:rsidRPr="003C790C">
        <w:rPr>
          <w:sz w:val="24"/>
          <w:szCs w:val="24"/>
        </w:rPr>
        <w:t>og</w:t>
      </w:r>
      <w:r w:rsidRPr="003C790C">
        <w:rPr>
          <w:spacing w:val="-1"/>
          <w:sz w:val="24"/>
          <w:szCs w:val="24"/>
        </w:rPr>
        <w:t>i</w:t>
      </w:r>
      <w:r w:rsidRPr="003C790C">
        <w:rPr>
          <w:sz w:val="24"/>
          <w:szCs w:val="24"/>
        </w:rPr>
        <w:t>es P</w:t>
      </w:r>
      <w:r w:rsidRPr="003C790C">
        <w:rPr>
          <w:spacing w:val="-1"/>
          <w:sz w:val="24"/>
          <w:szCs w:val="24"/>
        </w:rPr>
        <w:t>t</w:t>
      </w:r>
      <w:r w:rsidRPr="003C790C">
        <w:rPr>
          <w:sz w:val="24"/>
          <w:szCs w:val="24"/>
        </w:rPr>
        <w:t xml:space="preserve">y </w:t>
      </w:r>
      <w:r w:rsidRPr="003C790C">
        <w:rPr>
          <w:spacing w:val="-1"/>
          <w:sz w:val="24"/>
          <w:szCs w:val="24"/>
        </w:rPr>
        <w:t>L</w:t>
      </w:r>
      <w:r w:rsidRPr="003C790C">
        <w:rPr>
          <w:spacing w:val="1"/>
          <w:sz w:val="24"/>
          <w:szCs w:val="24"/>
        </w:rPr>
        <w:t>t</w:t>
      </w:r>
      <w:r w:rsidRPr="003C790C">
        <w:rPr>
          <w:sz w:val="24"/>
          <w:szCs w:val="24"/>
        </w:rPr>
        <w:t>d,</w:t>
      </w:r>
      <w:r w:rsidRPr="003C790C">
        <w:rPr>
          <w:spacing w:val="-14"/>
          <w:sz w:val="24"/>
          <w:szCs w:val="24"/>
        </w:rPr>
        <w:t xml:space="preserve"> </w:t>
      </w:r>
      <w:r w:rsidRPr="003C790C">
        <w:rPr>
          <w:sz w:val="24"/>
          <w:szCs w:val="24"/>
        </w:rPr>
        <w:t>Aus</w:t>
      </w:r>
      <w:r w:rsidRPr="003C790C">
        <w:rPr>
          <w:spacing w:val="-1"/>
          <w:sz w:val="24"/>
          <w:szCs w:val="24"/>
        </w:rPr>
        <w:t>t</w:t>
      </w:r>
      <w:r w:rsidRPr="003C790C">
        <w:rPr>
          <w:sz w:val="24"/>
          <w:szCs w:val="24"/>
        </w:rPr>
        <w:t>ra</w:t>
      </w:r>
      <w:r w:rsidRPr="003C790C">
        <w:rPr>
          <w:spacing w:val="-1"/>
          <w:sz w:val="24"/>
          <w:szCs w:val="24"/>
        </w:rPr>
        <w:t>li</w:t>
      </w:r>
      <w:r w:rsidRPr="003C790C">
        <w:rPr>
          <w:spacing w:val="1"/>
          <w:sz w:val="24"/>
          <w:szCs w:val="24"/>
        </w:rPr>
        <w:t>a</w:t>
      </w:r>
      <w:r w:rsidRPr="003C790C">
        <w:rPr>
          <w:sz w:val="24"/>
          <w:szCs w:val="24"/>
        </w:rPr>
        <w:t>.</w:t>
      </w:r>
    </w:p>
    <w:p w:rsidR="007978D5" w:rsidRPr="003C790C" w:rsidRDefault="003F763B">
      <w:pPr>
        <w:spacing w:before="29"/>
        <w:ind w:left="102" w:right="6648"/>
        <w:jc w:val="both"/>
        <w:rPr>
          <w:sz w:val="24"/>
          <w:szCs w:val="24"/>
        </w:rPr>
      </w:pPr>
      <w:r w:rsidRPr="003C790C">
        <w:rPr>
          <w:b/>
          <w:sz w:val="24"/>
          <w:szCs w:val="24"/>
        </w:rPr>
        <w:lastRenderedPageBreak/>
        <w:t>2] Inf</w:t>
      </w:r>
      <w:r w:rsidRPr="003C790C">
        <w:rPr>
          <w:b/>
          <w:spacing w:val="-2"/>
          <w:sz w:val="24"/>
          <w:szCs w:val="24"/>
        </w:rPr>
        <w:t>o</w:t>
      </w:r>
      <w:r w:rsidRPr="003C790C">
        <w:rPr>
          <w:b/>
          <w:spacing w:val="1"/>
          <w:sz w:val="24"/>
          <w:szCs w:val="24"/>
        </w:rPr>
        <w:t>r</w:t>
      </w:r>
      <w:r w:rsidRPr="003C790C">
        <w:rPr>
          <w:b/>
          <w:sz w:val="24"/>
          <w:szCs w:val="24"/>
        </w:rPr>
        <w:t>mal</w:t>
      </w:r>
      <w:r w:rsidRPr="003C790C">
        <w:rPr>
          <w:b/>
          <w:spacing w:val="-1"/>
          <w:sz w:val="24"/>
          <w:szCs w:val="24"/>
        </w:rPr>
        <w:t xml:space="preserve"> </w:t>
      </w:r>
      <w:r w:rsidRPr="003C790C">
        <w:rPr>
          <w:b/>
          <w:sz w:val="24"/>
          <w:szCs w:val="24"/>
        </w:rPr>
        <w:t>r</w:t>
      </w:r>
      <w:r w:rsidRPr="003C790C">
        <w:rPr>
          <w:b/>
          <w:spacing w:val="-3"/>
          <w:sz w:val="24"/>
          <w:szCs w:val="24"/>
        </w:rPr>
        <w:t>e</w:t>
      </w:r>
      <w:r w:rsidRPr="003C790C">
        <w:rPr>
          <w:b/>
          <w:spacing w:val="-1"/>
          <w:sz w:val="24"/>
          <w:szCs w:val="24"/>
        </w:rPr>
        <w:t>p</w:t>
      </w:r>
      <w:r w:rsidRPr="003C790C">
        <w:rPr>
          <w:b/>
          <w:sz w:val="24"/>
          <w:szCs w:val="24"/>
        </w:rPr>
        <w:t>ort</w:t>
      </w:r>
      <w:r w:rsidRPr="003C790C">
        <w:rPr>
          <w:b/>
          <w:spacing w:val="2"/>
          <w:sz w:val="24"/>
          <w:szCs w:val="24"/>
        </w:rPr>
        <w:t xml:space="preserve"> </w:t>
      </w:r>
      <w:r w:rsidRPr="003C790C">
        <w:rPr>
          <w:b/>
          <w:sz w:val="24"/>
          <w:szCs w:val="24"/>
        </w:rPr>
        <w:t>w</w:t>
      </w:r>
      <w:r w:rsidRPr="003C790C">
        <w:rPr>
          <w:b/>
          <w:spacing w:val="-3"/>
          <w:sz w:val="24"/>
          <w:szCs w:val="24"/>
        </w:rPr>
        <w:t>r</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ng:</w:t>
      </w:r>
    </w:p>
    <w:p w:rsidR="007978D5" w:rsidRPr="003C790C" w:rsidRDefault="003F763B">
      <w:pPr>
        <w:spacing w:before="4"/>
        <w:ind w:left="822" w:right="4213"/>
        <w:rPr>
          <w:sz w:val="24"/>
          <w:szCs w:val="24"/>
        </w:rPr>
      </w:pPr>
      <w:r w:rsidRPr="003C790C">
        <w:rPr>
          <w:sz w:val="24"/>
          <w:szCs w:val="24"/>
        </w:rPr>
        <w:t>An Infor</w:t>
      </w:r>
      <w:r w:rsidRPr="003C790C">
        <w:rPr>
          <w:spacing w:val="-1"/>
          <w:sz w:val="24"/>
          <w:szCs w:val="24"/>
        </w:rPr>
        <w:t>m</w:t>
      </w:r>
      <w:r w:rsidRPr="003C790C">
        <w:rPr>
          <w:sz w:val="24"/>
          <w:szCs w:val="24"/>
        </w:rPr>
        <w:t>al</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port</w:t>
      </w:r>
      <w:r w:rsidRPr="003C790C">
        <w:rPr>
          <w:spacing w:val="-1"/>
          <w:sz w:val="24"/>
          <w:szCs w:val="24"/>
        </w:rPr>
        <w:t xml:space="preserve"> </w:t>
      </w:r>
      <w:r w:rsidRPr="003C790C">
        <w:rPr>
          <w:sz w:val="24"/>
          <w:szCs w:val="24"/>
        </w:rPr>
        <w:t>has a</w:t>
      </w:r>
      <w:r w:rsidRPr="003C790C">
        <w:rPr>
          <w:spacing w:val="1"/>
          <w:sz w:val="24"/>
          <w:szCs w:val="24"/>
        </w:rPr>
        <w:t xml:space="preserve"> </w:t>
      </w:r>
      <w:r w:rsidRPr="003C790C">
        <w:rPr>
          <w:spacing w:val="-1"/>
          <w:sz w:val="24"/>
          <w:szCs w:val="24"/>
        </w:rPr>
        <w:t>s</w:t>
      </w:r>
      <w:r w:rsidRPr="003C790C">
        <w:rPr>
          <w:sz w:val="24"/>
          <w:szCs w:val="24"/>
        </w:rPr>
        <w:t>pe</w:t>
      </w:r>
      <w:r w:rsidRPr="003C790C">
        <w:rPr>
          <w:spacing w:val="1"/>
          <w:sz w:val="24"/>
          <w:szCs w:val="24"/>
        </w:rPr>
        <w:t>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ruc</w:t>
      </w:r>
      <w:r w:rsidRPr="003C790C">
        <w:rPr>
          <w:spacing w:val="-1"/>
          <w:sz w:val="24"/>
          <w:szCs w:val="24"/>
        </w:rPr>
        <w:t>t</w:t>
      </w:r>
      <w:r w:rsidRPr="003C790C">
        <w:rPr>
          <w:sz w:val="24"/>
          <w:szCs w:val="24"/>
        </w:rPr>
        <w:t>ure</w:t>
      </w:r>
      <w:r w:rsidRPr="003C790C">
        <w:rPr>
          <w:spacing w:val="1"/>
          <w:sz w:val="24"/>
          <w:szCs w:val="24"/>
        </w:rPr>
        <w:t xml:space="preserve"> </w:t>
      </w:r>
      <w:r w:rsidRPr="003C790C">
        <w:rPr>
          <w:sz w:val="24"/>
          <w:szCs w:val="24"/>
        </w:rPr>
        <w:t xml:space="preserve">and </w:t>
      </w:r>
      <w:r w:rsidRPr="003C790C">
        <w:rPr>
          <w:spacing w:val="-1"/>
          <w:sz w:val="24"/>
          <w:szCs w:val="24"/>
        </w:rPr>
        <w:t>l</w:t>
      </w:r>
      <w:r w:rsidRPr="003C790C">
        <w:rPr>
          <w:spacing w:val="1"/>
          <w:sz w:val="24"/>
          <w:szCs w:val="24"/>
        </w:rPr>
        <w:t>a</w:t>
      </w:r>
      <w:r w:rsidRPr="003C790C">
        <w:rPr>
          <w:sz w:val="24"/>
          <w:szCs w:val="24"/>
        </w:rPr>
        <w:t>you</w:t>
      </w:r>
      <w:r w:rsidRPr="003C790C">
        <w:rPr>
          <w:spacing w:val="-1"/>
          <w:sz w:val="24"/>
          <w:szCs w:val="24"/>
        </w:rPr>
        <w:t>t</w:t>
      </w:r>
      <w:r w:rsidRPr="003C790C">
        <w:rPr>
          <w:sz w:val="24"/>
          <w:szCs w:val="24"/>
        </w:rPr>
        <w:t>.</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report</w:t>
      </w:r>
      <w:r w:rsidRPr="003C790C">
        <w:rPr>
          <w:spacing w:val="-1"/>
          <w:sz w:val="24"/>
          <w:szCs w:val="24"/>
        </w:rPr>
        <w:t xml:space="preserve"> </w:t>
      </w:r>
      <w:r w:rsidRPr="003C790C">
        <w:rPr>
          <w:sz w:val="24"/>
          <w:szCs w:val="24"/>
        </w:rPr>
        <w:t>con</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 xml:space="preserve">ns 3 </w:t>
      </w:r>
      <w:r w:rsidRPr="003C790C">
        <w:rPr>
          <w:spacing w:val="-1"/>
          <w:sz w:val="24"/>
          <w:szCs w:val="24"/>
        </w:rPr>
        <w:t>s</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p>
    <w:p w:rsidR="007978D5" w:rsidRPr="003C790C" w:rsidRDefault="003F763B">
      <w:pPr>
        <w:ind w:left="822"/>
        <w:rPr>
          <w:sz w:val="24"/>
          <w:szCs w:val="24"/>
        </w:rPr>
      </w:pPr>
      <w:r w:rsidRPr="003C790C">
        <w:rPr>
          <w:rFonts w:eastAsia="Calibri"/>
          <w:sz w:val="22"/>
          <w:szCs w:val="22"/>
        </w:rPr>
        <w:t xml:space="preserve">1.1       </w:t>
      </w:r>
      <w:r w:rsidRPr="003C790C">
        <w:rPr>
          <w:rFonts w:eastAsia="Calibri"/>
          <w:spacing w:val="43"/>
          <w:sz w:val="22"/>
          <w:szCs w:val="22"/>
        </w:rPr>
        <w:t xml:space="preserve"> </w:t>
      </w:r>
      <w:r w:rsidRPr="003C790C">
        <w:rPr>
          <w:sz w:val="24"/>
          <w:szCs w:val="24"/>
        </w:rPr>
        <w:t>In</w:t>
      </w:r>
      <w:r w:rsidRPr="003C790C">
        <w:rPr>
          <w:spacing w:val="-1"/>
          <w:sz w:val="24"/>
          <w:szCs w:val="24"/>
        </w:rPr>
        <w:t>t</w:t>
      </w:r>
      <w:r w:rsidRPr="003C790C">
        <w:rPr>
          <w:sz w:val="24"/>
          <w:szCs w:val="24"/>
        </w:rPr>
        <w:t>rodu</w:t>
      </w:r>
      <w:r w:rsidRPr="003C790C">
        <w:rPr>
          <w:spacing w:val="1"/>
          <w:sz w:val="24"/>
          <w:szCs w:val="24"/>
        </w:rPr>
        <w:t>c</w:t>
      </w:r>
      <w:r w:rsidRPr="003C790C">
        <w:rPr>
          <w:spacing w:val="-1"/>
          <w:sz w:val="24"/>
          <w:szCs w:val="24"/>
        </w:rPr>
        <w:t>ti</w:t>
      </w:r>
      <w:r w:rsidRPr="003C790C">
        <w:rPr>
          <w:sz w:val="24"/>
          <w:szCs w:val="24"/>
        </w:rPr>
        <w:t>on</w:t>
      </w:r>
    </w:p>
    <w:p w:rsidR="007978D5" w:rsidRPr="003C790C" w:rsidRDefault="003F763B">
      <w:pPr>
        <w:spacing w:before="1"/>
        <w:ind w:left="822"/>
        <w:rPr>
          <w:sz w:val="24"/>
          <w:szCs w:val="24"/>
        </w:rPr>
      </w:pPr>
      <w:r w:rsidRPr="003C790C">
        <w:rPr>
          <w:rFonts w:eastAsia="Calibri"/>
          <w:sz w:val="22"/>
          <w:szCs w:val="22"/>
        </w:rPr>
        <w:t xml:space="preserve">2.1       </w:t>
      </w:r>
      <w:r w:rsidRPr="003C790C">
        <w:rPr>
          <w:rFonts w:eastAsia="Calibri"/>
          <w:spacing w:val="43"/>
          <w:sz w:val="22"/>
          <w:szCs w:val="22"/>
        </w:rPr>
        <w:t xml:space="preserve"> </w:t>
      </w:r>
      <w:r w:rsidRPr="003C790C">
        <w:rPr>
          <w:sz w:val="24"/>
          <w:szCs w:val="24"/>
        </w:rPr>
        <w:t>F</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ngs</w:t>
      </w:r>
    </w:p>
    <w:p w:rsidR="007978D5" w:rsidRPr="003C790C" w:rsidRDefault="003F763B">
      <w:pPr>
        <w:spacing w:line="260" w:lineRule="exact"/>
        <w:ind w:left="822"/>
        <w:rPr>
          <w:sz w:val="24"/>
          <w:szCs w:val="24"/>
        </w:rPr>
      </w:pPr>
      <w:r w:rsidRPr="003C790C">
        <w:rPr>
          <w:sz w:val="24"/>
          <w:szCs w:val="24"/>
        </w:rPr>
        <w:t xml:space="preserve">3.0     </w:t>
      </w:r>
      <w:r w:rsidRPr="003C790C">
        <w:rPr>
          <w:spacing w:val="40"/>
          <w:sz w:val="24"/>
          <w:szCs w:val="24"/>
        </w:rPr>
        <w:t xml:space="preserve"> </w:t>
      </w:r>
      <w:r w:rsidRPr="003C790C">
        <w:rPr>
          <w:sz w:val="24"/>
          <w:szCs w:val="24"/>
        </w:rPr>
        <w:t>Conc</w:t>
      </w:r>
      <w:r w:rsidRPr="003C790C">
        <w:rPr>
          <w:spacing w:val="1"/>
          <w:sz w:val="24"/>
          <w:szCs w:val="24"/>
        </w:rPr>
        <w:t>l</w:t>
      </w:r>
      <w:r w:rsidRPr="003C790C">
        <w:rPr>
          <w:sz w:val="24"/>
          <w:szCs w:val="24"/>
        </w:rPr>
        <w:t>u</w:t>
      </w:r>
      <w:r w:rsidRPr="003C790C">
        <w:rPr>
          <w:spacing w:val="-1"/>
          <w:sz w:val="24"/>
          <w:szCs w:val="24"/>
        </w:rPr>
        <w:t>s</w:t>
      </w:r>
      <w:r w:rsidRPr="003C790C">
        <w:rPr>
          <w:spacing w:val="1"/>
          <w:sz w:val="24"/>
          <w:szCs w:val="24"/>
        </w:rPr>
        <w:t>i</w:t>
      </w:r>
      <w:r w:rsidRPr="003C790C">
        <w:rPr>
          <w:sz w:val="24"/>
          <w:szCs w:val="24"/>
        </w:rPr>
        <w:t>ons</w:t>
      </w:r>
    </w:p>
    <w:p w:rsidR="007978D5" w:rsidRPr="003C790C" w:rsidRDefault="003F763B">
      <w:pPr>
        <w:spacing w:before="2"/>
        <w:ind w:left="102" w:right="8041"/>
        <w:jc w:val="both"/>
        <w:rPr>
          <w:sz w:val="24"/>
          <w:szCs w:val="24"/>
        </w:rPr>
      </w:pPr>
      <w:r w:rsidRPr="003C790C">
        <w:rPr>
          <w:b/>
          <w:sz w:val="24"/>
          <w:szCs w:val="24"/>
        </w:rPr>
        <w:t>I</w:t>
      </w:r>
      <w:r w:rsidRPr="003C790C">
        <w:rPr>
          <w:b/>
          <w:spacing w:val="-1"/>
          <w:sz w:val="24"/>
          <w:szCs w:val="24"/>
        </w:rPr>
        <w:t>n</w:t>
      </w:r>
      <w:r w:rsidRPr="003C790C">
        <w:rPr>
          <w:b/>
          <w:spacing w:val="-2"/>
          <w:sz w:val="24"/>
          <w:szCs w:val="24"/>
        </w:rPr>
        <w:t>t</w:t>
      </w:r>
      <w:r w:rsidRPr="003C790C">
        <w:rPr>
          <w:b/>
          <w:sz w:val="24"/>
          <w:szCs w:val="24"/>
        </w:rPr>
        <w:t>ro</w:t>
      </w:r>
      <w:r w:rsidRPr="003C790C">
        <w:rPr>
          <w:b/>
          <w:spacing w:val="-1"/>
          <w:sz w:val="24"/>
          <w:szCs w:val="24"/>
        </w:rPr>
        <w:t>d</w:t>
      </w:r>
      <w:r w:rsidRPr="003C790C">
        <w:rPr>
          <w:b/>
          <w:sz w:val="24"/>
          <w:szCs w:val="24"/>
        </w:rPr>
        <w:t>uct</w:t>
      </w:r>
      <w:r w:rsidRPr="003C790C">
        <w:rPr>
          <w:b/>
          <w:spacing w:val="1"/>
          <w:sz w:val="24"/>
          <w:szCs w:val="24"/>
        </w:rPr>
        <w:t>i</w:t>
      </w:r>
      <w:r w:rsidRPr="003C790C">
        <w:rPr>
          <w:b/>
          <w:sz w:val="24"/>
          <w:szCs w:val="24"/>
        </w:rPr>
        <w:t>o</w:t>
      </w:r>
      <w:r w:rsidRPr="003C790C">
        <w:rPr>
          <w:b/>
          <w:spacing w:val="-1"/>
          <w:sz w:val="24"/>
          <w:szCs w:val="24"/>
        </w:rPr>
        <w:t>n</w:t>
      </w:r>
      <w:r w:rsidRPr="003C790C">
        <w:rPr>
          <w:b/>
          <w:sz w:val="24"/>
          <w:szCs w:val="24"/>
        </w:rPr>
        <w:t>:</w:t>
      </w:r>
    </w:p>
    <w:p w:rsidR="007978D5" w:rsidRPr="003C790C" w:rsidRDefault="003F763B">
      <w:pPr>
        <w:spacing w:before="4"/>
        <w:ind w:left="462"/>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rodu</w:t>
      </w:r>
      <w:r w:rsidRPr="003C790C">
        <w:rPr>
          <w:spacing w:val="1"/>
          <w:sz w:val="24"/>
          <w:szCs w:val="24"/>
        </w:rPr>
        <w:t>c</w:t>
      </w:r>
      <w:r w:rsidRPr="003C790C">
        <w:rPr>
          <w:spacing w:val="-1"/>
          <w:sz w:val="24"/>
          <w:szCs w:val="24"/>
        </w:rPr>
        <w:t>ti</w:t>
      </w:r>
      <w:r w:rsidRPr="003C790C">
        <w:rPr>
          <w:sz w:val="24"/>
          <w:szCs w:val="24"/>
        </w:rPr>
        <w:t>on shou</w:t>
      </w:r>
      <w:r w:rsidRPr="003C790C">
        <w:rPr>
          <w:spacing w:val="-1"/>
          <w:sz w:val="24"/>
          <w:szCs w:val="24"/>
        </w:rPr>
        <w:t>l</w:t>
      </w:r>
      <w:r w:rsidRPr="003C790C">
        <w:rPr>
          <w:sz w:val="24"/>
          <w:szCs w:val="24"/>
        </w:rPr>
        <w:t>d s</w:t>
      </w:r>
      <w:r w:rsidRPr="003C790C">
        <w:rPr>
          <w:spacing w:val="-1"/>
          <w:sz w:val="24"/>
          <w:szCs w:val="24"/>
        </w:rPr>
        <w:t>t</w:t>
      </w:r>
      <w:r w:rsidRPr="003C790C">
        <w:rPr>
          <w:spacing w:val="1"/>
          <w:sz w:val="24"/>
          <w:szCs w:val="24"/>
        </w:rPr>
        <w:t>a</w:t>
      </w:r>
      <w:r w:rsidRPr="003C790C">
        <w:rPr>
          <w:spacing w:val="-1"/>
          <w:sz w:val="24"/>
          <w:szCs w:val="24"/>
        </w:rPr>
        <w:t>t</w:t>
      </w:r>
      <w:r w:rsidRPr="003C790C">
        <w:rPr>
          <w:sz w:val="24"/>
          <w:szCs w:val="24"/>
        </w:rPr>
        <w:t>e br</w:t>
      </w:r>
      <w:r w:rsidRPr="003C790C">
        <w:rPr>
          <w:spacing w:val="1"/>
          <w:sz w:val="24"/>
          <w:szCs w:val="24"/>
        </w:rPr>
        <w:t>i</w:t>
      </w:r>
      <w:r w:rsidRPr="003C790C">
        <w:rPr>
          <w:sz w:val="24"/>
          <w:szCs w:val="24"/>
        </w:rPr>
        <w:t>ef</w:t>
      </w:r>
      <w:r w:rsidRPr="003C790C">
        <w:rPr>
          <w:spacing w:val="-1"/>
          <w:sz w:val="24"/>
          <w:szCs w:val="24"/>
        </w:rPr>
        <w:t>l</w:t>
      </w:r>
      <w:r w:rsidRPr="003C790C">
        <w:rPr>
          <w:sz w:val="24"/>
          <w:szCs w:val="24"/>
        </w:rPr>
        <w:t>y what</w:t>
      </w:r>
      <w:r w:rsidRPr="003C790C">
        <w:rPr>
          <w:spacing w:val="-1"/>
          <w:sz w:val="24"/>
          <w:szCs w:val="24"/>
        </w:rPr>
        <w:t xml:space="preserve"> </w:t>
      </w:r>
      <w:r w:rsidRPr="003C790C">
        <w:rPr>
          <w:spacing w:val="1"/>
          <w:sz w:val="24"/>
          <w:szCs w:val="24"/>
        </w:rPr>
        <w:t>t</w:t>
      </w:r>
      <w:r w:rsidRPr="003C790C">
        <w:rPr>
          <w:sz w:val="24"/>
          <w:szCs w:val="24"/>
        </w:rPr>
        <w:t>he purpo</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 xml:space="preserve">of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report</w:t>
      </w:r>
      <w:r w:rsidRPr="003C790C">
        <w:rPr>
          <w:spacing w:val="-1"/>
          <w:sz w:val="24"/>
          <w:szCs w:val="24"/>
        </w:rPr>
        <w:t xml:space="preserve"> </w:t>
      </w:r>
      <w:r w:rsidRPr="003C790C">
        <w:rPr>
          <w:spacing w:val="1"/>
          <w:sz w:val="24"/>
          <w:szCs w:val="24"/>
        </w:rPr>
        <w:t>i</w:t>
      </w:r>
      <w:r w:rsidRPr="003C790C">
        <w:rPr>
          <w:sz w:val="24"/>
          <w:szCs w:val="24"/>
        </w:rPr>
        <w:t>s</w:t>
      </w:r>
    </w:p>
    <w:p w:rsidR="007978D5" w:rsidRPr="003C790C" w:rsidRDefault="003F763B">
      <w:pPr>
        <w:ind w:left="462"/>
        <w:rPr>
          <w:sz w:val="24"/>
          <w:szCs w:val="24"/>
        </w:rPr>
      </w:pPr>
      <w:r w:rsidRPr="003C790C">
        <w:rPr>
          <w:sz w:val="24"/>
          <w:szCs w:val="24"/>
        </w:rPr>
        <w:t>Who</w:t>
      </w:r>
      <w:r w:rsidRPr="003C790C">
        <w:rPr>
          <w:spacing w:val="2"/>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report</w:t>
      </w:r>
    </w:p>
    <w:p w:rsidR="007978D5" w:rsidRPr="003C790C" w:rsidRDefault="003F763B">
      <w:pPr>
        <w:ind w:left="822"/>
        <w:rPr>
          <w:sz w:val="24"/>
          <w:szCs w:val="24"/>
        </w:rPr>
      </w:pPr>
      <w:r w:rsidRPr="003C790C">
        <w:rPr>
          <w:sz w:val="24"/>
          <w:szCs w:val="24"/>
        </w:rPr>
        <w:t>Wh</w:t>
      </w:r>
      <w:r w:rsidRPr="003C790C">
        <w:rPr>
          <w:spacing w:val="1"/>
          <w:sz w:val="24"/>
          <w:szCs w:val="24"/>
        </w:rPr>
        <w:t>e</w:t>
      </w:r>
      <w:r w:rsidRPr="003C790C">
        <w:rPr>
          <w:sz w:val="24"/>
          <w:szCs w:val="24"/>
        </w:rPr>
        <w:t>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report</w:t>
      </w:r>
      <w:r w:rsidRPr="003C790C">
        <w:rPr>
          <w:spacing w:val="3"/>
          <w:sz w:val="24"/>
          <w:szCs w:val="24"/>
        </w:rPr>
        <w:t xml:space="preserve"> </w:t>
      </w:r>
      <w:r w:rsidRPr="003C790C">
        <w:rPr>
          <w:spacing w:val="-1"/>
          <w:sz w:val="24"/>
          <w:szCs w:val="24"/>
        </w:rPr>
        <w:t>w</w:t>
      </w:r>
      <w:r w:rsidRPr="003C790C">
        <w:rPr>
          <w:spacing w:val="1"/>
          <w:sz w:val="24"/>
          <w:szCs w:val="24"/>
        </w:rPr>
        <w:t>a</w:t>
      </w:r>
      <w:r w:rsidRPr="003C790C">
        <w:rPr>
          <w:sz w:val="24"/>
          <w:szCs w:val="24"/>
        </w:rPr>
        <w:t>s</w:t>
      </w:r>
      <w:r w:rsidRPr="003C790C">
        <w:rPr>
          <w:spacing w:val="2"/>
          <w:sz w:val="24"/>
          <w:szCs w:val="24"/>
        </w:rPr>
        <w:t xml:space="preserve"> </w:t>
      </w:r>
      <w:r w:rsidRPr="003C790C">
        <w:rPr>
          <w:spacing w:val="-2"/>
          <w:sz w:val="24"/>
          <w:szCs w:val="24"/>
        </w:rPr>
        <w:t>r</w:t>
      </w:r>
      <w:r w:rsidRPr="003C790C">
        <w:rPr>
          <w:spacing w:val="1"/>
          <w:sz w:val="24"/>
          <w:szCs w:val="24"/>
        </w:rPr>
        <w:t>e</w:t>
      </w:r>
      <w:r w:rsidRPr="003C790C">
        <w:rPr>
          <w:sz w:val="24"/>
          <w:szCs w:val="24"/>
        </w:rPr>
        <w:t>ques</w:t>
      </w:r>
      <w:r w:rsidRPr="003C790C">
        <w:rPr>
          <w:spacing w:val="-1"/>
          <w:sz w:val="24"/>
          <w:szCs w:val="24"/>
        </w:rPr>
        <w:t>t</w:t>
      </w:r>
      <w:r w:rsidRPr="003C790C">
        <w:rPr>
          <w:sz w:val="24"/>
          <w:szCs w:val="24"/>
        </w:rPr>
        <w:t>ed</w:t>
      </w:r>
    </w:p>
    <w:p w:rsidR="007978D5" w:rsidRPr="003C790C" w:rsidRDefault="003F763B">
      <w:pPr>
        <w:ind w:left="822"/>
        <w:rPr>
          <w:sz w:val="24"/>
          <w:szCs w:val="24"/>
        </w:rPr>
      </w:pPr>
      <w:r w:rsidRPr="003C790C">
        <w:rPr>
          <w:sz w:val="24"/>
          <w:szCs w:val="24"/>
        </w:rPr>
        <w:t>Who</w:t>
      </w:r>
      <w:r w:rsidRPr="003C790C">
        <w:rPr>
          <w:spacing w:val="2"/>
          <w:sz w:val="24"/>
          <w:szCs w:val="24"/>
        </w:rPr>
        <w:t xml:space="preserve"> </w:t>
      </w:r>
      <w:r w:rsidRPr="003C790C">
        <w:rPr>
          <w:spacing w:val="-2"/>
          <w:sz w:val="24"/>
          <w:szCs w:val="24"/>
        </w:rPr>
        <w:t>r</w:t>
      </w:r>
      <w:r w:rsidRPr="003C790C">
        <w:rPr>
          <w:spacing w:val="1"/>
          <w:sz w:val="24"/>
          <w:szCs w:val="24"/>
        </w:rPr>
        <w:t>e</w:t>
      </w:r>
      <w:r w:rsidRPr="003C790C">
        <w:rPr>
          <w:sz w:val="24"/>
          <w:szCs w:val="24"/>
        </w:rPr>
        <w:t>que</w:t>
      </w:r>
      <w:r w:rsidRPr="003C790C">
        <w:rPr>
          <w:spacing w:val="-1"/>
          <w:sz w:val="24"/>
          <w:szCs w:val="24"/>
        </w:rPr>
        <w:t>s</w:t>
      </w:r>
      <w:r w:rsidRPr="003C790C">
        <w:rPr>
          <w:spacing w:val="1"/>
          <w:sz w:val="24"/>
          <w:szCs w:val="24"/>
        </w:rPr>
        <w:t>t</w:t>
      </w:r>
      <w:r w:rsidRPr="003C790C">
        <w:rPr>
          <w:sz w:val="24"/>
          <w:szCs w:val="24"/>
        </w:rPr>
        <w:t xml:space="preserve">ed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report</w:t>
      </w:r>
    </w:p>
    <w:p w:rsidR="007978D5" w:rsidRPr="003C790C" w:rsidRDefault="003F763B">
      <w:pPr>
        <w:ind w:left="462"/>
        <w:rPr>
          <w:sz w:val="24"/>
          <w:szCs w:val="24"/>
        </w:rPr>
      </w:pPr>
      <w:r w:rsidRPr="003C790C">
        <w:rPr>
          <w:sz w:val="24"/>
          <w:szCs w:val="24"/>
        </w:rPr>
        <w:t>Wh</w:t>
      </w:r>
      <w:r w:rsidRPr="003C790C">
        <w:rPr>
          <w:spacing w:val="1"/>
          <w:sz w:val="24"/>
          <w:szCs w:val="24"/>
        </w:rPr>
        <w:t>e</w:t>
      </w:r>
      <w:r w:rsidRPr="003C790C">
        <w:rPr>
          <w:sz w:val="24"/>
          <w:szCs w:val="24"/>
        </w:rPr>
        <w:t xml:space="preserve">n </w:t>
      </w:r>
      <w:r w:rsidRPr="003C790C">
        <w:rPr>
          <w:spacing w:val="-1"/>
          <w:sz w:val="24"/>
          <w:szCs w:val="24"/>
        </w:rPr>
        <w:t>t</w:t>
      </w:r>
      <w:r w:rsidRPr="003C790C">
        <w:rPr>
          <w:sz w:val="24"/>
          <w:szCs w:val="24"/>
        </w:rPr>
        <w:t>he report</w:t>
      </w:r>
      <w:r w:rsidRPr="003C790C">
        <w:rPr>
          <w:spacing w:val="1"/>
          <w:sz w:val="24"/>
          <w:szCs w:val="24"/>
        </w:rPr>
        <w:t xml:space="preserve"> </w:t>
      </w:r>
      <w:r w:rsidRPr="003C790C">
        <w:rPr>
          <w:sz w:val="24"/>
          <w:szCs w:val="24"/>
        </w:rPr>
        <w:t xml:space="preserve">has </w:t>
      </w:r>
      <w:r w:rsidRPr="003C790C">
        <w:rPr>
          <w:spacing w:val="-1"/>
          <w:sz w:val="24"/>
          <w:szCs w:val="24"/>
        </w:rPr>
        <w:t>t</w:t>
      </w:r>
      <w:r w:rsidRPr="003C790C">
        <w:rPr>
          <w:sz w:val="24"/>
          <w:szCs w:val="24"/>
        </w:rPr>
        <w:t xml:space="preserve">o be </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t</w:t>
      </w:r>
      <w:r w:rsidRPr="003C790C">
        <w:rPr>
          <w:sz w:val="24"/>
          <w:szCs w:val="24"/>
        </w:rPr>
        <w:t>ed</w:t>
      </w:r>
    </w:p>
    <w:p w:rsidR="007978D5" w:rsidRPr="003C790C" w:rsidRDefault="003F763B">
      <w:pPr>
        <w:ind w:left="102" w:right="8530"/>
        <w:jc w:val="both"/>
        <w:rPr>
          <w:sz w:val="24"/>
          <w:szCs w:val="24"/>
        </w:rPr>
      </w:pPr>
      <w:r w:rsidRPr="003C790C">
        <w:rPr>
          <w:b/>
          <w:spacing w:val="-1"/>
          <w:sz w:val="24"/>
          <w:szCs w:val="24"/>
        </w:rPr>
        <w:t>F</w:t>
      </w:r>
      <w:r w:rsidRPr="003C790C">
        <w:rPr>
          <w:b/>
          <w:spacing w:val="1"/>
          <w:sz w:val="24"/>
          <w:szCs w:val="24"/>
        </w:rPr>
        <w:t>i</w:t>
      </w:r>
      <w:r w:rsidRPr="003C790C">
        <w:rPr>
          <w:b/>
          <w:spacing w:val="-1"/>
          <w:sz w:val="24"/>
          <w:szCs w:val="24"/>
        </w:rPr>
        <w:t>n</w:t>
      </w:r>
      <w:r w:rsidRPr="003C790C">
        <w:rPr>
          <w:b/>
          <w:sz w:val="24"/>
          <w:szCs w:val="24"/>
        </w:rPr>
        <w:t>d</w:t>
      </w:r>
      <w:r w:rsidRPr="003C790C">
        <w:rPr>
          <w:b/>
          <w:spacing w:val="-1"/>
          <w:sz w:val="24"/>
          <w:szCs w:val="24"/>
        </w:rPr>
        <w:t>i</w:t>
      </w:r>
      <w:r w:rsidRPr="003C790C">
        <w:rPr>
          <w:b/>
          <w:sz w:val="24"/>
          <w:szCs w:val="24"/>
        </w:rPr>
        <w:t>ngs</w:t>
      </w:r>
    </w:p>
    <w:p w:rsidR="007978D5" w:rsidRPr="003C790C" w:rsidRDefault="003F763B">
      <w:pPr>
        <w:spacing w:before="2"/>
        <w:ind w:left="462"/>
        <w:rPr>
          <w:sz w:val="24"/>
          <w:szCs w:val="24"/>
        </w:rPr>
      </w:pPr>
      <w:r w:rsidRPr="003C790C">
        <w:rPr>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 xml:space="preserve">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fac</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nes</w:t>
      </w:r>
      <w:r w:rsidRPr="003C790C">
        <w:rPr>
          <w:spacing w:val="-1"/>
          <w:sz w:val="24"/>
          <w:szCs w:val="24"/>
        </w:rPr>
        <w:t>s</w:t>
      </w:r>
      <w:r w:rsidRPr="003C790C">
        <w:rPr>
          <w:sz w:val="24"/>
          <w:szCs w:val="24"/>
        </w:rPr>
        <w:t>ed, d</w:t>
      </w:r>
      <w:r w:rsidRPr="003C790C">
        <w:rPr>
          <w:spacing w:val="-1"/>
          <w:sz w:val="24"/>
          <w:szCs w:val="24"/>
        </w:rPr>
        <w:t>i</w:t>
      </w:r>
      <w:r w:rsidRPr="003C790C">
        <w:rPr>
          <w:sz w:val="24"/>
          <w:szCs w:val="24"/>
        </w:rPr>
        <w:t>scov</w:t>
      </w:r>
      <w:r w:rsidRPr="003C790C">
        <w:rPr>
          <w:spacing w:val="1"/>
          <w:sz w:val="24"/>
          <w:szCs w:val="24"/>
        </w:rPr>
        <w:t>e</w:t>
      </w:r>
      <w:r w:rsidRPr="003C790C">
        <w:rPr>
          <w:sz w:val="24"/>
          <w:szCs w:val="24"/>
        </w:rPr>
        <w:t xml:space="preserve">red or </w:t>
      </w:r>
      <w:r w:rsidRPr="003C790C">
        <w:rPr>
          <w:spacing w:val="1"/>
          <w:sz w:val="24"/>
          <w:szCs w:val="24"/>
        </w:rPr>
        <w:t>a</w:t>
      </w:r>
      <w:r w:rsidRPr="003C790C">
        <w:rPr>
          <w:sz w:val="24"/>
          <w:szCs w:val="24"/>
        </w:rPr>
        <w:t>cqu</w:t>
      </w:r>
      <w:r w:rsidRPr="003C790C">
        <w:rPr>
          <w:spacing w:val="-1"/>
          <w:sz w:val="24"/>
          <w:szCs w:val="24"/>
        </w:rPr>
        <w:t>i</w:t>
      </w:r>
      <w:r w:rsidRPr="003C790C">
        <w:rPr>
          <w:sz w:val="24"/>
          <w:szCs w:val="24"/>
        </w:rPr>
        <w:t>red.</w:t>
      </w:r>
    </w:p>
    <w:p w:rsidR="007978D5" w:rsidRPr="003C790C" w:rsidRDefault="003F763B">
      <w:pPr>
        <w:ind w:left="462"/>
        <w:rPr>
          <w:sz w:val="24"/>
          <w:szCs w:val="24"/>
        </w:rPr>
      </w:pPr>
      <w:r w:rsidRPr="003C790C">
        <w:rPr>
          <w:sz w:val="24"/>
          <w:szCs w:val="24"/>
        </w:rPr>
        <w:t>No op</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fr</w:t>
      </w:r>
      <w:r w:rsidRPr="003C790C">
        <w:rPr>
          <w:spacing w:val="-2"/>
          <w:sz w:val="24"/>
          <w:szCs w:val="24"/>
        </w:rPr>
        <w:t>o</w:t>
      </w:r>
      <w:r w:rsidRPr="003C790C">
        <w:rPr>
          <w:sz w:val="24"/>
          <w:szCs w:val="24"/>
        </w:rPr>
        <w:t>m</w:t>
      </w:r>
      <w:r w:rsidRPr="003C790C">
        <w:rPr>
          <w:spacing w:val="1"/>
          <w:sz w:val="24"/>
          <w:szCs w:val="24"/>
        </w:rPr>
        <w:t xml:space="preserve"> </w:t>
      </w:r>
      <w:r w:rsidRPr="003C790C">
        <w:rPr>
          <w:sz w:val="24"/>
          <w:szCs w:val="24"/>
        </w:rPr>
        <w:t xml:space="preserve">you,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au</w:t>
      </w:r>
      <w:r w:rsidRPr="003C790C">
        <w:rPr>
          <w:spacing w:val="-1"/>
          <w:sz w:val="24"/>
          <w:szCs w:val="24"/>
        </w:rPr>
        <w:t>t</w:t>
      </w:r>
      <w:r w:rsidRPr="003C790C">
        <w:rPr>
          <w:sz w:val="24"/>
          <w:szCs w:val="24"/>
        </w:rPr>
        <w:t>h</w:t>
      </w:r>
      <w:r w:rsidRPr="003C790C">
        <w:rPr>
          <w:spacing w:val="-6"/>
          <w:sz w:val="24"/>
          <w:szCs w:val="24"/>
        </w:rPr>
        <w:t>o</w:t>
      </w:r>
      <w:r w:rsidRPr="003C790C">
        <w:rPr>
          <w:spacing w:val="-2"/>
          <w:sz w:val="24"/>
          <w:szCs w:val="24"/>
        </w:rPr>
        <w:t>r</w:t>
      </w:r>
      <w:r w:rsidRPr="003C790C">
        <w:rPr>
          <w:sz w:val="24"/>
          <w:szCs w:val="24"/>
        </w:rPr>
        <w:t>,</w:t>
      </w:r>
      <w:r w:rsidRPr="003C790C">
        <w:rPr>
          <w:spacing w:val="-2"/>
          <w:sz w:val="24"/>
          <w:szCs w:val="24"/>
        </w:rPr>
        <w:t xml:space="preserve"> </w:t>
      </w:r>
      <w:r w:rsidRPr="003C790C">
        <w:rPr>
          <w:sz w:val="24"/>
          <w:szCs w:val="24"/>
        </w:rPr>
        <w:t>shou</w:t>
      </w:r>
      <w:r w:rsidRPr="003C790C">
        <w:rPr>
          <w:spacing w:val="-1"/>
          <w:sz w:val="24"/>
          <w:szCs w:val="24"/>
        </w:rPr>
        <w:t>l</w:t>
      </w:r>
      <w:r w:rsidRPr="003C790C">
        <w:rPr>
          <w:sz w:val="24"/>
          <w:szCs w:val="24"/>
        </w:rPr>
        <w:t xml:space="preserve">d </w:t>
      </w:r>
      <w:r w:rsidRPr="003C790C">
        <w:rPr>
          <w:spacing w:val="1"/>
          <w:sz w:val="24"/>
          <w:szCs w:val="24"/>
        </w:rPr>
        <w:t>a</w:t>
      </w:r>
      <w:r w:rsidRPr="003C790C">
        <w:rPr>
          <w:sz w:val="24"/>
          <w:szCs w:val="24"/>
        </w:rPr>
        <w:t xml:space="preserve">ppear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 s</w:t>
      </w:r>
      <w:r w:rsidRPr="003C790C">
        <w:rPr>
          <w:spacing w:val="-3"/>
          <w:sz w:val="24"/>
          <w:szCs w:val="24"/>
        </w:rPr>
        <w:t>e</w:t>
      </w:r>
      <w:r w:rsidRPr="003C790C">
        <w:rPr>
          <w:spacing w:val="1"/>
          <w:sz w:val="24"/>
          <w:szCs w:val="24"/>
        </w:rPr>
        <w:t>c</w:t>
      </w:r>
      <w:r w:rsidRPr="003C790C">
        <w:rPr>
          <w:spacing w:val="-1"/>
          <w:sz w:val="24"/>
          <w:szCs w:val="24"/>
        </w:rPr>
        <w:t>ti</w:t>
      </w:r>
      <w:r w:rsidRPr="003C790C">
        <w:rPr>
          <w:sz w:val="24"/>
          <w:szCs w:val="24"/>
        </w:rPr>
        <w:t>on.</w:t>
      </w:r>
    </w:p>
    <w:p w:rsidR="007978D5" w:rsidRPr="003C790C" w:rsidRDefault="003F763B">
      <w:pPr>
        <w:spacing w:before="5" w:line="260" w:lineRule="exact"/>
        <w:ind w:left="822" w:right="71"/>
        <w:rPr>
          <w:sz w:val="24"/>
          <w:szCs w:val="24"/>
        </w:rPr>
      </w:pPr>
      <w:r w:rsidRPr="003C790C">
        <w:rPr>
          <w:spacing w:val="-1"/>
          <w:sz w:val="24"/>
          <w:szCs w:val="24"/>
        </w:rPr>
        <w:t>T</w:t>
      </w:r>
      <w:r w:rsidRPr="003C790C">
        <w:rPr>
          <w:sz w:val="24"/>
          <w:szCs w:val="24"/>
        </w:rPr>
        <w:t>he</w:t>
      </w:r>
      <w:r w:rsidRPr="003C790C">
        <w:rPr>
          <w:spacing w:val="33"/>
          <w:sz w:val="24"/>
          <w:szCs w:val="24"/>
        </w:rPr>
        <w:t xml:space="preserve"> </w:t>
      </w:r>
      <w:r w:rsidRPr="003C790C">
        <w:rPr>
          <w:sz w:val="24"/>
          <w:szCs w:val="24"/>
        </w:rPr>
        <w:t>fac</w:t>
      </w:r>
      <w:r w:rsidRPr="003C790C">
        <w:rPr>
          <w:spacing w:val="-1"/>
          <w:sz w:val="24"/>
          <w:szCs w:val="24"/>
        </w:rPr>
        <w:t>t</w:t>
      </w:r>
      <w:r w:rsidRPr="003C790C">
        <w:rPr>
          <w:sz w:val="24"/>
          <w:szCs w:val="24"/>
        </w:rPr>
        <w:t>s</w:t>
      </w:r>
      <w:r w:rsidRPr="003C790C">
        <w:rPr>
          <w:spacing w:val="32"/>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32"/>
          <w:sz w:val="24"/>
          <w:szCs w:val="24"/>
        </w:rPr>
        <w:t xml:space="preserve"> </w:t>
      </w:r>
      <w:r w:rsidRPr="003C790C">
        <w:rPr>
          <w:sz w:val="24"/>
          <w:szCs w:val="24"/>
        </w:rPr>
        <w:t>be</w:t>
      </w:r>
      <w:r w:rsidRPr="003C790C">
        <w:rPr>
          <w:spacing w:val="33"/>
          <w:sz w:val="24"/>
          <w:szCs w:val="24"/>
        </w:rPr>
        <w:t xml:space="preserve"> </w:t>
      </w:r>
      <w:r w:rsidRPr="003C790C">
        <w:rPr>
          <w:sz w:val="24"/>
          <w:szCs w:val="24"/>
        </w:rPr>
        <w:t>arranged</w:t>
      </w:r>
      <w:r w:rsidRPr="003C790C">
        <w:rPr>
          <w:spacing w:val="32"/>
          <w:sz w:val="24"/>
          <w:szCs w:val="24"/>
        </w:rPr>
        <w:t xml:space="preserve"> </w:t>
      </w:r>
      <w:r w:rsidRPr="003C790C">
        <w:rPr>
          <w:spacing w:val="1"/>
          <w:sz w:val="24"/>
          <w:szCs w:val="24"/>
        </w:rPr>
        <w:t>i</w:t>
      </w:r>
      <w:r w:rsidRPr="003C790C">
        <w:rPr>
          <w:sz w:val="24"/>
          <w:szCs w:val="24"/>
        </w:rPr>
        <w:t>n</w:t>
      </w:r>
      <w:r w:rsidRPr="003C790C">
        <w:rPr>
          <w:spacing w:val="32"/>
          <w:sz w:val="24"/>
          <w:szCs w:val="24"/>
        </w:rPr>
        <w:t xml:space="preserve"> </w:t>
      </w:r>
      <w:r w:rsidRPr="003C790C">
        <w:rPr>
          <w:sz w:val="24"/>
          <w:szCs w:val="24"/>
        </w:rPr>
        <w:t>a</w:t>
      </w:r>
      <w:r w:rsidRPr="003C790C">
        <w:rPr>
          <w:spacing w:val="31"/>
          <w:sz w:val="24"/>
          <w:szCs w:val="24"/>
        </w:rPr>
        <w:t xml:space="preserve"> </w:t>
      </w:r>
      <w:r w:rsidRPr="003C790C">
        <w:rPr>
          <w:spacing w:val="-1"/>
          <w:sz w:val="24"/>
          <w:szCs w:val="24"/>
        </w:rPr>
        <w:t>l</w:t>
      </w:r>
      <w:r w:rsidRPr="003C790C">
        <w:rPr>
          <w:sz w:val="24"/>
          <w:szCs w:val="24"/>
        </w:rPr>
        <w:t>og</w:t>
      </w:r>
      <w:r w:rsidRPr="003C790C">
        <w:rPr>
          <w:spacing w:val="1"/>
          <w:sz w:val="24"/>
          <w:szCs w:val="24"/>
        </w:rPr>
        <w:t>i</w:t>
      </w:r>
      <w:r w:rsidRPr="003C790C">
        <w:rPr>
          <w:sz w:val="24"/>
          <w:szCs w:val="24"/>
        </w:rPr>
        <w:t>cal</w:t>
      </w:r>
      <w:r w:rsidRPr="003C790C">
        <w:rPr>
          <w:spacing w:val="31"/>
          <w:sz w:val="24"/>
          <w:szCs w:val="24"/>
        </w:rPr>
        <w:t xml:space="preserve"> </w:t>
      </w:r>
      <w:r w:rsidRPr="003C790C">
        <w:rPr>
          <w:sz w:val="24"/>
          <w:szCs w:val="24"/>
        </w:rPr>
        <w:t>order</w:t>
      </w:r>
      <w:r w:rsidRPr="003C790C">
        <w:rPr>
          <w:spacing w:val="34"/>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32"/>
          <w:sz w:val="24"/>
          <w:szCs w:val="24"/>
        </w:rPr>
        <w:t xml:space="preserve"> </w:t>
      </w:r>
      <w:r w:rsidRPr="003C790C">
        <w:rPr>
          <w:sz w:val="24"/>
          <w:szCs w:val="24"/>
        </w:rPr>
        <w:t>nu</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red</w:t>
      </w:r>
      <w:r w:rsidRPr="003C790C">
        <w:rPr>
          <w:spacing w:val="32"/>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s</w:t>
      </w:r>
      <w:r w:rsidRPr="003C790C">
        <w:rPr>
          <w:spacing w:val="30"/>
          <w:sz w:val="24"/>
          <w:szCs w:val="24"/>
        </w:rPr>
        <w:t xml:space="preserve"> </w:t>
      </w:r>
      <w:r w:rsidRPr="003C790C">
        <w:rPr>
          <w:sz w:val="24"/>
          <w:szCs w:val="24"/>
        </w:rPr>
        <w:t>and</w:t>
      </w:r>
      <w:r w:rsidRPr="003C790C">
        <w:rPr>
          <w:spacing w:val="32"/>
          <w:sz w:val="24"/>
          <w:szCs w:val="24"/>
        </w:rPr>
        <w:t xml:space="preserve"> </w:t>
      </w:r>
      <w:r w:rsidRPr="003C790C">
        <w:rPr>
          <w:sz w:val="24"/>
          <w:szCs w:val="24"/>
        </w:rPr>
        <w:t>he</w:t>
      </w:r>
      <w:r w:rsidRPr="003C790C">
        <w:rPr>
          <w:spacing w:val="1"/>
          <w:sz w:val="24"/>
          <w:szCs w:val="24"/>
        </w:rPr>
        <w:t>a</w:t>
      </w:r>
      <w:r w:rsidRPr="003C790C">
        <w:rPr>
          <w:sz w:val="24"/>
          <w:szCs w:val="24"/>
        </w:rPr>
        <w:t>d</w:t>
      </w:r>
      <w:r w:rsidRPr="003C790C">
        <w:rPr>
          <w:spacing w:val="-1"/>
          <w:sz w:val="24"/>
          <w:szCs w:val="24"/>
        </w:rPr>
        <w:t>i</w:t>
      </w:r>
      <w:r w:rsidRPr="003C790C">
        <w:rPr>
          <w:sz w:val="24"/>
          <w:szCs w:val="24"/>
        </w:rPr>
        <w:t>ngs</w:t>
      </w:r>
      <w:r w:rsidRPr="003C790C">
        <w:rPr>
          <w:spacing w:val="32"/>
          <w:sz w:val="24"/>
          <w:szCs w:val="24"/>
        </w:rPr>
        <w:t xml:space="preserve"> </w:t>
      </w:r>
      <w:r w:rsidRPr="003C790C">
        <w:rPr>
          <w:spacing w:val="-1"/>
          <w:sz w:val="24"/>
          <w:szCs w:val="24"/>
        </w:rPr>
        <w:t>t</w:t>
      </w:r>
      <w:r w:rsidRPr="003C790C">
        <w:rPr>
          <w:sz w:val="24"/>
          <w:szCs w:val="24"/>
        </w:rPr>
        <w:t>o he</w:t>
      </w:r>
      <w:r w:rsidRPr="003C790C">
        <w:rPr>
          <w:spacing w:val="1"/>
          <w:sz w:val="24"/>
          <w:szCs w:val="24"/>
        </w:rPr>
        <w:t>l</w:t>
      </w:r>
      <w:r w:rsidRPr="003C790C">
        <w:rPr>
          <w:sz w:val="24"/>
          <w:szCs w:val="24"/>
        </w:rPr>
        <w:t>p c</w:t>
      </w:r>
      <w:r w:rsidRPr="003C790C">
        <w:rPr>
          <w:spacing w:val="-1"/>
          <w:sz w:val="24"/>
          <w:szCs w:val="24"/>
        </w:rPr>
        <w:t>l</w:t>
      </w:r>
      <w:r w:rsidRPr="003C790C">
        <w:rPr>
          <w:spacing w:val="1"/>
          <w:sz w:val="24"/>
          <w:szCs w:val="24"/>
        </w:rPr>
        <w:t>a</w:t>
      </w:r>
      <w:r w:rsidRPr="003C790C">
        <w:rPr>
          <w:sz w:val="24"/>
          <w:szCs w:val="24"/>
        </w:rPr>
        <w:t>r</w:t>
      </w:r>
      <w:r w:rsidRPr="003C790C">
        <w:rPr>
          <w:spacing w:val="-1"/>
          <w:sz w:val="24"/>
          <w:szCs w:val="24"/>
        </w:rPr>
        <w:t>it</w:t>
      </w:r>
      <w:r w:rsidRPr="003C790C">
        <w:rPr>
          <w:sz w:val="24"/>
          <w:szCs w:val="24"/>
        </w:rPr>
        <w:t xml:space="preserve">y </w:t>
      </w:r>
      <w:r w:rsidRPr="003C790C">
        <w:rPr>
          <w:spacing w:val="1"/>
          <w:sz w:val="24"/>
          <w:szCs w:val="24"/>
        </w:rPr>
        <w:t>a</w:t>
      </w:r>
      <w:r w:rsidRPr="003C790C">
        <w:rPr>
          <w:sz w:val="24"/>
          <w:szCs w:val="24"/>
        </w:rPr>
        <w:t>nd under</w:t>
      </w:r>
      <w:r w:rsidRPr="003C790C">
        <w:rPr>
          <w:spacing w:val="-1"/>
          <w:sz w:val="24"/>
          <w:szCs w:val="24"/>
        </w:rPr>
        <w:t>s</w:t>
      </w:r>
      <w:r w:rsidRPr="003C790C">
        <w:rPr>
          <w:spacing w:val="1"/>
          <w:sz w:val="24"/>
          <w:szCs w:val="24"/>
        </w:rPr>
        <w:t>t</w:t>
      </w:r>
      <w:r w:rsidRPr="003C790C">
        <w:rPr>
          <w:sz w:val="24"/>
          <w:szCs w:val="24"/>
        </w:rPr>
        <w:t>and</w:t>
      </w:r>
      <w:r w:rsidRPr="003C790C">
        <w:rPr>
          <w:spacing w:val="-1"/>
          <w:sz w:val="24"/>
          <w:szCs w:val="24"/>
        </w:rPr>
        <w:t>i</w:t>
      </w:r>
      <w:r w:rsidRPr="003C790C">
        <w:rPr>
          <w:sz w:val="24"/>
          <w:szCs w:val="24"/>
        </w:rPr>
        <w:t>ng.</w:t>
      </w:r>
    </w:p>
    <w:p w:rsidR="007978D5" w:rsidRPr="003C790C" w:rsidRDefault="003F763B">
      <w:pPr>
        <w:spacing w:line="260" w:lineRule="exact"/>
        <w:ind w:left="102" w:right="8184"/>
        <w:jc w:val="both"/>
        <w:rPr>
          <w:sz w:val="24"/>
          <w:szCs w:val="24"/>
        </w:rPr>
      </w:pPr>
      <w:r w:rsidRPr="003C790C">
        <w:rPr>
          <w:b/>
          <w:sz w:val="24"/>
          <w:szCs w:val="24"/>
        </w:rPr>
        <w:t>Co</w:t>
      </w:r>
      <w:r w:rsidRPr="003C790C">
        <w:rPr>
          <w:b/>
          <w:spacing w:val="-1"/>
          <w:sz w:val="24"/>
          <w:szCs w:val="24"/>
        </w:rPr>
        <w:t>n</w:t>
      </w:r>
      <w:r w:rsidRPr="003C790C">
        <w:rPr>
          <w:b/>
          <w:spacing w:val="1"/>
          <w:sz w:val="24"/>
          <w:szCs w:val="24"/>
        </w:rPr>
        <w:t>c</w:t>
      </w:r>
      <w:r w:rsidRPr="003C790C">
        <w:rPr>
          <w:b/>
          <w:spacing w:val="-1"/>
          <w:sz w:val="24"/>
          <w:szCs w:val="24"/>
        </w:rPr>
        <w:t>l</w:t>
      </w:r>
      <w:r w:rsidRPr="003C790C">
        <w:rPr>
          <w:b/>
          <w:sz w:val="24"/>
          <w:szCs w:val="24"/>
        </w:rPr>
        <w:t>u</w:t>
      </w:r>
      <w:r w:rsidRPr="003C790C">
        <w:rPr>
          <w:b/>
          <w:spacing w:val="-1"/>
          <w:sz w:val="24"/>
          <w:szCs w:val="24"/>
        </w:rPr>
        <w:t>s</w:t>
      </w:r>
      <w:r w:rsidRPr="003C790C">
        <w:rPr>
          <w:b/>
          <w:spacing w:val="1"/>
          <w:sz w:val="24"/>
          <w:szCs w:val="24"/>
        </w:rPr>
        <w:t>i</w:t>
      </w:r>
      <w:r w:rsidRPr="003C790C">
        <w:rPr>
          <w:b/>
          <w:sz w:val="24"/>
          <w:szCs w:val="24"/>
        </w:rPr>
        <w:t>o</w:t>
      </w:r>
      <w:r w:rsidRPr="003C790C">
        <w:rPr>
          <w:b/>
          <w:spacing w:val="-1"/>
          <w:sz w:val="24"/>
          <w:szCs w:val="24"/>
        </w:rPr>
        <w:t>n</w:t>
      </w:r>
      <w:r w:rsidRPr="003C790C">
        <w:rPr>
          <w:b/>
          <w:sz w:val="24"/>
          <w:szCs w:val="24"/>
        </w:rPr>
        <w:t>s</w:t>
      </w:r>
    </w:p>
    <w:p w:rsidR="007978D5" w:rsidRPr="003C790C" w:rsidRDefault="003F763B">
      <w:pPr>
        <w:spacing w:before="4"/>
        <w:ind w:left="822" w:right="80"/>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w:t>
      </w:r>
      <w:r w:rsidRPr="003C790C">
        <w:rPr>
          <w:spacing w:val="3"/>
          <w:sz w:val="24"/>
          <w:szCs w:val="24"/>
        </w:rPr>
        <w:t>e</w:t>
      </w:r>
      <w:r w:rsidRPr="003C790C">
        <w:rPr>
          <w:spacing w:val="-4"/>
          <w:sz w:val="24"/>
          <w:szCs w:val="24"/>
        </w:rPr>
        <w:t>r</w:t>
      </w:r>
      <w:r w:rsidRPr="003C790C">
        <w:rPr>
          <w:spacing w:val="-2"/>
          <w:sz w:val="24"/>
          <w:szCs w:val="24"/>
        </w:rPr>
        <w:t>’</w:t>
      </w:r>
      <w:r w:rsidRPr="003C790C">
        <w:rPr>
          <w:sz w:val="24"/>
          <w:szCs w:val="24"/>
        </w:rPr>
        <w:t>s</w:t>
      </w:r>
      <w:r w:rsidRPr="003C790C">
        <w:rPr>
          <w:spacing w:val="-1"/>
          <w:sz w:val="24"/>
          <w:szCs w:val="24"/>
        </w:rPr>
        <w:t xml:space="preserve"> </w:t>
      </w:r>
      <w:r w:rsidRPr="003C790C">
        <w:rPr>
          <w:sz w:val="24"/>
          <w:szCs w:val="24"/>
        </w:rPr>
        <w:t>conc</w:t>
      </w:r>
      <w:r w:rsidRPr="003C790C">
        <w:rPr>
          <w:spacing w:val="1"/>
          <w:sz w:val="24"/>
          <w:szCs w:val="24"/>
        </w:rPr>
        <w:t>l</w:t>
      </w:r>
      <w:r w:rsidRPr="003C790C">
        <w:rPr>
          <w:sz w:val="24"/>
          <w:szCs w:val="24"/>
        </w:rPr>
        <w:t>u</w:t>
      </w:r>
      <w:r w:rsidRPr="003C790C">
        <w:rPr>
          <w:spacing w:val="-1"/>
          <w:sz w:val="24"/>
          <w:szCs w:val="24"/>
        </w:rPr>
        <w:t>s</w:t>
      </w:r>
      <w:r w:rsidRPr="003C790C">
        <w:rPr>
          <w:spacing w:val="1"/>
          <w:sz w:val="24"/>
          <w:szCs w:val="24"/>
        </w:rPr>
        <w:t>i</w:t>
      </w:r>
      <w:r w:rsidRPr="003C790C">
        <w:rPr>
          <w:sz w:val="24"/>
          <w:szCs w:val="24"/>
        </w:rPr>
        <w:t>ons</w:t>
      </w:r>
      <w:r w:rsidRPr="003C790C">
        <w:rPr>
          <w:spacing w:val="-1"/>
          <w:sz w:val="24"/>
          <w:szCs w:val="24"/>
        </w:rPr>
        <w:t xml:space="preserve"> </w:t>
      </w:r>
      <w:r w:rsidRPr="003C790C">
        <w:rPr>
          <w:spacing w:val="1"/>
          <w:sz w:val="24"/>
          <w:szCs w:val="24"/>
        </w:rPr>
        <w:t>a</w:t>
      </w:r>
      <w:r w:rsidRPr="003C790C">
        <w:rPr>
          <w:sz w:val="24"/>
          <w:szCs w:val="24"/>
        </w:rPr>
        <w:t>nd op</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 xml:space="preserve">ons on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2"/>
          <w:sz w:val="24"/>
          <w:szCs w:val="24"/>
        </w:rPr>
        <w:t>f</w:t>
      </w:r>
      <w:r w:rsidRPr="003C790C">
        <w:rPr>
          <w:spacing w:val="1"/>
          <w:sz w:val="24"/>
          <w:szCs w:val="24"/>
        </w:rPr>
        <w:t>a</w:t>
      </w:r>
      <w:r w:rsidRPr="003C790C">
        <w:rPr>
          <w:sz w:val="24"/>
          <w:szCs w:val="24"/>
        </w:rPr>
        <w:t>c</w:t>
      </w:r>
      <w:r w:rsidRPr="003C790C">
        <w:rPr>
          <w:spacing w:val="-1"/>
          <w:sz w:val="24"/>
          <w:szCs w:val="24"/>
        </w:rPr>
        <w:t>t</w:t>
      </w:r>
      <w:r w:rsidRPr="003C790C">
        <w:rPr>
          <w:sz w:val="24"/>
          <w:szCs w:val="24"/>
        </w:rPr>
        <w:t>s presen</w:t>
      </w:r>
      <w:r w:rsidRPr="003C790C">
        <w:rPr>
          <w:spacing w:val="-1"/>
          <w:sz w:val="24"/>
          <w:szCs w:val="24"/>
        </w:rPr>
        <w:t>t</w:t>
      </w:r>
      <w:r w:rsidRPr="003C790C">
        <w:rPr>
          <w:spacing w:val="1"/>
          <w:sz w:val="24"/>
          <w:szCs w:val="24"/>
        </w:rPr>
        <w:t>e</w:t>
      </w:r>
      <w:r w:rsidRPr="003C790C">
        <w:rPr>
          <w:sz w:val="24"/>
          <w:szCs w:val="24"/>
        </w:rPr>
        <w:t xml:space="preserve">d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report</w:t>
      </w:r>
      <w:r w:rsidRPr="003C790C">
        <w:rPr>
          <w:spacing w:val="-1"/>
          <w:sz w:val="24"/>
          <w:szCs w:val="24"/>
        </w:rPr>
        <w:t xml:space="preserve"> </w:t>
      </w:r>
      <w:r w:rsidRPr="003C790C">
        <w:rPr>
          <w:sz w:val="24"/>
          <w:szCs w:val="24"/>
        </w:rPr>
        <w:t>shou</w:t>
      </w:r>
      <w:r w:rsidRPr="003C790C">
        <w:rPr>
          <w:spacing w:val="-1"/>
          <w:sz w:val="24"/>
          <w:szCs w:val="24"/>
        </w:rPr>
        <w:t>l</w:t>
      </w:r>
      <w:r w:rsidRPr="003C790C">
        <w:rPr>
          <w:sz w:val="24"/>
          <w:szCs w:val="24"/>
        </w:rPr>
        <w:t>d be</w:t>
      </w:r>
      <w:r w:rsidRPr="003C790C">
        <w:rPr>
          <w:spacing w:val="1"/>
          <w:sz w:val="24"/>
          <w:szCs w:val="24"/>
        </w:rPr>
        <w:t xml:space="preserve"> </w:t>
      </w:r>
      <w:r w:rsidRPr="003C790C">
        <w:rPr>
          <w:sz w:val="24"/>
          <w:szCs w:val="24"/>
        </w:rPr>
        <w:t>g</w:t>
      </w:r>
      <w:r w:rsidRPr="003C790C">
        <w:rPr>
          <w:spacing w:val="-1"/>
          <w:sz w:val="24"/>
          <w:szCs w:val="24"/>
        </w:rPr>
        <w:t>i</w:t>
      </w:r>
      <w:r w:rsidRPr="003C790C">
        <w:rPr>
          <w:sz w:val="24"/>
          <w:szCs w:val="24"/>
        </w:rPr>
        <w:t xml:space="preserve">ven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s</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ind w:left="462"/>
        <w:rPr>
          <w:sz w:val="24"/>
          <w:szCs w:val="24"/>
        </w:rPr>
      </w:pPr>
      <w:r w:rsidRPr="003C790C">
        <w:rPr>
          <w:sz w:val="24"/>
          <w:szCs w:val="24"/>
        </w:rPr>
        <w:t>At</w:t>
      </w:r>
      <w:r w:rsidRPr="003C790C">
        <w:rPr>
          <w:spacing w:val="-1"/>
          <w:sz w:val="24"/>
          <w:szCs w:val="24"/>
        </w:rPr>
        <w:t xml:space="preserve"> l</w:t>
      </w:r>
      <w:r w:rsidRPr="003C790C">
        <w:rPr>
          <w:spacing w:val="1"/>
          <w:sz w:val="24"/>
          <w:szCs w:val="24"/>
        </w:rPr>
        <w:t>e</w:t>
      </w:r>
      <w:r w:rsidRPr="003C790C">
        <w:rPr>
          <w:sz w:val="24"/>
          <w:szCs w:val="24"/>
        </w:rPr>
        <w:t>ast</w:t>
      </w:r>
      <w:r w:rsidRPr="003C790C">
        <w:rPr>
          <w:spacing w:val="-1"/>
          <w:sz w:val="24"/>
          <w:szCs w:val="24"/>
        </w:rPr>
        <w:t xml:space="preserve"> </w:t>
      </w:r>
      <w:r w:rsidRPr="003C790C">
        <w:rPr>
          <w:sz w:val="24"/>
          <w:szCs w:val="24"/>
        </w:rPr>
        <w:t>one re</w:t>
      </w:r>
      <w:r w:rsidRPr="003C790C">
        <w:rPr>
          <w:spacing w:val="1"/>
          <w:sz w:val="24"/>
          <w:szCs w:val="24"/>
        </w:rPr>
        <w:t>c</w:t>
      </w:r>
      <w:r w:rsidRPr="003C790C">
        <w:rPr>
          <w:sz w:val="24"/>
          <w:szCs w:val="24"/>
        </w:rPr>
        <w:t>o</w:t>
      </w:r>
      <w:r w:rsidRPr="003C790C">
        <w:rPr>
          <w:spacing w:val="-1"/>
          <w:sz w:val="24"/>
          <w:szCs w:val="24"/>
        </w:rPr>
        <w:t>mm</w:t>
      </w:r>
      <w:r w:rsidRPr="003C790C">
        <w:rPr>
          <w:spacing w:val="1"/>
          <w:sz w:val="24"/>
          <w:szCs w:val="24"/>
        </w:rPr>
        <w:t>e</w:t>
      </w:r>
      <w:r w:rsidRPr="003C790C">
        <w:rPr>
          <w:sz w:val="24"/>
          <w:szCs w:val="24"/>
        </w:rPr>
        <w:t>nda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 xml:space="preserve">d </w:t>
      </w:r>
      <w:r w:rsidRPr="003C790C">
        <w:rPr>
          <w:spacing w:val="-2"/>
          <w:sz w:val="24"/>
          <w:szCs w:val="24"/>
        </w:rPr>
        <w:t>b</w:t>
      </w:r>
      <w:r w:rsidRPr="003C790C">
        <w:rPr>
          <w:sz w:val="24"/>
          <w:szCs w:val="24"/>
        </w:rPr>
        <w:t>e</w:t>
      </w:r>
      <w:r w:rsidRPr="003C790C">
        <w:rPr>
          <w:spacing w:val="1"/>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uded here.</w:t>
      </w:r>
    </w:p>
    <w:p w:rsidR="007978D5" w:rsidRPr="003C790C" w:rsidRDefault="003F763B">
      <w:pPr>
        <w:spacing w:before="2"/>
        <w:ind w:left="102" w:right="7530"/>
        <w:jc w:val="both"/>
        <w:rPr>
          <w:sz w:val="24"/>
          <w:szCs w:val="24"/>
        </w:rPr>
      </w:pPr>
      <w:r w:rsidRPr="003C790C">
        <w:rPr>
          <w:b/>
          <w:sz w:val="24"/>
          <w:szCs w:val="24"/>
        </w:rPr>
        <w:t>Recommendat</w:t>
      </w:r>
      <w:r w:rsidRPr="003C790C">
        <w:rPr>
          <w:b/>
          <w:spacing w:val="-1"/>
          <w:sz w:val="24"/>
          <w:szCs w:val="24"/>
        </w:rPr>
        <w:t>i</w:t>
      </w:r>
      <w:r w:rsidRPr="003C790C">
        <w:rPr>
          <w:b/>
          <w:sz w:val="24"/>
          <w:szCs w:val="24"/>
        </w:rPr>
        <w:t>ons</w:t>
      </w:r>
    </w:p>
    <w:p w:rsidR="007978D5" w:rsidRPr="003C790C" w:rsidRDefault="003F763B">
      <w:pPr>
        <w:spacing w:before="4"/>
        <w:ind w:left="822" w:right="181"/>
        <w:rPr>
          <w:sz w:val="24"/>
          <w:szCs w:val="24"/>
        </w:rPr>
      </w:pPr>
      <w:r w:rsidRPr="003C790C">
        <w:rPr>
          <w:sz w:val="24"/>
          <w:szCs w:val="24"/>
        </w:rPr>
        <w:t>For</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as</w:t>
      </w:r>
      <w:r w:rsidRPr="003C790C">
        <w:rPr>
          <w:spacing w:val="-1"/>
          <w:sz w:val="24"/>
          <w:szCs w:val="24"/>
        </w:rPr>
        <w:t>s</w:t>
      </w:r>
      <w:r w:rsidRPr="003C790C">
        <w:rPr>
          <w:sz w:val="24"/>
          <w:szCs w:val="24"/>
        </w:rPr>
        <w:t>ess</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pacing w:val="-1"/>
          <w:sz w:val="24"/>
          <w:szCs w:val="24"/>
        </w:rPr>
        <w:t>m</w:t>
      </w:r>
      <w:r w:rsidRPr="003C790C">
        <w:rPr>
          <w:sz w:val="24"/>
          <w:szCs w:val="24"/>
        </w:rPr>
        <w:t>ust</w:t>
      </w:r>
      <w:r w:rsidRPr="003C790C">
        <w:rPr>
          <w:spacing w:val="1"/>
          <w:sz w:val="24"/>
          <w:szCs w:val="24"/>
        </w:rPr>
        <w:t xml:space="preserve"> </w:t>
      </w:r>
      <w:r w:rsidRPr="003C790C">
        <w:rPr>
          <w:sz w:val="24"/>
          <w:szCs w:val="24"/>
        </w:rPr>
        <w:t>have</w:t>
      </w:r>
      <w:r w:rsidRPr="003C790C">
        <w:rPr>
          <w:spacing w:val="1"/>
          <w:sz w:val="24"/>
          <w:szCs w:val="24"/>
        </w:rPr>
        <w:t xml:space="preserve"> </w:t>
      </w:r>
      <w:r w:rsidRPr="003C790C">
        <w:rPr>
          <w:sz w:val="24"/>
          <w:szCs w:val="24"/>
        </w:rPr>
        <w:t>at</w:t>
      </w:r>
      <w:r w:rsidRPr="003C790C">
        <w:rPr>
          <w:spacing w:val="1"/>
          <w:sz w:val="24"/>
          <w:szCs w:val="24"/>
        </w:rPr>
        <w:t xml:space="preserve"> </w:t>
      </w:r>
      <w:r w:rsidRPr="003C790C">
        <w:rPr>
          <w:spacing w:val="-1"/>
          <w:sz w:val="24"/>
          <w:szCs w:val="24"/>
        </w:rPr>
        <w:t>l</w:t>
      </w:r>
      <w:r w:rsidRPr="003C790C">
        <w:rPr>
          <w:sz w:val="24"/>
          <w:szCs w:val="24"/>
        </w:rPr>
        <w:t>east</w:t>
      </w:r>
      <w:r w:rsidRPr="003C790C">
        <w:rPr>
          <w:spacing w:val="1"/>
          <w:sz w:val="24"/>
          <w:szCs w:val="24"/>
        </w:rPr>
        <w:t xml:space="preserve"> </w:t>
      </w:r>
      <w:r w:rsidRPr="003C790C">
        <w:rPr>
          <w:sz w:val="24"/>
          <w:szCs w:val="24"/>
        </w:rPr>
        <w:t>one</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enda</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 xml:space="preserve">for </w:t>
      </w:r>
      <w:r w:rsidRPr="003C790C">
        <w:rPr>
          <w:spacing w:val="-1"/>
          <w:sz w:val="24"/>
          <w:szCs w:val="24"/>
        </w:rPr>
        <w:t>i</w:t>
      </w:r>
      <w:r w:rsidRPr="003C790C">
        <w:rPr>
          <w:spacing w:val="1"/>
          <w:sz w:val="24"/>
          <w:szCs w:val="24"/>
        </w:rPr>
        <w:t>m</w:t>
      </w:r>
      <w:r w:rsidRPr="003C790C">
        <w:rPr>
          <w:sz w:val="24"/>
          <w:szCs w:val="24"/>
        </w:rPr>
        <w:t>prove</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w:t>
      </w:r>
      <w:r w:rsidRPr="003C790C">
        <w:rPr>
          <w:sz w:val="24"/>
          <w:szCs w:val="24"/>
        </w:rPr>
        <w:t>ch</w:t>
      </w:r>
      <w:r w:rsidRPr="003C790C">
        <w:rPr>
          <w:spacing w:val="1"/>
          <w:sz w:val="24"/>
          <w:szCs w:val="24"/>
        </w:rPr>
        <w:t>a</w:t>
      </w:r>
      <w:r w:rsidRPr="003C790C">
        <w:rPr>
          <w:sz w:val="24"/>
          <w:szCs w:val="24"/>
        </w:rPr>
        <w:t>n</w:t>
      </w:r>
      <w:r w:rsidRPr="003C790C">
        <w:rPr>
          <w:spacing w:val="-2"/>
          <w:sz w:val="24"/>
          <w:szCs w:val="24"/>
        </w:rPr>
        <w:t>g</w:t>
      </w:r>
      <w:r w:rsidRPr="003C790C">
        <w:rPr>
          <w:sz w:val="24"/>
          <w:szCs w:val="24"/>
        </w:rPr>
        <w:t>e w</w:t>
      </w:r>
      <w:r w:rsidRPr="003C790C">
        <w:rPr>
          <w:spacing w:val="-1"/>
          <w:sz w:val="24"/>
          <w:szCs w:val="24"/>
        </w:rPr>
        <w:t>it</w:t>
      </w:r>
      <w:r w:rsidRPr="003C790C">
        <w:rPr>
          <w:sz w:val="24"/>
          <w:szCs w:val="24"/>
        </w:rPr>
        <w:t>h</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w:t>
      </w:r>
      <w:r w:rsidRPr="003C790C">
        <w:rPr>
          <w:spacing w:val="-2"/>
          <w:sz w:val="24"/>
          <w:szCs w:val="24"/>
        </w:rPr>
        <w:t>n</w:t>
      </w:r>
      <w:r w:rsidRPr="003C790C">
        <w:rPr>
          <w:spacing w:val="1"/>
          <w:sz w:val="24"/>
          <w:szCs w:val="24"/>
        </w:rPr>
        <w:t>c</w:t>
      </w:r>
      <w:r w:rsidRPr="003C790C">
        <w:rPr>
          <w:spacing w:val="-1"/>
          <w:sz w:val="24"/>
          <w:szCs w:val="24"/>
        </w:rPr>
        <w:t>l</w:t>
      </w:r>
      <w:r w:rsidRPr="003C790C">
        <w:rPr>
          <w:sz w:val="24"/>
          <w:szCs w:val="24"/>
        </w:rPr>
        <w:t>us</w:t>
      </w:r>
      <w:r w:rsidRPr="003C790C">
        <w:rPr>
          <w:spacing w:val="-1"/>
          <w:sz w:val="24"/>
          <w:szCs w:val="24"/>
        </w:rPr>
        <w:t>i</w:t>
      </w:r>
      <w:r w:rsidRPr="003C790C">
        <w:rPr>
          <w:sz w:val="24"/>
          <w:szCs w:val="24"/>
        </w:rPr>
        <w:t>ons</w:t>
      </w:r>
    </w:p>
    <w:p w:rsidR="007978D5" w:rsidRPr="003C790C" w:rsidRDefault="003F763B">
      <w:pPr>
        <w:ind w:left="822"/>
        <w:rPr>
          <w:sz w:val="24"/>
          <w:szCs w:val="24"/>
        </w:rPr>
      </w:pPr>
      <w:r w:rsidRPr="003C790C">
        <w:rPr>
          <w:sz w:val="24"/>
          <w:szCs w:val="24"/>
        </w:rPr>
        <w:t xml:space="preserve">For </w:t>
      </w:r>
      <w:r w:rsidRPr="003C790C">
        <w:rPr>
          <w:spacing w:val="-1"/>
          <w:sz w:val="24"/>
          <w:szCs w:val="24"/>
        </w:rPr>
        <w:t>E</w:t>
      </w:r>
      <w:r w:rsidRPr="003C790C">
        <w:rPr>
          <w:sz w:val="24"/>
          <w:szCs w:val="24"/>
        </w:rPr>
        <w:t>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p>
    <w:p w:rsidR="007978D5" w:rsidRPr="003C790C" w:rsidRDefault="003F763B">
      <w:pPr>
        <w:ind w:left="1501" w:right="1827"/>
        <w:jc w:val="center"/>
        <w:rPr>
          <w:sz w:val="24"/>
          <w:szCs w:val="24"/>
        </w:rPr>
      </w:pPr>
      <w:r w:rsidRPr="003C790C">
        <w:rPr>
          <w:sz w:val="24"/>
          <w:szCs w:val="24"/>
        </w:rPr>
        <w:t>It</w:t>
      </w:r>
      <w:r w:rsidRPr="003C790C">
        <w:rPr>
          <w:spacing w:val="1"/>
          <w:sz w:val="24"/>
          <w:szCs w:val="24"/>
        </w:rPr>
        <w:t xml:space="preserve"> </w:t>
      </w:r>
      <w:r w:rsidRPr="003C790C">
        <w:rPr>
          <w:spacing w:val="-1"/>
          <w:sz w:val="24"/>
          <w:szCs w:val="24"/>
        </w:rPr>
        <w:t>i</w:t>
      </w:r>
      <w:r w:rsidRPr="003C790C">
        <w:rPr>
          <w:sz w:val="24"/>
          <w:szCs w:val="24"/>
        </w:rPr>
        <w:t xml:space="preserve">s </w:t>
      </w:r>
      <w:r w:rsidRPr="003C790C">
        <w:rPr>
          <w:spacing w:val="-2"/>
          <w:sz w:val="24"/>
          <w:szCs w:val="24"/>
        </w:rPr>
        <w:t>r</w:t>
      </w:r>
      <w:r w:rsidRPr="003C790C">
        <w:rPr>
          <w:spacing w:val="1"/>
          <w:sz w:val="24"/>
          <w:szCs w:val="24"/>
        </w:rPr>
        <w:t>e</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 xml:space="preserve">ended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a n</w:t>
      </w:r>
      <w:r w:rsidRPr="003C790C">
        <w:rPr>
          <w:spacing w:val="1"/>
          <w:sz w:val="24"/>
          <w:szCs w:val="24"/>
        </w:rPr>
        <w:t>e</w:t>
      </w:r>
      <w:r w:rsidRPr="003C790C">
        <w:rPr>
          <w:sz w:val="24"/>
          <w:szCs w:val="24"/>
        </w:rPr>
        <w:t>w</w:t>
      </w:r>
      <w:r w:rsidRPr="003C790C">
        <w:rPr>
          <w:spacing w:val="-1"/>
          <w:sz w:val="24"/>
          <w:szCs w:val="24"/>
        </w:rPr>
        <w:t xml:space="preserve"> </w:t>
      </w:r>
      <w:r w:rsidRPr="003C790C">
        <w:rPr>
          <w:sz w:val="24"/>
          <w:szCs w:val="24"/>
        </w:rPr>
        <w:t>pr</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er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pur</w:t>
      </w:r>
      <w:r w:rsidRPr="003C790C">
        <w:rPr>
          <w:spacing w:val="1"/>
          <w:sz w:val="24"/>
          <w:szCs w:val="24"/>
        </w:rPr>
        <w:t>c</w:t>
      </w:r>
      <w:r w:rsidRPr="003C790C">
        <w:rPr>
          <w:sz w:val="24"/>
          <w:szCs w:val="24"/>
        </w:rPr>
        <w:t>h</w:t>
      </w:r>
      <w:r w:rsidRPr="003C790C">
        <w:rPr>
          <w:spacing w:val="-3"/>
          <w:sz w:val="24"/>
          <w:szCs w:val="24"/>
        </w:rPr>
        <w:t>a</w:t>
      </w:r>
      <w:r w:rsidRPr="003C790C">
        <w:rPr>
          <w:sz w:val="24"/>
          <w:szCs w:val="24"/>
        </w:rPr>
        <w:t>sed</w:t>
      </w:r>
      <w:r w:rsidRPr="003C790C">
        <w:rPr>
          <w:spacing w:val="2"/>
          <w:sz w:val="24"/>
          <w:szCs w:val="24"/>
        </w:rPr>
        <w:t xml:space="preserve"> </w:t>
      </w:r>
      <w:r w:rsidRPr="003C790C">
        <w:rPr>
          <w:sz w:val="24"/>
          <w:szCs w:val="24"/>
        </w:rPr>
        <w:t xml:space="preserve">for </w:t>
      </w:r>
      <w:r w:rsidRPr="003C790C">
        <w:rPr>
          <w:spacing w:val="-1"/>
          <w:sz w:val="24"/>
          <w:szCs w:val="24"/>
        </w:rPr>
        <w:t>t</w:t>
      </w:r>
      <w:r w:rsidRPr="003C790C">
        <w:rPr>
          <w:sz w:val="24"/>
          <w:szCs w:val="24"/>
        </w:rPr>
        <w:t xml:space="preserve">he </w:t>
      </w:r>
      <w:r w:rsidRPr="003C790C">
        <w:rPr>
          <w:spacing w:val="-2"/>
          <w:sz w:val="24"/>
          <w:szCs w:val="24"/>
        </w:rPr>
        <w:t>o</w:t>
      </w:r>
      <w:r w:rsidRPr="003C790C">
        <w:rPr>
          <w:sz w:val="24"/>
          <w:szCs w:val="24"/>
        </w:rPr>
        <w:t>f</w:t>
      </w:r>
      <w:r w:rsidRPr="003C790C">
        <w:rPr>
          <w:spacing w:val="-2"/>
          <w:sz w:val="24"/>
          <w:szCs w:val="24"/>
        </w:rPr>
        <w:t>f</w:t>
      </w:r>
      <w:r w:rsidRPr="003C790C">
        <w:rPr>
          <w:spacing w:val="1"/>
          <w:sz w:val="24"/>
          <w:szCs w:val="24"/>
        </w:rPr>
        <w:t>i</w:t>
      </w:r>
      <w:r w:rsidRPr="003C790C">
        <w:rPr>
          <w:spacing w:val="-3"/>
          <w:sz w:val="24"/>
          <w:szCs w:val="24"/>
        </w:rPr>
        <w:t>c</w:t>
      </w:r>
      <w:r w:rsidRPr="003C790C">
        <w:rPr>
          <w:spacing w:val="1"/>
          <w:sz w:val="24"/>
          <w:szCs w:val="24"/>
        </w:rPr>
        <w:t>e</w:t>
      </w:r>
      <w:r w:rsidRPr="003C790C">
        <w:rPr>
          <w:sz w:val="24"/>
          <w:szCs w:val="24"/>
        </w:rPr>
        <w:t>.</w:t>
      </w:r>
    </w:p>
    <w:p w:rsidR="007978D5" w:rsidRPr="003C790C" w:rsidRDefault="003F763B">
      <w:pPr>
        <w:ind w:left="102" w:right="7626"/>
        <w:jc w:val="both"/>
        <w:rPr>
          <w:sz w:val="24"/>
          <w:szCs w:val="24"/>
        </w:rPr>
      </w:pPr>
      <w:r w:rsidRPr="003C790C">
        <w:rPr>
          <w:b/>
          <w:sz w:val="24"/>
          <w:szCs w:val="24"/>
        </w:rPr>
        <w:t>S</w:t>
      </w:r>
      <w:r w:rsidRPr="003C790C">
        <w:rPr>
          <w:b/>
          <w:spacing w:val="-1"/>
          <w:sz w:val="24"/>
          <w:szCs w:val="24"/>
        </w:rPr>
        <w:t>i</w:t>
      </w:r>
      <w:r w:rsidRPr="003C790C">
        <w:rPr>
          <w:b/>
          <w:sz w:val="24"/>
          <w:szCs w:val="24"/>
        </w:rPr>
        <w:t>gnat</w:t>
      </w:r>
      <w:r w:rsidRPr="003C790C">
        <w:rPr>
          <w:b/>
          <w:spacing w:val="-3"/>
          <w:sz w:val="24"/>
          <w:szCs w:val="24"/>
        </w:rPr>
        <w:t>u</w:t>
      </w:r>
      <w:r w:rsidRPr="003C790C">
        <w:rPr>
          <w:b/>
          <w:sz w:val="24"/>
          <w:szCs w:val="24"/>
        </w:rPr>
        <w:t>re &amp; Date</w:t>
      </w:r>
    </w:p>
    <w:p w:rsidR="007978D5" w:rsidRPr="003C790C" w:rsidRDefault="003F763B">
      <w:pPr>
        <w:spacing w:before="4"/>
        <w:ind w:left="822"/>
        <w:rPr>
          <w:sz w:val="24"/>
          <w:szCs w:val="24"/>
        </w:rPr>
      </w:pPr>
      <w:r w:rsidRPr="003C790C">
        <w:rPr>
          <w:sz w:val="24"/>
          <w:szCs w:val="24"/>
        </w:rPr>
        <w:t xml:space="preserve">An </w:t>
      </w:r>
      <w:r w:rsidRPr="003C790C">
        <w:rPr>
          <w:spacing w:val="-1"/>
          <w:sz w:val="24"/>
          <w:szCs w:val="24"/>
        </w:rPr>
        <w:t>i</w:t>
      </w:r>
      <w:r w:rsidRPr="003C790C">
        <w:rPr>
          <w:sz w:val="24"/>
          <w:szCs w:val="24"/>
        </w:rPr>
        <w:t>nfor</w:t>
      </w:r>
      <w:r w:rsidRPr="003C790C">
        <w:rPr>
          <w:spacing w:val="-1"/>
          <w:sz w:val="24"/>
          <w:szCs w:val="24"/>
        </w:rPr>
        <w:t>m</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report</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be s</w:t>
      </w:r>
      <w:r w:rsidRPr="003C790C">
        <w:rPr>
          <w:spacing w:val="-1"/>
          <w:sz w:val="24"/>
          <w:szCs w:val="24"/>
        </w:rPr>
        <w:t>i</w:t>
      </w:r>
      <w:r w:rsidRPr="003C790C">
        <w:rPr>
          <w:sz w:val="24"/>
          <w:szCs w:val="24"/>
        </w:rPr>
        <w:t>gned and</w:t>
      </w:r>
      <w:r w:rsidRPr="003C790C">
        <w:rPr>
          <w:spacing w:val="2"/>
          <w:sz w:val="24"/>
          <w:szCs w:val="24"/>
        </w:rPr>
        <w:t xml:space="preserve"> </w:t>
      </w:r>
      <w:r w:rsidRPr="003C790C">
        <w:rPr>
          <w:spacing w:val="-2"/>
          <w:sz w:val="24"/>
          <w:szCs w:val="24"/>
        </w:rPr>
        <w:t>d</w:t>
      </w:r>
      <w:r w:rsidRPr="003C790C">
        <w:rPr>
          <w:spacing w:val="1"/>
          <w:sz w:val="24"/>
          <w:szCs w:val="24"/>
        </w:rPr>
        <w:t>a</w:t>
      </w:r>
      <w:r w:rsidRPr="003C790C">
        <w:rPr>
          <w:spacing w:val="-1"/>
          <w:sz w:val="24"/>
          <w:szCs w:val="24"/>
        </w:rPr>
        <w:t>t</w:t>
      </w:r>
      <w:r w:rsidRPr="003C790C">
        <w:rPr>
          <w:sz w:val="24"/>
          <w:szCs w:val="24"/>
        </w:rPr>
        <w:t xml:space="preserve">ed </w:t>
      </w:r>
      <w:r w:rsidRPr="003C790C">
        <w:rPr>
          <w:spacing w:val="1"/>
          <w:sz w:val="24"/>
          <w:szCs w:val="24"/>
        </w:rPr>
        <w:t>a</w:t>
      </w:r>
      <w:r w:rsidRPr="003C790C">
        <w:rPr>
          <w:sz w:val="24"/>
          <w:szCs w:val="24"/>
        </w:rPr>
        <w:t>f</w:t>
      </w:r>
      <w:r w:rsidRPr="003C790C">
        <w:rPr>
          <w:spacing w:val="-1"/>
          <w:sz w:val="24"/>
          <w:szCs w:val="24"/>
        </w:rPr>
        <w:t>t</w:t>
      </w:r>
      <w:r w:rsidRPr="003C790C">
        <w:rPr>
          <w:sz w:val="24"/>
          <w:szCs w:val="24"/>
        </w:rPr>
        <w:t xml:space="preserve">er </w:t>
      </w:r>
      <w:r w:rsidRPr="003C790C">
        <w:rPr>
          <w:spacing w:val="1"/>
          <w:sz w:val="24"/>
          <w:szCs w:val="24"/>
        </w:rPr>
        <w:t>t</w:t>
      </w:r>
      <w:r w:rsidRPr="003C790C">
        <w:rPr>
          <w:sz w:val="24"/>
          <w:szCs w:val="24"/>
        </w:rPr>
        <w:t>he conc</w:t>
      </w:r>
      <w:r w:rsidRPr="003C790C">
        <w:rPr>
          <w:spacing w:val="1"/>
          <w:sz w:val="24"/>
          <w:szCs w:val="24"/>
        </w:rPr>
        <w:t>l</w:t>
      </w:r>
      <w:r w:rsidRPr="003C790C">
        <w:rPr>
          <w:sz w:val="24"/>
          <w:szCs w:val="24"/>
        </w:rPr>
        <w:t>u</w:t>
      </w:r>
      <w:r w:rsidRPr="003C790C">
        <w:rPr>
          <w:spacing w:val="-1"/>
          <w:sz w:val="24"/>
          <w:szCs w:val="24"/>
        </w:rPr>
        <w:t>s</w:t>
      </w:r>
      <w:r w:rsidRPr="003C790C">
        <w:rPr>
          <w:spacing w:val="1"/>
          <w:sz w:val="24"/>
          <w:szCs w:val="24"/>
        </w:rPr>
        <w:t>i</w:t>
      </w:r>
      <w:r w:rsidRPr="003C790C">
        <w:rPr>
          <w:sz w:val="24"/>
          <w:szCs w:val="24"/>
        </w:rPr>
        <w:t>ons</w:t>
      </w:r>
    </w:p>
    <w:p w:rsidR="007978D5" w:rsidRPr="003C790C" w:rsidRDefault="003F763B">
      <w:pPr>
        <w:ind w:left="822"/>
        <w:rPr>
          <w:sz w:val="24"/>
          <w:szCs w:val="24"/>
        </w:rPr>
      </w:pPr>
      <w:r w:rsidRPr="003C790C">
        <w:rPr>
          <w:spacing w:val="-1"/>
          <w:sz w:val="24"/>
          <w:szCs w:val="24"/>
        </w:rPr>
        <w:t>E</w:t>
      </w:r>
      <w:r w:rsidRPr="003C790C">
        <w:rPr>
          <w:sz w:val="24"/>
          <w:szCs w:val="24"/>
        </w:rPr>
        <w:t>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w:t>
      </w:r>
    </w:p>
    <w:p w:rsidR="007978D5" w:rsidRPr="003C790C" w:rsidRDefault="003F763B">
      <w:pPr>
        <w:ind w:left="102" w:right="5829"/>
        <w:jc w:val="both"/>
        <w:rPr>
          <w:sz w:val="24"/>
          <w:szCs w:val="24"/>
        </w:rPr>
      </w:pPr>
      <w:r w:rsidRPr="003C790C">
        <w:rPr>
          <w:b/>
          <w:sz w:val="24"/>
          <w:szCs w:val="24"/>
        </w:rPr>
        <w:t>S</w:t>
      </w:r>
      <w:r w:rsidRPr="003C790C">
        <w:rPr>
          <w:b/>
          <w:spacing w:val="-1"/>
          <w:sz w:val="24"/>
          <w:szCs w:val="24"/>
        </w:rPr>
        <w:t>i</w:t>
      </w:r>
      <w:r w:rsidRPr="003C790C">
        <w:rPr>
          <w:b/>
          <w:sz w:val="24"/>
          <w:szCs w:val="24"/>
        </w:rPr>
        <w:t>gnat</w:t>
      </w:r>
      <w:r w:rsidRPr="003C790C">
        <w:rPr>
          <w:b/>
          <w:spacing w:val="-3"/>
          <w:sz w:val="24"/>
          <w:szCs w:val="24"/>
        </w:rPr>
        <w:t>u</w:t>
      </w:r>
      <w:r w:rsidRPr="003C790C">
        <w:rPr>
          <w:b/>
          <w:sz w:val="24"/>
          <w:szCs w:val="24"/>
        </w:rPr>
        <w:t xml:space="preserve">re:                </w:t>
      </w:r>
      <w:r w:rsidRPr="003C790C">
        <w:rPr>
          <w:b/>
          <w:spacing w:val="45"/>
          <w:sz w:val="24"/>
          <w:szCs w:val="24"/>
        </w:rPr>
        <w:t xml:space="preserve"> </w:t>
      </w:r>
      <w:r w:rsidRPr="003C790C">
        <w:rPr>
          <w:spacing w:val="-12"/>
          <w:sz w:val="24"/>
          <w:szCs w:val="24"/>
        </w:rPr>
        <w:t>(</w:t>
      </w:r>
      <w:r w:rsidRPr="003C790C">
        <w:rPr>
          <w:spacing w:val="-5"/>
          <w:sz w:val="24"/>
          <w:szCs w:val="24"/>
        </w:rPr>
        <w:t>Y</w:t>
      </w:r>
      <w:r w:rsidRPr="003C790C">
        <w:rPr>
          <w:spacing w:val="-4"/>
          <w:sz w:val="24"/>
          <w:szCs w:val="24"/>
        </w:rPr>
        <w:t>o</w:t>
      </w:r>
      <w:r w:rsidRPr="003C790C">
        <w:rPr>
          <w:spacing w:val="-2"/>
          <w:sz w:val="24"/>
          <w:szCs w:val="24"/>
        </w:rPr>
        <w:t>u</w:t>
      </w:r>
      <w:r w:rsidRPr="003C790C">
        <w:rPr>
          <w:sz w:val="24"/>
          <w:szCs w:val="24"/>
        </w:rPr>
        <w:t>’re Na</w:t>
      </w:r>
      <w:r w:rsidRPr="003C790C">
        <w:rPr>
          <w:spacing w:val="-1"/>
          <w:sz w:val="24"/>
          <w:szCs w:val="24"/>
        </w:rPr>
        <w:t>m</w:t>
      </w:r>
      <w:r w:rsidRPr="003C790C">
        <w:rPr>
          <w:sz w:val="24"/>
          <w:szCs w:val="24"/>
        </w:rPr>
        <w:t>e)</w:t>
      </w:r>
    </w:p>
    <w:p w:rsidR="007978D5" w:rsidRPr="003C790C" w:rsidRDefault="003F763B">
      <w:pPr>
        <w:spacing w:before="10"/>
        <w:ind w:left="102" w:right="7910"/>
        <w:jc w:val="both"/>
        <w:rPr>
          <w:sz w:val="24"/>
          <w:szCs w:val="24"/>
        </w:rPr>
      </w:pPr>
      <w:r w:rsidRPr="003C790C">
        <w:rPr>
          <w:b/>
          <w:sz w:val="24"/>
          <w:szCs w:val="24"/>
        </w:rPr>
        <w:t>Stat</w:t>
      </w:r>
      <w:r w:rsidRPr="003C790C">
        <w:rPr>
          <w:b/>
          <w:spacing w:val="-1"/>
          <w:sz w:val="24"/>
          <w:szCs w:val="24"/>
        </w:rPr>
        <w:t>u</w:t>
      </w:r>
      <w:r w:rsidRPr="003C790C">
        <w:rPr>
          <w:b/>
          <w:sz w:val="24"/>
          <w:szCs w:val="24"/>
        </w:rPr>
        <w:t>s:</w:t>
      </w:r>
      <w:r w:rsidRPr="003C790C">
        <w:rPr>
          <w:b/>
          <w:spacing w:val="1"/>
          <w:sz w:val="24"/>
          <w:szCs w:val="24"/>
        </w:rPr>
        <w:t xml:space="preserve"> </w:t>
      </w:r>
      <w:r w:rsidRPr="003C790C">
        <w:rPr>
          <w:sz w:val="24"/>
          <w:szCs w:val="24"/>
        </w:rPr>
        <w:t>S</w:t>
      </w:r>
      <w:r w:rsidRPr="003C790C">
        <w:rPr>
          <w:spacing w:val="-1"/>
          <w:sz w:val="24"/>
          <w:szCs w:val="24"/>
        </w:rPr>
        <w:t>t</w:t>
      </w:r>
      <w:r w:rsidRPr="003C790C">
        <w:rPr>
          <w:sz w:val="24"/>
          <w:szCs w:val="24"/>
        </w:rPr>
        <w:t>udent</w:t>
      </w:r>
    </w:p>
    <w:p w:rsidR="007978D5" w:rsidRPr="003C790C" w:rsidRDefault="003F763B">
      <w:pPr>
        <w:ind w:left="102" w:right="7116"/>
        <w:jc w:val="both"/>
        <w:rPr>
          <w:sz w:val="24"/>
          <w:szCs w:val="24"/>
        </w:rPr>
      </w:pPr>
      <w:r w:rsidRPr="003C790C">
        <w:rPr>
          <w:b/>
          <w:sz w:val="24"/>
          <w:szCs w:val="24"/>
        </w:rPr>
        <w:t xml:space="preserve">Date:  </w:t>
      </w:r>
      <w:r w:rsidRPr="003C790C">
        <w:rPr>
          <w:sz w:val="24"/>
          <w:szCs w:val="24"/>
        </w:rPr>
        <w:t>Da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Report</w:t>
      </w:r>
      <w:r w:rsidRPr="003C790C">
        <w:rPr>
          <w:spacing w:val="-1"/>
          <w:sz w:val="24"/>
          <w:szCs w:val="24"/>
        </w:rPr>
        <w:t xml:space="preserve"> </w:t>
      </w:r>
      <w:r w:rsidRPr="003C790C">
        <w:rPr>
          <w:sz w:val="24"/>
          <w:szCs w:val="24"/>
        </w:rPr>
        <w:t>Due</w:t>
      </w:r>
    </w:p>
    <w:p w:rsidR="007978D5" w:rsidRPr="003C790C" w:rsidRDefault="007978D5">
      <w:pPr>
        <w:spacing w:before="14" w:line="260" w:lineRule="exact"/>
        <w:rPr>
          <w:sz w:val="26"/>
          <w:szCs w:val="26"/>
        </w:rPr>
      </w:pPr>
    </w:p>
    <w:p w:rsidR="007978D5" w:rsidRPr="003C790C" w:rsidRDefault="003F763B">
      <w:pPr>
        <w:ind w:left="102" w:right="3729"/>
        <w:jc w:val="both"/>
        <w:rPr>
          <w:sz w:val="24"/>
          <w:szCs w:val="24"/>
        </w:rPr>
      </w:pPr>
      <w:r w:rsidRPr="003C790C">
        <w:rPr>
          <w:b/>
          <w:sz w:val="24"/>
          <w:szCs w:val="24"/>
        </w:rPr>
        <w:t>Examp</w:t>
      </w:r>
      <w:r w:rsidRPr="003C790C">
        <w:rPr>
          <w:b/>
          <w:spacing w:val="-1"/>
          <w:sz w:val="24"/>
          <w:szCs w:val="24"/>
        </w:rPr>
        <w:t>l</w:t>
      </w:r>
      <w:r w:rsidRPr="003C790C">
        <w:rPr>
          <w:b/>
          <w:sz w:val="24"/>
          <w:szCs w:val="24"/>
        </w:rPr>
        <w:t>e</w:t>
      </w:r>
      <w:r w:rsidRPr="003C790C">
        <w:rPr>
          <w:b/>
          <w:spacing w:val="1"/>
          <w:sz w:val="24"/>
          <w:szCs w:val="24"/>
        </w:rPr>
        <w:t xml:space="preserve"> </w:t>
      </w:r>
      <w:r w:rsidRPr="003C790C">
        <w:rPr>
          <w:b/>
          <w:sz w:val="24"/>
          <w:szCs w:val="24"/>
        </w:rPr>
        <w:t>of I</w:t>
      </w:r>
      <w:r w:rsidRPr="003C790C">
        <w:rPr>
          <w:b/>
          <w:spacing w:val="-1"/>
          <w:sz w:val="24"/>
          <w:szCs w:val="24"/>
        </w:rPr>
        <w:t>n</w:t>
      </w:r>
      <w:r w:rsidRPr="003C790C">
        <w:rPr>
          <w:b/>
          <w:sz w:val="24"/>
          <w:szCs w:val="24"/>
        </w:rPr>
        <w:t>formal</w:t>
      </w:r>
      <w:r w:rsidRPr="003C790C">
        <w:rPr>
          <w:b/>
          <w:spacing w:val="1"/>
          <w:sz w:val="24"/>
          <w:szCs w:val="24"/>
        </w:rPr>
        <w:t xml:space="preserve"> </w:t>
      </w:r>
      <w:r w:rsidRPr="003C790C">
        <w:rPr>
          <w:b/>
          <w:spacing w:val="-1"/>
          <w:sz w:val="24"/>
          <w:szCs w:val="24"/>
        </w:rPr>
        <w:t>R</w:t>
      </w:r>
      <w:r w:rsidRPr="003C790C">
        <w:rPr>
          <w:b/>
          <w:spacing w:val="1"/>
          <w:sz w:val="24"/>
          <w:szCs w:val="24"/>
        </w:rPr>
        <w:t>e</w:t>
      </w:r>
      <w:r w:rsidRPr="003C790C">
        <w:rPr>
          <w:b/>
          <w:spacing w:val="-1"/>
          <w:sz w:val="24"/>
          <w:szCs w:val="24"/>
        </w:rPr>
        <w:t>p</w:t>
      </w:r>
      <w:r w:rsidRPr="003C790C">
        <w:rPr>
          <w:b/>
          <w:sz w:val="24"/>
          <w:szCs w:val="24"/>
        </w:rPr>
        <w:t>o</w:t>
      </w:r>
      <w:r w:rsidRPr="003C790C">
        <w:rPr>
          <w:b/>
          <w:spacing w:val="1"/>
          <w:sz w:val="24"/>
          <w:szCs w:val="24"/>
        </w:rPr>
        <w:t>r</w:t>
      </w:r>
      <w:r w:rsidRPr="003C790C">
        <w:rPr>
          <w:b/>
          <w:sz w:val="24"/>
          <w:szCs w:val="24"/>
        </w:rPr>
        <w:t>t:</w:t>
      </w:r>
      <w:r w:rsidRPr="003C790C">
        <w:rPr>
          <w:b/>
          <w:spacing w:val="2"/>
          <w:sz w:val="24"/>
          <w:szCs w:val="24"/>
        </w:rPr>
        <w:t xml:space="preserve"> </w:t>
      </w:r>
      <w:r w:rsidRPr="003C790C">
        <w:rPr>
          <w:sz w:val="24"/>
          <w:szCs w:val="24"/>
        </w:rPr>
        <w:t>Report</w:t>
      </w:r>
      <w:r w:rsidRPr="003C790C">
        <w:rPr>
          <w:spacing w:val="-1"/>
          <w:sz w:val="24"/>
          <w:szCs w:val="24"/>
        </w:rPr>
        <w:t xml:space="preserve"> </w:t>
      </w:r>
      <w:r w:rsidRPr="003C790C">
        <w:rPr>
          <w:sz w:val="24"/>
          <w:szCs w:val="24"/>
        </w:rPr>
        <w:t>of</w:t>
      </w:r>
      <w:r w:rsidRPr="003C790C">
        <w:rPr>
          <w:spacing w:val="-12"/>
          <w:sz w:val="24"/>
          <w:szCs w:val="24"/>
        </w:rPr>
        <w:t xml:space="preserve"> </w:t>
      </w:r>
      <w:r w:rsidRPr="003C790C">
        <w:rPr>
          <w:spacing w:val="-1"/>
          <w:sz w:val="24"/>
          <w:szCs w:val="24"/>
        </w:rPr>
        <w:t>A</w:t>
      </w:r>
      <w:r w:rsidRPr="003C790C">
        <w:rPr>
          <w:sz w:val="24"/>
          <w:szCs w:val="24"/>
        </w:rPr>
        <w:t>BC d</w:t>
      </w:r>
      <w:r w:rsidRPr="003C790C">
        <w:rPr>
          <w:spacing w:val="1"/>
          <w:sz w:val="24"/>
          <w:szCs w:val="24"/>
        </w:rPr>
        <w:t>i</w:t>
      </w:r>
      <w:r w:rsidRPr="003C790C">
        <w:rPr>
          <w:spacing w:val="-1"/>
          <w:sz w:val="24"/>
          <w:szCs w:val="24"/>
        </w:rPr>
        <w:t>s</w:t>
      </w:r>
      <w:r w:rsidRPr="003C790C">
        <w:rPr>
          <w:sz w:val="24"/>
          <w:szCs w:val="24"/>
        </w:rPr>
        <w:t>ser</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ind w:left="102" w:right="6284"/>
        <w:jc w:val="both"/>
        <w:rPr>
          <w:sz w:val="24"/>
          <w:szCs w:val="24"/>
        </w:rPr>
      </w:pPr>
      <w:r w:rsidRPr="003C790C">
        <w:rPr>
          <w:b/>
          <w:sz w:val="24"/>
          <w:szCs w:val="24"/>
        </w:rPr>
        <w:t>Name of the Stu</w:t>
      </w:r>
      <w:r w:rsidRPr="003C790C">
        <w:rPr>
          <w:b/>
          <w:spacing w:val="-1"/>
          <w:sz w:val="24"/>
          <w:szCs w:val="24"/>
        </w:rPr>
        <w:t>d</w:t>
      </w:r>
      <w:r w:rsidRPr="003C790C">
        <w:rPr>
          <w:b/>
          <w:spacing w:val="1"/>
          <w:sz w:val="24"/>
          <w:szCs w:val="24"/>
        </w:rPr>
        <w:t>e</w:t>
      </w:r>
      <w:r w:rsidRPr="003C790C">
        <w:rPr>
          <w:b/>
          <w:spacing w:val="-1"/>
          <w:sz w:val="24"/>
          <w:szCs w:val="24"/>
        </w:rPr>
        <w:t>n</w:t>
      </w:r>
      <w:r w:rsidRPr="003C790C">
        <w:rPr>
          <w:b/>
          <w:sz w:val="24"/>
          <w:szCs w:val="24"/>
        </w:rPr>
        <w:t>t:</w:t>
      </w:r>
      <w:r w:rsidRPr="003C790C">
        <w:rPr>
          <w:b/>
          <w:spacing w:val="2"/>
          <w:sz w:val="24"/>
          <w:szCs w:val="24"/>
        </w:rPr>
        <w:t xml:space="preserve"> </w:t>
      </w:r>
      <w:r w:rsidRPr="003C790C">
        <w:rPr>
          <w:spacing w:val="-7"/>
          <w:sz w:val="24"/>
          <w:szCs w:val="24"/>
        </w:rPr>
        <w:t>M</w:t>
      </w:r>
      <w:r w:rsidRPr="003C790C">
        <w:rPr>
          <w:spacing w:val="-2"/>
          <w:sz w:val="24"/>
          <w:szCs w:val="24"/>
        </w:rPr>
        <w:t>r</w:t>
      </w:r>
      <w:r w:rsidRPr="003C790C">
        <w:rPr>
          <w:sz w:val="24"/>
          <w:szCs w:val="24"/>
        </w:rPr>
        <w:t>.</w:t>
      </w:r>
      <w:r w:rsidRPr="003C790C">
        <w:rPr>
          <w:spacing w:val="-4"/>
          <w:sz w:val="24"/>
          <w:szCs w:val="24"/>
        </w:rPr>
        <w:t xml:space="preserve"> </w:t>
      </w:r>
      <w:r w:rsidRPr="003C790C">
        <w:rPr>
          <w:sz w:val="24"/>
          <w:szCs w:val="24"/>
        </w:rPr>
        <w:t>X</w:t>
      </w:r>
      <w:r w:rsidRPr="003C790C">
        <w:rPr>
          <w:spacing w:val="-1"/>
          <w:sz w:val="24"/>
          <w:szCs w:val="24"/>
        </w:rPr>
        <w:t>Y</w:t>
      </w:r>
      <w:r w:rsidRPr="003C790C">
        <w:rPr>
          <w:sz w:val="24"/>
          <w:szCs w:val="24"/>
        </w:rPr>
        <w:t>Z</w:t>
      </w:r>
    </w:p>
    <w:p w:rsidR="007978D5" w:rsidRPr="003C790C" w:rsidRDefault="003F763B">
      <w:pPr>
        <w:ind w:left="102" w:right="6355"/>
        <w:jc w:val="both"/>
        <w:rPr>
          <w:sz w:val="24"/>
          <w:szCs w:val="24"/>
        </w:rPr>
      </w:pPr>
      <w:r w:rsidRPr="003C790C">
        <w:rPr>
          <w:b/>
          <w:sz w:val="24"/>
          <w:szCs w:val="24"/>
        </w:rPr>
        <w:t xml:space="preserve">Name of the </w:t>
      </w:r>
      <w:r w:rsidRPr="003C790C">
        <w:rPr>
          <w:b/>
          <w:spacing w:val="1"/>
          <w:sz w:val="24"/>
          <w:szCs w:val="24"/>
        </w:rPr>
        <w:t>G</w:t>
      </w:r>
      <w:r w:rsidRPr="003C790C">
        <w:rPr>
          <w:b/>
          <w:spacing w:val="-1"/>
          <w:sz w:val="24"/>
          <w:szCs w:val="24"/>
        </w:rPr>
        <w:t>u</w:t>
      </w:r>
      <w:r w:rsidRPr="003C790C">
        <w:rPr>
          <w:b/>
          <w:spacing w:val="1"/>
          <w:sz w:val="24"/>
          <w:szCs w:val="24"/>
        </w:rPr>
        <w:t>i</w:t>
      </w:r>
      <w:r w:rsidRPr="003C790C">
        <w:rPr>
          <w:b/>
          <w:spacing w:val="-1"/>
          <w:sz w:val="24"/>
          <w:szCs w:val="24"/>
        </w:rPr>
        <w:t>d</w:t>
      </w:r>
      <w:r w:rsidRPr="003C790C">
        <w:rPr>
          <w:b/>
          <w:spacing w:val="1"/>
          <w:sz w:val="24"/>
          <w:szCs w:val="24"/>
        </w:rPr>
        <w:t>e</w:t>
      </w:r>
      <w:r w:rsidRPr="003C790C">
        <w:rPr>
          <w:b/>
          <w:sz w:val="24"/>
          <w:szCs w:val="24"/>
        </w:rPr>
        <w:t>:</w:t>
      </w:r>
      <w:r w:rsidRPr="003C790C">
        <w:rPr>
          <w:b/>
          <w:spacing w:val="2"/>
          <w:sz w:val="24"/>
          <w:szCs w:val="24"/>
        </w:rPr>
        <w:t xml:space="preserve"> </w:t>
      </w:r>
      <w:r w:rsidRPr="003C790C">
        <w:rPr>
          <w:spacing w:val="-1"/>
          <w:sz w:val="24"/>
          <w:szCs w:val="24"/>
        </w:rPr>
        <w:t>P</w:t>
      </w:r>
      <w:r w:rsidRPr="003C790C">
        <w:rPr>
          <w:sz w:val="24"/>
          <w:szCs w:val="24"/>
        </w:rPr>
        <w:t>rof.</w:t>
      </w:r>
      <w:r w:rsidRPr="003C790C">
        <w:rPr>
          <w:spacing w:val="2"/>
          <w:sz w:val="24"/>
          <w:szCs w:val="24"/>
        </w:rPr>
        <w:t xml:space="preserve"> </w:t>
      </w:r>
      <w:r w:rsidRPr="003C790C">
        <w:rPr>
          <w:spacing w:val="-1"/>
          <w:sz w:val="24"/>
          <w:szCs w:val="24"/>
        </w:rPr>
        <w:t>P</w:t>
      </w:r>
      <w:r w:rsidRPr="003C790C">
        <w:rPr>
          <w:sz w:val="24"/>
          <w:szCs w:val="24"/>
        </w:rPr>
        <w:t>QR</w:t>
      </w:r>
    </w:p>
    <w:p w:rsidR="007978D5" w:rsidRPr="003C790C" w:rsidRDefault="003F763B">
      <w:pPr>
        <w:ind w:left="102" w:right="272"/>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z w:val="24"/>
          <w:szCs w:val="24"/>
        </w:rPr>
        <w:t>H</w:t>
      </w:r>
      <w:r w:rsidRPr="003C790C">
        <w:rPr>
          <w:spacing w:val="-1"/>
          <w:sz w:val="24"/>
          <w:szCs w:val="24"/>
        </w:rPr>
        <w:t>i</w:t>
      </w:r>
      <w:r w:rsidRPr="003C790C">
        <w:rPr>
          <w:sz w:val="24"/>
          <w:szCs w:val="24"/>
        </w:rPr>
        <w:t>gh d</w:t>
      </w:r>
      <w:r w:rsidRPr="003C790C">
        <w:rPr>
          <w:spacing w:val="-1"/>
          <w:sz w:val="24"/>
          <w:szCs w:val="24"/>
        </w:rPr>
        <w:t>i</w:t>
      </w:r>
      <w:r w:rsidRPr="003C790C">
        <w:rPr>
          <w:spacing w:val="1"/>
          <w:sz w:val="24"/>
          <w:szCs w:val="24"/>
        </w:rPr>
        <w:t>m</w:t>
      </w:r>
      <w:r w:rsidRPr="003C790C">
        <w:rPr>
          <w:sz w:val="24"/>
          <w:szCs w:val="24"/>
        </w:rPr>
        <w:t>ens</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da</w:t>
      </w:r>
      <w:r w:rsidRPr="003C790C">
        <w:rPr>
          <w:spacing w:val="-1"/>
          <w:sz w:val="24"/>
          <w:szCs w:val="24"/>
        </w:rPr>
        <w:t>t</w:t>
      </w:r>
      <w:r w:rsidRPr="003C790C">
        <w:rPr>
          <w:sz w:val="24"/>
          <w:szCs w:val="24"/>
        </w:rPr>
        <w:t>a</w:t>
      </w:r>
      <w:r w:rsidRPr="003C790C">
        <w:rPr>
          <w:spacing w:val="1"/>
          <w:sz w:val="24"/>
          <w:szCs w:val="24"/>
        </w:rPr>
        <w:t xml:space="preserve"> </w:t>
      </w:r>
      <w:r w:rsidRPr="003C790C">
        <w:rPr>
          <w:spacing w:val="-1"/>
          <w:sz w:val="24"/>
          <w:szCs w:val="24"/>
        </w:rPr>
        <w:t>mi</w:t>
      </w:r>
      <w:r w:rsidRPr="003C790C">
        <w:rPr>
          <w:sz w:val="24"/>
          <w:szCs w:val="24"/>
        </w:rPr>
        <w:t>n</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 xml:space="preserve">n </w:t>
      </w:r>
      <w:r w:rsidRPr="003C790C">
        <w:rPr>
          <w:spacing w:val="-1"/>
          <w:sz w:val="24"/>
          <w:szCs w:val="24"/>
        </w:rPr>
        <w:t>ti</w:t>
      </w:r>
      <w:r w:rsidRPr="003C790C">
        <w:rPr>
          <w:spacing w:val="1"/>
          <w:sz w:val="24"/>
          <w:szCs w:val="24"/>
        </w:rPr>
        <w:t>m</w:t>
      </w:r>
      <w:r w:rsidRPr="003C790C">
        <w:rPr>
          <w:sz w:val="24"/>
          <w:szCs w:val="24"/>
        </w:rPr>
        <w:t>e ser</w:t>
      </w:r>
      <w:r w:rsidRPr="003C790C">
        <w:rPr>
          <w:spacing w:val="-1"/>
          <w:sz w:val="24"/>
          <w:szCs w:val="24"/>
        </w:rPr>
        <w:t>i</w:t>
      </w:r>
      <w:r w:rsidRPr="003C790C">
        <w:rPr>
          <w:sz w:val="24"/>
          <w:szCs w:val="24"/>
        </w:rPr>
        <w:t>es by redu</w:t>
      </w:r>
      <w:r w:rsidRPr="003C790C">
        <w:rPr>
          <w:spacing w:val="1"/>
          <w:sz w:val="24"/>
          <w:szCs w:val="24"/>
        </w:rPr>
        <w:t>c</w:t>
      </w:r>
      <w:r w:rsidRPr="003C790C">
        <w:rPr>
          <w:spacing w:val="-1"/>
          <w:sz w:val="24"/>
          <w:szCs w:val="24"/>
        </w:rPr>
        <w:t>i</w:t>
      </w:r>
      <w:r w:rsidRPr="003C790C">
        <w:rPr>
          <w:sz w:val="24"/>
          <w:szCs w:val="24"/>
        </w:rPr>
        <w:t>ng d</w:t>
      </w:r>
      <w:r w:rsidRPr="003C790C">
        <w:rPr>
          <w:spacing w:val="-1"/>
          <w:sz w:val="24"/>
          <w:szCs w:val="24"/>
        </w:rPr>
        <w:t>i</w:t>
      </w:r>
      <w:r w:rsidRPr="003C790C">
        <w:rPr>
          <w:spacing w:val="1"/>
          <w:sz w:val="24"/>
          <w:szCs w:val="24"/>
        </w:rPr>
        <w:t>m</w:t>
      </w:r>
      <w:r w:rsidRPr="003C790C">
        <w:rPr>
          <w:sz w:val="24"/>
          <w:szCs w:val="24"/>
        </w:rPr>
        <w:t>ens</w:t>
      </w:r>
      <w:r w:rsidRPr="003C790C">
        <w:rPr>
          <w:spacing w:val="-1"/>
          <w:sz w:val="24"/>
          <w:szCs w:val="24"/>
        </w:rPr>
        <w:t>i</w:t>
      </w:r>
      <w:r w:rsidRPr="003C790C">
        <w:rPr>
          <w:sz w:val="24"/>
          <w:szCs w:val="24"/>
        </w:rPr>
        <w:t>ona</w:t>
      </w:r>
      <w:r w:rsidRPr="003C790C">
        <w:rPr>
          <w:spacing w:val="1"/>
          <w:sz w:val="24"/>
          <w:szCs w:val="24"/>
        </w:rPr>
        <w:t>l</w:t>
      </w:r>
      <w:r w:rsidRPr="003C790C">
        <w:rPr>
          <w:spacing w:val="-1"/>
          <w:sz w:val="24"/>
          <w:szCs w:val="24"/>
        </w:rPr>
        <w:t>it</w:t>
      </w:r>
      <w:r w:rsidRPr="003C790C">
        <w:rPr>
          <w:sz w:val="24"/>
          <w:szCs w:val="24"/>
        </w:rPr>
        <w:t xml:space="preserve">y </w:t>
      </w:r>
      <w:r w:rsidRPr="003C790C">
        <w:rPr>
          <w:spacing w:val="1"/>
          <w:sz w:val="24"/>
          <w:szCs w:val="24"/>
        </w:rPr>
        <w:t>a</w:t>
      </w:r>
      <w:r w:rsidRPr="003C790C">
        <w:rPr>
          <w:sz w:val="24"/>
          <w:szCs w:val="24"/>
        </w:rPr>
        <w:t>nd n</w:t>
      </w:r>
      <w:r w:rsidRPr="003C790C">
        <w:rPr>
          <w:spacing w:val="-2"/>
          <w:sz w:val="24"/>
          <w:szCs w:val="24"/>
        </w:rPr>
        <w:t>u</w:t>
      </w:r>
      <w:r w:rsidRPr="003C790C">
        <w:rPr>
          <w:spacing w:val="1"/>
          <w:sz w:val="24"/>
          <w:szCs w:val="24"/>
        </w:rPr>
        <w:t>m</w:t>
      </w:r>
      <w:r w:rsidRPr="003C790C">
        <w:rPr>
          <w:sz w:val="24"/>
          <w:szCs w:val="24"/>
        </w:rPr>
        <w:t>ero</w:t>
      </w:r>
      <w:r w:rsidRPr="003C790C">
        <w:rPr>
          <w:spacing w:val="-1"/>
          <w:sz w:val="24"/>
          <w:szCs w:val="24"/>
        </w:rPr>
        <w:t>s</w:t>
      </w:r>
      <w:r w:rsidRPr="003C790C">
        <w:rPr>
          <w:spacing w:val="1"/>
          <w:sz w:val="24"/>
          <w:szCs w:val="24"/>
        </w:rPr>
        <w:t>i</w:t>
      </w:r>
      <w:r w:rsidRPr="003C790C">
        <w:rPr>
          <w:spacing w:val="-9"/>
          <w:sz w:val="24"/>
          <w:szCs w:val="24"/>
        </w:rPr>
        <w:t>t</w:t>
      </w:r>
      <w:r w:rsidRPr="003C790C">
        <w:rPr>
          <w:spacing w:val="-4"/>
          <w:sz w:val="24"/>
          <w:szCs w:val="24"/>
        </w:rPr>
        <w:t>y</w:t>
      </w:r>
      <w:r w:rsidRPr="003C790C">
        <w:rPr>
          <w:sz w:val="24"/>
          <w:szCs w:val="24"/>
        </w:rPr>
        <w:t>.</w:t>
      </w:r>
    </w:p>
    <w:p w:rsidR="007978D5" w:rsidRPr="003C790C" w:rsidRDefault="003F763B">
      <w:pPr>
        <w:spacing w:before="4"/>
        <w:ind w:left="102" w:right="7657"/>
        <w:jc w:val="both"/>
        <w:rPr>
          <w:sz w:val="24"/>
          <w:szCs w:val="24"/>
        </w:rPr>
      </w:pPr>
      <w:r w:rsidRPr="003C790C">
        <w:rPr>
          <w:b/>
          <w:sz w:val="24"/>
          <w:szCs w:val="24"/>
        </w:rPr>
        <w:t xml:space="preserve">Data </w:t>
      </w:r>
      <w:r w:rsidRPr="003C790C">
        <w:rPr>
          <w:b/>
          <w:spacing w:val="-1"/>
          <w:sz w:val="24"/>
          <w:szCs w:val="24"/>
        </w:rPr>
        <w:t>G</w:t>
      </w:r>
      <w:r w:rsidRPr="003C790C">
        <w:rPr>
          <w:b/>
          <w:sz w:val="24"/>
          <w:szCs w:val="24"/>
        </w:rPr>
        <w:t>ather</w:t>
      </w:r>
      <w:r w:rsidRPr="003C790C">
        <w:rPr>
          <w:b/>
          <w:spacing w:val="1"/>
          <w:sz w:val="24"/>
          <w:szCs w:val="24"/>
        </w:rPr>
        <w:t>i</w:t>
      </w:r>
      <w:r w:rsidRPr="003C790C">
        <w:rPr>
          <w:b/>
          <w:spacing w:val="-1"/>
          <w:sz w:val="24"/>
          <w:szCs w:val="24"/>
        </w:rPr>
        <w:t>n</w:t>
      </w:r>
      <w:r w:rsidRPr="003C790C">
        <w:rPr>
          <w:b/>
          <w:sz w:val="24"/>
          <w:szCs w:val="24"/>
        </w:rPr>
        <w:t>g:-</w:t>
      </w:r>
    </w:p>
    <w:p w:rsidR="007978D5" w:rsidRPr="003C790C" w:rsidRDefault="003F763B">
      <w:pPr>
        <w:spacing w:before="6" w:line="237" w:lineRule="auto"/>
        <w:ind w:left="102" w:right="65"/>
        <w:jc w:val="both"/>
        <w:rPr>
          <w:sz w:val="24"/>
          <w:szCs w:val="24"/>
        </w:rPr>
      </w:pPr>
      <w:r w:rsidRPr="003C790C">
        <w:rPr>
          <w:sz w:val="24"/>
          <w:szCs w:val="24"/>
        </w:rPr>
        <w:t>Mo</w:t>
      </w:r>
      <w:r w:rsidRPr="003C790C">
        <w:rPr>
          <w:spacing w:val="-1"/>
          <w:sz w:val="24"/>
          <w:szCs w:val="24"/>
        </w:rPr>
        <w:t>s</w:t>
      </w:r>
      <w:r w:rsidRPr="003C790C">
        <w:rPr>
          <w:sz w:val="24"/>
          <w:szCs w:val="24"/>
        </w:rPr>
        <w:t>t</w:t>
      </w:r>
      <w:r w:rsidRPr="003C790C">
        <w:rPr>
          <w:spacing w:val="3"/>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l</w:t>
      </w:r>
      <w:r w:rsidRPr="003C790C">
        <w:rPr>
          <w:sz w:val="24"/>
          <w:szCs w:val="24"/>
        </w:rPr>
        <w:t>a</w:t>
      </w:r>
      <w:r w:rsidRPr="003C790C">
        <w:rPr>
          <w:spacing w:val="1"/>
          <w:sz w:val="24"/>
          <w:szCs w:val="24"/>
        </w:rPr>
        <w:t>t</w:t>
      </w:r>
      <w:r w:rsidRPr="003C790C">
        <w:rPr>
          <w:sz w:val="24"/>
          <w:szCs w:val="24"/>
        </w:rPr>
        <w:t>ed</w:t>
      </w:r>
      <w:r w:rsidRPr="003C790C">
        <w:rPr>
          <w:spacing w:val="1"/>
          <w:sz w:val="24"/>
          <w:szCs w:val="24"/>
        </w:rPr>
        <w:t xml:space="preserve"> </w:t>
      </w:r>
      <w:r w:rsidRPr="003C790C">
        <w:rPr>
          <w:sz w:val="24"/>
          <w:szCs w:val="24"/>
        </w:rPr>
        <w:t>da</w:t>
      </w:r>
      <w:r w:rsidRPr="003C790C">
        <w:rPr>
          <w:spacing w:val="-1"/>
          <w:sz w:val="24"/>
          <w:szCs w:val="24"/>
        </w:rPr>
        <w:t>t</w:t>
      </w:r>
      <w:r w:rsidRPr="003C790C">
        <w:rPr>
          <w:sz w:val="24"/>
          <w:szCs w:val="24"/>
        </w:rPr>
        <w:t>a</w:t>
      </w:r>
      <w:r w:rsidRPr="003C790C">
        <w:rPr>
          <w:spacing w:val="3"/>
          <w:sz w:val="24"/>
          <w:szCs w:val="24"/>
        </w:rPr>
        <w:t xml:space="preserve"> </w:t>
      </w:r>
      <w:r w:rsidRPr="003C790C">
        <w:rPr>
          <w:sz w:val="24"/>
          <w:szCs w:val="24"/>
        </w:rPr>
        <w:t>for</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t</w:t>
      </w:r>
      <w:r w:rsidRPr="003C790C">
        <w:rPr>
          <w:sz w:val="24"/>
          <w:szCs w:val="24"/>
        </w:rPr>
        <w:t>op</w:t>
      </w:r>
      <w:r w:rsidRPr="003C790C">
        <w:rPr>
          <w:spacing w:val="-1"/>
          <w:sz w:val="24"/>
          <w:szCs w:val="24"/>
        </w:rPr>
        <w:t>i</w:t>
      </w:r>
      <w:r w:rsidRPr="003C790C">
        <w:rPr>
          <w:sz w:val="24"/>
          <w:szCs w:val="24"/>
        </w:rPr>
        <w:t>c</w:t>
      </w:r>
      <w:r w:rsidRPr="003C790C">
        <w:rPr>
          <w:spacing w:val="1"/>
          <w:sz w:val="24"/>
          <w:szCs w:val="24"/>
        </w:rPr>
        <w:t xml:space="preserve"> i</w:t>
      </w:r>
      <w:r w:rsidRPr="003C790C">
        <w:rPr>
          <w:sz w:val="24"/>
          <w:szCs w:val="24"/>
        </w:rPr>
        <w:t>s ga</w:t>
      </w:r>
      <w:r w:rsidRPr="003C790C">
        <w:rPr>
          <w:spacing w:val="1"/>
          <w:sz w:val="24"/>
          <w:szCs w:val="24"/>
        </w:rPr>
        <w:t>t</w:t>
      </w:r>
      <w:r w:rsidRPr="003C790C">
        <w:rPr>
          <w:sz w:val="24"/>
          <w:szCs w:val="24"/>
        </w:rPr>
        <w:t>hered</w:t>
      </w:r>
      <w:r w:rsidRPr="003C790C">
        <w:rPr>
          <w:spacing w:val="1"/>
          <w:sz w:val="24"/>
          <w:szCs w:val="24"/>
        </w:rPr>
        <w:t xml:space="preserve"> </w:t>
      </w:r>
      <w:r w:rsidRPr="003C790C">
        <w:rPr>
          <w:sz w:val="24"/>
          <w:szCs w:val="24"/>
        </w:rPr>
        <w:t>from</w:t>
      </w:r>
      <w:r w:rsidRPr="003C790C">
        <w:rPr>
          <w:spacing w:val="3"/>
          <w:sz w:val="24"/>
          <w:szCs w:val="24"/>
        </w:rPr>
        <w:t xml:space="preserve"> </w:t>
      </w:r>
      <w:r w:rsidRPr="003C790C">
        <w:rPr>
          <w:sz w:val="24"/>
          <w:szCs w:val="24"/>
        </w:rPr>
        <w:t>accep</w:t>
      </w:r>
      <w:r w:rsidRPr="003C790C">
        <w:rPr>
          <w:spacing w:val="1"/>
          <w:sz w:val="24"/>
          <w:szCs w:val="24"/>
        </w:rPr>
        <w:t>t</w:t>
      </w:r>
      <w:r w:rsidRPr="003C790C">
        <w:rPr>
          <w:sz w:val="24"/>
          <w:szCs w:val="24"/>
        </w:rPr>
        <w:t>ed</w:t>
      </w:r>
      <w:r w:rsidRPr="003C790C">
        <w:rPr>
          <w:spacing w:val="1"/>
          <w:sz w:val="24"/>
          <w:szCs w:val="24"/>
        </w:rPr>
        <w:t xml:space="preserve"> </w:t>
      </w:r>
      <w:r w:rsidRPr="003C790C">
        <w:rPr>
          <w:sz w:val="24"/>
          <w:szCs w:val="24"/>
        </w:rPr>
        <w:t>source</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pacing w:val="-6"/>
          <w:sz w:val="24"/>
          <w:szCs w:val="24"/>
        </w:rPr>
        <w:t>(</w:t>
      </w:r>
      <w:r w:rsidRPr="003C790C">
        <w:rPr>
          <w:spacing w:val="-5"/>
          <w:sz w:val="24"/>
          <w:szCs w:val="24"/>
        </w:rPr>
        <w:t>V</w:t>
      </w:r>
      <w:r w:rsidRPr="003C790C">
        <w:rPr>
          <w:spacing w:val="-1"/>
          <w:sz w:val="24"/>
          <w:szCs w:val="24"/>
        </w:rPr>
        <w:t>i</w:t>
      </w:r>
      <w:r w:rsidRPr="003C790C">
        <w:rPr>
          <w:sz w:val="24"/>
          <w:szCs w:val="24"/>
        </w:rPr>
        <w:t>z. I</w:t>
      </w:r>
      <w:r w:rsidRPr="003C790C">
        <w:rPr>
          <w:spacing w:val="-1"/>
          <w:sz w:val="24"/>
          <w:szCs w:val="24"/>
        </w:rPr>
        <w:t>E</w:t>
      </w:r>
      <w:r w:rsidRPr="003C790C">
        <w:rPr>
          <w:spacing w:val="1"/>
          <w:sz w:val="24"/>
          <w:szCs w:val="24"/>
        </w:rPr>
        <w:t>E</w:t>
      </w:r>
      <w:r w:rsidRPr="003C790C">
        <w:rPr>
          <w:sz w:val="24"/>
          <w:szCs w:val="24"/>
        </w:rPr>
        <w:t xml:space="preserve">E </w:t>
      </w:r>
      <w:r w:rsidRPr="003C790C">
        <w:rPr>
          <w:spacing w:val="-1"/>
          <w:sz w:val="24"/>
          <w:szCs w:val="24"/>
        </w:rPr>
        <w:t>j</w:t>
      </w:r>
      <w:r w:rsidRPr="003C790C">
        <w:rPr>
          <w:sz w:val="24"/>
          <w:szCs w:val="24"/>
        </w:rPr>
        <w:t>ourn</w:t>
      </w:r>
      <w:r w:rsidRPr="003C790C">
        <w:rPr>
          <w:spacing w:val="1"/>
          <w:sz w:val="24"/>
          <w:szCs w:val="24"/>
        </w:rPr>
        <w:t>a</w:t>
      </w:r>
      <w:r w:rsidRPr="003C790C">
        <w:rPr>
          <w:sz w:val="24"/>
          <w:szCs w:val="24"/>
        </w:rPr>
        <w:t>l</w:t>
      </w:r>
      <w:r w:rsidRPr="003C790C">
        <w:rPr>
          <w:spacing w:val="21"/>
          <w:sz w:val="24"/>
          <w:szCs w:val="24"/>
        </w:rPr>
        <w:t xml:space="preserve"> </w:t>
      </w:r>
      <w:r w:rsidRPr="003C790C">
        <w:rPr>
          <w:sz w:val="24"/>
          <w:szCs w:val="24"/>
        </w:rPr>
        <w:t>pap</w:t>
      </w:r>
      <w:r w:rsidRPr="003C790C">
        <w:rPr>
          <w:spacing w:val="1"/>
          <w:sz w:val="24"/>
          <w:szCs w:val="24"/>
        </w:rPr>
        <w:t>e</w:t>
      </w:r>
      <w:r w:rsidRPr="003C790C">
        <w:rPr>
          <w:spacing w:val="-2"/>
          <w:sz w:val="24"/>
          <w:szCs w:val="24"/>
        </w:rPr>
        <w:t>r</w:t>
      </w:r>
      <w:r w:rsidRPr="003C790C">
        <w:rPr>
          <w:sz w:val="24"/>
          <w:szCs w:val="24"/>
        </w:rPr>
        <w:t>s</w:t>
      </w:r>
      <w:r w:rsidRPr="003C790C">
        <w:rPr>
          <w:spacing w:val="22"/>
          <w:sz w:val="24"/>
          <w:szCs w:val="24"/>
        </w:rPr>
        <w:t xml:space="preserve"> </w:t>
      </w:r>
      <w:r w:rsidRPr="003C790C">
        <w:rPr>
          <w:sz w:val="24"/>
          <w:szCs w:val="24"/>
        </w:rPr>
        <w:t>and</w:t>
      </w:r>
      <w:r w:rsidRPr="003C790C">
        <w:rPr>
          <w:spacing w:val="24"/>
          <w:sz w:val="24"/>
          <w:szCs w:val="24"/>
        </w:rPr>
        <w:t xml:space="preserve"> </w:t>
      </w:r>
      <w:r w:rsidRPr="003C790C">
        <w:rPr>
          <w:spacing w:val="-1"/>
          <w:sz w:val="24"/>
          <w:szCs w:val="24"/>
        </w:rPr>
        <w:t>t</w:t>
      </w:r>
      <w:r w:rsidRPr="003C790C">
        <w:rPr>
          <w:sz w:val="24"/>
          <w:szCs w:val="24"/>
        </w:rPr>
        <w:t>ransac</w:t>
      </w:r>
      <w:r w:rsidRPr="003C790C">
        <w:rPr>
          <w:spacing w:val="1"/>
          <w:sz w:val="24"/>
          <w:szCs w:val="24"/>
        </w:rPr>
        <w:t>t</w:t>
      </w:r>
      <w:r w:rsidRPr="003C790C">
        <w:rPr>
          <w:spacing w:val="-1"/>
          <w:sz w:val="24"/>
          <w:szCs w:val="24"/>
        </w:rPr>
        <w:t>i</w:t>
      </w:r>
      <w:r w:rsidRPr="003C790C">
        <w:rPr>
          <w:sz w:val="24"/>
          <w:szCs w:val="24"/>
        </w:rPr>
        <w:t>ons)</w:t>
      </w:r>
      <w:r w:rsidRPr="003C790C">
        <w:rPr>
          <w:spacing w:val="22"/>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z w:val="24"/>
          <w:szCs w:val="24"/>
        </w:rPr>
        <w:t>get</w:t>
      </w:r>
      <w:r w:rsidRPr="003C790C">
        <w:rPr>
          <w:spacing w:val="23"/>
          <w:sz w:val="24"/>
          <w:szCs w:val="24"/>
        </w:rPr>
        <w:t xml:space="preserve"> </w:t>
      </w:r>
      <w:r w:rsidRPr="003C790C">
        <w:rPr>
          <w:spacing w:val="-1"/>
          <w:sz w:val="24"/>
          <w:szCs w:val="24"/>
        </w:rPr>
        <w:t>t</w:t>
      </w:r>
      <w:r w:rsidRPr="003C790C">
        <w:rPr>
          <w:sz w:val="24"/>
          <w:szCs w:val="24"/>
        </w:rPr>
        <w:t>he</w:t>
      </w:r>
      <w:r w:rsidRPr="003C790C">
        <w:rPr>
          <w:spacing w:val="21"/>
          <w:sz w:val="24"/>
          <w:szCs w:val="24"/>
        </w:rPr>
        <w:t xml:space="preserve"> </w:t>
      </w:r>
      <w:r w:rsidRPr="003C790C">
        <w:rPr>
          <w:sz w:val="24"/>
          <w:szCs w:val="24"/>
        </w:rPr>
        <w:t>up</w:t>
      </w:r>
      <w:r w:rsidRPr="003C790C">
        <w:rPr>
          <w:spacing w:val="22"/>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z w:val="24"/>
          <w:szCs w:val="24"/>
        </w:rPr>
        <w:t>da</w:t>
      </w:r>
      <w:r w:rsidRPr="003C790C">
        <w:rPr>
          <w:spacing w:val="-1"/>
          <w:sz w:val="24"/>
          <w:szCs w:val="24"/>
        </w:rPr>
        <w:t>t</w:t>
      </w:r>
      <w:r w:rsidRPr="003C790C">
        <w:rPr>
          <w:sz w:val="24"/>
          <w:szCs w:val="24"/>
        </w:rPr>
        <w:t>e</w:t>
      </w:r>
      <w:r w:rsidRPr="003C790C">
        <w:rPr>
          <w:spacing w:val="21"/>
          <w:sz w:val="24"/>
          <w:szCs w:val="24"/>
        </w:rPr>
        <w:t xml:space="preserve"> </w:t>
      </w:r>
      <w:r w:rsidRPr="003C790C">
        <w:rPr>
          <w:sz w:val="24"/>
          <w:szCs w:val="24"/>
        </w:rPr>
        <w:t>know</w:t>
      </w:r>
      <w:r w:rsidRPr="003C790C">
        <w:rPr>
          <w:spacing w:val="-1"/>
          <w:sz w:val="24"/>
          <w:szCs w:val="24"/>
        </w:rPr>
        <w:t>l</w:t>
      </w:r>
      <w:r w:rsidRPr="003C790C">
        <w:rPr>
          <w:sz w:val="24"/>
          <w:szCs w:val="24"/>
        </w:rPr>
        <w:t>edge</w:t>
      </w:r>
      <w:r w:rsidRPr="003C790C">
        <w:rPr>
          <w:spacing w:val="23"/>
          <w:sz w:val="24"/>
          <w:szCs w:val="24"/>
        </w:rPr>
        <w:t xml:space="preserve"> </w:t>
      </w:r>
      <w:r w:rsidRPr="003C790C">
        <w:rPr>
          <w:sz w:val="24"/>
          <w:szCs w:val="24"/>
        </w:rPr>
        <w:t>about</w:t>
      </w:r>
      <w:r w:rsidRPr="003C790C">
        <w:rPr>
          <w:spacing w:val="21"/>
          <w:sz w:val="24"/>
          <w:szCs w:val="24"/>
        </w:rPr>
        <w:t xml:space="preserve"> </w:t>
      </w:r>
      <w:r w:rsidRPr="003C790C">
        <w:rPr>
          <w:spacing w:val="1"/>
          <w:sz w:val="24"/>
          <w:szCs w:val="24"/>
        </w:rPr>
        <w:t>t</w:t>
      </w:r>
      <w:r w:rsidRPr="003C790C">
        <w:rPr>
          <w:sz w:val="24"/>
          <w:szCs w:val="24"/>
        </w:rPr>
        <w:t>he</w:t>
      </w:r>
      <w:r w:rsidRPr="003C790C">
        <w:rPr>
          <w:spacing w:val="21"/>
          <w:sz w:val="24"/>
          <w:szCs w:val="24"/>
        </w:rPr>
        <w:t xml:space="preserve"> </w:t>
      </w:r>
      <w:r w:rsidRPr="003C790C">
        <w:rPr>
          <w:sz w:val="24"/>
          <w:szCs w:val="24"/>
        </w:rPr>
        <w:t>ongo</w:t>
      </w:r>
      <w:r w:rsidRPr="003C790C">
        <w:rPr>
          <w:spacing w:val="-1"/>
          <w:sz w:val="24"/>
          <w:szCs w:val="24"/>
        </w:rPr>
        <w:t>i</w:t>
      </w:r>
      <w:r w:rsidRPr="003C790C">
        <w:rPr>
          <w:sz w:val="24"/>
          <w:szCs w:val="24"/>
        </w:rPr>
        <w:t>ng</w:t>
      </w:r>
      <w:r w:rsidRPr="003C790C">
        <w:rPr>
          <w:spacing w:val="22"/>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e</w:t>
      </w:r>
      <w:r w:rsidRPr="003C790C">
        <w:rPr>
          <w:spacing w:val="1"/>
          <w:sz w:val="24"/>
          <w:szCs w:val="24"/>
        </w:rPr>
        <w:t>a</w:t>
      </w:r>
      <w:r w:rsidRPr="003C790C">
        <w:rPr>
          <w:sz w:val="24"/>
          <w:szCs w:val="24"/>
        </w:rPr>
        <w:t>rch</w:t>
      </w:r>
      <w:r w:rsidRPr="003C790C">
        <w:rPr>
          <w:spacing w:val="22"/>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f</w:t>
      </w:r>
      <w:r w:rsidRPr="003C790C">
        <w:rPr>
          <w:spacing w:val="-1"/>
          <w:sz w:val="24"/>
          <w:szCs w:val="24"/>
        </w:rPr>
        <w:t>i</w:t>
      </w:r>
      <w:r w:rsidRPr="003C790C">
        <w:rPr>
          <w:sz w:val="24"/>
          <w:szCs w:val="24"/>
        </w:rPr>
        <w:t>e</w:t>
      </w:r>
      <w:r w:rsidRPr="003C790C">
        <w:rPr>
          <w:spacing w:val="1"/>
          <w:sz w:val="24"/>
          <w:szCs w:val="24"/>
        </w:rPr>
        <w:t>l</w:t>
      </w:r>
      <w:r w:rsidRPr="003C790C">
        <w:rPr>
          <w:sz w:val="24"/>
          <w:szCs w:val="24"/>
        </w:rPr>
        <w:t>d of da</w:t>
      </w:r>
      <w:r w:rsidRPr="003C790C">
        <w:rPr>
          <w:spacing w:val="-1"/>
          <w:sz w:val="24"/>
          <w:szCs w:val="24"/>
        </w:rPr>
        <w:t>t</w:t>
      </w:r>
      <w:r w:rsidRPr="003C790C">
        <w:rPr>
          <w:sz w:val="24"/>
          <w:szCs w:val="24"/>
        </w:rPr>
        <w:t>a</w:t>
      </w:r>
      <w:r w:rsidRPr="003C790C">
        <w:rPr>
          <w:spacing w:val="1"/>
          <w:sz w:val="24"/>
          <w:szCs w:val="24"/>
        </w:rPr>
        <w:t xml:space="preserve"> </w:t>
      </w:r>
      <w:r w:rsidRPr="003C790C">
        <w:rPr>
          <w:spacing w:val="-1"/>
          <w:sz w:val="24"/>
          <w:szCs w:val="24"/>
        </w:rPr>
        <w:t>mi</w:t>
      </w:r>
      <w:r w:rsidRPr="003C790C">
        <w:rPr>
          <w:sz w:val="24"/>
          <w:szCs w:val="24"/>
        </w:rPr>
        <w:t>n</w:t>
      </w:r>
      <w:r w:rsidRPr="003C790C">
        <w:rPr>
          <w:spacing w:val="1"/>
          <w:sz w:val="24"/>
          <w:szCs w:val="24"/>
        </w:rPr>
        <w:t>i</w:t>
      </w:r>
      <w:r w:rsidRPr="003C790C">
        <w:rPr>
          <w:sz w:val="24"/>
          <w:szCs w:val="24"/>
        </w:rPr>
        <w:t>ng and espec</w:t>
      </w:r>
      <w:r w:rsidRPr="003C790C">
        <w:rPr>
          <w:spacing w:val="-1"/>
          <w:sz w:val="24"/>
          <w:szCs w:val="24"/>
        </w:rPr>
        <w:t>i</w:t>
      </w:r>
      <w:r w:rsidRPr="003C790C">
        <w:rPr>
          <w:spacing w:val="1"/>
          <w:sz w:val="24"/>
          <w:szCs w:val="24"/>
        </w:rPr>
        <w:t>a</w:t>
      </w:r>
      <w:r w:rsidRPr="003C790C">
        <w:rPr>
          <w:spacing w:val="-1"/>
          <w:sz w:val="24"/>
          <w:szCs w:val="24"/>
        </w:rPr>
        <w:t>ll</w:t>
      </w:r>
      <w:r w:rsidRPr="003C790C">
        <w:rPr>
          <w:sz w:val="24"/>
          <w:szCs w:val="24"/>
        </w:rPr>
        <w:t>y</w:t>
      </w:r>
      <w:r w:rsidRPr="003C790C">
        <w:rPr>
          <w:spacing w:val="2"/>
          <w:sz w:val="24"/>
          <w:szCs w:val="24"/>
        </w:rPr>
        <w:t xml:space="preserve"> </w:t>
      </w:r>
      <w:r w:rsidRPr="003C790C">
        <w:rPr>
          <w:sz w:val="24"/>
          <w:szCs w:val="24"/>
        </w:rPr>
        <w:t>for ana</w:t>
      </w:r>
      <w:r w:rsidRPr="003C790C">
        <w:rPr>
          <w:spacing w:val="-1"/>
          <w:sz w:val="24"/>
          <w:szCs w:val="24"/>
        </w:rPr>
        <w:t>l</w:t>
      </w:r>
      <w:r w:rsidRPr="003C790C">
        <w:rPr>
          <w:sz w:val="24"/>
          <w:szCs w:val="24"/>
        </w:rPr>
        <w:t>ys</w:t>
      </w:r>
      <w:r w:rsidRPr="003C790C">
        <w:rPr>
          <w:spacing w:val="-1"/>
          <w:sz w:val="24"/>
          <w:szCs w:val="24"/>
        </w:rPr>
        <w:t>i</w:t>
      </w:r>
      <w:r w:rsidRPr="003C790C">
        <w:rPr>
          <w:sz w:val="24"/>
          <w:szCs w:val="24"/>
        </w:rPr>
        <w:t>s of h</w:t>
      </w:r>
      <w:r w:rsidRPr="003C790C">
        <w:rPr>
          <w:spacing w:val="-1"/>
          <w:sz w:val="24"/>
          <w:szCs w:val="24"/>
        </w:rPr>
        <w:t>i</w:t>
      </w:r>
      <w:r w:rsidRPr="003C790C">
        <w:rPr>
          <w:sz w:val="24"/>
          <w:szCs w:val="24"/>
        </w:rPr>
        <w:t>gh d</w:t>
      </w:r>
      <w:r w:rsidRPr="003C790C">
        <w:rPr>
          <w:spacing w:val="-1"/>
          <w:sz w:val="24"/>
          <w:szCs w:val="24"/>
        </w:rPr>
        <w:t>i</w:t>
      </w:r>
      <w:r w:rsidRPr="003C790C">
        <w:rPr>
          <w:spacing w:val="1"/>
          <w:sz w:val="24"/>
          <w:szCs w:val="24"/>
        </w:rPr>
        <w:t>m</w:t>
      </w:r>
      <w:r w:rsidRPr="003C790C">
        <w:rPr>
          <w:sz w:val="24"/>
          <w:szCs w:val="24"/>
        </w:rPr>
        <w:t>ens</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da</w:t>
      </w:r>
      <w:r w:rsidRPr="003C790C">
        <w:rPr>
          <w:spacing w:val="-1"/>
          <w:sz w:val="24"/>
          <w:szCs w:val="24"/>
        </w:rPr>
        <w:t>t</w:t>
      </w:r>
      <w:r w:rsidRPr="003C790C">
        <w:rPr>
          <w:spacing w:val="1"/>
          <w:sz w:val="24"/>
          <w:szCs w:val="24"/>
        </w:rPr>
        <w:t>a</w:t>
      </w:r>
      <w:r w:rsidRPr="003C790C">
        <w:rPr>
          <w:sz w:val="24"/>
          <w:szCs w:val="24"/>
        </w:rPr>
        <w:t>.</w:t>
      </w:r>
    </w:p>
    <w:p w:rsidR="007978D5" w:rsidRPr="003C790C" w:rsidRDefault="003F763B">
      <w:pPr>
        <w:spacing w:before="4"/>
        <w:ind w:left="102" w:right="7517"/>
        <w:jc w:val="both"/>
        <w:rPr>
          <w:sz w:val="24"/>
          <w:szCs w:val="24"/>
        </w:rPr>
      </w:pPr>
      <w:r w:rsidRPr="003C790C">
        <w:rPr>
          <w:b/>
          <w:sz w:val="24"/>
          <w:szCs w:val="24"/>
        </w:rPr>
        <w:t>Des</w:t>
      </w:r>
      <w:r w:rsidRPr="003C790C">
        <w:rPr>
          <w:b/>
          <w:spacing w:val="-1"/>
          <w:sz w:val="24"/>
          <w:szCs w:val="24"/>
        </w:rPr>
        <w:t>i</w:t>
      </w:r>
      <w:r w:rsidRPr="003C790C">
        <w:rPr>
          <w:b/>
          <w:sz w:val="24"/>
          <w:szCs w:val="24"/>
        </w:rPr>
        <w:t>gn &amp; Layo</w:t>
      </w:r>
      <w:r w:rsidRPr="003C790C">
        <w:rPr>
          <w:b/>
          <w:spacing w:val="-1"/>
          <w:sz w:val="24"/>
          <w:szCs w:val="24"/>
        </w:rPr>
        <w:t>u</w:t>
      </w:r>
      <w:r w:rsidRPr="003C790C">
        <w:rPr>
          <w:b/>
          <w:sz w:val="24"/>
          <w:szCs w:val="24"/>
        </w:rPr>
        <w:t>t:-</w:t>
      </w:r>
    </w:p>
    <w:p w:rsidR="007978D5" w:rsidRPr="003C790C" w:rsidRDefault="003F763B">
      <w:pPr>
        <w:spacing w:before="4" w:line="244" w:lineRule="auto"/>
        <w:ind w:left="102" w:right="65"/>
        <w:jc w:val="both"/>
        <w:rPr>
          <w:sz w:val="24"/>
          <w:szCs w:val="24"/>
        </w:rPr>
        <w:sectPr w:rsidR="007978D5"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sz w:val="24"/>
          <w:szCs w:val="24"/>
        </w:rPr>
        <w:t>Sy</w:t>
      </w:r>
      <w:r w:rsidRPr="003C790C">
        <w:rPr>
          <w:spacing w:val="-1"/>
          <w:sz w:val="24"/>
          <w:szCs w:val="24"/>
        </w:rPr>
        <w:t>s</w:t>
      </w:r>
      <w:r w:rsidRPr="003C790C">
        <w:rPr>
          <w:spacing w:val="1"/>
          <w:sz w:val="24"/>
          <w:szCs w:val="24"/>
        </w:rPr>
        <w:t>t</w:t>
      </w:r>
      <w:r w:rsidRPr="003C790C">
        <w:rPr>
          <w:sz w:val="24"/>
          <w:szCs w:val="24"/>
        </w:rPr>
        <w:t>em</w:t>
      </w:r>
      <w:r w:rsidRPr="003C790C">
        <w:rPr>
          <w:spacing w:val="5"/>
          <w:sz w:val="24"/>
          <w:szCs w:val="24"/>
        </w:rPr>
        <w:t xml:space="preserve"> </w:t>
      </w:r>
      <w:r w:rsidRPr="003C790C">
        <w:rPr>
          <w:sz w:val="24"/>
          <w:szCs w:val="24"/>
        </w:rPr>
        <w:t>proposed</w:t>
      </w:r>
      <w:r w:rsidRPr="003C790C">
        <w:rPr>
          <w:spacing w:val="6"/>
          <w:sz w:val="24"/>
          <w:szCs w:val="24"/>
        </w:rPr>
        <w:t xml:space="preserve"> </w:t>
      </w:r>
      <w:r w:rsidRPr="003C790C">
        <w:rPr>
          <w:spacing w:val="-2"/>
          <w:sz w:val="24"/>
          <w:szCs w:val="24"/>
        </w:rPr>
        <w:t>h</w:t>
      </w:r>
      <w:r w:rsidRPr="003C790C">
        <w:rPr>
          <w:spacing w:val="1"/>
          <w:sz w:val="24"/>
          <w:szCs w:val="24"/>
        </w:rPr>
        <w:t>e</w:t>
      </w:r>
      <w:r w:rsidRPr="003C790C">
        <w:rPr>
          <w:sz w:val="24"/>
          <w:szCs w:val="24"/>
        </w:rPr>
        <w:t>re</w:t>
      </w:r>
      <w:r w:rsidRPr="003C790C">
        <w:rPr>
          <w:spacing w:val="5"/>
          <w:sz w:val="24"/>
          <w:szCs w:val="24"/>
        </w:rPr>
        <w:t xml:space="preserve"> </w:t>
      </w:r>
      <w:r w:rsidRPr="003C790C">
        <w:rPr>
          <w:spacing w:val="-1"/>
          <w:sz w:val="24"/>
          <w:szCs w:val="24"/>
        </w:rPr>
        <w:t>m</w:t>
      </w:r>
      <w:r w:rsidRPr="003C790C">
        <w:rPr>
          <w:sz w:val="24"/>
          <w:szCs w:val="24"/>
        </w:rPr>
        <w:t>eans</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pacing w:val="1"/>
          <w:sz w:val="24"/>
          <w:szCs w:val="24"/>
        </w:rPr>
        <w:t>m</w:t>
      </w:r>
      <w:r w:rsidRPr="003C790C">
        <w:rPr>
          <w:spacing w:val="-1"/>
          <w:sz w:val="24"/>
          <w:szCs w:val="24"/>
        </w:rPr>
        <w:t>i</w:t>
      </w:r>
      <w:r w:rsidRPr="003C790C">
        <w:rPr>
          <w:sz w:val="24"/>
          <w:szCs w:val="24"/>
        </w:rPr>
        <w:t>ne</w:t>
      </w:r>
      <w:r w:rsidRPr="003C790C">
        <w:rPr>
          <w:spacing w:val="5"/>
          <w:sz w:val="24"/>
          <w:szCs w:val="24"/>
        </w:rPr>
        <w:t xml:space="preserve"> </w:t>
      </w:r>
      <w:r w:rsidRPr="003C790C">
        <w:rPr>
          <w:sz w:val="24"/>
          <w:szCs w:val="24"/>
        </w:rPr>
        <w:t>out</w:t>
      </w:r>
      <w:r w:rsidRPr="003C790C">
        <w:rPr>
          <w:spacing w:val="5"/>
          <w:sz w:val="24"/>
          <w:szCs w:val="24"/>
        </w:rPr>
        <w:t xml:space="preserve"> </w:t>
      </w:r>
      <w:r w:rsidRPr="003C790C">
        <w:rPr>
          <w:spacing w:val="-1"/>
          <w:sz w:val="24"/>
          <w:szCs w:val="24"/>
        </w:rPr>
        <w:t>tim</w:t>
      </w:r>
      <w:r w:rsidRPr="003C790C">
        <w:rPr>
          <w:sz w:val="24"/>
          <w:szCs w:val="24"/>
        </w:rPr>
        <w:t>e</w:t>
      </w:r>
      <w:r w:rsidRPr="003C790C">
        <w:rPr>
          <w:spacing w:val="5"/>
          <w:sz w:val="24"/>
          <w:szCs w:val="24"/>
        </w:rPr>
        <w:t xml:space="preserve"> </w:t>
      </w:r>
      <w:r w:rsidRPr="003C790C">
        <w:rPr>
          <w:sz w:val="24"/>
          <w:szCs w:val="24"/>
        </w:rPr>
        <w:t>ser</w:t>
      </w:r>
      <w:r w:rsidRPr="003C790C">
        <w:rPr>
          <w:spacing w:val="-1"/>
          <w:sz w:val="24"/>
          <w:szCs w:val="24"/>
        </w:rPr>
        <w:t>i</w:t>
      </w:r>
      <w:r w:rsidRPr="003C790C">
        <w:rPr>
          <w:spacing w:val="1"/>
          <w:sz w:val="24"/>
          <w:szCs w:val="24"/>
        </w:rPr>
        <w:t>e</w:t>
      </w:r>
      <w:r w:rsidRPr="003C790C">
        <w:rPr>
          <w:sz w:val="24"/>
          <w:szCs w:val="24"/>
        </w:rPr>
        <w:t>s</w:t>
      </w:r>
      <w:r w:rsidRPr="003C790C">
        <w:rPr>
          <w:spacing w:val="4"/>
          <w:sz w:val="24"/>
          <w:szCs w:val="24"/>
        </w:rPr>
        <w:t xml:space="preserve"> </w:t>
      </w:r>
      <w:r w:rsidRPr="003C790C">
        <w:rPr>
          <w:sz w:val="24"/>
          <w:szCs w:val="24"/>
        </w:rPr>
        <w:t>da</w:t>
      </w:r>
      <w:r w:rsidRPr="003C790C">
        <w:rPr>
          <w:spacing w:val="-1"/>
          <w:sz w:val="24"/>
          <w:szCs w:val="24"/>
        </w:rPr>
        <w:t>t</w:t>
      </w:r>
      <w:r w:rsidRPr="003C790C">
        <w:rPr>
          <w:spacing w:val="1"/>
          <w:sz w:val="24"/>
          <w:szCs w:val="24"/>
        </w:rPr>
        <w:t>a</w:t>
      </w:r>
      <w:r w:rsidRPr="003C790C">
        <w:rPr>
          <w:sz w:val="24"/>
          <w:szCs w:val="24"/>
        </w:rPr>
        <w:t xml:space="preserve">. </w:t>
      </w:r>
      <w:r w:rsidRPr="003C790C">
        <w:rPr>
          <w:spacing w:val="1"/>
          <w:sz w:val="24"/>
          <w:szCs w:val="24"/>
        </w:rPr>
        <w:t>T</w:t>
      </w:r>
      <w:r w:rsidRPr="003C790C">
        <w:rPr>
          <w:sz w:val="24"/>
          <w:szCs w:val="24"/>
        </w:rPr>
        <w:t>here</w:t>
      </w:r>
      <w:r w:rsidRPr="003C790C">
        <w:rPr>
          <w:spacing w:val="5"/>
          <w:sz w:val="24"/>
          <w:szCs w:val="24"/>
        </w:rPr>
        <w:t xml:space="preserve"> </w:t>
      </w:r>
      <w:r w:rsidRPr="003C790C">
        <w:rPr>
          <w:sz w:val="24"/>
          <w:szCs w:val="24"/>
        </w:rPr>
        <w:t>are</w:t>
      </w:r>
      <w:r w:rsidRPr="003C790C">
        <w:rPr>
          <w:spacing w:val="5"/>
          <w:sz w:val="24"/>
          <w:szCs w:val="24"/>
        </w:rPr>
        <w:t xml:space="preserve"> </w:t>
      </w:r>
      <w:r w:rsidRPr="003C790C">
        <w:rPr>
          <w:sz w:val="24"/>
          <w:szCs w:val="24"/>
        </w:rPr>
        <w:t>nu</w:t>
      </w:r>
      <w:r w:rsidRPr="003C790C">
        <w:rPr>
          <w:spacing w:val="-1"/>
          <w:sz w:val="24"/>
          <w:szCs w:val="24"/>
        </w:rPr>
        <w:t>m</w:t>
      </w:r>
      <w:r w:rsidRPr="003C790C">
        <w:rPr>
          <w:sz w:val="24"/>
          <w:szCs w:val="24"/>
        </w:rPr>
        <w:t>ber</w:t>
      </w:r>
      <w:r w:rsidRPr="003C790C">
        <w:rPr>
          <w:spacing w:val="6"/>
          <w:sz w:val="24"/>
          <w:szCs w:val="24"/>
        </w:rPr>
        <w:t xml:space="preserve"> </w:t>
      </w:r>
      <w:r w:rsidRPr="003C790C">
        <w:rPr>
          <w:sz w:val="24"/>
          <w:szCs w:val="24"/>
        </w:rPr>
        <w:t>of</w:t>
      </w:r>
      <w:r w:rsidRPr="003C790C">
        <w:rPr>
          <w:spacing w:val="4"/>
          <w:sz w:val="24"/>
          <w:szCs w:val="24"/>
        </w:rPr>
        <w:t xml:space="preserve"> </w:t>
      </w:r>
      <w:r w:rsidRPr="003C790C">
        <w:rPr>
          <w:sz w:val="24"/>
          <w:szCs w:val="24"/>
        </w:rPr>
        <w:t>ways</w:t>
      </w:r>
      <w:r w:rsidRPr="003C790C">
        <w:rPr>
          <w:spacing w:val="4"/>
          <w:sz w:val="24"/>
          <w:szCs w:val="24"/>
        </w:rPr>
        <w:t xml:space="preserve"> </w:t>
      </w:r>
      <w:r w:rsidRPr="003C790C">
        <w:rPr>
          <w:sz w:val="24"/>
          <w:szCs w:val="24"/>
        </w:rPr>
        <w:t>for</w:t>
      </w:r>
      <w:r w:rsidRPr="003C790C">
        <w:rPr>
          <w:spacing w:val="6"/>
          <w:sz w:val="24"/>
          <w:szCs w:val="24"/>
        </w:rPr>
        <w:t xml:space="preserve"> </w:t>
      </w:r>
      <w:r w:rsidRPr="003C790C">
        <w:rPr>
          <w:spacing w:val="-1"/>
          <w:sz w:val="24"/>
          <w:szCs w:val="24"/>
        </w:rPr>
        <w:t>mi</w:t>
      </w:r>
      <w:r w:rsidRPr="003C790C">
        <w:rPr>
          <w:sz w:val="24"/>
          <w:szCs w:val="24"/>
        </w:rPr>
        <w:t>n</w:t>
      </w:r>
      <w:r w:rsidRPr="003C790C">
        <w:rPr>
          <w:spacing w:val="1"/>
          <w:sz w:val="24"/>
          <w:szCs w:val="24"/>
        </w:rPr>
        <w:t>i</w:t>
      </w:r>
      <w:r w:rsidRPr="003C790C">
        <w:rPr>
          <w:sz w:val="24"/>
          <w:szCs w:val="24"/>
        </w:rPr>
        <w:t xml:space="preserve">ng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3"/>
          <w:sz w:val="24"/>
          <w:szCs w:val="24"/>
        </w:rPr>
        <w:t xml:space="preserve"> </w:t>
      </w:r>
      <w:r w:rsidRPr="003C790C">
        <w:rPr>
          <w:sz w:val="24"/>
          <w:szCs w:val="24"/>
        </w:rPr>
        <w:t>ser</w:t>
      </w:r>
      <w:r w:rsidRPr="003C790C">
        <w:rPr>
          <w:spacing w:val="-1"/>
          <w:sz w:val="24"/>
          <w:szCs w:val="24"/>
        </w:rPr>
        <w:t>i</w:t>
      </w:r>
      <w:r w:rsidRPr="003C790C">
        <w:rPr>
          <w:sz w:val="24"/>
          <w:szCs w:val="24"/>
        </w:rPr>
        <w:t>es</w:t>
      </w:r>
      <w:r w:rsidRPr="003C790C">
        <w:rPr>
          <w:spacing w:val="4"/>
          <w:sz w:val="24"/>
          <w:szCs w:val="24"/>
        </w:rPr>
        <w:t xml:space="preserve"> </w:t>
      </w:r>
      <w:r w:rsidRPr="003C790C">
        <w:rPr>
          <w:sz w:val="24"/>
          <w:szCs w:val="24"/>
        </w:rPr>
        <w:t>da</w:t>
      </w:r>
      <w:r w:rsidRPr="003C790C">
        <w:rPr>
          <w:spacing w:val="-1"/>
          <w:sz w:val="24"/>
          <w:szCs w:val="24"/>
        </w:rPr>
        <w:t>t</w:t>
      </w:r>
      <w:r w:rsidRPr="003C790C">
        <w:rPr>
          <w:spacing w:val="1"/>
          <w:sz w:val="24"/>
          <w:szCs w:val="24"/>
        </w:rPr>
        <w:t>a</w:t>
      </w:r>
      <w:r w:rsidRPr="003C790C">
        <w:rPr>
          <w:sz w:val="24"/>
          <w:szCs w:val="24"/>
        </w:rPr>
        <w:t>.</w:t>
      </w:r>
      <w:r w:rsidRPr="003C790C">
        <w:rPr>
          <w:spacing w:val="2"/>
          <w:sz w:val="24"/>
          <w:szCs w:val="24"/>
        </w:rPr>
        <w:t xml:space="preserve"> </w:t>
      </w:r>
      <w:r w:rsidRPr="003C790C">
        <w:rPr>
          <w:sz w:val="24"/>
          <w:szCs w:val="24"/>
        </w:rPr>
        <w:t>Ho</w:t>
      </w:r>
      <w:r w:rsidRPr="003C790C">
        <w:rPr>
          <w:spacing w:val="-1"/>
          <w:sz w:val="24"/>
          <w:szCs w:val="24"/>
        </w:rPr>
        <w:t>w</w:t>
      </w:r>
      <w:r w:rsidRPr="003C790C">
        <w:rPr>
          <w:spacing w:val="1"/>
          <w:sz w:val="24"/>
          <w:szCs w:val="24"/>
        </w:rPr>
        <w:t>e</w:t>
      </w:r>
      <w:r w:rsidRPr="003C790C">
        <w:rPr>
          <w:sz w:val="24"/>
          <w:szCs w:val="24"/>
        </w:rPr>
        <w:t>v</w:t>
      </w:r>
      <w:r w:rsidRPr="003C790C">
        <w:rPr>
          <w:spacing w:val="-6"/>
          <w:sz w:val="24"/>
          <w:szCs w:val="24"/>
        </w:rPr>
        <w:t>e</w:t>
      </w:r>
      <w:r w:rsidRPr="003C790C">
        <w:rPr>
          <w:spacing w:val="-2"/>
          <w:sz w:val="24"/>
          <w:szCs w:val="24"/>
        </w:rPr>
        <w:t>r</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rese</w:t>
      </w:r>
      <w:r w:rsidRPr="003C790C">
        <w:rPr>
          <w:spacing w:val="1"/>
          <w:sz w:val="24"/>
          <w:szCs w:val="24"/>
        </w:rPr>
        <w:t>a</w:t>
      </w:r>
      <w:r w:rsidRPr="003C790C">
        <w:rPr>
          <w:sz w:val="24"/>
          <w:szCs w:val="24"/>
        </w:rPr>
        <w:t>rch</w:t>
      </w:r>
      <w:r w:rsidRPr="003C790C">
        <w:rPr>
          <w:spacing w:val="3"/>
          <w:sz w:val="24"/>
          <w:szCs w:val="24"/>
        </w:rPr>
        <w:t xml:space="preserve"> </w:t>
      </w:r>
      <w:r w:rsidRPr="003C790C">
        <w:rPr>
          <w:sz w:val="24"/>
          <w:szCs w:val="24"/>
        </w:rPr>
        <w:t>a</w:t>
      </w:r>
      <w:r w:rsidRPr="003C790C">
        <w:rPr>
          <w:spacing w:val="-1"/>
          <w:sz w:val="24"/>
          <w:szCs w:val="24"/>
        </w:rPr>
        <w:t>im</w:t>
      </w:r>
      <w:r w:rsidRPr="003C790C">
        <w:rPr>
          <w:sz w:val="24"/>
          <w:szCs w:val="24"/>
        </w:rPr>
        <w:t>s</w:t>
      </w:r>
      <w:r w:rsidRPr="003C790C">
        <w:rPr>
          <w:spacing w:val="4"/>
          <w:sz w:val="24"/>
          <w:szCs w:val="24"/>
        </w:rPr>
        <w:t xml:space="preserve"> </w:t>
      </w:r>
      <w:r w:rsidRPr="003C790C">
        <w:rPr>
          <w:sz w:val="24"/>
          <w:szCs w:val="24"/>
        </w:rPr>
        <w:t>a</w:t>
      </w:r>
      <w:r w:rsidRPr="003C790C">
        <w:rPr>
          <w:spacing w:val="1"/>
          <w:sz w:val="24"/>
          <w:szCs w:val="24"/>
        </w:rPr>
        <w:t xml:space="preserve"> </w:t>
      </w:r>
      <w:r w:rsidRPr="003C790C">
        <w:rPr>
          <w:sz w:val="24"/>
          <w:szCs w:val="24"/>
        </w:rPr>
        <w:t>g</w:t>
      </w:r>
      <w:r w:rsidRPr="003C790C">
        <w:rPr>
          <w:spacing w:val="1"/>
          <w:sz w:val="24"/>
          <w:szCs w:val="24"/>
        </w:rPr>
        <w:t>e</w:t>
      </w:r>
      <w:r w:rsidRPr="003C790C">
        <w:rPr>
          <w:sz w:val="24"/>
          <w:szCs w:val="24"/>
        </w:rPr>
        <w:t>ner</w:t>
      </w:r>
      <w:r w:rsidRPr="003C790C">
        <w:rPr>
          <w:spacing w:val="-1"/>
          <w:sz w:val="24"/>
          <w:szCs w:val="24"/>
        </w:rPr>
        <w:t>i</w:t>
      </w:r>
      <w:r w:rsidRPr="003C790C">
        <w:rPr>
          <w:sz w:val="24"/>
          <w:szCs w:val="24"/>
        </w:rPr>
        <w:t>c</w:t>
      </w:r>
      <w:r w:rsidRPr="003C790C">
        <w:rPr>
          <w:spacing w:val="3"/>
          <w:sz w:val="24"/>
          <w:szCs w:val="24"/>
        </w:rPr>
        <w:t xml:space="preserve"> </w:t>
      </w:r>
      <w:r w:rsidRPr="003C790C">
        <w:rPr>
          <w:sz w:val="24"/>
          <w:szCs w:val="24"/>
        </w:rPr>
        <w:t>approach</w:t>
      </w:r>
      <w:r w:rsidRPr="003C790C">
        <w:rPr>
          <w:spacing w:val="3"/>
          <w:sz w:val="24"/>
          <w:szCs w:val="24"/>
        </w:rPr>
        <w:t xml:space="preserve"> </w:t>
      </w:r>
      <w:r w:rsidRPr="003C790C">
        <w:rPr>
          <w:sz w:val="24"/>
          <w:szCs w:val="24"/>
        </w:rPr>
        <w:t>for</w:t>
      </w:r>
      <w:r w:rsidRPr="003C790C">
        <w:rPr>
          <w:spacing w:val="4"/>
          <w:sz w:val="24"/>
          <w:szCs w:val="24"/>
        </w:rPr>
        <w:t xml:space="preserve"> </w:t>
      </w:r>
      <w:r w:rsidRPr="003C790C">
        <w:rPr>
          <w:spacing w:val="-1"/>
          <w:sz w:val="24"/>
          <w:szCs w:val="24"/>
        </w:rPr>
        <w:t>tim</w:t>
      </w:r>
      <w:r w:rsidRPr="003C790C">
        <w:rPr>
          <w:sz w:val="24"/>
          <w:szCs w:val="24"/>
        </w:rPr>
        <w:t>e</w:t>
      </w:r>
      <w:r w:rsidRPr="003C790C">
        <w:rPr>
          <w:spacing w:val="3"/>
          <w:sz w:val="24"/>
          <w:szCs w:val="24"/>
        </w:rPr>
        <w:t xml:space="preserve"> </w:t>
      </w:r>
      <w:r w:rsidRPr="003C790C">
        <w:rPr>
          <w:sz w:val="24"/>
          <w:szCs w:val="24"/>
        </w:rPr>
        <w:t>ser</w:t>
      </w:r>
      <w:r w:rsidRPr="003C790C">
        <w:rPr>
          <w:spacing w:val="-1"/>
          <w:sz w:val="24"/>
          <w:szCs w:val="24"/>
        </w:rPr>
        <w:t>i</w:t>
      </w:r>
      <w:r w:rsidRPr="003C790C">
        <w:rPr>
          <w:spacing w:val="1"/>
          <w:sz w:val="24"/>
          <w:szCs w:val="24"/>
        </w:rPr>
        <w:t>e</w:t>
      </w:r>
      <w:r w:rsidRPr="003C790C">
        <w:rPr>
          <w:sz w:val="24"/>
          <w:szCs w:val="24"/>
        </w:rPr>
        <w:t>s</w:t>
      </w:r>
      <w:r w:rsidRPr="003C790C">
        <w:rPr>
          <w:spacing w:val="2"/>
          <w:sz w:val="24"/>
          <w:szCs w:val="24"/>
        </w:rPr>
        <w:t xml:space="preserve"> </w:t>
      </w:r>
      <w:r w:rsidRPr="003C790C">
        <w:rPr>
          <w:sz w:val="24"/>
          <w:szCs w:val="24"/>
        </w:rPr>
        <w:t>da</w:t>
      </w:r>
      <w:r w:rsidRPr="003C790C">
        <w:rPr>
          <w:spacing w:val="1"/>
          <w:sz w:val="24"/>
          <w:szCs w:val="24"/>
        </w:rPr>
        <w:t>t</w:t>
      </w:r>
      <w:r w:rsidRPr="003C790C">
        <w:rPr>
          <w:sz w:val="24"/>
          <w:szCs w:val="24"/>
        </w:rPr>
        <w:t>a</w:t>
      </w:r>
      <w:r w:rsidRPr="003C790C">
        <w:rPr>
          <w:spacing w:val="1"/>
          <w:sz w:val="24"/>
          <w:szCs w:val="24"/>
        </w:rPr>
        <w:t xml:space="preserve"> m</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 a</w:t>
      </w:r>
      <w:r w:rsidRPr="003C790C">
        <w:rPr>
          <w:spacing w:val="1"/>
          <w:sz w:val="24"/>
          <w:szCs w:val="24"/>
        </w:rPr>
        <w:t>i</w:t>
      </w:r>
      <w:r w:rsidRPr="003C790C">
        <w:rPr>
          <w:sz w:val="24"/>
          <w:szCs w:val="24"/>
        </w:rPr>
        <w:t>m</w:t>
      </w:r>
      <w:r w:rsidRPr="003C790C">
        <w:rPr>
          <w:spacing w:val="-1"/>
          <w:sz w:val="24"/>
          <w:szCs w:val="24"/>
        </w:rPr>
        <w:t xml:space="preserve"> </w:t>
      </w:r>
      <w:r w:rsidRPr="003C790C">
        <w:rPr>
          <w:sz w:val="24"/>
          <w:szCs w:val="24"/>
        </w:rPr>
        <w:t xml:space="preserve">of </w:t>
      </w:r>
      <w:r w:rsidRPr="003C790C">
        <w:rPr>
          <w:spacing w:val="1"/>
          <w:sz w:val="24"/>
          <w:szCs w:val="24"/>
        </w:rPr>
        <w:t>t</w:t>
      </w:r>
      <w:r w:rsidRPr="003C790C">
        <w:rPr>
          <w:spacing w:val="-2"/>
          <w:sz w:val="24"/>
          <w:szCs w:val="24"/>
        </w:rPr>
        <w:t>h</w:t>
      </w:r>
      <w:r w:rsidRPr="003C790C">
        <w:rPr>
          <w:sz w:val="24"/>
          <w:szCs w:val="24"/>
        </w:rPr>
        <w:t>e</w:t>
      </w:r>
      <w:r w:rsidRPr="003C790C">
        <w:rPr>
          <w:spacing w:val="1"/>
          <w:sz w:val="24"/>
          <w:szCs w:val="24"/>
        </w:rPr>
        <w:t xml:space="preserve"> </w:t>
      </w:r>
      <w:r w:rsidRPr="003C790C">
        <w:rPr>
          <w:sz w:val="24"/>
          <w:szCs w:val="24"/>
        </w:rPr>
        <w:t>cand</w:t>
      </w:r>
      <w:r w:rsidRPr="003C790C">
        <w:rPr>
          <w:spacing w:val="1"/>
          <w:sz w:val="24"/>
          <w:szCs w:val="24"/>
        </w:rPr>
        <w:t>i</w:t>
      </w:r>
      <w:r w:rsidRPr="003C790C">
        <w:rPr>
          <w:sz w:val="24"/>
          <w:szCs w:val="24"/>
        </w:rPr>
        <w:t>da</w:t>
      </w:r>
      <w:r w:rsidRPr="003C790C">
        <w:rPr>
          <w:spacing w:val="-1"/>
          <w:sz w:val="24"/>
          <w:szCs w:val="24"/>
        </w:rPr>
        <w:t>t</w:t>
      </w:r>
      <w:r w:rsidRPr="003C790C">
        <w:rPr>
          <w:sz w:val="24"/>
          <w:szCs w:val="24"/>
        </w:rPr>
        <w:t xml:space="preserve">e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o pre</w:t>
      </w:r>
      <w:r w:rsidRPr="003C790C">
        <w:rPr>
          <w:spacing w:val="-1"/>
          <w:sz w:val="24"/>
          <w:szCs w:val="24"/>
        </w:rPr>
        <w:t>s</w:t>
      </w:r>
      <w:r w:rsidRPr="003C790C">
        <w:rPr>
          <w:spacing w:val="1"/>
          <w:sz w:val="24"/>
          <w:szCs w:val="24"/>
        </w:rPr>
        <w:t>e</w:t>
      </w:r>
      <w:r w:rsidRPr="003C790C">
        <w:rPr>
          <w:sz w:val="24"/>
          <w:szCs w:val="24"/>
        </w:rPr>
        <w:t>nt</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general</w:t>
      </w:r>
      <w:r w:rsidRPr="003C790C">
        <w:rPr>
          <w:spacing w:val="1"/>
          <w:sz w:val="24"/>
          <w:szCs w:val="24"/>
        </w:rPr>
        <w:t xml:space="preserve"> </w:t>
      </w:r>
      <w:r w:rsidRPr="003C790C">
        <w:rPr>
          <w:sz w:val="24"/>
          <w:szCs w:val="24"/>
        </w:rPr>
        <w:t>approach for repr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of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 ser</w:t>
      </w:r>
      <w:r w:rsidRPr="003C790C">
        <w:rPr>
          <w:spacing w:val="-1"/>
          <w:sz w:val="24"/>
          <w:szCs w:val="24"/>
        </w:rPr>
        <w:t>i</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d</w:t>
      </w:r>
      <w:r w:rsidRPr="003C790C">
        <w:rPr>
          <w:spacing w:val="1"/>
          <w:sz w:val="24"/>
          <w:szCs w:val="24"/>
        </w:rPr>
        <w:t>a</w:t>
      </w:r>
      <w:r w:rsidRPr="003C790C">
        <w:rPr>
          <w:spacing w:val="-1"/>
          <w:sz w:val="24"/>
          <w:szCs w:val="24"/>
        </w:rPr>
        <w:t>t</w:t>
      </w:r>
      <w:r w:rsidRPr="003C790C">
        <w:rPr>
          <w:sz w:val="24"/>
          <w:szCs w:val="24"/>
        </w:rPr>
        <w:t xml:space="preserve">a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i</w:t>
      </w:r>
      <w:r w:rsidRPr="003C790C">
        <w:rPr>
          <w:sz w:val="24"/>
          <w:szCs w:val="24"/>
        </w:rPr>
        <w:t>s</w:t>
      </w:r>
    </w:p>
    <w:p w:rsidR="007978D5" w:rsidRPr="003C790C" w:rsidRDefault="007978D5">
      <w:pPr>
        <w:spacing w:line="200" w:lineRule="exact"/>
      </w:pPr>
    </w:p>
    <w:p w:rsidR="007978D5" w:rsidRPr="003C790C" w:rsidRDefault="007978D5">
      <w:pPr>
        <w:spacing w:before="6" w:line="280" w:lineRule="exact"/>
        <w:rPr>
          <w:sz w:val="28"/>
          <w:szCs w:val="28"/>
        </w:rPr>
      </w:pPr>
    </w:p>
    <w:p w:rsidR="007978D5" w:rsidRPr="003C790C" w:rsidRDefault="003F763B">
      <w:pPr>
        <w:spacing w:before="29"/>
        <w:ind w:left="102" w:right="65"/>
        <w:rPr>
          <w:sz w:val="24"/>
          <w:szCs w:val="24"/>
        </w:rPr>
      </w:pPr>
      <w:r w:rsidRPr="003C790C">
        <w:rPr>
          <w:sz w:val="24"/>
          <w:szCs w:val="24"/>
        </w:rPr>
        <w:t>su</w:t>
      </w:r>
      <w:r w:rsidRPr="003C790C">
        <w:rPr>
          <w:spacing w:val="-1"/>
          <w:sz w:val="24"/>
          <w:szCs w:val="24"/>
        </w:rPr>
        <w:t>it</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e</w:t>
      </w:r>
      <w:r w:rsidRPr="003C790C">
        <w:rPr>
          <w:spacing w:val="11"/>
          <w:sz w:val="24"/>
          <w:szCs w:val="24"/>
        </w:rPr>
        <w:t xml:space="preserve"> </w:t>
      </w:r>
      <w:r w:rsidRPr="003C790C">
        <w:rPr>
          <w:sz w:val="24"/>
          <w:szCs w:val="24"/>
        </w:rPr>
        <w:t>for</w:t>
      </w:r>
      <w:r w:rsidRPr="003C790C">
        <w:rPr>
          <w:spacing w:val="10"/>
          <w:sz w:val="24"/>
          <w:szCs w:val="24"/>
        </w:rPr>
        <w:t xml:space="preserve"> </w:t>
      </w:r>
      <w:r w:rsidRPr="003C790C">
        <w:rPr>
          <w:sz w:val="24"/>
          <w:szCs w:val="24"/>
        </w:rPr>
        <w:t>s</w:t>
      </w:r>
      <w:r w:rsidRPr="003C790C">
        <w:rPr>
          <w:spacing w:val="-1"/>
          <w:sz w:val="24"/>
          <w:szCs w:val="24"/>
        </w:rPr>
        <w:t>t</w:t>
      </w:r>
      <w:r w:rsidRPr="003C790C">
        <w:rPr>
          <w:sz w:val="24"/>
          <w:szCs w:val="24"/>
        </w:rPr>
        <w:t>r</w:t>
      </w:r>
      <w:r w:rsidRPr="003C790C">
        <w:rPr>
          <w:spacing w:val="1"/>
          <w:sz w:val="24"/>
          <w:szCs w:val="24"/>
        </w:rPr>
        <w:t>e</w:t>
      </w:r>
      <w:r w:rsidRPr="003C790C">
        <w:rPr>
          <w:sz w:val="24"/>
          <w:szCs w:val="24"/>
        </w:rPr>
        <w:t>a</w:t>
      </w:r>
      <w:r w:rsidRPr="003C790C">
        <w:rPr>
          <w:spacing w:val="-1"/>
          <w:sz w:val="24"/>
          <w:szCs w:val="24"/>
        </w:rPr>
        <w:t>m</w:t>
      </w:r>
      <w:r w:rsidRPr="003C790C">
        <w:rPr>
          <w:spacing w:val="1"/>
          <w:sz w:val="24"/>
          <w:szCs w:val="24"/>
        </w:rPr>
        <w:t>i</w:t>
      </w:r>
      <w:r w:rsidRPr="003C790C">
        <w:rPr>
          <w:sz w:val="24"/>
          <w:szCs w:val="24"/>
        </w:rPr>
        <w:t>ng</w:t>
      </w:r>
      <w:r w:rsidRPr="003C790C">
        <w:rPr>
          <w:spacing w:val="10"/>
          <w:sz w:val="24"/>
          <w:szCs w:val="24"/>
        </w:rPr>
        <w:t xml:space="preserve"> </w:t>
      </w:r>
      <w:r w:rsidRPr="003C790C">
        <w:rPr>
          <w:sz w:val="24"/>
          <w:szCs w:val="24"/>
        </w:rPr>
        <w:t>a</w:t>
      </w:r>
      <w:r w:rsidRPr="003C790C">
        <w:rPr>
          <w:spacing w:val="1"/>
          <w:sz w:val="24"/>
          <w:szCs w:val="24"/>
        </w:rPr>
        <w:t>l</w:t>
      </w:r>
      <w:r w:rsidRPr="003C790C">
        <w:rPr>
          <w:sz w:val="24"/>
          <w:szCs w:val="24"/>
        </w:rPr>
        <w:t>gor</w:t>
      </w:r>
      <w:r w:rsidRPr="003C790C">
        <w:rPr>
          <w:spacing w:val="-1"/>
          <w:sz w:val="24"/>
          <w:szCs w:val="24"/>
        </w:rPr>
        <w:t>it</w:t>
      </w:r>
      <w:r w:rsidRPr="003C790C">
        <w:rPr>
          <w:sz w:val="24"/>
          <w:szCs w:val="24"/>
        </w:rPr>
        <w:t>h</w:t>
      </w:r>
      <w:r w:rsidRPr="003C790C">
        <w:rPr>
          <w:spacing w:val="1"/>
          <w:sz w:val="24"/>
          <w:szCs w:val="24"/>
        </w:rPr>
        <w:t>m</w:t>
      </w:r>
      <w:r w:rsidRPr="003C790C">
        <w:rPr>
          <w:sz w:val="24"/>
          <w:szCs w:val="24"/>
        </w:rPr>
        <w:t>s</w:t>
      </w:r>
      <w:r w:rsidRPr="003C790C">
        <w:rPr>
          <w:spacing w:val="10"/>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12"/>
          <w:sz w:val="24"/>
          <w:szCs w:val="24"/>
        </w:rPr>
        <w:t xml:space="preserve"> </w:t>
      </w:r>
      <w:r w:rsidRPr="003C790C">
        <w:rPr>
          <w:spacing w:val="-1"/>
          <w:sz w:val="24"/>
          <w:szCs w:val="24"/>
        </w:rPr>
        <w:t>t</w:t>
      </w:r>
      <w:r w:rsidRPr="003C790C">
        <w:rPr>
          <w:sz w:val="24"/>
          <w:szCs w:val="24"/>
        </w:rPr>
        <w:t>he</w:t>
      </w:r>
      <w:r w:rsidRPr="003C790C">
        <w:rPr>
          <w:spacing w:val="11"/>
          <w:sz w:val="24"/>
          <w:szCs w:val="24"/>
        </w:rPr>
        <w:t xml:space="preserve"> </w:t>
      </w:r>
      <w:r w:rsidRPr="003C790C">
        <w:rPr>
          <w:sz w:val="24"/>
          <w:szCs w:val="24"/>
        </w:rPr>
        <w:t>ob</w:t>
      </w:r>
      <w:r w:rsidRPr="003C790C">
        <w:rPr>
          <w:spacing w:val="-1"/>
          <w:sz w:val="24"/>
          <w:szCs w:val="24"/>
        </w:rPr>
        <w:t>j</w:t>
      </w:r>
      <w:r w:rsidRPr="003C790C">
        <w:rPr>
          <w:sz w:val="24"/>
          <w:szCs w:val="24"/>
        </w:rPr>
        <w:t>ec</w:t>
      </w:r>
      <w:r w:rsidRPr="003C790C">
        <w:rPr>
          <w:spacing w:val="1"/>
          <w:sz w:val="24"/>
          <w:szCs w:val="24"/>
        </w:rPr>
        <w:t>t</w:t>
      </w:r>
      <w:r w:rsidRPr="003C790C">
        <w:rPr>
          <w:spacing w:val="-1"/>
          <w:sz w:val="24"/>
          <w:szCs w:val="24"/>
        </w:rPr>
        <w:t>i</w:t>
      </w:r>
      <w:r w:rsidRPr="003C790C">
        <w:rPr>
          <w:sz w:val="24"/>
          <w:szCs w:val="24"/>
        </w:rPr>
        <w:t>ve</w:t>
      </w:r>
      <w:r w:rsidRPr="003C790C">
        <w:rPr>
          <w:spacing w:val="11"/>
          <w:sz w:val="24"/>
          <w:szCs w:val="24"/>
        </w:rPr>
        <w:t xml:space="preserve"> </w:t>
      </w:r>
      <w:r w:rsidRPr="003C790C">
        <w:rPr>
          <w:sz w:val="24"/>
          <w:szCs w:val="24"/>
        </w:rPr>
        <w:t>of</w:t>
      </w:r>
      <w:r w:rsidRPr="003C790C">
        <w:rPr>
          <w:spacing w:val="12"/>
          <w:sz w:val="24"/>
          <w:szCs w:val="24"/>
        </w:rPr>
        <w:t xml:space="preserve"> </w:t>
      </w:r>
      <w:r w:rsidRPr="003C790C">
        <w:rPr>
          <w:spacing w:val="-2"/>
          <w:sz w:val="24"/>
          <w:szCs w:val="24"/>
        </w:rPr>
        <w:t>d</w:t>
      </w:r>
      <w:r w:rsidRPr="003C790C">
        <w:rPr>
          <w:spacing w:val="1"/>
          <w:sz w:val="24"/>
          <w:szCs w:val="24"/>
        </w:rPr>
        <w:t>i</w:t>
      </w:r>
      <w:r w:rsidRPr="003C790C">
        <w:rPr>
          <w:spacing w:val="-1"/>
          <w:sz w:val="24"/>
          <w:szCs w:val="24"/>
        </w:rPr>
        <w:t>m</w:t>
      </w:r>
      <w:r w:rsidRPr="003C790C">
        <w:rPr>
          <w:sz w:val="24"/>
          <w:szCs w:val="24"/>
        </w:rPr>
        <w:t>ens</w:t>
      </w:r>
      <w:r w:rsidRPr="003C790C">
        <w:rPr>
          <w:spacing w:val="-1"/>
          <w:sz w:val="24"/>
          <w:szCs w:val="24"/>
        </w:rPr>
        <w:t>i</w:t>
      </w:r>
      <w:r w:rsidRPr="003C790C">
        <w:rPr>
          <w:sz w:val="24"/>
          <w:szCs w:val="24"/>
        </w:rPr>
        <w:t>on</w:t>
      </w:r>
      <w:r w:rsidRPr="003C790C">
        <w:rPr>
          <w:spacing w:val="1"/>
          <w:sz w:val="24"/>
          <w:szCs w:val="24"/>
        </w:rPr>
        <w:t>a</w:t>
      </w:r>
      <w:r w:rsidRPr="003C790C">
        <w:rPr>
          <w:spacing w:val="-1"/>
          <w:sz w:val="24"/>
          <w:szCs w:val="24"/>
        </w:rPr>
        <w:t>li</w:t>
      </w:r>
      <w:r w:rsidRPr="003C790C">
        <w:rPr>
          <w:spacing w:val="1"/>
          <w:sz w:val="24"/>
          <w:szCs w:val="24"/>
        </w:rPr>
        <w:t>t</w:t>
      </w:r>
      <w:r w:rsidRPr="003C790C">
        <w:rPr>
          <w:sz w:val="24"/>
          <w:szCs w:val="24"/>
        </w:rPr>
        <w:t>y</w:t>
      </w:r>
      <w:r w:rsidRPr="003C790C">
        <w:rPr>
          <w:spacing w:val="10"/>
          <w:sz w:val="24"/>
          <w:szCs w:val="24"/>
        </w:rPr>
        <w:t xml:space="preserve"> </w:t>
      </w:r>
      <w:r w:rsidRPr="003C790C">
        <w:rPr>
          <w:sz w:val="24"/>
          <w:szCs w:val="24"/>
        </w:rPr>
        <w:t>redu</w:t>
      </w:r>
      <w:r w:rsidRPr="003C790C">
        <w:rPr>
          <w:spacing w:val="1"/>
          <w:sz w:val="24"/>
          <w:szCs w:val="24"/>
        </w:rPr>
        <w:t>c</w:t>
      </w:r>
      <w:r w:rsidRPr="003C790C">
        <w:rPr>
          <w:spacing w:val="-1"/>
          <w:sz w:val="24"/>
          <w:szCs w:val="24"/>
        </w:rPr>
        <w:t>i</w:t>
      </w:r>
      <w:r w:rsidRPr="003C790C">
        <w:rPr>
          <w:sz w:val="24"/>
          <w:szCs w:val="24"/>
        </w:rPr>
        <w:t>ng,</w:t>
      </w:r>
      <w:r w:rsidRPr="003C790C">
        <w:rPr>
          <w:spacing w:val="12"/>
          <w:sz w:val="24"/>
          <w:szCs w:val="24"/>
        </w:rPr>
        <w:t xml:space="preserve"> </w:t>
      </w:r>
      <w:r w:rsidRPr="003C790C">
        <w:rPr>
          <w:spacing w:val="-1"/>
          <w:sz w:val="24"/>
          <w:szCs w:val="24"/>
        </w:rPr>
        <w:t>l</w:t>
      </w:r>
      <w:r w:rsidRPr="003C790C">
        <w:rPr>
          <w:sz w:val="24"/>
          <w:szCs w:val="24"/>
        </w:rPr>
        <w:t>ower</w:t>
      </w:r>
      <w:r w:rsidRPr="003C790C">
        <w:rPr>
          <w:spacing w:val="10"/>
          <w:sz w:val="24"/>
          <w:szCs w:val="24"/>
        </w:rPr>
        <w:t xml:space="preserve"> </w:t>
      </w:r>
      <w:r w:rsidRPr="003C790C">
        <w:rPr>
          <w:sz w:val="24"/>
          <w:szCs w:val="24"/>
        </w:rPr>
        <w:t>bound</w:t>
      </w:r>
      <w:r w:rsidRPr="003C790C">
        <w:rPr>
          <w:spacing w:val="1"/>
          <w:sz w:val="24"/>
          <w:szCs w:val="24"/>
        </w:rPr>
        <w:t>i</w:t>
      </w:r>
      <w:r w:rsidRPr="003C790C">
        <w:rPr>
          <w:sz w:val="24"/>
          <w:szCs w:val="24"/>
        </w:rPr>
        <w:t>ng and</w:t>
      </w:r>
      <w:r w:rsidRPr="003C790C">
        <w:rPr>
          <w:spacing w:val="2"/>
          <w:sz w:val="24"/>
          <w:szCs w:val="24"/>
        </w:rPr>
        <w:t xml:space="preserve"> </w:t>
      </w:r>
      <w:r w:rsidRPr="003C790C">
        <w:rPr>
          <w:sz w:val="24"/>
          <w:szCs w:val="24"/>
        </w:rPr>
        <w:t>can be ob</w:t>
      </w:r>
      <w:r w:rsidRPr="003C790C">
        <w:rPr>
          <w:spacing w:val="-1"/>
          <w:sz w:val="24"/>
          <w:szCs w:val="24"/>
        </w:rPr>
        <w:t>t</w:t>
      </w:r>
      <w:r w:rsidRPr="003C790C">
        <w:rPr>
          <w:spacing w:val="1"/>
          <w:sz w:val="24"/>
          <w:szCs w:val="24"/>
        </w:rPr>
        <w:t>a</w:t>
      </w:r>
      <w:r w:rsidRPr="003C790C">
        <w:rPr>
          <w:spacing w:val="-1"/>
          <w:sz w:val="24"/>
          <w:szCs w:val="24"/>
        </w:rPr>
        <w:t>i</w:t>
      </w:r>
      <w:r w:rsidRPr="003C790C">
        <w:rPr>
          <w:sz w:val="24"/>
          <w:szCs w:val="24"/>
        </w:rPr>
        <w:t xml:space="preserve">ned </w:t>
      </w:r>
      <w:r w:rsidRPr="003C790C">
        <w:rPr>
          <w:spacing w:val="1"/>
          <w:sz w:val="24"/>
          <w:szCs w:val="24"/>
        </w:rPr>
        <w:t>i</w:t>
      </w:r>
      <w:r w:rsidRPr="003C790C">
        <w:rPr>
          <w:sz w:val="24"/>
          <w:szCs w:val="24"/>
        </w:rPr>
        <w:t xml:space="preserve">n </w:t>
      </w:r>
      <w:r w:rsidRPr="003C790C">
        <w:rPr>
          <w:spacing w:val="-1"/>
          <w:sz w:val="24"/>
          <w:szCs w:val="24"/>
        </w:rPr>
        <w:t>s</w:t>
      </w:r>
      <w:r w:rsidRPr="003C790C">
        <w:rPr>
          <w:spacing w:val="1"/>
          <w:sz w:val="24"/>
          <w:szCs w:val="24"/>
        </w:rPr>
        <w:t>t</w:t>
      </w:r>
      <w:r w:rsidRPr="003C790C">
        <w:rPr>
          <w:sz w:val="24"/>
          <w:szCs w:val="24"/>
        </w:rPr>
        <w:t>ea</w:t>
      </w:r>
      <w:r w:rsidRPr="003C790C">
        <w:rPr>
          <w:spacing w:val="-1"/>
          <w:sz w:val="24"/>
          <w:szCs w:val="24"/>
        </w:rPr>
        <w:t>m</w:t>
      </w:r>
      <w:r w:rsidRPr="003C790C">
        <w:rPr>
          <w:spacing w:val="1"/>
          <w:sz w:val="24"/>
          <w:szCs w:val="24"/>
        </w:rPr>
        <w:t>i</w:t>
      </w:r>
      <w:r w:rsidRPr="003C790C">
        <w:rPr>
          <w:sz w:val="24"/>
          <w:szCs w:val="24"/>
        </w:rPr>
        <w:t>ng fash</w:t>
      </w:r>
      <w:r w:rsidRPr="003C790C">
        <w:rPr>
          <w:spacing w:val="-1"/>
          <w:sz w:val="24"/>
          <w:szCs w:val="24"/>
        </w:rPr>
        <w:t>i</w:t>
      </w:r>
      <w:r w:rsidRPr="003C790C">
        <w:rPr>
          <w:sz w:val="24"/>
          <w:szCs w:val="24"/>
        </w:rPr>
        <w:t>on.</w:t>
      </w:r>
    </w:p>
    <w:p w:rsidR="007978D5" w:rsidRPr="003C790C" w:rsidRDefault="003F763B">
      <w:pPr>
        <w:spacing w:before="5" w:line="260" w:lineRule="exact"/>
        <w:ind w:left="102" w:right="68"/>
        <w:rPr>
          <w:sz w:val="24"/>
          <w:szCs w:val="24"/>
        </w:rPr>
      </w:pP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w</w:t>
      </w:r>
      <w:r w:rsidRPr="003C790C">
        <w:rPr>
          <w:sz w:val="24"/>
          <w:szCs w:val="24"/>
        </w:rPr>
        <w:t>ork</w:t>
      </w:r>
      <w:r w:rsidRPr="003C790C">
        <w:rPr>
          <w:spacing w:val="2"/>
          <w:sz w:val="24"/>
          <w:szCs w:val="24"/>
        </w:rPr>
        <w:t xml:space="preserve"> </w:t>
      </w:r>
      <w:r w:rsidRPr="003C790C">
        <w:rPr>
          <w:sz w:val="24"/>
          <w:szCs w:val="24"/>
        </w:rPr>
        <w:t>a</w:t>
      </w:r>
      <w:r w:rsidRPr="003C790C">
        <w:rPr>
          <w:spacing w:val="1"/>
          <w:sz w:val="24"/>
          <w:szCs w:val="24"/>
        </w:rPr>
        <w:t>i</w:t>
      </w:r>
      <w:r w:rsidRPr="003C790C">
        <w:rPr>
          <w:spacing w:val="-1"/>
          <w:sz w:val="24"/>
          <w:szCs w:val="24"/>
        </w:rPr>
        <w:t>m</w:t>
      </w:r>
      <w:r w:rsidRPr="003C790C">
        <w:rPr>
          <w:sz w:val="24"/>
          <w:szCs w:val="24"/>
        </w:rPr>
        <w:t>s</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descr</w:t>
      </w:r>
      <w:r w:rsidRPr="003C790C">
        <w:rPr>
          <w:spacing w:val="1"/>
          <w:sz w:val="24"/>
          <w:szCs w:val="24"/>
        </w:rPr>
        <w:t>i</w:t>
      </w:r>
      <w:r w:rsidRPr="003C790C">
        <w:rPr>
          <w:sz w:val="24"/>
          <w:szCs w:val="24"/>
        </w:rPr>
        <w:t>be</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set</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hods</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3"/>
          <w:sz w:val="24"/>
          <w:szCs w:val="24"/>
        </w:rPr>
        <w:t xml:space="preserve"> </w:t>
      </w:r>
      <w:r w:rsidRPr="003C790C">
        <w:rPr>
          <w:sz w:val="24"/>
          <w:szCs w:val="24"/>
        </w:rPr>
        <w:t>reveal</w:t>
      </w:r>
      <w:r w:rsidRPr="003C790C">
        <w:rPr>
          <w:spacing w:val="3"/>
          <w:sz w:val="24"/>
          <w:szCs w:val="24"/>
        </w:rPr>
        <w:t xml:space="preserve"> </w:t>
      </w:r>
      <w:r w:rsidRPr="003C790C">
        <w:rPr>
          <w:sz w:val="24"/>
          <w:szCs w:val="24"/>
        </w:rPr>
        <w:t>pa</w:t>
      </w:r>
      <w:r w:rsidRPr="003C790C">
        <w:rPr>
          <w:spacing w:val="-1"/>
          <w:sz w:val="24"/>
          <w:szCs w:val="24"/>
        </w:rPr>
        <w:t>t</w:t>
      </w:r>
      <w:r w:rsidRPr="003C790C">
        <w:rPr>
          <w:spacing w:val="1"/>
          <w:sz w:val="24"/>
          <w:szCs w:val="24"/>
        </w:rPr>
        <w:t>t</w:t>
      </w:r>
      <w:r w:rsidRPr="003C790C">
        <w:rPr>
          <w:sz w:val="24"/>
          <w:szCs w:val="24"/>
        </w:rPr>
        <w:t>erns</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ser</w:t>
      </w:r>
      <w:r w:rsidRPr="003C790C">
        <w:rPr>
          <w:spacing w:val="1"/>
          <w:sz w:val="24"/>
          <w:szCs w:val="24"/>
        </w:rPr>
        <w:t>i</w:t>
      </w:r>
      <w:r w:rsidRPr="003C790C">
        <w:rPr>
          <w:sz w:val="24"/>
          <w:szCs w:val="24"/>
        </w:rPr>
        <w:t>es</w:t>
      </w:r>
      <w:r w:rsidRPr="003C790C">
        <w:rPr>
          <w:spacing w:val="2"/>
          <w:sz w:val="24"/>
          <w:szCs w:val="24"/>
        </w:rPr>
        <w:t xml:space="preserve"> </w:t>
      </w:r>
      <w:r w:rsidRPr="003C790C">
        <w:rPr>
          <w:sz w:val="24"/>
          <w:szCs w:val="24"/>
        </w:rPr>
        <w:t>da</w:t>
      </w:r>
      <w:r w:rsidRPr="003C790C">
        <w:rPr>
          <w:spacing w:val="-1"/>
          <w:sz w:val="24"/>
          <w:szCs w:val="24"/>
        </w:rPr>
        <w:t>t</w:t>
      </w:r>
      <w:r w:rsidRPr="003C790C">
        <w:rPr>
          <w:sz w:val="24"/>
          <w:szCs w:val="24"/>
        </w:rPr>
        <w:t>a</w:t>
      </w:r>
      <w:r w:rsidRPr="003C790C">
        <w:rPr>
          <w:spacing w:val="1"/>
          <w:sz w:val="24"/>
          <w:szCs w:val="24"/>
        </w:rPr>
        <w:t xml:space="preserve"> </w:t>
      </w:r>
      <w:r w:rsidRPr="003C790C">
        <w:rPr>
          <w:sz w:val="24"/>
          <w:szCs w:val="24"/>
        </w:rPr>
        <w:t>and</w:t>
      </w:r>
      <w:r w:rsidRPr="003C790C">
        <w:rPr>
          <w:spacing w:val="3"/>
          <w:sz w:val="24"/>
          <w:szCs w:val="24"/>
        </w:rPr>
        <w:t xml:space="preserve"> </w:t>
      </w:r>
      <w:r w:rsidRPr="003C790C">
        <w:rPr>
          <w:sz w:val="24"/>
          <w:szCs w:val="24"/>
        </w:rPr>
        <w:t>o</w:t>
      </w:r>
      <w:r w:rsidRPr="003C790C">
        <w:rPr>
          <w:spacing w:val="-2"/>
          <w:sz w:val="24"/>
          <w:szCs w:val="24"/>
        </w:rPr>
        <w:t>v</w:t>
      </w:r>
      <w:r w:rsidRPr="003C790C">
        <w:rPr>
          <w:spacing w:val="1"/>
          <w:sz w:val="24"/>
          <w:szCs w:val="24"/>
        </w:rPr>
        <w:t>e</w:t>
      </w:r>
      <w:r w:rsidRPr="003C790C">
        <w:rPr>
          <w:sz w:val="24"/>
          <w:szCs w:val="24"/>
        </w:rPr>
        <w:t>rco</w:t>
      </w:r>
      <w:r w:rsidRPr="003C790C">
        <w:rPr>
          <w:spacing w:val="-1"/>
          <w:sz w:val="24"/>
          <w:szCs w:val="24"/>
        </w:rPr>
        <w:t>m</w:t>
      </w:r>
      <w:r w:rsidRPr="003C790C">
        <w:rPr>
          <w:sz w:val="24"/>
          <w:szCs w:val="24"/>
        </w:rPr>
        <w:t xml:space="preserve">e </w:t>
      </w:r>
      <w:r w:rsidRPr="003C790C">
        <w:rPr>
          <w:spacing w:val="-1"/>
          <w:sz w:val="24"/>
          <w:szCs w:val="24"/>
        </w:rPr>
        <w:t>l</w:t>
      </w:r>
      <w:r w:rsidRPr="003C790C">
        <w:rPr>
          <w:spacing w:val="1"/>
          <w:sz w:val="24"/>
          <w:szCs w:val="24"/>
        </w:rPr>
        <w:t>i</w:t>
      </w:r>
      <w:r w:rsidRPr="003C790C">
        <w:rPr>
          <w:spacing w:val="-1"/>
          <w:sz w:val="24"/>
          <w:szCs w:val="24"/>
        </w:rPr>
        <w:t>mi</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ons of </w:t>
      </w:r>
      <w:r w:rsidRPr="003C790C">
        <w:rPr>
          <w:spacing w:val="-1"/>
          <w:sz w:val="24"/>
          <w:szCs w:val="24"/>
        </w:rPr>
        <w:t>t</w:t>
      </w:r>
      <w:r w:rsidRPr="003C790C">
        <w:rPr>
          <w:sz w:val="24"/>
          <w:szCs w:val="24"/>
        </w:rPr>
        <w:t>rad</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onal</w:t>
      </w:r>
      <w:r w:rsidRPr="003C790C">
        <w:rPr>
          <w:spacing w:val="1"/>
          <w:sz w:val="24"/>
          <w:szCs w:val="24"/>
        </w:rPr>
        <w:t xml:space="preserve"> </w:t>
      </w:r>
      <w:r w:rsidRPr="003C790C">
        <w:rPr>
          <w:spacing w:val="-1"/>
          <w:sz w:val="24"/>
          <w:szCs w:val="24"/>
        </w:rPr>
        <w:t>tim</w:t>
      </w:r>
      <w:r w:rsidRPr="003C790C">
        <w:rPr>
          <w:sz w:val="24"/>
          <w:szCs w:val="24"/>
        </w:rPr>
        <w:t>e</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es ana</w:t>
      </w:r>
      <w:r w:rsidRPr="003C790C">
        <w:rPr>
          <w:spacing w:val="1"/>
          <w:sz w:val="24"/>
          <w:szCs w:val="24"/>
        </w:rPr>
        <w:t>l</w:t>
      </w:r>
      <w:r w:rsidRPr="003C790C">
        <w:rPr>
          <w:sz w:val="24"/>
          <w:szCs w:val="24"/>
        </w:rPr>
        <w:t>y</w:t>
      </w:r>
      <w:r w:rsidRPr="003C790C">
        <w:rPr>
          <w:spacing w:val="-1"/>
          <w:sz w:val="24"/>
          <w:szCs w:val="24"/>
        </w:rPr>
        <w:t>s</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echn</w:t>
      </w:r>
      <w:r w:rsidRPr="003C790C">
        <w:rPr>
          <w:spacing w:val="1"/>
          <w:sz w:val="24"/>
          <w:szCs w:val="24"/>
        </w:rPr>
        <w:t>i</w:t>
      </w:r>
      <w:r w:rsidRPr="003C790C">
        <w:rPr>
          <w:sz w:val="24"/>
          <w:szCs w:val="24"/>
        </w:rPr>
        <w:t>ques.</w:t>
      </w:r>
    </w:p>
    <w:p w:rsidR="007978D5" w:rsidRPr="003C790C" w:rsidRDefault="003F763B">
      <w:pPr>
        <w:spacing w:line="260" w:lineRule="exact"/>
        <w:ind w:left="162" w:right="7389"/>
        <w:jc w:val="both"/>
        <w:rPr>
          <w:sz w:val="24"/>
          <w:szCs w:val="24"/>
        </w:rPr>
      </w:pPr>
      <w:r w:rsidRPr="003C790C">
        <w:rPr>
          <w:b/>
          <w:sz w:val="24"/>
          <w:szCs w:val="24"/>
        </w:rPr>
        <w:t>Recommendat</w:t>
      </w:r>
      <w:r w:rsidRPr="003C790C">
        <w:rPr>
          <w:b/>
          <w:spacing w:val="-1"/>
          <w:sz w:val="24"/>
          <w:szCs w:val="24"/>
        </w:rPr>
        <w:t>i</w:t>
      </w:r>
      <w:r w:rsidRPr="003C790C">
        <w:rPr>
          <w:b/>
          <w:sz w:val="24"/>
          <w:szCs w:val="24"/>
        </w:rPr>
        <w:t>ons:</w:t>
      </w:r>
    </w:p>
    <w:p w:rsidR="007978D5" w:rsidRPr="003C790C" w:rsidRDefault="003F763B">
      <w:pPr>
        <w:spacing w:before="4"/>
        <w:ind w:left="102" w:right="62"/>
        <w:jc w:val="both"/>
        <w:rPr>
          <w:sz w:val="24"/>
          <w:szCs w:val="24"/>
        </w:rPr>
      </w:pPr>
      <w:r w:rsidRPr="003C790C">
        <w:rPr>
          <w:spacing w:val="-1"/>
          <w:sz w:val="24"/>
          <w:szCs w:val="24"/>
        </w:rPr>
        <w:t>T</w:t>
      </w:r>
      <w:r w:rsidRPr="003C790C">
        <w:rPr>
          <w:sz w:val="24"/>
          <w:szCs w:val="24"/>
        </w:rPr>
        <w:t>hough</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t</w:t>
      </w:r>
      <w:r w:rsidRPr="003C790C">
        <w:rPr>
          <w:sz w:val="24"/>
          <w:szCs w:val="24"/>
        </w:rPr>
        <w:t>hod</w:t>
      </w:r>
      <w:r w:rsidRPr="003C790C">
        <w:rPr>
          <w:spacing w:val="1"/>
          <w:sz w:val="24"/>
          <w:szCs w:val="24"/>
        </w:rPr>
        <w:t xml:space="preserve"> </w:t>
      </w:r>
      <w:r w:rsidRPr="003C790C">
        <w:rPr>
          <w:sz w:val="24"/>
          <w:szCs w:val="24"/>
        </w:rPr>
        <w:t>descr</w:t>
      </w:r>
      <w:r w:rsidRPr="003C790C">
        <w:rPr>
          <w:spacing w:val="1"/>
          <w:sz w:val="24"/>
          <w:szCs w:val="24"/>
        </w:rPr>
        <w:t>i</w:t>
      </w:r>
      <w:r w:rsidRPr="003C790C">
        <w:rPr>
          <w:sz w:val="24"/>
          <w:szCs w:val="24"/>
        </w:rPr>
        <w:t>bed</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w</w:t>
      </w:r>
      <w:r w:rsidRPr="003C790C">
        <w:rPr>
          <w:sz w:val="24"/>
          <w:szCs w:val="24"/>
        </w:rPr>
        <w:t>ork</w:t>
      </w:r>
      <w:r w:rsidRPr="003C790C">
        <w:rPr>
          <w:spacing w:val="1"/>
          <w:sz w:val="24"/>
          <w:szCs w:val="24"/>
        </w:rPr>
        <w:t xml:space="preserve"> i</w:t>
      </w:r>
      <w:r w:rsidRPr="003C790C">
        <w:rPr>
          <w:sz w:val="24"/>
          <w:szCs w:val="24"/>
        </w:rPr>
        <w:t>s good,</w:t>
      </w:r>
      <w:r w:rsidRPr="003C790C">
        <w:rPr>
          <w:spacing w:val="1"/>
          <w:sz w:val="24"/>
          <w:szCs w:val="24"/>
        </w:rPr>
        <w:t xml:space="preserve"> </w:t>
      </w:r>
      <w:r w:rsidRPr="003C790C">
        <w:rPr>
          <w:sz w:val="24"/>
          <w:szCs w:val="24"/>
        </w:rPr>
        <w:t>I</w:t>
      </w:r>
      <w:r w:rsidRPr="003C790C">
        <w:rPr>
          <w:spacing w:val="2"/>
          <w:sz w:val="24"/>
          <w:szCs w:val="24"/>
        </w:rPr>
        <w:t xml:space="preserve"> </w:t>
      </w:r>
      <w:r w:rsidRPr="003C790C">
        <w:rPr>
          <w:sz w:val="24"/>
          <w:szCs w:val="24"/>
        </w:rPr>
        <w:t>have</w:t>
      </w:r>
      <w:r w:rsidRPr="003C790C">
        <w:rPr>
          <w:spacing w:val="3"/>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w:t>
      </w:r>
      <w:r w:rsidRPr="003C790C">
        <w:rPr>
          <w:spacing w:val="3"/>
          <w:sz w:val="24"/>
          <w:szCs w:val="24"/>
        </w:rPr>
        <w:t xml:space="preserve"> </w:t>
      </w:r>
      <w:r w:rsidRPr="003C790C">
        <w:rPr>
          <w:sz w:val="24"/>
          <w:szCs w:val="24"/>
        </w:rPr>
        <w:t>query</w:t>
      </w:r>
      <w:r w:rsidRPr="003C790C">
        <w:rPr>
          <w:spacing w:val="1"/>
          <w:sz w:val="24"/>
          <w:szCs w:val="24"/>
        </w:rPr>
        <w:t xml:space="preserve"> </w:t>
      </w:r>
      <w:r w:rsidRPr="003C790C">
        <w:rPr>
          <w:sz w:val="24"/>
          <w:szCs w:val="24"/>
        </w:rPr>
        <w:t>regard</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p</w:t>
      </w:r>
      <w:r w:rsidRPr="003C790C">
        <w:rPr>
          <w:spacing w:val="-2"/>
          <w:sz w:val="24"/>
          <w:szCs w:val="24"/>
        </w:rPr>
        <w:t>r</w:t>
      </w:r>
      <w:r w:rsidRPr="003C790C">
        <w:rPr>
          <w:spacing w:val="1"/>
          <w:sz w:val="24"/>
          <w:szCs w:val="24"/>
        </w:rPr>
        <w:t>a</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cal app</w:t>
      </w:r>
      <w:r w:rsidRPr="003C790C">
        <w:rPr>
          <w:spacing w:val="1"/>
          <w:sz w:val="24"/>
          <w:szCs w:val="24"/>
        </w:rPr>
        <w:t>l</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ti</w:t>
      </w:r>
      <w:r w:rsidRPr="003C790C">
        <w:rPr>
          <w:sz w:val="24"/>
          <w:szCs w:val="24"/>
        </w:rPr>
        <w:t>on</w:t>
      </w:r>
      <w:r w:rsidRPr="003C790C">
        <w:rPr>
          <w:spacing w:val="3"/>
          <w:sz w:val="24"/>
          <w:szCs w:val="24"/>
        </w:rPr>
        <w:t xml:space="preserve"> </w:t>
      </w:r>
      <w:r w:rsidRPr="003C790C">
        <w:rPr>
          <w:sz w:val="24"/>
          <w:szCs w:val="24"/>
        </w:rPr>
        <w:t>of</w:t>
      </w:r>
      <w:r w:rsidRPr="003C790C">
        <w:rPr>
          <w:spacing w:val="1"/>
          <w:sz w:val="24"/>
          <w:szCs w:val="24"/>
        </w:rPr>
        <w:t xml:space="preserve"> t</w:t>
      </w:r>
      <w:r w:rsidRPr="003C790C">
        <w:rPr>
          <w:sz w:val="24"/>
          <w:szCs w:val="24"/>
        </w:rPr>
        <w:t>he work</w:t>
      </w:r>
      <w:r w:rsidRPr="003C790C">
        <w:rPr>
          <w:spacing w:val="3"/>
          <w:sz w:val="24"/>
          <w:szCs w:val="24"/>
        </w:rPr>
        <w:t xml:space="preserve"> </w:t>
      </w:r>
      <w:r w:rsidRPr="003C790C">
        <w:rPr>
          <w:spacing w:val="-1"/>
          <w:sz w:val="24"/>
          <w:szCs w:val="24"/>
        </w:rPr>
        <w:t>i</w:t>
      </w:r>
      <w:r w:rsidRPr="003C790C">
        <w:rPr>
          <w:sz w:val="24"/>
          <w:szCs w:val="24"/>
        </w:rPr>
        <w:t>n r</w:t>
      </w:r>
      <w:r w:rsidRPr="003C790C">
        <w:rPr>
          <w:spacing w:val="1"/>
          <w:sz w:val="24"/>
          <w:szCs w:val="24"/>
        </w:rPr>
        <w:t>e</w:t>
      </w:r>
      <w:r w:rsidRPr="003C790C">
        <w:rPr>
          <w:sz w:val="24"/>
          <w:szCs w:val="24"/>
        </w:rPr>
        <w:t>al</w:t>
      </w:r>
      <w:r w:rsidRPr="003C790C">
        <w:rPr>
          <w:spacing w:val="2"/>
          <w:sz w:val="24"/>
          <w:szCs w:val="24"/>
        </w:rPr>
        <w:t xml:space="preserve"> </w:t>
      </w:r>
      <w:r w:rsidRPr="003C790C">
        <w:rPr>
          <w:spacing w:val="-1"/>
          <w:sz w:val="24"/>
          <w:szCs w:val="24"/>
        </w:rPr>
        <w:t>w</w:t>
      </w:r>
      <w:r w:rsidRPr="003C790C">
        <w:rPr>
          <w:sz w:val="24"/>
          <w:szCs w:val="24"/>
        </w:rPr>
        <w:t>or</w:t>
      </w:r>
      <w:r w:rsidRPr="003C790C">
        <w:rPr>
          <w:spacing w:val="1"/>
          <w:sz w:val="24"/>
          <w:szCs w:val="24"/>
        </w:rPr>
        <w:t>l</w:t>
      </w:r>
      <w:r w:rsidRPr="003C790C">
        <w:rPr>
          <w:sz w:val="24"/>
          <w:szCs w:val="24"/>
        </w:rPr>
        <w:t>d, wh</w:t>
      </w:r>
      <w:r w:rsidRPr="003C790C">
        <w:rPr>
          <w:spacing w:val="-1"/>
          <w:sz w:val="24"/>
          <w:szCs w:val="24"/>
        </w:rPr>
        <w:t>i</w:t>
      </w:r>
      <w:r w:rsidRPr="003C790C">
        <w:rPr>
          <w:sz w:val="24"/>
          <w:szCs w:val="24"/>
        </w:rPr>
        <w:t>ch</w:t>
      </w:r>
      <w:r w:rsidRPr="003C790C">
        <w:rPr>
          <w:spacing w:val="3"/>
          <w:sz w:val="24"/>
          <w:szCs w:val="24"/>
        </w:rPr>
        <w:t xml:space="preserve"> </w:t>
      </w:r>
      <w:r w:rsidRPr="003C790C">
        <w:rPr>
          <w:sz w:val="24"/>
          <w:szCs w:val="24"/>
        </w:rPr>
        <w:t>c</w:t>
      </w:r>
      <w:r w:rsidRPr="003C790C">
        <w:rPr>
          <w:spacing w:val="1"/>
          <w:sz w:val="24"/>
          <w:szCs w:val="24"/>
        </w:rPr>
        <w:t>a</w:t>
      </w:r>
      <w:r w:rsidRPr="003C790C">
        <w:rPr>
          <w:sz w:val="24"/>
          <w:szCs w:val="24"/>
        </w:rPr>
        <w:t>n be</w:t>
      </w:r>
      <w:r w:rsidRPr="003C790C">
        <w:rPr>
          <w:spacing w:val="2"/>
          <w:sz w:val="24"/>
          <w:szCs w:val="24"/>
        </w:rPr>
        <w:t xml:space="preserve"> </w:t>
      </w:r>
      <w:r w:rsidRPr="003C790C">
        <w:rPr>
          <w:sz w:val="24"/>
          <w:szCs w:val="24"/>
        </w:rPr>
        <w:t>d</w:t>
      </w:r>
      <w:r w:rsidRPr="003C790C">
        <w:rPr>
          <w:spacing w:val="-1"/>
          <w:sz w:val="24"/>
          <w:szCs w:val="24"/>
        </w:rPr>
        <w:t>i</w:t>
      </w:r>
      <w:r w:rsidRPr="003C790C">
        <w:rPr>
          <w:sz w:val="24"/>
          <w:szCs w:val="24"/>
        </w:rPr>
        <w:t>scus</w:t>
      </w:r>
      <w:r w:rsidRPr="003C790C">
        <w:rPr>
          <w:spacing w:val="-1"/>
          <w:sz w:val="24"/>
          <w:szCs w:val="24"/>
        </w:rPr>
        <w:t>s</w:t>
      </w:r>
      <w:r w:rsidRPr="003C790C">
        <w:rPr>
          <w:spacing w:val="1"/>
          <w:sz w:val="24"/>
          <w:szCs w:val="24"/>
        </w:rPr>
        <w:t>e</w:t>
      </w:r>
      <w:r w:rsidRPr="003C790C">
        <w:rPr>
          <w:sz w:val="24"/>
          <w:szCs w:val="24"/>
        </w:rPr>
        <w:t xml:space="preserve">d </w:t>
      </w:r>
      <w:r w:rsidRPr="003C790C">
        <w:rPr>
          <w:spacing w:val="1"/>
          <w:sz w:val="24"/>
          <w:szCs w:val="24"/>
        </w:rPr>
        <w:t>a</w:t>
      </w:r>
      <w:r w:rsidRPr="003C790C">
        <w:rPr>
          <w:sz w:val="24"/>
          <w:szCs w:val="24"/>
        </w:rPr>
        <w:t xml:space="preserve">t </w:t>
      </w:r>
      <w:r w:rsidRPr="003C790C">
        <w:rPr>
          <w:spacing w:val="1"/>
          <w:sz w:val="24"/>
          <w:szCs w:val="24"/>
        </w:rPr>
        <w:t>t</w:t>
      </w:r>
      <w:r w:rsidRPr="003C790C">
        <w:rPr>
          <w:spacing w:val="-2"/>
          <w:sz w:val="24"/>
          <w:szCs w:val="24"/>
        </w:rPr>
        <w:t>h</w:t>
      </w:r>
      <w:r w:rsidRPr="003C790C">
        <w:rPr>
          <w:sz w:val="24"/>
          <w:szCs w:val="24"/>
        </w:rPr>
        <w:t>e</w:t>
      </w:r>
      <w:r w:rsidRPr="003C790C">
        <w:rPr>
          <w:spacing w:val="2"/>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2"/>
          <w:sz w:val="24"/>
          <w:szCs w:val="24"/>
        </w:rPr>
        <w:t xml:space="preserve"> </w:t>
      </w:r>
      <w:r w:rsidRPr="003C790C">
        <w:rPr>
          <w:sz w:val="24"/>
          <w:szCs w:val="24"/>
        </w:rPr>
        <w:t>of</w:t>
      </w:r>
      <w:r w:rsidRPr="003C790C">
        <w:rPr>
          <w:spacing w:val="3"/>
          <w:sz w:val="24"/>
          <w:szCs w:val="24"/>
        </w:rPr>
        <w:t xml:space="preserve"> </w:t>
      </w:r>
      <w:r w:rsidRPr="003C790C">
        <w:rPr>
          <w:sz w:val="24"/>
          <w:szCs w:val="24"/>
        </w:rPr>
        <w:t>o</w:t>
      </w:r>
      <w:r w:rsidRPr="003C790C">
        <w:rPr>
          <w:spacing w:val="-2"/>
          <w:sz w:val="24"/>
          <w:szCs w:val="24"/>
        </w:rPr>
        <w:t>r</w:t>
      </w:r>
      <w:r w:rsidRPr="003C790C">
        <w:rPr>
          <w:spacing w:val="1"/>
          <w:sz w:val="24"/>
          <w:szCs w:val="24"/>
        </w:rPr>
        <w:t>a</w:t>
      </w:r>
      <w:r w:rsidRPr="003C790C">
        <w:rPr>
          <w:sz w:val="24"/>
          <w:szCs w:val="24"/>
        </w:rPr>
        <w:t>l</w:t>
      </w:r>
      <w:r w:rsidRPr="003C790C">
        <w:rPr>
          <w:spacing w:val="2"/>
          <w:sz w:val="24"/>
          <w:szCs w:val="24"/>
        </w:rPr>
        <w:t xml:space="preserve"> </w:t>
      </w:r>
      <w:r w:rsidRPr="003C790C">
        <w:rPr>
          <w:sz w:val="24"/>
          <w:szCs w:val="24"/>
        </w:rPr>
        <w:t>/ v</w:t>
      </w:r>
      <w:r w:rsidRPr="003C790C">
        <w:rPr>
          <w:spacing w:val="1"/>
          <w:sz w:val="24"/>
          <w:szCs w:val="24"/>
        </w:rPr>
        <w:t>i</w:t>
      </w:r>
      <w:r w:rsidRPr="003C790C">
        <w:rPr>
          <w:sz w:val="24"/>
          <w:szCs w:val="24"/>
        </w:rPr>
        <w:t>va</w:t>
      </w:r>
      <w:r w:rsidRPr="003C790C">
        <w:rPr>
          <w:spacing w:val="2"/>
          <w:sz w:val="24"/>
          <w:szCs w:val="24"/>
        </w:rPr>
        <w:t xml:space="preserve"> </w:t>
      </w:r>
      <w:r w:rsidRPr="003C790C">
        <w:rPr>
          <w:spacing w:val="-1"/>
          <w:sz w:val="24"/>
          <w:szCs w:val="24"/>
        </w:rPr>
        <w:t>i</w:t>
      </w:r>
      <w:r w:rsidRPr="003C790C">
        <w:rPr>
          <w:sz w:val="24"/>
          <w:szCs w:val="24"/>
        </w:rPr>
        <w:t>n p</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 xml:space="preserve">on. </w:t>
      </w:r>
      <w:r w:rsidRPr="003C790C">
        <w:rPr>
          <w:spacing w:val="-5"/>
          <w:sz w:val="24"/>
          <w:szCs w:val="24"/>
        </w:rPr>
        <w:t>W</w:t>
      </w:r>
      <w:r w:rsidRPr="003C790C">
        <w:rPr>
          <w:spacing w:val="-3"/>
          <w:sz w:val="24"/>
          <w:szCs w:val="24"/>
        </w:rPr>
        <w:t>i</w:t>
      </w:r>
      <w:r w:rsidRPr="003C790C">
        <w:rPr>
          <w:spacing w:val="-1"/>
          <w:sz w:val="24"/>
          <w:szCs w:val="24"/>
        </w:rPr>
        <w:t>t</w:t>
      </w:r>
      <w:r w:rsidRPr="003C790C">
        <w:rPr>
          <w:sz w:val="24"/>
          <w:szCs w:val="24"/>
        </w:rPr>
        <w:t>h</w:t>
      </w:r>
      <w:r w:rsidRPr="003C790C">
        <w:rPr>
          <w:spacing w:val="12"/>
          <w:sz w:val="24"/>
          <w:szCs w:val="24"/>
        </w:rPr>
        <w:t xml:space="preserve"> </w:t>
      </w:r>
      <w:r w:rsidRPr="003C790C">
        <w:rPr>
          <w:sz w:val="24"/>
          <w:szCs w:val="24"/>
        </w:rPr>
        <w:t>con</w:t>
      </w:r>
      <w:r w:rsidRPr="003C790C">
        <w:rPr>
          <w:spacing w:val="-1"/>
          <w:sz w:val="24"/>
          <w:szCs w:val="24"/>
        </w:rPr>
        <w:t>s</w:t>
      </w:r>
      <w:r w:rsidRPr="003C790C">
        <w:rPr>
          <w:spacing w:val="1"/>
          <w:sz w:val="24"/>
          <w:szCs w:val="24"/>
        </w:rPr>
        <w:t>i</w:t>
      </w:r>
      <w:r w:rsidRPr="003C790C">
        <w:rPr>
          <w:sz w:val="24"/>
          <w:szCs w:val="24"/>
        </w:rPr>
        <w:t>dera</w:t>
      </w:r>
      <w:r w:rsidRPr="003C790C">
        <w:rPr>
          <w:spacing w:val="1"/>
          <w:sz w:val="24"/>
          <w:szCs w:val="24"/>
        </w:rPr>
        <w:t>t</w:t>
      </w:r>
      <w:r w:rsidRPr="003C790C">
        <w:rPr>
          <w:spacing w:val="-1"/>
          <w:sz w:val="24"/>
          <w:szCs w:val="24"/>
        </w:rPr>
        <w:t>i</w:t>
      </w:r>
      <w:r w:rsidRPr="003C790C">
        <w:rPr>
          <w:sz w:val="24"/>
          <w:szCs w:val="24"/>
        </w:rPr>
        <w:t>ons</w:t>
      </w:r>
      <w:r w:rsidRPr="003C790C">
        <w:rPr>
          <w:spacing w:val="12"/>
          <w:sz w:val="24"/>
          <w:szCs w:val="24"/>
        </w:rPr>
        <w:t xml:space="preserve"> </w:t>
      </w:r>
      <w:r w:rsidRPr="003C790C">
        <w:rPr>
          <w:sz w:val="24"/>
          <w:szCs w:val="24"/>
        </w:rPr>
        <w:t>of</w:t>
      </w:r>
      <w:r w:rsidRPr="003C790C">
        <w:rPr>
          <w:spacing w:val="13"/>
          <w:sz w:val="24"/>
          <w:szCs w:val="24"/>
        </w:rPr>
        <w:t xml:space="preserve"> </w:t>
      </w:r>
      <w:r w:rsidRPr="003C790C">
        <w:rPr>
          <w:sz w:val="24"/>
          <w:szCs w:val="24"/>
        </w:rPr>
        <w:t>above</w:t>
      </w:r>
      <w:r w:rsidRPr="003C790C">
        <w:rPr>
          <w:spacing w:val="13"/>
          <w:sz w:val="24"/>
          <w:szCs w:val="24"/>
        </w:rPr>
        <w:t xml:space="preserve"> </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oned</w:t>
      </w:r>
      <w:r w:rsidRPr="003C790C">
        <w:rPr>
          <w:spacing w:val="13"/>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s</w:t>
      </w:r>
      <w:r w:rsidRPr="003C790C">
        <w:rPr>
          <w:sz w:val="24"/>
          <w:szCs w:val="24"/>
        </w:rPr>
        <w:t>,</w:t>
      </w:r>
      <w:r w:rsidRPr="003C790C">
        <w:rPr>
          <w:spacing w:val="13"/>
          <w:sz w:val="24"/>
          <w:szCs w:val="24"/>
        </w:rPr>
        <w:t xml:space="preserve"> </w:t>
      </w:r>
      <w:r w:rsidRPr="003C790C">
        <w:rPr>
          <w:sz w:val="24"/>
          <w:szCs w:val="24"/>
        </w:rPr>
        <w:t>overa</w:t>
      </w:r>
      <w:r w:rsidRPr="003C790C">
        <w:rPr>
          <w:spacing w:val="-1"/>
          <w:sz w:val="24"/>
          <w:szCs w:val="24"/>
        </w:rPr>
        <w:t>l</w:t>
      </w:r>
      <w:r w:rsidRPr="003C790C">
        <w:rPr>
          <w:sz w:val="24"/>
          <w:szCs w:val="24"/>
        </w:rPr>
        <w:t>l</w:t>
      </w:r>
      <w:r w:rsidRPr="003C790C">
        <w:rPr>
          <w:spacing w:val="13"/>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pacing w:val="1"/>
          <w:sz w:val="24"/>
          <w:szCs w:val="24"/>
        </w:rPr>
        <w:t>i</w:t>
      </w:r>
      <w:r w:rsidRPr="003C790C">
        <w:rPr>
          <w:sz w:val="24"/>
          <w:szCs w:val="24"/>
        </w:rPr>
        <w:t>s</w:t>
      </w:r>
      <w:r w:rsidRPr="003C790C">
        <w:rPr>
          <w:spacing w:val="12"/>
          <w:sz w:val="24"/>
          <w:szCs w:val="24"/>
        </w:rPr>
        <w:t xml:space="preserve"> </w:t>
      </w:r>
      <w:r w:rsidRPr="003C790C">
        <w:rPr>
          <w:spacing w:val="1"/>
          <w:sz w:val="24"/>
          <w:szCs w:val="24"/>
        </w:rPr>
        <w:t>i</w:t>
      </w:r>
      <w:r w:rsidRPr="003C790C">
        <w:rPr>
          <w:sz w:val="24"/>
          <w:szCs w:val="24"/>
        </w:rPr>
        <w:t>s</w:t>
      </w:r>
      <w:r w:rsidRPr="003C790C">
        <w:rPr>
          <w:spacing w:val="12"/>
          <w:sz w:val="24"/>
          <w:szCs w:val="24"/>
        </w:rPr>
        <w:t xml:space="preserve"> </w:t>
      </w:r>
      <w:r w:rsidRPr="003C790C">
        <w:rPr>
          <w:sz w:val="24"/>
          <w:szCs w:val="24"/>
        </w:rPr>
        <w:t>acc</w:t>
      </w:r>
      <w:r w:rsidRPr="003C790C">
        <w:rPr>
          <w:spacing w:val="1"/>
          <w:sz w:val="24"/>
          <w:szCs w:val="24"/>
        </w:rPr>
        <w:t>e</w:t>
      </w:r>
      <w:r w:rsidRPr="003C790C">
        <w:rPr>
          <w:sz w:val="24"/>
          <w:szCs w:val="24"/>
        </w:rPr>
        <w:t>p</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11"/>
          <w:sz w:val="24"/>
          <w:szCs w:val="24"/>
        </w:rPr>
        <w:t xml:space="preserve"> </w:t>
      </w:r>
      <w:r w:rsidRPr="003C790C">
        <w:rPr>
          <w:sz w:val="24"/>
          <w:szCs w:val="24"/>
        </w:rPr>
        <w:t>for ABC</w:t>
      </w:r>
      <w:r w:rsidRPr="003C790C">
        <w:rPr>
          <w:spacing w:val="12"/>
          <w:sz w:val="24"/>
          <w:szCs w:val="24"/>
        </w:rPr>
        <w:t xml:space="preserve"> </w:t>
      </w:r>
      <w:r w:rsidRPr="003C790C">
        <w:rPr>
          <w:sz w:val="24"/>
          <w:szCs w:val="24"/>
        </w:rPr>
        <w:t>(Co</w:t>
      </w:r>
      <w:r w:rsidRPr="003C790C">
        <w:rPr>
          <w:spacing w:val="1"/>
          <w:sz w:val="24"/>
          <w:szCs w:val="24"/>
        </w:rPr>
        <w:t>m</w:t>
      </w:r>
      <w:r w:rsidRPr="003C790C">
        <w:rPr>
          <w:sz w:val="24"/>
          <w:szCs w:val="24"/>
        </w:rPr>
        <w:t>pu</w:t>
      </w:r>
      <w:r w:rsidRPr="003C790C">
        <w:rPr>
          <w:spacing w:val="-1"/>
          <w:sz w:val="24"/>
          <w:szCs w:val="24"/>
        </w:rPr>
        <w:t>t</w:t>
      </w:r>
      <w:r w:rsidRPr="003C790C">
        <w:rPr>
          <w:sz w:val="24"/>
          <w:szCs w:val="24"/>
        </w:rPr>
        <w:t xml:space="preserve">er </w:t>
      </w:r>
      <w:r w:rsidRPr="003C790C">
        <w:rPr>
          <w:spacing w:val="-1"/>
          <w:sz w:val="24"/>
          <w:szCs w:val="24"/>
        </w:rPr>
        <w:t>E</w:t>
      </w:r>
      <w:r w:rsidRPr="003C790C">
        <w:rPr>
          <w:sz w:val="24"/>
          <w:szCs w:val="24"/>
        </w:rPr>
        <w:t>ng</w:t>
      </w:r>
      <w:r w:rsidRPr="003C790C">
        <w:rPr>
          <w:spacing w:val="1"/>
          <w:sz w:val="24"/>
          <w:szCs w:val="24"/>
        </w:rPr>
        <w:t>i</w:t>
      </w:r>
      <w:r w:rsidRPr="003C790C">
        <w:rPr>
          <w:sz w:val="24"/>
          <w:szCs w:val="24"/>
        </w:rPr>
        <w:t>neer</w:t>
      </w:r>
      <w:r w:rsidRPr="003C790C">
        <w:rPr>
          <w:spacing w:val="1"/>
          <w:sz w:val="24"/>
          <w:szCs w:val="24"/>
        </w:rPr>
        <w:t>i</w:t>
      </w:r>
      <w:r w:rsidRPr="003C790C">
        <w:rPr>
          <w:sz w:val="24"/>
          <w:szCs w:val="24"/>
        </w:rPr>
        <w:t>ng) degr</w:t>
      </w:r>
      <w:r w:rsidRPr="003C790C">
        <w:rPr>
          <w:spacing w:val="1"/>
          <w:sz w:val="24"/>
          <w:szCs w:val="24"/>
        </w:rPr>
        <w:t>e</w:t>
      </w:r>
      <w:r w:rsidRPr="003C790C">
        <w:rPr>
          <w:sz w:val="24"/>
          <w:szCs w:val="24"/>
        </w:rPr>
        <w:t>e.</w:t>
      </w:r>
      <w:r w:rsidRPr="003C790C">
        <w:rPr>
          <w:spacing w:val="2"/>
          <w:sz w:val="24"/>
          <w:szCs w:val="24"/>
        </w:rPr>
        <w:t xml:space="preserve"> </w:t>
      </w:r>
      <w:r w:rsidRPr="003C790C">
        <w:rPr>
          <w:sz w:val="24"/>
          <w:szCs w:val="24"/>
        </w:rPr>
        <w:t>I reco</w:t>
      </w:r>
      <w:r w:rsidRPr="003C790C">
        <w:rPr>
          <w:spacing w:val="1"/>
          <w:sz w:val="24"/>
          <w:szCs w:val="24"/>
        </w:rPr>
        <w:t>m</w:t>
      </w:r>
      <w:r w:rsidRPr="003C790C">
        <w:rPr>
          <w:spacing w:val="-1"/>
          <w:sz w:val="24"/>
          <w:szCs w:val="24"/>
        </w:rPr>
        <w:t>m</w:t>
      </w:r>
      <w:r w:rsidRPr="003C790C">
        <w:rPr>
          <w:sz w:val="24"/>
          <w:szCs w:val="24"/>
        </w:rPr>
        <w:t>end</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hes</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hout</w:t>
      </w:r>
      <w:r w:rsidRPr="003C790C">
        <w:rPr>
          <w:spacing w:val="1"/>
          <w:sz w:val="24"/>
          <w:szCs w:val="24"/>
        </w:rPr>
        <w:t xml:space="preserve"> </w:t>
      </w:r>
      <w:r w:rsidRPr="003C790C">
        <w:rPr>
          <w:sz w:val="24"/>
          <w:szCs w:val="24"/>
        </w:rPr>
        <w:t xml:space="preserve">any </w:t>
      </w:r>
      <w:r w:rsidRPr="003C790C">
        <w:rPr>
          <w:spacing w:val="-1"/>
          <w:sz w:val="24"/>
          <w:szCs w:val="24"/>
        </w:rPr>
        <w:t>m</w:t>
      </w:r>
      <w:r w:rsidRPr="003C790C">
        <w:rPr>
          <w:sz w:val="24"/>
          <w:szCs w:val="24"/>
        </w:rPr>
        <w:t>od</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ti</w:t>
      </w:r>
      <w:r w:rsidRPr="003C790C">
        <w:rPr>
          <w:sz w:val="24"/>
          <w:szCs w:val="24"/>
        </w:rPr>
        <w:t>ons,</w:t>
      </w:r>
      <w:r w:rsidRPr="003C790C">
        <w:rPr>
          <w:spacing w:val="2"/>
          <w:sz w:val="24"/>
          <w:szCs w:val="24"/>
        </w:rPr>
        <w:t xml:space="preserve"> </w:t>
      </w:r>
      <w:r w:rsidRPr="003C790C">
        <w:rPr>
          <w:sz w:val="24"/>
          <w:szCs w:val="24"/>
        </w:rPr>
        <w:t>and</w:t>
      </w:r>
      <w:r w:rsidRPr="003C790C">
        <w:rPr>
          <w:spacing w:val="2"/>
          <w:sz w:val="24"/>
          <w:szCs w:val="24"/>
        </w:rPr>
        <w:t xml:space="preserve"> </w:t>
      </w:r>
      <w:r w:rsidRPr="003C790C">
        <w:rPr>
          <w:spacing w:val="-1"/>
          <w:sz w:val="24"/>
          <w:szCs w:val="24"/>
        </w:rPr>
        <w:t>t</w:t>
      </w:r>
      <w:r w:rsidRPr="003C790C">
        <w:rPr>
          <w:sz w:val="24"/>
          <w:szCs w:val="24"/>
        </w:rPr>
        <w:t>echn</w:t>
      </w:r>
      <w:r w:rsidRPr="003C790C">
        <w:rPr>
          <w:spacing w:val="1"/>
          <w:sz w:val="24"/>
          <w:szCs w:val="24"/>
        </w:rPr>
        <w:t>i</w:t>
      </w:r>
      <w:r w:rsidRPr="003C790C">
        <w:rPr>
          <w:sz w:val="24"/>
          <w:szCs w:val="24"/>
        </w:rPr>
        <w:t xml:space="preserve">cal </w:t>
      </w:r>
      <w:r w:rsidRPr="003C790C">
        <w:rPr>
          <w:spacing w:val="-1"/>
          <w:sz w:val="24"/>
          <w:szCs w:val="24"/>
        </w:rPr>
        <w:t>i</w:t>
      </w:r>
      <w:r w:rsidRPr="003C790C">
        <w:rPr>
          <w:spacing w:val="1"/>
          <w:sz w:val="24"/>
          <w:szCs w:val="24"/>
        </w:rPr>
        <w:t>m</w:t>
      </w:r>
      <w:r w:rsidRPr="003C790C">
        <w:rPr>
          <w:sz w:val="24"/>
          <w:szCs w:val="24"/>
        </w:rPr>
        <w:t>prove</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w:t>
      </w:r>
    </w:p>
    <w:p w:rsidR="007978D5" w:rsidRPr="003C790C" w:rsidRDefault="007978D5">
      <w:pPr>
        <w:spacing w:before="6" w:line="260" w:lineRule="exact"/>
        <w:rPr>
          <w:sz w:val="26"/>
          <w:szCs w:val="26"/>
        </w:rPr>
      </w:pPr>
    </w:p>
    <w:p w:rsidR="007978D5" w:rsidRPr="003C790C" w:rsidRDefault="003F763B">
      <w:pPr>
        <w:ind w:left="102" w:right="8457"/>
        <w:rPr>
          <w:sz w:val="24"/>
          <w:szCs w:val="24"/>
        </w:rPr>
      </w:pPr>
      <w:r w:rsidRPr="003C790C">
        <w:rPr>
          <w:sz w:val="24"/>
          <w:szCs w:val="24"/>
        </w:rPr>
        <w:t>ABC Profes</w:t>
      </w:r>
      <w:r w:rsidRPr="003C790C">
        <w:rPr>
          <w:spacing w:val="-1"/>
          <w:sz w:val="24"/>
          <w:szCs w:val="24"/>
        </w:rPr>
        <w:t>s</w:t>
      </w:r>
      <w:r w:rsidRPr="003C790C">
        <w:rPr>
          <w:spacing w:val="-4"/>
          <w:sz w:val="24"/>
          <w:szCs w:val="24"/>
        </w:rPr>
        <w:t>o</w:t>
      </w:r>
      <w:r w:rsidRPr="003C790C">
        <w:rPr>
          <w:spacing w:val="-2"/>
          <w:sz w:val="24"/>
          <w:szCs w:val="24"/>
        </w:rPr>
        <w:t>r</w:t>
      </w:r>
      <w:r w:rsidRPr="003C790C">
        <w:rPr>
          <w:sz w:val="24"/>
          <w:szCs w:val="24"/>
        </w:rPr>
        <w:t>,</w:t>
      </w:r>
    </w:p>
    <w:p w:rsidR="007978D5" w:rsidRPr="003C790C" w:rsidRDefault="003F763B">
      <w:pPr>
        <w:ind w:left="102" w:right="6206"/>
        <w:rPr>
          <w:sz w:val="24"/>
          <w:szCs w:val="24"/>
        </w:rPr>
        <w:sectPr w:rsidR="007978D5"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sz w:val="24"/>
          <w:szCs w:val="24"/>
        </w:rPr>
        <w:t>Depar</w:t>
      </w:r>
      <w:r w:rsidRPr="003C790C">
        <w:rPr>
          <w:spacing w:val="1"/>
          <w:sz w:val="24"/>
          <w:szCs w:val="24"/>
        </w:rPr>
        <w:t>t</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of P</w:t>
      </w:r>
      <w:r w:rsidRPr="003C790C">
        <w:rPr>
          <w:spacing w:val="-1"/>
          <w:sz w:val="24"/>
          <w:szCs w:val="24"/>
        </w:rPr>
        <w:t>Q</w:t>
      </w:r>
      <w:r w:rsidRPr="003C790C">
        <w:rPr>
          <w:sz w:val="24"/>
          <w:szCs w:val="24"/>
        </w:rPr>
        <w:t xml:space="preserve">R </w:t>
      </w:r>
      <w:r w:rsidRPr="003C790C">
        <w:rPr>
          <w:spacing w:val="-1"/>
          <w:sz w:val="24"/>
          <w:szCs w:val="24"/>
        </w:rPr>
        <w:t>E</w:t>
      </w:r>
      <w:r w:rsidRPr="003C790C">
        <w:rPr>
          <w:sz w:val="24"/>
          <w:szCs w:val="24"/>
        </w:rPr>
        <w:t>ng</w:t>
      </w:r>
      <w:r w:rsidRPr="003C790C">
        <w:rPr>
          <w:spacing w:val="1"/>
          <w:sz w:val="24"/>
          <w:szCs w:val="24"/>
        </w:rPr>
        <w:t>i</w:t>
      </w:r>
      <w:r w:rsidRPr="003C790C">
        <w:rPr>
          <w:sz w:val="24"/>
          <w:szCs w:val="24"/>
        </w:rPr>
        <w:t>neer</w:t>
      </w:r>
      <w:r w:rsidRPr="003C790C">
        <w:rPr>
          <w:spacing w:val="-1"/>
          <w:sz w:val="24"/>
          <w:szCs w:val="24"/>
        </w:rPr>
        <w:t>i</w:t>
      </w:r>
      <w:r w:rsidRPr="003C790C">
        <w:rPr>
          <w:sz w:val="24"/>
          <w:szCs w:val="24"/>
        </w:rPr>
        <w:t>ng, X</w:t>
      </w:r>
      <w:r w:rsidRPr="003C790C">
        <w:rPr>
          <w:spacing w:val="-1"/>
          <w:sz w:val="24"/>
          <w:szCs w:val="24"/>
        </w:rPr>
        <w:t>Y</w:t>
      </w:r>
      <w:r w:rsidRPr="003C790C">
        <w:rPr>
          <w:sz w:val="24"/>
          <w:szCs w:val="24"/>
        </w:rPr>
        <w:t>Z</w:t>
      </w:r>
      <w:r w:rsidRPr="003C790C">
        <w:rPr>
          <w:spacing w:val="1"/>
          <w:sz w:val="24"/>
          <w:szCs w:val="24"/>
        </w:rPr>
        <w:t xml:space="preserve"> </w:t>
      </w:r>
      <w:r w:rsidRPr="003C790C">
        <w:rPr>
          <w:sz w:val="24"/>
          <w:szCs w:val="24"/>
        </w:rPr>
        <w:t>, Co</w:t>
      </w:r>
      <w:r w:rsidRPr="003C790C">
        <w:rPr>
          <w:spacing w:val="-1"/>
          <w:sz w:val="24"/>
          <w:szCs w:val="24"/>
        </w:rPr>
        <w:t>ll</w:t>
      </w:r>
      <w:r w:rsidRPr="003C790C">
        <w:rPr>
          <w:spacing w:val="1"/>
          <w:sz w:val="24"/>
          <w:szCs w:val="24"/>
        </w:rPr>
        <w:t>e</w:t>
      </w:r>
      <w:r w:rsidRPr="003C790C">
        <w:rPr>
          <w:sz w:val="24"/>
          <w:szCs w:val="24"/>
        </w:rPr>
        <w:t xml:space="preserve">ge of </w:t>
      </w:r>
      <w:r w:rsidRPr="003C790C">
        <w:rPr>
          <w:spacing w:val="-1"/>
          <w:sz w:val="24"/>
          <w:szCs w:val="24"/>
        </w:rPr>
        <w:t>E</w:t>
      </w:r>
      <w:r w:rsidRPr="003C790C">
        <w:rPr>
          <w:sz w:val="24"/>
          <w:szCs w:val="24"/>
        </w:rPr>
        <w:t>ng</w:t>
      </w:r>
      <w:r w:rsidRPr="003C790C">
        <w:rPr>
          <w:spacing w:val="1"/>
          <w:sz w:val="24"/>
          <w:szCs w:val="24"/>
        </w:rPr>
        <w:t>i</w:t>
      </w:r>
      <w:r w:rsidRPr="003C790C">
        <w:rPr>
          <w:sz w:val="24"/>
          <w:szCs w:val="24"/>
        </w:rPr>
        <w:t>neer</w:t>
      </w:r>
      <w:r w:rsidRPr="003C790C">
        <w:rPr>
          <w:spacing w:val="-1"/>
          <w:sz w:val="24"/>
          <w:szCs w:val="24"/>
        </w:rPr>
        <w:t>i</w:t>
      </w:r>
      <w:r w:rsidRPr="003C790C">
        <w:rPr>
          <w:sz w:val="24"/>
          <w:szCs w:val="24"/>
        </w:rPr>
        <w:t>ng.</w:t>
      </w:r>
    </w:p>
    <w:p w:rsidR="00CC649F" w:rsidRPr="003C790C" w:rsidRDefault="00CC649F" w:rsidP="00CC649F">
      <w:pPr>
        <w:spacing w:before="4" w:line="140" w:lineRule="exact"/>
        <w:rPr>
          <w:sz w:val="15"/>
          <w:szCs w:val="15"/>
        </w:rPr>
      </w:pPr>
    </w:p>
    <w:p w:rsidR="00CC649F" w:rsidRDefault="00CC649F" w:rsidP="00CC649F">
      <w:pPr>
        <w:jc w:val="center"/>
        <w:rPr>
          <w:rFonts w:eastAsia="Calibri"/>
          <w:b/>
          <w:sz w:val="36"/>
          <w:szCs w:val="36"/>
        </w:rPr>
      </w:pPr>
      <w:r w:rsidRPr="00467388">
        <w:rPr>
          <w:rFonts w:eastAsia="Calibri"/>
          <w:b/>
          <w:sz w:val="36"/>
          <w:szCs w:val="36"/>
        </w:rPr>
        <w:t>Experiment No:</w:t>
      </w:r>
      <w:r w:rsidR="00784913">
        <w:rPr>
          <w:rFonts w:eastAsia="Calibri"/>
          <w:b/>
          <w:sz w:val="36"/>
          <w:szCs w:val="36"/>
        </w:rPr>
        <w:t xml:space="preserve"> 08</w:t>
      </w:r>
    </w:p>
    <w:p w:rsidR="00CC649F" w:rsidRDefault="00CC649F" w:rsidP="00CC649F">
      <w:pPr>
        <w:jc w:val="center"/>
        <w:rPr>
          <w:rFonts w:eastAsia="Calibri"/>
          <w:b/>
          <w:sz w:val="36"/>
          <w:szCs w:val="36"/>
        </w:rPr>
      </w:pPr>
    </w:p>
    <w:p w:rsidR="00CC649F" w:rsidRDefault="009E6AAB" w:rsidP="00CC649F">
      <w:pPr>
        <w:jc w:val="both"/>
        <w:rPr>
          <w:rFonts w:cstheme="minorHAnsi"/>
          <w:sz w:val="36"/>
          <w:szCs w:val="36"/>
        </w:rPr>
      </w:pPr>
      <w:r>
        <w:rPr>
          <w:rFonts w:eastAsia="Calibri"/>
          <w:b/>
          <w:sz w:val="36"/>
          <w:szCs w:val="36"/>
        </w:rPr>
        <w:t xml:space="preserve">         </w:t>
      </w:r>
      <w:r w:rsidR="00CC649F" w:rsidRPr="00EE54E4">
        <w:rPr>
          <w:rFonts w:eastAsia="Calibri"/>
          <w:b/>
          <w:sz w:val="36"/>
          <w:szCs w:val="36"/>
        </w:rPr>
        <w:t xml:space="preserve">Title: </w:t>
      </w:r>
      <w:r w:rsidRPr="009E6AAB">
        <w:rPr>
          <w:rFonts w:cstheme="minorHAnsi"/>
          <w:sz w:val="36"/>
          <w:szCs w:val="36"/>
        </w:rPr>
        <w:t>Resume Writing</w:t>
      </w:r>
      <w:r w:rsidR="00CC649F" w:rsidRPr="002734F1">
        <w:rPr>
          <w:rFonts w:cstheme="minorHAnsi"/>
          <w:sz w:val="36"/>
          <w:szCs w:val="36"/>
        </w:rPr>
        <w:t>.</w:t>
      </w:r>
    </w:p>
    <w:p w:rsidR="00CC649F" w:rsidRDefault="00CC649F" w:rsidP="00CC649F">
      <w:pPr>
        <w:jc w:val="both"/>
        <w:rPr>
          <w:b/>
          <w:sz w:val="36"/>
          <w:szCs w:val="24"/>
        </w:rPr>
      </w:pPr>
    </w:p>
    <w:p w:rsidR="00CC649F" w:rsidRDefault="00CC649F" w:rsidP="00CC649F">
      <w:pPr>
        <w:jc w:val="center"/>
        <w:rPr>
          <w:rFonts w:eastAsia="Calibri"/>
          <w:b/>
          <w:sz w:val="36"/>
          <w:szCs w:val="36"/>
        </w:rPr>
      </w:pPr>
    </w:p>
    <w:p w:rsidR="00CC649F" w:rsidRDefault="009E6AAB" w:rsidP="00CC649F">
      <w:pPr>
        <w:jc w:val="both"/>
        <w:rPr>
          <w:rFonts w:eastAsia="Calibri"/>
          <w:sz w:val="36"/>
          <w:szCs w:val="36"/>
        </w:rPr>
      </w:pPr>
      <w:r>
        <w:rPr>
          <w:rFonts w:eastAsia="Calibri"/>
          <w:sz w:val="36"/>
          <w:szCs w:val="36"/>
        </w:rPr>
        <w:t xml:space="preserve">         </w:t>
      </w:r>
      <w:r w:rsidR="00CC649F" w:rsidRPr="00EE54E4">
        <w:rPr>
          <w:rFonts w:eastAsia="Calibri"/>
          <w:sz w:val="36"/>
          <w:szCs w:val="36"/>
        </w:rPr>
        <w:t>Roll No:</w:t>
      </w:r>
      <w:r w:rsidR="00CC649F">
        <w:rPr>
          <w:rFonts w:eastAsia="Calibri"/>
          <w:sz w:val="36"/>
          <w:szCs w:val="36"/>
        </w:rPr>
        <w:t xml:space="preserve"> ________        Class: _____</w:t>
      </w:r>
      <w:r w:rsidR="00CC649F" w:rsidRPr="00EE54E4">
        <w:rPr>
          <w:rFonts w:eastAsia="Calibri"/>
          <w:sz w:val="36"/>
          <w:szCs w:val="36"/>
        </w:rPr>
        <w:t xml:space="preserve">          Batch:</w:t>
      </w:r>
      <w:r w:rsidR="00CC649F">
        <w:rPr>
          <w:rFonts w:eastAsia="Calibri"/>
          <w:sz w:val="36"/>
          <w:szCs w:val="36"/>
        </w:rPr>
        <w:t>_____</w:t>
      </w:r>
      <w:r w:rsidR="00CC649F"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9E6AAB" w:rsidP="00CC649F">
      <w:pPr>
        <w:jc w:val="both"/>
        <w:rPr>
          <w:rFonts w:eastAsia="Calibri"/>
          <w:sz w:val="36"/>
          <w:szCs w:val="36"/>
        </w:rPr>
      </w:pPr>
      <w:r>
        <w:rPr>
          <w:rFonts w:eastAsia="Calibri"/>
          <w:sz w:val="36"/>
          <w:szCs w:val="36"/>
        </w:rPr>
        <w:t xml:space="preserve">         </w:t>
      </w:r>
      <w:r w:rsidR="00CC649F" w:rsidRPr="00EE54E4">
        <w:rPr>
          <w:rFonts w:eastAsia="Calibri"/>
          <w:sz w:val="36"/>
          <w:szCs w:val="36"/>
        </w:rPr>
        <w:t>Date of Assessment:</w:t>
      </w:r>
      <w:r w:rsidR="00CC649F">
        <w:rPr>
          <w:rFonts w:eastAsia="Calibri"/>
          <w:sz w:val="36"/>
          <w:szCs w:val="36"/>
        </w:rPr>
        <w:t xml:space="preserve"> ___</w:t>
      </w:r>
      <w:r w:rsidR="00CC649F" w:rsidRPr="00EE54E4">
        <w:rPr>
          <w:rFonts w:eastAsia="Calibri"/>
          <w:sz w:val="36"/>
          <w:szCs w:val="36"/>
        </w:rPr>
        <w:t xml:space="preserve"> /</w:t>
      </w:r>
      <w:r w:rsidR="00CC649F">
        <w:rPr>
          <w:rFonts w:eastAsia="Calibri"/>
          <w:sz w:val="36"/>
          <w:szCs w:val="36"/>
        </w:rPr>
        <w:t>___</w:t>
      </w:r>
      <w:r w:rsidR="00CC649F" w:rsidRPr="00EE54E4">
        <w:rPr>
          <w:rFonts w:eastAsia="Calibri"/>
          <w:sz w:val="36"/>
          <w:szCs w:val="36"/>
        </w:rPr>
        <w:t>/</w:t>
      </w:r>
      <w:r w:rsidR="00CC649F">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DE6303">
      <w:pPr>
        <w:spacing w:before="29"/>
        <w:ind w:left="102" w:right="20"/>
        <w:jc w:val="center"/>
        <w:rPr>
          <w:b/>
          <w:sz w:val="24"/>
          <w:szCs w:val="24"/>
        </w:rPr>
      </w:pPr>
    </w:p>
    <w:p w:rsidR="00CC649F" w:rsidRDefault="00CC649F" w:rsidP="00DE6303">
      <w:pPr>
        <w:spacing w:before="29"/>
        <w:ind w:left="102" w:right="20"/>
        <w:jc w:val="center"/>
        <w:rPr>
          <w:b/>
          <w:sz w:val="24"/>
          <w:szCs w:val="24"/>
        </w:rPr>
      </w:pPr>
    </w:p>
    <w:p w:rsidR="00CC649F" w:rsidRDefault="00CC649F" w:rsidP="00DE6303">
      <w:pPr>
        <w:spacing w:before="29"/>
        <w:ind w:left="102" w:right="20"/>
        <w:jc w:val="center"/>
        <w:rPr>
          <w:b/>
          <w:sz w:val="24"/>
          <w:szCs w:val="24"/>
        </w:rPr>
      </w:pPr>
    </w:p>
    <w:p w:rsidR="00CC649F" w:rsidRDefault="00CC649F" w:rsidP="00DE6303">
      <w:pPr>
        <w:spacing w:before="29"/>
        <w:ind w:left="102" w:right="20"/>
        <w:jc w:val="center"/>
        <w:rPr>
          <w:b/>
          <w:sz w:val="24"/>
          <w:szCs w:val="24"/>
        </w:rPr>
      </w:pPr>
    </w:p>
    <w:p w:rsidR="00CC649F" w:rsidRDefault="00CC649F" w:rsidP="00DE6303">
      <w:pPr>
        <w:spacing w:before="29"/>
        <w:ind w:left="102" w:right="20"/>
        <w:jc w:val="center"/>
        <w:rPr>
          <w:b/>
          <w:sz w:val="24"/>
          <w:szCs w:val="24"/>
        </w:rPr>
      </w:pPr>
    </w:p>
    <w:p w:rsidR="00CC649F" w:rsidRDefault="00CC649F" w:rsidP="00DE6303">
      <w:pPr>
        <w:spacing w:before="29"/>
        <w:ind w:left="102" w:right="20"/>
        <w:jc w:val="center"/>
        <w:rPr>
          <w:b/>
          <w:sz w:val="24"/>
          <w:szCs w:val="24"/>
        </w:rPr>
      </w:pPr>
    </w:p>
    <w:p w:rsidR="007978D5" w:rsidRPr="003C790C" w:rsidRDefault="003F763B" w:rsidP="00DE6303">
      <w:pPr>
        <w:spacing w:before="29"/>
        <w:ind w:left="102" w:right="20"/>
        <w:jc w:val="center"/>
        <w:rPr>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gnment No:</w:t>
      </w:r>
      <w:r w:rsidRPr="003C790C">
        <w:rPr>
          <w:b/>
          <w:spacing w:val="2"/>
          <w:sz w:val="24"/>
          <w:szCs w:val="24"/>
        </w:rPr>
        <w:t xml:space="preserve"> </w:t>
      </w:r>
      <w:r w:rsidR="00153C80" w:rsidRPr="003C790C">
        <w:rPr>
          <w:b/>
          <w:spacing w:val="2"/>
          <w:sz w:val="24"/>
          <w:szCs w:val="24"/>
        </w:rPr>
        <w:t>8</w:t>
      </w:r>
    </w:p>
    <w:p w:rsidR="007978D5" w:rsidRPr="003C790C" w:rsidRDefault="007978D5">
      <w:pPr>
        <w:spacing w:before="16" w:line="260" w:lineRule="exact"/>
        <w:rPr>
          <w:sz w:val="26"/>
          <w:szCs w:val="26"/>
        </w:rPr>
      </w:pPr>
    </w:p>
    <w:p w:rsidR="007978D5" w:rsidRPr="003C790C" w:rsidRDefault="003F763B">
      <w:pPr>
        <w:ind w:left="102" w:right="7240"/>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z w:val="24"/>
          <w:szCs w:val="24"/>
        </w:rPr>
        <w:t>Resu</w:t>
      </w:r>
      <w:r w:rsidRPr="003C790C">
        <w:rPr>
          <w:spacing w:val="-1"/>
          <w:sz w:val="24"/>
          <w:szCs w:val="24"/>
        </w:rPr>
        <w:t>m</w:t>
      </w:r>
      <w:r w:rsidRPr="003C790C">
        <w:rPr>
          <w:sz w:val="24"/>
          <w:szCs w:val="24"/>
        </w:rPr>
        <w:t>e</w:t>
      </w:r>
      <w:r w:rsidRPr="003C790C">
        <w:rPr>
          <w:spacing w:val="-3"/>
          <w:sz w:val="24"/>
          <w:szCs w:val="24"/>
        </w:rPr>
        <w:t xml:space="preserve"> </w:t>
      </w:r>
      <w:r w:rsidRPr="003C790C">
        <w:rPr>
          <w:spacing w:val="-6"/>
          <w:sz w:val="24"/>
          <w:szCs w:val="24"/>
        </w:rPr>
        <w:t>W</w:t>
      </w:r>
      <w:r w:rsidRPr="003C790C">
        <w:rPr>
          <w:spacing w:val="-2"/>
          <w:sz w:val="24"/>
          <w:szCs w:val="24"/>
        </w:rPr>
        <w:t>r</w:t>
      </w:r>
      <w:r w:rsidRPr="003C790C">
        <w:rPr>
          <w:spacing w:val="-1"/>
          <w:sz w:val="24"/>
          <w:szCs w:val="24"/>
        </w:rPr>
        <w:t>iti</w:t>
      </w:r>
      <w:r w:rsidRPr="003C790C">
        <w:rPr>
          <w:sz w:val="24"/>
          <w:szCs w:val="24"/>
        </w:rPr>
        <w:t>ng</w:t>
      </w:r>
    </w:p>
    <w:p w:rsidR="007978D5" w:rsidRPr="003C790C" w:rsidRDefault="007978D5">
      <w:pPr>
        <w:spacing w:before="2" w:line="140" w:lineRule="exact"/>
        <w:rPr>
          <w:sz w:val="15"/>
          <w:szCs w:val="15"/>
        </w:rPr>
      </w:pPr>
    </w:p>
    <w:p w:rsidR="007978D5" w:rsidRPr="003C790C" w:rsidRDefault="007978D5">
      <w:pPr>
        <w:spacing w:line="200" w:lineRule="exact"/>
      </w:pPr>
    </w:p>
    <w:p w:rsidR="007978D5" w:rsidRPr="003C790C" w:rsidRDefault="007978D5">
      <w:pPr>
        <w:spacing w:line="200" w:lineRule="exact"/>
      </w:pPr>
    </w:p>
    <w:p w:rsidR="007978D5" w:rsidRPr="003C790C" w:rsidRDefault="003F763B" w:rsidP="0017671F">
      <w:pPr>
        <w:ind w:left="102" w:right="7240"/>
        <w:jc w:val="both"/>
        <w:rPr>
          <w:sz w:val="24"/>
          <w:szCs w:val="24"/>
        </w:rPr>
      </w:pPr>
      <w:r w:rsidRPr="003C790C">
        <w:rPr>
          <w:b/>
          <w:sz w:val="24"/>
          <w:szCs w:val="24"/>
        </w:rPr>
        <w:t>A</w:t>
      </w:r>
      <w:r w:rsidRPr="003C790C">
        <w:rPr>
          <w:b/>
          <w:spacing w:val="-1"/>
          <w:sz w:val="24"/>
          <w:szCs w:val="24"/>
        </w:rPr>
        <w:t>i</w:t>
      </w:r>
      <w:r w:rsidRPr="003C790C">
        <w:rPr>
          <w:b/>
          <w:sz w:val="24"/>
          <w:szCs w:val="24"/>
        </w:rPr>
        <w:t xml:space="preserve">m: </w:t>
      </w:r>
      <w:r w:rsidR="0017671F" w:rsidRPr="003C790C">
        <w:rPr>
          <w:sz w:val="24"/>
          <w:szCs w:val="24"/>
        </w:rPr>
        <w:t>Resu</w:t>
      </w:r>
      <w:r w:rsidR="0017671F" w:rsidRPr="003C790C">
        <w:rPr>
          <w:spacing w:val="-1"/>
          <w:sz w:val="24"/>
          <w:szCs w:val="24"/>
        </w:rPr>
        <w:t>m</w:t>
      </w:r>
      <w:r w:rsidR="0017671F" w:rsidRPr="003C790C">
        <w:rPr>
          <w:sz w:val="24"/>
          <w:szCs w:val="24"/>
        </w:rPr>
        <w:t>e</w:t>
      </w:r>
      <w:r w:rsidR="0017671F" w:rsidRPr="003C790C">
        <w:rPr>
          <w:spacing w:val="-3"/>
          <w:sz w:val="24"/>
          <w:szCs w:val="24"/>
        </w:rPr>
        <w:t xml:space="preserve"> </w:t>
      </w:r>
      <w:r w:rsidR="0017671F" w:rsidRPr="003C790C">
        <w:rPr>
          <w:spacing w:val="-6"/>
          <w:sz w:val="24"/>
          <w:szCs w:val="24"/>
        </w:rPr>
        <w:t>W</w:t>
      </w:r>
      <w:r w:rsidR="0017671F" w:rsidRPr="003C790C">
        <w:rPr>
          <w:spacing w:val="-2"/>
          <w:sz w:val="24"/>
          <w:szCs w:val="24"/>
        </w:rPr>
        <w:t>r</w:t>
      </w:r>
      <w:r w:rsidR="0017671F" w:rsidRPr="003C790C">
        <w:rPr>
          <w:spacing w:val="-1"/>
          <w:sz w:val="24"/>
          <w:szCs w:val="24"/>
        </w:rPr>
        <w:t>iti</w:t>
      </w:r>
      <w:r w:rsidR="0017671F" w:rsidRPr="003C790C">
        <w:rPr>
          <w:sz w:val="24"/>
          <w:szCs w:val="24"/>
        </w:rPr>
        <w:t>ng</w:t>
      </w:r>
    </w:p>
    <w:p w:rsidR="007978D5" w:rsidRPr="003C790C" w:rsidRDefault="007978D5">
      <w:pPr>
        <w:spacing w:before="12" w:line="260" w:lineRule="exact"/>
        <w:rPr>
          <w:sz w:val="26"/>
          <w:szCs w:val="26"/>
        </w:rPr>
      </w:pPr>
    </w:p>
    <w:p w:rsidR="007978D5" w:rsidRPr="003C790C" w:rsidRDefault="003F763B">
      <w:pPr>
        <w:ind w:left="102" w:right="8263"/>
        <w:jc w:val="both"/>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w:t>
      </w:r>
    </w:p>
    <w:p w:rsidR="007978D5" w:rsidRPr="003C790C" w:rsidRDefault="003F763B">
      <w:pPr>
        <w:spacing w:before="4"/>
        <w:ind w:left="1182"/>
        <w:rPr>
          <w:sz w:val="24"/>
          <w:szCs w:val="24"/>
        </w:rPr>
      </w:pPr>
      <w:r w:rsidRPr="003C790C">
        <w:rPr>
          <w:rFonts w:eastAsia="Calibri"/>
          <w:sz w:val="22"/>
          <w:szCs w:val="22"/>
        </w:rPr>
        <w:t xml:space="preserve">1.  </w:t>
      </w:r>
      <w:r w:rsidRPr="003C790C">
        <w:rPr>
          <w:rFonts w:eastAsia="Calibri"/>
          <w:spacing w:val="44"/>
          <w:sz w:val="22"/>
          <w:szCs w:val="22"/>
        </w:rPr>
        <w:t xml:space="preserve"> </w:t>
      </w:r>
      <w:r w:rsidRPr="003C790C">
        <w:rPr>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 xml:space="preserve">s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
          <w:sz w:val="24"/>
          <w:szCs w:val="24"/>
        </w:rPr>
        <w:t xml:space="preserve"> </w:t>
      </w:r>
      <w:r w:rsidRPr="003C790C">
        <w:rPr>
          <w:spacing w:val="-2"/>
          <w:sz w:val="24"/>
          <w:szCs w:val="24"/>
        </w:rPr>
        <w:t>b</w:t>
      </w:r>
      <w:r w:rsidRPr="003C790C">
        <w:rPr>
          <w:sz w:val="24"/>
          <w:szCs w:val="24"/>
        </w:rPr>
        <w:t>e</w:t>
      </w:r>
      <w:r w:rsidRPr="003C790C">
        <w:rPr>
          <w:spacing w:val="1"/>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 des</w:t>
      </w:r>
      <w:r w:rsidRPr="003C790C">
        <w:rPr>
          <w:spacing w:val="-1"/>
          <w:sz w:val="24"/>
          <w:szCs w:val="24"/>
        </w:rPr>
        <w:t>i</w:t>
      </w:r>
      <w:r w:rsidRPr="003C790C">
        <w:rPr>
          <w:sz w:val="24"/>
          <w:szCs w:val="24"/>
        </w:rPr>
        <w:t xml:space="preserve">gn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 resu</w:t>
      </w:r>
      <w:r w:rsidRPr="003C790C">
        <w:rPr>
          <w:spacing w:val="-1"/>
          <w:sz w:val="24"/>
          <w:szCs w:val="24"/>
        </w:rPr>
        <w:t>m</w:t>
      </w:r>
      <w:r w:rsidRPr="003C790C">
        <w:rPr>
          <w:sz w:val="24"/>
          <w:szCs w:val="24"/>
        </w:rPr>
        <w:t>e.</w:t>
      </w:r>
    </w:p>
    <w:p w:rsidR="007978D5" w:rsidRPr="003C790C" w:rsidRDefault="003F763B">
      <w:pPr>
        <w:spacing w:line="280" w:lineRule="exact"/>
        <w:ind w:left="1182"/>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shou</w:t>
      </w:r>
      <w:r w:rsidRPr="003C790C">
        <w:rPr>
          <w:spacing w:val="-1"/>
          <w:sz w:val="24"/>
          <w:szCs w:val="24"/>
        </w:rPr>
        <w:t>l</w:t>
      </w:r>
      <w:r w:rsidRPr="003C790C">
        <w:rPr>
          <w:sz w:val="24"/>
          <w:szCs w:val="24"/>
        </w:rPr>
        <w:t xml:space="preserve">d be </w:t>
      </w:r>
      <w:r w:rsidRPr="003C790C">
        <w:rPr>
          <w:spacing w:val="1"/>
          <w:sz w:val="24"/>
          <w:szCs w:val="24"/>
        </w:rPr>
        <w:t>c</w:t>
      </w:r>
      <w:r w:rsidRPr="003C790C">
        <w:rPr>
          <w:sz w:val="24"/>
          <w:szCs w:val="24"/>
        </w:rPr>
        <w:t xml:space="preserve">overed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 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pacing w:val="1"/>
          <w:sz w:val="24"/>
          <w:szCs w:val="24"/>
        </w:rPr>
        <w:t>e</w:t>
      </w:r>
      <w:r w:rsidRPr="003C790C">
        <w:rPr>
          <w:sz w:val="24"/>
          <w:szCs w:val="24"/>
        </w:rPr>
        <w:t>.</w:t>
      </w:r>
    </w:p>
    <w:p w:rsidR="007978D5" w:rsidRPr="003C790C" w:rsidRDefault="007978D5">
      <w:pPr>
        <w:spacing w:before="13" w:line="260" w:lineRule="exact"/>
        <w:rPr>
          <w:sz w:val="26"/>
          <w:szCs w:val="26"/>
        </w:rPr>
      </w:pPr>
    </w:p>
    <w:p w:rsidR="007978D5" w:rsidRPr="003C790C" w:rsidRDefault="003F763B">
      <w:pPr>
        <w:ind w:left="102" w:right="8596"/>
        <w:jc w:val="both"/>
        <w:rPr>
          <w:sz w:val="24"/>
          <w:szCs w:val="24"/>
        </w:rPr>
      </w:pPr>
      <w:r w:rsidRPr="003C790C">
        <w:rPr>
          <w:b/>
          <w:sz w:val="24"/>
          <w:szCs w:val="24"/>
        </w:rPr>
        <w:t>Theory:</w:t>
      </w:r>
    </w:p>
    <w:p w:rsidR="007978D5" w:rsidRPr="003C790C" w:rsidRDefault="007978D5">
      <w:pPr>
        <w:spacing w:before="10" w:line="260" w:lineRule="exact"/>
        <w:rPr>
          <w:sz w:val="26"/>
          <w:szCs w:val="26"/>
        </w:rPr>
      </w:pPr>
    </w:p>
    <w:p w:rsidR="007978D5" w:rsidRPr="003C790C" w:rsidRDefault="003F763B">
      <w:pPr>
        <w:ind w:left="102" w:right="2554"/>
        <w:jc w:val="both"/>
        <w:rPr>
          <w:sz w:val="24"/>
          <w:szCs w:val="24"/>
        </w:rPr>
      </w:pP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z w:val="24"/>
          <w:szCs w:val="24"/>
        </w:rPr>
        <w:t>d</w:t>
      </w:r>
      <w:r w:rsidRPr="003C790C">
        <w:rPr>
          <w:spacing w:val="-3"/>
          <w:sz w:val="24"/>
          <w:szCs w:val="24"/>
        </w:rPr>
        <w:t>i</w:t>
      </w:r>
      <w:r w:rsidRPr="003C790C">
        <w:rPr>
          <w:spacing w:val="-2"/>
          <w:sz w:val="24"/>
          <w:szCs w:val="24"/>
        </w:rPr>
        <w:t>f</w:t>
      </w:r>
      <w:r w:rsidRPr="003C790C">
        <w:rPr>
          <w:sz w:val="24"/>
          <w:szCs w:val="24"/>
        </w:rPr>
        <w:t>feren</w:t>
      </w:r>
      <w:r w:rsidRPr="003C790C">
        <w:rPr>
          <w:spacing w:val="1"/>
          <w:sz w:val="24"/>
          <w:szCs w:val="24"/>
        </w:rPr>
        <w:t>c</w:t>
      </w:r>
      <w:r w:rsidRPr="003C790C">
        <w:rPr>
          <w:sz w:val="24"/>
          <w:szCs w:val="24"/>
        </w:rPr>
        <w:t>e be</w:t>
      </w:r>
      <w:r w:rsidRPr="003C790C">
        <w:rPr>
          <w:spacing w:val="-1"/>
          <w:sz w:val="24"/>
          <w:szCs w:val="24"/>
        </w:rPr>
        <w:t>t</w:t>
      </w:r>
      <w:r w:rsidRPr="003C790C">
        <w:rPr>
          <w:sz w:val="24"/>
          <w:szCs w:val="24"/>
        </w:rPr>
        <w:t>ween</w:t>
      </w:r>
      <w:r w:rsidRPr="003C790C">
        <w:rPr>
          <w:spacing w:val="3"/>
          <w:sz w:val="24"/>
          <w:szCs w:val="24"/>
        </w:rPr>
        <w:t xml:space="preserve"> </w:t>
      </w:r>
      <w:r w:rsidRPr="003C790C">
        <w:rPr>
          <w:b/>
          <w:sz w:val="24"/>
          <w:szCs w:val="24"/>
        </w:rPr>
        <w:t>curr</w:t>
      </w:r>
      <w:r w:rsidRPr="003C790C">
        <w:rPr>
          <w:b/>
          <w:spacing w:val="-1"/>
          <w:sz w:val="24"/>
          <w:szCs w:val="24"/>
        </w:rPr>
        <w:t>i</w:t>
      </w:r>
      <w:r w:rsidRPr="003C790C">
        <w:rPr>
          <w:b/>
          <w:spacing w:val="1"/>
          <w:sz w:val="24"/>
          <w:szCs w:val="24"/>
        </w:rPr>
        <w:t>c</w:t>
      </w:r>
      <w:r w:rsidRPr="003C790C">
        <w:rPr>
          <w:b/>
          <w:spacing w:val="-1"/>
          <w:sz w:val="24"/>
          <w:szCs w:val="24"/>
        </w:rPr>
        <w:t>u</w:t>
      </w:r>
      <w:r w:rsidRPr="003C790C">
        <w:rPr>
          <w:b/>
          <w:spacing w:val="1"/>
          <w:sz w:val="24"/>
          <w:szCs w:val="24"/>
        </w:rPr>
        <w:t>l</w:t>
      </w:r>
      <w:r w:rsidRPr="003C790C">
        <w:rPr>
          <w:b/>
          <w:sz w:val="24"/>
          <w:szCs w:val="24"/>
        </w:rPr>
        <w:t>um v</w:t>
      </w:r>
      <w:r w:rsidRPr="003C790C">
        <w:rPr>
          <w:b/>
          <w:spacing w:val="-1"/>
          <w:sz w:val="24"/>
          <w:szCs w:val="24"/>
        </w:rPr>
        <w:t>i</w:t>
      </w:r>
      <w:r w:rsidRPr="003C790C">
        <w:rPr>
          <w:b/>
          <w:sz w:val="24"/>
          <w:szCs w:val="24"/>
        </w:rPr>
        <w:t>tae (C</w:t>
      </w:r>
      <w:r w:rsidRPr="003C790C">
        <w:rPr>
          <w:b/>
          <w:spacing w:val="-1"/>
          <w:sz w:val="24"/>
          <w:szCs w:val="24"/>
        </w:rPr>
        <w:t>V</w:t>
      </w:r>
      <w:r w:rsidRPr="003C790C">
        <w:rPr>
          <w:b/>
          <w:sz w:val="24"/>
          <w:szCs w:val="24"/>
        </w:rPr>
        <w:t>)</w:t>
      </w:r>
      <w:r w:rsidRPr="003C790C">
        <w:rPr>
          <w:b/>
          <w:spacing w:val="2"/>
          <w:sz w:val="24"/>
          <w:szCs w:val="24"/>
        </w:rPr>
        <w:t xml:space="preserve"> </w:t>
      </w:r>
      <w:r w:rsidRPr="003C790C">
        <w:rPr>
          <w:b/>
          <w:sz w:val="24"/>
          <w:szCs w:val="24"/>
        </w:rPr>
        <w:t>a</w:t>
      </w:r>
      <w:r w:rsidRPr="003C790C">
        <w:rPr>
          <w:b/>
          <w:spacing w:val="-1"/>
          <w:sz w:val="24"/>
          <w:szCs w:val="24"/>
        </w:rPr>
        <w:t>n</w:t>
      </w:r>
      <w:r w:rsidRPr="003C790C">
        <w:rPr>
          <w:b/>
          <w:sz w:val="24"/>
          <w:szCs w:val="24"/>
        </w:rPr>
        <w:t xml:space="preserve">d a </w:t>
      </w:r>
      <w:r w:rsidRPr="003C790C">
        <w:rPr>
          <w:b/>
          <w:spacing w:val="-3"/>
          <w:sz w:val="24"/>
          <w:szCs w:val="24"/>
        </w:rPr>
        <w:t>r</w:t>
      </w:r>
      <w:r w:rsidRPr="003C790C">
        <w:rPr>
          <w:b/>
          <w:sz w:val="24"/>
          <w:szCs w:val="24"/>
        </w:rPr>
        <w:t>e</w:t>
      </w:r>
      <w:r w:rsidRPr="003C790C">
        <w:rPr>
          <w:b/>
          <w:spacing w:val="-1"/>
          <w:sz w:val="24"/>
          <w:szCs w:val="24"/>
        </w:rPr>
        <w:t>s</w:t>
      </w:r>
      <w:r w:rsidRPr="003C790C">
        <w:rPr>
          <w:b/>
          <w:sz w:val="24"/>
          <w:szCs w:val="24"/>
        </w:rPr>
        <w:t>ume?</w:t>
      </w:r>
    </w:p>
    <w:p w:rsidR="007978D5" w:rsidRPr="003C790C" w:rsidRDefault="007978D5">
      <w:pPr>
        <w:spacing w:before="6" w:line="280" w:lineRule="exact"/>
        <w:rPr>
          <w:sz w:val="28"/>
          <w:szCs w:val="28"/>
        </w:rPr>
      </w:pPr>
    </w:p>
    <w:p w:rsidR="007978D5" w:rsidRPr="003C790C" w:rsidRDefault="003F763B">
      <w:pPr>
        <w:ind w:left="102" w:right="70"/>
        <w:jc w:val="both"/>
        <w:rPr>
          <w:sz w:val="24"/>
          <w:szCs w:val="24"/>
        </w:rPr>
      </w:pP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pr</w:t>
      </w:r>
      <w:r w:rsidRPr="003C790C">
        <w:rPr>
          <w:spacing w:val="-1"/>
          <w:sz w:val="24"/>
          <w:szCs w:val="24"/>
        </w:rPr>
        <w:t>i</w:t>
      </w:r>
      <w:r w:rsidRPr="003C790C">
        <w:rPr>
          <w:spacing w:val="1"/>
          <w:sz w:val="24"/>
          <w:szCs w:val="24"/>
        </w:rPr>
        <w:t>m</w:t>
      </w:r>
      <w:r w:rsidRPr="003C790C">
        <w:rPr>
          <w:sz w:val="24"/>
          <w:szCs w:val="24"/>
        </w:rPr>
        <w:t>ary</w:t>
      </w:r>
      <w:r w:rsidRPr="003C790C">
        <w:rPr>
          <w:spacing w:val="2"/>
          <w:sz w:val="24"/>
          <w:szCs w:val="24"/>
        </w:rPr>
        <w:t xml:space="preserve"> </w:t>
      </w:r>
      <w:r w:rsidRPr="003C790C">
        <w:rPr>
          <w:sz w:val="24"/>
          <w:szCs w:val="24"/>
        </w:rPr>
        <w:t>d</w:t>
      </w:r>
      <w:r w:rsidRPr="003C790C">
        <w:rPr>
          <w:spacing w:val="-3"/>
          <w:sz w:val="24"/>
          <w:szCs w:val="24"/>
        </w:rPr>
        <w:t>i</w:t>
      </w:r>
      <w:r w:rsidRPr="003C790C">
        <w:rPr>
          <w:spacing w:val="-2"/>
          <w:sz w:val="24"/>
          <w:szCs w:val="24"/>
        </w:rPr>
        <w:t>f</w:t>
      </w:r>
      <w:r w:rsidRPr="003C790C">
        <w:rPr>
          <w:sz w:val="24"/>
          <w:szCs w:val="24"/>
        </w:rPr>
        <w:t>feren</w:t>
      </w:r>
      <w:r w:rsidRPr="003C790C">
        <w:rPr>
          <w:spacing w:val="1"/>
          <w:sz w:val="24"/>
          <w:szCs w:val="24"/>
        </w:rPr>
        <w:t>c</w:t>
      </w:r>
      <w:r w:rsidRPr="003C790C">
        <w:rPr>
          <w:sz w:val="24"/>
          <w:szCs w:val="24"/>
        </w:rPr>
        <w:t>es be</w:t>
      </w:r>
      <w:r w:rsidRPr="003C790C">
        <w:rPr>
          <w:spacing w:val="1"/>
          <w:sz w:val="24"/>
          <w:szCs w:val="24"/>
        </w:rPr>
        <w:t>t</w:t>
      </w:r>
      <w:r w:rsidRPr="003C790C">
        <w:rPr>
          <w:spacing w:val="-1"/>
          <w:sz w:val="24"/>
          <w:szCs w:val="24"/>
        </w:rPr>
        <w:t>w</w:t>
      </w:r>
      <w:r w:rsidRPr="003C790C">
        <w:rPr>
          <w:spacing w:val="1"/>
          <w:sz w:val="24"/>
          <w:szCs w:val="24"/>
        </w:rPr>
        <w:t>e</w:t>
      </w:r>
      <w:r w:rsidRPr="003C790C">
        <w:rPr>
          <w:sz w:val="24"/>
          <w:szCs w:val="24"/>
        </w:rPr>
        <w:t>en a</w:t>
      </w:r>
      <w:r w:rsidRPr="003C790C">
        <w:rPr>
          <w:spacing w:val="1"/>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z w:val="24"/>
          <w:szCs w:val="24"/>
        </w:rPr>
        <w:t>curr</w:t>
      </w:r>
      <w:r w:rsidRPr="003C790C">
        <w:rPr>
          <w:spacing w:val="-1"/>
          <w:sz w:val="24"/>
          <w:szCs w:val="24"/>
        </w:rPr>
        <w:t>i</w:t>
      </w:r>
      <w:r w:rsidRPr="003C790C">
        <w:rPr>
          <w:sz w:val="24"/>
          <w:szCs w:val="24"/>
        </w:rPr>
        <w:t>cu</w:t>
      </w:r>
      <w:r w:rsidRPr="003C790C">
        <w:rPr>
          <w:spacing w:val="1"/>
          <w:sz w:val="24"/>
          <w:szCs w:val="24"/>
        </w:rPr>
        <w:t>l</w:t>
      </w:r>
      <w:r w:rsidRPr="003C790C">
        <w:rPr>
          <w:sz w:val="24"/>
          <w:szCs w:val="24"/>
        </w:rPr>
        <w:t>um</w:t>
      </w:r>
      <w:r w:rsidRPr="003C790C">
        <w:rPr>
          <w:spacing w:val="1"/>
          <w:sz w:val="24"/>
          <w:szCs w:val="24"/>
        </w:rPr>
        <w:t xml:space="preserve"> </w:t>
      </w:r>
      <w:r w:rsidRPr="003C790C">
        <w:rPr>
          <w:sz w:val="24"/>
          <w:szCs w:val="24"/>
        </w:rPr>
        <w:t>v</w:t>
      </w:r>
      <w:r w:rsidRPr="003C790C">
        <w:rPr>
          <w:spacing w:val="-1"/>
          <w:sz w:val="24"/>
          <w:szCs w:val="24"/>
        </w:rPr>
        <w:t>it</w:t>
      </w:r>
      <w:r w:rsidRPr="003C790C">
        <w:rPr>
          <w:spacing w:val="1"/>
          <w:sz w:val="24"/>
          <w:szCs w:val="24"/>
        </w:rPr>
        <w:t>a</w:t>
      </w:r>
      <w:r w:rsidRPr="003C790C">
        <w:rPr>
          <w:sz w:val="24"/>
          <w:szCs w:val="24"/>
        </w:rPr>
        <w:t>e</w:t>
      </w:r>
      <w:r w:rsidRPr="003C790C">
        <w:rPr>
          <w:spacing w:val="1"/>
          <w:sz w:val="24"/>
          <w:szCs w:val="24"/>
        </w:rPr>
        <w:t xml:space="preserve"> </w:t>
      </w:r>
      <w:r w:rsidRPr="003C790C">
        <w:rPr>
          <w:sz w:val="24"/>
          <w:szCs w:val="24"/>
        </w:rPr>
        <w:t>(</w:t>
      </w:r>
      <w:r w:rsidRPr="003C790C">
        <w:rPr>
          <w:spacing w:val="-2"/>
          <w:sz w:val="24"/>
          <w:szCs w:val="24"/>
        </w:rPr>
        <w:t>C</w:t>
      </w:r>
      <w:r w:rsidRPr="003C790C">
        <w:rPr>
          <w:sz w:val="24"/>
          <w:szCs w:val="24"/>
        </w:rPr>
        <w:t>V)</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l</w:t>
      </w:r>
      <w:r w:rsidRPr="003C790C">
        <w:rPr>
          <w:sz w:val="24"/>
          <w:szCs w:val="24"/>
        </w:rPr>
        <w:t>eng</w:t>
      </w:r>
      <w:r w:rsidRPr="003C790C">
        <w:rPr>
          <w:spacing w:val="1"/>
          <w:sz w:val="24"/>
          <w:szCs w:val="24"/>
        </w:rPr>
        <w:t>t</w:t>
      </w:r>
      <w:r w:rsidRPr="003C790C">
        <w:rPr>
          <w:sz w:val="24"/>
          <w:szCs w:val="24"/>
        </w:rPr>
        <w:t>h, what</w:t>
      </w:r>
      <w:r w:rsidRPr="003C790C">
        <w:rPr>
          <w:spacing w:val="1"/>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uded</w:t>
      </w:r>
      <w:r w:rsidRPr="003C790C">
        <w:rPr>
          <w:spacing w:val="17"/>
          <w:sz w:val="24"/>
          <w:szCs w:val="24"/>
        </w:rPr>
        <w:t xml:space="preserve"> </w:t>
      </w:r>
      <w:r w:rsidRPr="003C790C">
        <w:rPr>
          <w:sz w:val="24"/>
          <w:szCs w:val="24"/>
        </w:rPr>
        <w:t>and</w:t>
      </w:r>
      <w:r w:rsidRPr="003C790C">
        <w:rPr>
          <w:spacing w:val="17"/>
          <w:sz w:val="24"/>
          <w:szCs w:val="24"/>
        </w:rPr>
        <w:t xml:space="preserve"> </w:t>
      </w:r>
      <w:r w:rsidRPr="003C790C">
        <w:rPr>
          <w:spacing w:val="-1"/>
          <w:sz w:val="24"/>
          <w:szCs w:val="24"/>
        </w:rPr>
        <w:t>w</w:t>
      </w:r>
      <w:r w:rsidRPr="003C790C">
        <w:rPr>
          <w:sz w:val="24"/>
          <w:szCs w:val="24"/>
        </w:rPr>
        <w:t>hat</w:t>
      </w:r>
      <w:r w:rsidRPr="003C790C">
        <w:rPr>
          <w:spacing w:val="17"/>
          <w:sz w:val="24"/>
          <w:szCs w:val="24"/>
        </w:rPr>
        <w:t xml:space="preserve"> </w:t>
      </w:r>
      <w:r w:rsidRPr="003C790C">
        <w:rPr>
          <w:spacing w:val="1"/>
          <w:sz w:val="24"/>
          <w:szCs w:val="24"/>
        </w:rPr>
        <w:t>e</w:t>
      </w:r>
      <w:r w:rsidRPr="003C790C">
        <w:rPr>
          <w:sz w:val="24"/>
          <w:szCs w:val="24"/>
        </w:rPr>
        <w:t>ach</w:t>
      </w:r>
      <w:r w:rsidRPr="003C790C">
        <w:rPr>
          <w:spacing w:val="17"/>
          <w:sz w:val="24"/>
          <w:szCs w:val="24"/>
        </w:rPr>
        <w:t xml:space="preserve"> </w:t>
      </w:r>
      <w:r w:rsidRPr="003C790C">
        <w:rPr>
          <w:spacing w:val="-1"/>
          <w:sz w:val="24"/>
          <w:szCs w:val="24"/>
        </w:rPr>
        <w:t>i</w:t>
      </w:r>
      <w:r w:rsidRPr="003C790C">
        <w:rPr>
          <w:sz w:val="24"/>
          <w:szCs w:val="24"/>
        </w:rPr>
        <w:t>s</w:t>
      </w:r>
      <w:r w:rsidRPr="003C790C">
        <w:rPr>
          <w:spacing w:val="16"/>
          <w:sz w:val="24"/>
          <w:szCs w:val="24"/>
        </w:rPr>
        <w:t xml:space="preserve"> </w:t>
      </w:r>
      <w:r w:rsidRPr="003C790C">
        <w:rPr>
          <w:sz w:val="24"/>
          <w:szCs w:val="24"/>
        </w:rPr>
        <w:t>used</w:t>
      </w:r>
      <w:r w:rsidRPr="003C790C">
        <w:rPr>
          <w:spacing w:val="17"/>
          <w:sz w:val="24"/>
          <w:szCs w:val="24"/>
        </w:rPr>
        <w:t xml:space="preserve"> </w:t>
      </w:r>
      <w:r w:rsidRPr="003C790C">
        <w:rPr>
          <w:sz w:val="24"/>
          <w:szCs w:val="24"/>
        </w:rPr>
        <w:t>f</w:t>
      </w:r>
      <w:r w:rsidRPr="003C790C">
        <w:rPr>
          <w:spacing w:val="-8"/>
          <w:sz w:val="24"/>
          <w:szCs w:val="24"/>
        </w:rPr>
        <w:t>o</w:t>
      </w:r>
      <w:r w:rsidRPr="003C790C">
        <w:rPr>
          <w:spacing w:val="-2"/>
          <w:sz w:val="24"/>
          <w:szCs w:val="24"/>
        </w:rPr>
        <w:t>r</w:t>
      </w:r>
      <w:r w:rsidRPr="003C790C">
        <w:rPr>
          <w:sz w:val="24"/>
          <w:szCs w:val="24"/>
        </w:rPr>
        <w:t>. A</w:t>
      </w:r>
      <w:r w:rsidRPr="003C790C">
        <w:rPr>
          <w:spacing w:val="4"/>
          <w:sz w:val="24"/>
          <w:szCs w:val="24"/>
        </w:rPr>
        <w:t xml:space="preserve"> </w:t>
      </w:r>
      <w:r w:rsidRPr="003C790C">
        <w:rPr>
          <w:sz w:val="24"/>
          <w:szCs w:val="24"/>
        </w:rPr>
        <w:t>r</w:t>
      </w:r>
      <w:r w:rsidRPr="003C790C">
        <w:rPr>
          <w:spacing w:val="-3"/>
          <w:sz w:val="24"/>
          <w:szCs w:val="24"/>
        </w:rPr>
        <w:t>e</w:t>
      </w:r>
      <w:r w:rsidRPr="003C790C">
        <w:rPr>
          <w:sz w:val="24"/>
          <w:szCs w:val="24"/>
        </w:rPr>
        <w:t>su</w:t>
      </w:r>
      <w:r w:rsidRPr="003C790C">
        <w:rPr>
          <w:spacing w:val="1"/>
          <w:sz w:val="24"/>
          <w:szCs w:val="24"/>
        </w:rPr>
        <w:t>m</w:t>
      </w:r>
      <w:r w:rsidRPr="003C790C">
        <w:rPr>
          <w:sz w:val="24"/>
          <w:szCs w:val="24"/>
        </w:rPr>
        <w:t>e</w:t>
      </w:r>
      <w:r w:rsidRPr="003C790C">
        <w:rPr>
          <w:spacing w:val="17"/>
          <w:sz w:val="24"/>
          <w:szCs w:val="24"/>
        </w:rPr>
        <w:t xml:space="preserve"> </w:t>
      </w:r>
      <w:r w:rsidRPr="003C790C">
        <w:rPr>
          <w:spacing w:val="-1"/>
          <w:sz w:val="24"/>
          <w:szCs w:val="24"/>
        </w:rPr>
        <w:t>i</w:t>
      </w:r>
      <w:r w:rsidRPr="003C790C">
        <w:rPr>
          <w:sz w:val="24"/>
          <w:szCs w:val="24"/>
        </w:rPr>
        <w:t>s</w:t>
      </w:r>
      <w:r w:rsidRPr="003C790C">
        <w:rPr>
          <w:spacing w:val="16"/>
          <w:sz w:val="24"/>
          <w:szCs w:val="24"/>
        </w:rPr>
        <w:t xml:space="preserve"> </w:t>
      </w:r>
      <w:r w:rsidRPr="003C790C">
        <w:rPr>
          <w:sz w:val="24"/>
          <w:szCs w:val="24"/>
        </w:rPr>
        <w:t>a</w:t>
      </w:r>
      <w:r w:rsidRPr="003C790C">
        <w:rPr>
          <w:spacing w:val="17"/>
          <w:sz w:val="24"/>
          <w:szCs w:val="24"/>
        </w:rPr>
        <w:t xml:space="preserve"> </w:t>
      </w:r>
      <w:r w:rsidRPr="003C790C">
        <w:rPr>
          <w:sz w:val="24"/>
          <w:szCs w:val="24"/>
        </w:rPr>
        <w:t>one</w:t>
      </w:r>
      <w:r w:rsidRPr="003C790C">
        <w:rPr>
          <w:spacing w:val="17"/>
          <w:sz w:val="24"/>
          <w:szCs w:val="24"/>
        </w:rPr>
        <w:t xml:space="preserve"> </w:t>
      </w:r>
      <w:r w:rsidRPr="003C790C">
        <w:rPr>
          <w:sz w:val="24"/>
          <w:szCs w:val="24"/>
        </w:rPr>
        <w:t>or</w:t>
      </w:r>
      <w:r w:rsidRPr="003C790C">
        <w:rPr>
          <w:spacing w:val="15"/>
          <w:sz w:val="24"/>
          <w:szCs w:val="24"/>
        </w:rPr>
        <w:t xml:space="preserve"> </w:t>
      </w:r>
      <w:r w:rsidRPr="003C790C">
        <w:rPr>
          <w:spacing w:val="1"/>
          <w:sz w:val="24"/>
          <w:szCs w:val="24"/>
        </w:rPr>
        <w:t>t</w:t>
      </w:r>
      <w:r w:rsidRPr="003C790C">
        <w:rPr>
          <w:spacing w:val="-1"/>
          <w:sz w:val="24"/>
          <w:szCs w:val="24"/>
        </w:rPr>
        <w:t>w</w:t>
      </w:r>
      <w:r w:rsidRPr="003C790C">
        <w:rPr>
          <w:sz w:val="24"/>
          <w:szCs w:val="24"/>
        </w:rPr>
        <w:t>o</w:t>
      </w:r>
      <w:r w:rsidRPr="003C790C">
        <w:rPr>
          <w:spacing w:val="17"/>
          <w:sz w:val="24"/>
          <w:szCs w:val="24"/>
        </w:rPr>
        <w:t xml:space="preserve"> </w:t>
      </w:r>
      <w:r w:rsidRPr="003C790C">
        <w:rPr>
          <w:spacing w:val="-2"/>
          <w:sz w:val="24"/>
          <w:szCs w:val="24"/>
        </w:rPr>
        <w:t>p</w:t>
      </w:r>
      <w:r w:rsidRPr="003C790C">
        <w:rPr>
          <w:spacing w:val="1"/>
          <w:sz w:val="24"/>
          <w:szCs w:val="24"/>
        </w:rPr>
        <w:t>a</w:t>
      </w:r>
      <w:r w:rsidRPr="003C790C">
        <w:rPr>
          <w:sz w:val="24"/>
          <w:szCs w:val="24"/>
        </w:rPr>
        <w:t>ge</w:t>
      </w:r>
      <w:r w:rsidRPr="003C790C">
        <w:rPr>
          <w:spacing w:val="17"/>
          <w:sz w:val="24"/>
          <w:szCs w:val="24"/>
        </w:rPr>
        <w:t xml:space="preserve"> </w:t>
      </w:r>
      <w:r w:rsidRPr="003C790C">
        <w:rPr>
          <w:spacing w:val="-1"/>
          <w:sz w:val="24"/>
          <w:szCs w:val="24"/>
        </w:rPr>
        <w:t>s</w:t>
      </w:r>
      <w:r w:rsidRPr="003C790C">
        <w:rPr>
          <w:sz w:val="24"/>
          <w:szCs w:val="24"/>
        </w:rPr>
        <w:t>u</w:t>
      </w:r>
      <w:r w:rsidRPr="003C790C">
        <w:rPr>
          <w:spacing w:val="-1"/>
          <w:sz w:val="24"/>
          <w:szCs w:val="24"/>
        </w:rPr>
        <w:t>m</w:t>
      </w:r>
      <w:r w:rsidRPr="003C790C">
        <w:rPr>
          <w:spacing w:val="1"/>
          <w:sz w:val="24"/>
          <w:szCs w:val="24"/>
        </w:rPr>
        <w:t>m</w:t>
      </w:r>
      <w:r w:rsidRPr="003C790C">
        <w:rPr>
          <w:sz w:val="24"/>
          <w:szCs w:val="24"/>
        </w:rPr>
        <w:t>ary</w:t>
      </w:r>
      <w:r w:rsidRPr="003C790C">
        <w:rPr>
          <w:spacing w:val="17"/>
          <w:sz w:val="24"/>
          <w:szCs w:val="24"/>
        </w:rPr>
        <w:t xml:space="preserve"> </w:t>
      </w:r>
      <w:r w:rsidRPr="003C790C">
        <w:rPr>
          <w:sz w:val="24"/>
          <w:szCs w:val="24"/>
        </w:rPr>
        <w:t>of</w:t>
      </w:r>
      <w:r w:rsidRPr="003C790C">
        <w:rPr>
          <w:spacing w:val="15"/>
          <w:sz w:val="24"/>
          <w:szCs w:val="24"/>
        </w:rPr>
        <w:t xml:space="preserve"> </w:t>
      </w:r>
      <w:r w:rsidRPr="003C790C">
        <w:rPr>
          <w:sz w:val="24"/>
          <w:szCs w:val="24"/>
        </w:rPr>
        <w:t>your</w:t>
      </w:r>
      <w:r w:rsidRPr="003C790C">
        <w:rPr>
          <w:spacing w:val="18"/>
          <w:sz w:val="24"/>
          <w:szCs w:val="24"/>
        </w:rPr>
        <w:t xml:space="preserve">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ll</w:t>
      </w:r>
      <w:r w:rsidRPr="003C790C">
        <w:rPr>
          <w:sz w:val="24"/>
          <w:szCs w:val="24"/>
        </w:rPr>
        <w:t>s, exp</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ence</w:t>
      </w:r>
      <w:r w:rsidRPr="003C790C">
        <w:rPr>
          <w:spacing w:val="7"/>
          <w:sz w:val="24"/>
          <w:szCs w:val="24"/>
        </w:rPr>
        <w:t xml:space="preserve"> </w:t>
      </w:r>
      <w:r w:rsidRPr="003C790C">
        <w:rPr>
          <w:sz w:val="24"/>
          <w:szCs w:val="24"/>
        </w:rPr>
        <w:t>and</w:t>
      </w:r>
      <w:r w:rsidRPr="003C790C">
        <w:rPr>
          <w:spacing w:val="6"/>
          <w:sz w:val="24"/>
          <w:szCs w:val="24"/>
        </w:rPr>
        <w:t xml:space="preserve"> </w:t>
      </w:r>
      <w:r w:rsidRPr="003C790C">
        <w:rPr>
          <w:sz w:val="24"/>
          <w:szCs w:val="24"/>
        </w:rPr>
        <w:t>edu</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Wh</w:t>
      </w:r>
      <w:r w:rsidRPr="003C790C">
        <w:rPr>
          <w:spacing w:val="1"/>
          <w:sz w:val="24"/>
          <w:szCs w:val="24"/>
        </w:rPr>
        <w:t>i</w:t>
      </w:r>
      <w:r w:rsidRPr="003C790C">
        <w:rPr>
          <w:spacing w:val="-1"/>
          <w:sz w:val="24"/>
          <w:szCs w:val="24"/>
        </w:rPr>
        <w:t>l</w:t>
      </w:r>
      <w:r w:rsidRPr="003C790C">
        <w:rPr>
          <w:sz w:val="24"/>
          <w:szCs w:val="24"/>
        </w:rPr>
        <w:t>e</w:t>
      </w:r>
      <w:r w:rsidRPr="003C790C">
        <w:rPr>
          <w:spacing w:val="7"/>
          <w:sz w:val="24"/>
          <w:szCs w:val="24"/>
        </w:rPr>
        <w:t xml:space="preserve"> </w:t>
      </w:r>
      <w:r w:rsidRPr="003C790C">
        <w:rPr>
          <w:sz w:val="24"/>
          <w:szCs w:val="24"/>
        </w:rPr>
        <w:t>a</w:t>
      </w:r>
      <w:r w:rsidRPr="003C790C">
        <w:rPr>
          <w:spacing w:val="5"/>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5"/>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br</w:t>
      </w:r>
      <w:r w:rsidRPr="003C790C">
        <w:rPr>
          <w:spacing w:val="1"/>
          <w:sz w:val="24"/>
          <w:szCs w:val="24"/>
        </w:rPr>
        <w:t>i</w:t>
      </w:r>
      <w:r w:rsidRPr="003C790C">
        <w:rPr>
          <w:sz w:val="24"/>
          <w:szCs w:val="24"/>
        </w:rPr>
        <w:t>ef</w:t>
      </w:r>
      <w:r w:rsidRPr="003C790C">
        <w:rPr>
          <w:spacing w:val="6"/>
          <w:sz w:val="24"/>
          <w:szCs w:val="24"/>
        </w:rPr>
        <w:t xml:space="preserve"> </w:t>
      </w:r>
      <w:r w:rsidRPr="003C790C">
        <w:rPr>
          <w:sz w:val="24"/>
          <w:szCs w:val="24"/>
        </w:rPr>
        <w:t>and</w:t>
      </w:r>
      <w:r w:rsidRPr="003C790C">
        <w:rPr>
          <w:spacing w:val="6"/>
          <w:sz w:val="24"/>
          <w:szCs w:val="24"/>
        </w:rPr>
        <w:t xml:space="preserve"> </w:t>
      </w:r>
      <w:r w:rsidRPr="003C790C">
        <w:rPr>
          <w:sz w:val="24"/>
          <w:szCs w:val="24"/>
        </w:rPr>
        <w:t>con</w:t>
      </w:r>
      <w:r w:rsidRPr="003C790C">
        <w:rPr>
          <w:spacing w:val="1"/>
          <w:sz w:val="24"/>
          <w:szCs w:val="24"/>
        </w:rPr>
        <w:t>c</w:t>
      </w:r>
      <w:r w:rsidRPr="003C790C">
        <w:rPr>
          <w:spacing w:val="-1"/>
          <w:sz w:val="24"/>
          <w:szCs w:val="24"/>
        </w:rPr>
        <w:t>i</w:t>
      </w:r>
      <w:r w:rsidRPr="003C790C">
        <w:rPr>
          <w:sz w:val="24"/>
          <w:szCs w:val="24"/>
        </w:rPr>
        <w:t>se</w:t>
      </w:r>
      <w:r w:rsidRPr="003C790C">
        <w:rPr>
          <w:spacing w:val="5"/>
          <w:sz w:val="24"/>
          <w:szCs w:val="24"/>
        </w:rPr>
        <w:t xml:space="preserve"> </w:t>
      </w:r>
      <w:r w:rsidRPr="003C790C">
        <w:rPr>
          <w:sz w:val="24"/>
          <w:szCs w:val="24"/>
        </w:rPr>
        <w:t>-</w:t>
      </w:r>
      <w:r w:rsidRPr="003C790C">
        <w:rPr>
          <w:spacing w:val="6"/>
          <w:sz w:val="24"/>
          <w:szCs w:val="24"/>
        </w:rPr>
        <w:t xml:space="preserve"> </w:t>
      </w:r>
      <w:r w:rsidRPr="003C790C">
        <w:rPr>
          <w:sz w:val="24"/>
          <w:szCs w:val="24"/>
        </w:rPr>
        <w:t>no</w:t>
      </w:r>
      <w:r w:rsidRPr="003C790C">
        <w:rPr>
          <w:spacing w:val="6"/>
          <w:sz w:val="24"/>
          <w:szCs w:val="24"/>
        </w:rPr>
        <w:t xml:space="preserve"> </w:t>
      </w:r>
      <w:r w:rsidRPr="003C790C">
        <w:rPr>
          <w:spacing w:val="-1"/>
          <w:sz w:val="24"/>
          <w:szCs w:val="24"/>
        </w:rPr>
        <w:t>m</w:t>
      </w:r>
      <w:r w:rsidRPr="003C790C">
        <w:rPr>
          <w:sz w:val="24"/>
          <w:szCs w:val="24"/>
        </w:rPr>
        <w:t>ore</w:t>
      </w:r>
      <w:r w:rsidRPr="003C790C">
        <w:rPr>
          <w:spacing w:val="5"/>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n</w:t>
      </w:r>
      <w:r w:rsidRPr="003C790C">
        <w:rPr>
          <w:spacing w:val="6"/>
          <w:sz w:val="24"/>
          <w:szCs w:val="24"/>
        </w:rPr>
        <w:t xml:space="preserve"> </w:t>
      </w:r>
      <w:r w:rsidRPr="003C790C">
        <w:rPr>
          <w:sz w:val="24"/>
          <w:szCs w:val="24"/>
        </w:rPr>
        <w:t>a</w:t>
      </w:r>
      <w:r w:rsidRPr="003C790C">
        <w:rPr>
          <w:spacing w:val="5"/>
          <w:sz w:val="24"/>
          <w:szCs w:val="24"/>
        </w:rPr>
        <w:t xml:space="preserve"> </w:t>
      </w:r>
      <w:r w:rsidRPr="003C790C">
        <w:rPr>
          <w:sz w:val="24"/>
          <w:szCs w:val="24"/>
        </w:rPr>
        <w:t>p</w:t>
      </w:r>
      <w:r w:rsidRPr="003C790C">
        <w:rPr>
          <w:spacing w:val="1"/>
          <w:sz w:val="24"/>
          <w:szCs w:val="24"/>
        </w:rPr>
        <w:t>a</w:t>
      </w:r>
      <w:r w:rsidRPr="003C790C">
        <w:rPr>
          <w:sz w:val="24"/>
          <w:szCs w:val="24"/>
        </w:rPr>
        <w:t>ge</w:t>
      </w:r>
      <w:r w:rsidRPr="003C790C">
        <w:rPr>
          <w:spacing w:val="5"/>
          <w:sz w:val="24"/>
          <w:szCs w:val="24"/>
        </w:rPr>
        <w:t xml:space="preserve"> </w:t>
      </w:r>
      <w:r w:rsidRPr="003C790C">
        <w:rPr>
          <w:sz w:val="24"/>
          <w:szCs w:val="24"/>
        </w:rPr>
        <w:t>or</w:t>
      </w:r>
      <w:r w:rsidRPr="003C790C">
        <w:rPr>
          <w:spacing w:val="6"/>
          <w:sz w:val="24"/>
          <w:szCs w:val="24"/>
        </w:rPr>
        <w:t xml:space="preserve"> </w:t>
      </w:r>
      <w:r w:rsidRPr="003C790C">
        <w:rPr>
          <w:spacing w:val="-1"/>
          <w:sz w:val="24"/>
          <w:szCs w:val="24"/>
        </w:rPr>
        <w:t>t</w:t>
      </w:r>
      <w:r w:rsidRPr="003C790C">
        <w:rPr>
          <w:sz w:val="24"/>
          <w:szCs w:val="24"/>
        </w:rPr>
        <w:t>wo,</w:t>
      </w:r>
      <w:r w:rsidRPr="003C790C">
        <w:rPr>
          <w:spacing w:val="6"/>
          <w:sz w:val="24"/>
          <w:szCs w:val="24"/>
        </w:rPr>
        <w:t xml:space="preserve"> </w:t>
      </w:r>
      <w:r w:rsidRPr="003C790C">
        <w:rPr>
          <w:sz w:val="24"/>
          <w:szCs w:val="24"/>
        </w:rPr>
        <w:t>a curr</w:t>
      </w:r>
      <w:r w:rsidRPr="003C790C">
        <w:rPr>
          <w:spacing w:val="1"/>
          <w:sz w:val="24"/>
          <w:szCs w:val="24"/>
        </w:rPr>
        <w:t>i</w:t>
      </w:r>
      <w:r w:rsidRPr="003C790C">
        <w:rPr>
          <w:sz w:val="24"/>
          <w:szCs w:val="24"/>
        </w:rPr>
        <w:t>cu</w:t>
      </w:r>
      <w:r w:rsidRPr="003C790C">
        <w:rPr>
          <w:spacing w:val="-1"/>
          <w:sz w:val="24"/>
          <w:szCs w:val="24"/>
        </w:rPr>
        <w:t>l</w:t>
      </w:r>
      <w:r w:rsidRPr="003C790C">
        <w:rPr>
          <w:sz w:val="24"/>
          <w:szCs w:val="24"/>
        </w:rPr>
        <w:t>um</w:t>
      </w:r>
      <w:r w:rsidRPr="003C790C">
        <w:rPr>
          <w:spacing w:val="1"/>
          <w:sz w:val="24"/>
          <w:szCs w:val="24"/>
        </w:rPr>
        <w:t xml:space="preserve"> </w:t>
      </w:r>
      <w:r w:rsidRPr="003C790C">
        <w:rPr>
          <w:sz w:val="24"/>
          <w:szCs w:val="24"/>
        </w:rPr>
        <w:t>v</w:t>
      </w:r>
      <w:r w:rsidRPr="003C790C">
        <w:rPr>
          <w:spacing w:val="-1"/>
          <w:sz w:val="24"/>
          <w:szCs w:val="24"/>
        </w:rPr>
        <w:t>it</w:t>
      </w:r>
      <w:r w:rsidRPr="003C790C">
        <w:rPr>
          <w:spacing w:val="1"/>
          <w:sz w:val="24"/>
          <w:szCs w:val="24"/>
        </w:rPr>
        <w:t>a</w:t>
      </w:r>
      <w:r w:rsidRPr="003C790C">
        <w:rPr>
          <w:sz w:val="24"/>
          <w:szCs w:val="24"/>
        </w:rPr>
        <w:t xml:space="preserve">e </w:t>
      </w:r>
      <w:r w:rsidRPr="003C790C">
        <w:rPr>
          <w:spacing w:val="-1"/>
          <w:sz w:val="24"/>
          <w:szCs w:val="24"/>
        </w:rPr>
        <w:t>i</w:t>
      </w:r>
      <w:r w:rsidRPr="003C790C">
        <w:rPr>
          <w:sz w:val="24"/>
          <w:szCs w:val="24"/>
        </w:rPr>
        <w:t xml:space="preserve">s a </w:t>
      </w:r>
      <w:r w:rsidRPr="003C790C">
        <w:rPr>
          <w:spacing w:val="1"/>
          <w:sz w:val="24"/>
          <w:szCs w:val="24"/>
        </w:rPr>
        <w:t>l</w:t>
      </w:r>
      <w:r w:rsidRPr="003C790C">
        <w:rPr>
          <w:sz w:val="24"/>
          <w:szCs w:val="24"/>
        </w:rPr>
        <w:t>onger (at</w:t>
      </w:r>
      <w:r w:rsidRPr="003C790C">
        <w:rPr>
          <w:spacing w:val="-1"/>
          <w:sz w:val="24"/>
          <w:szCs w:val="24"/>
        </w:rPr>
        <w:t xml:space="preserve"> l</w:t>
      </w:r>
      <w:r w:rsidRPr="003C790C">
        <w:rPr>
          <w:spacing w:val="1"/>
          <w:sz w:val="24"/>
          <w:szCs w:val="24"/>
        </w:rPr>
        <w:t>e</w:t>
      </w:r>
      <w:r w:rsidRPr="003C790C">
        <w:rPr>
          <w:sz w:val="24"/>
          <w:szCs w:val="24"/>
        </w:rPr>
        <w:t>a</w:t>
      </w:r>
      <w:r w:rsidRPr="003C790C">
        <w:rPr>
          <w:spacing w:val="-1"/>
          <w:sz w:val="24"/>
          <w:szCs w:val="24"/>
        </w:rPr>
        <w:t>s</w:t>
      </w:r>
      <w:r w:rsidRPr="003C790C">
        <w:rPr>
          <w:sz w:val="24"/>
          <w:szCs w:val="24"/>
        </w:rPr>
        <w:t>t</w:t>
      </w:r>
      <w:r w:rsidRPr="003C790C">
        <w:rPr>
          <w:spacing w:val="1"/>
          <w:sz w:val="24"/>
          <w:szCs w:val="24"/>
        </w:rPr>
        <w:t xml:space="preserve"> t</w:t>
      </w:r>
      <w:r w:rsidRPr="003C790C">
        <w:rPr>
          <w:spacing w:val="-1"/>
          <w:sz w:val="24"/>
          <w:szCs w:val="24"/>
        </w:rPr>
        <w:t>w</w:t>
      </w:r>
      <w:r w:rsidRPr="003C790C">
        <w:rPr>
          <w:sz w:val="24"/>
          <w:szCs w:val="24"/>
        </w:rPr>
        <w:t>o pages) and</w:t>
      </w:r>
      <w:r w:rsidRPr="003C790C">
        <w:rPr>
          <w:spacing w:val="2"/>
          <w:sz w:val="24"/>
          <w:szCs w:val="24"/>
        </w:rPr>
        <w:t xml:space="preserve"> </w:t>
      </w:r>
      <w:r w:rsidRPr="003C790C">
        <w:rPr>
          <w:spacing w:val="-1"/>
          <w:sz w:val="24"/>
          <w:szCs w:val="24"/>
        </w:rPr>
        <w:t>m</w:t>
      </w:r>
      <w:r w:rsidRPr="003C790C">
        <w:rPr>
          <w:sz w:val="24"/>
          <w:szCs w:val="24"/>
        </w:rPr>
        <w:t>ore de</w:t>
      </w:r>
      <w:r w:rsidRPr="003C790C">
        <w:rPr>
          <w:spacing w:val="1"/>
          <w:sz w:val="24"/>
          <w:szCs w:val="24"/>
        </w:rPr>
        <w:t>t</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ed synop</w:t>
      </w:r>
      <w:r w:rsidRPr="003C790C">
        <w:rPr>
          <w:spacing w:val="-1"/>
          <w:sz w:val="24"/>
          <w:szCs w:val="24"/>
        </w:rPr>
        <w:t>s</w:t>
      </w:r>
      <w:r w:rsidRPr="003C790C">
        <w:rPr>
          <w:spacing w:val="1"/>
          <w:sz w:val="24"/>
          <w:szCs w:val="24"/>
        </w:rPr>
        <w:t>i</w:t>
      </w:r>
      <w:r w:rsidRPr="003C790C">
        <w:rPr>
          <w:spacing w:val="-1"/>
          <w:sz w:val="24"/>
          <w:szCs w:val="24"/>
        </w:rPr>
        <w:t>s</w:t>
      </w:r>
      <w:r w:rsidRPr="003C790C">
        <w:rPr>
          <w:sz w:val="24"/>
          <w:szCs w:val="24"/>
        </w:rPr>
        <w:t>.</w:t>
      </w:r>
    </w:p>
    <w:p w:rsidR="007978D5" w:rsidRPr="003C790C" w:rsidRDefault="003F763B">
      <w:pPr>
        <w:ind w:left="102" w:right="65"/>
        <w:jc w:val="both"/>
        <w:rPr>
          <w:sz w:val="24"/>
          <w:szCs w:val="24"/>
        </w:rPr>
      </w:pPr>
      <w:r w:rsidRPr="003C790C">
        <w:rPr>
          <w:sz w:val="24"/>
          <w:szCs w:val="24"/>
        </w:rPr>
        <w:t>Curr</w:t>
      </w:r>
      <w:r w:rsidRPr="003C790C">
        <w:rPr>
          <w:spacing w:val="-1"/>
          <w:sz w:val="24"/>
          <w:szCs w:val="24"/>
        </w:rPr>
        <w:t>i</w:t>
      </w:r>
      <w:r w:rsidRPr="003C790C">
        <w:rPr>
          <w:spacing w:val="1"/>
          <w:sz w:val="24"/>
          <w:szCs w:val="24"/>
        </w:rPr>
        <w:t>c</w:t>
      </w:r>
      <w:r w:rsidRPr="003C790C">
        <w:rPr>
          <w:sz w:val="24"/>
          <w:szCs w:val="24"/>
        </w:rPr>
        <w:t>u</w:t>
      </w:r>
      <w:r w:rsidRPr="003C790C">
        <w:rPr>
          <w:spacing w:val="-1"/>
          <w:sz w:val="24"/>
          <w:szCs w:val="24"/>
        </w:rPr>
        <w:t>l</w:t>
      </w:r>
      <w:r w:rsidRPr="003C790C">
        <w:rPr>
          <w:sz w:val="24"/>
          <w:szCs w:val="24"/>
        </w:rPr>
        <w:t>um</w:t>
      </w:r>
      <w:r w:rsidRPr="003C790C">
        <w:rPr>
          <w:spacing w:val="1"/>
          <w:sz w:val="24"/>
          <w:szCs w:val="24"/>
        </w:rPr>
        <w:t xml:space="preserve"> </w:t>
      </w:r>
      <w:r w:rsidRPr="003C790C">
        <w:rPr>
          <w:sz w:val="24"/>
          <w:szCs w:val="24"/>
        </w:rPr>
        <w:t>v</w:t>
      </w:r>
      <w:r w:rsidRPr="003C790C">
        <w:rPr>
          <w:spacing w:val="-1"/>
          <w:sz w:val="24"/>
          <w:szCs w:val="24"/>
        </w:rPr>
        <w:t>i</w:t>
      </w:r>
      <w:r w:rsidRPr="003C790C">
        <w:rPr>
          <w:spacing w:val="1"/>
          <w:sz w:val="24"/>
          <w:szCs w:val="24"/>
        </w:rPr>
        <w:t>t</w:t>
      </w:r>
      <w:r w:rsidRPr="003C790C">
        <w:rPr>
          <w:sz w:val="24"/>
          <w:szCs w:val="24"/>
        </w:rPr>
        <w:t>ae</w:t>
      </w:r>
      <w:r w:rsidRPr="003C790C">
        <w:rPr>
          <w:spacing w:val="1"/>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udes a</w:t>
      </w:r>
      <w:r w:rsidRPr="003C790C">
        <w:rPr>
          <w:spacing w:val="1"/>
          <w:sz w:val="24"/>
          <w:szCs w:val="24"/>
        </w:rPr>
        <w:t xml:space="preserve"> </w:t>
      </w:r>
      <w:r w:rsidRPr="003C790C">
        <w:rPr>
          <w:spacing w:val="-1"/>
          <w:sz w:val="24"/>
          <w:szCs w:val="24"/>
        </w:rPr>
        <w:t>s</w:t>
      </w:r>
      <w:r w:rsidRPr="003C790C">
        <w:rPr>
          <w:sz w:val="24"/>
          <w:szCs w:val="24"/>
        </w:rPr>
        <w:t>u</w:t>
      </w:r>
      <w:r w:rsidRPr="003C790C">
        <w:rPr>
          <w:spacing w:val="-1"/>
          <w:sz w:val="24"/>
          <w:szCs w:val="24"/>
        </w:rPr>
        <w:t>m</w:t>
      </w:r>
      <w:r w:rsidRPr="003C790C">
        <w:rPr>
          <w:spacing w:val="1"/>
          <w:sz w:val="24"/>
          <w:szCs w:val="24"/>
        </w:rPr>
        <w:t>m</w:t>
      </w:r>
      <w:r w:rsidRPr="003C790C">
        <w:rPr>
          <w:sz w:val="24"/>
          <w:szCs w:val="24"/>
        </w:rPr>
        <w:t>ary</w:t>
      </w:r>
      <w:r w:rsidRPr="003C790C">
        <w:rPr>
          <w:spacing w:val="1"/>
          <w:sz w:val="24"/>
          <w:szCs w:val="24"/>
        </w:rPr>
        <w:t xml:space="preserve"> </w:t>
      </w:r>
      <w:r w:rsidRPr="003C790C">
        <w:rPr>
          <w:sz w:val="24"/>
          <w:szCs w:val="24"/>
        </w:rPr>
        <w:t>of your</w:t>
      </w:r>
      <w:r w:rsidRPr="003C790C">
        <w:rPr>
          <w:spacing w:val="1"/>
          <w:sz w:val="24"/>
          <w:szCs w:val="24"/>
        </w:rPr>
        <w:t xml:space="preserve"> </w:t>
      </w:r>
      <w:r w:rsidRPr="003C790C">
        <w:rPr>
          <w:sz w:val="24"/>
          <w:szCs w:val="24"/>
        </w:rPr>
        <w:t>educa</w:t>
      </w:r>
      <w:r w:rsidRPr="003C790C">
        <w:rPr>
          <w:spacing w:val="1"/>
          <w:sz w:val="24"/>
          <w:szCs w:val="24"/>
        </w:rPr>
        <w:t>t</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and</w:t>
      </w:r>
      <w:r w:rsidRPr="003C790C">
        <w:rPr>
          <w:spacing w:val="1"/>
          <w:sz w:val="24"/>
          <w:szCs w:val="24"/>
        </w:rPr>
        <w:t xml:space="preserve"> a</w:t>
      </w:r>
      <w:r w:rsidRPr="003C790C">
        <w:rPr>
          <w:spacing w:val="-3"/>
          <w:sz w:val="24"/>
          <w:szCs w:val="24"/>
        </w:rPr>
        <w:t>c</w:t>
      </w:r>
      <w:r w:rsidRPr="003C790C">
        <w:rPr>
          <w:spacing w:val="1"/>
          <w:sz w:val="24"/>
          <w:szCs w:val="24"/>
        </w:rPr>
        <w:t>a</w:t>
      </w:r>
      <w:r w:rsidRPr="003C790C">
        <w:rPr>
          <w:sz w:val="24"/>
          <w:szCs w:val="24"/>
        </w:rPr>
        <w:t>de</w:t>
      </w:r>
      <w:r w:rsidRPr="003C790C">
        <w:rPr>
          <w:spacing w:val="-1"/>
          <w:sz w:val="24"/>
          <w:szCs w:val="24"/>
        </w:rPr>
        <w:t>m</w:t>
      </w:r>
      <w:r w:rsidRPr="003C790C">
        <w:rPr>
          <w:spacing w:val="1"/>
          <w:sz w:val="24"/>
          <w:szCs w:val="24"/>
        </w:rPr>
        <w:t>i</w:t>
      </w:r>
      <w:r w:rsidRPr="003C790C">
        <w:rPr>
          <w:sz w:val="24"/>
          <w:szCs w:val="24"/>
        </w:rPr>
        <w:t>c</w:t>
      </w:r>
      <w:r w:rsidRPr="003C790C">
        <w:rPr>
          <w:spacing w:val="1"/>
          <w:sz w:val="24"/>
          <w:szCs w:val="24"/>
        </w:rPr>
        <w:t xml:space="preserve"> </w:t>
      </w:r>
      <w:r w:rsidRPr="003C790C">
        <w:rPr>
          <w:sz w:val="24"/>
          <w:szCs w:val="24"/>
        </w:rPr>
        <w:t>backgrounds as</w:t>
      </w:r>
      <w:r w:rsidRPr="003C790C">
        <w:rPr>
          <w:spacing w:val="2"/>
          <w:sz w:val="24"/>
          <w:szCs w:val="24"/>
        </w:rPr>
        <w:t xml:space="preserve"> </w:t>
      </w:r>
      <w:r w:rsidRPr="003C790C">
        <w:rPr>
          <w:spacing w:val="-1"/>
          <w:sz w:val="24"/>
          <w:szCs w:val="24"/>
        </w:rPr>
        <w:t>w</w:t>
      </w:r>
      <w:r w:rsidRPr="003C790C">
        <w:rPr>
          <w:spacing w:val="1"/>
          <w:sz w:val="24"/>
          <w:szCs w:val="24"/>
        </w:rPr>
        <w:t>e</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 xml:space="preserve">as </w:t>
      </w:r>
      <w:r w:rsidRPr="003C790C">
        <w:rPr>
          <w:spacing w:val="-1"/>
          <w:sz w:val="24"/>
          <w:szCs w:val="24"/>
        </w:rPr>
        <w:t>t</w:t>
      </w:r>
      <w:r w:rsidRPr="003C790C">
        <w:rPr>
          <w:spacing w:val="1"/>
          <w:sz w:val="24"/>
          <w:szCs w:val="24"/>
        </w:rPr>
        <w:t>e</w:t>
      </w:r>
      <w:r w:rsidRPr="003C790C">
        <w:rPr>
          <w:sz w:val="24"/>
          <w:szCs w:val="24"/>
        </w:rPr>
        <w:t>ach</w:t>
      </w:r>
      <w:r w:rsidRPr="003C790C">
        <w:rPr>
          <w:spacing w:val="1"/>
          <w:sz w:val="24"/>
          <w:szCs w:val="24"/>
        </w:rPr>
        <w:t>i</w:t>
      </w:r>
      <w:r w:rsidRPr="003C790C">
        <w:rPr>
          <w:sz w:val="24"/>
          <w:szCs w:val="24"/>
        </w:rPr>
        <w:t>ng and</w:t>
      </w:r>
      <w:r w:rsidRPr="003C790C">
        <w:rPr>
          <w:spacing w:val="3"/>
          <w:sz w:val="24"/>
          <w:szCs w:val="24"/>
        </w:rPr>
        <w:t xml:space="preserve"> </w:t>
      </w:r>
      <w:r w:rsidRPr="003C790C">
        <w:rPr>
          <w:sz w:val="24"/>
          <w:szCs w:val="24"/>
        </w:rPr>
        <w:t>resear</w:t>
      </w:r>
      <w:r w:rsidRPr="003C790C">
        <w:rPr>
          <w:spacing w:val="1"/>
          <w:sz w:val="24"/>
          <w:szCs w:val="24"/>
        </w:rPr>
        <w:t>c</w:t>
      </w:r>
      <w:r w:rsidRPr="003C790C">
        <w:rPr>
          <w:sz w:val="24"/>
          <w:szCs w:val="24"/>
        </w:rPr>
        <w:t>h exp</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ence,</w:t>
      </w:r>
      <w:r w:rsidRPr="003C790C">
        <w:rPr>
          <w:spacing w:val="3"/>
          <w:sz w:val="24"/>
          <w:szCs w:val="24"/>
        </w:rPr>
        <w:t xml:space="preserve"> </w:t>
      </w:r>
      <w:r w:rsidRPr="003C790C">
        <w:rPr>
          <w:sz w:val="24"/>
          <w:szCs w:val="24"/>
        </w:rPr>
        <w:t>pub</w:t>
      </w:r>
      <w:r w:rsidRPr="003C790C">
        <w:rPr>
          <w:spacing w:val="-1"/>
          <w:sz w:val="24"/>
          <w:szCs w:val="24"/>
        </w:rPr>
        <w:t>l</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r w:rsidRPr="003C790C">
        <w:rPr>
          <w:spacing w:val="3"/>
          <w:sz w:val="24"/>
          <w:szCs w:val="24"/>
        </w:rPr>
        <w:t xml:space="preserve"> </w:t>
      </w:r>
      <w:r w:rsidRPr="003C790C">
        <w:rPr>
          <w:sz w:val="24"/>
          <w:szCs w:val="24"/>
        </w:rPr>
        <w:t>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r w:rsidRPr="003C790C">
        <w:rPr>
          <w:spacing w:val="3"/>
          <w:sz w:val="24"/>
          <w:szCs w:val="24"/>
        </w:rPr>
        <w:t xml:space="preserve"> </w:t>
      </w:r>
      <w:r w:rsidRPr="003C790C">
        <w:rPr>
          <w:sz w:val="24"/>
          <w:szCs w:val="24"/>
        </w:rPr>
        <w:t xml:space="preserve">awards, honors, </w:t>
      </w:r>
      <w:r w:rsidRPr="003C790C">
        <w:rPr>
          <w:spacing w:val="-3"/>
          <w:sz w:val="24"/>
          <w:szCs w:val="24"/>
        </w:rPr>
        <w:t>a</w:t>
      </w:r>
      <w:r w:rsidRPr="003C790C">
        <w:rPr>
          <w:sz w:val="24"/>
          <w:szCs w:val="24"/>
        </w:rPr>
        <w:t>f</w:t>
      </w:r>
      <w:r w:rsidRPr="003C790C">
        <w:rPr>
          <w:spacing w:val="-2"/>
          <w:sz w:val="24"/>
          <w:szCs w:val="24"/>
        </w:rPr>
        <w:t>f</w:t>
      </w:r>
      <w:r w:rsidRPr="003C790C">
        <w:rPr>
          <w:spacing w:val="1"/>
          <w:sz w:val="24"/>
          <w:szCs w:val="24"/>
        </w:rPr>
        <w:t>i</w:t>
      </w:r>
      <w:r w:rsidRPr="003C790C">
        <w:rPr>
          <w:spacing w:val="-1"/>
          <w:sz w:val="24"/>
          <w:szCs w:val="24"/>
        </w:rPr>
        <w:t>li</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r w:rsidRPr="003C790C">
        <w:rPr>
          <w:spacing w:val="1"/>
          <w:sz w:val="24"/>
          <w:szCs w:val="24"/>
        </w:rPr>
        <w:t xml:space="preserve"> </w:t>
      </w:r>
      <w:r w:rsidRPr="003C790C">
        <w:rPr>
          <w:sz w:val="24"/>
          <w:szCs w:val="24"/>
        </w:rPr>
        <w:t>and 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12"/>
          <w:sz w:val="24"/>
          <w:szCs w:val="24"/>
        </w:rPr>
        <w:t xml:space="preserve"> </w:t>
      </w:r>
      <w:r w:rsidRPr="003C790C">
        <w:rPr>
          <w:sz w:val="24"/>
          <w:szCs w:val="24"/>
        </w:rPr>
        <w:t>de</w:t>
      </w:r>
      <w:r w:rsidRPr="003C790C">
        <w:rPr>
          <w:spacing w:val="1"/>
          <w:sz w:val="24"/>
          <w:szCs w:val="24"/>
        </w:rPr>
        <w:t>t</w:t>
      </w:r>
      <w:r w:rsidRPr="003C790C">
        <w:rPr>
          <w:sz w:val="24"/>
          <w:szCs w:val="24"/>
        </w:rPr>
        <w:t>a</w:t>
      </w:r>
      <w:r w:rsidRPr="003C790C">
        <w:rPr>
          <w:spacing w:val="-1"/>
          <w:sz w:val="24"/>
          <w:szCs w:val="24"/>
        </w:rPr>
        <w:t>i</w:t>
      </w:r>
      <w:r w:rsidRPr="003C790C">
        <w:rPr>
          <w:spacing w:val="1"/>
          <w:sz w:val="24"/>
          <w:szCs w:val="24"/>
        </w:rPr>
        <w:t>l</w:t>
      </w:r>
      <w:r w:rsidRPr="003C790C">
        <w:rPr>
          <w:spacing w:val="-1"/>
          <w:sz w:val="24"/>
          <w:szCs w:val="24"/>
        </w:rPr>
        <w:t>s</w:t>
      </w:r>
      <w:r w:rsidRPr="003C790C">
        <w:rPr>
          <w:sz w:val="24"/>
          <w:szCs w:val="24"/>
        </w:rPr>
        <w:t>.</w:t>
      </w:r>
      <w:r w:rsidRPr="003C790C">
        <w:rPr>
          <w:spacing w:val="14"/>
          <w:sz w:val="24"/>
          <w:szCs w:val="24"/>
        </w:rPr>
        <w:t xml:space="preserve"> </w:t>
      </w:r>
      <w:r w:rsidRPr="003C790C">
        <w:rPr>
          <w:sz w:val="24"/>
          <w:szCs w:val="24"/>
        </w:rPr>
        <w:t>In</w:t>
      </w:r>
      <w:r w:rsidRPr="003C790C">
        <w:rPr>
          <w:spacing w:val="14"/>
          <w:sz w:val="24"/>
          <w:szCs w:val="24"/>
        </w:rPr>
        <w:t xml:space="preserve"> </w:t>
      </w:r>
      <w:r w:rsidRPr="003C790C">
        <w:rPr>
          <w:spacing w:val="-1"/>
          <w:sz w:val="24"/>
          <w:szCs w:val="24"/>
        </w:rPr>
        <w:t>E</w:t>
      </w:r>
      <w:r w:rsidRPr="003C790C">
        <w:rPr>
          <w:sz w:val="24"/>
          <w:szCs w:val="24"/>
        </w:rPr>
        <w:t>urope,</w:t>
      </w:r>
      <w:r w:rsidRPr="003C790C">
        <w:rPr>
          <w:spacing w:val="14"/>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pacing w:val="-1"/>
          <w:sz w:val="24"/>
          <w:szCs w:val="24"/>
        </w:rPr>
        <w:t>M</w:t>
      </w:r>
      <w:r w:rsidRPr="003C790C">
        <w:rPr>
          <w:spacing w:val="1"/>
          <w:sz w:val="24"/>
          <w:szCs w:val="24"/>
        </w:rPr>
        <w:t>i</w:t>
      </w:r>
      <w:r w:rsidRPr="003C790C">
        <w:rPr>
          <w:sz w:val="24"/>
          <w:szCs w:val="24"/>
        </w:rPr>
        <w:t>dd</w:t>
      </w:r>
      <w:r w:rsidRPr="003C790C">
        <w:rPr>
          <w:spacing w:val="-1"/>
          <w:sz w:val="24"/>
          <w:szCs w:val="24"/>
        </w:rPr>
        <w:t>l</w:t>
      </w:r>
      <w:r w:rsidRPr="003C790C">
        <w:rPr>
          <w:sz w:val="24"/>
          <w:szCs w:val="24"/>
        </w:rPr>
        <w:t>e</w:t>
      </w:r>
      <w:r w:rsidRPr="003C790C">
        <w:rPr>
          <w:spacing w:val="13"/>
          <w:sz w:val="24"/>
          <w:szCs w:val="24"/>
        </w:rPr>
        <w:t xml:space="preserve"> </w:t>
      </w:r>
      <w:r w:rsidRPr="003C790C">
        <w:rPr>
          <w:spacing w:val="-1"/>
          <w:sz w:val="24"/>
          <w:szCs w:val="24"/>
        </w:rPr>
        <w:t>E</w:t>
      </w:r>
      <w:r w:rsidRPr="003C790C">
        <w:rPr>
          <w:sz w:val="24"/>
          <w:szCs w:val="24"/>
        </w:rPr>
        <w:t>as</w:t>
      </w:r>
      <w:r w:rsidRPr="003C790C">
        <w:rPr>
          <w:spacing w:val="-1"/>
          <w:sz w:val="24"/>
          <w:szCs w:val="24"/>
        </w:rPr>
        <w:t>t</w:t>
      </w:r>
      <w:r w:rsidRPr="003C790C">
        <w:rPr>
          <w:sz w:val="24"/>
          <w:szCs w:val="24"/>
        </w:rPr>
        <w:t>, Af</w:t>
      </w:r>
      <w:r w:rsidRPr="003C790C">
        <w:rPr>
          <w:spacing w:val="-2"/>
          <w:sz w:val="24"/>
          <w:szCs w:val="24"/>
        </w:rPr>
        <w:t>r</w:t>
      </w:r>
      <w:r w:rsidRPr="003C790C">
        <w:rPr>
          <w:spacing w:val="1"/>
          <w:sz w:val="24"/>
          <w:szCs w:val="24"/>
        </w:rPr>
        <w:t>i</w:t>
      </w:r>
      <w:r w:rsidRPr="003C790C">
        <w:rPr>
          <w:sz w:val="24"/>
          <w:szCs w:val="24"/>
        </w:rPr>
        <w:t>ca,</w:t>
      </w:r>
      <w:r w:rsidRPr="003C790C">
        <w:rPr>
          <w:spacing w:val="14"/>
          <w:sz w:val="24"/>
          <w:szCs w:val="24"/>
        </w:rPr>
        <w:t xml:space="preserve"> </w:t>
      </w:r>
      <w:r w:rsidRPr="003C790C">
        <w:rPr>
          <w:sz w:val="24"/>
          <w:szCs w:val="24"/>
        </w:rPr>
        <w:t>or A</w:t>
      </w:r>
      <w:r w:rsidRPr="003C790C">
        <w:rPr>
          <w:spacing w:val="-1"/>
          <w:sz w:val="24"/>
          <w:szCs w:val="24"/>
        </w:rPr>
        <w:t>s</w:t>
      </w:r>
      <w:r w:rsidRPr="003C790C">
        <w:rPr>
          <w:spacing w:val="1"/>
          <w:sz w:val="24"/>
          <w:szCs w:val="24"/>
        </w:rPr>
        <w:t>i</w:t>
      </w:r>
      <w:r w:rsidRPr="003C790C">
        <w:rPr>
          <w:sz w:val="24"/>
          <w:szCs w:val="24"/>
        </w:rPr>
        <w:t>a,</w:t>
      </w:r>
      <w:r w:rsidRPr="003C790C">
        <w:rPr>
          <w:spacing w:val="14"/>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w:t>
      </w:r>
      <w:r w:rsidRPr="003C790C">
        <w:rPr>
          <w:spacing w:val="-2"/>
          <w:sz w:val="24"/>
          <w:szCs w:val="24"/>
        </w:rPr>
        <w:t>y</w:t>
      </w:r>
      <w:r w:rsidRPr="003C790C">
        <w:rPr>
          <w:spacing w:val="1"/>
          <w:sz w:val="24"/>
          <w:szCs w:val="24"/>
        </w:rPr>
        <w:t>e</w:t>
      </w:r>
      <w:r w:rsidRPr="003C790C">
        <w:rPr>
          <w:sz w:val="24"/>
          <w:szCs w:val="24"/>
        </w:rPr>
        <w:t>rs</w:t>
      </w:r>
      <w:r w:rsidRPr="003C790C">
        <w:rPr>
          <w:spacing w:val="12"/>
          <w:sz w:val="24"/>
          <w:szCs w:val="24"/>
        </w:rPr>
        <w:t xml:space="preserve"> </w:t>
      </w:r>
      <w:r w:rsidRPr="003C790C">
        <w:rPr>
          <w:spacing w:val="-1"/>
          <w:sz w:val="24"/>
          <w:szCs w:val="24"/>
        </w:rPr>
        <w:t>m</w:t>
      </w:r>
      <w:r w:rsidRPr="003C790C">
        <w:rPr>
          <w:sz w:val="24"/>
          <w:szCs w:val="24"/>
        </w:rPr>
        <w:t>ay</w:t>
      </w:r>
      <w:r w:rsidRPr="003C790C">
        <w:rPr>
          <w:spacing w:val="14"/>
          <w:sz w:val="24"/>
          <w:szCs w:val="24"/>
        </w:rPr>
        <w:t xml:space="preserve"> </w:t>
      </w:r>
      <w:r w:rsidRPr="003C790C">
        <w:rPr>
          <w:sz w:val="24"/>
          <w:szCs w:val="24"/>
        </w:rPr>
        <w:t>expe</w:t>
      </w:r>
      <w:r w:rsidRPr="003C790C">
        <w:rPr>
          <w:spacing w:val="1"/>
          <w:sz w:val="24"/>
          <w:szCs w:val="24"/>
        </w:rPr>
        <w:t>c</w:t>
      </w:r>
      <w:r w:rsidRPr="003C790C">
        <w:rPr>
          <w:sz w:val="24"/>
          <w:szCs w:val="24"/>
        </w:rPr>
        <w:t>t</w:t>
      </w:r>
      <w:r w:rsidRPr="003C790C">
        <w:rPr>
          <w:spacing w:val="13"/>
          <w:sz w:val="24"/>
          <w:szCs w:val="24"/>
        </w:rPr>
        <w:t xml:space="preserve"> </w:t>
      </w:r>
      <w:r w:rsidRPr="003C790C">
        <w:rPr>
          <w:spacing w:val="-1"/>
          <w:sz w:val="24"/>
          <w:szCs w:val="24"/>
        </w:rPr>
        <w:t>t</w:t>
      </w:r>
      <w:r w:rsidRPr="003C790C">
        <w:rPr>
          <w:sz w:val="24"/>
          <w:szCs w:val="24"/>
        </w:rPr>
        <w:t>o</w:t>
      </w:r>
      <w:r w:rsidRPr="003C790C">
        <w:rPr>
          <w:spacing w:val="12"/>
          <w:sz w:val="24"/>
          <w:szCs w:val="24"/>
        </w:rPr>
        <w:t xml:space="preserve"> </w:t>
      </w:r>
      <w:r w:rsidRPr="003C790C">
        <w:rPr>
          <w:sz w:val="24"/>
          <w:szCs w:val="24"/>
        </w:rPr>
        <w:t>r</w:t>
      </w:r>
      <w:r w:rsidRPr="003C790C">
        <w:rPr>
          <w:spacing w:val="1"/>
          <w:sz w:val="24"/>
          <w:szCs w:val="24"/>
        </w:rPr>
        <w:t>e</w:t>
      </w:r>
      <w:r w:rsidRPr="003C790C">
        <w:rPr>
          <w:sz w:val="24"/>
          <w:szCs w:val="24"/>
        </w:rPr>
        <w:t>ce</w:t>
      </w:r>
      <w:r w:rsidRPr="003C790C">
        <w:rPr>
          <w:spacing w:val="1"/>
          <w:sz w:val="24"/>
          <w:szCs w:val="24"/>
        </w:rPr>
        <w:t>i</w:t>
      </w:r>
      <w:r w:rsidRPr="003C790C">
        <w:rPr>
          <w:sz w:val="24"/>
          <w:szCs w:val="24"/>
        </w:rPr>
        <w:t>ve curr</w:t>
      </w:r>
      <w:r w:rsidRPr="003C790C">
        <w:rPr>
          <w:spacing w:val="1"/>
          <w:sz w:val="24"/>
          <w:szCs w:val="24"/>
        </w:rPr>
        <w:t>i</w:t>
      </w:r>
      <w:r w:rsidRPr="003C790C">
        <w:rPr>
          <w:sz w:val="24"/>
          <w:szCs w:val="24"/>
        </w:rPr>
        <w:t>cu</w:t>
      </w:r>
      <w:r w:rsidRPr="003C790C">
        <w:rPr>
          <w:spacing w:val="-1"/>
          <w:sz w:val="24"/>
          <w:szCs w:val="24"/>
        </w:rPr>
        <w:t>l</w:t>
      </w:r>
      <w:r w:rsidRPr="003C790C">
        <w:rPr>
          <w:sz w:val="24"/>
          <w:szCs w:val="24"/>
        </w:rPr>
        <w:t>um</w:t>
      </w:r>
      <w:r w:rsidRPr="003C790C">
        <w:rPr>
          <w:spacing w:val="1"/>
          <w:sz w:val="24"/>
          <w:szCs w:val="24"/>
        </w:rPr>
        <w:t xml:space="preserve"> </w:t>
      </w:r>
      <w:r w:rsidRPr="003C790C">
        <w:rPr>
          <w:sz w:val="24"/>
          <w:szCs w:val="24"/>
        </w:rPr>
        <w:t>v</w:t>
      </w:r>
      <w:r w:rsidRPr="003C790C">
        <w:rPr>
          <w:spacing w:val="-1"/>
          <w:sz w:val="24"/>
          <w:szCs w:val="24"/>
        </w:rPr>
        <w:t>it</w:t>
      </w:r>
      <w:r w:rsidRPr="003C790C">
        <w:rPr>
          <w:spacing w:val="1"/>
          <w:sz w:val="24"/>
          <w:szCs w:val="24"/>
        </w:rPr>
        <w:t>a</w:t>
      </w:r>
      <w:r w:rsidRPr="003C790C">
        <w:rPr>
          <w:sz w:val="24"/>
          <w:szCs w:val="24"/>
        </w:rPr>
        <w:t>e.</w:t>
      </w:r>
    </w:p>
    <w:p w:rsidR="007978D5" w:rsidRPr="003C790C" w:rsidRDefault="007978D5">
      <w:pPr>
        <w:spacing w:before="10" w:line="260" w:lineRule="exact"/>
        <w:rPr>
          <w:sz w:val="26"/>
          <w:szCs w:val="26"/>
        </w:rPr>
      </w:pPr>
    </w:p>
    <w:p w:rsidR="007978D5" w:rsidRPr="003C790C" w:rsidRDefault="003F763B">
      <w:pPr>
        <w:spacing w:line="260" w:lineRule="exact"/>
        <w:ind w:left="102" w:right="70"/>
        <w:jc w:val="both"/>
        <w:rPr>
          <w:sz w:val="24"/>
          <w:szCs w:val="24"/>
        </w:rPr>
      </w:pPr>
      <w:r w:rsidRPr="003C790C">
        <w:rPr>
          <w:sz w:val="24"/>
          <w:szCs w:val="24"/>
        </w:rPr>
        <w:t xml:space="preserve">In </w:t>
      </w:r>
      <w:r w:rsidRPr="003C790C">
        <w:rPr>
          <w:spacing w:val="1"/>
          <w:sz w:val="24"/>
          <w:szCs w:val="24"/>
        </w:rPr>
        <w:t>t</w:t>
      </w:r>
      <w:r w:rsidRPr="003C790C">
        <w:rPr>
          <w:spacing w:val="-2"/>
          <w:sz w:val="24"/>
          <w:szCs w:val="24"/>
        </w:rPr>
        <w:t>h</w:t>
      </w:r>
      <w:r w:rsidRPr="003C790C">
        <w:rPr>
          <w:sz w:val="24"/>
          <w:szCs w:val="24"/>
        </w:rPr>
        <w:t>e</w:t>
      </w:r>
      <w:r w:rsidRPr="003C790C">
        <w:rPr>
          <w:spacing w:val="2"/>
          <w:sz w:val="24"/>
          <w:szCs w:val="24"/>
        </w:rPr>
        <w:t xml:space="preserve"> </w:t>
      </w:r>
      <w:r w:rsidRPr="003C790C">
        <w:rPr>
          <w:spacing w:val="-1"/>
          <w:sz w:val="24"/>
          <w:szCs w:val="24"/>
        </w:rPr>
        <w:t>U</w:t>
      </w:r>
      <w:r w:rsidRPr="003C790C">
        <w:rPr>
          <w:sz w:val="24"/>
          <w:szCs w:val="24"/>
        </w:rPr>
        <w:t>n</w:t>
      </w:r>
      <w:r w:rsidRPr="003C790C">
        <w:rPr>
          <w:spacing w:val="1"/>
          <w:sz w:val="24"/>
          <w:szCs w:val="24"/>
        </w:rPr>
        <w:t>i</w:t>
      </w:r>
      <w:r w:rsidRPr="003C790C">
        <w:rPr>
          <w:spacing w:val="-1"/>
          <w:sz w:val="24"/>
          <w:szCs w:val="24"/>
        </w:rPr>
        <w:t>t</w:t>
      </w:r>
      <w:r w:rsidRPr="003C790C">
        <w:rPr>
          <w:sz w:val="24"/>
          <w:szCs w:val="24"/>
        </w:rPr>
        <w:t>ed S</w:t>
      </w:r>
      <w:r w:rsidRPr="003C790C">
        <w:rPr>
          <w:spacing w:val="-1"/>
          <w:sz w:val="24"/>
          <w:szCs w:val="24"/>
        </w:rPr>
        <w:t>t</w:t>
      </w:r>
      <w:r w:rsidRPr="003C790C">
        <w:rPr>
          <w:spacing w:val="1"/>
          <w:sz w:val="24"/>
          <w:szCs w:val="24"/>
        </w:rPr>
        <w:t>a</w:t>
      </w:r>
      <w:r w:rsidRPr="003C790C">
        <w:rPr>
          <w:spacing w:val="-1"/>
          <w:sz w:val="24"/>
          <w:szCs w:val="24"/>
        </w:rPr>
        <w:t>t</w:t>
      </w:r>
      <w:r w:rsidRPr="003C790C">
        <w:rPr>
          <w:sz w:val="24"/>
          <w:szCs w:val="24"/>
        </w:rPr>
        <w:t>es, curr</w:t>
      </w:r>
      <w:r w:rsidRPr="003C790C">
        <w:rPr>
          <w:spacing w:val="-1"/>
          <w:sz w:val="24"/>
          <w:szCs w:val="24"/>
        </w:rPr>
        <w:t>i</w:t>
      </w:r>
      <w:r w:rsidRPr="003C790C">
        <w:rPr>
          <w:spacing w:val="1"/>
          <w:sz w:val="24"/>
          <w:szCs w:val="24"/>
        </w:rPr>
        <w:t>c</w:t>
      </w:r>
      <w:r w:rsidRPr="003C790C">
        <w:rPr>
          <w:sz w:val="24"/>
          <w:szCs w:val="24"/>
        </w:rPr>
        <w:t>u</w:t>
      </w:r>
      <w:r w:rsidRPr="003C790C">
        <w:rPr>
          <w:spacing w:val="-1"/>
          <w:sz w:val="24"/>
          <w:szCs w:val="24"/>
        </w:rPr>
        <w:t>l</w:t>
      </w:r>
      <w:r w:rsidRPr="003C790C">
        <w:rPr>
          <w:sz w:val="24"/>
          <w:szCs w:val="24"/>
        </w:rPr>
        <w:t>um</w:t>
      </w:r>
      <w:r w:rsidRPr="003C790C">
        <w:rPr>
          <w:spacing w:val="2"/>
          <w:sz w:val="24"/>
          <w:szCs w:val="24"/>
        </w:rPr>
        <w:t xml:space="preserve"> </w:t>
      </w:r>
      <w:r w:rsidRPr="003C790C">
        <w:rPr>
          <w:spacing w:val="-2"/>
          <w:sz w:val="24"/>
          <w:szCs w:val="24"/>
        </w:rPr>
        <w:t>v</w:t>
      </w:r>
      <w:r w:rsidRPr="003C790C">
        <w:rPr>
          <w:spacing w:val="1"/>
          <w:sz w:val="24"/>
          <w:szCs w:val="24"/>
        </w:rPr>
        <w:t>i</w:t>
      </w:r>
      <w:r w:rsidRPr="003C790C">
        <w:rPr>
          <w:spacing w:val="-1"/>
          <w:sz w:val="24"/>
          <w:szCs w:val="24"/>
        </w:rPr>
        <w:t>t</w:t>
      </w:r>
      <w:r w:rsidRPr="003C790C">
        <w:rPr>
          <w:sz w:val="24"/>
          <w:szCs w:val="24"/>
        </w:rPr>
        <w:t>ae</w:t>
      </w:r>
      <w:r w:rsidRPr="003C790C">
        <w:rPr>
          <w:spacing w:val="2"/>
          <w:sz w:val="24"/>
          <w:szCs w:val="24"/>
        </w:rPr>
        <w:t xml:space="preserve"> </w:t>
      </w:r>
      <w:r w:rsidRPr="003C790C">
        <w:rPr>
          <w:sz w:val="24"/>
          <w:szCs w:val="24"/>
        </w:rPr>
        <w:t>are used pr</w:t>
      </w:r>
      <w:r w:rsidRPr="003C790C">
        <w:rPr>
          <w:spacing w:val="-1"/>
          <w:sz w:val="24"/>
          <w:szCs w:val="24"/>
        </w:rPr>
        <w:t>im</w:t>
      </w:r>
      <w:r w:rsidRPr="003C790C">
        <w:rPr>
          <w:spacing w:val="1"/>
          <w:sz w:val="24"/>
          <w:szCs w:val="24"/>
        </w:rPr>
        <w:t>a</w:t>
      </w:r>
      <w:r w:rsidRPr="003C790C">
        <w:rPr>
          <w:sz w:val="24"/>
          <w:szCs w:val="24"/>
        </w:rPr>
        <w:t>r</w:t>
      </w:r>
      <w:r w:rsidRPr="003C790C">
        <w:rPr>
          <w:spacing w:val="-1"/>
          <w:sz w:val="24"/>
          <w:szCs w:val="24"/>
        </w:rPr>
        <w:t>il</w:t>
      </w:r>
      <w:r w:rsidRPr="003C790C">
        <w:rPr>
          <w:sz w:val="24"/>
          <w:szCs w:val="24"/>
        </w:rPr>
        <w:t>y</w:t>
      </w:r>
      <w:r w:rsidRPr="003C790C">
        <w:rPr>
          <w:spacing w:val="3"/>
          <w:sz w:val="24"/>
          <w:szCs w:val="24"/>
        </w:rPr>
        <w:t xml:space="preserve"> </w:t>
      </w:r>
      <w:r w:rsidRPr="003C790C">
        <w:rPr>
          <w:spacing w:val="-1"/>
          <w:sz w:val="24"/>
          <w:szCs w:val="24"/>
        </w:rPr>
        <w:t>w</w:t>
      </w:r>
      <w:r w:rsidRPr="003C790C">
        <w:rPr>
          <w:sz w:val="24"/>
          <w:szCs w:val="24"/>
        </w:rPr>
        <w:t>hen</w:t>
      </w:r>
      <w:r w:rsidRPr="003C790C">
        <w:rPr>
          <w:spacing w:val="3"/>
          <w:sz w:val="24"/>
          <w:szCs w:val="24"/>
        </w:rPr>
        <w:t xml:space="preserve"> </w:t>
      </w:r>
      <w:r w:rsidRPr="003C790C">
        <w:rPr>
          <w:sz w:val="24"/>
          <w:szCs w:val="24"/>
        </w:rPr>
        <w:t>app</w:t>
      </w:r>
      <w:r w:rsidRPr="003C790C">
        <w:rPr>
          <w:spacing w:val="-1"/>
          <w:sz w:val="24"/>
          <w:szCs w:val="24"/>
        </w:rPr>
        <w:t>l</w:t>
      </w:r>
      <w:r w:rsidRPr="003C790C">
        <w:rPr>
          <w:sz w:val="24"/>
          <w:szCs w:val="24"/>
        </w:rPr>
        <w:t>y</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for</w:t>
      </w:r>
      <w:r w:rsidRPr="003C790C">
        <w:rPr>
          <w:spacing w:val="1"/>
          <w:sz w:val="24"/>
          <w:szCs w:val="24"/>
        </w:rPr>
        <w:t xml:space="preserve"> </w:t>
      </w:r>
      <w:r w:rsidRPr="003C790C">
        <w:rPr>
          <w:sz w:val="24"/>
          <w:szCs w:val="24"/>
        </w:rPr>
        <w:t>acade</w:t>
      </w:r>
      <w:r w:rsidRPr="003C790C">
        <w:rPr>
          <w:spacing w:val="1"/>
          <w:sz w:val="24"/>
          <w:szCs w:val="24"/>
        </w:rPr>
        <w:t>m</w:t>
      </w:r>
      <w:r w:rsidRPr="003C790C">
        <w:rPr>
          <w:spacing w:val="-1"/>
          <w:sz w:val="24"/>
          <w:szCs w:val="24"/>
        </w:rPr>
        <w:t>i</w:t>
      </w:r>
      <w:r w:rsidRPr="003C790C">
        <w:rPr>
          <w:sz w:val="24"/>
          <w:szCs w:val="24"/>
        </w:rPr>
        <w:t xml:space="preserve">c, </w:t>
      </w:r>
      <w:r w:rsidRPr="003C790C">
        <w:rPr>
          <w:spacing w:val="1"/>
          <w:sz w:val="24"/>
          <w:szCs w:val="24"/>
        </w:rPr>
        <w:t>e</w:t>
      </w:r>
      <w:r w:rsidRPr="003C790C">
        <w:rPr>
          <w:sz w:val="24"/>
          <w:szCs w:val="24"/>
        </w:rPr>
        <w:t>duca</w:t>
      </w:r>
      <w:r w:rsidRPr="003C790C">
        <w:rPr>
          <w:spacing w:val="1"/>
          <w:sz w:val="24"/>
          <w:szCs w:val="24"/>
        </w:rPr>
        <w:t>t</w:t>
      </w:r>
      <w:r w:rsidRPr="003C790C">
        <w:rPr>
          <w:spacing w:val="-1"/>
          <w:sz w:val="24"/>
          <w:szCs w:val="24"/>
        </w:rPr>
        <w:t>i</w:t>
      </w:r>
      <w:r w:rsidRPr="003C790C">
        <w:rPr>
          <w:sz w:val="24"/>
          <w:szCs w:val="24"/>
        </w:rPr>
        <w:t>on, sc</w:t>
      </w:r>
      <w:r w:rsidRPr="003C790C">
        <w:rPr>
          <w:spacing w:val="-1"/>
          <w:sz w:val="24"/>
          <w:szCs w:val="24"/>
        </w:rPr>
        <w:t>i</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f</w:t>
      </w:r>
      <w:r w:rsidRPr="003C790C">
        <w:rPr>
          <w:spacing w:val="1"/>
          <w:sz w:val="24"/>
          <w:szCs w:val="24"/>
        </w:rPr>
        <w:t>i</w:t>
      </w:r>
      <w:r w:rsidRPr="003C790C">
        <w:rPr>
          <w:sz w:val="24"/>
          <w:szCs w:val="24"/>
        </w:rPr>
        <w:t>c or resear</w:t>
      </w:r>
      <w:r w:rsidRPr="003C790C">
        <w:rPr>
          <w:spacing w:val="1"/>
          <w:sz w:val="24"/>
          <w:szCs w:val="24"/>
        </w:rPr>
        <w:t>c</w:t>
      </w:r>
      <w:r w:rsidRPr="003C790C">
        <w:rPr>
          <w:sz w:val="24"/>
          <w:szCs w:val="24"/>
        </w:rPr>
        <w:t>h 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ons. It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2"/>
          <w:sz w:val="24"/>
          <w:szCs w:val="24"/>
        </w:rPr>
        <w:t xml:space="preserve"> </w:t>
      </w:r>
      <w:r w:rsidRPr="003C790C">
        <w:rPr>
          <w:sz w:val="24"/>
          <w:szCs w:val="24"/>
        </w:rPr>
        <w:t>app</w:t>
      </w:r>
      <w:r w:rsidRPr="003C790C">
        <w:rPr>
          <w:spacing w:val="-1"/>
          <w:sz w:val="24"/>
          <w:szCs w:val="24"/>
        </w:rPr>
        <w:t>li</w:t>
      </w:r>
      <w:r w:rsidRPr="003C790C">
        <w:rPr>
          <w:spacing w:val="1"/>
          <w:sz w:val="24"/>
          <w:szCs w:val="24"/>
        </w:rPr>
        <w:t>c</w:t>
      </w:r>
      <w:r w:rsidRPr="003C790C">
        <w:rPr>
          <w:sz w:val="24"/>
          <w:szCs w:val="24"/>
        </w:rPr>
        <w:t>ab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w</w:t>
      </w:r>
      <w:r w:rsidRPr="003C790C">
        <w:rPr>
          <w:sz w:val="24"/>
          <w:szCs w:val="24"/>
        </w:rPr>
        <w:t>hen</w:t>
      </w:r>
      <w:r w:rsidRPr="003C790C">
        <w:rPr>
          <w:spacing w:val="2"/>
          <w:sz w:val="24"/>
          <w:szCs w:val="24"/>
        </w:rPr>
        <w:t xml:space="preserve"> </w:t>
      </w:r>
      <w:r w:rsidRPr="003C790C">
        <w:rPr>
          <w:sz w:val="24"/>
          <w:szCs w:val="24"/>
        </w:rPr>
        <w:t>app</w:t>
      </w:r>
      <w:r w:rsidRPr="003C790C">
        <w:rPr>
          <w:spacing w:val="-1"/>
          <w:sz w:val="24"/>
          <w:szCs w:val="24"/>
        </w:rPr>
        <w:t>l</w:t>
      </w:r>
      <w:r w:rsidRPr="003C790C">
        <w:rPr>
          <w:sz w:val="24"/>
          <w:szCs w:val="24"/>
        </w:rPr>
        <w:t>y</w:t>
      </w:r>
      <w:r w:rsidRPr="003C790C">
        <w:rPr>
          <w:spacing w:val="-1"/>
          <w:sz w:val="24"/>
          <w:szCs w:val="24"/>
        </w:rPr>
        <w:t>i</w:t>
      </w:r>
      <w:r w:rsidRPr="003C790C">
        <w:rPr>
          <w:sz w:val="24"/>
          <w:szCs w:val="24"/>
        </w:rPr>
        <w:t>ng for f</w:t>
      </w:r>
      <w:r w:rsidRPr="003C790C">
        <w:rPr>
          <w:spacing w:val="1"/>
          <w:sz w:val="24"/>
          <w:szCs w:val="24"/>
        </w:rPr>
        <w:t>e</w:t>
      </w:r>
      <w:r w:rsidRPr="003C790C">
        <w:rPr>
          <w:spacing w:val="-1"/>
          <w:sz w:val="24"/>
          <w:szCs w:val="24"/>
        </w:rPr>
        <w:t>ll</w:t>
      </w:r>
      <w:r w:rsidRPr="003C790C">
        <w:rPr>
          <w:sz w:val="24"/>
          <w:szCs w:val="24"/>
        </w:rPr>
        <w:t>owsh</w:t>
      </w:r>
      <w:r w:rsidRPr="003C790C">
        <w:rPr>
          <w:spacing w:val="-1"/>
          <w:sz w:val="24"/>
          <w:szCs w:val="24"/>
        </w:rPr>
        <w:t>i</w:t>
      </w:r>
      <w:r w:rsidRPr="003C790C">
        <w:rPr>
          <w:sz w:val="24"/>
          <w:szCs w:val="24"/>
        </w:rPr>
        <w:t>ps or gran</w:t>
      </w:r>
      <w:r w:rsidRPr="003C790C">
        <w:rPr>
          <w:spacing w:val="-1"/>
          <w:sz w:val="24"/>
          <w:szCs w:val="24"/>
        </w:rPr>
        <w:t>t</w:t>
      </w:r>
      <w:r w:rsidRPr="003C790C">
        <w:rPr>
          <w:sz w:val="24"/>
          <w:szCs w:val="24"/>
        </w:rPr>
        <w:t>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3"/>
          <w:sz w:val="24"/>
          <w:szCs w:val="24"/>
        </w:rPr>
        <w:t>P</w:t>
      </w:r>
      <w:r w:rsidRPr="003C790C">
        <w:rPr>
          <w:b/>
          <w:sz w:val="24"/>
          <w:szCs w:val="24"/>
        </w:rPr>
        <w:t>roo</w:t>
      </w:r>
      <w:r w:rsidRPr="003C790C">
        <w:rPr>
          <w:b/>
          <w:spacing w:val="-2"/>
          <w:sz w:val="24"/>
          <w:szCs w:val="24"/>
        </w:rPr>
        <w:t>f</w:t>
      </w:r>
      <w:r w:rsidRPr="003C790C">
        <w:rPr>
          <w:b/>
          <w:spacing w:val="-3"/>
          <w:sz w:val="24"/>
          <w:szCs w:val="24"/>
        </w:rPr>
        <w:t>r</w:t>
      </w:r>
      <w:r w:rsidRPr="003C790C">
        <w:rPr>
          <w:b/>
          <w:sz w:val="24"/>
          <w:szCs w:val="24"/>
        </w:rPr>
        <w:t>ead</w:t>
      </w:r>
      <w:r w:rsidRPr="003C790C">
        <w:rPr>
          <w:b/>
          <w:spacing w:val="-1"/>
          <w:sz w:val="24"/>
          <w:szCs w:val="24"/>
        </w:rPr>
        <w:t>i</w:t>
      </w:r>
      <w:r w:rsidRPr="003C790C">
        <w:rPr>
          <w:b/>
          <w:sz w:val="24"/>
          <w:szCs w:val="24"/>
        </w:rPr>
        <w:t xml:space="preserve">ng </w:t>
      </w:r>
      <w:r w:rsidRPr="003C790C">
        <w:rPr>
          <w:sz w:val="24"/>
          <w:szCs w:val="24"/>
        </w:rPr>
        <w:t>- Ma</w:t>
      </w:r>
      <w:r w:rsidRPr="003C790C">
        <w:rPr>
          <w:spacing w:val="-2"/>
          <w:sz w:val="24"/>
          <w:szCs w:val="24"/>
        </w:rPr>
        <w:t>k</w:t>
      </w:r>
      <w:r w:rsidRPr="003C790C">
        <w:rPr>
          <w:sz w:val="24"/>
          <w:szCs w:val="24"/>
        </w:rPr>
        <w:t>e</w:t>
      </w:r>
      <w:r w:rsidRPr="003C790C">
        <w:rPr>
          <w:spacing w:val="1"/>
          <w:sz w:val="24"/>
          <w:szCs w:val="24"/>
        </w:rPr>
        <w:t xml:space="preserve"> </w:t>
      </w:r>
      <w:r w:rsidRPr="003C790C">
        <w:rPr>
          <w:spacing w:val="-1"/>
          <w:sz w:val="24"/>
          <w:szCs w:val="24"/>
        </w:rPr>
        <w:t>s</w:t>
      </w:r>
      <w:r w:rsidRPr="003C790C">
        <w:rPr>
          <w:sz w:val="24"/>
          <w:szCs w:val="24"/>
        </w:rPr>
        <w:t>ure</w:t>
      </w:r>
      <w:r w:rsidRPr="003C790C">
        <w:rPr>
          <w:spacing w:val="1"/>
          <w:sz w:val="24"/>
          <w:szCs w:val="24"/>
        </w:rPr>
        <w:t xml:space="preserve"> </w:t>
      </w:r>
      <w:r w:rsidRPr="003C790C">
        <w:rPr>
          <w:spacing w:val="-1"/>
          <w:sz w:val="24"/>
          <w:szCs w:val="24"/>
        </w:rPr>
        <w:t>t</w:t>
      </w:r>
      <w:r w:rsidRPr="003C790C">
        <w:rPr>
          <w:sz w:val="24"/>
          <w:szCs w:val="24"/>
        </w:rPr>
        <w:t>here</w:t>
      </w:r>
      <w:r w:rsidRPr="003C790C">
        <w:rPr>
          <w:spacing w:val="1"/>
          <w:sz w:val="24"/>
          <w:szCs w:val="24"/>
        </w:rPr>
        <w:t xml:space="preserve"> </w:t>
      </w:r>
      <w:r w:rsidRPr="003C790C">
        <w:rPr>
          <w:sz w:val="24"/>
          <w:szCs w:val="24"/>
        </w:rPr>
        <w:t>aren't</w:t>
      </w:r>
      <w:r w:rsidRPr="003C790C">
        <w:rPr>
          <w:spacing w:val="-1"/>
          <w:sz w:val="24"/>
          <w:szCs w:val="24"/>
        </w:rPr>
        <w:t xml:space="preserve"> </w:t>
      </w:r>
      <w:r w:rsidRPr="003C790C">
        <w:rPr>
          <w:sz w:val="24"/>
          <w:szCs w:val="24"/>
        </w:rPr>
        <w:t>any spe</w:t>
      </w:r>
      <w:r w:rsidRPr="003C790C">
        <w:rPr>
          <w:spacing w:val="1"/>
          <w:sz w:val="24"/>
          <w:szCs w:val="24"/>
        </w:rPr>
        <w:t>l</w:t>
      </w:r>
      <w:r w:rsidRPr="003C790C">
        <w:rPr>
          <w:spacing w:val="-1"/>
          <w:sz w:val="24"/>
          <w:szCs w:val="24"/>
        </w:rPr>
        <w:t>li</w:t>
      </w:r>
      <w:r w:rsidRPr="003C790C">
        <w:rPr>
          <w:sz w:val="24"/>
          <w:szCs w:val="24"/>
        </w:rPr>
        <w:t xml:space="preserve">ng </w:t>
      </w:r>
      <w:r w:rsidRPr="003C790C">
        <w:rPr>
          <w:spacing w:val="-1"/>
          <w:sz w:val="24"/>
          <w:szCs w:val="24"/>
        </w:rPr>
        <w:t>m</w:t>
      </w:r>
      <w:r w:rsidRPr="003C790C">
        <w:rPr>
          <w:spacing w:val="1"/>
          <w:sz w:val="24"/>
          <w:szCs w:val="24"/>
        </w:rPr>
        <w:t>i</w:t>
      </w:r>
      <w:r w:rsidRPr="003C790C">
        <w:rPr>
          <w:spacing w:val="-1"/>
          <w:sz w:val="24"/>
          <w:szCs w:val="24"/>
        </w:rPr>
        <w:t>s</w:t>
      </w:r>
      <w:r w:rsidRPr="003C790C">
        <w:rPr>
          <w:spacing w:val="1"/>
          <w:sz w:val="24"/>
          <w:szCs w:val="24"/>
        </w:rPr>
        <w:t>t</w:t>
      </w:r>
      <w:r w:rsidRPr="003C790C">
        <w:rPr>
          <w:sz w:val="24"/>
          <w:szCs w:val="24"/>
        </w:rPr>
        <w:t xml:space="preserve">akes, </w:t>
      </w:r>
      <w:r w:rsidRPr="003C790C">
        <w:rPr>
          <w:spacing w:val="-1"/>
          <w:sz w:val="24"/>
          <w:szCs w:val="24"/>
        </w:rPr>
        <w:t>t</w:t>
      </w:r>
      <w:r w:rsidRPr="003C790C">
        <w:rPr>
          <w:sz w:val="24"/>
          <w:szCs w:val="24"/>
        </w:rPr>
        <w:t>ypos or gra</w:t>
      </w:r>
      <w:r w:rsidRPr="003C790C">
        <w:rPr>
          <w:spacing w:val="-1"/>
          <w:sz w:val="24"/>
          <w:szCs w:val="24"/>
        </w:rPr>
        <w:t>m</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cal</w:t>
      </w:r>
      <w:r w:rsidRPr="003C790C">
        <w:rPr>
          <w:spacing w:val="1"/>
          <w:sz w:val="24"/>
          <w:szCs w:val="24"/>
        </w:rPr>
        <w:t xml:space="preserve"> </w:t>
      </w:r>
      <w:r w:rsidRPr="003C790C">
        <w:rPr>
          <w:sz w:val="24"/>
          <w:szCs w:val="24"/>
        </w:rPr>
        <w:t>errors</w:t>
      </w:r>
    </w:p>
    <w:p w:rsidR="007978D5" w:rsidRPr="003C790C" w:rsidRDefault="003F763B">
      <w:pPr>
        <w:spacing w:before="1" w:line="250" w:lineRule="auto"/>
        <w:ind w:left="102" w:right="71"/>
        <w:jc w:val="both"/>
        <w:rPr>
          <w:sz w:val="24"/>
          <w:szCs w:val="24"/>
        </w:rPr>
      </w:pPr>
      <w:r w:rsidRPr="003C790C">
        <w:rPr>
          <w:rFonts w:eastAsia="Calibri"/>
          <w:sz w:val="22"/>
          <w:szCs w:val="22"/>
        </w:rPr>
        <w:t xml:space="preserve">·            </w:t>
      </w:r>
      <w:r w:rsidRPr="003C790C">
        <w:rPr>
          <w:rFonts w:eastAsia="Calibri"/>
          <w:spacing w:val="18"/>
          <w:sz w:val="22"/>
          <w:szCs w:val="22"/>
        </w:rPr>
        <w:t xml:space="preserve"> </w:t>
      </w:r>
      <w:r w:rsidRPr="003C790C">
        <w:rPr>
          <w:b/>
          <w:spacing w:val="-1"/>
          <w:sz w:val="24"/>
          <w:szCs w:val="24"/>
        </w:rPr>
        <w:t>G</w:t>
      </w:r>
      <w:r w:rsidRPr="003C790C">
        <w:rPr>
          <w:b/>
          <w:spacing w:val="1"/>
          <w:sz w:val="24"/>
          <w:szCs w:val="24"/>
        </w:rPr>
        <w:t>e</w:t>
      </w:r>
      <w:r w:rsidRPr="003C790C">
        <w:rPr>
          <w:b/>
          <w:sz w:val="24"/>
          <w:szCs w:val="24"/>
        </w:rPr>
        <w:t>t</w:t>
      </w:r>
      <w:r w:rsidRPr="003C790C">
        <w:rPr>
          <w:b/>
          <w:spacing w:val="22"/>
          <w:sz w:val="24"/>
          <w:szCs w:val="24"/>
        </w:rPr>
        <w:t xml:space="preserve"> </w:t>
      </w:r>
      <w:r w:rsidRPr="003C790C">
        <w:rPr>
          <w:b/>
          <w:spacing w:val="-1"/>
          <w:sz w:val="24"/>
          <w:szCs w:val="24"/>
        </w:rPr>
        <w:t>S</w:t>
      </w:r>
      <w:r w:rsidRPr="003C790C">
        <w:rPr>
          <w:b/>
          <w:sz w:val="24"/>
          <w:szCs w:val="24"/>
        </w:rPr>
        <w:t>ome</w:t>
      </w:r>
      <w:r w:rsidRPr="003C790C">
        <w:rPr>
          <w:b/>
          <w:spacing w:val="9"/>
          <w:sz w:val="24"/>
          <w:szCs w:val="24"/>
        </w:rPr>
        <w:t xml:space="preserve"> </w:t>
      </w:r>
      <w:r w:rsidRPr="003C790C">
        <w:rPr>
          <w:b/>
          <w:sz w:val="24"/>
          <w:szCs w:val="24"/>
        </w:rPr>
        <w:t>A</w:t>
      </w:r>
      <w:r w:rsidRPr="003C790C">
        <w:rPr>
          <w:b/>
          <w:spacing w:val="-1"/>
          <w:sz w:val="24"/>
          <w:szCs w:val="24"/>
        </w:rPr>
        <w:t>d</w:t>
      </w:r>
      <w:r w:rsidRPr="003C790C">
        <w:rPr>
          <w:b/>
          <w:sz w:val="24"/>
          <w:szCs w:val="24"/>
        </w:rPr>
        <w:t>v</w:t>
      </w:r>
      <w:r w:rsidRPr="003C790C">
        <w:rPr>
          <w:b/>
          <w:spacing w:val="1"/>
          <w:sz w:val="24"/>
          <w:szCs w:val="24"/>
        </w:rPr>
        <w:t>i</w:t>
      </w:r>
      <w:r w:rsidRPr="003C790C">
        <w:rPr>
          <w:b/>
          <w:sz w:val="24"/>
          <w:szCs w:val="24"/>
        </w:rPr>
        <w:t>ce</w:t>
      </w:r>
      <w:r w:rsidRPr="003C790C">
        <w:rPr>
          <w:b/>
          <w:spacing w:val="25"/>
          <w:sz w:val="24"/>
          <w:szCs w:val="24"/>
        </w:rPr>
        <w:t xml:space="preserve"> </w:t>
      </w:r>
      <w:r w:rsidRPr="003C790C">
        <w:rPr>
          <w:sz w:val="24"/>
          <w:szCs w:val="24"/>
        </w:rPr>
        <w:t>-</w:t>
      </w:r>
      <w:r w:rsidRPr="003C790C">
        <w:rPr>
          <w:spacing w:val="10"/>
          <w:sz w:val="24"/>
          <w:szCs w:val="24"/>
        </w:rPr>
        <w:t xml:space="preserve"> </w:t>
      </w:r>
      <w:r w:rsidRPr="003C790C">
        <w:rPr>
          <w:sz w:val="24"/>
          <w:szCs w:val="24"/>
        </w:rPr>
        <w:t>A</w:t>
      </w:r>
      <w:r w:rsidRPr="003C790C">
        <w:rPr>
          <w:spacing w:val="-1"/>
          <w:sz w:val="24"/>
          <w:szCs w:val="24"/>
        </w:rPr>
        <w:t>s</w:t>
      </w:r>
      <w:r w:rsidRPr="003C790C">
        <w:rPr>
          <w:sz w:val="24"/>
          <w:szCs w:val="24"/>
        </w:rPr>
        <w:t>k</w:t>
      </w:r>
      <w:r w:rsidRPr="003C790C">
        <w:rPr>
          <w:spacing w:val="22"/>
          <w:sz w:val="24"/>
          <w:szCs w:val="24"/>
        </w:rPr>
        <w:t xml:space="preserve"> </w:t>
      </w:r>
      <w:r w:rsidRPr="003C790C">
        <w:rPr>
          <w:sz w:val="24"/>
          <w:szCs w:val="24"/>
        </w:rPr>
        <w:t>a</w:t>
      </w:r>
      <w:r w:rsidRPr="003C790C">
        <w:rPr>
          <w:spacing w:val="21"/>
          <w:sz w:val="24"/>
          <w:szCs w:val="24"/>
        </w:rPr>
        <w:t xml:space="preserve"> </w:t>
      </w:r>
      <w:r w:rsidRPr="003C790C">
        <w:rPr>
          <w:sz w:val="24"/>
          <w:szCs w:val="24"/>
        </w:rPr>
        <w:t>fr</w:t>
      </w:r>
      <w:r w:rsidRPr="003C790C">
        <w:rPr>
          <w:spacing w:val="-1"/>
          <w:sz w:val="24"/>
          <w:szCs w:val="24"/>
        </w:rPr>
        <w:t>i</w:t>
      </w:r>
      <w:r w:rsidRPr="003C790C">
        <w:rPr>
          <w:spacing w:val="1"/>
          <w:sz w:val="24"/>
          <w:szCs w:val="24"/>
        </w:rPr>
        <w:t>e</w:t>
      </w:r>
      <w:r w:rsidRPr="003C790C">
        <w:rPr>
          <w:sz w:val="24"/>
          <w:szCs w:val="24"/>
        </w:rPr>
        <w:t>nd</w:t>
      </w:r>
      <w:r w:rsidRPr="003C790C">
        <w:rPr>
          <w:spacing w:val="22"/>
          <w:sz w:val="24"/>
          <w:szCs w:val="24"/>
        </w:rPr>
        <w:t xml:space="preserve"> </w:t>
      </w:r>
      <w:r w:rsidRPr="003C790C">
        <w:rPr>
          <w:sz w:val="24"/>
          <w:szCs w:val="24"/>
        </w:rPr>
        <w:t>or</w:t>
      </w:r>
      <w:r w:rsidRPr="003C790C">
        <w:rPr>
          <w:spacing w:val="22"/>
          <w:sz w:val="24"/>
          <w:szCs w:val="24"/>
        </w:rPr>
        <w:t xml:space="preserve"> </w:t>
      </w:r>
      <w:r w:rsidRPr="003C790C">
        <w:rPr>
          <w:sz w:val="24"/>
          <w:szCs w:val="24"/>
        </w:rPr>
        <w:t>get</w:t>
      </w:r>
      <w:r w:rsidRPr="003C790C">
        <w:rPr>
          <w:spacing w:val="21"/>
          <w:sz w:val="24"/>
          <w:szCs w:val="24"/>
        </w:rPr>
        <w:t xml:space="preserve"> </w:t>
      </w:r>
      <w:r w:rsidRPr="003C790C">
        <w:rPr>
          <w:sz w:val="24"/>
          <w:szCs w:val="24"/>
        </w:rPr>
        <w:t>a</w:t>
      </w:r>
      <w:r w:rsidRPr="003C790C">
        <w:rPr>
          <w:spacing w:val="23"/>
          <w:sz w:val="24"/>
          <w:szCs w:val="24"/>
        </w:rPr>
        <w:t xml:space="preserve"> </w:t>
      </w:r>
      <w:r w:rsidRPr="003C790C">
        <w:rPr>
          <w:sz w:val="24"/>
          <w:szCs w:val="24"/>
        </w:rPr>
        <w:t>p</w:t>
      </w:r>
      <w:r w:rsidRPr="003C790C">
        <w:rPr>
          <w:spacing w:val="-2"/>
          <w:sz w:val="24"/>
          <w:szCs w:val="24"/>
        </w:rPr>
        <w:t>r</w:t>
      </w:r>
      <w:r w:rsidRPr="003C790C">
        <w:rPr>
          <w:sz w:val="24"/>
          <w:szCs w:val="24"/>
        </w:rPr>
        <w:t>of</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r w:rsidRPr="003C790C">
        <w:rPr>
          <w:spacing w:val="1"/>
          <w:sz w:val="24"/>
          <w:szCs w:val="24"/>
        </w:rPr>
        <w:t>a</w:t>
      </w:r>
      <w:r w:rsidRPr="003C790C">
        <w:rPr>
          <w:sz w:val="24"/>
          <w:szCs w:val="24"/>
        </w:rPr>
        <w:t>l</w:t>
      </w:r>
      <w:r w:rsidRPr="003C790C">
        <w:rPr>
          <w:spacing w:val="21"/>
          <w:sz w:val="24"/>
          <w:szCs w:val="24"/>
        </w:rPr>
        <w:t xml:space="preserve"> </w:t>
      </w:r>
      <w:r w:rsidRPr="003C790C">
        <w:rPr>
          <w:spacing w:val="-1"/>
          <w:sz w:val="24"/>
          <w:szCs w:val="24"/>
        </w:rPr>
        <w:t>t</w:t>
      </w:r>
      <w:r w:rsidRPr="003C790C">
        <w:rPr>
          <w:sz w:val="24"/>
          <w:szCs w:val="24"/>
        </w:rPr>
        <w:t>o</w:t>
      </w:r>
      <w:r w:rsidRPr="003C790C">
        <w:rPr>
          <w:spacing w:val="24"/>
          <w:sz w:val="24"/>
          <w:szCs w:val="24"/>
        </w:rPr>
        <w:t xml:space="preserve"> </w:t>
      </w:r>
      <w:r w:rsidRPr="003C790C">
        <w:rPr>
          <w:spacing w:val="-1"/>
          <w:sz w:val="24"/>
          <w:szCs w:val="24"/>
        </w:rPr>
        <w:t>l</w:t>
      </w:r>
      <w:r w:rsidRPr="003C790C">
        <w:rPr>
          <w:sz w:val="24"/>
          <w:szCs w:val="24"/>
        </w:rPr>
        <w:t>ook</w:t>
      </w:r>
      <w:r w:rsidRPr="003C790C">
        <w:rPr>
          <w:spacing w:val="22"/>
          <w:sz w:val="24"/>
          <w:szCs w:val="24"/>
        </w:rPr>
        <w:t xml:space="preserve"> </w:t>
      </w:r>
      <w:r w:rsidRPr="003C790C">
        <w:rPr>
          <w:sz w:val="24"/>
          <w:szCs w:val="24"/>
        </w:rPr>
        <w:t>over</w:t>
      </w:r>
      <w:r w:rsidRPr="003C790C">
        <w:rPr>
          <w:spacing w:val="22"/>
          <w:sz w:val="24"/>
          <w:szCs w:val="24"/>
        </w:rPr>
        <w:t xml:space="preserve"> </w:t>
      </w:r>
      <w:r w:rsidRPr="003C790C">
        <w:rPr>
          <w:sz w:val="24"/>
          <w:szCs w:val="24"/>
        </w:rPr>
        <w:t>your</w:t>
      </w:r>
      <w:r w:rsidRPr="003C790C">
        <w:rPr>
          <w:spacing w:val="22"/>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23"/>
          <w:sz w:val="24"/>
          <w:szCs w:val="24"/>
        </w:rPr>
        <w:t xml:space="preserve"> </w:t>
      </w:r>
      <w:r w:rsidRPr="003C790C">
        <w:rPr>
          <w:sz w:val="24"/>
          <w:szCs w:val="24"/>
        </w:rPr>
        <w:t xml:space="preserve">before you send </w:t>
      </w:r>
      <w:r w:rsidRPr="003C790C">
        <w:rPr>
          <w:spacing w:val="-1"/>
          <w:sz w:val="24"/>
          <w:szCs w:val="24"/>
        </w:rPr>
        <w:t>i</w:t>
      </w:r>
      <w:r w:rsidRPr="003C790C">
        <w:rPr>
          <w:spacing w:val="1"/>
          <w:sz w:val="24"/>
          <w:szCs w:val="24"/>
        </w:rPr>
        <w:t>t</w:t>
      </w:r>
      <w:r w:rsidRPr="003C790C">
        <w:rPr>
          <w:sz w:val="24"/>
          <w:szCs w:val="24"/>
        </w:rPr>
        <w:t>.</w:t>
      </w:r>
    </w:p>
    <w:p w:rsidR="007978D5" w:rsidRPr="003C790C" w:rsidRDefault="003F763B">
      <w:pPr>
        <w:spacing w:before="3"/>
        <w:ind w:left="462"/>
        <w:rPr>
          <w:rFonts w:eastAsia="Symbol"/>
        </w:rPr>
      </w:pPr>
      <w:r w:rsidRPr="003C790C">
        <w:rPr>
          <w:rFonts w:eastAsia="Symbol"/>
        </w:rPr>
        <w:t></w:t>
      </w:r>
    </w:p>
    <w:p w:rsidR="007978D5" w:rsidRPr="003C790C" w:rsidRDefault="003F763B">
      <w:pPr>
        <w:spacing w:before="8"/>
        <w:ind w:left="102" w:right="7964"/>
        <w:jc w:val="both"/>
        <w:rPr>
          <w:sz w:val="24"/>
          <w:szCs w:val="24"/>
        </w:rPr>
      </w:pPr>
      <w:r w:rsidRPr="003C790C">
        <w:rPr>
          <w:b/>
          <w:sz w:val="24"/>
          <w:szCs w:val="24"/>
        </w:rPr>
        <w:t>D</w:t>
      </w:r>
      <w:r w:rsidRPr="003C790C">
        <w:rPr>
          <w:b/>
          <w:spacing w:val="-4"/>
          <w:sz w:val="24"/>
          <w:szCs w:val="24"/>
        </w:rPr>
        <w:t>o</w:t>
      </w:r>
      <w:r w:rsidRPr="003C790C">
        <w:rPr>
          <w:b/>
          <w:spacing w:val="-2"/>
          <w:sz w:val="24"/>
          <w:szCs w:val="24"/>
        </w:rPr>
        <w:t>’</w:t>
      </w:r>
      <w:r w:rsidRPr="003C790C">
        <w:rPr>
          <w:b/>
          <w:sz w:val="24"/>
          <w:szCs w:val="24"/>
        </w:rPr>
        <w:t>s</w:t>
      </w:r>
      <w:r w:rsidRPr="003C790C">
        <w:rPr>
          <w:b/>
          <w:spacing w:val="-3"/>
          <w:sz w:val="24"/>
          <w:szCs w:val="24"/>
        </w:rPr>
        <w:t xml:space="preserve"> </w:t>
      </w:r>
      <w:r w:rsidRPr="003C790C">
        <w:rPr>
          <w:b/>
          <w:sz w:val="24"/>
          <w:szCs w:val="24"/>
        </w:rPr>
        <w:t>&amp; Don’ts</w:t>
      </w:r>
    </w:p>
    <w:p w:rsidR="007978D5" w:rsidRPr="003C790C" w:rsidRDefault="003F763B">
      <w:pPr>
        <w:spacing w:before="12"/>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K</w:t>
      </w:r>
      <w:r w:rsidRPr="003C790C">
        <w:rPr>
          <w:b/>
          <w:sz w:val="24"/>
          <w:szCs w:val="24"/>
        </w:rPr>
        <w:t>now the purpo</w:t>
      </w:r>
      <w:r w:rsidRPr="003C790C">
        <w:rPr>
          <w:b/>
          <w:spacing w:val="-1"/>
          <w:sz w:val="24"/>
          <w:szCs w:val="24"/>
        </w:rPr>
        <w:t>s</w:t>
      </w:r>
      <w:r w:rsidRPr="003C790C">
        <w:rPr>
          <w:b/>
          <w:sz w:val="24"/>
          <w:szCs w:val="24"/>
        </w:rPr>
        <w:t>e of yo</w:t>
      </w:r>
      <w:r w:rsidRPr="003C790C">
        <w:rPr>
          <w:b/>
          <w:spacing w:val="-1"/>
          <w:sz w:val="24"/>
          <w:szCs w:val="24"/>
        </w:rPr>
        <w:t>u</w:t>
      </w:r>
      <w:r w:rsidRPr="003C790C">
        <w:rPr>
          <w:b/>
          <w:sz w:val="24"/>
          <w:szCs w:val="24"/>
        </w:rPr>
        <w:t>r</w:t>
      </w:r>
      <w:r w:rsidRPr="003C790C">
        <w:rPr>
          <w:b/>
          <w:spacing w:val="-3"/>
          <w:sz w:val="24"/>
          <w:szCs w:val="24"/>
        </w:rPr>
        <w:t xml:space="preserve"> r</w:t>
      </w:r>
      <w:r w:rsidRPr="003C790C">
        <w:rPr>
          <w:b/>
          <w:sz w:val="24"/>
          <w:szCs w:val="24"/>
        </w:rPr>
        <w:t>e</w:t>
      </w:r>
      <w:r w:rsidRPr="003C790C">
        <w:rPr>
          <w:b/>
          <w:spacing w:val="-1"/>
          <w:sz w:val="24"/>
          <w:szCs w:val="24"/>
        </w:rPr>
        <w:t>s</w:t>
      </w:r>
      <w:r w:rsidRPr="003C790C">
        <w:rPr>
          <w:b/>
          <w:sz w:val="24"/>
          <w:szCs w:val="24"/>
        </w:rPr>
        <w:t>ume</w:t>
      </w:r>
    </w:p>
    <w:p w:rsidR="007978D5" w:rsidRPr="003C790C" w:rsidRDefault="003F763B">
      <w:pPr>
        <w:spacing w:before="10" w:line="234" w:lineRule="auto"/>
        <w:ind w:left="102" w:right="70"/>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So</w:t>
      </w:r>
      <w:r w:rsidRPr="003C790C">
        <w:rPr>
          <w:spacing w:val="-1"/>
          <w:sz w:val="24"/>
          <w:szCs w:val="24"/>
        </w:rPr>
        <w:t>m</w:t>
      </w:r>
      <w:r w:rsidRPr="003C790C">
        <w:rPr>
          <w:sz w:val="24"/>
          <w:szCs w:val="24"/>
        </w:rPr>
        <w:t>e</w:t>
      </w:r>
      <w:r w:rsidRPr="003C790C">
        <w:rPr>
          <w:spacing w:val="13"/>
          <w:sz w:val="24"/>
          <w:szCs w:val="24"/>
        </w:rPr>
        <w:t xml:space="preserve"> </w:t>
      </w:r>
      <w:r w:rsidRPr="003C790C">
        <w:rPr>
          <w:spacing w:val="-2"/>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w:t>
      </w:r>
      <w:r w:rsidRPr="003C790C">
        <w:rPr>
          <w:spacing w:val="11"/>
          <w:sz w:val="24"/>
          <w:szCs w:val="24"/>
        </w:rPr>
        <w:t xml:space="preserve"> </w:t>
      </w:r>
      <w:r w:rsidRPr="003C790C">
        <w:rPr>
          <w:sz w:val="24"/>
          <w:szCs w:val="24"/>
        </w:rPr>
        <w:t>wr</w:t>
      </w:r>
      <w:r w:rsidRPr="003C790C">
        <w:rPr>
          <w:spacing w:val="-1"/>
          <w:sz w:val="24"/>
          <w:szCs w:val="24"/>
        </w:rPr>
        <w:t>i</w:t>
      </w:r>
      <w:r w:rsidRPr="003C790C">
        <w:rPr>
          <w:spacing w:val="1"/>
          <w:sz w:val="24"/>
          <w:szCs w:val="24"/>
        </w:rPr>
        <w:t>t</w:t>
      </w:r>
      <w:r w:rsidRPr="003C790C">
        <w:rPr>
          <w:sz w:val="24"/>
          <w:szCs w:val="24"/>
        </w:rPr>
        <w:t>e</w:t>
      </w:r>
      <w:r w:rsidRPr="003C790C">
        <w:rPr>
          <w:spacing w:val="11"/>
          <w:sz w:val="24"/>
          <w:szCs w:val="24"/>
        </w:rPr>
        <w:t xml:space="preserve"> </w:t>
      </w:r>
      <w:r w:rsidRPr="003C790C">
        <w:rPr>
          <w:sz w:val="24"/>
          <w:szCs w:val="24"/>
        </w:rPr>
        <w:t>a</w:t>
      </w:r>
      <w:r w:rsidRPr="003C790C">
        <w:rPr>
          <w:spacing w:val="11"/>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13"/>
          <w:sz w:val="24"/>
          <w:szCs w:val="24"/>
        </w:rPr>
        <w:t xml:space="preserve"> </w:t>
      </w:r>
      <w:r w:rsidRPr="003C790C">
        <w:rPr>
          <w:sz w:val="24"/>
          <w:szCs w:val="24"/>
        </w:rPr>
        <w:t>as</w:t>
      </w:r>
      <w:r w:rsidRPr="003C790C">
        <w:rPr>
          <w:spacing w:val="12"/>
          <w:sz w:val="24"/>
          <w:szCs w:val="24"/>
        </w:rPr>
        <w:t xml:space="preserve"> </w:t>
      </w:r>
      <w:r w:rsidRPr="003C790C">
        <w:rPr>
          <w:spacing w:val="-1"/>
          <w:sz w:val="24"/>
          <w:szCs w:val="24"/>
        </w:rPr>
        <w:t>i</w:t>
      </w:r>
      <w:r w:rsidRPr="003C790C">
        <w:rPr>
          <w:sz w:val="24"/>
          <w:szCs w:val="24"/>
        </w:rPr>
        <w:t>f</w:t>
      </w:r>
      <w:r w:rsidRPr="003C790C">
        <w:rPr>
          <w:spacing w:val="12"/>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13"/>
          <w:sz w:val="24"/>
          <w:szCs w:val="24"/>
        </w:rPr>
        <w:t xml:space="preserve"> </w:t>
      </w:r>
      <w:r w:rsidRPr="003C790C">
        <w:rPr>
          <w:sz w:val="24"/>
          <w:szCs w:val="24"/>
        </w:rPr>
        <w:t>of</w:t>
      </w:r>
      <w:r w:rsidRPr="003C790C">
        <w:rPr>
          <w:spacing w:val="12"/>
          <w:sz w:val="24"/>
          <w:szCs w:val="24"/>
        </w:rPr>
        <w:t xml:space="preserve"> </w:t>
      </w:r>
      <w:r w:rsidRPr="003C790C">
        <w:rPr>
          <w:spacing w:val="-1"/>
          <w:sz w:val="24"/>
          <w:szCs w:val="24"/>
        </w:rPr>
        <w:t>t</w:t>
      </w:r>
      <w:r w:rsidRPr="003C790C">
        <w:rPr>
          <w:sz w:val="24"/>
          <w:szCs w:val="24"/>
        </w:rPr>
        <w:t>he</w:t>
      </w:r>
      <w:r w:rsidRPr="003C790C">
        <w:rPr>
          <w:spacing w:val="11"/>
          <w:sz w:val="24"/>
          <w:szCs w:val="24"/>
        </w:rPr>
        <w:t xml:space="preserve"> </w:t>
      </w:r>
      <w:r w:rsidRPr="003C790C">
        <w:rPr>
          <w:sz w:val="24"/>
          <w:szCs w:val="24"/>
        </w:rPr>
        <w:t>docu</w:t>
      </w:r>
      <w:r w:rsidRPr="003C790C">
        <w:rPr>
          <w:spacing w:val="-1"/>
          <w:sz w:val="24"/>
          <w:szCs w:val="24"/>
        </w:rPr>
        <w:t>m</w:t>
      </w:r>
      <w:r w:rsidRPr="003C790C">
        <w:rPr>
          <w:spacing w:val="1"/>
          <w:sz w:val="24"/>
          <w:szCs w:val="24"/>
        </w:rPr>
        <w:t>e</w:t>
      </w:r>
      <w:r w:rsidRPr="003C790C">
        <w:rPr>
          <w:sz w:val="24"/>
          <w:szCs w:val="24"/>
        </w:rPr>
        <w:t>nt</w:t>
      </w:r>
      <w:r w:rsidRPr="003C790C">
        <w:rPr>
          <w:spacing w:val="11"/>
          <w:sz w:val="24"/>
          <w:szCs w:val="24"/>
        </w:rPr>
        <w:t xml:space="preserve"> </w:t>
      </w:r>
      <w:r w:rsidRPr="003C790C">
        <w:rPr>
          <w:sz w:val="24"/>
          <w:szCs w:val="24"/>
        </w:rPr>
        <w:t>was</w:t>
      </w:r>
      <w:r w:rsidRPr="003C790C">
        <w:rPr>
          <w:spacing w:val="12"/>
          <w:sz w:val="24"/>
          <w:szCs w:val="24"/>
        </w:rPr>
        <w:t xml:space="preserve"> </w:t>
      </w:r>
      <w:r w:rsidRPr="003C790C">
        <w:rPr>
          <w:spacing w:val="-1"/>
          <w:sz w:val="24"/>
          <w:szCs w:val="24"/>
        </w:rPr>
        <w:t>t</w:t>
      </w:r>
      <w:r w:rsidRPr="003C790C">
        <w:rPr>
          <w:sz w:val="24"/>
          <w:szCs w:val="24"/>
        </w:rPr>
        <w:t>o</w:t>
      </w:r>
      <w:r w:rsidRPr="003C790C">
        <w:rPr>
          <w:spacing w:val="12"/>
          <w:sz w:val="24"/>
          <w:szCs w:val="24"/>
        </w:rPr>
        <w:t xml:space="preserve"> </w:t>
      </w:r>
      <w:r w:rsidRPr="003C790C">
        <w:rPr>
          <w:spacing w:val="-1"/>
          <w:sz w:val="24"/>
          <w:szCs w:val="24"/>
        </w:rPr>
        <w:t>l</w:t>
      </w:r>
      <w:r w:rsidRPr="003C790C">
        <w:rPr>
          <w:spacing w:val="1"/>
          <w:sz w:val="24"/>
          <w:szCs w:val="24"/>
        </w:rPr>
        <w:t>a</w:t>
      </w:r>
      <w:r w:rsidRPr="003C790C">
        <w:rPr>
          <w:sz w:val="24"/>
          <w:szCs w:val="24"/>
        </w:rPr>
        <w:t>nd</w:t>
      </w:r>
      <w:r w:rsidRPr="003C790C">
        <w:rPr>
          <w:spacing w:val="12"/>
          <w:sz w:val="24"/>
          <w:szCs w:val="24"/>
        </w:rPr>
        <w:t xml:space="preserve"> </w:t>
      </w:r>
      <w:r w:rsidRPr="003C790C">
        <w:rPr>
          <w:sz w:val="24"/>
          <w:szCs w:val="24"/>
        </w:rPr>
        <w:t>a</w:t>
      </w:r>
      <w:r w:rsidRPr="003C790C">
        <w:rPr>
          <w:spacing w:val="11"/>
          <w:sz w:val="24"/>
          <w:szCs w:val="24"/>
        </w:rPr>
        <w:t xml:space="preserve"> </w:t>
      </w:r>
      <w:r w:rsidRPr="003C790C">
        <w:rPr>
          <w:spacing w:val="-1"/>
          <w:sz w:val="24"/>
          <w:szCs w:val="24"/>
        </w:rPr>
        <w:t>j</w:t>
      </w:r>
      <w:r w:rsidRPr="003C790C">
        <w:rPr>
          <w:sz w:val="24"/>
          <w:szCs w:val="24"/>
        </w:rPr>
        <w:t>ob. As a</w:t>
      </w:r>
      <w:r w:rsidRPr="003C790C">
        <w:rPr>
          <w:spacing w:val="1"/>
          <w:sz w:val="24"/>
          <w:szCs w:val="24"/>
        </w:rPr>
        <w:t xml:space="preserve"> </w:t>
      </w:r>
      <w:r w:rsidRPr="003C790C">
        <w:rPr>
          <w:sz w:val="24"/>
          <w:szCs w:val="24"/>
        </w:rPr>
        <w:t>resu</w:t>
      </w:r>
      <w:r w:rsidRPr="003C790C">
        <w:rPr>
          <w:spacing w:val="-1"/>
          <w:sz w:val="24"/>
          <w:szCs w:val="24"/>
        </w:rPr>
        <w:t>l</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hey</w:t>
      </w:r>
      <w:r w:rsidRPr="003C790C">
        <w:rPr>
          <w:spacing w:val="1"/>
          <w:sz w:val="24"/>
          <w:szCs w:val="24"/>
        </w:rPr>
        <w:t xml:space="preserve"> </w:t>
      </w:r>
      <w:r w:rsidRPr="003C790C">
        <w:rPr>
          <w:sz w:val="24"/>
          <w:szCs w:val="24"/>
        </w:rPr>
        <w:t>end</w:t>
      </w:r>
      <w:r w:rsidRPr="003C790C">
        <w:rPr>
          <w:spacing w:val="1"/>
          <w:sz w:val="24"/>
          <w:szCs w:val="24"/>
        </w:rPr>
        <w:t xml:space="preserve"> </w:t>
      </w:r>
      <w:r w:rsidRPr="003C790C">
        <w:rPr>
          <w:sz w:val="24"/>
          <w:szCs w:val="24"/>
        </w:rPr>
        <w:t>up w</w:t>
      </w:r>
      <w:r w:rsidRPr="003C790C">
        <w:rPr>
          <w:spacing w:val="-1"/>
          <w:sz w:val="24"/>
          <w:szCs w:val="24"/>
        </w:rPr>
        <w:t>i</w:t>
      </w:r>
      <w:r w:rsidRPr="003C790C">
        <w:rPr>
          <w:spacing w:val="1"/>
          <w:sz w:val="24"/>
          <w:szCs w:val="24"/>
        </w:rPr>
        <w:t>t</w:t>
      </w:r>
      <w:r w:rsidRPr="003C790C">
        <w:rPr>
          <w:sz w:val="24"/>
          <w:szCs w:val="24"/>
        </w:rPr>
        <w:t>h a</w:t>
      </w:r>
      <w:r w:rsidRPr="003C790C">
        <w:rPr>
          <w:spacing w:val="1"/>
          <w:sz w:val="24"/>
          <w:szCs w:val="24"/>
        </w:rPr>
        <w:t xml:space="preserve"> </w:t>
      </w:r>
      <w:r w:rsidRPr="003C790C">
        <w:rPr>
          <w:sz w:val="24"/>
          <w:szCs w:val="24"/>
        </w:rPr>
        <w:t>rea</w:t>
      </w:r>
      <w:r w:rsidRPr="003C790C">
        <w:rPr>
          <w:spacing w:val="1"/>
          <w:sz w:val="24"/>
          <w:szCs w:val="24"/>
        </w:rPr>
        <w:t>l</w:t>
      </w:r>
      <w:r w:rsidRPr="003C790C">
        <w:rPr>
          <w:spacing w:val="-1"/>
          <w:sz w:val="24"/>
          <w:szCs w:val="24"/>
        </w:rPr>
        <w:t>l</w:t>
      </w:r>
      <w:r w:rsidRPr="003C790C">
        <w:rPr>
          <w:sz w:val="24"/>
          <w:szCs w:val="24"/>
        </w:rPr>
        <w:t>y</w:t>
      </w:r>
      <w:r w:rsidRPr="003C790C">
        <w:rPr>
          <w:spacing w:val="1"/>
          <w:sz w:val="24"/>
          <w:szCs w:val="24"/>
        </w:rPr>
        <w:t xml:space="preserve"> </w:t>
      </w:r>
      <w:r w:rsidRPr="003C790C">
        <w:rPr>
          <w:spacing w:val="-1"/>
          <w:sz w:val="24"/>
          <w:szCs w:val="24"/>
        </w:rPr>
        <w:t>l</w:t>
      </w:r>
      <w:r w:rsidRPr="003C790C">
        <w:rPr>
          <w:sz w:val="24"/>
          <w:szCs w:val="24"/>
        </w:rPr>
        <w:t xml:space="preserve">ong </w:t>
      </w:r>
      <w:r w:rsidRPr="003C790C">
        <w:rPr>
          <w:spacing w:val="1"/>
          <w:sz w:val="24"/>
          <w:szCs w:val="24"/>
        </w:rPr>
        <w:t>a</w:t>
      </w:r>
      <w:r w:rsidRPr="003C790C">
        <w:rPr>
          <w:sz w:val="24"/>
          <w:szCs w:val="24"/>
        </w:rPr>
        <w:t>nd bor</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p</w:t>
      </w:r>
      <w:r w:rsidRPr="003C790C">
        <w:rPr>
          <w:spacing w:val="-1"/>
          <w:sz w:val="24"/>
          <w:szCs w:val="24"/>
        </w:rPr>
        <w:t>i</w:t>
      </w:r>
      <w:r w:rsidRPr="003C790C">
        <w:rPr>
          <w:sz w:val="24"/>
          <w:szCs w:val="24"/>
        </w:rPr>
        <w:t>ece</w:t>
      </w:r>
      <w:r w:rsidRPr="003C790C">
        <w:rPr>
          <w:spacing w:val="3"/>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m</w:t>
      </w:r>
      <w:r w:rsidRPr="003C790C">
        <w:rPr>
          <w:sz w:val="24"/>
          <w:szCs w:val="24"/>
        </w:rPr>
        <w:t>ak</w:t>
      </w:r>
      <w:r w:rsidRPr="003C790C">
        <w:rPr>
          <w:spacing w:val="1"/>
          <w:sz w:val="24"/>
          <w:szCs w:val="24"/>
        </w:rPr>
        <w:t>e</w:t>
      </w:r>
      <w:r w:rsidRPr="003C790C">
        <w:rPr>
          <w:sz w:val="24"/>
          <w:szCs w:val="24"/>
        </w:rPr>
        <w:t xml:space="preserve">s </w:t>
      </w:r>
      <w:r w:rsidRPr="003C790C">
        <w:rPr>
          <w:spacing w:val="-1"/>
          <w:sz w:val="24"/>
          <w:szCs w:val="24"/>
        </w:rPr>
        <w:t>t</w:t>
      </w:r>
      <w:r w:rsidRPr="003C790C">
        <w:rPr>
          <w:sz w:val="24"/>
          <w:szCs w:val="24"/>
        </w:rPr>
        <w:t>hem</w:t>
      </w:r>
      <w:r w:rsidRPr="003C790C">
        <w:rPr>
          <w:spacing w:val="1"/>
          <w:sz w:val="24"/>
          <w:szCs w:val="24"/>
        </w:rPr>
        <w:t xml:space="preserve"> l</w:t>
      </w:r>
      <w:r w:rsidRPr="003C790C">
        <w:rPr>
          <w:sz w:val="24"/>
          <w:szCs w:val="24"/>
        </w:rPr>
        <w:t xml:space="preserve">ook </w:t>
      </w:r>
      <w:r w:rsidRPr="003C790C">
        <w:rPr>
          <w:spacing w:val="1"/>
          <w:sz w:val="24"/>
          <w:szCs w:val="24"/>
        </w:rPr>
        <w:t>l</w:t>
      </w:r>
      <w:r w:rsidRPr="003C790C">
        <w:rPr>
          <w:spacing w:val="-1"/>
          <w:sz w:val="24"/>
          <w:szCs w:val="24"/>
        </w:rPr>
        <w:t>i</w:t>
      </w:r>
      <w:r w:rsidRPr="003C790C">
        <w:rPr>
          <w:sz w:val="24"/>
          <w:szCs w:val="24"/>
        </w:rPr>
        <w:t>ke</w:t>
      </w:r>
      <w:r w:rsidRPr="003C790C">
        <w:rPr>
          <w:spacing w:val="1"/>
          <w:sz w:val="24"/>
          <w:szCs w:val="24"/>
        </w:rPr>
        <w:t xml:space="preserve"> </w:t>
      </w:r>
      <w:r w:rsidRPr="003C790C">
        <w:rPr>
          <w:sz w:val="24"/>
          <w:szCs w:val="24"/>
        </w:rPr>
        <w:t>despera</w:t>
      </w:r>
      <w:r w:rsidRPr="003C790C">
        <w:rPr>
          <w:spacing w:val="-1"/>
          <w:sz w:val="24"/>
          <w:szCs w:val="24"/>
        </w:rPr>
        <w:t>t</w:t>
      </w:r>
      <w:r w:rsidRPr="003C790C">
        <w:rPr>
          <w:sz w:val="24"/>
          <w:szCs w:val="24"/>
        </w:rPr>
        <w:t xml:space="preserve">e </w:t>
      </w:r>
      <w:r w:rsidRPr="003C790C">
        <w:rPr>
          <w:spacing w:val="-1"/>
          <w:sz w:val="24"/>
          <w:szCs w:val="24"/>
        </w:rPr>
        <w:t>j</w:t>
      </w:r>
      <w:r w:rsidRPr="003C790C">
        <w:rPr>
          <w:sz w:val="24"/>
          <w:szCs w:val="24"/>
        </w:rPr>
        <w:t>ob</w:t>
      </w:r>
      <w:r w:rsidRPr="003C790C">
        <w:rPr>
          <w:spacing w:val="3"/>
          <w:sz w:val="24"/>
          <w:szCs w:val="24"/>
        </w:rPr>
        <w:t xml:space="preserve"> </w:t>
      </w:r>
      <w:r w:rsidRPr="003C790C">
        <w:rPr>
          <w:sz w:val="24"/>
          <w:szCs w:val="24"/>
        </w:rPr>
        <w:t>hun</w:t>
      </w:r>
      <w:r w:rsidRPr="003C790C">
        <w:rPr>
          <w:spacing w:val="-1"/>
          <w:sz w:val="24"/>
          <w:szCs w:val="24"/>
        </w:rPr>
        <w:t>t</w:t>
      </w:r>
      <w:r w:rsidRPr="003C790C">
        <w:rPr>
          <w:spacing w:val="1"/>
          <w:sz w:val="24"/>
          <w:szCs w:val="24"/>
        </w:rPr>
        <w:t>e</w:t>
      </w:r>
      <w:r w:rsidRPr="003C790C">
        <w:rPr>
          <w:spacing w:val="-2"/>
          <w:sz w:val="24"/>
          <w:szCs w:val="24"/>
        </w:rPr>
        <w:t>r</w:t>
      </w:r>
      <w:r w:rsidRPr="003C790C">
        <w:rPr>
          <w:sz w:val="24"/>
          <w:szCs w:val="24"/>
        </w:rPr>
        <w:t xml:space="preserve">s.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ob</w:t>
      </w:r>
      <w:r w:rsidRPr="003C790C">
        <w:rPr>
          <w:spacing w:val="-1"/>
          <w:sz w:val="24"/>
          <w:szCs w:val="24"/>
        </w:rPr>
        <w:t>j</w:t>
      </w:r>
      <w:r w:rsidRPr="003C790C">
        <w:rPr>
          <w:sz w:val="24"/>
          <w:szCs w:val="24"/>
        </w:rPr>
        <w:t>ec</w:t>
      </w:r>
      <w:r w:rsidRPr="003C790C">
        <w:rPr>
          <w:spacing w:val="1"/>
          <w:sz w:val="24"/>
          <w:szCs w:val="24"/>
        </w:rPr>
        <w:t>t</w:t>
      </w:r>
      <w:r w:rsidRPr="003C790C">
        <w:rPr>
          <w:spacing w:val="-1"/>
          <w:sz w:val="24"/>
          <w:szCs w:val="24"/>
        </w:rPr>
        <w:t>i</w:t>
      </w:r>
      <w:r w:rsidRPr="003C790C">
        <w:rPr>
          <w:sz w:val="24"/>
          <w:szCs w:val="24"/>
        </w:rPr>
        <w:t>ve</w:t>
      </w:r>
      <w:r w:rsidRPr="003C790C">
        <w:rPr>
          <w:spacing w:val="3"/>
          <w:sz w:val="24"/>
          <w:szCs w:val="24"/>
        </w:rPr>
        <w:t xml:space="preserve"> </w:t>
      </w:r>
      <w:r w:rsidRPr="003C790C">
        <w:rPr>
          <w:sz w:val="24"/>
          <w:szCs w:val="24"/>
        </w:rPr>
        <w:t>of</w:t>
      </w:r>
      <w:r w:rsidRPr="003C790C">
        <w:rPr>
          <w:spacing w:val="4"/>
          <w:sz w:val="24"/>
          <w:szCs w:val="24"/>
        </w:rPr>
        <w:t xml:space="preserve"> </w:t>
      </w:r>
      <w:r w:rsidRPr="003C790C">
        <w:rPr>
          <w:sz w:val="24"/>
          <w:szCs w:val="24"/>
        </w:rPr>
        <w:t>your</w:t>
      </w:r>
      <w:r w:rsidRPr="003C790C">
        <w:rPr>
          <w:spacing w:val="2"/>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l</w:t>
      </w:r>
      <w:r w:rsidRPr="003C790C">
        <w:rPr>
          <w:spacing w:val="1"/>
          <w:sz w:val="24"/>
          <w:szCs w:val="24"/>
        </w:rPr>
        <w:t>a</w:t>
      </w:r>
      <w:r w:rsidRPr="003C790C">
        <w:rPr>
          <w:sz w:val="24"/>
          <w:szCs w:val="24"/>
        </w:rPr>
        <w:t>nd</w:t>
      </w:r>
      <w:r w:rsidRPr="003C790C">
        <w:rPr>
          <w:spacing w:val="2"/>
          <w:sz w:val="24"/>
          <w:szCs w:val="24"/>
        </w:rPr>
        <w:t xml:space="preserve"> </w:t>
      </w:r>
      <w:r w:rsidRPr="003C790C">
        <w:rPr>
          <w:sz w:val="24"/>
          <w:szCs w:val="24"/>
        </w:rPr>
        <w:t>an</w:t>
      </w:r>
      <w:r w:rsidRPr="003C790C">
        <w:rPr>
          <w:spacing w:val="3"/>
          <w:sz w:val="24"/>
          <w:szCs w:val="24"/>
        </w:rPr>
        <w:t xml:space="preserve"> </w:t>
      </w:r>
      <w:r w:rsidRPr="003C790C">
        <w:rPr>
          <w:spacing w:val="1"/>
          <w:sz w:val="24"/>
          <w:szCs w:val="24"/>
        </w:rPr>
        <w:t>i</w:t>
      </w:r>
      <w:r w:rsidRPr="003C790C">
        <w:rPr>
          <w:spacing w:val="-2"/>
          <w:sz w:val="24"/>
          <w:szCs w:val="24"/>
        </w:rPr>
        <w:t>n</w:t>
      </w:r>
      <w:r w:rsidRPr="003C790C">
        <w:rPr>
          <w:spacing w:val="1"/>
          <w:sz w:val="24"/>
          <w:szCs w:val="24"/>
        </w:rPr>
        <w:t>t</w:t>
      </w:r>
      <w:r w:rsidRPr="003C790C">
        <w:rPr>
          <w:sz w:val="24"/>
          <w:szCs w:val="24"/>
        </w:rPr>
        <w:t>erv</w:t>
      </w:r>
      <w:r w:rsidRPr="003C790C">
        <w:rPr>
          <w:spacing w:val="-1"/>
          <w:sz w:val="24"/>
          <w:szCs w:val="24"/>
        </w:rPr>
        <w:t>i</w:t>
      </w:r>
      <w:r w:rsidRPr="003C790C">
        <w:rPr>
          <w:spacing w:val="-6"/>
          <w:sz w:val="24"/>
          <w:szCs w:val="24"/>
        </w:rPr>
        <w:t>e</w:t>
      </w:r>
      <w:r w:rsidRPr="003C790C">
        <w:rPr>
          <w:spacing w:val="-5"/>
          <w:sz w:val="24"/>
          <w:szCs w:val="24"/>
        </w:rPr>
        <w:t>w</w:t>
      </w:r>
      <w:r w:rsidRPr="003C790C">
        <w:rPr>
          <w:sz w:val="24"/>
          <w:szCs w:val="24"/>
        </w:rPr>
        <w:t>, and</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rv</w:t>
      </w:r>
      <w:r w:rsidRPr="003C790C">
        <w:rPr>
          <w:spacing w:val="-1"/>
          <w:sz w:val="24"/>
          <w:szCs w:val="24"/>
        </w:rPr>
        <w:t>i</w:t>
      </w:r>
      <w:r w:rsidRPr="003C790C">
        <w:rPr>
          <w:sz w:val="24"/>
          <w:szCs w:val="24"/>
        </w:rPr>
        <w:t>ew</w:t>
      </w:r>
      <w:r w:rsidRPr="003C790C">
        <w:rPr>
          <w:spacing w:val="4"/>
          <w:sz w:val="24"/>
          <w:szCs w:val="24"/>
        </w:rPr>
        <w:t xml:space="preserve"> </w:t>
      </w:r>
      <w:r w:rsidRPr="003C790C">
        <w:rPr>
          <w:sz w:val="24"/>
          <w:szCs w:val="24"/>
        </w:rPr>
        <w:t>w</w:t>
      </w:r>
      <w:r w:rsidRPr="003C790C">
        <w:rPr>
          <w:spacing w:val="-3"/>
          <w:sz w:val="24"/>
          <w:szCs w:val="24"/>
        </w:rPr>
        <w:t>i</w:t>
      </w:r>
      <w:r w:rsidRPr="003C790C">
        <w:rPr>
          <w:spacing w:val="1"/>
          <w:sz w:val="24"/>
          <w:szCs w:val="24"/>
        </w:rPr>
        <w:t>l</w:t>
      </w:r>
      <w:r w:rsidRPr="003C790C">
        <w:rPr>
          <w:sz w:val="24"/>
          <w:szCs w:val="24"/>
        </w:rPr>
        <w:t>l</w:t>
      </w:r>
      <w:r w:rsidRPr="003C790C">
        <w:rPr>
          <w:spacing w:val="3"/>
          <w:sz w:val="24"/>
          <w:szCs w:val="24"/>
        </w:rPr>
        <w:t xml:space="preserve"> </w:t>
      </w:r>
      <w:r w:rsidRPr="003C790C">
        <w:rPr>
          <w:spacing w:val="-1"/>
          <w:sz w:val="24"/>
          <w:szCs w:val="24"/>
        </w:rPr>
        <w:t>l</w:t>
      </w:r>
      <w:r w:rsidRPr="003C790C">
        <w:rPr>
          <w:sz w:val="24"/>
          <w:szCs w:val="24"/>
        </w:rPr>
        <w:t>and</w:t>
      </w:r>
      <w:r w:rsidRPr="003C790C">
        <w:rPr>
          <w:spacing w:val="3"/>
          <w:sz w:val="24"/>
          <w:szCs w:val="24"/>
        </w:rPr>
        <w:t xml:space="preserve"> </w:t>
      </w:r>
      <w:r w:rsidRPr="003C790C">
        <w:rPr>
          <w:sz w:val="24"/>
          <w:szCs w:val="24"/>
        </w:rPr>
        <w:t xml:space="preserve">you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j</w:t>
      </w:r>
      <w:r w:rsidRPr="003C790C">
        <w:rPr>
          <w:sz w:val="24"/>
          <w:szCs w:val="24"/>
        </w:rPr>
        <w:t>ob (hopefu</w:t>
      </w:r>
      <w:r w:rsidRPr="003C790C">
        <w:rPr>
          <w:spacing w:val="1"/>
          <w:sz w:val="24"/>
          <w:szCs w:val="24"/>
        </w:rPr>
        <w:t>l</w:t>
      </w:r>
      <w:r w:rsidRPr="003C790C">
        <w:rPr>
          <w:spacing w:val="-1"/>
          <w:sz w:val="24"/>
          <w:szCs w:val="24"/>
        </w:rPr>
        <w:t>l</w:t>
      </w:r>
      <w:r w:rsidRPr="003C790C">
        <w:rPr>
          <w:sz w:val="24"/>
          <w:szCs w:val="24"/>
        </w:rPr>
        <w:t>y!).</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Back up yo</w:t>
      </w:r>
      <w:r w:rsidRPr="003C790C">
        <w:rPr>
          <w:b/>
          <w:spacing w:val="-1"/>
          <w:sz w:val="24"/>
          <w:szCs w:val="24"/>
        </w:rPr>
        <w:t>u</w:t>
      </w:r>
      <w:r w:rsidRPr="003C790C">
        <w:rPr>
          <w:b/>
          <w:sz w:val="24"/>
          <w:szCs w:val="24"/>
        </w:rPr>
        <w:t>r</w:t>
      </w:r>
      <w:r w:rsidRPr="003C790C">
        <w:rPr>
          <w:b/>
          <w:spacing w:val="-3"/>
          <w:sz w:val="24"/>
          <w:szCs w:val="24"/>
        </w:rPr>
        <w:t xml:space="preserve"> </w:t>
      </w:r>
      <w:r w:rsidRPr="003C790C">
        <w:rPr>
          <w:b/>
          <w:sz w:val="24"/>
          <w:szCs w:val="24"/>
        </w:rPr>
        <w:t>q</w:t>
      </w:r>
      <w:r w:rsidRPr="003C790C">
        <w:rPr>
          <w:b/>
          <w:spacing w:val="-1"/>
          <w:sz w:val="24"/>
          <w:szCs w:val="24"/>
        </w:rPr>
        <w:t>u</w:t>
      </w:r>
      <w:r w:rsidRPr="003C790C">
        <w:rPr>
          <w:b/>
          <w:sz w:val="24"/>
          <w:szCs w:val="24"/>
        </w:rPr>
        <w:t>a</w:t>
      </w:r>
      <w:r w:rsidRPr="003C790C">
        <w:rPr>
          <w:b/>
          <w:spacing w:val="-1"/>
          <w:sz w:val="24"/>
          <w:szCs w:val="24"/>
        </w:rPr>
        <w:t>l</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 xml:space="preserve">es and </w:t>
      </w:r>
      <w:r w:rsidRPr="003C790C">
        <w:rPr>
          <w:b/>
          <w:spacing w:val="-1"/>
          <w:sz w:val="24"/>
          <w:szCs w:val="24"/>
        </w:rPr>
        <w:t>s</w:t>
      </w:r>
      <w:r w:rsidRPr="003C790C">
        <w:rPr>
          <w:b/>
          <w:spacing w:val="-2"/>
          <w:sz w:val="24"/>
          <w:szCs w:val="24"/>
        </w:rPr>
        <w:t>t</w:t>
      </w:r>
      <w:r w:rsidRPr="003C790C">
        <w:rPr>
          <w:b/>
          <w:sz w:val="24"/>
          <w:szCs w:val="24"/>
        </w:rPr>
        <w:t>re</w:t>
      </w:r>
      <w:r w:rsidRPr="003C790C">
        <w:rPr>
          <w:b/>
          <w:spacing w:val="-1"/>
          <w:sz w:val="24"/>
          <w:szCs w:val="24"/>
        </w:rPr>
        <w:t>n</w:t>
      </w:r>
      <w:r w:rsidRPr="003C790C">
        <w:rPr>
          <w:b/>
          <w:sz w:val="24"/>
          <w:szCs w:val="24"/>
        </w:rPr>
        <w:t>gths</w:t>
      </w:r>
    </w:p>
    <w:p w:rsidR="007978D5" w:rsidRPr="003C790C" w:rsidRDefault="003F763B">
      <w:pPr>
        <w:spacing w:before="7" w:line="235" w:lineRule="auto"/>
        <w:ind w:left="102" w:right="69"/>
        <w:jc w:val="both"/>
        <w:rPr>
          <w:sz w:val="24"/>
          <w:szCs w:val="24"/>
        </w:rPr>
      </w:pPr>
      <w:r w:rsidRPr="003C790C">
        <w:rPr>
          <w:rFonts w:eastAsia="Calibri"/>
          <w:sz w:val="22"/>
          <w:szCs w:val="22"/>
        </w:rPr>
        <w:t xml:space="preserve">o                          </w:t>
      </w:r>
      <w:r w:rsidRPr="003C790C">
        <w:rPr>
          <w:sz w:val="24"/>
          <w:szCs w:val="24"/>
        </w:rPr>
        <w:t>Ins</w:t>
      </w:r>
      <w:r w:rsidRPr="003C790C">
        <w:rPr>
          <w:spacing w:val="-1"/>
          <w:sz w:val="24"/>
          <w:szCs w:val="24"/>
        </w:rPr>
        <w:t>t</w:t>
      </w:r>
      <w:r w:rsidRPr="003C790C">
        <w:rPr>
          <w:sz w:val="24"/>
          <w:szCs w:val="24"/>
        </w:rPr>
        <w:t>e</w:t>
      </w:r>
      <w:r w:rsidRPr="003C790C">
        <w:rPr>
          <w:spacing w:val="1"/>
          <w:sz w:val="24"/>
          <w:szCs w:val="24"/>
        </w:rPr>
        <w:t>a</w:t>
      </w:r>
      <w:r w:rsidRPr="003C790C">
        <w:rPr>
          <w:sz w:val="24"/>
          <w:szCs w:val="24"/>
        </w:rPr>
        <w:t xml:space="preserve">d </w:t>
      </w:r>
      <w:r w:rsidRPr="003C790C">
        <w:rPr>
          <w:spacing w:val="4"/>
          <w:sz w:val="24"/>
          <w:szCs w:val="24"/>
        </w:rPr>
        <w:t xml:space="preserve"> </w:t>
      </w:r>
      <w:r w:rsidRPr="003C790C">
        <w:rPr>
          <w:sz w:val="24"/>
          <w:szCs w:val="24"/>
        </w:rPr>
        <w:t xml:space="preserve">of </w:t>
      </w:r>
      <w:r w:rsidRPr="003C790C">
        <w:rPr>
          <w:spacing w:val="5"/>
          <w:sz w:val="24"/>
          <w:szCs w:val="24"/>
        </w:rPr>
        <w:t xml:space="preserve"> </w:t>
      </w:r>
      <w:r w:rsidRPr="003C790C">
        <w:rPr>
          <w:sz w:val="24"/>
          <w:szCs w:val="24"/>
        </w:rPr>
        <w:t>crea</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5"/>
          <w:sz w:val="24"/>
          <w:szCs w:val="24"/>
        </w:rPr>
        <w:t xml:space="preserve"> </w:t>
      </w:r>
      <w:r w:rsidRPr="003C790C">
        <w:rPr>
          <w:sz w:val="24"/>
          <w:szCs w:val="24"/>
        </w:rPr>
        <w:t xml:space="preserve">a </w:t>
      </w:r>
      <w:r w:rsidRPr="003C790C">
        <w:rPr>
          <w:spacing w:val="3"/>
          <w:sz w:val="24"/>
          <w:szCs w:val="24"/>
        </w:rPr>
        <w:t xml:space="preserve"> </w:t>
      </w:r>
      <w:r w:rsidRPr="003C790C">
        <w:rPr>
          <w:spacing w:val="1"/>
          <w:sz w:val="24"/>
          <w:szCs w:val="24"/>
        </w:rPr>
        <w:t>l</w:t>
      </w:r>
      <w:r w:rsidRPr="003C790C">
        <w:rPr>
          <w:sz w:val="24"/>
          <w:szCs w:val="24"/>
        </w:rPr>
        <w:t xml:space="preserve">ong </w:t>
      </w:r>
      <w:r w:rsidRPr="003C790C">
        <w:rPr>
          <w:spacing w:val="4"/>
          <w:sz w:val="24"/>
          <w:szCs w:val="24"/>
        </w:rPr>
        <w:t xml:space="preserve"> </w:t>
      </w:r>
      <w:r w:rsidRPr="003C790C">
        <w:rPr>
          <w:sz w:val="24"/>
          <w:szCs w:val="24"/>
        </w:rPr>
        <w:t xml:space="preserve">(and </w:t>
      </w:r>
      <w:r w:rsidRPr="003C790C">
        <w:rPr>
          <w:spacing w:val="5"/>
          <w:sz w:val="24"/>
          <w:szCs w:val="24"/>
        </w:rPr>
        <w:t xml:space="preserve"> </w:t>
      </w:r>
      <w:r w:rsidRPr="003C790C">
        <w:rPr>
          <w:sz w:val="24"/>
          <w:szCs w:val="24"/>
        </w:rPr>
        <w:t>bor</w:t>
      </w:r>
      <w:r w:rsidRPr="003C790C">
        <w:rPr>
          <w:spacing w:val="-1"/>
          <w:sz w:val="24"/>
          <w:szCs w:val="24"/>
        </w:rPr>
        <w:t>i</w:t>
      </w:r>
      <w:r w:rsidRPr="003C790C">
        <w:rPr>
          <w:sz w:val="24"/>
          <w:szCs w:val="24"/>
        </w:rPr>
        <w:t xml:space="preserve">ng) </w:t>
      </w:r>
      <w:r w:rsidRPr="003C790C">
        <w:rPr>
          <w:spacing w:val="5"/>
          <w:sz w:val="24"/>
          <w:szCs w:val="24"/>
        </w:rPr>
        <w:t xml:space="preserve"> </w:t>
      </w:r>
      <w:r w:rsidRPr="003C790C">
        <w:rPr>
          <w:spacing w:val="-1"/>
          <w:sz w:val="24"/>
          <w:szCs w:val="24"/>
        </w:rPr>
        <w:t>li</w:t>
      </w:r>
      <w:r w:rsidRPr="003C790C">
        <w:rPr>
          <w:sz w:val="24"/>
          <w:szCs w:val="24"/>
        </w:rPr>
        <w:t xml:space="preserve">st </w:t>
      </w:r>
      <w:r w:rsidRPr="003C790C">
        <w:rPr>
          <w:spacing w:val="5"/>
          <w:sz w:val="24"/>
          <w:szCs w:val="24"/>
        </w:rPr>
        <w:t xml:space="preserve"> </w:t>
      </w:r>
      <w:r w:rsidRPr="003C790C">
        <w:rPr>
          <w:sz w:val="24"/>
          <w:szCs w:val="24"/>
        </w:rPr>
        <w:t>w</w:t>
      </w:r>
      <w:r w:rsidRPr="003C790C">
        <w:rPr>
          <w:spacing w:val="-1"/>
          <w:sz w:val="24"/>
          <w:szCs w:val="24"/>
        </w:rPr>
        <w:t>it</w:t>
      </w:r>
      <w:r w:rsidRPr="003C790C">
        <w:rPr>
          <w:sz w:val="24"/>
          <w:szCs w:val="24"/>
        </w:rPr>
        <w:t xml:space="preserve">h </w:t>
      </w:r>
      <w:r w:rsidRPr="003C790C">
        <w:rPr>
          <w:spacing w:val="5"/>
          <w:sz w:val="24"/>
          <w:szCs w:val="24"/>
        </w:rPr>
        <w:t xml:space="preserve"> </w:t>
      </w:r>
      <w:r w:rsidRPr="003C790C">
        <w:rPr>
          <w:sz w:val="24"/>
          <w:szCs w:val="24"/>
        </w:rPr>
        <w:t>a</w:t>
      </w:r>
      <w:r w:rsidRPr="003C790C">
        <w:rPr>
          <w:spacing w:val="-1"/>
          <w:sz w:val="24"/>
          <w:szCs w:val="24"/>
        </w:rPr>
        <w:t>l</w:t>
      </w:r>
      <w:r w:rsidRPr="003C790C">
        <w:rPr>
          <w:sz w:val="24"/>
          <w:szCs w:val="24"/>
        </w:rPr>
        <w:t xml:space="preserve">l </w:t>
      </w:r>
      <w:r w:rsidRPr="003C790C">
        <w:rPr>
          <w:spacing w:val="5"/>
          <w:sz w:val="24"/>
          <w:szCs w:val="24"/>
        </w:rPr>
        <w:t xml:space="preserve"> </w:t>
      </w:r>
      <w:r w:rsidRPr="003C790C">
        <w:rPr>
          <w:sz w:val="24"/>
          <w:szCs w:val="24"/>
        </w:rPr>
        <w:t xml:space="preserve">your </w:t>
      </w:r>
      <w:r w:rsidRPr="003C790C">
        <w:rPr>
          <w:spacing w:val="5"/>
          <w:sz w:val="24"/>
          <w:szCs w:val="24"/>
        </w:rPr>
        <w:t xml:space="preserve"> </w:t>
      </w:r>
      <w:r w:rsidRPr="003C790C">
        <w:rPr>
          <w:sz w:val="24"/>
          <w:szCs w:val="24"/>
        </w:rPr>
        <w:t>qua</w:t>
      </w:r>
      <w:r w:rsidRPr="003C790C">
        <w:rPr>
          <w:spacing w:val="-1"/>
          <w:sz w:val="24"/>
          <w:szCs w:val="24"/>
        </w:rPr>
        <w:t>l</w:t>
      </w:r>
      <w:r w:rsidRPr="003C790C">
        <w:rPr>
          <w:spacing w:val="1"/>
          <w:sz w:val="24"/>
          <w:szCs w:val="24"/>
        </w:rPr>
        <w:t>i</w:t>
      </w:r>
      <w:r w:rsidRPr="003C790C">
        <w:rPr>
          <w:spacing w:val="-1"/>
          <w:sz w:val="24"/>
          <w:szCs w:val="24"/>
        </w:rPr>
        <w:t>ti</w:t>
      </w:r>
      <w:r w:rsidRPr="003C790C">
        <w:rPr>
          <w:sz w:val="24"/>
          <w:szCs w:val="24"/>
        </w:rPr>
        <w:t xml:space="preserve">es </w:t>
      </w:r>
      <w:r w:rsidRPr="003C790C">
        <w:rPr>
          <w:spacing w:val="6"/>
          <w:sz w:val="24"/>
          <w:szCs w:val="24"/>
        </w:rPr>
        <w:t xml:space="preserve"> </w:t>
      </w:r>
      <w:r w:rsidRPr="003C790C">
        <w:rPr>
          <w:sz w:val="24"/>
          <w:szCs w:val="24"/>
        </w:rPr>
        <w:t>(e.g., d</w:t>
      </w:r>
      <w:r w:rsidRPr="003C790C">
        <w:rPr>
          <w:spacing w:val="-1"/>
          <w:sz w:val="24"/>
          <w:szCs w:val="24"/>
        </w:rPr>
        <w:t>i</w:t>
      </w:r>
      <w:r w:rsidRPr="003C790C">
        <w:rPr>
          <w:sz w:val="24"/>
          <w:szCs w:val="24"/>
        </w:rPr>
        <w:t>sc</w:t>
      </w:r>
      <w:r w:rsidRPr="003C790C">
        <w:rPr>
          <w:spacing w:val="1"/>
          <w:sz w:val="24"/>
          <w:szCs w:val="24"/>
        </w:rPr>
        <w:t>i</w:t>
      </w:r>
      <w:r w:rsidRPr="003C790C">
        <w:rPr>
          <w:sz w:val="24"/>
          <w:szCs w:val="24"/>
        </w:rPr>
        <w:t>p</w:t>
      </w:r>
      <w:r w:rsidRPr="003C790C">
        <w:rPr>
          <w:spacing w:val="-1"/>
          <w:sz w:val="24"/>
          <w:szCs w:val="24"/>
        </w:rPr>
        <w:t>li</w:t>
      </w:r>
      <w:r w:rsidRPr="003C790C">
        <w:rPr>
          <w:sz w:val="24"/>
          <w:szCs w:val="24"/>
        </w:rPr>
        <w:t>n</w:t>
      </w:r>
      <w:r w:rsidRPr="003C790C">
        <w:rPr>
          <w:spacing w:val="1"/>
          <w:sz w:val="24"/>
          <w:szCs w:val="24"/>
        </w:rPr>
        <w:t>e</w:t>
      </w:r>
      <w:r w:rsidRPr="003C790C">
        <w:rPr>
          <w:sz w:val="24"/>
          <w:szCs w:val="24"/>
        </w:rPr>
        <w:t>d,</w:t>
      </w:r>
      <w:r w:rsidRPr="003C790C">
        <w:rPr>
          <w:spacing w:val="15"/>
          <w:sz w:val="24"/>
          <w:szCs w:val="24"/>
        </w:rPr>
        <w:t xml:space="preserve"> </w:t>
      </w:r>
      <w:r w:rsidRPr="003C790C">
        <w:rPr>
          <w:sz w:val="24"/>
          <w:szCs w:val="24"/>
        </w:rPr>
        <w:t>crea</w:t>
      </w:r>
      <w:r w:rsidRPr="003C790C">
        <w:rPr>
          <w:spacing w:val="1"/>
          <w:sz w:val="24"/>
          <w:szCs w:val="24"/>
        </w:rPr>
        <w:t>t</w:t>
      </w:r>
      <w:r w:rsidRPr="003C790C">
        <w:rPr>
          <w:spacing w:val="-1"/>
          <w:sz w:val="24"/>
          <w:szCs w:val="24"/>
        </w:rPr>
        <w:t>i</w:t>
      </w:r>
      <w:r w:rsidRPr="003C790C">
        <w:rPr>
          <w:sz w:val="24"/>
          <w:szCs w:val="24"/>
        </w:rPr>
        <w:t>ve,</w:t>
      </w:r>
      <w:r w:rsidRPr="003C790C">
        <w:rPr>
          <w:spacing w:val="15"/>
          <w:sz w:val="24"/>
          <w:szCs w:val="24"/>
        </w:rPr>
        <w:t xml:space="preserve"> </w:t>
      </w:r>
      <w:r w:rsidRPr="003C790C">
        <w:rPr>
          <w:sz w:val="24"/>
          <w:szCs w:val="24"/>
        </w:rPr>
        <w:t>prob</w:t>
      </w:r>
      <w:r w:rsidRPr="003C790C">
        <w:rPr>
          <w:spacing w:val="1"/>
          <w:sz w:val="24"/>
          <w:szCs w:val="24"/>
        </w:rPr>
        <w:t>l</w:t>
      </w:r>
      <w:r w:rsidRPr="003C790C">
        <w:rPr>
          <w:sz w:val="24"/>
          <w:szCs w:val="24"/>
        </w:rPr>
        <w:t>em</w:t>
      </w:r>
      <w:r w:rsidRPr="003C790C">
        <w:rPr>
          <w:spacing w:val="15"/>
          <w:sz w:val="24"/>
          <w:szCs w:val="24"/>
        </w:rPr>
        <w:t xml:space="preserve"> </w:t>
      </w:r>
      <w:r w:rsidRPr="003C790C">
        <w:rPr>
          <w:sz w:val="24"/>
          <w:szCs w:val="24"/>
        </w:rPr>
        <w:t>so</w:t>
      </w:r>
      <w:r w:rsidRPr="003C790C">
        <w:rPr>
          <w:spacing w:val="-1"/>
          <w:sz w:val="24"/>
          <w:szCs w:val="24"/>
        </w:rPr>
        <w:t>l</w:t>
      </w:r>
      <w:r w:rsidRPr="003C790C">
        <w:rPr>
          <w:sz w:val="24"/>
          <w:szCs w:val="24"/>
        </w:rPr>
        <w:t>v</w:t>
      </w:r>
      <w:r w:rsidRPr="003C790C">
        <w:rPr>
          <w:spacing w:val="1"/>
          <w:sz w:val="24"/>
          <w:szCs w:val="24"/>
        </w:rPr>
        <w:t>e</w:t>
      </w:r>
      <w:r w:rsidRPr="003C790C">
        <w:rPr>
          <w:sz w:val="24"/>
          <w:szCs w:val="24"/>
        </w:rPr>
        <w:t>r)</w:t>
      </w:r>
      <w:r w:rsidRPr="003C790C">
        <w:rPr>
          <w:spacing w:val="16"/>
          <w:sz w:val="24"/>
          <w:szCs w:val="24"/>
        </w:rPr>
        <w:t xml:space="preserve"> </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es</w:t>
      </w:r>
      <w:r w:rsidRPr="003C790C">
        <w:rPr>
          <w:spacing w:val="16"/>
          <w:sz w:val="24"/>
          <w:szCs w:val="24"/>
        </w:rPr>
        <w:t xml:space="preserve"> </w:t>
      </w:r>
      <w:r w:rsidRPr="003C790C">
        <w:rPr>
          <w:spacing w:val="1"/>
          <w:sz w:val="24"/>
          <w:szCs w:val="24"/>
        </w:rPr>
        <w:t>t</w:t>
      </w:r>
      <w:r w:rsidRPr="003C790C">
        <w:rPr>
          <w:sz w:val="24"/>
          <w:szCs w:val="24"/>
        </w:rPr>
        <w:t>o</w:t>
      </w:r>
      <w:r w:rsidRPr="003C790C">
        <w:rPr>
          <w:spacing w:val="15"/>
          <w:sz w:val="24"/>
          <w:szCs w:val="24"/>
        </w:rPr>
        <w:t xml:space="preserve"> </w:t>
      </w:r>
      <w:r w:rsidRPr="003C790C">
        <w:rPr>
          <w:sz w:val="24"/>
          <w:szCs w:val="24"/>
        </w:rPr>
        <w:t>connect</w:t>
      </w:r>
      <w:r w:rsidRPr="003C790C">
        <w:rPr>
          <w:spacing w:val="17"/>
          <w:sz w:val="24"/>
          <w:szCs w:val="24"/>
        </w:rPr>
        <w:t xml:space="preserve"> </w:t>
      </w:r>
      <w:r w:rsidRPr="003C790C">
        <w:rPr>
          <w:spacing w:val="-1"/>
          <w:sz w:val="24"/>
          <w:szCs w:val="24"/>
        </w:rPr>
        <w:t>t</w:t>
      </w:r>
      <w:r w:rsidRPr="003C790C">
        <w:rPr>
          <w:sz w:val="24"/>
          <w:szCs w:val="24"/>
        </w:rPr>
        <w:t>hem</w:t>
      </w:r>
      <w:r w:rsidRPr="003C790C">
        <w:rPr>
          <w:spacing w:val="17"/>
          <w:sz w:val="24"/>
          <w:szCs w:val="24"/>
        </w:rPr>
        <w:t xml:space="preserve"> </w:t>
      </w:r>
      <w:r w:rsidRPr="003C790C">
        <w:rPr>
          <w:sz w:val="24"/>
          <w:szCs w:val="24"/>
        </w:rPr>
        <w:t>w</w:t>
      </w:r>
      <w:r w:rsidRPr="003C790C">
        <w:rPr>
          <w:spacing w:val="-3"/>
          <w:sz w:val="24"/>
          <w:szCs w:val="24"/>
        </w:rPr>
        <w:t>i</w:t>
      </w:r>
      <w:r w:rsidRPr="003C790C">
        <w:rPr>
          <w:spacing w:val="1"/>
          <w:sz w:val="24"/>
          <w:szCs w:val="24"/>
        </w:rPr>
        <w:t>t</w:t>
      </w:r>
      <w:r w:rsidRPr="003C790C">
        <w:rPr>
          <w:sz w:val="24"/>
          <w:szCs w:val="24"/>
        </w:rPr>
        <w:t>h</w:t>
      </w:r>
      <w:r w:rsidRPr="003C790C">
        <w:rPr>
          <w:spacing w:val="15"/>
          <w:sz w:val="24"/>
          <w:szCs w:val="24"/>
        </w:rPr>
        <w:t xml:space="preserve"> </w:t>
      </w:r>
      <w:r w:rsidRPr="003C790C">
        <w:rPr>
          <w:sz w:val="24"/>
          <w:szCs w:val="24"/>
        </w:rPr>
        <w:t>real</w:t>
      </w:r>
      <w:r w:rsidRPr="003C790C">
        <w:rPr>
          <w:spacing w:val="17"/>
          <w:sz w:val="24"/>
          <w:szCs w:val="24"/>
        </w:rPr>
        <w:t xml:space="preserve"> </w:t>
      </w:r>
      <w:r w:rsidRPr="003C790C">
        <w:rPr>
          <w:spacing w:val="-1"/>
          <w:sz w:val="24"/>
          <w:szCs w:val="24"/>
        </w:rPr>
        <w:t>li</w:t>
      </w:r>
      <w:r w:rsidRPr="003C790C">
        <w:rPr>
          <w:sz w:val="24"/>
          <w:szCs w:val="24"/>
        </w:rPr>
        <w:t>fe</w:t>
      </w:r>
      <w:r w:rsidRPr="003C790C">
        <w:rPr>
          <w:spacing w:val="17"/>
          <w:sz w:val="24"/>
          <w:szCs w:val="24"/>
        </w:rPr>
        <w:t xml:space="preserve"> </w:t>
      </w:r>
      <w:r w:rsidRPr="003C790C">
        <w:rPr>
          <w:sz w:val="24"/>
          <w:szCs w:val="24"/>
        </w:rPr>
        <w:t>and</w:t>
      </w:r>
      <w:r w:rsidRPr="003C790C">
        <w:rPr>
          <w:spacing w:val="15"/>
          <w:sz w:val="24"/>
          <w:szCs w:val="24"/>
        </w:rPr>
        <w:t xml:space="preserve"> </w:t>
      </w:r>
      <w:r w:rsidRPr="003C790C">
        <w:rPr>
          <w:sz w:val="24"/>
          <w:szCs w:val="24"/>
        </w:rPr>
        <w:t>wo</w:t>
      </w:r>
      <w:r w:rsidRPr="003C790C">
        <w:rPr>
          <w:spacing w:val="-2"/>
          <w:sz w:val="24"/>
          <w:szCs w:val="24"/>
        </w:rPr>
        <w:t>r</w:t>
      </w:r>
      <w:r w:rsidRPr="003C790C">
        <w:rPr>
          <w:sz w:val="24"/>
          <w:szCs w:val="24"/>
        </w:rPr>
        <w:t>k</w:t>
      </w:r>
      <w:r w:rsidRPr="003C790C">
        <w:rPr>
          <w:spacing w:val="18"/>
          <w:sz w:val="24"/>
          <w:szCs w:val="24"/>
        </w:rPr>
        <w:t xml:space="preserve"> </w:t>
      </w:r>
      <w:r w:rsidRPr="003C790C">
        <w:rPr>
          <w:sz w:val="24"/>
          <w:szCs w:val="24"/>
        </w:rPr>
        <w:t>exper</w:t>
      </w:r>
      <w:r w:rsidRPr="003C790C">
        <w:rPr>
          <w:spacing w:val="-1"/>
          <w:sz w:val="24"/>
          <w:szCs w:val="24"/>
        </w:rPr>
        <w:t>i</w:t>
      </w:r>
      <w:r w:rsidRPr="003C790C">
        <w:rPr>
          <w:spacing w:val="1"/>
          <w:sz w:val="24"/>
          <w:szCs w:val="24"/>
        </w:rPr>
        <w:t>e</w:t>
      </w:r>
      <w:r w:rsidRPr="003C790C">
        <w:rPr>
          <w:sz w:val="24"/>
          <w:szCs w:val="24"/>
        </w:rPr>
        <w:t>nces. In</w:t>
      </w:r>
      <w:r w:rsidRPr="003C790C">
        <w:rPr>
          <w:spacing w:val="2"/>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2"/>
          <w:sz w:val="24"/>
          <w:szCs w:val="24"/>
        </w:rPr>
        <w:t xml:space="preserve"> </w:t>
      </w:r>
      <w:r w:rsidRPr="003C790C">
        <w:rPr>
          <w:spacing w:val="-1"/>
          <w:sz w:val="24"/>
          <w:szCs w:val="24"/>
        </w:rPr>
        <w:t>w</w:t>
      </w:r>
      <w:r w:rsidRPr="003C790C">
        <w:rPr>
          <w:sz w:val="24"/>
          <w:szCs w:val="24"/>
        </w:rPr>
        <w:t>ords,</w:t>
      </w:r>
      <w:r w:rsidRPr="003C790C">
        <w:rPr>
          <w:spacing w:val="2"/>
          <w:sz w:val="24"/>
          <w:szCs w:val="24"/>
        </w:rPr>
        <w:t xml:space="preserve"> </w:t>
      </w:r>
      <w:r w:rsidRPr="003C790C">
        <w:rPr>
          <w:sz w:val="24"/>
          <w:szCs w:val="24"/>
        </w:rPr>
        <w:t>you need</w:t>
      </w:r>
      <w:r w:rsidRPr="003C790C">
        <w:rPr>
          <w:spacing w:val="2"/>
          <w:sz w:val="24"/>
          <w:szCs w:val="24"/>
        </w:rPr>
        <w:t xml:space="preserve"> </w:t>
      </w:r>
      <w:r w:rsidRPr="003C790C">
        <w:rPr>
          <w:spacing w:val="1"/>
          <w:sz w:val="24"/>
          <w:szCs w:val="24"/>
        </w:rPr>
        <w:t>t</w:t>
      </w:r>
      <w:r w:rsidRPr="003C790C">
        <w:rPr>
          <w:sz w:val="24"/>
          <w:szCs w:val="24"/>
        </w:rPr>
        <w:t>o back</w:t>
      </w:r>
      <w:r w:rsidRPr="003C790C">
        <w:rPr>
          <w:spacing w:val="2"/>
          <w:sz w:val="24"/>
          <w:szCs w:val="24"/>
        </w:rPr>
        <w:t xml:space="preserve"> </w:t>
      </w:r>
      <w:r w:rsidRPr="003C790C">
        <w:rPr>
          <w:spacing w:val="-1"/>
          <w:sz w:val="24"/>
          <w:szCs w:val="24"/>
        </w:rPr>
        <w:t>t</w:t>
      </w:r>
      <w:r w:rsidRPr="003C790C">
        <w:rPr>
          <w:sz w:val="24"/>
          <w:szCs w:val="24"/>
        </w:rPr>
        <w:t>hese</w:t>
      </w:r>
      <w:r w:rsidRPr="003C790C">
        <w:rPr>
          <w:spacing w:val="1"/>
          <w:sz w:val="24"/>
          <w:szCs w:val="24"/>
        </w:rPr>
        <w:t xml:space="preserve"> </w:t>
      </w:r>
      <w:r w:rsidRPr="003C790C">
        <w:rPr>
          <w:sz w:val="24"/>
          <w:szCs w:val="24"/>
        </w:rPr>
        <w:t>qua</w:t>
      </w:r>
      <w:r w:rsidRPr="003C790C">
        <w:rPr>
          <w:spacing w:val="1"/>
          <w:sz w:val="24"/>
          <w:szCs w:val="24"/>
        </w:rPr>
        <w:t>l</w:t>
      </w:r>
      <w:r w:rsidRPr="003C790C">
        <w:rPr>
          <w:spacing w:val="-1"/>
          <w:sz w:val="24"/>
          <w:szCs w:val="24"/>
        </w:rPr>
        <w:t>it</w:t>
      </w:r>
      <w:r w:rsidRPr="003C790C">
        <w:rPr>
          <w:spacing w:val="1"/>
          <w:sz w:val="24"/>
          <w:szCs w:val="24"/>
        </w:rPr>
        <w:t>i</w:t>
      </w:r>
      <w:r w:rsidRPr="003C790C">
        <w:rPr>
          <w:sz w:val="24"/>
          <w:szCs w:val="24"/>
        </w:rPr>
        <w:t>es and</w:t>
      </w:r>
      <w:r w:rsidRPr="003C790C">
        <w:rPr>
          <w:spacing w:val="2"/>
          <w:sz w:val="24"/>
          <w:szCs w:val="24"/>
        </w:rPr>
        <w:t xml:space="preserve"> </w:t>
      </w:r>
      <w:r w:rsidRPr="003C790C">
        <w:rPr>
          <w:sz w:val="24"/>
          <w:szCs w:val="24"/>
        </w:rPr>
        <w:t>s</w:t>
      </w:r>
      <w:r w:rsidRPr="003C790C">
        <w:rPr>
          <w:spacing w:val="-1"/>
          <w:sz w:val="24"/>
          <w:szCs w:val="24"/>
        </w:rPr>
        <w:t>t</w:t>
      </w:r>
      <w:r w:rsidRPr="003C790C">
        <w:rPr>
          <w:sz w:val="24"/>
          <w:szCs w:val="24"/>
        </w:rPr>
        <w:t>reng</w:t>
      </w:r>
      <w:r w:rsidRPr="003C790C">
        <w:rPr>
          <w:spacing w:val="-1"/>
          <w:sz w:val="24"/>
          <w:szCs w:val="24"/>
        </w:rPr>
        <w:t>t</w:t>
      </w:r>
      <w:r w:rsidRPr="003C790C">
        <w:rPr>
          <w:sz w:val="24"/>
          <w:szCs w:val="24"/>
        </w:rPr>
        <w:t>hs</w:t>
      </w:r>
      <w:r w:rsidRPr="003C790C">
        <w:rPr>
          <w:spacing w:val="2"/>
          <w:sz w:val="24"/>
          <w:szCs w:val="24"/>
        </w:rPr>
        <w:t xml:space="preserve"> </w:t>
      </w:r>
      <w:r w:rsidRPr="003C790C">
        <w:rPr>
          <w:sz w:val="24"/>
          <w:szCs w:val="24"/>
        </w:rPr>
        <w:t>up, e</w:t>
      </w:r>
      <w:r w:rsidRPr="003C790C">
        <w:rPr>
          <w:spacing w:val="-1"/>
          <w:sz w:val="24"/>
          <w:szCs w:val="24"/>
        </w:rPr>
        <w:t>l</w:t>
      </w:r>
      <w:r w:rsidRPr="003C790C">
        <w:rPr>
          <w:sz w:val="24"/>
          <w:szCs w:val="24"/>
        </w:rPr>
        <w:t>se</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a</w:t>
      </w:r>
      <w:r w:rsidRPr="003C790C">
        <w:rPr>
          <w:sz w:val="24"/>
          <w:szCs w:val="24"/>
        </w:rPr>
        <w:t>ppear</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z w:val="24"/>
          <w:szCs w:val="24"/>
        </w:rPr>
        <w:t xml:space="preserve">are </w:t>
      </w:r>
      <w:r w:rsidRPr="003C790C">
        <w:rPr>
          <w:spacing w:val="-1"/>
          <w:sz w:val="24"/>
          <w:szCs w:val="24"/>
        </w:rPr>
        <w:t>j</w:t>
      </w:r>
      <w:r w:rsidRPr="003C790C">
        <w:rPr>
          <w:sz w:val="24"/>
          <w:szCs w:val="24"/>
        </w:rPr>
        <w:t>ust</w:t>
      </w:r>
      <w:r w:rsidRPr="003C790C">
        <w:rPr>
          <w:spacing w:val="1"/>
          <w:sz w:val="24"/>
          <w:szCs w:val="24"/>
        </w:rPr>
        <w:t xml:space="preserve"> </w:t>
      </w:r>
      <w:r w:rsidRPr="003C790C">
        <w:rPr>
          <w:spacing w:val="-1"/>
          <w:sz w:val="24"/>
          <w:szCs w:val="24"/>
        </w:rPr>
        <w:t>t</w:t>
      </w:r>
      <w:r w:rsidRPr="003C790C">
        <w:rPr>
          <w:sz w:val="24"/>
          <w:szCs w:val="24"/>
        </w:rPr>
        <w:t>ry</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i</w:t>
      </w:r>
      <w:r w:rsidRPr="003C790C">
        <w:rPr>
          <w:sz w:val="24"/>
          <w:szCs w:val="24"/>
        </w:rPr>
        <w:t>nf</w:t>
      </w:r>
      <w:r w:rsidRPr="003C790C">
        <w:rPr>
          <w:spacing w:val="-1"/>
          <w:sz w:val="24"/>
          <w:szCs w:val="24"/>
        </w:rPr>
        <w:t>l</w:t>
      </w:r>
      <w:r w:rsidRPr="003C790C">
        <w:rPr>
          <w:sz w:val="24"/>
          <w:szCs w:val="24"/>
        </w:rPr>
        <w:t>a</w:t>
      </w:r>
      <w:r w:rsidRPr="003C790C">
        <w:rPr>
          <w:spacing w:val="1"/>
          <w:sz w:val="24"/>
          <w:szCs w:val="24"/>
        </w:rPr>
        <w:t>t</w:t>
      </w:r>
      <w:r w:rsidRPr="003C790C">
        <w:rPr>
          <w:sz w:val="24"/>
          <w:szCs w:val="24"/>
        </w:rPr>
        <w:t xml:space="preserve">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1"/>
          <w:sz w:val="24"/>
          <w:szCs w:val="24"/>
        </w:rPr>
        <w:t>s</w:t>
      </w:r>
      <w:r w:rsidRPr="003C790C">
        <w:rPr>
          <w:sz w:val="24"/>
          <w:szCs w:val="24"/>
        </w:rPr>
        <w: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Make</w:t>
      </w:r>
      <w:r w:rsidRPr="003C790C">
        <w:rPr>
          <w:b/>
          <w:spacing w:val="1"/>
          <w:sz w:val="24"/>
          <w:szCs w:val="24"/>
        </w:rPr>
        <w:t xml:space="preserve"> </w:t>
      </w:r>
      <w:r w:rsidRPr="003C790C">
        <w:rPr>
          <w:b/>
          <w:spacing w:val="-1"/>
          <w:sz w:val="24"/>
          <w:szCs w:val="24"/>
        </w:rPr>
        <w:t>su</w:t>
      </w:r>
      <w:r w:rsidRPr="003C790C">
        <w:rPr>
          <w:b/>
          <w:spacing w:val="-3"/>
          <w:sz w:val="24"/>
          <w:szCs w:val="24"/>
        </w:rPr>
        <w:t>r</w:t>
      </w:r>
      <w:r w:rsidRPr="003C790C">
        <w:rPr>
          <w:b/>
          <w:sz w:val="24"/>
          <w:szCs w:val="24"/>
        </w:rPr>
        <w:t>e to use the r</w:t>
      </w:r>
      <w:r w:rsidRPr="003C790C">
        <w:rPr>
          <w:b/>
          <w:spacing w:val="-1"/>
          <w:sz w:val="24"/>
          <w:szCs w:val="24"/>
        </w:rPr>
        <w:t>i</w:t>
      </w:r>
      <w:r w:rsidRPr="003C790C">
        <w:rPr>
          <w:b/>
          <w:sz w:val="24"/>
          <w:szCs w:val="24"/>
        </w:rPr>
        <w:t>ght keywords</w:t>
      </w:r>
    </w:p>
    <w:p w:rsidR="007978D5" w:rsidRPr="003C790C" w:rsidRDefault="003F763B">
      <w:pPr>
        <w:spacing w:before="3"/>
        <w:ind w:left="102" w:right="71"/>
        <w:jc w:val="both"/>
        <w:rPr>
          <w:sz w:val="24"/>
          <w:szCs w:val="24"/>
        </w:rPr>
        <w:sectPr w:rsidR="007978D5" w:rsidRPr="003C790C" w:rsidSect="00843B20">
          <w:pgSz w:w="12240" w:h="15840"/>
          <w:pgMar w:top="980" w:right="13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rFonts w:eastAsia="Calibri"/>
          <w:sz w:val="22"/>
          <w:szCs w:val="22"/>
        </w:rPr>
        <w:t xml:space="preserve">o                         </w:t>
      </w:r>
      <w:r w:rsidRPr="003C790C">
        <w:rPr>
          <w:rFonts w:eastAsia="Calibri"/>
          <w:spacing w:val="22"/>
          <w:sz w:val="22"/>
          <w:szCs w:val="22"/>
        </w:rPr>
        <w:t xml:space="preserve"> </w:t>
      </w:r>
      <w:r w:rsidRPr="003C790C">
        <w:rPr>
          <w:sz w:val="24"/>
          <w:szCs w:val="24"/>
        </w:rPr>
        <w:t>Mo</w:t>
      </w:r>
      <w:r w:rsidRPr="003C790C">
        <w:rPr>
          <w:spacing w:val="-1"/>
          <w:sz w:val="24"/>
          <w:szCs w:val="24"/>
        </w:rPr>
        <w:t>s</w:t>
      </w:r>
      <w:r w:rsidRPr="003C790C">
        <w:rPr>
          <w:sz w:val="24"/>
          <w:szCs w:val="24"/>
        </w:rPr>
        <w:t>t</w:t>
      </w:r>
      <w:r w:rsidRPr="003C790C">
        <w:rPr>
          <w:spacing w:val="1"/>
          <w:sz w:val="24"/>
          <w:szCs w:val="24"/>
        </w:rPr>
        <w:t xml:space="preserve"> c</w:t>
      </w:r>
      <w:r w:rsidRPr="003C790C">
        <w:rPr>
          <w:sz w:val="24"/>
          <w:szCs w:val="24"/>
        </w:rPr>
        <w:t>o</w:t>
      </w:r>
      <w:r w:rsidRPr="003C790C">
        <w:rPr>
          <w:spacing w:val="-1"/>
          <w:sz w:val="24"/>
          <w:szCs w:val="24"/>
        </w:rPr>
        <w:t>m</w:t>
      </w:r>
      <w:r w:rsidRPr="003C790C">
        <w:rPr>
          <w:sz w:val="24"/>
          <w:szCs w:val="24"/>
        </w:rPr>
        <w:t>pan</w:t>
      </w:r>
      <w:r w:rsidRPr="003C790C">
        <w:rPr>
          <w:spacing w:val="1"/>
          <w:sz w:val="24"/>
          <w:szCs w:val="24"/>
        </w:rPr>
        <w:t>i</w:t>
      </w:r>
      <w:r w:rsidRPr="003C790C">
        <w:rPr>
          <w:sz w:val="24"/>
          <w:szCs w:val="24"/>
        </w:rPr>
        <w:t>es (even</w:t>
      </w:r>
      <w:r w:rsidRPr="003C790C">
        <w:rPr>
          <w:spacing w:val="2"/>
          <w:sz w:val="24"/>
          <w:szCs w:val="24"/>
        </w:rPr>
        <w:t xml:space="preserve"> </w:t>
      </w:r>
      <w:r w:rsidRPr="003C790C">
        <w:rPr>
          <w:sz w:val="24"/>
          <w:szCs w:val="24"/>
        </w:rPr>
        <w:t>s</w:t>
      </w:r>
      <w:r w:rsidRPr="003C790C">
        <w:rPr>
          <w:spacing w:val="-1"/>
          <w:sz w:val="24"/>
          <w:szCs w:val="24"/>
        </w:rPr>
        <w:t>m</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er</w:t>
      </w:r>
      <w:r w:rsidRPr="003C790C">
        <w:rPr>
          <w:spacing w:val="2"/>
          <w:sz w:val="24"/>
          <w:szCs w:val="24"/>
        </w:rPr>
        <w:t xml:space="preserve"> </w:t>
      </w:r>
      <w:r w:rsidRPr="003C790C">
        <w:rPr>
          <w:sz w:val="24"/>
          <w:szCs w:val="24"/>
        </w:rPr>
        <w:t>o</w:t>
      </w:r>
      <w:r w:rsidRPr="003C790C">
        <w:rPr>
          <w:spacing w:val="-2"/>
          <w:sz w:val="24"/>
          <w:szCs w:val="24"/>
        </w:rPr>
        <w:t>n</w:t>
      </w:r>
      <w:r w:rsidRPr="003C790C">
        <w:rPr>
          <w:spacing w:val="1"/>
          <w:sz w:val="24"/>
          <w:szCs w:val="24"/>
        </w:rPr>
        <w:t>e</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z w:val="24"/>
          <w:szCs w:val="24"/>
        </w:rPr>
        <w:t>a</w:t>
      </w:r>
      <w:r w:rsidRPr="003C790C">
        <w:rPr>
          <w:spacing w:val="1"/>
          <w:sz w:val="24"/>
          <w:szCs w:val="24"/>
        </w:rPr>
        <w:t>l</w:t>
      </w:r>
      <w:r w:rsidRPr="003C790C">
        <w:rPr>
          <w:spacing w:val="-2"/>
          <w:sz w:val="24"/>
          <w:szCs w:val="24"/>
        </w:rPr>
        <w:t>r</w:t>
      </w:r>
      <w:r w:rsidRPr="003C790C">
        <w:rPr>
          <w:spacing w:val="1"/>
          <w:sz w:val="24"/>
          <w:szCs w:val="24"/>
        </w:rPr>
        <w:t>e</w:t>
      </w:r>
      <w:r w:rsidRPr="003C790C">
        <w:rPr>
          <w:sz w:val="24"/>
          <w:szCs w:val="24"/>
        </w:rPr>
        <w:t>ady</w:t>
      </w:r>
      <w:r w:rsidRPr="003C790C">
        <w:rPr>
          <w:spacing w:val="2"/>
          <w:sz w:val="24"/>
          <w:szCs w:val="24"/>
        </w:rPr>
        <w:t xml:space="preserve"> </w:t>
      </w:r>
      <w:r w:rsidRPr="003C790C">
        <w:rPr>
          <w:spacing w:val="-2"/>
          <w:sz w:val="24"/>
          <w:szCs w:val="24"/>
        </w:rPr>
        <w:t>u</w:t>
      </w:r>
      <w:r w:rsidRPr="003C790C">
        <w:rPr>
          <w:sz w:val="24"/>
          <w:szCs w:val="24"/>
        </w:rPr>
        <w:t>s</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d</w:t>
      </w:r>
      <w:r w:rsidRPr="003C790C">
        <w:rPr>
          <w:spacing w:val="1"/>
          <w:sz w:val="24"/>
          <w:szCs w:val="24"/>
        </w:rPr>
        <w:t>i</w:t>
      </w:r>
      <w:r w:rsidRPr="003C790C">
        <w:rPr>
          <w:spacing w:val="-2"/>
          <w:sz w:val="24"/>
          <w:szCs w:val="24"/>
        </w:rPr>
        <w:t>g</w:t>
      </w:r>
      <w:r w:rsidRPr="003C790C">
        <w:rPr>
          <w:spacing w:val="1"/>
          <w:sz w:val="24"/>
          <w:szCs w:val="24"/>
        </w:rPr>
        <w:t>i</w:t>
      </w:r>
      <w:r w:rsidRPr="003C790C">
        <w:rPr>
          <w:spacing w:val="-1"/>
          <w:sz w:val="24"/>
          <w:szCs w:val="24"/>
        </w:rPr>
        <w:t>t</w:t>
      </w:r>
      <w:r w:rsidRPr="003C790C">
        <w:rPr>
          <w:sz w:val="24"/>
          <w:szCs w:val="24"/>
        </w:rPr>
        <w:t>al</w:t>
      </w:r>
      <w:r w:rsidRPr="003C790C">
        <w:rPr>
          <w:spacing w:val="1"/>
          <w:sz w:val="24"/>
          <w:szCs w:val="24"/>
        </w:rPr>
        <w:t xml:space="preserve"> </w:t>
      </w:r>
      <w:r w:rsidRPr="003C790C">
        <w:rPr>
          <w:sz w:val="24"/>
          <w:szCs w:val="24"/>
        </w:rPr>
        <w:t>da</w:t>
      </w:r>
      <w:r w:rsidRPr="003C790C">
        <w:rPr>
          <w:spacing w:val="1"/>
          <w:sz w:val="24"/>
          <w:szCs w:val="24"/>
        </w:rPr>
        <w:t>t</w:t>
      </w:r>
      <w:r w:rsidRPr="003C790C">
        <w:rPr>
          <w:sz w:val="24"/>
          <w:szCs w:val="24"/>
        </w:rPr>
        <w:t xml:space="preserve">abases </w:t>
      </w:r>
      <w:r w:rsidRPr="003C790C">
        <w:rPr>
          <w:spacing w:val="1"/>
          <w:sz w:val="24"/>
          <w:szCs w:val="24"/>
        </w:rPr>
        <w:t>t</w:t>
      </w:r>
      <w:r w:rsidRPr="003C790C">
        <w:rPr>
          <w:sz w:val="24"/>
          <w:szCs w:val="24"/>
        </w:rPr>
        <w:t>o search for</w:t>
      </w:r>
      <w:r w:rsidRPr="003C790C">
        <w:rPr>
          <w:spacing w:val="5"/>
          <w:sz w:val="24"/>
          <w:szCs w:val="24"/>
        </w:rPr>
        <w:t xml:space="preserve"> </w:t>
      </w:r>
      <w:r w:rsidRPr="003C790C">
        <w:rPr>
          <w:spacing w:val="1"/>
          <w:sz w:val="24"/>
          <w:szCs w:val="24"/>
        </w:rPr>
        <w:t>c</w:t>
      </w:r>
      <w:r w:rsidRPr="003C790C">
        <w:rPr>
          <w:sz w:val="24"/>
          <w:szCs w:val="24"/>
        </w:rPr>
        <w:t>and</w:t>
      </w:r>
      <w:r w:rsidRPr="003C790C">
        <w:rPr>
          <w:spacing w:val="-1"/>
          <w:sz w:val="24"/>
          <w:szCs w:val="24"/>
        </w:rPr>
        <w:t>i</w:t>
      </w:r>
      <w:r w:rsidRPr="003C790C">
        <w:rPr>
          <w:sz w:val="24"/>
          <w:szCs w:val="24"/>
        </w:rPr>
        <w:t>da</w:t>
      </w:r>
      <w:r w:rsidRPr="003C790C">
        <w:rPr>
          <w:spacing w:val="-1"/>
          <w:sz w:val="24"/>
          <w:szCs w:val="24"/>
        </w:rPr>
        <w:t>t</w:t>
      </w:r>
      <w:r w:rsidRPr="003C790C">
        <w:rPr>
          <w:spacing w:val="1"/>
          <w:sz w:val="24"/>
          <w:szCs w:val="24"/>
        </w:rPr>
        <w:t>e</w:t>
      </w:r>
      <w:r w:rsidRPr="003C790C">
        <w:rPr>
          <w:spacing w:val="-1"/>
          <w:sz w:val="24"/>
          <w:szCs w:val="24"/>
        </w:rPr>
        <w:t>s</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5"/>
          <w:sz w:val="24"/>
          <w:szCs w:val="24"/>
        </w:rPr>
        <w:t xml:space="preserve"> </w:t>
      </w:r>
      <w:r w:rsidRPr="003C790C">
        <w:rPr>
          <w:spacing w:val="-1"/>
          <w:sz w:val="24"/>
          <w:szCs w:val="24"/>
        </w:rPr>
        <w:t>m</w:t>
      </w:r>
      <w:r w:rsidRPr="003C790C">
        <w:rPr>
          <w:sz w:val="24"/>
          <w:szCs w:val="24"/>
        </w:rPr>
        <w:t>e</w:t>
      </w:r>
      <w:r w:rsidRPr="003C790C">
        <w:rPr>
          <w:spacing w:val="1"/>
          <w:sz w:val="24"/>
          <w:szCs w:val="24"/>
        </w:rPr>
        <w:t>a</w:t>
      </w:r>
      <w:r w:rsidRPr="003C790C">
        <w:rPr>
          <w:sz w:val="24"/>
          <w:szCs w:val="24"/>
        </w:rPr>
        <w:t>ns</w:t>
      </w:r>
      <w:r w:rsidRPr="003C790C">
        <w:rPr>
          <w:spacing w:val="3"/>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t</w:t>
      </w:r>
      <w:r w:rsidRPr="003C790C">
        <w:rPr>
          <w:spacing w:val="4"/>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6"/>
          <w:sz w:val="24"/>
          <w:szCs w:val="24"/>
        </w:rPr>
        <w:t xml:space="preserve"> </w:t>
      </w:r>
      <w:r w:rsidRPr="003C790C">
        <w:rPr>
          <w:spacing w:val="-1"/>
          <w:sz w:val="24"/>
          <w:szCs w:val="24"/>
        </w:rPr>
        <w:t>H</w:t>
      </w:r>
      <w:r w:rsidRPr="003C790C">
        <w:rPr>
          <w:sz w:val="24"/>
          <w:szCs w:val="24"/>
        </w:rPr>
        <w:t>R</w:t>
      </w:r>
      <w:r w:rsidRPr="003C790C">
        <w:rPr>
          <w:spacing w:val="4"/>
          <w:sz w:val="24"/>
          <w:szCs w:val="24"/>
        </w:rPr>
        <w:t xml:space="preserve"> </w:t>
      </w:r>
      <w:r w:rsidRPr="003C790C">
        <w:rPr>
          <w:sz w:val="24"/>
          <w:szCs w:val="24"/>
        </w:rPr>
        <w:t>d</w:t>
      </w:r>
      <w:r w:rsidRPr="003C790C">
        <w:rPr>
          <w:spacing w:val="1"/>
          <w:sz w:val="24"/>
          <w:szCs w:val="24"/>
        </w:rPr>
        <w:t>e</w:t>
      </w:r>
      <w:r w:rsidRPr="003C790C">
        <w:rPr>
          <w:sz w:val="24"/>
          <w:szCs w:val="24"/>
        </w:rPr>
        <w:t>par</w:t>
      </w:r>
      <w:r w:rsidRPr="003C790C">
        <w:rPr>
          <w:spacing w:val="-1"/>
          <w:sz w:val="24"/>
          <w:szCs w:val="24"/>
        </w:rPr>
        <w:t>tm</w:t>
      </w:r>
      <w:r w:rsidRPr="003C790C">
        <w:rPr>
          <w:spacing w:val="1"/>
          <w:sz w:val="24"/>
          <w:szCs w:val="24"/>
        </w:rPr>
        <w:t>e</w:t>
      </w:r>
      <w:r w:rsidRPr="003C790C">
        <w:rPr>
          <w:sz w:val="24"/>
          <w:szCs w:val="24"/>
        </w:rPr>
        <w:t>nt</w:t>
      </w:r>
      <w:r w:rsidRPr="003C790C">
        <w:rPr>
          <w:spacing w:val="4"/>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6"/>
          <w:sz w:val="24"/>
          <w:szCs w:val="24"/>
        </w:rPr>
        <w:t xml:space="preserve"> </w:t>
      </w:r>
      <w:r w:rsidRPr="003C790C">
        <w:rPr>
          <w:sz w:val="24"/>
          <w:szCs w:val="24"/>
        </w:rPr>
        <w:t>run</w:t>
      </w:r>
      <w:r w:rsidRPr="003C790C">
        <w:rPr>
          <w:spacing w:val="4"/>
          <w:sz w:val="24"/>
          <w:szCs w:val="24"/>
        </w:rPr>
        <w:t xml:space="preserve"> </w:t>
      </w:r>
      <w:r w:rsidRPr="003C790C">
        <w:rPr>
          <w:spacing w:val="-1"/>
          <w:sz w:val="24"/>
          <w:szCs w:val="24"/>
        </w:rPr>
        <w:t>s</w:t>
      </w:r>
      <w:r w:rsidRPr="003C790C">
        <w:rPr>
          <w:spacing w:val="1"/>
          <w:sz w:val="24"/>
          <w:szCs w:val="24"/>
        </w:rPr>
        <w:t>e</w:t>
      </w:r>
      <w:r w:rsidRPr="003C790C">
        <w:rPr>
          <w:sz w:val="24"/>
          <w:szCs w:val="24"/>
        </w:rPr>
        <w:t>arch</w:t>
      </w:r>
      <w:r w:rsidRPr="003C790C">
        <w:rPr>
          <w:spacing w:val="4"/>
          <w:sz w:val="24"/>
          <w:szCs w:val="24"/>
        </w:rPr>
        <w:t xml:space="preserve"> </w:t>
      </w:r>
      <w:r w:rsidRPr="003C790C">
        <w:rPr>
          <w:sz w:val="24"/>
          <w:szCs w:val="24"/>
        </w:rPr>
        <w:t>qu</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es</w:t>
      </w:r>
      <w:r w:rsidRPr="003C790C">
        <w:rPr>
          <w:spacing w:val="5"/>
          <w:sz w:val="24"/>
          <w:szCs w:val="24"/>
        </w:rPr>
        <w:t xml:space="preserve"> </w:t>
      </w:r>
      <w:r w:rsidRPr="003C790C">
        <w:rPr>
          <w:sz w:val="24"/>
          <w:szCs w:val="24"/>
        </w:rPr>
        <w:t>ba</w:t>
      </w:r>
      <w:r w:rsidRPr="003C790C">
        <w:rPr>
          <w:spacing w:val="-1"/>
          <w:sz w:val="24"/>
          <w:szCs w:val="24"/>
        </w:rPr>
        <w:t>s</w:t>
      </w:r>
      <w:r w:rsidRPr="003C790C">
        <w:rPr>
          <w:spacing w:val="1"/>
          <w:sz w:val="24"/>
          <w:szCs w:val="24"/>
        </w:rPr>
        <w:t>e</w:t>
      </w:r>
      <w:r w:rsidRPr="003C790C">
        <w:rPr>
          <w:sz w:val="24"/>
          <w:szCs w:val="24"/>
        </w:rPr>
        <w:t>d</w:t>
      </w:r>
      <w:r w:rsidRPr="003C790C">
        <w:rPr>
          <w:spacing w:val="4"/>
          <w:sz w:val="24"/>
          <w:szCs w:val="24"/>
        </w:rPr>
        <w:t xml:space="preserve"> </w:t>
      </w:r>
      <w:r w:rsidRPr="003C790C">
        <w:rPr>
          <w:sz w:val="24"/>
          <w:szCs w:val="24"/>
        </w:rPr>
        <w:t>on</w:t>
      </w:r>
      <w:r w:rsidRPr="003C790C">
        <w:rPr>
          <w:spacing w:val="4"/>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 xml:space="preserve">c keywords. </w:t>
      </w:r>
      <w:r w:rsidRPr="003C790C">
        <w:rPr>
          <w:spacing w:val="-1"/>
          <w:sz w:val="24"/>
          <w:szCs w:val="24"/>
        </w:rPr>
        <w:t>G</w:t>
      </w:r>
      <w:r w:rsidRPr="003C790C">
        <w:rPr>
          <w:sz w:val="24"/>
          <w:szCs w:val="24"/>
        </w:rPr>
        <w:t>uess wha</w:t>
      </w:r>
      <w:r w:rsidRPr="003C790C">
        <w:rPr>
          <w:spacing w:val="-1"/>
          <w:sz w:val="24"/>
          <w:szCs w:val="24"/>
        </w:rPr>
        <w:t>t</w:t>
      </w:r>
      <w:r w:rsidRPr="003C790C">
        <w:rPr>
          <w:sz w:val="24"/>
          <w:szCs w:val="24"/>
        </w:rPr>
        <w:t xml:space="preserve">, </w:t>
      </w:r>
      <w:r w:rsidRPr="003C790C">
        <w:rPr>
          <w:spacing w:val="-1"/>
          <w:sz w:val="24"/>
          <w:szCs w:val="24"/>
        </w:rPr>
        <w:t>i</w:t>
      </w:r>
      <w:r w:rsidRPr="003C790C">
        <w:rPr>
          <w:sz w:val="24"/>
          <w:szCs w:val="24"/>
        </w:rPr>
        <w:t>f</w:t>
      </w:r>
      <w:r w:rsidRPr="003C790C">
        <w:rPr>
          <w:spacing w:val="2"/>
          <w:sz w:val="24"/>
          <w:szCs w:val="24"/>
        </w:rPr>
        <w:t xml:space="preserve"> </w:t>
      </w:r>
      <w:r w:rsidRPr="003C790C">
        <w:rPr>
          <w:sz w:val="24"/>
          <w:szCs w:val="24"/>
        </w:rPr>
        <w:t xml:space="preserve">your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 does</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h</w:t>
      </w:r>
      <w:r w:rsidRPr="003C790C">
        <w:rPr>
          <w:spacing w:val="1"/>
          <w:sz w:val="24"/>
          <w:szCs w:val="24"/>
        </w:rPr>
        <w:t>a</w:t>
      </w:r>
      <w:r w:rsidRPr="003C790C">
        <w:rPr>
          <w:sz w:val="24"/>
          <w:szCs w:val="24"/>
        </w:rPr>
        <w:t xml:space="preserve">ve </w:t>
      </w:r>
      <w:r w:rsidRPr="003C790C">
        <w:rPr>
          <w:spacing w:val="-1"/>
          <w:sz w:val="24"/>
          <w:szCs w:val="24"/>
        </w:rPr>
        <w:t>t</w:t>
      </w:r>
      <w:r w:rsidRPr="003C790C">
        <w:rPr>
          <w:sz w:val="24"/>
          <w:szCs w:val="24"/>
        </w:rPr>
        <w:t>he k</w:t>
      </w:r>
      <w:r w:rsidRPr="003C790C">
        <w:rPr>
          <w:spacing w:val="1"/>
          <w:sz w:val="24"/>
          <w:szCs w:val="24"/>
        </w:rPr>
        <w:t>e</w:t>
      </w:r>
      <w:r w:rsidRPr="003C790C">
        <w:rPr>
          <w:sz w:val="24"/>
          <w:szCs w:val="24"/>
        </w:rPr>
        <w:t>y</w:t>
      </w:r>
      <w:r w:rsidRPr="003C790C">
        <w:rPr>
          <w:spacing w:val="-1"/>
          <w:sz w:val="24"/>
          <w:szCs w:val="24"/>
        </w:rPr>
        <w:t>w</w:t>
      </w:r>
      <w:r w:rsidRPr="003C790C">
        <w:rPr>
          <w:sz w:val="24"/>
          <w:szCs w:val="24"/>
        </w:rPr>
        <w:t>ords</w:t>
      </w:r>
    </w:p>
    <w:p w:rsidR="007978D5" w:rsidRPr="003C790C" w:rsidRDefault="00C22DC3" w:rsidP="00C22DC3">
      <w:pPr>
        <w:spacing w:before="29"/>
        <w:ind w:right="670"/>
        <w:rPr>
          <w:sz w:val="24"/>
          <w:szCs w:val="24"/>
        </w:rPr>
      </w:pPr>
      <w:r>
        <w:lastRenderedPageBreak/>
        <w:t xml:space="preserve">    </w:t>
      </w:r>
      <w:r w:rsidR="003F763B" w:rsidRPr="003C790C">
        <w:rPr>
          <w:sz w:val="24"/>
          <w:szCs w:val="24"/>
        </w:rPr>
        <w:t>re</w:t>
      </w:r>
      <w:r w:rsidR="003F763B" w:rsidRPr="003C790C">
        <w:rPr>
          <w:spacing w:val="1"/>
          <w:sz w:val="24"/>
          <w:szCs w:val="24"/>
        </w:rPr>
        <w:t>l</w:t>
      </w:r>
      <w:r w:rsidR="003F763B" w:rsidRPr="003C790C">
        <w:rPr>
          <w:sz w:val="24"/>
          <w:szCs w:val="24"/>
        </w:rPr>
        <w:t>a</w:t>
      </w:r>
      <w:r w:rsidR="003F763B" w:rsidRPr="003C790C">
        <w:rPr>
          <w:spacing w:val="-1"/>
          <w:sz w:val="24"/>
          <w:szCs w:val="24"/>
        </w:rPr>
        <w:t>t</w:t>
      </w:r>
      <w:r w:rsidR="003F763B" w:rsidRPr="003C790C">
        <w:rPr>
          <w:spacing w:val="1"/>
          <w:sz w:val="24"/>
          <w:szCs w:val="24"/>
        </w:rPr>
        <w:t>e</w:t>
      </w:r>
      <w:r w:rsidR="003F763B" w:rsidRPr="003C790C">
        <w:rPr>
          <w:sz w:val="24"/>
          <w:szCs w:val="24"/>
        </w:rPr>
        <w:t xml:space="preserve">d </w:t>
      </w:r>
      <w:r w:rsidR="003F763B" w:rsidRPr="003C790C">
        <w:rPr>
          <w:spacing w:val="-1"/>
          <w:sz w:val="24"/>
          <w:szCs w:val="24"/>
        </w:rPr>
        <w:t>t</w:t>
      </w:r>
      <w:r w:rsidR="003F763B" w:rsidRPr="003C790C">
        <w:rPr>
          <w:sz w:val="24"/>
          <w:szCs w:val="24"/>
        </w:rPr>
        <w:t xml:space="preserve">o </w:t>
      </w:r>
      <w:r w:rsidR="003F763B" w:rsidRPr="003C790C">
        <w:rPr>
          <w:spacing w:val="-1"/>
          <w:sz w:val="24"/>
          <w:szCs w:val="24"/>
        </w:rPr>
        <w:t>t</w:t>
      </w:r>
      <w:r w:rsidR="003F763B" w:rsidRPr="003C790C">
        <w:rPr>
          <w:sz w:val="24"/>
          <w:szCs w:val="24"/>
        </w:rPr>
        <w:t>he</w:t>
      </w:r>
      <w:r w:rsidR="003F763B" w:rsidRPr="003C790C">
        <w:rPr>
          <w:spacing w:val="1"/>
          <w:sz w:val="24"/>
          <w:szCs w:val="24"/>
        </w:rPr>
        <w:t xml:space="preserve"> </w:t>
      </w:r>
      <w:r w:rsidR="003F763B" w:rsidRPr="003C790C">
        <w:rPr>
          <w:spacing w:val="-1"/>
          <w:sz w:val="24"/>
          <w:szCs w:val="24"/>
        </w:rPr>
        <w:t>j</w:t>
      </w:r>
      <w:r w:rsidR="003F763B" w:rsidRPr="003C790C">
        <w:rPr>
          <w:sz w:val="24"/>
          <w:szCs w:val="24"/>
        </w:rPr>
        <w:t xml:space="preserve">ob you are </w:t>
      </w:r>
      <w:r w:rsidR="003F763B" w:rsidRPr="003C790C">
        <w:rPr>
          <w:spacing w:val="1"/>
          <w:sz w:val="24"/>
          <w:szCs w:val="24"/>
        </w:rPr>
        <w:t>a</w:t>
      </w:r>
      <w:r w:rsidR="003F763B" w:rsidRPr="003C790C">
        <w:rPr>
          <w:sz w:val="24"/>
          <w:szCs w:val="24"/>
        </w:rPr>
        <w:t>pp</w:t>
      </w:r>
      <w:r w:rsidR="003F763B" w:rsidRPr="003C790C">
        <w:rPr>
          <w:spacing w:val="-1"/>
          <w:sz w:val="24"/>
          <w:szCs w:val="24"/>
        </w:rPr>
        <w:t>l</w:t>
      </w:r>
      <w:r w:rsidR="003F763B" w:rsidRPr="003C790C">
        <w:rPr>
          <w:sz w:val="24"/>
          <w:szCs w:val="24"/>
        </w:rPr>
        <w:t>y</w:t>
      </w:r>
      <w:r w:rsidR="003F763B" w:rsidRPr="003C790C">
        <w:rPr>
          <w:spacing w:val="-1"/>
          <w:sz w:val="24"/>
          <w:szCs w:val="24"/>
        </w:rPr>
        <w:t>i</w:t>
      </w:r>
      <w:r w:rsidR="003F763B" w:rsidRPr="003C790C">
        <w:rPr>
          <w:sz w:val="24"/>
          <w:szCs w:val="24"/>
        </w:rPr>
        <w:t>ng f</w:t>
      </w:r>
      <w:r w:rsidR="003F763B" w:rsidRPr="003C790C">
        <w:rPr>
          <w:spacing w:val="-4"/>
          <w:sz w:val="24"/>
          <w:szCs w:val="24"/>
        </w:rPr>
        <w:t>o</w:t>
      </w:r>
      <w:r w:rsidR="003F763B" w:rsidRPr="003C790C">
        <w:rPr>
          <w:spacing w:val="-2"/>
          <w:sz w:val="24"/>
          <w:szCs w:val="24"/>
        </w:rPr>
        <w:t>r</w:t>
      </w:r>
      <w:r w:rsidR="003F763B" w:rsidRPr="003C790C">
        <w:rPr>
          <w:sz w:val="24"/>
          <w:szCs w:val="24"/>
        </w:rPr>
        <w:t>,</w:t>
      </w:r>
      <w:r w:rsidR="003F763B" w:rsidRPr="003C790C">
        <w:rPr>
          <w:spacing w:val="-2"/>
          <w:sz w:val="24"/>
          <w:szCs w:val="24"/>
        </w:rPr>
        <w:t xml:space="preserve"> </w:t>
      </w:r>
      <w:r w:rsidR="003F763B" w:rsidRPr="003C790C">
        <w:rPr>
          <w:sz w:val="24"/>
          <w:szCs w:val="24"/>
        </w:rPr>
        <w:t xml:space="preserve">you </w:t>
      </w:r>
      <w:r w:rsidR="003F763B" w:rsidRPr="003C790C">
        <w:rPr>
          <w:spacing w:val="-1"/>
          <w:sz w:val="24"/>
          <w:szCs w:val="24"/>
        </w:rPr>
        <w:t>wi</w:t>
      </w:r>
      <w:r w:rsidR="003F763B" w:rsidRPr="003C790C">
        <w:rPr>
          <w:spacing w:val="1"/>
          <w:sz w:val="24"/>
          <w:szCs w:val="24"/>
        </w:rPr>
        <w:t>l</w:t>
      </w:r>
      <w:r w:rsidR="003F763B" w:rsidRPr="003C790C">
        <w:rPr>
          <w:sz w:val="24"/>
          <w:szCs w:val="24"/>
        </w:rPr>
        <w:t>l</w:t>
      </w:r>
      <w:r w:rsidR="003F763B" w:rsidRPr="003C790C">
        <w:rPr>
          <w:spacing w:val="-1"/>
          <w:sz w:val="24"/>
          <w:szCs w:val="24"/>
        </w:rPr>
        <w:t xml:space="preserve"> </w:t>
      </w:r>
      <w:r w:rsidR="003F763B" w:rsidRPr="003C790C">
        <w:rPr>
          <w:sz w:val="24"/>
          <w:szCs w:val="24"/>
        </w:rPr>
        <w:t>be out</w:t>
      </w:r>
      <w:r w:rsidR="003F763B" w:rsidRPr="003C790C">
        <w:rPr>
          <w:spacing w:val="1"/>
          <w:sz w:val="24"/>
          <w:szCs w:val="24"/>
        </w:rPr>
        <w:t xml:space="preserve"> </w:t>
      </w:r>
      <w:r w:rsidR="003F763B" w:rsidRPr="003C790C">
        <w:rPr>
          <w:sz w:val="24"/>
          <w:szCs w:val="24"/>
        </w:rPr>
        <w:t>even b</w:t>
      </w:r>
      <w:r w:rsidR="003F763B" w:rsidRPr="003C790C">
        <w:rPr>
          <w:spacing w:val="1"/>
          <w:sz w:val="24"/>
          <w:szCs w:val="24"/>
        </w:rPr>
        <w:t>e</w:t>
      </w:r>
      <w:r w:rsidR="003F763B" w:rsidRPr="003C790C">
        <w:rPr>
          <w:spacing w:val="-2"/>
          <w:sz w:val="24"/>
          <w:szCs w:val="24"/>
        </w:rPr>
        <w:t>f</w:t>
      </w:r>
      <w:r w:rsidR="003F763B" w:rsidRPr="003C790C">
        <w:rPr>
          <w:sz w:val="24"/>
          <w:szCs w:val="24"/>
        </w:rPr>
        <w:t>ore</w:t>
      </w:r>
      <w:r w:rsidR="003F763B" w:rsidRPr="003C790C">
        <w:rPr>
          <w:spacing w:val="1"/>
          <w:sz w:val="24"/>
          <w:szCs w:val="24"/>
        </w:rPr>
        <w:t xml:space="preserve"> </w:t>
      </w:r>
      <w:r w:rsidR="003F763B" w:rsidRPr="003C790C">
        <w:rPr>
          <w:spacing w:val="-1"/>
          <w:sz w:val="24"/>
          <w:szCs w:val="24"/>
        </w:rPr>
        <w:t>t</w:t>
      </w:r>
      <w:r w:rsidR="003F763B" w:rsidRPr="003C790C">
        <w:rPr>
          <w:sz w:val="24"/>
          <w:szCs w:val="24"/>
        </w:rPr>
        <w:t>he ga</w:t>
      </w:r>
      <w:r w:rsidR="003F763B" w:rsidRPr="003C790C">
        <w:rPr>
          <w:spacing w:val="1"/>
          <w:sz w:val="24"/>
          <w:szCs w:val="24"/>
        </w:rPr>
        <w:t>m</w:t>
      </w:r>
      <w:r w:rsidR="003F763B" w:rsidRPr="003C790C">
        <w:rPr>
          <w:sz w:val="24"/>
          <w:szCs w:val="24"/>
        </w:rPr>
        <w:t>e s</w:t>
      </w:r>
      <w:r w:rsidR="003F763B" w:rsidRPr="003C790C">
        <w:rPr>
          <w:spacing w:val="-1"/>
          <w:sz w:val="24"/>
          <w:szCs w:val="24"/>
        </w:rPr>
        <w:t>t</w:t>
      </w:r>
      <w:r w:rsidR="003F763B" w:rsidRPr="003C790C">
        <w:rPr>
          <w:sz w:val="24"/>
          <w:szCs w:val="24"/>
        </w:rPr>
        <w:t>ar</w:t>
      </w:r>
      <w:r w:rsidR="003F763B" w:rsidRPr="003C790C">
        <w:rPr>
          <w:spacing w:val="1"/>
          <w:sz w:val="24"/>
          <w:szCs w:val="24"/>
        </w:rPr>
        <w:t>t</w:t>
      </w:r>
      <w:r w:rsidR="003F763B" w:rsidRPr="003C790C">
        <w:rPr>
          <w:spacing w:val="-1"/>
          <w:sz w:val="24"/>
          <w:szCs w:val="24"/>
        </w:rPr>
        <w:t>s</w:t>
      </w:r>
      <w:r w:rsidR="003F763B" w:rsidRPr="003C790C">
        <w:rPr>
          <w:sz w:val="24"/>
          <w:szCs w:val="24"/>
        </w:rPr>
        <w:t>.</w:t>
      </w:r>
    </w:p>
    <w:p w:rsidR="007978D5" w:rsidRPr="003C790C" w:rsidRDefault="003F763B">
      <w:pPr>
        <w:spacing w:before="4" w:line="235" w:lineRule="auto"/>
        <w:ind w:left="102" w:right="59"/>
        <w:jc w:val="both"/>
        <w:rPr>
          <w:sz w:val="24"/>
          <w:szCs w:val="24"/>
        </w:rPr>
      </w:pPr>
      <w:r w:rsidRPr="003C790C">
        <w:rPr>
          <w:rFonts w:eastAsia="Calibri"/>
          <w:sz w:val="22"/>
          <w:szCs w:val="22"/>
        </w:rPr>
        <w:t xml:space="preserve">o                         </w:t>
      </w:r>
      <w:r w:rsidRPr="003C790C">
        <w:rPr>
          <w:rFonts w:eastAsia="Calibri"/>
          <w:spacing w:val="19"/>
          <w:sz w:val="22"/>
          <w:szCs w:val="22"/>
        </w:rPr>
        <w:t xml:space="preserve">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z w:val="24"/>
          <w:szCs w:val="24"/>
        </w:rPr>
        <w:t>e</w:t>
      </w:r>
      <w:r w:rsidRPr="003C790C">
        <w:rPr>
          <w:spacing w:val="2"/>
          <w:sz w:val="24"/>
          <w:szCs w:val="24"/>
        </w:rPr>
        <w:t xml:space="preserve"> </w:t>
      </w:r>
      <w:r w:rsidRPr="003C790C">
        <w:rPr>
          <w:sz w:val="24"/>
          <w:szCs w:val="24"/>
        </w:rPr>
        <w:t>keywords</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4"/>
          <w:sz w:val="24"/>
          <w:szCs w:val="24"/>
        </w:rPr>
        <w:t xml:space="preserve"> </w:t>
      </w:r>
      <w:r w:rsidRPr="003C790C">
        <w:rPr>
          <w:spacing w:val="-2"/>
          <w:sz w:val="24"/>
          <w:szCs w:val="24"/>
        </w:rPr>
        <w:t>u</w:t>
      </w:r>
      <w:r w:rsidRPr="003C790C">
        <w:rPr>
          <w:sz w:val="24"/>
          <w:szCs w:val="24"/>
        </w:rPr>
        <w:t>sua</w:t>
      </w:r>
      <w:r w:rsidRPr="003C790C">
        <w:rPr>
          <w:spacing w:val="1"/>
          <w:sz w:val="24"/>
          <w:szCs w:val="24"/>
        </w:rPr>
        <w:t>l</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be nouns.</w:t>
      </w:r>
      <w:r w:rsidRPr="003C790C">
        <w:rPr>
          <w:spacing w:val="2"/>
          <w:sz w:val="24"/>
          <w:szCs w:val="24"/>
        </w:rPr>
        <w:t xml:space="preserve"> </w:t>
      </w:r>
      <w:r w:rsidRPr="003C790C">
        <w:rPr>
          <w:sz w:val="24"/>
          <w:szCs w:val="24"/>
        </w:rPr>
        <w:t>Check</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j</w:t>
      </w:r>
      <w:r w:rsidRPr="003C790C">
        <w:rPr>
          <w:sz w:val="24"/>
          <w:szCs w:val="24"/>
        </w:rPr>
        <w:t>ob descr</w:t>
      </w:r>
      <w:r w:rsidRPr="003C790C">
        <w:rPr>
          <w:spacing w:val="1"/>
          <w:sz w:val="24"/>
          <w:szCs w:val="24"/>
        </w:rPr>
        <w:t>i</w:t>
      </w:r>
      <w:r w:rsidRPr="003C790C">
        <w:rPr>
          <w:sz w:val="24"/>
          <w:szCs w:val="24"/>
        </w:rPr>
        <w:t>p</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and</w:t>
      </w:r>
      <w:r w:rsidRPr="003C790C">
        <w:rPr>
          <w:spacing w:val="2"/>
          <w:sz w:val="24"/>
          <w:szCs w:val="24"/>
        </w:rPr>
        <w:t xml:space="preserve"> </w:t>
      </w:r>
      <w:r w:rsidRPr="003C790C">
        <w:rPr>
          <w:sz w:val="24"/>
          <w:szCs w:val="24"/>
        </w:rPr>
        <w:t>re</w:t>
      </w:r>
      <w:r w:rsidRPr="003C790C">
        <w:rPr>
          <w:spacing w:val="-1"/>
          <w:sz w:val="24"/>
          <w:szCs w:val="24"/>
        </w:rPr>
        <w:t>l</w:t>
      </w:r>
      <w:r w:rsidRPr="003C790C">
        <w:rPr>
          <w:spacing w:val="1"/>
          <w:sz w:val="24"/>
          <w:szCs w:val="24"/>
        </w:rPr>
        <w:t>a</w:t>
      </w:r>
      <w:r w:rsidRPr="003C790C">
        <w:rPr>
          <w:spacing w:val="-1"/>
          <w:sz w:val="24"/>
          <w:szCs w:val="24"/>
        </w:rPr>
        <w:t>t</w:t>
      </w:r>
      <w:r w:rsidRPr="003C790C">
        <w:rPr>
          <w:sz w:val="24"/>
          <w:szCs w:val="24"/>
        </w:rPr>
        <w:t>ed</w:t>
      </w:r>
      <w:r w:rsidRPr="003C790C">
        <w:rPr>
          <w:spacing w:val="2"/>
          <w:sz w:val="24"/>
          <w:szCs w:val="24"/>
        </w:rPr>
        <w:t xml:space="preserve"> </w:t>
      </w:r>
      <w:r w:rsidRPr="003C790C">
        <w:rPr>
          <w:spacing w:val="-1"/>
          <w:sz w:val="24"/>
          <w:szCs w:val="24"/>
        </w:rPr>
        <w:t>j</w:t>
      </w:r>
      <w:r w:rsidRPr="003C790C">
        <w:rPr>
          <w:sz w:val="24"/>
          <w:szCs w:val="24"/>
        </w:rPr>
        <w:t>ob ads</w:t>
      </w:r>
      <w:r w:rsidRPr="003C790C">
        <w:rPr>
          <w:spacing w:val="14"/>
          <w:sz w:val="24"/>
          <w:szCs w:val="24"/>
        </w:rPr>
        <w:t xml:space="preserve"> </w:t>
      </w:r>
      <w:r w:rsidRPr="003C790C">
        <w:rPr>
          <w:sz w:val="24"/>
          <w:szCs w:val="24"/>
        </w:rPr>
        <w:t>for</w:t>
      </w:r>
      <w:r w:rsidRPr="003C790C">
        <w:rPr>
          <w:spacing w:val="12"/>
          <w:sz w:val="24"/>
          <w:szCs w:val="24"/>
        </w:rPr>
        <w:t xml:space="preserve"> </w:t>
      </w:r>
      <w:r w:rsidRPr="003C790C">
        <w:rPr>
          <w:sz w:val="24"/>
          <w:szCs w:val="24"/>
        </w:rPr>
        <w:t>a</w:t>
      </w:r>
      <w:r w:rsidRPr="003C790C">
        <w:rPr>
          <w:spacing w:val="13"/>
          <w:sz w:val="24"/>
          <w:szCs w:val="24"/>
        </w:rPr>
        <w:t xml:space="preserve"> </w:t>
      </w:r>
      <w:r w:rsidRPr="003C790C">
        <w:rPr>
          <w:sz w:val="24"/>
          <w:szCs w:val="24"/>
        </w:rPr>
        <w:t>c</w:t>
      </w:r>
      <w:r w:rsidRPr="003C790C">
        <w:rPr>
          <w:spacing w:val="-1"/>
          <w:sz w:val="24"/>
          <w:szCs w:val="24"/>
        </w:rPr>
        <w:t>l</w:t>
      </w:r>
      <w:r w:rsidRPr="003C790C">
        <w:rPr>
          <w:sz w:val="24"/>
          <w:szCs w:val="24"/>
        </w:rPr>
        <w:t>ue</w:t>
      </w:r>
      <w:r w:rsidRPr="003C790C">
        <w:rPr>
          <w:spacing w:val="13"/>
          <w:sz w:val="24"/>
          <w:szCs w:val="24"/>
        </w:rPr>
        <w:t xml:space="preserve"> </w:t>
      </w:r>
      <w:r w:rsidRPr="003C790C">
        <w:rPr>
          <w:sz w:val="24"/>
          <w:szCs w:val="24"/>
        </w:rPr>
        <w:t>on</w:t>
      </w:r>
      <w:r w:rsidRPr="003C790C">
        <w:rPr>
          <w:spacing w:val="13"/>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13"/>
          <w:sz w:val="24"/>
          <w:szCs w:val="24"/>
        </w:rPr>
        <w:t xml:space="preserve"> </w:t>
      </w:r>
      <w:r w:rsidRPr="003C790C">
        <w:rPr>
          <w:spacing w:val="-1"/>
          <w:sz w:val="24"/>
          <w:szCs w:val="24"/>
        </w:rPr>
        <w:t>t</w:t>
      </w:r>
      <w:r w:rsidRPr="003C790C">
        <w:rPr>
          <w:sz w:val="24"/>
          <w:szCs w:val="24"/>
        </w:rPr>
        <w:t>he</w:t>
      </w:r>
      <w:r w:rsidRPr="003C790C">
        <w:rPr>
          <w:spacing w:val="13"/>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w:t>
      </w:r>
      <w:r w:rsidRPr="003C790C">
        <w:rPr>
          <w:spacing w:val="12"/>
          <w:sz w:val="24"/>
          <w:szCs w:val="24"/>
        </w:rPr>
        <w:t xml:space="preserve"> </w:t>
      </w:r>
      <w:r w:rsidRPr="003C790C">
        <w:rPr>
          <w:spacing w:val="1"/>
          <w:sz w:val="24"/>
          <w:szCs w:val="24"/>
        </w:rPr>
        <w:t>m</w:t>
      </w:r>
      <w:r w:rsidRPr="003C790C">
        <w:rPr>
          <w:spacing w:val="-1"/>
          <w:sz w:val="24"/>
          <w:szCs w:val="24"/>
        </w:rPr>
        <w:t>i</w:t>
      </w:r>
      <w:r w:rsidRPr="003C790C">
        <w:rPr>
          <w:sz w:val="24"/>
          <w:szCs w:val="24"/>
        </w:rPr>
        <w:t>ght</w:t>
      </w:r>
      <w:r w:rsidRPr="003C790C">
        <w:rPr>
          <w:spacing w:val="13"/>
          <w:sz w:val="24"/>
          <w:szCs w:val="24"/>
        </w:rPr>
        <w:t xml:space="preserve"> </w:t>
      </w:r>
      <w:r w:rsidRPr="003C790C">
        <w:rPr>
          <w:sz w:val="24"/>
          <w:szCs w:val="24"/>
        </w:rPr>
        <w:t>be</w:t>
      </w:r>
      <w:r w:rsidRPr="003C790C">
        <w:rPr>
          <w:spacing w:val="13"/>
          <w:sz w:val="24"/>
          <w:szCs w:val="24"/>
        </w:rPr>
        <w:t xml:space="preserv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ng</w:t>
      </w:r>
      <w:r w:rsidRPr="003C790C">
        <w:rPr>
          <w:spacing w:val="13"/>
          <w:sz w:val="24"/>
          <w:szCs w:val="24"/>
        </w:rPr>
        <w:t xml:space="preserve"> </w:t>
      </w:r>
      <w:r w:rsidRPr="003C790C">
        <w:rPr>
          <w:sz w:val="24"/>
          <w:szCs w:val="24"/>
        </w:rPr>
        <w:t>f</w:t>
      </w:r>
      <w:r w:rsidRPr="003C790C">
        <w:rPr>
          <w:spacing w:val="-8"/>
          <w:sz w:val="24"/>
          <w:szCs w:val="24"/>
        </w:rPr>
        <w:t>o</w:t>
      </w:r>
      <w:r w:rsidRPr="003C790C">
        <w:rPr>
          <w:spacing w:val="-2"/>
          <w:sz w:val="24"/>
          <w:szCs w:val="24"/>
        </w:rPr>
        <w:t>r</w:t>
      </w:r>
      <w:r w:rsidRPr="003C790C">
        <w:rPr>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6"/>
          <w:sz w:val="24"/>
          <w:szCs w:val="24"/>
        </w:rPr>
        <w:t xml:space="preserve"> </w:t>
      </w:r>
      <w:r w:rsidRPr="003C790C">
        <w:rPr>
          <w:spacing w:val="1"/>
          <w:sz w:val="24"/>
          <w:szCs w:val="24"/>
        </w:rPr>
        <w:t>c</w:t>
      </w:r>
      <w:r w:rsidRPr="003C790C">
        <w:rPr>
          <w:sz w:val="24"/>
          <w:szCs w:val="24"/>
        </w:rPr>
        <w:t>an</w:t>
      </w:r>
      <w:r w:rsidRPr="003C790C">
        <w:rPr>
          <w:spacing w:val="12"/>
          <w:sz w:val="24"/>
          <w:szCs w:val="24"/>
        </w:rPr>
        <w:t xml:space="preserve"> </w:t>
      </w:r>
      <w:r w:rsidRPr="003C790C">
        <w:rPr>
          <w:sz w:val="24"/>
          <w:szCs w:val="24"/>
        </w:rPr>
        <w:t>r</w:t>
      </w:r>
      <w:r w:rsidRPr="003C790C">
        <w:rPr>
          <w:spacing w:val="1"/>
          <w:sz w:val="24"/>
          <w:szCs w:val="24"/>
        </w:rPr>
        <w:t>e</w:t>
      </w:r>
      <w:r w:rsidRPr="003C790C">
        <w:rPr>
          <w:sz w:val="24"/>
          <w:szCs w:val="24"/>
        </w:rPr>
        <w:t>ad</w:t>
      </w:r>
      <w:r w:rsidRPr="003C790C">
        <w:rPr>
          <w:spacing w:val="12"/>
          <w:sz w:val="24"/>
          <w:szCs w:val="24"/>
        </w:rPr>
        <w:t xml:space="preserve"> </w:t>
      </w:r>
      <w:r w:rsidRPr="003C790C">
        <w:rPr>
          <w:spacing w:val="1"/>
          <w:sz w:val="24"/>
          <w:szCs w:val="24"/>
        </w:rPr>
        <w:t>m</w:t>
      </w:r>
      <w:r w:rsidRPr="003C790C">
        <w:rPr>
          <w:sz w:val="24"/>
          <w:szCs w:val="24"/>
        </w:rPr>
        <w:t>o</w:t>
      </w:r>
      <w:r w:rsidRPr="003C790C">
        <w:rPr>
          <w:spacing w:val="-2"/>
          <w:sz w:val="24"/>
          <w:szCs w:val="24"/>
        </w:rPr>
        <w:t>r</w:t>
      </w:r>
      <w:r w:rsidRPr="003C790C">
        <w:rPr>
          <w:sz w:val="24"/>
          <w:szCs w:val="24"/>
        </w:rPr>
        <w:t>e</w:t>
      </w:r>
      <w:r w:rsidRPr="003C790C">
        <w:rPr>
          <w:spacing w:val="13"/>
          <w:sz w:val="24"/>
          <w:szCs w:val="24"/>
        </w:rPr>
        <w:t xml:space="preserve"> </w:t>
      </w:r>
      <w:r w:rsidRPr="003C790C">
        <w:rPr>
          <w:sz w:val="24"/>
          <w:szCs w:val="24"/>
        </w:rPr>
        <w:t>about</w:t>
      </w:r>
      <w:r w:rsidRPr="003C790C">
        <w:rPr>
          <w:spacing w:val="15"/>
          <w:sz w:val="24"/>
          <w:szCs w:val="24"/>
        </w:rPr>
        <w:t xml:space="preserve"> </w:t>
      </w:r>
      <w:r w:rsidRPr="003C790C">
        <w:rPr>
          <w:sz w:val="24"/>
          <w:szCs w:val="24"/>
        </w:rPr>
        <w:t>r</w:t>
      </w:r>
      <w:r w:rsidRPr="003C790C">
        <w:rPr>
          <w:spacing w:val="-3"/>
          <w:sz w:val="24"/>
          <w:szCs w:val="24"/>
        </w:rPr>
        <w:t>e</w:t>
      </w:r>
      <w:r w:rsidRPr="003C790C">
        <w:rPr>
          <w:sz w:val="24"/>
          <w:szCs w:val="24"/>
        </w:rPr>
        <w:t>su</w:t>
      </w:r>
      <w:r w:rsidRPr="003C790C">
        <w:rPr>
          <w:spacing w:val="-1"/>
          <w:sz w:val="24"/>
          <w:szCs w:val="24"/>
        </w:rPr>
        <w:t>m</w:t>
      </w:r>
      <w:r w:rsidRPr="003C790C">
        <w:rPr>
          <w:sz w:val="24"/>
          <w:szCs w:val="24"/>
        </w:rPr>
        <w:t xml:space="preserve">e keywords </w:t>
      </w:r>
      <w:r w:rsidRPr="003C790C">
        <w:rPr>
          <w:spacing w:val="9"/>
          <w:sz w:val="24"/>
          <w:szCs w:val="24"/>
        </w:rPr>
        <w:t xml:space="preserve"> </w:t>
      </w:r>
      <w:r w:rsidRPr="003C790C">
        <w:rPr>
          <w:sz w:val="24"/>
          <w:szCs w:val="24"/>
        </w:rPr>
        <w:t xml:space="preserve">on </w:t>
      </w:r>
      <w:r w:rsidRPr="003C790C">
        <w:rPr>
          <w:spacing w:val="11"/>
          <w:sz w:val="24"/>
          <w:szCs w:val="24"/>
        </w:rPr>
        <w:t xml:space="preserve"> </w:t>
      </w:r>
      <w:r w:rsidRPr="003C790C">
        <w:rPr>
          <w:spacing w:val="-1"/>
          <w:sz w:val="24"/>
          <w:szCs w:val="24"/>
        </w:rPr>
        <w:t>t</w:t>
      </w:r>
      <w:r w:rsidRPr="003C790C">
        <w:rPr>
          <w:sz w:val="24"/>
          <w:szCs w:val="24"/>
        </w:rPr>
        <w:t xml:space="preserve">he </w:t>
      </w:r>
      <w:r w:rsidRPr="003C790C">
        <w:rPr>
          <w:spacing w:val="10"/>
          <w:sz w:val="24"/>
          <w:szCs w:val="24"/>
        </w:rPr>
        <w:t xml:space="preserve"> </w:t>
      </w:r>
      <w:r w:rsidRPr="003C790C">
        <w:rPr>
          <w:sz w:val="24"/>
          <w:szCs w:val="24"/>
        </w:rPr>
        <w:t>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l</w:t>
      </w:r>
      <w:r w:rsidRPr="003C790C">
        <w:rPr>
          <w:sz w:val="24"/>
          <w:szCs w:val="24"/>
        </w:rPr>
        <w:t xml:space="preserve">e </w:t>
      </w:r>
      <w:r w:rsidRPr="003C790C">
        <w:rPr>
          <w:spacing w:val="10"/>
          <w:sz w:val="24"/>
          <w:szCs w:val="24"/>
        </w:rPr>
        <w:t xml:space="preserve"> </w:t>
      </w:r>
      <w:r w:rsidRPr="003C790C">
        <w:rPr>
          <w:spacing w:val="-1"/>
          <w:sz w:val="24"/>
          <w:szCs w:val="24"/>
        </w:rPr>
        <w:t>t</w:t>
      </w:r>
      <w:r w:rsidRPr="003C790C">
        <w:rPr>
          <w:spacing w:val="1"/>
          <w:sz w:val="24"/>
          <w:szCs w:val="24"/>
        </w:rPr>
        <w:t>a</w:t>
      </w:r>
      <w:r w:rsidRPr="003C790C">
        <w:rPr>
          <w:sz w:val="24"/>
          <w:szCs w:val="24"/>
        </w:rPr>
        <w:t>pp</w:t>
      </w:r>
      <w:r w:rsidRPr="003C790C">
        <w:rPr>
          <w:spacing w:val="-1"/>
          <w:sz w:val="24"/>
          <w:szCs w:val="24"/>
        </w:rPr>
        <w:t>i</w:t>
      </w:r>
      <w:r w:rsidRPr="003C790C">
        <w:rPr>
          <w:sz w:val="24"/>
          <w:szCs w:val="24"/>
        </w:rPr>
        <w:t xml:space="preserve">ng </w:t>
      </w:r>
      <w:r w:rsidRPr="003C790C">
        <w:rPr>
          <w:spacing w:val="11"/>
          <w:sz w:val="24"/>
          <w:szCs w:val="24"/>
        </w:rPr>
        <w:t xml:space="preserve"> </w:t>
      </w:r>
      <w:r w:rsidRPr="003C790C">
        <w:rPr>
          <w:spacing w:val="-1"/>
          <w:sz w:val="24"/>
          <w:szCs w:val="24"/>
        </w:rPr>
        <w:t>t</w:t>
      </w:r>
      <w:r w:rsidRPr="003C790C">
        <w:rPr>
          <w:sz w:val="24"/>
          <w:szCs w:val="24"/>
        </w:rPr>
        <w:t xml:space="preserve">he </w:t>
      </w:r>
      <w:r w:rsidRPr="003C790C">
        <w:rPr>
          <w:spacing w:val="10"/>
          <w:sz w:val="24"/>
          <w:szCs w:val="24"/>
        </w:rPr>
        <w:t xml:space="preserve"> </w:t>
      </w:r>
      <w:r w:rsidRPr="003C790C">
        <w:rPr>
          <w:spacing w:val="-1"/>
          <w:sz w:val="24"/>
          <w:szCs w:val="24"/>
        </w:rPr>
        <w:t>P</w:t>
      </w:r>
      <w:r w:rsidRPr="003C790C">
        <w:rPr>
          <w:sz w:val="24"/>
          <w:szCs w:val="24"/>
        </w:rPr>
        <w:t xml:space="preserve">ower </w:t>
      </w:r>
      <w:r w:rsidRPr="003C790C">
        <w:rPr>
          <w:spacing w:val="11"/>
          <w:sz w:val="24"/>
          <w:szCs w:val="24"/>
        </w:rPr>
        <w:t xml:space="preserve"> </w:t>
      </w:r>
      <w:r w:rsidRPr="003C790C">
        <w:rPr>
          <w:sz w:val="24"/>
          <w:szCs w:val="24"/>
        </w:rPr>
        <w:t xml:space="preserve">of </w:t>
      </w:r>
      <w:r w:rsidRPr="003C790C">
        <w:rPr>
          <w:spacing w:val="9"/>
          <w:sz w:val="24"/>
          <w:szCs w:val="24"/>
        </w:rPr>
        <w:t xml:space="preserve"> </w:t>
      </w:r>
      <w:r w:rsidRPr="003C790C">
        <w:rPr>
          <w:sz w:val="24"/>
          <w:szCs w:val="24"/>
        </w:rPr>
        <w:t xml:space="preserve">Keywords </w:t>
      </w:r>
      <w:r w:rsidRPr="003C790C">
        <w:rPr>
          <w:spacing w:val="9"/>
          <w:sz w:val="24"/>
          <w:szCs w:val="24"/>
        </w:rPr>
        <w:t xml:space="preserve"> </w:t>
      </w:r>
      <w:r w:rsidRPr="003C790C">
        <w:rPr>
          <w:spacing w:val="-1"/>
          <w:sz w:val="24"/>
          <w:szCs w:val="24"/>
        </w:rPr>
        <w:t>t</w:t>
      </w:r>
      <w:r w:rsidRPr="003C790C">
        <w:rPr>
          <w:sz w:val="24"/>
          <w:szCs w:val="24"/>
        </w:rPr>
        <w:t xml:space="preserve">o </w:t>
      </w:r>
      <w:r w:rsidRPr="003C790C">
        <w:rPr>
          <w:spacing w:val="11"/>
          <w:sz w:val="24"/>
          <w:szCs w:val="24"/>
        </w:rPr>
        <w:t xml:space="preserve"> </w:t>
      </w:r>
      <w:r w:rsidRPr="003C790C">
        <w:rPr>
          <w:spacing w:val="-1"/>
          <w:sz w:val="24"/>
          <w:szCs w:val="24"/>
        </w:rPr>
        <w:t>E</w:t>
      </w:r>
      <w:r w:rsidRPr="003C790C">
        <w:rPr>
          <w:sz w:val="24"/>
          <w:szCs w:val="24"/>
        </w:rPr>
        <w:t>nhan</w:t>
      </w:r>
      <w:r w:rsidRPr="003C790C">
        <w:rPr>
          <w:spacing w:val="1"/>
          <w:sz w:val="24"/>
          <w:szCs w:val="24"/>
        </w:rPr>
        <w:t>c</w:t>
      </w:r>
      <w:r w:rsidRPr="003C790C">
        <w:rPr>
          <w:sz w:val="24"/>
          <w:szCs w:val="24"/>
        </w:rPr>
        <w:t xml:space="preserve">e  </w:t>
      </w:r>
      <w:r w:rsidRPr="003C790C">
        <w:rPr>
          <w:spacing w:val="-11"/>
          <w:sz w:val="24"/>
          <w:szCs w:val="24"/>
        </w:rPr>
        <w:t>Y</w:t>
      </w:r>
      <w:r w:rsidRPr="003C790C">
        <w:rPr>
          <w:spacing w:val="-6"/>
          <w:sz w:val="24"/>
          <w:szCs w:val="24"/>
        </w:rPr>
        <w:t>o</w:t>
      </w:r>
      <w:r w:rsidRPr="003C790C">
        <w:rPr>
          <w:spacing w:val="-4"/>
          <w:sz w:val="24"/>
          <w:szCs w:val="24"/>
        </w:rPr>
        <w:t>u</w:t>
      </w:r>
      <w:r w:rsidRPr="003C790C">
        <w:rPr>
          <w:sz w:val="24"/>
          <w:szCs w:val="24"/>
        </w:rPr>
        <w:t xml:space="preserve">r </w:t>
      </w:r>
      <w:r w:rsidRPr="003C790C">
        <w:rPr>
          <w:spacing w:val="6"/>
          <w:sz w:val="24"/>
          <w:szCs w:val="24"/>
        </w:rPr>
        <w:t xml:space="preserve"> </w:t>
      </w:r>
      <w:r w:rsidRPr="003C790C">
        <w:rPr>
          <w:sz w:val="24"/>
          <w:szCs w:val="24"/>
        </w:rPr>
        <w:t>Resu</w:t>
      </w:r>
      <w:r w:rsidRPr="003C790C">
        <w:rPr>
          <w:spacing w:val="-1"/>
          <w:sz w:val="24"/>
          <w:szCs w:val="24"/>
        </w:rPr>
        <w:t>m</w:t>
      </w:r>
      <w:r w:rsidRPr="003C790C">
        <w:rPr>
          <w:spacing w:val="-6"/>
          <w:sz w:val="24"/>
          <w:szCs w:val="24"/>
        </w:rPr>
        <w:t>e</w:t>
      </w:r>
      <w:r w:rsidRPr="003C790C">
        <w:rPr>
          <w:spacing w:val="-2"/>
          <w:sz w:val="24"/>
          <w:szCs w:val="24"/>
        </w:rPr>
        <w:t>’</w:t>
      </w:r>
      <w:r w:rsidRPr="003C790C">
        <w:rPr>
          <w:sz w:val="24"/>
          <w:szCs w:val="24"/>
        </w:rPr>
        <w:t xml:space="preserve">s </w:t>
      </w:r>
      <w:r w:rsidRPr="003C790C">
        <w:rPr>
          <w:spacing w:val="-3"/>
          <w:sz w:val="24"/>
          <w:szCs w:val="24"/>
        </w:rPr>
        <w:t>E</w:t>
      </w:r>
      <w:r w:rsidRPr="003C790C">
        <w:rPr>
          <w:sz w:val="24"/>
          <w:szCs w:val="24"/>
        </w:rPr>
        <w:t>f</w:t>
      </w:r>
      <w:r w:rsidRPr="003C790C">
        <w:rPr>
          <w:spacing w:val="-2"/>
          <w:sz w:val="24"/>
          <w:szCs w:val="24"/>
        </w:rPr>
        <w:t>f</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venes</w:t>
      </w:r>
      <w:r w:rsidRPr="003C790C">
        <w:rPr>
          <w:spacing w:val="-1"/>
          <w:sz w:val="24"/>
          <w:szCs w:val="24"/>
        </w:rPr>
        <w:t>s</w:t>
      </w:r>
      <w:r w:rsidRPr="003C790C">
        <w:rPr>
          <w:sz w:val="24"/>
          <w:szCs w:val="24"/>
        </w:rPr>
        <w: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1"/>
          <w:sz w:val="24"/>
          <w:szCs w:val="24"/>
        </w:rPr>
        <w:t xml:space="preserve"> </w:t>
      </w:r>
      <w:r w:rsidRPr="003C790C">
        <w:rPr>
          <w:b/>
          <w:sz w:val="24"/>
          <w:szCs w:val="24"/>
        </w:rPr>
        <w:t>effect</w:t>
      </w:r>
      <w:r w:rsidRPr="003C790C">
        <w:rPr>
          <w:b/>
          <w:spacing w:val="1"/>
          <w:sz w:val="24"/>
          <w:szCs w:val="24"/>
        </w:rPr>
        <w:t>i</w:t>
      </w:r>
      <w:r w:rsidRPr="003C790C">
        <w:rPr>
          <w:b/>
          <w:sz w:val="24"/>
          <w:szCs w:val="24"/>
        </w:rPr>
        <w:t>ve</w:t>
      </w:r>
      <w:r w:rsidRPr="003C790C">
        <w:rPr>
          <w:b/>
          <w:spacing w:val="-5"/>
          <w:sz w:val="24"/>
          <w:szCs w:val="24"/>
        </w:rPr>
        <w:t xml:space="preserve"> </w:t>
      </w: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pacing w:val="-3"/>
          <w:sz w:val="24"/>
          <w:szCs w:val="24"/>
        </w:rPr>
        <w:t>e</w:t>
      </w:r>
      <w:r w:rsidRPr="003C790C">
        <w:rPr>
          <w:b/>
          <w:sz w:val="24"/>
          <w:szCs w:val="24"/>
        </w:rPr>
        <w:t>s</w:t>
      </w:r>
    </w:p>
    <w:p w:rsidR="007978D5" w:rsidRPr="003C790C" w:rsidRDefault="003F763B">
      <w:pPr>
        <w:spacing w:before="8" w:line="234" w:lineRule="auto"/>
        <w:ind w:left="102" w:right="67"/>
        <w:jc w:val="both"/>
        <w:rPr>
          <w:sz w:val="24"/>
          <w:szCs w:val="24"/>
        </w:rPr>
      </w:pPr>
      <w:r w:rsidRPr="003C790C">
        <w:rPr>
          <w:rFonts w:eastAsia="Calibri"/>
          <w:sz w:val="22"/>
          <w:szCs w:val="22"/>
        </w:rPr>
        <w:t xml:space="preserve">o                         </w:t>
      </w:r>
      <w:r w:rsidRPr="003C790C">
        <w:rPr>
          <w:rFonts w:eastAsia="Calibri"/>
          <w:spacing w:val="7"/>
          <w:sz w:val="22"/>
          <w:szCs w:val="22"/>
        </w:rPr>
        <w:t xml:space="preserve"> </w:t>
      </w:r>
      <w:r w:rsidRPr="003C790C">
        <w:rPr>
          <w:spacing w:val="-1"/>
          <w:sz w:val="24"/>
          <w:szCs w:val="24"/>
        </w:rPr>
        <w:t>L</w:t>
      </w:r>
      <w:r w:rsidRPr="003C790C">
        <w:rPr>
          <w:spacing w:val="1"/>
          <w:sz w:val="24"/>
          <w:szCs w:val="24"/>
        </w:rPr>
        <w:t>i</w:t>
      </w:r>
      <w:r w:rsidRPr="003C790C">
        <w:rPr>
          <w:sz w:val="24"/>
          <w:szCs w:val="24"/>
        </w:rPr>
        <w:t xml:space="preserve">ke </w:t>
      </w:r>
      <w:r w:rsidRPr="003C790C">
        <w:rPr>
          <w:spacing w:val="-1"/>
          <w:sz w:val="24"/>
          <w:szCs w:val="24"/>
        </w:rPr>
        <w:t>i</w:t>
      </w:r>
      <w:r w:rsidRPr="003C790C">
        <w:rPr>
          <w:sz w:val="24"/>
          <w:szCs w:val="24"/>
        </w:rPr>
        <w:t>t</w:t>
      </w:r>
      <w:r w:rsidRPr="003C790C">
        <w:rPr>
          <w:spacing w:val="2"/>
          <w:sz w:val="24"/>
          <w:szCs w:val="24"/>
        </w:rPr>
        <w:t xml:space="preserve"> </w:t>
      </w:r>
      <w:r w:rsidRPr="003C790C">
        <w:rPr>
          <w:sz w:val="24"/>
          <w:szCs w:val="24"/>
        </w:rPr>
        <w:t>or no</w:t>
      </w:r>
      <w:r w:rsidRPr="003C790C">
        <w:rPr>
          <w:spacing w:val="-1"/>
          <w:sz w:val="24"/>
          <w:szCs w:val="24"/>
        </w:rPr>
        <w:t>t</w:t>
      </w:r>
      <w:r w:rsidRPr="003C790C">
        <w:rPr>
          <w:sz w:val="24"/>
          <w:szCs w:val="24"/>
        </w:rPr>
        <w:t>,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oyers</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2"/>
          <w:sz w:val="24"/>
          <w:szCs w:val="24"/>
        </w:rPr>
        <w:t xml:space="preserve"> </w:t>
      </w:r>
      <w:r w:rsidRPr="003C790C">
        <w:rPr>
          <w:sz w:val="24"/>
          <w:szCs w:val="24"/>
        </w:rPr>
        <w:t>u</w:t>
      </w:r>
      <w:r w:rsidRPr="003C790C">
        <w:rPr>
          <w:spacing w:val="-1"/>
          <w:sz w:val="24"/>
          <w:szCs w:val="24"/>
        </w:rPr>
        <w:t>s</w:t>
      </w:r>
      <w:r w:rsidRPr="003C790C">
        <w:rPr>
          <w:sz w:val="24"/>
          <w:szCs w:val="24"/>
        </w:rPr>
        <w:t>u</w:t>
      </w:r>
      <w:r w:rsidRPr="003C790C">
        <w:rPr>
          <w:spacing w:val="1"/>
          <w:sz w:val="24"/>
          <w:szCs w:val="24"/>
        </w:rPr>
        <w:t>a</w:t>
      </w:r>
      <w:r w:rsidRPr="003C790C">
        <w:rPr>
          <w:spacing w:val="-1"/>
          <w:sz w:val="24"/>
          <w:szCs w:val="24"/>
        </w:rPr>
        <w:t>ll</w:t>
      </w:r>
      <w:r w:rsidRPr="003C790C">
        <w:rPr>
          <w:sz w:val="24"/>
          <w:szCs w:val="24"/>
        </w:rPr>
        <w:t xml:space="preserve">y </w:t>
      </w:r>
      <w:r w:rsidRPr="003C790C">
        <w:rPr>
          <w:spacing w:val="1"/>
          <w:sz w:val="24"/>
          <w:szCs w:val="24"/>
        </w:rPr>
        <w:t>m</w:t>
      </w:r>
      <w:r w:rsidRPr="003C790C">
        <w:rPr>
          <w:sz w:val="24"/>
          <w:szCs w:val="24"/>
        </w:rPr>
        <w:t xml:space="preserve">ake a </w:t>
      </w:r>
      <w:r w:rsidRPr="003C790C">
        <w:rPr>
          <w:spacing w:val="-1"/>
          <w:sz w:val="24"/>
          <w:szCs w:val="24"/>
        </w:rPr>
        <w:t>j</w:t>
      </w:r>
      <w:r w:rsidRPr="003C790C">
        <w:rPr>
          <w:sz w:val="24"/>
          <w:szCs w:val="24"/>
        </w:rPr>
        <w:t>udg</w:t>
      </w:r>
      <w:r w:rsidRPr="003C790C">
        <w:rPr>
          <w:spacing w:val="1"/>
          <w:sz w:val="24"/>
          <w:szCs w:val="24"/>
        </w:rPr>
        <w:t>m</w:t>
      </w:r>
      <w:r w:rsidRPr="003C790C">
        <w:rPr>
          <w:sz w:val="24"/>
          <w:szCs w:val="24"/>
        </w:rPr>
        <w:t>ent</w:t>
      </w:r>
      <w:r w:rsidRPr="003C790C">
        <w:rPr>
          <w:spacing w:val="2"/>
          <w:sz w:val="24"/>
          <w:szCs w:val="24"/>
        </w:rPr>
        <w:t xml:space="preserve"> </w:t>
      </w:r>
      <w:r w:rsidRPr="003C790C">
        <w:rPr>
          <w:sz w:val="24"/>
          <w:szCs w:val="24"/>
        </w:rPr>
        <w:t>about your</w:t>
      </w:r>
      <w:r w:rsidRPr="003C790C">
        <w:rPr>
          <w:spacing w:val="1"/>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2"/>
          <w:sz w:val="24"/>
          <w:szCs w:val="24"/>
        </w:rPr>
        <w:t xml:space="preserve"> </w:t>
      </w:r>
      <w:r w:rsidRPr="003C790C">
        <w:rPr>
          <w:spacing w:val="-1"/>
          <w:sz w:val="24"/>
          <w:szCs w:val="24"/>
        </w:rPr>
        <w:t>i</w:t>
      </w:r>
      <w:r w:rsidRPr="003C790C">
        <w:rPr>
          <w:sz w:val="24"/>
          <w:szCs w:val="24"/>
        </w:rPr>
        <w:t>n 5 seconds.</w:t>
      </w:r>
      <w:r w:rsidRPr="003C790C">
        <w:rPr>
          <w:spacing w:val="2"/>
          <w:sz w:val="24"/>
          <w:szCs w:val="24"/>
        </w:rPr>
        <w:t xml:space="preserve"> </w:t>
      </w:r>
      <w:r w:rsidRPr="003C790C">
        <w:rPr>
          <w:spacing w:val="-1"/>
          <w:sz w:val="24"/>
          <w:szCs w:val="24"/>
        </w:rPr>
        <w:t>U</w:t>
      </w:r>
      <w:r w:rsidRPr="003C790C">
        <w:rPr>
          <w:sz w:val="24"/>
          <w:szCs w:val="24"/>
        </w:rPr>
        <w:t>nder</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ti</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f</w:t>
      </w:r>
      <w:r w:rsidRPr="003C790C">
        <w:rPr>
          <w:spacing w:val="-2"/>
          <w:sz w:val="24"/>
          <w:szCs w:val="24"/>
        </w:rPr>
        <w:t>r</w:t>
      </w:r>
      <w:r w:rsidRPr="003C790C">
        <w:rPr>
          <w:spacing w:val="1"/>
          <w:sz w:val="24"/>
          <w:szCs w:val="24"/>
        </w:rPr>
        <w:t>a</w:t>
      </w:r>
      <w:r w:rsidRPr="003C790C">
        <w:rPr>
          <w:spacing w:val="-1"/>
          <w:sz w:val="24"/>
          <w:szCs w:val="24"/>
        </w:rPr>
        <w:t>m</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z w:val="24"/>
          <w:szCs w:val="24"/>
        </w:rPr>
        <w:t>ost</w:t>
      </w:r>
      <w:r w:rsidRPr="003C790C">
        <w:rPr>
          <w:spacing w:val="1"/>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1"/>
          <w:sz w:val="24"/>
          <w:szCs w:val="24"/>
        </w:rPr>
        <w:t xml:space="preserve"> </w:t>
      </w:r>
      <w:r w:rsidRPr="003C790C">
        <w:rPr>
          <w:sz w:val="24"/>
          <w:szCs w:val="24"/>
        </w:rPr>
        <w:t>aspect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be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t</w:t>
      </w:r>
      <w:r w:rsidRPr="003C790C">
        <w:rPr>
          <w:spacing w:val="-1"/>
          <w:sz w:val="24"/>
          <w:szCs w:val="24"/>
        </w:rPr>
        <w:t>it</w:t>
      </w:r>
      <w:r w:rsidRPr="003C790C">
        <w:rPr>
          <w:spacing w:val="1"/>
          <w:sz w:val="24"/>
          <w:szCs w:val="24"/>
        </w:rPr>
        <w:t>l</w:t>
      </w:r>
      <w:r w:rsidRPr="003C790C">
        <w:rPr>
          <w:spacing w:val="-3"/>
          <w:sz w:val="24"/>
          <w:szCs w:val="24"/>
        </w:rPr>
        <w:t>e</w:t>
      </w:r>
      <w:r w:rsidRPr="003C790C">
        <w:rPr>
          <w:sz w:val="24"/>
          <w:szCs w:val="24"/>
        </w:rPr>
        <w:t>s</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e</w:t>
      </w:r>
      <w:r w:rsidRPr="003C790C">
        <w:rPr>
          <w:sz w:val="24"/>
          <w:szCs w:val="24"/>
        </w:rPr>
        <w:t>d on</w:t>
      </w:r>
      <w:r w:rsidRPr="003C790C">
        <w:rPr>
          <w:spacing w:val="2"/>
          <w:sz w:val="24"/>
          <w:szCs w:val="24"/>
        </w:rPr>
        <w:t xml:space="preserve"> </w:t>
      </w:r>
      <w:r w:rsidRPr="003C790C">
        <w:rPr>
          <w:spacing w:val="-1"/>
          <w:sz w:val="24"/>
          <w:szCs w:val="24"/>
        </w:rPr>
        <w:t>t</w:t>
      </w:r>
      <w:r w:rsidRPr="003C790C">
        <w:rPr>
          <w:sz w:val="24"/>
          <w:szCs w:val="24"/>
        </w:rPr>
        <w:t>he resu</w:t>
      </w:r>
      <w:r w:rsidRPr="003C790C">
        <w:rPr>
          <w:spacing w:val="-1"/>
          <w:sz w:val="24"/>
          <w:szCs w:val="24"/>
        </w:rPr>
        <w:t>m</w:t>
      </w:r>
      <w:r w:rsidRPr="003C790C">
        <w:rPr>
          <w:spacing w:val="1"/>
          <w:sz w:val="24"/>
          <w:szCs w:val="24"/>
        </w:rPr>
        <w:t>e</w:t>
      </w:r>
      <w:r w:rsidRPr="003C790C">
        <w:rPr>
          <w:sz w:val="24"/>
          <w:szCs w:val="24"/>
        </w:rPr>
        <w:t>,</w:t>
      </w:r>
      <w:r w:rsidRPr="003C790C">
        <w:rPr>
          <w:spacing w:val="4"/>
          <w:sz w:val="24"/>
          <w:szCs w:val="24"/>
        </w:rPr>
        <w:t xml:space="preserve"> </w:t>
      </w:r>
      <w:r w:rsidRPr="003C790C">
        <w:rPr>
          <w:sz w:val="24"/>
          <w:szCs w:val="24"/>
        </w:rPr>
        <w:t>so</w:t>
      </w:r>
      <w:r w:rsidRPr="003C790C">
        <w:rPr>
          <w:spacing w:val="4"/>
          <w:sz w:val="24"/>
          <w:szCs w:val="24"/>
        </w:rPr>
        <w:t xml:space="preserve"> </w:t>
      </w:r>
      <w:r w:rsidRPr="003C790C">
        <w:rPr>
          <w:spacing w:val="1"/>
          <w:sz w:val="24"/>
          <w:szCs w:val="24"/>
        </w:rPr>
        <w:t>m</w:t>
      </w:r>
      <w:r w:rsidRPr="003C790C">
        <w:rPr>
          <w:sz w:val="24"/>
          <w:szCs w:val="24"/>
        </w:rPr>
        <w:t>ake</w:t>
      </w:r>
      <w:r w:rsidRPr="003C790C">
        <w:rPr>
          <w:spacing w:val="5"/>
          <w:sz w:val="24"/>
          <w:szCs w:val="24"/>
        </w:rPr>
        <w:t xml:space="preserve"> </w:t>
      </w:r>
      <w:r w:rsidRPr="003C790C">
        <w:rPr>
          <w:spacing w:val="-1"/>
          <w:sz w:val="24"/>
          <w:szCs w:val="24"/>
        </w:rPr>
        <w:t>s</w:t>
      </w:r>
      <w:r w:rsidRPr="003C790C">
        <w:rPr>
          <w:sz w:val="24"/>
          <w:szCs w:val="24"/>
        </w:rPr>
        <w:t>ure</w:t>
      </w:r>
      <w:r w:rsidRPr="003C790C">
        <w:rPr>
          <w:spacing w:val="5"/>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y</w:t>
      </w:r>
      <w:r w:rsidRPr="003C790C">
        <w:rPr>
          <w:spacing w:val="4"/>
          <w:sz w:val="24"/>
          <w:szCs w:val="24"/>
        </w:rPr>
        <w:t xml:space="preserve"> </w:t>
      </w:r>
      <w:r w:rsidRPr="003C790C">
        <w:rPr>
          <w:sz w:val="24"/>
          <w:szCs w:val="24"/>
        </w:rPr>
        <w:t>grab</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5"/>
          <w:sz w:val="24"/>
          <w:szCs w:val="24"/>
        </w:rPr>
        <w:t>T</w:t>
      </w:r>
      <w:r w:rsidRPr="003C790C">
        <w:rPr>
          <w:spacing w:val="-2"/>
          <w:sz w:val="24"/>
          <w:szCs w:val="24"/>
        </w:rPr>
        <w:t>r</w:t>
      </w:r>
      <w:r w:rsidRPr="003C790C">
        <w:rPr>
          <w:sz w:val="24"/>
          <w:szCs w:val="24"/>
        </w:rPr>
        <w:t>y</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pacing w:val="-2"/>
          <w:sz w:val="24"/>
          <w:szCs w:val="24"/>
        </w:rPr>
        <w:t>b</w:t>
      </w:r>
      <w:r w:rsidRPr="003C790C">
        <w:rPr>
          <w:sz w:val="24"/>
          <w:szCs w:val="24"/>
        </w:rPr>
        <w:t>e</w:t>
      </w:r>
      <w:r w:rsidRPr="003C790C">
        <w:rPr>
          <w:spacing w:val="5"/>
          <w:sz w:val="24"/>
          <w:szCs w:val="24"/>
        </w:rPr>
        <w:t xml:space="preserve"> </w:t>
      </w:r>
      <w:r w:rsidRPr="003C790C">
        <w:rPr>
          <w:sz w:val="24"/>
          <w:szCs w:val="24"/>
        </w:rPr>
        <w:t>as</w:t>
      </w:r>
      <w:r w:rsidRPr="003C790C">
        <w:rPr>
          <w:spacing w:val="6"/>
          <w:sz w:val="24"/>
          <w:szCs w:val="24"/>
        </w:rPr>
        <w:t xml:space="preserve"> </w:t>
      </w:r>
      <w:r w:rsidRPr="003C790C">
        <w:rPr>
          <w:sz w:val="24"/>
          <w:szCs w:val="24"/>
        </w:rPr>
        <w:t>descr</w:t>
      </w:r>
      <w:r w:rsidRPr="003C790C">
        <w:rPr>
          <w:spacing w:val="-1"/>
          <w:sz w:val="24"/>
          <w:szCs w:val="24"/>
        </w:rPr>
        <w:t>i</w:t>
      </w:r>
      <w:r w:rsidRPr="003C790C">
        <w:rPr>
          <w:sz w:val="24"/>
          <w:szCs w:val="24"/>
        </w:rPr>
        <w:t>p</w:t>
      </w:r>
      <w:r w:rsidRPr="003C790C">
        <w:rPr>
          <w:spacing w:val="-1"/>
          <w:sz w:val="24"/>
          <w:szCs w:val="24"/>
        </w:rPr>
        <w:t>t</w:t>
      </w:r>
      <w:r w:rsidRPr="003C790C">
        <w:rPr>
          <w:spacing w:val="1"/>
          <w:sz w:val="24"/>
          <w:szCs w:val="24"/>
        </w:rPr>
        <w:t>i</w:t>
      </w:r>
      <w:r w:rsidRPr="003C790C">
        <w:rPr>
          <w:sz w:val="24"/>
          <w:szCs w:val="24"/>
        </w:rPr>
        <w:t>ve</w:t>
      </w:r>
      <w:r w:rsidRPr="003C790C">
        <w:rPr>
          <w:spacing w:val="5"/>
          <w:sz w:val="24"/>
          <w:szCs w:val="24"/>
        </w:rPr>
        <w:t xml:space="preserve"> </w:t>
      </w:r>
      <w:r w:rsidRPr="003C790C">
        <w:rPr>
          <w:sz w:val="24"/>
          <w:szCs w:val="24"/>
        </w:rPr>
        <w:t>as</w:t>
      </w:r>
      <w:r w:rsidRPr="003C790C">
        <w:rPr>
          <w:spacing w:val="4"/>
          <w:sz w:val="24"/>
          <w:szCs w:val="24"/>
        </w:rPr>
        <w:t xml:space="preserve"> </w:t>
      </w:r>
      <w:r w:rsidRPr="003C790C">
        <w:rPr>
          <w:sz w:val="24"/>
          <w:szCs w:val="24"/>
        </w:rPr>
        <w:t>pos</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6"/>
          <w:sz w:val="24"/>
          <w:szCs w:val="24"/>
        </w:rPr>
        <w:t xml:space="preserve"> </w:t>
      </w:r>
      <w:r w:rsidRPr="003C790C">
        <w:rPr>
          <w:sz w:val="24"/>
          <w:szCs w:val="24"/>
        </w:rPr>
        <w:t>g</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ng</w:t>
      </w:r>
      <w:r w:rsidRPr="003C790C">
        <w:rPr>
          <w:spacing w:val="4"/>
          <w:sz w:val="24"/>
          <w:szCs w:val="24"/>
        </w:rPr>
        <w:t xml:space="preserve"> </w:t>
      </w:r>
      <w:r w:rsidRPr="003C790C">
        <w:rPr>
          <w:spacing w:val="-1"/>
          <w:sz w:val="24"/>
          <w:szCs w:val="24"/>
        </w:rPr>
        <w:t>t</w:t>
      </w:r>
      <w:r w:rsidRPr="003C790C">
        <w:rPr>
          <w:sz w:val="24"/>
          <w:szCs w:val="24"/>
        </w:rPr>
        <w:t>he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 a</w:t>
      </w:r>
      <w:r w:rsidRPr="003C790C">
        <w:rPr>
          <w:spacing w:val="1"/>
          <w:sz w:val="24"/>
          <w:szCs w:val="24"/>
        </w:rPr>
        <w:t xml:space="preserve"> </w:t>
      </w:r>
      <w:r w:rsidRPr="003C790C">
        <w:rPr>
          <w:sz w:val="24"/>
          <w:szCs w:val="24"/>
        </w:rPr>
        <w:t xml:space="preserve">good </w:t>
      </w:r>
      <w:r w:rsidRPr="003C790C">
        <w:rPr>
          <w:spacing w:val="-1"/>
          <w:sz w:val="24"/>
          <w:szCs w:val="24"/>
        </w:rPr>
        <w:t>i</w:t>
      </w:r>
      <w:r w:rsidRPr="003C790C">
        <w:rPr>
          <w:sz w:val="24"/>
          <w:szCs w:val="24"/>
        </w:rPr>
        <w:t>dea</w:t>
      </w:r>
      <w:r w:rsidRPr="003C790C">
        <w:rPr>
          <w:spacing w:val="1"/>
          <w:sz w:val="24"/>
          <w:szCs w:val="24"/>
        </w:rPr>
        <w:t xml:space="preserve"> </w:t>
      </w:r>
      <w:r w:rsidRPr="003C790C">
        <w:rPr>
          <w:sz w:val="24"/>
          <w:szCs w:val="24"/>
        </w:rPr>
        <w:t>about</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pacing w:val="-2"/>
          <w:sz w:val="24"/>
          <w:szCs w:val="24"/>
        </w:rPr>
        <w:t>n</w:t>
      </w:r>
      <w:r w:rsidRPr="003C790C">
        <w:rPr>
          <w:spacing w:val="1"/>
          <w:sz w:val="24"/>
          <w:szCs w:val="24"/>
        </w:rPr>
        <w:t>a</w:t>
      </w:r>
      <w:r w:rsidRPr="003C790C">
        <w:rPr>
          <w:spacing w:val="-1"/>
          <w:sz w:val="24"/>
          <w:szCs w:val="24"/>
        </w:rPr>
        <w:t>t</w:t>
      </w:r>
      <w:r w:rsidRPr="003C790C">
        <w:rPr>
          <w:sz w:val="24"/>
          <w:szCs w:val="24"/>
        </w:rPr>
        <w:t>ure</w:t>
      </w:r>
      <w:r w:rsidRPr="003C790C">
        <w:rPr>
          <w:spacing w:val="1"/>
          <w:sz w:val="24"/>
          <w:szCs w:val="24"/>
        </w:rPr>
        <w:t xml:space="preserve"> </w:t>
      </w:r>
      <w:r w:rsidRPr="003C790C">
        <w:rPr>
          <w:sz w:val="24"/>
          <w:szCs w:val="24"/>
        </w:rPr>
        <w:t>of your pa</w:t>
      </w:r>
      <w:r w:rsidRPr="003C790C">
        <w:rPr>
          <w:spacing w:val="-1"/>
          <w:sz w:val="24"/>
          <w:szCs w:val="24"/>
        </w:rPr>
        <w:t>s</w:t>
      </w:r>
      <w:r w:rsidRPr="003C790C">
        <w:rPr>
          <w:sz w:val="24"/>
          <w:szCs w:val="24"/>
        </w:rPr>
        <w:t>t</w:t>
      </w:r>
      <w:r w:rsidRPr="003C790C">
        <w:rPr>
          <w:spacing w:val="1"/>
          <w:sz w:val="24"/>
          <w:szCs w:val="24"/>
        </w:rPr>
        <w:t xml:space="preserve"> </w:t>
      </w:r>
      <w:r w:rsidRPr="003C790C">
        <w:rPr>
          <w:spacing w:val="-1"/>
          <w:sz w:val="24"/>
          <w:szCs w:val="24"/>
        </w:rPr>
        <w:t>w</w:t>
      </w:r>
      <w:r w:rsidRPr="003C790C">
        <w:rPr>
          <w:sz w:val="24"/>
          <w:szCs w:val="24"/>
        </w:rPr>
        <w:t xml:space="preserve">ork </w:t>
      </w:r>
      <w:r w:rsidRPr="003C790C">
        <w:rPr>
          <w:spacing w:val="1"/>
          <w:sz w:val="24"/>
          <w:szCs w:val="24"/>
        </w:rPr>
        <w:t>e</w:t>
      </w:r>
      <w:r w:rsidRPr="003C790C">
        <w:rPr>
          <w:sz w:val="24"/>
          <w:szCs w:val="24"/>
        </w:rPr>
        <w:t>x</w:t>
      </w:r>
      <w:r w:rsidRPr="003C790C">
        <w:rPr>
          <w:spacing w:val="-2"/>
          <w:sz w:val="24"/>
          <w:szCs w:val="24"/>
        </w:rPr>
        <w:t>p</w:t>
      </w:r>
      <w:r w:rsidRPr="003C790C">
        <w:rPr>
          <w:spacing w:val="1"/>
          <w:sz w:val="24"/>
          <w:szCs w:val="24"/>
        </w:rPr>
        <w:t>e</w:t>
      </w:r>
      <w:r w:rsidRPr="003C790C">
        <w:rPr>
          <w:spacing w:val="-2"/>
          <w:sz w:val="24"/>
          <w:szCs w:val="24"/>
        </w:rPr>
        <w:t>r</w:t>
      </w:r>
      <w:r w:rsidRPr="003C790C">
        <w:rPr>
          <w:spacing w:val="1"/>
          <w:sz w:val="24"/>
          <w:szCs w:val="24"/>
        </w:rPr>
        <w:t>i</w:t>
      </w:r>
      <w:r w:rsidRPr="003C790C">
        <w:rPr>
          <w:sz w:val="24"/>
          <w:szCs w:val="24"/>
        </w:rPr>
        <w:t>enc</w:t>
      </w:r>
      <w:r w:rsidRPr="003C790C">
        <w:rPr>
          <w:spacing w:val="1"/>
          <w:sz w:val="24"/>
          <w:szCs w:val="24"/>
        </w:rPr>
        <w:t>e</w:t>
      </w:r>
      <w:r w:rsidRPr="003C790C">
        <w:rPr>
          <w:spacing w:val="-1"/>
          <w:sz w:val="24"/>
          <w:szCs w:val="24"/>
        </w:rPr>
        <w:t>s</w:t>
      </w:r>
      <w:r w:rsidRPr="003C790C">
        <w:rPr>
          <w:sz w:val="24"/>
          <w:szCs w:val="24"/>
        </w:rPr>
        <w:t>.</w:t>
      </w:r>
    </w:p>
    <w:p w:rsidR="007978D5" w:rsidRPr="003C790C" w:rsidRDefault="003F763B">
      <w:pPr>
        <w:spacing w:before="7"/>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3"/>
          <w:sz w:val="24"/>
          <w:szCs w:val="24"/>
        </w:rPr>
        <w:t>P</w:t>
      </w:r>
      <w:r w:rsidRPr="003C790C">
        <w:rPr>
          <w:b/>
          <w:sz w:val="24"/>
          <w:szCs w:val="24"/>
        </w:rPr>
        <w:t xml:space="preserve">roof </w:t>
      </w:r>
      <w:r w:rsidRPr="003C790C">
        <w:rPr>
          <w:b/>
          <w:spacing w:val="-3"/>
          <w:sz w:val="24"/>
          <w:szCs w:val="24"/>
        </w:rPr>
        <w:t>r</w:t>
      </w:r>
      <w:r w:rsidRPr="003C790C">
        <w:rPr>
          <w:b/>
          <w:sz w:val="24"/>
          <w:szCs w:val="24"/>
        </w:rPr>
        <w:t>e</w:t>
      </w:r>
      <w:r w:rsidRPr="003C790C">
        <w:rPr>
          <w:b/>
          <w:spacing w:val="-2"/>
          <w:sz w:val="24"/>
          <w:szCs w:val="24"/>
        </w:rPr>
        <w:t>a</w:t>
      </w:r>
      <w:r w:rsidRPr="003C790C">
        <w:rPr>
          <w:b/>
          <w:sz w:val="24"/>
          <w:szCs w:val="24"/>
        </w:rPr>
        <w:t xml:space="preserve">d </w:t>
      </w:r>
      <w:r w:rsidRPr="003C790C">
        <w:rPr>
          <w:b/>
          <w:spacing w:val="-1"/>
          <w:sz w:val="24"/>
          <w:szCs w:val="24"/>
        </w:rPr>
        <w:t>i</w:t>
      </w:r>
      <w:r w:rsidRPr="003C790C">
        <w:rPr>
          <w:b/>
          <w:sz w:val="24"/>
          <w:szCs w:val="24"/>
        </w:rPr>
        <w:t>t tw</w:t>
      </w:r>
      <w:r w:rsidRPr="003C790C">
        <w:rPr>
          <w:b/>
          <w:spacing w:val="-1"/>
          <w:sz w:val="24"/>
          <w:szCs w:val="24"/>
        </w:rPr>
        <w:t>i</w:t>
      </w:r>
      <w:r w:rsidRPr="003C790C">
        <w:rPr>
          <w:b/>
          <w:sz w:val="24"/>
          <w:szCs w:val="24"/>
        </w:rPr>
        <w:t>ce</w:t>
      </w:r>
    </w:p>
    <w:p w:rsidR="007978D5" w:rsidRPr="003C790C" w:rsidRDefault="003F763B">
      <w:pPr>
        <w:spacing w:before="8" w:line="234" w:lineRule="auto"/>
        <w:ind w:left="102" w:right="71"/>
        <w:jc w:val="both"/>
        <w:rPr>
          <w:sz w:val="24"/>
          <w:szCs w:val="24"/>
        </w:rPr>
      </w:pPr>
      <w:r w:rsidRPr="003C790C">
        <w:rPr>
          <w:rFonts w:eastAsia="Calibri"/>
          <w:sz w:val="22"/>
          <w:szCs w:val="22"/>
        </w:rPr>
        <w:t xml:space="preserve">o                         </w:t>
      </w:r>
      <w:r w:rsidRPr="003C790C">
        <w:rPr>
          <w:rFonts w:eastAsia="Calibri"/>
          <w:spacing w:val="5"/>
          <w:sz w:val="22"/>
          <w:szCs w:val="22"/>
        </w:rPr>
        <w:t xml:space="preserve"> </w:t>
      </w:r>
      <w:r w:rsidRPr="003C790C">
        <w:rPr>
          <w:sz w:val="24"/>
          <w:szCs w:val="24"/>
        </w:rPr>
        <w:t>It</w:t>
      </w:r>
      <w:r w:rsidRPr="003C790C">
        <w:rPr>
          <w:spacing w:val="2"/>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 xml:space="preserve">d </w:t>
      </w:r>
      <w:r w:rsidRPr="003C790C">
        <w:rPr>
          <w:spacing w:val="-2"/>
          <w:sz w:val="24"/>
          <w:szCs w:val="24"/>
        </w:rPr>
        <w:t>b</w:t>
      </w:r>
      <w:r w:rsidRPr="003C790C">
        <w:rPr>
          <w:sz w:val="24"/>
          <w:szCs w:val="24"/>
        </w:rPr>
        <w:t>e</w:t>
      </w:r>
      <w:r w:rsidRPr="003C790C">
        <w:rPr>
          <w:spacing w:val="2"/>
          <w:sz w:val="24"/>
          <w:szCs w:val="24"/>
        </w:rPr>
        <w:t xml:space="preserve"> </w:t>
      </w:r>
      <w:r w:rsidRPr="003C790C">
        <w:rPr>
          <w:sz w:val="24"/>
          <w:szCs w:val="24"/>
        </w:rPr>
        <w:t>d</w:t>
      </w:r>
      <w:r w:rsidRPr="003C790C">
        <w:rPr>
          <w:spacing w:val="-3"/>
          <w:sz w:val="24"/>
          <w:szCs w:val="24"/>
        </w:rPr>
        <w:t>i</w:t>
      </w:r>
      <w:r w:rsidRPr="003C790C">
        <w:rPr>
          <w:spacing w:val="-2"/>
          <w:sz w:val="24"/>
          <w:szCs w:val="24"/>
        </w:rPr>
        <w:t>f</w:t>
      </w:r>
      <w:r w:rsidRPr="003C790C">
        <w:rPr>
          <w:sz w:val="24"/>
          <w:szCs w:val="24"/>
        </w:rPr>
        <w:t>f</w:t>
      </w:r>
      <w:r w:rsidRPr="003C790C">
        <w:rPr>
          <w:spacing w:val="-1"/>
          <w:sz w:val="24"/>
          <w:szCs w:val="24"/>
        </w:rPr>
        <w:t>i</w:t>
      </w:r>
      <w:r w:rsidRPr="003C790C">
        <w:rPr>
          <w:spacing w:val="1"/>
          <w:sz w:val="24"/>
          <w:szCs w:val="24"/>
        </w:rPr>
        <w:t>c</w:t>
      </w:r>
      <w:r w:rsidRPr="003C790C">
        <w:rPr>
          <w:sz w:val="24"/>
          <w:szCs w:val="24"/>
        </w:rPr>
        <w:t>u</w:t>
      </w:r>
      <w:r w:rsidRPr="003C790C">
        <w:rPr>
          <w:spacing w:val="-1"/>
          <w:sz w:val="24"/>
          <w:szCs w:val="24"/>
        </w:rPr>
        <w:t>l</w:t>
      </w:r>
      <w:r w:rsidRPr="003C790C">
        <w:rPr>
          <w:sz w:val="24"/>
          <w:szCs w:val="24"/>
        </w:rPr>
        <w:t xml:space="preserve">t </w:t>
      </w:r>
      <w:r w:rsidRPr="003C790C">
        <w:rPr>
          <w:spacing w:val="1"/>
          <w:sz w:val="24"/>
          <w:szCs w:val="24"/>
        </w:rPr>
        <w:t>t</w:t>
      </w:r>
      <w:r w:rsidRPr="003C790C">
        <w:rPr>
          <w:sz w:val="24"/>
          <w:szCs w:val="24"/>
        </w:rPr>
        <w:t>o e</w:t>
      </w:r>
      <w:r w:rsidRPr="003C790C">
        <w:rPr>
          <w:spacing w:val="-1"/>
          <w:sz w:val="24"/>
          <w:szCs w:val="24"/>
        </w:rPr>
        <w:t>m</w:t>
      </w:r>
      <w:r w:rsidRPr="003C790C">
        <w:rPr>
          <w:sz w:val="24"/>
          <w:szCs w:val="24"/>
        </w:rPr>
        <w:t>phas</w:t>
      </w:r>
      <w:r w:rsidRPr="003C790C">
        <w:rPr>
          <w:spacing w:val="-1"/>
          <w:sz w:val="24"/>
          <w:szCs w:val="24"/>
        </w:rPr>
        <w:t>i</w:t>
      </w:r>
      <w:r w:rsidRPr="003C790C">
        <w:rPr>
          <w:sz w:val="24"/>
          <w:szCs w:val="24"/>
        </w:rPr>
        <w:t>ze</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pacing w:val="1"/>
          <w:sz w:val="24"/>
          <w:szCs w:val="24"/>
        </w:rPr>
        <w:t>a</w:t>
      </w:r>
      <w:r w:rsidRPr="003C790C">
        <w:rPr>
          <w:sz w:val="24"/>
          <w:szCs w:val="24"/>
        </w:rPr>
        <w:t>nce of</w:t>
      </w:r>
      <w:r w:rsidRPr="003C790C">
        <w:rPr>
          <w:spacing w:val="1"/>
          <w:sz w:val="24"/>
          <w:szCs w:val="24"/>
        </w:rPr>
        <w:t xml:space="preserve"> </w:t>
      </w:r>
      <w:r w:rsidRPr="003C790C">
        <w:rPr>
          <w:sz w:val="24"/>
          <w:szCs w:val="24"/>
        </w:rPr>
        <w:t>proofre</w:t>
      </w:r>
      <w:r w:rsidRPr="003C790C">
        <w:rPr>
          <w:spacing w:val="1"/>
          <w:sz w:val="24"/>
          <w:szCs w:val="24"/>
        </w:rPr>
        <w:t>a</w:t>
      </w:r>
      <w:r w:rsidRPr="003C790C">
        <w:rPr>
          <w:sz w:val="24"/>
          <w:szCs w:val="24"/>
        </w:rPr>
        <w:t>d</w:t>
      </w:r>
      <w:r w:rsidRPr="003C790C">
        <w:rPr>
          <w:spacing w:val="-1"/>
          <w:sz w:val="24"/>
          <w:szCs w:val="24"/>
        </w:rPr>
        <w:t>i</w:t>
      </w:r>
      <w:r w:rsidRPr="003C790C">
        <w:rPr>
          <w:sz w:val="24"/>
          <w:szCs w:val="24"/>
        </w:rPr>
        <w:t>ng your</w:t>
      </w:r>
      <w:r w:rsidRPr="003C790C">
        <w:rPr>
          <w:spacing w:val="1"/>
          <w:sz w:val="24"/>
          <w:szCs w:val="24"/>
        </w:rPr>
        <w:t xml:space="preserve"> </w:t>
      </w:r>
      <w:r w:rsidRPr="003C790C">
        <w:rPr>
          <w:sz w:val="24"/>
          <w:szCs w:val="24"/>
        </w:rPr>
        <w:t>resu</w:t>
      </w:r>
      <w:r w:rsidRPr="003C790C">
        <w:rPr>
          <w:spacing w:val="-1"/>
          <w:sz w:val="24"/>
          <w:szCs w:val="24"/>
        </w:rPr>
        <w:t>m</w:t>
      </w:r>
      <w:r w:rsidRPr="003C790C">
        <w:rPr>
          <w:sz w:val="24"/>
          <w:szCs w:val="24"/>
        </w:rPr>
        <w:t>e. One</w:t>
      </w:r>
      <w:r w:rsidRPr="003C790C">
        <w:rPr>
          <w:spacing w:val="1"/>
          <w:sz w:val="24"/>
          <w:szCs w:val="24"/>
        </w:rPr>
        <w:t xml:space="preserve"> </w:t>
      </w:r>
      <w:r w:rsidRPr="003C790C">
        <w:rPr>
          <w:sz w:val="24"/>
          <w:szCs w:val="24"/>
        </w:rPr>
        <w:t>s</w:t>
      </w:r>
      <w:r w:rsidRPr="003C790C">
        <w:rPr>
          <w:spacing w:val="-1"/>
          <w:sz w:val="24"/>
          <w:szCs w:val="24"/>
        </w:rPr>
        <w:t>m</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ypo</w:t>
      </w:r>
      <w:r w:rsidRPr="003C790C">
        <w:rPr>
          <w:spacing w:val="2"/>
          <w:sz w:val="24"/>
          <w:szCs w:val="24"/>
        </w:rPr>
        <w:t xml:space="preserve"> </w:t>
      </w:r>
      <w:r w:rsidRPr="003C790C">
        <w:rPr>
          <w:spacing w:val="1"/>
          <w:sz w:val="24"/>
          <w:szCs w:val="24"/>
        </w:rPr>
        <w:t>a</w:t>
      </w:r>
      <w:r w:rsidRPr="003C790C">
        <w:rPr>
          <w:sz w:val="24"/>
          <w:szCs w:val="24"/>
        </w:rPr>
        <w:t>nd</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z w:val="24"/>
          <w:szCs w:val="24"/>
        </w:rPr>
        <w:t>chanc</w:t>
      </w:r>
      <w:r w:rsidRPr="003C790C">
        <w:rPr>
          <w:spacing w:val="1"/>
          <w:sz w:val="24"/>
          <w:szCs w:val="24"/>
        </w:rPr>
        <w:t>e</w:t>
      </w:r>
      <w:r w:rsidRPr="003C790C">
        <w:rPr>
          <w:sz w:val="24"/>
          <w:szCs w:val="24"/>
        </w:rPr>
        <w:t>s of</w:t>
      </w:r>
      <w:r w:rsidRPr="003C790C">
        <w:rPr>
          <w:spacing w:val="2"/>
          <w:sz w:val="24"/>
          <w:szCs w:val="24"/>
        </w:rPr>
        <w:t xml:space="preserve"> </w:t>
      </w:r>
      <w:r w:rsidRPr="003C790C">
        <w:rPr>
          <w:sz w:val="24"/>
          <w:szCs w:val="24"/>
        </w:rPr>
        <w:t>g</w:t>
      </w:r>
      <w:r w:rsidRPr="003C790C">
        <w:rPr>
          <w:spacing w:val="1"/>
          <w:sz w:val="24"/>
          <w:szCs w:val="24"/>
        </w:rPr>
        <w:t>e</w:t>
      </w:r>
      <w:r w:rsidRPr="003C790C">
        <w:rPr>
          <w:spacing w:val="-1"/>
          <w:sz w:val="24"/>
          <w:szCs w:val="24"/>
        </w:rPr>
        <w:t>tt</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2"/>
          <w:sz w:val="24"/>
          <w:szCs w:val="24"/>
        </w:rPr>
        <w:t>h</w:t>
      </w:r>
      <w:r w:rsidRPr="003C790C">
        <w:rPr>
          <w:spacing w:val="1"/>
          <w:sz w:val="24"/>
          <w:szCs w:val="24"/>
        </w:rPr>
        <w:t>i</w:t>
      </w:r>
      <w:r w:rsidRPr="003C790C">
        <w:rPr>
          <w:sz w:val="24"/>
          <w:szCs w:val="24"/>
        </w:rPr>
        <w:t>red</w:t>
      </w:r>
      <w:r w:rsidRPr="003C790C">
        <w:rPr>
          <w:spacing w:val="2"/>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4"/>
          <w:sz w:val="24"/>
          <w:szCs w:val="24"/>
        </w:rPr>
        <w:t xml:space="preserve"> </w:t>
      </w:r>
      <w:r w:rsidRPr="003C790C">
        <w:rPr>
          <w:sz w:val="24"/>
          <w:szCs w:val="24"/>
        </w:rPr>
        <w:t>s</w:t>
      </w:r>
      <w:r w:rsidRPr="003C790C">
        <w:rPr>
          <w:spacing w:val="-1"/>
          <w:sz w:val="24"/>
          <w:szCs w:val="24"/>
        </w:rPr>
        <w:t>li</w:t>
      </w:r>
      <w:r w:rsidRPr="003C790C">
        <w:rPr>
          <w:sz w:val="24"/>
          <w:szCs w:val="24"/>
        </w:rPr>
        <w:t>p.</w:t>
      </w:r>
      <w:r w:rsidRPr="003C790C">
        <w:rPr>
          <w:spacing w:val="2"/>
          <w:sz w:val="24"/>
          <w:szCs w:val="24"/>
        </w:rPr>
        <w:t xml:space="preserve"> </w:t>
      </w:r>
      <w:r w:rsidRPr="003C790C">
        <w:rPr>
          <w:sz w:val="24"/>
          <w:szCs w:val="24"/>
        </w:rPr>
        <w:t>Proo</w:t>
      </w:r>
      <w:r w:rsidRPr="003C790C">
        <w:rPr>
          <w:spacing w:val="-2"/>
          <w:sz w:val="24"/>
          <w:szCs w:val="24"/>
        </w:rPr>
        <w:t>f</w:t>
      </w:r>
      <w:r w:rsidRPr="003C790C">
        <w:rPr>
          <w:sz w:val="24"/>
          <w:szCs w:val="24"/>
        </w:rPr>
        <w:t>r</w:t>
      </w:r>
      <w:r w:rsidRPr="003C790C">
        <w:rPr>
          <w:spacing w:val="1"/>
          <w:sz w:val="24"/>
          <w:szCs w:val="24"/>
        </w:rPr>
        <w:t>e</w:t>
      </w:r>
      <w:r w:rsidRPr="003C790C">
        <w:rPr>
          <w:sz w:val="24"/>
          <w:szCs w:val="24"/>
        </w:rPr>
        <w:t>ad</w:t>
      </w:r>
      <w:r w:rsidRPr="003C790C">
        <w:rPr>
          <w:spacing w:val="-1"/>
          <w:sz w:val="24"/>
          <w:szCs w:val="24"/>
        </w:rPr>
        <w:t>i</w:t>
      </w:r>
      <w:r w:rsidRPr="003C790C">
        <w:rPr>
          <w:sz w:val="24"/>
          <w:szCs w:val="24"/>
        </w:rPr>
        <w:t>ng</w:t>
      </w:r>
      <w:r w:rsidRPr="003C790C">
        <w:rPr>
          <w:spacing w:val="4"/>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once</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not</w:t>
      </w:r>
      <w:r w:rsidRPr="003C790C">
        <w:rPr>
          <w:spacing w:val="1"/>
          <w:sz w:val="24"/>
          <w:szCs w:val="24"/>
        </w:rPr>
        <w:t xml:space="preserve"> </w:t>
      </w:r>
      <w:r w:rsidRPr="003C790C">
        <w:rPr>
          <w:sz w:val="24"/>
          <w:szCs w:val="24"/>
        </w:rPr>
        <w:t xml:space="preserve">enough, so do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tw</w:t>
      </w:r>
      <w:r w:rsidRPr="003C790C">
        <w:rPr>
          <w:spacing w:val="1"/>
          <w:sz w:val="24"/>
          <w:szCs w:val="24"/>
        </w:rPr>
        <w:t>i</w:t>
      </w:r>
      <w:r w:rsidRPr="003C790C">
        <w:rPr>
          <w:sz w:val="24"/>
          <w:szCs w:val="24"/>
        </w:rPr>
        <w:t xml:space="preserve">ce, </w:t>
      </w:r>
      <w:r w:rsidRPr="003C790C">
        <w:rPr>
          <w:spacing w:val="1"/>
          <w:sz w:val="24"/>
          <w:szCs w:val="24"/>
        </w:rPr>
        <w:t>t</w:t>
      </w:r>
      <w:r w:rsidRPr="003C790C">
        <w:rPr>
          <w:sz w:val="24"/>
          <w:szCs w:val="24"/>
        </w:rPr>
        <w:t xml:space="preserve">hree </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 xml:space="preserve">or as </w:t>
      </w:r>
      <w:r w:rsidRPr="003C790C">
        <w:rPr>
          <w:spacing w:val="1"/>
          <w:sz w:val="24"/>
          <w:szCs w:val="24"/>
        </w:rPr>
        <w:t>m</w:t>
      </w:r>
      <w:r w:rsidRPr="003C790C">
        <w:rPr>
          <w:sz w:val="24"/>
          <w:szCs w:val="24"/>
        </w:rPr>
        <w:t xml:space="preserve">any as </w:t>
      </w:r>
      <w:r w:rsidRPr="003C790C">
        <w:rPr>
          <w:spacing w:val="-2"/>
          <w:sz w:val="24"/>
          <w:szCs w:val="24"/>
        </w:rPr>
        <w:t>n</w:t>
      </w:r>
      <w:r w:rsidRPr="003C790C">
        <w:rPr>
          <w:spacing w:val="1"/>
          <w:sz w:val="24"/>
          <w:szCs w:val="24"/>
        </w:rPr>
        <w:t>e</w:t>
      </w:r>
      <w:r w:rsidRPr="003C790C">
        <w:rPr>
          <w:sz w:val="24"/>
          <w:szCs w:val="24"/>
        </w:rPr>
        <w:t>ces</w:t>
      </w:r>
      <w:r w:rsidRPr="003C790C">
        <w:rPr>
          <w:spacing w:val="-1"/>
          <w:sz w:val="24"/>
          <w:szCs w:val="24"/>
        </w:rPr>
        <w:t>s</w:t>
      </w:r>
      <w:r w:rsidRPr="003C790C">
        <w:rPr>
          <w:spacing w:val="1"/>
          <w:sz w:val="24"/>
          <w:szCs w:val="24"/>
        </w:rPr>
        <w:t>a</w:t>
      </w:r>
      <w:r w:rsidRPr="003C790C">
        <w:rPr>
          <w:spacing w:val="-8"/>
          <w:sz w:val="24"/>
          <w:szCs w:val="24"/>
        </w:rPr>
        <w:t>r</w:t>
      </w:r>
      <w:r w:rsidRPr="003C790C">
        <w:rPr>
          <w:spacing w:val="-4"/>
          <w:sz w:val="24"/>
          <w:szCs w:val="24"/>
        </w:rPr>
        <w:t>y</w:t>
      </w:r>
      <w:r w:rsidRPr="003C790C">
        <w:rPr>
          <w:sz w:val="24"/>
          <w:szCs w:val="24"/>
        </w:rPr>
        <w: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1"/>
          <w:sz w:val="24"/>
          <w:szCs w:val="24"/>
        </w:rPr>
        <w:t xml:space="preserve"> </w:t>
      </w:r>
      <w:r w:rsidRPr="003C790C">
        <w:rPr>
          <w:b/>
          <w:spacing w:val="-1"/>
          <w:sz w:val="24"/>
          <w:szCs w:val="24"/>
        </w:rPr>
        <w:t>b</w:t>
      </w:r>
      <w:r w:rsidRPr="003C790C">
        <w:rPr>
          <w:b/>
          <w:sz w:val="24"/>
          <w:szCs w:val="24"/>
        </w:rPr>
        <w:t>u</w:t>
      </w:r>
      <w:r w:rsidRPr="003C790C">
        <w:rPr>
          <w:b/>
          <w:spacing w:val="-1"/>
          <w:sz w:val="24"/>
          <w:szCs w:val="24"/>
        </w:rPr>
        <w:t>l</w:t>
      </w:r>
      <w:r w:rsidRPr="003C790C">
        <w:rPr>
          <w:b/>
          <w:spacing w:val="1"/>
          <w:sz w:val="24"/>
          <w:szCs w:val="24"/>
        </w:rPr>
        <w:t>l</w:t>
      </w:r>
      <w:r w:rsidRPr="003C790C">
        <w:rPr>
          <w:b/>
          <w:sz w:val="24"/>
          <w:szCs w:val="24"/>
        </w:rPr>
        <w:t>et po</w:t>
      </w:r>
      <w:r w:rsidRPr="003C790C">
        <w:rPr>
          <w:b/>
          <w:spacing w:val="-1"/>
          <w:sz w:val="24"/>
          <w:szCs w:val="24"/>
        </w:rPr>
        <w:t>i</w:t>
      </w:r>
      <w:r w:rsidRPr="003C790C">
        <w:rPr>
          <w:b/>
          <w:sz w:val="24"/>
          <w:szCs w:val="24"/>
        </w:rPr>
        <w:t>nts</w:t>
      </w:r>
    </w:p>
    <w:p w:rsidR="007978D5" w:rsidRPr="003C790C" w:rsidRDefault="003F763B">
      <w:pPr>
        <w:spacing w:before="7" w:line="235" w:lineRule="auto"/>
        <w:ind w:left="102" w:right="67"/>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No</w:t>
      </w:r>
      <w:r w:rsidRPr="003C790C">
        <w:rPr>
          <w:spacing w:val="39"/>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w:t>
      </w:r>
      <w:r w:rsidRPr="003C790C">
        <w:rPr>
          <w:spacing w:val="42"/>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41"/>
          <w:sz w:val="24"/>
          <w:szCs w:val="24"/>
        </w:rPr>
        <w:t xml:space="preserve"> </w:t>
      </w:r>
      <w:r w:rsidRPr="003C790C">
        <w:rPr>
          <w:sz w:val="24"/>
          <w:szCs w:val="24"/>
        </w:rPr>
        <w:t>have</w:t>
      </w:r>
      <w:r w:rsidRPr="003C790C">
        <w:rPr>
          <w:spacing w:val="41"/>
          <w:sz w:val="24"/>
          <w:szCs w:val="24"/>
        </w:rPr>
        <w:t xml:space="preserve"> </w:t>
      </w:r>
      <w:r w:rsidRPr="003C790C">
        <w:rPr>
          <w:spacing w:val="1"/>
          <w:sz w:val="24"/>
          <w:szCs w:val="24"/>
        </w:rPr>
        <w:t>t</w:t>
      </w:r>
      <w:r w:rsidRPr="003C790C">
        <w:rPr>
          <w:sz w:val="24"/>
          <w:szCs w:val="24"/>
        </w:rPr>
        <w:t>he</w:t>
      </w:r>
      <w:r w:rsidRPr="003C790C">
        <w:rPr>
          <w:spacing w:val="39"/>
          <w:sz w:val="24"/>
          <w:szCs w:val="24"/>
        </w:rPr>
        <w:t xml:space="preserve"> </w:t>
      </w:r>
      <w:r w:rsidRPr="003C790C">
        <w:rPr>
          <w:spacing w:val="1"/>
          <w:sz w:val="24"/>
          <w:szCs w:val="24"/>
        </w:rPr>
        <w:t>t</w:t>
      </w:r>
      <w:r w:rsidRPr="003C790C">
        <w:rPr>
          <w:spacing w:val="-1"/>
          <w:sz w:val="24"/>
          <w:szCs w:val="24"/>
        </w:rPr>
        <w:t>im</w:t>
      </w:r>
      <w:r w:rsidRPr="003C790C">
        <w:rPr>
          <w:sz w:val="24"/>
          <w:szCs w:val="24"/>
        </w:rPr>
        <w:t>e</w:t>
      </w:r>
      <w:r w:rsidRPr="003C790C">
        <w:rPr>
          <w:spacing w:val="41"/>
          <w:sz w:val="24"/>
          <w:szCs w:val="24"/>
        </w:rPr>
        <w:t xml:space="preserve"> </w:t>
      </w:r>
      <w:r w:rsidRPr="003C790C">
        <w:rPr>
          <w:sz w:val="24"/>
          <w:szCs w:val="24"/>
        </w:rPr>
        <w:t>(or</w:t>
      </w:r>
      <w:r w:rsidRPr="003C790C">
        <w:rPr>
          <w:spacing w:val="42"/>
          <w:sz w:val="24"/>
          <w:szCs w:val="24"/>
        </w:rPr>
        <w:t xml:space="preserve"> </w:t>
      </w:r>
      <w:r w:rsidRPr="003C790C">
        <w:rPr>
          <w:sz w:val="24"/>
          <w:szCs w:val="24"/>
        </w:rPr>
        <w:t>pa</w:t>
      </w:r>
      <w:r w:rsidRPr="003C790C">
        <w:rPr>
          <w:spacing w:val="-1"/>
          <w:sz w:val="24"/>
          <w:szCs w:val="24"/>
        </w:rPr>
        <w:t>t</w:t>
      </w:r>
      <w:r w:rsidRPr="003C790C">
        <w:rPr>
          <w:spacing w:val="1"/>
          <w:sz w:val="24"/>
          <w:szCs w:val="24"/>
        </w:rPr>
        <w:t>i</w:t>
      </w:r>
      <w:r w:rsidRPr="003C790C">
        <w:rPr>
          <w:sz w:val="24"/>
          <w:szCs w:val="24"/>
        </w:rPr>
        <w:t>ence)</w:t>
      </w:r>
      <w:r w:rsidRPr="003C790C">
        <w:rPr>
          <w:spacing w:val="42"/>
          <w:sz w:val="24"/>
          <w:szCs w:val="24"/>
        </w:rPr>
        <w:t xml:space="preserve"> </w:t>
      </w:r>
      <w:r w:rsidRPr="003C790C">
        <w:rPr>
          <w:spacing w:val="-1"/>
          <w:sz w:val="24"/>
          <w:szCs w:val="24"/>
        </w:rPr>
        <w:t>t</w:t>
      </w:r>
      <w:r w:rsidRPr="003C790C">
        <w:rPr>
          <w:sz w:val="24"/>
          <w:szCs w:val="24"/>
        </w:rPr>
        <w:t>o</w:t>
      </w:r>
      <w:r w:rsidRPr="003C790C">
        <w:rPr>
          <w:spacing w:val="42"/>
          <w:sz w:val="24"/>
          <w:szCs w:val="24"/>
        </w:rPr>
        <w:t xml:space="preserve"> </w:t>
      </w:r>
      <w:r w:rsidRPr="003C790C">
        <w:rPr>
          <w:sz w:val="24"/>
          <w:szCs w:val="24"/>
        </w:rPr>
        <w:t>read</w:t>
      </w:r>
      <w:r w:rsidRPr="003C790C">
        <w:rPr>
          <w:spacing w:val="42"/>
          <w:sz w:val="24"/>
          <w:szCs w:val="24"/>
        </w:rPr>
        <w:t xml:space="preserve"> </w:t>
      </w:r>
      <w:r w:rsidRPr="003C790C">
        <w:rPr>
          <w:spacing w:val="-1"/>
          <w:sz w:val="24"/>
          <w:szCs w:val="24"/>
        </w:rPr>
        <w:t>l</w:t>
      </w:r>
      <w:r w:rsidRPr="003C790C">
        <w:rPr>
          <w:sz w:val="24"/>
          <w:szCs w:val="24"/>
        </w:rPr>
        <w:t>ong</w:t>
      </w:r>
      <w:r w:rsidRPr="003C790C">
        <w:rPr>
          <w:spacing w:val="39"/>
          <w:sz w:val="24"/>
          <w:szCs w:val="24"/>
        </w:rPr>
        <w:t xml:space="preserve"> </w:t>
      </w:r>
      <w:r w:rsidRPr="003C790C">
        <w:rPr>
          <w:sz w:val="24"/>
          <w:szCs w:val="24"/>
        </w:rPr>
        <w:t>par</w:t>
      </w:r>
      <w:r w:rsidRPr="003C790C">
        <w:rPr>
          <w:spacing w:val="1"/>
          <w:sz w:val="24"/>
          <w:szCs w:val="24"/>
        </w:rPr>
        <w:t>a</w:t>
      </w:r>
      <w:r w:rsidRPr="003C790C">
        <w:rPr>
          <w:sz w:val="24"/>
          <w:szCs w:val="24"/>
        </w:rPr>
        <w:t>graphs</w:t>
      </w:r>
      <w:r w:rsidRPr="003C790C">
        <w:rPr>
          <w:spacing w:val="40"/>
          <w:sz w:val="24"/>
          <w:szCs w:val="24"/>
        </w:rPr>
        <w:t xml:space="preserve"> </w:t>
      </w:r>
      <w:r w:rsidRPr="003C790C">
        <w:rPr>
          <w:sz w:val="24"/>
          <w:szCs w:val="24"/>
        </w:rPr>
        <w:t>of</w:t>
      </w:r>
      <w:r w:rsidRPr="003C790C">
        <w:rPr>
          <w:spacing w:val="42"/>
          <w:sz w:val="24"/>
          <w:szCs w:val="24"/>
        </w:rPr>
        <w:t xml:space="preserve"> </w:t>
      </w:r>
      <w:r w:rsidRPr="003C790C">
        <w:rPr>
          <w:spacing w:val="-1"/>
          <w:sz w:val="24"/>
          <w:szCs w:val="24"/>
        </w:rPr>
        <w:t>t</w:t>
      </w:r>
      <w:r w:rsidRPr="003C790C">
        <w:rPr>
          <w:sz w:val="24"/>
          <w:szCs w:val="24"/>
        </w:rPr>
        <w:t>ex</w:t>
      </w:r>
      <w:r w:rsidRPr="003C790C">
        <w:rPr>
          <w:spacing w:val="1"/>
          <w:sz w:val="24"/>
          <w:szCs w:val="24"/>
        </w:rPr>
        <w:t>t</w:t>
      </w:r>
      <w:r w:rsidRPr="003C790C">
        <w:rPr>
          <w:sz w:val="24"/>
          <w:szCs w:val="24"/>
        </w:rPr>
        <w:t>. Make</w:t>
      </w:r>
      <w:r w:rsidRPr="003C790C">
        <w:rPr>
          <w:spacing w:val="1"/>
          <w:sz w:val="24"/>
          <w:szCs w:val="24"/>
        </w:rPr>
        <w:t xml:space="preserve"> </w:t>
      </w:r>
      <w:r w:rsidRPr="003C790C">
        <w:rPr>
          <w:spacing w:val="-1"/>
          <w:sz w:val="24"/>
          <w:szCs w:val="24"/>
        </w:rPr>
        <w:t>s</w:t>
      </w:r>
      <w:r w:rsidRPr="003C790C">
        <w:rPr>
          <w:sz w:val="24"/>
          <w:szCs w:val="24"/>
        </w:rPr>
        <w:t>ur</w:t>
      </w:r>
      <w:r w:rsidRPr="003C790C">
        <w:rPr>
          <w:spacing w:val="1"/>
          <w:sz w:val="24"/>
          <w:szCs w:val="24"/>
        </w:rPr>
        <w:t>e</w:t>
      </w:r>
      <w:r w:rsidRPr="003C790C">
        <w:rPr>
          <w:sz w:val="24"/>
          <w:szCs w:val="24"/>
        </w:rPr>
        <w:t xml:space="preserve">, </w:t>
      </w:r>
      <w:r w:rsidRPr="003C790C">
        <w:rPr>
          <w:spacing w:val="1"/>
          <w:sz w:val="24"/>
          <w:szCs w:val="24"/>
        </w:rPr>
        <w:t>t</w:t>
      </w:r>
      <w:r w:rsidRPr="003C790C">
        <w:rPr>
          <w:sz w:val="24"/>
          <w:szCs w:val="24"/>
        </w:rPr>
        <w:t>herefore,</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u</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bu</w:t>
      </w:r>
      <w:r w:rsidRPr="003C790C">
        <w:rPr>
          <w:spacing w:val="-1"/>
          <w:sz w:val="24"/>
          <w:szCs w:val="24"/>
        </w:rPr>
        <w:t>l</w:t>
      </w:r>
      <w:r w:rsidRPr="003C790C">
        <w:rPr>
          <w:spacing w:val="1"/>
          <w:sz w:val="24"/>
          <w:szCs w:val="24"/>
        </w:rPr>
        <w:t>l</w:t>
      </w:r>
      <w:r w:rsidRPr="003C790C">
        <w:rPr>
          <w:sz w:val="24"/>
          <w:szCs w:val="24"/>
        </w:rPr>
        <w:t>et</w:t>
      </w:r>
      <w:r w:rsidRPr="003C790C">
        <w:rPr>
          <w:spacing w:val="1"/>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s and</w:t>
      </w:r>
      <w:r w:rsidRPr="003C790C">
        <w:rPr>
          <w:spacing w:val="1"/>
          <w:sz w:val="24"/>
          <w:szCs w:val="24"/>
        </w:rPr>
        <w:t xml:space="preserve"> </w:t>
      </w:r>
      <w:r w:rsidRPr="003C790C">
        <w:rPr>
          <w:spacing w:val="-1"/>
          <w:sz w:val="24"/>
          <w:szCs w:val="24"/>
        </w:rPr>
        <w:t>s</w:t>
      </w:r>
      <w:r w:rsidRPr="003C790C">
        <w:rPr>
          <w:sz w:val="24"/>
          <w:szCs w:val="24"/>
        </w:rPr>
        <w:t>hort</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enc</w:t>
      </w:r>
      <w:r w:rsidRPr="003C790C">
        <w:rPr>
          <w:spacing w:val="1"/>
          <w:sz w:val="24"/>
          <w:szCs w:val="24"/>
        </w:rPr>
        <w:t>e</w:t>
      </w:r>
      <w:r w:rsidRPr="003C790C">
        <w:rPr>
          <w:sz w:val="24"/>
          <w:szCs w:val="24"/>
        </w:rPr>
        <w:t xml:space="preserve">s </w:t>
      </w:r>
      <w:r w:rsidRPr="003C790C">
        <w:rPr>
          <w:spacing w:val="1"/>
          <w:sz w:val="24"/>
          <w:szCs w:val="24"/>
        </w:rPr>
        <w:t>t</w:t>
      </w:r>
      <w:r w:rsidRPr="003C790C">
        <w:rPr>
          <w:sz w:val="24"/>
          <w:szCs w:val="24"/>
        </w:rPr>
        <w:t>o descr</w:t>
      </w:r>
      <w:r w:rsidRPr="003C790C">
        <w:rPr>
          <w:spacing w:val="-1"/>
          <w:sz w:val="24"/>
          <w:szCs w:val="24"/>
        </w:rPr>
        <w:t>i</w:t>
      </w:r>
      <w:r w:rsidRPr="003C790C">
        <w:rPr>
          <w:sz w:val="24"/>
          <w:szCs w:val="24"/>
        </w:rPr>
        <w:t>be</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exper</w:t>
      </w:r>
      <w:r w:rsidRPr="003C790C">
        <w:rPr>
          <w:spacing w:val="-1"/>
          <w:sz w:val="24"/>
          <w:szCs w:val="24"/>
        </w:rPr>
        <w:t>i</w:t>
      </w:r>
      <w:r w:rsidRPr="003C790C">
        <w:rPr>
          <w:spacing w:val="1"/>
          <w:sz w:val="24"/>
          <w:szCs w:val="24"/>
        </w:rPr>
        <w:t>e</w:t>
      </w:r>
      <w:r w:rsidRPr="003C790C">
        <w:rPr>
          <w:sz w:val="24"/>
          <w:szCs w:val="24"/>
        </w:rPr>
        <w:t>nces, edu</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ba</w:t>
      </w:r>
      <w:r w:rsidRPr="003C790C">
        <w:rPr>
          <w:spacing w:val="1"/>
          <w:sz w:val="24"/>
          <w:szCs w:val="24"/>
        </w:rPr>
        <w:t>c</w:t>
      </w:r>
      <w:r w:rsidRPr="003C790C">
        <w:rPr>
          <w:sz w:val="24"/>
          <w:szCs w:val="24"/>
        </w:rPr>
        <w:t>kground and profess</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ob</w:t>
      </w:r>
      <w:r w:rsidRPr="003C790C">
        <w:rPr>
          <w:spacing w:val="-1"/>
          <w:sz w:val="24"/>
          <w:szCs w:val="24"/>
        </w:rPr>
        <w:t>j</w:t>
      </w:r>
      <w:r w:rsidRPr="003C790C">
        <w:rPr>
          <w:sz w:val="24"/>
          <w:szCs w:val="24"/>
        </w:rPr>
        <w:t>ec</w:t>
      </w:r>
      <w:r w:rsidRPr="003C790C">
        <w:rPr>
          <w:spacing w:val="1"/>
          <w:sz w:val="24"/>
          <w:szCs w:val="24"/>
        </w:rPr>
        <w:t>t</w:t>
      </w:r>
      <w:r w:rsidRPr="003C790C">
        <w:rPr>
          <w:spacing w:val="-1"/>
          <w:sz w:val="24"/>
          <w:szCs w:val="24"/>
        </w:rPr>
        <w:t>i</w:t>
      </w:r>
      <w:r w:rsidRPr="003C790C">
        <w:rPr>
          <w:sz w:val="24"/>
          <w:szCs w:val="24"/>
        </w:rPr>
        <w:t>ves.</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Wh</w:t>
      </w:r>
      <w:r w:rsidRPr="003C790C">
        <w:rPr>
          <w:b/>
          <w:spacing w:val="-3"/>
          <w:sz w:val="24"/>
          <w:szCs w:val="24"/>
        </w:rPr>
        <w:t>e</w:t>
      </w:r>
      <w:r w:rsidRPr="003C790C">
        <w:rPr>
          <w:b/>
          <w:sz w:val="24"/>
          <w:szCs w:val="24"/>
        </w:rPr>
        <w:t xml:space="preserve">re </w:t>
      </w:r>
      <w:r w:rsidRPr="003C790C">
        <w:rPr>
          <w:b/>
          <w:spacing w:val="-2"/>
          <w:sz w:val="24"/>
          <w:szCs w:val="24"/>
        </w:rPr>
        <w:t>a</w:t>
      </w:r>
      <w:r w:rsidRPr="003C790C">
        <w:rPr>
          <w:b/>
          <w:spacing w:val="-3"/>
          <w:sz w:val="24"/>
          <w:szCs w:val="24"/>
        </w:rPr>
        <w:t>r</w:t>
      </w:r>
      <w:r w:rsidRPr="003C790C">
        <w:rPr>
          <w:b/>
          <w:sz w:val="24"/>
          <w:szCs w:val="24"/>
        </w:rPr>
        <w:t>e you go</w:t>
      </w:r>
      <w:r w:rsidRPr="003C790C">
        <w:rPr>
          <w:b/>
          <w:spacing w:val="-1"/>
          <w:sz w:val="24"/>
          <w:szCs w:val="24"/>
        </w:rPr>
        <w:t>i</w:t>
      </w:r>
      <w:r w:rsidRPr="003C790C">
        <w:rPr>
          <w:b/>
          <w:sz w:val="24"/>
          <w:szCs w:val="24"/>
        </w:rPr>
        <w:t>ng?</w:t>
      </w:r>
    </w:p>
    <w:p w:rsidR="007978D5" w:rsidRPr="003C790C" w:rsidRDefault="003F763B">
      <w:pPr>
        <w:tabs>
          <w:tab w:val="left" w:pos="1540"/>
        </w:tabs>
        <w:spacing w:before="3"/>
        <w:ind w:left="1542" w:right="64" w:hanging="360"/>
        <w:rPr>
          <w:sz w:val="24"/>
          <w:szCs w:val="24"/>
        </w:rPr>
      </w:pPr>
      <w:r w:rsidRPr="003C790C">
        <w:rPr>
          <w:rFonts w:eastAsia="Calibri"/>
          <w:sz w:val="22"/>
          <w:szCs w:val="22"/>
        </w:rPr>
        <w:t>o</w:t>
      </w:r>
      <w:r w:rsidRPr="003C790C">
        <w:rPr>
          <w:rFonts w:eastAsia="Calibri"/>
          <w:sz w:val="22"/>
          <w:szCs w:val="22"/>
        </w:rPr>
        <w:tab/>
      </w:r>
      <w:r w:rsidRPr="003C790C">
        <w:rPr>
          <w:sz w:val="24"/>
          <w:szCs w:val="24"/>
        </w:rPr>
        <w:t>Inc</w:t>
      </w:r>
      <w:r w:rsidRPr="003C790C">
        <w:rPr>
          <w:spacing w:val="1"/>
          <w:sz w:val="24"/>
          <w:szCs w:val="24"/>
        </w:rPr>
        <w:t>l</w:t>
      </w:r>
      <w:r w:rsidRPr="003C790C">
        <w:rPr>
          <w:sz w:val="24"/>
          <w:szCs w:val="24"/>
        </w:rPr>
        <w:t>ud</w:t>
      </w:r>
      <w:r w:rsidRPr="003C790C">
        <w:rPr>
          <w:spacing w:val="-1"/>
          <w:sz w:val="24"/>
          <w:szCs w:val="24"/>
        </w:rPr>
        <w:t>i</w:t>
      </w:r>
      <w:r w:rsidRPr="003C790C">
        <w:rPr>
          <w:sz w:val="24"/>
          <w:szCs w:val="24"/>
        </w:rPr>
        <w:t>ng profess</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goa</w:t>
      </w:r>
      <w:r w:rsidRPr="003C790C">
        <w:rPr>
          <w:spacing w:val="-1"/>
          <w:sz w:val="24"/>
          <w:szCs w:val="24"/>
        </w:rPr>
        <w:t>l</w:t>
      </w:r>
      <w:r w:rsidRPr="003C790C">
        <w:rPr>
          <w:sz w:val="24"/>
          <w:szCs w:val="24"/>
        </w:rPr>
        <w:t>s can h</w:t>
      </w:r>
      <w:r w:rsidRPr="003C790C">
        <w:rPr>
          <w:spacing w:val="1"/>
          <w:sz w:val="24"/>
          <w:szCs w:val="24"/>
        </w:rPr>
        <w:t>e</w:t>
      </w:r>
      <w:r w:rsidRPr="003C790C">
        <w:rPr>
          <w:spacing w:val="-1"/>
          <w:sz w:val="24"/>
          <w:szCs w:val="24"/>
        </w:rPr>
        <w:t>l</w:t>
      </w:r>
      <w:r w:rsidRPr="003C790C">
        <w:rPr>
          <w:sz w:val="24"/>
          <w:szCs w:val="24"/>
        </w:rPr>
        <w:t>p you by g</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ng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w:t>
      </w:r>
      <w:r w:rsidRPr="003C790C">
        <w:rPr>
          <w:spacing w:val="-2"/>
          <w:sz w:val="24"/>
          <w:szCs w:val="24"/>
        </w:rPr>
        <w:t>y</w:t>
      </w:r>
      <w:r w:rsidRPr="003C790C">
        <w:rPr>
          <w:spacing w:val="1"/>
          <w:sz w:val="24"/>
          <w:szCs w:val="24"/>
        </w:rPr>
        <w:t>e</w:t>
      </w:r>
      <w:r w:rsidRPr="003C790C">
        <w:rPr>
          <w:sz w:val="24"/>
          <w:szCs w:val="24"/>
        </w:rPr>
        <w:t xml:space="preserve">rs an </w:t>
      </w:r>
      <w:r w:rsidRPr="003C790C">
        <w:rPr>
          <w:spacing w:val="-1"/>
          <w:sz w:val="24"/>
          <w:szCs w:val="24"/>
        </w:rPr>
        <w:t>i</w:t>
      </w:r>
      <w:r w:rsidRPr="003C790C">
        <w:rPr>
          <w:sz w:val="24"/>
          <w:szCs w:val="24"/>
        </w:rPr>
        <w:t>dea</w:t>
      </w:r>
      <w:r w:rsidRPr="003C790C">
        <w:rPr>
          <w:spacing w:val="1"/>
          <w:sz w:val="24"/>
          <w:szCs w:val="24"/>
        </w:rPr>
        <w:t xml:space="preserve"> </w:t>
      </w:r>
      <w:r w:rsidRPr="003C790C">
        <w:rPr>
          <w:sz w:val="24"/>
          <w:szCs w:val="24"/>
        </w:rPr>
        <w:t xml:space="preserve">of </w:t>
      </w:r>
      <w:r w:rsidRPr="003C790C">
        <w:rPr>
          <w:spacing w:val="-1"/>
          <w:sz w:val="24"/>
          <w:szCs w:val="24"/>
        </w:rPr>
        <w:t>w</w:t>
      </w:r>
      <w:r w:rsidRPr="003C790C">
        <w:rPr>
          <w:sz w:val="24"/>
          <w:szCs w:val="24"/>
        </w:rPr>
        <w:t>h</w:t>
      </w:r>
      <w:r w:rsidRPr="003C790C">
        <w:rPr>
          <w:spacing w:val="1"/>
          <w:sz w:val="24"/>
          <w:szCs w:val="24"/>
        </w:rPr>
        <w:t>e</w:t>
      </w:r>
      <w:r w:rsidRPr="003C790C">
        <w:rPr>
          <w:spacing w:val="-2"/>
          <w:sz w:val="24"/>
          <w:szCs w:val="24"/>
        </w:rPr>
        <w:t>r</w:t>
      </w:r>
      <w:r w:rsidRPr="003C790C">
        <w:rPr>
          <w:sz w:val="24"/>
          <w:szCs w:val="24"/>
        </w:rPr>
        <w:t>e you</w:t>
      </w:r>
      <w:r w:rsidRPr="003C790C">
        <w:rPr>
          <w:spacing w:val="6"/>
          <w:sz w:val="24"/>
          <w:szCs w:val="24"/>
        </w:rPr>
        <w:t xml:space="preserve"> </w:t>
      </w:r>
      <w:r w:rsidRPr="003C790C">
        <w:rPr>
          <w:sz w:val="24"/>
          <w:szCs w:val="24"/>
        </w:rPr>
        <w:t>are</w:t>
      </w:r>
      <w:r w:rsidRPr="003C790C">
        <w:rPr>
          <w:spacing w:val="5"/>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and</w:t>
      </w:r>
      <w:r w:rsidRPr="003C790C">
        <w:rPr>
          <w:spacing w:val="3"/>
          <w:sz w:val="24"/>
          <w:szCs w:val="24"/>
        </w:rPr>
        <w:t xml:space="preserve"> </w:t>
      </w:r>
      <w:r w:rsidRPr="003C790C">
        <w:rPr>
          <w:sz w:val="24"/>
          <w:szCs w:val="24"/>
        </w:rPr>
        <w:t>how</w:t>
      </w:r>
      <w:r w:rsidRPr="003C790C">
        <w:rPr>
          <w:spacing w:val="6"/>
          <w:sz w:val="24"/>
          <w:szCs w:val="24"/>
        </w:rPr>
        <w:t xml:space="preserve"> </w:t>
      </w:r>
      <w:r w:rsidRPr="003C790C">
        <w:rPr>
          <w:sz w:val="24"/>
          <w:szCs w:val="24"/>
        </w:rPr>
        <w:t>you</w:t>
      </w:r>
      <w:r w:rsidRPr="003C790C">
        <w:rPr>
          <w:spacing w:val="3"/>
          <w:sz w:val="24"/>
          <w:szCs w:val="24"/>
        </w:rPr>
        <w:t xml:space="preserve"> </w:t>
      </w:r>
      <w:r w:rsidRPr="003C790C">
        <w:rPr>
          <w:spacing w:val="-1"/>
          <w:sz w:val="24"/>
          <w:szCs w:val="24"/>
        </w:rPr>
        <w:t>w</w:t>
      </w:r>
      <w:r w:rsidRPr="003C790C">
        <w:rPr>
          <w:spacing w:val="1"/>
          <w:sz w:val="24"/>
          <w:szCs w:val="24"/>
        </w:rPr>
        <w:t>a</w:t>
      </w:r>
      <w:r w:rsidRPr="003C790C">
        <w:rPr>
          <w:sz w:val="24"/>
          <w:szCs w:val="24"/>
        </w:rPr>
        <w:t>nt</w:t>
      </w:r>
      <w:r w:rsidRPr="003C790C">
        <w:rPr>
          <w:spacing w:val="5"/>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arr</w:t>
      </w:r>
      <w:r w:rsidRPr="003C790C">
        <w:rPr>
          <w:spacing w:val="-1"/>
          <w:sz w:val="24"/>
          <w:szCs w:val="24"/>
        </w:rPr>
        <w:t>i</w:t>
      </w:r>
      <w:r w:rsidRPr="003C790C">
        <w:rPr>
          <w:sz w:val="24"/>
          <w:szCs w:val="24"/>
        </w:rPr>
        <w:t>ve</w:t>
      </w:r>
      <w:r w:rsidRPr="003C790C">
        <w:rPr>
          <w:spacing w:val="5"/>
          <w:sz w:val="24"/>
          <w:szCs w:val="24"/>
        </w:rPr>
        <w:t xml:space="preserve"> </w:t>
      </w:r>
      <w:r w:rsidRPr="003C790C">
        <w:rPr>
          <w:spacing w:val="-1"/>
          <w:sz w:val="24"/>
          <w:szCs w:val="24"/>
        </w:rPr>
        <w:t>t</w:t>
      </w:r>
      <w:r w:rsidRPr="003C790C">
        <w:rPr>
          <w:sz w:val="24"/>
          <w:szCs w:val="24"/>
        </w:rPr>
        <w:t>her</w:t>
      </w:r>
      <w:r w:rsidRPr="003C790C">
        <w:rPr>
          <w:spacing w:val="1"/>
          <w:sz w:val="24"/>
          <w:szCs w:val="24"/>
        </w:rPr>
        <w:t>e</w:t>
      </w:r>
      <w:r w:rsidRPr="003C790C">
        <w:rPr>
          <w:sz w:val="24"/>
          <w:szCs w:val="24"/>
        </w:rPr>
        <w:t>.</w:t>
      </w:r>
      <w:r w:rsidRPr="003C790C">
        <w:rPr>
          <w:spacing w:val="-4"/>
          <w:sz w:val="24"/>
          <w:szCs w:val="24"/>
        </w:rPr>
        <w:t xml:space="preserve"> </w:t>
      </w:r>
      <w:r w:rsidRPr="003C790C">
        <w:rPr>
          <w:spacing w:val="-13"/>
          <w:sz w:val="24"/>
          <w:szCs w:val="24"/>
        </w:rPr>
        <w:t>Y</w:t>
      </w:r>
      <w:r w:rsidRPr="003C790C">
        <w:rPr>
          <w:spacing w:val="-6"/>
          <w:sz w:val="24"/>
          <w:szCs w:val="24"/>
        </w:rPr>
        <w:t>o</w:t>
      </w:r>
      <w:r w:rsidRPr="003C790C">
        <w:rPr>
          <w:sz w:val="24"/>
          <w:szCs w:val="24"/>
        </w:rPr>
        <w:t>u do</w:t>
      </w:r>
      <w:r w:rsidRPr="003C790C">
        <w:rPr>
          <w:spacing w:val="-2"/>
          <w:sz w:val="24"/>
          <w:szCs w:val="24"/>
        </w:rPr>
        <w:t>n’</w:t>
      </w:r>
      <w:r w:rsidRPr="003C790C">
        <w:rPr>
          <w:sz w:val="24"/>
          <w:szCs w:val="24"/>
        </w:rPr>
        <w:t>t</w:t>
      </w:r>
      <w:r w:rsidRPr="003C790C">
        <w:rPr>
          <w:spacing w:val="5"/>
          <w:sz w:val="24"/>
          <w:szCs w:val="24"/>
        </w:rPr>
        <w:t xml:space="preserve"> </w:t>
      </w:r>
      <w:r w:rsidRPr="003C790C">
        <w:rPr>
          <w:sz w:val="24"/>
          <w:szCs w:val="24"/>
        </w:rPr>
        <w:t>need</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have</w:t>
      </w:r>
      <w:r w:rsidRPr="003C790C">
        <w:rPr>
          <w:spacing w:val="5"/>
          <w:sz w:val="24"/>
          <w:szCs w:val="24"/>
        </w:rPr>
        <w:t xml:space="preserve"> </w:t>
      </w:r>
      <w:r w:rsidRPr="003C790C">
        <w:rPr>
          <w:sz w:val="24"/>
          <w:szCs w:val="24"/>
        </w:rPr>
        <w:t>a</w:t>
      </w:r>
      <w:r w:rsidRPr="003C790C">
        <w:rPr>
          <w:spacing w:val="3"/>
          <w:sz w:val="24"/>
          <w:szCs w:val="24"/>
        </w:rPr>
        <w:t xml:space="preserve"> </w:t>
      </w:r>
      <w:r w:rsidRPr="003C790C">
        <w:rPr>
          <w:sz w:val="24"/>
          <w:szCs w:val="24"/>
        </w:rPr>
        <w:t>spec</w:t>
      </w:r>
      <w:r w:rsidRPr="003C790C">
        <w:rPr>
          <w:spacing w:val="-1"/>
          <w:sz w:val="24"/>
          <w:szCs w:val="24"/>
        </w:rPr>
        <w:t>i</w:t>
      </w:r>
      <w:r w:rsidRPr="003C790C">
        <w:rPr>
          <w:spacing w:val="1"/>
          <w:sz w:val="24"/>
          <w:szCs w:val="24"/>
        </w:rPr>
        <w:t>a</w:t>
      </w:r>
      <w:r w:rsidRPr="003C790C">
        <w:rPr>
          <w:sz w:val="24"/>
          <w:szCs w:val="24"/>
        </w:rPr>
        <w:t>l sec</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 xml:space="preserve"> </w:t>
      </w:r>
      <w:r w:rsidRPr="003C790C">
        <w:rPr>
          <w:sz w:val="24"/>
          <w:szCs w:val="24"/>
        </w:rPr>
        <w:t>devo</w:t>
      </w:r>
      <w:r w:rsidRPr="003C790C">
        <w:rPr>
          <w:spacing w:val="1"/>
          <w:sz w:val="24"/>
          <w:szCs w:val="24"/>
        </w:rPr>
        <w:t>t</w:t>
      </w:r>
      <w:r w:rsidRPr="003C790C">
        <w:rPr>
          <w:sz w:val="24"/>
          <w:szCs w:val="24"/>
        </w:rPr>
        <w:t xml:space="preserve">ed </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 xml:space="preserve"> </w:t>
      </w:r>
      <w:r w:rsidRPr="003C790C">
        <w:rPr>
          <w:sz w:val="24"/>
          <w:szCs w:val="24"/>
        </w:rPr>
        <w:t xml:space="preserve">your </w:t>
      </w:r>
      <w:r w:rsidRPr="003C790C">
        <w:rPr>
          <w:spacing w:val="2"/>
          <w:sz w:val="24"/>
          <w:szCs w:val="24"/>
        </w:rPr>
        <w:t xml:space="preserve"> </w:t>
      </w:r>
      <w:r w:rsidRPr="003C790C">
        <w:rPr>
          <w:sz w:val="24"/>
          <w:szCs w:val="24"/>
        </w:rPr>
        <w:t>profess</w:t>
      </w:r>
      <w:r w:rsidRPr="003C790C">
        <w:rPr>
          <w:spacing w:val="-1"/>
          <w:sz w:val="24"/>
          <w:szCs w:val="24"/>
        </w:rPr>
        <w:t>i</w:t>
      </w:r>
      <w:r w:rsidRPr="003C790C">
        <w:rPr>
          <w:sz w:val="24"/>
          <w:szCs w:val="24"/>
        </w:rPr>
        <w:t xml:space="preserve">onal </w:t>
      </w:r>
      <w:r w:rsidRPr="003C790C">
        <w:rPr>
          <w:spacing w:val="3"/>
          <w:sz w:val="24"/>
          <w:szCs w:val="24"/>
        </w:rPr>
        <w:t xml:space="preserve"> </w:t>
      </w:r>
      <w:r w:rsidRPr="003C790C">
        <w:rPr>
          <w:sz w:val="24"/>
          <w:szCs w:val="24"/>
        </w:rPr>
        <w:t>ob</w:t>
      </w:r>
      <w:r w:rsidRPr="003C790C">
        <w:rPr>
          <w:spacing w:val="-1"/>
          <w:sz w:val="24"/>
          <w:szCs w:val="24"/>
        </w:rPr>
        <w:t>j</w:t>
      </w:r>
      <w:r w:rsidRPr="003C790C">
        <w:rPr>
          <w:sz w:val="24"/>
          <w:szCs w:val="24"/>
        </w:rPr>
        <w:t>ec</w:t>
      </w:r>
      <w:r w:rsidRPr="003C790C">
        <w:rPr>
          <w:spacing w:val="1"/>
          <w:sz w:val="24"/>
          <w:szCs w:val="24"/>
        </w:rPr>
        <w:t>t</w:t>
      </w:r>
      <w:r w:rsidRPr="003C790C">
        <w:rPr>
          <w:spacing w:val="-1"/>
          <w:sz w:val="24"/>
          <w:szCs w:val="24"/>
        </w:rPr>
        <w:t>i</w:t>
      </w:r>
      <w:r w:rsidRPr="003C790C">
        <w:rPr>
          <w:sz w:val="24"/>
          <w:szCs w:val="24"/>
        </w:rPr>
        <w:t xml:space="preserve">ves, </w:t>
      </w:r>
      <w:r w:rsidRPr="003C790C">
        <w:rPr>
          <w:spacing w:val="1"/>
          <w:sz w:val="24"/>
          <w:szCs w:val="24"/>
        </w:rPr>
        <w:t xml:space="preserve"> </w:t>
      </w:r>
      <w:r w:rsidRPr="003C790C">
        <w:rPr>
          <w:sz w:val="24"/>
          <w:szCs w:val="24"/>
        </w:rPr>
        <w:t xml:space="preserve">but </w:t>
      </w:r>
      <w:r w:rsidRPr="003C790C">
        <w:rPr>
          <w:spacing w:val="3"/>
          <w:sz w:val="24"/>
          <w:szCs w:val="24"/>
        </w:rPr>
        <w:t xml:space="preserve"> </w:t>
      </w:r>
      <w:r w:rsidRPr="003C790C">
        <w:rPr>
          <w:sz w:val="24"/>
          <w:szCs w:val="24"/>
        </w:rPr>
        <w:t>o</w:t>
      </w:r>
      <w:r w:rsidRPr="003C790C">
        <w:rPr>
          <w:spacing w:val="-2"/>
          <w:sz w:val="24"/>
          <w:szCs w:val="24"/>
        </w:rPr>
        <w:t>v</w:t>
      </w:r>
      <w:r w:rsidRPr="003C790C">
        <w:rPr>
          <w:spacing w:val="1"/>
          <w:sz w:val="24"/>
          <w:szCs w:val="24"/>
        </w:rPr>
        <w:t>e</w:t>
      </w:r>
      <w:r w:rsidRPr="003C790C">
        <w:rPr>
          <w:spacing w:val="-2"/>
          <w:sz w:val="24"/>
          <w:szCs w:val="24"/>
        </w:rPr>
        <w:t>r</w:t>
      </w:r>
      <w:r w:rsidRPr="003C790C">
        <w:rPr>
          <w:spacing w:val="1"/>
          <w:sz w:val="24"/>
          <w:szCs w:val="24"/>
        </w:rPr>
        <w:t>a</w:t>
      </w:r>
      <w:r w:rsidRPr="003C790C">
        <w:rPr>
          <w:spacing w:val="-1"/>
          <w:sz w:val="24"/>
          <w:szCs w:val="24"/>
        </w:rPr>
        <w:t>l</w:t>
      </w:r>
      <w:r w:rsidRPr="003C790C">
        <w:rPr>
          <w:sz w:val="24"/>
          <w:szCs w:val="24"/>
        </w:rPr>
        <w:t xml:space="preserve">l </w:t>
      </w:r>
      <w:r w:rsidRPr="003C790C">
        <w:rPr>
          <w:spacing w:val="3"/>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 xml:space="preserve"> </w:t>
      </w:r>
      <w:r w:rsidRPr="003C790C">
        <w:rPr>
          <w:sz w:val="24"/>
          <w:szCs w:val="24"/>
        </w:rPr>
        <w:t>resu</w:t>
      </w:r>
      <w:r w:rsidRPr="003C790C">
        <w:rPr>
          <w:spacing w:val="-1"/>
          <w:sz w:val="24"/>
          <w:szCs w:val="24"/>
        </w:rPr>
        <w:t>m</w:t>
      </w:r>
      <w:r w:rsidRPr="003C790C">
        <w:rPr>
          <w:sz w:val="24"/>
          <w:szCs w:val="24"/>
        </w:rPr>
        <w:t xml:space="preserve">e </w:t>
      </w:r>
      <w:r w:rsidRPr="003C790C">
        <w:rPr>
          <w:spacing w:val="3"/>
          <w:sz w:val="24"/>
          <w:szCs w:val="24"/>
        </w:rPr>
        <w:t xml:space="preserve"> </w:t>
      </w:r>
      <w:r w:rsidRPr="003C790C">
        <w:rPr>
          <w:spacing w:val="-1"/>
          <w:sz w:val="24"/>
          <w:szCs w:val="24"/>
        </w:rPr>
        <w:t>m</w:t>
      </w:r>
      <w:r w:rsidRPr="003C790C">
        <w:rPr>
          <w:sz w:val="24"/>
          <w:szCs w:val="24"/>
        </w:rPr>
        <w:t>ust 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t</w:t>
      </w:r>
      <w:r w:rsidRPr="003C790C">
        <w:rPr>
          <w:sz w:val="24"/>
          <w:szCs w:val="24"/>
        </w:rPr>
        <w:t>e</w:t>
      </w:r>
      <w:r w:rsidRPr="003C790C">
        <w:rPr>
          <w:spacing w:val="1"/>
          <w:sz w:val="24"/>
          <w:szCs w:val="24"/>
        </w:rPr>
        <w:t xml:space="preserve"> </w:t>
      </w:r>
      <w:r w:rsidRPr="003C790C">
        <w:rPr>
          <w:spacing w:val="-1"/>
          <w:sz w:val="24"/>
          <w:szCs w:val="24"/>
        </w:rPr>
        <w:t>it</w:t>
      </w:r>
      <w:r w:rsidRPr="003C790C">
        <w:rPr>
          <w:sz w:val="24"/>
          <w:szCs w:val="24"/>
        </w:rPr>
        <w:t>.</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q</w:t>
      </w:r>
      <w:r w:rsidRPr="003C790C">
        <w:rPr>
          <w:spacing w:val="-2"/>
          <w:sz w:val="24"/>
          <w:szCs w:val="24"/>
        </w:rPr>
        <w:t>u</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on of whe</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 or not</w:t>
      </w:r>
      <w:r w:rsidRPr="003C790C">
        <w:rPr>
          <w:spacing w:val="-1"/>
          <w:sz w:val="24"/>
          <w:szCs w:val="24"/>
        </w:rPr>
        <w:t xml:space="preserve"> t</w:t>
      </w:r>
      <w:r w:rsidRPr="003C790C">
        <w:rPr>
          <w:sz w:val="24"/>
          <w:szCs w:val="24"/>
        </w:rPr>
        <w:t>o h</w:t>
      </w:r>
      <w:r w:rsidRPr="003C790C">
        <w:rPr>
          <w:spacing w:val="1"/>
          <w:sz w:val="24"/>
          <w:szCs w:val="24"/>
        </w:rPr>
        <w:t>i</w:t>
      </w:r>
      <w:r w:rsidRPr="003C790C">
        <w:rPr>
          <w:sz w:val="24"/>
          <w:szCs w:val="24"/>
        </w:rPr>
        <w:t>gh</w:t>
      </w:r>
      <w:r w:rsidRPr="003C790C">
        <w:rPr>
          <w:spacing w:val="-1"/>
          <w:sz w:val="24"/>
          <w:szCs w:val="24"/>
        </w:rPr>
        <w:t>li</w:t>
      </w:r>
      <w:r w:rsidRPr="003C790C">
        <w:rPr>
          <w:sz w:val="24"/>
          <w:szCs w:val="24"/>
        </w:rPr>
        <w:t>ght</w:t>
      </w:r>
      <w:r w:rsidRPr="003C790C">
        <w:rPr>
          <w:spacing w:val="1"/>
          <w:sz w:val="24"/>
          <w:szCs w:val="24"/>
        </w:rPr>
        <w:t xml:space="preserve"> </w:t>
      </w:r>
      <w:r w:rsidRPr="003C790C">
        <w:rPr>
          <w:sz w:val="24"/>
          <w:szCs w:val="24"/>
        </w:rPr>
        <w:t>your care</w:t>
      </w:r>
      <w:r w:rsidRPr="003C790C">
        <w:rPr>
          <w:spacing w:val="-6"/>
          <w:sz w:val="24"/>
          <w:szCs w:val="24"/>
        </w:rPr>
        <w:t>e</w:t>
      </w:r>
      <w:r w:rsidRPr="003C790C">
        <w:rPr>
          <w:spacing w:val="-2"/>
          <w:sz w:val="24"/>
          <w:szCs w:val="24"/>
        </w:rPr>
        <w:t>r</w:t>
      </w:r>
      <w:r w:rsidRPr="003C790C">
        <w:rPr>
          <w:sz w:val="24"/>
          <w:szCs w:val="24"/>
        </w:rPr>
        <w:t>.</w:t>
      </w:r>
    </w:p>
    <w:p w:rsidR="007978D5" w:rsidRPr="003C790C" w:rsidRDefault="003F763B">
      <w:pPr>
        <w:spacing w:before="5" w:line="260" w:lineRule="exact"/>
        <w:ind w:left="102" w:right="70"/>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Ob</w:t>
      </w:r>
      <w:r w:rsidRPr="003C790C">
        <w:rPr>
          <w:spacing w:val="-1"/>
          <w:sz w:val="24"/>
          <w:szCs w:val="24"/>
        </w:rPr>
        <w:t>j</w:t>
      </w:r>
      <w:r w:rsidRPr="003C790C">
        <w:rPr>
          <w:sz w:val="24"/>
          <w:szCs w:val="24"/>
        </w:rPr>
        <w:t>e</w:t>
      </w:r>
      <w:r w:rsidRPr="003C790C">
        <w:rPr>
          <w:spacing w:val="1"/>
          <w:sz w:val="24"/>
          <w:szCs w:val="24"/>
        </w:rPr>
        <w:t>c</w:t>
      </w:r>
      <w:r w:rsidRPr="003C790C">
        <w:rPr>
          <w:spacing w:val="-1"/>
          <w:sz w:val="24"/>
          <w:szCs w:val="24"/>
        </w:rPr>
        <w:t>ti</w:t>
      </w:r>
      <w:r w:rsidRPr="003C790C">
        <w:rPr>
          <w:sz w:val="24"/>
          <w:szCs w:val="24"/>
        </w:rPr>
        <w:t>v</w:t>
      </w:r>
      <w:r w:rsidRPr="003C790C">
        <w:rPr>
          <w:spacing w:val="1"/>
          <w:sz w:val="24"/>
          <w:szCs w:val="24"/>
        </w:rPr>
        <w:t>e</w:t>
      </w:r>
      <w:r w:rsidRPr="003C790C">
        <w:rPr>
          <w:sz w:val="24"/>
          <w:szCs w:val="24"/>
        </w:rPr>
        <w:t xml:space="preserve">s on </w:t>
      </w:r>
      <w:r w:rsidRPr="003C790C">
        <w:rPr>
          <w:spacing w:val="1"/>
          <w:sz w:val="24"/>
          <w:szCs w:val="24"/>
        </w:rPr>
        <w:t>t</w:t>
      </w:r>
      <w:r w:rsidRPr="003C790C">
        <w:rPr>
          <w:sz w:val="24"/>
          <w:szCs w:val="24"/>
        </w:rPr>
        <w:t>he 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 xml:space="preserve">e </w:t>
      </w:r>
      <w:r w:rsidRPr="003C790C">
        <w:rPr>
          <w:spacing w:val="1"/>
          <w:sz w:val="24"/>
          <w:szCs w:val="24"/>
        </w:rPr>
        <w:t>a</w:t>
      </w:r>
      <w:r w:rsidRPr="003C790C">
        <w:rPr>
          <w:sz w:val="24"/>
          <w:szCs w:val="24"/>
        </w:rPr>
        <w:t>re a</w:t>
      </w:r>
      <w:r w:rsidRPr="003C790C">
        <w:rPr>
          <w:spacing w:val="1"/>
          <w:sz w:val="24"/>
          <w:szCs w:val="24"/>
        </w:rPr>
        <w:t xml:space="preserve"> </w:t>
      </w:r>
      <w:r w:rsidRPr="003C790C">
        <w:rPr>
          <w:sz w:val="24"/>
          <w:szCs w:val="24"/>
        </w:rPr>
        <w:t>po</w:t>
      </w:r>
      <w:r w:rsidRPr="003C790C">
        <w:rPr>
          <w:spacing w:val="1"/>
          <w:sz w:val="24"/>
          <w:szCs w:val="24"/>
        </w:rPr>
        <w:t>l</w:t>
      </w:r>
      <w:r w:rsidRPr="003C790C">
        <w:rPr>
          <w:sz w:val="24"/>
          <w:szCs w:val="24"/>
        </w:rPr>
        <w:t>e</w:t>
      </w:r>
      <w:r w:rsidRPr="003C790C">
        <w:rPr>
          <w:spacing w:val="-1"/>
          <w:sz w:val="24"/>
          <w:szCs w:val="24"/>
        </w:rPr>
        <w:t>mi</w:t>
      </w:r>
      <w:r w:rsidRPr="003C790C">
        <w:rPr>
          <w:sz w:val="24"/>
          <w:szCs w:val="24"/>
        </w:rPr>
        <w:t>c</w:t>
      </w:r>
      <w:r w:rsidRPr="003C790C">
        <w:rPr>
          <w:spacing w:val="1"/>
          <w:sz w:val="24"/>
          <w:szCs w:val="24"/>
        </w:rPr>
        <w:t xml:space="preserve"> </w:t>
      </w:r>
      <w:r w:rsidRPr="003C790C">
        <w:rPr>
          <w:sz w:val="24"/>
          <w:szCs w:val="24"/>
        </w:rPr>
        <w:t>one</w:t>
      </w:r>
      <w:r w:rsidRPr="003C790C">
        <w:rPr>
          <w:spacing w:val="1"/>
          <w:sz w:val="24"/>
          <w:szCs w:val="24"/>
        </w:rPr>
        <w:t xml:space="preserve"> </w:t>
      </w:r>
      <w:r w:rsidRPr="003C790C">
        <w:rPr>
          <w:sz w:val="24"/>
          <w:szCs w:val="24"/>
        </w:rPr>
        <w:t>a</w:t>
      </w:r>
      <w:r w:rsidRPr="003C790C">
        <w:rPr>
          <w:spacing w:val="-1"/>
          <w:sz w:val="24"/>
          <w:szCs w:val="24"/>
        </w:rPr>
        <w:t>m</w:t>
      </w:r>
      <w:r w:rsidRPr="003C790C">
        <w:rPr>
          <w:sz w:val="24"/>
          <w:szCs w:val="24"/>
        </w:rPr>
        <w:t>ong</w:t>
      </w:r>
      <w:r w:rsidRPr="003C790C">
        <w:rPr>
          <w:spacing w:val="2"/>
          <w:sz w:val="24"/>
          <w:szCs w:val="24"/>
        </w:rPr>
        <w:t xml:space="preserve"> </w:t>
      </w:r>
      <w:r w:rsidRPr="003C790C">
        <w:rPr>
          <w:sz w:val="24"/>
          <w:szCs w:val="24"/>
        </w:rPr>
        <w:t xml:space="preserve">HR </w:t>
      </w:r>
      <w:r w:rsidRPr="003C790C">
        <w:rPr>
          <w:spacing w:val="-1"/>
          <w:sz w:val="24"/>
          <w:szCs w:val="24"/>
        </w:rPr>
        <w:t>m</w:t>
      </w:r>
      <w:r w:rsidRPr="003C790C">
        <w:rPr>
          <w:spacing w:val="1"/>
          <w:sz w:val="24"/>
          <w:szCs w:val="24"/>
        </w:rPr>
        <w:t>a</w:t>
      </w:r>
      <w:r w:rsidRPr="003C790C">
        <w:rPr>
          <w:sz w:val="24"/>
          <w:szCs w:val="24"/>
        </w:rPr>
        <w:t>nagers, so</w:t>
      </w:r>
      <w:r w:rsidRPr="003C790C">
        <w:rPr>
          <w:spacing w:val="2"/>
          <w:sz w:val="24"/>
          <w:szCs w:val="24"/>
        </w:rPr>
        <w:t xml:space="preserve"> </w:t>
      </w:r>
      <w:r w:rsidRPr="003C790C">
        <w:rPr>
          <w:sz w:val="24"/>
          <w:szCs w:val="24"/>
        </w:rPr>
        <w:t>go w</w:t>
      </w:r>
      <w:r w:rsidRPr="003C790C">
        <w:rPr>
          <w:spacing w:val="-1"/>
          <w:sz w:val="24"/>
          <w:szCs w:val="24"/>
        </w:rPr>
        <w:t>it</w:t>
      </w:r>
      <w:r w:rsidRPr="003C790C">
        <w:rPr>
          <w:sz w:val="24"/>
          <w:szCs w:val="24"/>
        </w:rPr>
        <w:t>h</w:t>
      </w:r>
      <w:r w:rsidRPr="003C790C">
        <w:rPr>
          <w:spacing w:val="2"/>
          <w:sz w:val="24"/>
          <w:szCs w:val="24"/>
        </w:rPr>
        <w:t xml:space="preserve"> </w:t>
      </w:r>
      <w:r w:rsidRPr="003C790C">
        <w:rPr>
          <w:sz w:val="24"/>
          <w:szCs w:val="24"/>
        </w:rPr>
        <w:t>your fe</w:t>
      </w:r>
      <w:r w:rsidRPr="003C790C">
        <w:rPr>
          <w:spacing w:val="1"/>
          <w:sz w:val="24"/>
          <w:szCs w:val="24"/>
        </w:rPr>
        <w:t>e</w:t>
      </w:r>
      <w:r w:rsidRPr="003C790C">
        <w:rPr>
          <w:spacing w:val="-1"/>
          <w:sz w:val="24"/>
          <w:szCs w:val="24"/>
        </w:rPr>
        <w:t>li</w:t>
      </w:r>
      <w:r w:rsidRPr="003C790C">
        <w:rPr>
          <w:sz w:val="24"/>
          <w:szCs w:val="24"/>
        </w:rPr>
        <w:t>ng. If you de</w:t>
      </w:r>
      <w:r w:rsidRPr="003C790C">
        <w:rPr>
          <w:spacing w:val="1"/>
          <w:sz w:val="24"/>
          <w:szCs w:val="24"/>
        </w:rPr>
        <w:t>c</w:t>
      </w:r>
      <w:r w:rsidRPr="003C790C">
        <w:rPr>
          <w:spacing w:val="-1"/>
          <w:sz w:val="24"/>
          <w:szCs w:val="24"/>
        </w:rPr>
        <w:t>i</w:t>
      </w:r>
      <w:r w:rsidRPr="003C790C">
        <w:rPr>
          <w:sz w:val="24"/>
          <w:szCs w:val="24"/>
        </w:rPr>
        <w:t>de</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li</w:t>
      </w:r>
      <w:r w:rsidRPr="003C790C">
        <w:rPr>
          <w:sz w:val="24"/>
          <w:szCs w:val="24"/>
        </w:rPr>
        <w:t>st</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 xml:space="preserve">, </w:t>
      </w:r>
      <w:r w:rsidRPr="003C790C">
        <w:rPr>
          <w:spacing w:val="1"/>
          <w:sz w:val="24"/>
          <w:szCs w:val="24"/>
        </w:rPr>
        <w:t>m</w:t>
      </w:r>
      <w:r w:rsidRPr="003C790C">
        <w:rPr>
          <w:sz w:val="24"/>
          <w:szCs w:val="24"/>
        </w:rPr>
        <w:t xml:space="preserve">ake sure </w:t>
      </w:r>
      <w:r w:rsidRPr="003C790C">
        <w:rPr>
          <w:spacing w:val="1"/>
          <w:sz w:val="24"/>
          <w:szCs w:val="24"/>
        </w:rPr>
        <w:t>t</w:t>
      </w:r>
      <w:r w:rsidRPr="003C790C">
        <w:rPr>
          <w:sz w:val="24"/>
          <w:szCs w:val="24"/>
        </w:rPr>
        <w:t>hey are not</w:t>
      </w:r>
      <w:r w:rsidRPr="003C790C">
        <w:rPr>
          <w:spacing w:val="1"/>
          <w:sz w:val="24"/>
          <w:szCs w:val="24"/>
        </w:rPr>
        <w:t xml:space="preserve"> </w:t>
      </w:r>
      <w:r w:rsidRPr="003C790C">
        <w:rPr>
          <w:spacing w:val="-2"/>
          <w:sz w:val="24"/>
          <w:szCs w:val="24"/>
        </w:rPr>
        <w:t>g</w:t>
      </w:r>
      <w:r w:rsidRPr="003C790C">
        <w:rPr>
          <w:spacing w:val="1"/>
          <w:sz w:val="24"/>
          <w:szCs w:val="24"/>
        </w:rPr>
        <w:t>e</w:t>
      </w:r>
      <w:r w:rsidRPr="003C790C">
        <w:rPr>
          <w:sz w:val="24"/>
          <w:szCs w:val="24"/>
        </w:rPr>
        <w:t>ner</w:t>
      </w:r>
      <w:r w:rsidRPr="003C790C">
        <w:rPr>
          <w:spacing w:val="-1"/>
          <w:sz w:val="24"/>
          <w:szCs w:val="24"/>
        </w:rPr>
        <w:t>i</w:t>
      </w:r>
      <w:r w:rsidRPr="003C790C">
        <w:rPr>
          <w:spacing w:val="1"/>
          <w:sz w:val="24"/>
          <w:szCs w:val="24"/>
        </w:rPr>
        <w:t>c</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P</w:t>
      </w:r>
      <w:r w:rsidRPr="003C790C">
        <w:rPr>
          <w:b/>
          <w:sz w:val="24"/>
          <w:szCs w:val="24"/>
        </w:rPr>
        <w:t xml:space="preserve">ut the most </w:t>
      </w:r>
      <w:r w:rsidRPr="003C790C">
        <w:rPr>
          <w:b/>
          <w:spacing w:val="-1"/>
          <w:sz w:val="24"/>
          <w:szCs w:val="24"/>
        </w:rPr>
        <w:t>i</w:t>
      </w:r>
      <w:r w:rsidRPr="003C790C">
        <w:rPr>
          <w:b/>
          <w:sz w:val="24"/>
          <w:szCs w:val="24"/>
        </w:rPr>
        <w:t xml:space="preserve">mportant </w:t>
      </w:r>
      <w:r w:rsidRPr="003C790C">
        <w:rPr>
          <w:b/>
          <w:spacing w:val="-1"/>
          <w:sz w:val="24"/>
          <w:szCs w:val="24"/>
        </w:rPr>
        <w:t>i</w:t>
      </w:r>
      <w:r w:rsidRPr="003C790C">
        <w:rPr>
          <w:b/>
          <w:sz w:val="24"/>
          <w:szCs w:val="24"/>
        </w:rPr>
        <w:t>nformat</w:t>
      </w:r>
      <w:r w:rsidRPr="003C790C">
        <w:rPr>
          <w:b/>
          <w:spacing w:val="1"/>
          <w:sz w:val="24"/>
          <w:szCs w:val="24"/>
        </w:rPr>
        <w:t>i</w:t>
      </w:r>
      <w:r w:rsidRPr="003C790C">
        <w:rPr>
          <w:b/>
          <w:sz w:val="24"/>
          <w:szCs w:val="24"/>
        </w:rPr>
        <w:t xml:space="preserve">on </w:t>
      </w:r>
      <w:r w:rsidRPr="003C790C">
        <w:rPr>
          <w:b/>
          <w:spacing w:val="-2"/>
          <w:sz w:val="24"/>
          <w:szCs w:val="24"/>
        </w:rPr>
        <w:t>f</w:t>
      </w:r>
      <w:r w:rsidRPr="003C790C">
        <w:rPr>
          <w:b/>
          <w:spacing w:val="1"/>
          <w:sz w:val="24"/>
          <w:szCs w:val="24"/>
        </w:rPr>
        <w:t>i</w:t>
      </w:r>
      <w:r w:rsidRPr="003C790C">
        <w:rPr>
          <w:b/>
          <w:sz w:val="24"/>
          <w:szCs w:val="24"/>
        </w:rPr>
        <w:t>rst</w:t>
      </w:r>
    </w:p>
    <w:p w:rsidR="007978D5" w:rsidRPr="003C790C" w:rsidRDefault="003F763B">
      <w:pPr>
        <w:spacing w:before="7" w:line="235" w:lineRule="auto"/>
        <w:ind w:left="102" w:right="68"/>
        <w:jc w:val="both"/>
        <w:rPr>
          <w:sz w:val="24"/>
          <w:szCs w:val="24"/>
        </w:rPr>
      </w:pPr>
      <w:r w:rsidRPr="003C790C">
        <w:rPr>
          <w:rFonts w:eastAsia="Calibri"/>
          <w:sz w:val="22"/>
          <w:szCs w:val="22"/>
        </w:rPr>
        <w:t xml:space="preserve">o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6"/>
          <w:sz w:val="24"/>
          <w:szCs w:val="24"/>
        </w:rPr>
        <w:t xml:space="preserve"> </w:t>
      </w:r>
      <w:r w:rsidRPr="003C790C">
        <w:rPr>
          <w:sz w:val="24"/>
          <w:szCs w:val="24"/>
        </w:rPr>
        <w:t>po</w:t>
      </w:r>
      <w:r w:rsidRPr="003C790C">
        <w:rPr>
          <w:spacing w:val="-1"/>
          <w:sz w:val="24"/>
          <w:szCs w:val="24"/>
        </w:rPr>
        <w:t>i</w:t>
      </w:r>
      <w:r w:rsidRPr="003C790C">
        <w:rPr>
          <w:sz w:val="24"/>
          <w:szCs w:val="24"/>
        </w:rPr>
        <w:t>nt</w:t>
      </w:r>
      <w:r w:rsidRPr="003C790C">
        <w:rPr>
          <w:spacing w:val="7"/>
          <w:sz w:val="24"/>
          <w:szCs w:val="24"/>
        </w:rPr>
        <w:t xml:space="preserve"> </w:t>
      </w:r>
      <w:r w:rsidRPr="003C790C">
        <w:rPr>
          <w:spacing w:val="-1"/>
          <w:sz w:val="24"/>
          <w:szCs w:val="24"/>
        </w:rPr>
        <w:t>i</w:t>
      </w:r>
      <w:r w:rsidRPr="003C790C">
        <w:rPr>
          <w:sz w:val="24"/>
          <w:szCs w:val="24"/>
        </w:rPr>
        <w:t>s</w:t>
      </w:r>
      <w:r w:rsidRPr="003C790C">
        <w:rPr>
          <w:spacing w:val="8"/>
          <w:sz w:val="24"/>
          <w:szCs w:val="24"/>
        </w:rPr>
        <w:t xml:space="preserve"> </w:t>
      </w:r>
      <w:r w:rsidRPr="003C790C">
        <w:rPr>
          <w:sz w:val="24"/>
          <w:szCs w:val="24"/>
        </w:rPr>
        <w:t>va</w:t>
      </w:r>
      <w:r w:rsidRPr="003C790C">
        <w:rPr>
          <w:spacing w:val="-1"/>
          <w:sz w:val="24"/>
          <w:szCs w:val="24"/>
        </w:rPr>
        <w:t>l</w:t>
      </w:r>
      <w:r w:rsidRPr="003C790C">
        <w:rPr>
          <w:spacing w:val="1"/>
          <w:sz w:val="24"/>
          <w:szCs w:val="24"/>
        </w:rPr>
        <w:t>i</w:t>
      </w:r>
      <w:r w:rsidRPr="003C790C">
        <w:rPr>
          <w:sz w:val="24"/>
          <w:szCs w:val="24"/>
        </w:rPr>
        <w:t>d</w:t>
      </w:r>
      <w:r w:rsidRPr="003C790C">
        <w:rPr>
          <w:spacing w:val="5"/>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7"/>
          <w:sz w:val="24"/>
          <w:szCs w:val="24"/>
        </w:rPr>
        <w:t xml:space="preserve"> </w:t>
      </w:r>
      <w:r w:rsidRPr="003C790C">
        <w:rPr>
          <w:spacing w:val="-1"/>
          <w:sz w:val="24"/>
          <w:szCs w:val="24"/>
        </w:rPr>
        <w:t>t</w:t>
      </w:r>
      <w:r w:rsidRPr="003C790C">
        <w:rPr>
          <w:sz w:val="24"/>
          <w:szCs w:val="24"/>
        </w:rPr>
        <w:t>o</w:t>
      </w:r>
      <w:r w:rsidRPr="003C790C">
        <w:rPr>
          <w:spacing w:val="7"/>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z w:val="24"/>
          <w:szCs w:val="24"/>
        </w:rPr>
        <w:t>overa</w:t>
      </w:r>
      <w:r w:rsidRPr="003C790C">
        <w:rPr>
          <w:spacing w:val="-1"/>
          <w:sz w:val="24"/>
          <w:szCs w:val="24"/>
        </w:rPr>
        <w:t>l</w:t>
      </w:r>
      <w:r w:rsidRPr="003C790C">
        <w:rPr>
          <w:sz w:val="24"/>
          <w:szCs w:val="24"/>
        </w:rPr>
        <w:t>l</w:t>
      </w:r>
      <w:r w:rsidRPr="003C790C">
        <w:rPr>
          <w:spacing w:val="9"/>
          <w:sz w:val="24"/>
          <w:szCs w:val="24"/>
        </w:rPr>
        <w:t xml:space="preserve"> </w:t>
      </w:r>
      <w:r w:rsidRPr="003C790C">
        <w:rPr>
          <w:sz w:val="24"/>
          <w:szCs w:val="24"/>
        </w:rPr>
        <w:t>order</w:t>
      </w:r>
      <w:r w:rsidRPr="003C790C">
        <w:rPr>
          <w:spacing w:val="5"/>
          <w:sz w:val="24"/>
          <w:szCs w:val="24"/>
        </w:rPr>
        <w:t xml:space="preserve"> </w:t>
      </w:r>
      <w:r w:rsidRPr="003C790C">
        <w:rPr>
          <w:sz w:val="24"/>
          <w:szCs w:val="24"/>
        </w:rPr>
        <w:t>of</w:t>
      </w:r>
      <w:r w:rsidRPr="003C790C">
        <w:rPr>
          <w:spacing w:val="8"/>
          <w:sz w:val="24"/>
          <w:szCs w:val="24"/>
        </w:rPr>
        <w:t xml:space="preserve"> </w:t>
      </w:r>
      <w:r w:rsidRPr="003C790C">
        <w:rPr>
          <w:sz w:val="24"/>
          <w:szCs w:val="24"/>
        </w:rPr>
        <w:t>your</w:t>
      </w:r>
      <w:r w:rsidRPr="003C790C">
        <w:rPr>
          <w:spacing w:val="5"/>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w:t>
      </w:r>
      <w:r w:rsidRPr="003C790C">
        <w:rPr>
          <w:spacing w:val="5"/>
          <w:sz w:val="24"/>
          <w:szCs w:val="24"/>
        </w:rPr>
        <w:t xml:space="preserve"> </w:t>
      </w:r>
      <w:r w:rsidRPr="003C790C">
        <w:rPr>
          <w:spacing w:val="1"/>
          <w:sz w:val="24"/>
          <w:szCs w:val="24"/>
        </w:rPr>
        <w:t>a</w:t>
      </w:r>
      <w:r w:rsidRPr="003C790C">
        <w:rPr>
          <w:sz w:val="24"/>
          <w:szCs w:val="24"/>
        </w:rPr>
        <w:t>s</w:t>
      </w:r>
      <w:r w:rsidRPr="003C790C">
        <w:rPr>
          <w:spacing w:val="6"/>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7"/>
          <w:sz w:val="24"/>
          <w:szCs w:val="24"/>
        </w:rPr>
        <w:t xml:space="preserve"> </w:t>
      </w:r>
      <w:r w:rsidRPr="003C790C">
        <w:rPr>
          <w:sz w:val="24"/>
          <w:szCs w:val="24"/>
        </w:rPr>
        <w:t>as</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5"/>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dual</w:t>
      </w:r>
      <w:r w:rsidRPr="003C790C">
        <w:rPr>
          <w:spacing w:val="2"/>
          <w:sz w:val="24"/>
          <w:szCs w:val="24"/>
        </w:rPr>
        <w:t xml:space="preserve"> </w:t>
      </w:r>
      <w:r w:rsidRPr="003C790C">
        <w:rPr>
          <w:spacing w:val="-1"/>
          <w:sz w:val="24"/>
          <w:szCs w:val="24"/>
        </w:rPr>
        <w:t>s</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r w:rsidRPr="003C790C">
        <w:rPr>
          <w:spacing w:val="1"/>
          <w:sz w:val="24"/>
          <w:szCs w:val="24"/>
        </w:rPr>
        <w:t xml:space="preserve"> </w:t>
      </w:r>
      <w:r w:rsidRPr="003C790C">
        <w:rPr>
          <w:sz w:val="24"/>
          <w:szCs w:val="24"/>
        </w:rPr>
        <w:t>Most of</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tim</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prev</w:t>
      </w:r>
      <w:r w:rsidRPr="003C790C">
        <w:rPr>
          <w:spacing w:val="-1"/>
          <w:sz w:val="24"/>
          <w:szCs w:val="24"/>
        </w:rPr>
        <w:t>i</w:t>
      </w:r>
      <w:r w:rsidRPr="003C790C">
        <w:rPr>
          <w:sz w:val="24"/>
          <w:szCs w:val="24"/>
        </w:rPr>
        <w:t>ous</w:t>
      </w:r>
      <w:r w:rsidRPr="003C790C">
        <w:rPr>
          <w:spacing w:val="1"/>
          <w:sz w:val="24"/>
          <w:szCs w:val="24"/>
        </w:rPr>
        <w:t xml:space="preserve"> </w:t>
      </w:r>
      <w:r w:rsidRPr="003C790C">
        <w:rPr>
          <w:spacing w:val="-1"/>
          <w:sz w:val="24"/>
          <w:szCs w:val="24"/>
        </w:rPr>
        <w:t>w</w:t>
      </w:r>
      <w:r w:rsidRPr="003C790C">
        <w:rPr>
          <w:sz w:val="24"/>
          <w:szCs w:val="24"/>
        </w:rPr>
        <w:t>ork</w:t>
      </w:r>
      <w:r w:rsidRPr="003C790C">
        <w:rPr>
          <w:spacing w:val="1"/>
          <w:sz w:val="24"/>
          <w:szCs w:val="24"/>
        </w:rPr>
        <w:t xml:space="preserve"> </w:t>
      </w:r>
      <w:r w:rsidRPr="003C790C">
        <w:rPr>
          <w:sz w:val="24"/>
          <w:szCs w:val="24"/>
        </w:rPr>
        <w:t>exp</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en</w:t>
      </w:r>
      <w:r w:rsidRPr="003C790C">
        <w:rPr>
          <w:spacing w:val="1"/>
          <w:sz w:val="24"/>
          <w:szCs w:val="24"/>
        </w:rPr>
        <w:t>c</w:t>
      </w:r>
      <w:r w:rsidRPr="003C790C">
        <w:rPr>
          <w:sz w:val="24"/>
          <w:szCs w:val="24"/>
        </w:rPr>
        <w:t>e w</w:t>
      </w:r>
      <w:r w:rsidRPr="003C790C">
        <w:rPr>
          <w:spacing w:val="-1"/>
          <w:sz w:val="24"/>
          <w:szCs w:val="24"/>
        </w:rPr>
        <w:t>il</w:t>
      </w:r>
      <w:r w:rsidRPr="003C790C">
        <w:rPr>
          <w:sz w:val="24"/>
          <w:szCs w:val="24"/>
        </w:rPr>
        <w:t>l</w:t>
      </w:r>
      <w:r w:rsidRPr="003C790C">
        <w:rPr>
          <w:spacing w:val="2"/>
          <w:sz w:val="24"/>
          <w:szCs w:val="24"/>
        </w:rPr>
        <w:t xml:space="preserve"> </w:t>
      </w:r>
      <w:r w:rsidRPr="003C790C">
        <w:rPr>
          <w:sz w:val="24"/>
          <w:szCs w:val="24"/>
        </w:rPr>
        <w:t xml:space="preserve">be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m</w:t>
      </w:r>
      <w:r w:rsidRPr="003C790C">
        <w:rPr>
          <w:sz w:val="24"/>
          <w:szCs w:val="24"/>
        </w:rPr>
        <w:t>o</w:t>
      </w:r>
      <w:r w:rsidRPr="003C790C">
        <w:rPr>
          <w:spacing w:val="-1"/>
          <w:sz w:val="24"/>
          <w:szCs w:val="24"/>
        </w:rPr>
        <w:t>s</w:t>
      </w:r>
      <w:r w:rsidRPr="003C790C">
        <w:rPr>
          <w:sz w:val="24"/>
          <w:szCs w:val="24"/>
        </w:rPr>
        <w:t>t</w:t>
      </w:r>
      <w:r w:rsidRPr="003C790C">
        <w:rPr>
          <w:spacing w:val="2"/>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 part</w:t>
      </w:r>
      <w:r w:rsidRPr="003C790C">
        <w:rPr>
          <w:spacing w:val="5"/>
          <w:sz w:val="24"/>
          <w:szCs w:val="24"/>
        </w:rPr>
        <w:t xml:space="preserve"> </w:t>
      </w:r>
      <w:r w:rsidRPr="003C790C">
        <w:rPr>
          <w:sz w:val="24"/>
          <w:szCs w:val="24"/>
        </w:rPr>
        <w:t>of</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6"/>
          <w:sz w:val="24"/>
          <w:szCs w:val="24"/>
        </w:rPr>
        <w:t xml:space="preserve"> </w:t>
      </w:r>
      <w:r w:rsidRPr="003C790C">
        <w:rPr>
          <w:spacing w:val="-1"/>
          <w:sz w:val="24"/>
          <w:szCs w:val="24"/>
        </w:rPr>
        <w:t>s</w:t>
      </w:r>
      <w:r w:rsidRPr="003C790C">
        <w:rPr>
          <w:sz w:val="24"/>
          <w:szCs w:val="24"/>
        </w:rPr>
        <w:t>o</w:t>
      </w:r>
      <w:r w:rsidRPr="003C790C">
        <w:rPr>
          <w:spacing w:val="6"/>
          <w:sz w:val="24"/>
          <w:szCs w:val="24"/>
        </w:rPr>
        <w:t xml:space="preserve"> </w:t>
      </w:r>
      <w:r w:rsidRPr="003C790C">
        <w:rPr>
          <w:sz w:val="24"/>
          <w:szCs w:val="24"/>
        </w:rPr>
        <w:t>put</w:t>
      </w:r>
      <w:r w:rsidRPr="003C790C">
        <w:rPr>
          <w:spacing w:val="5"/>
          <w:sz w:val="24"/>
          <w:szCs w:val="24"/>
        </w:rPr>
        <w:t xml:space="preserve"> </w:t>
      </w:r>
      <w:r w:rsidRPr="003C790C">
        <w:rPr>
          <w:spacing w:val="-1"/>
          <w:sz w:val="24"/>
          <w:szCs w:val="24"/>
        </w:rPr>
        <w:t>i</w:t>
      </w:r>
      <w:r w:rsidRPr="003C790C">
        <w:rPr>
          <w:sz w:val="24"/>
          <w:szCs w:val="24"/>
        </w:rPr>
        <w:t>t</w:t>
      </w:r>
      <w:r w:rsidRPr="003C790C">
        <w:rPr>
          <w:spacing w:val="5"/>
          <w:sz w:val="24"/>
          <w:szCs w:val="24"/>
        </w:rPr>
        <w:t xml:space="preserve"> </w:t>
      </w:r>
      <w:r w:rsidRPr="003C790C">
        <w:rPr>
          <w:sz w:val="24"/>
          <w:szCs w:val="24"/>
        </w:rPr>
        <w:t>at</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t</w:t>
      </w:r>
      <w:r w:rsidRPr="003C790C">
        <w:rPr>
          <w:sz w:val="24"/>
          <w:szCs w:val="24"/>
        </w:rPr>
        <w:t>op. When</w:t>
      </w:r>
      <w:r w:rsidRPr="003C790C">
        <w:rPr>
          <w:spacing w:val="6"/>
          <w:sz w:val="24"/>
          <w:szCs w:val="24"/>
        </w:rPr>
        <w:t xml:space="preserve"> </w:t>
      </w:r>
      <w:r w:rsidRPr="003C790C">
        <w:rPr>
          <w:sz w:val="24"/>
          <w:szCs w:val="24"/>
        </w:rPr>
        <w:t>descr</w:t>
      </w:r>
      <w:r w:rsidRPr="003C790C">
        <w:rPr>
          <w:spacing w:val="-1"/>
          <w:sz w:val="24"/>
          <w:szCs w:val="24"/>
        </w:rPr>
        <w:t>i</w:t>
      </w:r>
      <w:r w:rsidRPr="003C790C">
        <w:rPr>
          <w:sz w:val="24"/>
          <w:szCs w:val="24"/>
        </w:rPr>
        <w:t>b</w:t>
      </w:r>
      <w:r w:rsidRPr="003C790C">
        <w:rPr>
          <w:spacing w:val="1"/>
          <w:sz w:val="24"/>
          <w:szCs w:val="24"/>
        </w:rPr>
        <w:t>i</w:t>
      </w:r>
      <w:r w:rsidRPr="003C790C">
        <w:rPr>
          <w:sz w:val="24"/>
          <w:szCs w:val="24"/>
        </w:rPr>
        <w:t>ng</w:t>
      </w:r>
      <w:r w:rsidRPr="003C790C">
        <w:rPr>
          <w:spacing w:val="4"/>
          <w:sz w:val="24"/>
          <w:szCs w:val="24"/>
        </w:rPr>
        <w:t xml:space="preserve"> </w:t>
      </w:r>
      <w:r w:rsidRPr="003C790C">
        <w:rPr>
          <w:sz w:val="24"/>
          <w:szCs w:val="24"/>
        </w:rPr>
        <w:t>your</w:t>
      </w:r>
      <w:r w:rsidRPr="003C790C">
        <w:rPr>
          <w:spacing w:val="6"/>
          <w:sz w:val="24"/>
          <w:szCs w:val="24"/>
        </w:rPr>
        <w:t xml:space="preserve"> </w:t>
      </w:r>
      <w:r w:rsidRPr="003C790C">
        <w:rPr>
          <w:sz w:val="24"/>
          <w:szCs w:val="24"/>
        </w:rPr>
        <w:t>exper</w:t>
      </w:r>
      <w:r w:rsidRPr="003C790C">
        <w:rPr>
          <w:spacing w:val="-1"/>
          <w:sz w:val="24"/>
          <w:szCs w:val="24"/>
        </w:rPr>
        <w:t>i</w:t>
      </w:r>
      <w:r w:rsidRPr="003C790C">
        <w:rPr>
          <w:spacing w:val="1"/>
          <w:sz w:val="24"/>
          <w:szCs w:val="24"/>
        </w:rPr>
        <w:t>e</w:t>
      </w:r>
      <w:r w:rsidRPr="003C790C">
        <w:rPr>
          <w:sz w:val="24"/>
          <w:szCs w:val="24"/>
        </w:rPr>
        <w:t>nces</w:t>
      </w:r>
      <w:r w:rsidRPr="003C790C">
        <w:rPr>
          <w:spacing w:val="6"/>
          <w:sz w:val="24"/>
          <w:szCs w:val="24"/>
        </w:rPr>
        <w:t xml:space="preserve"> </w:t>
      </w:r>
      <w:r w:rsidRPr="003C790C">
        <w:rPr>
          <w:sz w:val="24"/>
          <w:szCs w:val="24"/>
        </w:rPr>
        <w:t>or</w:t>
      </w:r>
      <w:r w:rsidRPr="003C790C">
        <w:rPr>
          <w:spacing w:val="4"/>
          <w:sz w:val="24"/>
          <w:szCs w:val="24"/>
        </w:rPr>
        <w:t xml:space="preserve"> </w:t>
      </w:r>
      <w:r w:rsidRPr="003C790C">
        <w:rPr>
          <w:sz w:val="24"/>
          <w:szCs w:val="24"/>
        </w:rPr>
        <w:t>sk</w:t>
      </w:r>
      <w:r w:rsidRPr="003C790C">
        <w:rPr>
          <w:spacing w:val="-1"/>
          <w:sz w:val="24"/>
          <w:szCs w:val="24"/>
        </w:rPr>
        <w:t>il</w:t>
      </w:r>
      <w:r w:rsidRPr="003C790C">
        <w:rPr>
          <w:spacing w:val="1"/>
          <w:sz w:val="24"/>
          <w:szCs w:val="24"/>
        </w:rPr>
        <w:t>l</w:t>
      </w:r>
      <w:r w:rsidRPr="003C790C">
        <w:rPr>
          <w:spacing w:val="-1"/>
          <w:sz w:val="24"/>
          <w:szCs w:val="24"/>
        </w:rPr>
        <w:t>s</w:t>
      </w:r>
      <w:r w:rsidRPr="003C790C">
        <w:rPr>
          <w:sz w:val="24"/>
          <w:szCs w:val="24"/>
        </w:rPr>
        <w:t>,</w:t>
      </w:r>
      <w:r w:rsidRPr="003C790C">
        <w:rPr>
          <w:spacing w:val="6"/>
          <w:sz w:val="24"/>
          <w:szCs w:val="24"/>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z w:val="24"/>
          <w:szCs w:val="24"/>
        </w:rPr>
        <w:t>t</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pacing w:val="-1"/>
          <w:sz w:val="24"/>
          <w:szCs w:val="24"/>
        </w:rPr>
        <w:t>m</w:t>
      </w:r>
      <w:r w:rsidRPr="003C790C">
        <w:rPr>
          <w:sz w:val="24"/>
          <w:szCs w:val="24"/>
        </w:rPr>
        <w:t xml:space="preserve">ost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1"/>
          <w:sz w:val="24"/>
          <w:szCs w:val="24"/>
        </w:rPr>
        <w:t xml:space="preserve"> </w:t>
      </w:r>
      <w:r w:rsidRPr="003C790C">
        <w:rPr>
          <w:sz w:val="24"/>
          <w:szCs w:val="24"/>
        </w:rPr>
        <w:t>ones f</w:t>
      </w:r>
      <w:r w:rsidRPr="003C790C">
        <w:rPr>
          <w:spacing w:val="-1"/>
          <w:sz w:val="24"/>
          <w:szCs w:val="24"/>
        </w:rPr>
        <w:t>i</w:t>
      </w:r>
      <w:r w:rsidRPr="003C790C">
        <w:rPr>
          <w:sz w:val="24"/>
          <w:szCs w:val="24"/>
        </w:rPr>
        <w:t>rs</w:t>
      </w:r>
      <w:r w:rsidRPr="003C790C">
        <w:rPr>
          <w:spacing w:val="-1"/>
          <w:sz w:val="24"/>
          <w:szCs w:val="24"/>
        </w:rPr>
        <w:t>t</w:t>
      </w:r>
      <w:r w:rsidRPr="003C790C">
        <w:rPr>
          <w:sz w:val="24"/>
          <w:szCs w:val="24"/>
        </w:rPr>
        <w:t>.</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Attent</w:t>
      </w:r>
      <w:r w:rsidRPr="003C790C">
        <w:rPr>
          <w:b/>
          <w:spacing w:val="-1"/>
          <w:sz w:val="24"/>
          <w:szCs w:val="24"/>
        </w:rPr>
        <w:t>i</w:t>
      </w:r>
      <w:r w:rsidRPr="003C790C">
        <w:rPr>
          <w:b/>
          <w:sz w:val="24"/>
          <w:szCs w:val="24"/>
        </w:rPr>
        <w:t>on to the</w:t>
      </w:r>
      <w:r w:rsidRPr="003C790C">
        <w:rPr>
          <w:b/>
          <w:spacing w:val="-5"/>
          <w:sz w:val="24"/>
          <w:szCs w:val="24"/>
        </w:rPr>
        <w:t xml:space="preserve"> </w:t>
      </w:r>
      <w:r w:rsidRPr="003C790C">
        <w:rPr>
          <w:b/>
          <w:spacing w:val="-10"/>
          <w:sz w:val="24"/>
          <w:szCs w:val="24"/>
        </w:rPr>
        <w:t>T</w:t>
      </w:r>
      <w:r w:rsidRPr="003C790C">
        <w:rPr>
          <w:b/>
          <w:spacing w:val="-4"/>
          <w:sz w:val="24"/>
          <w:szCs w:val="24"/>
        </w:rPr>
        <w:t>y</w:t>
      </w:r>
      <w:r w:rsidRPr="003C790C">
        <w:rPr>
          <w:b/>
          <w:spacing w:val="-1"/>
          <w:sz w:val="24"/>
          <w:szCs w:val="24"/>
        </w:rPr>
        <w:t>p</w:t>
      </w:r>
      <w:r w:rsidRPr="003C790C">
        <w:rPr>
          <w:b/>
          <w:spacing w:val="-2"/>
          <w:sz w:val="24"/>
          <w:szCs w:val="24"/>
        </w:rPr>
        <w:t>o</w:t>
      </w:r>
      <w:r w:rsidRPr="003C790C">
        <w:rPr>
          <w:b/>
          <w:sz w:val="24"/>
          <w:szCs w:val="24"/>
        </w:rPr>
        <w:t>gra</w:t>
      </w:r>
      <w:r w:rsidRPr="003C790C">
        <w:rPr>
          <w:b/>
          <w:spacing w:val="-1"/>
          <w:sz w:val="24"/>
          <w:szCs w:val="24"/>
        </w:rPr>
        <w:t>p</w:t>
      </w:r>
      <w:r w:rsidRPr="003C790C">
        <w:rPr>
          <w:b/>
          <w:sz w:val="24"/>
          <w:szCs w:val="24"/>
        </w:rPr>
        <w:t>hy</w:t>
      </w:r>
    </w:p>
    <w:p w:rsidR="007978D5" w:rsidRPr="003C790C" w:rsidRDefault="003F763B" w:rsidP="00846494">
      <w:pPr>
        <w:spacing w:before="3"/>
        <w:ind w:left="102" w:right="75"/>
        <w:jc w:val="both"/>
        <w:rPr>
          <w:sz w:val="24"/>
          <w:szCs w:val="24"/>
        </w:rPr>
      </w:pPr>
      <w:r w:rsidRPr="003C790C">
        <w:rPr>
          <w:rFonts w:eastAsia="Calibri"/>
          <w:sz w:val="22"/>
          <w:szCs w:val="22"/>
        </w:rPr>
        <w:t xml:space="preserve">o                         </w:t>
      </w:r>
      <w:r w:rsidRPr="003C790C">
        <w:rPr>
          <w:sz w:val="24"/>
          <w:szCs w:val="24"/>
        </w:rPr>
        <w:t>F</w:t>
      </w:r>
      <w:r w:rsidRPr="003C790C">
        <w:rPr>
          <w:spacing w:val="-1"/>
          <w:sz w:val="24"/>
          <w:szCs w:val="24"/>
        </w:rPr>
        <w:t>i</w:t>
      </w:r>
      <w:r w:rsidRPr="003C790C">
        <w:rPr>
          <w:sz w:val="24"/>
          <w:szCs w:val="24"/>
        </w:rPr>
        <w:t>rst</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1"/>
          <w:sz w:val="24"/>
          <w:szCs w:val="24"/>
        </w:rPr>
        <w:t xml:space="preserve"> </w:t>
      </w:r>
      <w:r w:rsidRPr="003C790C">
        <w:rPr>
          <w:sz w:val="24"/>
          <w:szCs w:val="24"/>
        </w:rPr>
        <w:t>sure</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your</w:t>
      </w:r>
      <w:r w:rsidRPr="003C790C">
        <w:rPr>
          <w:spacing w:val="2"/>
          <w:sz w:val="24"/>
          <w:szCs w:val="24"/>
        </w:rPr>
        <w:t xml:space="preserve"> </w:t>
      </w:r>
      <w:r w:rsidRPr="003C790C">
        <w:rPr>
          <w:sz w:val="24"/>
          <w:szCs w:val="24"/>
        </w:rPr>
        <w:t>fon</w:t>
      </w:r>
      <w:r w:rsidRPr="003C790C">
        <w:rPr>
          <w:spacing w:val="-1"/>
          <w:sz w:val="24"/>
          <w:szCs w:val="24"/>
        </w:rPr>
        <w:t>t</w:t>
      </w:r>
      <w:r w:rsidRPr="003C790C">
        <w:rPr>
          <w:sz w:val="24"/>
          <w:szCs w:val="24"/>
        </w:rPr>
        <w:t>s</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z w:val="24"/>
          <w:szCs w:val="24"/>
        </w:rPr>
        <w:t>b</w:t>
      </w:r>
      <w:r w:rsidRPr="003C790C">
        <w:rPr>
          <w:spacing w:val="1"/>
          <w:sz w:val="24"/>
          <w:szCs w:val="24"/>
        </w:rPr>
        <w:t>i</w:t>
      </w:r>
      <w:r w:rsidRPr="003C790C">
        <w:rPr>
          <w:sz w:val="24"/>
          <w:szCs w:val="24"/>
        </w:rPr>
        <w:t>g</w:t>
      </w:r>
      <w:r w:rsidRPr="003C790C">
        <w:rPr>
          <w:spacing w:val="2"/>
          <w:sz w:val="24"/>
          <w:szCs w:val="24"/>
        </w:rPr>
        <w:t xml:space="preserve"> </w:t>
      </w:r>
      <w:r w:rsidRPr="003C790C">
        <w:rPr>
          <w:sz w:val="24"/>
          <w:szCs w:val="24"/>
        </w:rPr>
        <w:t>enough.</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s</w:t>
      </w:r>
      <w:r w:rsidRPr="003C790C">
        <w:rPr>
          <w:spacing w:val="-1"/>
          <w:sz w:val="24"/>
          <w:szCs w:val="24"/>
        </w:rPr>
        <w:t>m</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er</w:t>
      </w:r>
      <w:r w:rsidRPr="003C790C">
        <w:rPr>
          <w:spacing w:val="4"/>
          <w:sz w:val="24"/>
          <w:szCs w:val="24"/>
        </w:rPr>
        <w:t xml:space="preserve"> </w:t>
      </w:r>
      <w:r w:rsidRPr="003C790C">
        <w:rPr>
          <w:sz w:val="24"/>
          <w:szCs w:val="24"/>
        </w:rPr>
        <w:t>you</w:t>
      </w:r>
      <w:r w:rsidRPr="003C790C">
        <w:rPr>
          <w:spacing w:val="2"/>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3"/>
          <w:sz w:val="24"/>
          <w:szCs w:val="24"/>
        </w:rPr>
        <w:t xml:space="preserve"> </w:t>
      </w:r>
      <w:r w:rsidRPr="003C790C">
        <w:rPr>
          <w:sz w:val="24"/>
          <w:szCs w:val="24"/>
        </w:rPr>
        <w:t>go</w:t>
      </w:r>
      <w:r w:rsidRPr="003C790C">
        <w:rPr>
          <w:spacing w:val="2"/>
          <w:sz w:val="24"/>
          <w:szCs w:val="24"/>
        </w:rPr>
        <w:t xml:space="preserve"> </w:t>
      </w:r>
      <w:r w:rsidRPr="003C790C">
        <w:rPr>
          <w:spacing w:val="-1"/>
          <w:sz w:val="24"/>
          <w:szCs w:val="24"/>
        </w:rPr>
        <w:t>i</w:t>
      </w:r>
      <w:r w:rsidR="00846494">
        <w:rPr>
          <w:sz w:val="24"/>
          <w:szCs w:val="24"/>
        </w:rPr>
        <w:t xml:space="preserve">s </w:t>
      </w:r>
      <w:r w:rsidRPr="003C790C">
        <w:rPr>
          <w:spacing w:val="-4"/>
          <w:sz w:val="24"/>
          <w:szCs w:val="24"/>
        </w:rPr>
        <w:t>1</w:t>
      </w:r>
      <w:r w:rsidRPr="003C790C">
        <w:rPr>
          <w:sz w:val="24"/>
          <w:szCs w:val="24"/>
        </w:rPr>
        <w:t>1 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s,</w:t>
      </w:r>
      <w:r w:rsidRPr="003C790C">
        <w:rPr>
          <w:spacing w:val="4"/>
          <w:sz w:val="24"/>
          <w:szCs w:val="24"/>
        </w:rPr>
        <w:t xml:space="preserve"> </w:t>
      </w:r>
      <w:r w:rsidRPr="003C790C">
        <w:rPr>
          <w:sz w:val="24"/>
          <w:szCs w:val="24"/>
        </w:rPr>
        <w:t>but</w:t>
      </w:r>
      <w:r w:rsidRPr="003C790C">
        <w:rPr>
          <w:spacing w:val="5"/>
          <w:sz w:val="24"/>
          <w:szCs w:val="24"/>
        </w:rPr>
        <w:t xml:space="preserve"> </w:t>
      </w:r>
      <w:r w:rsidRPr="003C790C">
        <w:rPr>
          <w:sz w:val="24"/>
          <w:szCs w:val="24"/>
        </w:rPr>
        <w:t>12</w:t>
      </w:r>
      <w:r w:rsidRPr="003C790C">
        <w:rPr>
          <w:spacing w:val="4"/>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pro</w:t>
      </w:r>
      <w:r w:rsidRPr="003C790C">
        <w:rPr>
          <w:spacing w:val="-2"/>
          <w:sz w:val="24"/>
          <w:szCs w:val="24"/>
        </w:rPr>
        <w:t>b</w:t>
      </w:r>
      <w:r w:rsidRPr="003C790C">
        <w:rPr>
          <w:spacing w:val="1"/>
          <w:sz w:val="24"/>
          <w:szCs w:val="24"/>
        </w:rPr>
        <w:t>a</w:t>
      </w:r>
      <w:r w:rsidRPr="003C790C">
        <w:rPr>
          <w:sz w:val="24"/>
          <w:szCs w:val="24"/>
        </w:rPr>
        <w:t>b</w:t>
      </w:r>
      <w:r w:rsidRPr="003C790C">
        <w:rPr>
          <w:spacing w:val="-1"/>
          <w:sz w:val="24"/>
          <w:szCs w:val="24"/>
        </w:rPr>
        <w:t>l</w:t>
      </w:r>
      <w:r w:rsidRPr="003C790C">
        <w:rPr>
          <w:sz w:val="24"/>
          <w:szCs w:val="24"/>
        </w:rPr>
        <w:t>y</w:t>
      </w:r>
      <w:r w:rsidRPr="003C790C">
        <w:rPr>
          <w:spacing w:val="4"/>
          <w:sz w:val="24"/>
          <w:szCs w:val="24"/>
        </w:rPr>
        <w:t xml:space="preserve"> </w:t>
      </w:r>
      <w:r w:rsidRPr="003C790C">
        <w:rPr>
          <w:sz w:val="24"/>
          <w:szCs w:val="24"/>
        </w:rPr>
        <w:t>saf</w:t>
      </w:r>
      <w:r w:rsidRPr="003C790C">
        <w:rPr>
          <w:spacing w:val="-6"/>
          <w:sz w:val="24"/>
          <w:szCs w:val="24"/>
        </w:rPr>
        <w:t>e</w:t>
      </w:r>
      <w:r w:rsidRPr="003C790C">
        <w:rPr>
          <w:spacing w:val="-4"/>
          <w:sz w:val="24"/>
          <w:szCs w:val="24"/>
        </w:rPr>
        <w:t>r</w:t>
      </w:r>
      <w:r w:rsidRPr="003C790C">
        <w:rPr>
          <w:sz w:val="24"/>
          <w:szCs w:val="24"/>
        </w:rPr>
        <w:t>.</w:t>
      </w:r>
      <w:r w:rsidRPr="003C790C">
        <w:rPr>
          <w:spacing w:val="1"/>
          <w:sz w:val="24"/>
          <w:szCs w:val="24"/>
        </w:rPr>
        <w:t xml:space="preserve"> </w:t>
      </w:r>
      <w:r w:rsidRPr="003C790C">
        <w:rPr>
          <w:spacing w:val="-1"/>
          <w:sz w:val="24"/>
          <w:szCs w:val="24"/>
        </w:rPr>
        <w:t>D</w:t>
      </w:r>
      <w:r w:rsidRPr="003C790C">
        <w:rPr>
          <w:sz w:val="24"/>
          <w:szCs w:val="24"/>
        </w:rPr>
        <w:t>o</w:t>
      </w:r>
      <w:r w:rsidRPr="003C790C">
        <w:rPr>
          <w:spacing w:val="4"/>
          <w:sz w:val="24"/>
          <w:szCs w:val="24"/>
        </w:rPr>
        <w:t xml:space="preserve"> </w:t>
      </w:r>
      <w:r w:rsidRPr="003C790C">
        <w:rPr>
          <w:sz w:val="24"/>
          <w:szCs w:val="24"/>
        </w:rPr>
        <w:t>not</w:t>
      </w:r>
      <w:r w:rsidRPr="003C790C">
        <w:rPr>
          <w:spacing w:val="5"/>
          <w:sz w:val="24"/>
          <w:szCs w:val="24"/>
        </w:rPr>
        <w:t xml:space="preserve"> </w:t>
      </w:r>
      <w:r w:rsidRPr="003C790C">
        <w:rPr>
          <w:sz w:val="24"/>
          <w:szCs w:val="24"/>
        </w:rPr>
        <w:t>u</w:t>
      </w:r>
      <w:r w:rsidRPr="003C790C">
        <w:rPr>
          <w:spacing w:val="-1"/>
          <w:sz w:val="24"/>
          <w:szCs w:val="24"/>
        </w:rPr>
        <w:t>s</w:t>
      </w:r>
      <w:r w:rsidRPr="003C790C">
        <w:rPr>
          <w:sz w:val="24"/>
          <w:szCs w:val="24"/>
        </w:rPr>
        <w:t>e</w:t>
      </w:r>
      <w:r w:rsidRPr="003C790C">
        <w:rPr>
          <w:spacing w:val="5"/>
          <w:sz w:val="24"/>
          <w:szCs w:val="24"/>
        </w:rPr>
        <w:t xml:space="preserve"> </w:t>
      </w:r>
      <w:r w:rsidRPr="003C790C">
        <w:rPr>
          <w:sz w:val="24"/>
          <w:szCs w:val="24"/>
        </w:rPr>
        <w:t>cap</w:t>
      </w:r>
      <w:r w:rsidRPr="003C790C">
        <w:rPr>
          <w:spacing w:val="-1"/>
          <w:sz w:val="24"/>
          <w:szCs w:val="24"/>
        </w:rPr>
        <w:t>i</w:t>
      </w:r>
      <w:r w:rsidRPr="003C790C">
        <w:rPr>
          <w:spacing w:val="1"/>
          <w:sz w:val="24"/>
          <w:szCs w:val="24"/>
        </w:rPr>
        <w:t>t</w:t>
      </w:r>
      <w:r w:rsidRPr="003C790C">
        <w:rPr>
          <w:sz w:val="24"/>
          <w:szCs w:val="24"/>
        </w:rPr>
        <w:t>al</w:t>
      </w:r>
      <w:r w:rsidRPr="003C790C">
        <w:rPr>
          <w:spacing w:val="3"/>
          <w:sz w:val="24"/>
          <w:szCs w:val="24"/>
        </w:rPr>
        <w:t xml:space="preserve">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rs</w:t>
      </w:r>
      <w:r w:rsidRPr="003C790C">
        <w:rPr>
          <w:spacing w:val="4"/>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3"/>
          <w:sz w:val="24"/>
          <w:szCs w:val="24"/>
        </w:rPr>
        <w:t xml:space="preserve"> </w:t>
      </w:r>
      <w:r w:rsidRPr="003C790C">
        <w:rPr>
          <w:sz w:val="24"/>
          <w:szCs w:val="24"/>
        </w:rPr>
        <w:t>ov</w:t>
      </w:r>
      <w:r w:rsidRPr="003C790C">
        <w:rPr>
          <w:spacing w:val="1"/>
          <w:sz w:val="24"/>
          <w:szCs w:val="24"/>
        </w:rPr>
        <w:t>e</w:t>
      </w:r>
      <w:r w:rsidRPr="003C790C">
        <w:rPr>
          <w:sz w:val="24"/>
          <w:szCs w:val="24"/>
        </w:rPr>
        <w:t>r</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p</w:t>
      </w:r>
      <w:r w:rsidRPr="003C790C">
        <w:rPr>
          <w:spacing w:val="-1"/>
          <w:sz w:val="24"/>
          <w:szCs w:val="24"/>
        </w:rPr>
        <w:t>l</w:t>
      </w:r>
      <w:r w:rsidRPr="003C790C">
        <w:rPr>
          <w:spacing w:val="1"/>
          <w:sz w:val="24"/>
          <w:szCs w:val="24"/>
        </w:rPr>
        <w:t>a</w:t>
      </w:r>
      <w:r w:rsidRPr="003C790C">
        <w:rPr>
          <w:sz w:val="24"/>
          <w:szCs w:val="24"/>
        </w:rPr>
        <w:t>ce;</w:t>
      </w:r>
      <w:r w:rsidRPr="003C790C">
        <w:rPr>
          <w:spacing w:val="5"/>
          <w:sz w:val="24"/>
          <w:szCs w:val="24"/>
        </w:rPr>
        <w:t xml:space="preserve"> </w:t>
      </w:r>
      <w:r w:rsidRPr="003C790C">
        <w:rPr>
          <w:sz w:val="24"/>
          <w:szCs w:val="24"/>
        </w:rPr>
        <w:t>re</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ber</w:t>
      </w:r>
      <w:r w:rsidRPr="003C790C">
        <w:rPr>
          <w:spacing w:val="4"/>
          <w:sz w:val="24"/>
          <w:szCs w:val="24"/>
        </w:rPr>
        <w:t xml:space="preserve"> </w:t>
      </w:r>
      <w:r w:rsidRPr="003C790C">
        <w:rPr>
          <w:spacing w:val="-1"/>
          <w:sz w:val="24"/>
          <w:szCs w:val="24"/>
        </w:rPr>
        <w:t>t</w:t>
      </w:r>
      <w:r w:rsidRPr="003C790C">
        <w:rPr>
          <w:sz w:val="24"/>
          <w:szCs w:val="24"/>
        </w:rPr>
        <w:t>hat your</w:t>
      </w:r>
      <w:r w:rsidRPr="003C790C">
        <w:rPr>
          <w:spacing w:val="25"/>
          <w:sz w:val="24"/>
          <w:szCs w:val="24"/>
        </w:rPr>
        <w:t xml:space="preserve"> </w:t>
      </w:r>
      <w:r w:rsidRPr="003C790C">
        <w:rPr>
          <w:sz w:val="24"/>
          <w:szCs w:val="24"/>
        </w:rPr>
        <w:t>goal</w:t>
      </w:r>
      <w:r w:rsidRPr="003C790C">
        <w:rPr>
          <w:spacing w:val="25"/>
          <w:sz w:val="24"/>
          <w:szCs w:val="24"/>
        </w:rPr>
        <w:t xml:space="preserve"> </w:t>
      </w:r>
      <w:r w:rsidRPr="003C790C">
        <w:rPr>
          <w:spacing w:val="-1"/>
          <w:sz w:val="24"/>
          <w:szCs w:val="24"/>
        </w:rPr>
        <w:t>i</w:t>
      </w:r>
      <w:r w:rsidRPr="003C790C">
        <w:rPr>
          <w:sz w:val="24"/>
          <w:szCs w:val="24"/>
        </w:rPr>
        <w:t>s</w:t>
      </w:r>
      <w:r w:rsidRPr="003C790C">
        <w:rPr>
          <w:spacing w:val="24"/>
          <w:sz w:val="24"/>
          <w:szCs w:val="24"/>
        </w:rPr>
        <w:t xml:space="preserve"> </w:t>
      </w:r>
      <w:r w:rsidRPr="003C790C">
        <w:rPr>
          <w:spacing w:val="1"/>
          <w:sz w:val="24"/>
          <w:szCs w:val="24"/>
        </w:rPr>
        <w:t>t</w:t>
      </w:r>
      <w:r w:rsidRPr="003C790C">
        <w:rPr>
          <w:sz w:val="24"/>
          <w:szCs w:val="24"/>
        </w:rPr>
        <w:t>o</w:t>
      </w:r>
      <w:r w:rsidRPr="003C790C">
        <w:rPr>
          <w:spacing w:val="24"/>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t</w:t>
      </w:r>
      <w:r w:rsidRPr="003C790C">
        <w:rPr>
          <w:sz w:val="24"/>
          <w:szCs w:val="24"/>
        </w:rPr>
        <w:t>e</w:t>
      </w:r>
      <w:r w:rsidRPr="003C790C">
        <w:rPr>
          <w:spacing w:val="25"/>
          <w:sz w:val="24"/>
          <w:szCs w:val="24"/>
        </w:rPr>
        <w:t xml:space="preserve"> </w:t>
      </w:r>
      <w:r w:rsidRPr="003C790C">
        <w:rPr>
          <w:sz w:val="24"/>
          <w:szCs w:val="24"/>
        </w:rPr>
        <w:t>a</w:t>
      </w:r>
      <w:r w:rsidRPr="003C790C">
        <w:rPr>
          <w:spacing w:val="25"/>
          <w:sz w:val="24"/>
          <w:szCs w:val="24"/>
        </w:rPr>
        <w:t xml:space="preserve"> </w:t>
      </w:r>
      <w:r w:rsidRPr="003C790C">
        <w:rPr>
          <w:spacing w:val="-1"/>
          <w:sz w:val="24"/>
          <w:szCs w:val="24"/>
        </w:rPr>
        <w:t>m</w:t>
      </w:r>
      <w:r w:rsidRPr="003C790C">
        <w:rPr>
          <w:sz w:val="24"/>
          <w:szCs w:val="24"/>
        </w:rPr>
        <w:t>es</w:t>
      </w:r>
      <w:r w:rsidRPr="003C790C">
        <w:rPr>
          <w:spacing w:val="-1"/>
          <w:sz w:val="24"/>
          <w:szCs w:val="24"/>
        </w:rPr>
        <w:t>s</w:t>
      </w:r>
      <w:r w:rsidRPr="003C790C">
        <w:rPr>
          <w:spacing w:val="1"/>
          <w:sz w:val="24"/>
          <w:szCs w:val="24"/>
        </w:rPr>
        <w:t>a</w:t>
      </w:r>
      <w:r w:rsidRPr="003C790C">
        <w:rPr>
          <w:sz w:val="24"/>
          <w:szCs w:val="24"/>
        </w:rPr>
        <w:t>ge</w:t>
      </w:r>
      <w:r w:rsidRPr="003C790C">
        <w:rPr>
          <w:spacing w:val="25"/>
          <w:sz w:val="24"/>
          <w:szCs w:val="24"/>
        </w:rPr>
        <w:t xml:space="preserve"> </w:t>
      </w:r>
      <w:r w:rsidRPr="003C790C">
        <w:rPr>
          <w:sz w:val="24"/>
          <w:szCs w:val="24"/>
        </w:rPr>
        <w:t>as</w:t>
      </w:r>
      <w:r w:rsidRPr="003C790C">
        <w:rPr>
          <w:spacing w:val="24"/>
          <w:sz w:val="24"/>
          <w:szCs w:val="24"/>
        </w:rPr>
        <w:t xml:space="preserve"> </w:t>
      </w:r>
      <w:r w:rsidRPr="003C790C">
        <w:rPr>
          <w:sz w:val="24"/>
          <w:szCs w:val="24"/>
        </w:rPr>
        <w:t>fast</w:t>
      </w:r>
      <w:r w:rsidRPr="003C790C">
        <w:rPr>
          <w:spacing w:val="25"/>
          <w:sz w:val="24"/>
          <w:szCs w:val="24"/>
        </w:rPr>
        <w:t xml:space="preserve"> </w:t>
      </w:r>
      <w:r w:rsidRPr="003C790C">
        <w:rPr>
          <w:sz w:val="24"/>
          <w:szCs w:val="24"/>
        </w:rPr>
        <w:t>and</w:t>
      </w:r>
      <w:r w:rsidRPr="003C790C">
        <w:rPr>
          <w:spacing w:val="25"/>
          <w:sz w:val="24"/>
          <w:szCs w:val="24"/>
        </w:rPr>
        <w:t xml:space="preserve"> </w:t>
      </w:r>
      <w:r w:rsidRPr="003C790C">
        <w:rPr>
          <w:sz w:val="24"/>
          <w:szCs w:val="24"/>
        </w:rPr>
        <w:t>as</w:t>
      </w:r>
      <w:r w:rsidRPr="003C790C">
        <w:rPr>
          <w:spacing w:val="24"/>
          <w:sz w:val="24"/>
          <w:szCs w:val="24"/>
        </w:rPr>
        <w:t xml:space="preserve"> </w:t>
      </w:r>
      <w:r w:rsidRPr="003C790C">
        <w:rPr>
          <w:sz w:val="24"/>
          <w:szCs w:val="24"/>
        </w:rPr>
        <w:t>c</w:t>
      </w:r>
      <w:r w:rsidRPr="003C790C">
        <w:rPr>
          <w:spacing w:val="1"/>
          <w:sz w:val="24"/>
          <w:szCs w:val="24"/>
        </w:rPr>
        <w:t>l</w:t>
      </w:r>
      <w:r w:rsidRPr="003C790C">
        <w:rPr>
          <w:sz w:val="24"/>
          <w:szCs w:val="24"/>
        </w:rPr>
        <w:t>ear</w:t>
      </w:r>
      <w:r w:rsidRPr="003C790C">
        <w:rPr>
          <w:spacing w:val="-1"/>
          <w:sz w:val="24"/>
          <w:szCs w:val="24"/>
        </w:rPr>
        <w:t>l</w:t>
      </w:r>
      <w:r w:rsidRPr="003C790C">
        <w:rPr>
          <w:sz w:val="24"/>
          <w:szCs w:val="24"/>
        </w:rPr>
        <w:t>y</w:t>
      </w:r>
      <w:r w:rsidRPr="003C790C">
        <w:rPr>
          <w:spacing w:val="25"/>
          <w:sz w:val="24"/>
          <w:szCs w:val="24"/>
        </w:rPr>
        <w:t xml:space="preserve"> </w:t>
      </w:r>
      <w:r w:rsidRPr="003C790C">
        <w:rPr>
          <w:sz w:val="24"/>
          <w:szCs w:val="24"/>
        </w:rPr>
        <w:t>as</w:t>
      </w:r>
      <w:r w:rsidRPr="003C790C">
        <w:rPr>
          <w:spacing w:val="24"/>
          <w:sz w:val="24"/>
          <w:szCs w:val="24"/>
        </w:rPr>
        <w:t xml:space="preserve"> </w:t>
      </w:r>
      <w:r w:rsidRPr="003C790C">
        <w:rPr>
          <w:sz w:val="24"/>
          <w:szCs w:val="24"/>
        </w:rPr>
        <w:t>poss</w:t>
      </w:r>
      <w:r w:rsidRPr="003C790C">
        <w:rPr>
          <w:spacing w:val="-1"/>
          <w:sz w:val="24"/>
          <w:szCs w:val="24"/>
        </w:rPr>
        <w:t>i</w:t>
      </w:r>
      <w:r w:rsidRPr="003C790C">
        <w:rPr>
          <w:sz w:val="24"/>
          <w:szCs w:val="24"/>
        </w:rPr>
        <w:t>b</w:t>
      </w:r>
      <w:r w:rsidRPr="003C790C">
        <w:rPr>
          <w:spacing w:val="-1"/>
          <w:sz w:val="24"/>
          <w:szCs w:val="24"/>
        </w:rPr>
        <w:t>l</w:t>
      </w:r>
      <w:r w:rsidRPr="003C790C">
        <w:rPr>
          <w:spacing w:val="1"/>
          <w:sz w:val="24"/>
          <w:szCs w:val="24"/>
        </w:rPr>
        <w:t>e</w:t>
      </w:r>
      <w:r w:rsidRPr="003C790C">
        <w:rPr>
          <w:sz w:val="24"/>
          <w:szCs w:val="24"/>
        </w:rPr>
        <w:t>.</w:t>
      </w:r>
      <w:r w:rsidRPr="003C790C">
        <w:rPr>
          <w:spacing w:val="12"/>
          <w:sz w:val="24"/>
          <w:szCs w:val="24"/>
        </w:rPr>
        <w:t xml:space="preserve"> </w:t>
      </w:r>
      <w:r w:rsidRPr="003C790C">
        <w:rPr>
          <w:spacing w:val="-1"/>
          <w:sz w:val="24"/>
          <w:szCs w:val="24"/>
        </w:rPr>
        <w:t>A</w:t>
      </w:r>
      <w:r w:rsidRPr="003C790C">
        <w:rPr>
          <w:sz w:val="24"/>
          <w:szCs w:val="24"/>
        </w:rPr>
        <w:t>r</w:t>
      </w:r>
      <w:r w:rsidRPr="003C790C">
        <w:rPr>
          <w:spacing w:val="1"/>
          <w:sz w:val="24"/>
          <w:szCs w:val="24"/>
        </w:rPr>
        <w:t>i</w:t>
      </w:r>
      <w:r w:rsidRPr="003C790C">
        <w:rPr>
          <w:sz w:val="24"/>
          <w:szCs w:val="24"/>
        </w:rPr>
        <w:t>al</w:t>
      </w:r>
      <w:r w:rsidRPr="003C790C">
        <w:rPr>
          <w:spacing w:val="25"/>
          <w:sz w:val="24"/>
          <w:szCs w:val="24"/>
        </w:rPr>
        <w:t xml:space="preserve"> </w:t>
      </w:r>
      <w:r w:rsidRPr="003C790C">
        <w:rPr>
          <w:sz w:val="24"/>
          <w:szCs w:val="24"/>
        </w:rPr>
        <w:t>and</w:t>
      </w:r>
      <w:r w:rsidRPr="003C790C">
        <w:rPr>
          <w:spacing w:val="19"/>
          <w:sz w:val="24"/>
          <w:szCs w:val="24"/>
        </w:rPr>
        <w:t xml:space="preserve"> </w:t>
      </w:r>
      <w:r w:rsidRPr="003C790C">
        <w:rPr>
          <w:spacing w:val="-5"/>
          <w:sz w:val="24"/>
          <w:szCs w:val="24"/>
        </w:rPr>
        <w:t>T</w:t>
      </w:r>
      <w:r w:rsidRPr="003C790C">
        <w:rPr>
          <w:spacing w:val="-3"/>
          <w:sz w:val="24"/>
          <w:szCs w:val="24"/>
        </w:rPr>
        <w:t>i</w:t>
      </w:r>
      <w:r w:rsidRPr="003C790C">
        <w:rPr>
          <w:spacing w:val="-1"/>
          <w:sz w:val="24"/>
          <w:szCs w:val="24"/>
        </w:rPr>
        <w:t>m</w:t>
      </w:r>
      <w:r w:rsidRPr="003C790C">
        <w:rPr>
          <w:sz w:val="24"/>
          <w:szCs w:val="24"/>
        </w:rPr>
        <w:t>es</w:t>
      </w:r>
      <w:r w:rsidRPr="003C790C">
        <w:rPr>
          <w:spacing w:val="24"/>
          <w:sz w:val="24"/>
          <w:szCs w:val="24"/>
        </w:rPr>
        <w:t xml:space="preserve"> </w:t>
      </w:r>
      <w:r w:rsidRPr="003C790C">
        <w:rPr>
          <w:sz w:val="24"/>
          <w:szCs w:val="24"/>
        </w:rPr>
        <w:t>are</w:t>
      </w:r>
    </w:p>
    <w:p w:rsidR="007978D5" w:rsidRPr="003C790C" w:rsidRDefault="003F763B">
      <w:pPr>
        <w:spacing w:line="260" w:lineRule="exact"/>
        <w:ind w:left="102" w:right="8102"/>
        <w:jc w:val="both"/>
        <w:rPr>
          <w:sz w:val="24"/>
          <w:szCs w:val="24"/>
        </w:rPr>
      </w:pPr>
      <w:r w:rsidRPr="003C790C">
        <w:rPr>
          <w:sz w:val="24"/>
          <w:szCs w:val="24"/>
        </w:rPr>
        <w:t>good cho</w:t>
      </w:r>
      <w:r w:rsidRPr="003C790C">
        <w:rPr>
          <w:spacing w:val="1"/>
          <w:sz w:val="24"/>
          <w:szCs w:val="24"/>
        </w:rPr>
        <w:t>i</w:t>
      </w:r>
      <w:r w:rsidRPr="003C790C">
        <w:rPr>
          <w:sz w:val="24"/>
          <w:szCs w:val="24"/>
        </w:rPr>
        <w:t>ces.</w:t>
      </w:r>
    </w:p>
    <w:p w:rsidR="007978D5" w:rsidRPr="003C790C" w:rsidRDefault="003F763B" w:rsidP="00C22DC3">
      <w:pPr>
        <w:spacing w:before="1"/>
        <w:ind w:left="102" w:right="66"/>
        <w:jc w:val="both"/>
      </w:pPr>
      <w:r w:rsidRPr="003C790C">
        <w:rPr>
          <w:rFonts w:eastAsia="Calibri"/>
          <w:sz w:val="22"/>
          <w:szCs w:val="22"/>
        </w:rPr>
        <w:t xml:space="preserve">o                         </w:t>
      </w:r>
      <w:r w:rsidRPr="003C790C">
        <w:rPr>
          <w:rFonts w:eastAsia="Calibri"/>
          <w:spacing w:val="7"/>
          <w:sz w:val="22"/>
          <w:szCs w:val="22"/>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 xml:space="preserve">re  are </w:t>
      </w:r>
      <w:r w:rsidRPr="003C790C">
        <w:rPr>
          <w:spacing w:val="2"/>
          <w:sz w:val="24"/>
          <w:szCs w:val="24"/>
        </w:rPr>
        <w:t xml:space="preserve"> </w:t>
      </w:r>
      <w:r w:rsidRPr="003C790C">
        <w:rPr>
          <w:spacing w:val="-1"/>
          <w:sz w:val="24"/>
          <w:szCs w:val="24"/>
        </w:rPr>
        <w:t>m</w:t>
      </w:r>
      <w:r w:rsidRPr="003C790C">
        <w:rPr>
          <w:sz w:val="24"/>
          <w:szCs w:val="24"/>
        </w:rPr>
        <w:t>any  peop</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 xml:space="preserve">t  </w:t>
      </w:r>
      <w:r w:rsidRPr="003C790C">
        <w:rPr>
          <w:spacing w:val="-1"/>
          <w:sz w:val="24"/>
          <w:szCs w:val="24"/>
        </w:rPr>
        <w:t>l</w:t>
      </w:r>
      <w:r w:rsidRPr="003C790C">
        <w:rPr>
          <w:spacing w:val="1"/>
          <w:sz w:val="24"/>
          <w:szCs w:val="24"/>
        </w:rPr>
        <w:t>i</w:t>
      </w:r>
      <w:r w:rsidRPr="003C790C">
        <w:rPr>
          <w:sz w:val="24"/>
          <w:szCs w:val="24"/>
        </w:rPr>
        <w:t xml:space="preserve">ke  </w:t>
      </w:r>
      <w:r w:rsidRPr="003C790C">
        <w:rPr>
          <w:spacing w:val="-1"/>
          <w:sz w:val="24"/>
          <w:szCs w:val="24"/>
        </w:rPr>
        <w:t>t</w:t>
      </w:r>
      <w:r w:rsidRPr="003C790C">
        <w:rPr>
          <w:sz w:val="24"/>
          <w:szCs w:val="24"/>
        </w:rPr>
        <w:t xml:space="preserve">o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  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e</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 xml:space="preserve">s </w:t>
      </w:r>
      <w:r w:rsidRPr="003C790C">
        <w:rPr>
          <w:spacing w:val="1"/>
          <w:sz w:val="24"/>
          <w:szCs w:val="24"/>
        </w:rPr>
        <w:t xml:space="preserve"> </w:t>
      </w:r>
      <w:r w:rsidRPr="003C790C">
        <w:rPr>
          <w:spacing w:val="-1"/>
          <w:sz w:val="24"/>
          <w:szCs w:val="24"/>
        </w:rPr>
        <w:t>li</w:t>
      </w:r>
      <w:r w:rsidRPr="003C790C">
        <w:rPr>
          <w:sz w:val="24"/>
          <w:szCs w:val="24"/>
        </w:rPr>
        <w:t xml:space="preserve">ke </w:t>
      </w:r>
      <w:r w:rsidRPr="003C790C">
        <w:rPr>
          <w:spacing w:val="2"/>
          <w:sz w:val="24"/>
          <w:szCs w:val="24"/>
        </w:rPr>
        <w:t xml:space="preserve"> </w:t>
      </w:r>
      <w:r w:rsidRPr="003C790C">
        <w:rPr>
          <w:spacing w:val="-11"/>
          <w:sz w:val="24"/>
          <w:szCs w:val="24"/>
        </w:rPr>
        <w:t>“</w:t>
      </w:r>
      <w:r w:rsidRPr="003C790C">
        <w:rPr>
          <w:spacing w:val="-3"/>
          <w:sz w:val="24"/>
          <w:szCs w:val="24"/>
        </w:rPr>
        <w:t>A</w:t>
      </w:r>
      <w:r w:rsidRPr="003C790C">
        <w:rPr>
          <w:spacing w:val="-2"/>
          <w:sz w:val="24"/>
          <w:szCs w:val="24"/>
        </w:rPr>
        <w:t>v</w:t>
      </w:r>
      <w:r w:rsidRPr="003C790C">
        <w:rPr>
          <w:spacing w:val="-3"/>
          <w:sz w:val="24"/>
          <w:szCs w:val="24"/>
        </w:rPr>
        <w:t>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 xml:space="preserve">e  for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erv</w:t>
      </w:r>
      <w:r w:rsidRPr="003C790C">
        <w:rPr>
          <w:spacing w:val="-1"/>
          <w:sz w:val="24"/>
          <w:szCs w:val="24"/>
        </w:rPr>
        <w:t>i</w:t>
      </w:r>
      <w:r w:rsidRPr="003C790C">
        <w:rPr>
          <w:spacing w:val="1"/>
          <w:sz w:val="24"/>
          <w:szCs w:val="24"/>
        </w:rPr>
        <w:t>e</w:t>
      </w:r>
      <w:r w:rsidRPr="003C790C">
        <w:rPr>
          <w:spacing w:val="-1"/>
          <w:sz w:val="24"/>
          <w:szCs w:val="24"/>
        </w:rPr>
        <w:t>w</w:t>
      </w:r>
      <w:r w:rsidRPr="003C790C">
        <w:rPr>
          <w:sz w:val="24"/>
          <w:szCs w:val="24"/>
        </w:rPr>
        <w:t>”</w:t>
      </w:r>
      <w:r w:rsidRPr="003C790C">
        <w:rPr>
          <w:spacing w:val="5"/>
          <w:sz w:val="24"/>
          <w:szCs w:val="24"/>
        </w:rPr>
        <w:t xml:space="preserve"> </w:t>
      </w:r>
      <w:r w:rsidRPr="003C790C">
        <w:rPr>
          <w:sz w:val="24"/>
          <w:szCs w:val="24"/>
        </w:rPr>
        <w:t>or</w:t>
      </w:r>
      <w:r w:rsidRPr="003C790C">
        <w:rPr>
          <w:spacing w:val="4"/>
          <w:sz w:val="24"/>
          <w:szCs w:val="24"/>
        </w:rPr>
        <w:t xml:space="preserve"> </w:t>
      </w:r>
      <w:r w:rsidRPr="003C790C">
        <w:rPr>
          <w:sz w:val="24"/>
          <w:szCs w:val="24"/>
        </w:rPr>
        <w:t>“Refer</w:t>
      </w:r>
      <w:r w:rsidRPr="003C790C">
        <w:rPr>
          <w:spacing w:val="1"/>
          <w:sz w:val="24"/>
          <w:szCs w:val="24"/>
        </w:rPr>
        <w:t>e</w:t>
      </w:r>
      <w:r w:rsidRPr="003C790C">
        <w:rPr>
          <w:sz w:val="24"/>
          <w:szCs w:val="24"/>
        </w:rPr>
        <w:t>nces</w:t>
      </w:r>
      <w:r w:rsidRPr="003C790C">
        <w:rPr>
          <w:spacing w:val="4"/>
          <w:sz w:val="24"/>
          <w:szCs w:val="24"/>
        </w:rPr>
        <w:t xml:space="preserve"> </w:t>
      </w:r>
      <w:r w:rsidRPr="003C790C">
        <w:rPr>
          <w:sz w:val="24"/>
          <w:szCs w:val="24"/>
        </w:rPr>
        <w:t>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e</w:t>
      </w:r>
      <w:r w:rsidRPr="003C790C">
        <w:rPr>
          <w:spacing w:val="5"/>
          <w:sz w:val="24"/>
          <w:szCs w:val="24"/>
        </w:rPr>
        <w:t xml:space="preserve"> </w:t>
      </w:r>
      <w:r w:rsidRPr="003C790C">
        <w:rPr>
          <w:sz w:val="24"/>
          <w:szCs w:val="24"/>
        </w:rPr>
        <w:t>upon</w:t>
      </w:r>
      <w:r w:rsidRPr="003C790C">
        <w:rPr>
          <w:spacing w:val="4"/>
          <w:sz w:val="24"/>
          <w:szCs w:val="24"/>
        </w:rPr>
        <w:t xml:space="preserve"> </w:t>
      </w:r>
      <w:r w:rsidRPr="003C790C">
        <w:rPr>
          <w:spacing w:val="-2"/>
          <w:sz w:val="24"/>
          <w:szCs w:val="24"/>
        </w:rPr>
        <w:t>r</w:t>
      </w:r>
      <w:r w:rsidRPr="003C790C">
        <w:rPr>
          <w:spacing w:val="1"/>
          <w:sz w:val="24"/>
          <w:szCs w:val="24"/>
        </w:rPr>
        <w:t>e</w:t>
      </w:r>
      <w:r w:rsidRPr="003C790C">
        <w:rPr>
          <w:sz w:val="24"/>
          <w:szCs w:val="24"/>
        </w:rPr>
        <w:t>ques</w:t>
      </w:r>
      <w:r w:rsidRPr="003C790C">
        <w:rPr>
          <w:spacing w:val="-1"/>
          <w:sz w:val="24"/>
          <w:szCs w:val="24"/>
        </w:rPr>
        <w:t>t</w:t>
      </w:r>
      <w:r w:rsidRPr="003C790C">
        <w:rPr>
          <w:sz w:val="24"/>
          <w:szCs w:val="24"/>
        </w:rPr>
        <w:t>.”</w:t>
      </w:r>
      <w:r w:rsidRPr="003C790C">
        <w:rPr>
          <w:spacing w:val="5"/>
          <w:sz w:val="24"/>
          <w:szCs w:val="24"/>
        </w:rPr>
        <w:t xml:space="preserve"> </w:t>
      </w:r>
      <w:r w:rsidRPr="003C790C">
        <w:rPr>
          <w:sz w:val="24"/>
          <w:szCs w:val="24"/>
        </w:rPr>
        <w:t>If</w:t>
      </w:r>
      <w:r w:rsidRPr="003C790C">
        <w:rPr>
          <w:spacing w:val="4"/>
          <w:sz w:val="24"/>
          <w:szCs w:val="24"/>
        </w:rPr>
        <w:t xml:space="preserve"> </w:t>
      </w:r>
      <w:r w:rsidRPr="003C790C">
        <w:rPr>
          <w:sz w:val="24"/>
          <w:szCs w:val="24"/>
        </w:rPr>
        <w:t>you</w:t>
      </w:r>
      <w:r w:rsidRPr="003C790C">
        <w:rPr>
          <w:spacing w:val="4"/>
          <w:sz w:val="24"/>
          <w:szCs w:val="24"/>
        </w:rPr>
        <w:t xml:space="preserve"> </w:t>
      </w:r>
      <w:r w:rsidRPr="003C790C">
        <w:rPr>
          <w:sz w:val="24"/>
          <w:szCs w:val="24"/>
        </w:rPr>
        <w:t>are</w:t>
      </w:r>
      <w:r w:rsidRPr="003C790C">
        <w:rPr>
          <w:spacing w:val="3"/>
          <w:sz w:val="24"/>
          <w:szCs w:val="24"/>
        </w:rPr>
        <w:t xml:space="preserve"> </w:t>
      </w:r>
      <w:r w:rsidRPr="003C790C">
        <w:rPr>
          <w:sz w:val="24"/>
          <w:szCs w:val="24"/>
        </w:rPr>
        <w:t>send</w:t>
      </w:r>
      <w:r w:rsidRPr="003C790C">
        <w:rPr>
          <w:spacing w:val="-1"/>
          <w:sz w:val="24"/>
          <w:szCs w:val="24"/>
        </w:rPr>
        <w:t>i</w:t>
      </w:r>
      <w:r w:rsidRPr="003C790C">
        <w:rPr>
          <w:sz w:val="24"/>
          <w:szCs w:val="24"/>
        </w:rPr>
        <w:t>ng</w:t>
      </w:r>
      <w:r w:rsidRPr="003C790C">
        <w:rPr>
          <w:spacing w:val="4"/>
          <w:sz w:val="24"/>
          <w:szCs w:val="24"/>
        </w:rPr>
        <w:t xml:space="preserve"> </w:t>
      </w:r>
      <w:r w:rsidRPr="003C790C">
        <w:rPr>
          <w:sz w:val="24"/>
          <w:szCs w:val="24"/>
        </w:rPr>
        <w:t>a</w:t>
      </w:r>
      <w:r w:rsidRPr="003C790C">
        <w:rPr>
          <w:spacing w:val="5"/>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a</w:t>
      </w:r>
      <w:r w:rsidRPr="003C790C">
        <w:rPr>
          <w:spacing w:val="5"/>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pacing w:val="-8"/>
          <w:sz w:val="24"/>
          <w:szCs w:val="24"/>
        </w:rPr>
        <w:t>n</w:t>
      </w:r>
      <w:r w:rsidRPr="003C790C">
        <w:rPr>
          <w:spacing w:val="-4"/>
          <w:sz w:val="24"/>
          <w:szCs w:val="24"/>
        </w:rPr>
        <w:t>y</w:t>
      </w:r>
      <w:r w:rsidRPr="003C790C">
        <w:rPr>
          <w:sz w:val="24"/>
          <w:szCs w:val="24"/>
        </w:rPr>
        <w:t xml:space="preserve">, </w:t>
      </w:r>
      <w:r w:rsidRPr="003C790C">
        <w:rPr>
          <w:spacing w:val="-1"/>
          <w:sz w:val="24"/>
          <w:szCs w:val="24"/>
        </w:rPr>
        <w:t>i</w:t>
      </w:r>
      <w:r w:rsidRPr="003C790C">
        <w:rPr>
          <w:sz w:val="24"/>
          <w:szCs w:val="24"/>
        </w:rPr>
        <w:t>t shou</w:t>
      </w:r>
      <w:r w:rsidRPr="003C790C">
        <w:rPr>
          <w:spacing w:val="-1"/>
          <w:sz w:val="24"/>
          <w:szCs w:val="24"/>
        </w:rPr>
        <w:t>l</w:t>
      </w:r>
      <w:r w:rsidRPr="003C790C">
        <w:rPr>
          <w:sz w:val="24"/>
          <w:szCs w:val="24"/>
        </w:rPr>
        <w:t>d be</w:t>
      </w:r>
      <w:r w:rsidRPr="003C790C">
        <w:rPr>
          <w:spacing w:val="2"/>
          <w:sz w:val="24"/>
          <w:szCs w:val="24"/>
        </w:rPr>
        <w:t xml:space="preserve"> </w:t>
      </w:r>
      <w:r w:rsidRPr="003C790C">
        <w:rPr>
          <w:sz w:val="24"/>
          <w:szCs w:val="24"/>
        </w:rPr>
        <w:t>a g</w:t>
      </w:r>
      <w:r w:rsidRPr="003C790C">
        <w:rPr>
          <w:spacing w:val="-1"/>
          <w:sz w:val="24"/>
          <w:szCs w:val="24"/>
        </w:rPr>
        <w:t>i</w:t>
      </w:r>
      <w:r w:rsidRPr="003C790C">
        <w:rPr>
          <w:sz w:val="24"/>
          <w:szCs w:val="24"/>
        </w:rPr>
        <w:t xml:space="preserve">ven </w:t>
      </w:r>
      <w:r w:rsidRPr="003C790C">
        <w:rPr>
          <w:spacing w:val="1"/>
          <w:sz w:val="24"/>
          <w:szCs w:val="24"/>
        </w:rPr>
        <w:t>t</w:t>
      </w:r>
      <w:r w:rsidRPr="003C790C">
        <w:rPr>
          <w:sz w:val="24"/>
          <w:szCs w:val="24"/>
        </w:rPr>
        <w:t xml:space="preserve">hat you </w:t>
      </w:r>
      <w:r w:rsidRPr="003C790C">
        <w:rPr>
          <w:spacing w:val="1"/>
          <w:sz w:val="24"/>
          <w:szCs w:val="24"/>
        </w:rPr>
        <w:t>a</w:t>
      </w:r>
      <w:r w:rsidRPr="003C790C">
        <w:rPr>
          <w:spacing w:val="-2"/>
          <w:sz w:val="24"/>
          <w:szCs w:val="24"/>
        </w:rPr>
        <w:t>r</w:t>
      </w:r>
      <w:r w:rsidRPr="003C790C">
        <w:rPr>
          <w:sz w:val="24"/>
          <w:szCs w:val="24"/>
        </w:rPr>
        <w:t>e</w:t>
      </w:r>
      <w:r w:rsidRPr="003C790C">
        <w:rPr>
          <w:spacing w:val="2"/>
          <w:sz w:val="24"/>
          <w:szCs w:val="24"/>
        </w:rPr>
        <w:t xml:space="preserve"> </w:t>
      </w:r>
      <w:r w:rsidRPr="003C790C">
        <w:rPr>
          <w:sz w:val="24"/>
          <w:szCs w:val="24"/>
        </w:rPr>
        <w:t>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z w:val="24"/>
          <w:szCs w:val="24"/>
        </w:rPr>
        <w:t>e</w:t>
      </w:r>
      <w:r w:rsidRPr="003C790C">
        <w:rPr>
          <w:spacing w:val="2"/>
          <w:sz w:val="24"/>
          <w:szCs w:val="24"/>
        </w:rPr>
        <w:t xml:space="preserve"> </w:t>
      </w:r>
      <w:r w:rsidRPr="003C790C">
        <w:rPr>
          <w:sz w:val="24"/>
          <w:szCs w:val="24"/>
        </w:rPr>
        <w:t xml:space="preserve">for an </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rv</w:t>
      </w:r>
      <w:r w:rsidRPr="003C790C">
        <w:rPr>
          <w:spacing w:val="-1"/>
          <w:sz w:val="24"/>
          <w:szCs w:val="24"/>
        </w:rPr>
        <w:t>i</w:t>
      </w:r>
      <w:r w:rsidRPr="003C790C">
        <w:rPr>
          <w:sz w:val="24"/>
          <w:szCs w:val="24"/>
        </w:rPr>
        <w:t>ew</w:t>
      </w:r>
      <w:r w:rsidRPr="003C790C">
        <w:rPr>
          <w:spacing w:val="1"/>
          <w:sz w:val="24"/>
          <w:szCs w:val="24"/>
        </w:rPr>
        <w:t xml:space="preserve"> </w:t>
      </w:r>
      <w:r w:rsidRPr="003C790C">
        <w:rPr>
          <w:sz w:val="24"/>
          <w:szCs w:val="24"/>
        </w:rPr>
        <w:t xml:space="preserve">and </w:t>
      </w:r>
      <w:r w:rsidRPr="003C790C">
        <w:rPr>
          <w:spacing w:val="1"/>
          <w:sz w:val="24"/>
          <w:szCs w:val="24"/>
        </w:rPr>
        <w:t>t</w:t>
      </w:r>
      <w:r w:rsidRPr="003C790C">
        <w:rPr>
          <w:sz w:val="24"/>
          <w:szCs w:val="24"/>
        </w:rPr>
        <w:t>hat you w</w:t>
      </w:r>
      <w:r w:rsidRPr="003C790C">
        <w:rPr>
          <w:spacing w:val="-1"/>
          <w:sz w:val="24"/>
          <w:szCs w:val="24"/>
        </w:rPr>
        <w:t>i</w:t>
      </w:r>
      <w:r w:rsidRPr="003C790C">
        <w:rPr>
          <w:spacing w:val="1"/>
          <w:sz w:val="24"/>
          <w:szCs w:val="24"/>
        </w:rPr>
        <w:t>l</w:t>
      </w:r>
      <w:r w:rsidRPr="003C790C">
        <w:rPr>
          <w:sz w:val="24"/>
          <w:szCs w:val="24"/>
        </w:rPr>
        <w:t>l prov</w:t>
      </w:r>
      <w:r w:rsidRPr="003C790C">
        <w:rPr>
          <w:spacing w:val="-1"/>
          <w:sz w:val="24"/>
          <w:szCs w:val="24"/>
        </w:rPr>
        <w:t>i</w:t>
      </w:r>
      <w:r w:rsidRPr="003C790C">
        <w:rPr>
          <w:sz w:val="24"/>
          <w:szCs w:val="24"/>
        </w:rPr>
        <w:t>de</w:t>
      </w:r>
      <w:r w:rsidRPr="003C790C">
        <w:rPr>
          <w:spacing w:val="2"/>
          <w:sz w:val="24"/>
          <w:szCs w:val="24"/>
        </w:rPr>
        <w:t xml:space="preserve"> </w:t>
      </w:r>
      <w:r w:rsidRPr="003C790C">
        <w:rPr>
          <w:spacing w:val="-2"/>
          <w:sz w:val="24"/>
          <w:szCs w:val="24"/>
        </w:rPr>
        <w:t>r</w:t>
      </w:r>
      <w:r w:rsidRPr="003C790C">
        <w:rPr>
          <w:spacing w:val="1"/>
          <w:sz w:val="24"/>
          <w:szCs w:val="24"/>
        </w:rPr>
        <w:t>e</w:t>
      </w:r>
      <w:r w:rsidRPr="003C790C">
        <w:rPr>
          <w:sz w:val="24"/>
          <w:szCs w:val="24"/>
        </w:rPr>
        <w:t>feren</w:t>
      </w:r>
      <w:r w:rsidRPr="003C790C">
        <w:rPr>
          <w:spacing w:val="1"/>
          <w:sz w:val="24"/>
          <w:szCs w:val="24"/>
        </w:rPr>
        <w:t>c</w:t>
      </w:r>
      <w:r w:rsidRPr="003C790C">
        <w:rPr>
          <w:sz w:val="24"/>
          <w:szCs w:val="24"/>
        </w:rPr>
        <w:t>es</w:t>
      </w:r>
      <w:r w:rsidRPr="003C790C">
        <w:rPr>
          <w:spacing w:val="1"/>
          <w:sz w:val="24"/>
          <w:szCs w:val="24"/>
        </w:rPr>
        <w:t xml:space="preserve"> </w:t>
      </w:r>
      <w:r w:rsidRPr="003C790C">
        <w:rPr>
          <w:spacing w:val="-1"/>
          <w:sz w:val="24"/>
          <w:szCs w:val="24"/>
        </w:rPr>
        <w:t>i</w:t>
      </w:r>
      <w:r w:rsidRPr="003C790C">
        <w:rPr>
          <w:sz w:val="24"/>
          <w:szCs w:val="24"/>
        </w:rPr>
        <w:t>f requ</w:t>
      </w:r>
      <w:r w:rsidRPr="003C790C">
        <w:rPr>
          <w:spacing w:val="1"/>
          <w:sz w:val="24"/>
          <w:szCs w:val="24"/>
        </w:rPr>
        <w:t>e</w:t>
      </w:r>
      <w:r w:rsidRPr="003C790C">
        <w:rPr>
          <w:spacing w:val="-1"/>
          <w:sz w:val="24"/>
          <w:szCs w:val="24"/>
        </w:rPr>
        <w:t>s</w:t>
      </w:r>
      <w:r w:rsidRPr="003C790C">
        <w:rPr>
          <w:spacing w:val="1"/>
          <w:sz w:val="24"/>
          <w:szCs w:val="24"/>
        </w:rPr>
        <w:t>t</w:t>
      </w:r>
      <w:r w:rsidRPr="003C790C">
        <w:rPr>
          <w:sz w:val="24"/>
          <w:szCs w:val="24"/>
        </w:rPr>
        <w:t>ed. Ju</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avo</w:t>
      </w:r>
      <w:r w:rsidRPr="003C790C">
        <w:rPr>
          <w:spacing w:val="-1"/>
          <w:sz w:val="24"/>
          <w:szCs w:val="24"/>
        </w:rPr>
        <w:t>i</w:t>
      </w:r>
      <w:r w:rsidRPr="003C790C">
        <w:rPr>
          <w:sz w:val="24"/>
          <w:szCs w:val="24"/>
        </w:rPr>
        <w:t xml:space="preserve">d </w:t>
      </w:r>
      <w:r w:rsidRPr="003C790C">
        <w:rPr>
          <w:spacing w:val="1"/>
          <w:sz w:val="24"/>
          <w:szCs w:val="24"/>
        </w:rPr>
        <w:t>i</w:t>
      </w:r>
      <w:r w:rsidRPr="003C790C">
        <w:rPr>
          <w:spacing w:val="-1"/>
          <w:sz w:val="24"/>
          <w:szCs w:val="24"/>
        </w:rPr>
        <w:t>t</w:t>
      </w:r>
      <w:r w:rsidRPr="003C790C">
        <w:rPr>
          <w:sz w:val="24"/>
          <w:szCs w:val="24"/>
        </w:rPr>
        <w:t>e</w:t>
      </w:r>
      <w:r w:rsidRPr="003C790C">
        <w:rPr>
          <w:spacing w:val="1"/>
          <w:sz w:val="24"/>
          <w:szCs w:val="24"/>
        </w:rPr>
        <w:t>m</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w:t>
      </w:r>
      <w:r w:rsidRPr="003C790C">
        <w:rPr>
          <w:spacing w:val="-1"/>
          <w:sz w:val="24"/>
          <w:szCs w:val="24"/>
        </w:rPr>
        <w:t>m</w:t>
      </w:r>
      <w:r w:rsidRPr="003C790C">
        <w:rPr>
          <w:sz w:val="24"/>
          <w:szCs w:val="24"/>
        </w:rPr>
        <w:t>ake</w:t>
      </w:r>
      <w:r w:rsidRPr="003C790C">
        <w:rPr>
          <w:spacing w:val="1"/>
          <w:sz w:val="24"/>
          <w:szCs w:val="24"/>
        </w:rPr>
        <w:t xml:space="preserve"> </w:t>
      </w:r>
      <w:r w:rsidRPr="003C790C">
        <w:rPr>
          <w:spacing w:val="-1"/>
          <w:sz w:val="24"/>
          <w:szCs w:val="24"/>
        </w:rPr>
        <w:t>t</w:t>
      </w:r>
      <w:r w:rsidRPr="003C790C">
        <w:rPr>
          <w:sz w:val="24"/>
          <w:szCs w:val="24"/>
        </w:rPr>
        <w:t>he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 xml:space="preserve">oyer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 “no k</w:t>
      </w:r>
      <w:r w:rsidRPr="003C790C">
        <w:rPr>
          <w:spacing w:val="1"/>
          <w:sz w:val="24"/>
          <w:szCs w:val="24"/>
        </w:rPr>
        <w:t>i</w:t>
      </w:r>
      <w:r w:rsidRPr="003C790C">
        <w:rPr>
          <w:sz w:val="24"/>
          <w:szCs w:val="24"/>
        </w:rPr>
        <w:t>dd</w:t>
      </w:r>
      <w:r w:rsidRPr="003C790C">
        <w:rPr>
          <w:spacing w:val="-1"/>
          <w:sz w:val="24"/>
          <w:szCs w:val="24"/>
        </w:rPr>
        <w:t>i</w:t>
      </w:r>
      <w:r w:rsidRPr="003C790C">
        <w:rPr>
          <w:sz w:val="24"/>
          <w:szCs w:val="24"/>
        </w:rPr>
        <w:t>ng!”</w:t>
      </w:r>
    </w:p>
    <w:p w:rsidR="007978D5" w:rsidRPr="003C790C" w:rsidRDefault="007978D5">
      <w:pPr>
        <w:spacing w:before="2" w:line="280" w:lineRule="exact"/>
        <w:rPr>
          <w:sz w:val="28"/>
          <w:szCs w:val="28"/>
        </w:rPr>
      </w:pPr>
    </w:p>
    <w:p w:rsidR="007978D5" w:rsidRPr="003C790C" w:rsidRDefault="003F763B">
      <w:pPr>
        <w:spacing w:before="29"/>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Exp</w:t>
      </w:r>
      <w:r w:rsidRPr="003C790C">
        <w:rPr>
          <w:b/>
          <w:spacing w:val="-1"/>
          <w:sz w:val="24"/>
          <w:szCs w:val="24"/>
        </w:rPr>
        <w:t>l</w:t>
      </w:r>
      <w:r w:rsidRPr="003C790C">
        <w:rPr>
          <w:b/>
          <w:sz w:val="24"/>
          <w:szCs w:val="24"/>
        </w:rPr>
        <w:t>a</w:t>
      </w:r>
      <w:r w:rsidRPr="003C790C">
        <w:rPr>
          <w:b/>
          <w:spacing w:val="-1"/>
          <w:sz w:val="24"/>
          <w:szCs w:val="24"/>
        </w:rPr>
        <w:t>i</w:t>
      </w:r>
      <w:r w:rsidRPr="003C790C">
        <w:rPr>
          <w:b/>
          <w:sz w:val="24"/>
          <w:szCs w:val="24"/>
        </w:rPr>
        <w:t>n the benef</w:t>
      </w:r>
      <w:r w:rsidRPr="003C790C">
        <w:rPr>
          <w:b/>
          <w:spacing w:val="-1"/>
          <w:sz w:val="24"/>
          <w:szCs w:val="24"/>
        </w:rPr>
        <w:t>i</w:t>
      </w:r>
      <w:r w:rsidRPr="003C790C">
        <w:rPr>
          <w:b/>
          <w:sz w:val="24"/>
          <w:szCs w:val="24"/>
        </w:rPr>
        <w:t>ts of yo</w:t>
      </w:r>
      <w:r w:rsidRPr="003C790C">
        <w:rPr>
          <w:b/>
          <w:spacing w:val="-1"/>
          <w:sz w:val="24"/>
          <w:szCs w:val="24"/>
        </w:rPr>
        <w:t>u</w:t>
      </w:r>
      <w:r w:rsidRPr="003C790C">
        <w:rPr>
          <w:b/>
          <w:sz w:val="24"/>
          <w:szCs w:val="24"/>
        </w:rPr>
        <w:t>r</w:t>
      </w:r>
      <w:r w:rsidRPr="003C790C">
        <w:rPr>
          <w:b/>
          <w:spacing w:val="-3"/>
          <w:sz w:val="24"/>
          <w:szCs w:val="24"/>
        </w:rPr>
        <w:t xml:space="preserve"> </w:t>
      </w:r>
      <w:r w:rsidRPr="003C790C">
        <w:rPr>
          <w:b/>
          <w:sz w:val="24"/>
          <w:szCs w:val="24"/>
        </w:rPr>
        <w:t>s</w:t>
      </w:r>
      <w:r w:rsidRPr="003C790C">
        <w:rPr>
          <w:b/>
          <w:spacing w:val="-1"/>
          <w:sz w:val="24"/>
          <w:szCs w:val="24"/>
        </w:rPr>
        <w:t>k</w:t>
      </w:r>
      <w:r w:rsidRPr="003C790C">
        <w:rPr>
          <w:b/>
          <w:spacing w:val="1"/>
          <w:sz w:val="24"/>
          <w:szCs w:val="24"/>
        </w:rPr>
        <w:t>i</w:t>
      </w:r>
      <w:r w:rsidRPr="003C790C">
        <w:rPr>
          <w:b/>
          <w:spacing w:val="-1"/>
          <w:sz w:val="24"/>
          <w:szCs w:val="24"/>
        </w:rPr>
        <w:t>l</w:t>
      </w:r>
      <w:r w:rsidRPr="003C790C">
        <w:rPr>
          <w:b/>
          <w:spacing w:val="1"/>
          <w:sz w:val="24"/>
          <w:szCs w:val="24"/>
        </w:rPr>
        <w:t>l</w:t>
      </w:r>
      <w:r w:rsidRPr="003C790C">
        <w:rPr>
          <w:b/>
          <w:sz w:val="24"/>
          <w:szCs w:val="24"/>
        </w:rPr>
        <w:t>s</w:t>
      </w:r>
    </w:p>
    <w:p w:rsidR="007978D5" w:rsidRDefault="003F763B" w:rsidP="00846494">
      <w:pPr>
        <w:pStyle w:val="ListParagraph"/>
        <w:numPr>
          <w:ilvl w:val="0"/>
          <w:numId w:val="4"/>
        </w:numPr>
        <w:spacing w:before="10" w:line="234" w:lineRule="auto"/>
        <w:ind w:right="64"/>
        <w:jc w:val="both"/>
        <w:rPr>
          <w:sz w:val="24"/>
          <w:szCs w:val="24"/>
        </w:rPr>
      </w:pPr>
      <w:r w:rsidRPr="00846494">
        <w:rPr>
          <w:sz w:val="24"/>
          <w:szCs w:val="24"/>
        </w:rPr>
        <w:lastRenderedPageBreak/>
        <w:t>Mere</w:t>
      </w:r>
      <w:r w:rsidRPr="00846494">
        <w:rPr>
          <w:spacing w:val="1"/>
          <w:sz w:val="24"/>
          <w:szCs w:val="24"/>
        </w:rPr>
        <w:t>l</w:t>
      </w:r>
      <w:r w:rsidRPr="00846494">
        <w:rPr>
          <w:sz w:val="24"/>
          <w:szCs w:val="24"/>
        </w:rPr>
        <w:t>y</w:t>
      </w:r>
      <w:r w:rsidRPr="00846494">
        <w:rPr>
          <w:spacing w:val="22"/>
          <w:sz w:val="24"/>
          <w:szCs w:val="24"/>
        </w:rPr>
        <w:t xml:space="preserve"> </w:t>
      </w:r>
      <w:r w:rsidRPr="00846494">
        <w:rPr>
          <w:spacing w:val="-1"/>
          <w:sz w:val="24"/>
          <w:szCs w:val="24"/>
        </w:rPr>
        <w:t>s</w:t>
      </w:r>
      <w:r w:rsidRPr="00846494">
        <w:rPr>
          <w:spacing w:val="1"/>
          <w:sz w:val="24"/>
          <w:szCs w:val="24"/>
        </w:rPr>
        <w:t>t</w:t>
      </w:r>
      <w:r w:rsidRPr="00846494">
        <w:rPr>
          <w:sz w:val="24"/>
          <w:szCs w:val="24"/>
        </w:rPr>
        <w:t>a</w:t>
      </w:r>
      <w:r w:rsidRPr="00846494">
        <w:rPr>
          <w:spacing w:val="-1"/>
          <w:sz w:val="24"/>
          <w:szCs w:val="24"/>
        </w:rPr>
        <w:t>t</w:t>
      </w:r>
      <w:r w:rsidRPr="00846494">
        <w:rPr>
          <w:spacing w:val="1"/>
          <w:sz w:val="24"/>
          <w:szCs w:val="24"/>
        </w:rPr>
        <w:t>i</w:t>
      </w:r>
      <w:r w:rsidRPr="00846494">
        <w:rPr>
          <w:sz w:val="24"/>
          <w:szCs w:val="24"/>
        </w:rPr>
        <w:t>ng</w:t>
      </w:r>
      <w:r w:rsidRPr="00846494">
        <w:rPr>
          <w:spacing w:val="22"/>
          <w:sz w:val="24"/>
          <w:szCs w:val="24"/>
        </w:rPr>
        <w:t xml:space="preserve"> </w:t>
      </w:r>
      <w:r w:rsidRPr="00846494">
        <w:rPr>
          <w:spacing w:val="-1"/>
          <w:sz w:val="24"/>
          <w:szCs w:val="24"/>
        </w:rPr>
        <w:t>t</w:t>
      </w:r>
      <w:r w:rsidRPr="00846494">
        <w:rPr>
          <w:sz w:val="24"/>
          <w:szCs w:val="24"/>
        </w:rPr>
        <w:t>hat</w:t>
      </w:r>
      <w:r w:rsidRPr="00846494">
        <w:rPr>
          <w:spacing w:val="23"/>
          <w:sz w:val="24"/>
          <w:szCs w:val="24"/>
        </w:rPr>
        <w:t xml:space="preserve"> </w:t>
      </w:r>
      <w:r w:rsidRPr="00846494">
        <w:rPr>
          <w:sz w:val="24"/>
          <w:szCs w:val="24"/>
        </w:rPr>
        <w:t>you</w:t>
      </w:r>
      <w:r w:rsidRPr="00846494">
        <w:rPr>
          <w:spacing w:val="22"/>
          <w:sz w:val="24"/>
          <w:szCs w:val="24"/>
        </w:rPr>
        <w:t xml:space="preserve"> </w:t>
      </w:r>
      <w:r w:rsidRPr="00846494">
        <w:rPr>
          <w:sz w:val="24"/>
          <w:szCs w:val="24"/>
        </w:rPr>
        <w:t>can</w:t>
      </w:r>
      <w:r w:rsidRPr="00846494">
        <w:rPr>
          <w:spacing w:val="22"/>
          <w:sz w:val="24"/>
          <w:szCs w:val="24"/>
        </w:rPr>
        <w:t xml:space="preserve"> </w:t>
      </w:r>
      <w:r w:rsidRPr="00846494">
        <w:rPr>
          <w:sz w:val="24"/>
          <w:szCs w:val="24"/>
        </w:rPr>
        <w:t>do</w:t>
      </w:r>
      <w:r w:rsidRPr="00846494">
        <w:rPr>
          <w:spacing w:val="22"/>
          <w:sz w:val="24"/>
          <w:szCs w:val="24"/>
        </w:rPr>
        <w:t xml:space="preserve"> </w:t>
      </w:r>
      <w:r w:rsidRPr="00846494">
        <w:rPr>
          <w:sz w:val="24"/>
          <w:szCs w:val="24"/>
        </w:rPr>
        <w:t>so</w:t>
      </w:r>
      <w:r w:rsidRPr="00846494">
        <w:rPr>
          <w:spacing w:val="-1"/>
          <w:sz w:val="24"/>
          <w:szCs w:val="24"/>
        </w:rPr>
        <w:t>m</w:t>
      </w:r>
      <w:r w:rsidRPr="00846494">
        <w:rPr>
          <w:sz w:val="24"/>
          <w:szCs w:val="24"/>
        </w:rPr>
        <w:t>e</w:t>
      </w:r>
      <w:r w:rsidRPr="00846494">
        <w:rPr>
          <w:spacing w:val="1"/>
          <w:sz w:val="24"/>
          <w:szCs w:val="24"/>
        </w:rPr>
        <w:t>t</w:t>
      </w:r>
      <w:r w:rsidRPr="00846494">
        <w:rPr>
          <w:sz w:val="24"/>
          <w:szCs w:val="24"/>
        </w:rPr>
        <w:t>h</w:t>
      </w:r>
      <w:r w:rsidRPr="00846494">
        <w:rPr>
          <w:spacing w:val="-1"/>
          <w:sz w:val="24"/>
          <w:szCs w:val="24"/>
        </w:rPr>
        <w:t>i</w:t>
      </w:r>
      <w:r w:rsidRPr="00846494">
        <w:rPr>
          <w:sz w:val="24"/>
          <w:szCs w:val="24"/>
        </w:rPr>
        <w:t>ng</w:t>
      </w:r>
      <w:r w:rsidRPr="00846494">
        <w:rPr>
          <w:spacing w:val="22"/>
          <w:sz w:val="24"/>
          <w:szCs w:val="24"/>
        </w:rPr>
        <w:t xml:space="preserve"> </w:t>
      </w:r>
      <w:r w:rsidRPr="00846494">
        <w:rPr>
          <w:sz w:val="24"/>
          <w:szCs w:val="24"/>
        </w:rPr>
        <w:t>w</w:t>
      </w:r>
      <w:r w:rsidRPr="00846494">
        <w:rPr>
          <w:spacing w:val="-1"/>
          <w:sz w:val="24"/>
          <w:szCs w:val="24"/>
        </w:rPr>
        <w:t>il</w:t>
      </w:r>
      <w:r w:rsidRPr="00846494">
        <w:rPr>
          <w:sz w:val="24"/>
          <w:szCs w:val="24"/>
        </w:rPr>
        <w:t>l</w:t>
      </w:r>
      <w:r w:rsidRPr="00846494">
        <w:rPr>
          <w:spacing w:val="23"/>
          <w:sz w:val="24"/>
          <w:szCs w:val="24"/>
        </w:rPr>
        <w:t xml:space="preserve"> </w:t>
      </w:r>
      <w:r w:rsidRPr="00846494">
        <w:rPr>
          <w:sz w:val="24"/>
          <w:szCs w:val="24"/>
        </w:rPr>
        <w:t>not</w:t>
      </w:r>
      <w:r w:rsidRPr="00846494">
        <w:rPr>
          <w:spacing w:val="21"/>
          <w:sz w:val="24"/>
          <w:szCs w:val="24"/>
        </w:rPr>
        <w:t xml:space="preserve"> </w:t>
      </w:r>
      <w:r w:rsidRPr="00846494">
        <w:rPr>
          <w:spacing w:val="1"/>
          <w:sz w:val="24"/>
          <w:szCs w:val="24"/>
        </w:rPr>
        <w:t>c</w:t>
      </w:r>
      <w:r w:rsidRPr="00846494">
        <w:rPr>
          <w:spacing w:val="-3"/>
          <w:sz w:val="24"/>
          <w:szCs w:val="24"/>
        </w:rPr>
        <w:t>a</w:t>
      </w:r>
      <w:r w:rsidRPr="00846494">
        <w:rPr>
          <w:spacing w:val="1"/>
          <w:sz w:val="24"/>
          <w:szCs w:val="24"/>
        </w:rPr>
        <w:t>t</w:t>
      </w:r>
      <w:r w:rsidRPr="00846494">
        <w:rPr>
          <w:sz w:val="24"/>
          <w:szCs w:val="24"/>
        </w:rPr>
        <w:t>ch</w:t>
      </w:r>
      <w:r w:rsidRPr="00846494">
        <w:rPr>
          <w:spacing w:val="22"/>
          <w:sz w:val="24"/>
          <w:szCs w:val="24"/>
        </w:rPr>
        <w:t xml:space="preserve"> </w:t>
      </w:r>
      <w:r w:rsidRPr="00846494">
        <w:rPr>
          <w:spacing w:val="-1"/>
          <w:sz w:val="24"/>
          <w:szCs w:val="24"/>
        </w:rPr>
        <w:t>t</w:t>
      </w:r>
      <w:r w:rsidRPr="00846494">
        <w:rPr>
          <w:sz w:val="24"/>
          <w:szCs w:val="24"/>
        </w:rPr>
        <w:t>he</w:t>
      </w:r>
      <w:r w:rsidRPr="00846494">
        <w:rPr>
          <w:spacing w:val="23"/>
          <w:sz w:val="24"/>
          <w:szCs w:val="24"/>
        </w:rPr>
        <w:t xml:space="preserve"> </w:t>
      </w:r>
      <w:r w:rsidRPr="00846494">
        <w:rPr>
          <w:sz w:val="24"/>
          <w:szCs w:val="24"/>
        </w:rPr>
        <w:t>a</w:t>
      </w:r>
      <w:r w:rsidRPr="00846494">
        <w:rPr>
          <w:spacing w:val="-1"/>
          <w:sz w:val="24"/>
          <w:szCs w:val="24"/>
        </w:rPr>
        <w:t>t</w:t>
      </w:r>
      <w:r w:rsidRPr="00846494">
        <w:rPr>
          <w:spacing w:val="1"/>
          <w:sz w:val="24"/>
          <w:szCs w:val="24"/>
        </w:rPr>
        <w:t>t</w:t>
      </w:r>
      <w:r w:rsidRPr="00846494">
        <w:rPr>
          <w:sz w:val="24"/>
          <w:szCs w:val="24"/>
        </w:rPr>
        <w:t>en</w:t>
      </w:r>
      <w:r w:rsidRPr="00846494">
        <w:rPr>
          <w:spacing w:val="-1"/>
          <w:sz w:val="24"/>
          <w:szCs w:val="24"/>
        </w:rPr>
        <w:t>t</w:t>
      </w:r>
      <w:r w:rsidRPr="00846494">
        <w:rPr>
          <w:spacing w:val="1"/>
          <w:sz w:val="24"/>
          <w:szCs w:val="24"/>
        </w:rPr>
        <w:t>i</w:t>
      </w:r>
      <w:r w:rsidRPr="00846494">
        <w:rPr>
          <w:sz w:val="24"/>
          <w:szCs w:val="24"/>
        </w:rPr>
        <w:t>on</w:t>
      </w:r>
      <w:r w:rsidRPr="00846494">
        <w:rPr>
          <w:spacing w:val="22"/>
          <w:sz w:val="24"/>
          <w:szCs w:val="24"/>
        </w:rPr>
        <w:t xml:space="preserve"> </w:t>
      </w:r>
      <w:r w:rsidRPr="00846494">
        <w:rPr>
          <w:sz w:val="24"/>
          <w:szCs w:val="24"/>
        </w:rPr>
        <w:t>of</w:t>
      </w:r>
      <w:r w:rsidRPr="00846494">
        <w:rPr>
          <w:spacing w:val="22"/>
          <w:sz w:val="24"/>
          <w:szCs w:val="24"/>
        </w:rPr>
        <w:t xml:space="preserve"> </w:t>
      </w:r>
      <w:r w:rsidRPr="00846494">
        <w:rPr>
          <w:spacing w:val="-1"/>
          <w:sz w:val="24"/>
          <w:szCs w:val="24"/>
        </w:rPr>
        <w:t>t</w:t>
      </w:r>
      <w:r w:rsidRPr="00846494">
        <w:rPr>
          <w:sz w:val="24"/>
          <w:szCs w:val="24"/>
        </w:rPr>
        <w:t>he e</w:t>
      </w:r>
      <w:r w:rsidRPr="00846494">
        <w:rPr>
          <w:spacing w:val="1"/>
          <w:sz w:val="24"/>
          <w:szCs w:val="24"/>
        </w:rPr>
        <w:t>m</w:t>
      </w:r>
      <w:r w:rsidRPr="00846494">
        <w:rPr>
          <w:sz w:val="24"/>
          <w:szCs w:val="24"/>
        </w:rPr>
        <w:t>p</w:t>
      </w:r>
      <w:r w:rsidRPr="00846494">
        <w:rPr>
          <w:spacing w:val="-1"/>
          <w:sz w:val="24"/>
          <w:szCs w:val="24"/>
        </w:rPr>
        <w:t>l</w:t>
      </w:r>
      <w:r w:rsidRPr="00846494">
        <w:rPr>
          <w:sz w:val="24"/>
          <w:szCs w:val="24"/>
        </w:rPr>
        <w:t>oy</w:t>
      </w:r>
      <w:r w:rsidRPr="00846494">
        <w:rPr>
          <w:spacing w:val="-6"/>
          <w:sz w:val="24"/>
          <w:szCs w:val="24"/>
        </w:rPr>
        <w:t>e</w:t>
      </w:r>
      <w:r w:rsidRPr="00846494">
        <w:rPr>
          <w:spacing w:val="-4"/>
          <w:sz w:val="24"/>
          <w:szCs w:val="24"/>
        </w:rPr>
        <w:t>r</w:t>
      </w:r>
      <w:r w:rsidRPr="00846494">
        <w:rPr>
          <w:sz w:val="24"/>
          <w:szCs w:val="24"/>
        </w:rPr>
        <w:t>. If</w:t>
      </w:r>
      <w:r w:rsidRPr="00846494">
        <w:rPr>
          <w:spacing w:val="4"/>
          <w:sz w:val="24"/>
          <w:szCs w:val="24"/>
        </w:rPr>
        <w:t xml:space="preserve"> </w:t>
      </w:r>
      <w:r w:rsidRPr="00846494">
        <w:rPr>
          <w:sz w:val="24"/>
          <w:szCs w:val="24"/>
        </w:rPr>
        <w:t>you</w:t>
      </w:r>
      <w:r w:rsidRPr="00846494">
        <w:rPr>
          <w:spacing w:val="2"/>
          <w:sz w:val="24"/>
          <w:szCs w:val="24"/>
        </w:rPr>
        <w:t xml:space="preserve"> </w:t>
      </w:r>
      <w:r w:rsidRPr="00846494">
        <w:rPr>
          <w:spacing w:val="1"/>
          <w:sz w:val="24"/>
          <w:szCs w:val="24"/>
        </w:rPr>
        <w:t>m</w:t>
      </w:r>
      <w:r w:rsidRPr="00846494">
        <w:rPr>
          <w:sz w:val="24"/>
          <w:szCs w:val="24"/>
        </w:rPr>
        <w:t>anage</w:t>
      </w:r>
      <w:r w:rsidRPr="00846494">
        <w:rPr>
          <w:spacing w:val="3"/>
          <w:sz w:val="24"/>
          <w:szCs w:val="24"/>
        </w:rPr>
        <w:t xml:space="preserve"> </w:t>
      </w:r>
      <w:r w:rsidRPr="00846494">
        <w:rPr>
          <w:spacing w:val="-1"/>
          <w:sz w:val="24"/>
          <w:szCs w:val="24"/>
        </w:rPr>
        <w:t>t</w:t>
      </w:r>
      <w:r w:rsidRPr="00846494">
        <w:rPr>
          <w:sz w:val="24"/>
          <w:szCs w:val="24"/>
        </w:rPr>
        <w:t>o</w:t>
      </w:r>
      <w:r w:rsidRPr="00846494">
        <w:rPr>
          <w:spacing w:val="3"/>
          <w:sz w:val="24"/>
          <w:szCs w:val="24"/>
        </w:rPr>
        <w:t xml:space="preserve"> </w:t>
      </w:r>
      <w:r w:rsidRPr="00846494">
        <w:rPr>
          <w:sz w:val="24"/>
          <w:szCs w:val="24"/>
        </w:rPr>
        <w:t>exp</w:t>
      </w:r>
      <w:r w:rsidRPr="00846494">
        <w:rPr>
          <w:spacing w:val="-1"/>
          <w:sz w:val="24"/>
          <w:szCs w:val="24"/>
        </w:rPr>
        <w:t>l</w:t>
      </w:r>
      <w:r w:rsidRPr="00846494">
        <w:rPr>
          <w:sz w:val="24"/>
          <w:szCs w:val="24"/>
        </w:rPr>
        <w:t>a</w:t>
      </w:r>
      <w:r w:rsidRPr="00846494">
        <w:rPr>
          <w:spacing w:val="1"/>
          <w:sz w:val="24"/>
          <w:szCs w:val="24"/>
        </w:rPr>
        <w:t>i</w:t>
      </w:r>
      <w:r w:rsidRPr="00846494">
        <w:rPr>
          <w:sz w:val="24"/>
          <w:szCs w:val="24"/>
        </w:rPr>
        <w:t>n</w:t>
      </w:r>
      <w:r w:rsidRPr="00846494">
        <w:rPr>
          <w:spacing w:val="2"/>
          <w:sz w:val="24"/>
          <w:szCs w:val="24"/>
        </w:rPr>
        <w:t xml:space="preserve"> </w:t>
      </w:r>
      <w:r w:rsidRPr="00846494">
        <w:rPr>
          <w:sz w:val="24"/>
          <w:szCs w:val="24"/>
        </w:rPr>
        <w:t>how</w:t>
      </w:r>
      <w:r w:rsidRPr="00846494">
        <w:rPr>
          <w:spacing w:val="4"/>
          <w:sz w:val="24"/>
          <w:szCs w:val="24"/>
        </w:rPr>
        <w:t xml:space="preserve"> </w:t>
      </w:r>
      <w:r w:rsidRPr="00846494">
        <w:rPr>
          <w:spacing w:val="-1"/>
          <w:sz w:val="24"/>
          <w:szCs w:val="24"/>
        </w:rPr>
        <w:t>i</w:t>
      </w:r>
      <w:r w:rsidRPr="00846494">
        <w:rPr>
          <w:sz w:val="24"/>
          <w:szCs w:val="24"/>
        </w:rPr>
        <w:t>t</w:t>
      </w:r>
      <w:r w:rsidRPr="00846494">
        <w:rPr>
          <w:spacing w:val="3"/>
          <w:sz w:val="24"/>
          <w:szCs w:val="24"/>
        </w:rPr>
        <w:t xml:space="preserve"> </w:t>
      </w:r>
      <w:r w:rsidRPr="00846494">
        <w:rPr>
          <w:sz w:val="24"/>
          <w:szCs w:val="24"/>
        </w:rPr>
        <w:t>w</w:t>
      </w:r>
      <w:r w:rsidRPr="00846494">
        <w:rPr>
          <w:spacing w:val="-1"/>
          <w:sz w:val="24"/>
          <w:szCs w:val="24"/>
        </w:rPr>
        <w:t>il</w:t>
      </w:r>
      <w:r w:rsidRPr="00846494">
        <w:rPr>
          <w:sz w:val="24"/>
          <w:szCs w:val="24"/>
        </w:rPr>
        <w:t>l</w:t>
      </w:r>
      <w:r w:rsidRPr="00846494">
        <w:rPr>
          <w:spacing w:val="3"/>
          <w:sz w:val="24"/>
          <w:szCs w:val="24"/>
        </w:rPr>
        <w:t xml:space="preserve"> </w:t>
      </w:r>
      <w:r w:rsidRPr="00846494">
        <w:rPr>
          <w:sz w:val="24"/>
          <w:szCs w:val="24"/>
        </w:rPr>
        <w:t>benef</w:t>
      </w:r>
      <w:r w:rsidRPr="00846494">
        <w:rPr>
          <w:spacing w:val="-1"/>
          <w:sz w:val="24"/>
          <w:szCs w:val="24"/>
        </w:rPr>
        <w:t>i</w:t>
      </w:r>
      <w:r w:rsidRPr="00846494">
        <w:rPr>
          <w:sz w:val="24"/>
          <w:szCs w:val="24"/>
        </w:rPr>
        <w:t>t</w:t>
      </w:r>
      <w:r w:rsidRPr="00846494">
        <w:rPr>
          <w:spacing w:val="5"/>
          <w:sz w:val="24"/>
          <w:szCs w:val="24"/>
        </w:rPr>
        <w:t xml:space="preserve"> </w:t>
      </w:r>
      <w:r w:rsidRPr="00846494">
        <w:rPr>
          <w:spacing w:val="-2"/>
          <w:sz w:val="24"/>
          <w:szCs w:val="24"/>
        </w:rPr>
        <w:t>h</w:t>
      </w:r>
      <w:r w:rsidRPr="00846494">
        <w:rPr>
          <w:spacing w:val="1"/>
          <w:sz w:val="24"/>
          <w:szCs w:val="24"/>
        </w:rPr>
        <w:t>i</w:t>
      </w:r>
      <w:r w:rsidRPr="00846494">
        <w:rPr>
          <w:sz w:val="24"/>
          <w:szCs w:val="24"/>
        </w:rPr>
        <w:t>s</w:t>
      </w:r>
      <w:r w:rsidRPr="00846494">
        <w:rPr>
          <w:spacing w:val="2"/>
          <w:sz w:val="24"/>
          <w:szCs w:val="24"/>
        </w:rPr>
        <w:t xml:space="preserve"> </w:t>
      </w:r>
      <w:r w:rsidRPr="00846494">
        <w:rPr>
          <w:sz w:val="24"/>
          <w:szCs w:val="24"/>
        </w:rPr>
        <w:t>co</w:t>
      </w:r>
      <w:r w:rsidRPr="00846494">
        <w:rPr>
          <w:spacing w:val="1"/>
          <w:sz w:val="24"/>
          <w:szCs w:val="24"/>
        </w:rPr>
        <w:t>m</w:t>
      </w:r>
      <w:r w:rsidRPr="00846494">
        <w:rPr>
          <w:sz w:val="24"/>
          <w:szCs w:val="24"/>
        </w:rPr>
        <w:t>pa</w:t>
      </w:r>
      <w:r w:rsidRPr="00846494">
        <w:rPr>
          <w:spacing w:val="-8"/>
          <w:sz w:val="24"/>
          <w:szCs w:val="24"/>
        </w:rPr>
        <w:t>n</w:t>
      </w:r>
      <w:r w:rsidRPr="00846494">
        <w:rPr>
          <w:spacing w:val="-4"/>
          <w:sz w:val="24"/>
          <w:szCs w:val="24"/>
        </w:rPr>
        <w:t>y</w:t>
      </w:r>
      <w:r w:rsidRPr="00846494">
        <w:rPr>
          <w:sz w:val="24"/>
          <w:szCs w:val="24"/>
        </w:rPr>
        <w:t>, and</w:t>
      </w:r>
      <w:r w:rsidRPr="00846494">
        <w:rPr>
          <w:spacing w:val="2"/>
          <w:sz w:val="24"/>
          <w:szCs w:val="24"/>
        </w:rPr>
        <w:t xml:space="preserve"> </w:t>
      </w:r>
      <w:r w:rsidRPr="00846494">
        <w:rPr>
          <w:spacing w:val="-1"/>
          <w:sz w:val="24"/>
          <w:szCs w:val="24"/>
        </w:rPr>
        <w:t>t</w:t>
      </w:r>
      <w:r w:rsidRPr="00846494">
        <w:rPr>
          <w:sz w:val="24"/>
          <w:szCs w:val="24"/>
        </w:rPr>
        <w:t>o</w:t>
      </w:r>
      <w:r w:rsidRPr="00846494">
        <w:rPr>
          <w:spacing w:val="3"/>
          <w:sz w:val="24"/>
          <w:szCs w:val="24"/>
        </w:rPr>
        <w:t xml:space="preserve"> </w:t>
      </w:r>
      <w:r w:rsidRPr="00846494">
        <w:rPr>
          <w:sz w:val="24"/>
          <w:szCs w:val="24"/>
        </w:rPr>
        <w:t>conne</w:t>
      </w:r>
      <w:r w:rsidRPr="00846494">
        <w:rPr>
          <w:spacing w:val="1"/>
          <w:sz w:val="24"/>
          <w:szCs w:val="24"/>
        </w:rPr>
        <w:t>c</w:t>
      </w:r>
      <w:r w:rsidRPr="00846494">
        <w:rPr>
          <w:sz w:val="24"/>
          <w:szCs w:val="24"/>
        </w:rPr>
        <w:t>t</w:t>
      </w:r>
      <w:r w:rsidRPr="00846494">
        <w:rPr>
          <w:spacing w:val="3"/>
          <w:sz w:val="24"/>
          <w:szCs w:val="24"/>
        </w:rPr>
        <w:t xml:space="preserve"> </w:t>
      </w:r>
      <w:r w:rsidRPr="00846494">
        <w:rPr>
          <w:spacing w:val="-1"/>
          <w:sz w:val="24"/>
          <w:szCs w:val="24"/>
        </w:rPr>
        <w:t>i</w:t>
      </w:r>
      <w:r w:rsidRPr="00846494">
        <w:rPr>
          <w:sz w:val="24"/>
          <w:szCs w:val="24"/>
        </w:rPr>
        <w:t>t</w:t>
      </w:r>
      <w:r w:rsidRPr="00846494">
        <w:rPr>
          <w:spacing w:val="3"/>
          <w:sz w:val="24"/>
          <w:szCs w:val="24"/>
        </w:rPr>
        <w:t xml:space="preserve"> </w:t>
      </w:r>
      <w:r w:rsidRPr="00846494">
        <w:rPr>
          <w:spacing w:val="-1"/>
          <w:sz w:val="24"/>
          <w:szCs w:val="24"/>
        </w:rPr>
        <w:t>t</w:t>
      </w:r>
      <w:r w:rsidRPr="00846494">
        <w:rPr>
          <w:sz w:val="24"/>
          <w:szCs w:val="24"/>
        </w:rPr>
        <w:t>o</w:t>
      </w:r>
      <w:r w:rsidRPr="00846494">
        <w:rPr>
          <w:spacing w:val="3"/>
          <w:sz w:val="24"/>
          <w:szCs w:val="24"/>
        </w:rPr>
        <w:t xml:space="preserve"> </w:t>
      </w:r>
      <w:r w:rsidRPr="00846494">
        <w:rPr>
          <w:spacing w:val="-1"/>
          <w:sz w:val="24"/>
          <w:szCs w:val="24"/>
        </w:rPr>
        <w:t>t</w:t>
      </w:r>
      <w:r w:rsidRPr="00846494">
        <w:rPr>
          <w:sz w:val="24"/>
          <w:szCs w:val="24"/>
        </w:rPr>
        <w:t>ang</w:t>
      </w:r>
      <w:r w:rsidRPr="00846494">
        <w:rPr>
          <w:spacing w:val="1"/>
          <w:sz w:val="24"/>
          <w:szCs w:val="24"/>
        </w:rPr>
        <w:t>i</w:t>
      </w:r>
      <w:r w:rsidRPr="00846494">
        <w:rPr>
          <w:sz w:val="24"/>
          <w:szCs w:val="24"/>
        </w:rPr>
        <w:t>b</w:t>
      </w:r>
      <w:r w:rsidRPr="00846494">
        <w:rPr>
          <w:spacing w:val="-1"/>
          <w:sz w:val="24"/>
          <w:szCs w:val="24"/>
        </w:rPr>
        <w:t>l</w:t>
      </w:r>
      <w:r w:rsidRPr="00846494">
        <w:rPr>
          <w:sz w:val="24"/>
          <w:szCs w:val="24"/>
        </w:rPr>
        <w:t>e resu</w:t>
      </w:r>
      <w:r w:rsidRPr="00846494">
        <w:rPr>
          <w:spacing w:val="-1"/>
          <w:sz w:val="24"/>
          <w:szCs w:val="24"/>
        </w:rPr>
        <w:t>l</w:t>
      </w:r>
      <w:r w:rsidRPr="00846494">
        <w:rPr>
          <w:spacing w:val="1"/>
          <w:sz w:val="24"/>
          <w:szCs w:val="24"/>
        </w:rPr>
        <w:t>t</w:t>
      </w:r>
      <w:r w:rsidRPr="00846494">
        <w:rPr>
          <w:spacing w:val="-1"/>
          <w:sz w:val="24"/>
          <w:szCs w:val="24"/>
        </w:rPr>
        <w:t>s</w:t>
      </w:r>
      <w:r w:rsidRPr="00846494">
        <w:rPr>
          <w:sz w:val="24"/>
          <w:szCs w:val="24"/>
        </w:rPr>
        <w:t>,</w:t>
      </w:r>
      <w:r w:rsidRPr="00846494">
        <w:rPr>
          <w:spacing w:val="2"/>
          <w:sz w:val="24"/>
          <w:szCs w:val="24"/>
        </w:rPr>
        <w:t xml:space="preserve"> </w:t>
      </w:r>
      <w:r w:rsidRPr="00846494">
        <w:rPr>
          <w:spacing w:val="-1"/>
          <w:sz w:val="24"/>
          <w:szCs w:val="24"/>
        </w:rPr>
        <w:t>t</w:t>
      </w:r>
      <w:r w:rsidRPr="00846494">
        <w:rPr>
          <w:sz w:val="24"/>
          <w:szCs w:val="24"/>
        </w:rPr>
        <w:t>hen you w</w:t>
      </w:r>
      <w:r w:rsidRPr="00846494">
        <w:rPr>
          <w:spacing w:val="-1"/>
          <w:sz w:val="24"/>
          <w:szCs w:val="24"/>
        </w:rPr>
        <w:t>il</w:t>
      </w:r>
      <w:r w:rsidRPr="00846494">
        <w:rPr>
          <w:sz w:val="24"/>
          <w:szCs w:val="24"/>
        </w:rPr>
        <w:t>l</w:t>
      </w:r>
      <w:r w:rsidRPr="00846494">
        <w:rPr>
          <w:spacing w:val="1"/>
          <w:sz w:val="24"/>
          <w:szCs w:val="24"/>
        </w:rPr>
        <w:t xml:space="preserve"> </w:t>
      </w:r>
      <w:r w:rsidRPr="00846494">
        <w:rPr>
          <w:sz w:val="24"/>
          <w:szCs w:val="24"/>
        </w:rPr>
        <w:t>grea</w:t>
      </w:r>
      <w:r w:rsidRPr="00846494">
        <w:rPr>
          <w:spacing w:val="1"/>
          <w:sz w:val="24"/>
          <w:szCs w:val="24"/>
        </w:rPr>
        <w:t>t</w:t>
      </w:r>
      <w:r w:rsidRPr="00846494">
        <w:rPr>
          <w:spacing w:val="-1"/>
          <w:sz w:val="24"/>
          <w:szCs w:val="24"/>
        </w:rPr>
        <w:t>l</w:t>
      </w:r>
      <w:r w:rsidRPr="00846494">
        <w:rPr>
          <w:sz w:val="24"/>
          <w:szCs w:val="24"/>
        </w:rPr>
        <w:t xml:space="preserve">y </w:t>
      </w:r>
      <w:r w:rsidRPr="00846494">
        <w:rPr>
          <w:spacing w:val="-1"/>
          <w:sz w:val="24"/>
          <w:szCs w:val="24"/>
        </w:rPr>
        <w:t>i</w:t>
      </w:r>
      <w:r w:rsidRPr="00846494">
        <w:rPr>
          <w:spacing w:val="1"/>
          <w:sz w:val="24"/>
          <w:szCs w:val="24"/>
        </w:rPr>
        <w:t>m</w:t>
      </w:r>
      <w:r w:rsidRPr="00846494">
        <w:rPr>
          <w:sz w:val="24"/>
          <w:szCs w:val="24"/>
        </w:rPr>
        <w:t>prove your chan</w:t>
      </w:r>
      <w:r w:rsidRPr="00846494">
        <w:rPr>
          <w:spacing w:val="1"/>
          <w:sz w:val="24"/>
          <w:szCs w:val="24"/>
        </w:rPr>
        <w:t>c</w:t>
      </w:r>
      <w:r w:rsidRPr="00846494">
        <w:rPr>
          <w:sz w:val="24"/>
          <w:szCs w:val="24"/>
        </w:rPr>
        <w:t>es.</w:t>
      </w:r>
    </w:p>
    <w:p w:rsidR="00846494" w:rsidRDefault="00846494" w:rsidP="00846494">
      <w:pPr>
        <w:spacing w:before="10" w:line="234" w:lineRule="auto"/>
        <w:ind w:right="64"/>
        <w:jc w:val="both"/>
        <w:rPr>
          <w:sz w:val="24"/>
          <w:szCs w:val="24"/>
        </w:rPr>
      </w:pPr>
    </w:p>
    <w:p w:rsidR="00846494" w:rsidRPr="00846494" w:rsidRDefault="00846494" w:rsidP="00846494">
      <w:pPr>
        <w:spacing w:before="10" w:line="234" w:lineRule="auto"/>
        <w:ind w:right="64"/>
        <w:jc w:val="both"/>
        <w:rPr>
          <w:sz w:val="24"/>
          <w:szCs w:val="24"/>
        </w:rPr>
      </w:pPr>
    </w:p>
    <w:p w:rsidR="007978D5" w:rsidRPr="00846494" w:rsidRDefault="00846494" w:rsidP="00846494">
      <w:pPr>
        <w:pStyle w:val="ListParagraph"/>
        <w:numPr>
          <w:ilvl w:val="0"/>
          <w:numId w:val="4"/>
        </w:numPr>
        <w:spacing w:before="3" w:line="234" w:lineRule="auto"/>
        <w:ind w:left="462" w:right="64"/>
        <w:jc w:val="both"/>
        <w:rPr>
          <w:sz w:val="24"/>
          <w:szCs w:val="24"/>
        </w:rPr>
      </w:pPr>
      <w:r w:rsidRPr="00846494">
        <w:rPr>
          <w:sz w:val="24"/>
          <w:szCs w:val="24"/>
        </w:rPr>
        <w:t xml:space="preserve"> </w:t>
      </w:r>
      <w:r w:rsidR="003F763B" w:rsidRPr="00846494">
        <w:rPr>
          <w:rFonts w:eastAsia="Calibri"/>
          <w:sz w:val="22"/>
          <w:szCs w:val="22"/>
        </w:rPr>
        <w:t xml:space="preserve">  </w:t>
      </w:r>
      <w:r w:rsidR="003F763B" w:rsidRPr="00846494">
        <w:rPr>
          <w:rFonts w:eastAsia="Calibri"/>
          <w:spacing w:val="6"/>
          <w:sz w:val="22"/>
          <w:szCs w:val="22"/>
        </w:rPr>
        <w:t xml:space="preserve"> </w:t>
      </w:r>
      <w:r w:rsidR="003F763B" w:rsidRPr="00846494">
        <w:rPr>
          <w:b/>
          <w:spacing w:val="-9"/>
          <w:sz w:val="24"/>
          <w:szCs w:val="24"/>
        </w:rPr>
        <w:t>A</w:t>
      </w:r>
      <w:r w:rsidR="003F763B" w:rsidRPr="00846494">
        <w:rPr>
          <w:b/>
          <w:spacing w:val="-4"/>
          <w:sz w:val="24"/>
          <w:szCs w:val="24"/>
        </w:rPr>
        <w:t>v</w:t>
      </w:r>
      <w:r w:rsidR="003F763B" w:rsidRPr="00846494">
        <w:rPr>
          <w:b/>
          <w:spacing w:val="-2"/>
          <w:sz w:val="24"/>
          <w:szCs w:val="24"/>
        </w:rPr>
        <w:t>o</w:t>
      </w:r>
      <w:r w:rsidR="003F763B" w:rsidRPr="00846494">
        <w:rPr>
          <w:b/>
          <w:spacing w:val="-1"/>
          <w:sz w:val="24"/>
          <w:szCs w:val="24"/>
        </w:rPr>
        <w:t>i</w:t>
      </w:r>
      <w:r w:rsidR="003F763B" w:rsidRPr="00846494">
        <w:rPr>
          <w:b/>
          <w:sz w:val="24"/>
          <w:szCs w:val="24"/>
        </w:rPr>
        <w:t>d</w:t>
      </w:r>
      <w:r w:rsidR="003F763B" w:rsidRPr="00846494">
        <w:rPr>
          <w:b/>
          <w:spacing w:val="-1"/>
          <w:sz w:val="24"/>
          <w:szCs w:val="24"/>
        </w:rPr>
        <w:t xml:space="preserve"> </w:t>
      </w:r>
      <w:r w:rsidR="003F763B" w:rsidRPr="00846494">
        <w:rPr>
          <w:b/>
          <w:sz w:val="24"/>
          <w:szCs w:val="24"/>
        </w:rPr>
        <w:t>negat</w:t>
      </w:r>
      <w:r w:rsidR="003F763B" w:rsidRPr="00846494">
        <w:rPr>
          <w:b/>
          <w:spacing w:val="-1"/>
          <w:sz w:val="24"/>
          <w:szCs w:val="24"/>
        </w:rPr>
        <w:t>i</w:t>
      </w:r>
      <w:r w:rsidR="003F763B" w:rsidRPr="00846494">
        <w:rPr>
          <w:b/>
          <w:sz w:val="24"/>
          <w:szCs w:val="24"/>
        </w:rPr>
        <w:t>v</w:t>
      </w:r>
      <w:r w:rsidR="003F763B" w:rsidRPr="00846494">
        <w:rPr>
          <w:b/>
          <w:spacing w:val="-1"/>
          <w:sz w:val="24"/>
          <w:szCs w:val="24"/>
        </w:rPr>
        <w:t>i</w:t>
      </w:r>
      <w:r w:rsidR="003F763B" w:rsidRPr="00846494">
        <w:rPr>
          <w:b/>
          <w:sz w:val="24"/>
          <w:szCs w:val="24"/>
        </w:rPr>
        <w:t>ty</w:t>
      </w:r>
    </w:p>
    <w:p w:rsidR="007978D5" w:rsidRPr="003C790C" w:rsidRDefault="003F763B">
      <w:pPr>
        <w:spacing w:before="7" w:line="235" w:lineRule="auto"/>
        <w:ind w:left="102" w:right="65"/>
        <w:jc w:val="both"/>
        <w:rPr>
          <w:sz w:val="24"/>
          <w:szCs w:val="24"/>
        </w:rPr>
      </w:pPr>
      <w:r w:rsidRPr="003C790C">
        <w:rPr>
          <w:rFonts w:eastAsia="Calibri"/>
          <w:sz w:val="22"/>
          <w:szCs w:val="22"/>
        </w:rPr>
        <w:t xml:space="preserve">o                         </w:t>
      </w:r>
      <w:r w:rsidRPr="003C790C">
        <w:rPr>
          <w:rFonts w:eastAsia="Calibri"/>
          <w:spacing w:val="31"/>
          <w:sz w:val="22"/>
          <w:szCs w:val="22"/>
        </w:rPr>
        <w:t xml:space="preserve"> </w:t>
      </w:r>
      <w:r w:rsidRPr="003C790C">
        <w:rPr>
          <w:sz w:val="24"/>
          <w:szCs w:val="24"/>
        </w:rPr>
        <w:t>Do</w:t>
      </w:r>
      <w:r w:rsidRPr="003C790C">
        <w:rPr>
          <w:spacing w:val="1"/>
          <w:sz w:val="24"/>
          <w:szCs w:val="24"/>
        </w:rPr>
        <w:t xml:space="preserve"> </w:t>
      </w:r>
      <w:r w:rsidRPr="003C790C">
        <w:rPr>
          <w:sz w:val="24"/>
          <w:szCs w:val="24"/>
        </w:rPr>
        <w:t>not</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ude</w:t>
      </w:r>
      <w:r w:rsidRPr="003C790C">
        <w:rPr>
          <w:spacing w:val="2"/>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pacing w:val="1"/>
          <w:sz w:val="24"/>
          <w:szCs w:val="24"/>
        </w:rPr>
        <w:t>a</w:t>
      </w:r>
      <w:r w:rsidRPr="003C790C">
        <w:rPr>
          <w:spacing w:val="-1"/>
          <w:sz w:val="24"/>
          <w:szCs w:val="24"/>
        </w:rPr>
        <w:t>ti</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 xml:space="preserve">t </w:t>
      </w:r>
      <w:r w:rsidRPr="003C790C">
        <w:rPr>
          <w:spacing w:val="1"/>
          <w:sz w:val="24"/>
          <w:szCs w:val="24"/>
        </w:rPr>
        <w:t>m</w:t>
      </w:r>
      <w:r w:rsidRPr="003C790C">
        <w:rPr>
          <w:spacing w:val="-1"/>
          <w:sz w:val="24"/>
          <w:szCs w:val="24"/>
        </w:rPr>
        <w:t>i</w:t>
      </w:r>
      <w:r w:rsidRPr="003C790C">
        <w:rPr>
          <w:sz w:val="24"/>
          <w:szCs w:val="24"/>
        </w:rPr>
        <w:t>ght</w:t>
      </w:r>
      <w:r w:rsidRPr="003C790C">
        <w:rPr>
          <w:spacing w:val="2"/>
          <w:sz w:val="24"/>
          <w:szCs w:val="24"/>
        </w:rPr>
        <w:t xml:space="preserve"> </w:t>
      </w:r>
      <w:r w:rsidRPr="003C790C">
        <w:rPr>
          <w:spacing w:val="-1"/>
          <w:sz w:val="24"/>
          <w:szCs w:val="24"/>
        </w:rPr>
        <w:t>s</w:t>
      </w:r>
      <w:r w:rsidRPr="003C790C">
        <w:rPr>
          <w:sz w:val="24"/>
          <w:szCs w:val="24"/>
        </w:rPr>
        <w:t>ound</w:t>
      </w:r>
      <w:r w:rsidRPr="003C790C">
        <w:rPr>
          <w:spacing w:val="2"/>
          <w:sz w:val="24"/>
          <w:szCs w:val="24"/>
        </w:rPr>
        <w:t xml:space="preserve"> </w:t>
      </w:r>
      <w:r w:rsidRPr="003C790C">
        <w:rPr>
          <w:sz w:val="24"/>
          <w:szCs w:val="24"/>
        </w:rPr>
        <w:t>nega</w:t>
      </w:r>
      <w:r w:rsidRPr="003C790C">
        <w:rPr>
          <w:spacing w:val="1"/>
          <w:sz w:val="24"/>
          <w:szCs w:val="24"/>
        </w:rPr>
        <w:t>t</w:t>
      </w:r>
      <w:r w:rsidRPr="003C790C">
        <w:rPr>
          <w:spacing w:val="-1"/>
          <w:sz w:val="24"/>
          <w:szCs w:val="24"/>
        </w:rPr>
        <w:t>i</w:t>
      </w:r>
      <w:r w:rsidRPr="003C790C">
        <w:rPr>
          <w:sz w:val="24"/>
          <w:szCs w:val="24"/>
        </w:rPr>
        <w:t>ve</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eyes</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6"/>
          <w:sz w:val="24"/>
          <w:szCs w:val="24"/>
        </w:rPr>
        <w:t>e</w:t>
      </w:r>
      <w:r w:rsidRPr="003C790C">
        <w:rPr>
          <w:spacing w:val="-4"/>
          <w:sz w:val="24"/>
          <w:szCs w:val="24"/>
        </w:rPr>
        <w:t>r</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36"/>
          <w:sz w:val="24"/>
          <w:szCs w:val="24"/>
        </w:rPr>
        <w:t xml:space="preserve"> </w:t>
      </w:r>
      <w:r w:rsidRPr="003C790C">
        <w:rPr>
          <w:spacing w:val="-1"/>
          <w:sz w:val="24"/>
          <w:szCs w:val="24"/>
        </w:rPr>
        <w:t>i</w:t>
      </w:r>
      <w:r w:rsidRPr="003C790C">
        <w:rPr>
          <w:sz w:val="24"/>
          <w:szCs w:val="24"/>
        </w:rPr>
        <w:t>s</w:t>
      </w:r>
      <w:r w:rsidRPr="003C790C">
        <w:rPr>
          <w:spacing w:val="36"/>
          <w:sz w:val="24"/>
          <w:szCs w:val="24"/>
        </w:rPr>
        <w:t xml:space="preserve"> </w:t>
      </w:r>
      <w:r w:rsidRPr="003C790C">
        <w:rPr>
          <w:spacing w:val="-2"/>
          <w:sz w:val="24"/>
          <w:szCs w:val="24"/>
        </w:rPr>
        <w:t>v</w:t>
      </w:r>
      <w:r w:rsidRPr="003C790C">
        <w:rPr>
          <w:spacing w:val="1"/>
          <w:sz w:val="24"/>
          <w:szCs w:val="24"/>
        </w:rPr>
        <w:t>a</w:t>
      </w:r>
      <w:r w:rsidRPr="003C790C">
        <w:rPr>
          <w:spacing w:val="-1"/>
          <w:sz w:val="24"/>
          <w:szCs w:val="24"/>
        </w:rPr>
        <w:t>li</w:t>
      </w:r>
      <w:r w:rsidRPr="003C790C">
        <w:rPr>
          <w:sz w:val="24"/>
          <w:szCs w:val="24"/>
        </w:rPr>
        <w:t>d</w:t>
      </w:r>
      <w:r w:rsidRPr="003C790C">
        <w:rPr>
          <w:spacing w:val="37"/>
          <w:sz w:val="24"/>
          <w:szCs w:val="24"/>
        </w:rPr>
        <w:t xml:space="preserve"> </w:t>
      </w:r>
      <w:r w:rsidRPr="003C790C">
        <w:rPr>
          <w:sz w:val="24"/>
          <w:szCs w:val="24"/>
        </w:rPr>
        <w:t>b</w:t>
      </w:r>
      <w:r w:rsidRPr="003C790C">
        <w:rPr>
          <w:spacing w:val="-2"/>
          <w:sz w:val="24"/>
          <w:szCs w:val="24"/>
        </w:rPr>
        <w:t>o</w:t>
      </w:r>
      <w:r w:rsidRPr="003C790C">
        <w:rPr>
          <w:spacing w:val="1"/>
          <w:sz w:val="24"/>
          <w:szCs w:val="24"/>
        </w:rPr>
        <w:t>t</w:t>
      </w:r>
      <w:r w:rsidRPr="003C790C">
        <w:rPr>
          <w:sz w:val="24"/>
          <w:szCs w:val="24"/>
        </w:rPr>
        <w:t>h</w:t>
      </w:r>
      <w:r w:rsidRPr="003C790C">
        <w:rPr>
          <w:spacing w:val="36"/>
          <w:sz w:val="24"/>
          <w:szCs w:val="24"/>
        </w:rPr>
        <w:t xml:space="preserve"> </w:t>
      </w:r>
      <w:r w:rsidRPr="003C790C">
        <w:rPr>
          <w:spacing w:val="-1"/>
          <w:sz w:val="24"/>
          <w:szCs w:val="24"/>
        </w:rPr>
        <w:t>t</w:t>
      </w:r>
      <w:r w:rsidRPr="003C790C">
        <w:rPr>
          <w:sz w:val="24"/>
          <w:szCs w:val="24"/>
        </w:rPr>
        <w:t>o</w:t>
      </w:r>
      <w:r w:rsidRPr="003C790C">
        <w:rPr>
          <w:spacing w:val="36"/>
          <w:sz w:val="24"/>
          <w:szCs w:val="24"/>
        </w:rPr>
        <w:t xml:space="preserve"> </w:t>
      </w:r>
      <w:r w:rsidRPr="003C790C">
        <w:rPr>
          <w:sz w:val="24"/>
          <w:szCs w:val="24"/>
        </w:rPr>
        <w:t>your</w:t>
      </w:r>
      <w:r w:rsidRPr="003C790C">
        <w:rPr>
          <w:spacing w:val="36"/>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37"/>
          <w:sz w:val="24"/>
          <w:szCs w:val="24"/>
        </w:rPr>
        <w:t xml:space="preserve"> </w:t>
      </w:r>
      <w:r w:rsidRPr="003C790C">
        <w:rPr>
          <w:sz w:val="24"/>
          <w:szCs w:val="24"/>
        </w:rPr>
        <w:t>and</w:t>
      </w:r>
      <w:r w:rsidRPr="003C790C">
        <w:rPr>
          <w:spacing w:val="36"/>
          <w:sz w:val="24"/>
          <w:szCs w:val="24"/>
        </w:rPr>
        <w:t xml:space="preserve"> </w:t>
      </w:r>
      <w:r w:rsidRPr="003C790C">
        <w:rPr>
          <w:spacing w:val="-1"/>
          <w:sz w:val="24"/>
          <w:szCs w:val="24"/>
        </w:rPr>
        <w:t>t</w:t>
      </w:r>
      <w:r w:rsidRPr="003C790C">
        <w:rPr>
          <w:sz w:val="24"/>
          <w:szCs w:val="24"/>
        </w:rPr>
        <w:t>o</w:t>
      </w:r>
      <w:r w:rsidRPr="003C790C">
        <w:rPr>
          <w:spacing w:val="36"/>
          <w:sz w:val="24"/>
          <w:szCs w:val="24"/>
        </w:rPr>
        <w:t xml:space="preserve"> </w:t>
      </w:r>
      <w:r w:rsidRPr="003C790C">
        <w:rPr>
          <w:spacing w:val="1"/>
          <w:sz w:val="24"/>
          <w:szCs w:val="24"/>
        </w:rPr>
        <w:t>i</w:t>
      </w:r>
      <w:r w:rsidRPr="003C790C">
        <w:rPr>
          <w:spacing w:val="-2"/>
          <w:sz w:val="24"/>
          <w:szCs w:val="24"/>
        </w:rPr>
        <w:t>n</w:t>
      </w:r>
      <w:r w:rsidRPr="003C790C">
        <w:rPr>
          <w:spacing w:val="1"/>
          <w:sz w:val="24"/>
          <w:szCs w:val="24"/>
        </w:rPr>
        <w:t>t</w:t>
      </w:r>
      <w:r w:rsidRPr="003C790C">
        <w:rPr>
          <w:sz w:val="24"/>
          <w:szCs w:val="24"/>
        </w:rPr>
        <w:t>erv</w:t>
      </w:r>
      <w:r w:rsidRPr="003C790C">
        <w:rPr>
          <w:spacing w:val="-1"/>
          <w:sz w:val="24"/>
          <w:szCs w:val="24"/>
        </w:rPr>
        <w:t>i</w:t>
      </w:r>
      <w:r w:rsidRPr="003C790C">
        <w:rPr>
          <w:sz w:val="24"/>
          <w:szCs w:val="24"/>
        </w:rPr>
        <w:t>ews.</w:t>
      </w:r>
      <w:r w:rsidRPr="003C790C">
        <w:rPr>
          <w:spacing w:val="28"/>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30"/>
          <w:sz w:val="24"/>
          <w:szCs w:val="24"/>
        </w:rPr>
        <w:t xml:space="preserve"> </w:t>
      </w:r>
      <w:r w:rsidRPr="003C790C">
        <w:rPr>
          <w:sz w:val="24"/>
          <w:szCs w:val="24"/>
        </w:rPr>
        <w:t>do</w:t>
      </w:r>
      <w:r w:rsidRPr="003C790C">
        <w:rPr>
          <w:spacing w:val="-2"/>
          <w:sz w:val="24"/>
          <w:szCs w:val="24"/>
        </w:rPr>
        <w:t>n</w:t>
      </w:r>
      <w:r w:rsidRPr="003C790C">
        <w:rPr>
          <w:sz w:val="24"/>
          <w:szCs w:val="24"/>
        </w:rPr>
        <w:t>’t</w:t>
      </w:r>
      <w:r w:rsidRPr="003C790C">
        <w:rPr>
          <w:spacing w:val="35"/>
          <w:sz w:val="24"/>
          <w:szCs w:val="24"/>
        </w:rPr>
        <w:t xml:space="preserve"> </w:t>
      </w:r>
      <w:r w:rsidRPr="003C790C">
        <w:rPr>
          <w:sz w:val="24"/>
          <w:szCs w:val="24"/>
        </w:rPr>
        <w:t>need</w:t>
      </w:r>
      <w:r w:rsidRPr="003C790C">
        <w:rPr>
          <w:spacing w:val="36"/>
          <w:sz w:val="24"/>
          <w:szCs w:val="24"/>
        </w:rPr>
        <w:t xml:space="preserve"> </w:t>
      </w:r>
      <w:r w:rsidRPr="003C790C">
        <w:rPr>
          <w:spacing w:val="-1"/>
          <w:sz w:val="24"/>
          <w:szCs w:val="24"/>
        </w:rPr>
        <w:t>t</w:t>
      </w:r>
      <w:r w:rsidRPr="003C790C">
        <w:rPr>
          <w:sz w:val="24"/>
          <w:szCs w:val="24"/>
        </w:rPr>
        <w:t>o</w:t>
      </w:r>
      <w:r w:rsidRPr="003C790C">
        <w:rPr>
          <w:spacing w:val="36"/>
          <w:sz w:val="24"/>
          <w:szCs w:val="24"/>
        </w:rPr>
        <w:t xml:space="preserve">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ude,</w:t>
      </w:r>
      <w:r w:rsidRPr="003C790C">
        <w:rPr>
          <w:spacing w:val="37"/>
          <w:sz w:val="24"/>
          <w:szCs w:val="24"/>
        </w:rPr>
        <w:t xml:space="preserve"> </w:t>
      </w:r>
      <w:r w:rsidRPr="003C790C">
        <w:rPr>
          <w:sz w:val="24"/>
          <w:szCs w:val="24"/>
        </w:rPr>
        <w:t>for</w:t>
      </w:r>
      <w:r w:rsidRPr="003C790C">
        <w:rPr>
          <w:spacing w:val="36"/>
          <w:sz w:val="24"/>
          <w:szCs w:val="24"/>
        </w:rPr>
        <w:t xml:space="preserve">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anc</w:t>
      </w:r>
      <w:r w:rsidRPr="003C790C">
        <w:rPr>
          <w:spacing w:val="1"/>
          <w:sz w:val="24"/>
          <w:szCs w:val="24"/>
        </w:rPr>
        <w:t>e</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ngs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 xml:space="preserve">you </w:t>
      </w:r>
      <w:r w:rsidRPr="003C790C">
        <w:rPr>
          <w:spacing w:val="-2"/>
          <w:sz w:val="24"/>
          <w:szCs w:val="24"/>
        </w:rPr>
        <w:t>h</w:t>
      </w:r>
      <w:r w:rsidRPr="003C790C">
        <w:rPr>
          <w:spacing w:val="1"/>
          <w:sz w:val="24"/>
          <w:szCs w:val="24"/>
        </w:rPr>
        <w:t>a</w:t>
      </w:r>
      <w:r w:rsidRPr="003C790C">
        <w:rPr>
          <w:spacing w:val="-1"/>
          <w:sz w:val="24"/>
          <w:szCs w:val="24"/>
        </w:rPr>
        <w:t>t</w:t>
      </w:r>
      <w:r w:rsidRPr="003C790C">
        <w:rPr>
          <w:sz w:val="24"/>
          <w:szCs w:val="24"/>
        </w:rPr>
        <w:t xml:space="preserve">ed </w:t>
      </w:r>
      <w:r w:rsidRPr="003C790C">
        <w:rPr>
          <w:spacing w:val="1"/>
          <w:sz w:val="24"/>
          <w:szCs w:val="24"/>
        </w:rPr>
        <w:t>a</w:t>
      </w:r>
      <w:r w:rsidRPr="003C790C">
        <w:rPr>
          <w:sz w:val="24"/>
          <w:szCs w:val="24"/>
        </w:rPr>
        <w:t>bout</w:t>
      </w:r>
      <w:r w:rsidRPr="003C790C">
        <w:rPr>
          <w:spacing w:val="-1"/>
          <w:sz w:val="24"/>
          <w:szCs w:val="24"/>
        </w:rPr>
        <w:t xml:space="preserve"> </w:t>
      </w:r>
      <w:r w:rsidRPr="003C790C">
        <w:rPr>
          <w:sz w:val="24"/>
          <w:szCs w:val="24"/>
        </w:rPr>
        <w:t xml:space="preserve">your </w:t>
      </w:r>
      <w:r w:rsidRPr="003C790C">
        <w:rPr>
          <w:spacing w:val="-1"/>
          <w:sz w:val="24"/>
          <w:szCs w:val="24"/>
        </w:rPr>
        <w:t>l</w:t>
      </w:r>
      <w:r w:rsidRPr="003C790C">
        <w:rPr>
          <w:spacing w:val="1"/>
          <w:sz w:val="24"/>
          <w:szCs w:val="24"/>
        </w:rPr>
        <w:t>a</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pa</w:t>
      </w:r>
      <w:r w:rsidRPr="003C790C">
        <w:rPr>
          <w:spacing w:val="-8"/>
          <w:sz w:val="24"/>
          <w:szCs w:val="24"/>
        </w:rPr>
        <w:t>n</w:t>
      </w:r>
      <w:r w:rsidRPr="003C790C">
        <w:rPr>
          <w:spacing w:val="-4"/>
          <w:sz w:val="24"/>
          <w:szCs w:val="24"/>
        </w:rPr>
        <w:t>y</w:t>
      </w:r>
      <w:r w:rsidRPr="003C790C">
        <w:rPr>
          <w:sz w:val="24"/>
          <w:szCs w:val="24"/>
        </w:rPr>
        <w:t>.</w:t>
      </w:r>
    </w:p>
    <w:p w:rsidR="007978D5" w:rsidRPr="00846494" w:rsidRDefault="003F763B" w:rsidP="00846494">
      <w:pPr>
        <w:pStyle w:val="ListParagraph"/>
        <w:numPr>
          <w:ilvl w:val="0"/>
          <w:numId w:val="9"/>
        </w:numPr>
        <w:spacing w:before="3"/>
        <w:ind w:left="90" w:firstLine="0"/>
        <w:rPr>
          <w:sz w:val="24"/>
          <w:szCs w:val="24"/>
        </w:rPr>
      </w:pPr>
      <w:r w:rsidRPr="00846494">
        <w:rPr>
          <w:b/>
          <w:sz w:val="24"/>
          <w:szCs w:val="24"/>
        </w:rPr>
        <w:t>Ach</w:t>
      </w:r>
      <w:r w:rsidRPr="00846494">
        <w:rPr>
          <w:b/>
          <w:spacing w:val="-1"/>
          <w:sz w:val="24"/>
          <w:szCs w:val="24"/>
        </w:rPr>
        <w:t>i</w:t>
      </w:r>
      <w:r w:rsidRPr="00846494">
        <w:rPr>
          <w:b/>
          <w:sz w:val="24"/>
          <w:szCs w:val="24"/>
        </w:rPr>
        <w:t>ev</w:t>
      </w:r>
      <w:r w:rsidRPr="00846494">
        <w:rPr>
          <w:b/>
          <w:spacing w:val="1"/>
          <w:sz w:val="24"/>
          <w:szCs w:val="24"/>
        </w:rPr>
        <w:t>e</w:t>
      </w:r>
      <w:r w:rsidRPr="00846494">
        <w:rPr>
          <w:b/>
          <w:sz w:val="24"/>
          <w:szCs w:val="24"/>
        </w:rPr>
        <w:t>men</w:t>
      </w:r>
      <w:r w:rsidRPr="00846494">
        <w:rPr>
          <w:b/>
          <w:spacing w:val="-2"/>
          <w:sz w:val="24"/>
          <w:szCs w:val="24"/>
        </w:rPr>
        <w:t>t</w:t>
      </w:r>
      <w:r w:rsidRPr="00846494">
        <w:rPr>
          <w:b/>
          <w:sz w:val="24"/>
          <w:szCs w:val="24"/>
        </w:rPr>
        <w:t xml:space="preserve">s </w:t>
      </w:r>
      <w:r w:rsidRPr="00846494">
        <w:rPr>
          <w:b/>
          <w:spacing w:val="1"/>
          <w:sz w:val="24"/>
          <w:szCs w:val="24"/>
        </w:rPr>
        <w:t>i</w:t>
      </w:r>
      <w:r w:rsidRPr="00846494">
        <w:rPr>
          <w:b/>
          <w:spacing w:val="-1"/>
          <w:sz w:val="24"/>
          <w:szCs w:val="24"/>
        </w:rPr>
        <w:t>n</w:t>
      </w:r>
      <w:r w:rsidRPr="00846494">
        <w:rPr>
          <w:b/>
          <w:sz w:val="24"/>
          <w:szCs w:val="24"/>
        </w:rPr>
        <w:t>stead of r</w:t>
      </w:r>
      <w:r w:rsidRPr="00846494">
        <w:rPr>
          <w:b/>
          <w:spacing w:val="-3"/>
          <w:sz w:val="24"/>
          <w:szCs w:val="24"/>
        </w:rPr>
        <w:t>e</w:t>
      </w:r>
      <w:r w:rsidRPr="00846494">
        <w:rPr>
          <w:b/>
          <w:spacing w:val="-1"/>
          <w:sz w:val="24"/>
          <w:szCs w:val="24"/>
        </w:rPr>
        <w:t>s</w:t>
      </w:r>
      <w:r w:rsidRPr="00846494">
        <w:rPr>
          <w:b/>
          <w:sz w:val="24"/>
          <w:szCs w:val="24"/>
        </w:rPr>
        <w:t>pon</w:t>
      </w:r>
      <w:r w:rsidRPr="00846494">
        <w:rPr>
          <w:b/>
          <w:spacing w:val="-1"/>
          <w:sz w:val="24"/>
          <w:szCs w:val="24"/>
        </w:rPr>
        <w:t>s</w:t>
      </w:r>
      <w:r w:rsidRPr="00846494">
        <w:rPr>
          <w:b/>
          <w:spacing w:val="1"/>
          <w:sz w:val="24"/>
          <w:szCs w:val="24"/>
        </w:rPr>
        <w:t>i</w:t>
      </w:r>
      <w:r w:rsidRPr="00846494">
        <w:rPr>
          <w:b/>
          <w:spacing w:val="-1"/>
          <w:sz w:val="24"/>
          <w:szCs w:val="24"/>
        </w:rPr>
        <w:t>b</w:t>
      </w:r>
      <w:r w:rsidRPr="00846494">
        <w:rPr>
          <w:b/>
          <w:spacing w:val="1"/>
          <w:sz w:val="24"/>
          <w:szCs w:val="24"/>
        </w:rPr>
        <w:t>i</w:t>
      </w:r>
      <w:r w:rsidRPr="00846494">
        <w:rPr>
          <w:b/>
          <w:spacing w:val="-1"/>
          <w:sz w:val="24"/>
          <w:szCs w:val="24"/>
        </w:rPr>
        <w:t>li</w:t>
      </w:r>
      <w:r w:rsidRPr="00846494">
        <w:rPr>
          <w:b/>
          <w:sz w:val="24"/>
          <w:szCs w:val="24"/>
        </w:rPr>
        <w:t>t</w:t>
      </w:r>
      <w:r w:rsidRPr="00846494">
        <w:rPr>
          <w:b/>
          <w:spacing w:val="1"/>
          <w:sz w:val="24"/>
          <w:szCs w:val="24"/>
        </w:rPr>
        <w:t>i</w:t>
      </w:r>
      <w:r w:rsidRPr="00846494">
        <w:rPr>
          <w:b/>
          <w:sz w:val="24"/>
          <w:szCs w:val="24"/>
        </w:rPr>
        <w:t>es</w:t>
      </w:r>
    </w:p>
    <w:p w:rsidR="007978D5" w:rsidRPr="003C790C" w:rsidRDefault="003F763B">
      <w:pPr>
        <w:spacing w:before="8" w:line="234" w:lineRule="auto"/>
        <w:ind w:left="102" w:right="64"/>
        <w:jc w:val="both"/>
        <w:rPr>
          <w:sz w:val="24"/>
          <w:szCs w:val="24"/>
        </w:rPr>
      </w:pPr>
      <w:r w:rsidRPr="003C790C">
        <w:rPr>
          <w:rFonts w:eastAsia="Calibri"/>
          <w:sz w:val="22"/>
          <w:szCs w:val="22"/>
        </w:rPr>
        <w:t xml:space="preserve">o                         </w:t>
      </w:r>
      <w:r w:rsidRPr="003C790C">
        <w:rPr>
          <w:rFonts w:eastAsia="Calibri"/>
          <w:spacing w:val="24"/>
          <w:sz w:val="22"/>
          <w:szCs w:val="22"/>
        </w:rPr>
        <w:t xml:space="preserve"> </w:t>
      </w:r>
      <w:r w:rsidRPr="003C790C">
        <w:rPr>
          <w:sz w:val="24"/>
          <w:szCs w:val="24"/>
        </w:rPr>
        <w:t>Resu</w:t>
      </w:r>
      <w:r w:rsidRPr="003C790C">
        <w:rPr>
          <w:spacing w:val="-1"/>
          <w:sz w:val="24"/>
          <w:szCs w:val="24"/>
        </w:rPr>
        <w:t>m</w:t>
      </w:r>
      <w:r w:rsidRPr="003C790C">
        <w:rPr>
          <w:spacing w:val="1"/>
          <w:sz w:val="24"/>
          <w:szCs w:val="24"/>
        </w:rPr>
        <w:t>e</w:t>
      </w:r>
      <w:r w:rsidRPr="003C790C">
        <w:rPr>
          <w:sz w:val="24"/>
          <w:szCs w:val="24"/>
        </w:rPr>
        <w:t xml:space="preserve">s </w:t>
      </w:r>
      <w:r w:rsidRPr="003C790C">
        <w:rPr>
          <w:spacing w:val="1"/>
          <w:sz w:val="24"/>
          <w:szCs w:val="24"/>
        </w:rPr>
        <w:t>t</w:t>
      </w:r>
      <w:r w:rsidRPr="003C790C">
        <w:rPr>
          <w:sz w:val="24"/>
          <w:szCs w:val="24"/>
        </w:rPr>
        <w:t>hat</w:t>
      </w:r>
      <w:r w:rsidRPr="003C790C">
        <w:rPr>
          <w:spacing w:val="1"/>
          <w:sz w:val="24"/>
          <w:szCs w:val="24"/>
        </w:rPr>
        <w:t xml:space="preserve"> i</w:t>
      </w:r>
      <w:r w:rsidRPr="003C790C">
        <w:rPr>
          <w:sz w:val="24"/>
          <w:szCs w:val="24"/>
        </w:rPr>
        <w:t>nc</w:t>
      </w:r>
      <w:r w:rsidRPr="003C790C">
        <w:rPr>
          <w:spacing w:val="-1"/>
          <w:sz w:val="24"/>
          <w:szCs w:val="24"/>
        </w:rPr>
        <w:t>l</w:t>
      </w:r>
      <w:r w:rsidRPr="003C790C">
        <w:rPr>
          <w:sz w:val="24"/>
          <w:szCs w:val="24"/>
        </w:rPr>
        <w:t>ude</w:t>
      </w:r>
      <w:r w:rsidRPr="003C790C">
        <w:rPr>
          <w:spacing w:val="3"/>
          <w:sz w:val="24"/>
          <w:szCs w:val="24"/>
        </w:rPr>
        <w:t xml:space="preserve"> </w:t>
      </w:r>
      <w:r w:rsidRPr="003C790C">
        <w:rPr>
          <w:sz w:val="24"/>
          <w:szCs w:val="24"/>
        </w:rPr>
        <w:t>a</w:t>
      </w:r>
      <w:r w:rsidRPr="003C790C">
        <w:rPr>
          <w:spacing w:val="1"/>
          <w:sz w:val="24"/>
          <w:szCs w:val="24"/>
        </w:rPr>
        <w:t xml:space="preserve"> </w:t>
      </w:r>
      <w:r w:rsidRPr="003C790C">
        <w:rPr>
          <w:spacing w:val="-1"/>
          <w:sz w:val="24"/>
          <w:szCs w:val="24"/>
        </w:rPr>
        <w:t>l</w:t>
      </w:r>
      <w:r w:rsidRPr="003C790C">
        <w:rPr>
          <w:sz w:val="24"/>
          <w:szCs w:val="24"/>
        </w:rPr>
        <w:t>ong</w:t>
      </w:r>
      <w:r w:rsidRPr="003C790C">
        <w:rPr>
          <w:spacing w:val="2"/>
          <w:sz w:val="24"/>
          <w:szCs w:val="24"/>
        </w:rPr>
        <w:t xml:space="preserve"> </w:t>
      </w:r>
      <w:r w:rsidRPr="003C790C">
        <w:rPr>
          <w:spacing w:val="1"/>
          <w:sz w:val="24"/>
          <w:szCs w:val="24"/>
        </w:rPr>
        <w:t>l</w:t>
      </w:r>
      <w:r w:rsidRPr="003C790C">
        <w:rPr>
          <w:spacing w:val="-3"/>
          <w:sz w:val="24"/>
          <w:szCs w:val="24"/>
        </w:rPr>
        <w:t>i</w:t>
      </w:r>
      <w:r w:rsidRPr="003C790C">
        <w:rPr>
          <w:sz w:val="24"/>
          <w:szCs w:val="24"/>
        </w:rPr>
        <w:t>st</w:t>
      </w:r>
      <w:r w:rsidRPr="003C790C">
        <w:rPr>
          <w:spacing w:val="3"/>
          <w:sz w:val="24"/>
          <w:szCs w:val="24"/>
        </w:rPr>
        <w:t xml:space="preserve"> </w:t>
      </w:r>
      <w:r w:rsidRPr="003C790C">
        <w:rPr>
          <w:sz w:val="24"/>
          <w:szCs w:val="24"/>
        </w:rPr>
        <w:t>of</w:t>
      </w:r>
      <w:r w:rsidRPr="003C790C">
        <w:rPr>
          <w:spacing w:val="2"/>
          <w:sz w:val="24"/>
          <w:szCs w:val="24"/>
        </w:rPr>
        <w:t xml:space="preserve"> </w:t>
      </w:r>
      <w:r w:rsidRPr="003C790C">
        <w:rPr>
          <w:sz w:val="24"/>
          <w:szCs w:val="24"/>
        </w:rPr>
        <w:t>“respon</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il</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2"/>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w:t>
      </w:r>
      <w:r w:rsidRPr="003C790C">
        <w:rPr>
          <w:spacing w:val="1"/>
          <w:sz w:val="24"/>
          <w:szCs w:val="24"/>
        </w:rPr>
        <w:t>e</w:t>
      </w:r>
      <w:r w:rsidRPr="003C790C">
        <w:rPr>
          <w:sz w:val="24"/>
          <w:szCs w:val="24"/>
        </w:rPr>
        <w:t>d</w:t>
      </w:r>
      <w:r w:rsidRPr="003C790C">
        <w:rPr>
          <w:spacing w:val="-2"/>
          <w:sz w:val="24"/>
          <w:szCs w:val="24"/>
        </w:rPr>
        <w:t>…</w:t>
      </w:r>
      <w:r w:rsidRPr="003C790C">
        <w:rPr>
          <w:sz w:val="24"/>
          <w:szCs w:val="24"/>
        </w:rPr>
        <w:t>”</w:t>
      </w:r>
      <w:r w:rsidRPr="003C790C">
        <w:rPr>
          <w:spacing w:val="3"/>
          <w:sz w:val="24"/>
          <w:szCs w:val="24"/>
        </w:rPr>
        <w:t xml:space="preserve"> </w:t>
      </w:r>
      <w:r w:rsidRPr="003C790C">
        <w:rPr>
          <w:sz w:val="24"/>
          <w:szCs w:val="24"/>
        </w:rPr>
        <w:t>are</w:t>
      </w:r>
      <w:r w:rsidRPr="003C790C">
        <w:rPr>
          <w:spacing w:val="1"/>
          <w:sz w:val="24"/>
          <w:szCs w:val="24"/>
        </w:rPr>
        <w:t xml:space="preserve"> </w:t>
      </w:r>
      <w:r w:rsidRPr="003C790C">
        <w:rPr>
          <w:sz w:val="24"/>
          <w:szCs w:val="24"/>
        </w:rPr>
        <w:t>p</w:t>
      </w:r>
      <w:r w:rsidRPr="003C790C">
        <w:rPr>
          <w:spacing w:val="-1"/>
          <w:sz w:val="24"/>
          <w:szCs w:val="24"/>
        </w:rPr>
        <w:t>l</w:t>
      </w:r>
      <w:r w:rsidRPr="003C790C">
        <w:rPr>
          <w:spacing w:val="1"/>
          <w:sz w:val="24"/>
          <w:szCs w:val="24"/>
        </w:rPr>
        <w:t>a</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bor</w:t>
      </w:r>
      <w:r w:rsidRPr="003C790C">
        <w:rPr>
          <w:spacing w:val="-1"/>
          <w:sz w:val="24"/>
          <w:szCs w:val="24"/>
        </w:rPr>
        <w:t>i</w:t>
      </w:r>
      <w:r w:rsidRPr="003C790C">
        <w:rPr>
          <w:sz w:val="24"/>
          <w:szCs w:val="24"/>
        </w:rPr>
        <w:t>ng, and</w:t>
      </w:r>
      <w:r w:rsidRPr="003C790C">
        <w:rPr>
          <w:spacing w:val="2"/>
          <w:sz w:val="24"/>
          <w:szCs w:val="24"/>
        </w:rPr>
        <w:t xml:space="preserve"> </w:t>
      </w:r>
      <w:r w:rsidRPr="003C790C">
        <w:rPr>
          <w:sz w:val="24"/>
          <w:szCs w:val="24"/>
        </w:rPr>
        <w:t>not</w:t>
      </w:r>
      <w:r w:rsidRPr="003C790C">
        <w:rPr>
          <w:spacing w:val="1"/>
          <w:sz w:val="24"/>
          <w:szCs w:val="24"/>
        </w:rPr>
        <w:t xml:space="preserve"> </w:t>
      </w:r>
      <w:r w:rsidRPr="003C790C">
        <w:rPr>
          <w:spacing w:val="-3"/>
          <w:sz w:val="24"/>
          <w:szCs w:val="24"/>
        </w:rPr>
        <w:t>e</w:t>
      </w:r>
      <w:r w:rsidRPr="003C790C">
        <w:rPr>
          <w:spacing w:val="-2"/>
          <w:sz w:val="24"/>
          <w:szCs w:val="24"/>
        </w:rPr>
        <w:t>f</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ent</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se</w:t>
      </w:r>
      <w:r w:rsidRPr="003C790C">
        <w:rPr>
          <w:spacing w:val="-1"/>
          <w:sz w:val="24"/>
          <w:szCs w:val="24"/>
        </w:rPr>
        <w:t>lli</w:t>
      </w:r>
      <w:r w:rsidRPr="003C790C">
        <w:rPr>
          <w:sz w:val="24"/>
          <w:szCs w:val="24"/>
        </w:rPr>
        <w:t>ng</w:t>
      </w:r>
      <w:r w:rsidRPr="003C790C">
        <w:rPr>
          <w:spacing w:val="2"/>
          <w:sz w:val="24"/>
          <w:szCs w:val="24"/>
        </w:rPr>
        <w:t xml:space="preserve"> </w:t>
      </w:r>
      <w:r w:rsidRPr="003C790C">
        <w:rPr>
          <w:sz w:val="24"/>
          <w:szCs w:val="24"/>
        </w:rPr>
        <w:t>yourse</w:t>
      </w:r>
      <w:r w:rsidRPr="003C790C">
        <w:rPr>
          <w:spacing w:val="-1"/>
          <w:sz w:val="24"/>
          <w:szCs w:val="24"/>
        </w:rPr>
        <w:t>l</w:t>
      </w:r>
      <w:r w:rsidRPr="003C790C">
        <w:rPr>
          <w:sz w:val="24"/>
          <w:szCs w:val="24"/>
        </w:rPr>
        <w:t>f.</w:t>
      </w:r>
      <w:r w:rsidRPr="003C790C">
        <w:rPr>
          <w:spacing w:val="2"/>
          <w:sz w:val="24"/>
          <w:szCs w:val="24"/>
        </w:rPr>
        <w:t xml:space="preserve"> </w:t>
      </w:r>
      <w:r w:rsidRPr="003C790C">
        <w:rPr>
          <w:sz w:val="24"/>
          <w:szCs w:val="24"/>
        </w:rPr>
        <w:t>In</w:t>
      </w:r>
      <w:r w:rsidRPr="003C790C">
        <w:rPr>
          <w:spacing w:val="-1"/>
          <w:sz w:val="24"/>
          <w:szCs w:val="24"/>
        </w:rPr>
        <w:t>s</w:t>
      </w:r>
      <w:r w:rsidRPr="003C790C">
        <w:rPr>
          <w:spacing w:val="1"/>
          <w:sz w:val="24"/>
          <w:szCs w:val="24"/>
        </w:rPr>
        <w:t>t</w:t>
      </w:r>
      <w:r w:rsidRPr="003C790C">
        <w:rPr>
          <w:sz w:val="24"/>
          <w:szCs w:val="24"/>
        </w:rPr>
        <w:t>ead</w:t>
      </w:r>
      <w:r w:rsidRPr="003C790C">
        <w:rPr>
          <w:spacing w:val="2"/>
          <w:sz w:val="24"/>
          <w:szCs w:val="24"/>
        </w:rPr>
        <w:t xml:space="preserve"> </w:t>
      </w:r>
      <w:r w:rsidRPr="003C790C">
        <w:rPr>
          <w:sz w:val="24"/>
          <w:szCs w:val="24"/>
        </w:rPr>
        <w:t xml:space="preserve">of </w:t>
      </w:r>
      <w:r w:rsidRPr="003C790C">
        <w:rPr>
          <w:spacing w:val="1"/>
          <w:sz w:val="24"/>
          <w:szCs w:val="24"/>
        </w:rPr>
        <w:t>l</w:t>
      </w:r>
      <w:r w:rsidRPr="003C790C">
        <w:rPr>
          <w:spacing w:val="-1"/>
          <w:sz w:val="24"/>
          <w:szCs w:val="24"/>
        </w:rPr>
        <w:t>i</w:t>
      </w:r>
      <w:r w:rsidRPr="003C790C">
        <w:rPr>
          <w:sz w:val="24"/>
          <w:szCs w:val="24"/>
        </w:rPr>
        <w:t>s</w:t>
      </w:r>
      <w:r w:rsidRPr="003C790C">
        <w:rPr>
          <w:spacing w:val="-1"/>
          <w:sz w:val="24"/>
          <w:szCs w:val="24"/>
        </w:rPr>
        <w:t>ti</w:t>
      </w:r>
      <w:r w:rsidRPr="003C790C">
        <w:rPr>
          <w:sz w:val="24"/>
          <w:szCs w:val="24"/>
        </w:rPr>
        <w:t>ng</w:t>
      </w:r>
      <w:r w:rsidRPr="003C790C">
        <w:rPr>
          <w:spacing w:val="2"/>
          <w:sz w:val="24"/>
          <w:szCs w:val="24"/>
        </w:rPr>
        <w:t xml:space="preserve"> </w:t>
      </w:r>
      <w:r w:rsidRPr="003C790C">
        <w:rPr>
          <w:sz w:val="24"/>
          <w:szCs w:val="24"/>
        </w:rPr>
        <w:t>respon</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il</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w:t>
      </w:r>
      <w:r w:rsidRPr="003C790C">
        <w:rPr>
          <w:spacing w:val="-1"/>
          <w:sz w:val="24"/>
          <w:szCs w:val="24"/>
        </w:rPr>
        <w:t>s</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refore,</w:t>
      </w:r>
      <w:r w:rsidRPr="003C790C">
        <w:rPr>
          <w:spacing w:val="2"/>
          <w:sz w:val="24"/>
          <w:szCs w:val="24"/>
        </w:rPr>
        <w:t xml:space="preserve"> </w:t>
      </w:r>
      <w:r w:rsidRPr="003C790C">
        <w:rPr>
          <w:sz w:val="24"/>
          <w:szCs w:val="24"/>
        </w:rPr>
        <w:t>d</w:t>
      </w:r>
      <w:r w:rsidRPr="003C790C">
        <w:rPr>
          <w:spacing w:val="-3"/>
          <w:sz w:val="24"/>
          <w:szCs w:val="24"/>
        </w:rPr>
        <w:t>e</w:t>
      </w:r>
      <w:r w:rsidRPr="003C790C">
        <w:rPr>
          <w:sz w:val="24"/>
          <w:szCs w:val="24"/>
        </w:rPr>
        <w:t>scr</w:t>
      </w:r>
      <w:r w:rsidRPr="003C790C">
        <w:rPr>
          <w:spacing w:val="1"/>
          <w:sz w:val="24"/>
          <w:szCs w:val="24"/>
        </w:rPr>
        <w:t>i</w:t>
      </w:r>
      <w:r w:rsidRPr="003C790C">
        <w:rPr>
          <w:sz w:val="24"/>
          <w:szCs w:val="24"/>
        </w:rPr>
        <w:t>be</w:t>
      </w:r>
      <w:r w:rsidRPr="003C790C">
        <w:rPr>
          <w:spacing w:val="1"/>
          <w:sz w:val="24"/>
          <w:szCs w:val="24"/>
        </w:rPr>
        <w:t xml:space="preserve"> </w:t>
      </w:r>
      <w:r w:rsidRPr="003C790C">
        <w:rPr>
          <w:sz w:val="24"/>
          <w:szCs w:val="24"/>
        </w:rPr>
        <w:t>your profess</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ach</w:t>
      </w:r>
      <w:r w:rsidRPr="003C790C">
        <w:rPr>
          <w:spacing w:val="-1"/>
          <w:sz w:val="24"/>
          <w:szCs w:val="24"/>
        </w:rPr>
        <w:t>i</w:t>
      </w:r>
      <w:r w:rsidRPr="003C790C">
        <w:rPr>
          <w:spacing w:val="1"/>
          <w:sz w:val="24"/>
          <w:szCs w:val="24"/>
        </w:rPr>
        <w:t>e</w:t>
      </w:r>
      <w:r w:rsidRPr="003C790C">
        <w:rPr>
          <w:sz w:val="24"/>
          <w:szCs w:val="24"/>
        </w:rPr>
        <w:t>ve</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 xml:space="preserve">No </w:t>
      </w:r>
      <w:r w:rsidRPr="003C790C">
        <w:rPr>
          <w:b/>
          <w:spacing w:val="-1"/>
          <w:sz w:val="24"/>
          <w:szCs w:val="24"/>
        </w:rPr>
        <w:t>p</w:t>
      </w:r>
      <w:r w:rsidRPr="003C790C">
        <w:rPr>
          <w:b/>
          <w:spacing w:val="1"/>
          <w:sz w:val="24"/>
          <w:szCs w:val="24"/>
        </w:rPr>
        <w:t>i</w:t>
      </w:r>
      <w:r w:rsidRPr="003C790C">
        <w:rPr>
          <w:b/>
          <w:sz w:val="24"/>
          <w:szCs w:val="24"/>
        </w:rPr>
        <w:t>ct</w:t>
      </w:r>
      <w:r w:rsidRPr="003C790C">
        <w:rPr>
          <w:b/>
          <w:spacing w:val="-1"/>
          <w:sz w:val="24"/>
          <w:szCs w:val="24"/>
        </w:rPr>
        <w:t>u</w:t>
      </w:r>
      <w:r w:rsidRPr="003C790C">
        <w:rPr>
          <w:b/>
          <w:spacing w:val="-3"/>
          <w:sz w:val="24"/>
          <w:szCs w:val="24"/>
        </w:rPr>
        <w:t>r</w:t>
      </w:r>
      <w:r w:rsidRPr="003C790C">
        <w:rPr>
          <w:b/>
          <w:spacing w:val="1"/>
          <w:sz w:val="24"/>
          <w:szCs w:val="24"/>
        </w:rPr>
        <w:t>e</w:t>
      </w:r>
      <w:r w:rsidRPr="003C790C">
        <w:rPr>
          <w:b/>
          <w:sz w:val="24"/>
          <w:szCs w:val="24"/>
        </w:rPr>
        <w:t>s</w:t>
      </w:r>
    </w:p>
    <w:p w:rsidR="007978D5" w:rsidRPr="003C790C" w:rsidRDefault="003F763B">
      <w:pPr>
        <w:spacing w:before="7" w:line="235" w:lineRule="auto"/>
        <w:ind w:left="102" w:right="69"/>
        <w:jc w:val="both"/>
        <w:rPr>
          <w:sz w:val="24"/>
          <w:szCs w:val="24"/>
        </w:rPr>
      </w:pPr>
      <w:r w:rsidRPr="003C790C">
        <w:rPr>
          <w:rFonts w:eastAsia="Calibri"/>
          <w:sz w:val="22"/>
          <w:szCs w:val="22"/>
        </w:rPr>
        <w:t xml:space="preserve">o                         </w:t>
      </w:r>
      <w:r w:rsidRPr="003C790C">
        <w:rPr>
          <w:rFonts w:eastAsia="Calibri"/>
          <w:spacing w:val="13"/>
          <w:sz w:val="22"/>
          <w:szCs w:val="22"/>
        </w:rPr>
        <w:t xml:space="preserve"> </w:t>
      </w:r>
      <w:r w:rsidRPr="003C790C">
        <w:rPr>
          <w:sz w:val="24"/>
          <w:szCs w:val="24"/>
        </w:rPr>
        <w:t>Sure,</w:t>
      </w:r>
      <w:r w:rsidRPr="003C790C">
        <w:rPr>
          <w:spacing w:val="3"/>
          <w:sz w:val="24"/>
          <w:szCs w:val="24"/>
        </w:rPr>
        <w:t xml:space="preserve"> </w:t>
      </w:r>
      <w:r w:rsidRPr="003C790C">
        <w:rPr>
          <w:sz w:val="24"/>
          <w:szCs w:val="24"/>
        </w:rPr>
        <w:t>we know</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2"/>
          <w:sz w:val="24"/>
          <w:szCs w:val="24"/>
        </w:rPr>
        <w:t xml:space="preserve"> </w:t>
      </w:r>
      <w:r w:rsidRPr="003C790C">
        <w:rPr>
          <w:sz w:val="24"/>
          <w:szCs w:val="24"/>
        </w:rPr>
        <w:t>you</w:t>
      </w:r>
      <w:r w:rsidRPr="003C790C">
        <w:rPr>
          <w:spacing w:val="1"/>
          <w:sz w:val="24"/>
          <w:szCs w:val="24"/>
        </w:rPr>
        <w:t xml:space="preserve"> </w:t>
      </w:r>
      <w:r w:rsidRPr="003C790C">
        <w:rPr>
          <w:sz w:val="24"/>
          <w:szCs w:val="24"/>
        </w:rPr>
        <w:t>are</w:t>
      </w:r>
      <w:r w:rsidRPr="003C790C">
        <w:rPr>
          <w:spacing w:val="2"/>
          <w:sz w:val="24"/>
          <w:szCs w:val="24"/>
        </w:rPr>
        <w:t xml:space="preserve"> </w:t>
      </w:r>
      <w:r w:rsidRPr="003C790C">
        <w:rPr>
          <w:sz w:val="24"/>
          <w:szCs w:val="24"/>
        </w:rPr>
        <w:t>good</w:t>
      </w:r>
      <w:r w:rsidRPr="003C790C">
        <w:rPr>
          <w:spacing w:val="3"/>
          <w:sz w:val="24"/>
          <w:szCs w:val="24"/>
        </w:rPr>
        <w:t xml:space="preserv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but</w:t>
      </w:r>
      <w:r w:rsidRPr="003C790C">
        <w:rPr>
          <w:spacing w:val="2"/>
          <w:sz w:val="24"/>
          <w:szCs w:val="24"/>
        </w:rPr>
        <w:t xml:space="preserve"> </w:t>
      </w:r>
      <w:r w:rsidRPr="003C790C">
        <w:rPr>
          <w:sz w:val="24"/>
          <w:szCs w:val="24"/>
        </w:rPr>
        <w:t>un</w:t>
      </w:r>
      <w:r w:rsidRPr="003C790C">
        <w:rPr>
          <w:spacing w:val="-1"/>
          <w:sz w:val="24"/>
          <w:szCs w:val="24"/>
        </w:rPr>
        <w:t>l</w:t>
      </w:r>
      <w:r w:rsidRPr="003C790C">
        <w:rPr>
          <w:sz w:val="24"/>
          <w:szCs w:val="24"/>
        </w:rPr>
        <w:t>ess</w:t>
      </w:r>
      <w:r w:rsidRPr="003C790C">
        <w:rPr>
          <w:spacing w:val="1"/>
          <w:sz w:val="24"/>
          <w:szCs w:val="24"/>
        </w:rPr>
        <w:t xml:space="preserve"> </w:t>
      </w:r>
      <w:r w:rsidRPr="003C790C">
        <w:rPr>
          <w:sz w:val="24"/>
          <w:szCs w:val="24"/>
        </w:rPr>
        <w:t>you</w:t>
      </w:r>
      <w:r w:rsidRPr="003C790C">
        <w:rPr>
          <w:spacing w:val="3"/>
          <w:sz w:val="24"/>
          <w:szCs w:val="24"/>
        </w:rPr>
        <w:t xml:space="preserve"> </w:t>
      </w:r>
      <w:r w:rsidRPr="003C790C">
        <w:rPr>
          <w:sz w:val="24"/>
          <w:szCs w:val="24"/>
        </w:rPr>
        <w:t>are</w:t>
      </w:r>
      <w:r w:rsidRPr="003C790C">
        <w:rPr>
          <w:spacing w:val="2"/>
          <w:sz w:val="24"/>
          <w:szCs w:val="24"/>
        </w:rPr>
        <w:t xml:space="preserve"> </w:t>
      </w:r>
      <w:r w:rsidRPr="003C790C">
        <w:rPr>
          <w:sz w:val="24"/>
          <w:szCs w:val="24"/>
        </w:rPr>
        <w:t>app</w:t>
      </w:r>
      <w:r w:rsidRPr="003C790C">
        <w:rPr>
          <w:spacing w:val="-1"/>
          <w:sz w:val="24"/>
          <w:szCs w:val="24"/>
        </w:rPr>
        <w:t>l</w:t>
      </w:r>
      <w:r w:rsidRPr="003C790C">
        <w:rPr>
          <w:sz w:val="24"/>
          <w:szCs w:val="24"/>
        </w:rPr>
        <w:t>y</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for</w:t>
      </w:r>
      <w:r w:rsidRPr="003C790C">
        <w:rPr>
          <w:spacing w:val="3"/>
          <w:sz w:val="24"/>
          <w:szCs w:val="24"/>
        </w:rPr>
        <w:t xml:space="preserve"> </w:t>
      </w:r>
      <w:r w:rsidRPr="003C790C">
        <w:rPr>
          <w:sz w:val="24"/>
          <w:szCs w:val="24"/>
        </w:rPr>
        <w:t xml:space="preserve">a </w:t>
      </w:r>
      <w:r w:rsidRPr="003C790C">
        <w:rPr>
          <w:spacing w:val="1"/>
          <w:sz w:val="24"/>
          <w:szCs w:val="24"/>
        </w:rPr>
        <w:t>j</w:t>
      </w:r>
      <w:r w:rsidRPr="003C790C">
        <w:rPr>
          <w:sz w:val="24"/>
          <w:szCs w:val="24"/>
        </w:rPr>
        <w:t>ob where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phys</w:t>
      </w:r>
      <w:r w:rsidRPr="003C790C">
        <w:rPr>
          <w:spacing w:val="-1"/>
          <w:sz w:val="24"/>
          <w:szCs w:val="24"/>
        </w:rPr>
        <w:t>i</w:t>
      </w:r>
      <w:r w:rsidRPr="003C790C">
        <w:rPr>
          <w:sz w:val="24"/>
          <w:szCs w:val="24"/>
        </w:rPr>
        <w:t>cal</w:t>
      </w:r>
      <w:r w:rsidRPr="003C790C">
        <w:rPr>
          <w:spacing w:val="1"/>
          <w:sz w:val="24"/>
          <w:szCs w:val="24"/>
        </w:rPr>
        <w:t xml:space="preserve"> t</w:t>
      </w:r>
      <w:r w:rsidRPr="003C790C">
        <w:rPr>
          <w:sz w:val="24"/>
          <w:szCs w:val="24"/>
        </w:rPr>
        <w:t>ra</w:t>
      </w:r>
      <w:r w:rsidRPr="003C790C">
        <w:rPr>
          <w:spacing w:val="-1"/>
          <w:sz w:val="24"/>
          <w:szCs w:val="24"/>
        </w:rPr>
        <w:t>i</w:t>
      </w:r>
      <w:r w:rsidRPr="003C790C">
        <w:rPr>
          <w:spacing w:val="1"/>
          <w:sz w:val="24"/>
          <w:szCs w:val="24"/>
        </w:rPr>
        <w:t>t</w:t>
      </w:r>
      <w:r w:rsidRPr="003C790C">
        <w:rPr>
          <w:sz w:val="24"/>
          <w:szCs w:val="24"/>
        </w:rPr>
        <w:t>s are</w:t>
      </w:r>
      <w:r w:rsidRPr="003C790C">
        <w:rPr>
          <w:spacing w:val="1"/>
          <w:sz w:val="24"/>
          <w:szCs w:val="24"/>
        </w:rPr>
        <w:t xml:space="preserve"> </w:t>
      </w:r>
      <w:r w:rsidRPr="003C790C">
        <w:rPr>
          <w:sz w:val="24"/>
          <w:szCs w:val="24"/>
        </w:rPr>
        <w:t>very</w:t>
      </w:r>
      <w:r w:rsidRPr="003C790C">
        <w:rPr>
          <w:spacing w:val="1"/>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z w:val="24"/>
          <w:szCs w:val="24"/>
        </w:rPr>
        <w:t>ant</w:t>
      </w:r>
      <w:r w:rsidRPr="003C790C">
        <w:rPr>
          <w:spacing w:val="1"/>
          <w:sz w:val="24"/>
          <w:szCs w:val="24"/>
        </w:rPr>
        <w:t xml:space="preserve"> </w:t>
      </w:r>
      <w:r w:rsidRPr="003C790C">
        <w:rPr>
          <w:sz w:val="24"/>
          <w:szCs w:val="24"/>
        </w:rPr>
        <w:t xml:space="preserve">(e.g., </w:t>
      </w:r>
      <w:r w:rsidRPr="003C790C">
        <w:rPr>
          <w:spacing w:val="1"/>
          <w:sz w:val="24"/>
          <w:szCs w:val="24"/>
        </w:rPr>
        <w:t>m</w:t>
      </w:r>
      <w:r w:rsidRPr="003C790C">
        <w:rPr>
          <w:sz w:val="24"/>
          <w:szCs w:val="24"/>
        </w:rPr>
        <w:t>o</w:t>
      </w:r>
      <w:r w:rsidRPr="003C790C">
        <w:rPr>
          <w:spacing w:val="-2"/>
          <w:sz w:val="24"/>
          <w:szCs w:val="24"/>
        </w:rPr>
        <w:t>d</w:t>
      </w:r>
      <w:r w:rsidRPr="003C790C">
        <w:rPr>
          <w:spacing w:val="1"/>
          <w:sz w:val="24"/>
          <w:szCs w:val="24"/>
        </w:rPr>
        <w:t>e</w:t>
      </w:r>
      <w:r w:rsidRPr="003C790C">
        <w:rPr>
          <w:spacing w:val="-1"/>
          <w:sz w:val="24"/>
          <w:szCs w:val="24"/>
        </w:rPr>
        <w:t>li</w:t>
      </w:r>
      <w:r w:rsidRPr="003C790C">
        <w:rPr>
          <w:sz w:val="24"/>
          <w:szCs w:val="24"/>
        </w:rPr>
        <w:t>ng,</w:t>
      </w:r>
      <w:r w:rsidRPr="003C790C">
        <w:rPr>
          <w:spacing w:val="1"/>
          <w:sz w:val="24"/>
          <w:szCs w:val="24"/>
        </w:rPr>
        <w:t xml:space="preserve"> a</w:t>
      </w:r>
      <w:r w:rsidRPr="003C790C">
        <w:rPr>
          <w:spacing w:val="-3"/>
          <w:sz w:val="24"/>
          <w:szCs w:val="24"/>
        </w:rPr>
        <w:t>c</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pacing w:val="-1"/>
          <w:sz w:val="24"/>
          <w:szCs w:val="24"/>
        </w:rPr>
        <w:t>s</w:t>
      </w:r>
      <w:r w:rsidRPr="003C790C">
        <w:rPr>
          <w:sz w:val="24"/>
          <w:szCs w:val="24"/>
        </w:rPr>
        <w:t>o</w:t>
      </w:r>
      <w:r w:rsidRPr="003C790C">
        <w:rPr>
          <w:spacing w:val="1"/>
          <w:sz w:val="24"/>
          <w:szCs w:val="24"/>
        </w:rPr>
        <w:t xml:space="preserve"> </w:t>
      </w:r>
      <w:r w:rsidRPr="003C790C">
        <w:rPr>
          <w:sz w:val="24"/>
          <w:szCs w:val="24"/>
        </w:rPr>
        <w:t>on), and</w:t>
      </w:r>
      <w:r w:rsidRPr="003C790C">
        <w:rPr>
          <w:spacing w:val="1"/>
          <w:sz w:val="24"/>
          <w:szCs w:val="24"/>
        </w:rPr>
        <w:t xml:space="preserve"> </w:t>
      </w:r>
      <w:r w:rsidRPr="003C790C">
        <w:rPr>
          <w:spacing w:val="-1"/>
          <w:sz w:val="24"/>
          <w:szCs w:val="24"/>
        </w:rPr>
        <w:t>U</w:t>
      </w:r>
      <w:r w:rsidRPr="003C790C">
        <w:rPr>
          <w:sz w:val="24"/>
          <w:szCs w:val="24"/>
        </w:rPr>
        <w:t>n</w:t>
      </w:r>
      <w:r w:rsidRPr="003C790C">
        <w:rPr>
          <w:spacing w:val="1"/>
          <w:sz w:val="24"/>
          <w:szCs w:val="24"/>
        </w:rPr>
        <w:t>l</w:t>
      </w:r>
      <w:r w:rsidRPr="003C790C">
        <w:rPr>
          <w:sz w:val="24"/>
          <w:szCs w:val="24"/>
        </w:rPr>
        <w:t xml:space="preserve">ess </w:t>
      </w:r>
      <w:r w:rsidRPr="003C790C">
        <w:rPr>
          <w:spacing w:val="-1"/>
          <w:sz w:val="24"/>
          <w:szCs w:val="24"/>
        </w:rPr>
        <w:t>t</w:t>
      </w:r>
      <w:r w:rsidRPr="003C790C">
        <w:rPr>
          <w:sz w:val="24"/>
          <w:szCs w:val="24"/>
        </w:rPr>
        <w:t>he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 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ll</w:t>
      </w:r>
      <w:r w:rsidRPr="003C790C">
        <w:rPr>
          <w:sz w:val="24"/>
          <w:szCs w:val="24"/>
        </w:rPr>
        <w:t>y r</w:t>
      </w:r>
      <w:r w:rsidRPr="003C790C">
        <w:rPr>
          <w:spacing w:val="1"/>
          <w:sz w:val="24"/>
          <w:szCs w:val="24"/>
        </w:rPr>
        <w:t>e</w:t>
      </w:r>
      <w:r w:rsidRPr="003C790C">
        <w:rPr>
          <w:sz w:val="24"/>
          <w:szCs w:val="24"/>
        </w:rPr>
        <w:t>que</w:t>
      </w:r>
      <w:r w:rsidRPr="003C790C">
        <w:rPr>
          <w:spacing w:val="-1"/>
          <w:sz w:val="24"/>
          <w:szCs w:val="24"/>
        </w:rPr>
        <w:t>s</w:t>
      </w:r>
      <w:r w:rsidRPr="003C790C">
        <w:rPr>
          <w:spacing w:val="1"/>
          <w:sz w:val="24"/>
          <w:szCs w:val="24"/>
        </w:rPr>
        <w:t>t</w:t>
      </w:r>
      <w:r w:rsidRPr="003C790C">
        <w:rPr>
          <w:sz w:val="24"/>
          <w:szCs w:val="24"/>
        </w:rPr>
        <w:t xml:space="preserve">ed </w:t>
      </w:r>
      <w:r w:rsidRPr="003C790C">
        <w:rPr>
          <w:spacing w:val="-1"/>
          <w:sz w:val="24"/>
          <w:szCs w:val="24"/>
        </w:rPr>
        <w:t>i</w:t>
      </w:r>
      <w:r w:rsidRPr="003C790C">
        <w:rPr>
          <w:spacing w:val="1"/>
          <w:sz w:val="24"/>
          <w:szCs w:val="24"/>
        </w:rPr>
        <w:t>t</w:t>
      </w:r>
      <w:r w:rsidRPr="003C790C">
        <w:rPr>
          <w:sz w:val="24"/>
          <w:szCs w:val="24"/>
        </w:rPr>
        <w:t xml:space="preserve">, you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avo</w:t>
      </w:r>
      <w:r w:rsidRPr="003C790C">
        <w:rPr>
          <w:spacing w:val="-1"/>
          <w:sz w:val="24"/>
          <w:szCs w:val="24"/>
        </w:rPr>
        <w:t>i</w:t>
      </w:r>
      <w:r w:rsidRPr="003C790C">
        <w:rPr>
          <w:sz w:val="24"/>
          <w:szCs w:val="24"/>
        </w:rPr>
        <w:t>d a</w:t>
      </w:r>
      <w:r w:rsidRPr="003C790C">
        <w:rPr>
          <w:spacing w:val="1"/>
          <w:sz w:val="24"/>
          <w:szCs w:val="24"/>
        </w:rPr>
        <w:t>t</w:t>
      </w:r>
      <w:r w:rsidRPr="003C790C">
        <w:rPr>
          <w:spacing w:val="-1"/>
          <w:sz w:val="24"/>
          <w:szCs w:val="24"/>
        </w:rPr>
        <w:t>t</w:t>
      </w:r>
      <w:r w:rsidRPr="003C790C">
        <w:rPr>
          <w:sz w:val="24"/>
          <w:szCs w:val="24"/>
        </w:rPr>
        <w:t>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ng your p</w:t>
      </w:r>
      <w:r w:rsidRPr="003C790C">
        <w:rPr>
          <w:spacing w:val="-1"/>
          <w:sz w:val="24"/>
          <w:szCs w:val="24"/>
        </w:rPr>
        <w:t>i</w:t>
      </w:r>
      <w:r w:rsidRPr="003C790C">
        <w:rPr>
          <w:spacing w:val="1"/>
          <w:sz w:val="24"/>
          <w:szCs w:val="24"/>
        </w:rPr>
        <w:t>c</w:t>
      </w:r>
      <w:r w:rsidRPr="003C790C">
        <w:rPr>
          <w:spacing w:val="-1"/>
          <w:sz w:val="24"/>
          <w:szCs w:val="24"/>
        </w:rPr>
        <w:t>t</w:t>
      </w:r>
      <w:r w:rsidRPr="003C790C">
        <w:rPr>
          <w:sz w:val="24"/>
          <w:szCs w:val="24"/>
        </w:rPr>
        <w:t xml:space="preserve">ure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 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1"/>
          <w:sz w:val="24"/>
          <w:szCs w:val="24"/>
        </w:rPr>
        <w:t xml:space="preserve"> </w:t>
      </w:r>
      <w:r w:rsidRPr="003C790C">
        <w:rPr>
          <w:b/>
          <w:spacing w:val="-1"/>
          <w:sz w:val="24"/>
          <w:szCs w:val="24"/>
        </w:rPr>
        <w:t>n</w:t>
      </w:r>
      <w:r w:rsidRPr="003C790C">
        <w:rPr>
          <w:b/>
          <w:sz w:val="24"/>
          <w:szCs w:val="24"/>
        </w:rPr>
        <w:t>umbers</w:t>
      </w:r>
    </w:p>
    <w:p w:rsidR="007978D5" w:rsidRPr="003C790C" w:rsidRDefault="003F763B">
      <w:pPr>
        <w:spacing w:before="8" w:line="234" w:lineRule="auto"/>
        <w:ind w:left="102" w:right="67"/>
        <w:jc w:val="both"/>
        <w:rPr>
          <w:sz w:val="24"/>
          <w:szCs w:val="24"/>
        </w:rPr>
      </w:pPr>
      <w:r w:rsidRPr="003C790C">
        <w:rPr>
          <w:rFonts w:eastAsia="Calibri"/>
          <w:sz w:val="22"/>
          <w:szCs w:val="22"/>
        </w:rPr>
        <w:t xml:space="preserve">o                         </w:t>
      </w:r>
      <w:r w:rsidRPr="003C790C">
        <w:rPr>
          <w:rFonts w:eastAsia="Calibri"/>
          <w:spacing w:val="12"/>
          <w:sz w:val="22"/>
          <w:szCs w:val="22"/>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t</w:t>
      </w:r>
      <w:r w:rsidRPr="003C790C">
        <w:rPr>
          <w:spacing w:val="1"/>
          <w:sz w:val="24"/>
          <w:szCs w:val="24"/>
        </w:rPr>
        <w:t>i</w:t>
      </w:r>
      <w:r w:rsidRPr="003C790C">
        <w:rPr>
          <w:sz w:val="24"/>
          <w:szCs w:val="24"/>
        </w:rPr>
        <w:t xml:space="preserve">p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pacing w:val="-1"/>
          <w:sz w:val="24"/>
          <w:szCs w:val="24"/>
        </w:rPr>
        <w:t>m</w:t>
      </w:r>
      <w:r w:rsidRPr="003C790C">
        <w:rPr>
          <w:sz w:val="24"/>
          <w:szCs w:val="24"/>
        </w:rPr>
        <w:t>ent</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13</w:t>
      </w:r>
      <w:r w:rsidRPr="003C790C">
        <w:rPr>
          <w:spacing w:val="-1"/>
          <w:sz w:val="24"/>
          <w:szCs w:val="24"/>
        </w:rPr>
        <w:t>t</w:t>
      </w:r>
      <w:r w:rsidRPr="003C790C">
        <w:rPr>
          <w:sz w:val="24"/>
          <w:szCs w:val="24"/>
        </w:rPr>
        <w:t>h</w:t>
      </w:r>
      <w:r w:rsidRPr="003C790C">
        <w:rPr>
          <w:spacing w:val="2"/>
          <w:sz w:val="24"/>
          <w:szCs w:val="24"/>
        </w:rPr>
        <w:t xml:space="preserve"> </w:t>
      </w:r>
      <w:r w:rsidRPr="003C790C">
        <w:rPr>
          <w:sz w:val="24"/>
          <w:szCs w:val="24"/>
        </w:rPr>
        <w:t>one.</w:t>
      </w:r>
      <w:r w:rsidRPr="003C790C">
        <w:rPr>
          <w:spacing w:val="2"/>
          <w:sz w:val="24"/>
          <w:szCs w:val="24"/>
        </w:rPr>
        <w:t xml:space="preserve"> </w:t>
      </w:r>
      <w:r w:rsidRPr="003C790C">
        <w:rPr>
          <w:sz w:val="24"/>
          <w:szCs w:val="24"/>
        </w:rPr>
        <w:t>If you</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z w:val="24"/>
          <w:szCs w:val="24"/>
        </w:rPr>
        <w:t>g</w:t>
      </w:r>
      <w:r w:rsidRPr="003C790C">
        <w:rPr>
          <w:spacing w:val="-2"/>
          <w:sz w:val="24"/>
          <w:szCs w:val="24"/>
        </w:rPr>
        <w:t>o</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d</w:t>
      </w:r>
      <w:r w:rsidRPr="003C790C">
        <w:rPr>
          <w:spacing w:val="1"/>
          <w:sz w:val="24"/>
          <w:szCs w:val="24"/>
        </w:rPr>
        <w:t>e</w:t>
      </w:r>
      <w:r w:rsidRPr="003C790C">
        <w:rPr>
          <w:spacing w:val="-1"/>
          <w:sz w:val="24"/>
          <w:szCs w:val="24"/>
        </w:rPr>
        <w:t>s</w:t>
      </w:r>
      <w:r w:rsidRPr="003C790C">
        <w:rPr>
          <w:sz w:val="24"/>
          <w:szCs w:val="24"/>
        </w:rPr>
        <w:t>cr</w:t>
      </w:r>
      <w:r w:rsidRPr="003C790C">
        <w:rPr>
          <w:spacing w:val="1"/>
          <w:sz w:val="24"/>
          <w:szCs w:val="24"/>
        </w:rPr>
        <w:t>i</w:t>
      </w:r>
      <w:r w:rsidRPr="003C790C">
        <w:rPr>
          <w:sz w:val="24"/>
          <w:szCs w:val="24"/>
        </w:rPr>
        <w:t>be</w:t>
      </w:r>
      <w:r w:rsidRPr="003C790C">
        <w:rPr>
          <w:spacing w:val="1"/>
          <w:sz w:val="24"/>
          <w:szCs w:val="24"/>
        </w:rPr>
        <w:t xml:space="preserve"> </w:t>
      </w:r>
      <w:r w:rsidRPr="003C790C">
        <w:rPr>
          <w:sz w:val="24"/>
          <w:szCs w:val="24"/>
        </w:rPr>
        <w:t>your past profess</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a</w:t>
      </w:r>
      <w:r w:rsidRPr="003C790C">
        <w:rPr>
          <w:spacing w:val="1"/>
          <w:sz w:val="24"/>
          <w:szCs w:val="24"/>
        </w:rPr>
        <w:t>c</w:t>
      </w:r>
      <w:r w:rsidRPr="003C790C">
        <w:rPr>
          <w:sz w:val="24"/>
          <w:szCs w:val="24"/>
        </w:rPr>
        <w:t>h</w:t>
      </w:r>
      <w:r w:rsidRPr="003C790C">
        <w:rPr>
          <w:spacing w:val="-1"/>
          <w:sz w:val="24"/>
          <w:szCs w:val="24"/>
        </w:rPr>
        <w:t>i</w:t>
      </w:r>
      <w:r w:rsidRPr="003C790C">
        <w:rPr>
          <w:sz w:val="24"/>
          <w:szCs w:val="24"/>
        </w:rPr>
        <w:t>ev</w:t>
      </w:r>
      <w:r w:rsidRPr="003C790C">
        <w:rPr>
          <w:spacing w:val="1"/>
          <w:sz w:val="24"/>
          <w:szCs w:val="24"/>
        </w:rPr>
        <w:t>e</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s</w:t>
      </w:r>
      <w:r w:rsidRPr="003C790C">
        <w:rPr>
          <w:sz w:val="24"/>
          <w:szCs w:val="24"/>
        </w:rPr>
        <w:t>,</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wou</w:t>
      </w:r>
      <w:r w:rsidRPr="003C790C">
        <w:rPr>
          <w:spacing w:val="-1"/>
          <w:sz w:val="24"/>
          <w:szCs w:val="24"/>
        </w:rPr>
        <w:t>l</w:t>
      </w:r>
      <w:r w:rsidRPr="003C790C">
        <w:rPr>
          <w:sz w:val="24"/>
          <w:szCs w:val="24"/>
        </w:rPr>
        <w:t>d be</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 xml:space="preserve">good </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a</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m</w:t>
      </w:r>
      <w:r w:rsidRPr="003C790C">
        <w:rPr>
          <w:sz w:val="24"/>
          <w:szCs w:val="24"/>
        </w:rPr>
        <w:t>ake</w:t>
      </w:r>
      <w:r w:rsidRPr="003C790C">
        <w:rPr>
          <w:spacing w:val="1"/>
          <w:sz w:val="24"/>
          <w:szCs w:val="24"/>
        </w:rPr>
        <w:t xml:space="preserve"> </w:t>
      </w:r>
      <w:r w:rsidRPr="003C790C">
        <w:rPr>
          <w:spacing w:val="-1"/>
          <w:sz w:val="24"/>
          <w:szCs w:val="24"/>
        </w:rPr>
        <w:t>t</w:t>
      </w:r>
      <w:r w:rsidRPr="003C790C">
        <w:rPr>
          <w:sz w:val="24"/>
          <w:szCs w:val="24"/>
        </w:rPr>
        <w:t>hem</w:t>
      </w:r>
      <w:r w:rsidRPr="003C790C">
        <w:rPr>
          <w:spacing w:val="1"/>
          <w:sz w:val="24"/>
          <w:szCs w:val="24"/>
        </w:rPr>
        <w:t xml:space="preserve"> </w:t>
      </w:r>
      <w:r w:rsidRPr="003C790C">
        <w:rPr>
          <w:sz w:val="24"/>
          <w:szCs w:val="24"/>
        </w:rPr>
        <w:t>as</w:t>
      </w:r>
      <w:r w:rsidRPr="003C790C">
        <w:rPr>
          <w:spacing w:val="2"/>
          <w:sz w:val="24"/>
          <w:szCs w:val="24"/>
        </w:rPr>
        <w:t xml:space="preserve"> </w:t>
      </w:r>
      <w:r w:rsidRPr="003C790C">
        <w:rPr>
          <w:spacing w:val="-1"/>
          <w:sz w:val="24"/>
          <w:szCs w:val="24"/>
        </w:rPr>
        <w:t>s</w:t>
      </w:r>
      <w:r w:rsidRPr="003C790C">
        <w:rPr>
          <w:sz w:val="24"/>
          <w:szCs w:val="24"/>
        </w:rPr>
        <w:t>o</w:t>
      </w:r>
      <w:r w:rsidRPr="003C790C">
        <w:rPr>
          <w:spacing w:val="1"/>
          <w:sz w:val="24"/>
          <w:szCs w:val="24"/>
        </w:rPr>
        <w:t>l</w:t>
      </w:r>
      <w:r w:rsidRPr="003C790C">
        <w:rPr>
          <w:spacing w:val="-1"/>
          <w:sz w:val="24"/>
          <w:szCs w:val="24"/>
        </w:rPr>
        <w:t>i</w:t>
      </w:r>
      <w:r w:rsidRPr="003C790C">
        <w:rPr>
          <w:sz w:val="24"/>
          <w:szCs w:val="24"/>
        </w:rPr>
        <w:t>d</w:t>
      </w:r>
      <w:r w:rsidRPr="003C790C">
        <w:rPr>
          <w:spacing w:val="1"/>
          <w:sz w:val="24"/>
          <w:szCs w:val="24"/>
        </w:rPr>
        <w:t xml:space="preserve"> </w:t>
      </w:r>
      <w:r w:rsidRPr="003C790C">
        <w:rPr>
          <w:spacing w:val="-3"/>
          <w:sz w:val="24"/>
          <w:szCs w:val="24"/>
        </w:rPr>
        <w:t>a</w:t>
      </w:r>
      <w:r w:rsidRPr="003C790C">
        <w:rPr>
          <w:sz w:val="24"/>
          <w:szCs w:val="24"/>
        </w:rPr>
        <w:t>s</w:t>
      </w:r>
      <w:r w:rsidRPr="003C790C">
        <w:rPr>
          <w:spacing w:val="2"/>
          <w:sz w:val="24"/>
          <w:szCs w:val="24"/>
        </w:rPr>
        <w:t xml:space="preserve"> </w:t>
      </w:r>
      <w:r w:rsidRPr="003C790C">
        <w:rPr>
          <w:sz w:val="24"/>
          <w:szCs w:val="24"/>
        </w:rPr>
        <w:t>po</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1"/>
          <w:sz w:val="24"/>
          <w:szCs w:val="24"/>
        </w:rPr>
        <w:t xml:space="preserve"> </w:t>
      </w:r>
      <w:r w:rsidRPr="003C790C">
        <w:rPr>
          <w:spacing w:val="-1"/>
          <w:sz w:val="24"/>
          <w:szCs w:val="24"/>
        </w:rPr>
        <w:t>N</w:t>
      </w:r>
      <w:r w:rsidRPr="003C790C">
        <w:rPr>
          <w:sz w:val="24"/>
          <w:szCs w:val="24"/>
        </w:rPr>
        <w:t>u</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rs are</w:t>
      </w:r>
      <w:r w:rsidRPr="003C790C">
        <w:rPr>
          <w:spacing w:val="2"/>
          <w:sz w:val="24"/>
          <w:szCs w:val="24"/>
        </w:rPr>
        <w:t xml:space="preserve"> </w:t>
      </w:r>
      <w:r w:rsidRPr="003C790C">
        <w:rPr>
          <w:sz w:val="24"/>
          <w:szCs w:val="24"/>
        </w:rPr>
        <w:t>your</w:t>
      </w:r>
      <w:r w:rsidRPr="003C790C">
        <w:rPr>
          <w:spacing w:val="3"/>
          <w:sz w:val="24"/>
          <w:szCs w:val="24"/>
        </w:rPr>
        <w:t xml:space="preserve"> </w:t>
      </w:r>
      <w:r w:rsidRPr="003C790C">
        <w:rPr>
          <w:sz w:val="24"/>
          <w:szCs w:val="24"/>
        </w:rPr>
        <w:t>fr</w:t>
      </w:r>
      <w:r w:rsidRPr="003C790C">
        <w:rPr>
          <w:spacing w:val="-1"/>
          <w:sz w:val="24"/>
          <w:szCs w:val="24"/>
        </w:rPr>
        <w:t>i</w:t>
      </w:r>
      <w:r w:rsidRPr="003C790C">
        <w:rPr>
          <w:sz w:val="24"/>
          <w:szCs w:val="24"/>
        </w:rPr>
        <w:t>ends</w:t>
      </w:r>
      <w:r w:rsidRPr="003C790C">
        <w:rPr>
          <w:spacing w:val="3"/>
          <w:sz w:val="24"/>
          <w:szCs w:val="24"/>
        </w:rPr>
        <w:t xml:space="preserve"> </w:t>
      </w:r>
      <w:r w:rsidRPr="003C790C">
        <w:rPr>
          <w:spacing w:val="-2"/>
          <w:sz w:val="24"/>
          <w:szCs w:val="24"/>
        </w:rPr>
        <w:t>h</w:t>
      </w:r>
      <w:r w:rsidRPr="003C790C">
        <w:rPr>
          <w:spacing w:val="1"/>
          <w:sz w:val="24"/>
          <w:szCs w:val="24"/>
        </w:rPr>
        <w:t>e</w:t>
      </w:r>
      <w:r w:rsidRPr="003C790C">
        <w:rPr>
          <w:spacing w:val="-2"/>
          <w:sz w:val="24"/>
          <w:szCs w:val="24"/>
        </w:rPr>
        <w:t>r</w:t>
      </w:r>
      <w:r w:rsidRPr="003C790C">
        <w:rPr>
          <w:spacing w:val="1"/>
          <w:sz w:val="24"/>
          <w:szCs w:val="24"/>
        </w:rPr>
        <w:t>e</w:t>
      </w:r>
      <w:r w:rsidRPr="003C790C">
        <w:rPr>
          <w:sz w:val="24"/>
          <w:szCs w:val="24"/>
        </w:rPr>
        <w:t>.</w:t>
      </w:r>
      <w:r w:rsidRPr="003C790C">
        <w:rPr>
          <w:spacing w:val="3"/>
          <w:sz w:val="24"/>
          <w:szCs w:val="24"/>
        </w:rPr>
        <w:t xml:space="preserve"> </w:t>
      </w:r>
      <w:r w:rsidRPr="003C790C">
        <w:rPr>
          <w:spacing w:val="-1"/>
          <w:sz w:val="24"/>
          <w:szCs w:val="24"/>
        </w:rPr>
        <w:t>D</w:t>
      </w:r>
      <w:r w:rsidRPr="003C790C">
        <w:rPr>
          <w:sz w:val="24"/>
          <w:szCs w:val="24"/>
        </w:rPr>
        <w:t>o</w:t>
      </w:r>
      <w:r w:rsidRPr="003C790C">
        <w:rPr>
          <w:spacing w:val="-2"/>
          <w:sz w:val="24"/>
          <w:szCs w:val="24"/>
        </w:rPr>
        <w:t>n’</w:t>
      </w:r>
      <w:r w:rsidRPr="003C790C">
        <w:rPr>
          <w:sz w:val="24"/>
          <w:szCs w:val="24"/>
        </w:rPr>
        <w:t>t</w:t>
      </w:r>
      <w:r w:rsidRPr="003C790C">
        <w:rPr>
          <w:spacing w:val="2"/>
          <w:sz w:val="24"/>
          <w:szCs w:val="24"/>
        </w:rPr>
        <w:t xml:space="preserve"> </w:t>
      </w:r>
      <w:r w:rsidRPr="003C790C">
        <w:rPr>
          <w:spacing w:val="-1"/>
          <w:sz w:val="24"/>
          <w:szCs w:val="24"/>
        </w:rPr>
        <w:t>m</w:t>
      </w:r>
      <w:r w:rsidRPr="003C790C">
        <w:rPr>
          <w:sz w:val="24"/>
          <w:szCs w:val="24"/>
        </w:rPr>
        <w:t>er</w:t>
      </w:r>
      <w:r w:rsidRPr="003C790C">
        <w:rPr>
          <w:spacing w:val="1"/>
          <w:sz w:val="24"/>
          <w:szCs w:val="24"/>
        </w:rPr>
        <w:t>e</w:t>
      </w:r>
      <w:r w:rsidRPr="003C790C">
        <w:rPr>
          <w:spacing w:val="-1"/>
          <w:sz w:val="24"/>
          <w:szCs w:val="24"/>
        </w:rPr>
        <w:t>l</w:t>
      </w:r>
      <w:r w:rsidRPr="003C790C">
        <w:rPr>
          <w:sz w:val="24"/>
          <w:szCs w:val="24"/>
        </w:rPr>
        <w:t>y</w:t>
      </w:r>
      <w:r w:rsidRPr="003C790C">
        <w:rPr>
          <w:spacing w:val="3"/>
          <w:sz w:val="24"/>
          <w:szCs w:val="24"/>
        </w:rPr>
        <w:t xml:space="preserve"> </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ons</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 you</w:t>
      </w:r>
      <w:r w:rsidRPr="003C790C">
        <w:rPr>
          <w:spacing w:val="3"/>
          <w:sz w:val="24"/>
          <w:szCs w:val="24"/>
        </w:rPr>
        <w:t xml:space="preserve"> </w:t>
      </w:r>
      <w:r w:rsidRPr="003C790C">
        <w:rPr>
          <w:spacing w:val="-1"/>
          <w:sz w:val="24"/>
          <w:szCs w:val="24"/>
        </w:rPr>
        <w:t>i</w:t>
      </w:r>
      <w:r w:rsidRPr="003C790C">
        <w:rPr>
          <w:sz w:val="24"/>
          <w:szCs w:val="24"/>
        </w:rPr>
        <w:t>ncre</w:t>
      </w:r>
      <w:r w:rsidRPr="003C790C">
        <w:rPr>
          <w:spacing w:val="1"/>
          <w:sz w:val="24"/>
          <w:szCs w:val="24"/>
        </w:rPr>
        <w:t>a</w:t>
      </w:r>
      <w:r w:rsidRPr="003C790C">
        <w:rPr>
          <w:spacing w:val="-1"/>
          <w:sz w:val="24"/>
          <w:szCs w:val="24"/>
        </w:rPr>
        <w:t>s</w:t>
      </w:r>
      <w:r w:rsidRPr="003C790C">
        <w:rPr>
          <w:spacing w:val="1"/>
          <w:sz w:val="24"/>
          <w:szCs w:val="24"/>
        </w:rPr>
        <w:t>e</w:t>
      </w:r>
      <w:r w:rsidRPr="003C790C">
        <w:rPr>
          <w:sz w:val="24"/>
          <w:szCs w:val="24"/>
        </w:rPr>
        <w:t>d</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a</w:t>
      </w:r>
      <w:r w:rsidRPr="003C790C">
        <w:rPr>
          <w:sz w:val="24"/>
          <w:szCs w:val="24"/>
        </w:rPr>
        <w:t>nnual</w:t>
      </w:r>
      <w:r w:rsidRPr="003C790C">
        <w:rPr>
          <w:spacing w:val="2"/>
          <w:sz w:val="24"/>
          <w:szCs w:val="24"/>
        </w:rPr>
        <w:t xml:space="preserve"> </w:t>
      </w:r>
      <w:r w:rsidRPr="003C790C">
        <w:rPr>
          <w:sz w:val="24"/>
          <w:szCs w:val="24"/>
        </w:rPr>
        <w:t>revenues</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z w:val="24"/>
          <w:szCs w:val="24"/>
        </w:rPr>
        <w:t>your d</w:t>
      </w:r>
      <w:r w:rsidRPr="003C790C">
        <w:rPr>
          <w:spacing w:val="-1"/>
          <w:sz w:val="24"/>
          <w:szCs w:val="24"/>
        </w:rPr>
        <w:t>i</w:t>
      </w:r>
      <w:r w:rsidRPr="003C790C">
        <w:rPr>
          <w:sz w:val="24"/>
          <w:szCs w:val="24"/>
        </w:rPr>
        <w:t>v</w:t>
      </w:r>
      <w:r w:rsidRPr="003C790C">
        <w:rPr>
          <w:spacing w:val="1"/>
          <w:sz w:val="24"/>
          <w:szCs w:val="24"/>
        </w:rPr>
        <w:t>i</w:t>
      </w:r>
      <w:r w:rsidRPr="003C790C">
        <w:rPr>
          <w:spacing w:val="-1"/>
          <w:sz w:val="24"/>
          <w:szCs w:val="24"/>
        </w:rPr>
        <w:t>s</w:t>
      </w:r>
      <w:r w:rsidRPr="003C790C">
        <w:rPr>
          <w:spacing w:val="1"/>
          <w:sz w:val="24"/>
          <w:szCs w:val="24"/>
        </w:rPr>
        <w:t>i</w:t>
      </w:r>
      <w:r w:rsidRPr="003C790C">
        <w:rPr>
          <w:sz w:val="24"/>
          <w:szCs w:val="24"/>
        </w:rPr>
        <w:t xml:space="preserve">on, </w:t>
      </w:r>
      <w:r w:rsidRPr="003C790C">
        <w:rPr>
          <w:spacing w:val="-1"/>
          <w:sz w:val="24"/>
          <w:szCs w:val="24"/>
        </w:rPr>
        <w:t>s</w:t>
      </w:r>
      <w:r w:rsidRPr="003C790C">
        <w:rPr>
          <w:spacing w:val="1"/>
          <w:sz w:val="24"/>
          <w:szCs w:val="24"/>
        </w:rPr>
        <w:t>a</w:t>
      </w:r>
      <w:r w:rsidRPr="003C790C">
        <w:rPr>
          <w:sz w:val="24"/>
          <w:szCs w:val="24"/>
        </w:rPr>
        <w:t xml:space="preserve">y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 xml:space="preserve">you </w:t>
      </w:r>
      <w:r w:rsidRPr="003C790C">
        <w:rPr>
          <w:spacing w:val="-1"/>
          <w:sz w:val="24"/>
          <w:szCs w:val="24"/>
        </w:rPr>
        <w:t>i</w:t>
      </w:r>
      <w:r w:rsidRPr="003C790C">
        <w:rPr>
          <w:sz w:val="24"/>
          <w:szCs w:val="24"/>
        </w:rPr>
        <w:t>ncr</w:t>
      </w:r>
      <w:r w:rsidRPr="003C790C">
        <w:rPr>
          <w:spacing w:val="1"/>
          <w:sz w:val="24"/>
          <w:szCs w:val="24"/>
        </w:rPr>
        <w:t>e</w:t>
      </w:r>
      <w:r w:rsidRPr="003C790C">
        <w:rPr>
          <w:sz w:val="24"/>
          <w:szCs w:val="24"/>
        </w:rPr>
        <w:t xml:space="preserve">ased </w:t>
      </w:r>
      <w:r w:rsidRPr="003C790C">
        <w:rPr>
          <w:spacing w:val="-1"/>
          <w:sz w:val="24"/>
          <w:szCs w:val="24"/>
        </w:rPr>
        <w:t>t</w:t>
      </w:r>
      <w:r w:rsidRPr="003C790C">
        <w:rPr>
          <w:sz w:val="24"/>
          <w:szCs w:val="24"/>
        </w:rPr>
        <w:t>hem</w:t>
      </w:r>
      <w:r w:rsidRPr="003C790C">
        <w:rPr>
          <w:spacing w:val="1"/>
          <w:sz w:val="24"/>
          <w:szCs w:val="24"/>
        </w:rPr>
        <w:t xml:space="preserve"> </w:t>
      </w:r>
      <w:r w:rsidRPr="003C790C">
        <w:rPr>
          <w:sz w:val="24"/>
          <w:szCs w:val="24"/>
        </w:rPr>
        <w:t xml:space="preserve">by $100,000, by 78%, and </w:t>
      </w:r>
      <w:r w:rsidRPr="003C790C">
        <w:rPr>
          <w:spacing w:val="-1"/>
          <w:sz w:val="24"/>
          <w:szCs w:val="24"/>
        </w:rPr>
        <w:t>s</w:t>
      </w:r>
      <w:r w:rsidRPr="003C790C">
        <w:rPr>
          <w:sz w:val="24"/>
          <w:szCs w:val="24"/>
        </w:rPr>
        <w:t>o</w:t>
      </w:r>
      <w:r w:rsidRPr="003C790C">
        <w:rPr>
          <w:spacing w:val="2"/>
          <w:sz w:val="24"/>
          <w:szCs w:val="24"/>
        </w:rPr>
        <w:t xml:space="preserve"> </w:t>
      </w:r>
      <w:r w:rsidRPr="003C790C">
        <w:rPr>
          <w:sz w:val="24"/>
          <w:szCs w:val="24"/>
        </w:rPr>
        <w:t>on.</w:t>
      </w:r>
    </w:p>
    <w:p w:rsidR="007978D5" w:rsidRPr="003C790C" w:rsidRDefault="003F763B">
      <w:pPr>
        <w:spacing w:before="7"/>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O</w:t>
      </w:r>
      <w:r w:rsidRPr="003C790C">
        <w:rPr>
          <w:b/>
          <w:sz w:val="24"/>
          <w:szCs w:val="24"/>
        </w:rPr>
        <w:t>ne</w:t>
      </w:r>
      <w:r w:rsidRPr="003C790C">
        <w:rPr>
          <w:b/>
          <w:spacing w:val="1"/>
          <w:sz w:val="24"/>
          <w:szCs w:val="24"/>
        </w:rPr>
        <w:t xml:space="preserve"> </w:t>
      </w:r>
      <w:r w:rsidRPr="003C790C">
        <w:rPr>
          <w:b/>
          <w:spacing w:val="-3"/>
          <w:sz w:val="24"/>
          <w:szCs w:val="24"/>
        </w:rPr>
        <w:t>re</w:t>
      </w:r>
      <w:r w:rsidRPr="003C790C">
        <w:rPr>
          <w:b/>
          <w:sz w:val="24"/>
          <w:szCs w:val="24"/>
        </w:rPr>
        <w:t>s</w:t>
      </w:r>
      <w:r w:rsidRPr="003C790C">
        <w:rPr>
          <w:b/>
          <w:spacing w:val="-1"/>
          <w:sz w:val="24"/>
          <w:szCs w:val="24"/>
        </w:rPr>
        <w:t>u</w:t>
      </w:r>
      <w:r w:rsidRPr="003C790C">
        <w:rPr>
          <w:b/>
          <w:sz w:val="24"/>
          <w:szCs w:val="24"/>
        </w:rPr>
        <w:t>me</w:t>
      </w:r>
      <w:r w:rsidRPr="003C790C">
        <w:rPr>
          <w:b/>
          <w:spacing w:val="1"/>
          <w:sz w:val="24"/>
          <w:szCs w:val="24"/>
        </w:rPr>
        <w:t xml:space="preserve"> </w:t>
      </w:r>
      <w:r w:rsidRPr="003C790C">
        <w:rPr>
          <w:b/>
          <w:sz w:val="24"/>
          <w:szCs w:val="24"/>
        </w:rPr>
        <w:t>f</w:t>
      </w:r>
      <w:r w:rsidRPr="003C790C">
        <w:rPr>
          <w:b/>
          <w:spacing w:val="-2"/>
          <w:sz w:val="24"/>
          <w:szCs w:val="24"/>
        </w:rPr>
        <w:t>o</w:t>
      </w:r>
      <w:r w:rsidRPr="003C790C">
        <w:rPr>
          <w:b/>
          <w:sz w:val="24"/>
          <w:szCs w:val="24"/>
        </w:rPr>
        <w:t>r</w:t>
      </w:r>
      <w:r w:rsidRPr="003C790C">
        <w:rPr>
          <w:b/>
          <w:spacing w:val="-3"/>
          <w:sz w:val="24"/>
          <w:szCs w:val="24"/>
        </w:rPr>
        <w:t xml:space="preserve"> </w:t>
      </w:r>
      <w:r w:rsidRPr="003C790C">
        <w:rPr>
          <w:b/>
          <w:sz w:val="24"/>
          <w:szCs w:val="24"/>
        </w:rPr>
        <w:t>each emp</w:t>
      </w:r>
      <w:r w:rsidRPr="003C790C">
        <w:rPr>
          <w:b/>
          <w:spacing w:val="-1"/>
          <w:sz w:val="24"/>
          <w:szCs w:val="24"/>
        </w:rPr>
        <w:t>l</w:t>
      </w:r>
      <w:r w:rsidRPr="003C790C">
        <w:rPr>
          <w:b/>
          <w:sz w:val="24"/>
          <w:szCs w:val="24"/>
        </w:rPr>
        <w:t>oy</w:t>
      </w:r>
      <w:r w:rsidRPr="003C790C">
        <w:rPr>
          <w:b/>
          <w:spacing w:val="-3"/>
          <w:sz w:val="24"/>
          <w:szCs w:val="24"/>
        </w:rPr>
        <w:t>e</w:t>
      </w:r>
      <w:r w:rsidRPr="003C790C">
        <w:rPr>
          <w:b/>
          <w:sz w:val="24"/>
          <w:szCs w:val="24"/>
        </w:rPr>
        <w:t>r</w:t>
      </w:r>
    </w:p>
    <w:p w:rsidR="007978D5" w:rsidRPr="003C790C" w:rsidRDefault="003F763B">
      <w:pPr>
        <w:spacing w:before="8" w:line="234" w:lineRule="auto"/>
        <w:ind w:left="102" w:right="66"/>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One</w:t>
      </w:r>
      <w:r w:rsidRPr="003C790C">
        <w:rPr>
          <w:spacing w:val="57"/>
          <w:sz w:val="24"/>
          <w:szCs w:val="24"/>
        </w:rPr>
        <w:t xml:space="preserve"> </w:t>
      </w:r>
      <w:r w:rsidRPr="003C790C">
        <w:rPr>
          <w:sz w:val="24"/>
          <w:szCs w:val="24"/>
        </w:rPr>
        <w:t>of</w:t>
      </w:r>
      <w:r w:rsidRPr="003C790C">
        <w:rPr>
          <w:spacing w:val="56"/>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57"/>
          <w:sz w:val="24"/>
          <w:szCs w:val="24"/>
        </w:rPr>
        <w:t xml:space="preserve"> </w:t>
      </w:r>
      <w:r w:rsidRPr="003C790C">
        <w:rPr>
          <w:spacing w:val="-1"/>
          <w:sz w:val="24"/>
          <w:szCs w:val="24"/>
        </w:rPr>
        <w:t>m</w:t>
      </w:r>
      <w:r w:rsidRPr="003C790C">
        <w:rPr>
          <w:sz w:val="24"/>
          <w:szCs w:val="24"/>
        </w:rPr>
        <w:t>ost</w:t>
      </w:r>
      <w:r w:rsidRPr="003C790C">
        <w:rPr>
          <w:spacing w:val="57"/>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on</w:t>
      </w:r>
      <w:r w:rsidRPr="003C790C">
        <w:rPr>
          <w:spacing w:val="58"/>
          <w:sz w:val="24"/>
          <w:szCs w:val="24"/>
        </w:rPr>
        <w:t xml:space="preserve"> </w:t>
      </w:r>
      <w:r w:rsidRPr="003C790C">
        <w:rPr>
          <w:spacing w:val="-1"/>
          <w:sz w:val="24"/>
          <w:szCs w:val="24"/>
        </w:rPr>
        <w:t>mi</w:t>
      </w:r>
      <w:r w:rsidRPr="003C790C">
        <w:rPr>
          <w:sz w:val="24"/>
          <w:szCs w:val="24"/>
        </w:rPr>
        <w:t>s</w:t>
      </w:r>
      <w:r w:rsidRPr="003C790C">
        <w:rPr>
          <w:spacing w:val="-1"/>
          <w:sz w:val="24"/>
          <w:szCs w:val="24"/>
        </w:rPr>
        <w:t>t</w:t>
      </w:r>
      <w:r w:rsidRPr="003C790C">
        <w:rPr>
          <w:sz w:val="24"/>
          <w:szCs w:val="24"/>
        </w:rPr>
        <w:t>ak</w:t>
      </w:r>
      <w:r w:rsidRPr="003C790C">
        <w:rPr>
          <w:spacing w:val="1"/>
          <w:sz w:val="24"/>
          <w:szCs w:val="24"/>
        </w:rPr>
        <w:t>e</w:t>
      </w:r>
      <w:r w:rsidRPr="003C790C">
        <w:rPr>
          <w:sz w:val="24"/>
          <w:szCs w:val="24"/>
        </w:rPr>
        <w:t>s</w:t>
      </w:r>
      <w:r w:rsidRPr="003C790C">
        <w:rPr>
          <w:spacing w:val="56"/>
          <w:sz w:val="24"/>
          <w:szCs w:val="24"/>
        </w:rPr>
        <w:t xml:space="preserve"> </w:t>
      </w:r>
      <w:r w:rsidRPr="003C790C">
        <w:rPr>
          <w:spacing w:val="-1"/>
          <w:sz w:val="24"/>
          <w:szCs w:val="24"/>
        </w:rPr>
        <w:t>t</w:t>
      </w:r>
      <w:r w:rsidRPr="003C790C">
        <w:rPr>
          <w:sz w:val="24"/>
          <w:szCs w:val="24"/>
        </w:rPr>
        <w:t>hat</w:t>
      </w:r>
      <w:r w:rsidRPr="003C790C">
        <w:rPr>
          <w:spacing w:val="57"/>
          <w:sz w:val="24"/>
          <w:szCs w:val="24"/>
        </w:rPr>
        <w:t xml:space="preserve"> </w:t>
      </w:r>
      <w:r w:rsidRPr="003C790C">
        <w:rPr>
          <w:sz w:val="24"/>
          <w:szCs w:val="24"/>
        </w:rPr>
        <w:t>p</w:t>
      </w:r>
      <w:r w:rsidRPr="003C790C">
        <w:rPr>
          <w:spacing w:val="1"/>
          <w:sz w:val="24"/>
          <w:szCs w:val="24"/>
        </w:rPr>
        <w:t>e</w:t>
      </w:r>
      <w:r w:rsidRPr="003C790C">
        <w:rPr>
          <w:sz w:val="24"/>
          <w:szCs w:val="24"/>
        </w:rPr>
        <w:t>o</w:t>
      </w:r>
      <w:r w:rsidRPr="003C790C">
        <w:rPr>
          <w:spacing w:val="-2"/>
          <w:sz w:val="24"/>
          <w:szCs w:val="24"/>
        </w:rPr>
        <w:t>p</w:t>
      </w:r>
      <w:r w:rsidRPr="003C790C">
        <w:rPr>
          <w:spacing w:val="1"/>
          <w:sz w:val="24"/>
          <w:szCs w:val="24"/>
        </w:rPr>
        <w:t>l</w:t>
      </w:r>
      <w:r w:rsidRPr="003C790C">
        <w:rPr>
          <w:sz w:val="24"/>
          <w:szCs w:val="24"/>
        </w:rPr>
        <w:t>e</w:t>
      </w:r>
      <w:r w:rsidRPr="003C790C">
        <w:rPr>
          <w:spacing w:val="57"/>
          <w:sz w:val="24"/>
          <w:szCs w:val="24"/>
        </w:rPr>
        <w:t xml:space="preserve"> </w:t>
      </w:r>
      <w:r w:rsidRPr="003C790C">
        <w:rPr>
          <w:spacing w:val="-1"/>
          <w:sz w:val="24"/>
          <w:szCs w:val="24"/>
        </w:rPr>
        <w:t>m</w:t>
      </w:r>
      <w:r w:rsidRPr="003C790C">
        <w:rPr>
          <w:sz w:val="24"/>
          <w:szCs w:val="24"/>
        </w:rPr>
        <w:t>ake</w:t>
      </w:r>
      <w:r w:rsidRPr="003C790C">
        <w:rPr>
          <w:spacing w:val="57"/>
          <w:sz w:val="24"/>
          <w:szCs w:val="24"/>
        </w:rPr>
        <w:t xml:space="preserve"> </w:t>
      </w:r>
      <w:r w:rsidRPr="003C790C">
        <w:rPr>
          <w:spacing w:val="-1"/>
          <w:sz w:val="24"/>
          <w:szCs w:val="24"/>
        </w:rPr>
        <w:t>i</w:t>
      </w:r>
      <w:r w:rsidRPr="003C790C">
        <w:rPr>
          <w:sz w:val="24"/>
          <w:szCs w:val="24"/>
        </w:rPr>
        <w:t>s</w:t>
      </w:r>
      <w:r w:rsidRPr="003C790C">
        <w:rPr>
          <w:spacing w:val="56"/>
          <w:sz w:val="24"/>
          <w:szCs w:val="24"/>
        </w:rPr>
        <w:t xml:space="preserve"> </w:t>
      </w:r>
      <w:r w:rsidRPr="003C790C">
        <w:rPr>
          <w:spacing w:val="1"/>
          <w:sz w:val="24"/>
          <w:szCs w:val="24"/>
        </w:rPr>
        <w:t>t</w:t>
      </w:r>
      <w:r w:rsidRPr="003C790C">
        <w:rPr>
          <w:sz w:val="24"/>
          <w:szCs w:val="24"/>
        </w:rPr>
        <w:t>o</w:t>
      </w:r>
      <w:r w:rsidRPr="003C790C">
        <w:rPr>
          <w:spacing w:val="56"/>
          <w:sz w:val="24"/>
          <w:szCs w:val="24"/>
        </w:rPr>
        <w:t xml:space="preserve"> </w:t>
      </w:r>
      <w:r w:rsidRPr="003C790C">
        <w:rPr>
          <w:sz w:val="24"/>
          <w:szCs w:val="24"/>
        </w:rPr>
        <w:t>cr</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e</w:t>
      </w:r>
      <w:r w:rsidRPr="003C790C">
        <w:rPr>
          <w:spacing w:val="57"/>
          <w:sz w:val="24"/>
          <w:szCs w:val="24"/>
        </w:rPr>
        <w:t xml:space="preserve"> </w:t>
      </w:r>
      <w:r w:rsidRPr="003C790C">
        <w:rPr>
          <w:sz w:val="24"/>
          <w:szCs w:val="24"/>
        </w:rPr>
        <w:t>a</w:t>
      </w:r>
      <w:r w:rsidRPr="003C790C">
        <w:rPr>
          <w:spacing w:val="57"/>
          <w:sz w:val="24"/>
          <w:szCs w:val="24"/>
        </w:rPr>
        <w:t xml:space="preserve"> </w:t>
      </w:r>
      <w:r w:rsidRPr="003C790C">
        <w:rPr>
          <w:sz w:val="24"/>
          <w:szCs w:val="24"/>
        </w:rPr>
        <w:t>s</w:t>
      </w:r>
      <w:r w:rsidRPr="003C790C">
        <w:rPr>
          <w:spacing w:val="-1"/>
          <w:sz w:val="24"/>
          <w:szCs w:val="24"/>
        </w:rPr>
        <w:t>t</w:t>
      </w:r>
      <w:r w:rsidRPr="003C790C">
        <w:rPr>
          <w:sz w:val="24"/>
          <w:szCs w:val="24"/>
        </w:rPr>
        <w:t>andard resu</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 xml:space="preserve">and send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o a</w:t>
      </w:r>
      <w:r w:rsidRPr="003C790C">
        <w:rPr>
          <w:spacing w:val="1"/>
          <w:sz w:val="24"/>
          <w:szCs w:val="24"/>
        </w:rPr>
        <w:t>l</w:t>
      </w:r>
      <w:r w:rsidRPr="003C790C">
        <w:rPr>
          <w:sz w:val="24"/>
          <w:szCs w:val="24"/>
        </w:rPr>
        <w:t>l</w:t>
      </w:r>
      <w:r w:rsidRPr="003C790C">
        <w:rPr>
          <w:spacing w:val="-1"/>
          <w:sz w:val="24"/>
          <w:szCs w:val="24"/>
        </w:rPr>
        <w:t xml:space="preserve"> t</w:t>
      </w:r>
      <w:r w:rsidRPr="003C790C">
        <w:rPr>
          <w:sz w:val="24"/>
          <w:szCs w:val="24"/>
        </w:rPr>
        <w:t xml:space="preserve">he </w:t>
      </w:r>
      <w:r w:rsidRPr="003C790C">
        <w:rPr>
          <w:spacing w:val="-1"/>
          <w:sz w:val="24"/>
          <w:szCs w:val="24"/>
        </w:rPr>
        <w:t>j</w:t>
      </w:r>
      <w:r w:rsidRPr="003C790C">
        <w:rPr>
          <w:sz w:val="24"/>
          <w:szCs w:val="24"/>
        </w:rPr>
        <w:t>ob</w:t>
      </w:r>
      <w:r w:rsidRPr="003C790C">
        <w:rPr>
          <w:spacing w:val="2"/>
          <w:sz w:val="24"/>
          <w:szCs w:val="24"/>
        </w:rPr>
        <w:t xml:space="preserve"> </w:t>
      </w:r>
      <w:r w:rsidRPr="003C790C">
        <w:rPr>
          <w:sz w:val="24"/>
          <w:szCs w:val="24"/>
        </w:rPr>
        <w:t>open</w:t>
      </w:r>
      <w:r w:rsidRPr="003C790C">
        <w:rPr>
          <w:spacing w:val="-1"/>
          <w:sz w:val="24"/>
          <w:szCs w:val="24"/>
        </w:rPr>
        <w:t>i</w:t>
      </w:r>
      <w:r w:rsidRPr="003C790C">
        <w:rPr>
          <w:sz w:val="24"/>
          <w:szCs w:val="24"/>
        </w:rPr>
        <w:t xml:space="preserve">ngs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t</w:t>
      </w:r>
      <w:r w:rsidRPr="003C790C">
        <w:rPr>
          <w:sz w:val="24"/>
          <w:szCs w:val="24"/>
        </w:rPr>
        <w:t>hey</w:t>
      </w:r>
      <w:r w:rsidRPr="003C790C">
        <w:rPr>
          <w:spacing w:val="2"/>
          <w:sz w:val="24"/>
          <w:szCs w:val="24"/>
        </w:rPr>
        <w:t xml:space="preserve"> </w:t>
      </w:r>
      <w:r w:rsidRPr="003C790C">
        <w:rPr>
          <w:sz w:val="24"/>
          <w:szCs w:val="24"/>
        </w:rPr>
        <w:t>can f</w:t>
      </w:r>
      <w:r w:rsidRPr="003C790C">
        <w:rPr>
          <w:spacing w:val="-1"/>
          <w:sz w:val="24"/>
          <w:szCs w:val="24"/>
        </w:rPr>
        <w:t>i</w:t>
      </w:r>
      <w:r w:rsidRPr="003C790C">
        <w:rPr>
          <w:sz w:val="24"/>
          <w:szCs w:val="24"/>
        </w:rPr>
        <w:t xml:space="preserve">nd. Sure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w:t>
      </w:r>
      <w:r w:rsidRPr="003C790C">
        <w:rPr>
          <w:spacing w:val="-1"/>
          <w:sz w:val="24"/>
          <w:szCs w:val="24"/>
        </w:rPr>
        <w:t>s</w:t>
      </w:r>
      <w:r w:rsidRPr="003C790C">
        <w:rPr>
          <w:spacing w:val="1"/>
          <w:sz w:val="24"/>
          <w:szCs w:val="24"/>
        </w:rPr>
        <w:t>a</w:t>
      </w:r>
      <w:r w:rsidRPr="003C790C">
        <w:rPr>
          <w:sz w:val="24"/>
          <w:szCs w:val="24"/>
        </w:rPr>
        <w:t xml:space="preserve">ve you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 but</w:t>
      </w:r>
      <w:r w:rsidRPr="003C790C">
        <w:rPr>
          <w:spacing w:val="-1"/>
          <w:sz w:val="24"/>
          <w:szCs w:val="24"/>
        </w:rPr>
        <w:t xml:space="preserve"> i</w:t>
      </w:r>
      <w:r w:rsidRPr="003C790C">
        <w:rPr>
          <w:sz w:val="24"/>
          <w:szCs w:val="24"/>
        </w:rPr>
        <w:t>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 a</w:t>
      </w:r>
      <w:r w:rsidRPr="003C790C">
        <w:rPr>
          <w:spacing w:val="1"/>
          <w:sz w:val="24"/>
          <w:szCs w:val="24"/>
        </w:rPr>
        <w:t>l</w:t>
      </w:r>
      <w:r w:rsidRPr="003C790C">
        <w:rPr>
          <w:spacing w:val="-1"/>
          <w:sz w:val="24"/>
          <w:szCs w:val="24"/>
        </w:rPr>
        <w:t>s</w:t>
      </w:r>
      <w:r w:rsidRPr="003C790C">
        <w:rPr>
          <w:sz w:val="24"/>
          <w:szCs w:val="24"/>
        </w:rPr>
        <w:t>o</w:t>
      </w:r>
      <w:r w:rsidRPr="003C790C">
        <w:rPr>
          <w:spacing w:val="1"/>
          <w:sz w:val="24"/>
          <w:szCs w:val="24"/>
        </w:rPr>
        <w:t xml:space="preserve"> </w:t>
      </w:r>
      <w:r w:rsidRPr="003C790C">
        <w:rPr>
          <w:sz w:val="24"/>
          <w:szCs w:val="24"/>
        </w:rPr>
        <w:t>grea</w:t>
      </w:r>
      <w:r w:rsidRPr="003C790C">
        <w:rPr>
          <w:spacing w:val="1"/>
          <w:sz w:val="24"/>
          <w:szCs w:val="24"/>
        </w:rPr>
        <w:t>t</w:t>
      </w:r>
      <w:r w:rsidRPr="003C790C">
        <w:rPr>
          <w:spacing w:val="-1"/>
          <w:sz w:val="24"/>
          <w:szCs w:val="24"/>
        </w:rPr>
        <w:t>l</w:t>
      </w:r>
      <w:r w:rsidRPr="003C790C">
        <w:rPr>
          <w:sz w:val="24"/>
          <w:szCs w:val="24"/>
        </w:rPr>
        <w:t>y</w:t>
      </w:r>
      <w:r w:rsidRPr="003C790C">
        <w:rPr>
          <w:spacing w:val="1"/>
          <w:sz w:val="24"/>
          <w:szCs w:val="24"/>
        </w:rPr>
        <w:t xml:space="preserve"> </w:t>
      </w:r>
      <w:r w:rsidRPr="003C790C">
        <w:rPr>
          <w:sz w:val="24"/>
          <w:szCs w:val="24"/>
        </w:rPr>
        <w:t>decre</w:t>
      </w:r>
      <w:r w:rsidRPr="003C790C">
        <w:rPr>
          <w:spacing w:val="1"/>
          <w:sz w:val="24"/>
          <w:szCs w:val="24"/>
        </w:rPr>
        <w:t>a</w:t>
      </w:r>
      <w:r w:rsidRPr="003C790C">
        <w:rPr>
          <w:spacing w:val="-1"/>
          <w:sz w:val="24"/>
          <w:szCs w:val="24"/>
        </w:rPr>
        <w:t>s</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chan</w:t>
      </w:r>
      <w:r w:rsidRPr="003C790C">
        <w:rPr>
          <w:spacing w:val="1"/>
          <w:sz w:val="24"/>
          <w:szCs w:val="24"/>
        </w:rPr>
        <w:t>c</w:t>
      </w:r>
      <w:r w:rsidRPr="003C790C">
        <w:rPr>
          <w:sz w:val="24"/>
          <w:szCs w:val="24"/>
        </w:rPr>
        <w:t>es of</w:t>
      </w:r>
      <w:r w:rsidRPr="003C790C">
        <w:rPr>
          <w:spacing w:val="1"/>
          <w:sz w:val="24"/>
          <w:szCs w:val="24"/>
        </w:rPr>
        <w:t xml:space="preserve"> </w:t>
      </w:r>
      <w:r w:rsidRPr="003C790C">
        <w:rPr>
          <w:spacing w:val="-1"/>
          <w:sz w:val="24"/>
          <w:szCs w:val="24"/>
        </w:rPr>
        <w:t>l</w:t>
      </w:r>
      <w:r w:rsidRPr="003C790C">
        <w:rPr>
          <w:sz w:val="24"/>
          <w:szCs w:val="24"/>
        </w:rPr>
        <w:t>and</w:t>
      </w:r>
      <w:r w:rsidRPr="003C790C">
        <w:rPr>
          <w:spacing w:val="1"/>
          <w:sz w:val="24"/>
          <w:szCs w:val="24"/>
        </w:rPr>
        <w:t>i</w:t>
      </w:r>
      <w:r w:rsidRPr="003C790C">
        <w:rPr>
          <w:sz w:val="24"/>
          <w:szCs w:val="24"/>
        </w:rPr>
        <w:t>ng an</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erv</w:t>
      </w:r>
      <w:r w:rsidRPr="003C790C">
        <w:rPr>
          <w:spacing w:val="-1"/>
          <w:sz w:val="24"/>
          <w:szCs w:val="24"/>
        </w:rPr>
        <w:t>i</w:t>
      </w:r>
      <w:r w:rsidRPr="003C790C">
        <w:rPr>
          <w:sz w:val="24"/>
          <w:szCs w:val="24"/>
        </w:rPr>
        <w:t>ew</w:t>
      </w:r>
      <w:r w:rsidRPr="003C790C">
        <w:rPr>
          <w:spacing w:val="2"/>
          <w:sz w:val="24"/>
          <w:szCs w:val="24"/>
        </w:rPr>
        <w:t xml:space="preserve"> </w:t>
      </w:r>
      <w:r w:rsidRPr="003C790C">
        <w:rPr>
          <w:spacing w:val="-2"/>
          <w:sz w:val="24"/>
          <w:szCs w:val="24"/>
        </w:rPr>
        <w:t>(</w:t>
      </w:r>
      <w:r w:rsidRPr="003C790C">
        <w:rPr>
          <w:sz w:val="24"/>
          <w:szCs w:val="24"/>
        </w:rPr>
        <w:t>so</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l</w:t>
      </w:r>
      <w:r w:rsidRPr="003C790C">
        <w:rPr>
          <w:spacing w:val="1"/>
          <w:sz w:val="24"/>
          <w:szCs w:val="24"/>
        </w:rPr>
        <w:t>i</w:t>
      </w:r>
      <w:r w:rsidRPr="003C790C">
        <w:rPr>
          <w:spacing w:val="-1"/>
          <w:sz w:val="24"/>
          <w:szCs w:val="24"/>
        </w:rPr>
        <w:t>t</w:t>
      </w:r>
      <w:r w:rsidRPr="003C790C">
        <w:rPr>
          <w:sz w:val="24"/>
          <w:szCs w:val="24"/>
        </w:rPr>
        <w:t>y</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even</w:t>
      </w:r>
      <w:r w:rsidRPr="003C790C">
        <w:rPr>
          <w:spacing w:val="1"/>
          <w:sz w:val="24"/>
          <w:szCs w:val="24"/>
        </w:rPr>
        <w:t xml:space="preserve"> </w:t>
      </w:r>
      <w:r w:rsidRPr="003C790C">
        <w:rPr>
          <w:sz w:val="24"/>
          <w:szCs w:val="24"/>
        </w:rPr>
        <w:t>represent</w:t>
      </w:r>
      <w:r w:rsidRPr="003C790C">
        <w:rPr>
          <w:spacing w:val="1"/>
          <w:sz w:val="24"/>
          <w:szCs w:val="24"/>
        </w:rPr>
        <w:t xml:space="preserve"> </w:t>
      </w:r>
      <w:r w:rsidRPr="003C790C">
        <w:rPr>
          <w:sz w:val="24"/>
          <w:szCs w:val="24"/>
        </w:rPr>
        <w:t>a was</w:t>
      </w:r>
      <w:r w:rsidRPr="003C790C">
        <w:rPr>
          <w:spacing w:val="-1"/>
          <w:sz w:val="24"/>
          <w:szCs w:val="24"/>
        </w:rPr>
        <w:t>t</w:t>
      </w:r>
      <w:r w:rsidRPr="003C790C">
        <w:rPr>
          <w:sz w:val="24"/>
          <w:szCs w:val="24"/>
        </w:rPr>
        <w:t>e</w:t>
      </w:r>
      <w:r w:rsidRPr="003C790C">
        <w:rPr>
          <w:spacing w:val="7"/>
          <w:sz w:val="24"/>
          <w:szCs w:val="24"/>
        </w:rPr>
        <w:t xml:space="preserve"> </w:t>
      </w:r>
      <w:r w:rsidRPr="003C790C">
        <w:rPr>
          <w:sz w:val="24"/>
          <w:szCs w:val="24"/>
        </w:rPr>
        <w:t>of</w:t>
      </w:r>
      <w:r w:rsidRPr="003C790C">
        <w:rPr>
          <w:spacing w:val="8"/>
          <w:sz w:val="24"/>
          <w:szCs w:val="24"/>
        </w:rPr>
        <w:t xml:space="preserve"> </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w:t>
      </w:r>
      <w:r w:rsidRPr="003C790C">
        <w:rPr>
          <w:spacing w:val="4"/>
          <w:sz w:val="24"/>
          <w:szCs w:val="24"/>
        </w:rPr>
        <w:t xml:space="preserve"> </w:t>
      </w:r>
      <w:r w:rsidRPr="003C790C">
        <w:rPr>
          <w:spacing w:val="-11"/>
          <w:sz w:val="24"/>
          <w:szCs w:val="24"/>
        </w:rPr>
        <w:t>T</w:t>
      </w:r>
      <w:r w:rsidRPr="003C790C">
        <w:rPr>
          <w:spacing w:val="-3"/>
          <w:sz w:val="24"/>
          <w:szCs w:val="24"/>
        </w:rPr>
        <w:t>ai</w:t>
      </w:r>
      <w:r w:rsidRPr="003C790C">
        <w:rPr>
          <w:spacing w:val="-1"/>
          <w:sz w:val="24"/>
          <w:szCs w:val="24"/>
        </w:rPr>
        <w:t>l</w:t>
      </w:r>
      <w:r w:rsidRPr="003C790C">
        <w:rPr>
          <w:spacing w:val="-2"/>
          <w:sz w:val="24"/>
          <w:szCs w:val="24"/>
        </w:rPr>
        <w:t>o</w:t>
      </w:r>
      <w:r w:rsidRPr="003C790C">
        <w:rPr>
          <w:sz w:val="24"/>
          <w:szCs w:val="24"/>
        </w:rPr>
        <w:t>r</w:t>
      </w:r>
      <w:r w:rsidRPr="003C790C">
        <w:rPr>
          <w:spacing w:val="8"/>
          <w:sz w:val="24"/>
          <w:szCs w:val="24"/>
        </w:rPr>
        <w:t xml:space="preserve"> </w:t>
      </w:r>
      <w:r w:rsidRPr="003C790C">
        <w:rPr>
          <w:sz w:val="24"/>
          <w:szCs w:val="24"/>
        </w:rPr>
        <w:t>your</w:t>
      </w:r>
      <w:r w:rsidRPr="003C790C">
        <w:rPr>
          <w:spacing w:val="8"/>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w:t>
      </w:r>
      <w:r w:rsidRPr="003C790C">
        <w:rPr>
          <w:spacing w:val="7"/>
          <w:sz w:val="24"/>
          <w:szCs w:val="24"/>
        </w:rPr>
        <w:t xml:space="preserve"> </w:t>
      </w:r>
      <w:r w:rsidRPr="003C790C">
        <w:rPr>
          <w:sz w:val="24"/>
          <w:szCs w:val="24"/>
        </w:rPr>
        <w:t>for</w:t>
      </w:r>
      <w:r w:rsidRPr="003C790C">
        <w:rPr>
          <w:spacing w:val="7"/>
          <w:sz w:val="24"/>
          <w:szCs w:val="24"/>
        </w:rPr>
        <w:t xml:space="preserve"> </w:t>
      </w:r>
      <w:r w:rsidRPr="003C790C">
        <w:rPr>
          <w:sz w:val="24"/>
          <w:szCs w:val="24"/>
        </w:rPr>
        <w:t>ea</w:t>
      </w:r>
      <w:r w:rsidRPr="003C790C">
        <w:rPr>
          <w:spacing w:val="1"/>
          <w:sz w:val="24"/>
          <w:szCs w:val="24"/>
        </w:rPr>
        <w:t>c</w:t>
      </w:r>
      <w:r w:rsidRPr="003C790C">
        <w:rPr>
          <w:sz w:val="24"/>
          <w:szCs w:val="24"/>
        </w:rPr>
        <w:t>h</w:t>
      </w:r>
      <w:r w:rsidRPr="003C790C">
        <w:rPr>
          <w:spacing w:val="7"/>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9"/>
          <w:sz w:val="24"/>
          <w:szCs w:val="24"/>
        </w:rPr>
        <w:t>e</w:t>
      </w:r>
      <w:r w:rsidRPr="003C790C">
        <w:rPr>
          <w:spacing w:val="-2"/>
          <w:sz w:val="24"/>
          <w:szCs w:val="24"/>
        </w:rPr>
        <w:t>r</w:t>
      </w:r>
      <w:r w:rsidRPr="003C790C">
        <w:rPr>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s</w:t>
      </w:r>
      <w:r w:rsidRPr="003C790C">
        <w:rPr>
          <w:spacing w:val="-3"/>
          <w:sz w:val="24"/>
          <w:szCs w:val="24"/>
        </w:rPr>
        <w:t>a</w:t>
      </w:r>
      <w:r w:rsidRPr="003C790C">
        <w:rPr>
          <w:spacing w:val="1"/>
          <w:sz w:val="24"/>
          <w:szCs w:val="24"/>
        </w:rPr>
        <w:t>m</w:t>
      </w:r>
      <w:r w:rsidRPr="003C790C">
        <w:rPr>
          <w:sz w:val="24"/>
          <w:szCs w:val="24"/>
        </w:rPr>
        <w:t>e</w:t>
      </w:r>
      <w:r w:rsidRPr="003C790C">
        <w:rPr>
          <w:spacing w:val="7"/>
          <w:sz w:val="24"/>
          <w:szCs w:val="24"/>
        </w:rPr>
        <w:t xml:space="preserve"> </w:t>
      </w:r>
      <w:r w:rsidRPr="003C790C">
        <w:rPr>
          <w:sz w:val="24"/>
          <w:szCs w:val="24"/>
        </w:rPr>
        <w:t>po</w:t>
      </w:r>
      <w:r w:rsidRPr="003C790C">
        <w:rPr>
          <w:spacing w:val="-1"/>
          <w:sz w:val="24"/>
          <w:szCs w:val="24"/>
        </w:rPr>
        <w:t>i</w:t>
      </w:r>
      <w:r w:rsidRPr="003C790C">
        <w:rPr>
          <w:sz w:val="24"/>
          <w:szCs w:val="24"/>
        </w:rPr>
        <w:t>nt</w:t>
      </w:r>
      <w:r w:rsidRPr="003C790C">
        <w:rPr>
          <w:spacing w:val="9"/>
          <w:sz w:val="24"/>
          <w:szCs w:val="24"/>
        </w:rPr>
        <w:t xml:space="preserve"> </w:t>
      </w:r>
      <w:r w:rsidRPr="003C790C">
        <w:rPr>
          <w:sz w:val="24"/>
          <w:szCs w:val="24"/>
        </w:rPr>
        <w:t>app</w:t>
      </w:r>
      <w:r w:rsidRPr="003C790C">
        <w:rPr>
          <w:spacing w:val="-1"/>
          <w:sz w:val="24"/>
          <w:szCs w:val="24"/>
        </w:rPr>
        <w:t>li</w:t>
      </w:r>
      <w:r w:rsidRPr="003C790C">
        <w:rPr>
          <w:spacing w:val="1"/>
          <w:sz w:val="24"/>
          <w:szCs w:val="24"/>
        </w:rPr>
        <w:t>e</w:t>
      </w:r>
      <w:r w:rsidRPr="003C790C">
        <w:rPr>
          <w:sz w:val="24"/>
          <w:szCs w:val="24"/>
        </w:rPr>
        <w:t>s</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7"/>
          <w:sz w:val="24"/>
          <w:szCs w:val="24"/>
        </w:rPr>
        <w:t xml:space="preserve"> </w:t>
      </w:r>
      <w:r w:rsidRPr="003C790C">
        <w:rPr>
          <w:sz w:val="24"/>
          <w:szCs w:val="24"/>
        </w:rPr>
        <w:t>your</w:t>
      </w:r>
      <w:r w:rsidRPr="003C790C">
        <w:rPr>
          <w:spacing w:val="7"/>
          <w:sz w:val="24"/>
          <w:szCs w:val="24"/>
        </w:rPr>
        <w:t xml:space="preserve"> </w:t>
      </w:r>
      <w:r w:rsidRPr="003C790C">
        <w:rPr>
          <w:sz w:val="24"/>
          <w:szCs w:val="24"/>
        </w:rPr>
        <w:t xml:space="preserve">cover </w:t>
      </w:r>
      <w:r w:rsidRPr="003C790C">
        <w:rPr>
          <w:spacing w:val="-1"/>
          <w:sz w:val="24"/>
          <w:szCs w:val="24"/>
        </w:rPr>
        <w:t>l</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w:t>
      </w:r>
    </w:p>
    <w:p w:rsidR="007978D5" w:rsidRPr="003C790C" w:rsidRDefault="003F763B">
      <w:pPr>
        <w:spacing w:before="7"/>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I</w:t>
      </w:r>
      <w:r w:rsidRPr="003C790C">
        <w:rPr>
          <w:b/>
          <w:spacing w:val="-1"/>
          <w:sz w:val="24"/>
          <w:szCs w:val="24"/>
        </w:rPr>
        <w:t>d</w:t>
      </w:r>
      <w:r w:rsidRPr="003C790C">
        <w:rPr>
          <w:b/>
          <w:spacing w:val="1"/>
          <w:sz w:val="24"/>
          <w:szCs w:val="24"/>
        </w:rPr>
        <w:t>e</w:t>
      </w:r>
      <w:r w:rsidRPr="003C790C">
        <w:rPr>
          <w:b/>
          <w:spacing w:val="-1"/>
          <w:sz w:val="24"/>
          <w:szCs w:val="24"/>
        </w:rPr>
        <w:t>n</w:t>
      </w:r>
      <w:r w:rsidRPr="003C790C">
        <w:rPr>
          <w:b/>
          <w:sz w:val="24"/>
          <w:szCs w:val="24"/>
        </w:rPr>
        <w:t>t</w:t>
      </w:r>
      <w:r w:rsidRPr="003C790C">
        <w:rPr>
          <w:b/>
          <w:spacing w:val="1"/>
          <w:sz w:val="24"/>
          <w:szCs w:val="24"/>
        </w:rPr>
        <w:t>i</w:t>
      </w:r>
      <w:r w:rsidRPr="003C790C">
        <w:rPr>
          <w:b/>
          <w:sz w:val="24"/>
          <w:szCs w:val="24"/>
        </w:rPr>
        <w:t xml:space="preserve">fy the </w:t>
      </w:r>
      <w:r w:rsidRPr="003C790C">
        <w:rPr>
          <w:b/>
          <w:spacing w:val="-3"/>
          <w:sz w:val="24"/>
          <w:szCs w:val="24"/>
        </w:rPr>
        <w:t>p</w:t>
      </w:r>
      <w:r w:rsidRPr="003C790C">
        <w:rPr>
          <w:b/>
          <w:sz w:val="24"/>
          <w:szCs w:val="24"/>
        </w:rPr>
        <w:t>ro</w:t>
      </w:r>
      <w:r w:rsidRPr="003C790C">
        <w:rPr>
          <w:b/>
          <w:spacing w:val="-1"/>
          <w:sz w:val="24"/>
          <w:szCs w:val="24"/>
        </w:rPr>
        <w:t>b</w:t>
      </w:r>
      <w:r w:rsidRPr="003C790C">
        <w:rPr>
          <w:b/>
          <w:spacing w:val="1"/>
          <w:sz w:val="24"/>
          <w:szCs w:val="24"/>
        </w:rPr>
        <w:t>l</w:t>
      </w:r>
      <w:r w:rsidRPr="003C790C">
        <w:rPr>
          <w:b/>
          <w:sz w:val="24"/>
          <w:szCs w:val="24"/>
        </w:rPr>
        <w:t>ems of t</w:t>
      </w:r>
      <w:r w:rsidRPr="003C790C">
        <w:rPr>
          <w:b/>
          <w:spacing w:val="-1"/>
          <w:sz w:val="24"/>
          <w:szCs w:val="24"/>
        </w:rPr>
        <w:t>h</w:t>
      </w:r>
      <w:r w:rsidRPr="003C790C">
        <w:rPr>
          <w:b/>
          <w:sz w:val="24"/>
          <w:szCs w:val="24"/>
        </w:rPr>
        <w:t>e</w:t>
      </w:r>
      <w:r w:rsidRPr="003C790C">
        <w:rPr>
          <w:b/>
          <w:spacing w:val="1"/>
          <w:sz w:val="24"/>
          <w:szCs w:val="24"/>
        </w:rPr>
        <w:t xml:space="preserve"> </w:t>
      </w:r>
      <w:r w:rsidRPr="003C790C">
        <w:rPr>
          <w:b/>
          <w:sz w:val="24"/>
          <w:szCs w:val="24"/>
        </w:rPr>
        <w:t>emp</w:t>
      </w:r>
      <w:r w:rsidRPr="003C790C">
        <w:rPr>
          <w:b/>
          <w:spacing w:val="-1"/>
          <w:sz w:val="24"/>
          <w:szCs w:val="24"/>
        </w:rPr>
        <w:t>l</w:t>
      </w:r>
      <w:r w:rsidRPr="003C790C">
        <w:rPr>
          <w:b/>
          <w:sz w:val="24"/>
          <w:szCs w:val="24"/>
        </w:rPr>
        <w:t>oy</w:t>
      </w:r>
      <w:r w:rsidRPr="003C790C">
        <w:rPr>
          <w:b/>
          <w:spacing w:val="-3"/>
          <w:sz w:val="24"/>
          <w:szCs w:val="24"/>
        </w:rPr>
        <w:t>e</w:t>
      </w:r>
      <w:r w:rsidRPr="003C790C">
        <w:rPr>
          <w:b/>
          <w:sz w:val="24"/>
          <w:szCs w:val="24"/>
        </w:rPr>
        <w:t>r</w:t>
      </w:r>
    </w:p>
    <w:p w:rsidR="007978D5" w:rsidRPr="003C790C" w:rsidRDefault="003F763B">
      <w:pPr>
        <w:spacing w:before="8" w:line="234" w:lineRule="auto"/>
        <w:ind w:left="102" w:right="66"/>
        <w:jc w:val="both"/>
        <w:rPr>
          <w:sz w:val="24"/>
          <w:szCs w:val="24"/>
        </w:rPr>
      </w:pPr>
      <w:r w:rsidRPr="003C790C">
        <w:rPr>
          <w:rFonts w:eastAsia="Calibri"/>
          <w:sz w:val="22"/>
          <w:szCs w:val="22"/>
        </w:rPr>
        <w:t xml:space="preserve">o                         </w:t>
      </w:r>
      <w:r w:rsidRPr="003C790C">
        <w:rPr>
          <w:rFonts w:eastAsia="Calibri"/>
          <w:spacing w:val="26"/>
          <w:sz w:val="22"/>
          <w:szCs w:val="22"/>
        </w:rPr>
        <w:t xml:space="preserve"> </w:t>
      </w:r>
      <w:r w:rsidRPr="003C790C">
        <w:rPr>
          <w:sz w:val="24"/>
          <w:szCs w:val="24"/>
        </w:rPr>
        <w:t>A good</w:t>
      </w:r>
      <w:r w:rsidRPr="003C790C">
        <w:rPr>
          <w:spacing w:val="12"/>
          <w:sz w:val="24"/>
          <w:szCs w:val="24"/>
        </w:rPr>
        <w:t xml:space="preserve"> </w:t>
      </w:r>
      <w:r w:rsidRPr="003C790C">
        <w:rPr>
          <w:sz w:val="24"/>
          <w:szCs w:val="24"/>
        </w:rPr>
        <w:t>s</w:t>
      </w:r>
      <w:r w:rsidRPr="003C790C">
        <w:rPr>
          <w:spacing w:val="-1"/>
          <w:sz w:val="24"/>
          <w:szCs w:val="24"/>
        </w:rPr>
        <w:t>t</w:t>
      </w:r>
      <w:r w:rsidRPr="003C790C">
        <w:rPr>
          <w:sz w:val="24"/>
          <w:szCs w:val="24"/>
        </w:rPr>
        <w:t>ar</w:t>
      </w:r>
      <w:r w:rsidRPr="003C790C">
        <w:rPr>
          <w:spacing w:val="1"/>
          <w:sz w:val="24"/>
          <w:szCs w:val="24"/>
        </w:rPr>
        <w:t>t</w:t>
      </w:r>
      <w:r w:rsidRPr="003C790C">
        <w:rPr>
          <w:spacing w:val="-1"/>
          <w:sz w:val="24"/>
          <w:szCs w:val="24"/>
        </w:rPr>
        <w:t>i</w:t>
      </w:r>
      <w:r w:rsidRPr="003C790C">
        <w:rPr>
          <w:sz w:val="24"/>
          <w:szCs w:val="24"/>
        </w:rPr>
        <w:t>ng</w:t>
      </w:r>
      <w:r w:rsidRPr="003C790C">
        <w:rPr>
          <w:spacing w:val="14"/>
          <w:sz w:val="24"/>
          <w:szCs w:val="24"/>
        </w:rPr>
        <w:t xml:space="preserve"> </w:t>
      </w:r>
      <w:r w:rsidRPr="003C790C">
        <w:rPr>
          <w:sz w:val="24"/>
          <w:szCs w:val="24"/>
        </w:rPr>
        <w:t>po</w:t>
      </w:r>
      <w:r w:rsidRPr="003C790C">
        <w:rPr>
          <w:spacing w:val="-1"/>
          <w:sz w:val="24"/>
          <w:szCs w:val="24"/>
        </w:rPr>
        <w:t>i</w:t>
      </w:r>
      <w:r w:rsidRPr="003C790C">
        <w:rPr>
          <w:sz w:val="24"/>
          <w:szCs w:val="24"/>
        </w:rPr>
        <w:t>nt</w:t>
      </w:r>
      <w:r w:rsidRPr="003C790C">
        <w:rPr>
          <w:spacing w:val="13"/>
          <w:sz w:val="24"/>
          <w:szCs w:val="24"/>
        </w:rPr>
        <w:t xml:space="preserve"> </w:t>
      </w:r>
      <w:r w:rsidRPr="003C790C">
        <w:rPr>
          <w:spacing w:val="-1"/>
          <w:sz w:val="24"/>
          <w:szCs w:val="24"/>
        </w:rPr>
        <w:t>t</w:t>
      </w:r>
      <w:r w:rsidRPr="003C790C">
        <w:rPr>
          <w:sz w:val="24"/>
          <w:szCs w:val="24"/>
        </w:rPr>
        <w:t>o</w:t>
      </w:r>
      <w:r w:rsidRPr="003C790C">
        <w:rPr>
          <w:spacing w:val="14"/>
          <w:sz w:val="24"/>
          <w:szCs w:val="24"/>
        </w:rPr>
        <w:t xml:space="preserve"> </w:t>
      </w:r>
      <w:r w:rsidRPr="003C790C">
        <w:rPr>
          <w:spacing w:val="-1"/>
          <w:sz w:val="24"/>
          <w:szCs w:val="24"/>
        </w:rPr>
        <w:t>t</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or</w:t>
      </w:r>
      <w:r w:rsidRPr="003C790C">
        <w:rPr>
          <w:spacing w:val="14"/>
          <w:sz w:val="24"/>
          <w:szCs w:val="24"/>
        </w:rPr>
        <w:t xml:space="preserve"> </w:t>
      </w:r>
      <w:r w:rsidRPr="003C790C">
        <w:rPr>
          <w:sz w:val="24"/>
          <w:szCs w:val="24"/>
        </w:rPr>
        <w:t>your</w:t>
      </w:r>
      <w:r w:rsidRPr="003C790C">
        <w:rPr>
          <w:spacing w:val="12"/>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13"/>
          <w:sz w:val="24"/>
          <w:szCs w:val="24"/>
        </w:rPr>
        <w:t xml:space="preserve"> </w:t>
      </w:r>
      <w:r w:rsidRPr="003C790C">
        <w:rPr>
          <w:sz w:val="24"/>
          <w:szCs w:val="24"/>
        </w:rPr>
        <w:t>for</w:t>
      </w:r>
      <w:r w:rsidRPr="003C790C">
        <w:rPr>
          <w:spacing w:val="14"/>
          <w:sz w:val="24"/>
          <w:szCs w:val="24"/>
        </w:rPr>
        <w:t xml:space="preserve"> </w:t>
      </w:r>
      <w:r w:rsidRPr="003C790C">
        <w:rPr>
          <w:sz w:val="24"/>
          <w:szCs w:val="24"/>
        </w:rPr>
        <w:t>a</w:t>
      </w:r>
      <w:r w:rsidRPr="003C790C">
        <w:rPr>
          <w:spacing w:val="11"/>
          <w:sz w:val="24"/>
          <w:szCs w:val="24"/>
        </w:rPr>
        <w:t xml:space="preserve"> </w:t>
      </w:r>
      <w:r w:rsidRPr="003C790C">
        <w:rPr>
          <w:sz w:val="24"/>
          <w:szCs w:val="24"/>
        </w:rPr>
        <w:t>spec</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c</w:t>
      </w:r>
      <w:r w:rsidRPr="003C790C">
        <w:rPr>
          <w:spacing w:val="13"/>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1"/>
          <w:sz w:val="24"/>
          <w:szCs w:val="24"/>
        </w:rPr>
        <w:t>e</w:t>
      </w:r>
      <w:r w:rsidRPr="003C790C">
        <w:rPr>
          <w:sz w:val="24"/>
          <w:szCs w:val="24"/>
        </w:rPr>
        <w:t>r</w:t>
      </w:r>
      <w:r w:rsidRPr="003C790C">
        <w:rPr>
          <w:spacing w:val="14"/>
          <w:sz w:val="24"/>
          <w:szCs w:val="24"/>
        </w:rPr>
        <w:t xml:space="preserve"> </w:t>
      </w:r>
      <w:r w:rsidRPr="003C790C">
        <w:rPr>
          <w:spacing w:val="-1"/>
          <w:sz w:val="24"/>
          <w:szCs w:val="24"/>
        </w:rPr>
        <w:t>i</w:t>
      </w:r>
      <w:r w:rsidRPr="003C790C">
        <w:rPr>
          <w:sz w:val="24"/>
          <w:szCs w:val="24"/>
        </w:rPr>
        <w:t>s</w:t>
      </w:r>
      <w:r w:rsidRPr="003C790C">
        <w:rPr>
          <w:spacing w:val="12"/>
          <w:sz w:val="24"/>
          <w:szCs w:val="24"/>
        </w:rPr>
        <w:t xml:space="preserve"> </w:t>
      </w:r>
      <w:r w:rsidRPr="003C790C">
        <w:rPr>
          <w:spacing w:val="-1"/>
          <w:sz w:val="24"/>
          <w:szCs w:val="24"/>
        </w:rPr>
        <w:t>t</w:t>
      </w:r>
      <w:r w:rsidRPr="003C790C">
        <w:rPr>
          <w:sz w:val="24"/>
          <w:szCs w:val="24"/>
        </w:rPr>
        <w:t>o</w:t>
      </w:r>
      <w:r w:rsidRPr="003C790C">
        <w:rPr>
          <w:spacing w:val="14"/>
          <w:sz w:val="24"/>
          <w:szCs w:val="24"/>
        </w:rPr>
        <w:t xml:space="preserve"> </w:t>
      </w:r>
      <w:r w:rsidRPr="003C790C">
        <w:rPr>
          <w:spacing w:val="-1"/>
          <w:sz w:val="24"/>
          <w:szCs w:val="24"/>
        </w:rPr>
        <w:t>i</w:t>
      </w:r>
      <w:r w:rsidRPr="003C790C">
        <w:rPr>
          <w:sz w:val="24"/>
          <w:szCs w:val="24"/>
        </w:rPr>
        <w:t>den</w:t>
      </w:r>
      <w:r w:rsidRPr="003C790C">
        <w:rPr>
          <w:spacing w:val="1"/>
          <w:sz w:val="24"/>
          <w:szCs w:val="24"/>
        </w:rPr>
        <w:t>t</w:t>
      </w:r>
      <w:r w:rsidRPr="003C790C">
        <w:rPr>
          <w:spacing w:val="-1"/>
          <w:sz w:val="24"/>
          <w:szCs w:val="24"/>
        </w:rPr>
        <w:t>i</w:t>
      </w:r>
      <w:r w:rsidRPr="003C790C">
        <w:rPr>
          <w:sz w:val="24"/>
          <w:szCs w:val="24"/>
        </w:rPr>
        <w:t>fy what</w:t>
      </w:r>
      <w:r w:rsidRPr="003C790C">
        <w:rPr>
          <w:spacing w:val="3"/>
          <w:sz w:val="24"/>
          <w:szCs w:val="24"/>
        </w:rPr>
        <w:t xml:space="preserve"> </w:t>
      </w:r>
      <w:r w:rsidRPr="003C790C">
        <w:rPr>
          <w:sz w:val="24"/>
          <w:szCs w:val="24"/>
        </w:rPr>
        <w:t>po</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3"/>
          <w:sz w:val="24"/>
          <w:szCs w:val="24"/>
        </w:rPr>
        <w:t xml:space="preserve"> </w:t>
      </w:r>
      <w:r w:rsidRPr="003C790C">
        <w:rPr>
          <w:sz w:val="24"/>
          <w:szCs w:val="24"/>
        </w:rPr>
        <w:t>prob</w:t>
      </w:r>
      <w:r w:rsidRPr="003C790C">
        <w:rPr>
          <w:spacing w:val="-1"/>
          <w:sz w:val="24"/>
          <w:szCs w:val="24"/>
        </w:rPr>
        <w:t>l</w:t>
      </w:r>
      <w:r w:rsidRPr="003C790C">
        <w:rPr>
          <w:sz w:val="24"/>
          <w:szCs w:val="24"/>
        </w:rPr>
        <w:t>e</w:t>
      </w:r>
      <w:r w:rsidRPr="003C790C">
        <w:rPr>
          <w:spacing w:val="1"/>
          <w:sz w:val="24"/>
          <w:szCs w:val="24"/>
        </w:rPr>
        <w:t>m</w:t>
      </w:r>
      <w:r w:rsidRPr="003C790C">
        <w:rPr>
          <w:sz w:val="24"/>
          <w:szCs w:val="24"/>
        </w:rPr>
        <w:t>s</w:t>
      </w:r>
      <w:r w:rsidRPr="003C790C">
        <w:rPr>
          <w:spacing w:val="2"/>
          <w:sz w:val="24"/>
          <w:szCs w:val="24"/>
        </w:rPr>
        <w:t xml:space="preserve"> </w:t>
      </w:r>
      <w:r w:rsidRPr="003C790C">
        <w:rPr>
          <w:sz w:val="24"/>
          <w:szCs w:val="24"/>
        </w:rPr>
        <w:t>he</w:t>
      </w:r>
      <w:r w:rsidRPr="003C790C">
        <w:rPr>
          <w:spacing w:val="3"/>
          <w:sz w:val="24"/>
          <w:szCs w:val="24"/>
        </w:rPr>
        <w:t xml:space="preserve"> </w:t>
      </w:r>
      <w:r w:rsidRPr="003C790C">
        <w:rPr>
          <w:spacing w:val="-1"/>
          <w:sz w:val="24"/>
          <w:szCs w:val="24"/>
        </w:rPr>
        <w:t>mi</w:t>
      </w:r>
      <w:r w:rsidRPr="003C790C">
        <w:rPr>
          <w:sz w:val="24"/>
          <w:szCs w:val="24"/>
        </w:rPr>
        <w:t>ght</w:t>
      </w:r>
      <w:r w:rsidRPr="003C790C">
        <w:rPr>
          <w:spacing w:val="3"/>
          <w:sz w:val="24"/>
          <w:szCs w:val="24"/>
        </w:rPr>
        <w:t xml:space="preserve"> </w:t>
      </w:r>
      <w:r w:rsidRPr="003C790C">
        <w:rPr>
          <w:sz w:val="24"/>
          <w:szCs w:val="24"/>
        </w:rPr>
        <w:t>have</w:t>
      </w:r>
      <w:r w:rsidRPr="003C790C">
        <w:rPr>
          <w:spacing w:val="3"/>
          <w:sz w:val="24"/>
          <w:szCs w:val="24"/>
        </w:rPr>
        <w:t xml:space="preserve"> </w:t>
      </w:r>
      <w:r w:rsidRPr="003C790C">
        <w:rPr>
          <w:sz w:val="24"/>
          <w:szCs w:val="24"/>
        </w:rPr>
        <w:t>at</w:t>
      </w:r>
      <w:r w:rsidRPr="003C790C">
        <w:rPr>
          <w:spacing w:val="3"/>
          <w:sz w:val="24"/>
          <w:szCs w:val="24"/>
        </w:rPr>
        <w:t xml:space="preserve"> </w:t>
      </w:r>
      <w:r w:rsidRPr="003C790C">
        <w:rPr>
          <w:sz w:val="24"/>
          <w:szCs w:val="24"/>
        </w:rPr>
        <w:t xml:space="preserve">hand. </w:t>
      </w:r>
      <w:r w:rsidRPr="003C790C">
        <w:rPr>
          <w:spacing w:val="-5"/>
          <w:sz w:val="24"/>
          <w:szCs w:val="24"/>
        </w:rPr>
        <w:t>T</w:t>
      </w:r>
      <w:r w:rsidRPr="003C790C">
        <w:rPr>
          <w:spacing w:val="-2"/>
          <w:sz w:val="24"/>
          <w:szCs w:val="24"/>
        </w:rPr>
        <w:t>r</w:t>
      </w:r>
      <w:r w:rsidRPr="003C790C">
        <w:rPr>
          <w:sz w:val="24"/>
          <w:szCs w:val="24"/>
        </w:rPr>
        <w:t xml:space="preserve">y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unders</w:t>
      </w:r>
      <w:r w:rsidRPr="003C790C">
        <w:rPr>
          <w:spacing w:val="-1"/>
          <w:sz w:val="24"/>
          <w:szCs w:val="24"/>
        </w:rPr>
        <w:t>t</w:t>
      </w:r>
      <w:r w:rsidRPr="003C790C">
        <w:rPr>
          <w:sz w:val="24"/>
          <w:szCs w:val="24"/>
        </w:rPr>
        <w:t>and</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z w:val="24"/>
          <w:szCs w:val="24"/>
        </w:rPr>
        <w:t>rket</w:t>
      </w:r>
      <w:r w:rsidRPr="003C790C">
        <w:rPr>
          <w:spacing w:val="3"/>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co</w:t>
      </w:r>
      <w:r w:rsidRPr="003C790C">
        <w:rPr>
          <w:spacing w:val="-1"/>
          <w:sz w:val="24"/>
          <w:szCs w:val="24"/>
        </w:rPr>
        <w:t>m</w:t>
      </w:r>
      <w:r w:rsidRPr="003C790C">
        <w:rPr>
          <w:sz w:val="24"/>
          <w:szCs w:val="24"/>
        </w:rPr>
        <w:t>pany</w:t>
      </w:r>
      <w:r w:rsidRPr="003C790C">
        <w:rPr>
          <w:spacing w:val="3"/>
          <w:sz w:val="24"/>
          <w:szCs w:val="24"/>
        </w:rPr>
        <w:t xml:space="preserve"> </w:t>
      </w:r>
      <w:r w:rsidRPr="003C790C">
        <w:rPr>
          <w:sz w:val="24"/>
          <w:szCs w:val="24"/>
        </w:rPr>
        <w:t>you are</w:t>
      </w:r>
      <w:r w:rsidRPr="003C790C">
        <w:rPr>
          <w:spacing w:val="13"/>
          <w:sz w:val="24"/>
          <w:szCs w:val="24"/>
        </w:rPr>
        <w:t xml:space="preserve"> </w:t>
      </w:r>
      <w:r w:rsidRPr="003C790C">
        <w:rPr>
          <w:sz w:val="24"/>
          <w:szCs w:val="24"/>
        </w:rPr>
        <w:t>app</w:t>
      </w:r>
      <w:r w:rsidRPr="003C790C">
        <w:rPr>
          <w:spacing w:val="1"/>
          <w:sz w:val="24"/>
          <w:szCs w:val="24"/>
        </w:rPr>
        <w:t>l</w:t>
      </w:r>
      <w:r w:rsidRPr="003C790C">
        <w:rPr>
          <w:sz w:val="24"/>
          <w:szCs w:val="24"/>
        </w:rPr>
        <w:t>y</w:t>
      </w:r>
      <w:r w:rsidRPr="003C790C">
        <w:rPr>
          <w:spacing w:val="-1"/>
          <w:sz w:val="24"/>
          <w:szCs w:val="24"/>
        </w:rPr>
        <w:t>i</w:t>
      </w:r>
      <w:r w:rsidRPr="003C790C">
        <w:rPr>
          <w:sz w:val="24"/>
          <w:szCs w:val="24"/>
        </w:rPr>
        <w:t>ng</w:t>
      </w:r>
      <w:r w:rsidRPr="003C790C">
        <w:rPr>
          <w:spacing w:val="13"/>
          <w:sz w:val="24"/>
          <w:szCs w:val="24"/>
        </w:rPr>
        <w:t xml:space="preserve"> </w:t>
      </w:r>
      <w:r w:rsidRPr="003C790C">
        <w:rPr>
          <w:spacing w:val="-2"/>
          <w:sz w:val="24"/>
          <w:szCs w:val="24"/>
        </w:rPr>
        <w:t>f</w:t>
      </w:r>
      <w:r w:rsidRPr="003C790C">
        <w:rPr>
          <w:sz w:val="24"/>
          <w:szCs w:val="24"/>
        </w:rPr>
        <w:t>or</w:t>
      </w:r>
      <w:r w:rsidRPr="003C790C">
        <w:rPr>
          <w:spacing w:val="14"/>
          <w:sz w:val="24"/>
          <w:szCs w:val="24"/>
        </w:rPr>
        <w:t xml:space="preserve"> </w:t>
      </w:r>
      <w:r w:rsidRPr="003C790C">
        <w:rPr>
          <w:sz w:val="24"/>
          <w:szCs w:val="24"/>
        </w:rPr>
        <w:t>a</w:t>
      </w:r>
      <w:r w:rsidRPr="003C790C">
        <w:rPr>
          <w:spacing w:val="13"/>
          <w:sz w:val="24"/>
          <w:szCs w:val="24"/>
        </w:rPr>
        <w:t xml:space="preserve"> </w:t>
      </w:r>
      <w:r w:rsidRPr="003C790C">
        <w:rPr>
          <w:spacing w:val="-1"/>
          <w:sz w:val="24"/>
          <w:szCs w:val="24"/>
        </w:rPr>
        <w:t>j</w:t>
      </w:r>
      <w:r w:rsidRPr="003C790C">
        <w:rPr>
          <w:sz w:val="24"/>
          <w:szCs w:val="24"/>
        </w:rPr>
        <w:t>ob,</w:t>
      </w:r>
      <w:r w:rsidRPr="003C790C">
        <w:rPr>
          <w:spacing w:val="13"/>
          <w:sz w:val="24"/>
          <w:szCs w:val="24"/>
        </w:rPr>
        <w:t xml:space="preserve"> </w:t>
      </w:r>
      <w:r w:rsidRPr="003C790C">
        <w:rPr>
          <w:sz w:val="24"/>
          <w:szCs w:val="24"/>
        </w:rPr>
        <w:t>and</w:t>
      </w:r>
      <w:r w:rsidRPr="003C790C">
        <w:rPr>
          <w:spacing w:val="13"/>
          <w:sz w:val="24"/>
          <w:szCs w:val="24"/>
        </w:rPr>
        <w:t xml:space="preserve"> </w:t>
      </w:r>
      <w:r w:rsidRPr="003C790C">
        <w:rPr>
          <w:spacing w:val="-1"/>
          <w:sz w:val="24"/>
          <w:szCs w:val="24"/>
        </w:rPr>
        <w:t>i</w:t>
      </w:r>
      <w:r w:rsidRPr="003C790C">
        <w:rPr>
          <w:sz w:val="24"/>
          <w:szCs w:val="24"/>
        </w:rPr>
        <w:t>den</w:t>
      </w:r>
      <w:r w:rsidRPr="003C790C">
        <w:rPr>
          <w:spacing w:val="-1"/>
          <w:sz w:val="24"/>
          <w:szCs w:val="24"/>
        </w:rPr>
        <w:t>t</w:t>
      </w:r>
      <w:r w:rsidRPr="003C790C">
        <w:rPr>
          <w:spacing w:val="1"/>
          <w:sz w:val="24"/>
          <w:szCs w:val="24"/>
        </w:rPr>
        <w:t>i</w:t>
      </w:r>
      <w:r w:rsidRPr="003C790C">
        <w:rPr>
          <w:sz w:val="24"/>
          <w:szCs w:val="24"/>
        </w:rPr>
        <w:t>fy</w:t>
      </w:r>
      <w:r w:rsidRPr="003C790C">
        <w:rPr>
          <w:spacing w:val="11"/>
          <w:sz w:val="24"/>
          <w:szCs w:val="24"/>
        </w:rPr>
        <w:t xml:space="preserve"> </w:t>
      </w:r>
      <w:r w:rsidRPr="003C790C">
        <w:rPr>
          <w:sz w:val="24"/>
          <w:szCs w:val="24"/>
        </w:rPr>
        <w:t>what</w:t>
      </w:r>
      <w:r w:rsidRPr="003C790C">
        <w:rPr>
          <w:spacing w:val="13"/>
          <w:sz w:val="24"/>
          <w:szCs w:val="24"/>
        </w:rPr>
        <w:t xml:space="preserve"> </w:t>
      </w:r>
      <w:r w:rsidRPr="003C790C">
        <w:rPr>
          <w:sz w:val="24"/>
          <w:szCs w:val="24"/>
        </w:rPr>
        <w:t>k</w:t>
      </w:r>
      <w:r w:rsidRPr="003C790C">
        <w:rPr>
          <w:spacing w:val="-1"/>
          <w:sz w:val="24"/>
          <w:szCs w:val="24"/>
        </w:rPr>
        <w:t>i</w:t>
      </w:r>
      <w:r w:rsidRPr="003C790C">
        <w:rPr>
          <w:sz w:val="24"/>
          <w:szCs w:val="24"/>
        </w:rPr>
        <w:t>nd</w:t>
      </w:r>
      <w:r w:rsidRPr="003C790C">
        <w:rPr>
          <w:spacing w:val="13"/>
          <w:sz w:val="24"/>
          <w:szCs w:val="24"/>
        </w:rPr>
        <w:t xml:space="preserve"> </w:t>
      </w:r>
      <w:r w:rsidRPr="003C790C">
        <w:rPr>
          <w:sz w:val="24"/>
          <w:szCs w:val="24"/>
        </w:rPr>
        <w:t>of</w:t>
      </w:r>
      <w:r w:rsidRPr="003C790C">
        <w:rPr>
          <w:spacing w:val="11"/>
          <w:sz w:val="24"/>
          <w:szCs w:val="24"/>
        </w:rPr>
        <w:t xml:space="preserve"> </w:t>
      </w:r>
      <w:r w:rsidRPr="003C790C">
        <w:rPr>
          <w:sz w:val="24"/>
          <w:szCs w:val="24"/>
        </w:rPr>
        <w:t>d</w:t>
      </w:r>
      <w:r w:rsidRPr="003C790C">
        <w:rPr>
          <w:spacing w:val="-1"/>
          <w:sz w:val="24"/>
          <w:szCs w:val="24"/>
        </w:rPr>
        <w:t>i</w:t>
      </w:r>
      <w:r w:rsidRPr="003C790C">
        <w:rPr>
          <w:spacing w:val="-2"/>
          <w:sz w:val="24"/>
          <w:szCs w:val="24"/>
        </w:rPr>
        <w:t>f</w:t>
      </w:r>
      <w:r w:rsidRPr="003C790C">
        <w:rPr>
          <w:sz w:val="24"/>
          <w:szCs w:val="24"/>
        </w:rPr>
        <w:t>f</w:t>
      </w:r>
      <w:r w:rsidRPr="003C790C">
        <w:rPr>
          <w:spacing w:val="-1"/>
          <w:sz w:val="24"/>
          <w:szCs w:val="24"/>
        </w:rPr>
        <w:t>i</w:t>
      </w:r>
      <w:r w:rsidRPr="003C790C">
        <w:rPr>
          <w:sz w:val="24"/>
          <w:szCs w:val="24"/>
        </w:rPr>
        <w:t>cu</w:t>
      </w:r>
      <w:r w:rsidRPr="003C790C">
        <w:rPr>
          <w:spacing w:val="-1"/>
          <w:sz w:val="24"/>
          <w:szCs w:val="24"/>
        </w:rPr>
        <w:t>lt</w:t>
      </w:r>
      <w:r w:rsidRPr="003C790C">
        <w:rPr>
          <w:spacing w:val="1"/>
          <w:sz w:val="24"/>
          <w:szCs w:val="24"/>
        </w:rPr>
        <w:t>i</w:t>
      </w:r>
      <w:r w:rsidRPr="003C790C">
        <w:rPr>
          <w:sz w:val="24"/>
          <w:szCs w:val="24"/>
        </w:rPr>
        <w:t>es</w:t>
      </w:r>
      <w:r w:rsidRPr="003C790C">
        <w:rPr>
          <w:spacing w:val="14"/>
          <w:sz w:val="24"/>
          <w:szCs w:val="24"/>
        </w:rPr>
        <w:t xml:space="preserve"> </w:t>
      </w:r>
      <w:r w:rsidRPr="003C790C">
        <w:rPr>
          <w:spacing w:val="-1"/>
          <w:sz w:val="24"/>
          <w:szCs w:val="24"/>
        </w:rPr>
        <w:t>t</w:t>
      </w:r>
      <w:r w:rsidRPr="003C790C">
        <w:rPr>
          <w:sz w:val="24"/>
          <w:szCs w:val="24"/>
        </w:rPr>
        <w:t>hey</w:t>
      </w:r>
      <w:r w:rsidRPr="003C790C">
        <w:rPr>
          <w:spacing w:val="13"/>
          <w:sz w:val="24"/>
          <w:szCs w:val="24"/>
        </w:rPr>
        <w:t xml:space="preserve"> </w:t>
      </w:r>
      <w:r w:rsidRPr="003C790C">
        <w:rPr>
          <w:spacing w:val="-1"/>
          <w:sz w:val="24"/>
          <w:szCs w:val="24"/>
        </w:rPr>
        <w:t>mi</w:t>
      </w:r>
      <w:r w:rsidRPr="003C790C">
        <w:rPr>
          <w:sz w:val="24"/>
          <w:szCs w:val="24"/>
        </w:rPr>
        <w:t>ght</w:t>
      </w:r>
      <w:r w:rsidRPr="003C790C">
        <w:rPr>
          <w:spacing w:val="13"/>
          <w:sz w:val="24"/>
          <w:szCs w:val="24"/>
        </w:rPr>
        <w:t xml:space="preserve"> </w:t>
      </w:r>
      <w:r w:rsidRPr="003C790C">
        <w:rPr>
          <w:sz w:val="24"/>
          <w:szCs w:val="24"/>
        </w:rPr>
        <w:t>be</w:t>
      </w:r>
      <w:r w:rsidRPr="003C790C">
        <w:rPr>
          <w:spacing w:val="13"/>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13"/>
          <w:sz w:val="24"/>
          <w:szCs w:val="24"/>
        </w:rPr>
        <w:t xml:space="preserve"> </w:t>
      </w:r>
      <w:r w:rsidRPr="003C790C">
        <w:rPr>
          <w:spacing w:val="-1"/>
          <w:sz w:val="24"/>
          <w:szCs w:val="24"/>
        </w:rPr>
        <w:t>t</w:t>
      </w:r>
      <w:r w:rsidRPr="003C790C">
        <w:rPr>
          <w:sz w:val="24"/>
          <w:szCs w:val="24"/>
        </w:rPr>
        <w:t>hrough. Af</w:t>
      </w:r>
      <w:r w:rsidRPr="003C790C">
        <w:rPr>
          <w:spacing w:val="-1"/>
          <w:sz w:val="24"/>
          <w:szCs w:val="24"/>
        </w:rPr>
        <w:t>t</w:t>
      </w:r>
      <w:r w:rsidRPr="003C790C">
        <w:rPr>
          <w:sz w:val="24"/>
          <w:szCs w:val="24"/>
        </w:rPr>
        <w:t xml:space="preserve">er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i</w:t>
      </w:r>
      <w:r w:rsidRPr="003C790C">
        <w:rPr>
          <w:spacing w:val="1"/>
          <w:sz w:val="24"/>
          <w:szCs w:val="24"/>
        </w:rPr>
        <w:t>l</w:t>
      </w:r>
      <w:r w:rsidRPr="003C790C">
        <w:rPr>
          <w:spacing w:val="-1"/>
          <w:sz w:val="24"/>
          <w:szCs w:val="24"/>
        </w:rPr>
        <w:t>l</w:t>
      </w:r>
      <w:r w:rsidRPr="003C790C">
        <w:rPr>
          <w:sz w:val="24"/>
          <w:szCs w:val="24"/>
        </w:rPr>
        <w:t>us</w:t>
      </w:r>
      <w:r w:rsidRPr="003C790C">
        <w:rPr>
          <w:spacing w:val="-1"/>
          <w:sz w:val="24"/>
          <w:szCs w:val="24"/>
        </w:rPr>
        <w:t>t</w:t>
      </w:r>
      <w:r w:rsidRPr="003C790C">
        <w:rPr>
          <w:sz w:val="24"/>
          <w:szCs w:val="24"/>
        </w:rPr>
        <w:t>ra</w:t>
      </w:r>
      <w:r w:rsidRPr="003C790C">
        <w:rPr>
          <w:spacing w:val="1"/>
          <w:sz w:val="24"/>
          <w:szCs w:val="24"/>
        </w:rPr>
        <w:t>t</w:t>
      </w:r>
      <w:r w:rsidRPr="003C790C">
        <w:rPr>
          <w:sz w:val="24"/>
          <w:szCs w:val="24"/>
        </w:rPr>
        <w:t>e on your resu</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how</w:t>
      </w:r>
      <w:r w:rsidRPr="003C790C">
        <w:rPr>
          <w:spacing w:val="-1"/>
          <w:sz w:val="24"/>
          <w:szCs w:val="24"/>
        </w:rPr>
        <w:t xml:space="preserve"> </w:t>
      </w:r>
      <w:r w:rsidRPr="003C790C">
        <w:rPr>
          <w:sz w:val="24"/>
          <w:szCs w:val="24"/>
        </w:rPr>
        <w:t>you and your sk</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 xml:space="preserve">s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 he</w:t>
      </w:r>
      <w:r w:rsidRPr="003C790C">
        <w:rPr>
          <w:spacing w:val="-1"/>
          <w:sz w:val="24"/>
          <w:szCs w:val="24"/>
        </w:rPr>
        <w:t>l</w:t>
      </w:r>
      <w:r w:rsidRPr="003C790C">
        <w:rPr>
          <w:sz w:val="24"/>
          <w:szCs w:val="24"/>
        </w:rPr>
        <w:t xml:space="preserve">p </w:t>
      </w:r>
      <w:r w:rsidRPr="003C790C">
        <w:rPr>
          <w:spacing w:val="1"/>
          <w:sz w:val="24"/>
          <w:szCs w:val="24"/>
        </w:rPr>
        <w:t>t</w:t>
      </w:r>
      <w:r w:rsidRPr="003C790C">
        <w:rPr>
          <w:sz w:val="24"/>
          <w:szCs w:val="24"/>
        </w:rPr>
        <w:t xml:space="preserve">o </w:t>
      </w:r>
      <w:r w:rsidRPr="003C790C">
        <w:rPr>
          <w:spacing w:val="-1"/>
          <w:sz w:val="24"/>
          <w:szCs w:val="24"/>
        </w:rPr>
        <w:t>s</w:t>
      </w:r>
      <w:r w:rsidRPr="003C790C">
        <w:rPr>
          <w:sz w:val="24"/>
          <w:szCs w:val="24"/>
        </w:rPr>
        <w:t>o</w:t>
      </w:r>
      <w:r w:rsidRPr="003C790C">
        <w:rPr>
          <w:spacing w:val="-1"/>
          <w:sz w:val="24"/>
          <w:szCs w:val="24"/>
        </w:rPr>
        <w:t>l</w:t>
      </w:r>
      <w:r w:rsidRPr="003C790C">
        <w:rPr>
          <w:sz w:val="24"/>
          <w:szCs w:val="24"/>
        </w:rPr>
        <w:t>ve</w:t>
      </w:r>
      <w:r w:rsidRPr="003C790C">
        <w:rPr>
          <w:spacing w:val="1"/>
          <w:sz w:val="24"/>
          <w:szCs w:val="24"/>
        </w:rPr>
        <w:t xml:space="preserve"> </w:t>
      </w:r>
      <w:r w:rsidRPr="003C790C">
        <w:rPr>
          <w:spacing w:val="-1"/>
          <w:sz w:val="24"/>
          <w:szCs w:val="24"/>
        </w:rPr>
        <w:t>t</w:t>
      </w:r>
      <w:r w:rsidRPr="003C790C">
        <w:rPr>
          <w:sz w:val="24"/>
          <w:szCs w:val="24"/>
        </w:rPr>
        <w:t>hose prob</w:t>
      </w:r>
      <w:r w:rsidRPr="003C790C">
        <w:rPr>
          <w:spacing w:val="-1"/>
          <w:sz w:val="24"/>
          <w:szCs w:val="24"/>
        </w:rPr>
        <w:t>l</w:t>
      </w:r>
      <w:r w:rsidRPr="003C790C">
        <w:rPr>
          <w:spacing w:val="1"/>
          <w:sz w:val="24"/>
          <w:szCs w:val="24"/>
        </w:rPr>
        <w:t>e</w:t>
      </w:r>
      <w:r w:rsidRPr="003C790C">
        <w:rPr>
          <w:spacing w:val="-1"/>
          <w:sz w:val="24"/>
          <w:szCs w:val="24"/>
        </w:rPr>
        <w:t>m</w:t>
      </w:r>
      <w:r w:rsidRPr="003C790C">
        <w:rPr>
          <w:sz w:val="24"/>
          <w:szCs w:val="24"/>
        </w:rPr>
        <w:t>s.</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9"/>
          <w:sz w:val="24"/>
          <w:szCs w:val="24"/>
        </w:rPr>
        <w:t>A</w:t>
      </w:r>
      <w:r w:rsidRPr="003C790C">
        <w:rPr>
          <w:b/>
          <w:spacing w:val="-4"/>
          <w:sz w:val="24"/>
          <w:szCs w:val="24"/>
        </w:rPr>
        <w:t>v</w:t>
      </w:r>
      <w:r w:rsidRPr="003C790C">
        <w:rPr>
          <w:b/>
          <w:spacing w:val="-2"/>
          <w:sz w:val="24"/>
          <w:szCs w:val="24"/>
        </w:rPr>
        <w:t>o</w:t>
      </w:r>
      <w:r w:rsidRPr="003C790C">
        <w:rPr>
          <w:b/>
          <w:spacing w:val="-1"/>
          <w:sz w:val="24"/>
          <w:szCs w:val="24"/>
        </w:rPr>
        <w:t>i</w:t>
      </w:r>
      <w:r w:rsidRPr="003C790C">
        <w:rPr>
          <w:b/>
          <w:sz w:val="24"/>
          <w:szCs w:val="24"/>
        </w:rPr>
        <w:t>d</w:t>
      </w:r>
      <w:r w:rsidRPr="003C790C">
        <w:rPr>
          <w:b/>
          <w:spacing w:val="-1"/>
          <w:sz w:val="24"/>
          <w:szCs w:val="24"/>
        </w:rPr>
        <w:t xml:space="preserve"> </w:t>
      </w:r>
      <w:r w:rsidRPr="003C790C">
        <w:rPr>
          <w:b/>
          <w:sz w:val="24"/>
          <w:szCs w:val="24"/>
        </w:rPr>
        <w:t>age d</w:t>
      </w:r>
      <w:r w:rsidRPr="003C790C">
        <w:rPr>
          <w:b/>
          <w:spacing w:val="-1"/>
          <w:sz w:val="24"/>
          <w:szCs w:val="24"/>
        </w:rPr>
        <w:t>i</w:t>
      </w:r>
      <w:r w:rsidRPr="003C790C">
        <w:rPr>
          <w:b/>
          <w:sz w:val="24"/>
          <w:szCs w:val="24"/>
        </w:rPr>
        <w:t>scr</w:t>
      </w:r>
      <w:r w:rsidRPr="003C790C">
        <w:rPr>
          <w:b/>
          <w:spacing w:val="1"/>
          <w:sz w:val="24"/>
          <w:szCs w:val="24"/>
        </w:rPr>
        <w:t>i</w:t>
      </w:r>
      <w:r w:rsidRPr="003C790C">
        <w:rPr>
          <w:b/>
          <w:sz w:val="24"/>
          <w:szCs w:val="24"/>
        </w:rPr>
        <w:t>m</w:t>
      </w:r>
      <w:r w:rsidRPr="003C790C">
        <w:rPr>
          <w:b/>
          <w:spacing w:val="-1"/>
          <w:sz w:val="24"/>
          <w:szCs w:val="24"/>
        </w:rPr>
        <w:t>i</w:t>
      </w:r>
      <w:r w:rsidRPr="003C790C">
        <w:rPr>
          <w:b/>
          <w:sz w:val="24"/>
          <w:szCs w:val="24"/>
        </w:rPr>
        <w:t>nat</w:t>
      </w:r>
      <w:r w:rsidRPr="003C790C">
        <w:rPr>
          <w:b/>
          <w:spacing w:val="-1"/>
          <w:sz w:val="24"/>
          <w:szCs w:val="24"/>
        </w:rPr>
        <w:t>i</w:t>
      </w:r>
      <w:r w:rsidRPr="003C790C">
        <w:rPr>
          <w:b/>
          <w:sz w:val="24"/>
          <w:szCs w:val="24"/>
        </w:rPr>
        <w:t>on</w:t>
      </w:r>
    </w:p>
    <w:p w:rsidR="007978D5" w:rsidRPr="003C790C" w:rsidRDefault="003F763B">
      <w:pPr>
        <w:spacing w:before="8" w:line="234" w:lineRule="auto"/>
        <w:ind w:left="102" w:right="63"/>
        <w:jc w:val="both"/>
        <w:rPr>
          <w:sz w:val="24"/>
          <w:szCs w:val="24"/>
        </w:rPr>
      </w:pPr>
      <w:r w:rsidRPr="003C790C">
        <w:rPr>
          <w:rFonts w:eastAsia="Calibri"/>
          <w:sz w:val="22"/>
          <w:szCs w:val="22"/>
        </w:rPr>
        <w:t xml:space="preserve">o                         </w:t>
      </w:r>
      <w:r w:rsidRPr="003C790C">
        <w:rPr>
          <w:rFonts w:eastAsia="Calibri"/>
          <w:spacing w:val="5"/>
          <w:sz w:val="22"/>
          <w:szCs w:val="22"/>
        </w:rPr>
        <w:t xml:space="preserve"> </w:t>
      </w:r>
      <w:r w:rsidRPr="003C790C">
        <w:rPr>
          <w:sz w:val="24"/>
          <w:szCs w:val="24"/>
        </w:rPr>
        <w:t>It</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ill</w:t>
      </w:r>
      <w:r w:rsidRPr="003C790C">
        <w:rPr>
          <w:spacing w:val="1"/>
          <w:sz w:val="24"/>
          <w:szCs w:val="24"/>
        </w:rPr>
        <w:t>e</w:t>
      </w:r>
      <w:r w:rsidRPr="003C790C">
        <w:rPr>
          <w:sz w:val="24"/>
          <w:szCs w:val="24"/>
        </w:rPr>
        <w:t>gal</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d</w:t>
      </w:r>
      <w:r w:rsidRPr="003C790C">
        <w:rPr>
          <w:spacing w:val="-1"/>
          <w:sz w:val="24"/>
          <w:szCs w:val="24"/>
        </w:rPr>
        <w:t>i</w:t>
      </w:r>
      <w:r w:rsidRPr="003C790C">
        <w:rPr>
          <w:sz w:val="24"/>
          <w:szCs w:val="24"/>
        </w:rPr>
        <w:t>scr</w:t>
      </w:r>
      <w:r w:rsidRPr="003C790C">
        <w:rPr>
          <w:spacing w:val="-1"/>
          <w:sz w:val="24"/>
          <w:szCs w:val="24"/>
        </w:rPr>
        <w:t>i</w:t>
      </w:r>
      <w:r w:rsidRPr="003C790C">
        <w:rPr>
          <w:spacing w:val="1"/>
          <w:sz w:val="24"/>
          <w:szCs w:val="24"/>
        </w:rPr>
        <w:t>m</w:t>
      </w:r>
      <w:r w:rsidRPr="003C790C">
        <w:rPr>
          <w:spacing w:val="-1"/>
          <w:sz w:val="24"/>
          <w:szCs w:val="24"/>
        </w:rPr>
        <w:t>i</w:t>
      </w:r>
      <w:r w:rsidRPr="003C790C">
        <w:rPr>
          <w:sz w:val="24"/>
          <w:szCs w:val="24"/>
        </w:rPr>
        <w:t>na</w:t>
      </w:r>
      <w:r w:rsidRPr="003C790C">
        <w:rPr>
          <w:spacing w:val="-1"/>
          <w:sz w:val="24"/>
          <w:szCs w:val="24"/>
        </w:rPr>
        <w:t>t</w:t>
      </w:r>
      <w:r w:rsidRPr="003C790C">
        <w:rPr>
          <w:sz w:val="24"/>
          <w:szCs w:val="24"/>
        </w:rPr>
        <w:t>e</w:t>
      </w:r>
      <w:r w:rsidRPr="003C790C">
        <w:rPr>
          <w:spacing w:val="2"/>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2"/>
          <w:sz w:val="24"/>
          <w:szCs w:val="24"/>
        </w:rPr>
        <w:t xml:space="preserve"> </w:t>
      </w:r>
      <w:r w:rsidRPr="003C790C">
        <w:rPr>
          <w:spacing w:val="-2"/>
          <w:sz w:val="24"/>
          <w:szCs w:val="24"/>
        </w:rPr>
        <w:t>b</w:t>
      </w:r>
      <w:r w:rsidRPr="003C790C">
        <w:rPr>
          <w:spacing w:val="1"/>
          <w:sz w:val="24"/>
          <w:szCs w:val="24"/>
        </w:rPr>
        <w:t>e</w:t>
      </w:r>
      <w:r w:rsidRPr="003C790C">
        <w:rPr>
          <w:sz w:val="24"/>
          <w:szCs w:val="24"/>
        </w:rPr>
        <w:t>cause</w:t>
      </w:r>
      <w:r w:rsidRPr="003C790C">
        <w:rPr>
          <w:spacing w:val="2"/>
          <w:sz w:val="24"/>
          <w:szCs w:val="24"/>
        </w:rPr>
        <w:t xml:space="preserve"> </w:t>
      </w:r>
      <w:r w:rsidRPr="003C790C">
        <w:rPr>
          <w:sz w:val="24"/>
          <w:szCs w:val="24"/>
        </w:rPr>
        <w:t>of</w:t>
      </w:r>
      <w:r w:rsidRPr="003C790C">
        <w:rPr>
          <w:spacing w:val="1"/>
          <w:sz w:val="24"/>
          <w:szCs w:val="24"/>
        </w:rPr>
        <w:t xml:space="preserve"> t</w:t>
      </w:r>
      <w:r w:rsidRPr="003C790C">
        <w:rPr>
          <w:sz w:val="24"/>
          <w:szCs w:val="24"/>
        </w:rPr>
        <w:t>he</w:t>
      </w:r>
      <w:r w:rsidRPr="003C790C">
        <w:rPr>
          <w:spacing w:val="-1"/>
          <w:sz w:val="24"/>
          <w:szCs w:val="24"/>
        </w:rPr>
        <w:t>i</w:t>
      </w:r>
      <w:r w:rsidRPr="003C790C">
        <w:rPr>
          <w:sz w:val="24"/>
          <w:szCs w:val="24"/>
        </w:rPr>
        <w:t>r</w:t>
      </w:r>
      <w:r w:rsidRPr="003C790C">
        <w:rPr>
          <w:spacing w:val="3"/>
          <w:sz w:val="24"/>
          <w:szCs w:val="24"/>
        </w:rPr>
        <w:t xml:space="preserve"> </w:t>
      </w:r>
      <w:r w:rsidRPr="003C790C">
        <w:rPr>
          <w:sz w:val="24"/>
          <w:szCs w:val="24"/>
        </w:rPr>
        <w:t>age,</w:t>
      </w:r>
      <w:r w:rsidRPr="003C790C">
        <w:rPr>
          <w:spacing w:val="3"/>
          <w:sz w:val="24"/>
          <w:szCs w:val="24"/>
        </w:rPr>
        <w:t xml:space="preserve"> </w:t>
      </w:r>
      <w:r w:rsidRPr="003C790C">
        <w:rPr>
          <w:sz w:val="24"/>
          <w:szCs w:val="24"/>
        </w:rPr>
        <w:t>but</w:t>
      </w:r>
      <w:r w:rsidRPr="003C790C">
        <w:rPr>
          <w:spacing w:val="2"/>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oyers</w:t>
      </w:r>
      <w:r w:rsidRPr="003C790C">
        <w:rPr>
          <w:spacing w:val="3"/>
          <w:sz w:val="24"/>
          <w:szCs w:val="24"/>
        </w:rPr>
        <w:t xml:space="preserve"> </w:t>
      </w:r>
      <w:r w:rsidRPr="003C790C">
        <w:rPr>
          <w:sz w:val="24"/>
          <w:szCs w:val="24"/>
        </w:rPr>
        <w:t xml:space="preserve">do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z w:val="24"/>
          <w:szCs w:val="24"/>
        </w:rPr>
        <w:t>e</w:t>
      </w:r>
      <w:r w:rsidRPr="003C790C">
        <w:rPr>
          <w:spacing w:val="3"/>
          <w:sz w:val="24"/>
          <w:szCs w:val="24"/>
        </w:rPr>
        <w:t xml:space="preserve"> </w:t>
      </w:r>
      <w:r w:rsidRPr="003C790C">
        <w:rPr>
          <w:sz w:val="24"/>
          <w:szCs w:val="24"/>
        </w:rPr>
        <w:t>cons</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ra</w:t>
      </w:r>
      <w:r w:rsidRPr="003C790C">
        <w:rPr>
          <w:spacing w:val="-1"/>
          <w:sz w:val="24"/>
          <w:szCs w:val="24"/>
        </w:rPr>
        <w:t>t</w:t>
      </w:r>
      <w:r w:rsidRPr="003C790C">
        <w:rPr>
          <w:spacing w:val="1"/>
          <w:sz w:val="24"/>
          <w:szCs w:val="24"/>
        </w:rPr>
        <w:t>i</w:t>
      </w:r>
      <w:r w:rsidRPr="003C790C">
        <w:rPr>
          <w:sz w:val="24"/>
          <w:szCs w:val="24"/>
        </w:rPr>
        <w:t>ons</w:t>
      </w:r>
      <w:r w:rsidRPr="003C790C">
        <w:rPr>
          <w:spacing w:val="2"/>
          <w:sz w:val="24"/>
          <w:szCs w:val="24"/>
        </w:rPr>
        <w:t xml:space="preserve"> </w:t>
      </w:r>
      <w:r w:rsidRPr="003C790C">
        <w:rPr>
          <w:sz w:val="24"/>
          <w:szCs w:val="24"/>
        </w:rPr>
        <w:t>none</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l</w:t>
      </w:r>
      <w:r w:rsidRPr="003C790C">
        <w:rPr>
          <w:sz w:val="24"/>
          <w:szCs w:val="24"/>
        </w:rPr>
        <w:t>es</w:t>
      </w:r>
      <w:r w:rsidRPr="003C790C">
        <w:rPr>
          <w:spacing w:val="-1"/>
          <w:sz w:val="24"/>
          <w:szCs w:val="24"/>
        </w:rPr>
        <w:t>s</w:t>
      </w:r>
      <w:r w:rsidRPr="003C790C">
        <w:rPr>
          <w:sz w:val="24"/>
          <w:szCs w:val="24"/>
        </w:rPr>
        <w:t>. Why</w:t>
      </w:r>
      <w:r w:rsidRPr="003C790C">
        <w:rPr>
          <w:spacing w:val="4"/>
          <w:sz w:val="24"/>
          <w:szCs w:val="24"/>
        </w:rPr>
        <w:t xml:space="preserve"> </w:t>
      </w:r>
      <w:r w:rsidRPr="003C790C">
        <w:rPr>
          <w:sz w:val="24"/>
          <w:szCs w:val="24"/>
        </w:rPr>
        <w:t>r</w:t>
      </w:r>
      <w:r w:rsidRPr="003C790C">
        <w:rPr>
          <w:spacing w:val="-1"/>
          <w:sz w:val="24"/>
          <w:szCs w:val="24"/>
        </w:rPr>
        <w:t>i</w:t>
      </w:r>
      <w:r w:rsidRPr="003C790C">
        <w:rPr>
          <w:sz w:val="24"/>
          <w:szCs w:val="24"/>
        </w:rPr>
        <w:t>sk</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t</w:t>
      </w:r>
      <w:r w:rsidRPr="003C790C">
        <w:rPr>
          <w:sz w:val="24"/>
          <w:szCs w:val="24"/>
        </w:rPr>
        <w:t>roub</w:t>
      </w:r>
      <w:r w:rsidRPr="003C790C">
        <w:rPr>
          <w:spacing w:val="-1"/>
          <w:sz w:val="24"/>
          <w:szCs w:val="24"/>
        </w:rPr>
        <w:t>l</w:t>
      </w:r>
      <w:r w:rsidRPr="003C790C">
        <w:rPr>
          <w:sz w:val="24"/>
          <w:szCs w:val="24"/>
        </w:rPr>
        <w:t>e?</w:t>
      </w:r>
      <w:r w:rsidRPr="003C790C">
        <w:rPr>
          <w:spacing w:val="3"/>
          <w:sz w:val="24"/>
          <w:szCs w:val="24"/>
        </w:rPr>
        <w:t xml:space="preserve"> </w:t>
      </w:r>
      <w:r w:rsidRPr="003C790C">
        <w:rPr>
          <w:sz w:val="24"/>
          <w:szCs w:val="24"/>
        </w:rPr>
        <w:t>Un</w:t>
      </w:r>
      <w:r w:rsidRPr="003C790C">
        <w:rPr>
          <w:spacing w:val="-1"/>
          <w:sz w:val="24"/>
          <w:szCs w:val="24"/>
        </w:rPr>
        <w:t>l</w:t>
      </w:r>
      <w:r w:rsidRPr="003C790C">
        <w:rPr>
          <w:sz w:val="24"/>
          <w:szCs w:val="24"/>
        </w:rPr>
        <w:t>ess</w:t>
      </w:r>
      <w:r w:rsidRPr="003C790C">
        <w:rPr>
          <w:spacing w:val="2"/>
          <w:sz w:val="24"/>
          <w:szCs w:val="24"/>
        </w:rPr>
        <w:t xml:space="preserve"> </w:t>
      </w:r>
      <w:r w:rsidRPr="003C790C">
        <w:rPr>
          <w:sz w:val="24"/>
          <w:szCs w:val="24"/>
        </w:rPr>
        <w:t>s</w:t>
      </w:r>
      <w:r w:rsidRPr="003C790C">
        <w:rPr>
          <w:spacing w:val="-2"/>
          <w:sz w:val="24"/>
          <w:szCs w:val="24"/>
        </w:rPr>
        <w:t>p</w:t>
      </w:r>
      <w:r w:rsidRPr="003C790C">
        <w:rPr>
          <w:spacing w:val="1"/>
          <w:sz w:val="24"/>
          <w:szCs w:val="24"/>
        </w:rPr>
        <w:t>e</w:t>
      </w:r>
      <w:r w:rsidRPr="003C790C">
        <w:rPr>
          <w:sz w:val="24"/>
          <w:szCs w:val="24"/>
        </w:rPr>
        <w:t>c</w:t>
      </w:r>
      <w:r w:rsidRPr="003C790C">
        <w:rPr>
          <w:spacing w:val="-1"/>
          <w:sz w:val="24"/>
          <w:szCs w:val="24"/>
        </w:rPr>
        <w:t>i</w:t>
      </w:r>
      <w:r w:rsidRPr="003C790C">
        <w:rPr>
          <w:sz w:val="24"/>
          <w:szCs w:val="24"/>
        </w:rPr>
        <w:t>f</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w:t>
      </w:r>
      <w:r w:rsidRPr="003C790C">
        <w:rPr>
          <w:spacing w:val="4"/>
          <w:sz w:val="24"/>
          <w:szCs w:val="24"/>
        </w:rPr>
        <w:t xml:space="preserve"> </w:t>
      </w:r>
      <w:r w:rsidRPr="003C790C">
        <w:rPr>
          <w:spacing w:val="-2"/>
          <w:sz w:val="24"/>
          <w:szCs w:val="24"/>
        </w:rPr>
        <w:t>r</w:t>
      </w:r>
      <w:r w:rsidRPr="003C790C">
        <w:rPr>
          <w:spacing w:val="1"/>
          <w:sz w:val="24"/>
          <w:szCs w:val="24"/>
        </w:rPr>
        <w:t>e</w:t>
      </w:r>
      <w:r w:rsidRPr="003C790C">
        <w:rPr>
          <w:sz w:val="24"/>
          <w:szCs w:val="24"/>
        </w:rPr>
        <w:t>que</w:t>
      </w:r>
      <w:r w:rsidRPr="003C790C">
        <w:rPr>
          <w:spacing w:val="-1"/>
          <w:sz w:val="24"/>
          <w:szCs w:val="24"/>
        </w:rPr>
        <w:t>s</w:t>
      </w:r>
      <w:r w:rsidRPr="003C790C">
        <w:rPr>
          <w:spacing w:val="1"/>
          <w:sz w:val="24"/>
          <w:szCs w:val="24"/>
        </w:rPr>
        <w:t>t</w:t>
      </w:r>
      <w:r w:rsidRPr="003C790C">
        <w:rPr>
          <w:sz w:val="24"/>
          <w:szCs w:val="24"/>
        </w:rPr>
        <w:t>ed,</w:t>
      </w:r>
      <w:r w:rsidRPr="003C790C">
        <w:rPr>
          <w:spacing w:val="4"/>
          <w:sz w:val="24"/>
          <w:szCs w:val="24"/>
        </w:rPr>
        <w:t xml:space="preserve"> </w:t>
      </w:r>
      <w:r w:rsidRPr="003C790C">
        <w:rPr>
          <w:sz w:val="24"/>
          <w:szCs w:val="24"/>
        </w:rPr>
        <w:t>do</w:t>
      </w:r>
      <w:r w:rsidRPr="003C790C">
        <w:rPr>
          <w:spacing w:val="1"/>
          <w:sz w:val="24"/>
          <w:szCs w:val="24"/>
        </w:rPr>
        <w:t xml:space="preserve"> </w:t>
      </w:r>
      <w:r w:rsidRPr="003C790C">
        <w:rPr>
          <w:sz w:val="24"/>
          <w:szCs w:val="24"/>
        </w:rPr>
        <w:t xml:space="preserve">not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 xml:space="preserve">ude your </w:t>
      </w:r>
      <w:r w:rsidRPr="003C790C">
        <w:rPr>
          <w:spacing w:val="1"/>
          <w:sz w:val="24"/>
          <w:szCs w:val="24"/>
        </w:rPr>
        <w:t>a</w:t>
      </w:r>
      <w:r w:rsidRPr="003C790C">
        <w:rPr>
          <w:sz w:val="24"/>
          <w:szCs w:val="24"/>
        </w:rPr>
        <w:t>ge on your resu</w:t>
      </w:r>
      <w:r w:rsidRPr="003C790C">
        <w:rPr>
          <w:spacing w:val="-1"/>
          <w:sz w:val="24"/>
          <w:szCs w:val="24"/>
        </w:rPr>
        <w:t>m</w:t>
      </w:r>
      <w:r w:rsidRPr="003C790C">
        <w:rPr>
          <w:sz w:val="24"/>
          <w:szCs w:val="24"/>
        </w:rPr>
        <w:t>e.</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3"/>
          <w:sz w:val="24"/>
          <w:szCs w:val="24"/>
        </w:rPr>
        <w:t>Y</w:t>
      </w:r>
      <w:r w:rsidRPr="003C790C">
        <w:rPr>
          <w:b/>
          <w:spacing w:val="-6"/>
          <w:sz w:val="24"/>
          <w:szCs w:val="24"/>
        </w:rPr>
        <w:t>o</w:t>
      </w:r>
      <w:r w:rsidRPr="003C790C">
        <w:rPr>
          <w:b/>
          <w:sz w:val="24"/>
          <w:szCs w:val="24"/>
        </w:rPr>
        <w:t>u</w:t>
      </w:r>
      <w:r w:rsidRPr="003C790C">
        <w:rPr>
          <w:b/>
          <w:spacing w:val="-7"/>
          <w:sz w:val="24"/>
          <w:szCs w:val="24"/>
        </w:rPr>
        <w:t xml:space="preserve"> </w:t>
      </w:r>
      <w:r w:rsidRPr="003C790C">
        <w:rPr>
          <w:b/>
          <w:sz w:val="24"/>
          <w:szCs w:val="24"/>
        </w:rPr>
        <w:t xml:space="preserve">don’t </w:t>
      </w:r>
      <w:r w:rsidRPr="003C790C">
        <w:rPr>
          <w:b/>
          <w:spacing w:val="-1"/>
          <w:sz w:val="24"/>
          <w:szCs w:val="24"/>
        </w:rPr>
        <w:t>n</w:t>
      </w:r>
      <w:r w:rsidRPr="003C790C">
        <w:rPr>
          <w:b/>
          <w:spacing w:val="1"/>
          <w:sz w:val="24"/>
          <w:szCs w:val="24"/>
        </w:rPr>
        <w:t>e</w:t>
      </w:r>
      <w:r w:rsidRPr="003C790C">
        <w:rPr>
          <w:b/>
          <w:sz w:val="24"/>
          <w:szCs w:val="24"/>
        </w:rPr>
        <w:t xml:space="preserve">ed to </w:t>
      </w:r>
      <w:r w:rsidRPr="003C790C">
        <w:rPr>
          <w:b/>
          <w:spacing w:val="-1"/>
          <w:sz w:val="24"/>
          <w:szCs w:val="24"/>
        </w:rPr>
        <w:t>li</w:t>
      </w:r>
      <w:r w:rsidRPr="003C790C">
        <w:rPr>
          <w:b/>
          <w:sz w:val="24"/>
          <w:szCs w:val="24"/>
        </w:rPr>
        <w:t>st a</w:t>
      </w:r>
      <w:r w:rsidRPr="003C790C">
        <w:rPr>
          <w:b/>
          <w:spacing w:val="-1"/>
          <w:sz w:val="24"/>
          <w:szCs w:val="24"/>
        </w:rPr>
        <w:t>l</w:t>
      </w:r>
      <w:r w:rsidRPr="003C790C">
        <w:rPr>
          <w:b/>
          <w:sz w:val="24"/>
          <w:szCs w:val="24"/>
        </w:rPr>
        <w:t>l</w:t>
      </w:r>
      <w:r w:rsidRPr="003C790C">
        <w:rPr>
          <w:b/>
          <w:spacing w:val="1"/>
          <w:sz w:val="24"/>
          <w:szCs w:val="24"/>
        </w:rPr>
        <w:t xml:space="preserve"> </w:t>
      </w:r>
      <w:r w:rsidRPr="003C790C">
        <w:rPr>
          <w:b/>
          <w:sz w:val="24"/>
          <w:szCs w:val="24"/>
        </w:rPr>
        <w:t>yo</w:t>
      </w:r>
      <w:r w:rsidRPr="003C790C">
        <w:rPr>
          <w:b/>
          <w:spacing w:val="-3"/>
          <w:sz w:val="24"/>
          <w:szCs w:val="24"/>
        </w:rPr>
        <w:t>u</w:t>
      </w:r>
      <w:r w:rsidRPr="003C790C">
        <w:rPr>
          <w:b/>
          <w:sz w:val="24"/>
          <w:szCs w:val="24"/>
        </w:rPr>
        <w:t xml:space="preserve">r </w:t>
      </w:r>
      <w:r w:rsidRPr="003C790C">
        <w:rPr>
          <w:b/>
          <w:spacing w:val="-1"/>
          <w:sz w:val="24"/>
          <w:szCs w:val="24"/>
        </w:rPr>
        <w:t>w</w:t>
      </w:r>
      <w:r w:rsidRPr="003C790C">
        <w:rPr>
          <w:b/>
          <w:sz w:val="24"/>
          <w:szCs w:val="24"/>
        </w:rPr>
        <w:t>o</w:t>
      </w:r>
      <w:r w:rsidRPr="003C790C">
        <w:rPr>
          <w:b/>
          <w:spacing w:val="1"/>
          <w:sz w:val="24"/>
          <w:szCs w:val="24"/>
        </w:rPr>
        <w:t>r</w:t>
      </w:r>
      <w:r w:rsidRPr="003C790C">
        <w:rPr>
          <w:b/>
          <w:sz w:val="24"/>
          <w:szCs w:val="24"/>
        </w:rPr>
        <w:t>k</w:t>
      </w:r>
      <w:r w:rsidRPr="003C790C">
        <w:rPr>
          <w:b/>
          <w:spacing w:val="-1"/>
          <w:sz w:val="24"/>
          <w:szCs w:val="24"/>
        </w:rPr>
        <w:t xml:space="preserve"> </w:t>
      </w:r>
      <w:r w:rsidRPr="003C790C">
        <w:rPr>
          <w:b/>
          <w:spacing w:val="1"/>
          <w:sz w:val="24"/>
          <w:szCs w:val="24"/>
        </w:rPr>
        <w:t>e</w:t>
      </w:r>
      <w:r w:rsidRPr="003C790C">
        <w:rPr>
          <w:b/>
          <w:sz w:val="24"/>
          <w:szCs w:val="24"/>
        </w:rPr>
        <w:t>x</w:t>
      </w:r>
      <w:r w:rsidRPr="003C790C">
        <w:rPr>
          <w:b/>
          <w:spacing w:val="-1"/>
          <w:sz w:val="24"/>
          <w:szCs w:val="24"/>
        </w:rPr>
        <w:t>p</w:t>
      </w:r>
      <w:r w:rsidRPr="003C790C">
        <w:rPr>
          <w:b/>
          <w:spacing w:val="1"/>
          <w:sz w:val="24"/>
          <w:szCs w:val="24"/>
        </w:rPr>
        <w:t>e</w:t>
      </w:r>
      <w:r w:rsidRPr="003C790C">
        <w:rPr>
          <w:b/>
          <w:sz w:val="24"/>
          <w:szCs w:val="24"/>
        </w:rPr>
        <w:t>r</w:t>
      </w:r>
      <w:r w:rsidRPr="003C790C">
        <w:rPr>
          <w:b/>
          <w:spacing w:val="-1"/>
          <w:sz w:val="24"/>
          <w:szCs w:val="24"/>
        </w:rPr>
        <w:t>i</w:t>
      </w:r>
      <w:r w:rsidRPr="003C790C">
        <w:rPr>
          <w:b/>
          <w:sz w:val="24"/>
          <w:szCs w:val="24"/>
        </w:rPr>
        <w:t>ences</w:t>
      </w:r>
    </w:p>
    <w:p w:rsidR="007978D5" w:rsidRPr="003C790C" w:rsidRDefault="003F763B" w:rsidP="00C22DC3">
      <w:pPr>
        <w:spacing w:before="3"/>
        <w:ind w:left="102" w:right="67"/>
        <w:jc w:val="both"/>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If</w:t>
      </w:r>
      <w:r w:rsidRPr="003C790C">
        <w:rPr>
          <w:spacing w:val="18"/>
          <w:sz w:val="24"/>
          <w:szCs w:val="24"/>
        </w:rPr>
        <w:t xml:space="preserve"> </w:t>
      </w:r>
      <w:r w:rsidRPr="003C790C">
        <w:rPr>
          <w:sz w:val="24"/>
          <w:szCs w:val="24"/>
        </w:rPr>
        <w:t>you</w:t>
      </w:r>
      <w:r w:rsidRPr="003C790C">
        <w:rPr>
          <w:spacing w:val="18"/>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17"/>
          <w:sz w:val="24"/>
          <w:szCs w:val="24"/>
        </w:rPr>
        <w:t xml:space="preserve"> </w:t>
      </w:r>
      <w:r w:rsidRPr="003C790C">
        <w:rPr>
          <w:spacing w:val="-1"/>
          <w:sz w:val="24"/>
          <w:szCs w:val="24"/>
        </w:rPr>
        <w:t>j</w:t>
      </w:r>
      <w:r w:rsidRPr="003C790C">
        <w:rPr>
          <w:sz w:val="24"/>
          <w:szCs w:val="24"/>
        </w:rPr>
        <w:t>ob</w:t>
      </w:r>
      <w:r w:rsidRPr="003C790C">
        <w:rPr>
          <w:spacing w:val="18"/>
          <w:sz w:val="24"/>
          <w:szCs w:val="24"/>
        </w:rPr>
        <w:t xml:space="preserve"> </w:t>
      </w:r>
      <w:r w:rsidRPr="003C790C">
        <w:rPr>
          <w:sz w:val="24"/>
          <w:szCs w:val="24"/>
        </w:rPr>
        <w:t>exper</w:t>
      </w:r>
      <w:r w:rsidRPr="003C790C">
        <w:rPr>
          <w:spacing w:val="1"/>
          <w:sz w:val="24"/>
          <w:szCs w:val="24"/>
        </w:rPr>
        <w:t>i</w:t>
      </w:r>
      <w:r w:rsidRPr="003C790C">
        <w:rPr>
          <w:sz w:val="24"/>
          <w:szCs w:val="24"/>
        </w:rPr>
        <w:t>enc</w:t>
      </w:r>
      <w:r w:rsidRPr="003C790C">
        <w:rPr>
          <w:spacing w:val="1"/>
          <w:sz w:val="24"/>
          <w:szCs w:val="24"/>
        </w:rPr>
        <w:t>e</w:t>
      </w:r>
      <w:r w:rsidRPr="003C790C">
        <w:rPr>
          <w:sz w:val="24"/>
          <w:szCs w:val="24"/>
        </w:rPr>
        <w:t>s</w:t>
      </w:r>
      <w:r w:rsidRPr="003C790C">
        <w:rPr>
          <w:spacing w:val="16"/>
          <w:sz w:val="24"/>
          <w:szCs w:val="24"/>
        </w:rPr>
        <w:t xml:space="preserve"> </w:t>
      </w:r>
      <w:r w:rsidRPr="003C790C">
        <w:rPr>
          <w:spacing w:val="1"/>
          <w:sz w:val="24"/>
          <w:szCs w:val="24"/>
        </w:rPr>
        <w:t>t</w:t>
      </w:r>
      <w:r w:rsidRPr="003C790C">
        <w:rPr>
          <w:sz w:val="24"/>
          <w:szCs w:val="24"/>
        </w:rPr>
        <w:t>hat</w:t>
      </w:r>
      <w:r w:rsidRPr="003C790C">
        <w:rPr>
          <w:spacing w:val="17"/>
          <w:sz w:val="24"/>
          <w:szCs w:val="24"/>
        </w:rPr>
        <w:t xml:space="preserve"> </w:t>
      </w:r>
      <w:r w:rsidRPr="003C790C">
        <w:rPr>
          <w:sz w:val="24"/>
          <w:szCs w:val="24"/>
        </w:rPr>
        <w:t>you</w:t>
      </w:r>
      <w:r w:rsidRPr="003C790C">
        <w:rPr>
          <w:spacing w:val="18"/>
          <w:sz w:val="24"/>
          <w:szCs w:val="24"/>
        </w:rPr>
        <w:t xml:space="preserve"> </w:t>
      </w:r>
      <w:r w:rsidRPr="003C790C">
        <w:rPr>
          <w:spacing w:val="1"/>
          <w:sz w:val="24"/>
          <w:szCs w:val="24"/>
        </w:rPr>
        <w:t>a</w:t>
      </w:r>
      <w:r w:rsidRPr="003C790C">
        <w:rPr>
          <w:spacing w:val="-2"/>
          <w:sz w:val="24"/>
          <w:szCs w:val="24"/>
        </w:rPr>
        <w:t>r</w:t>
      </w:r>
      <w:r w:rsidRPr="003C790C">
        <w:rPr>
          <w:sz w:val="24"/>
          <w:szCs w:val="24"/>
        </w:rPr>
        <w:t>e</w:t>
      </w:r>
      <w:r w:rsidRPr="003C790C">
        <w:rPr>
          <w:spacing w:val="19"/>
          <w:sz w:val="24"/>
          <w:szCs w:val="24"/>
        </w:rPr>
        <w:t xml:space="preserve"> </w:t>
      </w:r>
      <w:r w:rsidRPr="003C790C">
        <w:rPr>
          <w:sz w:val="24"/>
          <w:szCs w:val="24"/>
        </w:rPr>
        <w:t>not</w:t>
      </w:r>
      <w:r w:rsidRPr="003C790C">
        <w:rPr>
          <w:spacing w:val="17"/>
          <w:sz w:val="24"/>
          <w:szCs w:val="24"/>
        </w:rPr>
        <w:t xml:space="preserve"> </w:t>
      </w:r>
      <w:r w:rsidRPr="003C790C">
        <w:rPr>
          <w:sz w:val="24"/>
          <w:szCs w:val="24"/>
        </w:rPr>
        <w:t>proud</w:t>
      </w:r>
      <w:r w:rsidRPr="003C790C">
        <w:rPr>
          <w:spacing w:val="18"/>
          <w:sz w:val="24"/>
          <w:szCs w:val="24"/>
        </w:rPr>
        <w:t xml:space="preserve"> </w:t>
      </w:r>
      <w:r w:rsidRPr="003C790C">
        <w:rPr>
          <w:sz w:val="24"/>
          <w:szCs w:val="24"/>
        </w:rPr>
        <w:t>of,</w:t>
      </w:r>
      <w:r w:rsidRPr="003C790C">
        <w:rPr>
          <w:spacing w:val="18"/>
          <w:sz w:val="24"/>
          <w:szCs w:val="24"/>
        </w:rPr>
        <w:t xml:space="preserve"> </w:t>
      </w:r>
      <w:r w:rsidRPr="003C790C">
        <w:rPr>
          <w:sz w:val="24"/>
          <w:szCs w:val="24"/>
        </w:rPr>
        <w:t>or</w:t>
      </w:r>
      <w:r w:rsidRPr="003C790C">
        <w:rPr>
          <w:spacing w:val="18"/>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7"/>
          <w:sz w:val="24"/>
          <w:szCs w:val="24"/>
        </w:rPr>
        <w:t xml:space="preserve"> </w:t>
      </w:r>
      <w:r w:rsidRPr="003C790C">
        <w:rPr>
          <w:sz w:val="24"/>
          <w:szCs w:val="24"/>
        </w:rPr>
        <w:t>are</w:t>
      </w:r>
      <w:r w:rsidRPr="003C790C">
        <w:rPr>
          <w:spacing w:val="19"/>
          <w:sz w:val="24"/>
          <w:szCs w:val="24"/>
        </w:rPr>
        <w:t xml:space="preserve"> </w:t>
      </w:r>
      <w:r w:rsidRPr="003C790C">
        <w:rPr>
          <w:sz w:val="24"/>
          <w:szCs w:val="24"/>
        </w:rPr>
        <w:t>not</w:t>
      </w:r>
      <w:r w:rsidRPr="003C790C">
        <w:rPr>
          <w:spacing w:val="17"/>
          <w:sz w:val="24"/>
          <w:szCs w:val="24"/>
        </w:rPr>
        <w:t xml:space="preserve"> </w:t>
      </w:r>
      <w:r w:rsidRPr="003C790C">
        <w:rPr>
          <w:sz w:val="24"/>
          <w:szCs w:val="24"/>
        </w:rPr>
        <w:t>re</w:t>
      </w:r>
      <w:r w:rsidRPr="003C790C">
        <w:rPr>
          <w:spacing w:val="-1"/>
          <w:sz w:val="24"/>
          <w:szCs w:val="24"/>
        </w:rPr>
        <w:t>l</w:t>
      </w:r>
      <w:r w:rsidRPr="003C790C">
        <w:rPr>
          <w:spacing w:val="1"/>
          <w:sz w:val="24"/>
          <w:szCs w:val="24"/>
        </w:rPr>
        <w:t>e</w:t>
      </w:r>
      <w:r w:rsidRPr="003C790C">
        <w:rPr>
          <w:spacing w:val="-2"/>
          <w:sz w:val="24"/>
          <w:szCs w:val="24"/>
        </w:rPr>
        <w:t>v</w:t>
      </w:r>
      <w:r w:rsidRPr="003C790C">
        <w:rPr>
          <w:spacing w:val="1"/>
          <w:sz w:val="24"/>
          <w:szCs w:val="24"/>
        </w:rPr>
        <w:t>a</w:t>
      </w:r>
      <w:r w:rsidRPr="003C790C">
        <w:rPr>
          <w:sz w:val="24"/>
          <w:szCs w:val="24"/>
        </w:rPr>
        <w:t>nt</w:t>
      </w:r>
      <w:r w:rsidRPr="003C790C">
        <w:rPr>
          <w:spacing w:val="17"/>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curr</w:t>
      </w:r>
      <w:r w:rsidRPr="003C790C">
        <w:rPr>
          <w:spacing w:val="1"/>
          <w:sz w:val="24"/>
          <w:szCs w:val="24"/>
        </w:rPr>
        <w:t>e</w:t>
      </w:r>
      <w:r w:rsidRPr="003C790C">
        <w:rPr>
          <w:sz w:val="24"/>
          <w:szCs w:val="24"/>
        </w:rPr>
        <w:t>nt</w:t>
      </w:r>
      <w:r w:rsidRPr="003C790C">
        <w:rPr>
          <w:spacing w:val="5"/>
          <w:sz w:val="24"/>
          <w:szCs w:val="24"/>
        </w:rPr>
        <w:t xml:space="preserve"> </w:t>
      </w:r>
      <w:r w:rsidRPr="003C790C">
        <w:rPr>
          <w:sz w:val="24"/>
          <w:szCs w:val="24"/>
        </w:rPr>
        <w:t>oppor</w:t>
      </w:r>
      <w:r w:rsidRPr="003C790C">
        <w:rPr>
          <w:spacing w:val="-1"/>
          <w:sz w:val="24"/>
          <w:szCs w:val="24"/>
        </w:rPr>
        <w:t>t</w:t>
      </w:r>
      <w:r w:rsidRPr="003C790C">
        <w:rPr>
          <w:sz w:val="24"/>
          <w:szCs w:val="24"/>
        </w:rPr>
        <w:t>un</w:t>
      </w:r>
      <w:r w:rsidRPr="003C790C">
        <w:rPr>
          <w:spacing w:val="-1"/>
          <w:sz w:val="24"/>
          <w:szCs w:val="24"/>
        </w:rPr>
        <w:t>i</w:t>
      </w:r>
      <w:r w:rsidRPr="003C790C">
        <w:rPr>
          <w:spacing w:val="-7"/>
          <w:sz w:val="24"/>
          <w:szCs w:val="24"/>
        </w:rPr>
        <w:t>t</w:t>
      </w:r>
      <w:r w:rsidRPr="003C790C">
        <w:rPr>
          <w:spacing w:val="-4"/>
          <w:sz w:val="24"/>
          <w:szCs w:val="24"/>
        </w:rPr>
        <w:t>y</w:t>
      </w:r>
      <w:r w:rsidRPr="003C790C">
        <w:rPr>
          <w:sz w:val="24"/>
          <w:szCs w:val="24"/>
        </w:rPr>
        <w:t>, you</w:t>
      </w:r>
      <w:r w:rsidRPr="003C790C">
        <w:rPr>
          <w:spacing w:val="6"/>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4"/>
          <w:sz w:val="24"/>
          <w:szCs w:val="24"/>
        </w:rPr>
        <w:t xml:space="preserve"> </w:t>
      </w:r>
      <w:r w:rsidRPr="003C790C">
        <w:rPr>
          <w:spacing w:val="-1"/>
          <w:sz w:val="24"/>
          <w:szCs w:val="24"/>
        </w:rPr>
        <w:t>j</w:t>
      </w:r>
      <w:r w:rsidRPr="003C790C">
        <w:rPr>
          <w:sz w:val="24"/>
          <w:szCs w:val="24"/>
        </w:rPr>
        <w:t>ust</w:t>
      </w:r>
      <w:r w:rsidRPr="003C790C">
        <w:rPr>
          <w:spacing w:val="5"/>
          <w:sz w:val="24"/>
          <w:szCs w:val="24"/>
        </w:rPr>
        <w:t xml:space="preserve"> </w:t>
      </w:r>
      <w:r w:rsidRPr="003C790C">
        <w:rPr>
          <w:sz w:val="24"/>
          <w:szCs w:val="24"/>
        </w:rPr>
        <w:t>o</w:t>
      </w:r>
      <w:r w:rsidRPr="003C790C">
        <w:rPr>
          <w:spacing w:val="-1"/>
          <w:sz w:val="24"/>
          <w:szCs w:val="24"/>
        </w:rPr>
        <w:t>m</w:t>
      </w:r>
      <w:r w:rsidRPr="003C790C">
        <w:rPr>
          <w:spacing w:val="1"/>
          <w:sz w:val="24"/>
          <w:szCs w:val="24"/>
        </w:rPr>
        <w:t>i</w:t>
      </w:r>
      <w:r w:rsidRPr="003C790C">
        <w:rPr>
          <w:sz w:val="24"/>
          <w:szCs w:val="24"/>
        </w:rPr>
        <w:t>t</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w:t>
      </w:r>
      <w:r w:rsidRPr="003C790C">
        <w:rPr>
          <w:spacing w:val="4"/>
          <w:sz w:val="24"/>
          <w:szCs w:val="24"/>
        </w:rPr>
        <w:t xml:space="preserve"> </w:t>
      </w:r>
      <w:r w:rsidRPr="003C790C">
        <w:rPr>
          <w:sz w:val="24"/>
          <w:szCs w:val="24"/>
        </w:rPr>
        <w:t>Men</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i</w:t>
      </w:r>
      <w:r w:rsidRPr="003C790C">
        <w:rPr>
          <w:sz w:val="24"/>
          <w:szCs w:val="24"/>
        </w:rPr>
        <w:t>ng</w:t>
      </w:r>
      <w:r w:rsidRPr="003C790C">
        <w:rPr>
          <w:spacing w:val="6"/>
          <w:sz w:val="24"/>
          <w:szCs w:val="24"/>
        </w:rPr>
        <w:t xml:space="preserve"> </w:t>
      </w:r>
      <w:r w:rsidRPr="003C790C">
        <w:rPr>
          <w:spacing w:val="-1"/>
          <w:sz w:val="24"/>
          <w:szCs w:val="24"/>
        </w:rPr>
        <w:t>t</w:t>
      </w:r>
      <w:r w:rsidRPr="003C790C">
        <w:rPr>
          <w:sz w:val="24"/>
          <w:szCs w:val="24"/>
        </w:rPr>
        <w:t>hat</w:t>
      </w:r>
      <w:r w:rsidRPr="003C790C">
        <w:rPr>
          <w:spacing w:val="5"/>
          <w:sz w:val="24"/>
          <w:szCs w:val="24"/>
        </w:rPr>
        <w:t xml:space="preserve"> </w:t>
      </w:r>
      <w:r w:rsidRPr="003C790C">
        <w:rPr>
          <w:sz w:val="24"/>
          <w:szCs w:val="24"/>
        </w:rPr>
        <w:t>you</w:t>
      </w:r>
      <w:r w:rsidRPr="003C790C">
        <w:rPr>
          <w:spacing w:val="4"/>
          <w:sz w:val="24"/>
          <w:szCs w:val="24"/>
        </w:rPr>
        <w:t xml:space="preserve"> </w:t>
      </w:r>
      <w:r w:rsidRPr="003C790C">
        <w:rPr>
          <w:sz w:val="24"/>
          <w:szCs w:val="24"/>
        </w:rPr>
        <w:t>used</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s</w:t>
      </w:r>
      <w:r w:rsidRPr="003C790C">
        <w:rPr>
          <w:spacing w:val="-3"/>
          <w:sz w:val="24"/>
          <w:szCs w:val="24"/>
        </w:rPr>
        <w:t>e</w:t>
      </w:r>
      <w:r w:rsidRPr="003C790C">
        <w:rPr>
          <w:spacing w:val="1"/>
          <w:sz w:val="24"/>
          <w:szCs w:val="24"/>
        </w:rPr>
        <w:t>l</w:t>
      </w:r>
      <w:r w:rsidRPr="003C790C">
        <w:rPr>
          <w:sz w:val="24"/>
          <w:szCs w:val="24"/>
        </w:rPr>
        <w:t>l</w:t>
      </w:r>
      <w:r w:rsidRPr="003C790C">
        <w:rPr>
          <w:spacing w:val="5"/>
          <w:sz w:val="24"/>
          <w:szCs w:val="24"/>
        </w:rPr>
        <w:t xml:space="preserve"> </w:t>
      </w:r>
      <w:r w:rsidRPr="003C790C">
        <w:rPr>
          <w:sz w:val="24"/>
          <w:szCs w:val="24"/>
        </w:rPr>
        <w:t>ha</w:t>
      </w:r>
      <w:r w:rsidRPr="003C790C">
        <w:rPr>
          <w:spacing w:val="-1"/>
          <w:sz w:val="24"/>
          <w:szCs w:val="24"/>
        </w:rPr>
        <w:t>m</w:t>
      </w:r>
      <w:r w:rsidRPr="003C790C">
        <w:rPr>
          <w:sz w:val="24"/>
          <w:szCs w:val="24"/>
        </w:rPr>
        <w:t>b</w:t>
      </w:r>
      <w:r w:rsidRPr="003C790C">
        <w:rPr>
          <w:spacing w:val="-2"/>
          <w:sz w:val="24"/>
          <w:szCs w:val="24"/>
        </w:rPr>
        <w:t>u</w:t>
      </w:r>
      <w:r w:rsidRPr="003C790C">
        <w:rPr>
          <w:sz w:val="24"/>
          <w:szCs w:val="24"/>
        </w:rPr>
        <w:t>r</w:t>
      </w:r>
      <w:r w:rsidRPr="003C790C">
        <w:rPr>
          <w:spacing w:val="-2"/>
          <w:sz w:val="24"/>
          <w:szCs w:val="24"/>
        </w:rPr>
        <w:t>g</w:t>
      </w:r>
      <w:r w:rsidRPr="003C790C">
        <w:rPr>
          <w:sz w:val="24"/>
          <w:szCs w:val="24"/>
        </w:rPr>
        <w:t xml:space="preserve">ers when you were 17 </w:t>
      </w:r>
      <w:r w:rsidRPr="003C790C">
        <w:rPr>
          <w:spacing w:val="-1"/>
          <w:sz w:val="24"/>
          <w:szCs w:val="24"/>
        </w:rPr>
        <w:t>i</w:t>
      </w:r>
      <w:r w:rsidRPr="003C790C">
        <w:rPr>
          <w:sz w:val="24"/>
          <w:szCs w:val="24"/>
        </w:rPr>
        <w:t>s probab</w:t>
      </w:r>
      <w:r w:rsidRPr="003C790C">
        <w:rPr>
          <w:spacing w:val="1"/>
          <w:sz w:val="24"/>
          <w:szCs w:val="24"/>
        </w:rPr>
        <w:t>l</w:t>
      </w:r>
      <w:r w:rsidRPr="003C790C">
        <w:rPr>
          <w:sz w:val="24"/>
          <w:szCs w:val="24"/>
        </w:rPr>
        <w:t>y not</w:t>
      </w:r>
      <w:r w:rsidRPr="003C790C">
        <w:rPr>
          <w:spacing w:val="-1"/>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t</w:t>
      </w:r>
      <w:r w:rsidRPr="003C790C">
        <w:rPr>
          <w:sz w:val="24"/>
          <w:szCs w:val="24"/>
        </w:rPr>
        <w:t>o he</w:t>
      </w:r>
      <w:r w:rsidRPr="003C790C">
        <w:rPr>
          <w:spacing w:val="-1"/>
          <w:sz w:val="24"/>
          <w:szCs w:val="24"/>
        </w:rPr>
        <w:t>l</w:t>
      </w:r>
      <w:r w:rsidRPr="003C790C">
        <w:rPr>
          <w:sz w:val="24"/>
          <w:szCs w:val="24"/>
        </w:rPr>
        <w:t>p</w:t>
      </w:r>
      <w:r w:rsidRPr="003C790C">
        <w:rPr>
          <w:spacing w:val="2"/>
          <w:sz w:val="24"/>
          <w:szCs w:val="24"/>
        </w:rPr>
        <w:t xml:space="preserve"> </w:t>
      </w:r>
      <w:r w:rsidRPr="003C790C">
        <w:rPr>
          <w:sz w:val="24"/>
          <w:szCs w:val="24"/>
        </w:rPr>
        <w:t xml:space="preserve">you </w:t>
      </w:r>
      <w:r w:rsidRPr="003C790C">
        <w:rPr>
          <w:spacing w:val="-1"/>
          <w:sz w:val="24"/>
          <w:szCs w:val="24"/>
        </w:rPr>
        <w:t>l</w:t>
      </w:r>
      <w:r w:rsidRPr="003C790C">
        <w:rPr>
          <w:sz w:val="24"/>
          <w:szCs w:val="24"/>
        </w:rPr>
        <w:t xml:space="preserve">and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ex</w:t>
      </w:r>
      <w:r w:rsidRPr="003C790C">
        <w:rPr>
          <w:spacing w:val="1"/>
          <w:sz w:val="24"/>
          <w:szCs w:val="24"/>
        </w:rPr>
        <w:t>e</w:t>
      </w:r>
      <w:r w:rsidRPr="003C790C">
        <w:rPr>
          <w:sz w:val="24"/>
          <w:szCs w:val="24"/>
        </w:rPr>
        <w:t>cu</w:t>
      </w:r>
      <w:r w:rsidRPr="003C790C">
        <w:rPr>
          <w:spacing w:val="-1"/>
          <w:sz w:val="24"/>
          <w:szCs w:val="24"/>
        </w:rPr>
        <w:t>ti</w:t>
      </w:r>
      <w:r w:rsidRPr="003C790C">
        <w:rPr>
          <w:sz w:val="24"/>
          <w:szCs w:val="24"/>
        </w:rPr>
        <w:t>ve</w:t>
      </w:r>
      <w:r w:rsidRPr="003C790C">
        <w:rPr>
          <w:spacing w:val="1"/>
          <w:sz w:val="24"/>
          <w:szCs w:val="24"/>
        </w:rPr>
        <w:t xml:space="preserve"> </w:t>
      </w:r>
      <w:r w:rsidRPr="003C790C">
        <w:rPr>
          <w:sz w:val="24"/>
          <w:szCs w:val="24"/>
        </w:rPr>
        <w:t>p</w:t>
      </w:r>
      <w:r w:rsidRPr="003C790C">
        <w:rPr>
          <w:spacing w:val="-2"/>
          <w:sz w:val="24"/>
          <w:szCs w:val="24"/>
        </w:rPr>
        <w:t>o</w:t>
      </w:r>
      <w:r w:rsidRPr="003C790C">
        <w:rPr>
          <w:sz w:val="24"/>
          <w:szCs w:val="24"/>
        </w:rPr>
        <w:t>s</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on.</w:t>
      </w:r>
    </w:p>
    <w:p w:rsidR="007978D5" w:rsidRPr="003C790C" w:rsidRDefault="007978D5">
      <w:pPr>
        <w:spacing w:before="2" w:line="280" w:lineRule="exact"/>
        <w:rPr>
          <w:sz w:val="28"/>
          <w:szCs w:val="28"/>
        </w:rPr>
      </w:pPr>
    </w:p>
    <w:p w:rsidR="007978D5" w:rsidRPr="003C790C" w:rsidRDefault="003F763B">
      <w:pPr>
        <w:spacing w:before="29"/>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G</w:t>
      </w:r>
      <w:r w:rsidRPr="003C790C">
        <w:rPr>
          <w:b/>
          <w:sz w:val="24"/>
          <w:szCs w:val="24"/>
        </w:rPr>
        <w:t>o</w:t>
      </w:r>
      <w:r w:rsidRPr="003C790C">
        <w:rPr>
          <w:b/>
          <w:spacing w:val="2"/>
          <w:sz w:val="24"/>
          <w:szCs w:val="24"/>
        </w:rPr>
        <w:t xml:space="preserve"> </w:t>
      </w:r>
      <w:r w:rsidRPr="003C790C">
        <w:rPr>
          <w:b/>
          <w:sz w:val="24"/>
          <w:szCs w:val="24"/>
        </w:rPr>
        <w:t>w</w:t>
      </w:r>
      <w:r w:rsidRPr="003C790C">
        <w:rPr>
          <w:b/>
          <w:spacing w:val="-1"/>
          <w:sz w:val="24"/>
          <w:szCs w:val="24"/>
        </w:rPr>
        <w:t>i</w:t>
      </w:r>
      <w:r w:rsidRPr="003C790C">
        <w:rPr>
          <w:b/>
          <w:spacing w:val="-2"/>
          <w:sz w:val="24"/>
          <w:szCs w:val="24"/>
        </w:rPr>
        <w:t>t</w:t>
      </w:r>
      <w:r w:rsidRPr="003C790C">
        <w:rPr>
          <w:b/>
          <w:sz w:val="24"/>
          <w:szCs w:val="24"/>
        </w:rPr>
        <w:t>h w</w:t>
      </w:r>
      <w:r w:rsidRPr="003C790C">
        <w:rPr>
          <w:b/>
          <w:spacing w:val="-1"/>
          <w:sz w:val="24"/>
          <w:szCs w:val="24"/>
        </w:rPr>
        <w:t>h</w:t>
      </w:r>
      <w:r w:rsidRPr="003C790C">
        <w:rPr>
          <w:b/>
          <w:sz w:val="24"/>
          <w:szCs w:val="24"/>
        </w:rPr>
        <w:t>at</w:t>
      </w:r>
      <w:r w:rsidRPr="003C790C">
        <w:rPr>
          <w:b/>
          <w:spacing w:val="2"/>
          <w:sz w:val="24"/>
          <w:szCs w:val="24"/>
        </w:rPr>
        <w:t xml:space="preserve"> </w:t>
      </w:r>
      <w:r w:rsidRPr="003C790C">
        <w:rPr>
          <w:b/>
          <w:sz w:val="24"/>
          <w:szCs w:val="24"/>
        </w:rPr>
        <w:t>you got</w:t>
      </w:r>
    </w:p>
    <w:p w:rsidR="007978D5" w:rsidRPr="003C790C" w:rsidRDefault="003F763B">
      <w:pPr>
        <w:spacing w:before="10" w:line="234" w:lineRule="auto"/>
        <w:ind w:left="102" w:right="71"/>
        <w:jc w:val="both"/>
        <w:rPr>
          <w:sz w:val="24"/>
          <w:szCs w:val="24"/>
        </w:rPr>
      </w:pPr>
      <w:r w:rsidRPr="003C790C">
        <w:rPr>
          <w:rFonts w:eastAsia="Calibri"/>
          <w:sz w:val="22"/>
          <w:szCs w:val="22"/>
        </w:rPr>
        <w:lastRenderedPageBreak/>
        <w:t xml:space="preserve">o                         </w:t>
      </w:r>
      <w:r w:rsidRPr="003C790C">
        <w:rPr>
          <w:rFonts w:eastAsia="Calibri"/>
          <w:spacing w:val="13"/>
          <w:sz w:val="22"/>
          <w:szCs w:val="22"/>
        </w:rPr>
        <w:t xml:space="preserve"> </w:t>
      </w:r>
      <w:r w:rsidRPr="003C790C">
        <w:rPr>
          <w:sz w:val="24"/>
          <w:szCs w:val="24"/>
        </w:rPr>
        <w:t>If</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z w:val="24"/>
          <w:szCs w:val="24"/>
        </w:rPr>
        <w:t>n</w:t>
      </w:r>
      <w:r w:rsidRPr="003C790C">
        <w:rPr>
          <w:spacing w:val="1"/>
          <w:sz w:val="24"/>
          <w:szCs w:val="24"/>
        </w:rPr>
        <w:t>e</w:t>
      </w:r>
      <w:r w:rsidRPr="003C790C">
        <w:rPr>
          <w:sz w:val="24"/>
          <w:szCs w:val="24"/>
        </w:rPr>
        <w:t>ver</w:t>
      </w:r>
      <w:r w:rsidRPr="003C790C">
        <w:rPr>
          <w:spacing w:val="1"/>
          <w:sz w:val="24"/>
          <w:szCs w:val="24"/>
        </w:rPr>
        <w:t xml:space="preserve"> </w:t>
      </w:r>
      <w:r w:rsidRPr="003C790C">
        <w:rPr>
          <w:sz w:val="24"/>
          <w:szCs w:val="24"/>
        </w:rPr>
        <w:t>had</w:t>
      </w:r>
      <w:r w:rsidRPr="003C790C">
        <w:rPr>
          <w:spacing w:val="1"/>
          <w:sz w:val="24"/>
          <w:szCs w:val="24"/>
        </w:rPr>
        <w:t xml:space="preserve"> </w:t>
      </w:r>
      <w:r w:rsidRPr="003C790C">
        <w:rPr>
          <w:sz w:val="24"/>
          <w:szCs w:val="24"/>
        </w:rPr>
        <w:t>any</w:t>
      </w:r>
      <w:r w:rsidRPr="003C790C">
        <w:rPr>
          <w:spacing w:val="1"/>
          <w:sz w:val="24"/>
          <w:szCs w:val="24"/>
        </w:rPr>
        <w:t xml:space="preserve"> </w:t>
      </w:r>
      <w:r w:rsidRPr="003C790C">
        <w:rPr>
          <w:sz w:val="24"/>
          <w:szCs w:val="24"/>
        </w:rPr>
        <w:t>re</w:t>
      </w:r>
      <w:r w:rsidRPr="003C790C">
        <w:rPr>
          <w:spacing w:val="1"/>
          <w:sz w:val="24"/>
          <w:szCs w:val="24"/>
        </w:rPr>
        <w:t>a</w:t>
      </w:r>
      <w:r w:rsidRPr="003C790C">
        <w:rPr>
          <w:sz w:val="24"/>
          <w:szCs w:val="24"/>
        </w:rPr>
        <w:t>l wo</w:t>
      </w:r>
      <w:r w:rsidRPr="003C790C">
        <w:rPr>
          <w:spacing w:val="-2"/>
          <w:sz w:val="24"/>
          <w:szCs w:val="24"/>
        </w:rPr>
        <w:t>r</w:t>
      </w:r>
      <w:r w:rsidRPr="003C790C">
        <w:rPr>
          <w:sz w:val="24"/>
          <w:szCs w:val="24"/>
        </w:rPr>
        <w:t>k</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exper</w:t>
      </w:r>
      <w:r w:rsidRPr="003C790C">
        <w:rPr>
          <w:spacing w:val="1"/>
          <w:sz w:val="24"/>
          <w:szCs w:val="24"/>
        </w:rPr>
        <w:t>i</w:t>
      </w:r>
      <w:r w:rsidRPr="003C790C">
        <w:rPr>
          <w:sz w:val="24"/>
          <w:szCs w:val="24"/>
        </w:rPr>
        <w:t>enc</w:t>
      </w:r>
      <w:r w:rsidRPr="003C790C">
        <w:rPr>
          <w:spacing w:val="1"/>
          <w:sz w:val="24"/>
          <w:szCs w:val="24"/>
        </w:rPr>
        <w:t>e</w:t>
      </w:r>
      <w:r w:rsidRPr="003C790C">
        <w:rPr>
          <w:sz w:val="24"/>
          <w:szCs w:val="24"/>
        </w:rPr>
        <w:t>,</w:t>
      </w:r>
      <w:r w:rsidRPr="003C790C">
        <w:rPr>
          <w:spacing w:val="1"/>
          <w:sz w:val="24"/>
          <w:szCs w:val="24"/>
        </w:rPr>
        <w:t xml:space="preserve"> </w:t>
      </w:r>
      <w:r w:rsidRPr="003C790C">
        <w:rPr>
          <w:spacing w:val="-1"/>
          <w:sz w:val="24"/>
          <w:szCs w:val="24"/>
        </w:rPr>
        <w:t>j</w:t>
      </w:r>
      <w:r w:rsidRPr="003C790C">
        <w:rPr>
          <w:sz w:val="24"/>
          <w:szCs w:val="24"/>
        </w:rPr>
        <w:t xml:space="preserve">ust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ude your</w:t>
      </w:r>
      <w:r w:rsidRPr="003C790C">
        <w:rPr>
          <w:spacing w:val="1"/>
          <w:sz w:val="24"/>
          <w:szCs w:val="24"/>
        </w:rPr>
        <w:t xml:space="preserve"> </w:t>
      </w:r>
      <w:r w:rsidRPr="003C790C">
        <w:rPr>
          <w:sz w:val="24"/>
          <w:szCs w:val="24"/>
        </w:rPr>
        <w:t>su</w:t>
      </w:r>
      <w:r w:rsidRPr="003C790C">
        <w:rPr>
          <w:spacing w:val="-1"/>
          <w:sz w:val="24"/>
          <w:szCs w:val="24"/>
        </w:rPr>
        <w:t>m</w:t>
      </w:r>
      <w:r w:rsidRPr="003C790C">
        <w:rPr>
          <w:spacing w:val="1"/>
          <w:sz w:val="24"/>
          <w:szCs w:val="24"/>
        </w:rPr>
        <w:t>m</w:t>
      </w:r>
      <w:r w:rsidRPr="003C790C">
        <w:rPr>
          <w:sz w:val="24"/>
          <w:szCs w:val="24"/>
        </w:rPr>
        <w:t>er</w:t>
      </w:r>
      <w:r w:rsidRPr="003C790C">
        <w:rPr>
          <w:spacing w:val="1"/>
          <w:sz w:val="24"/>
          <w:szCs w:val="24"/>
        </w:rPr>
        <w:t xml:space="preserve"> </w:t>
      </w:r>
      <w:r w:rsidRPr="003C790C">
        <w:rPr>
          <w:spacing w:val="-1"/>
          <w:sz w:val="24"/>
          <w:szCs w:val="24"/>
        </w:rPr>
        <w:t>j</w:t>
      </w:r>
      <w:r w:rsidRPr="003C790C">
        <w:rPr>
          <w:sz w:val="24"/>
          <w:szCs w:val="24"/>
        </w:rPr>
        <w:t>obs</w:t>
      </w:r>
      <w:r w:rsidRPr="003C790C">
        <w:rPr>
          <w:spacing w:val="1"/>
          <w:sz w:val="24"/>
          <w:szCs w:val="24"/>
        </w:rPr>
        <w:t xml:space="preserve"> </w:t>
      </w:r>
      <w:r w:rsidRPr="003C790C">
        <w:rPr>
          <w:sz w:val="24"/>
          <w:szCs w:val="24"/>
        </w:rPr>
        <w:t>or vo</w:t>
      </w:r>
      <w:r w:rsidRPr="003C790C">
        <w:rPr>
          <w:spacing w:val="-1"/>
          <w:sz w:val="24"/>
          <w:szCs w:val="24"/>
        </w:rPr>
        <w:t>l</w:t>
      </w:r>
      <w:r w:rsidRPr="003C790C">
        <w:rPr>
          <w:sz w:val="24"/>
          <w:szCs w:val="24"/>
        </w:rPr>
        <w:t>un</w:t>
      </w:r>
      <w:r w:rsidRPr="003C790C">
        <w:rPr>
          <w:spacing w:val="1"/>
          <w:sz w:val="24"/>
          <w:szCs w:val="24"/>
        </w:rPr>
        <w:t>t</w:t>
      </w:r>
      <w:r w:rsidRPr="003C790C">
        <w:rPr>
          <w:sz w:val="24"/>
          <w:szCs w:val="24"/>
        </w:rPr>
        <w:t>eer</w:t>
      </w:r>
      <w:r w:rsidRPr="003C790C">
        <w:rPr>
          <w:spacing w:val="1"/>
          <w:sz w:val="24"/>
          <w:szCs w:val="24"/>
        </w:rPr>
        <w:t xml:space="preserve"> </w:t>
      </w:r>
      <w:r w:rsidRPr="003C790C">
        <w:rPr>
          <w:sz w:val="24"/>
          <w:szCs w:val="24"/>
        </w:rPr>
        <w:t>work. If</w:t>
      </w:r>
      <w:r w:rsidRPr="003C790C">
        <w:rPr>
          <w:spacing w:val="1"/>
          <w:sz w:val="24"/>
          <w:szCs w:val="24"/>
        </w:rPr>
        <w:t xml:space="preserve"> </w:t>
      </w:r>
      <w:r w:rsidRPr="003C790C">
        <w:rPr>
          <w:sz w:val="24"/>
          <w:szCs w:val="24"/>
        </w:rPr>
        <w:t>you do</w:t>
      </w:r>
      <w:r w:rsidRPr="003C790C">
        <w:rPr>
          <w:spacing w:val="-2"/>
          <w:sz w:val="24"/>
          <w:szCs w:val="24"/>
        </w:rPr>
        <w:t>n’</w:t>
      </w:r>
      <w:r w:rsidRPr="003C790C">
        <w:rPr>
          <w:sz w:val="24"/>
          <w:szCs w:val="24"/>
        </w:rPr>
        <w:t>t have</w:t>
      </w:r>
      <w:r w:rsidRPr="003C790C">
        <w:rPr>
          <w:spacing w:val="2"/>
          <w:sz w:val="24"/>
          <w:szCs w:val="24"/>
        </w:rPr>
        <w:t xml:space="preserve"> </w:t>
      </w:r>
      <w:r w:rsidRPr="003C790C">
        <w:rPr>
          <w:sz w:val="24"/>
          <w:szCs w:val="24"/>
        </w:rPr>
        <w:t>a degree</w:t>
      </w:r>
      <w:r w:rsidRPr="003C790C">
        <w:rPr>
          <w:spacing w:val="2"/>
          <w:sz w:val="24"/>
          <w:szCs w:val="24"/>
        </w:rPr>
        <w:t xml:space="preserve"> </w:t>
      </w:r>
      <w:r w:rsidRPr="003C790C">
        <w:rPr>
          <w:sz w:val="24"/>
          <w:szCs w:val="24"/>
        </w:rPr>
        <w:t>ye</w:t>
      </w:r>
      <w:r w:rsidRPr="003C790C">
        <w:rPr>
          <w:spacing w:val="-1"/>
          <w:sz w:val="24"/>
          <w:szCs w:val="24"/>
        </w:rPr>
        <w:t>t</w:t>
      </w:r>
      <w:r w:rsidRPr="003C790C">
        <w:rPr>
          <w:sz w:val="24"/>
          <w:szCs w:val="24"/>
        </w:rPr>
        <w:t xml:space="preserve">, </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t</w:t>
      </w:r>
      <w:r w:rsidRPr="003C790C">
        <w:rPr>
          <w:spacing w:val="1"/>
          <w:sz w:val="24"/>
          <w:szCs w:val="24"/>
        </w:rPr>
        <w:t>i</w:t>
      </w:r>
      <w:r w:rsidRPr="003C790C">
        <w:rPr>
          <w:spacing w:val="-1"/>
          <w:sz w:val="24"/>
          <w:szCs w:val="24"/>
        </w:rPr>
        <w:t>tl</w:t>
      </w:r>
      <w:r w:rsidRPr="003C790C">
        <w:rPr>
          <w:sz w:val="24"/>
          <w:szCs w:val="24"/>
        </w:rPr>
        <w:t>e</w:t>
      </w:r>
      <w:r w:rsidRPr="003C790C">
        <w:rPr>
          <w:spacing w:val="2"/>
          <w:sz w:val="24"/>
          <w:szCs w:val="24"/>
        </w:rPr>
        <w:t xml:space="preserve"> </w:t>
      </w:r>
      <w:r w:rsidRPr="003C790C">
        <w:rPr>
          <w:sz w:val="24"/>
          <w:szCs w:val="24"/>
        </w:rPr>
        <w:t xml:space="preserve">and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e</w:t>
      </w:r>
      <w:r w:rsidRPr="003C790C">
        <w:rPr>
          <w:spacing w:val="-1"/>
          <w:sz w:val="24"/>
          <w:szCs w:val="24"/>
        </w:rPr>
        <w:t>s</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a</w:t>
      </w:r>
      <w:r w:rsidRPr="003C790C">
        <w:rPr>
          <w:spacing w:val="-1"/>
          <w:sz w:val="24"/>
          <w:szCs w:val="24"/>
        </w:rPr>
        <w:t>t</w:t>
      </w:r>
      <w:r w:rsidRPr="003C790C">
        <w:rPr>
          <w:sz w:val="24"/>
          <w:szCs w:val="24"/>
        </w:rPr>
        <w:t>ed Da</w:t>
      </w:r>
      <w:r w:rsidRPr="003C790C">
        <w:rPr>
          <w:spacing w:val="-1"/>
          <w:sz w:val="24"/>
          <w:szCs w:val="24"/>
        </w:rPr>
        <w:t>t</w:t>
      </w:r>
      <w:r w:rsidRPr="003C790C">
        <w:rPr>
          <w:sz w:val="24"/>
          <w:szCs w:val="24"/>
        </w:rPr>
        <w:t>e</w:t>
      </w:r>
      <w:r w:rsidRPr="003C790C">
        <w:rPr>
          <w:spacing w:val="2"/>
          <w:sz w:val="24"/>
          <w:szCs w:val="24"/>
        </w:rPr>
        <w:t xml:space="preserve"> </w:t>
      </w:r>
      <w:r w:rsidRPr="003C790C">
        <w:rPr>
          <w:spacing w:val="-2"/>
          <w:sz w:val="24"/>
          <w:szCs w:val="24"/>
        </w:rPr>
        <w:t>f</w:t>
      </w:r>
      <w:r w:rsidRPr="003C790C">
        <w:rPr>
          <w:sz w:val="24"/>
          <w:szCs w:val="24"/>
        </w:rPr>
        <w:t>or co</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Do</w:t>
      </w:r>
      <w:r w:rsidRPr="003C790C">
        <w:rPr>
          <w:b/>
          <w:spacing w:val="-1"/>
          <w:sz w:val="24"/>
          <w:szCs w:val="24"/>
        </w:rPr>
        <w:t>n</w:t>
      </w:r>
      <w:r w:rsidRPr="003C790C">
        <w:rPr>
          <w:b/>
          <w:sz w:val="24"/>
          <w:szCs w:val="24"/>
        </w:rPr>
        <w:t>’t</w:t>
      </w:r>
      <w:r w:rsidRPr="003C790C">
        <w:rPr>
          <w:b/>
          <w:spacing w:val="2"/>
          <w:sz w:val="24"/>
          <w:szCs w:val="24"/>
        </w:rPr>
        <w:t xml:space="preserve"> </w:t>
      </w:r>
      <w:r w:rsidRPr="003C790C">
        <w:rPr>
          <w:b/>
          <w:spacing w:val="-1"/>
          <w:sz w:val="24"/>
          <w:szCs w:val="24"/>
        </w:rPr>
        <w:t>i</w:t>
      </w:r>
      <w:r w:rsidRPr="003C790C">
        <w:rPr>
          <w:b/>
          <w:sz w:val="24"/>
          <w:szCs w:val="24"/>
        </w:rPr>
        <w:t>nc</w:t>
      </w:r>
      <w:r w:rsidRPr="003C790C">
        <w:rPr>
          <w:b/>
          <w:spacing w:val="-1"/>
          <w:sz w:val="24"/>
          <w:szCs w:val="24"/>
        </w:rPr>
        <w:t>l</w:t>
      </w:r>
      <w:r w:rsidRPr="003C790C">
        <w:rPr>
          <w:b/>
          <w:sz w:val="24"/>
          <w:szCs w:val="24"/>
        </w:rPr>
        <w:t>u</w:t>
      </w:r>
      <w:r w:rsidRPr="003C790C">
        <w:rPr>
          <w:b/>
          <w:spacing w:val="-1"/>
          <w:sz w:val="24"/>
          <w:szCs w:val="24"/>
        </w:rPr>
        <w:t>d</w:t>
      </w:r>
      <w:r w:rsidRPr="003C790C">
        <w:rPr>
          <w:b/>
          <w:sz w:val="24"/>
          <w:szCs w:val="24"/>
        </w:rPr>
        <w:t>e</w:t>
      </w:r>
      <w:r w:rsidRPr="003C790C">
        <w:rPr>
          <w:b/>
          <w:spacing w:val="1"/>
          <w:sz w:val="24"/>
          <w:szCs w:val="24"/>
        </w:rPr>
        <w:t xml:space="preserve"> i</w:t>
      </w:r>
      <w:r w:rsidRPr="003C790C">
        <w:rPr>
          <w:b/>
          <w:spacing w:val="-5"/>
          <w:sz w:val="24"/>
          <w:szCs w:val="24"/>
        </w:rPr>
        <w:t>r</w:t>
      </w:r>
      <w:r w:rsidRPr="003C790C">
        <w:rPr>
          <w:b/>
          <w:sz w:val="24"/>
          <w:szCs w:val="24"/>
        </w:rPr>
        <w:t>re</w:t>
      </w:r>
      <w:r w:rsidRPr="003C790C">
        <w:rPr>
          <w:b/>
          <w:spacing w:val="-1"/>
          <w:sz w:val="24"/>
          <w:szCs w:val="24"/>
        </w:rPr>
        <w:t>l</w:t>
      </w:r>
      <w:r w:rsidRPr="003C790C">
        <w:rPr>
          <w:b/>
          <w:spacing w:val="1"/>
          <w:sz w:val="24"/>
          <w:szCs w:val="24"/>
        </w:rPr>
        <w:t>e</w:t>
      </w:r>
      <w:r w:rsidRPr="003C790C">
        <w:rPr>
          <w:b/>
          <w:sz w:val="24"/>
          <w:szCs w:val="24"/>
        </w:rPr>
        <w:t>va</w:t>
      </w:r>
      <w:r w:rsidRPr="003C790C">
        <w:rPr>
          <w:b/>
          <w:spacing w:val="-1"/>
          <w:sz w:val="24"/>
          <w:szCs w:val="24"/>
        </w:rPr>
        <w:t>n</w:t>
      </w:r>
      <w:r w:rsidRPr="003C790C">
        <w:rPr>
          <w:b/>
          <w:sz w:val="24"/>
          <w:szCs w:val="24"/>
        </w:rPr>
        <w:t xml:space="preserve">t </w:t>
      </w:r>
      <w:r w:rsidRPr="003C790C">
        <w:rPr>
          <w:b/>
          <w:spacing w:val="1"/>
          <w:sz w:val="24"/>
          <w:szCs w:val="24"/>
        </w:rPr>
        <w:t>i</w:t>
      </w:r>
      <w:r w:rsidRPr="003C790C">
        <w:rPr>
          <w:b/>
          <w:spacing w:val="-1"/>
          <w:sz w:val="24"/>
          <w:szCs w:val="24"/>
        </w:rPr>
        <w:t>n</w:t>
      </w:r>
      <w:r w:rsidRPr="003C790C">
        <w:rPr>
          <w:b/>
          <w:sz w:val="24"/>
          <w:szCs w:val="24"/>
        </w:rPr>
        <w:t>fo</w:t>
      </w:r>
      <w:r w:rsidRPr="003C790C">
        <w:rPr>
          <w:b/>
          <w:spacing w:val="1"/>
          <w:sz w:val="24"/>
          <w:szCs w:val="24"/>
        </w:rPr>
        <w:t>r</w:t>
      </w:r>
      <w:r w:rsidRPr="003C790C">
        <w:rPr>
          <w:b/>
          <w:sz w:val="24"/>
          <w:szCs w:val="24"/>
        </w:rPr>
        <w:t>ma</w:t>
      </w:r>
      <w:r w:rsidRPr="003C790C">
        <w:rPr>
          <w:b/>
          <w:spacing w:val="-2"/>
          <w:sz w:val="24"/>
          <w:szCs w:val="24"/>
        </w:rPr>
        <w:t>t</w:t>
      </w:r>
      <w:r w:rsidRPr="003C790C">
        <w:rPr>
          <w:b/>
          <w:spacing w:val="1"/>
          <w:sz w:val="24"/>
          <w:szCs w:val="24"/>
        </w:rPr>
        <w:t>i</w:t>
      </w:r>
      <w:r w:rsidRPr="003C790C">
        <w:rPr>
          <w:b/>
          <w:sz w:val="24"/>
          <w:szCs w:val="24"/>
        </w:rPr>
        <w:t>on</w:t>
      </w:r>
    </w:p>
    <w:p w:rsidR="007978D5" w:rsidRPr="003C790C" w:rsidRDefault="003F763B">
      <w:pPr>
        <w:spacing w:before="4" w:line="260" w:lineRule="exact"/>
        <w:ind w:left="102" w:right="69"/>
        <w:jc w:val="both"/>
        <w:rPr>
          <w:sz w:val="24"/>
          <w:szCs w:val="24"/>
        </w:rPr>
      </w:pPr>
      <w:r w:rsidRPr="003C790C">
        <w:rPr>
          <w:rFonts w:eastAsia="Calibri"/>
          <w:sz w:val="22"/>
          <w:szCs w:val="22"/>
        </w:rPr>
        <w:t xml:space="preserve">o                         </w:t>
      </w:r>
      <w:r w:rsidRPr="003C790C">
        <w:rPr>
          <w:rFonts w:eastAsia="Calibri"/>
          <w:spacing w:val="15"/>
          <w:sz w:val="22"/>
          <w:szCs w:val="22"/>
        </w:rPr>
        <w:t xml:space="preserve"> </w:t>
      </w:r>
      <w:r w:rsidRPr="003C790C">
        <w:rPr>
          <w:sz w:val="24"/>
          <w:szCs w:val="24"/>
        </w:rPr>
        <w:t>Irre</w:t>
      </w:r>
      <w:r w:rsidRPr="003C790C">
        <w:rPr>
          <w:spacing w:val="1"/>
          <w:sz w:val="24"/>
          <w:szCs w:val="24"/>
        </w:rPr>
        <w:t>l</w:t>
      </w:r>
      <w:r w:rsidRPr="003C790C">
        <w:rPr>
          <w:sz w:val="24"/>
          <w:szCs w:val="24"/>
        </w:rPr>
        <w:t>evant</w:t>
      </w:r>
      <w:r w:rsidRPr="003C790C">
        <w:rPr>
          <w:spacing w:val="2"/>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such</w:t>
      </w:r>
      <w:r w:rsidRPr="003C790C">
        <w:rPr>
          <w:spacing w:val="1"/>
          <w:sz w:val="24"/>
          <w:szCs w:val="24"/>
        </w:rPr>
        <w:t xml:space="preserve"> </w:t>
      </w:r>
      <w:r w:rsidRPr="003C790C">
        <w:rPr>
          <w:sz w:val="24"/>
          <w:szCs w:val="24"/>
        </w:rPr>
        <w:t>as</w:t>
      </w:r>
      <w:r w:rsidRPr="003C790C">
        <w:rPr>
          <w:spacing w:val="1"/>
          <w:sz w:val="24"/>
          <w:szCs w:val="24"/>
        </w:rPr>
        <w:t xml:space="preserve"> </w:t>
      </w:r>
      <w:r w:rsidRPr="003C790C">
        <w:rPr>
          <w:sz w:val="24"/>
          <w:szCs w:val="24"/>
        </w:rPr>
        <w:t>po</w:t>
      </w:r>
      <w:r w:rsidRPr="003C790C">
        <w:rPr>
          <w:spacing w:val="-1"/>
          <w:sz w:val="24"/>
          <w:szCs w:val="24"/>
        </w:rPr>
        <w:t>l</w:t>
      </w:r>
      <w:r w:rsidRPr="003C790C">
        <w:rPr>
          <w:spacing w:val="1"/>
          <w:sz w:val="24"/>
          <w:szCs w:val="24"/>
        </w:rPr>
        <w:t>i</w:t>
      </w:r>
      <w:r w:rsidRPr="003C790C">
        <w:rPr>
          <w:spacing w:val="-1"/>
          <w:sz w:val="24"/>
          <w:szCs w:val="24"/>
        </w:rPr>
        <w:t>ti</w:t>
      </w:r>
      <w:r w:rsidRPr="003C790C">
        <w:rPr>
          <w:sz w:val="24"/>
          <w:szCs w:val="24"/>
        </w:rPr>
        <w:t>c</w:t>
      </w:r>
      <w:r w:rsidRPr="003C790C">
        <w:rPr>
          <w:spacing w:val="1"/>
          <w:sz w:val="24"/>
          <w:szCs w:val="24"/>
        </w:rPr>
        <w:t>a</w:t>
      </w:r>
      <w:r w:rsidRPr="003C790C">
        <w:rPr>
          <w:sz w:val="24"/>
          <w:szCs w:val="24"/>
        </w:rPr>
        <w:t xml:space="preserve">l </w:t>
      </w:r>
      <w:r w:rsidRPr="003C790C">
        <w:rPr>
          <w:spacing w:val="-3"/>
          <w:sz w:val="24"/>
          <w:szCs w:val="24"/>
        </w:rPr>
        <w:t>a</w:t>
      </w:r>
      <w:r w:rsidRPr="003C790C">
        <w:rPr>
          <w:sz w:val="24"/>
          <w:szCs w:val="24"/>
        </w:rPr>
        <w:t>ff</w:t>
      </w:r>
      <w:r w:rsidRPr="003C790C">
        <w:rPr>
          <w:spacing w:val="-1"/>
          <w:sz w:val="24"/>
          <w:szCs w:val="24"/>
        </w:rPr>
        <w:t>ili</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re</w:t>
      </w:r>
      <w:r w:rsidRPr="003C790C">
        <w:rPr>
          <w:spacing w:val="1"/>
          <w:sz w:val="24"/>
          <w:szCs w:val="24"/>
        </w:rPr>
        <w:t>l</w:t>
      </w:r>
      <w:r w:rsidRPr="003C790C">
        <w:rPr>
          <w:spacing w:val="-1"/>
          <w:sz w:val="24"/>
          <w:szCs w:val="24"/>
        </w:rPr>
        <w:t>i</w:t>
      </w:r>
      <w:r w:rsidRPr="003C790C">
        <w:rPr>
          <w:sz w:val="24"/>
          <w:szCs w:val="24"/>
        </w:rPr>
        <w:t>g</w:t>
      </w:r>
      <w:r w:rsidRPr="003C790C">
        <w:rPr>
          <w:spacing w:val="-1"/>
          <w:sz w:val="24"/>
          <w:szCs w:val="24"/>
        </w:rPr>
        <w:t>i</w:t>
      </w:r>
      <w:r w:rsidRPr="003C790C">
        <w:rPr>
          <w:sz w:val="24"/>
          <w:szCs w:val="24"/>
        </w:rPr>
        <w:t>on</w:t>
      </w:r>
      <w:r w:rsidRPr="003C790C">
        <w:rPr>
          <w:spacing w:val="3"/>
          <w:sz w:val="24"/>
          <w:szCs w:val="24"/>
        </w:rPr>
        <w:t xml:space="preserve"> </w:t>
      </w:r>
      <w:r w:rsidRPr="003C790C">
        <w:rPr>
          <w:sz w:val="24"/>
          <w:szCs w:val="24"/>
        </w:rPr>
        <w:t>and</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z w:val="24"/>
          <w:szCs w:val="24"/>
        </w:rPr>
        <w:t>xual pr</w:t>
      </w:r>
      <w:r w:rsidRPr="003C790C">
        <w:rPr>
          <w:spacing w:val="1"/>
          <w:sz w:val="24"/>
          <w:szCs w:val="24"/>
        </w:rPr>
        <w:t>e</w:t>
      </w:r>
      <w:r w:rsidRPr="003C790C">
        <w:rPr>
          <w:sz w:val="24"/>
          <w:szCs w:val="24"/>
        </w:rPr>
        <w:t>ference 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not</w:t>
      </w:r>
      <w:r w:rsidRPr="003C790C">
        <w:rPr>
          <w:spacing w:val="-1"/>
          <w:sz w:val="24"/>
          <w:szCs w:val="24"/>
        </w:rPr>
        <w:t xml:space="preserve"> </w:t>
      </w:r>
      <w:r w:rsidRPr="003C790C">
        <w:rPr>
          <w:sz w:val="24"/>
          <w:szCs w:val="24"/>
        </w:rPr>
        <w:t>he</w:t>
      </w:r>
      <w:r w:rsidRPr="003C790C">
        <w:rPr>
          <w:spacing w:val="1"/>
          <w:sz w:val="24"/>
          <w:szCs w:val="24"/>
        </w:rPr>
        <w:t>l</w:t>
      </w:r>
      <w:r w:rsidRPr="003C790C">
        <w:rPr>
          <w:sz w:val="24"/>
          <w:szCs w:val="24"/>
        </w:rPr>
        <w:t>p you. In fact</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m</w:t>
      </w:r>
      <w:r w:rsidRPr="003C790C">
        <w:rPr>
          <w:spacing w:val="-1"/>
          <w:sz w:val="24"/>
          <w:szCs w:val="24"/>
        </w:rPr>
        <w:t>i</w:t>
      </w:r>
      <w:r w:rsidRPr="003C790C">
        <w:rPr>
          <w:sz w:val="24"/>
          <w:szCs w:val="24"/>
        </w:rPr>
        <w:t>ght</w:t>
      </w:r>
      <w:r w:rsidRPr="003C790C">
        <w:rPr>
          <w:spacing w:val="-1"/>
          <w:sz w:val="24"/>
          <w:szCs w:val="24"/>
        </w:rPr>
        <w:t xml:space="preserve"> </w:t>
      </w:r>
      <w:r w:rsidRPr="003C790C">
        <w:rPr>
          <w:spacing w:val="1"/>
          <w:sz w:val="24"/>
          <w:szCs w:val="24"/>
        </w:rPr>
        <w:t>e</w:t>
      </w:r>
      <w:r w:rsidRPr="003C790C">
        <w:rPr>
          <w:sz w:val="24"/>
          <w:szCs w:val="24"/>
        </w:rPr>
        <w:t>ven hurt</w:t>
      </w:r>
      <w:r w:rsidRPr="003C790C">
        <w:rPr>
          <w:spacing w:val="-1"/>
          <w:sz w:val="24"/>
          <w:szCs w:val="24"/>
        </w:rPr>
        <w:t xml:space="preserve"> </w:t>
      </w:r>
      <w:r w:rsidRPr="003C790C">
        <w:rPr>
          <w:sz w:val="24"/>
          <w:szCs w:val="24"/>
        </w:rPr>
        <w:t>your ch</w:t>
      </w:r>
      <w:r w:rsidRPr="003C790C">
        <w:rPr>
          <w:spacing w:val="1"/>
          <w:sz w:val="24"/>
          <w:szCs w:val="24"/>
        </w:rPr>
        <w:t>a</w:t>
      </w:r>
      <w:r w:rsidRPr="003C790C">
        <w:rPr>
          <w:spacing w:val="-2"/>
          <w:sz w:val="24"/>
          <w:szCs w:val="24"/>
        </w:rPr>
        <w:t>n</w:t>
      </w:r>
      <w:r w:rsidRPr="003C790C">
        <w:rPr>
          <w:spacing w:val="1"/>
          <w:sz w:val="24"/>
          <w:szCs w:val="24"/>
        </w:rPr>
        <w:t>c</w:t>
      </w:r>
      <w:r w:rsidRPr="003C790C">
        <w:rPr>
          <w:sz w:val="24"/>
          <w:szCs w:val="24"/>
        </w:rPr>
        <w:t xml:space="preserve">es of </w:t>
      </w:r>
      <w:r w:rsidRPr="003C790C">
        <w:rPr>
          <w:spacing w:val="-1"/>
          <w:sz w:val="24"/>
          <w:szCs w:val="24"/>
        </w:rPr>
        <w:t>l</w:t>
      </w:r>
      <w:r w:rsidRPr="003C790C">
        <w:rPr>
          <w:sz w:val="24"/>
          <w:szCs w:val="24"/>
        </w:rPr>
        <w:t>and</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 xml:space="preserve">an </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e</w:t>
      </w:r>
      <w:r w:rsidRPr="003C790C">
        <w:rPr>
          <w:sz w:val="24"/>
          <w:szCs w:val="24"/>
        </w:rPr>
        <w:t>rv</w:t>
      </w:r>
      <w:r w:rsidRPr="003C790C">
        <w:rPr>
          <w:spacing w:val="-1"/>
          <w:sz w:val="24"/>
          <w:szCs w:val="24"/>
        </w:rPr>
        <w:t>i</w:t>
      </w:r>
      <w:r w:rsidRPr="003C790C">
        <w:rPr>
          <w:spacing w:val="-9"/>
          <w:sz w:val="24"/>
          <w:szCs w:val="24"/>
        </w:rPr>
        <w:t>e</w:t>
      </w:r>
      <w:r w:rsidRPr="003C790C">
        <w:rPr>
          <w:spacing w:val="-3"/>
          <w:sz w:val="24"/>
          <w:szCs w:val="24"/>
        </w:rPr>
        <w:t>w</w:t>
      </w:r>
      <w:r w:rsidRPr="003C790C">
        <w:rPr>
          <w:sz w:val="24"/>
          <w:szCs w:val="24"/>
        </w:rPr>
        <w:t>.</w:t>
      </w:r>
      <w:r w:rsidRPr="003C790C">
        <w:rPr>
          <w:spacing w:val="-4"/>
          <w:sz w:val="24"/>
          <w:szCs w:val="24"/>
        </w:rPr>
        <w:t xml:space="preserve"> </w:t>
      </w:r>
      <w:r w:rsidRPr="003C790C">
        <w:rPr>
          <w:sz w:val="24"/>
          <w:szCs w:val="24"/>
        </w:rPr>
        <w:t>Just</w:t>
      </w:r>
      <w:r w:rsidRPr="003C790C">
        <w:rPr>
          <w:spacing w:val="-1"/>
          <w:sz w:val="24"/>
          <w:szCs w:val="24"/>
        </w:rPr>
        <w:t xml:space="preserve"> </w:t>
      </w:r>
      <w:r w:rsidRPr="003C790C">
        <w:rPr>
          <w:sz w:val="24"/>
          <w:szCs w:val="24"/>
        </w:rPr>
        <w:t>sk</w:t>
      </w:r>
      <w:r w:rsidRPr="003C790C">
        <w:rPr>
          <w:spacing w:val="-1"/>
          <w:sz w:val="24"/>
          <w:szCs w:val="24"/>
        </w:rPr>
        <w:t>i</w:t>
      </w:r>
      <w:r w:rsidRPr="003C790C">
        <w:rPr>
          <w:sz w:val="24"/>
          <w:szCs w:val="24"/>
        </w:rPr>
        <w:t xml:space="preserve">p </w:t>
      </w:r>
      <w:r w:rsidRPr="003C790C">
        <w:rPr>
          <w:spacing w:val="1"/>
          <w:sz w:val="24"/>
          <w:szCs w:val="24"/>
        </w:rPr>
        <w:t>i</w:t>
      </w:r>
      <w:r w:rsidRPr="003C790C">
        <w:rPr>
          <w:spacing w:val="-1"/>
          <w:sz w:val="24"/>
          <w:szCs w:val="24"/>
        </w:rPr>
        <w:t>t</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1"/>
          <w:sz w:val="24"/>
          <w:szCs w:val="24"/>
        </w:rPr>
        <w:t xml:space="preserve"> </w:t>
      </w:r>
      <w:r w:rsidRPr="003C790C">
        <w:rPr>
          <w:b/>
          <w:spacing w:val="-12"/>
          <w:sz w:val="24"/>
          <w:szCs w:val="24"/>
        </w:rPr>
        <w:t>M</w:t>
      </w:r>
      <w:r w:rsidRPr="003C790C">
        <w:rPr>
          <w:b/>
          <w:spacing w:val="-5"/>
          <w:sz w:val="24"/>
          <w:szCs w:val="24"/>
        </w:rPr>
        <w:t>r</w:t>
      </w:r>
      <w:r w:rsidRPr="003C790C">
        <w:rPr>
          <w:b/>
          <w:sz w:val="24"/>
          <w:szCs w:val="24"/>
        </w:rPr>
        <w:t>.</w:t>
      </w:r>
      <w:r w:rsidRPr="003C790C">
        <w:rPr>
          <w:b/>
          <w:spacing w:val="-6"/>
          <w:sz w:val="24"/>
          <w:szCs w:val="24"/>
        </w:rPr>
        <w:t xml:space="preserve"> </w:t>
      </w:r>
      <w:r w:rsidRPr="003C790C">
        <w:rPr>
          <w:b/>
          <w:sz w:val="24"/>
          <w:szCs w:val="24"/>
        </w:rPr>
        <w:t xml:space="preserve">and Ms. </w:t>
      </w:r>
      <w:r w:rsidRPr="003C790C">
        <w:rPr>
          <w:b/>
          <w:spacing w:val="-1"/>
          <w:sz w:val="24"/>
          <w:szCs w:val="24"/>
        </w:rPr>
        <w:t>i</w:t>
      </w:r>
      <w:r w:rsidRPr="003C790C">
        <w:rPr>
          <w:b/>
          <w:sz w:val="24"/>
          <w:szCs w:val="24"/>
        </w:rPr>
        <w:t>f ap</w:t>
      </w:r>
      <w:r w:rsidRPr="003C790C">
        <w:rPr>
          <w:b/>
          <w:spacing w:val="-3"/>
          <w:sz w:val="24"/>
          <w:szCs w:val="24"/>
        </w:rPr>
        <w:t>p</w:t>
      </w:r>
      <w:r w:rsidRPr="003C790C">
        <w:rPr>
          <w:b/>
          <w:sz w:val="24"/>
          <w:szCs w:val="24"/>
        </w:rPr>
        <w:t>ro</w:t>
      </w:r>
      <w:r w:rsidRPr="003C790C">
        <w:rPr>
          <w:b/>
          <w:spacing w:val="-1"/>
          <w:sz w:val="24"/>
          <w:szCs w:val="24"/>
        </w:rPr>
        <w:t>p</w:t>
      </w:r>
      <w:r w:rsidRPr="003C790C">
        <w:rPr>
          <w:b/>
          <w:spacing w:val="1"/>
          <w:sz w:val="24"/>
          <w:szCs w:val="24"/>
        </w:rPr>
        <w:t>r</w:t>
      </w:r>
      <w:r w:rsidRPr="003C790C">
        <w:rPr>
          <w:b/>
          <w:spacing w:val="-1"/>
          <w:sz w:val="24"/>
          <w:szCs w:val="24"/>
        </w:rPr>
        <w:t>i</w:t>
      </w:r>
      <w:r w:rsidRPr="003C790C">
        <w:rPr>
          <w:b/>
          <w:sz w:val="24"/>
          <w:szCs w:val="24"/>
        </w:rPr>
        <w:t>ate</w:t>
      </w:r>
    </w:p>
    <w:p w:rsidR="007978D5" w:rsidRPr="003C790C" w:rsidRDefault="003F763B">
      <w:pPr>
        <w:spacing w:before="7" w:line="260" w:lineRule="exact"/>
        <w:ind w:left="102" w:right="69"/>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If</w:t>
      </w:r>
      <w:r w:rsidRPr="003C790C">
        <w:rPr>
          <w:spacing w:val="6"/>
          <w:sz w:val="24"/>
          <w:szCs w:val="24"/>
        </w:rPr>
        <w:t xml:space="preserve"> </w:t>
      </w:r>
      <w:r w:rsidRPr="003C790C">
        <w:rPr>
          <w:sz w:val="24"/>
          <w:szCs w:val="24"/>
        </w:rPr>
        <w:t>you</w:t>
      </w:r>
      <w:r w:rsidRPr="003C790C">
        <w:rPr>
          <w:spacing w:val="3"/>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3"/>
          <w:sz w:val="24"/>
          <w:szCs w:val="24"/>
        </w:rPr>
        <w:t xml:space="preserve"> </w:t>
      </w:r>
      <w:r w:rsidRPr="003C790C">
        <w:rPr>
          <w:sz w:val="24"/>
          <w:szCs w:val="24"/>
        </w:rPr>
        <w:t>a</w:t>
      </w:r>
      <w:r w:rsidRPr="003C790C">
        <w:rPr>
          <w:spacing w:val="5"/>
          <w:sz w:val="24"/>
          <w:szCs w:val="24"/>
        </w:rPr>
        <w:t xml:space="preserve"> </w:t>
      </w:r>
      <w:r w:rsidRPr="003C790C">
        <w:rPr>
          <w:sz w:val="24"/>
          <w:szCs w:val="24"/>
        </w:rPr>
        <w:t>gender</w:t>
      </w:r>
      <w:r w:rsidRPr="003C790C">
        <w:rPr>
          <w:spacing w:val="6"/>
          <w:sz w:val="24"/>
          <w:szCs w:val="24"/>
        </w:rPr>
        <w:t xml:space="preserve"> </w:t>
      </w:r>
      <w:r w:rsidRPr="003C790C">
        <w:rPr>
          <w:sz w:val="24"/>
          <w:szCs w:val="24"/>
        </w:rPr>
        <w:t>neu</w:t>
      </w:r>
      <w:r w:rsidRPr="003C790C">
        <w:rPr>
          <w:spacing w:val="-1"/>
          <w:sz w:val="24"/>
          <w:szCs w:val="24"/>
        </w:rPr>
        <w:t>t</w:t>
      </w:r>
      <w:r w:rsidRPr="003C790C">
        <w:rPr>
          <w:sz w:val="24"/>
          <w:szCs w:val="24"/>
        </w:rPr>
        <w:t>r</w:t>
      </w:r>
      <w:r w:rsidRPr="003C790C">
        <w:rPr>
          <w:spacing w:val="1"/>
          <w:sz w:val="24"/>
          <w:szCs w:val="24"/>
        </w:rPr>
        <w:t>a</w:t>
      </w:r>
      <w:r w:rsidRPr="003C790C">
        <w:rPr>
          <w:sz w:val="24"/>
          <w:szCs w:val="24"/>
        </w:rPr>
        <w:t>l</w:t>
      </w:r>
      <w:r w:rsidRPr="003C790C">
        <w:rPr>
          <w:spacing w:val="5"/>
          <w:sz w:val="24"/>
          <w:szCs w:val="24"/>
        </w:rPr>
        <w:t xml:space="preserve"> </w:t>
      </w:r>
      <w:r w:rsidRPr="003C790C">
        <w:rPr>
          <w:sz w:val="24"/>
          <w:szCs w:val="24"/>
        </w:rPr>
        <w:t>na</w:t>
      </w:r>
      <w:r w:rsidRPr="003C790C">
        <w:rPr>
          <w:spacing w:val="-1"/>
          <w:sz w:val="24"/>
          <w:szCs w:val="24"/>
        </w:rPr>
        <w:t>m</w:t>
      </w:r>
      <w:r w:rsidRPr="003C790C">
        <w:rPr>
          <w:sz w:val="24"/>
          <w:szCs w:val="24"/>
        </w:rPr>
        <w:t>e</w:t>
      </w:r>
      <w:r w:rsidRPr="003C790C">
        <w:rPr>
          <w:spacing w:val="5"/>
          <w:sz w:val="24"/>
          <w:szCs w:val="24"/>
        </w:rPr>
        <w:t xml:space="preserve"> </w:t>
      </w:r>
      <w:r w:rsidRPr="003C790C">
        <w:rPr>
          <w:spacing w:val="-1"/>
          <w:sz w:val="24"/>
          <w:szCs w:val="24"/>
        </w:rPr>
        <w:t>l</w:t>
      </w:r>
      <w:r w:rsidRPr="003C790C">
        <w:rPr>
          <w:spacing w:val="1"/>
          <w:sz w:val="24"/>
          <w:szCs w:val="24"/>
        </w:rPr>
        <w:t>i</w:t>
      </w:r>
      <w:r w:rsidRPr="003C790C">
        <w:rPr>
          <w:sz w:val="24"/>
          <w:szCs w:val="24"/>
        </w:rPr>
        <w:t>ke</w:t>
      </w:r>
      <w:r w:rsidRPr="003C790C">
        <w:rPr>
          <w:spacing w:val="-9"/>
          <w:sz w:val="24"/>
          <w:szCs w:val="24"/>
        </w:rPr>
        <w:t xml:space="preserve"> </w:t>
      </w:r>
      <w:r w:rsidRPr="003C790C">
        <w:rPr>
          <w:sz w:val="24"/>
          <w:szCs w:val="24"/>
        </w:rPr>
        <w:t>A</w:t>
      </w:r>
      <w:r w:rsidRPr="003C790C">
        <w:rPr>
          <w:spacing w:val="-1"/>
          <w:sz w:val="24"/>
          <w:szCs w:val="24"/>
        </w:rPr>
        <w:t>l</w:t>
      </w:r>
      <w:r w:rsidRPr="003C790C">
        <w:rPr>
          <w:sz w:val="24"/>
          <w:szCs w:val="24"/>
        </w:rPr>
        <w:t>ex</w:t>
      </w:r>
      <w:r w:rsidRPr="003C790C">
        <w:rPr>
          <w:spacing w:val="6"/>
          <w:sz w:val="24"/>
          <w:szCs w:val="24"/>
        </w:rPr>
        <w:t xml:space="preserve"> </w:t>
      </w:r>
      <w:r w:rsidRPr="003C790C">
        <w:rPr>
          <w:sz w:val="24"/>
          <w:szCs w:val="24"/>
        </w:rPr>
        <w:t>or</w:t>
      </w:r>
      <w:r w:rsidRPr="003C790C">
        <w:rPr>
          <w:spacing w:val="4"/>
          <w:sz w:val="24"/>
          <w:szCs w:val="24"/>
        </w:rPr>
        <w:t xml:space="preserve"> </w:t>
      </w:r>
      <w:r w:rsidRPr="003C790C">
        <w:rPr>
          <w:spacing w:val="-4"/>
          <w:sz w:val="24"/>
          <w:szCs w:val="24"/>
        </w:rPr>
        <w:t>Ry</w:t>
      </w:r>
      <w:r w:rsidRPr="003C790C">
        <w:rPr>
          <w:sz w:val="24"/>
          <w:szCs w:val="24"/>
        </w:rPr>
        <w:t>an</w:t>
      </w:r>
      <w:r w:rsidRPr="003C790C">
        <w:rPr>
          <w:spacing w:val="3"/>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3"/>
          <w:sz w:val="24"/>
          <w:szCs w:val="24"/>
        </w:rPr>
        <w:t xml:space="preserve"> </w:t>
      </w:r>
      <w:r w:rsidRPr="003C790C">
        <w:rPr>
          <w:sz w:val="24"/>
          <w:szCs w:val="24"/>
        </w:rPr>
        <w:t>sure</w:t>
      </w:r>
      <w:r w:rsidRPr="003C790C">
        <w:rPr>
          <w:spacing w:val="5"/>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w:t>
      </w:r>
      <w:r w:rsidRPr="003C790C">
        <w:rPr>
          <w:spacing w:val="5"/>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5"/>
          <w:sz w:val="24"/>
          <w:szCs w:val="24"/>
        </w:rPr>
        <w:t xml:space="preserve"> </w:t>
      </w:r>
      <w:r w:rsidRPr="003C790C">
        <w:rPr>
          <w:spacing w:val="-7"/>
          <w:sz w:val="24"/>
          <w:szCs w:val="24"/>
        </w:rPr>
        <w:t>M</w:t>
      </w:r>
      <w:r w:rsidRPr="003C790C">
        <w:rPr>
          <w:spacing w:val="-2"/>
          <w:sz w:val="24"/>
          <w:szCs w:val="24"/>
        </w:rPr>
        <w:t>r</w:t>
      </w:r>
      <w:r w:rsidRPr="003C790C">
        <w:rPr>
          <w:sz w:val="24"/>
          <w:szCs w:val="24"/>
        </w:rPr>
        <w:t xml:space="preserve">. or Ms. </w:t>
      </w:r>
      <w:r w:rsidRPr="003C790C">
        <w:rPr>
          <w:spacing w:val="-1"/>
          <w:sz w:val="24"/>
          <w:szCs w:val="24"/>
        </w:rPr>
        <w:t>P</w:t>
      </w:r>
      <w:r w:rsidRPr="003C790C">
        <w:rPr>
          <w:sz w:val="24"/>
          <w:szCs w:val="24"/>
        </w:rPr>
        <w:t>ref</w:t>
      </w:r>
      <w:r w:rsidRPr="003C790C">
        <w:rPr>
          <w:spacing w:val="1"/>
          <w:sz w:val="24"/>
          <w:szCs w:val="24"/>
        </w:rPr>
        <w:t>i</w:t>
      </w:r>
      <w:r w:rsidRPr="003C790C">
        <w:rPr>
          <w:sz w:val="24"/>
          <w:szCs w:val="24"/>
        </w:rPr>
        <w:t xml:space="preserve">x, </w:t>
      </w:r>
      <w:r w:rsidRPr="003C790C">
        <w:rPr>
          <w:spacing w:val="-1"/>
          <w:sz w:val="24"/>
          <w:szCs w:val="24"/>
        </w:rPr>
        <w:t>s</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1"/>
          <w:sz w:val="24"/>
          <w:szCs w:val="24"/>
        </w:rPr>
        <w:t>e</w:t>
      </w:r>
      <w:r w:rsidRPr="003C790C">
        <w:rPr>
          <w:sz w:val="24"/>
          <w:szCs w:val="24"/>
        </w:rPr>
        <w:t>rs</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not</w:t>
      </w:r>
      <w:r w:rsidRPr="003C790C">
        <w:rPr>
          <w:spacing w:val="-1"/>
          <w:sz w:val="24"/>
          <w:szCs w:val="24"/>
        </w:rPr>
        <w:t xml:space="preserve"> </w:t>
      </w:r>
      <w:r w:rsidRPr="003C790C">
        <w:rPr>
          <w:sz w:val="24"/>
          <w:szCs w:val="24"/>
        </w:rPr>
        <w:t>g</w:t>
      </w:r>
      <w:r w:rsidRPr="003C790C">
        <w:rPr>
          <w:spacing w:val="1"/>
          <w:sz w:val="24"/>
          <w:szCs w:val="24"/>
        </w:rPr>
        <w:t>e</w:t>
      </w:r>
      <w:r w:rsidRPr="003C790C">
        <w:rPr>
          <w:sz w:val="24"/>
          <w:szCs w:val="24"/>
        </w:rPr>
        <w:t>t</w:t>
      </w:r>
      <w:r w:rsidRPr="003C790C">
        <w:rPr>
          <w:spacing w:val="-1"/>
          <w:sz w:val="24"/>
          <w:szCs w:val="24"/>
        </w:rPr>
        <w:t xml:space="preserve"> </w:t>
      </w:r>
      <w:r w:rsidRPr="003C790C">
        <w:rPr>
          <w:sz w:val="24"/>
          <w:szCs w:val="24"/>
        </w:rPr>
        <w:t>confused about</w:t>
      </w:r>
      <w:r w:rsidRPr="003C790C">
        <w:rPr>
          <w:spacing w:val="1"/>
          <w:sz w:val="24"/>
          <w:szCs w:val="24"/>
        </w:rPr>
        <w:t xml:space="preserve"> </w:t>
      </w:r>
      <w:r w:rsidRPr="003C790C">
        <w:rPr>
          <w:sz w:val="24"/>
          <w:szCs w:val="24"/>
        </w:rPr>
        <w:t xml:space="preserve">your </w:t>
      </w:r>
      <w:r w:rsidRPr="003C790C">
        <w:rPr>
          <w:spacing w:val="-2"/>
          <w:sz w:val="24"/>
          <w:szCs w:val="24"/>
        </w:rPr>
        <w:t>g</w:t>
      </w:r>
      <w:r w:rsidRPr="003C790C">
        <w:rPr>
          <w:spacing w:val="1"/>
          <w:sz w:val="24"/>
          <w:szCs w:val="24"/>
        </w:rPr>
        <w:t>e</w:t>
      </w:r>
      <w:r w:rsidRPr="003C790C">
        <w:rPr>
          <w:sz w:val="24"/>
          <w:szCs w:val="24"/>
        </w:rPr>
        <w:t>nd</w:t>
      </w:r>
      <w:r w:rsidRPr="003C790C">
        <w:rPr>
          <w:spacing w:val="-6"/>
          <w:sz w:val="24"/>
          <w:szCs w:val="24"/>
        </w:rPr>
        <w:t>e</w:t>
      </w:r>
      <w:r w:rsidRPr="003C790C">
        <w:rPr>
          <w:spacing w:val="-4"/>
          <w:sz w:val="24"/>
          <w:szCs w:val="24"/>
        </w:rPr>
        <w:t>r</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 xml:space="preserve">No </w:t>
      </w:r>
      <w:r w:rsidRPr="003C790C">
        <w:rPr>
          <w:b/>
          <w:spacing w:val="-1"/>
          <w:sz w:val="24"/>
          <w:szCs w:val="24"/>
        </w:rPr>
        <w:t>li</w:t>
      </w:r>
      <w:r w:rsidRPr="003C790C">
        <w:rPr>
          <w:b/>
          <w:spacing w:val="1"/>
          <w:sz w:val="24"/>
          <w:szCs w:val="24"/>
        </w:rPr>
        <w:t>e</w:t>
      </w:r>
      <w:r w:rsidRPr="003C790C">
        <w:rPr>
          <w:b/>
          <w:spacing w:val="-1"/>
          <w:sz w:val="24"/>
          <w:szCs w:val="24"/>
        </w:rPr>
        <w:t>s</w:t>
      </w:r>
      <w:r w:rsidRPr="003C790C">
        <w:rPr>
          <w:b/>
          <w:sz w:val="24"/>
          <w:szCs w:val="24"/>
        </w:rPr>
        <w:t>,</w:t>
      </w:r>
      <w:r w:rsidRPr="003C790C">
        <w:rPr>
          <w:b/>
          <w:spacing w:val="2"/>
          <w:sz w:val="24"/>
          <w:szCs w:val="24"/>
        </w:rPr>
        <w:t xml:space="preserve"> </w:t>
      </w:r>
      <w:r w:rsidRPr="003C790C">
        <w:rPr>
          <w:b/>
          <w:sz w:val="24"/>
          <w:szCs w:val="24"/>
        </w:rPr>
        <w:t>p</w:t>
      </w:r>
      <w:r w:rsidRPr="003C790C">
        <w:rPr>
          <w:b/>
          <w:spacing w:val="-3"/>
          <w:sz w:val="24"/>
          <w:szCs w:val="24"/>
        </w:rPr>
        <w:t>l</w:t>
      </w:r>
      <w:r w:rsidRPr="003C790C">
        <w:rPr>
          <w:b/>
          <w:spacing w:val="1"/>
          <w:sz w:val="24"/>
          <w:szCs w:val="24"/>
        </w:rPr>
        <w:t>e</w:t>
      </w:r>
      <w:r w:rsidRPr="003C790C">
        <w:rPr>
          <w:b/>
          <w:sz w:val="24"/>
          <w:szCs w:val="24"/>
        </w:rPr>
        <w:t>a</w:t>
      </w:r>
      <w:r w:rsidRPr="003C790C">
        <w:rPr>
          <w:b/>
          <w:spacing w:val="-1"/>
          <w:sz w:val="24"/>
          <w:szCs w:val="24"/>
        </w:rPr>
        <w:t>s</w:t>
      </w:r>
      <w:r w:rsidRPr="003C790C">
        <w:rPr>
          <w:b/>
          <w:sz w:val="24"/>
          <w:szCs w:val="24"/>
        </w:rPr>
        <w:t>e</w:t>
      </w:r>
    </w:p>
    <w:p w:rsidR="007978D5" w:rsidRPr="003C790C" w:rsidRDefault="003F763B">
      <w:pPr>
        <w:spacing w:before="8" w:line="234" w:lineRule="auto"/>
        <w:ind w:left="102" w:right="64"/>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See</w:t>
      </w:r>
      <w:r w:rsidRPr="003C790C">
        <w:rPr>
          <w:spacing w:val="1"/>
          <w:sz w:val="24"/>
          <w:szCs w:val="24"/>
        </w:rPr>
        <w:t>m</w:t>
      </w:r>
      <w:r w:rsidRPr="003C790C">
        <w:rPr>
          <w:sz w:val="24"/>
          <w:szCs w:val="24"/>
        </w:rPr>
        <w:t>s</w:t>
      </w:r>
      <w:r w:rsidRPr="003C790C">
        <w:rPr>
          <w:spacing w:val="40"/>
          <w:sz w:val="24"/>
          <w:szCs w:val="24"/>
        </w:rPr>
        <w:t xml:space="preserve"> </w:t>
      </w:r>
      <w:r w:rsidRPr="003C790C">
        <w:rPr>
          <w:spacing w:val="-1"/>
          <w:sz w:val="24"/>
          <w:szCs w:val="24"/>
        </w:rPr>
        <w:t>l</w:t>
      </w:r>
      <w:r w:rsidRPr="003C790C">
        <w:rPr>
          <w:spacing w:val="1"/>
          <w:sz w:val="24"/>
          <w:szCs w:val="24"/>
        </w:rPr>
        <w:t>i</w:t>
      </w:r>
      <w:r w:rsidRPr="003C790C">
        <w:rPr>
          <w:sz w:val="24"/>
          <w:szCs w:val="24"/>
        </w:rPr>
        <w:t>ke</w:t>
      </w:r>
      <w:r w:rsidRPr="003C790C">
        <w:rPr>
          <w:spacing w:val="39"/>
          <w:sz w:val="24"/>
          <w:szCs w:val="24"/>
        </w:rPr>
        <w:t xml:space="preserve"> </w:t>
      </w:r>
      <w:r w:rsidRPr="003C790C">
        <w:rPr>
          <w:sz w:val="24"/>
          <w:szCs w:val="24"/>
        </w:rPr>
        <w:t>a</w:t>
      </w:r>
      <w:r w:rsidRPr="003C790C">
        <w:rPr>
          <w:spacing w:val="41"/>
          <w:sz w:val="24"/>
          <w:szCs w:val="24"/>
        </w:rPr>
        <w:t xml:space="preserve"> </w:t>
      </w:r>
      <w:r w:rsidRPr="003C790C">
        <w:rPr>
          <w:sz w:val="24"/>
          <w:szCs w:val="24"/>
        </w:rPr>
        <w:t>no</w:t>
      </w:r>
      <w:r w:rsidRPr="003C790C">
        <w:rPr>
          <w:spacing w:val="42"/>
          <w:sz w:val="24"/>
          <w:szCs w:val="24"/>
        </w:rPr>
        <w:t xml:space="preserve"> </w:t>
      </w:r>
      <w:r w:rsidRPr="003C790C">
        <w:rPr>
          <w:sz w:val="24"/>
          <w:szCs w:val="24"/>
        </w:rPr>
        <w:t>bra</w:t>
      </w:r>
      <w:r w:rsidRPr="003C790C">
        <w:rPr>
          <w:spacing w:val="-1"/>
          <w:sz w:val="24"/>
          <w:szCs w:val="24"/>
        </w:rPr>
        <w:t>i</w:t>
      </w:r>
      <w:r w:rsidRPr="003C790C">
        <w:rPr>
          <w:sz w:val="24"/>
          <w:szCs w:val="24"/>
        </w:rPr>
        <w:t>n</w:t>
      </w:r>
      <w:r w:rsidRPr="003C790C">
        <w:rPr>
          <w:spacing w:val="-5"/>
          <w:sz w:val="24"/>
          <w:szCs w:val="24"/>
        </w:rPr>
        <w:t>e</w:t>
      </w:r>
      <w:r w:rsidRPr="003C790C">
        <w:rPr>
          <w:spacing w:val="-2"/>
          <w:sz w:val="24"/>
          <w:szCs w:val="24"/>
        </w:rPr>
        <w:t>r</w:t>
      </w:r>
      <w:r w:rsidRPr="003C790C">
        <w:rPr>
          <w:sz w:val="24"/>
          <w:szCs w:val="24"/>
        </w:rPr>
        <w:t>,</w:t>
      </w:r>
      <w:r w:rsidRPr="003C790C">
        <w:rPr>
          <w:spacing w:val="37"/>
          <w:sz w:val="24"/>
          <w:szCs w:val="24"/>
        </w:rPr>
        <w:t xml:space="preserve"> </w:t>
      </w:r>
      <w:r w:rsidRPr="003C790C">
        <w:rPr>
          <w:sz w:val="24"/>
          <w:szCs w:val="24"/>
        </w:rPr>
        <w:t>but</w:t>
      </w:r>
      <w:r w:rsidRPr="003C790C">
        <w:rPr>
          <w:spacing w:val="41"/>
          <w:sz w:val="24"/>
          <w:szCs w:val="24"/>
        </w:rPr>
        <w:t xml:space="preserve"> </w:t>
      </w:r>
      <w:r w:rsidRPr="003C790C">
        <w:rPr>
          <w:sz w:val="24"/>
          <w:szCs w:val="24"/>
        </w:rPr>
        <w:t>you</w:t>
      </w:r>
      <w:r w:rsidRPr="003C790C">
        <w:rPr>
          <w:spacing w:val="42"/>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w:t>
      </w:r>
      <w:r w:rsidRPr="003C790C">
        <w:rPr>
          <w:spacing w:val="39"/>
          <w:sz w:val="24"/>
          <w:szCs w:val="24"/>
        </w:rPr>
        <w:t xml:space="preserve"> </w:t>
      </w:r>
      <w:r w:rsidRPr="003C790C">
        <w:rPr>
          <w:sz w:val="24"/>
          <w:szCs w:val="24"/>
        </w:rPr>
        <w:t>be</w:t>
      </w:r>
      <w:r w:rsidRPr="003C790C">
        <w:rPr>
          <w:spacing w:val="41"/>
          <w:sz w:val="24"/>
          <w:szCs w:val="24"/>
        </w:rPr>
        <w:t xml:space="preserve"> </w:t>
      </w:r>
      <w:r w:rsidRPr="003C790C">
        <w:rPr>
          <w:sz w:val="24"/>
          <w:szCs w:val="24"/>
        </w:rPr>
        <w:t>a</w:t>
      </w:r>
      <w:r w:rsidRPr="003C790C">
        <w:rPr>
          <w:spacing w:val="-1"/>
          <w:sz w:val="24"/>
          <w:szCs w:val="24"/>
        </w:rPr>
        <w:t>m</w:t>
      </w:r>
      <w:r w:rsidRPr="003C790C">
        <w:rPr>
          <w:sz w:val="24"/>
          <w:szCs w:val="24"/>
        </w:rPr>
        <w:t>used</w:t>
      </w:r>
      <w:r w:rsidRPr="003C790C">
        <w:rPr>
          <w:spacing w:val="42"/>
          <w:sz w:val="24"/>
          <w:szCs w:val="24"/>
        </w:rPr>
        <w:t xml:space="preserve"> </w:t>
      </w:r>
      <w:r w:rsidRPr="003C790C">
        <w:rPr>
          <w:spacing w:val="-1"/>
          <w:sz w:val="24"/>
          <w:szCs w:val="24"/>
        </w:rPr>
        <w:t>t</w:t>
      </w:r>
      <w:r w:rsidRPr="003C790C">
        <w:rPr>
          <w:sz w:val="24"/>
          <w:szCs w:val="24"/>
        </w:rPr>
        <w:t>o</w:t>
      </w:r>
      <w:r w:rsidRPr="003C790C">
        <w:rPr>
          <w:spacing w:val="42"/>
          <w:sz w:val="24"/>
          <w:szCs w:val="24"/>
        </w:rPr>
        <w:t xml:space="preserve"> </w:t>
      </w:r>
      <w:r w:rsidRPr="003C790C">
        <w:rPr>
          <w:sz w:val="24"/>
          <w:szCs w:val="24"/>
        </w:rPr>
        <w:t>d</w:t>
      </w:r>
      <w:r w:rsidRPr="003C790C">
        <w:rPr>
          <w:spacing w:val="-1"/>
          <w:sz w:val="24"/>
          <w:szCs w:val="24"/>
        </w:rPr>
        <w:t>i</w:t>
      </w:r>
      <w:r w:rsidRPr="003C790C">
        <w:rPr>
          <w:sz w:val="24"/>
          <w:szCs w:val="24"/>
        </w:rPr>
        <w:t>scover</w:t>
      </w:r>
      <w:r w:rsidRPr="003C790C">
        <w:rPr>
          <w:spacing w:val="42"/>
          <w:sz w:val="24"/>
          <w:szCs w:val="24"/>
        </w:rPr>
        <w:t xml:space="preserve"> </w:t>
      </w:r>
      <w:r w:rsidRPr="003C790C">
        <w:rPr>
          <w:spacing w:val="-1"/>
          <w:sz w:val="24"/>
          <w:szCs w:val="24"/>
        </w:rPr>
        <w:t>t</w:t>
      </w:r>
      <w:r w:rsidRPr="003C790C">
        <w:rPr>
          <w:sz w:val="24"/>
          <w:szCs w:val="24"/>
        </w:rPr>
        <w:t>he</w:t>
      </w:r>
      <w:r w:rsidRPr="003C790C">
        <w:rPr>
          <w:spacing w:val="41"/>
          <w:sz w:val="24"/>
          <w:szCs w:val="24"/>
        </w:rPr>
        <w:t xml:space="preserve"> </w:t>
      </w:r>
      <w:r w:rsidRPr="003C790C">
        <w:rPr>
          <w:sz w:val="24"/>
          <w:szCs w:val="24"/>
        </w:rPr>
        <w:t>a</w:t>
      </w:r>
      <w:r w:rsidRPr="003C790C">
        <w:rPr>
          <w:spacing w:val="-1"/>
          <w:sz w:val="24"/>
          <w:szCs w:val="24"/>
        </w:rPr>
        <w:t>m</w:t>
      </w:r>
      <w:r w:rsidRPr="003C790C">
        <w:rPr>
          <w:sz w:val="24"/>
          <w:szCs w:val="24"/>
        </w:rPr>
        <w:t>ount</w:t>
      </w:r>
      <w:r w:rsidRPr="003C790C">
        <w:rPr>
          <w:spacing w:val="41"/>
          <w:sz w:val="24"/>
          <w:szCs w:val="24"/>
        </w:rPr>
        <w:t xml:space="preserve"> </w:t>
      </w:r>
      <w:r w:rsidRPr="003C790C">
        <w:rPr>
          <w:sz w:val="24"/>
          <w:szCs w:val="24"/>
        </w:rPr>
        <w:t>of peop</w:t>
      </w:r>
      <w:r w:rsidRPr="003C790C">
        <w:rPr>
          <w:spacing w:val="1"/>
          <w:sz w:val="24"/>
          <w:szCs w:val="24"/>
        </w:rPr>
        <w:t>l</w:t>
      </w:r>
      <w:r w:rsidRPr="003C790C">
        <w:rPr>
          <w:sz w:val="24"/>
          <w:szCs w:val="24"/>
        </w:rPr>
        <w:t>e</w:t>
      </w:r>
      <w:r w:rsidRPr="003C790C">
        <w:rPr>
          <w:spacing w:val="33"/>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33"/>
          <w:sz w:val="24"/>
          <w:szCs w:val="24"/>
        </w:rPr>
        <w:t xml:space="preserve"> </w:t>
      </w:r>
      <w:r w:rsidRPr="003C790C">
        <w:rPr>
          <w:spacing w:val="-1"/>
          <w:sz w:val="24"/>
          <w:szCs w:val="24"/>
        </w:rPr>
        <w:t>l</w:t>
      </w:r>
      <w:r w:rsidRPr="003C790C">
        <w:rPr>
          <w:spacing w:val="1"/>
          <w:sz w:val="24"/>
          <w:szCs w:val="24"/>
        </w:rPr>
        <w:t>i</w:t>
      </w:r>
      <w:r w:rsidRPr="003C790C">
        <w:rPr>
          <w:sz w:val="24"/>
          <w:szCs w:val="24"/>
        </w:rPr>
        <w:t>e</w:t>
      </w:r>
      <w:r w:rsidRPr="003C790C">
        <w:rPr>
          <w:spacing w:val="33"/>
          <w:sz w:val="24"/>
          <w:szCs w:val="24"/>
        </w:rPr>
        <w:t xml:space="preserve"> </w:t>
      </w:r>
      <w:r w:rsidRPr="003C790C">
        <w:rPr>
          <w:spacing w:val="-1"/>
          <w:sz w:val="24"/>
          <w:szCs w:val="24"/>
        </w:rPr>
        <w:t>i</w:t>
      </w:r>
      <w:r w:rsidRPr="003C790C">
        <w:rPr>
          <w:sz w:val="24"/>
          <w:szCs w:val="24"/>
        </w:rPr>
        <w:t>n</w:t>
      </w:r>
      <w:r w:rsidRPr="003C790C">
        <w:rPr>
          <w:spacing w:val="34"/>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34"/>
          <w:sz w:val="24"/>
          <w:szCs w:val="24"/>
        </w:rPr>
        <w:t xml:space="preserve"> </w:t>
      </w:r>
      <w:r w:rsidRPr="003C790C">
        <w:rPr>
          <w:sz w:val="24"/>
          <w:szCs w:val="24"/>
        </w:rPr>
        <w:t>resu</w:t>
      </w:r>
      <w:r w:rsidRPr="003C790C">
        <w:rPr>
          <w:spacing w:val="-1"/>
          <w:sz w:val="24"/>
          <w:szCs w:val="24"/>
        </w:rPr>
        <w:t>m</w:t>
      </w:r>
      <w:r w:rsidRPr="003C790C">
        <w:rPr>
          <w:sz w:val="24"/>
          <w:szCs w:val="24"/>
        </w:rPr>
        <w:t>es.</w:t>
      </w:r>
      <w:r w:rsidRPr="003C790C">
        <w:rPr>
          <w:spacing w:val="34"/>
          <w:sz w:val="24"/>
          <w:szCs w:val="24"/>
        </w:rPr>
        <w:t xml:space="preserve"> </w:t>
      </w:r>
      <w:r w:rsidRPr="003C790C">
        <w:rPr>
          <w:spacing w:val="1"/>
          <w:sz w:val="24"/>
          <w:szCs w:val="24"/>
        </w:rPr>
        <w:t>E</w:t>
      </w:r>
      <w:r w:rsidRPr="003C790C">
        <w:rPr>
          <w:spacing w:val="-2"/>
          <w:sz w:val="24"/>
          <w:szCs w:val="24"/>
        </w:rPr>
        <w:t>v</w:t>
      </w:r>
      <w:r w:rsidRPr="003C790C">
        <w:rPr>
          <w:spacing w:val="1"/>
          <w:sz w:val="24"/>
          <w:szCs w:val="24"/>
        </w:rPr>
        <w:t>e</w:t>
      </w:r>
      <w:r w:rsidRPr="003C790C">
        <w:rPr>
          <w:sz w:val="24"/>
          <w:szCs w:val="24"/>
        </w:rPr>
        <w:t>n</w:t>
      </w:r>
      <w:r w:rsidRPr="003C790C">
        <w:rPr>
          <w:spacing w:val="34"/>
          <w:sz w:val="24"/>
          <w:szCs w:val="24"/>
        </w:rPr>
        <w:t xml:space="preserve"> </w:t>
      </w:r>
      <w:r w:rsidRPr="003C790C">
        <w:rPr>
          <w:spacing w:val="-1"/>
          <w:sz w:val="24"/>
          <w:szCs w:val="24"/>
        </w:rPr>
        <w:t>s</w:t>
      </w:r>
      <w:r w:rsidRPr="003C790C">
        <w:rPr>
          <w:spacing w:val="1"/>
          <w:sz w:val="24"/>
          <w:szCs w:val="24"/>
        </w:rPr>
        <w:t>m</w:t>
      </w:r>
      <w:r w:rsidRPr="003C790C">
        <w:rPr>
          <w:sz w:val="24"/>
          <w:szCs w:val="24"/>
        </w:rPr>
        <w:t>a</w:t>
      </w:r>
      <w:r w:rsidRPr="003C790C">
        <w:rPr>
          <w:spacing w:val="-1"/>
          <w:sz w:val="24"/>
          <w:szCs w:val="24"/>
        </w:rPr>
        <w:t>l</w:t>
      </w:r>
      <w:r w:rsidRPr="003C790C">
        <w:rPr>
          <w:sz w:val="24"/>
          <w:szCs w:val="24"/>
        </w:rPr>
        <w:t>l</w:t>
      </w:r>
      <w:r w:rsidRPr="003C790C">
        <w:rPr>
          <w:spacing w:val="35"/>
          <w:sz w:val="24"/>
          <w:szCs w:val="24"/>
        </w:rPr>
        <w:t xml:space="preserve"> </w:t>
      </w:r>
      <w:r w:rsidRPr="003C790C">
        <w:rPr>
          <w:spacing w:val="-1"/>
          <w:sz w:val="24"/>
          <w:szCs w:val="24"/>
        </w:rPr>
        <w:t>li</w:t>
      </w:r>
      <w:r w:rsidRPr="003C790C">
        <w:rPr>
          <w:spacing w:val="1"/>
          <w:sz w:val="24"/>
          <w:szCs w:val="24"/>
        </w:rPr>
        <w:t>e</w:t>
      </w:r>
      <w:r w:rsidRPr="003C790C">
        <w:rPr>
          <w:sz w:val="24"/>
          <w:szCs w:val="24"/>
        </w:rPr>
        <w:t>s</w:t>
      </w:r>
      <w:r w:rsidRPr="003C790C">
        <w:rPr>
          <w:spacing w:val="32"/>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34"/>
          <w:sz w:val="24"/>
          <w:szCs w:val="24"/>
        </w:rPr>
        <w:t xml:space="preserve"> </w:t>
      </w:r>
      <w:r w:rsidRPr="003C790C">
        <w:rPr>
          <w:sz w:val="24"/>
          <w:szCs w:val="24"/>
        </w:rPr>
        <w:t>be</w:t>
      </w:r>
      <w:r w:rsidRPr="003C790C">
        <w:rPr>
          <w:spacing w:val="35"/>
          <w:sz w:val="24"/>
          <w:szCs w:val="24"/>
        </w:rPr>
        <w:t xml:space="preserve"> </w:t>
      </w:r>
      <w:r w:rsidRPr="003C790C">
        <w:rPr>
          <w:sz w:val="24"/>
          <w:szCs w:val="24"/>
        </w:rPr>
        <w:t>avo</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d.</w:t>
      </w:r>
      <w:r w:rsidRPr="003C790C">
        <w:rPr>
          <w:spacing w:val="20"/>
          <w:sz w:val="24"/>
          <w:szCs w:val="24"/>
        </w:rPr>
        <w:t xml:space="preserve"> </w:t>
      </w:r>
      <w:r w:rsidRPr="003C790C">
        <w:rPr>
          <w:spacing w:val="-1"/>
          <w:sz w:val="24"/>
          <w:szCs w:val="24"/>
        </w:rPr>
        <w:t>A</w:t>
      </w:r>
      <w:r w:rsidRPr="003C790C">
        <w:rPr>
          <w:sz w:val="24"/>
          <w:szCs w:val="24"/>
        </w:rPr>
        <w:t>part</w:t>
      </w:r>
      <w:r w:rsidRPr="003C790C">
        <w:rPr>
          <w:spacing w:val="35"/>
          <w:sz w:val="24"/>
          <w:szCs w:val="24"/>
        </w:rPr>
        <w:t xml:space="preserve"> </w:t>
      </w:r>
      <w:r w:rsidRPr="003C790C">
        <w:rPr>
          <w:sz w:val="24"/>
          <w:szCs w:val="24"/>
        </w:rPr>
        <w:t>from</w:t>
      </w:r>
      <w:r w:rsidRPr="003C790C">
        <w:rPr>
          <w:spacing w:val="35"/>
          <w:sz w:val="24"/>
          <w:szCs w:val="24"/>
        </w:rPr>
        <w:t xml:space="preserve"> </w:t>
      </w:r>
      <w:r w:rsidRPr="003C790C">
        <w:rPr>
          <w:sz w:val="24"/>
          <w:szCs w:val="24"/>
        </w:rPr>
        <w:t>be</w:t>
      </w:r>
      <w:r w:rsidRPr="003C790C">
        <w:rPr>
          <w:spacing w:val="-1"/>
          <w:sz w:val="24"/>
          <w:szCs w:val="24"/>
        </w:rPr>
        <w:t>i</w:t>
      </w:r>
      <w:r w:rsidRPr="003C790C">
        <w:rPr>
          <w:sz w:val="24"/>
          <w:szCs w:val="24"/>
        </w:rPr>
        <w:t>ng</w:t>
      </w:r>
      <w:r w:rsidRPr="003C790C">
        <w:rPr>
          <w:spacing w:val="34"/>
          <w:sz w:val="24"/>
          <w:szCs w:val="24"/>
        </w:rPr>
        <w:t xml:space="preserve"> </w:t>
      </w:r>
      <w:r w:rsidRPr="003C790C">
        <w:rPr>
          <w:sz w:val="24"/>
          <w:szCs w:val="24"/>
        </w:rPr>
        <w:t xml:space="preserve">wrong, </w:t>
      </w:r>
      <w:r w:rsidRPr="003C790C">
        <w:rPr>
          <w:spacing w:val="-1"/>
          <w:sz w:val="24"/>
          <w:szCs w:val="24"/>
        </w:rPr>
        <w:t>m</w:t>
      </w:r>
      <w:r w:rsidRPr="003C790C">
        <w:rPr>
          <w:sz w:val="24"/>
          <w:szCs w:val="24"/>
        </w:rPr>
        <w:t>ost</w:t>
      </w:r>
      <w:r w:rsidRPr="003C790C">
        <w:rPr>
          <w:spacing w:val="2"/>
          <w:sz w:val="24"/>
          <w:szCs w:val="24"/>
        </w:rPr>
        <w:t xml:space="preserve"> </w:t>
      </w:r>
      <w:r w:rsidRPr="003C790C">
        <w:rPr>
          <w:sz w:val="24"/>
          <w:szCs w:val="24"/>
        </w:rPr>
        <w:t>HR dep</w:t>
      </w:r>
      <w:r w:rsidRPr="003C790C">
        <w:rPr>
          <w:spacing w:val="1"/>
          <w:sz w:val="24"/>
          <w:szCs w:val="24"/>
        </w:rPr>
        <w:t>a</w:t>
      </w:r>
      <w:r w:rsidRPr="003C790C">
        <w:rPr>
          <w:sz w:val="24"/>
          <w:szCs w:val="24"/>
        </w:rPr>
        <w:t>r</w:t>
      </w:r>
      <w:r w:rsidRPr="003C790C">
        <w:rPr>
          <w:spacing w:val="-1"/>
          <w:sz w:val="24"/>
          <w:szCs w:val="24"/>
        </w:rPr>
        <w:t>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do</w:t>
      </w:r>
      <w:r w:rsidRPr="003C790C">
        <w:rPr>
          <w:spacing w:val="3"/>
          <w:sz w:val="24"/>
          <w:szCs w:val="24"/>
        </w:rPr>
        <w:t xml:space="preserve"> </w:t>
      </w:r>
      <w:r w:rsidRPr="003C790C">
        <w:rPr>
          <w:sz w:val="24"/>
          <w:szCs w:val="24"/>
        </w:rPr>
        <w:t>background</w:t>
      </w:r>
      <w:r w:rsidRPr="003C790C">
        <w:rPr>
          <w:spacing w:val="3"/>
          <w:sz w:val="24"/>
          <w:szCs w:val="24"/>
        </w:rPr>
        <w:t xml:space="preserve"> </w:t>
      </w:r>
      <w:r w:rsidRPr="003C790C">
        <w:rPr>
          <w:sz w:val="24"/>
          <w:szCs w:val="24"/>
        </w:rPr>
        <w:t>checks</w:t>
      </w:r>
      <w:r w:rsidRPr="003C790C">
        <w:rPr>
          <w:spacing w:val="3"/>
          <w:sz w:val="24"/>
          <w:szCs w:val="24"/>
        </w:rPr>
        <w:t xml:space="preserve"> </w:t>
      </w:r>
      <w:r w:rsidRPr="003C790C">
        <w:rPr>
          <w:spacing w:val="-1"/>
          <w:sz w:val="24"/>
          <w:szCs w:val="24"/>
        </w:rPr>
        <w:t>t</w:t>
      </w:r>
      <w:r w:rsidRPr="003C790C">
        <w:rPr>
          <w:sz w:val="24"/>
          <w:szCs w:val="24"/>
        </w:rPr>
        <w:t>hese</w:t>
      </w:r>
      <w:r w:rsidRPr="003C790C">
        <w:rPr>
          <w:spacing w:val="2"/>
          <w:sz w:val="24"/>
          <w:szCs w:val="24"/>
        </w:rPr>
        <w:t xml:space="preserve"> </w:t>
      </w:r>
      <w:r w:rsidRPr="003C790C">
        <w:rPr>
          <w:spacing w:val="-2"/>
          <w:sz w:val="24"/>
          <w:szCs w:val="24"/>
        </w:rPr>
        <w:t>d</w:t>
      </w:r>
      <w:r w:rsidRPr="003C790C">
        <w:rPr>
          <w:spacing w:val="1"/>
          <w:sz w:val="24"/>
          <w:szCs w:val="24"/>
        </w:rPr>
        <w:t>a</w:t>
      </w:r>
      <w:r w:rsidRPr="003C790C">
        <w:rPr>
          <w:sz w:val="24"/>
          <w:szCs w:val="24"/>
        </w:rPr>
        <w:t>y</w:t>
      </w:r>
      <w:r w:rsidRPr="003C790C">
        <w:rPr>
          <w:spacing w:val="-1"/>
          <w:sz w:val="24"/>
          <w:szCs w:val="24"/>
        </w:rPr>
        <w:t>s</w:t>
      </w:r>
      <w:r w:rsidRPr="003C790C">
        <w:rPr>
          <w:sz w:val="24"/>
          <w:szCs w:val="24"/>
        </w:rPr>
        <w:t>,</w:t>
      </w:r>
      <w:r w:rsidRPr="003C790C">
        <w:rPr>
          <w:spacing w:val="3"/>
          <w:sz w:val="24"/>
          <w:szCs w:val="24"/>
        </w:rPr>
        <w:t xml:space="preserve"> </w:t>
      </w:r>
      <w:r w:rsidRPr="003C790C">
        <w:rPr>
          <w:sz w:val="24"/>
          <w:szCs w:val="24"/>
        </w:rPr>
        <w:t>and</w:t>
      </w:r>
      <w:r w:rsidRPr="003C790C">
        <w:rPr>
          <w:spacing w:val="3"/>
          <w:sz w:val="24"/>
          <w:szCs w:val="24"/>
        </w:rPr>
        <w:t xml:space="preserve"> </w:t>
      </w:r>
      <w:r w:rsidRPr="003C790C">
        <w:rPr>
          <w:spacing w:val="-1"/>
          <w:sz w:val="24"/>
          <w:szCs w:val="24"/>
        </w:rPr>
        <w:t>i</w:t>
      </w:r>
      <w:r w:rsidRPr="003C790C">
        <w:rPr>
          <w:sz w:val="24"/>
          <w:szCs w:val="24"/>
        </w:rPr>
        <w:t>f</w:t>
      </w:r>
      <w:r w:rsidRPr="003C790C">
        <w:rPr>
          <w:spacing w:val="3"/>
          <w:sz w:val="24"/>
          <w:szCs w:val="24"/>
        </w:rPr>
        <w:t xml:space="preserve"> </w:t>
      </w:r>
      <w:r w:rsidRPr="003C790C">
        <w:rPr>
          <w:sz w:val="24"/>
          <w:szCs w:val="24"/>
        </w:rPr>
        <w:t>you</w:t>
      </w:r>
      <w:r w:rsidRPr="003C790C">
        <w:rPr>
          <w:spacing w:val="1"/>
          <w:sz w:val="24"/>
          <w:szCs w:val="24"/>
        </w:rPr>
        <w:t xml:space="preserve"> </w:t>
      </w:r>
      <w:r w:rsidRPr="003C790C">
        <w:rPr>
          <w:sz w:val="24"/>
          <w:szCs w:val="24"/>
        </w:rPr>
        <w:t>are</w:t>
      </w:r>
      <w:r w:rsidRPr="003C790C">
        <w:rPr>
          <w:spacing w:val="2"/>
          <w:sz w:val="24"/>
          <w:szCs w:val="24"/>
        </w:rPr>
        <w:t xml:space="preserve"> </w:t>
      </w:r>
      <w:r w:rsidRPr="003C790C">
        <w:rPr>
          <w:sz w:val="24"/>
          <w:szCs w:val="24"/>
        </w:rPr>
        <w:t>bus</w:t>
      </w:r>
      <w:r w:rsidRPr="003C790C">
        <w:rPr>
          <w:spacing w:val="-1"/>
          <w:sz w:val="24"/>
          <w:szCs w:val="24"/>
        </w:rPr>
        <w:t>t</w:t>
      </w:r>
      <w:r w:rsidRPr="003C790C">
        <w:rPr>
          <w:sz w:val="24"/>
          <w:szCs w:val="24"/>
        </w:rPr>
        <w:t>er</w:t>
      </w:r>
      <w:r w:rsidRPr="003C790C">
        <w:rPr>
          <w:spacing w:val="3"/>
          <w:sz w:val="24"/>
          <w:szCs w:val="24"/>
        </w:rPr>
        <w:t xml:space="preserve"> </w:t>
      </w:r>
      <w:r w:rsidRPr="003C790C">
        <w:rPr>
          <w:spacing w:val="-1"/>
          <w:sz w:val="24"/>
          <w:szCs w:val="24"/>
        </w:rPr>
        <w:t>i</w:t>
      </w:r>
      <w:r w:rsidRPr="003C790C">
        <w:rPr>
          <w:sz w:val="24"/>
          <w:szCs w:val="24"/>
        </w:rPr>
        <w:t>t</w:t>
      </w:r>
      <w:r w:rsidRPr="003C790C">
        <w:rPr>
          <w:spacing w:val="2"/>
          <w:sz w:val="24"/>
          <w:szCs w:val="24"/>
        </w:rPr>
        <w:t xml:space="preserve"> </w:t>
      </w:r>
      <w:r w:rsidRPr="003C790C">
        <w:rPr>
          <w:spacing w:val="-1"/>
          <w:sz w:val="24"/>
          <w:szCs w:val="24"/>
        </w:rPr>
        <w:t>m</w:t>
      </w:r>
      <w:r w:rsidRPr="003C790C">
        <w:rPr>
          <w:spacing w:val="1"/>
          <w:sz w:val="24"/>
          <w:szCs w:val="24"/>
        </w:rPr>
        <w:t>i</w:t>
      </w:r>
      <w:r w:rsidRPr="003C790C">
        <w:rPr>
          <w:sz w:val="24"/>
          <w:szCs w:val="24"/>
        </w:rPr>
        <w:t>ght</w:t>
      </w:r>
      <w:r w:rsidRPr="003C790C">
        <w:rPr>
          <w:spacing w:val="2"/>
          <w:sz w:val="24"/>
          <w:szCs w:val="24"/>
        </w:rPr>
        <w:t xml:space="preserve"> </w:t>
      </w:r>
      <w:r w:rsidRPr="003C790C">
        <w:rPr>
          <w:sz w:val="24"/>
          <w:szCs w:val="24"/>
        </w:rPr>
        <w:t>r</w:t>
      </w:r>
      <w:r w:rsidRPr="003C790C">
        <w:rPr>
          <w:spacing w:val="-2"/>
          <w:sz w:val="24"/>
          <w:szCs w:val="24"/>
        </w:rPr>
        <w:t>u</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your cr</w:t>
      </w:r>
      <w:r w:rsidRPr="003C790C">
        <w:rPr>
          <w:spacing w:val="1"/>
          <w:sz w:val="24"/>
          <w:szCs w:val="24"/>
        </w:rPr>
        <w:t>e</w:t>
      </w:r>
      <w:r w:rsidRPr="003C790C">
        <w:rPr>
          <w:sz w:val="24"/>
          <w:szCs w:val="24"/>
        </w:rPr>
        <w:t>d</w:t>
      </w:r>
      <w:r w:rsidRPr="003C790C">
        <w:rPr>
          <w:spacing w:val="-1"/>
          <w:sz w:val="24"/>
          <w:szCs w:val="24"/>
        </w:rPr>
        <w:t>i</w:t>
      </w:r>
      <w:r w:rsidRPr="003C790C">
        <w:rPr>
          <w:sz w:val="24"/>
          <w:szCs w:val="24"/>
        </w:rPr>
        <w:t>b</w:t>
      </w:r>
      <w:r w:rsidRPr="003C790C">
        <w:rPr>
          <w:spacing w:val="-1"/>
          <w:sz w:val="24"/>
          <w:szCs w:val="24"/>
        </w:rPr>
        <w:t>i</w:t>
      </w:r>
      <w:r w:rsidRPr="003C790C">
        <w:rPr>
          <w:spacing w:val="1"/>
          <w:sz w:val="24"/>
          <w:szCs w:val="24"/>
        </w:rPr>
        <w:t>l</w:t>
      </w:r>
      <w:r w:rsidRPr="003C790C">
        <w:rPr>
          <w:spacing w:val="-1"/>
          <w:sz w:val="24"/>
          <w:szCs w:val="24"/>
        </w:rPr>
        <w:t>it</w:t>
      </w:r>
      <w:r w:rsidRPr="003C790C">
        <w:rPr>
          <w:sz w:val="24"/>
          <w:szCs w:val="24"/>
        </w:rPr>
        <w:t>y for good.</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K</w:t>
      </w:r>
      <w:r w:rsidRPr="003C790C">
        <w:rPr>
          <w:b/>
          <w:spacing w:val="1"/>
          <w:sz w:val="24"/>
          <w:szCs w:val="24"/>
        </w:rPr>
        <w:t>e</w:t>
      </w:r>
      <w:r w:rsidRPr="003C790C">
        <w:rPr>
          <w:b/>
          <w:sz w:val="24"/>
          <w:szCs w:val="24"/>
        </w:rPr>
        <w:t>ep t</w:t>
      </w:r>
      <w:r w:rsidRPr="003C790C">
        <w:rPr>
          <w:b/>
          <w:spacing w:val="-1"/>
          <w:sz w:val="24"/>
          <w:szCs w:val="24"/>
        </w:rPr>
        <w:t>h</w:t>
      </w:r>
      <w:r w:rsidRPr="003C790C">
        <w:rPr>
          <w:b/>
          <w:sz w:val="24"/>
          <w:szCs w:val="24"/>
        </w:rPr>
        <w:t>e</w:t>
      </w:r>
      <w:r w:rsidRPr="003C790C">
        <w:rPr>
          <w:b/>
          <w:spacing w:val="1"/>
          <w:sz w:val="24"/>
          <w:szCs w:val="24"/>
        </w:rPr>
        <w:t xml:space="preserve"> </w:t>
      </w:r>
      <w:r w:rsidRPr="003C790C">
        <w:rPr>
          <w:b/>
          <w:spacing w:val="-1"/>
          <w:sz w:val="24"/>
          <w:szCs w:val="24"/>
        </w:rPr>
        <w:t>s</w:t>
      </w:r>
      <w:r w:rsidRPr="003C790C">
        <w:rPr>
          <w:b/>
          <w:sz w:val="24"/>
          <w:szCs w:val="24"/>
        </w:rPr>
        <w:t>a</w:t>
      </w:r>
      <w:r w:rsidRPr="003C790C">
        <w:rPr>
          <w:b/>
          <w:spacing w:val="1"/>
          <w:sz w:val="24"/>
          <w:szCs w:val="24"/>
        </w:rPr>
        <w:t>l</w:t>
      </w:r>
      <w:r w:rsidRPr="003C790C">
        <w:rPr>
          <w:b/>
          <w:sz w:val="24"/>
          <w:szCs w:val="24"/>
        </w:rPr>
        <w:t xml:space="preserve">ary </w:t>
      </w:r>
      <w:r w:rsidRPr="003C790C">
        <w:rPr>
          <w:b/>
          <w:spacing w:val="-1"/>
          <w:sz w:val="24"/>
          <w:szCs w:val="24"/>
        </w:rPr>
        <w:t>i</w:t>
      </w:r>
      <w:r w:rsidRPr="003C790C">
        <w:rPr>
          <w:b/>
          <w:sz w:val="24"/>
          <w:szCs w:val="24"/>
        </w:rPr>
        <w:t>n m</w:t>
      </w:r>
      <w:r w:rsidRPr="003C790C">
        <w:rPr>
          <w:b/>
          <w:spacing w:val="-1"/>
          <w:sz w:val="24"/>
          <w:szCs w:val="24"/>
        </w:rPr>
        <w:t>i</w:t>
      </w:r>
      <w:r w:rsidRPr="003C790C">
        <w:rPr>
          <w:b/>
          <w:sz w:val="24"/>
          <w:szCs w:val="24"/>
        </w:rPr>
        <w:t>nd</w:t>
      </w:r>
    </w:p>
    <w:p w:rsidR="007978D5" w:rsidRPr="003C790C" w:rsidRDefault="003F763B">
      <w:pPr>
        <w:spacing w:before="7" w:line="260" w:lineRule="exact"/>
        <w:ind w:left="102" w:right="68"/>
        <w:jc w:val="both"/>
        <w:rPr>
          <w:sz w:val="24"/>
          <w:szCs w:val="24"/>
        </w:rPr>
      </w:pPr>
      <w:r w:rsidRPr="003C790C">
        <w:rPr>
          <w:rFonts w:eastAsia="Calibri"/>
          <w:sz w:val="22"/>
          <w:szCs w:val="22"/>
        </w:rPr>
        <w:t xml:space="preserve">o                         </w:t>
      </w:r>
      <w:r w:rsidRPr="003C790C">
        <w:rPr>
          <w:rFonts w:eastAsia="Calibri"/>
          <w:spacing w:val="1"/>
          <w:sz w:val="22"/>
          <w:szCs w:val="22"/>
        </w:rPr>
        <w:t xml:space="preserve"> </w:t>
      </w:r>
      <w:r w:rsidRPr="003C790C">
        <w:rPr>
          <w:spacing w:val="-1"/>
          <w:sz w:val="24"/>
          <w:szCs w:val="24"/>
        </w:rPr>
        <w:t>T</w:t>
      </w:r>
      <w:r w:rsidRPr="003C790C">
        <w:rPr>
          <w:sz w:val="24"/>
          <w:szCs w:val="24"/>
        </w:rPr>
        <w:t xml:space="preserve">he </w:t>
      </w:r>
      <w:r w:rsidRPr="003C790C">
        <w:rPr>
          <w:spacing w:val="2"/>
          <w:sz w:val="24"/>
          <w:szCs w:val="24"/>
        </w:rPr>
        <w:t xml:space="preserve"> </w:t>
      </w:r>
      <w:r w:rsidRPr="003C790C">
        <w:rPr>
          <w:spacing w:val="-1"/>
          <w:sz w:val="24"/>
          <w:szCs w:val="24"/>
        </w:rPr>
        <w:t>im</w:t>
      </w:r>
      <w:r w:rsidRPr="003C790C">
        <w:rPr>
          <w:spacing w:val="1"/>
          <w:sz w:val="24"/>
          <w:szCs w:val="24"/>
        </w:rPr>
        <w:t>a</w:t>
      </w:r>
      <w:r w:rsidRPr="003C790C">
        <w:rPr>
          <w:sz w:val="24"/>
          <w:szCs w:val="24"/>
        </w:rPr>
        <w:t xml:space="preserve">ge  you </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 xml:space="preserve">l </w:t>
      </w:r>
      <w:r w:rsidRPr="003C790C">
        <w:rPr>
          <w:spacing w:val="2"/>
          <w:sz w:val="24"/>
          <w:szCs w:val="24"/>
        </w:rPr>
        <w:t xml:space="preserve"> </w:t>
      </w:r>
      <w:r w:rsidRPr="003C790C">
        <w:rPr>
          <w:sz w:val="24"/>
          <w:szCs w:val="24"/>
        </w:rPr>
        <w:t>crea</w:t>
      </w:r>
      <w:r w:rsidRPr="003C790C">
        <w:rPr>
          <w:spacing w:val="1"/>
          <w:sz w:val="24"/>
          <w:szCs w:val="24"/>
        </w:rPr>
        <w:t>t</w:t>
      </w:r>
      <w:r w:rsidRPr="003C790C">
        <w:rPr>
          <w:sz w:val="24"/>
          <w:szCs w:val="24"/>
        </w:rPr>
        <w:t>e  w</w:t>
      </w:r>
      <w:r w:rsidRPr="003C790C">
        <w:rPr>
          <w:spacing w:val="-1"/>
          <w:sz w:val="24"/>
          <w:szCs w:val="24"/>
        </w:rPr>
        <w:t>it</w:t>
      </w:r>
      <w:r w:rsidRPr="003C790C">
        <w:rPr>
          <w:sz w:val="24"/>
          <w:szCs w:val="24"/>
        </w:rPr>
        <w:t xml:space="preserve">h </w:t>
      </w:r>
      <w:r w:rsidRPr="003C790C">
        <w:rPr>
          <w:spacing w:val="1"/>
          <w:sz w:val="24"/>
          <w:szCs w:val="24"/>
        </w:rPr>
        <w:t xml:space="preserve"> </w:t>
      </w:r>
      <w:r w:rsidRPr="003C790C">
        <w:rPr>
          <w:sz w:val="24"/>
          <w:szCs w:val="24"/>
        </w:rPr>
        <w:t xml:space="preserve">your </w:t>
      </w:r>
      <w:r w:rsidRPr="003C790C">
        <w:rPr>
          <w:spacing w:val="1"/>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 xml:space="preserve">e  </w:t>
      </w:r>
      <w:r w:rsidRPr="003C790C">
        <w:rPr>
          <w:spacing w:val="-1"/>
          <w:sz w:val="24"/>
          <w:szCs w:val="24"/>
        </w:rPr>
        <w:t>m</w:t>
      </w:r>
      <w:r w:rsidRPr="003C790C">
        <w:rPr>
          <w:sz w:val="24"/>
          <w:szCs w:val="24"/>
        </w:rPr>
        <w:t xml:space="preserve">ust  </w:t>
      </w:r>
      <w:r w:rsidRPr="003C790C">
        <w:rPr>
          <w:spacing w:val="1"/>
          <w:sz w:val="24"/>
          <w:szCs w:val="24"/>
        </w:rPr>
        <w:t>m</w:t>
      </w:r>
      <w:r w:rsidRPr="003C790C">
        <w:rPr>
          <w:sz w:val="24"/>
          <w:szCs w:val="24"/>
        </w:rPr>
        <w:t>a</w:t>
      </w:r>
      <w:r w:rsidRPr="003C790C">
        <w:rPr>
          <w:spacing w:val="-1"/>
          <w:sz w:val="24"/>
          <w:szCs w:val="24"/>
        </w:rPr>
        <w:t>t</w:t>
      </w:r>
      <w:r w:rsidRPr="003C790C">
        <w:rPr>
          <w:sz w:val="24"/>
          <w:szCs w:val="24"/>
        </w:rPr>
        <w:t xml:space="preserve">ch </w:t>
      </w:r>
      <w:r w:rsidRPr="003C790C">
        <w:rPr>
          <w:spacing w:val="1"/>
          <w:sz w:val="24"/>
          <w:szCs w:val="24"/>
        </w:rPr>
        <w:t xml:space="preserve"> </w:t>
      </w:r>
      <w:r w:rsidRPr="003C790C">
        <w:rPr>
          <w:spacing w:val="-1"/>
          <w:sz w:val="24"/>
          <w:szCs w:val="24"/>
        </w:rPr>
        <w:t>t</w:t>
      </w:r>
      <w:r w:rsidRPr="003C790C">
        <w:rPr>
          <w:sz w:val="24"/>
          <w:szCs w:val="24"/>
        </w:rPr>
        <w:t xml:space="preserve">he </w:t>
      </w:r>
      <w:r w:rsidRPr="003C790C">
        <w:rPr>
          <w:spacing w:val="2"/>
          <w:sz w:val="24"/>
          <w:szCs w:val="24"/>
        </w:rPr>
        <w:t xml:space="preserve"> </w:t>
      </w:r>
      <w:r w:rsidRPr="003C790C">
        <w:rPr>
          <w:spacing w:val="-1"/>
          <w:sz w:val="24"/>
          <w:szCs w:val="24"/>
        </w:rPr>
        <w:t>s</w:t>
      </w:r>
      <w:r w:rsidRPr="003C790C">
        <w:rPr>
          <w:spacing w:val="1"/>
          <w:sz w:val="24"/>
          <w:szCs w:val="24"/>
        </w:rPr>
        <w:t>a</w:t>
      </w:r>
      <w:r w:rsidRPr="003C790C">
        <w:rPr>
          <w:spacing w:val="-1"/>
          <w:sz w:val="24"/>
          <w:szCs w:val="24"/>
        </w:rPr>
        <w:t>l</w:t>
      </w:r>
      <w:r w:rsidRPr="003C790C">
        <w:rPr>
          <w:sz w:val="24"/>
          <w:szCs w:val="24"/>
        </w:rPr>
        <w:t xml:space="preserve">ary </w:t>
      </w:r>
      <w:r w:rsidRPr="003C790C">
        <w:rPr>
          <w:spacing w:val="1"/>
          <w:sz w:val="24"/>
          <w:szCs w:val="24"/>
        </w:rPr>
        <w:t xml:space="preserve"> a</w:t>
      </w:r>
      <w:r w:rsidRPr="003C790C">
        <w:rPr>
          <w:sz w:val="24"/>
          <w:szCs w:val="24"/>
        </w:rPr>
        <w:t>nd respons</w:t>
      </w:r>
      <w:r w:rsidRPr="003C790C">
        <w:rPr>
          <w:spacing w:val="-1"/>
          <w:sz w:val="24"/>
          <w:szCs w:val="24"/>
        </w:rPr>
        <w:t>i</w:t>
      </w:r>
      <w:r w:rsidRPr="003C790C">
        <w:rPr>
          <w:sz w:val="24"/>
          <w:szCs w:val="24"/>
        </w:rPr>
        <w:t>b</w:t>
      </w:r>
      <w:r w:rsidRPr="003C790C">
        <w:rPr>
          <w:spacing w:val="-1"/>
          <w:sz w:val="24"/>
          <w:szCs w:val="24"/>
        </w:rPr>
        <w:t>i</w:t>
      </w:r>
      <w:r w:rsidRPr="003C790C">
        <w:rPr>
          <w:spacing w:val="1"/>
          <w:sz w:val="24"/>
          <w:szCs w:val="24"/>
        </w:rPr>
        <w:t>l</w:t>
      </w:r>
      <w:r w:rsidRPr="003C790C">
        <w:rPr>
          <w:spacing w:val="-1"/>
          <w:sz w:val="24"/>
          <w:szCs w:val="24"/>
        </w:rPr>
        <w:t>it</w:t>
      </w:r>
      <w:r w:rsidRPr="003C790C">
        <w:rPr>
          <w:sz w:val="24"/>
          <w:szCs w:val="24"/>
        </w:rPr>
        <w:t>y</w:t>
      </w:r>
      <w:r w:rsidRPr="003C790C">
        <w:rPr>
          <w:spacing w:val="2"/>
          <w:sz w:val="24"/>
          <w:szCs w:val="24"/>
        </w:rPr>
        <w:t xml:space="preserve"> </w:t>
      </w:r>
      <w:r w:rsidRPr="003C790C">
        <w:rPr>
          <w:spacing w:val="-1"/>
          <w:sz w:val="24"/>
          <w:szCs w:val="24"/>
        </w:rPr>
        <w:t>l</w:t>
      </w:r>
      <w:r w:rsidRPr="003C790C">
        <w:rPr>
          <w:sz w:val="24"/>
          <w:szCs w:val="24"/>
        </w:rPr>
        <w:t>evel</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 are a</w:t>
      </w:r>
      <w:r w:rsidRPr="003C790C">
        <w:rPr>
          <w:spacing w:val="1"/>
          <w:sz w:val="24"/>
          <w:szCs w:val="24"/>
        </w:rPr>
        <w:t>i</w:t>
      </w:r>
      <w:r w:rsidRPr="003C790C">
        <w:rPr>
          <w:spacing w:val="-1"/>
          <w:sz w:val="24"/>
          <w:szCs w:val="24"/>
        </w:rPr>
        <w:t>mi</w:t>
      </w:r>
      <w:r w:rsidRPr="003C790C">
        <w:rPr>
          <w:sz w:val="24"/>
          <w:szCs w:val="24"/>
        </w:rPr>
        <w:t>ng f</w:t>
      </w:r>
      <w:r w:rsidRPr="003C790C">
        <w:rPr>
          <w:spacing w:val="-6"/>
          <w:sz w:val="24"/>
          <w:szCs w:val="24"/>
        </w:rPr>
        <w:t>o</w:t>
      </w:r>
      <w:r w:rsidRPr="003C790C">
        <w:rPr>
          <w:spacing w:val="-4"/>
          <w:sz w:val="24"/>
          <w:szCs w:val="24"/>
        </w:rPr>
        <w:t>r</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A</w:t>
      </w:r>
      <w:r w:rsidRPr="003C790C">
        <w:rPr>
          <w:b/>
          <w:spacing w:val="-1"/>
          <w:sz w:val="24"/>
          <w:szCs w:val="24"/>
        </w:rPr>
        <w:t>n</w:t>
      </w:r>
      <w:r w:rsidRPr="003C790C">
        <w:rPr>
          <w:b/>
          <w:sz w:val="24"/>
          <w:szCs w:val="24"/>
        </w:rPr>
        <w:t>a</w:t>
      </w:r>
      <w:r w:rsidRPr="003C790C">
        <w:rPr>
          <w:b/>
          <w:spacing w:val="1"/>
          <w:sz w:val="24"/>
          <w:szCs w:val="24"/>
        </w:rPr>
        <w:t>l</w:t>
      </w:r>
      <w:r w:rsidRPr="003C790C">
        <w:rPr>
          <w:b/>
          <w:sz w:val="24"/>
          <w:szCs w:val="24"/>
        </w:rPr>
        <w:t>yze</w:t>
      </w:r>
      <w:r w:rsidRPr="003C790C">
        <w:rPr>
          <w:b/>
          <w:spacing w:val="1"/>
          <w:sz w:val="24"/>
          <w:szCs w:val="24"/>
        </w:rPr>
        <w:t xml:space="preserve"> </w:t>
      </w:r>
      <w:r w:rsidRPr="003C790C">
        <w:rPr>
          <w:b/>
          <w:sz w:val="24"/>
          <w:szCs w:val="24"/>
        </w:rPr>
        <w:t>job</w:t>
      </w:r>
      <w:r w:rsidRPr="003C790C">
        <w:rPr>
          <w:b/>
          <w:spacing w:val="-1"/>
          <w:sz w:val="24"/>
          <w:szCs w:val="24"/>
        </w:rPr>
        <w:t xml:space="preserve"> </w:t>
      </w:r>
      <w:r w:rsidRPr="003C790C">
        <w:rPr>
          <w:b/>
          <w:sz w:val="24"/>
          <w:szCs w:val="24"/>
        </w:rPr>
        <w:t>ads</w:t>
      </w:r>
    </w:p>
    <w:p w:rsidR="007978D5" w:rsidRPr="003C790C" w:rsidRDefault="003F763B">
      <w:pPr>
        <w:spacing w:before="7" w:line="235" w:lineRule="auto"/>
        <w:ind w:left="102" w:right="67"/>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pacing w:val="-11"/>
          <w:sz w:val="24"/>
          <w:szCs w:val="24"/>
        </w:rPr>
        <w:t>Y</w:t>
      </w:r>
      <w:r w:rsidRPr="003C790C">
        <w:rPr>
          <w:spacing w:val="-6"/>
          <w:sz w:val="24"/>
          <w:szCs w:val="24"/>
        </w:rPr>
        <w:t>o</w:t>
      </w:r>
      <w:r w:rsidRPr="003C790C">
        <w:rPr>
          <w:sz w:val="24"/>
          <w:szCs w:val="24"/>
        </w:rPr>
        <w:t xml:space="preserve">u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7"/>
          <w:sz w:val="24"/>
          <w:szCs w:val="24"/>
        </w:rPr>
        <w:t xml:space="preserve"> </w:t>
      </w:r>
      <w:r w:rsidRPr="003C790C">
        <w:rPr>
          <w:spacing w:val="-2"/>
          <w:sz w:val="24"/>
          <w:szCs w:val="24"/>
        </w:rPr>
        <w:t>f</w:t>
      </w:r>
      <w:r w:rsidRPr="003C790C">
        <w:rPr>
          <w:spacing w:val="1"/>
          <w:sz w:val="24"/>
          <w:szCs w:val="24"/>
        </w:rPr>
        <w:t>i</w:t>
      </w:r>
      <w:r w:rsidRPr="003C790C">
        <w:rPr>
          <w:sz w:val="24"/>
          <w:szCs w:val="24"/>
        </w:rPr>
        <w:t>nd</w:t>
      </w:r>
      <w:r w:rsidRPr="003C790C">
        <w:rPr>
          <w:spacing w:val="6"/>
          <w:sz w:val="24"/>
          <w:szCs w:val="24"/>
        </w:rPr>
        <w:t xml:space="preserve"> </w:t>
      </w:r>
      <w:r w:rsidRPr="003C790C">
        <w:rPr>
          <w:sz w:val="24"/>
          <w:szCs w:val="24"/>
        </w:rPr>
        <w:t>p</w:t>
      </w:r>
      <w:r w:rsidRPr="003C790C">
        <w:rPr>
          <w:spacing w:val="-1"/>
          <w:sz w:val="24"/>
          <w:szCs w:val="24"/>
        </w:rPr>
        <w:t>l</w:t>
      </w:r>
      <w:r w:rsidRPr="003C790C">
        <w:rPr>
          <w:sz w:val="24"/>
          <w:szCs w:val="24"/>
        </w:rPr>
        <w:t>en</w:t>
      </w:r>
      <w:r w:rsidRPr="003C790C">
        <w:rPr>
          <w:spacing w:val="1"/>
          <w:sz w:val="24"/>
          <w:szCs w:val="24"/>
        </w:rPr>
        <w:t>t</w:t>
      </w:r>
      <w:r w:rsidRPr="003C790C">
        <w:rPr>
          <w:sz w:val="24"/>
          <w:szCs w:val="24"/>
        </w:rPr>
        <w:t>y</w:t>
      </w:r>
      <w:r w:rsidRPr="003C790C">
        <w:rPr>
          <w:spacing w:val="6"/>
          <w:sz w:val="24"/>
          <w:szCs w:val="24"/>
        </w:rPr>
        <w:t xml:space="preserve"> </w:t>
      </w:r>
      <w:r w:rsidRPr="003C790C">
        <w:rPr>
          <w:sz w:val="24"/>
          <w:szCs w:val="24"/>
        </w:rPr>
        <w:t>of</w:t>
      </w:r>
      <w:r w:rsidRPr="003C790C">
        <w:rPr>
          <w:spacing w:val="6"/>
          <w:sz w:val="24"/>
          <w:szCs w:val="24"/>
        </w:rPr>
        <w:t xml:space="preserve"> </w:t>
      </w:r>
      <w:r w:rsidRPr="003C790C">
        <w:rPr>
          <w:sz w:val="24"/>
          <w:szCs w:val="24"/>
        </w:rPr>
        <w:t>u</w:t>
      </w:r>
      <w:r w:rsidRPr="003C790C">
        <w:rPr>
          <w:spacing w:val="-1"/>
          <w:sz w:val="24"/>
          <w:szCs w:val="24"/>
        </w:rPr>
        <w:t>s</w:t>
      </w:r>
      <w:r w:rsidRPr="003C790C">
        <w:rPr>
          <w:spacing w:val="1"/>
          <w:sz w:val="24"/>
          <w:szCs w:val="24"/>
        </w:rPr>
        <w:t>e</w:t>
      </w:r>
      <w:r w:rsidRPr="003C790C">
        <w:rPr>
          <w:sz w:val="24"/>
          <w:szCs w:val="24"/>
        </w:rPr>
        <w:t>ful</w:t>
      </w:r>
      <w:r w:rsidRPr="003C790C">
        <w:rPr>
          <w:spacing w:val="5"/>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6"/>
          <w:sz w:val="24"/>
          <w:szCs w:val="24"/>
        </w:rPr>
        <w:t xml:space="preserve"> </w:t>
      </w:r>
      <w:r w:rsidRPr="003C790C">
        <w:rPr>
          <w:sz w:val="24"/>
          <w:szCs w:val="24"/>
        </w:rPr>
        <w:t>on</w:t>
      </w:r>
      <w:r w:rsidRPr="003C790C">
        <w:rPr>
          <w:spacing w:val="6"/>
          <w:sz w:val="24"/>
          <w:szCs w:val="24"/>
        </w:rPr>
        <w:t xml:space="preserve"> </w:t>
      </w:r>
      <w:r w:rsidRPr="003C790C">
        <w:rPr>
          <w:spacing w:val="-1"/>
          <w:sz w:val="24"/>
          <w:szCs w:val="24"/>
        </w:rPr>
        <w:t>j</w:t>
      </w:r>
      <w:r w:rsidRPr="003C790C">
        <w:rPr>
          <w:sz w:val="24"/>
          <w:szCs w:val="24"/>
        </w:rPr>
        <w:t>ob</w:t>
      </w:r>
      <w:r w:rsidRPr="003C790C">
        <w:rPr>
          <w:spacing w:val="6"/>
          <w:sz w:val="24"/>
          <w:szCs w:val="24"/>
        </w:rPr>
        <w:t xml:space="preserve"> </w:t>
      </w:r>
      <w:r w:rsidRPr="003C790C">
        <w:rPr>
          <w:sz w:val="24"/>
          <w:szCs w:val="24"/>
        </w:rPr>
        <w:t>ads.</w:t>
      </w:r>
      <w:r w:rsidRPr="003C790C">
        <w:rPr>
          <w:spacing w:val="-8"/>
          <w:sz w:val="24"/>
          <w:szCs w:val="24"/>
        </w:rPr>
        <w:t xml:space="preserve"> </w:t>
      </w:r>
      <w:r w:rsidRPr="003C790C">
        <w:rPr>
          <w:sz w:val="24"/>
          <w:szCs w:val="24"/>
        </w:rPr>
        <w:t>Ana</w:t>
      </w:r>
      <w:r w:rsidRPr="003C790C">
        <w:rPr>
          <w:spacing w:val="1"/>
          <w:sz w:val="24"/>
          <w:szCs w:val="24"/>
        </w:rPr>
        <w:t>l</w:t>
      </w:r>
      <w:r w:rsidRPr="003C790C">
        <w:rPr>
          <w:sz w:val="24"/>
          <w:szCs w:val="24"/>
        </w:rPr>
        <w:t>yze</w:t>
      </w:r>
      <w:r w:rsidRPr="003C790C">
        <w:rPr>
          <w:spacing w:val="5"/>
          <w:sz w:val="24"/>
          <w:szCs w:val="24"/>
        </w:rPr>
        <w:t xml:space="preserve"> </w:t>
      </w:r>
      <w:r w:rsidRPr="003C790C">
        <w:rPr>
          <w:sz w:val="24"/>
          <w:szCs w:val="24"/>
        </w:rPr>
        <w:t>no</w:t>
      </w:r>
      <w:r w:rsidRPr="003C790C">
        <w:rPr>
          <w:spacing w:val="6"/>
          <w:sz w:val="24"/>
          <w:szCs w:val="24"/>
        </w:rPr>
        <w:t xml:space="preserve"> </w:t>
      </w:r>
      <w:r w:rsidRPr="003C790C">
        <w:rPr>
          <w:sz w:val="24"/>
          <w:szCs w:val="24"/>
        </w:rPr>
        <w:t>on</w:t>
      </w:r>
      <w:r w:rsidRPr="003C790C">
        <w:rPr>
          <w:spacing w:val="-1"/>
          <w:sz w:val="24"/>
          <w:szCs w:val="24"/>
        </w:rPr>
        <w:t>l</w:t>
      </w:r>
      <w:r w:rsidRPr="003C790C">
        <w:rPr>
          <w:sz w:val="24"/>
          <w:szCs w:val="24"/>
        </w:rPr>
        <w:t>y</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z w:val="24"/>
          <w:szCs w:val="24"/>
        </w:rPr>
        <w:t>ad</w:t>
      </w:r>
      <w:r w:rsidRPr="003C790C">
        <w:rPr>
          <w:spacing w:val="6"/>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 you</w:t>
      </w:r>
      <w:r w:rsidRPr="003C790C">
        <w:rPr>
          <w:spacing w:val="2"/>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3"/>
          <w:sz w:val="24"/>
          <w:szCs w:val="24"/>
        </w:rPr>
        <w:t xml:space="preserve"> </w:t>
      </w:r>
      <w:r w:rsidRPr="003C790C">
        <w:rPr>
          <w:sz w:val="24"/>
          <w:szCs w:val="24"/>
        </w:rPr>
        <w:t>be</w:t>
      </w:r>
      <w:r w:rsidRPr="003C790C">
        <w:rPr>
          <w:spacing w:val="1"/>
          <w:sz w:val="24"/>
          <w:szCs w:val="24"/>
        </w:rPr>
        <w:t xml:space="preserve"> </w:t>
      </w:r>
      <w:r w:rsidRPr="003C790C">
        <w:rPr>
          <w:sz w:val="24"/>
          <w:szCs w:val="24"/>
        </w:rPr>
        <w:t>app</w:t>
      </w:r>
      <w:r w:rsidRPr="003C790C">
        <w:rPr>
          <w:spacing w:val="1"/>
          <w:sz w:val="24"/>
          <w:szCs w:val="24"/>
        </w:rPr>
        <w:t>l</w:t>
      </w:r>
      <w:r w:rsidRPr="003C790C">
        <w:rPr>
          <w:sz w:val="24"/>
          <w:szCs w:val="24"/>
        </w:rPr>
        <w:t>y</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f</w:t>
      </w:r>
      <w:r w:rsidRPr="003C790C">
        <w:rPr>
          <w:spacing w:val="-6"/>
          <w:sz w:val="24"/>
          <w:szCs w:val="24"/>
        </w:rPr>
        <w:t>o</w:t>
      </w:r>
      <w:r w:rsidRPr="003C790C">
        <w:rPr>
          <w:spacing w:val="-2"/>
          <w:sz w:val="24"/>
          <w:szCs w:val="24"/>
        </w:rPr>
        <w:t>r</w:t>
      </w:r>
      <w:r w:rsidRPr="003C790C">
        <w:rPr>
          <w:sz w:val="24"/>
          <w:szCs w:val="24"/>
        </w:rPr>
        <w:t>, but</w:t>
      </w:r>
      <w:r w:rsidRPr="003C790C">
        <w:rPr>
          <w:spacing w:val="3"/>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2"/>
          <w:sz w:val="24"/>
          <w:szCs w:val="24"/>
        </w:rPr>
        <w:t xml:space="preserve"> </w:t>
      </w:r>
      <w:r w:rsidRPr="003C790C">
        <w:rPr>
          <w:spacing w:val="-1"/>
          <w:sz w:val="24"/>
          <w:szCs w:val="24"/>
        </w:rPr>
        <w:t>t</w:t>
      </w:r>
      <w:r w:rsidRPr="003C790C">
        <w:rPr>
          <w:sz w:val="24"/>
          <w:szCs w:val="24"/>
        </w:rPr>
        <w:t>hose</w:t>
      </w:r>
      <w:r w:rsidRPr="003C790C">
        <w:rPr>
          <w:spacing w:val="1"/>
          <w:sz w:val="24"/>
          <w:szCs w:val="24"/>
        </w:rPr>
        <w:t xml:space="preserve"> </w:t>
      </w:r>
      <w:r w:rsidRPr="003C790C">
        <w:rPr>
          <w:sz w:val="24"/>
          <w:szCs w:val="24"/>
        </w:rPr>
        <w:t>from</w:t>
      </w:r>
      <w:r w:rsidRPr="003C790C">
        <w:rPr>
          <w:spacing w:val="1"/>
          <w:sz w:val="24"/>
          <w:szCs w:val="24"/>
        </w:rPr>
        <w:t xml:space="preserve"> </w:t>
      </w:r>
      <w:r w:rsidRPr="003C790C">
        <w:rPr>
          <w:sz w:val="24"/>
          <w:szCs w:val="24"/>
        </w:rPr>
        <w:t>co</w:t>
      </w:r>
      <w:r w:rsidRPr="003C790C">
        <w:rPr>
          <w:spacing w:val="1"/>
          <w:sz w:val="24"/>
          <w:szCs w:val="24"/>
        </w:rPr>
        <w:t>m</w:t>
      </w:r>
      <w:r w:rsidRPr="003C790C">
        <w:rPr>
          <w:sz w:val="24"/>
          <w:szCs w:val="24"/>
        </w:rPr>
        <w:t>pan</w:t>
      </w:r>
      <w:r w:rsidRPr="003C790C">
        <w:rPr>
          <w:spacing w:val="-1"/>
          <w:sz w:val="24"/>
          <w:szCs w:val="24"/>
        </w:rPr>
        <w:t>i</w:t>
      </w:r>
      <w:r w:rsidRPr="003C790C">
        <w:rPr>
          <w:spacing w:val="1"/>
          <w:sz w:val="24"/>
          <w:szCs w:val="24"/>
        </w:rPr>
        <w:t>e</w:t>
      </w:r>
      <w:r w:rsidRPr="003C790C">
        <w:rPr>
          <w:sz w:val="24"/>
          <w:szCs w:val="24"/>
        </w:rPr>
        <w:t>s</w:t>
      </w:r>
      <w:r w:rsidRPr="003C790C">
        <w:rPr>
          <w:spacing w:val="2"/>
          <w:sz w:val="24"/>
          <w:szCs w:val="24"/>
        </w:rPr>
        <w:t xml:space="preserve"> </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sa</w:t>
      </w:r>
      <w:r w:rsidRPr="003C790C">
        <w:rPr>
          <w:spacing w:val="-1"/>
          <w:sz w:val="24"/>
          <w:szCs w:val="24"/>
        </w:rPr>
        <w:t>m</w:t>
      </w:r>
      <w:r w:rsidRPr="003C790C">
        <w:rPr>
          <w:sz w:val="24"/>
          <w:szCs w:val="24"/>
        </w:rPr>
        <w:t>e</w:t>
      </w:r>
      <w:r w:rsidRPr="003C790C">
        <w:rPr>
          <w:spacing w:val="3"/>
          <w:sz w:val="24"/>
          <w:szCs w:val="24"/>
        </w:rPr>
        <w:t xml:space="preserve"> </w:t>
      </w:r>
      <w:r w:rsidRPr="003C790C">
        <w:rPr>
          <w:spacing w:val="-1"/>
          <w:sz w:val="24"/>
          <w:szCs w:val="24"/>
        </w:rPr>
        <w:t>s</w:t>
      </w:r>
      <w:r w:rsidRPr="003C790C">
        <w:rPr>
          <w:spacing w:val="1"/>
          <w:sz w:val="24"/>
          <w:szCs w:val="24"/>
        </w:rPr>
        <w:t>e</w:t>
      </w:r>
      <w:r w:rsidRPr="003C790C">
        <w:rPr>
          <w:spacing w:val="-2"/>
          <w:sz w:val="24"/>
          <w:szCs w:val="24"/>
        </w:rPr>
        <w:t>g</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or</w:t>
      </w:r>
      <w:r w:rsidRPr="003C790C">
        <w:rPr>
          <w:spacing w:val="2"/>
          <w:sz w:val="24"/>
          <w:szCs w:val="24"/>
        </w:rPr>
        <w:t xml:space="preserve"> </w:t>
      </w:r>
      <w:r w:rsidRPr="003C790C">
        <w:rPr>
          <w:spacing w:val="-2"/>
          <w:sz w:val="24"/>
          <w:szCs w:val="24"/>
        </w:rPr>
        <w:t>o</w:t>
      </w:r>
      <w:r w:rsidRPr="003C790C">
        <w:rPr>
          <w:sz w:val="24"/>
          <w:szCs w:val="24"/>
        </w:rPr>
        <w:t>ffe</w:t>
      </w:r>
      <w:r w:rsidRPr="003C790C">
        <w:rPr>
          <w:spacing w:val="-2"/>
          <w:sz w:val="24"/>
          <w:szCs w:val="24"/>
        </w:rPr>
        <w:t>r</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re</w:t>
      </w:r>
      <w:r w:rsidRPr="003C790C">
        <w:rPr>
          <w:spacing w:val="-1"/>
          <w:sz w:val="24"/>
          <w:szCs w:val="24"/>
        </w:rPr>
        <w:t>l</w:t>
      </w:r>
      <w:r w:rsidRPr="003C790C">
        <w:rPr>
          <w:spacing w:val="1"/>
          <w:sz w:val="24"/>
          <w:szCs w:val="24"/>
        </w:rPr>
        <w:t>a</w:t>
      </w:r>
      <w:r w:rsidRPr="003C790C">
        <w:rPr>
          <w:spacing w:val="-1"/>
          <w:sz w:val="24"/>
          <w:szCs w:val="24"/>
        </w:rPr>
        <w:t>t</w:t>
      </w:r>
      <w:r w:rsidRPr="003C790C">
        <w:rPr>
          <w:sz w:val="24"/>
          <w:szCs w:val="24"/>
        </w:rPr>
        <w:t>ed pos</w:t>
      </w:r>
      <w:r w:rsidRPr="003C790C">
        <w:rPr>
          <w:spacing w:val="-1"/>
          <w:sz w:val="24"/>
          <w:szCs w:val="24"/>
        </w:rPr>
        <w:t>it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2"/>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6"/>
          <w:sz w:val="24"/>
          <w:szCs w:val="24"/>
        </w:rPr>
        <w:t xml:space="preserve"> </w:t>
      </w:r>
      <w:r w:rsidRPr="003C790C">
        <w:rPr>
          <w:sz w:val="24"/>
          <w:szCs w:val="24"/>
        </w:rPr>
        <w:t>be</w:t>
      </w:r>
      <w:r w:rsidRPr="003C790C">
        <w:rPr>
          <w:spacing w:val="7"/>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5"/>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pacing w:val="1"/>
          <w:sz w:val="24"/>
          <w:szCs w:val="24"/>
        </w:rPr>
        <w:t>i</w:t>
      </w:r>
      <w:r w:rsidRPr="003C790C">
        <w:rPr>
          <w:sz w:val="24"/>
          <w:szCs w:val="24"/>
        </w:rPr>
        <w:t>den</w:t>
      </w:r>
      <w:r w:rsidRPr="003C790C">
        <w:rPr>
          <w:spacing w:val="-1"/>
          <w:sz w:val="24"/>
          <w:szCs w:val="24"/>
        </w:rPr>
        <w:t>t</w:t>
      </w:r>
      <w:r w:rsidRPr="003C790C">
        <w:rPr>
          <w:spacing w:val="1"/>
          <w:sz w:val="24"/>
          <w:szCs w:val="24"/>
        </w:rPr>
        <w:t>i</w:t>
      </w:r>
      <w:r w:rsidRPr="003C790C">
        <w:rPr>
          <w:sz w:val="24"/>
          <w:szCs w:val="24"/>
        </w:rPr>
        <w:t>fy</w:t>
      </w:r>
      <w:r w:rsidRPr="003C790C">
        <w:rPr>
          <w:spacing w:val="6"/>
          <w:sz w:val="24"/>
          <w:szCs w:val="24"/>
        </w:rPr>
        <w:t xml:space="preserve"> </w:t>
      </w:r>
      <w:r w:rsidRPr="003C790C">
        <w:rPr>
          <w:sz w:val="24"/>
          <w:szCs w:val="24"/>
        </w:rPr>
        <w:t>what</w:t>
      </w:r>
      <w:r w:rsidRPr="003C790C">
        <w:rPr>
          <w:spacing w:val="7"/>
          <w:sz w:val="24"/>
          <w:szCs w:val="24"/>
        </w:rPr>
        <w:t xml:space="preserve"> </w:t>
      </w:r>
      <w:r w:rsidRPr="003C790C">
        <w:rPr>
          <w:sz w:val="24"/>
          <w:szCs w:val="24"/>
        </w:rPr>
        <w:t>prof</w:t>
      </w:r>
      <w:r w:rsidRPr="003C790C">
        <w:rPr>
          <w:spacing w:val="-1"/>
          <w:sz w:val="24"/>
          <w:szCs w:val="24"/>
        </w:rPr>
        <w:t>il</w:t>
      </w:r>
      <w:r w:rsidRPr="003C790C">
        <w:rPr>
          <w:sz w:val="24"/>
          <w:szCs w:val="24"/>
        </w:rPr>
        <w:t>e</w:t>
      </w:r>
      <w:r w:rsidRPr="003C790C">
        <w:rPr>
          <w:spacing w:val="7"/>
          <w:sz w:val="24"/>
          <w:szCs w:val="24"/>
        </w:rPr>
        <w:t xml:space="preserve"> </w:t>
      </w:r>
      <w:r w:rsidRPr="003C790C">
        <w:rPr>
          <w:spacing w:val="1"/>
          <w:sz w:val="24"/>
          <w:szCs w:val="24"/>
        </w:rPr>
        <w:t>t</w:t>
      </w:r>
      <w:r w:rsidRPr="003C790C">
        <w:rPr>
          <w:sz w:val="24"/>
          <w:szCs w:val="24"/>
        </w:rPr>
        <w:t>hey</w:t>
      </w:r>
      <w:r w:rsidRPr="003C790C">
        <w:rPr>
          <w:spacing w:val="6"/>
          <w:sz w:val="24"/>
          <w:szCs w:val="24"/>
        </w:rPr>
        <w:t xml:space="preserve"> </w:t>
      </w:r>
      <w:r w:rsidRPr="003C790C">
        <w:rPr>
          <w:spacing w:val="1"/>
          <w:sz w:val="24"/>
          <w:szCs w:val="24"/>
        </w:rPr>
        <w:t>a</w:t>
      </w:r>
      <w:r w:rsidRPr="003C790C">
        <w:rPr>
          <w:sz w:val="24"/>
          <w:szCs w:val="24"/>
        </w:rPr>
        <w:t>re</w:t>
      </w:r>
      <w:r w:rsidRPr="003C790C">
        <w:rPr>
          <w:spacing w:val="5"/>
          <w:sz w:val="24"/>
          <w:szCs w:val="24"/>
        </w:rPr>
        <w:t xml:space="preserve"> </w:t>
      </w:r>
      <w:r w:rsidRPr="003C790C">
        <w:rPr>
          <w:spacing w:val="1"/>
          <w:sz w:val="24"/>
          <w:szCs w:val="24"/>
        </w:rPr>
        <w:t>l</w:t>
      </w:r>
      <w:r w:rsidRPr="003C790C">
        <w:rPr>
          <w:sz w:val="24"/>
          <w:szCs w:val="24"/>
        </w:rPr>
        <w:t>oo</w:t>
      </w:r>
      <w:r w:rsidRPr="003C790C">
        <w:rPr>
          <w:spacing w:val="-2"/>
          <w:sz w:val="24"/>
          <w:szCs w:val="24"/>
        </w:rPr>
        <w:t>k</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for</w:t>
      </w:r>
      <w:r w:rsidRPr="003C790C">
        <w:rPr>
          <w:spacing w:val="8"/>
          <w:sz w:val="24"/>
          <w:szCs w:val="24"/>
        </w:rPr>
        <w:t xml:space="preserve"> </w:t>
      </w:r>
      <w:r w:rsidRPr="003C790C">
        <w:rPr>
          <w:sz w:val="24"/>
          <w:szCs w:val="24"/>
        </w:rPr>
        <w:t>and</w:t>
      </w:r>
      <w:r w:rsidRPr="003C790C">
        <w:rPr>
          <w:spacing w:val="8"/>
          <w:sz w:val="24"/>
          <w:szCs w:val="24"/>
        </w:rPr>
        <w:t xml:space="preserve"> </w:t>
      </w:r>
      <w:r w:rsidRPr="003C790C">
        <w:rPr>
          <w:sz w:val="24"/>
          <w:szCs w:val="24"/>
        </w:rPr>
        <w:t>how</w:t>
      </w:r>
      <w:r w:rsidRPr="003C790C">
        <w:rPr>
          <w:spacing w:val="6"/>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be presen</w:t>
      </w:r>
      <w:r w:rsidRPr="003C790C">
        <w:rPr>
          <w:spacing w:val="1"/>
          <w:sz w:val="24"/>
          <w:szCs w:val="24"/>
        </w:rPr>
        <w:t>t</w:t>
      </w:r>
      <w:r w:rsidRPr="003C790C">
        <w:rPr>
          <w:sz w:val="24"/>
          <w:szCs w:val="24"/>
        </w:rPr>
        <w:t>ed.</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G</w:t>
      </w:r>
      <w:r w:rsidRPr="003C790C">
        <w:rPr>
          <w:b/>
          <w:spacing w:val="1"/>
          <w:sz w:val="24"/>
          <w:szCs w:val="24"/>
        </w:rPr>
        <w:t>e</w:t>
      </w:r>
      <w:r w:rsidRPr="003C790C">
        <w:rPr>
          <w:b/>
          <w:sz w:val="24"/>
          <w:szCs w:val="24"/>
        </w:rPr>
        <w:t xml:space="preserve">t </w:t>
      </w:r>
      <w:r w:rsidRPr="003C790C">
        <w:rPr>
          <w:b/>
          <w:spacing w:val="-1"/>
          <w:sz w:val="24"/>
          <w:szCs w:val="24"/>
        </w:rPr>
        <w:t>s</w:t>
      </w:r>
      <w:r w:rsidRPr="003C790C">
        <w:rPr>
          <w:b/>
          <w:sz w:val="24"/>
          <w:szCs w:val="24"/>
        </w:rPr>
        <w:t>om</w:t>
      </w:r>
      <w:r w:rsidRPr="003C790C">
        <w:rPr>
          <w:b/>
          <w:spacing w:val="1"/>
          <w:sz w:val="24"/>
          <w:szCs w:val="24"/>
        </w:rPr>
        <w:t>e</w:t>
      </w:r>
      <w:r w:rsidRPr="003C790C">
        <w:rPr>
          <w:b/>
          <w:sz w:val="24"/>
          <w:szCs w:val="24"/>
        </w:rPr>
        <w:t>o</w:t>
      </w:r>
      <w:r w:rsidRPr="003C790C">
        <w:rPr>
          <w:b/>
          <w:spacing w:val="-1"/>
          <w:sz w:val="24"/>
          <w:szCs w:val="24"/>
        </w:rPr>
        <w:t>n</w:t>
      </w:r>
      <w:r w:rsidRPr="003C790C">
        <w:rPr>
          <w:b/>
          <w:sz w:val="24"/>
          <w:szCs w:val="24"/>
        </w:rPr>
        <w:t>e</w:t>
      </w:r>
      <w:r w:rsidRPr="003C790C">
        <w:rPr>
          <w:b/>
          <w:spacing w:val="1"/>
          <w:sz w:val="24"/>
          <w:szCs w:val="24"/>
        </w:rPr>
        <w:t xml:space="preserve"> </w:t>
      </w:r>
      <w:r w:rsidRPr="003C790C">
        <w:rPr>
          <w:b/>
          <w:sz w:val="24"/>
          <w:szCs w:val="24"/>
        </w:rPr>
        <w:t>e</w:t>
      </w:r>
      <w:r w:rsidRPr="003C790C">
        <w:rPr>
          <w:b/>
          <w:spacing w:val="-1"/>
          <w:sz w:val="24"/>
          <w:szCs w:val="24"/>
        </w:rPr>
        <w:t>l</w:t>
      </w:r>
      <w:r w:rsidRPr="003C790C">
        <w:rPr>
          <w:b/>
          <w:sz w:val="24"/>
          <w:szCs w:val="24"/>
        </w:rPr>
        <w:t xml:space="preserve">se to </w:t>
      </w:r>
      <w:r w:rsidRPr="003C790C">
        <w:rPr>
          <w:b/>
          <w:spacing w:val="-3"/>
          <w:sz w:val="24"/>
          <w:szCs w:val="24"/>
        </w:rPr>
        <w:t>r</w:t>
      </w:r>
      <w:r w:rsidRPr="003C790C">
        <w:rPr>
          <w:b/>
          <w:sz w:val="24"/>
          <w:szCs w:val="24"/>
        </w:rPr>
        <w:t>ev</w:t>
      </w:r>
      <w:r w:rsidRPr="003C790C">
        <w:rPr>
          <w:b/>
          <w:spacing w:val="-1"/>
          <w:sz w:val="24"/>
          <w:szCs w:val="24"/>
        </w:rPr>
        <w:t>i</w:t>
      </w:r>
      <w:r w:rsidRPr="003C790C">
        <w:rPr>
          <w:b/>
          <w:sz w:val="24"/>
          <w:szCs w:val="24"/>
        </w:rPr>
        <w:t>ew yo</w:t>
      </w:r>
      <w:r w:rsidRPr="003C790C">
        <w:rPr>
          <w:b/>
          <w:spacing w:val="-1"/>
          <w:sz w:val="24"/>
          <w:szCs w:val="24"/>
        </w:rPr>
        <w:t>u</w:t>
      </w:r>
      <w:r w:rsidRPr="003C790C">
        <w:rPr>
          <w:b/>
          <w:sz w:val="24"/>
          <w:szCs w:val="24"/>
        </w:rPr>
        <w:t>r</w:t>
      </w:r>
      <w:r w:rsidRPr="003C790C">
        <w:rPr>
          <w:b/>
          <w:spacing w:val="-3"/>
          <w:sz w:val="24"/>
          <w:szCs w:val="24"/>
        </w:rPr>
        <w:t xml:space="preserve"> re</w:t>
      </w:r>
      <w:r w:rsidRPr="003C790C">
        <w:rPr>
          <w:b/>
          <w:sz w:val="24"/>
          <w:szCs w:val="24"/>
        </w:rPr>
        <w:t>s</w:t>
      </w:r>
      <w:r w:rsidRPr="003C790C">
        <w:rPr>
          <w:b/>
          <w:spacing w:val="-1"/>
          <w:sz w:val="24"/>
          <w:szCs w:val="24"/>
        </w:rPr>
        <w:t>u</w:t>
      </w:r>
      <w:r w:rsidRPr="003C790C">
        <w:rPr>
          <w:b/>
          <w:sz w:val="24"/>
          <w:szCs w:val="24"/>
        </w:rPr>
        <w:t>me</w:t>
      </w:r>
    </w:p>
    <w:p w:rsidR="007978D5" w:rsidRPr="003C790C" w:rsidRDefault="003F763B" w:rsidP="00846494">
      <w:pPr>
        <w:tabs>
          <w:tab w:val="left" w:pos="90"/>
        </w:tabs>
        <w:spacing w:before="3" w:line="244" w:lineRule="auto"/>
        <w:ind w:left="90" w:right="300"/>
        <w:rPr>
          <w:sz w:val="24"/>
          <w:szCs w:val="24"/>
        </w:rPr>
      </w:pPr>
      <w:r w:rsidRPr="003C790C">
        <w:rPr>
          <w:rFonts w:eastAsia="Calibri"/>
          <w:sz w:val="22"/>
          <w:szCs w:val="22"/>
        </w:rPr>
        <w:t>o</w:t>
      </w:r>
      <w:r w:rsidRPr="003C790C">
        <w:rPr>
          <w:rFonts w:eastAsia="Calibri"/>
          <w:sz w:val="22"/>
          <w:szCs w:val="22"/>
        </w:rPr>
        <w:tab/>
      </w:r>
      <w:r w:rsidRPr="003C790C">
        <w:rPr>
          <w:spacing w:val="-1"/>
          <w:sz w:val="24"/>
          <w:szCs w:val="24"/>
        </w:rPr>
        <w:t>E</w:t>
      </w:r>
      <w:r w:rsidRPr="003C790C">
        <w:rPr>
          <w:sz w:val="24"/>
          <w:szCs w:val="24"/>
        </w:rPr>
        <w:t>v</w:t>
      </w:r>
      <w:r w:rsidRPr="003C790C">
        <w:rPr>
          <w:spacing w:val="1"/>
          <w:sz w:val="24"/>
          <w:szCs w:val="24"/>
        </w:rPr>
        <w:t>e</w:t>
      </w:r>
      <w:r w:rsidRPr="003C790C">
        <w:rPr>
          <w:sz w:val="24"/>
          <w:szCs w:val="24"/>
        </w:rPr>
        <w:t xml:space="preserve">n </w:t>
      </w:r>
      <w:r w:rsidRPr="003C790C">
        <w:rPr>
          <w:spacing w:val="-1"/>
          <w:sz w:val="24"/>
          <w:szCs w:val="24"/>
        </w:rPr>
        <w:t>i</w:t>
      </w:r>
      <w:r w:rsidRPr="003C790C">
        <w:rPr>
          <w:sz w:val="24"/>
          <w:szCs w:val="24"/>
        </w:rPr>
        <w:t xml:space="preserve">f you </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nk you resu</w:t>
      </w:r>
      <w:r w:rsidRPr="003C790C">
        <w:rPr>
          <w:spacing w:val="-1"/>
          <w:sz w:val="24"/>
          <w:szCs w:val="24"/>
        </w:rPr>
        <w:t>m</w:t>
      </w:r>
      <w:r w:rsidRPr="003C790C">
        <w:rPr>
          <w:sz w:val="24"/>
          <w:szCs w:val="24"/>
        </w:rPr>
        <w:t xml:space="preserve">e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ng k</w:t>
      </w:r>
      <w:r w:rsidRPr="003C790C">
        <w:rPr>
          <w:spacing w:val="-1"/>
          <w:sz w:val="24"/>
          <w:szCs w:val="24"/>
        </w:rPr>
        <w:t>i</w:t>
      </w:r>
      <w:r w:rsidRPr="003C790C">
        <w:rPr>
          <w:sz w:val="24"/>
          <w:szCs w:val="24"/>
        </w:rPr>
        <w:t>n</w:t>
      </w:r>
      <w:r w:rsidRPr="003C790C">
        <w:rPr>
          <w:spacing w:val="-8"/>
          <w:sz w:val="24"/>
          <w:szCs w:val="24"/>
        </w:rPr>
        <w:t>k</w:t>
      </w:r>
      <w:r w:rsidRPr="003C790C">
        <w:rPr>
          <w:spacing w:val="-4"/>
          <w:sz w:val="24"/>
          <w:szCs w:val="24"/>
        </w:rPr>
        <w:t>y</w:t>
      </w:r>
      <w:r w:rsidRPr="003C790C">
        <w:rPr>
          <w:sz w:val="24"/>
          <w:szCs w:val="24"/>
        </w:rPr>
        <w:t>,</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wou</w:t>
      </w:r>
      <w:r w:rsidRPr="003C790C">
        <w:rPr>
          <w:spacing w:val="-1"/>
          <w:sz w:val="24"/>
          <w:szCs w:val="24"/>
        </w:rPr>
        <w:t>l</w:t>
      </w:r>
      <w:r w:rsidRPr="003C790C">
        <w:rPr>
          <w:sz w:val="24"/>
          <w:szCs w:val="24"/>
        </w:rPr>
        <w:t>d be a</w:t>
      </w:r>
      <w:r w:rsidRPr="003C790C">
        <w:rPr>
          <w:spacing w:val="1"/>
          <w:sz w:val="24"/>
          <w:szCs w:val="24"/>
        </w:rPr>
        <w:t xml:space="preserve"> </w:t>
      </w:r>
      <w:r w:rsidRPr="003C790C">
        <w:rPr>
          <w:sz w:val="24"/>
          <w:szCs w:val="24"/>
        </w:rPr>
        <w:t xml:space="preserve">good </w:t>
      </w:r>
      <w:r w:rsidRPr="003C790C">
        <w:rPr>
          <w:spacing w:val="-1"/>
          <w:sz w:val="24"/>
          <w:szCs w:val="24"/>
        </w:rPr>
        <w:t>i</w:t>
      </w:r>
      <w:r w:rsidRPr="003C790C">
        <w:rPr>
          <w:sz w:val="24"/>
          <w:szCs w:val="24"/>
        </w:rPr>
        <w:t>dea</w:t>
      </w:r>
      <w:r w:rsidRPr="003C790C">
        <w:rPr>
          <w:spacing w:val="1"/>
          <w:sz w:val="24"/>
          <w:szCs w:val="24"/>
        </w:rPr>
        <w:t xml:space="preserve"> </w:t>
      </w:r>
      <w:r w:rsidRPr="003C790C">
        <w:rPr>
          <w:spacing w:val="-1"/>
          <w:sz w:val="24"/>
          <w:szCs w:val="24"/>
        </w:rPr>
        <w:t>t</w:t>
      </w:r>
      <w:r w:rsidRPr="003C790C">
        <w:rPr>
          <w:sz w:val="24"/>
          <w:szCs w:val="24"/>
        </w:rPr>
        <w:t>o get</w:t>
      </w:r>
      <w:r w:rsidRPr="003C790C">
        <w:rPr>
          <w:spacing w:val="-1"/>
          <w:sz w:val="24"/>
          <w:szCs w:val="24"/>
        </w:rPr>
        <w:t xml:space="preserve"> </w:t>
      </w:r>
      <w:r w:rsidRPr="003C790C">
        <w:rPr>
          <w:sz w:val="24"/>
          <w:szCs w:val="24"/>
        </w:rPr>
        <w:t xml:space="preserve">a </w:t>
      </w:r>
      <w:r w:rsidRPr="003C790C">
        <w:rPr>
          <w:sz w:val="23"/>
          <w:szCs w:val="23"/>
        </w:rPr>
        <w:t>sec</w:t>
      </w:r>
      <w:r w:rsidRPr="003C790C">
        <w:rPr>
          <w:spacing w:val="-1"/>
          <w:sz w:val="23"/>
          <w:szCs w:val="23"/>
        </w:rPr>
        <w:t>o</w:t>
      </w:r>
      <w:r w:rsidRPr="003C790C">
        <w:rPr>
          <w:spacing w:val="1"/>
          <w:sz w:val="23"/>
          <w:szCs w:val="23"/>
        </w:rPr>
        <w:t>n</w:t>
      </w:r>
      <w:r w:rsidRPr="003C790C">
        <w:rPr>
          <w:sz w:val="23"/>
          <w:szCs w:val="23"/>
        </w:rPr>
        <w:t>d</w:t>
      </w:r>
      <w:r w:rsidRPr="003C790C">
        <w:rPr>
          <w:spacing w:val="-1"/>
          <w:sz w:val="23"/>
          <w:szCs w:val="23"/>
        </w:rPr>
        <w:t xml:space="preserve"> </w:t>
      </w:r>
      <w:r w:rsidRPr="003C790C">
        <w:rPr>
          <w:sz w:val="23"/>
          <w:szCs w:val="23"/>
        </w:rPr>
        <w:t>a</w:t>
      </w:r>
      <w:r w:rsidRPr="003C790C">
        <w:rPr>
          <w:spacing w:val="1"/>
          <w:sz w:val="23"/>
          <w:szCs w:val="23"/>
        </w:rPr>
        <w:t>n</w:t>
      </w:r>
      <w:r w:rsidRPr="003C790C">
        <w:rPr>
          <w:sz w:val="23"/>
          <w:szCs w:val="23"/>
        </w:rPr>
        <w:t>d</w:t>
      </w:r>
      <w:r w:rsidRPr="003C790C">
        <w:rPr>
          <w:spacing w:val="-1"/>
          <w:sz w:val="23"/>
          <w:szCs w:val="23"/>
        </w:rPr>
        <w:t xml:space="preserve"> </w:t>
      </w:r>
      <w:r w:rsidRPr="003C790C">
        <w:rPr>
          <w:sz w:val="23"/>
          <w:szCs w:val="23"/>
        </w:rPr>
        <w:t>t</w:t>
      </w:r>
      <w:r w:rsidRPr="003C790C">
        <w:rPr>
          <w:spacing w:val="1"/>
          <w:sz w:val="23"/>
          <w:szCs w:val="23"/>
        </w:rPr>
        <w:t>h</w:t>
      </w:r>
      <w:r w:rsidRPr="003C790C">
        <w:rPr>
          <w:spacing w:val="-2"/>
          <w:sz w:val="23"/>
          <w:szCs w:val="23"/>
        </w:rPr>
        <w:t>i</w:t>
      </w:r>
      <w:r w:rsidRPr="003C790C">
        <w:rPr>
          <w:spacing w:val="1"/>
          <w:sz w:val="23"/>
          <w:szCs w:val="23"/>
        </w:rPr>
        <w:t>r</w:t>
      </w:r>
      <w:r w:rsidRPr="003C790C">
        <w:rPr>
          <w:sz w:val="23"/>
          <w:szCs w:val="23"/>
        </w:rPr>
        <w:t>d</w:t>
      </w:r>
      <w:r w:rsidRPr="003C790C">
        <w:rPr>
          <w:spacing w:val="-1"/>
          <w:sz w:val="23"/>
          <w:szCs w:val="23"/>
        </w:rPr>
        <w:t xml:space="preserve"> </w:t>
      </w:r>
      <w:r w:rsidRPr="003C790C">
        <w:rPr>
          <w:spacing w:val="1"/>
          <w:sz w:val="23"/>
          <w:szCs w:val="23"/>
        </w:rPr>
        <w:t>o</w:t>
      </w:r>
      <w:r w:rsidRPr="003C790C">
        <w:rPr>
          <w:spacing w:val="-1"/>
          <w:sz w:val="23"/>
          <w:szCs w:val="23"/>
        </w:rPr>
        <w:t>p</w:t>
      </w:r>
      <w:r w:rsidRPr="003C790C">
        <w:rPr>
          <w:sz w:val="23"/>
          <w:szCs w:val="23"/>
        </w:rPr>
        <w:t>i</w:t>
      </w:r>
      <w:r w:rsidRPr="003C790C">
        <w:rPr>
          <w:spacing w:val="1"/>
          <w:sz w:val="23"/>
          <w:szCs w:val="23"/>
        </w:rPr>
        <w:t>n</w:t>
      </w:r>
      <w:r w:rsidRPr="003C790C">
        <w:rPr>
          <w:sz w:val="23"/>
          <w:szCs w:val="23"/>
        </w:rPr>
        <w:t>i</w:t>
      </w:r>
      <w:r w:rsidRPr="003C790C">
        <w:rPr>
          <w:spacing w:val="-1"/>
          <w:sz w:val="23"/>
          <w:szCs w:val="23"/>
        </w:rPr>
        <w:t>o</w:t>
      </w:r>
      <w:r w:rsidRPr="003C790C">
        <w:rPr>
          <w:sz w:val="23"/>
          <w:szCs w:val="23"/>
        </w:rPr>
        <w:t>n</w:t>
      </w:r>
      <w:r w:rsidRPr="003C790C">
        <w:rPr>
          <w:spacing w:val="-1"/>
          <w:sz w:val="23"/>
          <w:szCs w:val="23"/>
        </w:rPr>
        <w:t xml:space="preserve"> </w:t>
      </w:r>
      <w:r w:rsidRPr="003C790C">
        <w:rPr>
          <w:sz w:val="23"/>
          <w:szCs w:val="23"/>
        </w:rPr>
        <w:t>a</w:t>
      </w:r>
      <w:r w:rsidRPr="003C790C">
        <w:rPr>
          <w:spacing w:val="1"/>
          <w:sz w:val="23"/>
          <w:szCs w:val="23"/>
        </w:rPr>
        <w:t>b</w:t>
      </w:r>
      <w:r w:rsidRPr="003C790C">
        <w:rPr>
          <w:spacing w:val="-1"/>
          <w:sz w:val="23"/>
          <w:szCs w:val="23"/>
        </w:rPr>
        <w:t>o</w:t>
      </w:r>
      <w:r w:rsidRPr="003C790C">
        <w:rPr>
          <w:spacing w:val="1"/>
          <w:sz w:val="23"/>
          <w:szCs w:val="23"/>
        </w:rPr>
        <w:t>u</w:t>
      </w:r>
      <w:r w:rsidRPr="003C790C">
        <w:rPr>
          <w:sz w:val="23"/>
          <w:szCs w:val="23"/>
        </w:rPr>
        <w:t xml:space="preserve">t </w:t>
      </w:r>
      <w:r w:rsidRPr="003C790C">
        <w:rPr>
          <w:spacing w:val="-2"/>
          <w:sz w:val="23"/>
          <w:szCs w:val="23"/>
        </w:rPr>
        <w:t>i</w:t>
      </w:r>
      <w:r w:rsidRPr="003C790C">
        <w:rPr>
          <w:sz w:val="23"/>
          <w:szCs w:val="23"/>
        </w:rPr>
        <w:t>t.</w:t>
      </w:r>
      <w:r w:rsidRPr="003C790C">
        <w:rPr>
          <w:spacing w:val="-3"/>
          <w:sz w:val="23"/>
          <w:szCs w:val="23"/>
        </w:rPr>
        <w:t xml:space="preserve"> </w:t>
      </w:r>
      <w:r w:rsidRPr="003C790C">
        <w:rPr>
          <w:spacing w:val="-9"/>
          <w:sz w:val="23"/>
          <w:szCs w:val="23"/>
        </w:rPr>
        <w:t>W</w:t>
      </w:r>
      <w:r w:rsidRPr="003C790C">
        <w:rPr>
          <w:sz w:val="23"/>
          <w:szCs w:val="23"/>
        </w:rPr>
        <w:t>e</w:t>
      </w:r>
      <w:r w:rsidRPr="003C790C">
        <w:rPr>
          <w:spacing w:val="-10"/>
          <w:sz w:val="23"/>
          <w:szCs w:val="23"/>
        </w:rPr>
        <w:t xml:space="preserve"> </w:t>
      </w:r>
      <w:r w:rsidRPr="003C790C">
        <w:rPr>
          <w:spacing w:val="-1"/>
          <w:sz w:val="23"/>
          <w:szCs w:val="23"/>
        </w:rPr>
        <w:t>u</w:t>
      </w:r>
      <w:r w:rsidRPr="003C790C">
        <w:rPr>
          <w:sz w:val="23"/>
          <w:szCs w:val="23"/>
        </w:rPr>
        <w:t>s</w:t>
      </w:r>
      <w:r w:rsidRPr="003C790C">
        <w:rPr>
          <w:spacing w:val="-1"/>
          <w:sz w:val="23"/>
          <w:szCs w:val="23"/>
        </w:rPr>
        <w:t>u</w:t>
      </w:r>
      <w:r w:rsidRPr="003C790C">
        <w:rPr>
          <w:sz w:val="23"/>
          <w:szCs w:val="23"/>
        </w:rPr>
        <w:t>ally</w:t>
      </w:r>
      <w:r w:rsidRPr="003C790C">
        <w:rPr>
          <w:spacing w:val="1"/>
          <w:sz w:val="23"/>
          <w:szCs w:val="23"/>
        </w:rPr>
        <w:t xml:space="preserve"> </w:t>
      </w:r>
      <w:r w:rsidRPr="003C790C">
        <w:rPr>
          <w:spacing w:val="-1"/>
          <w:sz w:val="23"/>
          <w:szCs w:val="23"/>
        </w:rPr>
        <w:t>b</w:t>
      </w:r>
      <w:r w:rsidRPr="003C790C">
        <w:rPr>
          <w:sz w:val="23"/>
          <w:szCs w:val="23"/>
        </w:rPr>
        <w:t>ec</w:t>
      </w:r>
      <w:r w:rsidRPr="003C790C">
        <w:rPr>
          <w:spacing w:val="1"/>
          <w:sz w:val="23"/>
          <w:szCs w:val="23"/>
        </w:rPr>
        <w:t>o</w:t>
      </w:r>
      <w:r w:rsidRPr="003C790C">
        <w:rPr>
          <w:spacing w:val="-1"/>
          <w:sz w:val="23"/>
          <w:szCs w:val="23"/>
        </w:rPr>
        <w:t>m</w:t>
      </w:r>
      <w:r w:rsidRPr="003C790C">
        <w:rPr>
          <w:sz w:val="23"/>
          <w:szCs w:val="23"/>
        </w:rPr>
        <w:t xml:space="preserve">e </w:t>
      </w:r>
      <w:r w:rsidRPr="003C790C">
        <w:rPr>
          <w:spacing w:val="1"/>
          <w:sz w:val="23"/>
          <w:szCs w:val="23"/>
        </w:rPr>
        <w:t>b</w:t>
      </w:r>
      <w:r w:rsidRPr="003C790C">
        <w:rPr>
          <w:sz w:val="23"/>
          <w:szCs w:val="23"/>
        </w:rPr>
        <w:t>li</w:t>
      </w:r>
      <w:r w:rsidRPr="003C790C">
        <w:rPr>
          <w:spacing w:val="-1"/>
          <w:sz w:val="23"/>
          <w:szCs w:val="23"/>
        </w:rPr>
        <w:t>n</w:t>
      </w:r>
      <w:r w:rsidRPr="003C790C">
        <w:rPr>
          <w:sz w:val="23"/>
          <w:szCs w:val="23"/>
        </w:rPr>
        <w:t>d</w:t>
      </w:r>
      <w:r w:rsidRPr="003C790C">
        <w:rPr>
          <w:spacing w:val="-1"/>
          <w:sz w:val="23"/>
          <w:szCs w:val="23"/>
        </w:rPr>
        <w:t xml:space="preserve"> </w:t>
      </w:r>
      <w:r w:rsidRPr="003C790C">
        <w:rPr>
          <w:sz w:val="23"/>
          <w:szCs w:val="23"/>
        </w:rPr>
        <w:t>to</w:t>
      </w:r>
      <w:r w:rsidRPr="003C790C">
        <w:rPr>
          <w:spacing w:val="1"/>
          <w:sz w:val="23"/>
          <w:szCs w:val="23"/>
        </w:rPr>
        <w:t xml:space="preserve"> </w:t>
      </w:r>
      <w:r w:rsidRPr="003C790C">
        <w:rPr>
          <w:spacing w:val="-1"/>
          <w:sz w:val="23"/>
          <w:szCs w:val="23"/>
        </w:rPr>
        <w:t>ou</w:t>
      </w:r>
      <w:r w:rsidRPr="003C790C">
        <w:rPr>
          <w:sz w:val="23"/>
          <w:szCs w:val="23"/>
        </w:rPr>
        <w:t>r</w:t>
      </w:r>
      <w:r w:rsidRPr="003C790C">
        <w:rPr>
          <w:spacing w:val="1"/>
          <w:sz w:val="23"/>
          <w:szCs w:val="23"/>
        </w:rPr>
        <w:t xml:space="preserve"> </w:t>
      </w:r>
      <w:r w:rsidRPr="003C790C">
        <w:rPr>
          <w:spacing w:val="-1"/>
          <w:sz w:val="23"/>
          <w:szCs w:val="23"/>
        </w:rPr>
        <w:t>o</w:t>
      </w:r>
      <w:r w:rsidRPr="003C790C">
        <w:rPr>
          <w:sz w:val="23"/>
          <w:szCs w:val="23"/>
        </w:rPr>
        <w:t>wn</w:t>
      </w:r>
      <w:r w:rsidRPr="003C790C">
        <w:rPr>
          <w:spacing w:val="-1"/>
          <w:sz w:val="23"/>
          <w:szCs w:val="23"/>
        </w:rPr>
        <w:t xml:space="preserve"> </w:t>
      </w:r>
      <w:r w:rsidRPr="003C790C">
        <w:rPr>
          <w:spacing w:val="1"/>
          <w:sz w:val="23"/>
          <w:szCs w:val="23"/>
        </w:rPr>
        <w:t>m</w:t>
      </w:r>
      <w:r w:rsidRPr="003C790C">
        <w:rPr>
          <w:sz w:val="23"/>
          <w:szCs w:val="23"/>
        </w:rPr>
        <w:t>i</w:t>
      </w:r>
      <w:r w:rsidRPr="003C790C">
        <w:rPr>
          <w:spacing w:val="-1"/>
          <w:sz w:val="23"/>
          <w:szCs w:val="23"/>
        </w:rPr>
        <w:t>s</w:t>
      </w:r>
      <w:r w:rsidRPr="003C790C">
        <w:rPr>
          <w:sz w:val="23"/>
          <w:szCs w:val="23"/>
        </w:rPr>
        <w:t>t</w:t>
      </w:r>
      <w:r w:rsidRPr="003C790C">
        <w:rPr>
          <w:spacing w:val="2"/>
          <w:sz w:val="23"/>
          <w:szCs w:val="23"/>
        </w:rPr>
        <w:t>a</w:t>
      </w:r>
      <w:r w:rsidRPr="003C790C">
        <w:rPr>
          <w:spacing w:val="-1"/>
          <w:sz w:val="23"/>
          <w:szCs w:val="23"/>
        </w:rPr>
        <w:t>k</w:t>
      </w:r>
      <w:r w:rsidRPr="003C790C">
        <w:rPr>
          <w:sz w:val="23"/>
          <w:szCs w:val="23"/>
        </w:rPr>
        <w:t>es Or way</w:t>
      </w:r>
      <w:r w:rsidRPr="003C790C">
        <w:rPr>
          <w:spacing w:val="1"/>
          <w:sz w:val="23"/>
          <w:szCs w:val="23"/>
        </w:rPr>
        <w:t xml:space="preserve"> </w:t>
      </w:r>
      <w:r w:rsidRPr="003C790C">
        <w:rPr>
          <w:spacing w:val="-1"/>
          <w:sz w:val="23"/>
          <w:szCs w:val="23"/>
        </w:rPr>
        <w:t>o</w:t>
      </w:r>
      <w:r w:rsidRPr="003C790C">
        <w:rPr>
          <w:sz w:val="23"/>
          <w:szCs w:val="23"/>
        </w:rPr>
        <w:t xml:space="preserve">f </w:t>
      </w:r>
      <w:r w:rsidRPr="003C790C">
        <w:rPr>
          <w:spacing w:val="1"/>
          <w:sz w:val="23"/>
          <w:szCs w:val="23"/>
        </w:rPr>
        <w:t>r</w:t>
      </w:r>
      <w:r w:rsidRPr="003C790C">
        <w:rPr>
          <w:sz w:val="23"/>
          <w:szCs w:val="23"/>
        </w:rPr>
        <w:t>eas</w:t>
      </w:r>
      <w:r w:rsidRPr="003C790C">
        <w:rPr>
          <w:spacing w:val="-1"/>
          <w:sz w:val="23"/>
          <w:szCs w:val="23"/>
        </w:rPr>
        <w:t>on</w:t>
      </w:r>
      <w:r w:rsidRPr="003C790C">
        <w:rPr>
          <w:sz w:val="23"/>
          <w:szCs w:val="23"/>
        </w:rPr>
        <w:t>i</w:t>
      </w:r>
      <w:r w:rsidRPr="003C790C">
        <w:rPr>
          <w:spacing w:val="1"/>
          <w:sz w:val="23"/>
          <w:szCs w:val="23"/>
        </w:rPr>
        <w:t>n</w:t>
      </w:r>
      <w:r w:rsidRPr="003C790C">
        <w:rPr>
          <w:spacing w:val="-1"/>
          <w:sz w:val="23"/>
          <w:szCs w:val="23"/>
        </w:rPr>
        <w:t>g</w:t>
      </w:r>
      <w:r w:rsidRPr="003C790C">
        <w:rPr>
          <w:sz w:val="23"/>
          <w:szCs w:val="23"/>
        </w:rPr>
        <w:t xml:space="preserve">, </w:t>
      </w:r>
      <w:r w:rsidRPr="003C790C">
        <w:rPr>
          <w:spacing w:val="-1"/>
          <w:sz w:val="23"/>
          <w:szCs w:val="23"/>
        </w:rPr>
        <w:t>s</w:t>
      </w:r>
      <w:r w:rsidRPr="003C790C">
        <w:rPr>
          <w:sz w:val="23"/>
          <w:szCs w:val="23"/>
        </w:rPr>
        <w:t>o</w:t>
      </w:r>
      <w:r w:rsidRPr="003C790C">
        <w:rPr>
          <w:spacing w:val="1"/>
          <w:sz w:val="23"/>
          <w:szCs w:val="23"/>
        </w:rPr>
        <w:t xml:space="preserve"> </w:t>
      </w:r>
      <w:r w:rsidRPr="003C790C">
        <w:rPr>
          <w:sz w:val="23"/>
          <w:szCs w:val="23"/>
        </w:rPr>
        <w:t>a</w:t>
      </w:r>
      <w:r w:rsidRPr="003C790C">
        <w:rPr>
          <w:spacing w:val="1"/>
          <w:sz w:val="23"/>
          <w:szCs w:val="23"/>
        </w:rPr>
        <w:t>n</w:t>
      </w:r>
      <w:r w:rsidRPr="003C790C">
        <w:rPr>
          <w:spacing w:val="-1"/>
          <w:sz w:val="23"/>
          <w:szCs w:val="23"/>
        </w:rPr>
        <w:t>o</w:t>
      </w:r>
      <w:r w:rsidRPr="003C790C">
        <w:rPr>
          <w:sz w:val="23"/>
          <w:szCs w:val="23"/>
        </w:rPr>
        <w:t>t</w:t>
      </w:r>
      <w:r w:rsidRPr="003C790C">
        <w:rPr>
          <w:spacing w:val="-1"/>
          <w:sz w:val="23"/>
          <w:szCs w:val="23"/>
        </w:rPr>
        <w:t>h</w:t>
      </w:r>
      <w:r w:rsidRPr="003C790C">
        <w:rPr>
          <w:sz w:val="23"/>
          <w:szCs w:val="23"/>
        </w:rPr>
        <w:t>er</w:t>
      </w:r>
      <w:r w:rsidRPr="003C790C">
        <w:rPr>
          <w:spacing w:val="1"/>
          <w:sz w:val="23"/>
          <w:szCs w:val="23"/>
        </w:rPr>
        <w:t xml:space="preserve"> </w:t>
      </w:r>
      <w:r w:rsidRPr="003C790C">
        <w:rPr>
          <w:spacing w:val="-1"/>
          <w:sz w:val="23"/>
          <w:szCs w:val="23"/>
        </w:rPr>
        <w:t>p</w:t>
      </w:r>
      <w:r w:rsidRPr="003C790C">
        <w:rPr>
          <w:sz w:val="23"/>
          <w:szCs w:val="23"/>
        </w:rPr>
        <w:t>e</w:t>
      </w:r>
      <w:r w:rsidRPr="003C790C">
        <w:rPr>
          <w:spacing w:val="1"/>
          <w:sz w:val="23"/>
          <w:szCs w:val="23"/>
        </w:rPr>
        <w:t>o</w:t>
      </w:r>
      <w:r w:rsidRPr="003C790C">
        <w:rPr>
          <w:spacing w:val="-1"/>
          <w:sz w:val="23"/>
          <w:szCs w:val="23"/>
        </w:rPr>
        <w:t>p</w:t>
      </w:r>
      <w:r w:rsidRPr="003C790C">
        <w:rPr>
          <w:sz w:val="23"/>
          <w:szCs w:val="23"/>
        </w:rPr>
        <w:t xml:space="preserve">le will </w:t>
      </w:r>
      <w:r w:rsidRPr="003C790C">
        <w:rPr>
          <w:spacing w:val="-1"/>
          <w:sz w:val="23"/>
          <w:szCs w:val="23"/>
        </w:rPr>
        <w:t>b</w:t>
      </w:r>
      <w:r w:rsidRPr="003C790C">
        <w:rPr>
          <w:sz w:val="23"/>
          <w:szCs w:val="23"/>
        </w:rPr>
        <w:t>e in</w:t>
      </w:r>
      <w:r w:rsidRPr="003C790C">
        <w:rPr>
          <w:spacing w:val="-1"/>
          <w:sz w:val="23"/>
          <w:szCs w:val="23"/>
        </w:rPr>
        <w:t xml:space="preserve"> </w:t>
      </w:r>
      <w:r w:rsidRPr="003C790C">
        <w:rPr>
          <w:sz w:val="23"/>
          <w:szCs w:val="23"/>
        </w:rPr>
        <w:t xml:space="preserve">a </w:t>
      </w:r>
      <w:r w:rsidRPr="003C790C">
        <w:rPr>
          <w:spacing w:val="-1"/>
          <w:sz w:val="23"/>
          <w:szCs w:val="23"/>
        </w:rPr>
        <w:t>g</w:t>
      </w:r>
      <w:r w:rsidRPr="003C790C">
        <w:rPr>
          <w:spacing w:val="1"/>
          <w:sz w:val="23"/>
          <w:szCs w:val="23"/>
        </w:rPr>
        <w:t>o</w:t>
      </w:r>
      <w:r w:rsidRPr="003C790C">
        <w:rPr>
          <w:spacing w:val="-1"/>
          <w:sz w:val="23"/>
          <w:szCs w:val="23"/>
        </w:rPr>
        <w:t>o</w:t>
      </w:r>
      <w:r w:rsidRPr="003C790C">
        <w:rPr>
          <w:sz w:val="23"/>
          <w:szCs w:val="23"/>
        </w:rPr>
        <w:t>d</w:t>
      </w:r>
      <w:r w:rsidRPr="003C790C">
        <w:rPr>
          <w:spacing w:val="1"/>
          <w:sz w:val="23"/>
          <w:szCs w:val="23"/>
        </w:rPr>
        <w:t xml:space="preserve"> </w:t>
      </w:r>
      <w:r w:rsidRPr="003C790C">
        <w:rPr>
          <w:spacing w:val="-1"/>
          <w:sz w:val="23"/>
          <w:szCs w:val="23"/>
        </w:rPr>
        <w:t>p</w:t>
      </w:r>
      <w:r w:rsidRPr="003C790C">
        <w:rPr>
          <w:spacing w:val="1"/>
          <w:sz w:val="23"/>
          <w:szCs w:val="23"/>
        </w:rPr>
        <w:t>o</w:t>
      </w:r>
      <w:r w:rsidRPr="003C790C">
        <w:rPr>
          <w:spacing w:val="-1"/>
          <w:sz w:val="23"/>
          <w:szCs w:val="23"/>
        </w:rPr>
        <w:t>s</w:t>
      </w:r>
      <w:r w:rsidRPr="003C790C">
        <w:rPr>
          <w:sz w:val="23"/>
          <w:szCs w:val="23"/>
        </w:rPr>
        <w:t>iti</w:t>
      </w:r>
      <w:r w:rsidRPr="003C790C">
        <w:rPr>
          <w:spacing w:val="1"/>
          <w:sz w:val="23"/>
          <w:szCs w:val="23"/>
        </w:rPr>
        <w:t>o</w:t>
      </w:r>
      <w:r w:rsidRPr="003C790C">
        <w:rPr>
          <w:sz w:val="23"/>
          <w:szCs w:val="23"/>
        </w:rPr>
        <w:t>n</w:t>
      </w:r>
      <w:r w:rsidRPr="003C790C">
        <w:rPr>
          <w:spacing w:val="-1"/>
          <w:sz w:val="23"/>
          <w:szCs w:val="23"/>
        </w:rPr>
        <w:t xml:space="preserve"> </w:t>
      </w:r>
      <w:r w:rsidRPr="003C790C">
        <w:rPr>
          <w:sz w:val="23"/>
          <w:szCs w:val="23"/>
        </w:rPr>
        <w:t>to</w:t>
      </w:r>
      <w:r w:rsidRPr="003C790C">
        <w:rPr>
          <w:spacing w:val="-1"/>
          <w:sz w:val="23"/>
          <w:szCs w:val="23"/>
        </w:rPr>
        <w:t xml:space="preserve"> </w:t>
      </w:r>
      <w:r w:rsidRPr="003C790C">
        <w:rPr>
          <w:sz w:val="23"/>
          <w:szCs w:val="23"/>
        </w:rPr>
        <w:t>e</w:t>
      </w:r>
      <w:r w:rsidRPr="003C790C">
        <w:rPr>
          <w:spacing w:val="1"/>
          <w:sz w:val="23"/>
          <w:szCs w:val="23"/>
        </w:rPr>
        <w:t>v</w:t>
      </w:r>
      <w:r w:rsidRPr="003C790C">
        <w:rPr>
          <w:sz w:val="23"/>
          <w:szCs w:val="23"/>
        </w:rPr>
        <w:t>al</w:t>
      </w:r>
      <w:r w:rsidRPr="003C790C">
        <w:rPr>
          <w:spacing w:val="-1"/>
          <w:sz w:val="23"/>
          <w:szCs w:val="23"/>
        </w:rPr>
        <w:t>u</w:t>
      </w:r>
      <w:r w:rsidRPr="003C790C">
        <w:rPr>
          <w:sz w:val="23"/>
          <w:szCs w:val="23"/>
        </w:rPr>
        <w:t>ate t</w:t>
      </w:r>
      <w:r w:rsidRPr="003C790C">
        <w:rPr>
          <w:spacing w:val="-1"/>
          <w:sz w:val="23"/>
          <w:szCs w:val="23"/>
        </w:rPr>
        <w:t>h</w:t>
      </w:r>
      <w:r w:rsidRPr="003C790C">
        <w:rPr>
          <w:sz w:val="23"/>
          <w:szCs w:val="23"/>
        </w:rPr>
        <w:t>e</w:t>
      </w:r>
      <w:r w:rsidRPr="003C790C">
        <w:rPr>
          <w:sz w:val="24"/>
          <w:szCs w:val="24"/>
        </w:rPr>
        <w:t>Overa</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qua</w:t>
      </w:r>
      <w:r w:rsidRPr="003C790C">
        <w:rPr>
          <w:spacing w:val="1"/>
          <w:sz w:val="24"/>
          <w:szCs w:val="24"/>
        </w:rPr>
        <w:t>l</w:t>
      </w:r>
      <w:r w:rsidRPr="003C790C">
        <w:rPr>
          <w:spacing w:val="-1"/>
          <w:sz w:val="24"/>
          <w:szCs w:val="24"/>
        </w:rPr>
        <w:t>it</w:t>
      </w:r>
      <w:r w:rsidRPr="003C790C">
        <w:rPr>
          <w:sz w:val="24"/>
          <w:szCs w:val="24"/>
        </w:rPr>
        <w:t>y of your resu</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 xml:space="preserve">and </w:t>
      </w:r>
      <w:r w:rsidRPr="003C790C">
        <w:rPr>
          <w:spacing w:val="-1"/>
          <w:sz w:val="24"/>
          <w:szCs w:val="24"/>
        </w:rPr>
        <w:t>m</w:t>
      </w:r>
      <w:r w:rsidRPr="003C790C">
        <w:rPr>
          <w:spacing w:val="1"/>
          <w:sz w:val="24"/>
          <w:szCs w:val="24"/>
        </w:rPr>
        <w:t>a</w:t>
      </w:r>
      <w:r w:rsidRPr="003C790C">
        <w:rPr>
          <w:sz w:val="24"/>
          <w:szCs w:val="24"/>
        </w:rPr>
        <w:t>ke appropr</w:t>
      </w:r>
      <w:r w:rsidRPr="003C790C">
        <w:rPr>
          <w:spacing w:val="-1"/>
          <w:sz w:val="24"/>
          <w:szCs w:val="24"/>
        </w:rPr>
        <w:t>i</w:t>
      </w:r>
      <w:r w:rsidRPr="003C790C">
        <w:rPr>
          <w:spacing w:val="1"/>
          <w:sz w:val="24"/>
          <w:szCs w:val="24"/>
        </w:rPr>
        <w:t>a</w:t>
      </w:r>
      <w:r w:rsidRPr="003C790C">
        <w:rPr>
          <w:spacing w:val="-1"/>
          <w:sz w:val="24"/>
          <w:szCs w:val="24"/>
        </w:rPr>
        <w:t>t</w:t>
      </w:r>
      <w:r w:rsidRPr="003C790C">
        <w:rPr>
          <w:sz w:val="24"/>
          <w:szCs w:val="24"/>
        </w:rPr>
        <w:t>e sugges</w:t>
      </w:r>
      <w:r w:rsidRPr="003C790C">
        <w:rPr>
          <w:spacing w:val="-1"/>
          <w:sz w:val="24"/>
          <w:szCs w:val="24"/>
        </w:rPr>
        <w:t>ti</w:t>
      </w:r>
      <w:r w:rsidRPr="003C790C">
        <w:rPr>
          <w:sz w:val="24"/>
          <w:szCs w:val="24"/>
        </w:rPr>
        <w:t>ons.</w:t>
      </w:r>
    </w:p>
    <w:p w:rsidR="007978D5" w:rsidRPr="003C790C" w:rsidRDefault="003F763B">
      <w:pPr>
        <w:spacing w:before="2"/>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O</w:t>
      </w:r>
      <w:r w:rsidRPr="003C790C">
        <w:rPr>
          <w:b/>
          <w:sz w:val="24"/>
          <w:szCs w:val="24"/>
        </w:rPr>
        <w:t>ne</w:t>
      </w:r>
      <w:r w:rsidRPr="003C790C">
        <w:rPr>
          <w:b/>
          <w:spacing w:val="1"/>
          <w:sz w:val="24"/>
          <w:szCs w:val="24"/>
        </w:rPr>
        <w:t xml:space="preserve"> </w:t>
      </w:r>
      <w:r w:rsidRPr="003C790C">
        <w:rPr>
          <w:b/>
          <w:spacing w:val="-4"/>
          <w:sz w:val="24"/>
          <w:szCs w:val="24"/>
        </w:rPr>
        <w:t>o</w:t>
      </w:r>
      <w:r w:rsidRPr="003C790C">
        <w:rPr>
          <w:b/>
          <w:sz w:val="24"/>
          <w:szCs w:val="24"/>
        </w:rPr>
        <w:t>r t</w:t>
      </w:r>
      <w:r w:rsidRPr="003C790C">
        <w:rPr>
          <w:b/>
          <w:spacing w:val="-1"/>
          <w:sz w:val="24"/>
          <w:szCs w:val="24"/>
        </w:rPr>
        <w:t>w</w:t>
      </w:r>
      <w:r w:rsidRPr="003C790C">
        <w:rPr>
          <w:b/>
          <w:sz w:val="24"/>
          <w:szCs w:val="24"/>
        </w:rPr>
        <w:t>o pages</w:t>
      </w:r>
    </w:p>
    <w:p w:rsidR="007978D5" w:rsidRPr="003C790C" w:rsidRDefault="003F763B">
      <w:pPr>
        <w:spacing w:before="7" w:line="235" w:lineRule="auto"/>
        <w:ind w:left="102" w:right="70"/>
        <w:jc w:val="both"/>
        <w:rPr>
          <w:sz w:val="24"/>
          <w:szCs w:val="24"/>
        </w:rPr>
      </w:pPr>
      <w:r w:rsidRPr="003C790C">
        <w:rPr>
          <w:rFonts w:eastAsia="Calibri"/>
          <w:sz w:val="22"/>
          <w:szCs w:val="22"/>
        </w:rPr>
        <w:t xml:space="preserve">o                         </w:t>
      </w:r>
      <w:r w:rsidRPr="003C790C">
        <w:rPr>
          <w:rFonts w:eastAsia="Calibri"/>
          <w:spacing w:val="29"/>
          <w:sz w:val="22"/>
          <w:szCs w:val="22"/>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al</w:t>
      </w:r>
      <w:r w:rsidRPr="003C790C">
        <w:rPr>
          <w:spacing w:val="2"/>
          <w:sz w:val="24"/>
          <w:szCs w:val="24"/>
        </w:rPr>
        <w:t xml:space="preserve"> </w:t>
      </w:r>
      <w:r w:rsidRPr="003C790C">
        <w:rPr>
          <w:spacing w:val="-1"/>
          <w:sz w:val="24"/>
          <w:szCs w:val="24"/>
        </w:rPr>
        <w:t>l</w:t>
      </w:r>
      <w:r w:rsidRPr="003C790C">
        <w:rPr>
          <w:spacing w:val="1"/>
          <w:sz w:val="24"/>
          <w:szCs w:val="24"/>
        </w:rPr>
        <w:t>e</w:t>
      </w:r>
      <w:r w:rsidRPr="003C790C">
        <w:rPr>
          <w:sz w:val="24"/>
          <w:szCs w:val="24"/>
        </w:rPr>
        <w:t>ng</w:t>
      </w:r>
      <w:r w:rsidRPr="003C790C">
        <w:rPr>
          <w:spacing w:val="-1"/>
          <w:sz w:val="24"/>
          <w:szCs w:val="24"/>
        </w:rPr>
        <w:t>t</w:t>
      </w:r>
      <w:r w:rsidRPr="003C790C">
        <w:rPr>
          <w:sz w:val="24"/>
          <w:szCs w:val="24"/>
        </w:rPr>
        <w:t>h for</w:t>
      </w:r>
      <w:r w:rsidRPr="003C790C">
        <w:rPr>
          <w:spacing w:val="3"/>
          <w:sz w:val="24"/>
          <w:szCs w:val="24"/>
        </w:rPr>
        <w:t xml:space="preserve"> </w:t>
      </w:r>
      <w:r w:rsidRPr="003C790C">
        <w:rPr>
          <w:sz w:val="24"/>
          <w:szCs w:val="24"/>
        </w:rPr>
        <w:t>a</w:t>
      </w:r>
      <w:r w:rsidRPr="003C790C">
        <w:rPr>
          <w:spacing w:val="2"/>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2"/>
          <w:sz w:val="24"/>
          <w:szCs w:val="24"/>
        </w:rPr>
        <w:t xml:space="preserve"> </w:t>
      </w:r>
      <w:r w:rsidRPr="003C790C">
        <w:rPr>
          <w:sz w:val="24"/>
          <w:szCs w:val="24"/>
        </w:rPr>
        <w:t>po</w:t>
      </w:r>
      <w:r w:rsidRPr="003C790C">
        <w:rPr>
          <w:spacing w:val="-1"/>
          <w:sz w:val="24"/>
          <w:szCs w:val="24"/>
        </w:rPr>
        <w:t>l</w:t>
      </w:r>
      <w:r w:rsidRPr="003C790C">
        <w:rPr>
          <w:spacing w:val="1"/>
          <w:sz w:val="24"/>
          <w:szCs w:val="24"/>
        </w:rPr>
        <w:t>e</w:t>
      </w:r>
      <w:r w:rsidRPr="003C790C">
        <w:rPr>
          <w:spacing w:val="-1"/>
          <w:sz w:val="24"/>
          <w:szCs w:val="24"/>
        </w:rPr>
        <w:t>mi</w:t>
      </w:r>
      <w:r w:rsidRPr="003C790C">
        <w:rPr>
          <w:sz w:val="24"/>
          <w:szCs w:val="24"/>
        </w:rPr>
        <w:t>c</w:t>
      </w:r>
      <w:r w:rsidRPr="003C790C">
        <w:rPr>
          <w:spacing w:val="2"/>
          <w:sz w:val="24"/>
          <w:szCs w:val="24"/>
        </w:rPr>
        <w:t xml:space="preserve"> </w:t>
      </w:r>
      <w:r w:rsidRPr="003C790C">
        <w:rPr>
          <w:spacing w:val="-1"/>
          <w:sz w:val="24"/>
          <w:szCs w:val="24"/>
        </w:rPr>
        <w:t>s</w:t>
      </w:r>
      <w:r w:rsidRPr="003C790C">
        <w:rPr>
          <w:sz w:val="24"/>
          <w:szCs w:val="24"/>
        </w:rPr>
        <w:t>ub</w:t>
      </w:r>
      <w:r w:rsidRPr="003C790C">
        <w:rPr>
          <w:spacing w:val="1"/>
          <w:sz w:val="24"/>
          <w:szCs w:val="24"/>
        </w:rPr>
        <w:t>j</w:t>
      </w:r>
      <w:r w:rsidRPr="003C790C">
        <w:rPr>
          <w:sz w:val="24"/>
          <w:szCs w:val="24"/>
        </w:rPr>
        <w:t>ec</w:t>
      </w:r>
      <w:r w:rsidRPr="003C790C">
        <w:rPr>
          <w:spacing w:val="1"/>
          <w:sz w:val="24"/>
          <w:szCs w:val="24"/>
        </w:rPr>
        <w:t>t</w:t>
      </w:r>
      <w:r w:rsidRPr="003C790C">
        <w:rPr>
          <w:sz w:val="24"/>
          <w:szCs w:val="24"/>
        </w:rPr>
        <w:t>. Mo</w:t>
      </w:r>
      <w:r w:rsidRPr="003C790C">
        <w:rPr>
          <w:spacing w:val="-1"/>
          <w:sz w:val="24"/>
          <w:szCs w:val="24"/>
        </w:rPr>
        <w:t>s</w:t>
      </w:r>
      <w:r w:rsidRPr="003C790C">
        <w:rPr>
          <w:sz w:val="24"/>
          <w:szCs w:val="24"/>
        </w:rPr>
        <w:t>t</w:t>
      </w:r>
      <w:r w:rsidRPr="003C790C">
        <w:rPr>
          <w:spacing w:val="2"/>
          <w:sz w:val="24"/>
          <w:szCs w:val="24"/>
        </w:rPr>
        <w:t xml:space="preserve"> </w:t>
      </w:r>
      <w:r w:rsidRPr="003C790C">
        <w:rPr>
          <w:spacing w:val="1"/>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1"/>
          <w:sz w:val="24"/>
          <w:szCs w:val="24"/>
        </w:rPr>
        <w:t>e</w:t>
      </w:r>
      <w:r w:rsidRPr="003C790C">
        <w:rPr>
          <w:sz w:val="24"/>
          <w:szCs w:val="24"/>
        </w:rPr>
        <w:t>rs</w:t>
      </w:r>
      <w:r w:rsidRPr="003C790C">
        <w:rPr>
          <w:spacing w:val="1"/>
          <w:sz w:val="24"/>
          <w:szCs w:val="24"/>
        </w:rPr>
        <w:t xml:space="preserve"> </w:t>
      </w:r>
      <w:r w:rsidRPr="003C790C">
        <w:rPr>
          <w:sz w:val="24"/>
          <w:szCs w:val="24"/>
        </w:rPr>
        <w:t>and</w:t>
      </w:r>
      <w:r w:rsidRPr="003C790C">
        <w:rPr>
          <w:spacing w:val="3"/>
          <w:sz w:val="24"/>
          <w:szCs w:val="24"/>
        </w:rPr>
        <w:t xml:space="preserve"> </w:t>
      </w:r>
      <w:r w:rsidRPr="003C790C">
        <w:rPr>
          <w:spacing w:val="-2"/>
          <w:sz w:val="24"/>
          <w:szCs w:val="24"/>
        </w:rPr>
        <w:t>r</w:t>
      </w:r>
      <w:r w:rsidRPr="003C790C">
        <w:rPr>
          <w:spacing w:val="1"/>
          <w:sz w:val="24"/>
          <w:szCs w:val="24"/>
        </w:rPr>
        <w:t>e</w:t>
      </w:r>
      <w:r w:rsidRPr="003C790C">
        <w:rPr>
          <w:sz w:val="24"/>
          <w:szCs w:val="24"/>
        </w:rPr>
        <w:t>cru</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ng spec</w:t>
      </w:r>
      <w:r w:rsidRPr="003C790C">
        <w:rPr>
          <w:spacing w:val="1"/>
          <w:sz w:val="24"/>
          <w:szCs w:val="24"/>
        </w:rPr>
        <w:t>i</w:t>
      </w:r>
      <w:r w:rsidRPr="003C790C">
        <w:rPr>
          <w:sz w:val="24"/>
          <w:szCs w:val="24"/>
        </w:rPr>
        <w:t>a</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pacing w:val="-1"/>
          <w:sz w:val="24"/>
          <w:szCs w:val="24"/>
        </w:rPr>
        <w:t>s</w:t>
      </w:r>
      <w:r w:rsidRPr="003C790C">
        <w:rPr>
          <w:sz w:val="24"/>
          <w:szCs w:val="24"/>
        </w:rPr>
        <w:t>,</w:t>
      </w:r>
      <w:r w:rsidRPr="003C790C">
        <w:rPr>
          <w:spacing w:val="3"/>
          <w:sz w:val="24"/>
          <w:szCs w:val="24"/>
        </w:rPr>
        <w:t xml:space="preserve"> </w:t>
      </w:r>
      <w:r w:rsidRPr="003C790C">
        <w:rPr>
          <w:sz w:val="24"/>
          <w:szCs w:val="24"/>
        </w:rPr>
        <w:t>ho</w:t>
      </w:r>
      <w:r w:rsidRPr="003C790C">
        <w:rPr>
          <w:spacing w:val="-1"/>
          <w:sz w:val="24"/>
          <w:szCs w:val="24"/>
        </w:rPr>
        <w:t>w</w:t>
      </w:r>
      <w:r w:rsidRPr="003C790C">
        <w:rPr>
          <w:spacing w:val="1"/>
          <w:sz w:val="24"/>
          <w:szCs w:val="24"/>
        </w:rPr>
        <w:t>e</w:t>
      </w:r>
      <w:r w:rsidRPr="003C790C">
        <w:rPr>
          <w:sz w:val="24"/>
          <w:szCs w:val="24"/>
        </w:rPr>
        <w:t>v</w:t>
      </w:r>
      <w:r w:rsidRPr="003C790C">
        <w:rPr>
          <w:spacing w:val="-5"/>
          <w:sz w:val="24"/>
          <w:szCs w:val="24"/>
        </w:rPr>
        <w:t>e</w:t>
      </w:r>
      <w:r w:rsidRPr="003C790C">
        <w:rPr>
          <w:spacing w:val="-4"/>
          <w:sz w:val="24"/>
          <w:szCs w:val="24"/>
        </w:rPr>
        <w:t>r</w:t>
      </w:r>
      <w:r w:rsidRPr="003C790C">
        <w:rPr>
          <w:sz w:val="24"/>
          <w:szCs w:val="24"/>
        </w:rPr>
        <w:t>, say</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2"/>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con</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w:t>
      </w:r>
      <w:r w:rsidRPr="003C790C">
        <w:rPr>
          <w:spacing w:val="3"/>
          <w:sz w:val="24"/>
          <w:szCs w:val="24"/>
        </w:rPr>
        <w:t xml:space="preserve"> </w:t>
      </w:r>
      <w:r w:rsidRPr="003C790C">
        <w:rPr>
          <w:sz w:val="24"/>
          <w:szCs w:val="24"/>
        </w:rPr>
        <w:t>one</w:t>
      </w:r>
      <w:r w:rsidRPr="003C790C">
        <w:rPr>
          <w:spacing w:val="2"/>
          <w:sz w:val="24"/>
          <w:szCs w:val="24"/>
        </w:rPr>
        <w:t xml:space="preserve"> </w:t>
      </w:r>
      <w:r w:rsidRPr="003C790C">
        <w:rPr>
          <w:sz w:val="24"/>
          <w:szCs w:val="24"/>
        </w:rPr>
        <w:t>or</w:t>
      </w:r>
      <w:r w:rsidRPr="003C790C">
        <w:rPr>
          <w:spacing w:val="1"/>
          <w:sz w:val="24"/>
          <w:szCs w:val="24"/>
        </w:rPr>
        <w:t xml:space="preserve"> t</w:t>
      </w:r>
      <w:r w:rsidRPr="003C790C">
        <w:rPr>
          <w:spacing w:val="-1"/>
          <w:sz w:val="24"/>
          <w:szCs w:val="24"/>
        </w:rPr>
        <w:t>w</w:t>
      </w:r>
      <w:r w:rsidRPr="003C790C">
        <w:rPr>
          <w:sz w:val="24"/>
          <w:szCs w:val="24"/>
        </w:rPr>
        <w:t>o</w:t>
      </w:r>
      <w:r w:rsidRPr="003C790C">
        <w:rPr>
          <w:spacing w:val="3"/>
          <w:sz w:val="24"/>
          <w:szCs w:val="24"/>
        </w:rPr>
        <w:t xml:space="preserve"> </w:t>
      </w:r>
      <w:r w:rsidRPr="003C790C">
        <w:rPr>
          <w:spacing w:val="-2"/>
          <w:sz w:val="24"/>
          <w:szCs w:val="24"/>
        </w:rPr>
        <w:t>p</w:t>
      </w:r>
      <w:r w:rsidRPr="003C790C">
        <w:rPr>
          <w:spacing w:val="1"/>
          <w:sz w:val="24"/>
          <w:szCs w:val="24"/>
        </w:rPr>
        <w:t>a</w:t>
      </w:r>
      <w:r w:rsidRPr="003C790C">
        <w:rPr>
          <w:sz w:val="24"/>
          <w:szCs w:val="24"/>
        </w:rPr>
        <w:t>ges</w:t>
      </w:r>
      <w:r w:rsidRPr="003C790C">
        <w:rPr>
          <w:spacing w:val="1"/>
          <w:sz w:val="24"/>
          <w:szCs w:val="24"/>
        </w:rPr>
        <w:t xml:space="preserve"> </w:t>
      </w:r>
      <w:r w:rsidRPr="003C790C">
        <w:rPr>
          <w:sz w:val="24"/>
          <w:szCs w:val="24"/>
        </w:rPr>
        <w:t>at</w:t>
      </w:r>
      <w:r w:rsidRPr="003C790C">
        <w:rPr>
          <w:spacing w:val="2"/>
          <w:sz w:val="24"/>
          <w:szCs w:val="24"/>
        </w:rPr>
        <w:t xml:space="preserve"> </w:t>
      </w:r>
      <w:r w:rsidRPr="003C790C">
        <w:rPr>
          <w:spacing w:val="-1"/>
          <w:sz w:val="24"/>
          <w:szCs w:val="24"/>
        </w:rPr>
        <w:t>m</w:t>
      </w:r>
      <w:r w:rsidRPr="003C790C">
        <w:rPr>
          <w:spacing w:val="1"/>
          <w:sz w:val="24"/>
          <w:szCs w:val="24"/>
        </w:rPr>
        <w:t>a</w:t>
      </w:r>
      <w:r w:rsidRPr="003C790C">
        <w:rPr>
          <w:sz w:val="24"/>
          <w:szCs w:val="24"/>
        </w:rPr>
        <w:t>x</w:t>
      </w:r>
      <w:r w:rsidRPr="003C790C">
        <w:rPr>
          <w:spacing w:val="-1"/>
          <w:sz w:val="24"/>
          <w:szCs w:val="24"/>
        </w:rPr>
        <w:t>im</w:t>
      </w:r>
      <w:r w:rsidRPr="003C790C">
        <w:rPr>
          <w:sz w:val="24"/>
          <w:szCs w:val="24"/>
        </w:rPr>
        <w:t>u</w:t>
      </w:r>
      <w:r w:rsidRPr="003C790C">
        <w:rPr>
          <w:spacing w:val="1"/>
          <w:sz w:val="24"/>
          <w:szCs w:val="24"/>
        </w:rPr>
        <w:t>m</w:t>
      </w:r>
      <w:r w:rsidRPr="003C790C">
        <w:rPr>
          <w:sz w:val="24"/>
          <w:szCs w:val="24"/>
        </w:rPr>
        <w:t>.</w:t>
      </w:r>
      <w:r w:rsidRPr="003C790C">
        <w:rPr>
          <w:spacing w:val="1"/>
          <w:sz w:val="24"/>
          <w:szCs w:val="24"/>
        </w:rPr>
        <w:t xml:space="preserve"> </w:t>
      </w:r>
      <w:r w:rsidRPr="003C790C">
        <w:rPr>
          <w:sz w:val="24"/>
          <w:szCs w:val="24"/>
        </w:rPr>
        <w:t>Just</w:t>
      </w:r>
      <w:r w:rsidRPr="003C790C">
        <w:rPr>
          <w:spacing w:val="2"/>
          <w:sz w:val="24"/>
          <w:szCs w:val="24"/>
        </w:rPr>
        <w:t xml:space="preserve"> </w:t>
      </w:r>
      <w:r w:rsidRPr="003C790C">
        <w:rPr>
          <w:sz w:val="24"/>
          <w:szCs w:val="24"/>
        </w:rPr>
        <w:t>keep</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m</w:t>
      </w:r>
      <w:r w:rsidRPr="003C790C">
        <w:rPr>
          <w:spacing w:val="-1"/>
          <w:sz w:val="24"/>
          <w:szCs w:val="24"/>
        </w:rPr>
        <w:t>i</w:t>
      </w:r>
      <w:r w:rsidRPr="003C790C">
        <w:rPr>
          <w:sz w:val="24"/>
          <w:szCs w:val="24"/>
        </w:rPr>
        <w:t xml:space="preserve">nd </w:t>
      </w:r>
      <w:r w:rsidRPr="003C790C">
        <w:rPr>
          <w:spacing w:val="-1"/>
          <w:sz w:val="24"/>
          <w:szCs w:val="24"/>
        </w:rPr>
        <w:t>t</w:t>
      </w:r>
      <w:r w:rsidRPr="003C790C">
        <w:rPr>
          <w:sz w:val="24"/>
          <w:szCs w:val="24"/>
        </w:rPr>
        <w:t>h</w:t>
      </w:r>
      <w:r w:rsidRPr="003C790C">
        <w:rPr>
          <w:spacing w:val="1"/>
          <w:sz w:val="24"/>
          <w:szCs w:val="24"/>
        </w:rPr>
        <w:t>a</w:t>
      </w:r>
      <w:r w:rsidRPr="003C790C">
        <w:rPr>
          <w:spacing w:val="-1"/>
          <w:sz w:val="24"/>
          <w:szCs w:val="24"/>
        </w:rPr>
        <w:t>t</w:t>
      </w:r>
      <w:r w:rsidRPr="003C790C">
        <w:rPr>
          <w:sz w:val="24"/>
          <w:szCs w:val="24"/>
        </w:rPr>
        <w:t>, prov</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d 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he n</w:t>
      </w:r>
      <w:r w:rsidRPr="003C790C">
        <w:rPr>
          <w:spacing w:val="1"/>
          <w:sz w:val="24"/>
          <w:szCs w:val="24"/>
        </w:rPr>
        <w:t>e</w:t>
      </w:r>
      <w:r w:rsidRPr="003C790C">
        <w:rPr>
          <w:sz w:val="24"/>
          <w:szCs w:val="24"/>
        </w:rPr>
        <w:t>ces</w:t>
      </w:r>
      <w:r w:rsidRPr="003C790C">
        <w:rPr>
          <w:spacing w:val="-1"/>
          <w:sz w:val="24"/>
          <w:szCs w:val="24"/>
        </w:rPr>
        <w:t>s</w:t>
      </w:r>
      <w:r w:rsidRPr="003C790C">
        <w:rPr>
          <w:spacing w:val="1"/>
          <w:sz w:val="24"/>
          <w:szCs w:val="24"/>
        </w:rPr>
        <w:t>a</w:t>
      </w:r>
      <w:r w:rsidRPr="003C790C">
        <w:rPr>
          <w:sz w:val="24"/>
          <w:szCs w:val="24"/>
        </w:rPr>
        <w:t xml:space="preserve">ry </w:t>
      </w:r>
      <w:r w:rsidRPr="003C790C">
        <w:rPr>
          <w:spacing w:val="-1"/>
          <w:sz w:val="24"/>
          <w:szCs w:val="24"/>
        </w:rPr>
        <w:t>i</w:t>
      </w:r>
      <w:r w:rsidRPr="003C790C">
        <w:rPr>
          <w:sz w:val="24"/>
          <w:szCs w:val="24"/>
        </w:rPr>
        <w:t>nfo</w:t>
      </w:r>
      <w:r w:rsidRPr="003C790C">
        <w:rPr>
          <w:spacing w:val="-2"/>
          <w:sz w:val="24"/>
          <w:szCs w:val="24"/>
        </w:rPr>
        <w:t>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e</w:t>
      </w:r>
      <w:r w:rsidRPr="003C790C">
        <w:rPr>
          <w:spacing w:val="-2"/>
          <w:sz w:val="24"/>
          <w:szCs w:val="24"/>
        </w:rPr>
        <w:t>r</w:t>
      </w:r>
      <w:r w:rsidRPr="003C790C">
        <w:rPr>
          <w:spacing w:val="1"/>
          <w:sz w:val="24"/>
          <w:szCs w:val="24"/>
        </w:rPr>
        <w:t>e</w:t>
      </w:r>
      <w:r w:rsidRPr="003C790C">
        <w:rPr>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s</w:t>
      </w:r>
      <w:r w:rsidRPr="003C790C">
        <w:rPr>
          <w:sz w:val="24"/>
          <w:szCs w:val="24"/>
        </w:rPr>
        <w:t>hor</w:t>
      </w:r>
      <w:r w:rsidRPr="003C790C">
        <w:rPr>
          <w:spacing w:val="-1"/>
          <w:sz w:val="24"/>
          <w:szCs w:val="24"/>
        </w:rPr>
        <w:t>t</w:t>
      </w:r>
      <w:r w:rsidRPr="003C790C">
        <w:rPr>
          <w:spacing w:val="1"/>
          <w:sz w:val="24"/>
          <w:szCs w:val="24"/>
        </w:rPr>
        <w:t>e</w:t>
      </w:r>
      <w:r w:rsidRPr="003C790C">
        <w:rPr>
          <w:sz w:val="24"/>
          <w:szCs w:val="24"/>
        </w:rPr>
        <w:t>r your resu</w:t>
      </w:r>
      <w:r w:rsidRPr="003C790C">
        <w:rPr>
          <w:spacing w:val="-1"/>
          <w:sz w:val="24"/>
          <w:szCs w:val="24"/>
        </w:rPr>
        <w:t>m</w:t>
      </w:r>
      <w:r w:rsidRPr="003C790C">
        <w:rPr>
          <w:sz w:val="24"/>
          <w:szCs w:val="24"/>
        </w:rPr>
        <w:t xml:space="preserve">e, </w:t>
      </w:r>
      <w:r w:rsidRPr="003C790C">
        <w:rPr>
          <w:spacing w:val="1"/>
          <w:sz w:val="24"/>
          <w:szCs w:val="24"/>
        </w:rPr>
        <w:t>t</w:t>
      </w:r>
      <w:r w:rsidRPr="003C790C">
        <w:rPr>
          <w:sz w:val="24"/>
          <w:szCs w:val="24"/>
        </w:rPr>
        <w:t>he be</w:t>
      </w:r>
      <w:r w:rsidRPr="003C790C">
        <w:rPr>
          <w:spacing w:val="-1"/>
          <w:sz w:val="24"/>
          <w:szCs w:val="24"/>
        </w:rPr>
        <w:t>t</w:t>
      </w:r>
      <w:r w:rsidRPr="003C790C">
        <w:rPr>
          <w:spacing w:val="1"/>
          <w:sz w:val="24"/>
          <w:szCs w:val="24"/>
        </w:rPr>
        <w:t>t</w:t>
      </w:r>
      <w:r w:rsidRPr="003C790C">
        <w:rPr>
          <w:spacing w:val="-6"/>
          <w:sz w:val="24"/>
          <w:szCs w:val="24"/>
        </w:rPr>
        <w:t>e</w:t>
      </w:r>
      <w:r w:rsidRPr="003C790C">
        <w:rPr>
          <w:spacing w:val="-4"/>
          <w:sz w:val="24"/>
          <w:szCs w:val="24"/>
        </w:rPr>
        <w:t>r</w:t>
      </w:r>
      <w:r w:rsidRPr="003C790C">
        <w:rPr>
          <w:sz w:val="24"/>
          <w:szCs w:val="24"/>
        </w:rPr>
        <w:t>.</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1"/>
          <w:sz w:val="24"/>
          <w:szCs w:val="24"/>
        </w:rPr>
        <w:t xml:space="preserve"> </w:t>
      </w:r>
      <w:r w:rsidRPr="003C790C">
        <w:rPr>
          <w:b/>
          <w:sz w:val="24"/>
          <w:szCs w:val="24"/>
        </w:rPr>
        <w:t>act</w:t>
      </w:r>
      <w:r w:rsidRPr="003C790C">
        <w:rPr>
          <w:b/>
          <w:spacing w:val="-1"/>
          <w:sz w:val="24"/>
          <w:szCs w:val="24"/>
        </w:rPr>
        <w:t>i</w:t>
      </w:r>
      <w:r w:rsidRPr="003C790C">
        <w:rPr>
          <w:b/>
          <w:sz w:val="24"/>
          <w:szCs w:val="24"/>
        </w:rPr>
        <w:t>on verbs</w:t>
      </w:r>
    </w:p>
    <w:p w:rsidR="007978D5" w:rsidRPr="003C790C" w:rsidRDefault="003F763B">
      <w:pPr>
        <w:spacing w:before="8" w:line="234" w:lineRule="auto"/>
        <w:ind w:left="102" w:right="64"/>
        <w:jc w:val="both"/>
        <w:rPr>
          <w:sz w:val="24"/>
          <w:szCs w:val="24"/>
        </w:rPr>
      </w:pPr>
      <w:r w:rsidRPr="003C790C">
        <w:rPr>
          <w:rFonts w:eastAsia="Calibri"/>
          <w:sz w:val="22"/>
          <w:szCs w:val="22"/>
        </w:rPr>
        <w:t xml:space="preserve">o                         </w:t>
      </w:r>
      <w:r w:rsidRPr="003C790C">
        <w:rPr>
          <w:rFonts w:eastAsia="Calibri"/>
          <w:spacing w:val="26"/>
          <w:sz w:val="22"/>
          <w:szCs w:val="22"/>
        </w:rPr>
        <w:t xml:space="preserve"> </w:t>
      </w:r>
      <w:r w:rsidRPr="003C790C">
        <w:rPr>
          <w:sz w:val="24"/>
          <w:szCs w:val="24"/>
        </w:rPr>
        <w:t>A very</w:t>
      </w:r>
      <w:r w:rsidRPr="003C790C">
        <w:rPr>
          <w:spacing w:val="16"/>
          <w:sz w:val="24"/>
          <w:szCs w:val="24"/>
        </w:rPr>
        <w:t xml:space="preserve"> </w:t>
      </w:r>
      <w:r w:rsidRPr="003C790C">
        <w:rPr>
          <w:sz w:val="24"/>
          <w:szCs w:val="24"/>
        </w:rPr>
        <w:t>co</w:t>
      </w:r>
      <w:r w:rsidRPr="003C790C">
        <w:rPr>
          <w:spacing w:val="-1"/>
          <w:sz w:val="24"/>
          <w:szCs w:val="24"/>
        </w:rPr>
        <w:t>mm</w:t>
      </w:r>
      <w:r w:rsidRPr="003C790C">
        <w:rPr>
          <w:sz w:val="24"/>
          <w:szCs w:val="24"/>
        </w:rPr>
        <w:t>on</w:t>
      </w:r>
      <w:r w:rsidRPr="003C790C">
        <w:rPr>
          <w:spacing w:val="16"/>
          <w:sz w:val="24"/>
          <w:szCs w:val="24"/>
        </w:rPr>
        <w:t xml:space="preserve"> </w:t>
      </w:r>
      <w:r w:rsidRPr="003C790C">
        <w:rPr>
          <w:sz w:val="24"/>
          <w:szCs w:val="24"/>
        </w:rPr>
        <w:t>adv</w:t>
      </w:r>
      <w:r w:rsidRPr="003C790C">
        <w:rPr>
          <w:spacing w:val="-1"/>
          <w:sz w:val="24"/>
          <w:szCs w:val="24"/>
        </w:rPr>
        <w:t>i</w:t>
      </w:r>
      <w:r w:rsidRPr="003C790C">
        <w:rPr>
          <w:sz w:val="24"/>
          <w:szCs w:val="24"/>
        </w:rPr>
        <w:t>ce</w:t>
      </w:r>
      <w:r w:rsidRPr="003C790C">
        <w:rPr>
          <w:spacing w:val="15"/>
          <w:sz w:val="24"/>
          <w:szCs w:val="24"/>
        </w:rPr>
        <w:t xml:space="preserve"> </w:t>
      </w:r>
      <w:r w:rsidRPr="003C790C">
        <w:rPr>
          <w:spacing w:val="-1"/>
          <w:sz w:val="24"/>
          <w:szCs w:val="24"/>
        </w:rPr>
        <w:t>t</w:t>
      </w:r>
      <w:r w:rsidRPr="003C790C">
        <w:rPr>
          <w:sz w:val="24"/>
          <w:szCs w:val="24"/>
        </w:rPr>
        <w:t>o</w:t>
      </w:r>
      <w:r w:rsidRPr="003C790C">
        <w:rPr>
          <w:spacing w:val="14"/>
          <w:sz w:val="24"/>
          <w:szCs w:val="24"/>
        </w:rPr>
        <w:t xml:space="preserve"> </w:t>
      </w:r>
      <w:r w:rsidRPr="003C790C">
        <w:rPr>
          <w:spacing w:val="-1"/>
          <w:sz w:val="24"/>
          <w:szCs w:val="24"/>
        </w:rPr>
        <w:t>j</w:t>
      </w:r>
      <w:r w:rsidRPr="003C790C">
        <w:rPr>
          <w:sz w:val="24"/>
          <w:szCs w:val="24"/>
        </w:rPr>
        <w:t>ob</w:t>
      </w:r>
      <w:r w:rsidRPr="003C790C">
        <w:rPr>
          <w:spacing w:val="14"/>
          <w:sz w:val="24"/>
          <w:szCs w:val="24"/>
        </w:rPr>
        <w:t xml:space="preserve"> </w:t>
      </w:r>
      <w:r w:rsidRPr="003C790C">
        <w:rPr>
          <w:sz w:val="24"/>
          <w:szCs w:val="24"/>
        </w:rPr>
        <w:t>seekers</w:t>
      </w:r>
      <w:r w:rsidRPr="003C790C">
        <w:rPr>
          <w:spacing w:val="14"/>
          <w:sz w:val="24"/>
          <w:szCs w:val="24"/>
        </w:rPr>
        <w:t xml:space="preserve"> </w:t>
      </w:r>
      <w:r w:rsidRPr="003C790C">
        <w:rPr>
          <w:spacing w:val="-1"/>
          <w:sz w:val="24"/>
          <w:szCs w:val="24"/>
        </w:rPr>
        <w:t>i</w:t>
      </w:r>
      <w:r w:rsidRPr="003C790C">
        <w:rPr>
          <w:sz w:val="24"/>
          <w:szCs w:val="24"/>
        </w:rPr>
        <w:t>s</w:t>
      </w:r>
      <w:r w:rsidRPr="003C790C">
        <w:rPr>
          <w:spacing w:val="14"/>
          <w:sz w:val="24"/>
          <w:szCs w:val="24"/>
        </w:rPr>
        <w:t xml:space="preserve"> </w:t>
      </w:r>
      <w:r w:rsidRPr="003C790C">
        <w:rPr>
          <w:spacing w:val="-1"/>
          <w:sz w:val="24"/>
          <w:szCs w:val="24"/>
        </w:rPr>
        <w:t>t</w:t>
      </w:r>
      <w:r w:rsidRPr="003C790C">
        <w:rPr>
          <w:sz w:val="24"/>
          <w:szCs w:val="24"/>
        </w:rPr>
        <w:t>o</w:t>
      </w:r>
      <w:r w:rsidRPr="003C790C">
        <w:rPr>
          <w:spacing w:val="16"/>
          <w:sz w:val="24"/>
          <w:szCs w:val="24"/>
        </w:rPr>
        <w:t xml:space="preserve"> </w:t>
      </w:r>
      <w:r w:rsidRPr="003C790C">
        <w:rPr>
          <w:spacing w:val="-2"/>
          <w:sz w:val="24"/>
          <w:szCs w:val="24"/>
        </w:rPr>
        <w:t>u</w:t>
      </w:r>
      <w:r w:rsidRPr="003C790C">
        <w:rPr>
          <w:sz w:val="24"/>
          <w:szCs w:val="24"/>
        </w:rPr>
        <w:t>se</w:t>
      </w:r>
      <w:r w:rsidRPr="003C790C">
        <w:rPr>
          <w:spacing w:val="15"/>
          <w:sz w:val="24"/>
          <w:szCs w:val="24"/>
        </w:rPr>
        <w:t xml:space="preserve"> </w:t>
      </w:r>
      <w:r w:rsidRPr="003C790C">
        <w:rPr>
          <w:sz w:val="24"/>
          <w:szCs w:val="24"/>
        </w:rPr>
        <w:t>ac</w:t>
      </w:r>
      <w:r w:rsidRPr="003C790C">
        <w:rPr>
          <w:spacing w:val="-1"/>
          <w:sz w:val="24"/>
          <w:szCs w:val="24"/>
        </w:rPr>
        <w:t>t</w:t>
      </w:r>
      <w:r w:rsidRPr="003C790C">
        <w:rPr>
          <w:spacing w:val="1"/>
          <w:sz w:val="24"/>
          <w:szCs w:val="24"/>
        </w:rPr>
        <w:t>i</w:t>
      </w:r>
      <w:r w:rsidRPr="003C790C">
        <w:rPr>
          <w:sz w:val="24"/>
          <w:szCs w:val="24"/>
        </w:rPr>
        <w:t>on</w:t>
      </w:r>
      <w:r w:rsidRPr="003C790C">
        <w:rPr>
          <w:spacing w:val="14"/>
          <w:sz w:val="24"/>
          <w:szCs w:val="24"/>
        </w:rPr>
        <w:t xml:space="preserve"> </w:t>
      </w:r>
      <w:r w:rsidRPr="003C790C">
        <w:rPr>
          <w:sz w:val="24"/>
          <w:szCs w:val="24"/>
        </w:rPr>
        <w:t>verbs.</w:t>
      </w:r>
      <w:r w:rsidRPr="003C790C">
        <w:rPr>
          <w:spacing w:val="14"/>
          <w:sz w:val="24"/>
          <w:szCs w:val="24"/>
        </w:rPr>
        <w:t xml:space="preserve"> </w:t>
      </w:r>
      <w:r w:rsidRPr="003C790C">
        <w:rPr>
          <w:sz w:val="24"/>
          <w:szCs w:val="24"/>
        </w:rPr>
        <w:t>But</w:t>
      </w:r>
      <w:r w:rsidRPr="003C790C">
        <w:rPr>
          <w:spacing w:val="13"/>
          <w:sz w:val="24"/>
          <w:szCs w:val="24"/>
        </w:rPr>
        <w:t xml:space="preserve"> </w:t>
      </w:r>
      <w:r w:rsidRPr="003C790C">
        <w:rPr>
          <w:sz w:val="24"/>
          <w:szCs w:val="24"/>
        </w:rPr>
        <w:t>what</w:t>
      </w:r>
      <w:r w:rsidRPr="003C790C">
        <w:rPr>
          <w:spacing w:val="13"/>
          <w:sz w:val="24"/>
          <w:szCs w:val="24"/>
        </w:rPr>
        <w:t xml:space="preserve"> </w:t>
      </w:r>
      <w:r w:rsidRPr="003C790C">
        <w:rPr>
          <w:sz w:val="24"/>
          <w:szCs w:val="24"/>
        </w:rPr>
        <w:t>are</w:t>
      </w:r>
      <w:r w:rsidRPr="003C790C">
        <w:rPr>
          <w:spacing w:val="15"/>
          <w:sz w:val="24"/>
          <w:szCs w:val="24"/>
        </w:rPr>
        <w:t xml:space="preserve"> </w:t>
      </w:r>
      <w:r w:rsidRPr="003C790C">
        <w:rPr>
          <w:spacing w:val="-1"/>
          <w:sz w:val="24"/>
          <w:szCs w:val="24"/>
        </w:rPr>
        <w:t>t</w:t>
      </w:r>
      <w:r w:rsidRPr="003C790C">
        <w:rPr>
          <w:sz w:val="24"/>
          <w:szCs w:val="24"/>
        </w:rPr>
        <w:t>hey? Ac</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z w:val="24"/>
          <w:szCs w:val="24"/>
        </w:rPr>
        <w:t>verbs</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z w:val="24"/>
          <w:szCs w:val="24"/>
        </w:rPr>
        <w:t>bas</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verbs</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get</w:t>
      </w:r>
      <w:r w:rsidRPr="003C790C">
        <w:rPr>
          <w:spacing w:val="3"/>
          <w:sz w:val="24"/>
          <w:szCs w:val="24"/>
        </w:rPr>
        <w:t xml:space="preserve"> </w:t>
      </w:r>
      <w:r w:rsidRPr="003C790C">
        <w:rPr>
          <w:sz w:val="24"/>
          <w:szCs w:val="24"/>
        </w:rPr>
        <w:t>no</w:t>
      </w:r>
      <w:r w:rsidRPr="003C790C">
        <w:rPr>
          <w:spacing w:val="-1"/>
          <w:sz w:val="24"/>
          <w:szCs w:val="24"/>
        </w:rPr>
        <w:t>ti</w:t>
      </w:r>
      <w:r w:rsidRPr="003C790C">
        <w:rPr>
          <w:sz w:val="24"/>
          <w:szCs w:val="24"/>
        </w:rPr>
        <w:t>c</w:t>
      </w:r>
      <w:r w:rsidRPr="003C790C">
        <w:rPr>
          <w:spacing w:val="1"/>
          <w:sz w:val="24"/>
          <w:szCs w:val="24"/>
        </w:rPr>
        <w:t>e</w:t>
      </w:r>
      <w:r w:rsidRPr="003C790C">
        <w:rPr>
          <w:sz w:val="24"/>
          <w:szCs w:val="24"/>
        </w:rPr>
        <w:t>d</w:t>
      </w:r>
      <w:r w:rsidRPr="003C790C">
        <w:rPr>
          <w:spacing w:val="2"/>
          <w:sz w:val="24"/>
          <w:szCs w:val="24"/>
        </w:rPr>
        <w:t xml:space="preserve"> </w:t>
      </w:r>
      <w:r w:rsidRPr="003C790C">
        <w:rPr>
          <w:spacing w:val="-1"/>
          <w:sz w:val="24"/>
          <w:szCs w:val="24"/>
        </w:rPr>
        <w:t>m</w:t>
      </w:r>
      <w:r w:rsidRPr="003C790C">
        <w:rPr>
          <w:sz w:val="24"/>
          <w:szCs w:val="24"/>
        </w:rPr>
        <w:t>ore</w:t>
      </w:r>
      <w:r w:rsidRPr="003C790C">
        <w:rPr>
          <w:spacing w:val="3"/>
          <w:sz w:val="24"/>
          <w:szCs w:val="24"/>
        </w:rPr>
        <w:t xml:space="preserve"> </w:t>
      </w:r>
      <w:r w:rsidRPr="003C790C">
        <w:rPr>
          <w:sz w:val="24"/>
          <w:szCs w:val="24"/>
        </w:rPr>
        <w:t>eas</w:t>
      </w:r>
      <w:r w:rsidRPr="003C790C">
        <w:rPr>
          <w:spacing w:val="-1"/>
          <w:sz w:val="24"/>
          <w:szCs w:val="24"/>
        </w:rPr>
        <w:t>i</w:t>
      </w:r>
      <w:r w:rsidRPr="003C790C">
        <w:rPr>
          <w:spacing w:val="-9"/>
          <w:sz w:val="24"/>
          <w:szCs w:val="24"/>
        </w:rPr>
        <w:t>l</w:t>
      </w:r>
      <w:r w:rsidRPr="003C790C">
        <w:rPr>
          <w:spacing w:val="-4"/>
          <w:sz w:val="24"/>
          <w:szCs w:val="24"/>
        </w:rPr>
        <w:t>y</w:t>
      </w:r>
      <w:r w:rsidRPr="003C790C">
        <w:rPr>
          <w:sz w:val="24"/>
          <w:szCs w:val="24"/>
        </w:rPr>
        <w:t>, and</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c</w:t>
      </w:r>
      <w:r w:rsidRPr="003C790C">
        <w:rPr>
          <w:spacing w:val="-1"/>
          <w:sz w:val="24"/>
          <w:szCs w:val="24"/>
        </w:rPr>
        <w:t>l</w:t>
      </w:r>
      <w:r w:rsidRPr="003C790C">
        <w:rPr>
          <w:sz w:val="24"/>
          <w:szCs w:val="24"/>
        </w:rPr>
        <w:t>ear</w:t>
      </w:r>
      <w:r w:rsidRPr="003C790C">
        <w:rPr>
          <w:spacing w:val="-1"/>
          <w:sz w:val="24"/>
          <w:szCs w:val="24"/>
        </w:rPr>
        <w:t>l</w:t>
      </w:r>
      <w:r w:rsidRPr="003C790C">
        <w:rPr>
          <w:sz w:val="24"/>
          <w:szCs w:val="24"/>
        </w:rPr>
        <w:t>y 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t</w:t>
      </w:r>
      <w:r w:rsidRPr="003C790C">
        <w:rPr>
          <w:sz w:val="24"/>
          <w:szCs w:val="24"/>
        </w:rPr>
        <w:t>e</w:t>
      </w:r>
      <w:r w:rsidRPr="003C790C">
        <w:rPr>
          <w:spacing w:val="2"/>
          <w:sz w:val="24"/>
          <w:szCs w:val="24"/>
        </w:rPr>
        <w:t xml:space="preserve"> </w:t>
      </w:r>
      <w:r w:rsidRPr="003C790C">
        <w:rPr>
          <w:sz w:val="24"/>
          <w:szCs w:val="24"/>
        </w:rPr>
        <w:t>what</w:t>
      </w:r>
      <w:r w:rsidRPr="003C790C">
        <w:rPr>
          <w:spacing w:val="2"/>
          <w:sz w:val="24"/>
          <w:szCs w:val="24"/>
        </w:rPr>
        <w:t xml:space="preserve"> </w:t>
      </w:r>
      <w:r w:rsidRPr="003C790C">
        <w:rPr>
          <w:sz w:val="24"/>
          <w:szCs w:val="24"/>
        </w:rPr>
        <w:t xml:space="preserve">your </w:t>
      </w:r>
      <w:r w:rsidRPr="003C790C">
        <w:rPr>
          <w:spacing w:val="1"/>
          <w:sz w:val="24"/>
          <w:szCs w:val="24"/>
        </w:rPr>
        <w:t>e</w:t>
      </w:r>
      <w:r w:rsidRPr="003C790C">
        <w:rPr>
          <w:sz w:val="24"/>
          <w:szCs w:val="24"/>
        </w:rPr>
        <w:t>xper</w:t>
      </w:r>
      <w:r w:rsidRPr="003C790C">
        <w:rPr>
          <w:spacing w:val="-1"/>
          <w:sz w:val="24"/>
          <w:szCs w:val="24"/>
        </w:rPr>
        <w:t>i</w:t>
      </w:r>
      <w:r w:rsidRPr="003C790C">
        <w:rPr>
          <w:sz w:val="24"/>
          <w:szCs w:val="24"/>
        </w:rPr>
        <w:t>ence</w:t>
      </w:r>
      <w:r w:rsidRPr="003C790C">
        <w:rPr>
          <w:spacing w:val="2"/>
          <w:sz w:val="24"/>
          <w:szCs w:val="24"/>
        </w:rPr>
        <w:t xml:space="preserve"> </w:t>
      </w:r>
      <w:r w:rsidRPr="003C790C">
        <w:rPr>
          <w:sz w:val="24"/>
          <w:szCs w:val="24"/>
        </w:rPr>
        <w:t>or</w:t>
      </w:r>
      <w:r w:rsidRPr="003C790C">
        <w:rPr>
          <w:spacing w:val="3"/>
          <w:sz w:val="24"/>
          <w:szCs w:val="24"/>
        </w:rPr>
        <w:t xml:space="preserve"> </w:t>
      </w:r>
      <w:r w:rsidRPr="003C790C">
        <w:rPr>
          <w:sz w:val="24"/>
          <w:szCs w:val="24"/>
        </w:rPr>
        <w:t>ach</w:t>
      </w:r>
      <w:r w:rsidRPr="003C790C">
        <w:rPr>
          <w:spacing w:val="-1"/>
          <w:sz w:val="24"/>
          <w:szCs w:val="24"/>
        </w:rPr>
        <w:t>i</w:t>
      </w:r>
      <w:r w:rsidRPr="003C790C">
        <w:rPr>
          <w:spacing w:val="1"/>
          <w:sz w:val="24"/>
          <w:szCs w:val="24"/>
        </w:rPr>
        <w:t>e</w:t>
      </w:r>
      <w:r w:rsidRPr="003C790C">
        <w:rPr>
          <w:sz w:val="24"/>
          <w:szCs w:val="24"/>
        </w:rPr>
        <w:t>ve</w:t>
      </w:r>
      <w:r w:rsidRPr="003C790C">
        <w:rPr>
          <w:spacing w:val="-1"/>
          <w:sz w:val="24"/>
          <w:szCs w:val="24"/>
        </w:rPr>
        <w:t>m</w:t>
      </w:r>
      <w:r w:rsidRPr="003C790C">
        <w:rPr>
          <w:spacing w:val="1"/>
          <w:sz w:val="24"/>
          <w:szCs w:val="24"/>
        </w:rPr>
        <w:t>e</w:t>
      </w:r>
      <w:r w:rsidRPr="003C790C">
        <w:rPr>
          <w:sz w:val="24"/>
          <w:szCs w:val="24"/>
        </w:rPr>
        <w:t>nt</w:t>
      </w:r>
      <w:r w:rsidRPr="003C790C">
        <w:rPr>
          <w:spacing w:val="2"/>
          <w:sz w:val="24"/>
          <w:szCs w:val="24"/>
        </w:rPr>
        <w:t xml:space="preserve"> </w:t>
      </w:r>
      <w:r w:rsidRPr="003C790C">
        <w:rPr>
          <w:sz w:val="24"/>
          <w:szCs w:val="24"/>
        </w:rPr>
        <w:t>we</w:t>
      </w:r>
      <w:r w:rsidRPr="003C790C">
        <w:rPr>
          <w:spacing w:val="-2"/>
          <w:sz w:val="24"/>
          <w:szCs w:val="24"/>
        </w:rPr>
        <w:t>r</w:t>
      </w:r>
      <w:r w:rsidRPr="003C790C">
        <w:rPr>
          <w:spacing w:val="1"/>
          <w:sz w:val="24"/>
          <w:szCs w:val="24"/>
        </w:rPr>
        <w:t>e</w:t>
      </w:r>
      <w:r w:rsidRPr="003C790C">
        <w:rPr>
          <w:sz w:val="24"/>
          <w:szCs w:val="24"/>
        </w:rPr>
        <w:t xml:space="preserve">. </w:t>
      </w:r>
      <w:r w:rsidRPr="003C790C">
        <w:rPr>
          <w:spacing w:val="-1"/>
          <w:sz w:val="24"/>
          <w:szCs w:val="24"/>
        </w:rPr>
        <w:t>E</w:t>
      </w:r>
      <w:r w:rsidRPr="003C790C">
        <w:rPr>
          <w:sz w:val="24"/>
          <w:szCs w:val="24"/>
        </w:rPr>
        <w:t>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c</w:t>
      </w:r>
      <w:r w:rsidRPr="003C790C">
        <w:rPr>
          <w:spacing w:val="-1"/>
          <w:sz w:val="24"/>
          <w:szCs w:val="24"/>
        </w:rPr>
        <w:t>l</w:t>
      </w:r>
      <w:r w:rsidRPr="003C790C">
        <w:rPr>
          <w:sz w:val="24"/>
          <w:szCs w:val="24"/>
        </w:rPr>
        <w:t>ude</w:t>
      </w:r>
      <w:r w:rsidRPr="003C790C">
        <w:rPr>
          <w:spacing w:val="2"/>
          <w:sz w:val="24"/>
          <w:szCs w:val="24"/>
        </w:rPr>
        <w:t xml:space="preserve"> </w:t>
      </w:r>
      <w:r w:rsidRPr="003C790C">
        <w:rPr>
          <w:spacing w:val="-1"/>
          <w:sz w:val="24"/>
          <w:szCs w:val="24"/>
        </w:rPr>
        <w:t>m</w:t>
      </w:r>
      <w:r w:rsidRPr="003C790C">
        <w:rPr>
          <w:sz w:val="24"/>
          <w:szCs w:val="24"/>
        </w:rPr>
        <w:t>an</w:t>
      </w:r>
      <w:r w:rsidRPr="003C790C">
        <w:rPr>
          <w:spacing w:val="1"/>
          <w:sz w:val="24"/>
          <w:szCs w:val="24"/>
        </w:rPr>
        <w:t>a</w:t>
      </w:r>
      <w:r w:rsidRPr="003C790C">
        <w:rPr>
          <w:sz w:val="24"/>
          <w:szCs w:val="24"/>
        </w:rPr>
        <w:t xml:space="preserve">ged, </w:t>
      </w:r>
      <w:r w:rsidRPr="003C790C">
        <w:rPr>
          <w:spacing w:val="1"/>
          <w:sz w:val="24"/>
          <w:szCs w:val="24"/>
        </w:rPr>
        <w:t>c</w:t>
      </w:r>
      <w:r w:rsidRPr="003C790C">
        <w:rPr>
          <w:sz w:val="24"/>
          <w:szCs w:val="24"/>
        </w:rPr>
        <w:t>oached, enforc</w:t>
      </w:r>
      <w:r w:rsidRPr="003C790C">
        <w:rPr>
          <w:spacing w:val="1"/>
          <w:sz w:val="24"/>
          <w:szCs w:val="24"/>
        </w:rPr>
        <w:t>e</w:t>
      </w:r>
      <w:r w:rsidRPr="003C790C">
        <w:rPr>
          <w:sz w:val="24"/>
          <w:szCs w:val="24"/>
        </w:rPr>
        <w:t>d and p</w:t>
      </w:r>
      <w:r w:rsidRPr="003C790C">
        <w:rPr>
          <w:spacing w:val="-1"/>
          <w:sz w:val="24"/>
          <w:szCs w:val="24"/>
        </w:rPr>
        <w:t>l</w:t>
      </w:r>
      <w:r w:rsidRPr="003C790C">
        <w:rPr>
          <w:spacing w:val="1"/>
          <w:sz w:val="24"/>
          <w:szCs w:val="24"/>
        </w:rPr>
        <w:t>a</w:t>
      </w:r>
      <w:r w:rsidRPr="003C790C">
        <w:rPr>
          <w:sz w:val="24"/>
          <w:szCs w:val="24"/>
        </w:rPr>
        <w:t>nned. Here you c</w:t>
      </w:r>
      <w:r w:rsidRPr="003C790C">
        <w:rPr>
          <w:spacing w:val="1"/>
          <w:sz w:val="24"/>
          <w:szCs w:val="24"/>
        </w:rPr>
        <w:t>a</w:t>
      </w:r>
      <w:r w:rsidRPr="003C790C">
        <w:rPr>
          <w:sz w:val="24"/>
          <w:szCs w:val="24"/>
        </w:rPr>
        <w:t>n f</w:t>
      </w:r>
      <w:r w:rsidRPr="003C790C">
        <w:rPr>
          <w:spacing w:val="-1"/>
          <w:sz w:val="24"/>
          <w:szCs w:val="24"/>
        </w:rPr>
        <w:t>i</w:t>
      </w:r>
      <w:r w:rsidRPr="003C790C">
        <w:rPr>
          <w:sz w:val="24"/>
          <w:szCs w:val="24"/>
        </w:rPr>
        <w:t xml:space="preserve">nd a </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e</w:t>
      </w:r>
      <w:r w:rsidRPr="003C790C">
        <w:rPr>
          <w:spacing w:val="-1"/>
          <w:sz w:val="24"/>
          <w:szCs w:val="24"/>
        </w:rPr>
        <w:t>t</w:t>
      </w:r>
      <w:r w:rsidRPr="003C790C">
        <w:rPr>
          <w:sz w:val="24"/>
          <w:szCs w:val="24"/>
        </w:rPr>
        <w:t xml:space="preserve">e </w:t>
      </w:r>
      <w:r w:rsidRPr="003C790C">
        <w:rPr>
          <w:spacing w:val="1"/>
          <w:sz w:val="24"/>
          <w:szCs w:val="24"/>
        </w:rPr>
        <w:t>l</w:t>
      </w:r>
      <w:r w:rsidRPr="003C790C">
        <w:rPr>
          <w:spacing w:val="-3"/>
          <w:sz w:val="24"/>
          <w:szCs w:val="24"/>
        </w:rPr>
        <w:t>i</w:t>
      </w:r>
      <w:r w:rsidRPr="003C790C">
        <w:rPr>
          <w:sz w:val="24"/>
          <w:szCs w:val="24"/>
        </w:rPr>
        <w:t>st</w:t>
      </w:r>
      <w:r w:rsidRPr="003C790C">
        <w:rPr>
          <w:spacing w:val="1"/>
          <w:sz w:val="24"/>
          <w:szCs w:val="24"/>
        </w:rPr>
        <w:t xml:space="preserve"> </w:t>
      </w:r>
      <w:r w:rsidRPr="003C790C">
        <w:rPr>
          <w:sz w:val="24"/>
          <w:szCs w:val="24"/>
        </w:rPr>
        <w:t>of ac</w:t>
      </w:r>
      <w:r w:rsidRPr="003C790C">
        <w:rPr>
          <w:spacing w:val="-1"/>
          <w:sz w:val="24"/>
          <w:szCs w:val="24"/>
        </w:rPr>
        <w:t>t</w:t>
      </w:r>
      <w:r w:rsidRPr="003C790C">
        <w:rPr>
          <w:spacing w:val="1"/>
          <w:sz w:val="24"/>
          <w:szCs w:val="24"/>
        </w:rPr>
        <w:t>i</w:t>
      </w:r>
      <w:r w:rsidRPr="003C790C">
        <w:rPr>
          <w:sz w:val="24"/>
          <w:szCs w:val="24"/>
        </w:rPr>
        <w:t>on verbs 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 xml:space="preserve">d by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e</w:t>
      </w:r>
      <w:r w:rsidRPr="003C790C">
        <w:rPr>
          <w:sz w:val="24"/>
          <w:szCs w:val="24"/>
        </w:rPr>
        <w:t>go</w:t>
      </w:r>
      <w:r w:rsidRPr="003C790C">
        <w:rPr>
          <w:spacing w:val="-8"/>
          <w:sz w:val="24"/>
          <w:szCs w:val="24"/>
        </w:rPr>
        <w:t>r</w:t>
      </w:r>
      <w:r w:rsidRPr="003C790C">
        <w:rPr>
          <w:spacing w:val="-4"/>
          <w:sz w:val="24"/>
          <w:szCs w:val="24"/>
        </w:rPr>
        <w:t>y</w:t>
      </w:r>
      <w:r w:rsidRPr="003C790C">
        <w:rPr>
          <w:sz w:val="24"/>
          <w:szCs w:val="24"/>
        </w:rPr>
        <w:t>.</w:t>
      </w:r>
    </w:p>
    <w:p w:rsidR="007978D5" w:rsidRPr="003C790C" w:rsidRDefault="003F763B">
      <w:pPr>
        <w:spacing w:before="7"/>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U</w:t>
      </w:r>
      <w:r w:rsidRPr="003C790C">
        <w:rPr>
          <w:b/>
          <w:spacing w:val="-1"/>
          <w:sz w:val="24"/>
          <w:szCs w:val="24"/>
        </w:rPr>
        <w:t>s</w:t>
      </w:r>
      <w:r w:rsidRPr="003C790C">
        <w:rPr>
          <w:b/>
          <w:sz w:val="24"/>
          <w:szCs w:val="24"/>
        </w:rPr>
        <w:t>e</w:t>
      </w:r>
      <w:r w:rsidRPr="003C790C">
        <w:rPr>
          <w:b/>
          <w:spacing w:val="1"/>
          <w:sz w:val="24"/>
          <w:szCs w:val="24"/>
        </w:rPr>
        <w:t xml:space="preserve"> </w:t>
      </w:r>
      <w:r w:rsidRPr="003C790C">
        <w:rPr>
          <w:b/>
          <w:sz w:val="24"/>
          <w:szCs w:val="24"/>
        </w:rPr>
        <w:t>a good p</w:t>
      </w:r>
      <w:r w:rsidRPr="003C790C">
        <w:rPr>
          <w:b/>
          <w:spacing w:val="-3"/>
          <w:sz w:val="24"/>
          <w:szCs w:val="24"/>
        </w:rPr>
        <w:t>r</w:t>
      </w:r>
      <w:r w:rsidRPr="003C790C">
        <w:rPr>
          <w:b/>
          <w:spacing w:val="1"/>
          <w:sz w:val="24"/>
          <w:szCs w:val="24"/>
        </w:rPr>
        <w:t>i</w:t>
      </w:r>
      <w:r w:rsidRPr="003C790C">
        <w:rPr>
          <w:b/>
          <w:spacing w:val="-1"/>
          <w:sz w:val="24"/>
          <w:szCs w:val="24"/>
        </w:rPr>
        <w:t>n</w:t>
      </w:r>
      <w:r w:rsidRPr="003C790C">
        <w:rPr>
          <w:b/>
          <w:sz w:val="24"/>
          <w:szCs w:val="24"/>
        </w:rPr>
        <w:t>ter</w:t>
      </w:r>
    </w:p>
    <w:p w:rsidR="007978D5" w:rsidRPr="003C790C" w:rsidRDefault="003F763B" w:rsidP="00C22DC3">
      <w:pPr>
        <w:spacing w:before="1" w:line="280" w:lineRule="exact"/>
        <w:ind w:left="102" w:right="64"/>
        <w:jc w:val="both"/>
      </w:pPr>
      <w:r w:rsidRPr="003C790C">
        <w:rPr>
          <w:rFonts w:eastAsia="Calibri"/>
          <w:sz w:val="22"/>
          <w:szCs w:val="22"/>
        </w:rPr>
        <w:t xml:space="preserve">o                         </w:t>
      </w:r>
      <w:r w:rsidRPr="003C790C">
        <w:rPr>
          <w:rFonts w:eastAsia="Calibri"/>
          <w:spacing w:val="25"/>
          <w:sz w:val="22"/>
          <w:szCs w:val="22"/>
        </w:rPr>
        <w:t xml:space="preserve"> </w:t>
      </w:r>
      <w:r w:rsidRPr="003C790C">
        <w:rPr>
          <w:sz w:val="24"/>
          <w:szCs w:val="24"/>
        </w:rPr>
        <w:t>If</w:t>
      </w:r>
      <w:r w:rsidRPr="003C790C">
        <w:rPr>
          <w:spacing w:val="1"/>
          <w:sz w:val="24"/>
          <w:szCs w:val="24"/>
        </w:rPr>
        <w:t xml:space="preserve"> </w:t>
      </w:r>
      <w:r w:rsidRPr="003C790C">
        <w:rPr>
          <w:sz w:val="24"/>
          <w:szCs w:val="24"/>
        </w:rPr>
        <w:t>you</w:t>
      </w:r>
      <w:r w:rsidRPr="003C790C">
        <w:rPr>
          <w:spacing w:val="1"/>
          <w:sz w:val="24"/>
          <w:szCs w:val="24"/>
        </w:rPr>
        <w:t xml:space="preserve"> a</w:t>
      </w:r>
      <w:r w:rsidRPr="003C790C">
        <w:rPr>
          <w:sz w:val="24"/>
          <w:szCs w:val="24"/>
        </w:rPr>
        <w:t>re go</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use a</w:t>
      </w:r>
      <w:r w:rsidRPr="003C790C">
        <w:rPr>
          <w:spacing w:val="2"/>
          <w:sz w:val="24"/>
          <w:szCs w:val="24"/>
        </w:rPr>
        <w:t xml:space="preserve"> </w:t>
      </w:r>
      <w:r w:rsidRPr="003C790C">
        <w:rPr>
          <w:spacing w:val="-2"/>
          <w:sz w:val="24"/>
          <w:szCs w:val="24"/>
        </w:rPr>
        <w:t>p</w:t>
      </w:r>
      <w:r w:rsidRPr="003C790C">
        <w:rPr>
          <w:spacing w:val="1"/>
          <w:sz w:val="24"/>
          <w:szCs w:val="24"/>
        </w:rPr>
        <w:t>a</w:t>
      </w:r>
      <w:r w:rsidRPr="003C790C">
        <w:rPr>
          <w:sz w:val="24"/>
          <w:szCs w:val="24"/>
        </w:rPr>
        <w:t>per</w:t>
      </w:r>
      <w:r w:rsidRPr="003C790C">
        <w:rPr>
          <w:spacing w:val="1"/>
          <w:sz w:val="24"/>
          <w:szCs w:val="24"/>
        </w:rPr>
        <w:t xml:space="preserve"> </w:t>
      </w:r>
      <w:r w:rsidRPr="003C790C">
        <w:rPr>
          <w:sz w:val="24"/>
          <w:szCs w:val="24"/>
        </w:rPr>
        <w:t>vers</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resu</w:t>
      </w:r>
      <w:r w:rsidRPr="003C790C">
        <w:rPr>
          <w:spacing w:val="-1"/>
          <w:sz w:val="24"/>
          <w:szCs w:val="24"/>
        </w:rPr>
        <w:t>m</w:t>
      </w:r>
      <w:r w:rsidRPr="003C790C">
        <w:rPr>
          <w:spacing w:val="1"/>
          <w:sz w:val="24"/>
          <w:szCs w:val="24"/>
        </w:rPr>
        <w:t>e</w:t>
      </w:r>
      <w:r w:rsidRPr="003C790C">
        <w:rPr>
          <w:sz w:val="24"/>
          <w:szCs w:val="24"/>
        </w:rPr>
        <w:t>,</w:t>
      </w:r>
      <w:r w:rsidRPr="003C790C">
        <w:rPr>
          <w:spacing w:val="1"/>
          <w:sz w:val="24"/>
          <w:szCs w:val="24"/>
        </w:rPr>
        <w:t xml:space="preserve"> </w:t>
      </w:r>
      <w:r w:rsidRPr="003C790C">
        <w:rPr>
          <w:spacing w:val="-1"/>
          <w:sz w:val="24"/>
          <w:szCs w:val="24"/>
        </w:rPr>
        <w:t>m</w:t>
      </w:r>
      <w:r w:rsidRPr="003C790C">
        <w:rPr>
          <w:sz w:val="24"/>
          <w:szCs w:val="24"/>
        </w:rPr>
        <w:t>ake</w:t>
      </w:r>
      <w:r w:rsidRPr="003C790C">
        <w:rPr>
          <w:spacing w:val="2"/>
          <w:sz w:val="24"/>
          <w:szCs w:val="24"/>
        </w:rPr>
        <w:t xml:space="preserve"> </w:t>
      </w:r>
      <w:r w:rsidRPr="003C790C">
        <w:rPr>
          <w:spacing w:val="-1"/>
          <w:sz w:val="24"/>
          <w:szCs w:val="24"/>
        </w:rPr>
        <w:t>s</w:t>
      </w:r>
      <w:r w:rsidRPr="003C790C">
        <w:rPr>
          <w:sz w:val="24"/>
          <w:szCs w:val="24"/>
        </w:rPr>
        <w:t>ure</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use a de</w:t>
      </w:r>
      <w:r w:rsidRPr="003C790C">
        <w:rPr>
          <w:spacing w:val="1"/>
          <w:sz w:val="24"/>
          <w:szCs w:val="24"/>
        </w:rPr>
        <w:t>c</w:t>
      </w:r>
      <w:r w:rsidRPr="003C790C">
        <w:rPr>
          <w:sz w:val="24"/>
          <w:szCs w:val="24"/>
        </w:rPr>
        <w:t>ent pr</w:t>
      </w:r>
      <w:r w:rsidRPr="003C790C">
        <w:rPr>
          <w:spacing w:val="-1"/>
          <w:sz w:val="24"/>
          <w:szCs w:val="24"/>
        </w:rPr>
        <w:t>i</w:t>
      </w:r>
      <w:r w:rsidRPr="003C790C">
        <w:rPr>
          <w:sz w:val="24"/>
          <w:szCs w:val="24"/>
        </w:rPr>
        <w:t>n</w:t>
      </w:r>
      <w:r w:rsidRPr="003C790C">
        <w:rPr>
          <w:spacing w:val="1"/>
          <w:sz w:val="24"/>
          <w:szCs w:val="24"/>
        </w:rPr>
        <w:t>t</w:t>
      </w:r>
      <w:r w:rsidRPr="003C790C">
        <w:rPr>
          <w:spacing w:val="-6"/>
          <w:sz w:val="24"/>
          <w:szCs w:val="24"/>
        </w:rPr>
        <w:t>e</w:t>
      </w:r>
      <w:r w:rsidRPr="003C790C">
        <w:rPr>
          <w:spacing w:val="-4"/>
          <w:sz w:val="24"/>
          <w:szCs w:val="24"/>
        </w:rPr>
        <w:t>r</w:t>
      </w:r>
      <w:r w:rsidRPr="003C790C">
        <w:rPr>
          <w:sz w:val="24"/>
          <w:szCs w:val="24"/>
        </w:rPr>
        <w:t>.</w:t>
      </w:r>
      <w:r w:rsidRPr="003C790C">
        <w:rPr>
          <w:spacing w:val="-2"/>
          <w:sz w:val="24"/>
          <w:szCs w:val="24"/>
        </w:rPr>
        <w:t xml:space="preserve"> </w:t>
      </w:r>
      <w:r w:rsidRPr="003C790C">
        <w:rPr>
          <w:spacing w:val="-1"/>
          <w:sz w:val="24"/>
          <w:szCs w:val="24"/>
        </w:rPr>
        <w:t>L</w:t>
      </w:r>
      <w:r w:rsidRPr="003C790C">
        <w:rPr>
          <w:sz w:val="24"/>
          <w:szCs w:val="24"/>
        </w:rPr>
        <w:t>aser pr</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ers u</w:t>
      </w:r>
      <w:r w:rsidRPr="003C790C">
        <w:rPr>
          <w:spacing w:val="-1"/>
          <w:sz w:val="24"/>
          <w:szCs w:val="24"/>
        </w:rPr>
        <w:t>s</w:t>
      </w:r>
      <w:r w:rsidRPr="003C790C">
        <w:rPr>
          <w:sz w:val="24"/>
          <w:szCs w:val="24"/>
        </w:rPr>
        <w:t>u</w:t>
      </w:r>
      <w:r w:rsidRPr="003C790C">
        <w:rPr>
          <w:spacing w:val="1"/>
          <w:sz w:val="24"/>
          <w:szCs w:val="24"/>
        </w:rPr>
        <w:t>a</w:t>
      </w:r>
      <w:r w:rsidRPr="003C790C">
        <w:rPr>
          <w:spacing w:val="-1"/>
          <w:sz w:val="24"/>
          <w:szCs w:val="24"/>
        </w:rPr>
        <w:t>ll</w:t>
      </w:r>
      <w:r w:rsidRPr="003C790C">
        <w:rPr>
          <w:sz w:val="24"/>
          <w:szCs w:val="24"/>
        </w:rPr>
        <w:t>y g</w:t>
      </w:r>
      <w:r w:rsidRPr="003C790C">
        <w:rPr>
          <w:spacing w:val="1"/>
          <w:sz w:val="24"/>
          <w:szCs w:val="24"/>
        </w:rPr>
        <w:t>e</w:t>
      </w:r>
      <w:r w:rsidRPr="003C790C">
        <w:rPr>
          <w:sz w:val="24"/>
          <w:szCs w:val="24"/>
        </w:rPr>
        <w:t>t</w:t>
      </w:r>
      <w:r w:rsidRPr="003C790C">
        <w:rPr>
          <w:spacing w:val="-1"/>
          <w:sz w:val="24"/>
          <w:szCs w:val="24"/>
        </w:rPr>
        <w:t xml:space="preserve"> t</w:t>
      </w:r>
      <w:r w:rsidRPr="003C790C">
        <w:rPr>
          <w:sz w:val="24"/>
          <w:szCs w:val="24"/>
        </w:rPr>
        <w:t xml:space="preserve">he </w:t>
      </w:r>
      <w:r w:rsidRPr="003C790C">
        <w:rPr>
          <w:spacing w:val="-1"/>
          <w:sz w:val="24"/>
          <w:szCs w:val="24"/>
        </w:rPr>
        <w:t>j</w:t>
      </w:r>
      <w:r w:rsidRPr="003C790C">
        <w:rPr>
          <w:sz w:val="24"/>
          <w:szCs w:val="24"/>
        </w:rPr>
        <w:t>ob</w:t>
      </w:r>
      <w:r w:rsidRPr="003C790C">
        <w:rPr>
          <w:spacing w:val="2"/>
          <w:sz w:val="24"/>
          <w:szCs w:val="24"/>
        </w:rPr>
        <w:t xml:space="preserve"> </w:t>
      </w:r>
      <w:r w:rsidRPr="003C790C">
        <w:rPr>
          <w:sz w:val="24"/>
          <w:szCs w:val="24"/>
        </w:rPr>
        <w:t>done. P</w:t>
      </w:r>
      <w:r w:rsidRPr="003C790C">
        <w:rPr>
          <w:spacing w:val="-1"/>
          <w:sz w:val="24"/>
          <w:szCs w:val="24"/>
        </w:rPr>
        <w:t>l</w:t>
      </w:r>
      <w:r w:rsidRPr="003C790C">
        <w:rPr>
          <w:sz w:val="24"/>
          <w:szCs w:val="24"/>
        </w:rPr>
        <w:t>a</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1"/>
          <w:sz w:val="24"/>
          <w:szCs w:val="24"/>
        </w:rPr>
        <w:t>w</w:t>
      </w:r>
      <w:r w:rsidRPr="003C790C">
        <w:rPr>
          <w:sz w:val="24"/>
          <w:szCs w:val="24"/>
        </w:rPr>
        <w:t>h</w:t>
      </w:r>
      <w:r w:rsidRPr="003C790C">
        <w:rPr>
          <w:spacing w:val="-1"/>
          <w:sz w:val="24"/>
          <w:szCs w:val="24"/>
        </w:rPr>
        <w:t>i</w:t>
      </w:r>
      <w:r w:rsidRPr="003C790C">
        <w:rPr>
          <w:spacing w:val="1"/>
          <w:sz w:val="24"/>
          <w:szCs w:val="24"/>
        </w:rPr>
        <w:t>t</w:t>
      </w:r>
      <w:r w:rsidRPr="003C790C">
        <w:rPr>
          <w:sz w:val="24"/>
          <w:szCs w:val="24"/>
        </w:rPr>
        <w:t>e pap</w:t>
      </w:r>
      <w:r w:rsidRPr="003C790C">
        <w:rPr>
          <w:spacing w:val="1"/>
          <w:sz w:val="24"/>
          <w:szCs w:val="24"/>
        </w:rPr>
        <w:t>e</w:t>
      </w:r>
      <w:r w:rsidRPr="003C790C">
        <w:rPr>
          <w:sz w:val="24"/>
          <w:szCs w:val="24"/>
        </w:rPr>
        <w:t xml:space="preserve">r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he pref</w:t>
      </w:r>
      <w:r w:rsidRPr="003C790C">
        <w:rPr>
          <w:spacing w:val="1"/>
          <w:sz w:val="24"/>
          <w:szCs w:val="24"/>
        </w:rPr>
        <w:t>e</w:t>
      </w:r>
      <w:r w:rsidRPr="003C790C">
        <w:rPr>
          <w:sz w:val="24"/>
          <w:szCs w:val="24"/>
        </w:rPr>
        <w:t>rred one as we</w:t>
      </w:r>
      <w:r w:rsidRPr="003C790C">
        <w:rPr>
          <w:spacing w:val="-1"/>
          <w:sz w:val="24"/>
          <w:szCs w:val="24"/>
        </w:rPr>
        <w:t>l</w:t>
      </w:r>
      <w:r w:rsidRPr="003C790C">
        <w:rPr>
          <w:spacing w:val="1"/>
          <w:sz w:val="24"/>
          <w:szCs w:val="24"/>
        </w:rPr>
        <w:t>l</w:t>
      </w:r>
      <w:r w:rsidRPr="003C790C">
        <w:rPr>
          <w:sz w:val="24"/>
          <w:szCs w:val="24"/>
        </w:rPr>
        <w:t>.</w:t>
      </w:r>
    </w:p>
    <w:p w:rsidR="007978D5" w:rsidRDefault="007978D5">
      <w:pPr>
        <w:spacing w:before="2" w:line="280" w:lineRule="exact"/>
        <w:rPr>
          <w:sz w:val="28"/>
          <w:szCs w:val="28"/>
        </w:rPr>
      </w:pPr>
    </w:p>
    <w:p w:rsidR="00846494" w:rsidRDefault="00846494">
      <w:pPr>
        <w:spacing w:before="2" w:line="280" w:lineRule="exact"/>
        <w:rPr>
          <w:sz w:val="28"/>
          <w:szCs w:val="28"/>
        </w:rPr>
      </w:pPr>
    </w:p>
    <w:p w:rsidR="00846494" w:rsidRPr="003C790C" w:rsidRDefault="00846494">
      <w:pPr>
        <w:spacing w:before="2" w:line="280" w:lineRule="exact"/>
        <w:rPr>
          <w:sz w:val="28"/>
          <w:szCs w:val="28"/>
        </w:rPr>
      </w:pPr>
    </w:p>
    <w:p w:rsidR="007978D5" w:rsidRPr="003C790C" w:rsidRDefault="003F763B">
      <w:pPr>
        <w:spacing w:before="29"/>
        <w:ind w:left="462"/>
        <w:rPr>
          <w:sz w:val="24"/>
          <w:szCs w:val="24"/>
        </w:rPr>
      </w:pPr>
      <w:r w:rsidRPr="003C790C">
        <w:rPr>
          <w:rFonts w:eastAsia="Calibri"/>
          <w:sz w:val="22"/>
          <w:szCs w:val="22"/>
        </w:rPr>
        <w:lastRenderedPageBreak/>
        <w:t xml:space="preserve">·     </w:t>
      </w:r>
      <w:r w:rsidRPr="003C790C">
        <w:rPr>
          <w:rFonts w:eastAsia="Calibri"/>
          <w:spacing w:val="6"/>
          <w:sz w:val="22"/>
          <w:szCs w:val="22"/>
        </w:rPr>
        <w:t xml:space="preserve"> </w:t>
      </w:r>
      <w:r w:rsidRPr="003C790C">
        <w:rPr>
          <w:b/>
          <w:sz w:val="24"/>
          <w:szCs w:val="24"/>
        </w:rPr>
        <w:t xml:space="preserve">No </w:t>
      </w:r>
      <w:r w:rsidRPr="003C790C">
        <w:rPr>
          <w:b/>
          <w:spacing w:val="-1"/>
          <w:sz w:val="24"/>
          <w:szCs w:val="24"/>
        </w:rPr>
        <w:t>h</w:t>
      </w:r>
      <w:r w:rsidRPr="003C790C">
        <w:rPr>
          <w:b/>
          <w:sz w:val="24"/>
          <w:szCs w:val="24"/>
        </w:rPr>
        <w:t>obb</w:t>
      </w:r>
      <w:r w:rsidRPr="003C790C">
        <w:rPr>
          <w:b/>
          <w:spacing w:val="-1"/>
          <w:sz w:val="24"/>
          <w:szCs w:val="24"/>
        </w:rPr>
        <w:t>i</w:t>
      </w:r>
      <w:r w:rsidRPr="003C790C">
        <w:rPr>
          <w:b/>
          <w:sz w:val="24"/>
          <w:szCs w:val="24"/>
        </w:rPr>
        <w:t>es</w:t>
      </w:r>
    </w:p>
    <w:p w:rsidR="007978D5" w:rsidRPr="003C790C" w:rsidRDefault="003F763B">
      <w:pPr>
        <w:spacing w:before="10" w:line="234" w:lineRule="auto"/>
        <w:ind w:left="102" w:right="66"/>
        <w:jc w:val="both"/>
        <w:rPr>
          <w:sz w:val="24"/>
          <w:szCs w:val="24"/>
        </w:rPr>
      </w:pPr>
      <w:r w:rsidRPr="003C790C">
        <w:rPr>
          <w:rFonts w:eastAsia="Calibri"/>
          <w:sz w:val="22"/>
          <w:szCs w:val="22"/>
        </w:rPr>
        <w:t xml:space="preserve">o                         </w:t>
      </w:r>
      <w:r w:rsidRPr="003C790C">
        <w:rPr>
          <w:rFonts w:eastAsia="Calibri"/>
          <w:spacing w:val="22"/>
          <w:sz w:val="22"/>
          <w:szCs w:val="22"/>
        </w:rPr>
        <w:t xml:space="preserve"> </w:t>
      </w:r>
      <w:r w:rsidRPr="003C790C">
        <w:rPr>
          <w:sz w:val="24"/>
          <w:szCs w:val="24"/>
        </w:rPr>
        <w:t>Un</w:t>
      </w:r>
      <w:r w:rsidRPr="003C790C">
        <w:rPr>
          <w:spacing w:val="-1"/>
          <w:sz w:val="24"/>
          <w:szCs w:val="24"/>
        </w:rPr>
        <w:t>l</w:t>
      </w:r>
      <w:r w:rsidRPr="003C790C">
        <w:rPr>
          <w:sz w:val="24"/>
          <w:szCs w:val="24"/>
        </w:rPr>
        <w:t>ess you</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z w:val="24"/>
          <w:szCs w:val="24"/>
        </w:rPr>
        <w:t>100% sure</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of your</w:t>
      </w:r>
      <w:r w:rsidRPr="003C790C">
        <w:rPr>
          <w:spacing w:val="2"/>
          <w:sz w:val="24"/>
          <w:szCs w:val="24"/>
        </w:rPr>
        <w:t xml:space="preserve"> </w:t>
      </w:r>
      <w:r w:rsidRPr="003C790C">
        <w:rPr>
          <w:sz w:val="24"/>
          <w:szCs w:val="24"/>
        </w:rPr>
        <w:t>hobb</w:t>
      </w:r>
      <w:r w:rsidRPr="003C790C">
        <w:rPr>
          <w:spacing w:val="-1"/>
          <w:sz w:val="24"/>
          <w:szCs w:val="24"/>
        </w:rPr>
        <w:t>i</w:t>
      </w:r>
      <w:r w:rsidRPr="003C790C">
        <w:rPr>
          <w:sz w:val="24"/>
          <w:szCs w:val="24"/>
        </w:rPr>
        <w:t>es</w:t>
      </w:r>
      <w:r w:rsidRPr="003C790C">
        <w:rPr>
          <w:spacing w:val="2"/>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suppo</w:t>
      </w:r>
      <w:r w:rsidRPr="003C790C">
        <w:rPr>
          <w:spacing w:val="-2"/>
          <w:sz w:val="24"/>
          <w:szCs w:val="24"/>
        </w:rPr>
        <w:t>r</w:t>
      </w:r>
      <w:r w:rsidRPr="003C790C">
        <w:rPr>
          <w:sz w:val="24"/>
          <w:szCs w:val="24"/>
        </w:rPr>
        <w:t>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z w:val="24"/>
          <w:szCs w:val="24"/>
        </w:rPr>
        <w:t>cand</w:t>
      </w:r>
      <w:r w:rsidRPr="003C790C">
        <w:rPr>
          <w:spacing w:val="1"/>
          <w:sz w:val="24"/>
          <w:szCs w:val="24"/>
        </w:rPr>
        <w:t>i</w:t>
      </w:r>
      <w:r w:rsidRPr="003C790C">
        <w:rPr>
          <w:spacing w:val="-2"/>
          <w:sz w:val="24"/>
          <w:szCs w:val="24"/>
        </w:rPr>
        <w:t>d</w:t>
      </w:r>
      <w:r w:rsidRPr="003C790C">
        <w:rPr>
          <w:spacing w:val="1"/>
          <w:sz w:val="24"/>
          <w:szCs w:val="24"/>
        </w:rPr>
        <w:t>a</w:t>
      </w:r>
      <w:r w:rsidRPr="003C790C">
        <w:rPr>
          <w:spacing w:val="-9"/>
          <w:sz w:val="24"/>
          <w:szCs w:val="24"/>
        </w:rPr>
        <w:t>c</w:t>
      </w:r>
      <w:r w:rsidRPr="003C790C">
        <w:rPr>
          <w:spacing w:val="-4"/>
          <w:sz w:val="24"/>
          <w:szCs w:val="24"/>
        </w:rPr>
        <w:t>y</w:t>
      </w:r>
      <w:r w:rsidRPr="003C790C">
        <w:rPr>
          <w:sz w:val="24"/>
          <w:szCs w:val="24"/>
        </w:rPr>
        <w:t>, avo</w:t>
      </w:r>
      <w:r w:rsidRPr="003C790C">
        <w:rPr>
          <w:spacing w:val="1"/>
          <w:sz w:val="24"/>
          <w:szCs w:val="24"/>
        </w:rPr>
        <w:t>i</w:t>
      </w:r>
      <w:r w:rsidRPr="003C790C">
        <w:rPr>
          <w:sz w:val="24"/>
          <w:szCs w:val="24"/>
        </w:rPr>
        <w:t xml:space="preserve">d </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 I</w:t>
      </w:r>
      <w:r w:rsidRPr="003C790C">
        <w:rPr>
          <w:spacing w:val="1"/>
          <w:sz w:val="24"/>
          <w:szCs w:val="24"/>
        </w:rPr>
        <w:t xml:space="preserve"> </w:t>
      </w:r>
      <w:r w:rsidRPr="003C790C">
        <w:rPr>
          <w:sz w:val="24"/>
          <w:szCs w:val="24"/>
        </w:rPr>
        <w:t>know</w:t>
      </w:r>
      <w:r w:rsidRPr="003C790C">
        <w:rPr>
          <w:spacing w:val="1"/>
          <w:sz w:val="24"/>
          <w:szCs w:val="24"/>
        </w:rPr>
        <w:t xml:space="preserve"> </w:t>
      </w:r>
      <w:r w:rsidRPr="003C790C">
        <w:rPr>
          <w:sz w:val="24"/>
          <w:szCs w:val="24"/>
        </w:rPr>
        <w:t>you are</w:t>
      </w:r>
      <w:r w:rsidRPr="003C790C">
        <w:rPr>
          <w:spacing w:val="2"/>
          <w:sz w:val="24"/>
          <w:szCs w:val="24"/>
        </w:rPr>
        <w:t xml:space="preserve"> </w:t>
      </w:r>
      <w:r w:rsidRPr="003C790C">
        <w:rPr>
          <w:sz w:val="24"/>
          <w:szCs w:val="24"/>
        </w:rPr>
        <w:t xml:space="preserve">proud of your </w:t>
      </w:r>
      <w:r w:rsidRPr="003C790C">
        <w:rPr>
          <w:spacing w:val="-1"/>
          <w:sz w:val="24"/>
          <w:szCs w:val="24"/>
        </w:rPr>
        <w:t>s</w:t>
      </w:r>
      <w:r w:rsidRPr="003C790C">
        <w:rPr>
          <w:sz w:val="24"/>
          <w:szCs w:val="24"/>
        </w:rPr>
        <w:t>w</w:t>
      </w:r>
      <w:r w:rsidRPr="003C790C">
        <w:rPr>
          <w:spacing w:val="-1"/>
          <w:sz w:val="24"/>
          <w:szCs w:val="24"/>
        </w:rPr>
        <w:t>im</w:t>
      </w:r>
      <w:r w:rsidRPr="003C790C">
        <w:rPr>
          <w:spacing w:val="1"/>
          <w:sz w:val="24"/>
          <w:szCs w:val="24"/>
        </w:rPr>
        <w:t>m</w:t>
      </w:r>
      <w:r w:rsidRPr="003C790C">
        <w:rPr>
          <w:spacing w:val="-1"/>
          <w:sz w:val="24"/>
          <w:szCs w:val="24"/>
        </w:rPr>
        <w:t>i</w:t>
      </w:r>
      <w:r w:rsidRPr="003C790C">
        <w:rPr>
          <w:sz w:val="24"/>
          <w:szCs w:val="24"/>
        </w:rPr>
        <w:t xml:space="preserve">ng </w:t>
      </w:r>
      <w:r w:rsidRPr="003C790C">
        <w:rPr>
          <w:spacing w:val="-1"/>
          <w:sz w:val="24"/>
          <w:szCs w:val="24"/>
        </w:rPr>
        <w:t>t</w:t>
      </w:r>
      <w:r w:rsidRPr="003C790C">
        <w:rPr>
          <w:spacing w:val="1"/>
          <w:sz w:val="24"/>
          <w:szCs w:val="24"/>
        </w:rPr>
        <w:t>e</w:t>
      </w:r>
      <w:r w:rsidRPr="003C790C">
        <w:rPr>
          <w:sz w:val="24"/>
          <w:szCs w:val="24"/>
        </w:rPr>
        <w:t>a</w:t>
      </w:r>
      <w:r w:rsidRPr="003C790C">
        <w:rPr>
          <w:spacing w:val="-1"/>
          <w:sz w:val="24"/>
          <w:szCs w:val="24"/>
        </w:rPr>
        <w:t>m</w:t>
      </w:r>
      <w:r w:rsidRPr="003C790C">
        <w:rPr>
          <w:sz w:val="24"/>
          <w:szCs w:val="24"/>
        </w:rPr>
        <w:t>, but</w:t>
      </w:r>
      <w:r w:rsidRPr="003C790C">
        <w:rPr>
          <w:spacing w:val="2"/>
          <w:sz w:val="24"/>
          <w:szCs w:val="24"/>
        </w:rPr>
        <w:t xml:space="preserve"> </w:t>
      </w:r>
      <w:r w:rsidRPr="003C790C">
        <w:rPr>
          <w:spacing w:val="-1"/>
          <w:sz w:val="24"/>
          <w:szCs w:val="24"/>
        </w:rPr>
        <w:t>s</w:t>
      </w:r>
      <w:r w:rsidRPr="003C790C">
        <w:rPr>
          <w:sz w:val="24"/>
          <w:szCs w:val="24"/>
        </w:rPr>
        <w:t>h</w:t>
      </w:r>
      <w:r w:rsidRPr="003C790C">
        <w:rPr>
          <w:spacing w:val="1"/>
          <w:sz w:val="24"/>
          <w:szCs w:val="24"/>
        </w:rPr>
        <w:t>a</w:t>
      </w:r>
      <w:r w:rsidRPr="003C790C">
        <w:rPr>
          <w:sz w:val="24"/>
          <w:szCs w:val="24"/>
        </w:rPr>
        <w:t xml:space="preserve">re </w:t>
      </w:r>
      <w:r w:rsidRPr="003C790C">
        <w:rPr>
          <w:spacing w:val="-1"/>
          <w:sz w:val="24"/>
          <w:szCs w:val="24"/>
        </w:rPr>
        <w:t>i</w:t>
      </w:r>
      <w:r w:rsidRPr="003C790C">
        <w:rPr>
          <w:sz w:val="24"/>
          <w:szCs w:val="24"/>
        </w:rPr>
        <w:t>t</w:t>
      </w:r>
      <w:r w:rsidRPr="003C790C">
        <w:rPr>
          <w:spacing w:val="2"/>
          <w:sz w:val="24"/>
          <w:szCs w:val="24"/>
        </w:rPr>
        <w:t xml:space="preserve"> </w:t>
      </w:r>
      <w:r w:rsidRPr="003C790C">
        <w:rPr>
          <w:spacing w:val="-1"/>
          <w:sz w:val="24"/>
          <w:szCs w:val="24"/>
        </w:rPr>
        <w:t>wi</w:t>
      </w:r>
      <w:r w:rsidRPr="003C790C">
        <w:rPr>
          <w:spacing w:val="1"/>
          <w:sz w:val="24"/>
          <w:szCs w:val="24"/>
        </w:rPr>
        <w:t>t</w:t>
      </w:r>
      <w:r w:rsidRPr="003C790C">
        <w:rPr>
          <w:sz w:val="24"/>
          <w:szCs w:val="24"/>
        </w:rPr>
        <w:t>h your fr</w:t>
      </w:r>
      <w:r w:rsidRPr="003C790C">
        <w:rPr>
          <w:spacing w:val="-1"/>
          <w:sz w:val="24"/>
          <w:szCs w:val="24"/>
        </w:rPr>
        <w:t>i</w:t>
      </w:r>
      <w:r w:rsidRPr="003C790C">
        <w:rPr>
          <w:spacing w:val="1"/>
          <w:sz w:val="24"/>
          <w:szCs w:val="24"/>
        </w:rPr>
        <w:t>e</w:t>
      </w:r>
      <w:r w:rsidRPr="003C790C">
        <w:rPr>
          <w:sz w:val="24"/>
          <w:szCs w:val="24"/>
        </w:rPr>
        <w:t>nds and not</w:t>
      </w:r>
      <w:r w:rsidRPr="003C790C">
        <w:rPr>
          <w:spacing w:val="-1"/>
          <w:sz w:val="24"/>
          <w:szCs w:val="24"/>
        </w:rPr>
        <w:t xml:space="preserve"> </w:t>
      </w:r>
      <w:r w:rsidRPr="003C790C">
        <w:rPr>
          <w:sz w:val="24"/>
          <w:szCs w:val="24"/>
        </w:rPr>
        <w:t>w</w:t>
      </w:r>
      <w:r w:rsidRPr="003C790C">
        <w:rPr>
          <w:spacing w:val="-1"/>
          <w:sz w:val="24"/>
          <w:szCs w:val="24"/>
        </w:rPr>
        <w:t>it</w:t>
      </w:r>
      <w:r w:rsidRPr="003C790C">
        <w:rPr>
          <w:sz w:val="24"/>
          <w:szCs w:val="24"/>
        </w:rPr>
        <w:t>h po</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al</w:t>
      </w:r>
      <w:r w:rsidRPr="003C790C">
        <w:rPr>
          <w:spacing w:val="-1"/>
          <w:sz w:val="24"/>
          <w:szCs w:val="24"/>
        </w:rPr>
        <w:t xml:space="preserve"> </w:t>
      </w:r>
      <w:r w:rsidRPr="003C790C">
        <w:rPr>
          <w:spacing w:val="1"/>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oyers.</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U</w:t>
      </w:r>
      <w:r w:rsidRPr="003C790C">
        <w:rPr>
          <w:b/>
          <w:spacing w:val="-1"/>
          <w:sz w:val="24"/>
          <w:szCs w:val="24"/>
        </w:rPr>
        <w:t>p</w:t>
      </w:r>
      <w:r w:rsidRPr="003C790C">
        <w:rPr>
          <w:b/>
          <w:sz w:val="24"/>
          <w:szCs w:val="24"/>
        </w:rPr>
        <w:t>date</w:t>
      </w:r>
      <w:r w:rsidRPr="003C790C">
        <w:rPr>
          <w:b/>
          <w:spacing w:val="1"/>
          <w:sz w:val="24"/>
          <w:szCs w:val="24"/>
        </w:rPr>
        <w:t xml:space="preserve"> </w:t>
      </w:r>
      <w:r w:rsidRPr="003C790C">
        <w:rPr>
          <w:b/>
          <w:sz w:val="24"/>
          <w:szCs w:val="24"/>
        </w:rPr>
        <w:t>y</w:t>
      </w:r>
      <w:r w:rsidRPr="003C790C">
        <w:rPr>
          <w:b/>
          <w:spacing w:val="-2"/>
          <w:sz w:val="24"/>
          <w:szCs w:val="24"/>
        </w:rPr>
        <w:t>o</w:t>
      </w:r>
      <w:r w:rsidRPr="003C790C">
        <w:rPr>
          <w:b/>
          <w:spacing w:val="-1"/>
          <w:sz w:val="24"/>
          <w:szCs w:val="24"/>
        </w:rPr>
        <w:t>u</w:t>
      </w:r>
      <w:r w:rsidRPr="003C790C">
        <w:rPr>
          <w:b/>
          <w:sz w:val="24"/>
          <w:szCs w:val="24"/>
        </w:rPr>
        <w:t xml:space="preserve">r </w:t>
      </w:r>
      <w:r w:rsidRPr="003C790C">
        <w:rPr>
          <w:b/>
          <w:spacing w:val="-3"/>
          <w:sz w:val="24"/>
          <w:szCs w:val="24"/>
        </w:rPr>
        <w:t>re</w:t>
      </w:r>
      <w:r w:rsidRPr="003C790C">
        <w:rPr>
          <w:b/>
          <w:sz w:val="24"/>
          <w:szCs w:val="24"/>
        </w:rPr>
        <w:t>s</w:t>
      </w:r>
      <w:r w:rsidRPr="003C790C">
        <w:rPr>
          <w:b/>
          <w:spacing w:val="-1"/>
          <w:sz w:val="24"/>
          <w:szCs w:val="24"/>
        </w:rPr>
        <w:t>u</w:t>
      </w:r>
      <w:r w:rsidRPr="003C790C">
        <w:rPr>
          <w:b/>
          <w:sz w:val="24"/>
          <w:szCs w:val="24"/>
        </w:rPr>
        <w:t>me</w:t>
      </w:r>
      <w:r w:rsidRPr="003C790C">
        <w:rPr>
          <w:b/>
          <w:spacing w:val="1"/>
          <w:sz w:val="24"/>
          <w:szCs w:val="24"/>
        </w:rPr>
        <w:t xml:space="preserve"> </w:t>
      </w:r>
      <w:r w:rsidRPr="003C790C">
        <w:rPr>
          <w:b/>
          <w:spacing w:val="-5"/>
          <w:sz w:val="24"/>
          <w:szCs w:val="24"/>
        </w:rPr>
        <w:t>r</w:t>
      </w:r>
      <w:r w:rsidRPr="003C790C">
        <w:rPr>
          <w:b/>
          <w:sz w:val="24"/>
          <w:szCs w:val="24"/>
        </w:rPr>
        <w:t>eg</w:t>
      </w:r>
      <w:r w:rsidRPr="003C790C">
        <w:rPr>
          <w:b/>
          <w:spacing w:val="-1"/>
          <w:sz w:val="24"/>
          <w:szCs w:val="24"/>
        </w:rPr>
        <w:t>u</w:t>
      </w:r>
      <w:r w:rsidRPr="003C790C">
        <w:rPr>
          <w:b/>
          <w:spacing w:val="1"/>
          <w:sz w:val="24"/>
          <w:szCs w:val="24"/>
        </w:rPr>
        <w:t>l</w:t>
      </w:r>
      <w:r w:rsidRPr="003C790C">
        <w:rPr>
          <w:b/>
          <w:sz w:val="24"/>
          <w:szCs w:val="24"/>
        </w:rPr>
        <w:t>ar</w:t>
      </w:r>
      <w:r w:rsidRPr="003C790C">
        <w:rPr>
          <w:b/>
          <w:spacing w:val="-1"/>
          <w:sz w:val="24"/>
          <w:szCs w:val="24"/>
        </w:rPr>
        <w:t>l</w:t>
      </w:r>
      <w:r w:rsidRPr="003C790C">
        <w:rPr>
          <w:b/>
          <w:sz w:val="24"/>
          <w:szCs w:val="24"/>
        </w:rPr>
        <w:t>y</w:t>
      </w:r>
    </w:p>
    <w:p w:rsidR="007978D5" w:rsidRPr="003C790C" w:rsidRDefault="003F763B">
      <w:pPr>
        <w:spacing w:before="7" w:line="234" w:lineRule="auto"/>
        <w:ind w:left="102" w:right="65"/>
        <w:jc w:val="both"/>
        <w:rPr>
          <w:sz w:val="24"/>
          <w:szCs w:val="24"/>
        </w:rPr>
      </w:pPr>
      <w:r w:rsidRPr="003C790C">
        <w:rPr>
          <w:rFonts w:eastAsia="Calibri"/>
          <w:sz w:val="22"/>
          <w:szCs w:val="22"/>
        </w:rPr>
        <w:t xml:space="preserve">o                          </w:t>
      </w:r>
      <w:r w:rsidRPr="003C790C">
        <w:rPr>
          <w:sz w:val="24"/>
          <w:szCs w:val="24"/>
        </w:rPr>
        <w:t>It</w:t>
      </w:r>
      <w:r w:rsidRPr="003C790C">
        <w:rPr>
          <w:spacing w:val="19"/>
          <w:sz w:val="24"/>
          <w:szCs w:val="24"/>
        </w:rPr>
        <w:t xml:space="preserve"> </w:t>
      </w:r>
      <w:r w:rsidRPr="003C790C">
        <w:rPr>
          <w:spacing w:val="-1"/>
          <w:sz w:val="24"/>
          <w:szCs w:val="24"/>
        </w:rPr>
        <w:t>i</w:t>
      </w:r>
      <w:r w:rsidRPr="003C790C">
        <w:rPr>
          <w:sz w:val="24"/>
          <w:szCs w:val="24"/>
        </w:rPr>
        <w:t>s</w:t>
      </w:r>
      <w:r w:rsidRPr="003C790C">
        <w:rPr>
          <w:spacing w:val="18"/>
          <w:sz w:val="24"/>
          <w:szCs w:val="24"/>
        </w:rPr>
        <w:t xml:space="preserve"> </w:t>
      </w:r>
      <w:r w:rsidRPr="003C790C">
        <w:rPr>
          <w:sz w:val="24"/>
          <w:szCs w:val="24"/>
        </w:rPr>
        <w:t>a</w:t>
      </w:r>
      <w:r w:rsidRPr="003C790C">
        <w:rPr>
          <w:spacing w:val="17"/>
          <w:sz w:val="24"/>
          <w:szCs w:val="24"/>
        </w:rPr>
        <w:t xml:space="preserve"> </w:t>
      </w:r>
      <w:r w:rsidRPr="003C790C">
        <w:rPr>
          <w:sz w:val="24"/>
          <w:szCs w:val="24"/>
        </w:rPr>
        <w:t>good</w:t>
      </w:r>
      <w:r w:rsidRPr="003C790C">
        <w:rPr>
          <w:spacing w:val="17"/>
          <w:sz w:val="24"/>
          <w:szCs w:val="24"/>
        </w:rPr>
        <w:t xml:space="preserve"> </w:t>
      </w:r>
      <w:r w:rsidRPr="003C790C">
        <w:rPr>
          <w:spacing w:val="-1"/>
          <w:sz w:val="24"/>
          <w:szCs w:val="24"/>
        </w:rPr>
        <w:t>i</w:t>
      </w:r>
      <w:r w:rsidRPr="003C790C">
        <w:rPr>
          <w:sz w:val="24"/>
          <w:szCs w:val="24"/>
        </w:rPr>
        <w:t>dea</w:t>
      </w:r>
      <w:r w:rsidRPr="003C790C">
        <w:rPr>
          <w:spacing w:val="19"/>
          <w:sz w:val="24"/>
          <w:szCs w:val="24"/>
        </w:rPr>
        <w:t xml:space="preserve"> </w:t>
      </w:r>
      <w:r w:rsidRPr="003C790C">
        <w:rPr>
          <w:spacing w:val="-1"/>
          <w:sz w:val="24"/>
          <w:szCs w:val="24"/>
        </w:rPr>
        <w:t>t</w:t>
      </w:r>
      <w:r w:rsidRPr="003C790C">
        <w:rPr>
          <w:sz w:val="24"/>
          <w:szCs w:val="24"/>
        </w:rPr>
        <w:t>o</w:t>
      </w:r>
      <w:r w:rsidRPr="003C790C">
        <w:rPr>
          <w:spacing w:val="17"/>
          <w:sz w:val="24"/>
          <w:szCs w:val="24"/>
        </w:rPr>
        <w:t xml:space="preserve"> </w:t>
      </w:r>
      <w:r w:rsidRPr="003C790C">
        <w:rPr>
          <w:sz w:val="24"/>
          <w:szCs w:val="24"/>
        </w:rPr>
        <w:t>upda</w:t>
      </w:r>
      <w:r w:rsidRPr="003C790C">
        <w:rPr>
          <w:spacing w:val="1"/>
          <w:sz w:val="24"/>
          <w:szCs w:val="24"/>
        </w:rPr>
        <w:t>t</w:t>
      </w:r>
      <w:r w:rsidRPr="003C790C">
        <w:rPr>
          <w:sz w:val="24"/>
          <w:szCs w:val="24"/>
        </w:rPr>
        <w:t>e</w:t>
      </w:r>
      <w:r w:rsidRPr="003C790C">
        <w:rPr>
          <w:spacing w:val="17"/>
          <w:sz w:val="24"/>
          <w:szCs w:val="24"/>
        </w:rPr>
        <w:t xml:space="preserve"> </w:t>
      </w:r>
      <w:r w:rsidRPr="003C790C">
        <w:rPr>
          <w:sz w:val="24"/>
          <w:szCs w:val="24"/>
        </w:rPr>
        <w:t>your</w:t>
      </w:r>
      <w:r w:rsidRPr="003C790C">
        <w:rPr>
          <w:spacing w:val="17"/>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17"/>
          <w:sz w:val="24"/>
          <w:szCs w:val="24"/>
        </w:rPr>
        <w:t xml:space="preserve"> </w:t>
      </w:r>
      <w:r w:rsidRPr="003C790C">
        <w:rPr>
          <w:sz w:val="24"/>
          <w:szCs w:val="24"/>
        </w:rPr>
        <w:t>on</w:t>
      </w:r>
      <w:r w:rsidRPr="003C790C">
        <w:rPr>
          <w:spacing w:val="17"/>
          <w:sz w:val="24"/>
          <w:szCs w:val="24"/>
        </w:rPr>
        <w:t xml:space="preserve"> </w:t>
      </w:r>
      <w:r w:rsidRPr="003C790C">
        <w:rPr>
          <w:sz w:val="24"/>
          <w:szCs w:val="24"/>
        </w:rPr>
        <w:t>a</w:t>
      </w:r>
      <w:r w:rsidRPr="003C790C">
        <w:rPr>
          <w:spacing w:val="19"/>
          <w:sz w:val="24"/>
          <w:szCs w:val="24"/>
        </w:rPr>
        <w:t xml:space="preserve"> </w:t>
      </w:r>
      <w:r w:rsidRPr="003C790C">
        <w:rPr>
          <w:sz w:val="24"/>
          <w:szCs w:val="24"/>
        </w:rPr>
        <w:t>regu</w:t>
      </w:r>
      <w:r w:rsidRPr="003C790C">
        <w:rPr>
          <w:spacing w:val="-1"/>
          <w:sz w:val="24"/>
          <w:szCs w:val="24"/>
        </w:rPr>
        <w:t>l</w:t>
      </w:r>
      <w:r w:rsidRPr="003C790C">
        <w:rPr>
          <w:sz w:val="24"/>
          <w:szCs w:val="24"/>
        </w:rPr>
        <w:t>ar</w:t>
      </w:r>
      <w:r w:rsidRPr="003C790C">
        <w:rPr>
          <w:spacing w:val="18"/>
          <w:sz w:val="24"/>
          <w:szCs w:val="24"/>
        </w:rPr>
        <w:t xml:space="preserve"> </w:t>
      </w:r>
      <w:r w:rsidRPr="003C790C">
        <w:rPr>
          <w:sz w:val="24"/>
          <w:szCs w:val="24"/>
        </w:rPr>
        <w:t>b</w:t>
      </w:r>
      <w:r w:rsidRPr="003C790C">
        <w:rPr>
          <w:spacing w:val="1"/>
          <w:sz w:val="24"/>
          <w:szCs w:val="24"/>
        </w:rPr>
        <w:t>a</w:t>
      </w:r>
      <w:r w:rsidRPr="003C790C">
        <w:rPr>
          <w:spacing w:val="-1"/>
          <w:sz w:val="24"/>
          <w:szCs w:val="24"/>
        </w:rPr>
        <w:t>s</w:t>
      </w:r>
      <w:r w:rsidRPr="003C790C">
        <w:rPr>
          <w:spacing w:val="1"/>
          <w:sz w:val="24"/>
          <w:szCs w:val="24"/>
        </w:rPr>
        <w:t>i</w:t>
      </w:r>
      <w:r w:rsidRPr="003C790C">
        <w:rPr>
          <w:spacing w:val="-1"/>
          <w:sz w:val="24"/>
          <w:szCs w:val="24"/>
        </w:rPr>
        <w:t>s</w:t>
      </w:r>
      <w:r w:rsidRPr="003C790C">
        <w:rPr>
          <w:sz w:val="24"/>
          <w:szCs w:val="24"/>
        </w:rPr>
        <w:t>.</w:t>
      </w:r>
      <w:r w:rsidRPr="003C790C">
        <w:rPr>
          <w:spacing w:val="5"/>
          <w:sz w:val="24"/>
          <w:szCs w:val="24"/>
        </w:rPr>
        <w:t xml:space="preserve"> </w:t>
      </w:r>
      <w:r w:rsidRPr="003C790C">
        <w:rPr>
          <w:spacing w:val="-1"/>
          <w:sz w:val="24"/>
          <w:szCs w:val="24"/>
        </w:rPr>
        <w:t>A</w:t>
      </w:r>
      <w:r w:rsidRPr="003C790C">
        <w:rPr>
          <w:sz w:val="24"/>
          <w:szCs w:val="24"/>
        </w:rPr>
        <w:t>dd</w:t>
      </w:r>
      <w:r w:rsidRPr="003C790C">
        <w:rPr>
          <w:spacing w:val="17"/>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7"/>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 xml:space="preserve">new </w:t>
      </w:r>
      <w:r w:rsidRPr="003C790C">
        <w:rPr>
          <w:spacing w:val="-1"/>
          <w:sz w:val="24"/>
          <w:szCs w:val="24"/>
        </w:rPr>
        <w:t>i</w:t>
      </w:r>
      <w:r w:rsidRPr="003C790C">
        <w:rPr>
          <w:sz w:val="24"/>
          <w:szCs w:val="24"/>
        </w:rPr>
        <w:t>nfor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 xml:space="preserve">you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nk </w:t>
      </w:r>
      <w:r w:rsidRPr="003C790C">
        <w:rPr>
          <w:spacing w:val="1"/>
          <w:sz w:val="24"/>
          <w:szCs w:val="24"/>
        </w:rPr>
        <w:t>i</w:t>
      </w:r>
      <w:r w:rsidRPr="003C790C">
        <w:rPr>
          <w:sz w:val="24"/>
          <w:szCs w:val="24"/>
        </w:rPr>
        <w:t>s re</w:t>
      </w:r>
      <w:r w:rsidRPr="003C790C">
        <w:rPr>
          <w:spacing w:val="1"/>
          <w:sz w:val="24"/>
          <w:szCs w:val="24"/>
        </w:rPr>
        <w:t>l</w:t>
      </w:r>
      <w:r w:rsidRPr="003C790C">
        <w:rPr>
          <w:sz w:val="24"/>
          <w:szCs w:val="24"/>
        </w:rPr>
        <w:t>evan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as we</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as</w:t>
      </w:r>
      <w:r w:rsidRPr="003C790C">
        <w:rPr>
          <w:spacing w:val="2"/>
          <w:sz w:val="24"/>
          <w:szCs w:val="24"/>
        </w:rPr>
        <w:t xml:space="preserve"> </w:t>
      </w:r>
      <w:r w:rsidRPr="003C790C">
        <w:rPr>
          <w:sz w:val="24"/>
          <w:szCs w:val="24"/>
        </w:rPr>
        <w:t>cour</w:t>
      </w:r>
      <w:r w:rsidRPr="003C790C">
        <w:rPr>
          <w:spacing w:val="-1"/>
          <w:sz w:val="24"/>
          <w:szCs w:val="24"/>
        </w:rPr>
        <w:t>s</w:t>
      </w:r>
      <w:r w:rsidRPr="003C790C">
        <w:rPr>
          <w:spacing w:val="1"/>
          <w:sz w:val="24"/>
          <w:szCs w:val="24"/>
        </w:rPr>
        <w:t>e</w:t>
      </w:r>
      <w:r w:rsidRPr="003C790C">
        <w:rPr>
          <w:spacing w:val="-1"/>
          <w:sz w:val="24"/>
          <w:szCs w:val="24"/>
        </w:rPr>
        <w:t>s</w:t>
      </w:r>
      <w:r w:rsidRPr="003C790C">
        <w:rPr>
          <w:sz w:val="24"/>
          <w:szCs w:val="24"/>
        </w:rPr>
        <w:t>,</w:t>
      </w:r>
      <w:r w:rsidRPr="003C790C">
        <w:rPr>
          <w:spacing w:val="1"/>
          <w:sz w:val="24"/>
          <w:szCs w:val="24"/>
        </w:rPr>
        <w:t xml:space="preserve"> </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progra</w:t>
      </w:r>
      <w:r w:rsidRPr="003C790C">
        <w:rPr>
          <w:spacing w:val="-1"/>
          <w:sz w:val="24"/>
          <w:szCs w:val="24"/>
        </w:rPr>
        <w:t>m</w:t>
      </w:r>
      <w:r w:rsidRPr="003C790C">
        <w:rPr>
          <w:sz w:val="24"/>
          <w:szCs w:val="24"/>
        </w:rPr>
        <w:t>s</w:t>
      </w:r>
      <w:r w:rsidRPr="003C790C">
        <w:rPr>
          <w:spacing w:val="2"/>
          <w:sz w:val="24"/>
          <w:szCs w:val="24"/>
        </w:rPr>
        <w:t xml:space="preserve"> </w:t>
      </w:r>
      <w:r w:rsidRPr="003C790C">
        <w:rPr>
          <w:sz w:val="24"/>
          <w:szCs w:val="24"/>
        </w:rPr>
        <w:t>and o</w:t>
      </w:r>
      <w:r w:rsidRPr="003C790C">
        <w:rPr>
          <w:spacing w:val="1"/>
          <w:sz w:val="24"/>
          <w:szCs w:val="24"/>
        </w:rPr>
        <w:t>t</w:t>
      </w:r>
      <w:r w:rsidRPr="003C790C">
        <w:rPr>
          <w:sz w:val="24"/>
          <w:szCs w:val="24"/>
        </w:rPr>
        <w:t xml:space="preserve">her </w:t>
      </w:r>
      <w:r w:rsidRPr="003C790C">
        <w:rPr>
          <w:spacing w:val="1"/>
          <w:sz w:val="24"/>
          <w:szCs w:val="24"/>
        </w:rPr>
        <w:t>a</w:t>
      </w:r>
      <w:r w:rsidRPr="003C790C">
        <w:rPr>
          <w:sz w:val="24"/>
          <w:szCs w:val="24"/>
        </w:rPr>
        <w:t>cade</w:t>
      </w:r>
      <w:r w:rsidRPr="003C790C">
        <w:rPr>
          <w:spacing w:val="1"/>
          <w:sz w:val="24"/>
          <w:szCs w:val="24"/>
        </w:rPr>
        <w:t>m</w:t>
      </w:r>
      <w:r w:rsidRPr="003C790C">
        <w:rPr>
          <w:spacing w:val="-1"/>
          <w:sz w:val="24"/>
          <w:szCs w:val="24"/>
        </w:rPr>
        <w:t>i</w:t>
      </w:r>
      <w:r w:rsidRPr="003C790C">
        <w:rPr>
          <w:sz w:val="24"/>
          <w:szCs w:val="24"/>
        </w:rPr>
        <w:t>c qua</w:t>
      </w:r>
      <w:r w:rsidRPr="003C790C">
        <w:rPr>
          <w:spacing w:val="1"/>
          <w:sz w:val="24"/>
          <w:szCs w:val="24"/>
        </w:rPr>
        <w:t>l</w:t>
      </w:r>
      <w:r w:rsidRPr="003C790C">
        <w:rPr>
          <w:spacing w:val="-1"/>
          <w:sz w:val="24"/>
          <w:szCs w:val="24"/>
        </w:rPr>
        <w:t>i</w:t>
      </w:r>
      <w:r w:rsidRPr="003C790C">
        <w:rPr>
          <w:sz w:val="24"/>
          <w:szCs w:val="24"/>
        </w:rPr>
        <w:t>f</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r w:rsidRPr="003C790C">
        <w:rPr>
          <w:spacing w:val="6"/>
          <w:sz w:val="24"/>
          <w:szCs w:val="24"/>
        </w:rPr>
        <w:t xml:space="preserve"> </w:t>
      </w:r>
      <w:r w:rsidRPr="003C790C">
        <w:rPr>
          <w:spacing w:val="1"/>
          <w:sz w:val="24"/>
          <w:szCs w:val="24"/>
        </w:rPr>
        <w:t>t</w:t>
      </w:r>
      <w:r w:rsidRPr="003C790C">
        <w:rPr>
          <w:sz w:val="24"/>
          <w:szCs w:val="24"/>
        </w:rPr>
        <w:t>hat</w:t>
      </w:r>
      <w:r w:rsidRPr="003C790C">
        <w:rPr>
          <w:spacing w:val="7"/>
          <w:sz w:val="24"/>
          <w:szCs w:val="24"/>
        </w:rPr>
        <w:t xml:space="preserve"> </w:t>
      </w:r>
      <w:r w:rsidRPr="003C790C">
        <w:rPr>
          <w:sz w:val="24"/>
          <w:szCs w:val="24"/>
        </w:rPr>
        <w:t>you</w:t>
      </w:r>
      <w:r w:rsidRPr="003C790C">
        <w:rPr>
          <w:spacing w:val="8"/>
          <w:sz w:val="24"/>
          <w:szCs w:val="24"/>
        </w:rPr>
        <w:t xml:space="preserve"> </w:t>
      </w:r>
      <w:r w:rsidRPr="003C790C">
        <w:rPr>
          <w:spacing w:val="-1"/>
          <w:sz w:val="24"/>
          <w:szCs w:val="24"/>
        </w:rPr>
        <w:t>m</w:t>
      </w:r>
      <w:r w:rsidRPr="003C790C">
        <w:rPr>
          <w:spacing w:val="1"/>
          <w:sz w:val="24"/>
          <w:szCs w:val="24"/>
        </w:rPr>
        <w:t>i</w:t>
      </w:r>
      <w:r w:rsidRPr="003C790C">
        <w:rPr>
          <w:sz w:val="24"/>
          <w:szCs w:val="24"/>
        </w:rPr>
        <w:t>ght</w:t>
      </w:r>
      <w:r w:rsidRPr="003C790C">
        <w:rPr>
          <w:spacing w:val="7"/>
          <w:sz w:val="24"/>
          <w:szCs w:val="24"/>
        </w:rPr>
        <w:t xml:space="preserve"> </w:t>
      </w:r>
      <w:r w:rsidRPr="003C790C">
        <w:rPr>
          <w:sz w:val="24"/>
          <w:szCs w:val="24"/>
        </w:rPr>
        <w:t>r</w:t>
      </w:r>
      <w:r w:rsidRPr="003C790C">
        <w:rPr>
          <w:spacing w:val="1"/>
          <w:sz w:val="24"/>
          <w:szCs w:val="24"/>
        </w:rPr>
        <w:t>e</w:t>
      </w:r>
      <w:r w:rsidRPr="003C790C">
        <w:rPr>
          <w:sz w:val="24"/>
          <w:szCs w:val="24"/>
        </w:rPr>
        <w:t>ce</w:t>
      </w:r>
      <w:r w:rsidRPr="003C790C">
        <w:rPr>
          <w:spacing w:val="-1"/>
          <w:sz w:val="24"/>
          <w:szCs w:val="24"/>
        </w:rPr>
        <w:t>i</w:t>
      </w:r>
      <w:r w:rsidRPr="003C790C">
        <w:rPr>
          <w:sz w:val="24"/>
          <w:szCs w:val="24"/>
        </w:rPr>
        <w:t>ve</w:t>
      </w:r>
      <w:r w:rsidRPr="003C790C">
        <w:rPr>
          <w:spacing w:val="9"/>
          <w:sz w:val="24"/>
          <w:szCs w:val="24"/>
        </w:rPr>
        <w:t xml:space="preserve"> </w:t>
      </w:r>
      <w:r w:rsidRPr="003C790C">
        <w:rPr>
          <w:sz w:val="24"/>
          <w:szCs w:val="24"/>
        </w:rPr>
        <w:t>a</w:t>
      </w:r>
      <w:r w:rsidRPr="003C790C">
        <w:rPr>
          <w:spacing w:val="-1"/>
          <w:sz w:val="24"/>
          <w:szCs w:val="24"/>
        </w:rPr>
        <w:t>l</w:t>
      </w:r>
      <w:r w:rsidRPr="003C790C">
        <w:rPr>
          <w:sz w:val="24"/>
          <w:szCs w:val="24"/>
        </w:rPr>
        <w:t>ong</w:t>
      </w:r>
      <w:r w:rsidRPr="003C790C">
        <w:rPr>
          <w:spacing w:val="8"/>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9"/>
          <w:sz w:val="24"/>
          <w:szCs w:val="24"/>
        </w:rPr>
        <w:t xml:space="preserve"> </w:t>
      </w:r>
      <w:r w:rsidRPr="003C790C">
        <w:rPr>
          <w:spacing w:val="-1"/>
          <w:sz w:val="24"/>
          <w:szCs w:val="24"/>
        </w:rPr>
        <w:t>w</w:t>
      </w:r>
      <w:r w:rsidRPr="003C790C">
        <w:rPr>
          <w:spacing w:val="-6"/>
          <w:sz w:val="24"/>
          <w:szCs w:val="24"/>
        </w:rPr>
        <w:t>a</w:t>
      </w:r>
      <w:r w:rsidRPr="003C790C">
        <w:rPr>
          <w:spacing w:val="-4"/>
          <w:sz w:val="24"/>
          <w:szCs w:val="24"/>
        </w:rPr>
        <w:t>y</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8"/>
          <w:sz w:val="24"/>
          <w:szCs w:val="24"/>
        </w:rPr>
        <w:t xml:space="preserve"> </w:t>
      </w:r>
      <w:r w:rsidRPr="003C790C">
        <w:rPr>
          <w:spacing w:val="1"/>
          <w:sz w:val="24"/>
          <w:szCs w:val="24"/>
        </w:rPr>
        <w:t>i</w:t>
      </w:r>
      <w:r w:rsidRPr="003C790C">
        <w:rPr>
          <w:sz w:val="24"/>
          <w:szCs w:val="24"/>
        </w:rPr>
        <w:t>s</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best</w:t>
      </w:r>
      <w:r w:rsidRPr="003C790C">
        <w:rPr>
          <w:spacing w:val="7"/>
          <w:sz w:val="24"/>
          <w:szCs w:val="24"/>
        </w:rPr>
        <w:t xml:space="preserve"> </w:t>
      </w:r>
      <w:r w:rsidRPr="003C790C">
        <w:rPr>
          <w:sz w:val="24"/>
          <w:szCs w:val="24"/>
        </w:rPr>
        <w:t>way</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z w:val="24"/>
          <w:szCs w:val="24"/>
        </w:rPr>
        <w:t>ke</w:t>
      </w:r>
      <w:r w:rsidRPr="003C790C">
        <w:rPr>
          <w:spacing w:val="1"/>
          <w:sz w:val="24"/>
          <w:szCs w:val="24"/>
        </w:rPr>
        <w:t>e</w:t>
      </w:r>
      <w:r w:rsidRPr="003C790C">
        <w:rPr>
          <w:sz w:val="24"/>
          <w:szCs w:val="24"/>
        </w:rPr>
        <w:t>p</w:t>
      </w:r>
      <w:r w:rsidRPr="003C790C">
        <w:rPr>
          <w:spacing w:val="8"/>
          <w:sz w:val="24"/>
          <w:szCs w:val="24"/>
        </w:rPr>
        <w:t xml:space="preserve"> </w:t>
      </w:r>
      <w:r w:rsidRPr="003C790C">
        <w:rPr>
          <w:spacing w:val="-1"/>
          <w:sz w:val="24"/>
          <w:szCs w:val="24"/>
        </w:rPr>
        <w:t>t</w:t>
      </w:r>
      <w:r w:rsidRPr="003C790C">
        <w:rPr>
          <w:sz w:val="24"/>
          <w:szCs w:val="24"/>
        </w:rPr>
        <w:t>rack</w:t>
      </w:r>
      <w:r w:rsidRPr="003C790C">
        <w:rPr>
          <w:spacing w:val="8"/>
          <w:sz w:val="24"/>
          <w:szCs w:val="24"/>
        </w:rPr>
        <w:t xml:space="preserve"> </w:t>
      </w:r>
      <w:r w:rsidRPr="003C790C">
        <w:rPr>
          <w:sz w:val="24"/>
          <w:szCs w:val="24"/>
        </w:rPr>
        <w:t>of ev</w:t>
      </w:r>
      <w:r w:rsidRPr="003C790C">
        <w:rPr>
          <w:spacing w:val="1"/>
          <w:sz w:val="24"/>
          <w:szCs w:val="24"/>
        </w:rPr>
        <w:t>e</w:t>
      </w:r>
      <w:r w:rsidRPr="003C790C">
        <w:rPr>
          <w:sz w:val="24"/>
          <w:szCs w:val="24"/>
        </w:rPr>
        <w:t>ry</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1"/>
          <w:sz w:val="24"/>
          <w:szCs w:val="24"/>
        </w:rPr>
        <w:t xml:space="preserve"> a</w:t>
      </w:r>
      <w:r w:rsidRPr="003C790C">
        <w:rPr>
          <w:sz w:val="24"/>
          <w:szCs w:val="24"/>
        </w:rPr>
        <w:t>nd</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z w:val="24"/>
          <w:szCs w:val="24"/>
        </w:rPr>
        <w:t xml:space="preserve">ke </w:t>
      </w:r>
      <w:r w:rsidRPr="003C790C">
        <w:rPr>
          <w:spacing w:val="-1"/>
          <w:sz w:val="24"/>
          <w:szCs w:val="24"/>
        </w:rPr>
        <w:t>s</w:t>
      </w:r>
      <w:r w:rsidRPr="003C790C">
        <w:rPr>
          <w:sz w:val="24"/>
          <w:szCs w:val="24"/>
        </w:rPr>
        <w:t>ure</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z w:val="24"/>
          <w:szCs w:val="24"/>
        </w:rPr>
        <w:t>you</w:t>
      </w:r>
      <w:r w:rsidRPr="003C790C">
        <w:rPr>
          <w:spacing w:val="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 not</w:t>
      </w:r>
      <w:r w:rsidRPr="003C790C">
        <w:rPr>
          <w:spacing w:val="2"/>
          <w:sz w:val="24"/>
          <w:szCs w:val="24"/>
        </w:rPr>
        <w:t xml:space="preserve"> </w:t>
      </w:r>
      <w:r w:rsidRPr="003C790C">
        <w:rPr>
          <w:sz w:val="24"/>
          <w:szCs w:val="24"/>
        </w:rPr>
        <w:t>end</w:t>
      </w:r>
      <w:r w:rsidRPr="003C790C">
        <w:rPr>
          <w:spacing w:val="1"/>
          <w:sz w:val="24"/>
          <w:szCs w:val="24"/>
        </w:rPr>
        <w:t xml:space="preserve"> </w:t>
      </w:r>
      <w:r w:rsidRPr="003C790C">
        <w:rPr>
          <w:sz w:val="24"/>
          <w:szCs w:val="24"/>
        </w:rPr>
        <w:t>up</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z w:val="24"/>
          <w:szCs w:val="24"/>
        </w:rPr>
        <w:t>nd</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an</w:t>
      </w:r>
      <w:r w:rsidRPr="003C790C">
        <w:rPr>
          <w:spacing w:val="1"/>
          <w:sz w:val="24"/>
          <w:szCs w:val="24"/>
        </w:rPr>
        <w:t xml:space="preserve"> </w:t>
      </w:r>
      <w:r w:rsidRPr="003C790C">
        <w:rPr>
          <w:sz w:val="24"/>
          <w:szCs w:val="24"/>
        </w:rPr>
        <w:t>obso</w:t>
      </w:r>
      <w:r w:rsidRPr="003C790C">
        <w:rPr>
          <w:spacing w:val="-1"/>
          <w:sz w:val="24"/>
          <w:szCs w:val="24"/>
        </w:rPr>
        <w:t>l</w:t>
      </w:r>
      <w:r w:rsidRPr="003C790C">
        <w:rPr>
          <w:spacing w:val="1"/>
          <w:sz w:val="24"/>
          <w:szCs w:val="24"/>
        </w:rPr>
        <w:t>e</w:t>
      </w:r>
      <w:r w:rsidRPr="003C790C">
        <w:rPr>
          <w:spacing w:val="-1"/>
          <w:sz w:val="24"/>
          <w:szCs w:val="24"/>
        </w:rPr>
        <w:t>t</w:t>
      </w:r>
      <w:r w:rsidRPr="003C790C">
        <w:rPr>
          <w:sz w:val="24"/>
          <w:szCs w:val="24"/>
        </w:rPr>
        <w:t>e docu</w:t>
      </w:r>
      <w:r w:rsidRPr="003C790C">
        <w:rPr>
          <w:spacing w:val="1"/>
          <w:sz w:val="24"/>
          <w:szCs w:val="24"/>
        </w:rPr>
        <w:t>m</w:t>
      </w:r>
      <w:r w:rsidRPr="003C790C">
        <w:rPr>
          <w:sz w:val="24"/>
          <w:szCs w:val="24"/>
        </w:rPr>
        <w:t xml:space="preserve">ent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t</w:t>
      </w:r>
      <w:r w:rsidRPr="003C790C">
        <w:rPr>
          <w:sz w:val="24"/>
          <w:szCs w:val="24"/>
        </w:rPr>
        <w:t>he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6"/>
          <w:sz w:val="24"/>
          <w:szCs w:val="24"/>
        </w:rPr>
        <w:t>e</w:t>
      </w:r>
      <w:r w:rsidRPr="003C790C">
        <w:rPr>
          <w:spacing w:val="-4"/>
          <w:sz w:val="24"/>
          <w:szCs w:val="24"/>
        </w:rPr>
        <w:t>r</w:t>
      </w:r>
      <w:r w:rsidRPr="003C790C">
        <w:rPr>
          <w:sz w:val="24"/>
          <w:szCs w:val="24"/>
        </w:rPr>
        <w:t>.</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M</w:t>
      </w:r>
      <w:r w:rsidRPr="003C790C">
        <w:rPr>
          <w:b/>
          <w:spacing w:val="1"/>
          <w:sz w:val="24"/>
          <w:szCs w:val="24"/>
        </w:rPr>
        <w:t>e</w:t>
      </w:r>
      <w:r w:rsidRPr="003C790C">
        <w:rPr>
          <w:b/>
          <w:spacing w:val="-1"/>
          <w:sz w:val="24"/>
          <w:szCs w:val="24"/>
        </w:rPr>
        <w:t>n</w:t>
      </w:r>
      <w:r w:rsidRPr="003C790C">
        <w:rPr>
          <w:b/>
          <w:sz w:val="24"/>
          <w:szCs w:val="24"/>
        </w:rPr>
        <w:t>t</w:t>
      </w:r>
      <w:r w:rsidRPr="003C790C">
        <w:rPr>
          <w:b/>
          <w:spacing w:val="1"/>
          <w:sz w:val="24"/>
          <w:szCs w:val="24"/>
        </w:rPr>
        <w:t>i</w:t>
      </w:r>
      <w:r w:rsidRPr="003C790C">
        <w:rPr>
          <w:b/>
          <w:sz w:val="24"/>
          <w:szCs w:val="24"/>
        </w:rPr>
        <w:t xml:space="preserve">on </w:t>
      </w:r>
      <w:r w:rsidRPr="003C790C">
        <w:rPr>
          <w:b/>
          <w:spacing w:val="-1"/>
          <w:sz w:val="24"/>
          <w:szCs w:val="24"/>
        </w:rPr>
        <w:t>w</w:t>
      </w:r>
      <w:r w:rsidRPr="003C790C">
        <w:rPr>
          <w:b/>
          <w:sz w:val="24"/>
          <w:szCs w:val="24"/>
        </w:rPr>
        <w:t xml:space="preserve">ho you </w:t>
      </w:r>
      <w:r w:rsidRPr="003C790C">
        <w:rPr>
          <w:b/>
          <w:spacing w:val="-1"/>
          <w:sz w:val="24"/>
          <w:szCs w:val="24"/>
        </w:rPr>
        <w:t>w</w:t>
      </w:r>
      <w:r w:rsidRPr="003C790C">
        <w:rPr>
          <w:b/>
          <w:sz w:val="24"/>
          <w:szCs w:val="24"/>
        </w:rPr>
        <w:t>orked w</w:t>
      </w:r>
      <w:r w:rsidRPr="003C790C">
        <w:rPr>
          <w:b/>
          <w:spacing w:val="-1"/>
          <w:sz w:val="24"/>
          <w:szCs w:val="24"/>
        </w:rPr>
        <w:t>i</w:t>
      </w:r>
      <w:r w:rsidRPr="003C790C">
        <w:rPr>
          <w:b/>
          <w:sz w:val="24"/>
          <w:szCs w:val="24"/>
        </w:rPr>
        <w:t>th</w:t>
      </w:r>
    </w:p>
    <w:p w:rsidR="007978D5" w:rsidRPr="003C790C" w:rsidRDefault="003F763B">
      <w:pPr>
        <w:spacing w:before="7" w:line="235" w:lineRule="auto"/>
        <w:ind w:left="102" w:right="66"/>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If</w:t>
      </w:r>
      <w:r w:rsidRPr="003C790C">
        <w:rPr>
          <w:spacing w:val="4"/>
          <w:sz w:val="24"/>
          <w:szCs w:val="24"/>
        </w:rPr>
        <w:t xml:space="preserve"> </w:t>
      </w:r>
      <w:r w:rsidRPr="003C790C">
        <w:rPr>
          <w:sz w:val="24"/>
          <w:szCs w:val="24"/>
        </w:rPr>
        <w:t>you</w:t>
      </w:r>
      <w:r w:rsidRPr="003C790C">
        <w:rPr>
          <w:spacing w:val="3"/>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3"/>
          <w:sz w:val="24"/>
          <w:szCs w:val="24"/>
        </w:rPr>
        <w:t xml:space="preserve"> </w:t>
      </w:r>
      <w:r w:rsidRPr="003C790C">
        <w:rPr>
          <w:sz w:val="24"/>
          <w:szCs w:val="24"/>
        </w:rPr>
        <w:t>repor</w:t>
      </w:r>
      <w:r w:rsidRPr="003C790C">
        <w:rPr>
          <w:spacing w:val="-1"/>
          <w:sz w:val="24"/>
          <w:szCs w:val="24"/>
        </w:rPr>
        <w:t>t</w:t>
      </w:r>
      <w:r w:rsidRPr="003C790C">
        <w:rPr>
          <w:sz w:val="24"/>
          <w:szCs w:val="24"/>
        </w:rPr>
        <w:t>ed</w:t>
      </w:r>
      <w:r w:rsidRPr="003C790C">
        <w:rPr>
          <w:spacing w:val="6"/>
          <w:sz w:val="24"/>
          <w:szCs w:val="24"/>
        </w:rPr>
        <w:t xml:space="preserve"> </w:t>
      </w:r>
      <w:r w:rsidRPr="003C790C">
        <w:rPr>
          <w:sz w:val="24"/>
          <w:szCs w:val="24"/>
        </w:rPr>
        <w:t>or</w:t>
      </w:r>
      <w:r w:rsidRPr="003C790C">
        <w:rPr>
          <w:spacing w:val="4"/>
          <w:sz w:val="24"/>
          <w:szCs w:val="24"/>
        </w:rPr>
        <w:t xml:space="preserve"> </w:t>
      </w:r>
      <w:r w:rsidRPr="003C790C">
        <w:rPr>
          <w:spacing w:val="-1"/>
          <w:sz w:val="24"/>
          <w:szCs w:val="24"/>
        </w:rPr>
        <w:t>w</w:t>
      </w:r>
      <w:r w:rsidRPr="003C790C">
        <w:rPr>
          <w:sz w:val="24"/>
          <w:szCs w:val="24"/>
        </w:rPr>
        <w:t>ork</w:t>
      </w:r>
      <w:r w:rsidRPr="003C790C">
        <w:rPr>
          <w:spacing w:val="1"/>
          <w:sz w:val="24"/>
          <w:szCs w:val="24"/>
        </w:rPr>
        <w:t>e</w:t>
      </w:r>
      <w:r w:rsidRPr="003C790C">
        <w:rPr>
          <w:sz w:val="24"/>
          <w:szCs w:val="24"/>
        </w:rPr>
        <w:t>d</w:t>
      </w:r>
      <w:r w:rsidRPr="003C790C">
        <w:rPr>
          <w:spacing w:val="3"/>
          <w:sz w:val="24"/>
          <w:szCs w:val="24"/>
        </w:rPr>
        <w:t xml:space="preserve"> </w:t>
      </w:r>
      <w:r w:rsidRPr="003C790C">
        <w:rPr>
          <w:spacing w:val="-1"/>
          <w:sz w:val="24"/>
          <w:szCs w:val="24"/>
        </w:rPr>
        <w:t>wi</w:t>
      </w:r>
      <w:r w:rsidRPr="003C790C">
        <w:rPr>
          <w:spacing w:val="1"/>
          <w:sz w:val="24"/>
          <w:szCs w:val="24"/>
        </w:rPr>
        <w:t>t</w:t>
      </w:r>
      <w:r w:rsidRPr="003C790C">
        <w:rPr>
          <w:sz w:val="24"/>
          <w:szCs w:val="24"/>
        </w:rPr>
        <w:t>h</w:t>
      </w:r>
      <w:r w:rsidRPr="003C790C">
        <w:rPr>
          <w:spacing w:val="3"/>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eone</w:t>
      </w:r>
      <w:r w:rsidRPr="003C790C">
        <w:rPr>
          <w:spacing w:val="3"/>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4"/>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5"/>
          <w:sz w:val="24"/>
          <w:szCs w:val="24"/>
        </w:rPr>
        <w:t xml:space="preserve"> </w:t>
      </w:r>
      <w:r w:rsidRPr="003C790C">
        <w:rPr>
          <w:sz w:val="24"/>
          <w:szCs w:val="24"/>
        </w:rPr>
        <w:t>kno</w:t>
      </w:r>
      <w:r w:rsidRPr="003C790C">
        <w:rPr>
          <w:spacing w:val="-1"/>
          <w:sz w:val="24"/>
          <w:szCs w:val="24"/>
        </w:rPr>
        <w:t>w</w:t>
      </w:r>
      <w:r w:rsidRPr="003C790C">
        <w:rPr>
          <w:sz w:val="24"/>
          <w:szCs w:val="24"/>
        </w:rPr>
        <w:t>n</w:t>
      </w:r>
      <w:r w:rsidRPr="003C790C">
        <w:rPr>
          <w:spacing w:val="6"/>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z w:val="24"/>
          <w:szCs w:val="24"/>
        </w:rPr>
        <w:t>your</w:t>
      </w:r>
      <w:r w:rsidRPr="003C790C">
        <w:rPr>
          <w:spacing w:val="4"/>
          <w:sz w:val="24"/>
          <w:szCs w:val="24"/>
        </w:rPr>
        <w:t xml:space="preserve"> </w:t>
      </w:r>
      <w:r w:rsidRPr="003C790C">
        <w:rPr>
          <w:spacing w:val="-1"/>
          <w:sz w:val="24"/>
          <w:szCs w:val="24"/>
        </w:rPr>
        <w:t>i</w:t>
      </w:r>
      <w:r w:rsidRPr="003C790C">
        <w:rPr>
          <w:sz w:val="24"/>
          <w:szCs w:val="24"/>
        </w:rPr>
        <w:t>ndus</w:t>
      </w:r>
      <w:r w:rsidRPr="003C790C">
        <w:rPr>
          <w:spacing w:val="-1"/>
          <w:sz w:val="24"/>
          <w:szCs w:val="24"/>
        </w:rPr>
        <w:t>t</w:t>
      </w:r>
      <w:r w:rsidRPr="003C790C">
        <w:rPr>
          <w:spacing w:val="-8"/>
          <w:sz w:val="24"/>
          <w:szCs w:val="24"/>
        </w:rPr>
        <w:t>r</w:t>
      </w:r>
      <w:r w:rsidRPr="003C790C">
        <w:rPr>
          <w:spacing w:val="-4"/>
          <w:sz w:val="24"/>
          <w:szCs w:val="24"/>
        </w:rPr>
        <w:t>y</w:t>
      </w:r>
      <w:r w:rsidRPr="003C790C">
        <w:rPr>
          <w:sz w:val="24"/>
          <w:szCs w:val="24"/>
        </w:rPr>
        <w:t xml:space="preserve">, </w:t>
      </w:r>
      <w:r w:rsidRPr="003C790C">
        <w:rPr>
          <w:spacing w:val="-1"/>
          <w:sz w:val="24"/>
          <w:szCs w:val="24"/>
        </w:rPr>
        <w:t>i</w:t>
      </w:r>
      <w:r w:rsidRPr="003C790C">
        <w:rPr>
          <w:sz w:val="24"/>
          <w:szCs w:val="24"/>
        </w:rPr>
        <w:t>t</w:t>
      </w:r>
      <w:r w:rsidRPr="003C790C">
        <w:rPr>
          <w:spacing w:val="6"/>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6"/>
          <w:sz w:val="24"/>
          <w:szCs w:val="24"/>
        </w:rPr>
        <w:t xml:space="preserve"> </w:t>
      </w:r>
      <w:r w:rsidRPr="003C790C">
        <w:rPr>
          <w:spacing w:val="-2"/>
          <w:sz w:val="24"/>
          <w:szCs w:val="24"/>
        </w:rPr>
        <w:t>b</w:t>
      </w:r>
      <w:r w:rsidRPr="003C790C">
        <w:rPr>
          <w:sz w:val="24"/>
          <w:szCs w:val="24"/>
        </w:rPr>
        <w:t>e</w:t>
      </w:r>
      <w:r w:rsidRPr="003C790C">
        <w:rPr>
          <w:spacing w:val="6"/>
          <w:sz w:val="24"/>
          <w:szCs w:val="24"/>
        </w:rPr>
        <w:t xml:space="preserve"> </w:t>
      </w:r>
      <w:r w:rsidRPr="003C790C">
        <w:rPr>
          <w:sz w:val="24"/>
          <w:szCs w:val="24"/>
        </w:rPr>
        <w:t>a</w:t>
      </w:r>
      <w:r w:rsidRPr="003C790C">
        <w:rPr>
          <w:spacing w:val="4"/>
          <w:sz w:val="24"/>
          <w:szCs w:val="24"/>
        </w:rPr>
        <w:t xml:space="preserve"> </w:t>
      </w:r>
      <w:r w:rsidRPr="003C790C">
        <w:rPr>
          <w:sz w:val="24"/>
          <w:szCs w:val="24"/>
        </w:rPr>
        <w:t>good</w:t>
      </w:r>
      <w:r w:rsidRPr="003C790C">
        <w:rPr>
          <w:spacing w:val="4"/>
          <w:sz w:val="24"/>
          <w:szCs w:val="24"/>
        </w:rPr>
        <w:t xml:space="preserve"> </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a</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pacing w:val="1"/>
          <w:sz w:val="24"/>
          <w:szCs w:val="24"/>
        </w:rPr>
        <w:t>m</w:t>
      </w:r>
      <w:r w:rsidRPr="003C790C">
        <w:rPr>
          <w:sz w:val="24"/>
          <w:szCs w:val="24"/>
        </w:rPr>
        <w:t>en</w:t>
      </w:r>
      <w:r w:rsidRPr="003C790C">
        <w:rPr>
          <w:spacing w:val="-1"/>
          <w:sz w:val="24"/>
          <w:szCs w:val="24"/>
        </w:rPr>
        <w:t>ti</w:t>
      </w:r>
      <w:r w:rsidRPr="003C790C">
        <w:rPr>
          <w:sz w:val="24"/>
          <w:szCs w:val="24"/>
        </w:rPr>
        <w:t>on</w:t>
      </w:r>
      <w:r w:rsidRPr="003C790C">
        <w:rPr>
          <w:spacing w:val="4"/>
          <w:sz w:val="24"/>
          <w:szCs w:val="24"/>
        </w:rPr>
        <w:t xml:space="preserve"> </w:t>
      </w:r>
      <w:r w:rsidRPr="003C790C">
        <w:rPr>
          <w:spacing w:val="-1"/>
          <w:sz w:val="24"/>
          <w:szCs w:val="24"/>
        </w:rPr>
        <w:t>i</w:t>
      </w:r>
      <w:r w:rsidRPr="003C790C">
        <w:rPr>
          <w:sz w:val="24"/>
          <w:szCs w:val="24"/>
        </w:rPr>
        <w:t>t</w:t>
      </w:r>
      <w:r w:rsidRPr="003C790C">
        <w:rPr>
          <w:spacing w:val="6"/>
          <w:sz w:val="24"/>
          <w:szCs w:val="24"/>
        </w:rPr>
        <w:t xml:space="preserve"> </w:t>
      </w:r>
      <w:r w:rsidRPr="003C790C">
        <w:rPr>
          <w:sz w:val="24"/>
          <w:szCs w:val="24"/>
        </w:rPr>
        <w:t>on</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6"/>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 xml:space="preserve">e. </w:t>
      </w:r>
      <w:r w:rsidRPr="003C790C">
        <w:rPr>
          <w:spacing w:val="-1"/>
          <w:sz w:val="24"/>
          <w:szCs w:val="24"/>
        </w:rPr>
        <w:t>T</w:t>
      </w:r>
      <w:r w:rsidRPr="003C790C">
        <w:rPr>
          <w:sz w:val="24"/>
          <w:szCs w:val="24"/>
        </w:rPr>
        <w:t>he</w:t>
      </w:r>
      <w:r w:rsidRPr="003C790C">
        <w:rPr>
          <w:spacing w:val="6"/>
          <w:sz w:val="24"/>
          <w:szCs w:val="24"/>
        </w:rPr>
        <w:t xml:space="preserve"> </w:t>
      </w:r>
      <w:r w:rsidRPr="003C790C">
        <w:rPr>
          <w:spacing w:val="-1"/>
          <w:sz w:val="24"/>
          <w:szCs w:val="24"/>
        </w:rPr>
        <w:t>s</w:t>
      </w:r>
      <w:r w:rsidRPr="003C790C">
        <w:rPr>
          <w:spacing w:val="1"/>
          <w:sz w:val="24"/>
          <w:szCs w:val="24"/>
        </w:rPr>
        <w:t>a</w:t>
      </w:r>
      <w:r w:rsidRPr="003C790C">
        <w:rPr>
          <w:spacing w:val="-1"/>
          <w:sz w:val="24"/>
          <w:szCs w:val="24"/>
        </w:rPr>
        <w:t>m</w:t>
      </w:r>
      <w:r w:rsidRPr="003C790C">
        <w:rPr>
          <w:sz w:val="24"/>
          <w:szCs w:val="24"/>
        </w:rPr>
        <w:t>e</w:t>
      </w:r>
      <w:r w:rsidRPr="003C790C">
        <w:rPr>
          <w:spacing w:val="4"/>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app</w:t>
      </w:r>
      <w:r w:rsidRPr="003C790C">
        <w:rPr>
          <w:spacing w:val="-1"/>
          <w:sz w:val="24"/>
          <w:szCs w:val="24"/>
        </w:rPr>
        <w:t>li</w:t>
      </w:r>
      <w:r w:rsidRPr="003C790C">
        <w:rPr>
          <w:spacing w:val="1"/>
          <w:sz w:val="24"/>
          <w:szCs w:val="24"/>
        </w:rPr>
        <w:t>e</w:t>
      </w:r>
      <w:r w:rsidRPr="003C790C">
        <w:rPr>
          <w:sz w:val="24"/>
          <w:szCs w:val="24"/>
        </w:rPr>
        <w:t>s</w:t>
      </w:r>
      <w:r w:rsidRPr="003C790C">
        <w:rPr>
          <w:spacing w:val="5"/>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pres</w:t>
      </w:r>
      <w:r w:rsidRPr="003C790C">
        <w:rPr>
          <w:spacing w:val="-1"/>
          <w:sz w:val="24"/>
          <w:szCs w:val="24"/>
        </w:rPr>
        <w:t>i</w:t>
      </w:r>
      <w:r w:rsidRPr="003C790C">
        <w:rPr>
          <w:sz w:val="24"/>
          <w:szCs w:val="24"/>
        </w:rPr>
        <w:t>den</w:t>
      </w:r>
      <w:r w:rsidRPr="003C790C">
        <w:rPr>
          <w:spacing w:val="1"/>
          <w:sz w:val="24"/>
          <w:szCs w:val="24"/>
        </w:rPr>
        <w:t>t</w:t>
      </w:r>
      <w:r w:rsidRPr="003C790C">
        <w:rPr>
          <w:sz w:val="24"/>
          <w:szCs w:val="24"/>
        </w:rPr>
        <w:t>s</w:t>
      </w:r>
      <w:r w:rsidRPr="003C790C">
        <w:rPr>
          <w:spacing w:val="3"/>
          <w:sz w:val="24"/>
          <w:szCs w:val="24"/>
        </w:rPr>
        <w:t xml:space="preserve"> </w:t>
      </w:r>
      <w:r w:rsidRPr="003C790C">
        <w:rPr>
          <w:spacing w:val="1"/>
          <w:sz w:val="24"/>
          <w:szCs w:val="24"/>
        </w:rPr>
        <w:t>a</w:t>
      </w:r>
      <w:r w:rsidRPr="003C790C">
        <w:rPr>
          <w:sz w:val="24"/>
          <w:szCs w:val="24"/>
        </w:rPr>
        <w:t>nd C</w:t>
      </w:r>
      <w:r w:rsidRPr="003C790C">
        <w:rPr>
          <w:spacing w:val="-1"/>
          <w:sz w:val="24"/>
          <w:szCs w:val="24"/>
        </w:rPr>
        <w:t>E</w:t>
      </w:r>
      <w:r w:rsidRPr="003C790C">
        <w:rPr>
          <w:sz w:val="24"/>
          <w:szCs w:val="24"/>
        </w:rPr>
        <w:t>Os. If you repor</w:t>
      </w:r>
      <w:r w:rsidRPr="003C790C">
        <w:rPr>
          <w:spacing w:val="-1"/>
          <w:sz w:val="24"/>
          <w:szCs w:val="24"/>
        </w:rPr>
        <w:t>t</w:t>
      </w:r>
      <w:r w:rsidRPr="003C790C">
        <w:rPr>
          <w:sz w:val="24"/>
          <w:szCs w:val="24"/>
        </w:rPr>
        <w:t>ed</w:t>
      </w:r>
      <w:r w:rsidRPr="003C790C">
        <w:rPr>
          <w:spacing w:val="2"/>
          <w:sz w:val="24"/>
          <w:szCs w:val="24"/>
        </w:rPr>
        <w:t xml:space="preserve"> </w:t>
      </w:r>
      <w:r w:rsidRPr="003C790C">
        <w:rPr>
          <w:spacing w:val="-1"/>
          <w:sz w:val="24"/>
          <w:szCs w:val="24"/>
        </w:rPr>
        <w:t>t</w:t>
      </w:r>
      <w:r w:rsidRPr="003C790C">
        <w:rPr>
          <w:sz w:val="24"/>
          <w:szCs w:val="24"/>
        </w:rPr>
        <w:t>o or worked d</w:t>
      </w:r>
      <w:r w:rsidRPr="003C790C">
        <w:rPr>
          <w:spacing w:val="-1"/>
          <w:sz w:val="24"/>
          <w:szCs w:val="24"/>
        </w:rPr>
        <w:t>i</w:t>
      </w:r>
      <w:r w:rsidRPr="003C790C">
        <w:rPr>
          <w:sz w:val="24"/>
          <w:szCs w:val="24"/>
        </w:rPr>
        <w:t>re</w:t>
      </w:r>
      <w:r w:rsidRPr="003C790C">
        <w:rPr>
          <w:spacing w:val="1"/>
          <w:sz w:val="24"/>
          <w:szCs w:val="24"/>
        </w:rPr>
        <w:t>c</w:t>
      </w:r>
      <w:r w:rsidRPr="003C790C">
        <w:rPr>
          <w:spacing w:val="-1"/>
          <w:sz w:val="24"/>
          <w:szCs w:val="24"/>
        </w:rPr>
        <w:t>tl</w:t>
      </w:r>
      <w:r w:rsidRPr="003C790C">
        <w:rPr>
          <w:sz w:val="24"/>
          <w:szCs w:val="24"/>
        </w:rPr>
        <w:t>y</w:t>
      </w:r>
      <w:r w:rsidRPr="003C790C">
        <w:rPr>
          <w:spacing w:val="2"/>
          <w:sz w:val="24"/>
          <w:szCs w:val="24"/>
        </w:rPr>
        <w:t xml:space="preserve"> </w:t>
      </w:r>
      <w:r w:rsidRPr="003C790C">
        <w:rPr>
          <w:spacing w:val="-1"/>
          <w:sz w:val="24"/>
          <w:szCs w:val="24"/>
        </w:rPr>
        <w:t>wi</w:t>
      </w:r>
      <w:r w:rsidRPr="003C790C">
        <w:rPr>
          <w:spacing w:val="1"/>
          <w:sz w:val="24"/>
          <w:szCs w:val="24"/>
        </w:rPr>
        <w:t>t</w:t>
      </w:r>
      <w:r w:rsidRPr="003C790C">
        <w:rPr>
          <w:sz w:val="24"/>
          <w:szCs w:val="24"/>
        </w:rPr>
        <w:t>h h</w:t>
      </w:r>
      <w:r w:rsidRPr="003C790C">
        <w:rPr>
          <w:spacing w:val="-1"/>
          <w:sz w:val="24"/>
          <w:szCs w:val="24"/>
        </w:rPr>
        <w:t>i</w:t>
      </w:r>
      <w:r w:rsidRPr="003C790C">
        <w:rPr>
          <w:sz w:val="24"/>
          <w:szCs w:val="24"/>
        </w:rPr>
        <w:t>gh</w:t>
      </w:r>
      <w:r w:rsidRPr="003C790C">
        <w:rPr>
          <w:spacing w:val="-1"/>
          <w:sz w:val="24"/>
          <w:szCs w:val="24"/>
        </w:rPr>
        <w:t>l</w:t>
      </w:r>
      <w:r w:rsidRPr="003C790C">
        <w:rPr>
          <w:sz w:val="24"/>
          <w:szCs w:val="24"/>
        </w:rPr>
        <w:t>y</w:t>
      </w:r>
      <w:r w:rsidRPr="003C790C">
        <w:rPr>
          <w:spacing w:val="2"/>
          <w:sz w:val="24"/>
          <w:szCs w:val="24"/>
        </w:rPr>
        <w:t xml:space="preserve"> </w:t>
      </w:r>
      <w:r w:rsidRPr="003C790C">
        <w:rPr>
          <w:spacing w:val="-2"/>
          <w:sz w:val="24"/>
          <w:szCs w:val="24"/>
        </w:rPr>
        <w:t>r</w:t>
      </w:r>
      <w:r w:rsidRPr="003C790C">
        <w:rPr>
          <w:spacing w:val="1"/>
          <w:sz w:val="24"/>
          <w:szCs w:val="24"/>
        </w:rPr>
        <w:t>a</w:t>
      </w:r>
      <w:r w:rsidRPr="003C790C">
        <w:rPr>
          <w:sz w:val="24"/>
          <w:szCs w:val="24"/>
        </w:rPr>
        <w:t>nked exe</w:t>
      </w:r>
      <w:r w:rsidRPr="003C790C">
        <w:rPr>
          <w:spacing w:val="1"/>
          <w:sz w:val="24"/>
          <w:szCs w:val="24"/>
        </w:rPr>
        <w:t>c</w:t>
      </w:r>
      <w:r w:rsidRPr="003C790C">
        <w:rPr>
          <w:sz w:val="24"/>
          <w:szCs w:val="24"/>
        </w:rPr>
        <w:t>u</w:t>
      </w:r>
      <w:r w:rsidRPr="003C790C">
        <w:rPr>
          <w:spacing w:val="-1"/>
          <w:sz w:val="24"/>
          <w:szCs w:val="24"/>
        </w:rPr>
        <w:t>ti</w:t>
      </w:r>
      <w:r w:rsidRPr="003C790C">
        <w:rPr>
          <w:sz w:val="24"/>
          <w:szCs w:val="24"/>
        </w:rPr>
        <w:t>v</w:t>
      </w:r>
      <w:r w:rsidRPr="003C790C">
        <w:rPr>
          <w:spacing w:val="1"/>
          <w:sz w:val="24"/>
          <w:szCs w:val="24"/>
        </w:rPr>
        <w:t>e</w:t>
      </w:r>
      <w:r w:rsidRPr="003C790C">
        <w:rPr>
          <w:spacing w:val="-1"/>
          <w:sz w:val="24"/>
          <w:szCs w:val="24"/>
        </w:rPr>
        <w:t>s</w:t>
      </w:r>
      <w:r w:rsidRPr="003C790C">
        <w:rPr>
          <w:sz w:val="24"/>
          <w:szCs w:val="24"/>
        </w:rPr>
        <w:t xml:space="preserve">, </w:t>
      </w:r>
      <w:r w:rsidRPr="003C790C">
        <w:rPr>
          <w:spacing w:val="1"/>
          <w:sz w:val="24"/>
          <w:szCs w:val="24"/>
        </w:rPr>
        <w:t>a</w:t>
      </w:r>
      <w:r w:rsidRPr="003C790C">
        <w:rPr>
          <w:sz w:val="24"/>
          <w:szCs w:val="24"/>
        </w:rPr>
        <w:t xml:space="preserve">dd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 resu</w:t>
      </w:r>
      <w:r w:rsidRPr="003C790C">
        <w:rPr>
          <w:spacing w:val="-1"/>
          <w:sz w:val="24"/>
          <w:szCs w:val="24"/>
        </w:rPr>
        <w:t>m</w:t>
      </w:r>
      <w:r w:rsidRPr="003C790C">
        <w:rPr>
          <w:sz w:val="24"/>
          <w:szCs w:val="24"/>
        </w:rPr>
        <w:t>e.</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 xml:space="preserve">No </w:t>
      </w:r>
      <w:r w:rsidRPr="003C790C">
        <w:rPr>
          <w:b/>
          <w:spacing w:val="-1"/>
          <w:sz w:val="24"/>
          <w:szCs w:val="24"/>
        </w:rPr>
        <w:t>s</w:t>
      </w:r>
      <w:r w:rsidRPr="003C790C">
        <w:rPr>
          <w:b/>
          <w:spacing w:val="1"/>
          <w:sz w:val="24"/>
          <w:szCs w:val="24"/>
        </w:rPr>
        <w:t>c</w:t>
      </w:r>
      <w:r w:rsidRPr="003C790C">
        <w:rPr>
          <w:b/>
          <w:sz w:val="24"/>
          <w:szCs w:val="24"/>
        </w:rPr>
        <w:t>att</w:t>
      </w:r>
      <w:r w:rsidRPr="003C790C">
        <w:rPr>
          <w:b/>
          <w:spacing w:val="-3"/>
          <w:sz w:val="24"/>
          <w:szCs w:val="24"/>
        </w:rPr>
        <w:t>e</w:t>
      </w:r>
      <w:r w:rsidRPr="003C790C">
        <w:rPr>
          <w:b/>
          <w:sz w:val="24"/>
          <w:szCs w:val="24"/>
        </w:rPr>
        <w:t>r</w:t>
      </w:r>
      <w:r w:rsidRPr="003C790C">
        <w:rPr>
          <w:b/>
          <w:spacing w:val="-3"/>
          <w:sz w:val="24"/>
          <w:szCs w:val="24"/>
        </w:rPr>
        <w:t>e</w:t>
      </w:r>
      <w:r w:rsidRPr="003C790C">
        <w:rPr>
          <w:b/>
          <w:sz w:val="24"/>
          <w:szCs w:val="24"/>
        </w:rPr>
        <w:t xml:space="preserve">d </w:t>
      </w:r>
      <w:r w:rsidRPr="003C790C">
        <w:rPr>
          <w:b/>
          <w:spacing w:val="-1"/>
          <w:sz w:val="24"/>
          <w:szCs w:val="24"/>
        </w:rPr>
        <w:t>i</w:t>
      </w:r>
      <w:r w:rsidRPr="003C790C">
        <w:rPr>
          <w:b/>
          <w:sz w:val="24"/>
          <w:szCs w:val="24"/>
        </w:rPr>
        <w:t>nformat</w:t>
      </w:r>
      <w:r w:rsidRPr="003C790C">
        <w:rPr>
          <w:b/>
          <w:spacing w:val="1"/>
          <w:sz w:val="24"/>
          <w:szCs w:val="24"/>
        </w:rPr>
        <w:t>i</w:t>
      </w:r>
      <w:r w:rsidRPr="003C790C">
        <w:rPr>
          <w:b/>
          <w:sz w:val="24"/>
          <w:szCs w:val="24"/>
        </w:rPr>
        <w:t>on</w:t>
      </w:r>
    </w:p>
    <w:p w:rsidR="007978D5" w:rsidRPr="003C790C" w:rsidRDefault="003F763B">
      <w:pPr>
        <w:spacing w:before="8" w:line="234" w:lineRule="auto"/>
        <w:ind w:left="102" w:right="67"/>
        <w:jc w:val="both"/>
        <w:rPr>
          <w:sz w:val="24"/>
          <w:szCs w:val="24"/>
        </w:rPr>
      </w:pPr>
      <w:r w:rsidRPr="003C790C">
        <w:rPr>
          <w:rFonts w:eastAsia="Calibri"/>
          <w:sz w:val="22"/>
          <w:szCs w:val="22"/>
        </w:rPr>
        <w:t xml:space="preserve">o                         </w:t>
      </w:r>
      <w:r w:rsidRPr="003C790C">
        <w:rPr>
          <w:rFonts w:eastAsia="Calibri"/>
          <w:spacing w:val="30"/>
          <w:sz w:val="22"/>
          <w:szCs w:val="22"/>
        </w:rPr>
        <w:t xml:space="preserve"> </w:t>
      </w:r>
      <w:r w:rsidRPr="003C790C">
        <w:rPr>
          <w:spacing w:val="-11"/>
          <w:sz w:val="24"/>
          <w:szCs w:val="24"/>
        </w:rPr>
        <w:t>Y</w:t>
      </w:r>
      <w:r w:rsidRPr="003C790C">
        <w:rPr>
          <w:spacing w:val="-6"/>
          <w:sz w:val="24"/>
          <w:szCs w:val="24"/>
        </w:rPr>
        <w:t>o</w:t>
      </w:r>
      <w:r w:rsidRPr="003C790C">
        <w:rPr>
          <w:spacing w:val="-4"/>
          <w:sz w:val="24"/>
          <w:szCs w:val="24"/>
        </w:rPr>
        <w:t>u</w:t>
      </w:r>
      <w:r w:rsidRPr="003C790C">
        <w:rPr>
          <w:sz w:val="24"/>
          <w:szCs w:val="24"/>
        </w:rPr>
        <w:t>r resu</w:t>
      </w:r>
      <w:r w:rsidRPr="003C790C">
        <w:rPr>
          <w:spacing w:val="-1"/>
          <w:sz w:val="24"/>
          <w:szCs w:val="24"/>
        </w:rPr>
        <w:t>m</w:t>
      </w:r>
      <w:r w:rsidRPr="003C790C">
        <w:rPr>
          <w:sz w:val="24"/>
          <w:szCs w:val="24"/>
        </w:rPr>
        <w:t>e</w:t>
      </w:r>
      <w:r w:rsidRPr="003C790C">
        <w:rPr>
          <w:spacing w:val="3"/>
          <w:sz w:val="24"/>
          <w:szCs w:val="24"/>
        </w:rPr>
        <w:t xml:space="preserve"> </w:t>
      </w:r>
      <w:r w:rsidRPr="003C790C">
        <w:rPr>
          <w:spacing w:val="1"/>
          <w:sz w:val="24"/>
          <w:szCs w:val="24"/>
        </w:rPr>
        <w:t>m</w:t>
      </w:r>
      <w:r w:rsidRPr="003C790C">
        <w:rPr>
          <w:sz w:val="24"/>
          <w:szCs w:val="24"/>
        </w:rPr>
        <w:t>u</w:t>
      </w:r>
      <w:r w:rsidRPr="003C790C">
        <w:rPr>
          <w:spacing w:val="-1"/>
          <w:sz w:val="24"/>
          <w:szCs w:val="24"/>
        </w:rPr>
        <w:t>s</w:t>
      </w:r>
      <w:r w:rsidRPr="003C790C">
        <w:rPr>
          <w:sz w:val="24"/>
          <w:szCs w:val="24"/>
        </w:rPr>
        <w:t>t</w:t>
      </w:r>
      <w:r w:rsidRPr="003C790C">
        <w:rPr>
          <w:spacing w:val="3"/>
          <w:sz w:val="24"/>
          <w:szCs w:val="24"/>
        </w:rPr>
        <w:t xml:space="preserve"> </w:t>
      </w:r>
      <w:r w:rsidRPr="003C790C">
        <w:rPr>
          <w:sz w:val="24"/>
          <w:szCs w:val="24"/>
        </w:rPr>
        <w:t>have</w:t>
      </w:r>
      <w:r w:rsidRPr="003C790C">
        <w:rPr>
          <w:spacing w:val="3"/>
          <w:sz w:val="24"/>
          <w:szCs w:val="24"/>
        </w:rPr>
        <w:t xml:space="preserve"> </w:t>
      </w:r>
      <w:r w:rsidRPr="003C790C">
        <w:rPr>
          <w:sz w:val="24"/>
          <w:szCs w:val="24"/>
        </w:rPr>
        <w:t>a</w:t>
      </w:r>
      <w:r w:rsidRPr="003C790C">
        <w:rPr>
          <w:spacing w:val="3"/>
          <w:sz w:val="24"/>
          <w:szCs w:val="24"/>
        </w:rPr>
        <w:t xml:space="preserve"> </w:t>
      </w:r>
      <w:r w:rsidRPr="003C790C">
        <w:rPr>
          <w:sz w:val="24"/>
          <w:szCs w:val="24"/>
        </w:rPr>
        <w:t>c</w:t>
      </w:r>
      <w:r w:rsidRPr="003C790C">
        <w:rPr>
          <w:spacing w:val="1"/>
          <w:sz w:val="24"/>
          <w:szCs w:val="24"/>
        </w:rPr>
        <w:t>l</w:t>
      </w:r>
      <w:r w:rsidRPr="003C790C">
        <w:rPr>
          <w:sz w:val="24"/>
          <w:szCs w:val="24"/>
        </w:rPr>
        <w:t>ear</w:t>
      </w:r>
      <w:r w:rsidRPr="003C790C">
        <w:rPr>
          <w:spacing w:val="4"/>
          <w:sz w:val="24"/>
          <w:szCs w:val="24"/>
        </w:rPr>
        <w:t xml:space="preserve"> </w:t>
      </w:r>
      <w:r w:rsidRPr="003C790C">
        <w:rPr>
          <w:sz w:val="24"/>
          <w:szCs w:val="24"/>
        </w:rPr>
        <w:t>focu</w:t>
      </w:r>
      <w:r w:rsidRPr="003C790C">
        <w:rPr>
          <w:spacing w:val="-1"/>
          <w:sz w:val="24"/>
          <w:szCs w:val="24"/>
        </w:rPr>
        <w:t>s</w:t>
      </w:r>
      <w:r w:rsidRPr="003C790C">
        <w:rPr>
          <w:sz w:val="24"/>
          <w:szCs w:val="24"/>
        </w:rPr>
        <w:t>.</w:t>
      </w:r>
      <w:r w:rsidRPr="003C790C">
        <w:rPr>
          <w:spacing w:val="4"/>
          <w:sz w:val="24"/>
          <w:szCs w:val="24"/>
        </w:rPr>
        <w:t xml:space="preserve"> </w:t>
      </w:r>
      <w:r w:rsidRPr="003C790C">
        <w:rPr>
          <w:sz w:val="24"/>
          <w:szCs w:val="24"/>
        </w:rPr>
        <w:t>If</w:t>
      </w:r>
      <w:r w:rsidRPr="003C790C">
        <w:rPr>
          <w:spacing w:val="4"/>
          <w:sz w:val="24"/>
          <w:szCs w:val="24"/>
        </w:rPr>
        <w:t xml:space="preserve"> </w:t>
      </w:r>
      <w:r w:rsidRPr="003C790C">
        <w:rPr>
          <w:spacing w:val="-1"/>
          <w:sz w:val="24"/>
          <w:szCs w:val="24"/>
        </w:rPr>
        <w:t>w</w:t>
      </w:r>
      <w:r w:rsidRPr="003C790C">
        <w:rPr>
          <w:sz w:val="24"/>
          <w:szCs w:val="24"/>
        </w:rPr>
        <w:t>ou</w:t>
      </w:r>
      <w:r w:rsidRPr="003C790C">
        <w:rPr>
          <w:spacing w:val="-1"/>
          <w:sz w:val="24"/>
          <w:szCs w:val="24"/>
        </w:rPr>
        <w:t>l</w:t>
      </w:r>
      <w:r w:rsidRPr="003C790C">
        <w:rPr>
          <w:sz w:val="24"/>
          <w:szCs w:val="24"/>
        </w:rPr>
        <w:t>d</w:t>
      </w:r>
      <w:r w:rsidRPr="003C790C">
        <w:rPr>
          <w:spacing w:val="4"/>
          <w:sz w:val="24"/>
          <w:szCs w:val="24"/>
        </w:rPr>
        <w:t xml:space="preserve"> </w:t>
      </w:r>
      <w:r w:rsidRPr="003C790C">
        <w:rPr>
          <w:spacing w:val="1"/>
          <w:sz w:val="24"/>
          <w:szCs w:val="24"/>
        </w:rPr>
        <w:t>c</w:t>
      </w:r>
      <w:r w:rsidRPr="003C790C">
        <w:rPr>
          <w:sz w:val="24"/>
          <w:szCs w:val="24"/>
        </w:rPr>
        <w:t>a</w:t>
      </w:r>
      <w:r w:rsidRPr="003C790C">
        <w:rPr>
          <w:spacing w:val="-2"/>
          <w:sz w:val="24"/>
          <w:szCs w:val="24"/>
        </w:rPr>
        <w:t>u</w:t>
      </w:r>
      <w:r w:rsidRPr="003C790C">
        <w:rPr>
          <w:sz w:val="24"/>
          <w:szCs w:val="24"/>
        </w:rPr>
        <w:t>se</w:t>
      </w:r>
      <w:r w:rsidRPr="003C790C">
        <w:rPr>
          <w:spacing w:val="3"/>
          <w:sz w:val="24"/>
          <w:szCs w:val="24"/>
        </w:rPr>
        <w:t xml:space="preserve"> </w:t>
      </w:r>
      <w:r w:rsidRPr="003C790C">
        <w:rPr>
          <w:sz w:val="24"/>
          <w:szCs w:val="24"/>
        </w:rPr>
        <w:t>a</w:t>
      </w:r>
      <w:r w:rsidRPr="003C790C">
        <w:rPr>
          <w:spacing w:val="3"/>
          <w:sz w:val="24"/>
          <w:szCs w:val="24"/>
        </w:rPr>
        <w:t xml:space="preserve"> </w:t>
      </w:r>
      <w:r w:rsidRPr="003C790C">
        <w:rPr>
          <w:sz w:val="24"/>
          <w:szCs w:val="24"/>
        </w:rPr>
        <w:t>nega</w:t>
      </w:r>
      <w:r w:rsidRPr="003C790C">
        <w:rPr>
          <w:spacing w:val="1"/>
          <w:sz w:val="24"/>
          <w:szCs w:val="24"/>
        </w:rPr>
        <w:t>t</w:t>
      </w:r>
      <w:r w:rsidRPr="003C790C">
        <w:rPr>
          <w:spacing w:val="-1"/>
          <w:sz w:val="24"/>
          <w:szCs w:val="24"/>
        </w:rPr>
        <w:t>i</w:t>
      </w:r>
      <w:r w:rsidRPr="003C790C">
        <w:rPr>
          <w:sz w:val="24"/>
          <w:szCs w:val="24"/>
        </w:rPr>
        <w:t>ve</w:t>
      </w:r>
      <w:r w:rsidRPr="003C790C">
        <w:rPr>
          <w:spacing w:val="3"/>
          <w:sz w:val="24"/>
          <w:szCs w:val="24"/>
        </w:rPr>
        <w:t xml:space="preserve"> </w:t>
      </w:r>
      <w:r w:rsidRPr="003C790C">
        <w:rPr>
          <w:spacing w:val="-1"/>
          <w:sz w:val="24"/>
          <w:szCs w:val="24"/>
        </w:rPr>
        <w:t>im</w:t>
      </w:r>
      <w:r w:rsidRPr="003C790C">
        <w:rPr>
          <w:sz w:val="24"/>
          <w:szCs w:val="24"/>
        </w:rPr>
        <w:t>pr</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r w:rsidRPr="003C790C">
        <w:rPr>
          <w:spacing w:val="4"/>
          <w:sz w:val="24"/>
          <w:szCs w:val="24"/>
        </w:rPr>
        <w:t xml:space="preserve"> </w:t>
      </w:r>
      <w:r w:rsidRPr="003C790C">
        <w:rPr>
          <w:spacing w:val="-1"/>
          <w:sz w:val="24"/>
          <w:szCs w:val="24"/>
        </w:rPr>
        <w:t>i</w:t>
      </w:r>
      <w:r w:rsidRPr="003C790C">
        <w:rPr>
          <w:sz w:val="24"/>
          <w:szCs w:val="24"/>
        </w:rPr>
        <w:t>f</w:t>
      </w:r>
      <w:r w:rsidRPr="003C790C">
        <w:rPr>
          <w:spacing w:val="4"/>
          <w:sz w:val="24"/>
          <w:szCs w:val="24"/>
        </w:rPr>
        <w:t xml:space="preserve"> </w:t>
      </w:r>
      <w:r w:rsidRPr="003C790C">
        <w:rPr>
          <w:sz w:val="24"/>
          <w:szCs w:val="24"/>
        </w:rPr>
        <w:t xml:space="preserve">you </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on</w:t>
      </w:r>
      <w:r w:rsidRPr="003C790C">
        <w:rPr>
          <w:spacing w:val="1"/>
          <w:sz w:val="24"/>
          <w:szCs w:val="24"/>
        </w:rPr>
        <w:t>e</w:t>
      </w:r>
      <w:r w:rsidRPr="003C790C">
        <w:rPr>
          <w:sz w:val="24"/>
          <w:szCs w:val="24"/>
        </w:rPr>
        <w:t xml:space="preserve">d  </w:t>
      </w:r>
      <w:r w:rsidRPr="003C790C">
        <w:rPr>
          <w:spacing w:val="-1"/>
          <w:sz w:val="24"/>
          <w:szCs w:val="24"/>
        </w:rPr>
        <w:t>t</w:t>
      </w:r>
      <w:r w:rsidRPr="003C790C">
        <w:rPr>
          <w:sz w:val="24"/>
          <w:szCs w:val="24"/>
        </w:rPr>
        <w:t xml:space="preserve">hat </w:t>
      </w:r>
      <w:r w:rsidRPr="003C790C">
        <w:rPr>
          <w:spacing w:val="1"/>
          <w:sz w:val="24"/>
          <w:szCs w:val="24"/>
        </w:rPr>
        <w:t xml:space="preserve"> </w:t>
      </w:r>
      <w:r w:rsidRPr="003C790C">
        <w:rPr>
          <w:sz w:val="24"/>
          <w:szCs w:val="24"/>
        </w:rPr>
        <w:t>one</w:t>
      </w:r>
      <w:r w:rsidRPr="003C790C">
        <w:rPr>
          <w:spacing w:val="59"/>
          <w:sz w:val="24"/>
          <w:szCs w:val="24"/>
        </w:rPr>
        <w:t xml:space="preserve"> </w:t>
      </w:r>
      <w:r w:rsidRPr="003C790C">
        <w:rPr>
          <w:sz w:val="24"/>
          <w:szCs w:val="24"/>
        </w:rPr>
        <w:t>year</w:t>
      </w:r>
      <w:r w:rsidRPr="003C790C">
        <w:rPr>
          <w:spacing w:val="60"/>
          <w:sz w:val="24"/>
          <w:szCs w:val="24"/>
        </w:rPr>
        <w:t xml:space="preserve"> </w:t>
      </w:r>
      <w:r w:rsidRPr="003C790C">
        <w:rPr>
          <w:sz w:val="24"/>
          <w:szCs w:val="24"/>
        </w:rPr>
        <w:t xml:space="preserve">you  were </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ud</w:t>
      </w:r>
      <w:r w:rsidRPr="003C790C">
        <w:rPr>
          <w:spacing w:val="-2"/>
          <w:sz w:val="24"/>
          <w:szCs w:val="24"/>
        </w:rPr>
        <w:t>y</w:t>
      </w:r>
      <w:r w:rsidRPr="003C790C">
        <w:rPr>
          <w:spacing w:val="1"/>
          <w:sz w:val="24"/>
          <w:szCs w:val="24"/>
        </w:rPr>
        <w:t>i</w:t>
      </w:r>
      <w:r w:rsidRPr="003C790C">
        <w:rPr>
          <w:sz w:val="24"/>
          <w:szCs w:val="24"/>
        </w:rPr>
        <w:t>ng  d</w:t>
      </w:r>
      <w:r w:rsidRPr="003C790C">
        <w:rPr>
          <w:spacing w:val="-2"/>
          <w:sz w:val="24"/>
          <w:szCs w:val="24"/>
        </w:rPr>
        <w:t>r</w:t>
      </w:r>
      <w:r w:rsidRPr="003C790C">
        <w:rPr>
          <w:spacing w:val="1"/>
          <w:sz w:val="24"/>
          <w:szCs w:val="24"/>
        </w:rPr>
        <w:t>a</w:t>
      </w:r>
      <w:r w:rsidRPr="003C790C">
        <w:rPr>
          <w:spacing w:val="-1"/>
          <w:sz w:val="24"/>
          <w:szCs w:val="24"/>
        </w:rPr>
        <w:t>m</w:t>
      </w:r>
      <w:r w:rsidRPr="003C790C">
        <w:rPr>
          <w:sz w:val="24"/>
          <w:szCs w:val="24"/>
        </w:rPr>
        <w:t xml:space="preserve">a, </w:t>
      </w:r>
      <w:r w:rsidRPr="003C790C">
        <w:rPr>
          <w:spacing w:val="1"/>
          <w:sz w:val="24"/>
          <w:szCs w:val="24"/>
        </w:rPr>
        <w:t xml:space="preserve"> </w:t>
      </w:r>
      <w:r w:rsidRPr="003C790C">
        <w:rPr>
          <w:sz w:val="24"/>
          <w:szCs w:val="24"/>
        </w:rPr>
        <w:t xml:space="preserve">and  </w:t>
      </w:r>
      <w:r w:rsidRPr="003C790C">
        <w:rPr>
          <w:spacing w:val="-1"/>
          <w:sz w:val="24"/>
          <w:szCs w:val="24"/>
        </w:rPr>
        <w:t>t</w:t>
      </w:r>
      <w:r w:rsidRPr="003C790C">
        <w:rPr>
          <w:sz w:val="24"/>
          <w:szCs w:val="24"/>
        </w:rPr>
        <w:t xml:space="preserve">he </w:t>
      </w:r>
      <w:r w:rsidRPr="003C790C">
        <w:rPr>
          <w:spacing w:val="1"/>
          <w:sz w:val="24"/>
          <w:szCs w:val="24"/>
        </w:rPr>
        <w:t xml:space="preserve"> </w:t>
      </w:r>
      <w:r w:rsidRPr="003C790C">
        <w:rPr>
          <w:spacing w:val="-2"/>
          <w:sz w:val="24"/>
          <w:szCs w:val="24"/>
        </w:rPr>
        <w:t>n</w:t>
      </w:r>
      <w:r w:rsidRPr="003C790C">
        <w:rPr>
          <w:spacing w:val="1"/>
          <w:sz w:val="24"/>
          <w:szCs w:val="24"/>
        </w:rPr>
        <w:t>e</w:t>
      </w:r>
      <w:r w:rsidRPr="003C790C">
        <w:rPr>
          <w:sz w:val="24"/>
          <w:szCs w:val="24"/>
        </w:rPr>
        <w:t>xt</w:t>
      </w:r>
      <w:r w:rsidRPr="003C790C">
        <w:rPr>
          <w:spacing w:val="59"/>
          <w:sz w:val="24"/>
          <w:szCs w:val="24"/>
        </w:rPr>
        <w:t xml:space="preserve"> </w:t>
      </w:r>
      <w:r w:rsidRPr="003C790C">
        <w:rPr>
          <w:sz w:val="24"/>
          <w:szCs w:val="24"/>
        </w:rPr>
        <w:t>you  were</w:t>
      </w:r>
      <w:r w:rsidRPr="003C790C">
        <w:rPr>
          <w:spacing w:val="59"/>
          <w:sz w:val="24"/>
          <w:szCs w:val="24"/>
        </w:rPr>
        <w:t xml:space="preserve"> </w:t>
      </w:r>
      <w:r w:rsidRPr="003C790C">
        <w:rPr>
          <w:sz w:val="24"/>
          <w:szCs w:val="24"/>
        </w:rPr>
        <w:t>work</w:t>
      </w:r>
      <w:r w:rsidRPr="003C790C">
        <w:rPr>
          <w:spacing w:val="-1"/>
          <w:sz w:val="24"/>
          <w:szCs w:val="24"/>
        </w:rPr>
        <w:t>i</w:t>
      </w:r>
      <w:r w:rsidRPr="003C790C">
        <w:rPr>
          <w:sz w:val="24"/>
          <w:szCs w:val="24"/>
        </w:rPr>
        <w:t>ng  as  an a</w:t>
      </w:r>
      <w:r w:rsidRPr="003C790C">
        <w:rPr>
          <w:spacing w:val="1"/>
          <w:sz w:val="24"/>
          <w:szCs w:val="24"/>
        </w:rPr>
        <w:t>c</w:t>
      </w:r>
      <w:r w:rsidRPr="003C790C">
        <w:rPr>
          <w:sz w:val="24"/>
          <w:szCs w:val="24"/>
        </w:rPr>
        <w:t>coun</w:t>
      </w:r>
      <w:r w:rsidRPr="003C790C">
        <w:rPr>
          <w:spacing w:val="-1"/>
          <w:sz w:val="24"/>
          <w:szCs w:val="24"/>
        </w:rPr>
        <w:t>t</w:t>
      </w:r>
      <w:r w:rsidRPr="003C790C">
        <w:rPr>
          <w:sz w:val="24"/>
          <w:szCs w:val="24"/>
        </w:rPr>
        <w:t>an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 xml:space="preserve">Make sure </w:t>
      </w:r>
      <w:r w:rsidRPr="003C790C">
        <w:rPr>
          <w:spacing w:val="-1"/>
          <w:sz w:val="24"/>
          <w:szCs w:val="24"/>
        </w:rPr>
        <w:t>t</w:t>
      </w:r>
      <w:r w:rsidRPr="003C790C">
        <w:rPr>
          <w:sz w:val="24"/>
          <w:szCs w:val="24"/>
        </w:rPr>
        <w:t>hat</w:t>
      </w:r>
      <w:r w:rsidRPr="003C790C">
        <w:rPr>
          <w:spacing w:val="2"/>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i</w:t>
      </w:r>
      <w:r w:rsidRPr="003C790C">
        <w:rPr>
          <w:sz w:val="24"/>
          <w:szCs w:val="24"/>
        </w:rPr>
        <w:t>n</w:t>
      </w:r>
      <w:r w:rsidRPr="003C790C">
        <w:rPr>
          <w:spacing w:val="-2"/>
          <w:sz w:val="24"/>
          <w:szCs w:val="24"/>
        </w:rPr>
        <w:t>f</w:t>
      </w:r>
      <w:r w:rsidRPr="003C790C">
        <w:rPr>
          <w:sz w:val="24"/>
          <w:szCs w:val="24"/>
        </w:rPr>
        <w:t>or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2"/>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 xml:space="preserve">ude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2"/>
          <w:sz w:val="24"/>
          <w:szCs w:val="24"/>
        </w:rPr>
        <w:t xml:space="preserve"> </w:t>
      </w:r>
      <w:r w:rsidRPr="003C790C">
        <w:rPr>
          <w:spacing w:val="-1"/>
          <w:sz w:val="24"/>
          <w:szCs w:val="24"/>
        </w:rPr>
        <w:t>w</w:t>
      </w:r>
      <w:r w:rsidRPr="003C790C">
        <w:rPr>
          <w:sz w:val="24"/>
          <w:szCs w:val="24"/>
        </w:rPr>
        <w:t>ork</w:t>
      </w:r>
      <w:r w:rsidRPr="003C790C">
        <w:rPr>
          <w:spacing w:val="1"/>
          <w:sz w:val="24"/>
          <w:szCs w:val="24"/>
        </w:rPr>
        <w:t xml:space="preserve"> </w:t>
      </w:r>
      <w:r w:rsidRPr="003C790C">
        <w:rPr>
          <w:spacing w:val="-1"/>
          <w:sz w:val="24"/>
          <w:szCs w:val="24"/>
        </w:rPr>
        <w:t>t</w:t>
      </w:r>
      <w:r w:rsidRPr="003C790C">
        <w:rPr>
          <w:sz w:val="24"/>
          <w:szCs w:val="24"/>
        </w:rPr>
        <w:t>owards</w:t>
      </w:r>
      <w:r w:rsidRPr="003C790C">
        <w:rPr>
          <w:spacing w:val="1"/>
          <w:sz w:val="24"/>
          <w:szCs w:val="24"/>
        </w:rPr>
        <w:t xml:space="preserve"> </w:t>
      </w:r>
      <w:r w:rsidRPr="003C790C">
        <w:rPr>
          <w:sz w:val="24"/>
          <w:szCs w:val="24"/>
        </w:rPr>
        <w:t>a un</w:t>
      </w:r>
      <w:r w:rsidRPr="003C790C">
        <w:rPr>
          <w:spacing w:val="1"/>
          <w:sz w:val="24"/>
          <w:szCs w:val="24"/>
        </w:rPr>
        <w:t>i</w:t>
      </w:r>
      <w:r w:rsidRPr="003C790C">
        <w:rPr>
          <w:sz w:val="24"/>
          <w:szCs w:val="24"/>
        </w:rPr>
        <w:t>f</w:t>
      </w:r>
      <w:r w:rsidRPr="003C790C">
        <w:rPr>
          <w:spacing w:val="-1"/>
          <w:sz w:val="24"/>
          <w:szCs w:val="24"/>
        </w:rPr>
        <w:t>i</w:t>
      </w:r>
      <w:r w:rsidRPr="003C790C">
        <w:rPr>
          <w:sz w:val="24"/>
          <w:szCs w:val="24"/>
        </w:rPr>
        <w:t xml:space="preserve">ed </w:t>
      </w:r>
      <w:r w:rsidRPr="003C790C">
        <w:rPr>
          <w:spacing w:val="-1"/>
          <w:sz w:val="24"/>
          <w:szCs w:val="24"/>
        </w:rPr>
        <w:t>i</w:t>
      </w:r>
      <w:r w:rsidRPr="003C790C">
        <w:rPr>
          <w:spacing w:val="1"/>
          <w:sz w:val="24"/>
          <w:szCs w:val="24"/>
        </w:rPr>
        <w:t>m</w:t>
      </w:r>
      <w:r w:rsidRPr="003C790C">
        <w:rPr>
          <w:sz w:val="24"/>
          <w:szCs w:val="24"/>
        </w:rPr>
        <w:t xml:space="preserve">age. </w:t>
      </w:r>
      <w:r w:rsidRPr="003C790C">
        <w:rPr>
          <w:spacing w:val="1"/>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1"/>
          <w:sz w:val="24"/>
          <w:szCs w:val="24"/>
        </w:rPr>
        <w:t>e</w:t>
      </w:r>
      <w:r w:rsidRPr="003C790C">
        <w:rPr>
          <w:sz w:val="24"/>
          <w:szCs w:val="24"/>
        </w:rPr>
        <w:t>rs</w:t>
      </w:r>
      <w:r w:rsidRPr="003C790C">
        <w:rPr>
          <w:spacing w:val="-1"/>
          <w:sz w:val="24"/>
          <w:szCs w:val="24"/>
        </w:rPr>
        <w:t xml:space="preserve"> </w:t>
      </w:r>
      <w:r w:rsidRPr="003C790C">
        <w:rPr>
          <w:spacing w:val="1"/>
          <w:sz w:val="24"/>
          <w:szCs w:val="24"/>
        </w:rPr>
        <w:t>l</w:t>
      </w:r>
      <w:r w:rsidRPr="003C790C">
        <w:rPr>
          <w:spacing w:val="-1"/>
          <w:sz w:val="24"/>
          <w:szCs w:val="24"/>
        </w:rPr>
        <w:t>i</w:t>
      </w:r>
      <w:r w:rsidRPr="003C790C">
        <w:rPr>
          <w:sz w:val="24"/>
          <w:szCs w:val="24"/>
        </w:rPr>
        <w:t>ke d</w:t>
      </w:r>
      <w:r w:rsidRPr="003C790C">
        <w:rPr>
          <w:spacing w:val="1"/>
          <w:sz w:val="24"/>
          <w:szCs w:val="24"/>
        </w:rPr>
        <w:t>e</w:t>
      </w:r>
      <w:r w:rsidRPr="003C790C">
        <w:rPr>
          <w:sz w:val="24"/>
          <w:szCs w:val="24"/>
        </w:rPr>
        <w:t>c</w:t>
      </w:r>
      <w:r w:rsidRPr="003C790C">
        <w:rPr>
          <w:spacing w:val="-1"/>
          <w:sz w:val="24"/>
          <w:szCs w:val="24"/>
        </w:rPr>
        <w:t>i</w:t>
      </w:r>
      <w:r w:rsidRPr="003C790C">
        <w:rPr>
          <w:sz w:val="24"/>
          <w:szCs w:val="24"/>
        </w:rPr>
        <w:t>ded p</w:t>
      </w:r>
      <w:r w:rsidRPr="003C790C">
        <w:rPr>
          <w:spacing w:val="1"/>
          <w:sz w:val="24"/>
          <w:szCs w:val="24"/>
        </w:rPr>
        <w:t>e</w:t>
      </w:r>
      <w:r w:rsidRPr="003C790C">
        <w:rPr>
          <w:sz w:val="24"/>
          <w:szCs w:val="24"/>
        </w:rPr>
        <w:t>o</w:t>
      </w:r>
      <w:r w:rsidRPr="003C790C">
        <w:rPr>
          <w:spacing w:val="-2"/>
          <w:sz w:val="24"/>
          <w:szCs w:val="24"/>
        </w:rPr>
        <w:t>p</w:t>
      </w:r>
      <w:r w:rsidRPr="003C790C">
        <w:rPr>
          <w:spacing w:val="1"/>
          <w:sz w:val="24"/>
          <w:szCs w:val="24"/>
        </w:rPr>
        <w:t>l</w:t>
      </w:r>
      <w:r w:rsidRPr="003C790C">
        <w:rPr>
          <w:sz w:val="24"/>
          <w:szCs w:val="24"/>
        </w:rPr>
        <w:t>e.</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Make</w:t>
      </w:r>
      <w:r w:rsidRPr="003C790C">
        <w:rPr>
          <w:b/>
          <w:spacing w:val="1"/>
          <w:sz w:val="24"/>
          <w:szCs w:val="24"/>
        </w:rPr>
        <w:t xml:space="preserve"> </w:t>
      </w:r>
      <w:r w:rsidRPr="003C790C">
        <w:rPr>
          <w:b/>
          <w:sz w:val="24"/>
          <w:szCs w:val="24"/>
        </w:rPr>
        <w:t>t</w:t>
      </w:r>
      <w:r w:rsidRPr="003C790C">
        <w:rPr>
          <w:b/>
          <w:spacing w:val="-1"/>
          <w:sz w:val="24"/>
          <w:szCs w:val="24"/>
        </w:rPr>
        <w:t>h</w:t>
      </w:r>
      <w:r w:rsidRPr="003C790C">
        <w:rPr>
          <w:b/>
          <w:sz w:val="24"/>
          <w:szCs w:val="24"/>
        </w:rPr>
        <w:t>e</w:t>
      </w:r>
      <w:r w:rsidRPr="003C790C">
        <w:rPr>
          <w:b/>
          <w:spacing w:val="1"/>
          <w:sz w:val="24"/>
          <w:szCs w:val="24"/>
        </w:rPr>
        <w:t xml:space="preserve"> </w:t>
      </w:r>
      <w:r w:rsidRPr="003C790C">
        <w:rPr>
          <w:b/>
          <w:spacing w:val="-1"/>
          <w:sz w:val="24"/>
          <w:szCs w:val="24"/>
        </w:rPr>
        <w:t>d</w:t>
      </w:r>
      <w:r w:rsidRPr="003C790C">
        <w:rPr>
          <w:b/>
          <w:spacing w:val="1"/>
          <w:sz w:val="24"/>
          <w:szCs w:val="24"/>
        </w:rPr>
        <w:t>e</w:t>
      </w:r>
      <w:r w:rsidRPr="003C790C">
        <w:rPr>
          <w:b/>
          <w:spacing w:val="-1"/>
          <w:sz w:val="24"/>
          <w:szCs w:val="24"/>
        </w:rPr>
        <w:t>s</w:t>
      </w:r>
      <w:r w:rsidRPr="003C790C">
        <w:rPr>
          <w:b/>
          <w:spacing w:val="1"/>
          <w:sz w:val="24"/>
          <w:szCs w:val="24"/>
        </w:rPr>
        <w:t>i</w:t>
      </w:r>
      <w:r w:rsidRPr="003C790C">
        <w:rPr>
          <w:b/>
          <w:spacing w:val="-2"/>
          <w:sz w:val="24"/>
          <w:szCs w:val="24"/>
        </w:rPr>
        <w:t>g</w:t>
      </w:r>
      <w:r w:rsidRPr="003C790C">
        <w:rPr>
          <w:b/>
          <w:sz w:val="24"/>
          <w:szCs w:val="24"/>
        </w:rPr>
        <w:t>n f</w:t>
      </w:r>
      <w:r w:rsidRPr="003C790C">
        <w:rPr>
          <w:b/>
          <w:spacing w:val="-1"/>
          <w:sz w:val="24"/>
          <w:szCs w:val="24"/>
        </w:rPr>
        <w:t>l</w:t>
      </w:r>
      <w:r w:rsidRPr="003C790C">
        <w:rPr>
          <w:b/>
          <w:sz w:val="24"/>
          <w:szCs w:val="24"/>
        </w:rPr>
        <w:t>ow w</w:t>
      </w:r>
      <w:r w:rsidRPr="003C790C">
        <w:rPr>
          <w:b/>
          <w:spacing w:val="-1"/>
          <w:sz w:val="24"/>
          <w:szCs w:val="24"/>
        </w:rPr>
        <w:t>i</w:t>
      </w:r>
      <w:r w:rsidRPr="003C790C">
        <w:rPr>
          <w:b/>
          <w:sz w:val="24"/>
          <w:szCs w:val="24"/>
        </w:rPr>
        <w:t xml:space="preserve">th </w:t>
      </w:r>
      <w:r w:rsidRPr="003C790C">
        <w:rPr>
          <w:b/>
          <w:spacing w:val="-1"/>
          <w:sz w:val="24"/>
          <w:szCs w:val="24"/>
        </w:rPr>
        <w:t>w</w:t>
      </w:r>
      <w:r w:rsidRPr="003C790C">
        <w:rPr>
          <w:b/>
          <w:sz w:val="24"/>
          <w:szCs w:val="24"/>
        </w:rPr>
        <w:t>h</w:t>
      </w:r>
      <w:r w:rsidRPr="003C790C">
        <w:rPr>
          <w:b/>
          <w:spacing w:val="-1"/>
          <w:sz w:val="24"/>
          <w:szCs w:val="24"/>
        </w:rPr>
        <w:t>i</w:t>
      </w:r>
      <w:r w:rsidRPr="003C790C">
        <w:rPr>
          <w:b/>
          <w:sz w:val="24"/>
          <w:szCs w:val="24"/>
        </w:rPr>
        <w:t>te</w:t>
      </w:r>
      <w:r w:rsidRPr="003C790C">
        <w:rPr>
          <w:b/>
          <w:spacing w:val="1"/>
          <w:sz w:val="24"/>
          <w:szCs w:val="24"/>
        </w:rPr>
        <w:t xml:space="preserve"> </w:t>
      </w:r>
      <w:r w:rsidRPr="003C790C">
        <w:rPr>
          <w:b/>
          <w:spacing w:val="-1"/>
          <w:sz w:val="24"/>
          <w:szCs w:val="24"/>
        </w:rPr>
        <w:t>s</w:t>
      </w:r>
      <w:r w:rsidRPr="003C790C">
        <w:rPr>
          <w:b/>
          <w:sz w:val="24"/>
          <w:szCs w:val="24"/>
        </w:rPr>
        <w:t>pace</w:t>
      </w:r>
    </w:p>
    <w:p w:rsidR="007978D5" w:rsidRPr="003C790C" w:rsidRDefault="003F763B">
      <w:pPr>
        <w:spacing w:before="7" w:line="235" w:lineRule="auto"/>
        <w:ind w:left="102" w:right="65"/>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Do</w:t>
      </w:r>
      <w:r w:rsidRPr="003C790C">
        <w:rPr>
          <w:spacing w:val="49"/>
          <w:sz w:val="24"/>
          <w:szCs w:val="24"/>
        </w:rPr>
        <w:t xml:space="preserve"> </w:t>
      </w:r>
      <w:r w:rsidRPr="003C790C">
        <w:rPr>
          <w:sz w:val="24"/>
          <w:szCs w:val="24"/>
        </w:rPr>
        <w:t>not</w:t>
      </w:r>
      <w:r w:rsidRPr="003C790C">
        <w:rPr>
          <w:spacing w:val="51"/>
          <w:sz w:val="24"/>
          <w:szCs w:val="24"/>
        </w:rPr>
        <w:t xml:space="preserve"> </w:t>
      </w:r>
      <w:r w:rsidRPr="003C790C">
        <w:rPr>
          <w:spacing w:val="-1"/>
          <w:sz w:val="24"/>
          <w:szCs w:val="24"/>
        </w:rPr>
        <w:t>j</w:t>
      </w:r>
      <w:r w:rsidRPr="003C790C">
        <w:rPr>
          <w:spacing w:val="1"/>
          <w:sz w:val="24"/>
          <w:szCs w:val="24"/>
        </w:rPr>
        <w:t>a</w:t>
      </w:r>
      <w:r w:rsidRPr="003C790C">
        <w:rPr>
          <w:sz w:val="24"/>
          <w:szCs w:val="24"/>
        </w:rPr>
        <w:t>m</w:t>
      </w:r>
      <w:r w:rsidRPr="003C790C">
        <w:rPr>
          <w:spacing w:val="51"/>
          <w:sz w:val="24"/>
          <w:szCs w:val="24"/>
        </w:rPr>
        <w:t xml:space="preserve"> </w:t>
      </w:r>
      <w:r w:rsidRPr="003C790C">
        <w:rPr>
          <w:sz w:val="24"/>
          <w:szCs w:val="24"/>
        </w:rPr>
        <w:t>your</w:t>
      </w:r>
      <w:r w:rsidRPr="003C790C">
        <w:rPr>
          <w:spacing w:val="49"/>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51"/>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51"/>
          <w:sz w:val="24"/>
          <w:szCs w:val="24"/>
        </w:rPr>
        <w:t xml:space="preserve"> </w:t>
      </w:r>
      <w:r w:rsidRPr="003C790C">
        <w:rPr>
          <w:spacing w:val="-1"/>
          <w:sz w:val="24"/>
          <w:szCs w:val="24"/>
        </w:rPr>
        <w:t>t</w:t>
      </w:r>
      <w:r w:rsidRPr="003C790C">
        <w:rPr>
          <w:spacing w:val="1"/>
          <w:sz w:val="24"/>
          <w:szCs w:val="24"/>
        </w:rPr>
        <w:t>e</w:t>
      </w:r>
      <w:r w:rsidRPr="003C790C">
        <w:rPr>
          <w:sz w:val="24"/>
          <w:szCs w:val="24"/>
        </w:rPr>
        <w:t>x</w:t>
      </w:r>
      <w:r w:rsidRPr="003C790C">
        <w:rPr>
          <w:spacing w:val="-1"/>
          <w:sz w:val="24"/>
          <w:szCs w:val="24"/>
        </w:rPr>
        <w:t>t</w:t>
      </w:r>
      <w:r w:rsidRPr="003C790C">
        <w:rPr>
          <w:sz w:val="24"/>
          <w:szCs w:val="24"/>
        </w:rPr>
        <w:t>.</w:t>
      </w:r>
      <w:r w:rsidRPr="003C790C">
        <w:rPr>
          <w:spacing w:val="49"/>
          <w:sz w:val="24"/>
          <w:szCs w:val="24"/>
        </w:rPr>
        <w:t xml:space="preserve"> </w:t>
      </w:r>
      <w:r w:rsidRPr="003C790C">
        <w:rPr>
          <w:sz w:val="24"/>
          <w:szCs w:val="24"/>
        </w:rPr>
        <w:t>Sure</w:t>
      </w:r>
      <w:r w:rsidRPr="003C790C">
        <w:rPr>
          <w:spacing w:val="51"/>
          <w:sz w:val="24"/>
          <w:szCs w:val="24"/>
        </w:rPr>
        <w:t xml:space="preserve"> </w:t>
      </w:r>
      <w:r w:rsidRPr="003C790C">
        <w:rPr>
          <w:spacing w:val="-1"/>
          <w:sz w:val="24"/>
          <w:szCs w:val="24"/>
        </w:rPr>
        <w:t>w</w:t>
      </w:r>
      <w:r w:rsidRPr="003C790C">
        <w:rPr>
          <w:sz w:val="24"/>
          <w:szCs w:val="24"/>
        </w:rPr>
        <w:t>e</w:t>
      </w:r>
      <w:r w:rsidRPr="003C790C">
        <w:rPr>
          <w:spacing w:val="51"/>
          <w:sz w:val="24"/>
          <w:szCs w:val="24"/>
        </w:rPr>
        <w:t xml:space="preserve"> </w:t>
      </w:r>
      <w:r w:rsidRPr="003C790C">
        <w:rPr>
          <w:sz w:val="24"/>
          <w:szCs w:val="24"/>
        </w:rPr>
        <w:t>sa</w:t>
      </w:r>
      <w:r w:rsidRPr="003C790C">
        <w:rPr>
          <w:spacing w:val="1"/>
          <w:sz w:val="24"/>
          <w:szCs w:val="24"/>
        </w:rPr>
        <w:t>i</w:t>
      </w:r>
      <w:r w:rsidRPr="003C790C">
        <w:rPr>
          <w:sz w:val="24"/>
          <w:szCs w:val="24"/>
        </w:rPr>
        <w:t>d</w:t>
      </w:r>
      <w:r w:rsidRPr="003C790C">
        <w:rPr>
          <w:spacing w:val="49"/>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51"/>
          <w:sz w:val="24"/>
          <w:szCs w:val="24"/>
        </w:rPr>
        <w:t xml:space="preserve"> </w:t>
      </w:r>
      <w:r w:rsidRPr="003C790C">
        <w:rPr>
          <w:sz w:val="24"/>
          <w:szCs w:val="24"/>
        </w:rPr>
        <w:t>you</w:t>
      </w:r>
      <w:r w:rsidRPr="003C790C">
        <w:rPr>
          <w:spacing w:val="49"/>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51"/>
          <w:sz w:val="24"/>
          <w:szCs w:val="24"/>
        </w:rPr>
        <w:t xml:space="preserve"> </w:t>
      </w:r>
      <w:r w:rsidRPr="003C790C">
        <w:rPr>
          <w:spacing w:val="-1"/>
          <w:sz w:val="24"/>
          <w:szCs w:val="24"/>
        </w:rPr>
        <w:t>m</w:t>
      </w:r>
      <w:r w:rsidRPr="003C790C">
        <w:rPr>
          <w:sz w:val="24"/>
          <w:szCs w:val="24"/>
        </w:rPr>
        <w:t>ake</w:t>
      </w:r>
      <w:r w:rsidRPr="003C790C">
        <w:rPr>
          <w:spacing w:val="51"/>
          <w:sz w:val="24"/>
          <w:szCs w:val="24"/>
        </w:rPr>
        <w:t xml:space="preserve"> </w:t>
      </w:r>
      <w:r w:rsidRPr="003C790C">
        <w:rPr>
          <w:sz w:val="24"/>
          <w:szCs w:val="24"/>
        </w:rPr>
        <w:t>your resu</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as</w:t>
      </w:r>
      <w:r w:rsidRPr="003C790C">
        <w:rPr>
          <w:spacing w:val="2"/>
          <w:sz w:val="24"/>
          <w:szCs w:val="24"/>
        </w:rPr>
        <w:t xml:space="preserve"> </w:t>
      </w:r>
      <w:r w:rsidRPr="003C790C">
        <w:rPr>
          <w:spacing w:val="-1"/>
          <w:sz w:val="24"/>
          <w:szCs w:val="24"/>
        </w:rPr>
        <w:t>s</w:t>
      </w:r>
      <w:r w:rsidRPr="003C790C">
        <w:rPr>
          <w:sz w:val="24"/>
          <w:szCs w:val="24"/>
        </w:rPr>
        <w:t>hort</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z w:val="24"/>
          <w:szCs w:val="24"/>
        </w:rPr>
        <w:t>conc</w:t>
      </w:r>
      <w:r w:rsidRPr="003C790C">
        <w:rPr>
          <w:spacing w:val="1"/>
          <w:sz w:val="24"/>
          <w:szCs w:val="24"/>
        </w:rPr>
        <w:t>i</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as</w:t>
      </w:r>
      <w:r w:rsidRPr="003C790C">
        <w:rPr>
          <w:spacing w:val="2"/>
          <w:sz w:val="24"/>
          <w:szCs w:val="24"/>
        </w:rPr>
        <w:t xml:space="preserve"> </w:t>
      </w:r>
      <w:r w:rsidRPr="003C790C">
        <w:rPr>
          <w:sz w:val="24"/>
          <w:szCs w:val="24"/>
        </w:rPr>
        <w:t>po</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pacing w:val="1"/>
          <w:sz w:val="24"/>
          <w:szCs w:val="24"/>
        </w:rPr>
        <w:t>e</w:t>
      </w:r>
      <w:r w:rsidRPr="003C790C">
        <w:rPr>
          <w:sz w:val="24"/>
          <w:szCs w:val="24"/>
        </w:rPr>
        <w:t>, but</w:t>
      </w:r>
      <w:r w:rsidRPr="003C790C">
        <w:rPr>
          <w:spacing w:val="1"/>
          <w:sz w:val="24"/>
          <w:szCs w:val="24"/>
        </w:rPr>
        <w:t xml:space="preserve"> t</w:t>
      </w:r>
      <w:r w:rsidRPr="003C790C">
        <w:rPr>
          <w:spacing w:val="-2"/>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2"/>
          <w:sz w:val="24"/>
          <w:szCs w:val="24"/>
        </w:rPr>
        <w:t>r</w:t>
      </w:r>
      <w:r w:rsidRPr="003C790C">
        <w:rPr>
          <w:spacing w:val="1"/>
          <w:sz w:val="24"/>
          <w:szCs w:val="24"/>
        </w:rPr>
        <w:t>e</w:t>
      </w:r>
      <w:r w:rsidRPr="003C790C">
        <w:rPr>
          <w:sz w:val="24"/>
          <w:szCs w:val="24"/>
        </w:rPr>
        <w:t xml:space="preserve">fers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over</w:t>
      </w:r>
      <w:r w:rsidRPr="003C790C">
        <w:rPr>
          <w:spacing w:val="1"/>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a</w:t>
      </w:r>
      <w:r w:rsidRPr="003C790C">
        <w:rPr>
          <w:spacing w:val="-1"/>
          <w:sz w:val="24"/>
          <w:szCs w:val="24"/>
        </w:rPr>
        <w:t>m</w:t>
      </w:r>
      <w:r w:rsidRPr="003C790C">
        <w:rPr>
          <w:sz w:val="24"/>
          <w:szCs w:val="24"/>
        </w:rPr>
        <w:t>ount</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i</w:t>
      </w:r>
      <w:r w:rsidRPr="003C790C">
        <w:rPr>
          <w:sz w:val="24"/>
          <w:szCs w:val="24"/>
        </w:rPr>
        <w:t>nfor</w:t>
      </w:r>
      <w:r w:rsidRPr="003C790C">
        <w:rPr>
          <w:spacing w:val="-1"/>
          <w:sz w:val="24"/>
          <w:szCs w:val="24"/>
        </w:rPr>
        <w:t>m</w:t>
      </w:r>
      <w:r w:rsidRPr="003C790C">
        <w:rPr>
          <w:spacing w:val="1"/>
          <w:sz w:val="24"/>
          <w:szCs w:val="24"/>
        </w:rPr>
        <w:t>a</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and not</w:t>
      </w:r>
      <w:r w:rsidRPr="003C790C">
        <w:rPr>
          <w:spacing w:val="7"/>
          <w:sz w:val="24"/>
          <w:szCs w:val="24"/>
        </w:rPr>
        <w:t xml:space="preserve"> </w:t>
      </w:r>
      <w:r w:rsidRPr="003C790C">
        <w:rPr>
          <w:spacing w:val="-1"/>
          <w:sz w:val="24"/>
          <w:szCs w:val="24"/>
        </w:rPr>
        <w:t>t</w:t>
      </w:r>
      <w:r w:rsidRPr="003C790C">
        <w:rPr>
          <w:sz w:val="24"/>
          <w:szCs w:val="24"/>
        </w:rPr>
        <w:t>o</w:t>
      </w:r>
      <w:r w:rsidRPr="003C790C">
        <w:rPr>
          <w:spacing w:val="8"/>
          <w:sz w:val="24"/>
          <w:szCs w:val="24"/>
        </w:rPr>
        <w:t xml:space="preserve"> </w:t>
      </w:r>
      <w:r w:rsidRPr="003C790C">
        <w:rPr>
          <w:sz w:val="24"/>
          <w:szCs w:val="24"/>
        </w:rPr>
        <w:t>how</w:t>
      </w:r>
      <w:r w:rsidRPr="003C790C">
        <w:rPr>
          <w:spacing w:val="6"/>
          <w:sz w:val="24"/>
          <w:szCs w:val="24"/>
        </w:rPr>
        <w:t xml:space="preserve"> </w:t>
      </w:r>
      <w:r w:rsidRPr="003C790C">
        <w:rPr>
          <w:spacing w:val="-1"/>
          <w:sz w:val="24"/>
          <w:szCs w:val="24"/>
        </w:rPr>
        <w:t>m</w:t>
      </w:r>
      <w:r w:rsidRPr="003C790C">
        <w:rPr>
          <w:sz w:val="24"/>
          <w:szCs w:val="24"/>
        </w:rPr>
        <w:t>u</w:t>
      </w:r>
      <w:r w:rsidRPr="003C790C">
        <w:rPr>
          <w:spacing w:val="1"/>
          <w:sz w:val="24"/>
          <w:szCs w:val="24"/>
        </w:rPr>
        <w:t>c</w:t>
      </w:r>
      <w:r w:rsidRPr="003C790C">
        <w:rPr>
          <w:sz w:val="24"/>
          <w:szCs w:val="24"/>
        </w:rPr>
        <w:t>h</w:t>
      </w:r>
      <w:r w:rsidRPr="003C790C">
        <w:rPr>
          <w:spacing w:val="6"/>
          <w:sz w:val="24"/>
          <w:szCs w:val="24"/>
        </w:rPr>
        <w:t xml:space="preserve"> </w:t>
      </w:r>
      <w:r w:rsidRPr="003C790C">
        <w:rPr>
          <w:spacing w:val="-1"/>
          <w:sz w:val="24"/>
          <w:szCs w:val="24"/>
        </w:rPr>
        <w:t>t</w:t>
      </w:r>
      <w:r w:rsidRPr="003C790C">
        <w:rPr>
          <w:spacing w:val="1"/>
          <w:sz w:val="24"/>
          <w:szCs w:val="24"/>
        </w:rPr>
        <w:t>e</w:t>
      </w:r>
      <w:r w:rsidRPr="003C790C">
        <w:rPr>
          <w:sz w:val="24"/>
          <w:szCs w:val="24"/>
        </w:rPr>
        <w:t>xt</w:t>
      </w:r>
      <w:r w:rsidRPr="003C790C">
        <w:rPr>
          <w:spacing w:val="7"/>
          <w:sz w:val="24"/>
          <w:szCs w:val="24"/>
        </w:rPr>
        <w:t xml:space="preserve"> </w:t>
      </w:r>
      <w:r w:rsidRPr="003C790C">
        <w:rPr>
          <w:sz w:val="24"/>
          <w:szCs w:val="24"/>
        </w:rPr>
        <w:t>you</w:t>
      </w:r>
      <w:r w:rsidRPr="003C790C">
        <w:rPr>
          <w:spacing w:val="6"/>
          <w:sz w:val="24"/>
          <w:szCs w:val="24"/>
        </w:rPr>
        <w:t xml:space="preserve"> </w:t>
      </w:r>
      <w:r w:rsidRPr="003C790C">
        <w:rPr>
          <w:sz w:val="24"/>
          <w:szCs w:val="24"/>
        </w:rPr>
        <w:t>c</w:t>
      </w:r>
      <w:r w:rsidRPr="003C790C">
        <w:rPr>
          <w:spacing w:val="1"/>
          <w:sz w:val="24"/>
          <w:szCs w:val="24"/>
        </w:rPr>
        <w:t>a</w:t>
      </w:r>
      <w:r w:rsidRPr="003C790C">
        <w:rPr>
          <w:sz w:val="24"/>
          <w:szCs w:val="24"/>
        </w:rPr>
        <w:t>n</w:t>
      </w:r>
      <w:r w:rsidRPr="003C790C">
        <w:rPr>
          <w:spacing w:val="6"/>
          <w:sz w:val="24"/>
          <w:szCs w:val="24"/>
        </w:rPr>
        <w:t xml:space="preserve"> </w:t>
      </w:r>
      <w:r w:rsidRPr="003C790C">
        <w:rPr>
          <w:sz w:val="24"/>
          <w:szCs w:val="24"/>
        </w:rPr>
        <w:t>pa</w:t>
      </w:r>
      <w:r w:rsidRPr="003C790C">
        <w:rPr>
          <w:spacing w:val="1"/>
          <w:sz w:val="24"/>
          <w:szCs w:val="24"/>
        </w:rPr>
        <w:t>c</w:t>
      </w:r>
      <w:r w:rsidRPr="003C790C">
        <w:rPr>
          <w:sz w:val="24"/>
          <w:szCs w:val="24"/>
        </w:rPr>
        <w:t>k</w:t>
      </w:r>
      <w:r w:rsidRPr="003C790C">
        <w:rPr>
          <w:spacing w:val="6"/>
          <w:sz w:val="24"/>
          <w:szCs w:val="24"/>
        </w:rPr>
        <w:t xml:space="preserve"> </w:t>
      </w:r>
      <w:r w:rsidRPr="003C790C">
        <w:rPr>
          <w:spacing w:val="-1"/>
          <w:sz w:val="24"/>
          <w:szCs w:val="24"/>
        </w:rPr>
        <w:t>i</w:t>
      </w:r>
      <w:r w:rsidRPr="003C790C">
        <w:rPr>
          <w:sz w:val="24"/>
          <w:szCs w:val="24"/>
        </w:rPr>
        <w:t>n</w:t>
      </w:r>
      <w:r w:rsidRPr="003C790C">
        <w:rPr>
          <w:spacing w:val="8"/>
          <w:sz w:val="24"/>
          <w:szCs w:val="24"/>
        </w:rPr>
        <w:t xml:space="preserve"> </w:t>
      </w:r>
      <w:r w:rsidRPr="003C790C">
        <w:rPr>
          <w:sz w:val="24"/>
          <w:szCs w:val="24"/>
        </w:rPr>
        <w:t>a</w:t>
      </w:r>
      <w:r w:rsidRPr="003C790C">
        <w:rPr>
          <w:spacing w:val="7"/>
          <w:sz w:val="24"/>
          <w:szCs w:val="24"/>
        </w:rPr>
        <w:t xml:space="preserve"> </w:t>
      </w:r>
      <w:r w:rsidRPr="003C790C">
        <w:rPr>
          <w:spacing w:val="-1"/>
          <w:sz w:val="24"/>
          <w:szCs w:val="24"/>
        </w:rPr>
        <w:t>s</w:t>
      </w:r>
      <w:r w:rsidRPr="003C790C">
        <w:rPr>
          <w:spacing w:val="1"/>
          <w:sz w:val="24"/>
          <w:szCs w:val="24"/>
        </w:rPr>
        <w:t>i</w:t>
      </w:r>
      <w:r w:rsidRPr="003C790C">
        <w:rPr>
          <w:sz w:val="24"/>
          <w:szCs w:val="24"/>
        </w:rPr>
        <w:t>ng</w:t>
      </w:r>
      <w:r w:rsidRPr="003C790C">
        <w:rPr>
          <w:spacing w:val="-1"/>
          <w:sz w:val="24"/>
          <w:szCs w:val="24"/>
        </w:rPr>
        <w:t>l</w:t>
      </w:r>
      <w:r w:rsidRPr="003C790C">
        <w:rPr>
          <w:sz w:val="24"/>
          <w:szCs w:val="24"/>
        </w:rPr>
        <w:t>e</w:t>
      </w:r>
      <w:r w:rsidRPr="003C790C">
        <w:rPr>
          <w:spacing w:val="7"/>
          <w:sz w:val="24"/>
          <w:szCs w:val="24"/>
        </w:rPr>
        <w:t xml:space="preserve"> </w:t>
      </w:r>
      <w:r w:rsidRPr="003C790C">
        <w:rPr>
          <w:spacing w:val="-1"/>
          <w:sz w:val="24"/>
          <w:szCs w:val="24"/>
        </w:rPr>
        <w:t>s</w:t>
      </w:r>
      <w:r w:rsidRPr="003C790C">
        <w:rPr>
          <w:sz w:val="24"/>
          <w:szCs w:val="24"/>
        </w:rPr>
        <w:t>he</w:t>
      </w:r>
      <w:r w:rsidRPr="003C790C">
        <w:rPr>
          <w:spacing w:val="1"/>
          <w:sz w:val="24"/>
          <w:szCs w:val="24"/>
        </w:rPr>
        <w:t>e</w:t>
      </w:r>
      <w:r w:rsidRPr="003C790C">
        <w:rPr>
          <w:sz w:val="24"/>
          <w:szCs w:val="24"/>
        </w:rPr>
        <w:t>t</w:t>
      </w:r>
      <w:r w:rsidRPr="003C790C">
        <w:rPr>
          <w:spacing w:val="7"/>
          <w:sz w:val="24"/>
          <w:szCs w:val="24"/>
        </w:rPr>
        <w:t xml:space="preserve"> </w:t>
      </w:r>
      <w:r w:rsidRPr="003C790C">
        <w:rPr>
          <w:sz w:val="24"/>
          <w:szCs w:val="24"/>
        </w:rPr>
        <w:t>of</w:t>
      </w:r>
      <w:r w:rsidRPr="003C790C">
        <w:rPr>
          <w:spacing w:val="6"/>
          <w:sz w:val="24"/>
          <w:szCs w:val="24"/>
        </w:rPr>
        <w:t xml:space="preserve"> </w:t>
      </w:r>
      <w:r w:rsidRPr="003C790C">
        <w:rPr>
          <w:sz w:val="24"/>
          <w:szCs w:val="24"/>
        </w:rPr>
        <w:t>pap</w:t>
      </w:r>
      <w:r w:rsidRPr="003C790C">
        <w:rPr>
          <w:spacing w:val="-6"/>
          <w:sz w:val="24"/>
          <w:szCs w:val="24"/>
        </w:rPr>
        <w:t>e</w:t>
      </w:r>
      <w:r w:rsidRPr="003C790C">
        <w:rPr>
          <w:spacing w:val="-2"/>
          <w:sz w:val="24"/>
          <w:szCs w:val="24"/>
        </w:rPr>
        <w:t>r</w:t>
      </w:r>
      <w:r w:rsidRPr="003C790C">
        <w:rPr>
          <w:sz w:val="24"/>
          <w:szCs w:val="24"/>
        </w:rPr>
        <w:t>. Wh</w:t>
      </w:r>
      <w:r w:rsidRPr="003C790C">
        <w:rPr>
          <w:spacing w:val="-1"/>
          <w:sz w:val="24"/>
          <w:szCs w:val="24"/>
        </w:rPr>
        <w:t>it</w:t>
      </w:r>
      <w:r w:rsidRPr="003C790C">
        <w:rPr>
          <w:sz w:val="24"/>
          <w:szCs w:val="24"/>
        </w:rPr>
        <w:t>e</w:t>
      </w:r>
      <w:r w:rsidRPr="003C790C">
        <w:rPr>
          <w:spacing w:val="7"/>
          <w:sz w:val="24"/>
          <w:szCs w:val="24"/>
        </w:rPr>
        <w:t xml:space="preserve"> </w:t>
      </w:r>
      <w:r w:rsidRPr="003C790C">
        <w:rPr>
          <w:sz w:val="24"/>
          <w:szCs w:val="24"/>
        </w:rPr>
        <w:t>space</w:t>
      </w:r>
      <w:r w:rsidRPr="003C790C">
        <w:rPr>
          <w:spacing w:val="7"/>
          <w:sz w:val="24"/>
          <w:szCs w:val="24"/>
        </w:rPr>
        <w:t xml:space="preserve"> </w:t>
      </w:r>
      <w:r w:rsidRPr="003C790C">
        <w:rPr>
          <w:sz w:val="24"/>
          <w:szCs w:val="24"/>
        </w:rPr>
        <w:t>be</w:t>
      </w:r>
      <w:r w:rsidRPr="003C790C">
        <w:rPr>
          <w:spacing w:val="-1"/>
          <w:sz w:val="24"/>
          <w:szCs w:val="24"/>
        </w:rPr>
        <w:t>t</w:t>
      </w:r>
      <w:r w:rsidRPr="003C790C">
        <w:rPr>
          <w:sz w:val="24"/>
          <w:szCs w:val="24"/>
        </w:rPr>
        <w:t>we</w:t>
      </w:r>
      <w:r w:rsidRPr="003C790C">
        <w:rPr>
          <w:spacing w:val="1"/>
          <w:sz w:val="24"/>
          <w:szCs w:val="24"/>
        </w:rPr>
        <w:t>e</w:t>
      </w:r>
      <w:r w:rsidRPr="003C790C">
        <w:rPr>
          <w:sz w:val="24"/>
          <w:szCs w:val="24"/>
        </w:rPr>
        <w:t>n</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 xml:space="preserve">words, </w:t>
      </w:r>
      <w:r w:rsidRPr="003C790C">
        <w:rPr>
          <w:spacing w:val="-1"/>
          <w:sz w:val="24"/>
          <w:szCs w:val="24"/>
        </w:rPr>
        <w:t>l</w:t>
      </w:r>
      <w:r w:rsidRPr="003C790C">
        <w:rPr>
          <w:spacing w:val="1"/>
          <w:sz w:val="24"/>
          <w:szCs w:val="24"/>
        </w:rPr>
        <w:t>i</w:t>
      </w:r>
      <w:r w:rsidRPr="003C790C">
        <w:rPr>
          <w:sz w:val="24"/>
          <w:szCs w:val="24"/>
        </w:rPr>
        <w:t>nes and paragr</w:t>
      </w:r>
      <w:r w:rsidRPr="003C790C">
        <w:rPr>
          <w:spacing w:val="1"/>
          <w:sz w:val="24"/>
          <w:szCs w:val="24"/>
        </w:rPr>
        <w:t>a</w:t>
      </w:r>
      <w:r w:rsidRPr="003C790C">
        <w:rPr>
          <w:sz w:val="24"/>
          <w:szCs w:val="24"/>
        </w:rPr>
        <w:t xml:space="preserve">phs can </w:t>
      </w:r>
      <w:r w:rsidRPr="003C790C">
        <w:rPr>
          <w:spacing w:val="-1"/>
          <w:sz w:val="24"/>
          <w:szCs w:val="24"/>
        </w:rPr>
        <w:t>i</w:t>
      </w:r>
      <w:r w:rsidRPr="003C790C">
        <w:rPr>
          <w:spacing w:val="1"/>
          <w:sz w:val="24"/>
          <w:szCs w:val="24"/>
        </w:rPr>
        <w:t>m</w:t>
      </w:r>
      <w:r w:rsidRPr="003C790C">
        <w:rPr>
          <w:sz w:val="24"/>
          <w:szCs w:val="24"/>
        </w:rPr>
        <w:t xml:space="preserve">prove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l</w:t>
      </w:r>
      <w:r w:rsidRPr="003C790C">
        <w:rPr>
          <w:sz w:val="24"/>
          <w:szCs w:val="24"/>
        </w:rPr>
        <w:t>eg</w:t>
      </w:r>
      <w:r w:rsidRPr="003C790C">
        <w:rPr>
          <w:spacing w:val="-1"/>
          <w:sz w:val="24"/>
          <w:szCs w:val="24"/>
        </w:rPr>
        <w:t>i</w:t>
      </w:r>
      <w:r w:rsidRPr="003C790C">
        <w:rPr>
          <w:sz w:val="24"/>
          <w:szCs w:val="24"/>
        </w:rPr>
        <w:t>b</w:t>
      </w:r>
      <w:r w:rsidRPr="003C790C">
        <w:rPr>
          <w:spacing w:val="-1"/>
          <w:sz w:val="24"/>
          <w:szCs w:val="24"/>
        </w:rPr>
        <w:t>i</w:t>
      </w:r>
      <w:r w:rsidRPr="003C790C">
        <w:rPr>
          <w:spacing w:val="1"/>
          <w:sz w:val="24"/>
          <w:szCs w:val="24"/>
        </w:rPr>
        <w:t>l</w:t>
      </w:r>
      <w:r w:rsidRPr="003C790C">
        <w:rPr>
          <w:spacing w:val="-1"/>
          <w:sz w:val="24"/>
          <w:szCs w:val="24"/>
        </w:rPr>
        <w:t>i</w:t>
      </w:r>
      <w:r w:rsidRPr="003C790C">
        <w:rPr>
          <w:spacing w:val="1"/>
          <w:sz w:val="24"/>
          <w:szCs w:val="24"/>
        </w:rPr>
        <w:t>t</w:t>
      </w:r>
      <w:r w:rsidRPr="003C790C">
        <w:rPr>
          <w:sz w:val="24"/>
          <w:szCs w:val="24"/>
        </w:rPr>
        <w:t>y of your resu</w:t>
      </w:r>
      <w:r w:rsidRPr="003C790C">
        <w:rPr>
          <w:spacing w:val="-1"/>
          <w:sz w:val="24"/>
          <w:szCs w:val="24"/>
        </w:rPr>
        <w:t>m</w:t>
      </w:r>
      <w:r w:rsidRPr="003C790C">
        <w:rPr>
          <w:sz w:val="24"/>
          <w:szCs w:val="24"/>
        </w:rPr>
        <w:t>e.</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L</w:t>
      </w:r>
      <w:r w:rsidRPr="003C790C">
        <w:rPr>
          <w:b/>
          <w:spacing w:val="-1"/>
          <w:sz w:val="24"/>
          <w:szCs w:val="24"/>
        </w:rPr>
        <w:t>i</w:t>
      </w:r>
      <w:r w:rsidRPr="003C790C">
        <w:rPr>
          <w:b/>
          <w:sz w:val="24"/>
          <w:szCs w:val="24"/>
        </w:rPr>
        <w:t>sts a</w:t>
      </w:r>
      <w:r w:rsidRPr="003C790C">
        <w:rPr>
          <w:b/>
          <w:spacing w:val="-1"/>
          <w:sz w:val="24"/>
          <w:szCs w:val="24"/>
        </w:rPr>
        <w:t>l</w:t>
      </w:r>
      <w:r w:rsidRPr="003C790C">
        <w:rPr>
          <w:b/>
          <w:sz w:val="24"/>
          <w:szCs w:val="24"/>
        </w:rPr>
        <w:t>l</w:t>
      </w:r>
      <w:r w:rsidRPr="003C790C">
        <w:rPr>
          <w:b/>
          <w:spacing w:val="1"/>
          <w:sz w:val="24"/>
          <w:szCs w:val="24"/>
        </w:rPr>
        <w:t xml:space="preserve"> </w:t>
      </w:r>
      <w:r w:rsidRPr="003C790C">
        <w:rPr>
          <w:b/>
          <w:sz w:val="24"/>
          <w:szCs w:val="24"/>
        </w:rPr>
        <w:t>y</w:t>
      </w:r>
      <w:r w:rsidRPr="003C790C">
        <w:rPr>
          <w:b/>
          <w:spacing w:val="-2"/>
          <w:sz w:val="24"/>
          <w:szCs w:val="24"/>
        </w:rPr>
        <w:t>o</w:t>
      </w:r>
      <w:r w:rsidRPr="003C790C">
        <w:rPr>
          <w:b/>
          <w:spacing w:val="-1"/>
          <w:sz w:val="24"/>
          <w:szCs w:val="24"/>
        </w:rPr>
        <w:t>u</w:t>
      </w:r>
      <w:r w:rsidRPr="003C790C">
        <w:rPr>
          <w:b/>
          <w:sz w:val="24"/>
          <w:szCs w:val="24"/>
        </w:rPr>
        <w:t>r</w:t>
      </w:r>
      <w:r w:rsidRPr="003C790C">
        <w:rPr>
          <w:b/>
          <w:spacing w:val="-3"/>
          <w:sz w:val="24"/>
          <w:szCs w:val="24"/>
        </w:rPr>
        <w:t xml:space="preserve"> </w:t>
      </w:r>
      <w:r w:rsidRPr="003C790C">
        <w:rPr>
          <w:b/>
          <w:sz w:val="24"/>
          <w:szCs w:val="24"/>
        </w:rPr>
        <w:t>pos</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o</w:t>
      </w:r>
      <w:r w:rsidRPr="003C790C">
        <w:rPr>
          <w:b/>
          <w:spacing w:val="-1"/>
          <w:sz w:val="24"/>
          <w:szCs w:val="24"/>
        </w:rPr>
        <w:t>n</w:t>
      </w:r>
      <w:r w:rsidRPr="003C790C">
        <w:rPr>
          <w:b/>
          <w:sz w:val="24"/>
          <w:szCs w:val="24"/>
        </w:rPr>
        <w:t>s</w:t>
      </w:r>
    </w:p>
    <w:p w:rsidR="007978D5" w:rsidRPr="003C790C" w:rsidRDefault="003F763B">
      <w:pPr>
        <w:spacing w:before="7" w:line="235" w:lineRule="auto"/>
        <w:ind w:left="102" w:right="62"/>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If</w:t>
      </w:r>
      <w:r w:rsidRPr="003C790C">
        <w:rPr>
          <w:spacing w:val="8"/>
          <w:sz w:val="24"/>
          <w:szCs w:val="24"/>
        </w:rPr>
        <w:t xml:space="preserve"> </w:t>
      </w:r>
      <w:r w:rsidRPr="003C790C">
        <w:rPr>
          <w:sz w:val="24"/>
          <w:szCs w:val="24"/>
        </w:rPr>
        <w:t>you</w:t>
      </w:r>
      <w:r w:rsidRPr="003C790C">
        <w:rPr>
          <w:spacing w:val="8"/>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7"/>
          <w:sz w:val="24"/>
          <w:szCs w:val="24"/>
        </w:rPr>
        <w:t xml:space="preserve"> </w:t>
      </w:r>
      <w:r w:rsidRPr="003C790C">
        <w:rPr>
          <w:spacing w:val="-1"/>
          <w:sz w:val="24"/>
          <w:szCs w:val="24"/>
        </w:rPr>
        <w:t>w</w:t>
      </w:r>
      <w:r w:rsidRPr="003C790C">
        <w:rPr>
          <w:sz w:val="24"/>
          <w:szCs w:val="24"/>
        </w:rPr>
        <w:t>orked</w:t>
      </w:r>
      <w:r w:rsidRPr="003C790C">
        <w:rPr>
          <w:spacing w:val="10"/>
          <w:sz w:val="24"/>
          <w:szCs w:val="24"/>
        </w:rPr>
        <w:t xml:space="preserve"> </w:t>
      </w:r>
      <w:r w:rsidRPr="003C790C">
        <w:rPr>
          <w:sz w:val="24"/>
          <w:szCs w:val="24"/>
        </w:rPr>
        <w:t>a</w:t>
      </w:r>
      <w:r w:rsidRPr="003C790C">
        <w:rPr>
          <w:spacing w:val="7"/>
          <w:sz w:val="24"/>
          <w:szCs w:val="24"/>
        </w:rPr>
        <w:t xml:space="preserve"> </w:t>
      </w:r>
      <w:r w:rsidRPr="003C790C">
        <w:rPr>
          <w:spacing w:val="-1"/>
          <w:sz w:val="24"/>
          <w:szCs w:val="24"/>
        </w:rPr>
        <w:t>l</w:t>
      </w:r>
      <w:r w:rsidRPr="003C790C">
        <w:rPr>
          <w:sz w:val="24"/>
          <w:szCs w:val="24"/>
        </w:rPr>
        <w:t>ong</w:t>
      </w:r>
      <w:r w:rsidRPr="003C790C">
        <w:rPr>
          <w:spacing w:val="8"/>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9"/>
          <w:sz w:val="24"/>
          <w:szCs w:val="24"/>
        </w:rPr>
        <w:t xml:space="preserve"> </w:t>
      </w:r>
      <w:r w:rsidRPr="003C790C">
        <w:rPr>
          <w:sz w:val="24"/>
          <w:szCs w:val="24"/>
        </w:rPr>
        <w:t>for</w:t>
      </w:r>
      <w:r w:rsidRPr="003C790C">
        <w:rPr>
          <w:spacing w:val="8"/>
          <w:sz w:val="24"/>
          <w:szCs w:val="24"/>
        </w:rPr>
        <w:t xml:space="preserve"> </w:t>
      </w:r>
      <w:r w:rsidRPr="003C790C">
        <w:rPr>
          <w:spacing w:val="-1"/>
          <w:sz w:val="24"/>
          <w:szCs w:val="24"/>
        </w:rPr>
        <w:t>t</w:t>
      </w:r>
      <w:r w:rsidRPr="003C790C">
        <w:rPr>
          <w:sz w:val="24"/>
          <w:szCs w:val="24"/>
        </w:rPr>
        <w:t>he</w:t>
      </w:r>
      <w:r w:rsidRPr="003C790C">
        <w:rPr>
          <w:spacing w:val="7"/>
          <w:sz w:val="24"/>
          <w:szCs w:val="24"/>
        </w:rPr>
        <w:t xml:space="preserve"> </w:t>
      </w:r>
      <w:r w:rsidRPr="003C790C">
        <w:rPr>
          <w:sz w:val="24"/>
          <w:szCs w:val="24"/>
        </w:rPr>
        <w:t>sa</w:t>
      </w:r>
      <w:r w:rsidRPr="003C790C">
        <w:rPr>
          <w:spacing w:val="-1"/>
          <w:sz w:val="24"/>
          <w:szCs w:val="24"/>
        </w:rPr>
        <w:t>m</w:t>
      </w:r>
      <w:r w:rsidRPr="003C790C">
        <w:rPr>
          <w:sz w:val="24"/>
          <w:szCs w:val="24"/>
        </w:rPr>
        <w:t>e</w:t>
      </w:r>
      <w:r w:rsidRPr="003C790C">
        <w:rPr>
          <w:spacing w:val="9"/>
          <w:sz w:val="24"/>
          <w:szCs w:val="24"/>
        </w:rPr>
        <w:t xml:space="preserve"> </w:t>
      </w:r>
      <w:r w:rsidRPr="003C790C">
        <w:rPr>
          <w:sz w:val="24"/>
          <w:szCs w:val="24"/>
        </w:rPr>
        <w:t>co</w:t>
      </w:r>
      <w:r w:rsidRPr="003C790C">
        <w:rPr>
          <w:spacing w:val="-1"/>
          <w:sz w:val="24"/>
          <w:szCs w:val="24"/>
        </w:rPr>
        <w:t>m</w:t>
      </w:r>
      <w:r w:rsidRPr="003C790C">
        <w:rPr>
          <w:sz w:val="24"/>
          <w:szCs w:val="24"/>
        </w:rPr>
        <w:t>pany</w:t>
      </w:r>
      <w:r w:rsidRPr="003C790C">
        <w:rPr>
          <w:spacing w:val="8"/>
          <w:sz w:val="24"/>
          <w:szCs w:val="24"/>
        </w:rPr>
        <w:t xml:space="preserve"> </w:t>
      </w:r>
      <w:r w:rsidRPr="003C790C">
        <w:rPr>
          <w:sz w:val="24"/>
          <w:szCs w:val="24"/>
        </w:rPr>
        <w:t>(ov</w:t>
      </w:r>
      <w:r w:rsidRPr="003C790C">
        <w:rPr>
          <w:spacing w:val="1"/>
          <w:sz w:val="24"/>
          <w:szCs w:val="24"/>
        </w:rPr>
        <w:t>e</w:t>
      </w:r>
      <w:r w:rsidRPr="003C790C">
        <w:rPr>
          <w:sz w:val="24"/>
          <w:szCs w:val="24"/>
        </w:rPr>
        <w:t>r</w:t>
      </w:r>
      <w:r w:rsidRPr="003C790C">
        <w:rPr>
          <w:spacing w:val="8"/>
          <w:sz w:val="24"/>
          <w:szCs w:val="24"/>
        </w:rPr>
        <w:t xml:space="preserve"> </w:t>
      </w:r>
      <w:r w:rsidRPr="003C790C">
        <w:rPr>
          <w:sz w:val="24"/>
          <w:szCs w:val="24"/>
        </w:rPr>
        <w:t>10</w:t>
      </w:r>
      <w:r w:rsidRPr="003C790C">
        <w:rPr>
          <w:spacing w:val="8"/>
          <w:sz w:val="24"/>
          <w:szCs w:val="24"/>
        </w:rPr>
        <w:t xml:space="preserve"> </w:t>
      </w:r>
      <w:r w:rsidRPr="003C790C">
        <w:rPr>
          <w:sz w:val="24"/>
          <w:szCs w:val="24"/>
        </w:rPr>
        <w:t>years)</w:t>
      </w:r>
      <w:r w:rsidRPr="003C790C">
        <w:rPr>
          <w:spacing w:val="8"/>
          <w:sz w:val="24"/>
          <w:szCs w:val="24"/>
        </w:rPr>
        <w:t xml:space="preserve"> </w:t>
      </w:r>
      <w:r w:rsidRPr="003C790C">
        <w:rPr>
          <w:spacing w:val="-1"/>
          <w:sz w:val="24"/>
          <w:szCs w:val="24"/>
        </w:rPr>
        <w:t>i</w:t>
      </w:r>
      <w:r w:rsidRPr="003C790C">
        <w:rPr>
          <w:sz w:val="24"/>
          <w:szCs w:val="24"/>
        </w:rPr>
        <w:t>t</w:t>
      </w:r>
      <w:r w:rsidRPr="003C790C">
        <w:rPr>
          <w:spacing w:val="9"/>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8"/>
          <w:sz w:val="24"/>
          <w:szCs w:val="24"/>
        </w:rPr>
        <w:t xml:space="preserve"> </w:t>
      </w:r>
      <w:r w:rsidRPr="003C790C">
        <w:rPr>
          <w:sz w:val="24"/>
          <w:szCs w:val="24"/>
        </w:rPr>
        <w:t>be a</w:t>
      </w:r>
      <w:r w:rsidRPr="003C790C">
        <w:rPr>
          <w:spacing w:val="21"/>
          <w:sz w:val="24"/>
          <w:szCs w:val="24"/>
        </w:rPr>
        <w:t xml:space="preserve"> </w:t>
      </w:r>
      <w:r w:rsidRPr="003C790C">
        <w:rPr>
          <w:sz w:val="24"/>
          <w:szCs w:val="24"/>
        </w:rPr>
        <w:t>good</w:t>
      </w:r>
      <w:r w:rsidRPr="003C790C">
        <w:rPr>
          <w:spacing w:val="22"/>
          <w:sz w:val="24"/>
          <w:szCs w:val="24"/>
        </w:rPr>
        <w:t xml:space="preserve"> </w:t>
      </w:r>
      <w:r w:rsidRPr="003C790C">
        <w:rPr>
          <w:spacing w:val="-1"/>
          <w:sz w:val="24"/>
          <w:szCs w:val="24"/>
        </w:rPr>
        <w:t>i</w:t>
      </w:r>
      <w:r w:rsidRPr="003C790C">
        <w:rPr>
          <w:sz w:val="24"/>
          <w:szCs w:val="24"/>
        </w:rPr>
        <w:t>dea</w:t>
      </w:r>
      <w:r w:rsidRPr="003C790C">
        <w:rPr>
          <w:spacing w:val="21"/>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pacing w:val="-1"/>
          <w:sz w:val="24"/>
          <w:szCs w:val="24"/>
        </w:rPr>
        <w:t>li</w:t>
      </w:r>
      <w:r w:rsidRPr="003C790C">
        <w:rPr>
          <w:sz w:val="24"/>
          <w:szCs w:val="24"/>
        </w:rPr>
        <w:t>st</w:t>
      </w:r>
      <w:r w:rsidRPr="003C790C">
        <w:rPr>
          <w:spacing w:val="21"/>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21"/>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d</w:t>
      </w:r>
      <w:r w:rsidRPr="003C790C">
        <w:rPr>
          <w:spacing w:val="-1"/>
          <w:sz w:val="24"/>
          <w:szCs w:val="24"/>
        </w:rPr>
        <w:t>i</w:t>
      </w:r>
      <w:r w:rsidRPr="003C790C">
        <w:rPr>
          <w:spacing w:val="-2"/>
          <w:sz w:val="24"/>
          <w:szCs w:val="24"/>
        </w:rPr>
        <w:t>f</w:t>
      </w:r>
      <w:r w:rsidRPr="003C790C">
        <w:rPr>
          <w:sz w:val="24"/>
          <w:szCs w:val="24"/>
        </w:rPr>
        <w:t>ferent</w:t>
      </w:r>
      <w:r w:rsidRPr="003C790C">
        <w:rPr>
          <w:spacing w:val="21"/>
          <w:sz w:val="24"/>
          <w:szCs w:val="24"/>
        </w:rPr>
        <w:t xml:space="preserve"> </w:t>
      </w:r>
      <w:r w:rsidRPr="003C790C">
        <w:rPr>
          <w:sz w:val="24"/>
          <w:szCs w:val="24"/>
        </w:rPr>
        <w:t>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ons</w:t>
      </w:r>
      <w:r w:rsidRPr="003C790C">
        <w:rPr>
          <w:spacing w:val="22"/>
          <w:sz w:val="24"/>
          <w:szCs w:val="24"/>
        </w:rPr>
        <w:t xml:space="preserve"> </w:t>
      </w:r>
      <w:r w:rsidRPr="003C790C">
        <w:rPr>
          <w:sz w:val="24"/>
          <w:szCs w:val="24"/>
        </w:rPr>
        <w:t>and</w:t>
      </w:r>
      <w:r w:rsidRPr="003C790C">
        <w:rPr>
          <w:spacing w:val="20"/>
          <w:sz w:val="24"/>
          <w:szCs w:val="24"/>
        </w:rPr>
        <w:t xml:space="preserve"> </w:t>
      </w:r>
      <w:r w:rsidRPr="003C790C">
        <w:rPr>
          <w:sz w:val="24"/>
          <w:szCs w:val="24"/>
        </w:rPr>
        <w:t>ro</w:t>
      </w:r>
      <w:r w:rsidRPr="003C790C">
        <w:rPr>
          <w:spacing w:val="1"/>
          <w:sz w:val="24"/>
          <w:szCs w:val="24"/>
        </w:rPr>
        <w:t>l</w:t>
      </w:r>
      <w:r w:rsidRPr="003C790C">
        <w:rPr>
          <w:sz w:val="24"/>
          <w:szCs w:val="24"/>
        </w:rPr>
        <w:t>es</w:t>
      </w:r>
      <w:r w:rsidRPr="003C790C">
        <w:rPr>
          <w:spacing w:val="20"/>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21"/>
          <w:sz w:val="24"/>
          <w:szCs w:val="24"/>
        </w:rPr>
        <w:t xml:space="preserve"> </w:t>
      </w:r>
      <w:r w:rsidRPr="003C790C">
        <w:rPr>
          <w:sz w:val="24"/>
          <w:szCs w:val="24"/>
        </w:rPr>
        <w:t>you</w:t>
      </w:r>
      <w:r w:rsidRPr="003C790C">
        <w:rPr>
          <w:spacing w:val="20"/>
          <w:sz w:val="24"/>
          <w:szCs w:val="24"/>
        </w:rPr>
        <w:t xml:space="preserve"> </w:t>
      </w:r>
      <w:r w:rsidRPr="003C790C">
        <w:rPr>
          <w:sz w:val="24"/>
          <w:szCs w:val="24"/>
        </w:rPr>
        <w:t>had</w:t>
      </w:r>
      <w:r w:rsidRPr="003C790C">
        <w:rPr>
          <w:spacing w:val="22"/>
          <w:sz w:val="24"/>
          <w:szCs w:val="24"/>
        </w:rPr>
        <w:t xml:space="preserve"> </w:t>
      </w:r>
      <w:r w:rsidRPr="003C790C">
        <w:rPr>
          <w:sz w:val="24"/>
          <w:szCs w:val="24"/>
        </w:rPr>
        <w:t>dur</w:t>
      </w:r>
      <w:r w:rsidRPr="003C790C">
        <w:rPr>
          <w:spacing w:val="-1"/>
          <w:sz w:val="24"/>
          <w:szCs w:val="24"/>
        </w:rPr>
        <w:t>i</w:t>
      </w:r>
      <w:r w:rsidRPr="003C790C">
        <w:rPr>
          <w:sz w:val="24"/>
          <w:szCs w:val="24"/>
        </w:rPr>
        <w:t>ng</w:t>
      </w:r>
      <w:r w:rsidRPr="003C790C">
        <w:rPr>
          <w:spacing w:val="2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2"/>
          <w:sz w:val="24"/>
          <w:szCs w:val="24"/>
        </w:rPr>
        <w:t xml:space="preserve"> </w:t>
      </w:r>
      <w:r w:rsidRPr="003C790C">
        <w:rPr>
          <w:spacing w:val="-1"/>
          <w:sz w:val="24"/>
          <w:szCs w:val="24"/>
        </w:rPr>
        <w:t>ti</w:t>
      </w:r>
      <w:r w:rsidRPr="003C790C">
        <w:rPr>
          <w:spacing w:val="1"/>
          <w:sz w:val="24"/>
          <w:szCs w:val="24"/>
        </w:rPr>
        <w:t>m</w:t>
      </w:r>
      <w:r w:rsidRPr="003C790C">
        <w:rPr>
          <w:sz w:val="24"/>
          <w:szCs w:val="24"/>
        </w:rPr>
        <w:t>e</w:t>
      </w:r>
      <w:r w:rsidRPr="003C790C">
        <w:rPr>
          <w:spacing w:val="19"/>
          <w:sz w:val="24"/>
          <w:szCs w:val="24"/>
        </w:rPr>
        <w:t xml:space="preserve"> </w:t>
      </w:r>
      <w:r w:rsidRPr="003C790C">
        <w:rPr>
          <w:sz w:val="24"/>
          <w:szCs w:val="24"/>
        </w:rPr>
        <w:t>separa</w:t>
      </w:r>
      <w:r w:rsidRPr="003C790C">
        <w:rPr>
          <w:spacing w:val="1"/>
          <w:sz w:val="24"/>
          <w:szCs w:val="24"/>
        </w:rPr>
        <w:t>t</w:t>
      </w:r>
      <w:r w:rsidRPr="003C790C">
        <w:rPr>
          <w:sz w:val="24"/>
          <w:szCs w:val="24"/>
        </w:rPr>
        <w:t>e</w:t>
      </w:r>
      <w:r w:rsidRPr="003C790C">
        <w:rPr>
          <w:spacing w:val="-9"/>
          <w:sz w:val="24"/>
          <w:szCs w:val="24"/>
        </w:rPr>
        <w:t>l</w:t>
      </w:r>
      <w:r w:rsidRPr="003C790C">
        <w:rPr>
          <w:spacing w:val="-4"/>
          <w:sz w:val="24"/>
          <w:szCs w:val="24"/>
        </w:rPr>
        <w:t>y</w:t>
      </w:r>
      <w:r w:rsidRPr="003C790C">
        <w:rPr>
          <w:sz w:val="24"/>
          <w:szCs w:val="24"/>
        </w:rPr>
        <w:t xml:space="preserve">. </w:t>
      </w:r>
      <w:r w:rsidRPr="003C790C">
        <w:rPr>
          <w:spacing w:val="-11"/>
          <w:sz w:val="24"/>
          <w:szCs w:val="24"/>
        </w:rPr>
        <w:t>Y</w:t>
      </w:r>
      <w:r w:rsidRPr="003C790C">
        <w:rPr>
          <w:spacing w:val="-6"/>
          <w:sz w:val="24"/>
          <w:szCs w:val="24"/>
        </w:rPr>
        <w:t>o</w:t>
      </w:r>
      <w:r w:rsidRPr="003C790C">
        <w:rPr>
          <w:sz w:val="24"/>
          <w:szCs w:val="24"/>
        </w:rPr>
        <w:t>u probab</w:t>
      </w:r>
      <w:r w:rsidRPr="003C790C">
        <w:rPr>
          <w:spacing w:val="1"/>
          <w:sz w:val="24"/>
          <w:szCs w:val="24"/>
        </w:rPr>
        <w:t>l</w:t>
      </w:r>
      <w:r w:rsidRPr="003C790C">
        <w:rPr>
          <w:sz w:val="24"/>
          <w:szCs w:val="24"/>
        </w:rPr>
        <w:t>y</w:t>
      </w:r>
      <w:r w:rsidRPr="003C790C">
        <w:rPr>
          <w:spacing w:val="8"/>
          <w:sz w:val="24"/>
          <w:szCs w:val="24"/>
        </w:rPr>
        <w:t xml:space="preserve"> </w:t>
      </w:r>
      <w:r w:rsidRPr="003C790C">
        <w:rPr>
          <w:spacing w:val="-2"/>
          <w:sz w:val="24"/>
          <w:szCs w:val="24"/>
        </w:rPr>
        <w:t>h</w:t>
      </w:r>
      <w:r w:rsidRPr="003C790C">
        <w:rPr>
          <w:spacing w:val="1"/>
          <w:sz w:val="24"/>
          <w:szCs w:val="24"/>
        </w:rPr>
        <w:t>a</w:t>
      </w:r>
      <w:r w:rsidRPr="003C790C">
        <w:rPr>
          <w:sz w:val="24"/>
          <w:szCs w:val="24"/>
        </w:rPr>
        <w:t>d</w:t>
      </w:r>
      <w:r w:rsidRPr="003C790C">
        <w:rPr>
          <w:spacing w:val="6"/>
          <w:sz w:val="24"/>
          <w:szCs w:val="24"/>
        </w:rPr>
        <w:t xml:space="preserve"> </w:t>
      </w:r>
      <w:r w:rsidRPr="003C790C">
        <w:rPr>
          <w:sz w:val="24"/>
          <w:szCs w:val="24"/>
        </w:rPr>
        <w:t>d</w:t>
      </w:r>
      <w:r w:rsidRPr="003C790C">
        <w:rPr>
          <w:spacing w:val="-3"/>
          <w:sz w:val="24"/>
          <w:szCs w:val="24"/>
        </w:rPr>
        <w:t>i</w:t>
      </w:r>
      <w:r w:rsidRPr="003C790C">
        <w:rPr>
          <w:sz w:val="24"/>
          <w:szCs w:val="24"/>
        </w:rPr>
        <w:t>f</w:t>
      </w:r>
      <w:r w:rsidRPr="003C790C">
        <w:rPr>
          <w:spacing w:val="-2"/>
          <w:sz w:val="24"/>
          <w:szCs w:val="24"/>
        </w:rPr>
        <w:t>f</w:t>
      </w:r>
      <w:r w:rsidRPr="003C790C">
        <w:rPr>
          <w:spacing w:val="1"/>
          <w:sz w:val="24"/>
          <w:szCs w:val="24"/>
        </w:rPr>
        <w:t>e</w:t>
      </w:r>
      <w:r w:rsidRPr="003C790C">
        <w:rPr>
          <w:sz w:val="24"/>
          <w:szCs w:val="24"/>
        </w:rPr>
        <w:t>rent</w:t>
      </w:r>
      <w:r w:rsidRPr="003C790C">
        <w:rPr>
          <w:spacing w:val="7"/>
          <w:sz w:val="24"/>
          <w:szCs w:val="24"/>
        </w:rPr>
        <w:t xml:space="preserve"> </w:t>
      </w:r>
      <w:r w:rsidRPr="003C790C">
        <w:rPr>
          <w:sz w:val="24"/>
          <w:szCs w:val="24"/>
        </w:rPr>
        <w:t>respon</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il</w:t>
      </w:r>
      <w:r w:rsidRPr="003C790C">
        <w:rPr>
          <w:spacing w:val="1"/>
          <w:sz w:val="24"/>
          <w:szCs w:val="24"/>
        </w:rPr>
        <w:t>i</w:t>
      </w:r>
      <w:r w:rsidRPr="003C790C">
        <w:rPr>
          <w:spacing w:val="-1"/>
          <w:sz w:val="24"/>
          <w:szCs w:val="24"/>
        </w:rPr>
        <w:t>ti</w:t>
      </w:r>
      <w:r w:rsidRPr="003C790C">
        <w:rPr>
          <w:spacing w:val="1"/>
          <w:sz w:val="24"/>
          <w:szCs w:val="24"/>
        </w:rPr>
        <w:t>e</w:t>
      </w:r>
      <w:r w:rsidRPr="003C790C">
        <w:rPr>
          <w:sz w:val="24"/>
          <w:szCs w:val="24"/>
        </w:rPr>
        <w:t>s</w:t>
      </w:r>
      <w:r w:rsidRPr="003C790C">
        <w:rPr>
          <w:spacing w:val="6"/>
          <w:sz w:val="24"/>
          <w:szCs w:val="24"/>
        </w:rPr>
        <w:t xml:space="preserve"> </w:t>
      </w:r>
      <w:r w:rsidRPr="003C790C">
        <w:rPr>
          <w:sz w:val="24"/>
          <w:szCs w:val="24"/>
        </w:rPr>
        <w:t>and</w:t>
      </w:r>
      <w:r w:rsidRPr="003C790C">
        <w:rPr>
          <w:spacing w:val="8"/>
          <w:sz w:val="24"/>
          <w:szCs w:val="24"/>
        </w:rPr>
        <w:t xml:space="preserve"> </w:t>
      </w:r>
      <w:r w:rsidRPr="003C790C">
        <w:rPr>
          <w:sz w:val="24"/>
          <w:szCs w:val="24"/>
        </w:rPr>
        <w:t>deve</w:t>
      </w:r>
      <w:r w:rsidRPr="003C790C">
        <w:rPr>
          <w:spacing w:val="-1"/>
          <w:sz w:val="24"/>
          <w:szCs w:val="24"/>
        </w:rPr>
        <w:t>l</w:t>
      </w:r>
      <w:r w:rsidRPr="003C790C">
        <w:rPr>
          <w:sz w:val="24"/>
          <w:szCs w:val="24"/>
        </w:rPr>
        <w:t>oped</w:t>
      </w:r>
      <w:r w:rsidRPr="003C790C">
        <w:rPr>
          <w:spacing w:val="8"/>
          <w:sz w:val="24"/>
          <w:szCs w:val="24"/>
        </w:rPr>
        <w:t xml:space="preserve"> </w:t>
      </w:r>
      <w:r w:rsidRPr="003C790C">
        <w:rPr>
          <w:sz w:val="24"/>
          <w:szCs w:val="24"/>
        </w:rPr>
        <w:t>d</w:t>
      </w:r>
      <w:r w:rsidRPr="003C790C">
        <w:rPr>
          <w:spacing w:val="-3"/>
          <w:sz w:val="24"/>
          <w:szCs w:val="24"/>
        </w:rPr>
        <w:t>i</w:t>
      </w:r>
      <w:r w:rsidRPr="003C790C">
        <w:rPr>
          <w:sz w:val="24"/>
          <w:szCs w:val="24"/>
        </w:rPr>
        <w:t>ffe</w:t>
      </w:r>
      <w:r w:rsidRPr="003C790C">
        <w:rPr>
          <w:spacing w:val="-2"/>
          <w:sz w:val="24"/>
          <w:szCs w:val="24"/>
        </w:rPr>
        <w:t>r</w:t>
      </w:r>
      <w:r w:rsidRPr="003C790C">
        <w:rPr>
          <w:spacing w:val="1"/>
          <w:sz w:val="24"/>
          <w:szCs w:val="24"/>
        </w:rPr>
        <w:t>e</w:t>
      </w:r>
      <w:r w:rsidRPr="003C790C">
        <w:rPr>
          <w:sz w:val="24"/>
          <w:szCs w:val="24"/>
        </w:rPr>
        <w:t>nt</w:t>
      </w:r>
      <w:r w:rsidRPr="003C790C">
        <w:rPr>
          <w:spacing w:val="7"/>
          <w:sz w:val="24"/>
          <w:szCs w:val="24"/>
        </w:rPr>
        <w:t xml:space="preserve">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ll</w:t>
      </w:r>
      <w:r w:rsidRPr="003C790C">
        <w:rPr>
          <w:sz w:val="24"/>
          <w:szCs w:val="24"/>
        </w:rPr>
        <w:t>s</w:t>
      </w:r>
      <w:r w:rsidRPr="003C790C">
        <w:rPr>
          <w:spacing w:val="6"/>
          <w:sz w:val="24"/>
          <w:szCs w:val="24"/>
        </w:rPr>
        <w:t xml:space="preserve"> </w:t>
      </w:r>
      <w:r w:rsidRPr="003C790C">
        <w:rPr>
          <w:sz w:val="24"/>
          <w:szCs w:val="24"/>
        </w:rPr>
        <w:t>on</w:t>
      </w:r>
      <w:r w:rsidRPr="003C790C">
        <w:rPr>
          <w:spacing w:val="8"/>
          <w:sz w:val="24"/>
          <w:szCs w:val="24"/>
        </w:rPr>
        <w:t xml:space="preserve"> </w:t>
      </w:r>
      <w:r w:rsidRPr="003C790C">
        <w:rPr>
          <w:sz w:val="24"/>
          <w:szCs w:val="24"/>
        </w:rPr>
        <w:t>each</w:t>
      </w:r>
      <w:r w:rsidRPr="003C790C">
        <w:rPr>
          <w:spacing w:val="8"/>
          <w:sz w:val="24"/>
          <w:szCs w:val="24"/>
        </w:rPr>
        <w:t xml:space="preserve"> </w:t>
      </w:r>
      <w:r w:rsidRPr="003C790C">
        <w:rPr>
          <w:sz w:val="24"/>
          <w:szCs w:val="24"/>
        </w:rPr>
        <w:t>ro</w:t>
      </w:r>
      <w:r w:rsidRPr="003C790C">
        <w:rPr>
          <w:spacing w:val="1"/>
          <w:sz w:val="24"/>
          <w:szCs w:val="24"/>
        </w:rPr>
        <w:t>l</w:t>
      </w:r>
      <w:r w:rsidRPr="003C790C">
        <w:rPr>
          <w:sz w:val="24"/>
          <w:szCs w:val="24"/>
        </w:rPr>
        <w:t>e,</w:t>
      </w:r>
      <w:r w:rsidRPr="003C790C">
        <w:rPr>
          <w:spacing w:val="6"/>
          <w:sz w:val="24"/>
          <w:szCs w:val="24"/>
        </w:rPr>
        <w:t xml:space="preserve"> </w:t>
      </w:r>
      <w:r w:rsidRPr="003C790C">
        <w:rPr>
          <w:sz w:val="24"/>
          <w:szCs w:val="24"/>
        </w:rPr>
        <w:t>so</w:t>
      </w:r>
      <w:r w:rsidRPr="003C790C">
        <w:rPr>
          <w:spacing w:val="6"/>
          <w:sz w:val="24"/>
          <w:szCs w:val="24"/>
        </w:rPr>
        <w:t xml:space="preserve"> </w:t>
      </w:r>
      <w:r w:rsidRPr="003C790C">
        <w:rPr>
          <w:spacing w:val="-1"/>
          <w:sz w:val="24"/>
          <w:szCs w:val="24"/>
        </w:rPr>
        <w:t>t</w:t>
      </w:r>
      <w:r w:rsidRPr="003C790C">
        <w:rPr>
          <w:sz w:val="24"/>
          <w:szCs w:val="24"/>
        </w:rPr>
        <w:t>he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 w</w:t>
      </w:r>
      <w:r w:rsidRPr="003C790C">
        <w:rPr>
          <w:spacing w:val="-1"/>
          <w:sz w:val="24"/>
          <w:szCs w:val="24"/>
        </w:rPr>
        <w:t>i</w:t>
      </w:r>
      <w:r w:rsidRPr="003C790C">
        <w:rPr>
          <w:spacing w:val="1"/>
          <w:sz w:val="24"/>
          <w:szCs w:val="24"/>
        </w:rPr>
        <w:t>l</w:t>
      </w:r>
      <w:r w:rsidRPr="003C790C">
        <w:rPr>
          <w:sz w:val="24"/>
          <w:szCs w:val="24"/>
        </w:rPr>
        <w:t>l</w:t>
      </w:r>
      <w:r w:rsidRPr="003C790C">
        <w:rPr>
          <w:spacing w:val="-1"/>
          <w:sz w:val="24"/>
          <w:szCs w:val="24"/>
        </w:rPr>
        <w:t xml:space="preserve"> l</w:t>
      </w:r>
      <w:r w:rsidRPr="003C790C">
        <w:rPr>
          <w:spacing w:val="1"/>
          <w:sz w:val="24"/>
          <w:szCs w:val="24"/>
        </w:rPr>
        <w:t>i</w:t>
      </w:r>
      <w:r w:rsidRPr="003C790C">
        <w:rPr>
          <w:sz w:val="24"/>
          <w:szCs w:val="24"/>
        </w:rPr>
        <w:t xml:space="preserve">ke </w:t>
      </w:r>
      <w:r w:rsidRPr="003C790C">
        <w:rPr>
          <w:spacing w:val="-1"/>
          <w:sz w:val="24"/>
          <w:szCs w:val="24"/>
        </w:rPr>
        <w:t>t</w:t>
      </w:r>
      <w:r w:rsidRPr="003C790C">
        <w:rPr>
          <w:sz w:val="24"/>
          <w:szCs w:val="24"/>
        </w:rPr>
        <w:t xml:space="preserve">o know </w:t>
      </w:r>
      <w:r w:rsidRPr="003C790C">
        <w:rPr>
          <w:spacing w:val="-1"/>
          <w:sz w:val="24"/>
          <w:szCs w:val="24"/>
        </w:rPr>
        <w:t>i</w:t>
      </w:r>
      <w:r w:rsidRPr="003C790C">
        <w:rPr>
          <w:spacing w:val="1"/>
          <w:sz w:val="24"/>
          <w:szCs w:val="24"/>
        </w:rPr>
        <w:t>t</w:t>
      </w:r>
      <w:r w:rsidRPr="003C790C">
        <w:rPr>
          <w:sz w:val="24"/>
          <w:szCs w:val="24"/>
        </w:rPr>
        <w: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 xml:space="preserve">No jargon </w:t>
      </w:r>
      <w:r w:rsidRPr="003C790C">
        <w:rPr>
          <w:b/>
          <w:spacing w:val="-2"/>
          <w:sz w:val="24"/>
          <w:szCs w:val="24"/>
        </w:rPr>
        <w:t>o</w:t>
      </w:r>
      <w:r w:rsidRPr="003C790C">
        <w:rPr>
          <w:b/>
          <w:sz w:val="24"/>
          <w:szCs w:val="24"/>
        </w:rPr>
        <w:t>r</w:t>
      </w:r>
      <w:r w:rsidRPr="003C790C">
        <w:rPr>
          <w:b/>
          <w:spacing w:val="-3"/>
          <w:sz w:val="24"/>
          <w:szCs w:val="24"/>
        </w:rPr>
        <w:t xml:space="preserve"> </w:t>
      </w:r>
      <w:r w:rsidRPr="003C790C">
        <w:rPr>
          <w:b/>
          <w:sz w:val="24"/>
          <w:szCs w:val="24"/>
        </w:rPr>
        <w:t>s</w:t>
      </w:r>
      <w:r w:rsidRPr="003C790C">
        <w:rPr>
          <w:b/>
          <w:spacing w:val="-1"/>
          <w:sz w:val="24"/>
          <w:szCs w:val="24"/>
        </w:rPr>
        <w:t>l</w:t>
      </w:r>
      <w:r w:rsidRPr="003C790C">
        <w:rPr>
          <w:b/>
          <w:sz w:val="24"/>
          <w:szCs w:val="24"/>
        </w:rPr>
        <w:t>ang</w:t>
      </w:r>
    </w:p>
    <w:p w:rsidR="007978D5" w:rsidRPr="003C790C" w:rsidRDefault="003F763B">
      <w:pPr>
        <w:spacing w:before="6" w:line="234" w:lineRule="auto"/>
        <w:ind w:left="102" w:right="66"/>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S</w:t>
      </w:r>
      <w:r w:rsidRPr="003C790C">
        <w:rPr>
          <w:spacing w:val="-1"/>
          <w:sz w:val="24"/>
          <w:szCs w:val="24"/>
        </w:rPr>
        <w:t>l</w:t>
      </w:r>
      <w:r w:rsidRPr="003C790C">
        <w:rPr>
          <w:sz w:val="24"/>
          <w:szCs w:val="24"/>
        </w:rPr>
        <w:t>ang</w:t>
      </w:r>
      <w:r w:rsidRPr="003C790C">
        <w:rPr>
          <w:spacing w:val="6"/>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6"/>
          <w:sz w:val="24"/>
          <w:szCs w:val="24"/>
        </w:rPr>
        <w:t xml:space="preserve"> </w:t>
      </w:r>
      <w:r w:rsidRPr="003C790C">
        <w:rPr>
          <w:spacing w:val="-2"/>
          <w:sz w:val="24"/>
          <w:szCs w:val="24"/>
        </w:rPr>
        <w:t>n</w:t>
      </w:r>
      <w:r w:rsidRPr="003C790C">
        <w:rPr>
          <w:spacing w:val="1"/>
          <w:sz w:val="24"/>
          <w:szCs w:val="24"/>
        </w:rPr>
        <w:t>e</w:t>
      </w:r>
      <w:r w:rsidRPr="003C790C">
        <w:rPr>
          <w:sz w:val="24"/>
          <w:szCs w:val="24"/>
        </w:rPr>
        <w:t>ver</w:t>
      </w:r>
      <w:r w:rsidRPr="003C790C">
        <w:rPr>
          <w:spacing w:val="6"/>
          <w:sz w:val="24"/>
          <w:szCs w:val="24"/>
        </w:rPr>
        <w:t xml:space="preserve"> </w:t>
      </w:r>
      <w:r w:rsidRPr="003C790C">
        <w:rPr>
          <w:spacing w:val="-2"/>
          <w:sz w:val="24"/>
          <w:szCs w:val="24"/>
        </w:rPr>
        <w:t>b</w:t>
      </w:r>
      <w:r w:rsidRPr="003C790C">
        <w:rPr>
          <w:sz w:val="24"/>
          <w:szCs w:val="24"/>
        </w:rPr>
        <w:t>e</w:t>
      </w:r>
      <w:r w:rsidRPr="003C790C">
        <w:rPr>
          <w:spacing w:val="5"/>
          <w:sz w:val="24"/>
          <w:szCs w:val="24"/>
        </w:rPr>
        <w:t xml:space="preserve"> </w:t>
      </w:r>
      <w:r w:rsidRPr="003C790C">
        <w:rPr>
          <w:sz w:val="24"/>
          <w:szCs w:val="24"/>
        </w:rPr>
        <w:t>present</w:t>
      </w:r>
      <w:r w:rsidRPr="003C790C">
        <w:rPr>
          <w:spacing w:val="5"/>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z w:val="24"/>
          <w:szCs w:val="24"/>
        </w:rPr>
        <w:t>a</w:t>
      </w:r>
      <w:r w:rsidRPr="003C790C">
        <w:rPr>
          <w:spacing w:val="5"/>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8"/>
          <w:sz w:val="24"/>
          <w:szCs w:val="24"/>
        </w:rPr>
        <w:t xml:space="preserve"> </w:t>
      </w:r>
      <w:r w:rsidRPr="003C790C">
        <w:rPr>
          <w:sz w:val="24"/>
          <w:szCs w:val="24"/>
        </w:rPr>
        <w:t>As</w:t>
      </w:r>
      <w:r w:rsidRPr="003C790C">
        <w:rPr>
          <w:spacing w:val="4"/>
          <w:sz w:val="24"/>
          <w:szCs w:val="24"/>
        </w:rPr>
        <w:t xml:space="preserve"> </w:t>
      </w:r>
      <w:r w:rsidRPr="003C790C">
        <w:rPr>
          <w:sz w:val="24"/>
          <w:szCs w:val="24"/>
        </w:rPr>
        <w:t>for</w:t>
      </w:r>
      <w:r w:rsidRPr="003C790C">
        <w:rPr>
          <w:spacing w:val="6"/>
          <w:sz w:val="24"/>
          <w:szCs w:val="24"/>
        </w:rPr>
        <w:t xml:space="preserve"> </w:t>
      </w:r>
      <w:r w:rsidRPr="003C790C">
        <w:rPr>
          <w:spacing w:val="-1"/>
          <w:sz w:val="24"/>
          <w:szCs w:val="24"/>
        </w:rPr>
        <w:t>t</w:t>
      </w:r>
      <w:r w:rsidRPr="003C790C">
        <w:rPr>
          <w:sz w:val="24"/>
          <w:szCs w:val="24"/>
        </w:rPr>
        <w:t>e</w:t>
      </w:r>
      <w:r w:rsidRPr="003C790C">
        <w:rPr>
          <w:spacing w:val="1"/>
          <w:sz w:val="24"/>
          <w:szCs w:val="24"/>
        </w:rPr>
        <w:t>c</w:t>
      </w:r>
      <w:r w:rsidRPr="003C790C">
        <w:rPr>
          <w:sz w:val="24"/>
          <w:szCs w:val="24"/>
        </w:rPr>
        <w:t>hn</w:t>
      </w:r>
      <w:r w:rsidRPr="003C790C">
        <w:rPr>
          <w:spacing w:val="-1"/>
          <w:sz w:val="24"/>
          <w:szCs w:val="24"/>
        </w:rPr>
        <w:t>i</w:t>
      </w:r>
      <w:r w:rsidRPr="003C790C">
        <w:rPr>
          <w:sz w:val="24"/>
          <w:szCs w:val="24"/>
        </w:rPr>
        <w:t>cal</w:t>
      </w:r>
      <w:r w:rsidRPr="003C790C">
        <w:rPr>
          <w:spacing w:val="5"/>
          <w:sz w:val="24"/>
          <w:szCs w:val="24"/>
        </w:rPr>
        <w:t xml:space="preserve"> </w:t>
      </w:r>
      <w:r w:rsidRPr="003C790C">
        <w:rPr>
          <w:spacing w:val="-1"/>
          <w:sz w:val="24"/>
          <w:szCs w:val="24"/>
        </w:rPr>
        <w:t>j</w:t>
      </w:r>
      <w:r w:rsidRPr="003C790C">
        <w:rPr>
          <w:sz w:val="24"/>
          <w:szCs w:val="24"/>
        </w:rPr>
        <w:t>a</w:t>
      </w:r>
      <w:r w:rsidRPr="003C790C">
        <w:rPr>
          <w:spacing w:val="-2"/>
          <w:sz w:val="24"/>
          <w:szCs w:val="24"/>
        </w:rPr>
        <w:t>r</w:t>
      </w:r>
      <w:r w:rsidRPr="003C790C">
        <w:rPr>
          <w:sz w:val="24"/>
          <w:szCs w:val="24"/>
        </w:rPr>
        <w:t>gon,</w:t>
      </w:r>
      <w:r w:rsidRPr="003C790C">
        <w:rPr>
          <w:spacing w:val="3"/>
          <w:sz w:val="24"/>
          <w:szCs w:val="24"/>
        </w:rPr>
        <w:t xml:space="preserve"> </w:t>
      </w:r>
      <w:r w:rsidRPr="003C790C">
        <w:rPr>
          <w:sz w:val="24"/>
          <w:szCs w:val="24"/>
        </w:rPr>
        <w:t>do</w:t>
      </w:r>
      <w:r w:rsidRPr="003C790C">
        <w:rPr>
          <w:spacing w:val="6"/>
          <w:sz w:val="24"/>
          <w:szCs w:val="24"/>
        </w:rPr>
        <w:t xml:space="preserve"> </w:t>
      </w:r>
      <w:r w:rsidRPr="003C790C">
        <w:rPr>
          <w:sz w:val="24"/>
          <w:szCs w:val="24"/>
        </w:rPr>
        <w:t>not</w:t>
      </w:r>
      <w:r w:rsidRPr="003C790C">
        <w:rPr>
          <w:spacing w:val="3"/>
          <w:sz w:val="24"/>
          <w:szCs w:val="24"/>
        </w:rPr>
        <w:t xml:space="preserve"> </w:t>
      </w:r>
      <w:r w:rsidRPr="003C790C">
        <w:rPr>
          <w:spacing w:val="1"/>
          <w:sz w:val="24"/>
          <w:szCs w:val="24"/>
        </w:rPr>
        <w:t>a</w:t>
      </w:r>
      <w:r w:rsidRPr="003C790C">
        <w:rPr>
          <w:spacing w:val="-1"/>
          <w:sz w:val="24"/>
          <w:szCs w:val="24"/>
        </w:rPr>
        <w:t>s</w:t>
      </w:r>
      <w:r w:rsidRPr="003C790C">
        <w:rPr>
          <w:sz w:val="24"/>
          <w:szCs w:val="24"/>
        </w:rPr>
        <w:t>su</w:t>
      </w:r>
      <w:r w:rsidRPr="003C790C">
        <w:rPr>
          <w:spacing w:val="-1"/>
          <w:sz w:val="24"/>
          <w:szCs w:val="24"/>
        </w:rPr>
        <w:t>m</w:t>
      </w:r>
      <w:r w:rsidRPr="003C790C">
        <w:rPr>
          <w:sz w:val="24"/>
          <w:szCs w:val="24"/>
        </w:rPr>
        <w:t xml:space="preserve">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7"/>
          <w:sz w:val="24"/>
          <w:szCs w:val="24"/>
        </w:rPr>
        <w:t xml:space="preserve"> </w:t>
      </w:r>
      <w:r w:rsidRPr="003C790C">
        <w:rPr>
          <w:spacing w:val="-1"/>
          <w:sz w:val="24"/>
          <w:szCs w:val="24"/>
        </w:rPr>
        <w:t>t</w:t>
      </w:r>
      <w:r w:rsidRPr="003C790C">
        <w:rPr>
          <w:sz w:val="24"/>
          <w:szCs w:val="24"/>
        </w:rPr>
        <w:t>he</w:t>
      </w:r>
      <w:r w:rsidRPr="003C790C">
        <w:rPr>
          <w:spacing w:val="9"/>
          <w:sz w:val="24"/>
          <w:szCs w:val="24"/>
        </w:rPr>
        <w:t xml:space="preserve"> </w:t>
      </w:r>
      <w:r w:rsidRPr="003C790C">
        <w:rPr>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oyer</w:t>
      </w:r>
      <w:r w:rsidRPr="003C790C">
        <w:rPr>
          <w:spacing w:val="8"/>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9"/>
          <w:sz w:val="24"/>
          <w:szCs w:val="24"/>
        </w:rPr>
        <w:t xml:space="preserve"> </w:t>
      </w:r>
      <w:r w:rsidRPr="003C790C">
        <w:rPr>
          <w:sz w:val="24"/>
          <w:szCs w:val="24"/>
        </w:rPr>
        <w:t>know</w:t>
      </w:r>
      <w:r w:rsidRPr="003C790C">
        <w:rPr>
          <w:spacing w:val="6"/>
          <w:sz w:val="24"/>
          <w:szCs w:val="24"/>
        </w:rPr>
        <w:t xml:space="preserve"> </w:t>
      </w:r>
      <w:r w:rsidRPr="003C790C">
        <w:rPr>
          <w:sz w:val="24"/>
          <w:szCs w:val="24"/>
        </w:rPr>
        <w:t>what</w:t>
      </w:r>
      <w:r w:rsidRPr="003C790C">
        <w:rPr>
          <w:spacing w:val="9"/>
          <w:sz w:val="24"/>
          <w:szCs w:val="24"/>
        </w:rPr>
        <w:t xml:space="preserve"> </w:t>
      </w:r>
      <w:r w:rsidRPr="003C790C">
        <w:rPr>
          <w:sz w:val="24"/>
          <w:szCs w:val="24"/>
        </w:rPr>
        <w:t>you</w:t>
      </w:r>
      <w:r w:rsidRPr="003C790C">
        <w:rPr>
          <w:spacing w:val="8"/>
          <w:sz w:val="24"/>
          <w:szCs w:val="24"/>
        </w:rPr>
        <w:t xml:space="preserve"> </w:t>
      </w:r>
      <w:r w:rsidRPr="003C790C">
        <w:rPr>
          <w:sz w:val="24"/>
          <w:szCs w:val="24"/>
        </w:rPr>
        <w:t>are</w:t>
      </w:r>
      <w:r w:rsidRPr="003C790C">
        <w:rPr>
          <w:spacing w:val="7"/>
          <w:sz w:val="24"/>
          <w:szCs w:val="24"/>
        </w:rPr>
        <w:t xml:space="preserve"> </w:t>
      </w:r>
      <w:r w:rsidRPr="003C790C">
        <w:rPr>
          <w:spacing w:val="-1"/>
          <w:sz w:val="24"/>
          <w:szCs w:val="24"/>
        </w:rPr>
        <w:t>t</w:t>
      </w:r>
      <w:r w:rsidRPr="003C790C">
        <w:rPr>
          <w:sz w:val="24"/>
          <w:szCs w:val="24"/>
        </w:rPr>
        <w:t>a</w:t>
      </w:r>
      <w:r w:rsidRPr="003C790C">
        <w:rPr>
          <w:spacing w:val="1"/>
          <w:sz w:val="24"/>
          <w:szCs w:val="24"/>
        </w:rPr>
        <w:t>l</w:t>
      </w:r>
      <w:r w:rsidRPr="003C790C">
        <w:rPr>
          <w:sz w:val="24"/>
          <w:szCs w:val="24"/>
        </w:rPr>
        <w:t>k</w:t>
      </w:r>
      <w:r w:rsidRPr="003C790C">
        <w:rPr>
          <w:spacing w:val="-1"/>
          <w:sz w:val="24"/>
          <w:szCs w:val="24"/>
        </w:rPr>
        <w:t>i</w:t>
      </w:r>
      <w:r w:rsidRPr="003C790C">
        <w:rPr>
          <w:sz w:val="24"/>
          <w:szCs w:val="24"/>
        </w:rPr>
        <w:t>ng</w:t>
      </w:r>
      <w:r w:rsidRPr="003C790C">
        <w:rPr>
          <w:spacing w:val="8"/>
          <w:sz w:val="24"/>
          <w:szCs w:val="24"/>
        </w:rPr>
        <w:t xml:space="preserve"> </w:t>
      </w:r>
      <w:r w:rsidRPr="003C790C">
        <w:rPr>
          <w:spacing w:val="1"/>
          <w:sz w:val="24"/>
          <w:szCs w:val="24"/>
        </w:rPr>
        <w:t>a</w:t>
      </w:r>
      <w:r w:rsidRPr="003C790C">
        <w:rPr>
          <w:sz w:val="24"/>
          <w:szCs w:val="24"/>
        </w:rPr>
        <w:t>bo</w:t>
      </w:r>
      <w:r w:rsidRPr="003C790C">
        <w:rPr>
          <w:spacing w:val="-2"/>
          <w:sz w:val="24"/>
          <w:szCs w:val="24"/>
        </w:rPr>
        <w:t>u</w:t>
      </w:r>
      <w:r w:rsidRPr="003C790C">
        <w:rPr>
          <w:spacing w:val="1"/>
          <w:sz w:val="24"/>
          <w:szCs w:val="24"/>
        </w:rPr>
        <w:t>t</w:t>
      </w:r>
      <w:r w:rsidRPr="003C790C">
        <w:rPr>
          <w:sz w:val="24"/>
          <w:szCs w:val="24"/>
        </w:rPr>
        <w:t>.</w:t>
      </w:r>
      <w:r w:rsidRPr="003C790C">
        <w:rPr>
          <w:spacing w:val="8"/>
          <w:sz w:val="24"/>
          <w:szCs w:val="24"/>
        </w:rPr>
        <w:t xml:space="preserve"> </w:t>
      </w:r>
      <w:r w:rsidRPr="003C790C">
        <w:rPr>
          <w:spacing w:val="-1"/>
          <w:sz w:val="24"/>
          <w:szCs w:val="24"/>
        </w:rPr>
        <w:t>E</w:t>
      </w:r>
      <w:r w:rsidRPr="003C790C">
        <w:rPr>
          <w:sz w:val="24"/>
          <w:szCs w:val="24"/>
        </w:rPr>
        <w:t>ven</w:t>
      </w:r>
      <w:r w:rsidRPr="003C790C">
        <w:rPr>
          <w:spacing w:val="8"/>
          <w:sz w:val="24"/>
          <w:szCs w:val="24"/>
        </w:rPr>
        <w:t xml:space="preserve"> </w:t>
      </w:r>
      <w:r w:rsidRPr="003C790C">
        <w:rPr>
          <w:spacing w:val="1"/>
          <w:sz w:val="24"/>
          <w:szCs w:val="24"/>
        </w:rPr>
        <w:t>i</w:t>
      </w:r>
      <w:r w:rsidRPr="003C790C">
        <w:rPr>
          <w:sz w:val="24"/>
          <w:szCs w:val="24"/>
        </w:rPr>
        <w:t>f</w:t>
      </w:r>
      <w:r w:rsidRPr="003C790C">
        <w:rPr>
          <w:spacing w:val="8"/>
          <w:sz w:val="24"/>
          <w:szCs w:val="24"/>
        </w:rPr>
        <w:t xml:space="preserve"> </w:t>
      </w:r>
      <w:r w:rsidRPr="003C790C">
        <w:rPr>
          <w:sz w:val="24"/>
          <w:szCs w:val="24"/>
        </w:rPr>
        <w:t>you</w:t>
      </w:r>
      <w:r w:rsidRPr="003C790C">
        <w:rPr>
          <w:spacing w:val="8"/>
          <w:sz w:val="24"/>
          <w:szCs w:val="24"/>
        </w:rPr>
        <w:t xml:space="preserve"> </w:t>
      </w:r>
      <w:r w:rsidRPr="003C790C">
        <w:rPr>
          <w:sz w:val="24"/>
          <w:szCs w:val="24"/>
        </w:rPr>
        <w:t>are</w:t>
      </w:r>
      <w:r w:rsidRPr="003C790C">
        <w:rPr>
          <w:spacing w:val="7"/>
          <w:sz w:val="24"/>
          <w:szCs w:val="24"/>
        </w:rPr>
        <w:t xml:space="preserve"> </w:t>
      </w:r>
      <w:r w:rsidRPr="003C790C">
        <w:rPr>
          <w:sz w:val="24"/>
          <w:szCs w:val="24"/>
        </w:rPr>
        <w:t>send</w:t>
      </w:r>
      <w:r w:rsidRPr="003C790C">
        <w:rPr>
          <w:spacing w:val="1"/>
          <w:sz w:val="24"/>
          <w:szCs w:val="24"/>
        </w:rPr>
        <w:t>i</w:t>
      </w:r>
      <w:r w:rsidRPr="003C790C">
        <w:rPr>
          <w:sz w:val="24"/>
          <w:szCs w:val="24"/>
        </w:rPr>
        <w:t>ng</w:t>
      </w:r>
      <w:r w:rsidRPr="003C790C">
        <w:rPr>
          <w:spacing w:val="8"/>
          <w:sz w:val="24"/>
          <w:szCs w:val="24"/>
        </w:rPr>
        <w:t xml:space="preserve"> </w:t>
      </w:r>
      <w:r w:rsidRPr="003C790C">
        <w:rPr>
          <w:sz w:val="24"/>
          <w:szCs w:val="24"/>
        </w:rPr>
        <w:t>your</w:t>
      </w:r>
      <w:r w:rsidRPr="003C790C">
        <w:rPr>
          <w:spacing w:val="8"/>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w:t>
      </w:r>
      <w:r w:rsidRPr="003C790C">
        <w:rPr>
          <w:spacing w:val="7"/>
          <w:sz w:val="24"/>
          <w:szCs w:val="24"/>
        </w:rPr>
        <w:t xml:space="preserve"> </w:t>
      </w:r>
      <w:r w:rsidRPr="003C790C">
        <w:rPr>
          <w:spacing w:val="-1"/>
          <w:sz w:val="24"/>
          <w:szCs w:val="24"/>
        </w:rPr>
        <w:t>t</w:t>
      </w:r>
      <w:r w:rsidRPr="003C790C">
        <w:rPr>
          <w:sz w:val="24"/>
          <w:szCs w:val="24"/>
        </w:rPr>
        <w:t>o a</w:t>
      </w:r>
      <w:r w:rsidRPr="003C790C">
        <w:rPr>
          <w:spacing w:val="2"/>
          <w:sz w:val="24"/>
          <w:szCs w:val="24"/>
        </w:rPr>
        <w:t xml:space="preserve"> </w:t>
      </w:r>
      <w:r w:rsidRPr="003C790C">
        <w:rPr>
          <w:sz w:val="24"/>
          <w:szCs w:val="24"/>
        </w:rPr>
        <w:t>co</w:t>
      </w:r>
      <w:r w:rsidRPr="003C790C">
        <w:rPr>
          <w:spacing w:val="-1"/>
          <w:sz w:val="24"/>
          <w:szCs w:val="24"/>
        </w:rPr>
        <w:t>m</w:t>
      </w:r>
      <w:r w:rsidRPr="003C790C">
        <w:rPr>
          <w:sz w:val="24"/>
          <w:szCs w:val="24"/>
        </w:rPr>
        <w:t xml:space="preserve">pany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 sa</w:t>
      </w:r>
      <w:r w:rsidRPr="003C790C">
        <w:rPr>
          <w:spacing w:val="1"/>
          <w:sz w:val="24"/>
          <w:szCs w:val="24"/>
        </w:rPr>
        <w:t>m</w:t>
      </w:r>
      <w:r w:rsidRPr="003C790C">
        <w:rPr>
          <w:sz w:val="24"/>
          <w:szCs w:val="24"/>
        </w:rPr>
        <w:t xml:space="preserve">e </w:t>
      </w:r>
      <w:r w:rsidRPr="003C790C">
        <w:rPr>
          <w:spacing w:val="-1"/>
          <w:sz w:val="24"/>
          <w:szCs w:val="24"/>
        </w:rPr>
        <w:t>s</w:t>
      </w:r>
      <w:r w:rsidRPr="003C790C">
        <w:rPr>
          <w:spacing w:val="1"/>
          <w:sz w:val="24"/>
          <w:szCs w:val="24"/>
        </w:rPr>
        <w:t>e</w:t>
      </w:r>
      <w:r w:rsidRPr="003C790C">
        <w:rPr>
          <w:sz w:val="24"/>
          <w:szCs w:val="24"/>
        </w:rPr>
        <w:t>g</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 xml:space="preserve">, </w:t>
      </w:r>
      <w:r w:rsidRPr="003C790C">
        <w:rPr>
          <w:spacing w:val="-1"/>
          <w:sz w:val="24"/>
          <w:szCs w:val="24"/>
        </w:rPr>
        <w:t>t</w:t>
      </w:r>
      <w:r w:rsidRPr="003C790C">
        <w:rPr>
          <w:sz w:val="24"/>
          <w:szCs w:val="24"/>
        </w:rPr>
        <w:t>he person who w</w:t>
      </w:r>
      <w:r w:rsidRPr="003C790C">
        <w:rPr>
          <w:spacing w:val="-1"/>
          <w:sz w:val="24"/>
          <w:szCs w:val="24"/>
        </w:rPr>
        <w:t>il</w:t>
      </w:r>
      <w:r w:rsidRPr="003C790C">
        <w:rPr>
          <w:sz w:val="24"/>
          <w:szCs w:val="24"/>
        </w:rPr>
        <w:t>l re</w:t>
      </w:r>
      <w:r w:rsidRPr="003C790C">
        <w:rPr>
          <w:spacing w:val="1"/>
          <w:sz w:val="24"/>
          <w:szCs w:val="24"/>
        </w:rPr>
        <w:t>a</w:t>
      </w:r>
      <w:r w:rsidRPr="003C790C">
        <w:rPr>
          <w:sz w:val="24"/>
          <w:szCs w:val="24"/>
        </w:rPr>
        <w:t xml:space="preserve">d </w:t>
      </w:r>
      <w:r w:rsidRPr="003C790C">
        <w:rPr>
          <w:spacing w:val="-1"/>
          <w:sz w:val="24"/>
          <w:szCs w:val="24"/>
        </w:rPr>
        <w:t>i</w:t>
      </w:r>
      <w:r w:rsidRPr="003C790C">
        <w:rPr>
          <w:sz w:val="24"/>
          <w:szCs w:val="24"/>
        </w:rPr>
        <w:t>t</w:t>
      </w:r>
      <w:r w:rsidRPr="003C790C">
        <w:rPr>
          <w:spacing w:val="2"/>
          <w:sz w:val="24"/>
          <w:szCs w:val="24"/>
        </w:rPr>
        <w:t xml:space="preserve"> </w:t>
      </w:r>
      <w:r w:rsidRPr="003C790C">
        <w:rPr>
          <w:sz w:val="24"/>
          <w:szCs w:val="24"/>
        </w:rPr>
        <w:t>for</w:t>
      </w:r>
      <w:r w:rsidRPr="003C790C">
        <w:rPr>
          <w:spacing w:val="1"/>
          <w:sz w:val="24"/>
          <w:szCs w:val="24"/>
        </w:rPr>
        <w:t xml:space="preserve"> </w:t>
      </w:r>
      <w:r w:rsidRPr="003C790C">
        <w:rPr>
          <w:spacing w:val="-1"/>
          <w:sz w:val="24"/>
          <w:szCs w:val="24"/>
        </w:rPr>
        <w:t>t</w:t>
      </w:r>
      <w:r w:rsidRPr="003C790C">
        <w:rPr>
          <w:sz w:val="24"/>
          <w:szCs w:val="24"/>
        </w:rPr>
        <w:t>he f</w:t>
      </w:r>
      <w:r w:rsidRPr="003C790C">
        <w:rPr>
          <w:spacing w:val="1"/>
          <w:sz w:val="24"/>
          <w:szCs w:val="24"/>
        </w:rPr>
        <w:t>i</w:t>
      </w:r>
      <w:r w:rsidRPr="003C790C">
        <w:rPr>
          <w:sz w:val="24"/>
          <w:szCs w:val="24"/>
        </w:rPr>
        <w:t>r</w:t>
      </w:r>
      <w:r w:rsidRPr="003C790C">
        <w:rPr>
          <w:spacing w:val="-1"/>
          <w:sz w:val="24"/>
          <w:szCs w:val="24"/>
        </w:rPr>
        <w:t>s</w:t>
      </w:r>
      <w:r w:rsidRPr="003C790C">
        <w:rPr>
          <w:sz w:val="24"/>
          <w:szCs w:val="24"/>
        </w:rPr>
        <w:t>t</w:t>
      </w:r>
      <w:r w:rsidRPr="003C790C">
        <w:rPr>
          <w:spacing w:val="2"/>
          <w:sz w:val="24"/>
          <w:szCs w:val="24"/>
        </w:rPr>
        <w:t xml:space="preserve"> </w:t>
      </w:r>
      <w:r w:rsidRPr="003C790C">
        <w:rPr>
          <w:spacing w:val="-1"/>
          <w:sz w:val="24"/>
          <w:szCs w:val="24"/>
        </w:rPr>
        <w:t>tim</w:t>
      </w:r>
      <w:r w:rsidRPr="003C790C">
        <w:rPr>
          <w:sz w:val="24"/>
          <w:szCs w:val="24"/>
        </w:rPr>
        <w:t>e</w:t>
      </w:r>
      <w:r w:rsidRPr="003C790C">
        <w:rPr>
          <w:spacing w:val="2"/>
          <w:sz w:val="24"/>
          <w:szCs w:val="24"/>
        </w:rPr>
        <w:t xml:space="preserve"> </w:t>
      </w:r>
      <w:r w:rsidRPr="003C790C">
        <w:rPr>
          <w:spacing w:val="-1"/>
          <w:sz w:val="24"/>
          <w:szCs w:val="24"/>
        </w:rPr>
        <w:t>mi</w:t>
      </w:r>
      <w:r w:rsidRPr="003C790C">
        <w:rPr>
          <w:sz w:val="24"/>
          <w:szCs w:val="24"/>
        </w:rPr>
        <w:t>ght</w:t>
      </w:r>
      <w:r w:rsidRPr="003C790C">
        <w:rPr>
          <w:spacing w:val="2"/>
          <w:sz w:val="24"/>
          <w:szCs w:val="24"/>
        </w:rPr>
        <w:t xml:space="preserve"> </w:t>
      </w:r>
      <w:r w:rsidRPr="003C790C">
        <w:rPr>
          <w:sz w:val="24"/>
          <w:szCs w:val="24"/>
        </w:rPr>
        <w:t>not have</w:t>
      </w:r>
      <w:r w:rsidRPr="003C790C">
        <w:rPr>
          <w:spacing w:val="2"/>
          <w:sz w:val="24"/>
          <w:szCs w:val="24"/>
        </w:rPr>
        <w:t xml:space="preserve"> </w:t>
      </w:r>
      <w:r w:rsidRPr="003C790C">
        <w:rPr>
          <w:sz w:val="24"/>
          <w:szCs w:val="24"/>
        </w:rPr>
        <w:t xml:space="preserve">any </w:t>
      </w:r>
      <w:r w:rsidRPr="003C790C">
        <w:rPr>
          <w:spacing w:val="-1"/>
          <w:sz w:val="24"/>
          <w:szCs w:val="24"/>
        </w:rPr>
        <w:t>t</w:t>
      </w:r>
      <w:r w:rsidRPr="003C790C">
        <w:rPr>
          <w:spacing w:val="1"/>
          <w:sz w:val="24"/>
          <w:szCs w:val="24"/>
        </w:rPr>
        <w:t>e</w:t>
      </w:r>
      <w:r w:rsidRPr="003C790C">
        <w:rPr>
          <w:sz w:val="24"/>
          <w:szCs w:val="24"/>
        </w:rPr>
        <w:t>chn</w:t>
      </w:r>
      <w:r w:rsidRPr="003C790C">
        <w:rPr>
          <w:spacing w:val="-1"/>
          <w:sz w:val="24"/>
          <w:szCs w:val="24"/>
        </w:rPr>
        <w:t>i</w:t>
      </w:r>
      <w:r w:rsidRPr="003C790C">
        <w:rPr>
          <w:spacing w:val="1"/>
          <w:sz w:val="24"/>
          <w:szCs w:val="24"/>
        </w:rPr>
        <w:t>c</w:t>
      </w:r>
      <w:r w:rsidRPr="003C790C">
        <w:rPr>
          <w:sz w:val="24"/>
          <w:szCs w:val="24"/>
        </w:rPr>
        <w:t>al</w:t>
      </w:r>
      <w:r w:rsidRPr="003C790C">
        <w:rPr>
          <w:spacing w:val="-1"/>
          <w:sz w:val="24"/>
          <w:szCs w:val="24"/>
        </w:rPr>
        <w:t xml:space="preserve"> </w:t>
      </w:r>
      <w:r w:rsidRPr="003C790C">
        <w:rPr>
          <w:sz w:val="24"/>
          <w:szCs w:val="24"/>
        </w:rPr>
        <w:t>exp</w:t>
      </w:r>
      <w:r w:rsidRPr="003C790C">
        <w:rPr>
          <w:spacing w:val="1"/>
          <w:sz w:val="24"/>
          <w:szCs w:val="24"/>
        </w:rPr>
        <w:t>e</w:t>
      </w:r>
      <w:r w:rsidRPr="003C790C">
        <w:rPr>
          <w:sz w:val="24"/>
          <w:szCs w:val="24"/>
        </w:rPr>
        <w:t>r</w:t>
      </w:r>
      <w:r w:rsidRPr="003C790C">
        <w:rPr>
          <w:spacing w:val="-1"/>
          <w:sz w:val="24"/>
          <w:szCs w:val="24"/>
        </w:rPr>
        <w:t>ti</w:t>
      </w:r>
      <w:r w:rsidRPr="003C790C">
        <w:rPr>
          <w:sz w:val="24"/>
          <w:szCs w:val="24"/>
        </w:rPr>
        <w:t>se.</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C</w:t>
      </w:r>
      <w:r w:rsidRPr="003C790C">
        <w:rPr>
          <w:b/>
          <w:spacing w:val="-2"/>
          <w:sz w:val="24"/>
          <w:szCs w:val="24"/>
        </w:rPr>
        <w:t>a</w:t>
      </w:r>
      <w:r w:rsidRPr="003C790C">
        <w:rPr>
          <w:b/>
          <w:spacing w:val="-3"/>
          <w:sz w:val="24"/>
          <w:szCs w:val="24"/>
        </w:rPr>
        <w:t>r</w:t>
      </w:r>
      <w:r w:rsidRPr="003C790C">
        <w:rPr>
          <w:b/>
          <w:sz w:val="24"/>
          <w:szCs w:val="24"/>
        </w:rPr>
        <w:t>eful</w:t>
      </w:r>
      <w:r w:rsidRPr="003C790C">
        <w:rPr>
          <w:b/>
          <w:spacing w:val="-1"/>
          <w:sz w:val="24"/>
          <w:szCs w:val="24"/>
        </w:rPr>
        <w:t xml:space="preserve"> </w:t>
      </w:r>
      <w:r w:rsidRPr="003C790C">
        <w:rPr>
          <w:b/>
          <w:sz w:val="24"/>
          <w:szCs w:val="24"/>
        </w:rPr>
        <w:t>w</w:t>
      </w:r>
      <w:r w:rsidRPr="003C790C">
        <w:rPr>
          <w:b/>
          <w:spacing w:val="-1"/>
          <w:sz w:val="24"/>
          <w:szCs w:val="24"/>
        </w:rPr>
        <w:t>i</w:t>
      </w:r>
      <w:r w:rsidRPr="003C790C">
        <w:rPr>
          <w:b/>
          <w:sz w:val="24"/>
          <w:szCs w:val="24"/>
        </w:rPr>
        <w:t>th sam</w:t>
      </w:r>
      <w:r w:rsidRPr="003C790C">
        <w:rPr>
          <w:b/>
          <w:spacing w:val="-1"/>
          <w:sz w:val="24"/>
          <w:szCs w:val="24"/>
        </w:rPr>
        <w:t>p</w:t>
      </w:r>
      <w:r w:rsidRPr="003C790C">
        <w:rPr>
          <w:b/>
          <w:spacing w:val="1"/>
          <w:sz w:val="24"/>
          <w:szCs w:val="24"/>
        </w:rPr>
        <w:t>l</w:t>
      </w:r>
      <w:r w:rsidRPr="003C790C">
        <w:rPr>
          <w:b/>
          <w:sz w:val="24"/>
          <w:szCs w:val="24"/>
        </w:rPr>
        <w:t xml:space="preserve">e </w:t>
      </w:r>
      <w:r w:rsidRPr="003C790C">
        <w:rPr>
          <w:b/>
          <w:spacing w:val="-3"/>
          <w:sz w:val="24"/>
          <w:szCs w:val="24"/>
        </w:rPr>
        <w:t>r</w:t>
      </w:r>
      <w:r w:rsidRPr="003C790C">
        <w:rPr>
          <w:b/>
          <w:sz w:val="24"/>
          <w:szCs w:val="24"/>
        </w:rPr>
        <w:t>e</w:t>
      </w:r>
      <w:r w:rsidRPr="003C790C">
        <w:rPr>
          <w:b/>
          <w:spacing w:val="-1"/>
          <w:sz w:val="24"/>
          <w:szCs w:val="24"/>
        </w:rPr>
        <w:t>s</w:t>
      </w:r>
      <w:r w:rsidRPr="003C790C">
        <w:rPr>
          <w:b/>
          <w:sz w:val="24"/>
          <w:szCs w:val="24"/>
        </w:rPr>
        <w:t>ume temp</w:t>
      </w:r>
      <w:r w:rsidRPr="003C790C">
        <w:rPr>
          <w:b/>
          <w:spacing w:val="-1"/>
          <w:sz w:val="24"/>
          <w:szCs w:val="24"/>
        </w:rPr>
        <w:t>l</w:t>
      </w:r>
      <w:r w:rsidRPr="003C790C">
        <w:rPr>
          <w:b/>
          <w:sz w:val="24"/>
          <w:szCs w:val="24"/>
        </w:rPr>
        <w:t>at</w:t>
      </w:r>
      <w:r w:rsidRPr="003C790C">
        <w:rPr>
          <w:b/>
          <w:spacing w:val="1"/>
          <w:sz w:val="24"/>
          <w:szCs w:val="24"/>
        </w:rPr>
        <w:t>e</w:t>
      </w:r>
      <w:r w:rsidRPr="003C790C">
        <w:rPr>
          <w:b/>
          <w:sz w:val="24"/>
          <w:szCs w:val="24"/>
        </w:rPr>
        <w:t>s</w:t>
      </w:r>
    </w:p>
    <w:p w:rsidR="007978D5" w:rsidRPr="003C790C" w:rsidRDefault="003F763B">
      <w:pPr>
        <w:spacing w:before="7" w:line="235" w:lineRule="auto"/>
        <w:ind w:left="102" w:right="70"/>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re</w:t>
      </w:r>
      <w:r w:rsidRPr="003C790C">
        <w:rPr>
          <w:spacing w:val="31"/>
          <w:sz w:val="24"/>
          <w:szCs w:val="24"/>
        </w:rPr>
        <w:t xml:space="preserve"> </w:t>
      </w:r>
      <w:r w:rsidRPr="003C790C">
        <w:rPr>
          <w:sz w:val="24"/>
          <w:szCs w:val="24"/>
        </w:rPr>
        <w:t>are</w:t>
      </w:r>
      <w:r w:rsidRPr="003C790C">
        <w:rPr>
          <w:spacing w:val="31"/>
          <w:sz w:val="24"/>
          <w:szCs w:val="24"/>
        </w:rPr>
        <w:t xml:space="preserve"> </w:t>
      </w:r>
      <w:r w:rsidRPr="003C790C">
        <w:rPr>
          <w:spacing w:val="-1"/>
          <w:sz w:val="24"/>
          <w:szCs w:val="24"/>
        </w:rPr>
        <w:t>m</w:t>
      </w:r>
      <w:r w:rsidRPr="003C790C">
        <w:rPr>
          <w:sz w:val="24"/>
          <w:szCs w:val="24"/>
        </w:rPr>
        <w:t>any</w:t>
      </w:r>
      <w:r w:rsidRPr="003C790C">
        <w:rPr>
          <w:spacing w:val="32"/>
          <w:sz w:val="24"/>
          <w:szCs w:val="24"/>
        </w:rPr>
        <w:t xml:space="preserve"> </w:t>
      </w:r>
      <w:r w:rsidRPr="003C790C">
        <w:rPr>
          <w:spacing w:val="-1"/>
          <w:sz w:val="24"/>
          <w:szCs w:val="24"/>
        </w:rPr>
        <w:t>w</w:t>
      </w:r>
      <w:r w:rsidRPr="003C790C">
        <w:rPr>
          <w:sz w:val="24"/>
          <w:szCs w:val="24"/>
        </w:rPr>
        <w:t>ebs</w:t>
      </w:r>
      <w:r w:rsidRPr="003C790C">
        <w:rPr>
          <w:spacing w:val="-1"/>
          <w:sz w:val="24"/>
          <w:szCs w:val="24"/>
        </w:rPr>
        <w:t>i</w:t>
      </w:r>
      <w:r w:rsidRPr="003C790C">
        <w:rPr>
          <w:spacing w:val="1"/>
          <w:sz w:val="24"/>
          <w:szCs w:val="24"/>
        </w:rPr>
        <w:t>t</w:t>
      </w:r>
      <w:r w:rsidRPr="003C790C">
        <w:rPr>
          <w:sz w:val="24"/>
          <w:szCs w:val="24"/>
        </w:rPr>
        <w:t>es</w:t>
      </w:r>
      <w:r w:rsidRPr="003C790C">
        <w:rPr>
          <w:spacing w:val="30"/>
          <w:sz w:val="24"/>
          <w:szCs w:val="24"/>
        </w:rPr>
        <w:t xml:space="preserve"> </w:t>
      </w:r>
      <w:r w:rsidRPr="003C790C">
        <w:rPr>
          <w:spacing w:val="1"/>
          <w:sz w:val="24"/>
          <w:szCs w:val="24"/>
        </w:rPr>
        <w:t>t</w:t>
      </w:r>
      <w:r w:rsidRPr="003C790C">
        <w:rPr>
          <w:sz w:val="24"/>
          <w:szCs w:val="24"/>
        </w:rPr>
        <w:t>hat</w:t>
      </w:r>
      <w:r w:rsidRPr="003C790C">
        <w:rPr>
          <w:spacing w:val="31"/>
          <w:sz w:val="24"/>
          <w:szCs w:val="24"/>
        </w:rPr>
        <w:t xml:space="preserve"> </w:t>
      </w:r>
      <w:r w:rsidRPr="003C790C">
        <w:rPr>
          <w:spacing w:val="-2"/>
          <w:sz w:val="24"/>
          <w:szCs w:val="24"/>
        </w:rPr>
        <w:t>of</w:t>
      </w:r>
      <w:r w:rsidRPr="003C790C">
        <w:rPr>
          <w:sz w:val="24"/>
          <w:szCs w:val="24"/>
        </w:rPr>
        <w:t>fer</w:t>
      </w:r>
      <w:r w:rsidRPr="003C790C">
        <w:rPr>
          <w:spacing w:val="30"/>
          <w:sz w:val="24"/>
          <w:szCs w:val="24"/>
        </w:rPr>
        <w:t xml:space="preserve"> </w:t>
      </w:r>
      <w:r w:rsidRPr="003C790C">
        <w:rPr>
          <w:sz w:val="24"/>
          <w:szCs w:val="24"/>
        </w:rPr>
        <w:t>fr</w:t>
      </w:r>
      <w:r w:rsidRPr="003C790C">
        <w:rPr>
          <w:spacing w:val="1"/>
          <w:sz w:val="24"/>
          <w:szCs w:val="24"/>
        </w:rPr>
        <w:t>e</w:t>
      </w:r>
      <w:r w:rsidRPr="003C790C">
        <w:rPr>
          <w:sz w:val="24"/>
          <w:szCs w:val="24"/>
        </w:rPr>
        <w:t>e</w:t>
      </w:r>
      <w:r w:rsidRPr="003C790C">
        <w:rPr>
          <w:spacing w:val="29"/>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w:t>
      </w:r>
      <w:r w:rsidRPr="003C790C">
        <w:rPr>
          <w:spacing w:val="29"/>
          <w:sz w:val="24"/>
          <w:szCs w:val="24"/>
        </w:rPr>
        <w:t xml:space="preserve"> </w:t>
      </w:r>
      <w:r w:rsidRPr="003C790C">
        <w:rPr>
          <w:spacing w:val="-1"/>
          <w:sz w:val="24"/>
          <w:szCs w:val="24"/>
        </w:rPr>
        <w:t>t</w:t>
      </w:r>
      <w:r w:rsidRPr="003C790C">
        <w:rPr>
          <w:spacing w:val="1"/>
          <w:sz w:val="24"/>
          <w:szCs w:val="24"/>
        </w:rPr>
        <w:t>e</w:t>
      </w:r>
      <w:r w:rsidRPr="003C790C">
        <w:rPr>
          <w:spacing w:val="-1"/>
          <w:sz w:val="24"/>
          <w:szCs w:val="24"/>
        </w:rPr>
        <w:t>m</w:t>
      </w:r>
      <w:r w:rsidRPr="003C790C">
        <w:rPr>
          <w:sz w:val="24"/>
          <w:szCs w:val="24"/>
        </w:rPr>
        <w:t>p</w:t>
      </w:r>
      <w:r w:rsidRPr="003C790C">
        <w:rPr>
          <w:spacing w:val="-1"/>
          <w:sz w:val="24"/>
          <w:szCs w:val="24"/>
        </w:rPr>
        <w:t>l</w:t>
      </w:r>
      <w:r w:rsidRPr="003C790C">
        <w:rPr>
          <w:spacing w:val="1"/>
          <w:sz w:val="24"/>
          <w:szCs w:val="24"/>
        </w:rPr>
        <w:t>a</w:t>
      </w:r>
      <w:r w:rsidRPr="003C790C">
        <w:rPr>
          <w:spacing w:val="-1"/>
          <w:sz w:val="24"/>
          <w:szCs w:val="24"/>
        </w:rPr>
        <w:t>t</w:t>
      </w:r>
      <w:r w:rsidRPr="003C790C">
        <w:rPr>
          <w:sz w:val="24"/>
          <w:szCs w:val="24"/>
        </w:rPr>
        <w:t>es.</w:t>
      </w:r>
      <w:r w:rsidRPr="003C790C">
        <w:rPr>
          <w:spacing w:val="26"/>
          <w:sz w:val="24"/>
          <w:szCs w:val="24"/>
        </w:rPr>
        <w:t xml:space="preserve"> </w:t>
      </w:r>
      <w:r w:rsidRPr="003C790C">
        <w:rPr>
          <w:spacing w:val="1"/>
          <w:sz w:val="24"/>
          <w:szCs w:val="24"/>
        </w:rPr>
        <w:t>W</w:t>
      </w:r>
      <w:r w:rsidRPr="003C790C">
        <w:rPr>
          <w:sz w:val="24"/>
          <w:szCs w:val="24"/>
        </w:rPr>
        <w:t>h</w:t>
      </w:r>
      <w:r w:rsidRPr="003C790C">
        <w:rPr>
          <w:spacing w:val="-1"/>
          <w:sz w:val="24"/>
          <w:szCs w:val="24"/>
        </w:rPr>
        <w:t>il</w:t>
      </w:r>
      <w:r w:rsidRPr="003C790C">
        <w:rPr>
          <w:sz w:val="24"/>
          <w:szCs w:val="24"/>
        </w:rPr>
        <w:t>e</w:t>
      </w:r>
      <w:r w:rsidRPr="003C790C">
        <w:rPr>
          <w:spacing w:val="31"/>
          <w:sz w:val="24"/>
          <w:szCs w:val="24"/>
        </w:rPr>
        <w:t xml:space="preserve"> </w:t>
      </w:r>
      <w:r w:rsidRPr="003C790C">
        <w:rPr>
          <w:spacing w:val="-1"/>
          <w:sz w:val="24"/>
          <w:szCs w:val="24"/>
        </w:rPr>
        <w:t>t</w:t>
      </w:r>
      <w:r w:rsidRPr="003C790C">
        <w:rPr>
          <w:sz w:val="24"/>
          <w:szCs w:val="24"/>
        </w:rPr>
        <w:t>hey</w:t>
      </w:r>
      <w:r w:rsidRPr="003C790C">
        <w:rPr>
          <w:spacing w:val="32"/>
          <w:sz w:val="24"/>
          <w:szCs w:val="24"/>
        </w:rPr>
        <w:t xml:space="preserve"> </w:t>
      </w:r>
      <w:r w:rsidRPr="003C790C">
        <w:rPr>
          <w:spacing w:val="1"/>
          <w:sz w:val="24"/>
          <w:szCs w:val="24"/>
        </w:rPr>
        <w:t>c</w:t>
      </w:r>
      <w:r w:rsidRPr="003C790C">
        <w:rPr>
          <w:sz w:val="24"/>
          <w:szCs w:val="24"/>
        </w:rPr>
        <w:t>an</w:t>
      </w:r>
      <w:r w:rsidRPr="003C790C">
        <w:rPr>
          <w:spacing w:val="30"/>
          <w:sz w:val="24"/>
          <w:szCs w:val="24"/>
        </w:rPr>
        <w:t xml:space="preserve"> </w:t>
      </w:r>
      <w:r w:rsidRPr="003C790C">
        <w:rPr>
          <w:sz w:val="24"/>
          <w:szCs w:val="24"/>
        </w:rPr>
        <w:t>he</w:t>
      </w:r>
      <w:r w:rsidRPr="003C790C">
        <w:rPr>
          <w:spacing w:val="1"/>
          <w:sz w:val="24"/>
          <w:szCs w:val="24"/>
        </w:rPr>
        <w:t>l</w:t>
      </w:r>
      <w:r w:rsidRPr="003C790C">
        <w:rPr>
          <w:sz w:val="24"/>
          <w:szCs w:val="24"/>
        </w:rPr>
        <w:t>p you</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3"/>
          <w:sz w:val="24"/>
          <w:szCs w:val="24"/>
        </w:rPr>
        <w:t xml:space="preserve"> </w:t>
      </w:r>
      <w:r w:rsidRPr="003C790C">
        <w:rPr>
          <w:spacing w:val="-2"/>
          <w:sz w:val="24"/>
          <w:szCs w:val="24"/>
        </w:rPr>
        <w:t>g</w:t>
      </w:r>
      <w:r w:rsidRPr="003C790C">
        <w:rPr>
          <w:spacing w:val="1"/>
          <w:sz w:val="24"/>
          <w:szCs w:val="24"/>
        </w:rPr>
        <w:t>e</w:t>
      </w:r>
      <w:r w:rsidRPr="003C790C">
        <w:rPr>
          <w:sz w:val="24"/>
          <w:szCs w:val="24"/>
        </w:rPr>
        <w:t>t</w:t>
      </w:r>
      <w:r w:rsidRPr="003C790C">
        <w:rPr>
          <w:spacing w:val="1"/>
          <w:sz w:val="24"/>
          <w:szCs w:val="24"/>
        </w:rPr>
        <w:t xml:space="preserve"> </w:t>
      </w:r>
      <w:r w:rsidRPr="003C790C">
        <w:rPr>
          <w:sz w:val="24"/>
          <w:szCs w:val="24"/>
        </w:rPr>
        <w:t>an</w:t>
      </w:r>
      <w:r w:rsidRPr="003C790C">
        <w:rPr>
          <w:spacing w:val="1"/>
          <w:sz w:val="24"/>
          <w:szCs w:val="24"/>
        </w:rPr>
        <w:t xml:space="preserve"> i</w:t>
      </w:r>
      <w:r w:rsidRPr="003C790C">
        <w:rPr>
          <w:sz w:val="24"/>
          <w:szCs w:val="24"/>
        </w:rPr>
        <w:t>dea</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z w:val="24"/>
          <w:szCs w:val="24"/>
        </w:rPr>
        <w:t>what</w:t>
      </w:r>
      <w:r w:rsidRPr="003C790C">
        <w:rPr>
          <w:spacing w:val="3"/>
          <w:sz w:val="24"/>
          <w:szCs w:val="24"/>
        </w:rPr>
        <w:t xml:space="preserve"> </w:t>
      </w:r>
      <w:r w:rsidRPr="003C790C">
        <w:rPr>
          <w:sz w:val="24"/>
          <w:szCs w:val="24"/>
        </w:rPr>
        <w:t>you</w:t>
      </w:r>
      <w:r w:rsidRPr="003C790C">
        <w:rPr>
          <w:spacing w:val="1"/>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f</w:t>
      </w:r>
      <w:r w:rsidRPr="003C790C">
        <w:rPr>
          <w:spacing w:val="-6"/>
          <w:sz w:val="24"/>
          <w:szCs w:val="24"/>
        </w:rPr>
        <w:t>o</w:t>
      </w:r>
      <w:r w:rsidRPr="003C790C">
        <w:rPr>
          <w:spacing w:val="-2"/>
          <w:sz w:val="24"/>
          <w:szCs w:val="24"/>
        </w:rPr>
        <w:t>r</w:t>
      </w:r>
      <w:r w:rsidRPr="003C790C">
        <w:rPr>
          <w:sz w:val="24"/>
          <w:szCs w:val="24"/>
        </w:rPr>
        <w:t>, do</w:t>
      </w:r>
      <w:r w:rsidRPr="003C790C">
        <w:rPr>
          <w:spacing w:val="1"/>
          <w:sz w:val="24"/>
          <w:szCs w:val="24"/>
        </w:rPr>
        <w:t xml:space="preserve"> </w:t>
      </w:r>
      <w:r w:rsidRPr="003C790C">
        <w:rPr>
          <w:sz w:val="24"/>
          <w:szCs w:val="24"/>
        </w:rPr>
        <w:t>not</w:t>
      </w:r>
      <w:r w:rsidRPr="003C790C">
        <w:rPr>
          <w:spacing w:val="1"/>
          <w:sz w:val="24"/>
          <w:szCs w:val="24"/>
        </w:rPr>
        <w:t xml:space="preserve"> j</w:t>
      </w:r>
      <w:r w:rsidRPr="003C790C">
        <w:rPr>
          <w:spacing w:val="-2"/>
          <w:sz w:val="24"/>
          <w:szCs w:val="24"/>
        </w:rPr>
        <w:t>u</w:t>
      </w:r>
      <w:r w:rsidRPr="003C790C">
        <w:rPr>
          <w:sz w:val="24"/>
          <w:szCs w:val="24"/>
        </w:rPr>
        <w:t>st</w:t>
      </w:r>
      <w:r w:rsidRPr="003C790C">
        <w:rPr>
          <w:spacing w:val="3"/>
          <w:sz w:val="24"/>
          <w:szCs w:val="24"/>
        </w:rPr>
        <w:t xml:space="preserve"> </w:t>
      </w:r>
      <w:r w:rsidRPr="003C790C">
        <w:rPr>
          <w:sz w:val="24"/>
          <w:szCs w:val="24"/>
        </w:rPr>
        <w:t>copy</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z w:val="24"/>
          <w:szCs w:val="24"/>
        </w:rPr>
        <w:t>pas</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one</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m</w:t>
      </w:r>
      <w:r w:rsidRPr="003C790C">
        <w:rPr>
          <w:sz w:val="24"/>
          <w:szCs w:val="24"/>
        </w:rPr>
        <w:t>o</w:t>
      </w:r>
      <w:r w:rsidRPr="003C790C">
        <w:rPr>
          <w:spacing w:val="-1"/>
          <w:sz w:val="24"/>
          <w:szCs w:val="24"/>
        </w:rPr>
        <w:t>s</w:t>
      </w:r>
      <w:r w:rsidRPr="003C790C">
        <w:rPr>
          <w:sz w:val="24"/>
          <w:szCs w:val="24"/>
        </w:rPr>
        <w:t>t</w:t>
      </w:r>
      <w:r w:rsidRPr="003C790C">
        <w:rPr>
          <w:spacing w:val="3"/>
          <w:sz w:val="24"/>
          <w:szCs w:val="24"/>
        </w:rPr>
        <w:t xml:space="preserve"> </w:t>
      </w:r>
      <w:r w:rsidRPr="003C790C">
        <w:rPr>
          <w:sz w:val="24"/>
          <w:szCs w:val="24"/>
        </w:rPr>
        <w:t>u</w:t>
      </w:r>
      <w:r w:rsidRPr="003C790C">
        <w:rPr>
          <w:spacing w:val="-1"/>
          <w:sz w:val="24"/>
          <w:szCs w:val="24"/>
        </w:rPr>
        <w:t>s</w:t>
      </w:r>
      <w:r w:rsidRPr="003C790C">
        <w:rPr>
          <w:spacing w:val="1"/>
          <w:sz w:val="24"/>
          <w:szCs w:val="24"/>
        </w:rPr>
        <w:t>e</w:t>
      </w:r>
      <w:r w:rsidRPr="003C790C">
        <w:rPr>
          <w:sz w:val="24"/>
          <w:szCs w:val="24"/>
        </w:rPr>
        <w:t>d ones.</w:t>
      </w:r>
      <w:r w:rsidRPr="003C790C">
        <w:rPr>
          <w:spacing w:val="-8"/>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6"/>
          <w:sz w:val="24"/>
          <w:szCs w:val="24"/>
        </w:rPr>
        <w:t xml:space="preserve"> </w:t>
      </w:r>
      <w:r w:rsidRPr="003C790C">
        <w:rPr>
          <w:sz w:val="24"/>
          <w:szCs w:val="24"/>
        </w:rPr>
        <w:t>c</w:t>
      </w:r>
      <w:r w:rsidRPr="003C790C">
        <w:rPr>
          <w:spacing w:val="1"/>
          <w:sz w:val="24"/>
          <w:szCs w:val="24"/>
        </w:rPr>
        <w:t>e</w:t>
      </w:r>
      <w:r w:rsidRPr="003C790C">
        <w:rPr>
          <w:sz w:val="24"/>
          <w:szCs w:val="24"/>
        </w:rPr>
        <w:t>r</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l</w:t>
      </w:r>
      <w:r w:rsidRPr="003C790C">
        <w:rPr>
          <w:sz w:val="24"/>
          <w:szCs w:val="24"/>
        </w:rPr>
        <w:t>y 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want</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l</w:t>
      </w:r>
      <w:r w:rsidRPr="003C790C">
        <w:rPr>
          <w:sz w:val="24"/>
          <w:szCs w:val="24"/>
        </w:rPr>
        <w:t xml:space="preserve">ook </w:t>
      </w:r>
      <w:r w:rsidRPr="003C790C">
        <w:rPr>
          <w:spacing w:val="1"/>
          <w:sz w:val="24"/>
          <w:szCs w:val="24"/>
        </w:rPr>
        <w:t>j</w:t>
      </w:r>
      <w:r w:rsidRPr="003C790C">
        <w:rPr>
          <w:sz w:val="24"/>
          <w:szCs w:val="24"/>
        </w:rPr>
        <w:t>u</w:t>
      </w:r>
      <w:r w:rsidRPr="003C790C">
        <w:rPr>
          <w:spacing w:val="-1"/>
          <w:sz w:val="24"/>
          <w:szCs w:val="24"/>
        </w:rPr>
        <w:t>s</w:t>
      </w:r>
      <w:r w:rsidRPr="003C790C">
        <w:rPr>
          <w:sz w:val="24"/>
          <w:szCs w:val="24"/>
        </w:rPr>
        <w:t>t</w:t>
      </w:r>
      <w:r w:rsidRPr="003C790C">
        <w:rPr>
          <w:spacing w:val="1"/>
          <w:sz w:val="24"/>
          <w:szCs w:val="24"/>
        </w:rPr>
        <w:t xml:space="preserve"> </w:t>
      </w:r>
      <w:r w:rsidRPr="003C790C">
        <w:rPr>
          <w:spacing w:val="-1"/>
          <w:sz w:val="24"/>
          <w:szCs w:val="24"/>
        </w:rPr>
        <w:t>li</w:t>
      </w:r>
      <w:r w:rsidRPr="003C790C">
        <w:rPr>
          <w:sz w:val="24"/>
          <w:szCs w:val="24"/>
        </w:rPr>
        <w:t>ke</w:t>
      </w:r>
      <w:r w:rsidRPr="003C790C">
        <w:rPr>
          <w:spacing w:val="1"/>
          <w:sz w:val="24"/>
          <w:szCs w:val="24"/>
        </w:rPr>
        <w:t xml:space="preserve"> </w:t>
      </w:r>
      <w:r w:rsidRPr="003C790C">
        <w:rPr>
          <w:sz w:val="24"/>
          <w:szCs w:val="24"/>
        </w:rPr>
        <w:t>any o</w:t>
      </w:r>
      <w:r w:rsidRPr="003C790C">
        <w:rPr>
          <w:spacing w:val="-1"/>
          <w:sz w:val="24"/>
          <w:szCs w:val="24"/>
        </w:rPr>
        <w:t>t</w:t>
      </w:r>
      <w:r w:rsidRPr="003C790C">
        <w:rPr>
          <w:sz w:val="24"/>
          <w:szCs w:val="24"/>
        </w:rPr>
        <w:t>her c</w:t>
      </w:r>
      <w:r w:rsidRPr="003C790C">
        <w:rPr>
          <w:spacing w:val="1"/>
          <w:sz w:val="24"/>
          <w:szCs w:val="24"/>
        </w:rPr>
        <w:t>a</w:t>
      </w:r>
      <w:r w:rsidRPr="003C790C">
        <w:rPr>
          <w:sz w:val="24"/>
          <w:szCs w:val="24"/>
        </w:rPr>
        <w:t>nd</w:t>
      </w:r>
      <w:r w:rsidRPr="003C790C">
        <w:rPr>
          <w:spacing w:val="-1"/>
          <w:sz w:val="24"/>
          <w:szCs w:val="24"/>
        </w:rPr>
        <w:t>i</w:t>
      </w:r>
      <w:r w:rsidRPr="003C790C">
        <w:rPr>
          <w:sz w:val="24"/>
          <w:szCs w:val="24"/>
        </w:rPr>
        <w:t>da</w:t>
      </w:r>
      <w:r w:rsidRPr="003C790C">
        <w:rPr>
          <w:spacing w:val="1"/>
          <w:sz w:val="24"/>
          <w:szCs w:val="24"/>
        </w:rPr>
        <w:t>t</w:t>
      </w:r>
      <w:r w:rsidRPr="003C790C">
        <w:rPr>
          <w:sz w:val="24"/>
          <w:szCs w:val="24"/>
        </w:rPr>
        <w:t>e, do you?</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pacing w:val="-1"/>
          <w:sz w:val="24"/>
          <w:szCs w:val="24"/>
        </w:rPr>
        <w:t>C</w:t>
      </w:r>
      <w:r w:rsidRPr="003C790C">
        <w:rPr>
          <w:b/>
          <w:spacing w:val="-3"/>
          <w:sz w:val="24"/>
          <w:szCs w:val="24"/>
        </w:rPr>
        <w:t>r</w:t>
      </w:r>
      <w:r w:rsidRPr="003C790C">
        <w:rPr>
          <w:b/>
          <w:sz w:val="24"/>
          <w:szCs w:val="24"/>
        </w:rPr>
        <w:t>eate</w:t>
      </w:r>
      <w:r w:rsidRPr="003C790C">
        <w:rPr>
          <w:b/>
          <w:spacing w:val="1"/>
          <w:sz w:val="24"/>
          <w:szCs w:val="24"/>
        </w:rPr>
        <w:t xml:space="preserve"> </w:t>
      </w:r>
      <w:r w:rsidRPr="003C790C">
        <w:rPr>
          <w:b/>
          <w:spacing w:val="-2"/>
          <w:sz w:val="24"/>
          <w:szCs w:val="24"/>
        </w:rPr>
        <w:t>a</w:t>
      </w:r>
      <w:r w:rsidRPr="003C790C">
        <w:rPr>
          <w:b/>
          <w:sz w:val="24"/>
          <w:szCs w:val="24"/>
        </w:rPr>
        <w:t>n ema</w:t>
      </w:r>
      <w:r w:rsidRPr="003C790C">
        <w:rPr>
          <w:b/>
          <w:spacing w:val="1"/>
          <w:sz w:val="24"/>
          <w:szCs w:val="24"/>
        </w:rPr>
        <w:t>i</w:t>
      </w:r>
      <w:r w:rsidRPr="003C790C">
        <w:rPr>
          <w:b/>
          <w:sz w:val="24"/>
          <w:szCs w:val="24"/>
        </w:rPr>
        <w:t>l</w:t>
      </w:r>
      <w:r w:rsidRPr="003C790C">
        <w:rPr>
          <w:b/>
          <w:spacing w:val="-1"/>
          <w:sz w:val="24"/>
          <w:szCs w:val="24"/>
        </w:rPr>
        <w:t xml:space="preserve"> p</w:t>
      </w:r>
      <w:r w:rsidRPr="003C790C">
        <w:rPr>
          <w:b/>
          <w:sz w:val="24"/>
          <w:szCs w:val="24"/>
        </w:rPr>
        <w:t>r</w:t>
      </w:r>
      <w:r w:rsidRPr="003C790C">
        <w:rPr>
          <w:b/>
          <w:spacing w:val="-2"/>
          <w:sz w:val="24"/>
          <w:szCs w:val="24"/>
        </w:rPr>
        <w:t>o</w:t>
      </w:r>
      <w:r w:rsidRPr="003C790C">
        <w:rPr>
          <w:b/>
          <w:sz w:val="24"/>
          <w:szCs w:val="24"/>
        </w:rPr>
        <w:t>of formatt</w:t>
      </w:r>
      <w:r w:rsidRPr="003C790C">
        <w:rPr>
          <w:b/>
          <w:spacing w:val="1"/>
          <w:sz w:val="24"/>
          <w:szCs w:val="24"/>
        </w:rPr>
        <w:t>i</w:t>
      </w:r>
      <w:r w:rsidRPr="003C790C">
        <w:rPr>
          <w:b/>
          <w:spacing w:val="-1"/>
          <w:sz w:val="24"/>
          <w:szCs w:val="24"/>
        </w:rPr>
        <w:t>n</w:t>
      </w:r>
      <w:r w:rsidRPr="003C790C">
        <w:rPr>
          <w:b/>
          <w:sz w:val="24"/>
          <w:szCs w:val="24"/>
        </w:rPr>
        <w:t>g</w:t>
      </w:r>
    </w:p>
    <w:p w:rsidR="007978D5" w:rsidRPr="003C790C" w:rsidRDefault="003F763B" w:rsidP="00C22DC3">
      <w:pPr>
        <w:spacing w:before="3"/>
        <w:ind w:left="102" w:right="67"/>
        <w:jc w:val="both"/>
        <w:rPr>
          <w:sz w:val="24"/>
          <w:szCs w:val="24"/>
        </w:rPr>
      </w:pPr>
      <w:r w:rsidRPr="003C790C">
        <w:rPr>
          <w:rFonts w:eastAsia="Calibri"/>
          <w:sz w:val="22"/>
          <w:szCs w:val="22"/>
        </w:rPr>
        <w:t xml:space="preserve">o                          </w:t>
      </w:r>
      <w:r w:rsidRPr="003C790C">
        <w:rPr>
          <w:sz w:val="24"/>
          <w:szCs w:val="24"/>
        </w:rPr>
        <w:t>It</w:t>
      </w:r>
      <w:r w:rsidRPr="003C790C">
        <w:rPr>
          <w:spacing w:val="15"/>
          <w:sz w:val="24"/>
          <w:szCs w:val="24"/>
        </w:rPr>
        <w:t xml:space="preserve"> </w:t>
      </w:r>
      <w:r w:rsidRPr="003C790C">
        <w:rPr>
          <w:spacing w:val="-1"/>
          <w:sz w:val="24"/>
          <w:szCs w:val="24"/>
        </w:rPr>
        <w:t>i</w:t>
      </w:r>
      <w:r w:rsidRPr="003C790C">
        <w:rPr>
          <w:sz w:val="24"/>
          <w:szCs w:val="24"/>
        </w:rPr>
        <w:t>s</w:t>
      </w:r>
      <w:r w:rsidRPr="003C790C">
        <w:rPr>
          <w:spacing w:val="14"/>
          <w:sz w:val="24"/>
          <w:szCs w:val="24"/>
        </w:rPr>
        <w:t xml:space="preserve"> </w:t>
      </w:r>
      <w:r w:rsidRPr="003C790C">
        <w:rPr>
          <w:spacing w:val="-2"/>
          <w:sz w:val="24"/>
          <w:szCs w:val="24"/>
        </w:rPr>
        <w:t>v</w:t>
      </w:r>
      <w:r w:rsidRPr="003C790C">
        <w:rPr>
          <w:spacing w:val="1"/>
          <w:sz w:val="24"/>
          <w:szCs w:val="24"/>
        </w:rPr>
        <w:t>e</w:t>
      </w:r>
      <w:r w:rsidRPr="003C790C">
        <w:rPr>
          <w:sz w:val="24"/>
          <w:szCs w:val="24"/>
        </w:rPr>
        <w:t>ry</w:t>
      </w:r>
      <w:r w:rsidRPr="003C790C">
        <w:rPr>
          <w:spacing w:val="14"/>
          <w:sz w:val="24"/>
          <w:szCs w:val="24"/>
        </w:rPr>
        <w:t xml:space="preserve"> </w:t>
      </w:r>
      <w:r w:rsidRPr="003C790C">
        <w:rPr>
          <w:spacing w:val="-1"/>
          <w:sz w:val="24"/>
          <w:szCs w:val="24"/>
        </w:rPr>
        <w:t>li</w:t>
      </w:r>
      <w:r w:rsidRPr="003C790C">
        <w:rPr>
          <w:sz w:val="24"/>
          <w:szCs w:val="24"/>
        </w:rPr>
        <w:t>k</w:t>
      </w:r>
      <w:r w:rsidRPr="003C790C">
        <w:rPr>
          <w:spacing w:val="1"/>
          <w:sz w:val="24"/>
          <w:szCs w:val="24"/>
        </w:rPr>
        <w:t>e</w:t>
      </w:r>
      <w:r w:rsidRPr="003C790C">
        <w:rPr>
          <w:spacing w:val="-1"/>
          <w:sz w:val="24"/>
          <w:szCs w:val="24"/>
        </w:rPr>
        <w:t>l</w:t>
      </w:r>
      <w:r w:rsidRPr="003C790C">
        <w:rPr>
          <w:sz w:val="24"/>
          <w:szCs w:val="24"/>
        </w:rPr>
        <w:t>y</w:t>
      </w:r>
      <w:r w:rsidRPr="003C790C">
        <w:rPr>
          <w:spacing w:val="14"/>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3"/>
          <w:sz w:val="24"/>
          <w:szCs w:val="24"/>
        </w:rPr>
        <w:t xml:space="preserve"> </w:t>
      </w:r>
      <w:r w:rsidRPr="003C790C">
        <w:rPr>
          <w:sz w:val="24"/>
          <w:szCs w:val="24"/>
        </w:rPr>
        <w:t>you</w:t>
      </w:r>
      <w:r w:rsidRPr="003C790C">
        <w:rPr>
          <w:spacing w:val="14"/>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5"/>
          <w:sz w:val="24"/>
          <w:szCs w:val="24"/>
        </w:rPr>
        <w:t xml:space="preserve"> </w:t>
      </w:r>
      <w:r w:rsidRPr="003C790C">
        <w:rPr>
          <w:sz w:val="24"/>
          <w:szCs w:val="24"/>
        </w:rPr>
        <w:t>end</w:t>
      </w:r>
      <w:r w:rsidRPr="003C790C">
        <w:rPr>
          <w:spacing w:val="14"/>
          <w:sz w:val="24"/>
          <w:szCs w:val="24"/>
        </w:rPr>
        <w:t xml:space="preserve"> </w:t>
      </w:r>
      <w:r w:rsidRPr="003C790C">
        <w:rPr>
          <w:sz w:val="24"/>
          <w:szCs w:val="24"/>
        </w:rPr>
        <w:t>up</w:t>
      </w:r>
      <w:r w:rsidRPr="003C790C">
        <w:rPr>
          <w:spacing w:val="14"/>
          <w:sz w:val="24"/>
          <w:szCs w:val="24"/>
        </w:rPr>
        <w:t xml:space="preserve"> </w:t>
      </w:r>
      <w:r w:rsidRPr="003C790C">
        <w:rPr>
          <w:sz w:val="24"/>
          <w:szCs w:val="24"/>
        </w:rPr>
        <w:t>send</w:t>
      </w:r>
      <w:r w:rsidRPr="003C790C">
        <w:rPr>
          <w:spacing w:val="-1"/>
          <w:sz w:val="24"/>
          <w:szCs w:val="24"/>
        </w:rPr>
        <w:t>i</w:t>
      </w:r>
      <w:r w:rsidRPr="003C790C">
        <w:rPr>
          <w:sz w:val="24"/>
          <w:szCs w:val="24"/>
        </w:rPr>
        <w:t>ng</w:t>
      </w:r>
      <w:r w:rsidRPr="003C790C">
        <w:rPr>
          <w:spacing w:val="14"/>
          <w:sz w:val="24"/>
          <w:szCs w:val="24"/>
        </w:rPr>
        <w:t xml:space="preserve"> </w:t>
      </w:r>
      <w:r w:rsidRPr="003C790C">
        <w:rPr>
          <w:sz w:val="24"/>
          <w:szCs w:val="24"/>
        </w:rPr>
        <w:t>your</w:t>
      </w:r>
      <w:r w:rsidRPr="003C790C">
        <w:rPr>
          <w:spacing w:val="14"/>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15"/>
          <w:sz w:val="24"/>
          <w:szCs w:val="24"/>
        </w:rPr>
        <w:t xml:space="preserve"> </w:t>
      </w:r>
      <w:r w:rsidRPr="003C790C">
        <w:rPr>
          <w:sz w:val="24"/>
          <w:szCs w:val="24"/>
        </w:rPr>
        <w:t>v</w:t>
      </w:r>
      <w:r w:rsidRPr="003C790C">
        <w:rPr>
          <w:spacing w:val="-1"/>
          <w:sz w:val="24"/>
          <w:szCs w:val="24"/>
        </w:rPr>
        <w:t>i</w:t>
      </w:r>
      <w:r w:rsidRPr="003C790C">
        <w:rPr>
          <w:sz w:val="24"/>
          <w:szCs w:val="24"/>
        </w:rPr>
        <w:t>a</w:t>
      </w:r>
      <w:r w:rsidRPr="003C790C">
        <w:rPr>
          <w:spacing w:val="13"/>
          <w:sz w:val="24"/>
          <w:szCs w:val="24"/>
        </w:rPr>
        <w:t xml:space="preserve"> </w:t>
      </w:r>
      <w:r w:rsidRPr="003C790C">
        <w:rPr>
          <w:sz w:val="24"/>
          <w:szCs w:val="24"/>
        </w:rPr>
        <w:t>e</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l</w:t>
      </w:r>
      <w:r w:rsidRPr="003C790C">
        <w:rPr>
          <w:spacing w:val="15"/>
          <w:sz w:val="24"/>
          <w:szCs w:val="24"/>
        </w:rPr>
        <w:t xml:space="preserve"> </w:t>
      </w:r>
      <w:r w:rsidRPr="003C790C">
        <w:rPr>
          <w:spacing w:val="-1"/>
          <w:sz w:val="24"/>
          <w:szCs w:val="24"/>
        </w:rPr>
        <w:t>t</w:t>
      </w:r>
      <w:r w:rsidRPr="003C790C">
        <w:rPr>
          <w:sz w:val="24"/>
          <w:szCs w:val="24"/>
        </w:rPr>
        <w:t>o</w:t>
      </w:r>
      <w:r w:rsidRPr="003C790C">
        <w:rPr>
          <w:spacing w:val="14"/>
          <w:sz w:val="24"/>
          <w:szCs w:val="24"/>
        </w:rPr>
        <w:t xml:space="preserve"> </w:t>
      </w:r>
      <w:r w:rsidRPr="003C790C">
        <w:rPr>
          <w:spacing w:val="-1"/>
          <w:sz w:val="24"/>
          <w:szCs w:val="24"/>
        </w:rPr>
        <w:t>m</w:t>
      </w:r>
      <w:r w:rsidRPr="003C790C">
        <w:rPr>
          <w:sz w:val="24"/>
          <w:szCs w:val="24"/>
        </w:rPr>
        <w:t>ost co</w:t>
      </w:r>
      <w:r w:rsidRPr="003C790C">
        <w:rPr>
          <w:spacing w:val="1"/>
          <w:sz w:val="24"/>
          <w:szCs w:val="24"/>
        </w:rPr>
        <w:t>m</w:t>
      </w:r>
      <w:r w:rsidRPr="003C790C">
        <w:rPr>
          <w:sz w:val="24"/>
          <w:szCs w:val="24"/>
        </w:rPr>
        <w:t>pan</w:t>
      </w:r>
      <w:r w:rsidRPr="003C790C">
        <w:rPr>
          <w:spacing w:val="-1"/>
          <w:sz w:val="24"/>
          <w:szCs w:val="24"/>
        </w:rPr>
        <w:t>i</w:t>
      </w:r>
      <w:r w:rsidRPr="003C790C">
        <w:rPr>
          <w:spacing w:val="1"/>
          <w:sz w:val="24"/>
          <w:szCs w:val="24"/>
        </w:rPr>
        <w:t>e</w:t>
      </w:r>
      <w:r w:rsidRPr="003C790C">
        <w:rPr>
          <w:spacing w:val="-1"/>
          <w:sz w:val="24"/>
          <w:szCs w:val="24"/>
        </w:rPr>
        <w:t>s</w:t>
      </w:r>
      <w:r w:rsidRPr="003C790C">
        <w:rPr>
          <w:sz w:val="24"/>
          <w:szCs w:val="24"/>
        </w:rPr>
        <w:t>. Apart</w:t>
      </w:r>
      <w:r w:rsidRPr="003C790C">
        <w:rPr>
          <w:spacing w:val="13"/>
          <w:sz w:val="24"/>
          <w:szCs w:val="24"/>
        </w:rPr>
        <w:t xml:space="preserve"> </w:t>
      </w:r>
      <w:r w:rsidRPr="003C790C">
        <w:rPr>
          <w:sz w:val="24"/>
          <w:szCs w:val="24"/>
        </w:rPr>
        <w:t>from</w:t>
      </w:r>
      <w:r w:rsidRPr="003C790C">
        <w:rPr>
          <w:spacing w:val="13"/>
          <w:sz w:val="24"/>
          <w:szCs w:val="24"/>
        </w:rPr>
        <w:t xml:space="preserve"> </w:t>
      </w:r>
      <w:r w:rsidRPr="003C790C">
        <w:rPr>
          <w:sz w:val="24"/>
          <w:szCs w:val="24"/>
        </w:rPr>
        <w:t>hav</w:t>
      </w:r>
      <w:r w:rsidRPr="003C790C">
        <w:rPr>
          <w:spacing w:val="-1"/>
          <w:sz w:val="24"/>
          <w:szCs w:val="24"/>
        </w:rPr>
        <w:t>i</w:t>
      </w:r>
      <w:r w:rsidRPr="003C790C">
        <w:rPr>
          <w:sz w:val="24"/>
          <w:szCs w:val="24"/>
        </w:rPr>
        <w:t>ng</w:t>
      </w:r>
      <w:r w:rsidRPr="003C790C">
        <w:rPr>
          <w:spacing w:val="14"/>
          <w:sz w:val="24"/>
          <w:szCs w:val="24"/>
        </w:rPr>
        <w:t xml:space="preserve"> </w:t>
      </w:r>
      <w:r w:rsidRPr="003C790C">
        <w:rPr>
          <w:sz w:val="24"/>
          <w:szCs w:val="24"/>
        </w:rPr>
        <w:t>a</w:t>
      </w:r>
      <w:r w:rsidRPr="003C790C">
        <w:rPr>
          <w:spacing w:val="9"/>
          <w:sz w:val="24"/>
          <w:szCs w:val="24"/>
        </w:rPr>
        <w:t xml:space="preserve"> </w:t>
      </w:r>
      <w:r w:rsidRPr="003C790C">
        <w:rPr>
          <w:spacing w:val="-11"/>
          <w:sz w:val="24"/>
          <w:szCs w:val="24"/>
        </w:rPr>
        <w:t>W</w:t>
      </w:r>
      <w:r w:rsidRPr="003C790C">
        <w:rPr>
          <w:spacing w:val="-6"/>
          <w:sz w:val="24"/>
          <w:szCs w:val="24"/>
        </w:rPr>
        <w:t>o</w:t>
      </w:r>
      <w:r w:rsidRPr="003C790C">
        <w:rPr>
          <w:spacing w:val="-2"/>
          <w:sz w:val="24"/>
          <w:szCs w:val="24"/>
        </w:rPr>
        <w:t>r</w:t>
      </w:r>
      <w:r w:rsidRPr="003C790C">
        <w:rPr>
          <w:sz w:val="24"/>
          <w:szCs w:val="24"/>
        </w:rPr>
        <w:t>d</w:t>
      </w:r>
      <w:r w:rsidRPr="003C790C">
        <w:rPr>
          <w:spacing w:val="12"/>
          <w:sz w:val="24"/>
          <w:szCs w:val="24"/>
        </w:rPr>
        <w:t xml:space="preserve"> </w:t>
      </w:r>
      <w:r w:rsidRPr="003C790C">
        <w:rPr>
          <w:sz w:val="24"/>
          <w:szCs w:val="24"/>
        </w:rPr>
        <w:t>d</w:t>
      </w:r>
      <w:r w:rsidRPr="003C790C">
        <w:rPr>
          <w:spacing w:val="-2"/>
          <w:sz w:val="24"/>
          <w:szCs w:val="24"/>
        </w:rPr>
        <w:t>o</w:t>
      </w:r>
      <w:r w:rsidRPr="003C790C">
        <w:rPr>
          <w:spacing w:val="1"/>
          <w:sz w:val="24"/>
          <w:szCs w:val="24"/>
        </w:rPr>
        <w:t>c</w:t>
      </w:r>
      <w:r w:rsidRPr="003C790C">
        <w:rPr>
          <w:sz w:val="24"/>
          <w:szCs w:val="24"/>
        </w:rPr>
        <w:t>u</w:t>
      </w:r>
      <w:r w:rsidRPr="003C790C">
        <w:rPr>
          <w:spacing w:val="-1"/>
          <w:sz w:val="24"/>
          <w:szCs w:val="24"/>
        </w:rPr>
        <w:t>m</w:t>
      </w:r>
      <w:r w:rsidRPr="003C790C">
        <w:rPr>
          <w:sz w:val="24"/>
          <w:szCs w:val="24"/>
        </w:rPr>
        <w:t>ent</w:t>
      </w:r>
      <w:r w:rsidRPr="003C790C">
        <w:rPr>
          <w:spacing w:val="13"/>
          <w:sz w:val="24"/>
          <w:szCs w:val="24"/>
        </w:rPr>
        <w:t xml:space="preserve"> </w:t>
      </w:r>
      <w:r w:rsidRPr="003C790C">
        <w:rPr>
          <w:sz w:val="24"/>
          <w:szCs w:val="24"/>
        </w:rPr>
        <w:t>re</w:t>
      </w:r>
      <w:r w:rsidRPr="003C790C">
        <w:rPr>
          <w:spacing w:val="1"/>
          <w:sz w:val="24"/>
          <w:szCs w:val="24"/>
        </w:rPr>
        <w:t>a</w:t>
      </w:r>
      <w:r w:rsidRPr="003C790C">
        <w:rPr>
          <w:sz w:val="24"/>
          <w:szCs w:val="24"/>
        </w:rPr>
        <w:t>dy</w:t>
      </w:r>
      <w:r w:rsidRPr="003C790C">
        <w:rPr>
          <w:spacing w:val="11"/>
          <w:sz w:val="24"/>
          <w:szCs w:val="24"/>
        </w:rPr>
        <w:t xml:space="preserve"> </w:t>
      </w:r>
      <w:r w:rsidRPr="003C790C">
        <w:rPr>
          <w:spacing w:val="1"/>
          <w:sz w:val="24"/>
          <w:szCs w:val="24"/>
        </w:rPr>
        <w:t>t</w:t>
      </w:r>
      <w:r w:rsidRPr="003C790C">
        <w:rPr>
          <w:sz w:val="24"/>
          <w:szCs w:val="24"/>
        </w:rPr>
        <w:t>o</w:t>
      </w:r>
      <w:r w:rsidRPr="003C790C">
        <w:rPr>
          <w:spacing w:val="11"/>
          <w:sz w:val="24"/>
          <w:szCs w:val="24"/>
        </w:rPr>
        <w:t xml:space="preserve"> </w:t>
      </w:r>
      <w:r w:rsidRPr="003C790C">
        <w:rPr>
          <w:sz w:val="24"/>
          <w:szCs w:val="24"/>
        </w:rPr>
        <w:t>go</w:t>
      </w:r>
      <w:r w:rsidRPr="003C790C">
        <w:rPr>
          <w:spacing w:val="14"/>
          <w:sz w:val="24"/>
          <w:szCs w:val="24"/>
        </w:rPr>
        <w:t xml:space="preserve"> </w:t>
      </w:r>
      <w:r w:rsidRPr="003C790C">
        <w:rPr>
          <w:sz w:val="24"/>
          <w:szCs w:val="24"/>
        </w:rPr>
        <w:t>as</w:t>
      </w:r>
      <w:r w:rsidRPr="003C790C">
        <w:rPr>
          <w:spacing w:val="12"/>
          <w:sz w:val="24"/>
          <w:szCs w:val="24"/>
        </w:rPr>
        <w:t xml:space="preserve"> </w:t>
      </w:r>
      <w:r w:rsidRPr="003C790C">
        <w:rPr>
          <w:sz w:val="24"/>
          <w:szCs w:val="24"/>
        </w:rPr>
        <w:t>an</w:t>
      </w:r>
      <w:r w:rsidRPr="003C790C">
        <w:rPr>
          <w:spacing w:val="14"/>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ach</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r w:rsidRPr="003C790C">
        <w:rPr>
          <w:spacing w:val="14"/>
          <w:sz w:val="24"/>
          <w:szCs w:val="24"/>
        </w:rPr>
        <w:t xml:space="preserve"> </w:t>
      </w:r>
      <w:r w:rsidRPr="003C790C">
        <w:rPr>
          <w:sz w:val="24"/>
          <w:szCs w:val="24"/>
        </w:rPr>
        <w:t>you</w:t>
      </w:r>
      <w:r w:rsidRPr="003C790C">
        <w:rPr>
          <w:spacing w:val="11"/>
          <w:sz w:val="24"/>
          <w:szCs w:val="24"/>
        </w:rPr>
        <w:t xml:space="preserve"> </w:t>
      </w:r>
      <w:r w:rsidRPr="003C790C">
        <w:rPr>
          <w:sz w:val="24"/>
          <w:szCs w:val="24"/>
        </w:rPr>
        <w:t>shou</w:t>
      </w:r>
      <w:r w:rsidRPr="003C790C">
        <w:rPr>
          <w:spacing w:val="-1"/>
          <w:sz w:val="24"/>
          <w:szCs w:val="24"/>
        </w:rPr>
        <w:t>l</w:t>
      </w:r>
      <w:r w:rsidRPr="003C790C">
        <w:rPr>
          <w:sz w:val="24"/>
          <w:szCs w:val="24"/>
        </w:rPr>
        <w:t>d</w:t>
      </w:r>
      <w:r w:rsidRPr="003C790C">
        <w:rPr>
          <w:spacing w:val="14"/>
          <w:sz w:val="24"/>
          <w:szCs w:val="24"/>
        </w:rPr>
        <w:t xml:space="preserve"> </w:t>
      </w:r>
      <w:r w:rsidRPr="003C790C">
        <w:rPr>
          <w:sz w:val="24"/>
          <w:szCs w:val="24"/>
        </w:rPr>
        <w:t>a</w:t>
      </w:r>
      <w:r w:rsidRPr="003C790C">
        <w:rPr>
          <w:spacing w:val="-1"/>
          <w:sz w:val="24"/>
          <w:szCs w:val="24"/>
        </w:rPr>
        <w:t>l</w:t>
      </w:r>
      <w:r w:rsidRPr="003C790C">
        <w:rPr>
          <w:sz w:val="24"/>
          <w:szCs w:val="24"/>
        </w:rPr>
        <w:t>so have</w:t>
      </w:r>
      <w:r w:rsidRPr="003C790C">
        <w:rPr>
          <w:spacing w:val="2"/>
          <w:sz w:val="24"/>
          <w:szCs w:val="24"/>
        </w:rPr>
        <w:t xml:space="preserve"> </w:t>
      </w:r>
      <w:r w:rsidRPr="003C790C">
        <w:rPr>
          <w:sz w:val="24"/>
          <w:szCs w:val="24"/>
        </w:rPr>
        <w:t xml:space="preserve">a </w:t>
      </w:r>
      <w:r w:rsidRPr="003C790C">
        <w:rPr>
          <w:spacing w:val="1"/>
          <w:sz w:val="24"/>
          <w:szCs w:val="24"/>
        </w:rPr>
        <w:t>t</w:t>
      </w:r>
      <w:r w:rsidRPr="003C790C">
        <w:rPr>
          <w:sz w:val="24"/>
          <w:szCs w:val="24"/>
        </w:rPr>
        <w:t>e</w:t>
      </w:r>
      <w:r w:rsidRPr="003C790C">
        <w:rPr>
          <w:spacing w:val="-2"/>
          <w:sz w:val="24"/>
          <w:szCs w:val="24"/>
        </w:rPr>
        <w:t>x</w:t>
      </w:r>
      <w:r w:rsidRPr="003C790C">
        <w:rPr>
          <w:sz w:val="24"/>
          <w:szCs w:val="24"/>
        </w:rPr>
        <w:t>t</w:t>
      </w:r>
      <w:r w:rsidRPr="003C790C">
        <w:rPr>
          <w:spacing w:val="2"/>
          <w:sz w:val="24"/>
          <w:szCs w:val="24"/>
        </w:rPr>
        <w:t xml:space="preserve"> </w:t>
      </w:r>
      <w:r w:rsidRPr="003C790C">
        <w:rPr>
          <w:sz w:val="24"/>
          <w:szCs w:val="24"/>
        </w:rPr>
        <w:t>vers</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resu</w:t>
      </w:r>
      <w:r w:rsidRPr="003C790C">
        <w:rPr>
          <w:spacing w:val="-1"/>
          <w:sz w:val="24"/>
          <w:szCs w:val="24"/>
        </w:rPr>
        <w:t>m</w:t>
      </w:r>
      <w:r w:rsidRPr="003C790C">
        <w:rPr>
          <w:sz w:val="24"/>
          <w:szCs w:val="24"/>
        </w:rPr>
        <w:t>e</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z w:val="24"/>
          <w:szCs w:val="24"/>
        </w:rPr>
        <w:t>does</w:t>
      </w:r>
      <w:r w:rsidRPr="003C790C">
        <w:rPr>
          <w:spacing w:val="1"/>
          <w:sz w:val="24"/>
          <w:szCs w:val="24"/>
        </w:rPr>
        <w:t xml:space="preserve"> </w:t>
      </w:r>
      <w:r w:rsidRPr="003C790C">
        <w:rPr>
          <w:sz w:val="24"/>
          <w:szCs w:val="24"/>
        </w:rPr>
        <w:t xml:space="preserve">not </w:t>
      </w:r>
      <w:r w:rsidRPr="003C790C">
        <w:rPr>
          <w:spacing w:val="-1"/>
          <w:sz w:val="24"/>
          <w:szCs w:val="24"/>
        </w:rPr>
        <w:t>l</w:t>
      </w:r>
      <w:r w:rsidRPr="003C790C">
        <w:rPr>
          <w:sz w:val="24"/>
          <w:szCs w:val="24"/>
        </w:rPr>
        <w:t>ook</w:t>
      </w:r>
      <w:r w:rsidRPr="003C790C">
        <w:rPr>
          <w:spacing w:val="1"/>
          <w:sz w:val="24"/>
          <w:szCs w:val="24"/>
        </w:rPr>
        <w:t xml:space="preserve"> </w:t>
      </w:r>
      <w:r w:rsidRPr="003C790C">
        <w:rPr>
          <w:sz w:val="24"/>
          <w:szCs w:val="24"/>
        </w:rPr>
        <w:t>d</w:t>
      </w:r>
      <w:r w:rsidRPr="003C790C">
        <w:rPr>
          <w:spacing w:val="1"/>
          <w:sz w:val="24"/>
          <w:szCs w:val="24"/>
        </w:rPr>
        <w:t>i</w:t>
      </w:r>
      <w:r w:rsidRPr="003C790C">
        <w:rPr>
          <w:spacing w:val="-1"/>
          <w:sz w:val="24"/>
          <w:szCs w:val="24"/>
        </w:rPr>
        <w:t>s</w:t>
      </w:r>
      <w:r w:rsidRPr="003C790C">
        <w:rPr>
          <w:sz w:val="24"/>
          <w:szCs w:val="24"/>
        </w:rPr>
        <w:t>f</w:t>
      </w:r>
      <w:r w:rsidRPr="003C790C">
        <w:rPr>
          <w:spacing w:val="1"/>
          <w:sz w:val="24"/>
          <w:szCs w:val="24"/>
        </w:rPr>
        <w:t>i</w:t>
      </w:r>
      <w:r w:rsidRPr="003C790C">
        <w:rPr>
          <w:sz w:val="24"/>
          <w:szCs w:val="24"/>
        </w:rPr>
        <w:t>gured</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body</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t</w:t>
      </w:r>
      <w:r w:rsidRPr="003C790C">
        <w:rPr>
          <w:sz w:val="24"/>
          <w:szCs w:val="24"/>
        </w:rPr>
        <w:t>he e</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l</w:t>
      </w:r>
      <w:r w:rsidRPr="003C790C">
        <w:rPr>
          <w:spacing w:val="2"/>
          <w:sz w:val="24"/>
          <w:szCs w:val="24"/>
        </w:rPr>
        <w:t xml:space="preserve"> </w:t>
      </w:r>
      <w:r w:rsidRPr="003C790C">
        <w:rPr>
          <w:sz w:val="24"/>
          <w:szCs w:val="24"/>
        </w:rPr>
        <w:t>or</w:t>
      </w:r>
      <w:r w:rsidRPr="003C790C">
        <w:rPr>
          <w:spacing w:val="1"/>
          <w:sz w:val="24"/>
          <w:szCs w:val="24"/>
        </w:rPr>
        <w:t xml:space="preserve"> </w:t>
      </w:r>
      <w:r w:rsidRPr="003C790C">
        <w:rPr>
          <w:spacing w:val="-1"/>
          <w:sz w:val="24"/>
          <w:szCs w:val="24"/>
        </w:rPr>
        <w:t>i</w:t>
      </w:r>
      <w:r w:rsidRPr="003C790C">
        <w:rPr>
          <w:sz w:val="24"/>
          <w:szCs w:val="24"/>
        </w:rPr>
        <w:t>n on</w:t>
      </w:r>
      <w:r w:rsidRPr="003C790C">
        <w:rPr>
          <w:spacing w:val="-1"/>
          <w:sz w:val="24"/>
          <w:szCs w:val="24"/>
        </w:rPr>
        <w:t>l</w:t>
      </w:r>
      <w:r w:rsidRPr="003C790C">
        <w:rPr>
          <w:spacing w:val="1"/>
          <w:sz w:val="24"/>
          <w:szCs w:val="24"/>
        </w:rPr>
        <w:t>i</w:t>
      </w:r>
      <w:r w:rsidRPr="003C790C">
        <w:rPr>
          <w:sz w:val="24"/>
          <w:szCs w:val="24"/>
        </w:rPr>
        <w:t>ne for</w:t>
      </w:r>
      <w:r w:rsidRPr="003C790C">
        <w:rPr>
          <w:spacing w:val="-1"/>
          <w:sz w:val="24"/>
          <w:szCs w:val="24"/>
        </w:rPr>
        <w:t>m</w:t>
      </w:r>
      <w:r w:rsidRPr="003C790C">
        <w:rPr>
          <w:sz w:val="24"/>
          <w:szCs w:val="24"/>
        </w:rPr>
        <w:t>s.</w:t>
      </w:r>
      <w:r w:rsidRPr="003C790C">
        <w:rPr>
          <w:spacing w:val="-12"/>
          <w:sz w:val="24"/>
          <w:szCs w:val="24"/>
        </w:rPr>
        <w:t xml:space="preserve"> </w:t>
      </w:r>
      <w:r w:rsidRPr="003C790C">
        <w:rPr>
          <w:sz w:val="24"/>
          <w:szCs w:val="24"/>
        </w:rPr>
        <w:t>A</w:t>
      </w:r>
      <w:r w:rsidRPr="003C790C">
        <w:rPr>
          <w:spacing w:val="-3"/>
          <w:sz w:val="24"/>
          <w:szCs w:val="24"/>
        </w:rPr>
        <w:t>t</w:t>
      </w:r>
      <w:r w:rsidRPr="003C790C">
        <w:rPr>
          <w:spacing w:val="1"/>
          <w:sz w:val="24"/>
          <w:szCs w:val="24"/>
        </w:rPr>
        <w:t>t</w:t>
      </w:r>
      <w:r w:rsidRPr="003C790C">
        <w:rPr>
          <w:sz w:val="24"/>
          <w:szCs w:val="24"/>
        </w:rPr>
        <w:t>ach</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 xml:space="preserve">s </w:t>
      </w:r>
      <w:r w:rsidRPr="003C790C">
        <w:rPr>
          <w:spacing w:val="-1"/>
          <w:sz w:val="24"/>
          <w:szCs w:val="24"/>
        </w:rPr>
        <w:t>m</w:t>
      </w:r>
      <w:r w:rsidRPr="003C790C">
        <w:rPr>
          <w:spacing w:val="1"/>
          <w:sz w:val="24"/>
          <w:szCs w:val="24"/>
        </w:rPr>
        <w:t>i</w:t>
      </w:r>
      <w:r w:rsidRPr="003C790C">
        <w:rPr>
          <w:sz w:val="24"/>
          <w:szCs w:val="24"/>
        </w:rPr>
        <w:t>ght</w:t>
      </w:r>
      <w:r w:rsidRPr="003C790C">
        <w:rPr>
          <w:spacing w:val="-1"/>
          <w:sz w:val="24"/>
          <w:szCs w:val="24"/>
        </w:rPr>
        <w:t xml:space="preserve"> </w:t>
      </w:r>
      <w:r w:rsidRPr="003C790C">
        <w:rPr>
          <w:sz w:val="24"/>
          <w:szCs w:val="24"/>
        </w:rPr>
        <w:t>get</w:t>
      </w:r>
      <w:r w:rsidRPr="003C790C">
        <w:rPr>
          <w:spacing w:val="1"/>
          <w:sz w:val="24"/>
          <w:szCs w:val="24"/>
        </w:rPr>
        <w:t xml:space="preserve"> </w:t>
      </w:r>
      <w:r w:rsidRPr="003C790C">
        <w:rPr>
          <w:spacing w:val="-2"/>
          <w:sz w:val="24"/>
          <w:szCs w:val="24"/>
        </w:rPr>
        <w:t>b</w:t>
      </w:r>
      <w:r w:rsidRPr="003C790C">
        <w:rPr>
          <w:spacing w:val="1"/>
          <w:sz w:val="24"/>
          <w:szCs w:val="24"/>
        </w:rPr>
        <w:t>l</w:t>
      </w:r>
      <w:r w:rsidRPr="003C790C">
        <w:rPr>
          <w:sz w:val="24"/>
          <w:szCs w:val="24"/>
        </w:rPr>
        <w:t>ocked byspam</w:t>
      </w:r>
      <w:r w:rsidRPr="003C790C">
        <w:rPr>
          <w:spacing w:val="1"/>
          <w:sz w:val="24"/>
          <w:szCs w:val="24"/>
        </w:rPr>
        <w:t xml:space="preserve"> </w:t>
      </w:r>
      <w:r w:rsidRPr="003C790C">
        <w:rPr>
          <w:spacing w:val="-2"/>
          <w:sz w:val="24"/>
          <w:szCs w:val="24"/>
        </w:rPr>
        <w:t>f</w:t>
      </w:r>
      <w:r w:rsidRPr="003C790C">
        <w:rPr>
          <w:spacing w:val="1"/>
          <w:sz w:val="24"/>
          <w:szCs w:val="24"/>
        </w:rPr>
        <w:t>i</w:t>
      </w:r>
      <w:r w:rsidRPr="003C790C">
        <w:rPr>
          <w:spacing w:val="-1"/>
          <w:sz w:val="24"/>
          <w:szCs w:val="24"/>
        </w:rPr>
        <w:t>lt</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 xml:space="preserve">, </w:t>
      </w:r>
      <w:r w:rsidRPr="003C790C">
        <w:rPr>
          <w:spacing w:val="1"/>
          <w:sz w:val="24"/>
          <w:szCs w:val="24"/>
        </w:rPr>
        <w:t>a</w:t>
      </w:r>
      <w:r w:rsidRPr="003C790C">
        <w:rPr>
          <w:sz w:val="24"/>
          <w:szCs w:val="24"/>
        </w:rPr>
        <w:t xml:space="preserve">nd </w:t>
      </w:r>
      <w:r w:rsidRPr="003C790C">
        <w:rPr>
          <w:spacing w:val="-1"/>
          <w:sz w:val="24"/>
          <w:szCs w:val="24"/>
        </w:rPr>
        <w:t>m</w:t>
      </w:r>
      <w:r w:rsidRPr="003C790C">
        <w:rPr>
          <w:sz w:val="24"/>
          <w:szCs w:val="24"/>
        </w:rPr>
        <w:t>any peop</w:t>
      </w:r>
      <w:r w:rsidRPr="003C790C">
        <w:rPr>
          <w:spacing w:val="1"/>
          <w:sz w:val="24"/>
          <w:szCs w:val="24"/>
        </w:rPr>
        <w:t>l</w:t>
      </w:r>
      <w:r w:rsidRPr="003C790C">
        <w:rPr>
          <w:sz w:val="24"/>
          <w:szCs w:val="24"/>
        </w:rPr>
        <w:t xml:space="preserve">e </w:t>
      </w:r>
      <w:r w:rsidRPr="003C790C">
        <w:rPr>
          <w:spacing w:val="-1"/>
          <w:sz w:val="24"/>
          <w:szCs w:val="24"/>
        </w:rPr>
        <w:t>j</w:t>
      </w:r>
      <w:r w:rsidRPr="003C790C">
        <w:rPr>
          <w:sz w:val="24"/>
          <w:szCs w:val="24"/>
        </w:rPr>
        <w:t>ust</w:t>
      </w:r>
      <w:r w:rsidRPr="003C790C">
        <w:rPr>
          <w:spacing w:val="-1"/>
          <w:sz w:val="24"/>
          <w:szCs w:val="24"/>
        </w:rPr>
        <w:t xml:space="preserve"> </w:t>
      </w:r>
      <w:r w:rsidRPr="003C790C">
        <w:rPr>
          <w:sz w:val="24"/>
          <w:szCs w:val="24"/>
        </w:rPr>
        <w:t>pref</w:t>
      </w:r>
      <w:r w:rsidRPr="003C790C">
        <w:rPr>
          <w:spacing w:val="1"/>
          <w:sz w:val="24"/>
          <w:szCs w:val="24"/>
        </w:rPr>
        <w:t>e</w:t>
      </w:r>
      <w:r w:rsidRPr="003C790C">
        <w:rPr>
          <w:sz w:val="24"/>
          <w:szCs w:val="24"/>
        </w:rPr>
        <w:t>r hav</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 resu</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 xml:space="preserve">on </w:t>
      </w:r>
      <w:r w:rsidRPr="003C790C">
        <w:rPr>
          <w:spacing w:val="-1"/>
          <w:sz w:val="24"/>
          <w:szCs w:val="24"/>
        </w:rPr>
        <w:t>t</w:t>
      </w:r>
      <w:r w:rsidRPr="003C790C">
        <w:rPr>
          <w:sz w:val="24"/>
          <w:szCs w:val="24"/>
        </w:rPr>
        <w:t xml:space="preserve">he body of </w:t>
      </w:r>
      <w:r w:rsidRPr="003C790C">
        <w:rPr>
          <w:spacing w:val="1"/>
          <w:sz w:val="24"/>
          <w:szCs w:val="24"/>
        </w:rPr>
        <w:t>t</w:t>
      </w:r>
      <w:r w:rsidRPr="003C790C">
        <w:rPr>
          <w:spacing w:val="-2"/>
          <w:sz w:val="24"/>
          <w:szCs w:val="24"/>
        </w:rPr>
        <w:t>h</w:t>
      </w:r>
      <w:r w:rsidRPr="003C790C">
        <w:rPr>
          <w:sz w:val="24"/>
          <w:szCs w:val="24"/>
        </w:rPr>
        <w:t>e e</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l</w:t>
      </w:r>
      <w:r w:rsidRPr="003C790C">
        <w:rPr>
          <w:spacing w:val="1"/>
          <w:sz w:val="24"/>
          <w:szCs w:val="24"/>
        </w:rPr>
        <w:t xml:space="preserve"> </w:t>
      </w:r>
      <w:r w:rsidRPr="003C790C">
        <w:rPr>
          <w:spacing w:val="-1"/>
          <w:sz w:val="24"/>
          <w:szCs w:val="24"/>
        </w:rPr>
        <w:t>it</w:t>
      </w:r>
      <w:r w:rsidRPr="003C790C">
        <w:rPr>
          <w:sz w:val="24"/>
          <w:szCs w:val="24"/>
        </w:rPr>
        <w:t>se</w:t>
      </w:r>
      <w:r w:rsidRPr="003C790C">
        <w:rPr>
          <w:spacing w:val="1"/>
          <w:sz w:val="24"/>
          <w:szCs w:val="24"/>
        </w:rPr>
        <w:t>l</w:t>
      </w:r>
      <w:r w:rsidRPr="003C790C">
        <w:rPr>
          <w:sz w:val="24"/>
          <w:szCs w:val="24"/>
        </w:rPr>
        <w:t>f.</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Remove yo</w:t>
      </w:r>
      <w:r w:rsidRPr="003C790C">
        <w:rPr>
          <w:b/>
          <w:spacing w:val="-1"/>
          <w:sz w:val="24"/>
          <w:szCs w:val="24"/>
        </w:rPr>
        <w:t>u</w:t>
      </w:r>
      <w:r w:rsidRPr="003C790C">
        <w:rPr>
          <w:b/>
          <w:sz w:val="24"/>
          <w:szCs w:val="24"/>
        </w:rPr>
        <w:t>r</w:t>
      </w:r>
      <w:r w:rsidRPr="003C790C">
        <w:rPr>
          <w:b/>
          <w:spacing w:val="-3"/>
          <w:sz w:val="24"/>
          <w:szCs w:val="24"/>
        </w:rPr>
        <w:t xml:space="preserve"> </w:t>
      </w:r>
      <w:r w:rsidRPr="003C790C">
        <w:rPr>
          <w:b/>
          <w:sz w:val="24"/>
          <w:szCs w:val="24"/>
        </w:rPr>
        <w:t>o</w:t>
      </w:r>
      <w:r w:rsidRPr="003C790C">
        <w:rPr>
          <w:b/>
          <w:spacing w:val="1"/>
          <w:sz w:val="24"/>
          <w:szCs w:val="24"/>
        </w:rPr>
        <w:t>l</w:t>
      </w:r>
      <w:r w:rsidRPr="003C790C">
        <w:rPr>
          <w:b/>
          <w:spacing w:val="-1"/>
          <w:sz w:val="24"/>
          <w:szCs w:val="24"/>
        </w:rPr>
        <w:t>d</w:t>
      </w:r>
      <w:r w:rsidRPr="003C790C">
        <w:rPr>
          <w:b/>
          <w:sz w:val="24"/>
          <w:szCs w:val="24"/>
        </w:rPr>
        <w:t>er</w:t>
      </w:r>
      <w:r w:rsidRPr="003C790C">
        <w:rPr>
          <w:b/>
          <w:spacing w:val="-3"/>
          <w:sz w:val="24"/>
          <w:szCs w:val="24"/>
        </w:rPr>
        <w:t xml:space="preserve"> </w:t>
      </w:r>
      <w:r w:rsidRPr="003C790C">
        <w:rPr>
          <w:b/>
          <w:spacing w:val="-1"/>
          <w:sz w:val="24"/>
          <w:szCs w:val="24"/>
        </w:rPr>
        <w:t>w</w:t>
      </w:r>
      <w:r w:rsidRPr="003C790C">
        <w:rPr>
          <w:b/>
          <w:sz w:val="24"/>
          <w:szCs w:val="24"/>
        </w:rPr>
        <w:t>o</w:t>
      </w:r>
      <w:r w:rsidRPr="003C790C">
        <w:rPr>
          <w:b/>
          <w:spacing w:val="1"/>
          <w:sz w:val="24"/>
          <w:szCs w:val="24"/>
        </w:rPr>
        <w:t>r</w:t>
      </w:r>
      <w:r w:rsidRPr="003C790C">
        <w:rPr>
          <w:b/>
          <w:sz w:val="24"/>
          <w:szCs w:val="24"/>
        </w:rPr>
        <w:t>k</w:t>
      </w:r>
      <w:r w:rsidRPr="003C790C">
        <w:rPr>
          <w:b/>
          <w:spacing w:val="-1"/>
          <w:sz w:val="24"/>
          <w:szCs w:val="24"/>
        </w:rPr>
        <w:t xml:space="preserve"> </w:t>
      </w:r>
      <w:r w:rsidRPr="003C790C">
        <w:rPr>
          <w:b/>
          <w:spacing w:val="1"/>
          <w:sz w:val="24"/>
          <w:szCs w:val="24"/>
        </w:rPr>
        <w:t>e</w:t>
      </w:r>
      <w:r w:rsidRPr="003C790C">
        <w:rPr>
          <w:b/>
          <w:sz w:val="24"/>
          <w:szCs w:val="24"/>
        </w:rPr>
        <w:t>x</w:t>
      </w:r>
      <w:r w:rsidRPr="003C790C">
        <w:rPr>
          <w:b/>
          <w:spacing w:val="-1"/>
          <w:sz w:val="24"/>
          <w:szCs w:val="24"/>
        </w:rPr>
        <w:t>p</w:t>
      </w:r>
      <w:r w:rsidRPr="003C790C">
        <w:rPr>
          <w:b/>
          <w:sz w:val="24"/>
          <w:szCs w:val="24"/>
        </w:rPr>
        <w:t>e</w:t>
      </w:r>
      <w:r w:rsidRPr="003C790C">
        <w:rPr>
          <w:b/>
          <w:spacing w:val="1"/>
          <w:sz w:val="24"/>
          <w:szCs w:val="24"/>
        </w:rPr>
        <w:t>r</w:t>
      </w:r>
      <w:r w:rsidRPr="003C790C">
        <w:rPr>
          <w:b/>
          <w:spacing w:val="-1"/>
          <w:sz w:val="24"/>
          <w:szCs w:val="24"/>
        </w:rPr>
        <w:t>i</w:t>
      </w:r>
      <w:r w:rsidRPr="003C790C">
        <w:rPr>
          <w:b/>
          <w:sz w:val="24"/>
          <w:szCs w:val="24"/>
        </w:rPr>
        <w:t>ences</w:t>
      </w:r>
    </w:p>
    <w:p w:rsidR="007978D5" w:rsidRPr="003C790C" w:rsidRDefault="003F763B">
      <w:pPr>
        <w:spacing w:before="10" w:line="234" w:lineRule="auto"/>
        <w:ind w:left="102" w:right="68"/>
        <w:jc w:val="both"/>
        <w:rPr>
          <w:sz w:val="24"/>
          <w:szCs w:val="24"/>
        </w:rPr>
      </w:pPr>
      <w:r w:rsidRPr="003C790C">
        <w:rPr>
          <w:rFonts w:eastAsia="Calibri"/>
          <w:sz w:val="22"/>
          <w:szCs w:val="22"/>
        </w:rPr>
        <w:lastRenderedPageBreak/>
        <w:t xml:space="preserve">o                         </w:t>
      </w:r>
      <w:r w:rsidRPr="003C790C">
        <w:rPr>
          <w:rFonts w:eastAsia="Calibri"/>
          <w:spacing w:val="32"/>
          <w:sz w:val="22"/>
          <w:szCs w:val="22"/>
        </w:rPr>
        <w:t xml:space="preserve"> </w:t>
      </w:r>
      <w:r w:rsidRPr="003C790C">
        <w:rPr>
          <w:sz w:val="24"/>
          <w:szCs w:val="24"/>
        </w:rPr>
        <w:t>If</w:t>
      </w:r>
      <w:r w:rsidRPr="003C790C">
        <w:rPr>
          <w:spacing w:val="16"/>
          <w:sz w:val="24"/>
          <w:szCs w:val="24"/>
        </w:rPr>
        <w:t xml:space="preserve"> </w:t>
      </w:r>
      <w:r w:rsidRPr="003C790C">
        <w:rPr>
          <w:sz w:val="24"/>
          <w:szCs w:val="24"/>
        </w:rPr>
        <w:t>you</w:t>
      </w:r>
      <w:r w:rsidRPr="003C790C">
        <w:rPr>
          <w:spacing w:val="13"/>
          <w:sz w:val="24"/>
          <w:szCs w:val="24"/>
        </w:rPr>
        <w:t xml:space="preserve"> </w:t>
      </w:r>
      <w:r w:rsidRPr="003C790C">
        <w:rPr>
          <w:sz w:val="24"/>
          <w:szCs w:val="24"/>
        </w:rPr>
        <w:t>h</w:t>
      </w:r>
      <w:r w:rsidRPr="003C790C">
        <w:rPr>
          <w:spacing w:val="1"/>
          <w:sz w:val="24"/>
          <w:szCs w:val="24"/>
        </w:rPr>
        <w:t>a</w:t>
      </w:r>
      <w:r w:rsidRPr="003C790C">
        <w:rPr>
          <w:sz w:val="24"/>
          <w:szCs w:val="24"/>
        </w:rPr>
        <w:t>ve</w:t>
      </w:r>
      <w:r w:rsidRPr="003C790C">
        <w:rPr>
          <w:spacing w:val="13"/>
          <w:sz w:val="24"/>
          <w:szCs w:val="24"/>
        </w:rPr>
        <w:t xml:space="preserve"> </w:t>
      </w:r>
      <w:r w:rsidRPr="003C790C">
        <w:rPr>
          <w:sz w:val="24"/>
          <w:szCs w:val="24"/>
        </w:rPr>
        <w:t>be</w:t>
      </w:r>
      <w:r w:rsidRPr="003C790C">
        <w:rPr>
          <w:spacing w:val="1"/>
          <w:sz w:val="24"/>
          <w:szCs w:val="24"/>
        </w:rPr>
        <w:t>e</w:t>
      </w:r>
      <w:r w:rsidRPr="003C790C">
        <w:rPr>
          <w:sz w:val="24"/>
          <w:szCs w:val="24"/>
        </w:rPr>
        <w:t>n</w:t>
      </w:r>
      <w:r w:rsidRPr="003C790C">
        <w:rPr>
          <w:spacing w:val="13"/>
          <w:sz w:val="24"/>
          <w:szCs w:val="24"/>
        </w:rPr>
        <w:t xml:space="preserve"> </w:t>
      </w:r>
      <w:r w:rsidRPr="003C790C">
        <w:rPr>
          <w:sz w:val="24"/>
          <w:szCs w:val="24"/>
        </w:rPr>
        <w:t>work</w:t>
      </w:r>
      <w:r w:rsidRPr="003C790C">
        <w:rPr>
          <w:spacing w:val="-1"/>
          <w:sz w:val="24"/>
          <w:szCs w:val="24"/>
        </w:rPr>
        <w:t>i</w:t>
      </w:r>
      <w:r w:rsidRPr="003C790C">
        <w:rPr>
          <w:sz w:val="24"/>
          <w:szCs w:val="24"/>
        </w:rPr>
        <w:t>ng</w:t>
      </w:r>
      <w:r w:rsidRPr="003C790C">
        <w:rPr>
          <w:spacing w:val="15"/>
          <w:sz w:val="24"/>
          <w:szCs w:val="24"/>
        </w:rPr>
        <w:t xml:space="preserve"> </w:t>
      </w:r>
      <w:r w:rsidRPr="003C790C">
        <w:rPr>
          <w:spacing w:val="-2"/>
          <w:sz w:val="24"/>
          <w:szCs w:val="24"/>
        </w:rPr>
        <w:t>f</w:t>
      </w:r>
      <w:r w:rsidRPr="003C790C">
        <w:rPr>
          <w:sz w:val="24"/>
          <w:szCs w:val="24"/>
        </w:rPr>
        <w:t>or</w:t>
      </w:r>
      <w:r w:rsidRPr="003C790C">
        <w:rPr>
          <w:spacing w:val="16"/>
          <w:sz w:val="24"/>
          <w:szCs w:val="24"/>
        </w:rPr>
        <w:t xml:space="preserve"> </w:t>
      </w:r>
      <w:r w:rsidRPr="003C790C">
        <w:rPr>
          <w:sz w:val="24"/>
          <w:szCs w:val="24"/>
        </w:rPr>
        <w:t>20</w:t>
      </w:r>
      <w:r w:rsidRPr="003C790C">
        <w:rPr>
          <w:spacing w:val="15"/>
          <w:sz w:val="24"/>
          <w:szCs w:val="24"/>
        </w:rPr>
        <w:t xml:space="preserve"> </w:t>
      </w:r>
      <w:r w:rsidRPr="003C790C">
        <w:rPr>
          <w:sz w:val="24"/>
          <w:szCs w:val="24"/>
        </w:rPr>
        <w:t>years</w:t>
      </w:r>
      <w:r w:rsidRPr="003C790C">
        <w:rPr>
          <w:spacing w:val="14"/>
          <w:sz w:val="24"/>
          <w:szCs w:val="24"/>
        </w:rPr>
        <w:t xml:space="preserve"> </w:t>
      </w:r>
      <w:r w:rsidRPr="003C790C">
        <w:rPr>
          <w:sz w:val="24"/>
          <w:szCs w:val="24"/>
        </w:rPr>
        <w:t>or</w:t>
      </w:r>
      <w:r w:rsidRPr="003C790C">
        <w:rPr>
          <w:spacing w:val="16"/>
          <w:sz w:val="24"/>
          <w:szCs w:val="24"/>
        </w:rPr>
        <w:t xml:space="preserve"> </w:t>
      </w:r>
      <w:r w:rsidRPr="003C790C">
        <w:rPr>
          <w:spacing w:val="-1"/>
          <w:sz w:val="24"/>
          <w:szCs w:val="24"/>
        </w:rPr>
        <w:t>m</w:t>
      </w:r>
      <w:r w:rsidRPr="003C790C">
        <w:rPr>
          <w:sz w:val="24"/>
          <w:szCs w:val="24"/>
        </w:rPr>
        <w:t>ore,</w:t>
      </w:r>
      <w:r w:rsidRPr="003C790C">
        <w:rPr>
          <w:spacing w:val="15"/>
          <w:sz w:val="24"/>
          <w:szCs w:val="24"/>
        </w:rPr>
        <w:t xml:space="preserve"> </w:t>
      </w:r>
      <w:r w:rsidRPr="003C790C">
        <w:rPr>
          <w:spacing w:val="-1"/>
          <w:sz w:val="24"/>
          <w:szCs w:val="24"/>
        </w:rPr>
        <w:t>t</w:t>
      </w:r>
      <w:r w:rsidRPr="003C790C">
        <w:rPr>
          <w:sz w:val="24"/>
          <w:szCs w:val="24"/>
        </w:rPr>
        <w:t>here</w:t>
      </w:r>
      <w:r w:rsidRPr="003C790C">
        <w:rPr>
          <w:spacing w:val="15"/>
          <w:sz w:val="24"/>
          <w:szCs w:val="24"/>
        </w:rPr>
        <w:t xml:space="preserve"> </w:t>
      </w:r>
      <w:r w:rsidRPr="003C790C">
        <w:rPr>
          <w:spacing w:val="-1"/>
          <w:sz w:val="24"/>
          <w:szCs w:val="24"/>
        </w:rPr>
        <w:t>i</w:t>
      </w:r>
      <w:r w:rsidRPr="003C790C">
        <w:rPr>
          <w:sz w:val="24"/>
          <w:szCs w:val="24"/>
        </w:rPr>
        <w:t>s</w:t>
      </w:r>
      <w:r w:rsidRPr="003C790C">
        <w:rPr>
          <w:spacing w:val="16"/>
          <w:sz w:val="24"/>
          <w:szCs w:val="24"/>
        </w:rPr>
        <w:t xml:space="preserve"> </w:t>
      </w:r>
      <w:r w:rsidRPr="003C790C">
        <w:rPr>
          <w:sz w:val="24"/>
          <w:szCs w:val="24"/>
        </w:rPr>
        <w:t>no</w:t>
      </w:r>
      <w:r w:rsidRPr="003C790C">
        <w:rPr>
          <w:spacing w:val="13"/>
          <w:sz w:val="24"/>
          <w:szCs w:val="24"/>
        </w:rPr>
        <w:t xml:space="preserve"> </w:t>
      </w:r>
      <w:r w:rsidRPr="003C790C">
        <w:rPr>
          <w:sz w:val="24"/>
          <w:szCs w:val="24"/>
        </w:rPr>
        <w:t>ne</w:t>
      </w:r>
      <w:r w:rsidRPr="003C790C">
        <w:rPr>
          <w:spacing w:val="1"/>
          <w:sz w:val="24"/>
          <w:szCs w:val="24"/>
        </w:rPr>
        <w:t>e</w:t>
      </w:r>
      <w:r w:rsidRPr="003C790C">
        <w:rPr>
          <w:sz w:val="24"/>
          <w:szCs w:val="24"/>
        </w:rPr>
        <w:t>d</w:t>
      </w:r>
      <w:r w:rsidRPr="003C790C">
        <w:rPr>
          <w:spacing w:val="13"/>
          <w:sz w:val="24"/>
          <w:szCs w:val="24"/>
        </w:rPr>
        <w:t xml:space="preserve"> </w:t>
      </w:r>
      <w:r w:rsidRPr="003C790C">
        <w:rPr>
          <w:spacing w:val="1"/>
          <w:sz w:val="24"/>
          <w:szCs w:val="24"/>
        </w:rPr>
        <w:t>t</w:t>
      </w:r>
      <w:r w:rsidRPr="003C790C">
        <w:rPr>
          <w:sz w:val="24"/>
          <w:szCs w:val="24"/>
        </w:rPr>
        <w:t>o</w:t>
      </w:r>
      <w:r w:rsidRPr="003C790C">
        <w:rPr>
          <w:spacing w:val="13"/>
          <w:sz w:val="24"/>
          <w:szCs w:val="24"/>
        </w:rPr>
        <w:t xml:space="preserve"> </w:t>
      </w:r>
      <w:r w:rsidRPr="003C790C">
        <w:rPr>
          <w:sz w:val="24"/>
          <w:szCs w:val="24"/>
        </w:rPr>
        <w:t>have</w:t>
      </w:r>
      <w:r w:rsidRPr="003C790C">
        <w:rPr>
          <w:spacing w:val="15"/>
          <w:sz w:val="24"/>
          <w:szCs w:val="24"/>
        </w:rPr>
        <w:t xml:space="preserve"> </w:t>
      </w:r>
      <w:r w:rsidRPr="003C790C">
        <w:rPr>
          <w:sz w:val="24"/>
          <w:szCs w:val="24"/>
        </w:rPr>
        <w:t>2</w:t>
      </w:r>
      <w:r w:rsidRPr="003C790C">
        <w:rPr>
          <w:spacing w:val="15"/>
          <w:sz w:val="24"/>
          <w:szCs w:val="24"/>
        </w:rPr>
        <w:t xml:space="preserve"> </w:t>
      </w:r>
      <w:r w:rsidRPr="003C790C">
        <w:rPr>
          <w:sz w:val="24"/>
          <w:szCs w:val="24"/>
        </w:rPr>
        <w:t>pages of</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 xml:space="preserve">e </w:t>
      </w:r>
      <w:r w:rsidRPr="003C790C">
        <w:rPr>
          <w:spacing w:val="-1"/>
          <w:sz w:val="24"/>
          <w:szCs w:val="24"/>
        </w:rPr>
        <w:t>li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2"/>
          <w:sz w:val="24"/>
          <w:szCs w:val="24"/>
        </w:rPr>
        <w:t xml:space="preserve"> </w:t>
      </w:r>
      <w:r w:rsidRPr="003C790C">
        <w:rPr>
          <w:sz w:val="24"/>
          <w:szCs w:val="24"/>
        </w:rPr>
        <w:t>your</w:t>
      </w:r>
      <w:r w:rsidRPr="003C790C">
        <w:rPr>
          <w:spacing w:val="1"/>
          <w:sz w:val="24"/>
          <w:szCs w:val="24"/>
        </w:rPr>
        <w:t xml:space="preserve"> </w:t>
      </w:r>
      <w:r w:rsidRPr="003C790C">
        <w:rPr>
          <w:spacing w:val="-1"/>
          <w:sz w:val="24"/>
          <w:szCs w:val="24"/>
        </w:rPr>
        <w:t>w</w:t>
      </w:r>
      <w:r w:rsidRPr="003C790C">
        <w:rPr>
          <w:sz w:val="24"/>
          <w:szCs w:val="24"/>
        </w:rPr>
        <w:t>ork</w:t>
      </w:r>
      <w:r w:rsidRPr="003C790C">
        <w:rPr>
          <w:spacing w:val="1"/>
          <w:sz w:val="24"/>
          <w:szCs w:val="24"/>
        </w:rPr>
        <w:t xml:space="preserve"> </w:t>
      </w:r>
      <w:r w:rsidRPr="003C790C">
        <w:rPr>
          <w:sz w:val="24"/>
          <w:szCs w:val="24"/>
        </w:rPr>
        <w:t>exp</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en</w:t>
      </w:r>
      <w:r w:rsidRPr="003C790C">
        <w:rPr>
          <w:spacing w:val="1"/>
          <w:sz w:val="24"/>
          <w:szCs w:val="24"/>
        </w:rPr>
        <w:t>c</w:t>
      </w:r>
      <w:r w:rsidRPr="003C790C">
        <w:rPr>
          <w:sz w:val="24"/>
          <w:szCs w:val="24"/>
        </w:rPr>
        <w:t>es,</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ar</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j</w:t>
      </w:r>
      <w:r w:rsidRPr="003C790C">
        <w:rPr>
          <w:sz w:val="24"/>
          <w:szCs w:val="24"/>
        </w:rPr>
        <w:t>ob</w:t>
      </w:r>
      <w:r w:rsidRPr="003C790C">
        <w:rPr>
          <w:spacing w:val="3"/>
          <w:sz w:val="24"/>
          <w:szCs w:val="24"/>
        </w:rPr>
        <w:t xml:space="preserve"> </w:t>
      </w:r>
      <w:r w:rsidRPr="003C790C">
        <w:rPr>
          <w:sz w:val="24"/>
          <w:szCs w:val="24"/>
        </w:rPr>
        <w:t xml:space="preserve">at </w:t>
      </w:r>
      <w:r w:rsidRPr="003C790C">
        <w:rPr>
          <w:spacing w:val="-1"/>
          <w:sz w:val="24"/>
          <w:szCs w:val="24"/>
        </w:rPr>
        <w:t>t</w:t>
      </w:r>
      <w:r w:rsidRPr="003C790C">
        <w:rPr>
          <w:sz w:val="24"/>
          <w:szCs w:val="24"/>
        </w:rPr>
        <w:t>he</w:t>
      </w:r>
      <w:r w:rsidRPr="003C790C">
        <w:rPr>
          <w:spacing w:val="2"/>
          <w:sz w:val="24"/>
          <w:szCs w:val="24"/>
        </w:rPr>
        <w:t xml:space="preserve"> </w:t>
      </w:r>
      <w:r w:rsidRPr="003C790C">
        <w:rPr>
          <w:spacing w:val="-1"/>
          <w:sz w:val="24"/>
          <w:szCs w:val="24"/>
        </w:rPr>
        <w:t>l</w:t>
      </w:r>
      <w:r w:rsidRPr="003C790C">
        <w:rPr>
          <w:sz w:val="24"/>
          <w:szCs w:val="24"/>
        </w:rPr>
        <w:t>oc</w:t>
      </w:r>
      <w:r w:rsidRPr="003C790C">
        <w:rPr>
          <w:spacing w:val="1"/>
          <w:sz w:val="24"/>
          <w:szCs w:val="24"/>
        </w:rPr>
        <w:t>a</w:t>
      </w:r>
      <w:r w:rsidRPr="003C790C">
        <w:rPr>
          <w:sz w:val="24"/>
          <w:szCs w:val="24"/>
        </w:rPr>
        <w:t>l c</w:t>
      </w:r>
      <w:r w:rsidRPr="003C790C">
        <w:rPr>
          <w:spacing w:val="-2"/>
          <w:sz w:val="24"/>
          <w:szCs w:val="24"/>
        </w:rPr>
        <w:t>o</w:t>
      </w:r>
      <w:r w:rsidRPr="003C790C">
        <w:rPr>
          <w:sz w:val="24"/>
          <w:szCs w:val="24"/>
        </w:rPr>
        <w:t>f</w:t>
      </w:r>
      <w:r w:rsidRPr="003C790C">
        <w:rPr>
          <w:spacing w:val="-2"/>
          <w:sz w:val="24"/>
          <w:szCs w:val="24"/>
        </w:rPr>
        <w:t>f</w:t>
      </w:r>
      <w:r w:rsidRPr="003C790C">
        <w:rPr>
          <w:sz w:val="24"/>
          <w:szCs w:val="24"/>
        </w:rPr>
        <w:t>ee</w:t>
      </w:r>
      <w:r w:rsidRPr="003C790C">
        <w:rPr>
          <w:spacing w:val="2"/>
          <w:sz w:val="24"/>
          <w:szCs w:val="24"/>
        </w:rPr>
        <w:t xml:space="preserve"> </w:t>
      </w:r>
      <w:r w:rsidRPr="003C790C">
        <w:rPr>
          <w:spacing w:val="-1"/>
          <w:sz w:val="24"/>
          <w:szCs w:val="24"/>
        </w:rPr>
        <w:t>s</w:t>
      </w:r>
      <w:r w:rsidRPr="003C790C">
        <w:rPr>
          <w:sz w:val="24"/>
          <w:szCs w:val="24"/>
        </w:rPr>
        <w:t>hop</w:t>
      </w:r>
      <w:r w:rsidRPr="003C790C">
        <w:rPr>
          <w:spacing w:val="1"/>
          <w:sz w:val="24"/>
          <w:szCs w:val="24"/>
        </w:rPr>
        <w:t xml:space="preserve"> </w:t>
      </w:r>
      <w:r w:rsidRPr="003C790C">
        <w:rPr>
          <w:sz w:val="24"/>
          <w:szCs w:val="24"/>
        </w:rPr>
        <w:t xml:space="preserve">at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age of 17! Mo</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exper</w:t>
      </w:r>
      <w:r w:rsidRPr="003C790C">
        <w:rPr>
          <w:spacing w:val="1"/>
          <w:sz w:val="24"/>
          <w:szCs w:val="24"/>
        </w:rPr>
        <w:t>t</w:t>
      </w:r>
      <w:r w:rsidRPr="003C790C">
        <w:rPr>
          <w:sz w:val="24"/>
          <w:szCs w:val="24"/>
        </w:rPr>
        <w:t xml:space="preserve">s agree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l</w:t>
      </w:r>
      <w:r w:rsidRPr="003C790C">
        <w:rPr>
          <w:sz w:val="24"/>
          <w:szCs w:val="24"/>
        </w:rPr>
        <w:t>ast</w:t>
      </w:r>
      <w:r w:rsidRPr="003C790C">
        <w:rPr>
          <w:spacing w:val="-1"/>
          <w:sz w:val="24"/>
          <w:szCs w:val="24"/>
        </w:rPr>
        <w:t xml:space="preserve"> </w:t>
      </w:r>
      <w:r w:rsidRPr="003C790C">
        <w:rPr>
          <w:sz w:val="24"/>
          <w:szCs w:val="24"/>
        </w:rPr>
        <w:t>15 ye</w:t>
      </w:r>
      <w:r w:rsidRPr="003C790C">
        <w:rPr>
          <w:spacing w:val="1"/>
          <w:sz w:val="24"/>
          <w:szCs w:val="24"/>
        </w:rPr>
        <w:t>a</w:t>
      </w:r>
      <w:r w:rsidRPr="003C790C">
        <w:rPr>
          <w:sz w:val="24"/>
          <w:szCs w:val="24"/>
        </w:rPr>
        <w:t>rs of your care</w:t>
      </w:r>
      <w:r w:rsidRPr="003C790C">
        <w:rPr>
          <w:spacing w:val="1"/>
          <w:sz w:val="24"/>
          <w:szCs w:val="24"/>
        </w:rPr>
        <w:t>e</w:t>
      </w:r>
      <w:r w:rsidRPr="003C790C">
        <w:rPr>
          <w:sz w:val="24"/>
          <w:szCs w:val="24"/>
        </w:rPr>
        <w:t>r are enough.</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No fa</w:t>
      </w:r>
      <w:r w:rsidRPr="003C790C">
        <w:rPr>
          <w:b/>
          <w:spacing w:val="-1"/>
          <w:sz w:val="24"/>
          <w:szCs w:val="24"/>
        </w:rPr>
        <w:t>n</w:t>
      </w:r>
      <w:r w:rsidRPr="003C790C">
        <w:rPr>
          <w:b/>
          <w:spacing w:val="1"/>
          <w:sz w:val="24"/>
          <w:szCs w:val="24"/>
        </w:rPr>
        <w:t>c</w:t>
      </w:r>
      <w:r w:rsidRPr="003C790C">
        <w:rPr>
          <w:b/>
          <w:sz w:val="24"/>
          <w:szCs w:val="24"/>
        </w:rPr>
        <w:t xml:space="preserve">y </w:t>
      </w:r>
      <w:r w:rsidRPr="003C790C">
        <w:rPr>
          <w:b/>
          <w:spacing w:val="-1"/>
          <w:sz w:val="24"/>
          <w:szCs w:val="24"/>
        </w:rPr>
        <w:t>d</w:t>
      </w:r>
      <w:r w:rsidRPr="003C790C">
        <w:rPr>
          <w:b/>
          <w:spacing w:val="1"/>
          <w:sz w:val="24"/>
          <w:szCs w:val="24"/>
        </w:rPr>
        <w:t>e</w:t>
      </w:r>
      <w:r w:rsidRPr="003C790C">
        <w:rPr>
          <w:b/>
          <w:spacing w:val="-1"/>
          <w:sz w:val="24"/>
          <w:szCs w:val="24"/>
        </w:rPr>
        <w:t>s</w:t>
      </w:r>
      <w:r w:rsidRPr="003C790C">
        <w:rPr>
          <w:b/>
          <w:spacing w:val="1"/>
          <w:sz w:val="24"/>
          <w:szCs w:val="24"/>
        </w:rPr>
        <w:t>i</w:t>
      </w:r>
      <w:r w:rsidRPr="003C790C">
        <w:rPr>
          <w:b/>
          <w:sz w:val="24"/>
          <w:szCs w:val="24"/>
        </w:rPr>
        <w:t>gn deta</w:t>
      </w:r>
      <w:r w:rsidRPr="003C790C">
        <w:rPr>
          <w:b/>
          <w:spacing w:val="-1"/>
          <w:sz w:val="24"/>
          <w:szCs w:val="24"/>
        </w:rPr>
        <w:t>il</w:t>
      </w:r>
      <w:r w:rsidRPr="003C790C">
        <w:rPr>
          <w:b/>
          <w:sz w:val="24"/>
          <w:szCs w:val="24"/>
        </w:rPr>
        <w:t>s</w:t>
      </w:r>
    </w:p>
    <w:p w:rsidR="007978D5" w:rsidRPr="003C790C" w:rsidRDefault="003F763B">
      <w:pPr>
        <w:spacing w:before="7" w:line="235" w:lineRule="auto"/>
        <w:ind w:left="102" w:right="76"/>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Do</w:t>
      </w:r>
      <w:r w:rsidRPr="003C790C">
        <w:rPr>
          <w:spacing w:val="27"/>
          <w:sz w:val="24"/>
          <w:szCs w:val="24"/>
        </w:rPr>
        <w:t xml:space="preserve"> </w:t>
      </w:r>
      <w:r w:rsidRPr="003C790C">
        <w:rPr>
          <w:sz w:val="24"/>
          <w:szCs w:val="24"/>
        </w:rPr>
        <w:t>not</w:t>
      </w:r>
      <w:r w:rsidRPr="003C790C">
        <w:rPr>
          <w:spacing w:val="27"/>
          <w:sz w:val="24"/>
          <w:szCs w:val="24"/>
        </w:rPr>
        <w:t xml:space="preserve"> </w:t>
      </w:r>
      <w:r w:rsidRPr="003C790C">
        <w:rPr>
          <w:sz w:val="24"/>
          <w:szCs w:val="24"/>
        </w:rPr>
        <w:t>use</w:t>
      </w:r>
      <w:r w:rsidRPr="003C790C">
        <w:rPr>
          <w:spacing w:val="27"/>
          <w:sz w:val="24"/>
          <w:szCs w:val="24"/>
        </w:rPr>
        <w:t xml:space="preserve"> </w:t>
      </w:r>
      <w:r w:rsidRPr="003C790C">
        <w:rPr>
          <w:sz w:val="24"/>
          <w:szCs w:val="24"/>
        </w:rPr>
        <w:t>a</w:t>
      </w:r>
      <w:r w:rsidRPr="003C790C">
        <w:rPr>
          <w:spacing w:val="27"/>
          <w:sz w:val="24"/>
          <w:szCs w:val="24"/>
        </w:rPr>
        <w:t xml:space="preserve"> </w:t>
      </w:r>
      <w:r w:rsidRPr="003C790C">
        <w:rPr>
          <w:spacing w:val="1"/>
          <w:sz w:val="24"/>
          <w:szCs w:val="24"/>
        </w:rPr>
        <w:t>c</w:t>
      </w:r>
      <w:r w:rsidRPr="003C790C">
        <w:rPr>
          <w:sz w:val="24"/>
          <w:szCs w:val="24"/>
        </w:rPr>
        <w:t>o</w:t>
      </w:r>
      <w:r w:rsidRPr="003C790C">
        <w:rPr>
          <w:spacing w:val="-1"/>
          <w:sz w:val="24"/>
          <w:szCs w:val="24"/>
        </w:rPr>
        <w:t>l</w:t>
      </w:r>
      <w:r w:rsidRPr="003C790C">
        <w:rPr>
          <w:sz w:val="24"/>
          <w:szCs w:val="24"/>
        </w:rPr>
        <w:t>ored</w:t>
      </w:r>
      <w:r w:rsidRPr="003C790C">
        <w:rPr>
          <w:spacing w:val="27"/>
          <w:sz w:val="24"/>
          <w:szCs w:val="24"/>
        </w:rPr>
        <w:t xml:space="preserve"> </w:t>
      </w:r>
      <w:r w:rsidRPr="003C790C">
        <w:rPr>
          <w:sz w:val="24"/>
          <w:szCs w:val="24"/>
        </w:rPr>
        <w:t>ba</w:t>
      </w:r>
      <w:r w:rsidRPr="003C790C">
        <w:rPr>
          <w:spacing w:val="1"/>
          <w:sz w:val="24"/>
          <w:szCs w:val="24"/>
        </w:rPr>
        <w:t>c</w:t>
      </w:r>
      <w:r w:rsidRPr="003C790C">
        <w:rPr>
          <w:sz w:val="24"/>
          <w:szCs w:val="24"/>
        </w:rPr>
        <w:t>kground,</w:t>
      </w:r>
      <w:r w:rsidRPr="003C790C">
        <w:rPr>
          <w:spacing w:val="27"/>
          <w:sz w:val="24"/>
          <w:szCs w:val="24"/>
        </w:rPr>
        <w:t xml:space="preserve"> </w:t>
      </w:r>
      <w:r w:rsidRPr="003C790C">
        <w:rPr>
          <w:sz w:val="24"/>
          <w:szCs w:val="24"/>
        </w:rPr>
        <w:t>fancy</w:t>
      </w:r>
      <w:r w:rsidRPr="003C790C">
        <w:rPr>
          <w:spacing w:val="27"/>
          <w:sz w:val="24"/>
          <w:szCs w:val="24"/>
        </w:rPr>
        <w:t xml:space="preserve"> </w:t>
      </w:r>
      <w:r w:rsidRPr="003C790C">
        <w:rPr>
          <w:sz w:val="24"/>
          <w:szCs w:val="24"/>
        </w:rPr>
        <w:t>fon</w:t>
      </w:r>
      <w:r w:rsidRPr="003C790C">
        <w:rPr>
          <w:spacing w:val="-1"/>
          <w:sz w:val="24"/>
          <w:szCs w:val="24"/>
        </w:rPr>
        <w:t>t</w:t>
      </w:r>
      <w:r w:rsidRPr="003C790C">
        <w:rPr>
          <w:sz w:val="24"/>
          <w:szCs w:val="24"/>
        </w:rPr>
        <w:t>s</w:t>
      </w:r>
      <w:r w:rsidRPr="003C790C">
        <w:rPr>
          <w:spacing w:val="28"/>
          <w:sz w:val="24"/>
          <w:szCs w:val="24"/>
        </w:rPr>
        <w:t xml:space="preserve"> </w:t>
      </w:r>
      <w:r w:rsidRPr="003C790C">
        <w:rPr>
          <w:sz w:val="24"/>
          <w:szCs w:val="24"/>
        </w:rPr>
        <w:t>or</w:t>
      </w:r>
      <w:r w:rsidRPr="003C790C">
        <w:rPr>
          <w:spacing w:val="28"/>
          <w:sz w:val="24"/>
          <w:szCs w:val="24"/>
        </w:rPr>
        <w:t xml:space="preserve"> </w:t>
      </w:r>
      <w:r w:rsidRPr="003C790C">
        <w:rPr>
          <w:spacing w:val="-1"/>
          <w:sz w:val="24"/>
          <w:szCs w:val="24"/>
        </w:rPr>
        <w:t>i</w:t>
      </w:r>
      <w:r w:rsidRPr="003C790C">
        <w:rPr>
          <w:spacing w:val="1"/>
          <w:sz w:val="24"/>
          <w:szCs w:val="24"/>
        </w:rPr>
        <w:t>m</w:t>
      </w:r>
      <w:r w:rsidRPr="003C790C">
        <w:rPr>
          <w:sz w:val="24"/>
          <w:szCs w:val="24"/>
        </w:rPr>
        <w:t>ages</w:t>
      </w:r>
      <w:r w:rsidRPr="003C790C">
        <w:rPr>
          <w:spacing w:val="28"/>
          <w:sz w:val="24"/>
          <w:szCs w:val="24"/>
        </w:rPr>
        <w:t xml:space="preserve"> </w:t>
      </w:r>
      <w:r w:rsidRPr="003C790C">
        <w:rPr>
          <w:sz w:val="24"/>
          <w:szCs w:val="24"/>
        </w:rPr>
        <w:t>on</w:t>
      </w:r>
      <w:r w:rsidRPr="003C790C">
        <w:rPr>
          <w:spacing w:val="27"/>
          <w:sz w:val="24"/>
          <w:szCs w:val="24"/>
        </w:rPr>
        <w:t xml:space="preserve"> </w:t>
      </w:r>
      <w:r w:rsidRPr="003C790C">
        <w:rPr>
          <w:sz w:val="24"/>
          <w:szCs w:val="24"/>
        </w:rPr>
        <w:t>your</w:t>
      </w:r>
      <w:r w:rsidRPr="003C790C">
        <w:rPr>
          <w:spacing w:val="28"/>
          <w:sz w:val="24"/>
          <w:szCs w:val="24"/>
        </w:rPr>
        <w:t xml:space="preserve"> </w:t>
      </w:r>
      <w:r w:rsidRPr="003C790C">
        <w:rPr>
          <w:sz w:val="24"/>
          <w:szCs w:val="24"/>
        </w:rPr>
        <w:t>resu</w:t>
      </w:r>
      <w:r w:rsidRPr="003C790C">
        <w:rPr>
          <w:spacing w:val="-1"/>
          <w:sz w:val="24"/>
          <w:szCs w:val="24"/>
        </w:rPr>
        <w:t>m</w:t>
      </w:r>
      <w:r w:rsidRPr="003C790C">
        <w:rPr>
          <w:spacing w:val="1"/>
          <w:sz w:val="24"/>
          <w:szCs w:val="24"/>
        </w:rPr>
        <w:t>e</w:t>
      </w:r>
      <w:r w:rsidRPr="003C790C">
        <w:rPr>
          <w:sz w:val="24"/>
          <w:szCs w:val="24"/>
        </w:rPr>
        <w:t>.</w:t>
      </w:r>
      <w:r w:rsidRPr="003C790C">
        <w:rPr>
          <w:spacing w:val="27"/>
          <w:sz w:val="24"/>
          <w:szCs w:val="24"/>
        </w:rPr>
        <w:t xml:space="preserve"> </w:t>
      </w:r>
      <w:r w:rsidRPr="003C790C">
        <w:rPr>
          <w:spacing w:val="-1"/>
          <w:sz w:val="24"/>
          <w:szCs w:val="24"/>
        </w:rPr>
        <w:t>S</w:t>
      </w:r>
      <w:r w:rsidRPr="003C790C">
        <w:rPr>
          <w:sz w:val="24"/>
          <w:szCs w:val="24"/>
        </w:rPr>
        <w:t>ur</w:t>
      </w:r>
      <w:r w:rsidRPr="003C790C">
        <w:rPr>
          <w:spacing w:val="1"/>
          <w:sz w:val="24"/>
          <w:szCs w:val="24"/>
        </w:rPr>
        <w:t>e</w:t>
      </w:r>
      <w:r w:rsidRPr="003C790C">
        <w:rPr>
          <w:sz w:val="24"/>
          <w:szCs w:val="24"/>
        </w:rPr>
        <w:t>, you</w:t>
      </w:r>
      <w:r w:rsidRPr="003C790C">
        <w:rPr>
          <w:spacing w:val="1"/>
          <w:sz w:val="24"/>
          <w:szCs w:val="24"/>
        </w:rPr>
        <w:t xml:space="preserve"> </w:t>
      </w:r>
      <w:r w:rsidRPr="003C790C">
        <w:rPr>
          <w:spacing w:val="-1"/>
          <w:sz w:val="24"/>
          <w:szCs w:val="24"/>
        </w:rPr>
        <w:t>m</w:t>
      </w:r>
      <w:r w:rsidRPr="003C790C">
        <w:rPr>
          <w:spacing w:val="1"/>
          <w:sz w:val="24"/>
          <w:szCs w:val="24"/>
        </w:rPr>
        <w:t>i</w:t>
      </w:r>
      <w:r w:rsidRPr="003C790C">
        <w:rPr>
          <w:sz w:val="24"/>
          <w:szCs w:val="24"/>
        </w:rPr>
        <w:t xml:space="preserve">ght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l</w:t>
      </w:r>
      <w:r w:rsidRPr="003C790C">
        <w:rPr>
          <w:spacing w:val="-1"/>
          <w:sz w:val="24"/>
          <w:szCs w:val="24"/>
        </w:rPr>
        <w:t>itt</w:t>
      </w:r>
      <w:r w:rsidRPr="003C790C">
        <w:rPr>
          <w:spacing w:val="1"/>
          <w:sz w:val="24"/>
          <w:szCs w:val="24"/>
        </w:rPr>
        <w:t>l</w:t>
      </w:r>
      <w:r w:rsidRPr="003C790C">
        <w:rPr>
          <w:sz w:val="24"/>
          <w:szCs w:val="24"/>
        </w:rPr>
        <w:t>e f</w:t>
      </w:r>
      <w:r w:rsidRPr="003C790C">
        <w:rPr>
          <w:spacing w:val="-1"/>
          <w:sz w:val="24"/>
          <w:szCs w:val="24"/>
        </w:rPr>
        <w:t>l</w:t>
      </w:r>
      <w:r w:rsidRPr="003C790C">
        <w:rPr>
          <w:sz w:val="24"/>
          <w:szCs w:val="24"/>
        </w:rPr>
        <w:t>owers</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2"/>
          <w:sz w:val="24"/>
          <w:szCs w:val="24"/>
        </w:rPr>
        <w:t xml:space="preserve"> </w:t>
      </w:r>
      <w:r w:rsidRPr="003C790C">
        <w:rPr>
          <w:sz w:val="24"/>
          <w:szCs w:val="24"/>
        </w:rPr>
        <w:t>cheer</w:t>
      </w:r>
      <w:r w:rsidRPr="003C790C">
        <w:rPr>
          <w:spacing w:val="3"/>
          <w:sz w:val="24"/>
          <w:szCs w:val="24"/>
        </w:rPr>
        <w:t xml:space="preserve"> </w:t>
      </w:r>
      <w:r w:rsidRPr="003C790C">
        <w:rPr>
          <w:sz w:val="24"/>
          <w:szCs w:val="24"/>
        </w:rPr>
        <w:t>up</w:t>
      </w:r>
      <w:r w:rsidRPr="003C790C">
        <w:rPr>
          <w:spacing w:val="1"/>
          <w:sz w:val="24"/>
          <w:szCs w:val="24"/>
        </w:rPr>
        <w:t xml:space="preserve"> </w:t>
      </w:r>
      <w:r w:rsidRPr="003C790C">
        <w:rPr>
          <w:spacing w:val="-1"/>
          <w:sz w:val="24"/>
          <w:szCs w:val="24"/>
        </w:rPr>
        <w:t>t</w:t>
      </w:r>
      <w:r w:rsidRPr="003C790C">
        <w:rPr>
          <w:sz w:val="24"/>
          <w:szCs w:val="24"/>
        </w:rPr>
        <w:t>he docu</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but</w:t>
      </w:r>
      <w:r w:rsidRPr="003C790C">
        <w:rPr>
          <w:spacing w:val="2"/>
          <w:sz w:val="24"/>
          <w:szCs w:val="24"/>
        </w:rPr>
        <w:t xml:space="preserve"> </w:t>
      </w:r>
      <w:r w:rsidRPr="003C790C">
        <w:rPr>
          <w:sz w:val="24"/>
          <w:szCs w:val="24"/>
        </w:rPr>
        <w:t>o</w:t>
      </w:r>
      <w:r w:rsidRPr="003C790C">
        <w:rPr>
          <w:spacing w:val="-1"/>
          <w:sz w:val="24"/>
          <w:szCs w:val="24"/>
        </w:rPr>
        <w:t>t</w:t>
      </w:r>
      <w:r w:rsidRPr="003C790C">
        <w:rPr>
          <w:sz w:val="24"/>
          <w:szCs w:val="24"/>
        </w:rPr>
        <w:t>her</w:t>
      </w:r>
      <w:r w:rsidRPr="003C790C">
        <w:rPr>
          <w:spacing w:val="1"/>
          <w:sz w:val="24"/>
          <w:szCs w:val="24"/>
        </w:rPr>
        <w:t xml:space="preserve"> </w:t>
      </w:r>
      <w:r w:rsidRPr="003C790C">
        <w:rPr>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 xml:space="preserve">e </w:t>
      </w:r>
      <w:r w:rsidRPr="003C790C">
        <w:rPr>
          <w:spacing w:val="1"/>
          <w:sz w:val="24"/>
          <w:szCs w:val="24"/>
        </w:rPr>
        <w:t>m</w:t>
      </w:r>
      <w:r w:rsidRPr="003C790C">
        <w:rPr>
          <w:spacing w:val="-1"/>
          <w:sz w:val="24"/>
          <w:szCs w:val="24"/>
        </w:rPr>
        <w:t>i</w:t>
      </w:r>
      <w:r w:rsidRPr="003C790C">
        <w:rPr>
          <w:sz w:val="24"/>
          <w:szCs w:val="24"/>
        </w:rPr>
        <w:t xml:space="preserve">ght </w:t>
      </w:r>
      <w:r w:rsidRPr="003C790C">
        <w:rPr>
          <w:spacing w:val="1"/>
          <w:sz w:val="24"/>
          <w:szCs w:val="24"/>
        </w:rPr>
        <w:t>j</w:t>
      </w:r>
      <w:r w:rsidRPr="003C790C">
        <w:rPr>
          <w:sz w:val="24"/>
          <w:szCs w:val="24"/>
        </w:rPr>
        <w:t>u</w:t>
      </w:r>
      <w:r w:rsidRPr="003C790C">
        <w:rPr>
          <w:spacing w:val="-1"/>
          <w:sz w:val="24"/>
          <w:szCs w:val="24"/>
        </w:rPr>
        <w:t>s</w:t>
      </w:r>
      <w:r w:rsidRPr="003C790C">
        <w:rPr>
          <w:sz w:val="24"/>
          <w:szCs w:val="24"/>
        </w:rPr>
        <w:t xml:space="preserve">t </w:t>
      </w:r>
      <w:r w:rsidRPr="003C790C">
        <w:rPr>
          <w:spacing w:val="-1"/>
          <w:sz w:val="24"/>
          <w:szCs w:val="24"/>
        </w:rPr>
        <w:t>t</w:t>
      </w:r>
      <w:r w:rsidRPr="003C790C">
        <w:rPr>
          <w:sz w:val="24"/>
          <w:szCs w:val="24"/>
        </w:rPr>
        <w:t xml:space="preserve">hrow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away at</w:t>
      </w:r>
      <w:r w:rsidRPr="003C790C">
        <w:rPr>
          <w:spacing w:val="1"/>
          <w:sz w:val="24"/>
          <w:szCs w:val="24"/>
        </w:rPr>
        <w:t xml:space="preserve"> </w:t>
      </w:r>
      <w:r w:rsidRPr="003C790C">
        <w:rPr>
          <w:spacing w:val="-1"/>
          <w:sz w:val="24"/>
          <w:szCs w:val="24"/>
        </w:rPr>
        <w:t>t</w:t>
      </w:r>
      <w:r w:rsidRPr="003C790C">
        <w:rPr>
          <w:sz w:val="24"/>
          <w:szCs w:val="24"/>
        </w:rPr>
        <w:t>he s</w:t>
      </w:r>
      <w:r w:rsidRPr="003C790C">
        <w:rPr>
          <w:spacing w:val="-1"/>
          <w:sz w:val="24"/>
          <w:szCs w:val="24"/>
        </w:rPr>
        <w:t>i</w:t>
      </w:r>
      <w:r w:rsidRPr="003C790C">
        <w:rPr>
          <w:sz w:val="24"/>
          <w:szCs w:val="24"/>
        </w:rPr>
        <w:t>gh</w:t>
      </w:r>
      <w:r w:rsidRPr="003C790C">
        <w:rPr>
          <w:spacing w:val="1"/>
          <w:sz w:val="24"/>
          <w:szCs w:val="24"/>
        </w:rPr>
        <w:t>t</w:t>
      </w:r>
      <w:r w:rsidRPr="003C790C">
        <w:rPr>
          <w:sz w:val="24"/>
          <w:szCs w:val="24"/>
        </w:rPr>
        <w: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 xml:space="preserve">No </w:t>
      </w:r>
      <w:r w:rsidRPr="003C790C">
        <w:rPr>
          <w:b/>
          <w:spacing w:val="-3"/>
          <w:sz w:val="24"/>
          <w:szCs w:val="24"/>
        </w:rPr>
        <w:t>p</w:t>
      </w:r>
      <w:r w:rsidRPr="003C790C">
        <w:rPr>
          <w:b/>
          <w:sz w:val="24"/>
          <w:szCs w:val="24"/>
        </w:rPr>
        <w:t>ron</w:t>
      </w:r>
      <w:r w:rsidRPr="003C790C">
        <w:rPr>
          <w:b/>
          <w:spacing w:val="-2"/>
          <w:sz w:val="24"/>
          <w:szCs w:val="24"/>
        </w:rPr>
        <w:t>o</w:t>
      </w:r>
      <w:r w:rsidRPr="003C790C">
        <w:rPr>
          <w:b/>
          <w:sz w:val="24"/>
          <w:szCs w:val="24"/>
        </w:rPr>
        <w:t>uns</w:t>
      </w:r>
    </w:p>
    <w:p w:rsidR="007978D5" w:rsidRPr="003C790C" w:rsidRDefault="003F763B">
      <w:pPr>
        <w:spacing w:before="8" w:line="234" w:lineRule="auto"/>
        <w:ind w:left="102" w:right="61"/>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pacing w:val="-11"/>
          <w:sz w:val="24"/>
          <w:szCs w:val="24"/>
        </w:rPr>
        <w:t>Y</w:t>
      </w:r>
      <w:r w:rsidRPr="003C790C">
        <w:rPr>
          <w:spacing w:val="-6"/>
          <w:sz w:val="24"/>
          <w:szCs w:val="24"/>
        </w:rPr>
        <w:t>o</w:t>
      </w:r>
      <w:r w:rsidRPr="003C790C">
        <w:rPr>
          <w:sz w:val="24"/>
          <w:szCs w:val="24"/>
        </w:rPr>
        <w:t>u  resu</w:t>
      </w:r>
      <w:r w:rsidRPr="003C790C">
        <w:rPr>
          <w:spacing w:val="-1"/>
          <w:sz w:val="24"/>
          <w:szCs w:val="24"/>
        </w:rPr>
        <w:t>m</w:t>
      </w:r>
      <w:r w:rsidRPr="003C790C">
        <w:rPr>
          <w:sz w:val="24"/>
          <w:szCs w:val="24"/>
        </w:rPr>
        <w:t xml:space="preserve">e </w:t>
      </w:r>
      <w:r w:rsidRPr="003C790C">
        <w:rPr>
          <w:spacing w:val="7"/>
          <w:sz w:val="24"/>
          <w:szCs w:val="24"/>
        </w:rPr>
        <w:t xml:space="preserve"> </w:t>
      </w:r>
      <w:r w:rsidRPr="003C790C">
        <w:rPr>
          <w:sz w:val="24"/>
          <w:szCs w:val="24"/>
        </w:rPr>
        <w:t>shou</w:t>
      </w:r>
      <w:r w:rsidRPr="003C790C">
        <w:rPr>
          <w:spacing w:val="-1"/>
          <w:sz w:val="24"/>
          <w:szCs w:val="24"/>
        </w:rPr>
        <w:t>l</w:t>
      </w:r>
      <w:r w:rsidRPr="003C790C">
        <w:rPr>
          <w:sz w:val="24"/>
          <w:szCs w:val="24"/>
        </w:rPr>
        <w:t xml:space="preserve">d </w:t>
      </w:r>
      <w:r w:rsidRPr="003C790C">
        <w:rPr>
          <w:spacing w:val="8"/>
          <w:sz w:val="24"/>
          <w:szCs w:val="24"/>
        </w:rPr>
        <w:t xml:space="preserve"> </w:t>
      </w:r>
      <w:r w:rsidRPr="003C790C">
        <w:rPr>
          <w:sz w:val="24"/>
          <w:szCs w:val="24"/>
        </w:rPr>
        <w:t xml:space="preserve">not </w:t>
      </w:r>
      <w:r w:rsidRPr="003C790C">
        <w:rPr>
          <w:spacing w:val="7"/>
          <w:sz w:val="24"/>
          <w:szCs w:val="24"/>
        </w:rPr>
        <w:t xml:space="preserve"> </w:t>
      </w:r>
      <w:r w:rsidRPr="003C790C">
        <w:rPr>
          <w:sz w:val="24"/>
          <w:szCs w:val="24"/>
        </w:rPr>
        <w:t>con</w:t>
      </w:r>
      <w:r w:rsidRPr="003C790C">
        <w:rPr>
          <w:spacing w:val="-1"/>
          <w:sz w:val="24"/>
          <w:szCs w:val="24"/>
        </w:rPr>
        <w:t>t</w:t>
      </w:r>
      <w:r w:rsidRPr="003C790C">
        <w:rPr>
          <w:spacing w:val="1"/>
          <w:sz w:val="24"/>
          <w:szCs w:val="24"/>
        </w:rPr>
        <w:t>a</w:t>
      </w:r>
      <w:r w:rsidRPr="003C790C">
        <w:rPr>
          <w:spacing w:val="-1"/>
          <w:sz w:val="24"/>
          <w:szCs w:val="24"/>
        </w:rPr>
        <w:t>i</w:t>
      </w:r>
      <w:r w:rsidRPr="003C790C">
        <w:rPr>
          <w:sz w:val="24"/>
          <w:szCs w:val="24"/>
        </w:rPr>
        <w:t xml:space="preserve">n </w:t>
      </w:r>
      <w:r w:rsidRPr="003C790C">
        <w:rPr>
          <w:spacing w:val="6"/>
          <w:sz w:val="24"/>
          <w:szCs w:val="24"/>
        </w:rPr>
        <w:t xml:space="preserve"> </w:t>
      </w:r>
      <w:r w:rsidRPr="003C790C">
        <w:rPr>
          <w:spacing w:val="1"/>
          <w:sz w:val="24"/>
          <w:szCs w:val="24"/>
        </w:rPr>
        <w:t>t</w:t>
      </w:r>
      <w:r w:rsidRPr="003C790C">
        <w:rPr>
          <w:sz w:val="24"/>
          <w:szCs w:val="24"/>
        </w:rPr>
        <w:t xml:space="preserve">he </w:t>
      </w:r>
      <w:r w:rsidRPr="003C790C">
        <w:rPr>
          <w:spacing w:val="7"/>
          <w:sz w:val="24"/>
          <w:szCs w:val="24"/>
        </w:rPr>
        <w:t xml:space="preserve"> </w:t>
      </w:r>
      <w:r w:rsidRPr="003C790C">
        <w:rPr>
          <w:sz w:val="24"/>
          <w:szCs w:val="24"/>
        </w:rPr>
        <w:t>p</w:t>
      </w:r>
      <w:r w:rsidRPr="003C790C">
        <w:rPr>
          <w:spacing w:val="-2"/>
          <w:sz w:val="24"/>
          <w:szCs w:val="24"/>
        </w:rPr>
        <w:t>r</w:t>
      </w:r>
      <w:r w:rsidRPr="003C790C">
        <w:rPr>
          <w:sz w:val="24"/>
          <w:szCs w:val="24"/>
        </w:rPr>
        <w:t xml:space="preserve">onouns </w:t>
      </w:r>
      <w:r w:rsidRPr="003C790C">
        <w:rPr>
          <w:spacing w:val="8"/>
          <w:sz w:val="24"/>
          <w:szCs w:val="24"/>
        </w:rPr>
        <w:t xml:space="preserve"> </w:t>
      </w:r>
      <w:r w:rsidRPr="003C790C">
        <w:rPr>
          <w:sz w:val="24"/>
          <w:szCs w:val="24"/>
        </w:rPr>
        <w:t xml:space="preserve">“I” </w:t>
      </w:r>
      <w:r w:rsidRPr="003C790C">
        <w:rPr>
          <w:spacing w:val="7"/>
          <w:sz w:val="24"/>
          <w:szCs w:val="24"/>
        </w:rPr>
        <w:t xml:space="preserve"> </w:t>
      </w:r>
      <w:r w:rsidRPr="003C790C">
        <w:rPr>
          <w:sz w:val="24"/>
          <w:szCs w:val="24"/>
        </w:rPr>
        <w:t xml:space="preserve">or </w:t>
      </w:r>
      <w:r w:rsidRPr="003C790C">
        <w:rPr>
          <w:spacing w:val="6"/>
          <w:sz w:val="24"/>
          <w:szCs w:val="24"/>
        </w:rPr>
        <w:t xml:space="preserve"> </w:t>
      </w:r>
      <w:r w:rsidRPr="003C790C">
        <w:rPr>
          <w:sz w:val="24"/>
          <w:szCs w:val="24"/>
        </w:rPr>
        <w:t>“</w:t>
      </w:r>
      <w:r w:rsidRPr="003C790C">
        <w:rPr>
          <w:spacing w:val="1"/>
          <w:sz w:val="24"/>
          <w:szCs w:val="24"/>
        </w:rPr>
        <w:t>m</w:t>
      </w:r>
      <w:r w:rsidRPr="003C790C">
        <w:rPr>
          <w:sz w:val="24"/>
          <w:szCs w:val="24"/>
        </w:rPr>
        <w:t xml:space="preserve">e.” </w:t>
      </w:r>
      <w:r w:rsidRPr="003C790C">
        <w:rPr>
          <w:spacing w:val="3"/>
          <w:sz w:val="24"/>
          <w:szCs w:val="24"/>
        </w:rPr>
        <w:t xml:space="preserve"> </w:t>
      </w:r>
      <w:r w:rsidRPr="003C790C">
        <w:rPr>
          <w:spacing w:val="-1"/>
          <w:sz w:val="24"/>
          <w:szCs w:val="24"/>
        </w:rPr>
        <w:t>T</w:t>
      </w:r>
      <w:r w:rsidRPr="003C790C">
        <w:rPr>
          <w:sz w:val="24"/>
          <w:szCs w:val="24"/>
        </w:rPr>
        <w:t xml:space="preserve">hat </w:t>
      </w:r>
      <w:r w:rsidRPr="003C790C">
        <w:rPr>
          <w:spacing w:val="7"/>
          <w:sz w:val="24"/>
          <w:szCs w:val="24"/>
        </w:rPr>
        <w:t xml:space="preserve"> </w:t>
      </w:r>
      <w:r w:rsidRPr="003C790C">
        <w:rPr>
          <w:spacing w:val="1"/>
          <w:sz w:val="24"/>
          <w:szCs w:val="24"/>
        </w:rPr>
        <w:t>i</w:t>
      </w:r>
      <w:r w:rsidRPr="003C790C">
        <w:rPr>
          <w:sz w:val="24"/>
          <w:szCs w:val="24"/>
        </w:rPr>
        <w:t xml:space="preserve">s </w:t>
      </w:r>
      <w:r w:rsidRPr="003C790C">
        <w:rPr>
          <w:spacing w:val="6"/>
          <w:sz w:val="24"/>
          <w:szCs w:val="24"/>
        </w:rPr>
        <w:t xml:space="preserve"> </w:t>
      </w:r>
      <w:r w:rsidRPr="003C790C">
        <w:rPr>
          <w:sz w:val="24"/>
          <w:szCs w:val="24"/>
        </w:rPr>
        <w:t xml:space="preserve">how </w:t>
      </w:r>
      <w:r w:rsidRPr="003C790C">
        <w:rPr>
          <w:spacing w:val="6"/>
          <w:sz w:val="24"/>
          <w:szCs w:val="24"/>
        </w:rPr>
        <w:t xml:space="preserve"> </w:t>
      </w:r>
      <w:r w:rsidRPr="003C790C">
        <w:rPr>
          <w:sz w:val="24"/>
          <w:szCs w:val="24"/>
        </w:rPr>
        <w:t>we nor</w:t>
      </w:r>
      <w:r w:rsidRPr="003C790C">
        <w:rPr>
          <w:spacing w:val="-1"/>
          <w:sz w:val="24"/>
          <w:szCs w:val="24"/>
        </w:rPr>
        <w:t>m</w:t>
      </w:r>
      <w:r w:rsidRPr="003C790C">
        <w:rPr>
          <w:spacing w:val="1"/>
          <w:sz w:val="24"/>
          <w:szCs w:val="24"/>
        </w:rPr>
        <w:t>a</w:t>
      </w:r>
      <w:r w:rsidRPr="003C790C">
        <w:rPr>
          <w:spacing w:val="-1"/>
          <w:sz w:val="24"/>
          <w:szCs w:val="24"/>
        </w:rPr>
        <w:t>ll</w:t>
      </w:r>
      <w:r w:rsidRPr="003C790C">
        <w:rPr>
          <w:sz w:val="24"/>
          <w:szCs w:val="24"/>
        </w:rPr>
        <w:t>y</w:t>
      </w:r>
      <w:r w:rsidRPr="003C790C">
        <w:rPr>
          <w:spacing w:val="2"/>
          <w:sz w:val="24"/>
          <w:szCs w:val="24"/>
        </w:rPr>
        <w:t xml:space="preserve"> </w:t>
      </w:r>
      <w:r w:rsidRPr="003C790C">
        <w:rPr>
          <w:sz w:val="24"/>
          <w:szCs w:val="24"/>
        </w:rPr>
        <w:t>s</w:t>
      </w:r>
      <w:r w:rsidRPr="003C790C">
        <w:rPr>
          <w:spacing w:val="-1"/>
          <w:sz w:val="24"/>
          <w:szCs w:val="24"/>
        </w:rPr>
        <w:t>t</w:t>
      </w:r>
      <w:r w:rsidRPr="003C790C">
        <w:rPr>
          <w:sz w:val="24"/>
          <w:szCs w:val="24"/>
        </w:rPr>
        <w:t>r</w:t>
      </w:r>
      <w:r w:rsidRPr="003C790C">
        <w:rPr>
          <w:spacing w:val="-2"/>
          <w:sz w:val="24"/>
          <w:szCs w:val="24"/>
        </w:rPr>
        <w:t>u</w:t>
      </w:r>
      <w:r w:rsidRPr="003C790C">
        <w:rPr>
          <w:spacing w:val="1"/>
          <w:sz w:val="24"/>
          <w:szCs w:val="24"/>
        </w:rPr>
        <w:t>c</w:t>
      </w:r>
      <w:r w:rsidRPr="003C790C">
        <w:rPr>
          <w:spacing w:val="-1"/>
          <w:sz w:val="24"/>
          <w:szCs w:val="24"/>
        </w:rPr>
        <w:t>t</w:t>
      </w:r>
      <w:r w:rsidRPr="003C790C">
        <w:rPr>
          <w:sz w:val="24"/>
          <w:szCs w:val="24"/>
        </w:rPr>
        <w:t>ure sen</w:t>
      </w:r>
      <w:r w:rsidRPr="003C790C">
        <w:rPr>
          <w:spacing w:val="1"/>
          <w:sz w:val="24"/>
          <w:szCs w:val="24"/>
        </w:rPr>
        <w:t>t</w:t>
      </w:r>
      <w:r w:rsidRPr="003C790C">
        <w:rPr>
          <w:sz w:val="24"/>
          <w:szCs w:val="24"/>
        </w:rPr>
        <w:t>ences, but</w:t>
      </w:r>
      <w:r w:rsidRPr="003C790C">
        <w:rPr>
          <w:spacing w:val="-1"/>
          <w:sz w:val="24"/>
          <w:szCs w:val="24"/>
        </w:rPr>
        <w:t xml:space="preserve"> </w:t>
      </w:r>
      <w:r w:rsidRPr="003C790C">
        <w:rPr>
          <w:sz w:val="24"/>
          <w:szCs w:val="24"/>
        </w:rPr>
        <w:t>s</w:t>
      </w:r>
      <w:r w:rsidRPr="003C790C">
        <w:rPr>
          <w:spacing w:val="-1"/>
          <w:sz w:val="24"/>
          <w:szCs w:val="24"/>
        </w:rPr>
        <w:t>i</w:t>
      </w:r>
      <w:r w:rsidRPr="003C790C">
        <w:rPr>
          <w:sz w:val="24"/>
          <w:szCs w:val="24"/>
        </w:rPr>
        <w:t>nce</w:t>
      </w:r>
      <w:r w:rsidRPr="003C790C">
        <w:rPr>
          <w:spacing w:val="1"/>
          <w:sz w:val="24"/>
          <w:szCs w:val="24"/>
        </w:rPr>
        <w:t xml:space="preserve"> </w:t>
      </w:r>
      <w:r w:rsidRPr="003C790C">
        <w:rPr>
          <w:sz w:val="24"/>
          <w:szCs w:val="24"/>
        </w:rPr>
        <w:t>your resu</w:t>
      </w:r>
      <w:r w:rsidRPr="003C790C">
        <w:rPr>
          <w:spacing w:val="-1"/>
          <w:sz w:val="24"/>
          <w:szCs w:val="24"/>
        </w:rPr>
        <w:t>m</w:t>
      </w:r>
      <w:r w:rsidRPr="003C790C">
        <w:rPr>
          <w:sz w:val="24"/>
          <w:szCs w:val="24"/>
        </w:rPr>
        <w:t xml:space="preserve">e </w:t>
      </w:r>
      <w:r w:rsidRPr="003C790C">
        <w:rPr>
          <w:spacing w:val="-1"/>
          <w:sz w:val="24"/>
          <w:szCs w:val="24"/>
        </w:rPr>
        <w:t>i</w:t>
      </w:r>
      <w:r w:rsidRPr="003C790C">
        <w:rPr>
          <w:sz w:val="24"/>
          <w:szCs w:val="24"/>
        </w:rPr>
        <w:t>s a</w:t>
      </w:r>
      <w:r w:rsidRPr="003C790C">
        <w:rPr>
          <w:spacing w:val="1"/>
          <w:sz w:val="24"/>
          <w:szCs w:val="24"/>
        </w:rPr>
        <w:t xml:space="preserve"> </w:t>
      </w:r>
      <w:r w:rsidRPr="003C790C">
        <w:rPr>
          <w:sz w:val="24"/>
          <w:szCs w:val="24"/>
        </w:rPr>
        <w:t>d</w:t>
      </w:r>
      <w:r w:rsidRPr="003C790C">
        <w:rPr>
          <w:spacing w:val="-2"/>
          <w:sz w:val="24"/>
          <w:szCs w:val="24"/>
        </w:rPr>
        <w:t>o</w:t>
      </w:r>
      <w:r w:rsidRPr="003C790C">
        <w:rPr>
          <w:spacing w:val="1"/>
          <w:sz w:val="24"/>
          <w:szCs w:val="24"/>
        </w:rPr>
        <w:t>c</w:t>
      </w:r>
      <w:r w:rsidRPr="003C790C">
        <w:rPr>
          <w:sz w:val="24"/>
          <w:szCs w:val="24"/>
        </w:rPr>
        <w:t>u</w:t>
      </w:r>
      <w:r w:rsidRPr="003C790C">
        <w:rPr>
          <w:spacing w:val="-1"/>
          <w:sz w:val="24"/>
          <w:szCs w:val="24"/>
        </w:rPr>
        <w:t>m</w:t>
      </w:r>
      <w:r w:rsidRPr="003C790C">
        <w:rPr>
          <w:sz w:val="24"/>
          <w:szCs w:val="24"/>
        </w:rPr>
        <w:t>ent</w:t>
      </w:r>
      <w:r w:rsidRPr="003C790C">
        <w:rPr>
          <w:spacing w:val="1"/>
          <w:sz w:val="24"/>
          <w:szCs w:val="24"/>
        </w:rPr>
        <w:t xml:space="preserve"> </w:t>
      </w:r>
      <w:r w:rsidRPr="003C790C">
        <w:rPr>
          <w:sz w:val="24"/>
          <w:szCs w:val="24"/>
        </w:rPr>
        <w:t>about</w:t>
      </w:r>
      <w:r w:rsidRPr="003C790C">
        <w:rPr>
          <w:spacing w:val="-1"/>
          <w:sz w:val="24"/>
          <w:szCs w:val="24"/>
        </w:rPr>
        <w:t xml:space="preserve"> </w:t>
      </w:r>
      <w:r w:rsidRPr="003C790C">
        <w:rPr>
          <w:sz w:val="24"/>
          <w:szCs w:val="24"/>
        </w:rPr>
        <w:t>your p</w:t>
      </w:r>
      <w:r w:rsidRPr="003C790C">
        <w:rPr>
          <w:spacing w:val="1"/>
          <w:sz w:val="24"/>
          <w:szCs w:val="24"/>
        </w:rPr>
        <w:t>e</w:t>
      </w:r>
      <w:r w:rsidRPr="003C790C">
        <w:rPr>
          <w:spacing w:val="-2"/>
          <w:sz w:val="24"/>
          <w:szCs w:val="24"/>
        </w:rPr>
        <w:t>r</w:t>
      </w:r>
      <w:r w:rsidRPr="003C790C">
        <w:rPr>
          <w:sz w:val="24"/>
          <w:szCs w:val="24"/>
        </w:rPr>
        <w:t>son, us</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 xml:space="preserve">hese pronouns </w:t>
      </w:r>
      <w:r w:rsidRPr="003C790C">
        <w:rPr>
          <w:spacing w:val="-1"/>
          <w:sz w:val="24"/>
          <w:szCs w:val="24"/>
        </w:rPr>
        <w:t>i</w:t>
      </w:r>
      <w:r w:rsidRPr="003C790C">
        <w:rPr>
          <w:sz w:val="24"/>
          <w:szCs w:val="24"/>
        </w:rPr>
        <w:t>s ac</w:t>
      </w:r>
      <w:r w:rsidRPr="003C790C">
        <w:rPr>
          <w:spacing w:val="1"/>
          <w:sz w:val="24"/>
          <w:szCs w:val="24"/>
        </w:rPr>
        <w:t>t</w:t>
      </w:r>
      <w:r w:rsidRPr="003C790C">
        <w:rPr>
          <w:sz w:val="24"/>
          <w:szCs w:val="24"/>
        </w:rPr>
        <w:t>ua</w:t>
      </w:r>
      <w:r w:rsidRPr="003C790C">
        <w:rPr>
          <w:spacing w:val="-1"/>
          <w:sz w:val="24"/>
          <w:szCs w:val="24"/>
        </w:rPr>
        <w:t>l</w:t>
      </w:r>
      <w:r w:rsidRPr="003C790C">
        <w:rPr>
          <w:spacing w:val="1"/>
          <w:sz w:val="24"/>
          <w:szCs w:val="24"/>
        </w:rPr>
        <w:t>l</w:t>
      </w:r>
      <w:r w:rsidRPr="003C790C">
        <w:rPr>
          <w:sz w:val="24"/>
          <w:szCs w:val="24"/>
        </w:rPr>
        <w:t>y redundan</w:t>
      </w:r>
      <w:r w:rsidRPr="003C790C">
        <w:rPr>
          <w:spacing w:val="-1"/>
          <w:sz w:val="24"/>
          <w:szCs w:val="24"/>
        </w:rPr>
        <w:t>t</w:t>
      </w:r>
      <w:r w:rsidRPr="003C790C">
        <w:rPr>
          <w:sz w:val="24"/>
          <w:szCs w:val="24"/>
        </w:rPr>
        <w: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Do</w:t>
      </w:r>
      <w:r w:rsidRPr="003C790C">
        <w:rPr>
          <w:b/>
          <w:spacing w:val="-1"/>
          <w:sz w:val="24"/>
          <w:szCs w:val="24"/>
        </w:rPr>
        <w:t>n</w:t>
      </w:r>
      <w:r w:rsidRPr="003C790C">
        <w:rPr>
          <w:b/>
          <w:sz w:val="24"/>
          <w:szCs w:val="24"/>
        </w:rPr>
        <w:t>’t</w:t>
      </w:r>
      <w:r w:rsidRPr="003C790C">
        <w:rPr>
          <w:b/>
          <w:spacing w:val="2"/>
          <w:sz w:val="24"/>
          <w:szCs w:val="24"/>
        </w:rPr>
        <w:t xml:space="preserve"> </w:t>
      </w:r>
      <w:r w:rsidRPr="003C790C">
        <w:rPr>
          <w:b/>
          <w:sz w:val="24"/>
          <w:szCs w:val="24"/>
        </w:rPr>
        <w:t>f</w:t>
      </w:r>
      <w:r w:rsidRPr="003C790C">
        <w:rPr>
          <w:b/>
          <w:spacing w:val="-2"/>
          <w:sz w:val="24"/>
          <w:szCs w:val="24"/>
        </w:rPr>
        <w:t>o</w:t>
      </w:r>
      <w:r w:rsidRPr="003C790C">
        <w:rPr>
          <w:b/>
          <w:spacing w:val="1"/>
          <w:sz w:val="24"/>
          <w:szCs w:val="24"/>
        </w:rPr>
        <w:t>r</w:t>
      </w:r>
      <w:r w:rsidRPr="003C790C">
        <w:rPr>
          <w:b/>
          <w:sz w:val="24"/>
          <w:szCs w:val="24"/>
        </w:rPr>
        <w:t>get the bas</w:t>
      </w:r>
      <w:r w:rsidRPr="003C790C">
        <w:rPr>
          <w:b/>
          <w:spacing w:val="-1"/>
          <w:sz w:val="24"/>
          <w:szCs w:val="24"/>
        </w:rPr>
        <w:t>i</w:t>
      </w:r>
      <w:r w:rsidRPr="003C790C">
        <w:rPr>
          <w:b/>
          <w:sz w:val="24"/>
          <w:szCs w:val="24"/>
        </w:rPr>
        <w:t>cs</w:t>
      </w:r>
    </w:p>
    <w:p w:rsidR="007978D5" w:rsidRPr="003C790C" w:rsidRDefault="003F763B">
      <w:pPr>
        <w:spacing w:before="7" w:line="235" w:lineRule="auto"/>
        <w:ind w:left="102" w:right="64"/>
        <w:jc w:val="both"/>
        <w:rPr>
          <w:sz w:val="24"/>
          <w:szCs w:val="24"/>
        </w:rPr>
      </w:pPr>
      <w:r w:rsidRPr="003C790C">
        <w:rPr>
          <w:rFonts w:eastAsia="Calibri"/>
          <w:sz w:val="22"/>
          <w:szCs w:val="22"/>
        </w:rPr>
        <w:t xml:space="preserve">o                         </w:t>
      </w:r>
      <w:r w:rsidRPr="003C790C">
        <w:rPr>
          <w:rFonts w:eastAsia="Calibri"/>
          <w:spacing w:val="25"/>
          <w:sz w:val="22"/>
          <w:szCs w:val="22"/>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f</w:t>
      </w:r>
      <w:r w:rsidRPr="003C790C">
        <w:rPr>
          <w:spacing w:val="-1"/>
          <w:sz w:val="24"/>
          <w:szCs w:val="24"/>
        </w:rPr>
        <w:t>i</w:t>
      </w:r>
      <w:r w:rsidRPr="003C790C">
        <w:rPr>
          <w:sz w:val="24"/>
          <w:szCs w:val="24"/>
        </w:rPr>
        <w:t xml:space="preserve">rst </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on</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resu</w:t>
      </w:r>
      <w:r w:rsidRPr="003C790C">
        <w:rPr>
          <w:spacing w:val="-1"/>
          <w:sz w:val="24"/>
          <w:szCs w:val="24"/>
        </w:rPr>
        <w:t>m</w:t>
      </w:r>
      <w:r w:rsidRPr="003C790C">
        <w:rPr>
          <w:sz w:val="24"/>
          <w:szCs w:val="24"/>
        </w:rPr>
        <w:t>e shou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be</w:t>
      </w:r>
      <w:r w:rsidRPr="003C790C">
        <w:rPr>
          <w:spacing w:val="2"/>
          <w:sz w:val="24"/>
          <w:szCs w:val="24"/>
        </w:rPr>
        <w:t xml:space="preserve"> </w:t>
      </w:r>
      <w:r w:rsidRPr="003C790C">
        <w:rPr>
          <w:sz w:val="24"/>
          <w:szCs w:val="24"/>
        </w:rPr>
        <w:t>your</w:t>
      </w:r>
      <w:r w:rsidRPr="003C790C">
        <w:rPr>
          <w:spacing w:val="1"/>
          <w:sz w:val="24"/>
          <w:szCs w:val="24"/>
        </w:rPr>
        <w:t xml:space="preserve"> </w:t>
      </w:r>
      <w:r w:rsidRPr="003C790C">
        <w:rPr>
          <w:spacing w:val="-2"/>
          <w:sz w:val="24"/>
          <w:szCs w:val="24"/>
        </w:rPr>
        <w:t>n</w:t>
      </w:r>
      <w:r w:rsidRPr="003C790C">
        <w:rPr>
          <w:spacing w:val="1"/>
          <w:sz w:val="24"/>
          <w:szCs w:val="24"/>
        </w:rPr>
        <w:t>a</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It</w:t>
      </w:r>
      <w:r w:rsidRPr="003C790C">
        <w:rPr>
          <w:spacing w:val="2"/>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be bo</w:t>
      </w:r>
      <w:r w:rsidRPr="003C790C">
        <w:rPr>
          <w:spacing w:val="-1"/>
          <w:sz w:val="24"/>
          <w:szCs w:val="24"/>
        </w:rPr>
        <w:t>l</w:t>
      </w:r>
      <w:r w:rsidRPr="003C790C">
        <w:rPr>
          <w:sz w:val="24"/>
          <w:szCs w:val="24"/>
        </w:rPr>
        <w:t>d</w:t>
      </w:r>
      <w:r w:rsidRPr="003C790C">
        <w:rPr>
          <w:spacing w:val="1"/>
          <w:sz w:val="24"/>
          <w:szCs w:val="24"/>
        </w:rPr>
        <w:t xml:space="preserve"> a</w:t>
      </w:r>
      <w:r w:rsidRPr="003C790C">
        <w:rPr>
          <w:sz w:val="24"/>
          <w:szCs w:val="24"/>
        </w:rPr>
        <w:t>nd</w:t>
      </w:r>
      <w:r w:rsidRPr="003C790C">
        <w:rPr>
          <w:spacing w:val="1"/>
          <w:sz w:val="24"/>
          <w:szCs w:val="24"/>
        </w:rPr>
        <w:t xml:space="preserve"> </w:t>
      </w:r>
      <w:r w:rsidRPr="003C790C">
        <w:rPr>
          <w:spacing w:val="-1"/>
          <w:sz w:val="24"/>
          <w:szCs w:val="24"/>
        </w:rPr>
        <w:t>wi</w:t>
      </w:r>
      <w:r w:rsidRPr="003C790C">
        <w:rPr>
          <w:spacing w:val="1"/>
          <w:sz w:val="24"/>
          <w:szCs w:val="24"/>
        </w:rPr>
        <w:t>t</w:t>
      </w:r>
      <w:r w:rsidRPr="003C790C">
        <w:rPr>
          <w:sz w:val="24"/>
          <w:szCs w:val="24"/>
        </w:rPr>
        <w:t>h</w:t>
      </w:r>
      <w:r w:rsidRPr="003C790C">
        <w:rPr>
          <w:spacing w:val="1"/>
          <w:sz w:val="24"/>
          <w:szCs w:val="24"/>
        </w:rPr>
        <w:t xml:space="preserve"> </w:t>
      </w:r>
      <w:r w:rsidRPr="003C790C">
        <w:rPr>
          <w:sz w:val="24"/>
          <w:szCs w:val="24"/>
        </w:rPr>
        <w:t xml:space="preserve">a </w:t>
      </w:r>
      <w:r w:rsidRPr="003C790C">
        <w:rPr>
          <w:spacing w:val="-1"/>
          <w:sz w:val="24"/>
          <w:szCs w:val="24"/>
        </w:rPr>
        <w:t>l</w:t>
      </w:r>
      <w:r w:rsidRPr="003C790C">
        <w:rPr>
          <w:sz w:val="24"/>
          <w:szCs w:val="24"/>
        </w:rPr>
        <w:t>a</w:t>
      </w:r>
      <w:r w:rsidRPr="003C790C">
        <w:rPr>
          <w:spacing w:val="-2"/>
          <w:sz w:val="24"/>
          <w:szCs w:val="24"/>
        </w:rPr>
        <w:t>r</w:t>
      </w:r>
      <w:r w:rsidRPr="003C790C">
        <w:rPr>
          <w:sz w:val="24"/>
          <w:szCs w:val="24"/>
        </w:rPr>
        <w:t>ger</w:t>
      </w:r>
      <w:r w:rsidRPr="003C790C">
        <w:rPr>
          <w:spacing w:val="56"/>
          <w:sz w:val="24"/>
          <w:szCs w:val="24"/>
        </w:rPr>
        <w:t xml:space="preserve"> </w:t>
      </w:r>
      <w:r w:rsidRPr="003C790C">
        <w:rPr>
          <w:sz w:val="24"/>
          <w:szCs w:val="24"/>
        </w:rPr>
        <w:t>font</w:t>
      </w:r>
      <w:r w:rsidRPr="003C790C">
        <w:rPr>
          <w:spacing w:val="55"/>
          <w:sz w:val="24"/>
          <w:szCs w:val="24"/>
        </w:rPr>
        <w:t xml:space="preserve"> </w:t>
      </w:r>
      <w:r w:rsidRPr="003C790C">
        <w:rPr>
          <w:spacing w:val="1"/>
          <w:sz w:val="24"/>
          <w:szCs w:val="24"/>
        </w:rPr>
        <w:t>t</w:t>
      </w:r>
      <w:r w:rsidRPr="003C790C">
        <w:rPr>
          <w:sz w:val="24"/>
          <w:szCs w:val="24"/>
        </w:rPr>
        <w:t>han</w:t>
      </w:r>
      <w:r w:rsidRPr="003C790C">
        <w:rPr>
          <w:spacing w:val="56"/>
          <w:sz w:val="24"/>
          <w:szCs w:val="24"/>
        </w:rPr>
        <w:t xml:space="preserve"> </w:t>
      </w:r>
      <w:r w:rsidRPr="003C790C">
        <w:rPr>
          <w:spacing w:val="-1"/>
          <w:sz w:val="24"/>
          <w:szCs w:val="24"/>
        </w:rPr>
        <w:t>t</w:t>
      </w:r>
      <w:r w:rsidRPr="003C790C">
        <w:rPr>
          <w:sz w:val="24"/>
          <w:szCs w:val="24"/>
        </w:rPr>
        <w:t>he</w:t>
      </w:r>
      <w:r w:rsidRPr="003C790C">
        <w:rPr>
          <w:spacing w:val="55"/>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t</w:t>
      </w:r>
      <w:r w:rsidRPr="003C790C">
        <w:rPr>
          <w:spacing w:val="57"/>
          <w:sz w:val="24"/>
          <w:szCs w:val="24"/>
        </w:rPr>
        <w:t xml:space="preserve"> </w:t>
      </w:r>
      <w:r w:rsidRPr="003C790C">
        <w:rPr>
          <w:sz w:val="24"/>
          <w:szCs w:val="24"/>
        </w:rPr>
        <w:t>of</w:t>
      </w:r>
      <w:r w:rsidRPr="003C790C">
        <w:rPr>
          <w:spacing w:val="56"/>
          <w:sz w:val="24"/>
          <w:szCs w:val="24"/>
        </w:rPr>
        <w:t xml:space="preserve"> </w:t>
      </w:r>
      <w:r w:rsidRPr="003C790C">
        <w:rPr>
          <w:spacing w:val="-1"/>
          <w:sz w:val="24"/>
          <w:szCs w:val="24"/>
        </w:rPr>
        <w:t>t</w:t>
      </w:r>
      <w:r w:rsidRPr="003C790C">
        <w:rPr>
          <w:sz w:val="24"/>
          <w:szCs w:val="24"/>
        </w:rPr>
        <w:t>he</w:t>
      </w:r>
      <w:r w:rsidRPr="003C790C">
        <w:rPr>
          <w:spacing w:val="55"/>
          <w:sz w:val="24"/>
          <w:szCs w:val="24"/>
        </w:rPr>
        <w:t xml:space="preserve"> </w:t>
      </w:r>
      <w:r w:rsidRPr="003C790C">
        <w:rPr>
          <w:spacing w:val="1"/>
          <w:sz w:val="24"/>
          <w:szCs w:val="24"/>
        </w:rPr>
        <w:t>t</w:t>
      </w:r>
      <w:r w:rsidRPr="003C790C">
        <w:rPr>
          <w:sz w:val="24"/>
          <w:szCs w:val="24"/>
        </w:rPr>
        <w:t>ex</w:t>
      </w:r>
      <w:r w:rsidRPr="003C790C">
        <w:rPr>
          <w:spacing w:val="-1"/>
          <w:sz w:val="24"/>
          <w:szCs w:val="24"/>
        </w:rPr>
        <w:t>t</w:t>
      </w:r>
      <w:r w:rsidRPr="003C790C">
        <w:rPr>
          <w:sz w:val="24"/>
          <w:szCs w:val="24"/>
        </w:rPr>
        <w:t>.</w:t>
      </w:r>
      <w:r w:rsidRPr="003C790C">
        <w:rPr>
          <w:spacing w:val="56"/>
          <w:sz w:val="24"/>
          <w:szCs w:val="24"/>
        </w:rPr>
        <w:t xml:space="preserve"> </w:t>
      </w:r>
      <w:r w:rsidRPr="003C790C">
        <w:rPr>
          <w:sz w:val="24"/>
          <w:szCs w:val="24"/>
        </w:rPr>
        <w:t>Make</w:t>
      </w:r>
      <w:r w:rsidRPr="003C790C">
        <w:rPr>
          <w:spacing w:val="55"/>
          <w:sz w:val="24"/>
          <w:szCs w:val="24"/>
        </w:rPr>
        <w:t xml:space="preserve"> </w:t>
      </w:r>
      <w:r w:rsidRPr="003C790C">
        <w:rPr>
          <w:sz w:val="24"/>
          <w:szCs w:val="24"/>
        </w:rPr>
        <w:t>sure</w:t>
      </w:r>
      <w:r w:rsidRPr="003C790C">
        <w:rPr>
          <w:spacing w:val="55"/>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t</w:t>
      </w:r>
      <w:r w:rsidRPr="003C790C">
        <w:rPr>
          <w:spacing w:val="55"/>
          <w:sz w:val="24"/>
          <w:szCs w:val="24"/>
        </w:rPr>
        <w:t xml:space="preserve"> </w:t>
      </w:r>
      <w:r w:rsidRPr="003C790C">
        <w:rPr>
          <w:sz w:val="24"/>
          <w:szCs w:val="24"/>
        </w:rPr>
        <w:t>your</w:t>
      </w:r>
      <w:r w:rsidRPr="003C790C">
        <w:rPr>
          <w:spacing w:val="56"/>
          <w:sz w:val="24"/>
          <w:szCs w:val="24"/>
        </w:rPr>
        <w:t xml:space="preserve"> </w:t>
      </w:r>
      <w:r w:rsidRPr="003C790C">
        <w:rPr>
          <w:sz w:val="24"/>
          <w:szCs w:val="24"/>
        </w:rPr>
        <w:t>con</w:t>
      </w:r>
      <w:r w:rsidRPr="003C790C">
        <w:rPr>
          <w:spacing w:val="1"/>
          <w:sz w:val="24"/>
          <w:szCs w:val="24"/>
        </w:rPr>
        <w:t>t</w:t>
      </w:r>
      <w:r w:rsidRPr="003C790C">
        <w:rPr>
          <w:sz w:val="24"/>
          <w:szCs w:val="24"/>
        </w:rPr>
        <w:t>act</w:t>
      </w:r>
      <w:r w:rsidRPr="003C790C">
        <w:rPr>
          <w:spacing w:val="57"/>
          <w:sz w:val="24"/>
          <w:szCs w:val="24"/>
        </w:rPr>
        <w:t xml:space="preserve"> </w:t>
      </w:r>
      <w:r w:rsidRPr="003C790C">
        <w:rPr>
          <w:sz w:val="24"/>
          <w:szCs w:val="24"/>
        </w:rPr>
        <w:t>de</w:t>
      </w:r>
      <w:r w:rsidRPr="003C790C">
        <w:rPr>
          <w:spacing w:val="-1"/>
          <w:sz w:val="24"/>
          <w:szCs w:val="24"/>
        </w:rPr>
        <w:t>t</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s</w:t>
      </w:r>
      <w:r w:rsidRPr="003C790C">
        <w:rPr>
          <w:spacing w:val="56"/>
          <w:sz w:val="24"/>
          <w:szCs w:val="24"/>
        </w:rPr>
        <w:t xml:space="preserve"> </w:t>
      </w:r>
      <w:r w:rsidRPr="003C790C">
        <w:rPr>
          <w:sz w:val="24"/>
          <w:szCs w:val="24"/>
        </w:rPr>
        <w:t>are</w:t>
      </w:r>
      <w:r w:rsidRPr="003C790C">
        <w:rPr>
          <w:spacing w:val="55"/>
          <w:sz w:val="24"/>
          <w:szCs w:val="24"/>
        </w:rPr>
        <w:t xml:space="preserve"> </w:t>
      </w:r>
      <w:r w:rsidRPr="003C790C">
        <w:rPr>
          <w:spacing w:val="1"/>
          <w:sz w:val="24"/>
          <w:szCs w:val="24"/>
        </w:rPr>
        <w:t>c</w:t>
      </w:r>
      <w:r w:rsidRPr="003C790C">
        <w:rPr>
          <w:spacing w:val="-1"/>
          <w:sz w:val="24"/>
          <w:szCs w:val="24"/>
        </w:rPr>
        <w:t>l</w:t>
      </w:r>
      <w:r w:rsidRPr="003C790C">
        <w:rPr>
          <w:sz w:val="24"/>
          <w:szCs w:val="24"/>
        </w:rPr>
        <w:t>ear</w:t>
      </w:r>
      <w:r w:rsidRPr="003C790C">
        <w:rPr>
          <w:spacing w:val="-1"/>
          <w:sz w:val="24"/>
          <w:szCs w:val="24"/>
        </w:rPr>
        <w:t>l</w:t>
      </w:r>
      <w:r w:rsidRPr="003C790C">
        <w:rPr>
          <w:sz w:val="24"/>
          <w:szCs w:val="24"/>
        </w:rPr>
        <w:t>y</w:t>
      </w:r>
      <w:r w:rsidRPr="003C790C">
        <w:rPr>
          <w:spacing w:val="58"/>
          <w:sz w:val="24"/>
          <w:szCs w:val="24"/>
        </w:rPr>
        <w:t xml:space="preserve"> </w:t>
      </w:r>
      <w:r w:rsidRPr="003C790C">
        <w:rPr>
          <w:spacing w:val="-1"/>
          <w:sz w:val="24"/>
          <w:szCs w:val="24"/>
        </w:rPr>
        <w:t>li</w:t>
      </w:r>
      <w:r w:rsidRPr="003C790C">
        <w:rPr>
          <w:sz w:val="24"/>
          <w:szCs w:val="24"/>
        </w:rPr>
        <w:t>s</w:t>
      </w:r>
      <w:r w:rsidRPr="003C790C">
        <w:rPr>
          <w:spacing w:val="-1"/>
          <w:sz w:val="24"/>
          <w:szCs w:val="24"/>
        </w:rPr>
        <w:t>t</w:t>
      </w:r>
      <w:r w:rsidRPr="003C790C">
        <w:rPr>
          <w:sz w:val="24"/>
          <w:szCs w:val="24"/>
        </w:rPr>
        <w:t>ed. Second</w:t>
      </w:r>
      <w:r w:rsidRPr="003C790C">
        <w:rPr>
          <w:spacing w:val="-7"/>
          <w:sz w:val="24"/>
          <w:szCs w:val="24"/>
        </w:rPr>
        <w:t>l</w:t>
      </w:r>
      <w:r w:rsidRPr="003C790C">
        <w:rPr>
          <w:spacing w:val="-4"/>
          <w:sz w:val="24"/>
          <w:szCs w:val="24"/>
        </w:rPr>
        <w:t>y</w:t>
      </w:r>
      <w:r w:rsidRPr="003C790C">
        <w:rPr>
          <w:sz w:val="24"/>
          <w:szCs w:val="24"/>
        </w:rPr>
        <w:t>, bo</w:t>
      </w:r>
      <w:r w:rsidRPr="003C790C">
        <w:rPr>
          <w:spacing w:val="-1"/>
          <w:sz w:val="24"/>
          <w:szCs w:val="24"/>
        </w:rPr>
        <w:t>t</w:t>
      </w:r>
      <w:r w:rsidRPr="003C790C">
        <w:rPr>
          <w:sz w:val="24"/>
          <w:szCs w:val="24"/>
        </w:rPr>
        <w:t>h</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na</w:t>
      </w:r>
      <w:r w:rsidRPr="003C790C">
        <w:rPr>
          <w:spacing w:val="-1"/>
          <w:sz w:val="24"/>
          <w:szCs w:val="24"/>
        </w:rPr>
        <w:t>m</w:t>
      </w:r>
      <w:r w:rsidRPr="003C790C">
        <w:rPr>
          <w:sz w:val="24"/>
          <w:szCs w:val="24"/>
        </w:rPr>
        <w:t>e</w:t>
      </w:r>
      <w:r w:rsidRPr="003C790C">
        <w:rPr>
          <w:spacing w:val="5"/>
          <w:sz w:val="24"/>
          <w:szCs w:val="24"/>
        </w:rPr>
        <w:t xml:space="preserve"> </w:t>
      </w:r>
      <w:r w:rsidRPr="003C790C">
        <w:rPr>
          <w:sz w:val="24"/>
          <w:szCs w:val="24"/>
        </w:rPr>
        <w:t>and</w:t>
      </w:r>
      <w:r w:rsidRPr="003C790C">
        <w:rPr>
          <w:spacing w:val="3"/>
          <w:sz w:val="24"/>
          <w:szCs w:val="24"/>
        </w:rPr>
        <w:t xml:space="preserve"> </w:t>
      </w:r>
      <w:r w:rsidRPr="003C790C">
        <w:rPr>
          <w:sz w:val="24"/>
          <w:szCs w:val="24"/>
        </w:rPr>
        <w:t>con</w:t>
      </w:r>
      <w:r w:rsidRPr="003C790C">
        <w:rPr>
          <w:spacing w:val="-1"/>
          <w:sz w:val="24"/>
          <w:szCs w:val="24"/>
        </w:rPr>
        <w:t>t</w:t>
      </w:r>
      <w:r w:rsidRPr="003C790C">
        <w:rPr>
          <w:spacing w:val="1"/>
          <w:sz w:val="24"/>
          <w:szCs w:val="24"/>
        </w:rPr>
        <w:t>a</w:t>
      </w:r>
      <w:r w:rsidRPr="003C790C">
        <w:rPr>
          <w:sz w:val="24"/>
          <w:szCs w:val="24"/>
        </w:rPr>
        <w:t>ct</w:t>
      </w:r>
      <w:r w:rsidRPr="003C790C">
        <w:rPr>
          <w:spacing w:val="3"/>
          <w:sz w:val="24"/>
          <w:szCs w:val="24"/>
        </w:rPr>
        <w:t xml:space="preserve"> </w:t>
      </w:r>
      <w:r w:rsidRPr="003C790C">
        <w:rPr>
          <w:sz w:val="24"/>
          <w:szCs w:val="24"/>
        </w:rPr>
        <w:t>d</w:t>
      </w:r>
      <w:r w:rsidRPr="003C790C">
        <w:rPr>
          <w:spacing w:val="1"/>
          <w:sz w:val="24"/>
          <w:szCs w:val="24"/>
        </w:rPr>
        <w:t>e</w:t>
      </w:r>
      <w:r w:rsidRPr="003C790C">
        <w:rPr>
          <w:spacing w:val="-1"/>
          <w:sz w:val="24"/>
          <w:szCs w:val="24"/>
        </w:rPr>
        <w:t>t</w:t>
      </w:r>
      <w:r w:rsidRPr="003C790C">
        <w:rPr>
          <w:sz w:val="24"/>
          <w:szCs w:val="24"/>
        </w:rPr>
        <w:t>a</w:t>
      </w:r>
      <w:r w:rsidRPr="003C790C">
        <w:rPr>
          <w:spacing w:val="-1"/>
          <w:sz w:val="24"/>
          <w:szCs w:val="24"/>
        </w:rPr>
        <w:t>i</w:t>
      </w:r>
      <w:r w:rsidRPr="003C790C">
        <w:rPr>
          <w:spacing w:val="1"/>
          <w:sz w:val="24"/>
          <w:szCs w:val="24"/>
        </w:rPr>
        <w:t>l</w:t>
      </w:r>
      <w:r w:rsidRPr="003C790C">
        <w:rPr>
          <w:sz w:val="24"/>
          <w:szCs w:val="24"/>
        </w:rPr>
        <w:t>s</w:t>
      </w:r>
      <w:r w:rsidRPr="003C790C">
        <w:rPr>
          <w:spacing w:val="4"/>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3"/>
          <w:sz w:val="24"/>
          <w:szCs w:val="24"/>
        </w:rPr>
        <w:t xml:space="preserve"> </w:t>
      </w:r>
      <w:r w:rsidRPr="003C790C">
        <w:rPr>
          <w:spacing w:val="-2"/>
          <w:sz w:val="24"/>
          <w:szCs w:val="24"/>
        </w:rPr>
        <w:t>b</w:t>
      </w:r>
      <w:r w:rsidRPr="003C790C">
        <w:rPr>
          <w:sz w:val="24"/>
          <w:szCs w:val="24"/>
        </w:rPr>
        <w:t>e</w:t>
      </w:r>
      <w:r w:rsidRPr="003C790C">
        <w:rPr>
          <w:spacing w:val="5"/>
          <w:sz w:val="24"/>
          <w:szCs w:val="24"/>
        </w:rPr>
        <w:t xml:space="preserve"> </w:t>
      </w:r>
      <w:r w:rsidRPr="003C790C">
        <w:rPr>
          <w:spacing w:val="-1"/>
          <w:sz w:val="24"/>
          <w:szCs w:val="24"/>
        </w:rPr>
        <w:t>i</w:t>
      </w:r>
      <w:r w:rsidRPr="003C790C">
        <w:rPr>
          <w:sz w:val="24"/>
          <w:szCs w:val="24"/>
        </w:rPr>
        <w:t>nc</w:t>
      </w:r>
      <w:r w:rsidRPr="003C790C">
        <w:rPr>
          <w:spacing w:val="1"/>
          <w:sz w:val="24"/>
          <w:szCs w:val="24"/>
        </w:rPr>
        <w:t>l</w:t>
      </w:r>
      <w:r w:rsidRPr="003C790C">
        <w:rPr>
          <w:sz w:val="24"/>
          <w:szCs w:val="24"/>
        </w:rPr>
        <w:t>uded</w:t>
      </w:r>
      <w:r w:rsidRPr="003C790C">
        <w:rPr>
          <w:spacing w:val="3"/>
          <w:sz w:val="24"/>
          <w:szCs w:val="24"/>
        </w:rPr>
        <w:t xml:space="preserve"> </w:t>
      </w:r>
      <w:r w:rsidRPr="003C790C">
        <w:rPr>
          <w:sz w:val="24"/>
          <w:szCs w:val="24"/>
        </w:rPr>
        <w:t>on</w:t>
      </w:r>
      <w:r w:rsidRPr="003C790C">
        <w:rPr>
          <w:spacing w:val="3"/>
          <w:sz w:val="24"/>
          <w:szCs w:val="24"/>
        </w:rPr>
        <w:t xml:space="preserve"> </w:t>
      </w:r>
      <w:r w:rsidRPr="003C790C">
        <w:rPr>
          <w:spacing w:val="1"/>
          <w:sz w:val="24"/>
          <w:szCs w:val="24"/>
        </w:rPr>
        <w:t>a</w:t>
      </w:r>
      <w:r w:rsidRPr="003C790C">
        <w:rPr>
          <w:spacing w:val="-3"/>
          <w:sz w:val="24"/>
          <w:szCs w:val="24"/>
        </w:rPr>
        <w:t>l</w:t>
      </w:r>
      <w:r w:rsidRPr="003C790C">
        <w:rPr>
          <w:sz w:val="24"/>
          <w:szCs w:val="24"/>
        </w:rPr>
        <w:t>l</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pacing w:val="-2"/>
          <w:sz w:val="24"/>
          <w:szCs w:val="24"/>
        </w:rPr>
        <w:t>p</w:t>
      </w:r>
      <w:r w:rsidRPr="003C790C">
        <w:rPr>
          <w:spacing w:val="1"/>
          <w:sz w:val="24"/>
          <w:szCs w:val="24"/>
        </w:rPr>
        <w:t>a</w:t>
      </w:r>
      <w:r w:rsidRPr="003C790C">
        <w:rPr>
          <w:sz w:val="24"/>
          <w:szCs w:val="24"/>
        </w:rPr>
        <w:t>ges</w:t>
      </w:r>
      <w:r w:rsidRPr="003C790C">
        <w:rPr>
          <w:spacing w:val="4"/>
          <w:sz w:val="24"/>
          <w:szCs w:val="24"/>
        </w:rPr>
        <w:t xml:space="preserve"> </w:t>
      </w:r>
      <w:r w:rsidRPr="003C790C">
        <w:rPr>
          <w:sz w:val="24"/>
          <w:szCs w:val="24"/>
        </w:rPr>
        <w:t>of</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r</w:t>
      </w:r>
      <w:r w:rsidRPr="003C790C">
        <w:rPr>
          <w:spacing w:val="1"/>
          <w:sz w:val="24"/>
          <w:szCs w:val="24"/>
        </w:rPr>
        <w:t>e</w:t>
      </w:r>
      <w:r w:rsidRPr="003C790C">
        <w:rPr>
          <w:spacing w:val="-1"/>
          <w:sz w:val="24"/>
          <w:szCs w:val="24"/>
        </w:rPr>
        <w:t>s</w:t>
      </w:r>
      <w:r w:rsidRPr="003C790C">
        <w:rPr>
          <w:sz w:val="24"/>
          <w:szCs w:val="24"/>
        </w:rPr>
        <w:t>u</w:t>
      </w:r>
      <w:r w:rsidRPr="003C790C">
        <w:rPr>
          <w:spacing w:val="1"/>
          <w:sz w:val="24"/>
          <w:szCs w:val="24"/>
        </w:rPr>
        <w:t>m</w:t>
      </w:r>
      <w:r w:rsidRPr="003C790C">
        <w:rPr>
          <w:sz w:val="24"/>
          <w:szCs w:val="24"/>
        </w:rPr>
        <w:t>e</w:t>
      </w:r>
      <w:r w:rsidRPr="003C790C">
        <w:rPr>
          <w:spacing w:val="3"/>
          <w:sz w:val="24"/>
          <w:szCs w:val="24"/>
        </w:rPr>
        <w:t xml:space="preserve"> </w:t>
      </w:r>
      <w:r w:rsidRPr="003C790C">
        <w:rPr>
          <w:sz w:val="24"/>
          <w:szCs w:val="24"/>
        </w:rPr>
        <w:t>(</w:t>
      </w:r>
      <w:r w:rsidRPr="003C790C">
        <w:rPr>
          <w:spacing w:val="-1"/>
          <w:sz w:val="24"/>
          <w:szCs w:val="24"/>
        </w:rPr>
        <w:t>i</w:t>
      </w:r>
      <w:r w:rsidRPr="003C790C">
        <w:rPr>
          <w:sz w:val="24"/>
          <w:szCs w:val="24"/>
        </w:rPr>
        <w:t>f you have</w:t>
      </w:r>
      <w:r w:rsidRPr="003C790C">
        <w:rPr>
          <w:spacing w:val="1"/>
          <w:sz w:val="24"/>
          <w:szCs w:val="24"/>
        </w:rPr>
        <w:t xml:space="preserve"> </w:t>
      </w:r>
      <w:r w:rsidRPr="003C790C">
        <w:rPr>
          <w:spacing w:val="-1"/>
          <w:sz w:val="24"/>
          <w:szCs w:val="24"/>
        </w:rPr>
        <w:t>m</w:t>
      </w:r>
      <w:r w:rsidRPr="003C790C">
        <w:rPr>
          <w:sz w:val="24"/>
          <w:szCs w:val="24"/>
        </w:rPr>
        <w:t xml:space="preserve">ore </w:t>
      </w:r>
      <w:r w:rsidRPr="003C790C">
        <w:rPr>
          <w:spacing w:val="1"/>
          <w:sz w:val="24"/>
          <w:szCs w:val="24"/>
        </w:rPr>
        <w:t>t</w:t>
      </w:r>
      <w:r w:rsidRPr="003C790C">
        <w:rPr>
          <w:sz w:val="24"/>
          <w:szCs w:val="24"/>
        </w:rPr>
        <w:t>han one).</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Co</w:t>
      </w:r>
      <w:r w:rsidRPr="003C790C">
        <w:rPr>
          <w:b/>
          <w:spacing w:val="-1"/>
          <w:sz w:val="24"/>
          <w:szCs w:val="24"/>
        </w:rPr>
        <w:t>n</w:t>
      </w:r>
      <w:r w:rsidRPr="003C790C">
        <w:rPr>
          <w:b/>
          <w:sz w:val="24"/>
          <w:szCs w:val="24"/>
        </w:rPr>
        <w:t>s</w:t>
      </w:r>
      <w:r w:rsidRPr="003C790C">
        <w:rPr>
          <w:b/>
          <w:spacing w:val="-1"/>
          <w:sz w:val="24"/>
          <w:szCs w:val="24"/>
        </w:rPr>
        <w:t>i</w:t>
      </w:r>
      <w:r w:rsidRPr="003C790C">
        <w:rPr>
          <w:b/>
          <w:sz w:val="24"/>
          <w:szCs w:val="24"/>
        </w:rPr>
        <w:t>d</w:t>
      </w:r>
      <w:r w:rsidRPr="003C790C">
        <w:rPr>
          <w:b/>
          <w:spacing w:val="-3"/>
          <w:sz w:val="24"/>
          <w:szCs w:val="24"/>
        </w:rPr>
        <w:t>e</w:t>
      </w:r>
      <w:r w:rsidRPr="003C790C">
        <w:rPr>
          <w:b/>
          <w:sz w:val="24"/>
          <w:szCs w:val="24"/>
        </w:rPr>
        <w:t>r gett</w:t>
      </w:r>
      <w:r w:rsidRPr="003C790C">
        <w:rPr>
          <w:b/>
          <w:spacing w:val="-1"/>
          <w:sz w:val="24"/>
          <w:szCs w:val="24"/>
        </w:rPr>
        <w:t>i</w:t>
      </w:r>
      <w:r w:rsidRPr="003C790C">
        <w:rPr>
          <w:b/>
          <w:sz w:val="24"/>
          <w:szCs w:val="24"/>
        </w:rPr>
        <w:t xml:space="preserve">ng </w:t>
      </w:r>
      <w:r w:rsidRPr="003C790C">
        <w:rPr>
          <w:b/>
          <w:spacing w:val="-1"/>
          <w:sz w:val="24"/>
          <w:szCs w:val="24"/>
        </w:rPr>
        <w:t>p</w:t>
      </w:r>
      <w:r w:rsidRPr="003C790C">
        <w:rPr>
          <w:b/>
          <w:spacing w:val="-3"/>
          <w:sz w:val="24"/>
          <w:szCs w:val="24"/>
        </w:rPr>
        <w:t>r</w:t>
      </w:r>
      <w:r w:rsidRPr="003C790C">
        <w:rPr>
          <w:b/>
          <w:sz w:val="24"/>
          <w:szCs w:val="24"/>
        </w:rPr>
        <w:t>ofess</w:t>
      </w:r>
      <w:r w:rsidRPr="003C790C">
        <w:rPr>
          <w:b/>
          <w:spacing w:val="-1"/>
          <w:sz w:val="24"/>
          <w:szCs w:val="24"/>
        </w:rPr>
        <w:t>i</w:t>
      </w:r>
      <w:r w:rsidRPr="003C790C">
        <w:rPr>
          <w:b/>
          <w:sz w:val="24"/>
          <w:szCs w:val="24"/>
        </w:rPr>
        <w:t>on</w:t>
      </w:r>
      <w:r w:rsidRPr="003C790C">
        <w:rPr>
          <w:b/>
          <w:spacing w:val="-2"/>
          <w:sz w:val="24"/>
          <w:szCs w:val="24"/>
        </w:rPr>
        <w:t>a</w:t>
      </w:r>
      <w:r w:rsidRPr="003C790C">
        <w:rPr>
          <w:b/>
          <w:sz w:val="24"/>
          <w:szCs w:val="24"/>
        </w:rPr>
        <w:t>l</w:t>
      </w:r>
      <w:r w:rsidRPr="003C790C">
        <w:rPr>
          <w:b/>
          <w:spacing w:val="1"/>
          <w:sz w:val="24"/>
          <w:szCs w:val="24"/>
        </w:rPr>
        <w:t xml:space="preserve"> </w:t>
      </w:r>
      <w:r w:rsidRPr="003C790C">
        <w:rPr>
          <w:b/>
          <w:spacing w:val="-1"/>
          <w:sz w:val="24"/>
          <w:szCs w:val="24"/>
        </w:rPr>
        <w:t>h</w:t>
      </w:r>
      <w:r w:rsidRPr="003C790C">
        <w:rPr>
          <w:b/>
          <w:spacing w:val="1"/>
          <w:sz w:val="24"/>
          <w:szCs w:val="24"/>
        </w:rPr>
        <w:t>e</w:t>
      </w:r>
      <w:r w:rsidRPr="003C790C">
        <w:rPr>
          <w:b/>
          <w:spacing w:val="-1"/>
          <w:sz w:val="24"/>
          <w:szCs w:val="24"/>
        </w:rPr>
        <w:t>l</w:t>
      </w:r>
      <w:r w:rsidRPr="003C790C">
        <w:rPr>
          <w:b/>
          <w:sz w:val="24"/>
          <w:szCs w:val="24"/>
        </w:rPr>
        <w:t>p</w:t>
      </w:r>
    </w:p>
    <w:p w:rsidR="007978D5" w:rsidRPr="003C790C" w:rsidRDefault="003F763B">
      <w:pPr>
        <w:spacing w:before="8" w:line="234" w:lineRule="auto"/>
        <w:ind w:left="102" w:right="65"/>
        <w:jc w:val="both"/>
        <w:rPr>
          <w:sz w:val="24"/>
          <w:szCs w:val="24"/>
        </w:rPr>
      </w:pPr>
      <w:r w:rsidRPr="003C790C">
        <w:rPr>
          <w:rFonts w:eastAsia="Calibri"/>
          <w:sz w:val="22"/>
          <w:szCs w:val="22"/>
        </w:rPr>
        <w:t xml:space="preserve">o                         </w:t>
      </w:r>
      <w:r w:rsidRPr="003C790C">
        <w:rPr>
          <w:rFonts w:eastAsia="Calibri"/>
          <w:spacing w:val="5"/>
          <w:sz w:val="22"/>
          <w:szCs w:val="22"/>
        </w:rPr>
        <w:t xml:space="preserve"> </w:t>
      </w:r>
      <w:r w:rsidRPr="003C790C">
        <w:rPr>
          <w:sz w:val="24"/>
          <w:szCs w:val="24"/>
        </w:rPr>
        <w:t>If</w:t>
      </w:r>
      <w:r w:rsidRPr="003C790C">
        <w:rPr>
          <w:spacing w:val="1"/>
          <w:sz w:val="24"/>
          <w:szCs w:val="24"/>
        </w:rPr>
        <w:t xml:space="preserve"> </w:t>
      </w:r>
      <w:r w:rsidRPr="003C790C">
        <w:rPr>
          <w:sz w:val="24"/>
          <w:szCs w:val="24"/>
        </w:rPr>
        <w:t xml:space="preserve">you </w:t>
      </w:r>
      <w:r w:rsidRPr="003C790C">
        <w:rPr>
          <w:spacing w:val="1"/>
          <w:sz w:val="24"/>
          <w:szCs w:val="24"/>
        </w:rPr>
        <w:t>a</w:t>
      </w:r>
      <w:r w:rsidRPr="003C790C">
        <w:rPr>
          <w:sz w:val="24"/>
          <w:szCs w:val="24"/>
        </w:rPr>
        <w:t>re hav</w:t>
      </w:r>
      <w:r w:rsidRPr="003C790C">
        <w:rPr>
          <w:spacing w:val="-1"/>
          <w:sz w:val="24"/>
          <w:szCs w:val="24"/>
        </w:rPr>
        <w:t>i</w:t>
      </w:r>
      <w:r w:rsidRPr="003C790C">
        <w:rPr>
          <w:sz w:val="24"/>
          <w:szCs w:val="24"/>
        </w:rPr>
        <w:t>ng a</w:t>
      </w:r>
      <w:r w:rsidRPr="003C790C">
        <w:rPr>
          <w:spacing w:val="2"/>
          <w:sz w:val="24"/>
          <w:szCs w:val="24"/>
        </w:rPr>
        <w:t xml:space="preserve"> </w:t>
      </w:r>
      <w:r w:rsidRPr="003C790C">
        <w:rPr>
          <w:spacing w:val="-2"/>
          <w:sz w:val="24"/>
          <w:szCs w:val="24"/>
        </w:rPr>
        <w:t>h</w:t>
      </w:r>
      <w:r w:rsidRPr="003C790C">
        <w:rPr>
          <w:spacing w:val="1"/>
          <w:sz w:val="24"/>
          <w:szCs w:val="24"/>
        </w:rPr>
        <w:t>a</w:t>
      </w:r>
      <w:r w:rsidRPr="003C790C">
        <w:rPr>
          <w:sz w:val="24"/>
          <w:szCs w:val="24"/>
        </w:rPr>
        <w:t xml:space="preserve">rd </w:t>
      </w:r>
      <w:r w:rsidRPr="003C790C">
        <w:rPr>
          <w:spacing w:val="-1"/>
          <w:sz w:val="24"/>
          <w:szCs w:val="24"/>
        </w:rPr>
        <w:t>ti</w:t>
      </w:r>
      <w:r w:rsidRPr="003C790C">
        <w:rPr>
          <w:spacing w:val="1"/>
          <w:sz w:val="24"/>
          <w:szCs w:val="24"/>
        </w:rPr>
        <w:t>m</w:t>
      </w:r>
      <w:r w:rsidRPr="003C790C">
        <w:rPr>
          <w:sz w:val="24"/>
          <w:szCs w:val="24"/>
        </w:rPr>
        <w:t xml:space="preserve">e </w:t>
      </w:r>
      <w:r w:rsidRPr="003C790C">
        <w:rPr>
          <w:spacing w:val="-1"/>
          <w:sz w:val="24"/>
          <w:szCs w:val="24"/>
        </w:rPr>
        <w:t>t</w:t>
      </w:r>
      <w:r w:rsidRPr="003C790C">
        <w:rPr>
          <w:sz w:val="24"/>
          <w:szCs w:val="24"/>
        </w:rPr>
        <w:t xml:space="preserve">o </w:t>
      </w:r>
      <w:r w:rsidRPr="003C790C">
        <w:rPr>
          <w:spacing w:val="1"/>
          <w:sz w:val="24"/>
          <w:szCs w:val="24"/>
        </w:rPr>
        <w:t>c</w:t>
      </w:r>
      <w:r w:rsidRPr="003C790C">
        <w:rPr>
          <w:sz w:val="24"/>
          <w:szCs w:val="24"/>
        </w:rPr>
        <w:t>rea</w:t>
      </w:r>
      <w:r w:rsidRPr="003C790C">
        <w:rPr>
          <w:spacing w:val="-1"/>
          <w:sz w:val="24"/>
          <w:szCs w:val="24"/>
        </w:rPr>
        <w:t>t</w:t>
      </w:r>
      <w:r w:rsidRPr="003C790C">
        <w:rPr>
          <w:sz w:val="24"/>
          <w:szCs w:val="24"/>
        </w:rPr>
        <w:t>e</w:t>
      </w:r>
      <w:r w:rsidRPr="003C790C">
        <w:rPr>
          <w:spacing w:val="2"/>
          <w:sz w:val="24"/>
          <w:szCs w:val="24"/>
        </w:rPr>
        <w:t xml:space="preserve"> </w:t>
      </w:r>
      <w:r w:rsidRPr="003C790C">
        <w:rPr>
          <w:sz w:val="24"/>
          <w:szCs w:val="24"/>
        </w:rPr>
        <w:t>your</w:t>
      </w:r>
      <w:r w:rsidRPr="003C790C">
        <w:rPr>
          <w:spacing w:val="1"/>
          <w:sz w:val="24"/>
          <w:szCs w:val="24"/>
        </w:rPr>
        <w:t xml:space="preserve"> </w:t>
      </w:r>
      <w:r w:rsidRPr="003C790C">
        <w:rPr>
          <w:sz w:val="24"/>
          <w:szCs w:val="24"/>
        </w:rPr>
        <w:t>resu</w:t>
      </w:r>
      <w:r w:rsidRPr="003C790C">
        <w:rPr>
          <w:spacing w:val="-1"/>
          <w:sz w:val="24"/>
          <w:szCs w:val="24"/>
        </w:rPr>
        <w:t>m</w:t>
      </w:r>
      <w:r w:rsidRPr="003C790C">
        <w:rPr>
          <w:sz w:val="24"/>
          <w:szCs w:val="24"/>
        </w:rPr>
        <w:t>e, or</w:t>
      </w:r>
      <w:r w:rsidRPr="003C790C">
        <w:rPr>
          <w:spacing w:val="1"/>
          <w:sz w:val="24"/>
          <w:szCs w:val="24"/>
        </w:rPr>
        <w:t xml:space="preserve"> i</w:t>
      </w:r>
      <w:r w:rsidRPr="003C790C">
        <w:rPr>
          <w:sz w:val="24"/>
          <w:szCs w:val="24"/>
        </w:rPr>
        <w:t>f</w:t>
      </w:r>
      <w:r w:rsidRPr="003C790C">
        <w:rPr>
          <w:spacing w:val="1"/>
          <w:sz w:val="24"/>
          <w:szCs w:val="24"/>
        </w:rPr>
        <w:t xml:space="preserve"> </w:t>
      </w:r>
      <w:r w:rsidRPr="003C790C">
        <w:rPr>
          <w:sz w:val="24"/>
          <w:szCs w:val="24"/>
        </w:rPr>
        <w:t>you are re</w:t>
      </w:r>
      <w:r w:rsidRPr="003C790C">
        <w:rPr>
          <w:spacing w:val="1"/>
          <w:sz w:val="24"/>
          <w:szCs w:val="24"/>
        </w:rPr>
        <w:t>c</w:t>
      </w:r>
      <w:r w:rsidRPr="003C790C">
        <w:rPr>
          <w:sz w:val="24"/>
          <w:szCs w:val="24"/>
        </w:rPr>
        <w:t>e</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ng no response wha</w:t>
      </w:r>
      <w:r w:rsidRPr="003C790C">
        <w:rPr>
          <w:spacing w:val="-1"/>
          <w:sz w:val="24"/>
          <w:szCs w:val="24"/>
        </w:rPr>
        <w:t>t</w:t>
      </w:r>
      <w:r w:rsidRPr="003C790C">
        <w:rPr>
          <w:sz w:val="24"/>
          <w:szCs w:val="24"/>
        </w:rPr>
        <w:t>soever</w:t>
      </w:r>
      <w:r w:rsidRPr="003C790C">
        <w:rPr>
          <w:spacing w:val="3"/>
          <w:sz w:val="24"/>
          <w:szCs w:val="24"/>
        </w:rPr>
        <w:t xml:space="preserve"> </w:t>
      </w:r>
      <w:r w:rsidRPr="003C790C">
        <w:rPr>
          <w:sz w:val="24"/>
          <w:szCs w:val="24"/>
        </w:rPr>
        <w:t>fr</w:t>
      </w:r>
      <w:r w:rsidRPr="003C790C">
        <w:rPr>
          <w:spacing w:val="-2"/>
          <w:sz w:val="24"/>
          <w:szCs w:val="24"/>
        </w:rPr>
        <w:t>o</w:t>
      </w:r>
      <w:r w:rsidRPr="003C790C">
        <w:rPr>
          <w:sz w:val="24"/>
          <w:szCs w:val="24"/>
        </w:rPr>
        <w:t>m</w:t>
      </w:r>
      <w:r w:rsidRPr="003C790C">
        <w:rPr>
          <w:spacing w:val="2"/>
          <w:sz w:val="24"/>
          <w:szCs w:val="24"/>
        </w:rPr>
        <w:t xml:space="preserve"> </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z w:val="24"/>
          <w:szCs w:val="24"/>
        </w:rPr>
        <w:t>n</w:t>
      </w:r>
      <w:r w:rsidRPr="003C790C">
        <w:rPr>
          <w:spacing w:val="-1"/>
          <w:sz w:val="24"/>
          <w:szCs w:val="24"/>
        </w:rPr>
        <w:t>i</w:t>
      </w:r>
      <w:r w:rsidRPr="003C790C">
        <w:rPr>
          <w:sz w:val="24"/>
          <w:szCs w:val="24"/>
        </w:rPr>
        <w:t>es,</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con</w:t>
      </w:r>
      <w:r w:rsidRPr="003C790C">
        <w:rPr>
          <w:spacing w:val="-1"/>
          <w:sz w:val="24"/>
          <w:szCs w:val="24"/>
        </w:rPr>
        <w:t>s</w:t>
      </w:r>
      <w:r w:rsidRPr="003C790C">
        <w:rPr>
          <w:spacing w:val="1"/>
          <w:sz w:val="24"/>
          <w:szCs w:val="24"/>
        </w:rPr>
        <w:t>i</w:t>
      </w:r>
      <w:r w:rsidRPr="003C790C">
        <w:rPr>
          <w:sz w:val="24"/>
          <w:szCs w:val="24"/>
        </w:rPr>
        <w:t>der</w:t>
      </w:r>
      <w:r w:rsidRPr="003C790C">
        <w:rPr>
          <w:spacing w:val="1"/>
          <w:sz w:val="24"/>
          <w:szCs w:val="24"/>
        </w:rPr>
        <w:t xml:space="preserve"> </w:t>
      </w:r>
      <w:r w:rsidRPr="003C790C">
        <w:rPr>
          <w:sz w:val="24"/>
          <w:szCs w:val="24"/>
        </w:rPr>
        <w:t>h</w:t>
      </w:r>
      <w:r w:rsidRPr="003C790C">
        <w:rPr>
          <w:spacing w:val="-1"/>
          <w:sz w:val="24"/>
          <w:szCs w:val="24"/>
        </w:rPr>
        <w:t>i</w:t>
      </w:r>
      <w:r w:rsidRPr="003C790C">
        <w:rPr>
          <w:sz w:val="24"/>
          <w:szCs w:val="24"/>
        </w:rPr>
        <w:t>r</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 pro</w:t>
      </w:r>
      <w:r w:rsidRPr="003C790C">
        <w:rPr>
          <w:spacing w:val="-2"/>
          <w:sz w:val="24"/>
          <w:szCs w:val="24"/>
        </w:rPr>
        <w:t>f</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on</w:t>
      </w:r>
      <w:r w:rsidRPr="003C790C">
        <w:rPr>
          <w:spacing w:val="1"/>
          <w:sz w:val="24"/>
          <w:szCs w:val="24"/>
        </w:rPr>
        <w:t>a</w:t>
      </w:r>
      <w:r w:rsidRPr="003C790C">
        <w:rPr>
          <w:sz w:val="24"/>
          <w:szCs w:val="24"/>
        </w:rPr>
        <w:t>l resu</w:t>
      </w:r>
      <w:r w:rsidRPr="003C790C">
        <w:rPr>
          <w:spacing w:val="-1"/>
          <w:sz w:val="24"/>
          <w:szCs w:val="24"/>
        </w:rPr>
        <w:t>m</w:t>
      </w:r>
      <w:r w:rsidRPr="003C790C">
        <w:rPr>
          <w:sz w:val="24"/>
          <w:szCs w:val="24"/>
        </w:rPr>
        <w:t>e</w:t>
      </w:r>
      <w:r w:rsidRPr="003C790C">
        <w:rPr>
          <w:spacing w:val="2"/>
          <w:sz w:val="24"/>
          <w:szCs w:val="24"/>
        </w:rPr>
        <w:t xml:space="preserve"> </w:t>
      </w:r>
      <w:r w:rsidRPr="003C790C">
        <w:rPr>
          <w:spacing w:val="-1"/>
          <w:sz w:val="24"/>
          <w:szCs w:val="24"/>
        </w:rPr>
        <w:t>w</w:t>
      </w:r>
      <w:r w:rsidRPr="003C790C">
        <w:rPr>
          <w:sz w:val="24"/>
          <w:szCs w:val="24"/>
        </w:rPr>
        <w:t>r</w:t>
      </w:r>
      <w:r w:rsidRPr="003C790C">
        <w:rPr>
          <w:spacing w:val="1"/>
          <w:sz w:val="24"/>
          <w:szCs w:val="24"/>
        </w:rPr>
        <w:t>i</w:t>
      </w:r>
      <w:r w:rsidRPr="003C790C">
        <w:rPr>
          <w:spacing w:val="-1"/>
          <w:sz w:val="24"/>
          <w:szCs w:val="24"/>
        </w:rPr>
        <w:t>ti</w:t>
      </w:r>
      <w:r w:rsidRPr="003C790C">
        <w:rPr>
          <w:sz w:val="24"/>
          <w:szCs w:val="24"/>
        </w:rPr>
        <w:t>ng serv</w:t>
      </w:r>
      <w:r w:rsidRPr="003C790C">
        <w:rPr>
          <w:spacing w:val="-1"/>
          <w:sz w:val="24"/>
          <w:szCs w:val="24"/>
        </w:rPr>
        <w:t>i</w:t>
      </w:r>
      <w:r w:rsidRPr="003C790C">
        <w:rPr>
          <w:spacing w:val="1"/>
          <w:sz w:val="24"/>
          <w:szCs w:val="24"/>
        </w:rPr>
        <w:t>c</w:t>
      </w:r>
      <w:r w:rsidRPr="003C790C">
        <w:rPr>
          <w:sz w:val="24"/>
          <w:szCs w:val="24"/>
        </w:rPr>
        <w:t xml:space="preserve">e. </w:t>
      </w:r>
      <w:r w:rsidRPr="003C790C">
        <w:rPr>
          <w:spacing w:val="-1"/>
          <w:sz w:val="24"/>
          <w:szCs w:val="24"/>
        </w:rPr>
        <w:t>T</w:t>
      </w:r>
      <w:r w:rsidRPr="003C790C">
        <w:rPr>
          <w:sz w:val="24"/>
          <w:szCs w:val="24"/>
        </w:rPr>
        <w:t>here</w:t>
      </w:r>
      <w:r w:rsidRPr="003C790C">
        <w:rPr>
          <w:spacing w:val="5"/>
          <w:sz w:val="24"/>
          <w:szCs w:val="24"/>
        </w:rPr>
        <w:t xml:space="preserve"> </w:t>
      </w:r>
      <w:r w:rsidRPr="003C790C">
        <w:rPr>
          <w:sz w:val="24"/>
          <w:szCs w:val="24"/>
        </w:rPr>
        <w:t>are</w:t>
      </w:r>
      <w:r w:rsidRPr="003C790C">
        <w:rPr>
          <w:spacing w:val="3"/>
          <w:sz w:val="24"/>
          <w:szCs w:val="24"/>
        </w:rPr>
        <w:t xml:space="preserve"> </w:t>
      </w:r>
      <w:r w:rsidRPr="003C790C">
        <w:rPr>
          <w:sz w:val="24"/>
          <w:szCs w:val="24"/>
        </w:rPr>
        <w:t>bo</w:t>
      </w:r>
      <w:r w:rsidRPr="003C790C">
        <w:rPr>
          <w:spacing w:val="1"/>
          <w:sz w:val="24"/>
          <w:szCs w:val="24"/>
        </w:rPr>
        <w:t>t</w:t>
      </w:r>
      <w:r w:rsidRPr="003C790C">
        <w:rPr>
          <w:sz w:val="24"/>
          <w:szCs w:val="24"/>
        </w:rPr>
        <w:t>h</w:t>
      </w:r>
      <w:r w:rsidRPr="003C790C">
        <w:rPr>
          <w:spacing w:val="4"/>
          <w:sz w:val="24"/>
          <w:szCs w:val="24"/>
        </w:rPr>
        <w:t xml:space="preserve"> </w:t>
      </w:r>
      <w:r w:rsidRPr="003C790C">
        <w:rPr>
          <w:spacing w:val="-1"/>
          <w:sz w:val="24"/>
          <w:szCs w:val="24"/>
        </w:rPr>
        <w:t>l</w:t>
      </w:r>
      <w:r w:rsidRPr="003C790C">
        <w:rPr>
          <w:sz w:val="24"/>
          <w:szCs w:val="24"/>
        </w:rPr>
        <w:t>ocal</w:t>
      </w:r>
      <w:r w:rsidRPr="003C790C">
        <w:rPr>
          <w:spacing w:val="5"/>
          <w:sz w:val="24"/>
          <w:szCs w:val="24"/>
        </w:rPr>
        <w:t xml:space="preserve"> </w:t>
      </w:r>
      <w:r w:rsidRPr="003C790C">
        <w:rPr>
          <w:sz w:val="24"/>
          <w:szCs w:val="24"/>
        </w:rPr>
        <w:t>and</w:t>
      </w:r>
      <w:r w:rsidRPr="003C790C">
        <w:rPr>
          <w:spacing w:val="4"/>
          <w:sz w:val="24"/>
          <w:szCs w:val="24"/>
        </w:rPr>
        <w:t xml:space="preserve"> </w:t>
      </w:r>
      <w:r w:rsidRPr="003C790C">
        <w:rPr>
          <w:sz w:val="24"/>
          <w:szCs w:val="24"/>
        </w:rPr>
        <w:t>on</w:t>
      </w:r>
      <w:r w:rsidRPr="003C790C">
        <w:rPr>
          <w:spacing w:val="-1"/>
          <w:sz w:val="24"/>
          <w:szCs w:val="24"/>
        </w:rPr>
        <w:t>li</w:t>
      </w:r>
      <w:r w:rsidRPr="003C790C">
        <w:rPr>
          <w:sz w:val="24"/>
          <w:szCs w:val="24"/>
        </w:rPr>
        <w:t>ne</w:t>
      </w:r>
      <w:r w:rsidRPr="003C790C">
        <w:rPr>
          <w:spacing w:val="5"/>
          <w:sz w:val="24"/>
          <w:szCs w:val="24"/>
        </w:rPr>
        <w:t xml:space="preserve"> </w:t>
      </w:r>
      <w:r w:rsidRPr="003C790C">
        <w:rPr>
          <w:sz w:val="24"/>
          <w:szCs w:val="24"/>
        </w:rPr>
        <w:t>op</w:t>
      </w:r>
      <w:r w:rsidRPr="003C790C">
        <w:rPr>
          <w:spacing w:val="-1"/>
          <w:sz w:val="24"/>
          <w:szCs w:val="24"/>
        </w:rPr>
        <w:t>ti</w:t>
      </w:r>
      <w:r w:rsidRPr="003C790C">
        <w:rPr>
          <w:sz w:val="24"/>
          <w:szCs w:val="24"/>
        </w:rPr>
        <w:t>ons</w:t>
      </w:r>
      <w:r w:rsidRPr="003C790C">
        <w:rPr>
          <w:spacing w:val="4"/>
          <w:sz w:val="24"/>
          <w:szCs w:val="24"/>
        </w:rPr>
        <w:t xml:space="preserve"> </w:t>
      </w:r>
      <w:r w:rsidRPr="003C790C">
        <w:rPr>
          <w:sz w:val="24"/>
          <w:szCs w:val="24"/>
        </w:rPr>
        <w:t>are</w:t>
      </w:r>
      <w:r w:rsidRPr="003C790C">
        <w:rPr>
          <w:spacing w:val="5"/>
          <w:sz w:val="24"/>
          <w:szCs w:val="24"/>
        </w:rPr>
        <w:t xml:space="preserve"> </w:t>
      </w:r>
      <w:r w:rsidRPr="003C790C">
        <w:rPr>
          <w:sz w:val="24"/>
          <w:szCs w:val="24"/>
        </w:rPr>
        <w:t>ava</w:t>
      </w:r>
      <w:r w:rsidRPr="003C790C">
        <w:rPr>
          <w:spacing w:val="-1"/>
          <w:sz w:val="24"/>
          <w:szCs w:val="24"/>
        </w:rPr>
        <w:t>i</w:t>
      </w:r>
      <w:r w:rsidRPr="003C790C">
        <w:rPr>
          <w:spacing w:val="1"/>
          <w:sz w:val="24"/>
          <w:szCs w:val="24"/>
        </w:rPr>
        <w:t>l</w:t>
      </w:r>
      <w:r w:rsidRPr="003C790C">
        <w:rPr>
          <w:sz w:val="24"/>
          <w:szCs w:val="24"/>
        </w:rPr>
        <w:t>ab</w:t>
      </w:r>
      <w:r w:rsidRPr="003C790C">
        <w:rPr>
          <w:spacing w:val="-1"/>
          <w:sz w:val="24"/>
          <w:szCs w:val="24"/>
        </w:rPr>
        <w:t>l</w:t>
      </w:r>
      <w:r w:rsidRPr="003C790C">
        <w:rPr>
          <w:spacing w:val="1"/>
          <w:sz w:val="24"/>
          <w:szCs w:val="24"/>
        </w:rPr>
        <w:t>e</w:t>
      </w:r>
      <w:r w:rsidRPr="003C790C">
        <w:rPr>
          <w:sz w:val="24"/>
          <w:szCs w:val="24"/>
        </w:rPr>
        <w:t>,</w:t>
      </w:r>
      <w:r w:rsidRPr="003C790C">
        <w:rPr>
          <w:spacing w:val="4"/>
          <w:sz w:val="24"/>
          <w:szCs w:val="24"/>
        </w:rPr>
        <w:t xml:space="preserve"> </w:t>
      </w:r>
      <w:r w:rsidRPr="003C790C">
        <w:rPr>
          <w:sz w:val="24"/>
          <w:szCs w:val="24"/>
        </w:rPr>
        <w:t>and</w:t>
      </w:r>
      <w:r w:rsidRPr="003C790C">
        <w:rPr>
          <w:spacing w:val="4"/>
          <w:sz w:val="24"/>
          <w:szCs w:val="24"/>
        </w:rPr>
        <w:t xml:space="preserve"> </w:t>
      </w:r>
      <w:r w:rsidRPr="003C790C">
        <w:rPr>
          <w:sz w:val="24"/>
          <w:szCs w:val="24"/>
        </w:rPr>
        <w:t>u</w:t>
      </w:r>
      <w:r w:rsidRPr="003C790C">
        <w:rPr>
          <w:spacing w:val="-1"/>
          <w:sz w:val="24"/>
          <w:szCs w:val="24"/>
        </w:rPr>
        <w:t>s</w:t>
      </w:r>
      <w:r w:rsidRPr="003C790C">
        <w:rPr>
          <w:sz w:val="24"/>
          <w:szCs w:val="24"/>
        </w:rPr>
        <w:t>ua</w:t>
      </w:r>
      <w:r w:rsidRPr="003C790C">
        <w:rPr>
          <w:spacing w:val="1"/>
          <w:sz w:val="24"/>
          <w:szCs w:val="24"/>
        </w:rPr>
        <w:t>l</w:t>
      </w:r>
      <w:r w:rsidRPr="003C790C">
        <w:rPr>
          <w:spacing w:val="-1"/>
          <w:sz w:val="24"/>
          <w:szCs w:val="24"/>
        </w:rPr>
        <w:t>l</w:t>
      </w:r>
      <w:r w:rsidRPr="003C790C">
        <w:rPr>
          <w:sz w:val="24"/>
          <w:szCs w:val="24"/>
        </w:rPr>
        <w:t>y</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1"/>
          <w:sz w:val="24"/>
          <w:szCs w:val="24"/>
        </w:rPr>
        <w:t>i</w:t>
      </w:r>
      <w:r w:rsidRPr="003C790C">
        <w:rPr>
          <w:sz w:val="24"/>
          <w:szCs w:val="24"/>
        </w:rPr>
        <w:t>nves</w:t>
      </w:r>
      <w:r w:rsidRPr="003C790C">
        <w:rPr>
          <w:spacing w:val="1"/>
          <w:sz w:val="24"/>
          <w:szCs w:val="24"/>
        </w:rPr>
        <w:t>t</w:t>
      </w:r>
      <w:r w:rsidRPr="003C790C">
        <w:rPr>
          <w:spacing w:val="-1"/>
          <w:sz w:val="24"/>
          <w:szCs w:val="24"/>
        </w:rPr>
        <w:t>m</w:t>
      </w:r>
      <w:r w:rsidRPr="003C790C">
        <w:rPr>
          <w:sz w:val="24"/>
          <w:szCs w:val="24"/>
        </w:rPr>
        <w:t>ent</w:t>
      </w:r>
      <w:r w:rsidRPr="003C790C">
        <w:rPr>
          <w:spacing w:val="5"/>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l</w:t>
      </w:r>
      <w:r w:rsidRPr="003C790C">
        <w:rPr>
          <w:sz w:val="24"/>
          <w:szCs w:val="24"/>
        </w:rPr>
        <w:t>l</w:t>
      </w:r>
      <w:r w:rsidRPr="003C790C">
        <w:rPr>
          <w:spacing w:val="3"/>
          <w:sz w:val="24"/>
          <w:szCs w:val="24"/>
        </w:rPr>
        <w:t xml:space="preserve"> </w:t>
      </w:r>
      <w:r w:rsidRPr="003C790C">
        <w:rPr>
          <w:sz w:val="24"/>
          <w:szCs w:val="24"/>
        </w:rPr>
        <w:t>be wor</w:t>
      </w:r>
      <w:r w:rsidRPr="003C790C">
        <w:rPr>
          <w:spacing w:val="-1"/>
          <w:sz w:val="24"/>
          <w:szCs w:val="24"/>
        </w:rPr>
        <w:t>t</w:t>
      </w:r>
      <w:r w:rsidRPr="003C790C">
        <w:rPr>
          <w:sz w:val="24"/>
          <w:szCs w:val="24"/>
        </w:rPr>
        <w:t xml:space="preserve">h </w:t>
      </w:r>
      <w:r w:rsidRPr="003C790C">
        <w:rPr>
          <w:spacing w:val="1"/>
          <w:sz w:val="24"/>
          <w:szCs w:val="24"/>
        </w:rPr>
        <w:t>t</w:t>
      </w:r>
      <w:r w:rsidRPr="003C790C">
        <w:rPr>
          <w:spacing w:val="-2"/>
          <w:sz w:val="24"/>
          <w:szCs w:val="24"/>
        </w:rPr>
        <w:t>h</w:t>
      </w:r>
      <w:r w:rsidRPr="003C790C">
        <w:rPr>
          <w:sz w:val="24"/>
          <w:szCs w:val="24"/>
        </w:rPr>
        <w:t>e</w:t>
      </w:r>
      <w:r w:rsidRPr="003C790C">
        <w:rPr>
          <w:spacing w:val="1"/>
          <w:sz w:val="24"/>
          <w:szCs w:val="24"/>
        </w:rPr>
        <w:t xml:space="preserve"> </w:t>
      </w:r>
      <w:r w:rsidRPr="003C790C">
        <w:rPr>
          <w:spacing w:val="-1"/>
          <w:sz w:val="24"/>
          <w:szCs w:val="24"/>
        </w:rPr>
        <w:t>m</w:t>
      </w:r>
      <w:r w:rsidRPr="003C790C">
        <w:rPr>
          <w:sz w:val="24"/>
          <w:szCs w:val="24"/>
        </w:rPr>
        <w:t>on</w:t>
      </w:r>
      <w:r w:rsidRPr="003C790C">
        <w:rPr>
          <w:spacing w:val="-9"/>
          <w:sz w:val="24"/>
          <w:szCs w:val="24"/>
        </w:rPr>
        <w:t>e</w:t>
      </w:r>
      <w:r w:rsidRPr="003C790C">
        <w:rPr>
          <w:spacing w:val="-4"/>
          <w:sz w:val="24"/>
          <w:szCs w:val="24"/>
        </w:rPr>
        <w:t>y</w:t>
      </w:r>
      <w:r w:rsidRPr="003C790C">
        <w:rPr>
          <w:sz w:val="24"/>
          <w:szCs w:val="24"/>
        </w:rPr>
        <w: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If you got y</w:t>
      </w:r>
      <w:r w:rsidRPr="003C790C">
        <w:rPr>
          <w:b/>
          <w:spacing w:val="-2"/>
          <w:sz w:val="24"/>
          <w:szCs w:val="24"/>
        </w:rPr>
        <w:t>o</w:t>
      </w:r>
      <w:r w:rsidRPr="003C790C">
        <w:rPr>
          <w:b/>
          <w:spacing w:val="-1"/>
          <w:sz w:val="24"/>
          <w:szCs w:val="24"/>
        </w:rPr>
        <w:t>u</w:t>
      </w:r>
      <w:r w:rsidRPr="003C790C">
        <w:rPr>
          <w:b/>
          <w:sz w:val="24"/>
          <w:szCs w:val="24"/>
        </w:rPr>
        <w:t>r de</w:t>
      </w:r>
      <w:r w:rsidRPr="003C790C">
        <w:rPr>
          <w:b/>
          <w:spacing w:val="-4"/>
          <w:sz w:val="24"/>
          <w:szCs w:val="24"/>
        </w:rPr>
        <w:t>g</w:t>
      </w:r>
      <w:r w:rsidRPr="003C790C">
        <w:rPr>
          <w:b/>
          <w:sz w:val="24"/>
          <w:szCs w:val="24"/>
        </w:rPr>
        <w:t xml:space="preserve">ree </w:t>
      </w:r>
      <w:r w:rsidRPr="003C790C">
        <w:rPr>
          <w:b/>
          <w:spacing w:val="-2"/>
          <w:sz w:val="24"/>
          <w:szCs w:val="24"/>
        </w:rPr>
        <w:t>f</w:t>
      </w:r>
      <w:r w:rsidRPr="003C790C">
        <w:rPr>
          <w:b/>
          <w:sz w:val="24"/>
          <w:szCs w:val="24"/>
        </w:rPr>
        <w:t>r</w:t>
      </w:r>
      <w:r w:rsidRPr="003C790C">
        <w:rPr>
          <w:b/>
          <w:spacing w:val="-2"/>
          <w:sz w:val="24"/>
          <w:szCs w:val="24"/>
        </w:rPr>
        <w:t>o</w:t>
      </w:r>
      <w:r w:rsidRPr="003C790C">
        <w:rPr>
          <w:b/>
          <w:sz w:val="24"/>
          <w:szCs w:val="24"/>
        </w:rPr>
        <w:t>m a d</w:t>
      </w:r>
      <w:r w:rsidRPr="003C790C">
        <w:rPr>
          <w:b/>
          <w:spacing w:val="-1"/>
          <w:sz w:val="24"/>
          <w:szCs w:val="24"/>
        </w:rPr>
        <w:t>i</w:t>
      </w:r>
      <w:r w:rsidRPr="003C790C">
        <w:rPr>
          <w:b/>
          <w:sz w:val="24"/>
          <w:szCs w:val="24"/>
        </w:rPr>
        <w:t>ffe</w:t>
      </w:r>
      <w:r w:rsidRPr="003C790C">
        <w:rPr>
          <w:b/>
          <w:spacing w:val="-3"/>
          <w:sz w:val="24"/>
          <w:szCs w:val="24"/>
        </w:rPr>
        <w:t>r</w:t>
      </w:r>
      <w:r w:rsidRPr="003C790C">
        <w:rPr>
          <w:b/>
          <w:sz w:val="24"/>
          <w:szCs w:val="24"/>
        </w:rPr>
        <w:t>ent co</w:t>
      </w:r>
      <w:r w:rsidRPr="003C790C">
        <w:rPr>
          <w:b/>
          <w:spacing w:val="-1"/>
          <w:sz w:val="24"/>
          <w:szCs w:val="24"/>
        </w:rPr>
        <w:t>u</w:t>
      </w:r>
      <w:r w:rsidRPr="003C790C">
        <w:rPr>
          <w:b/>
          <w:sz w:val="24"/>
          <w:szCs w:val="24"/>
        </w:rPr>
        <w:t>ntry</w:t>
      </w:r>
    </w:p>
    <w:p w:rsidR="007978D5" w:rsidRPr="003C790C" w:rsidRDefault="003F763B">
      <w:pPr>
        <w:spacing w:before="7" w:line="260" w:lineRule="exact"/>
        <w:ind w:left="102" w:right="67"/>
        <w:jc w:val="both"/>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6"/>
          <w:sz w:val="24"/>
          <w:szCs w:val="24"/>
        </w:rPr>
        <w:t xml:space="preserve"> </w:t>
      </w:r>
      <w:r w:rsidRPr="003C790C">
        <w:rPr>
          <w:sz w:val="24"/>
          <w:szCs w:val="24"/>
        </w:rPr>
        <w:t>c</w:t>
      </w:r>
      <w:r w:rsidRPr="003C790C">
        <w:rPr>
          <w:spacing w:val="1"/>
          <w:sz w:val="24"/>
          <w:szCs w:val="24"/>
        </w:rPr>
        <w:t>a</w:t>
      </w:r>
      <w:r w:rsidRPr="003C790C">
        <w:rPr>
          <w:sz w:val="24"/>
          <w:szCs w:val="24"/>
        </w:rPr>
        <w:t>n say</w:t>
      </w:r>
      <w:r w:rsidRPr="003C790C">
        <w:rPr>
          <w:spacing w:val="2"/>
          <w:sz w:val="24"/>
          <w:szCs w:val="24"/>
        </w:rPr>
        <w:t xml:space="preserve"> </w:t>
      </w:r>
      <w:r w:rsidRPr="003C790C">
        <w:rPr>
          <w:sz w:val="24"/>
          <w:szCs w:val="24"/>
        </w:rPr>
        <w:t>"</w:t>
      </w:r>
      <w:r w:rsidRPr="003C790C">
        <w:rPr>
          <w:spacing w:val="-1"/>
          <w:sz w:val="24"/>
          <w:szCs w:val="24"/>
        </w:rPr>
        <w:t>D</w:t>
      </w:r>
      <w:r w:rsidRPr="003C790C">
        <w:rPr>
          <w:spacing w:val="1"/>
          <w:sz w:val="24"/>
          <w:szCs w:val="24"/>
        </w:rPr>
        <w:t>e</w:t>
      </w:r>
      <w:r w:rsidRPr="003C790C">
        <w:rPr>
          <w:sz w:val="24"/>
          <w:szCs w:val="24"/>
        </w:rPr>
        <w:t>gree</w:t>
      </w:r>
      <w:r w:rsidRPr="003C790C">
        <w:rPr>
          <w:spacing w:val="1"/>
          <w:sz w:val="24"/>
          <w:szCs w:val="24"/>
        </w:rPr>
        <w:t xml:space="preserve"> </w:t>
      </w:r>
      <w:r w:rsidRPr="003C790C">
        <w:rPr>
          <w:sz w:val="24"/>
          <w:szCs w:val="24"/>
        </w:rPr>
        <w:t>equ</w:t>
      </w:r>
      <w:r w:rsidRPr="003C790C">
        <w:rPr>
          <w:spacing w:val="-1"/>
          <w:sz w:val="24"/>
          <w:szCs w:val="24"/>
        </w:rPr>
        <w:t>i</w:t>
      </w:r>
      <w:r w:rsidRPr="003C790C">
        <w:rPr>
          <w:sz w:val="24"/>
          <w:szCs w:val="24"/>
        </w:rPr>
        <w:t>va</w:t>
      </w:r>
      <w:r w:rsidRPr="003C790C">
        <w:rPr>
          <w:spacing w:val="1"/>
          <w:sz w:val="24"/>
          <w:szCs w:val="24"/>
        </w:rPr>
        <w:t>l</w:t>
      </w:r>
      <w:r w:rsidRPr="003C790C">
        <w:rPr>
          <w:sz w:val="24"/>
          <w:szCs w:val="24"/>
        </w:rPr>
        <w:t>ent</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U</w:t>
      </w:r>
      <w:r w:rsidRPr="003C790C">
        <w:rPr>
          <w:sz w:val="24"/>
          <w:szCs w:val="24"/>
        </w:rPr>
        <w:t>.S.</w:t>
      </w:r>
      <w:r w:rsidRPr="003C790C">
        <w:rPr>
          <w:spacing w:val="2"/>
          <w:sz w:val="24"/>
          <w:szCs w:val="24"/>
        </w:rPr>
        <w:t xml:space="preserve"> </w:t>
      </w:r>
      <w:r w:rsidRPr="003C790C">
        <w:rPr>
          <w:sz w:val="24"/>
          <w:szCs w:val="24"/>
        </w:rPr>
        <w:t>Bach</w:t>
      </w:r>
      <w:r w:rsidRPr="003C790C">
        <w:rPr>
          <w:spacing w:val="1"/>
          <w:sz w:val="24"/>
          <w:szCs w:val="24"/>
        </w:rPr>
        <w:t>e</w:t>
      </w:r>
      <w:r w:rsidRPr="003C790C">
        <w:rPr>
          <w:spacing w:val="-1"/>
          <w:sz w:val="24"/>
          <w:szCs w:val="24"/>
        </w:rPr>
        <w:t>l</w:t>
      </w:r>
      <w:r w:rsidRPr="003C790C">
        <w:rPr>
          <w:sz w:val="24"/>
          <w:szCs w:val="24"/>
        </w:rPr>
        <w:t>o</w:t>
      </w:r>
      <w:r w:rsidRPr="003C790C">
        <w:rPr>
          <w:spacing w:val="-2"/>
          <w:sz w:val="24"/>
          <w:szCs w:val="24"/>
        </w:rPr>
        <w:t>r</w:t>
      </w:r>
      <w:r w:rsidRPr="003C790C">
        <w:rPr>
          <w:sz w:val="24"/>
          <w:szCs w:val="24"/>
        </w:rPr>
        <w:t>'s</w:t>
      </w:r>
      <w:r w:rsidRPr="003C790C">
        <w:rPr>
          <w:spacing w:val="2"/>
          <w:sz w:val="24"/>
          <w:szCs w:val="24"/>
        </w:rPr>
        <w:t xml:space="preserve"> </w:t>
      </w:r>
      <w:r w:rsidRPr="003C790C">
        <w:rPr>
          <w:spacing w:val="-1"/>
          <w:sz w:val="24"/>
          <w:szCs w:val="24"/>
        </w:rPr>
        <w:t>D</w:t>
      </w:r>
      <w:r w:rsidRPr="003C790C">
        <w:rPr>
          <w:spacing w:val="1"/>
          <w:sz w:val="24"/>
          <w:szCs w:val="24"/>
        </w:rPr>
        <w:t>e</w:t>
      </w:r>
      <w:r w:rsidRPr="003C790C">
        <w:rPr>
          <w:sz w:val="24"/>
          <w:szCs w:val="24"/>
        </w:rPr>
        <w:t>gree</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E</w:t>
      </w:r>
      <w:r w:rsidRPr="003C790C">
        <w:rPr>
          <w:spacing w:val="1"/>
          <w:sz w:val="24"/>
          <w:szCs w:val="24"/>
        </w:rPr>
        <w:t>c</w:t>
      </w:r>
      <w:r w:rsidRPr="003C790C">
        <w:rPr>
          <w:sz w:val="24"/>
          <w:szCs w:val="24"/>
        </w:rPr>
        <w:t>ono</w:t>
      </w:r>
      <w:r w:rsidRPr="003C790C">
        <w:rPr>
          <w:spacing w:val="-1"/>
          <w:sz w:val="24"/>
          <w:szCs w:val="24"/>
        </w:rPr>
        <w:t>mi</w:t>
      </w:r>
      <w:r w:rsidRPr="003C790C">
        <w:rPr>
          <w:spacing w:val="1"/>
          <w:sz w:val="24"/>
          <w:szCs w:val="24"/>
        </w:rPr>
        <w:t>c</w:t>
      </w:r>
      <w:r w:rsidRPr="003C790C">
        <w:rPr>
          <w:spacing w:val="-1"/>
          <w:sz w:val="24"/>
          <w:szCs w:val="24"/>
        </w:rPr>
        <w:t>s</w:t>
      </w:r>
      <w:r w:rsidRPr="003C790C">
        <w:rPr>
          <w:spacing w:val="2"/>
          <w:sz w:val="24"/>
          <w:szCs w:val="24"/>
        </w:rPr>
        <w:t>-</w:t>
      </w:r>
      <w:r w:rsidRPr="003C790C">
        <w:rPr>
          <w:spacing w:val="-9"/>
          <w:sz w:val="24"/>
          <w:szCs w:val="24"/>
        </w:rPr>
        <w:t>T</w:t>
      </w:r>
      <w:r w:rsidRPr="003C790C">
        <w:rPr>
          <w:spacing w:val="-5"/>
          <w:sz w:val="24"/>
          <w:szCs w:val="24"/>
        </w:rPr>
        <w:t>e</w:t>
      </w:r>
      <w:r w:rsidRPr="003C790C">
        <w:rPr>
          <w:spacing w:val="-4"/>
          <w:sz w:val="24"/>
          <w:szCs w:val="24"/>
        </w:rPr>
        <w:t>h</w:t>
      </w:r>
      <w:r w:rsidRPr="003C790C">
        <w:rPr>
          <w:sz w:val="24"/>
          <w:szCs w:val="24"/>
        </w:rPr>
        <w:t>eran, Iran."</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b/>
          <w:sz w:val="24"/>
          <w:szCs w:val="24"/>
        </w:rPr>
        <w:t>S</w:t>
      </w:r>
      <w:r w:rsidRPr="003C790C">
        <w:rPr>
          <w:b/>
          <w:spacing w:val="-1"/>
          <w:sz w:val="24"/>
          <w:szCs w:val="24"/>
        </w:rPr>
        <w:t>h</w:t>
      </w:r>
      <w:r w:rsidRPr="003C790C">
        <w:rPr>
          <w:b/>
          <w:sz w:val="24"/>
          <w:szCs w:val="24"/>
        </w:rPr>
        <w:t>ou</w:t>
      </w:r>
      <w:r w:rsidRPr="003C790C">
        <w:rPr>
          <w:b/>
          <w:spacing w:val="1"/>
          <w:sz w:val="24"/>
          <w:szCs w:val="24"/>
        </w:rPr>
        <w:t>l</w:t>
      </w:r>
      <w:r w:rsidRPr="003C790C">
        <w:rPr>
          <w:b/>
          <w:sz w:val="24"/>
          <w:szCs w:val="24"/>
        </w:rPr>
        <w:t>d you</w:t>
      </w:r>
      <w:r w:rsidRPr="003C790C">
        <w:rPr>
          <w:b/>
          <w:spacing w:val="-1"/>
          <w:sz w:val="24"/>
          <w:szCs w:val="24"/>
        </w:rPr>
        <w:t xml:space="preserve"> </w:t>
      </w:r>
      <w:r w:rsidRPr="003C790C">
        <w:rPr>
          <w:b/>
          <w:sz w:val="24"/>
          <w:szCs w:val="24"/>
        </w:rPr>
        <w:t>fo</w:t>
      </w:r>
      <w:r w:rsidRPr="003C790C">
        <w:rPr>
          <w:b/>
          <w:spacing w:val="-1"/>
          <w:sz w:val="24"/>
          <w:szCs w:val="24"/>
        </w:rPr>
        <w:t>l</w:t>
      </w:r>
      <w:r w:rsidRPr="003C790C">
        <w:rPr>
          <w:b/>
          <w:sz w:val="24"/>
          <w:szCs w:val="24"/>
        </w:rPr>
        <w:t>d yo</w:t>
      </w:r>
      <w:r w:rsidRPr="003C790C">
        <w:rPr>
          <w:b/>
          <w:spacing w:val="-1"/>
          <w:sz w:val="24"/>
          <w:szCs w:val="24"/>
        </w:rPr>
        <w:t>u</w:t>
      </w:r>
      <w:r w:rsidRPr="003C790C">
        <w:rPr>
          <w:b/>
          <w:sz w:val="24"/>
          <w:szCs w:val="24"/>
        </w:rPr>
        <w:t>r</w:t>
      </w:r>
      <w:r w:rsidRPr="003C790C">
        <w:rPr>
          <w:b/>
          <w:spacing w:val="-3"/>
          <w:sz w:val="24"/>
          <w:szCs w:val="24"/>
        </w:rPr>
        <w:t xml:space="preserve"> r</w:t>
      </w:r>
      <w:r w:rsidRPr="003C790C">
        <w:rPr>
          <w:b/>
          <w:sz w:val="24"/>
          <w:szCs w:val="24"/>
        </w:rPr>
        <w:t>es</w:t>
      </w:r>
      <w:r w:rsidRPr="003C790C">
        <w:rPr>
          <w:b/>
          <w:spacing w:val="-1"/>
          <w:sz w:val="24"/>
          <w:szCs w:val="24"/>
        </w:rPr>
        <w:t>u</w:t>
      </w:r>
      <w:r w:rsidRPr="003C790C">
        <w:rPr>
          <w:b/>
          <w:sz w:val="24"/>
          <w:szCs w:val="24"/>
        </w:rPr>
        <w:t>me?</w:t>
      </w:r>
    </w:p>
    <w:p w:rsidR="007978D5" w:rsidRPr="003C790C" w:rsidRDefault="003F763B">
      <w:pPr>
        <w:spacing w:before="3" w:line="242" w:lineRule="auto"/>
        <w:ind w:left="102" w:right="266"/>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z w:val="24"/>
          <w:szCs w:val="24"/>
        </w:rPr>
        <w:t>Don</w:t>
      </w:r>
      <w:r w:rsidRPr="003C790C">
        <w:rPr>
          <w:spacing w:val="-1"/>
          <w:sz w:val="24"/>
          <w:szCs w:val="24"/>
        </w:rPr>
        <w:t>'</w:t>
      </w:r>
      <w:r w:rsidRPr="003C790C">
        <w:rPr>
          <w:sz w:val="24"/>
          <w:szCs w:val="24"/>
        </w:rPr>
        <w:t>t</w:t>
      </w:r>
      <w:r w:rsidRPr="003C790C">
        <w:rPr>
          <w:spacing w:val="1"/>
          <w:sz w:val="24"/>
          <w:szCs w:val="24"/>
        </w:rPr>
        <w:t xml:space="preserve"> </w:t>
      </w:r>
      <w:r w:rsidRPr="003C790C">
        <w:rPr>
          <w:sz w:val="24"/>
          <w:szCs w:val="24"/>
        </w:rPr>
        <w:t>fo</w:t>
      </w:r>
      <w:r w:rsidRPr="003C790C">
        <w:rPr>
          <w:spacing w:val="-1"/>
          <w:sz w:val="24"/>
          <w:szCs w:val="24"/>
        </w:rPr>
        <w:t>l</w:t>
      </w:r>
      <w:r w:rsidRPr="003C790C">
        <w:rPr>
          <w:sz w:val="24"/>
          <w:szCs w:val="24"/>
        </w:rPr>
        <w:t xml:space="preserve">d a </w:t>
      </w:r>
      <w:r w:rsidRPr="003C790C">
        <w:rPr>
          <w:spacing w:val="1"/>
          <w:sz w:val="24"/>
          <w:szCs w:val="24"/>
        </w:rPr>
        <w:t>l</w:t>
      </w:r>
      <w:r w:rsidRPr="003C790C">
        <w:rPr>
          <w:sz w:val="24"/>
          <w:szCs w:val="24"/>
        </w:rPr>
        <w:t>as</w:t>
      </w:r>
      <w:r w:rsidRPr="003C790C">
        <w:rPr>
          <w:spacing w:val="-3"/>
          <w:sz w:val="24"/>
          <w:szCs w:val="24"/>
        </w:rPr>
        <w:t>e</w:t>
      </w:r>
      <w:r w:rsidRPr="003C790C">
        <w:rPr>
          <w:spacing w:val="-2"/>
          <w:sz w:val="24"/>
          <w:szCs w:val="24"/>
        </w:rPr>
        <w:t>r</w:t>
      </w:r>
      <w:r w:rsidRPr="003C790C">
        <w:rPr>
          <w:sz w:val="24"/>
          <w:szCs w:val="24"/>
        </w:rPr>
        <w:t>-p</w:t>
      </w:r>
      <w:r w:rsidRPr="003C790C">
        <w:rPr>
          <w:spacing w:val="-2"/>
          <w:sz w:val="24"/>
          <w:szCs w:val="24"/>
        </w:rPr>
        <w:t>r</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ed resu</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r</w:t>
      </w:r>
      <w:r w:rsidRPr="003C790C">
        <w:rPr>
          <w:spacing w:val="-1"/>
          <w:sz w:val="24"/>
          <w:szCs w:val="24"/>
        </w:rPr>
        <w:t>i</w:t>
      </w:r>
      <w:r w:rsidRPr="003C790C">
        <w:rPr>
          <w:sz w:val="24"/>
          <w:szCs w:val="24"/>
        </w:rPr>
        <w:t>ght</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 xml:space="preserve">ong a </w:t>
      </w:r>
      <w:r w:rsidRPr="003C790C">
        <w:rPr>
          <w:spacing w:val="1"/>
          <w:sz w:val="24"/>
          <w:szCs w:val="24"/>
        </w:rPr>
        <w:t>l</w:t>
      </w:r>
      <w:r w:rsidRPr="003C790C">
        <w:rPr>
          <w:spacing w:val="-1"/>
          <w:sz w:val="24"/>
          <w:szCs w:val="24"/>
        </w:rPr>
        <w:t>i</w:t>
      </w:r>
      <w:r w:rsidRPr="003C790C">
        <w:rPr>
          <w:sz w:val="24"/>
          <w:szCs w:val="24"/>
        </w:rPr>
        <w:t xml:space="preserve">ne of </w:t>
      </w:r>
      <w:r w:rsidRPr="003C790C">
        <w:rPr>
          <w:spacing w:val="1"/>
          <w:sz w:val="24"/>
          <w:szCs w:val="24"/>
        </w:rPr>
        <w:t>t</w:t>
      </w:r>
      <w:r w:rsidRPr="003C790C">
        <w:rPr>
          <w:sz w:val="24"/>
          <w:szCs w:val="24"/>
        </w:rPr>
        <w:t>ex</w:t>
      </w:r>
      <w:r w:rsidRPr="003C790C">
        <w:rPr>
          <w:spacing w:val="-1"/>
          <w:sz w:val="24"/>
          <w:szCs w:val="24"/>
        </w:rPr>
        <w:t>t</w:t>
      </w:r>
      <w:r w:rsidRPr="003C790C">
        <w:rPr>
          <w:sz w:val="24"/>
          <w:szCs w:val="24"/>
        </w:rPr>
        <w:t>.</w:t>
      </w:r>
      <w:r w:rsidRPr="003C790C">
        <w:rPr>
          <w:spacing w:val="-4"/>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w:t>
      </w:r>
      <w:r w:rsidRPr="003C790C">
        <w:rPr>
          <w:spacing w:val="-1"/>
          <w:sz w:val="24"/>
          <w:szCs w:val="24"/>
        </w:rPr>
        <w:t>i</w:t>
      </w:r>
      <w:r w:rsidRPr="003C790C">
        <w:rPr>
          <w:sz w:val="24"/>
          <w:szCs w:val="24"/>
        </w:rPr>
        <w:t>nk" cou</w:t>
      </w:r>
      <w:r w:rsidRPr="003C790C">
        <w:rPr>
          <w:spacing w:val="1"/>
          <w:sz w:val="24"/>
          <w:szCs w:val="24"/>
        </w:rPr>
        <w:t>l</w:t>
      </w:r>
      <w:r w:rsidRPr="003C790C">
        <w:rPr>
          <w:sz w:val="24"/>
          <w:szCs w:val="24"/>
        </w:rPr>
        <w:t xml:space="preserve">d </w:t>
      </w:r>
      <w:r w:rsidRPr="003C790C">
        <w:rPr>
          <w:spacing w:val="-2"/>
          <w:sz w:val="24"/>
          <w:szCs w:val="24"/>
        </w:rPr>
        <w:t>f</w:t>
      </w:r>
      <w:r w:rsidRPr="003C790C">
        <w:rPr>
          <w:spacing w:val="1"/>
          <w:sz w:val="24"/>
          <w:szCs w:val="24"/>
        </w:rPr>
        <w:t>l</w:t>
      </w:r>
      <w:r w:rsidRPr="003C790C">
        <w:rPr>
          <w:sz w:val="24"/>
          <w:szCs w:val="24"/>
        </w:rPr>
        <w:t xml:space="preserve">ake </w:t>
      </w:r>
      <w:r w:rsidRPr="003C790C">
        <w:rPr>
          <w:spacing w:val="-2"/>
          <w:sz w:val="24"/>
          <w:szCs w:val="24"/>
        </w:rPr>
        <w:t>of</w:t>
      </w:r>
      <w:r w:rsidRPr="003C790C">
        <w:rPr>
          <w:sz w:val="24"/>
          <w:szCs w:val="24"/>
        </w:rPr>
        <w:t>f a</w:t>
      </w:r>
      <w:r w:rsidRPr="003C790C">
        <w:rPr>
          <w:spacing w:val="1"/>
          <w:sz w:val="24"/>
          <w:szCs w:val="24"/>
        </w:rPr>
        <w:t>l</w:t>
      </w:r>
      <w:r w:rsidRPr="003C790C">
        <w:rPr>
          <w:sz w:val="24"/>
          <w:szCs w:val="24"/>
        </w:rPr>
        <w:t xml:space="preserve">ong </w:t>
      </w:r>
      <w:r w:rsidRPr="003C790C">
        <w:rPr>
          <w:spacing w:val="-1"/>
          <w:sz w:val="24"/>
          <w:szCs w:val="24"/>
        </w:rPr>
        <w:t>t</w:t>
      </w:r>
      <w:r w:rsidRPr="003C790C">
        <w:rPr>
          <w:sz w:val="24"/>
          <w:szCs w:val="24"/>
        </w:rPr>
        <w:t>he fo</w:t>
      </w:r>
      <w:r w:rsidRPr="003C790C">
        <w:rPr>
          <w:spacing w:val="1"/>
          <w:sz w:val="24"/>
          <w:szCs w:val="24"/>
        </w:rPr>
        <w:t>l</w:t>
      </w:r>
      <w:r w:rsidRPr="003C790C">
        <w:rPr>
          <w:sz w:val="24"/>
          <w:szCs w:val="24"/>
        </w:rPr>
        <w:t>d.</w:t>
      </w:r>
    </w:p>
    <w:p w:rsidR="007978D5" w:rsidRPr="003C790C" w:rsidRDefault="007978D5">
      <w:pPr>
        <w:spacing w:before="13" w:line="240" w:lineRule="exact"/>
        <w:rPr>
          <w:sz w:val="24"/>
          <w:szCs w:val="24"/>
        </w:rPr>
      </w:pPr>
    </w:p>
    <w:p w:rsidR="007978D5" w:rsidRPr="003C790C" w:rsidRDefault="003F763B" w:rsidP="00846494">
      <w:pPr>
        <w:ind w:left="102" w:right="10"/>
        <w:jc w:val="both"/>
        <w:rPr>
          <w:sz w:val="24"/>
          <w:szCs w:val="24"/>
        </w:rPr>
      </w:pPr>
      <w:r w:rsidRPr="003C790C">
        <w:rPr>
          <w:b/>
          <w:sz w:val="24"/>
          <w:szCs w:val="24"/>
        </w:rPr>
        <w:t>Sam</w:t>
      </w:r>
      <w:r w:rsidRPr="003C790C">
        <w:rPr>
          <w:b/>
          <w:spacing w:val="-1"/>
          <w:sz w:val="24"/>
          <w:szCs w:val="24"/>
        </w:rPr>
        <w:t>p</w:t>
      </w:r>
      <w:r w:rsidRPr="003C790C">
        <w:rPr>
          <w:b/>
          <w:spacing w:val="1"/>
          <w:sz w:val="24"/>
          <w:szCs w:val="24"/>
        </w:rPr>
        <w:t>l</w:t>
      </w:r>
      <w:r w:rsidR="00846494">
        <w:rPr>
          <w:b/>
          <w:sz w:val="24"/>
          <w:szCs w:val="24"/>
        </w:rPr>
        <w:t xml:space="preserve">e </w:t>
      </w:r>
      <w:r w:rsidRPr="003C790C">
        <w:rPr>
          <w:b/>
          <w:sz w:val="24"/>
          <w:szCs w:val="24"/>
        </w:rPr>
        <w:t>Res</w:t>
      </w:r>
      <w:r w:rsidRPr="003C790C">
        <w:rPr>
          <w:b/>
          <w:spacing w:val="-1"/>
          <w:sz w:val="24"/>
          <w:szCs w:val="24"/>
        </w:rPr>
        <w:t>u</w:t>
      </w:r>
      <w:r w:rsidRPr="003C790C">
        <w:rPr>
          <w:b/>
          <w:sz w:val="24"/>
          <w:szCs w:val="24"/>
        </w:rPr>
        <w:t>me</w:t>
      </w:r>
      <w:r w:rsidRPr="003C790C">
        <w:rPr>
          <w:b/>
          <w:spacing w:val="1"/>
          <w:sz w:val="24"/>
          <w:szCs w:val="24"/>
        </w:rPr>
        <w:t xml:space="preserve"> </w:t>
      </w:r>
      <w:r w:rsidRPr="003C790C">
        <w:rPr>
          <w:b/>
          <w:spacing w:val="-1"/>
          <w:sz w:val="24"/>
          <w:szCs w:val="24"/>
        </w:rPr>
        <w:t>F</w:t>
      </w:r>
      <w:r w:rsidRPr="003C790C">
        <w:rPr>
          <w:b/>
          <w:sz w:val="24"/>
          <w:szCs w:val="24"/>
        </w:rPr>
        <w:t>ormat</w:t>
      </w:r>
    </w:p>
    <w:p w:rsidR="007978D5" w:rsidRPr="003C790C" w:rsidRDefault="007978D5">
      <w:pPr>
        <w:spacing w:line="280" w:lineRule="exact"/>
        <w:rPr>
          <w:sz w:val="28"/>
          <w:szCs w:val="28"/>
        </w:rPr>
      </w:pPr>
    </w:p>
    <w:p w:rsidR="007978D5" w:rsidRPr="003C790C" w:rsidRDefault="003F763B" w:rsidP="00846494">
      <w:pPr>
        <w:ind w:left="102" w:right="100"/>
        <w:jc w:val="both"/>
        <w:rPr>
          <w:sz w:val="24"/>
          <w:szCs w:val="24"/>
        </w:rPr>
      </w:pPr>
      <w:r w:rsidRPr="003C790C">
        <w:rPr>
          <w:sz w:val="24"/>
          <w:szCs w:val="24"/>
        </w:rPr>
        <w:t>N</w:t>
      </w:r>
      <w:r w:rsidRPr="003C790C">
        <w:rPr>
          <w:spacing w:val="-1"/>
          <w:sz w:val="24"/>
          <w:szCs w:val="24"/>
        </w:rPr>
        <w:t>A</w:t>
      </w:r>
      <w:r w:rsidRPr="003C790C">
        <w:rPr>
          <w:sz w:val="24"/>
          <w:szCs w:val="24"/>
        </w:rPr>
        <w:t xml:space="preserve">ME </w:t>
      </w:r>
      <w:r w:rsidR="00846494">
        <w:rPr>
          <w:sz w:val="24"/>
          <w:szCs w:val="24"/>
        </w:rPr>
        <w:t xml:space="preserve"> </w:t>
      </w:r>
      <w:r w:rsidRPr="003C790C">
        <w:rPr>
          <w:sz w:val="24"/>
          <w:szCs w:val="24"/>
        </w:rPr>
        <w:t>ddress</w:t>
      </w:r>
    </w:p>
    <w:p w:rsidR="00846494" w:rsidRDefault="003F763B" w:rsidP="00846494">
      <w:pPr>
        <w:ind w:left="102" w:right="6325"/>
        <w:jc w:val="both"/>
        <w:rPr>
          <w:spacing w:val="-2"/>
          <w:sz w:val="24"/>
          <w:szCs w:val="24"/>
        </w:rPr>
      </w:pPr>
      <w:r w:rsidRPr="003C790C">
        <w:rPr>
          <w:sz w:val="24"/>
          <w:szCs w:val="24"/>
        </w:rPr>
        <w:t>(Area Code)</w:t>
      </w:r>
      <w:r w:rsidRPr="003C790C">
        <w:rPr>
          <w:spacing w:val="-2"/>
          <w:sz w:val="24"/>
          <w:szCs w:val="24"/>
        </w:rPr>
        <w:t xml:space="preserve"> </w:t>
      </w:r>
    </w:p>
    <w:p w:rsidR="007978D5" w:rsidRPr="003C790C" w:rsidRDefault="003F763B" w:rsidP="00846494">
      <w:pPr>
        <w:ind w:left="102" w:right="6325"/>
        <w:jc w:val="both"/>
        <w:rPr>
          <w:sz w:val="24"/>
          <w:szCs w:val="24"/>
        </w:rPr>
      </w:pPr>
      <w:r w:rsidRPr="003C790C">
        <w:rPr>
          <w:spacing w:val="-9"/>
          <w:sz w:val="24"/>
          <w:szCs w:val="24"/>
        </w:rPr>
        <w:t>T</w:t>
      </w:r>
      <w:r w:rsidRPr="003C790C">
        <w:rPr>
          <w:spacing w:val="-5"/>
          <w:sz w:val="24"/>
          <w:szCs w:val="24"/>
        </w:rPr>
        <w:t>e</w:t>
      </w:r>
      <w:r w:rsidRPr="003C790C">
        <w:rPr>
          <w:spacing w:val="-3"/>
          <w:sz w:val="24"/>
          <w:szCs w:val="24"/>
        </w:rPr>
        <w:t>l</w:t>
      </w:r>
      <w:r w:rsidRPr="003C790C">
        <w:rPr>
          <w:sz w:val="24"/>
          <w:szCs w:val="24"/>
        </w:rPr>
        <w:t>e</w:t>
      </w:r>
      <w:r w:rsidRPr="003C790C">
        <w:rPr>
          <w:spacing w:val="-2"/>
          <w:sz w:val="24"/>
          <w:szCs w:val="24"/>
        </w:rPr>
        <w:t>p</w:t>
      </w:r>
      <w:r w:rsidRPr="003C790C">
        <w:rPr>
          <w:sz w:val="24"/>
          <w:szCs w:val="24"/>
        </w:rPr>
        <w:t>hone</w:t>
      </w:r>
      <w:r w:rsidRPr="003C790C">
        <w:rPr>
          <w:spacing w:val="1"/>
          <w:sz w:val="24"/>
          <w:szCs w:val="24"/>
        </w:rPr>
        <w:t xml:space="preserve"> </w:t>
      </w:r>
      <w:r w:rsidRPr="003C790C">
        <w:rPr>
          <w:spacing w:val="-1"/>
          <w:sz w:val="24"/>
          <w:szCs w:val="24"/>
        </w:rPr>
        <w:t>N</w:t>
      </w:r>
      <w:r w:rsidRPr="003C790C">
        <w:rPr>
          <w:sz w:val="24"/>
          <w:szCs w:val="24"/>
        </w:rPr>
        <w:t>u</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w:t>
      </w:r>
    </w:p>
    <w:p w:rsidR="007978D5" w:rsidRPr="003C790C" w:rsidRDefault="003F763B" w:rsidP="00846494">
      <w:pPr>
        <w:ind w:left="102" w:right="7909"/>
        <w:jc w:val="both"/>
        <w:rPr>
          <w:sz w:val="24"/>
          <w:szCs w:val="24"/>
        </w:rPr>
      </w:pPr>
      <w:r w:rsidRPr="003C790C">
        <w:rPr>
          <w:spacing w:val="-1"/>
          <w:sz w:val="24"/>
          <w:szCs w:val="24"/>
        </w:rPr>
        <w:t>E</w:t>
      </w:r>
      <w:r w:rsidRPr="003C790C">
        <w:rPr>
          <w:spacing w:val="2"/>
          <w:sz w:val="24"/>
          <w:szCs w:val="24"/>
        </w:rPr>
        <w:t>-</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l</w:t>
      </w:r>
      <w:r w:rsidRPr="003C790C">
        <w:rPr>
          <w:spacing w:val="-13"/>
          <w:sz w:val="24"/>
          <w:szCs w:val="24"/>
        </w:rPr>
        <w:t xml:space="preserve"> </w:t>
      </w:r>
      <w:r w:rsidRPr="003C790C">
        <w:rPr>
          <w:spacing w:val="-1"/>
          <w:sz w:val="24"/>
          <w:szCs w:val="24"/>
        </w:rPr>
        <w:t>A</w:t>
      </w:r>
      <w:r w:rsidRPr="003C790C">
        <w:rPr>
          <w:sz w:val="24"/>
          <w:szCs w:val="24"/>
        </w:rPr>
        <w:t>ddress</w:t>
      </w:r>
    </w:p>
    <w:p w:rsidR="007978D5" w:rsidRPr="003C790C" w:rsidRDefault="003F763B" w:rsidP="00846494">
      <w:pPr>
        <w:ind w:left="102" w:right="10"/>
        <w:jc w:val="both"/>
        <w:rPr>
          <w:sz w:val="24"/>
          <w:szCs w:val="24"/>
        </w:rPr>
      </w:pPr>
      <w:r w:rsidRPr="003C790C">
        <w:rPr>
          <w:sz w:val="24"/>
          <w:szCs w:val="24"/>
        </w:rPr>
        <w:t>(</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
          <w:sz w:val="24"/>
          <w:szCs w:val="24"/>
        </w:rPr>
        <w:t xml:space="preserve"> </w:t>
      </w:r>
      <w:r w:rsidRPr="003C790C">
        <w:rPr>
          <w:sz w:val="24"/>
          <w:szCs w:val="24"/>
        </w:rPr>
        <w:t>appear at</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t</w:t>
      </w:r>
      <w:r w:rsidRPr="003C790C">
        <w:rPr>
          <w:sz w:val="24"/>
          <w:szCs w:val="24"/>
        </w:rPr>
        <w:t>op of your resu</w:t>
      </w:r>
      <w:r w:rsidRPr="003C790C">
        <w:rPr>
          <w:spacing w:val="-1"/>
          <w:sz w:val="24"/>
          <w:szCs w:val="24"/>
        </w:rPr>
        <w:t>m</w:t>
      </w:r>
      <w:r w:rsidRPr="003C790C">
        <w:rPr>
          <w:sz w:val="24"/>
          <w:szCs w:val="24"/>
        </w:rPr>
        <w:t>e)</w:t>
      </w:r>
    </w:p>
    <w:p w:rsidR="007978D5" w:rsidRPr="003C790C" w:rsidRDefault="007978D5">
      <w:pPr>
        <w:spacing w:before="12" w:line="260" w:lineRule="exact"/>
        <w:rPr>
          <w:sz w:val="26"/>
          <w:szCs w:val="26"/>
        </w:rPr>
      </w:pPr>
    </w:p>
    <w:p w:rsidR="007978D5" w:rsidRPr="003C790C" w:rsidRDefault="003F763B">
      <w:pPr>
        <w:ind w:left="102" w:right="6883"/>
        <w:jc w:val="both"/>
        <w:rPr>
          <w:sz w:val="24"/>
          <w:szCs w:val="24"/>
        </w:rPr>
      </w:pPr>
      <w:r w:rsidRPr="003C790C">
        <w:rPr>
          <w:b/>
          <w:sz w:val="24"/>
          <w:szCs w:val="24"/>
        </w:rPr>
        <w:t>C</w:t>
      </w:r>
      <w:r w:rsidRPr="003C790C">
        <w:rPr>
          <w:b/>
          <w:spacing w:val="-1"/>
          <w:sz w:val="24"/>
          <w:szCs w:val="24"/>
        </w:rPr>
        <w:t>A</w:t>
      </w:r>
      <w:r w:rsidRPr="003C790C">
        <w:rPr>
          <w:b/>
          <w:sz w:val="24"/>
          <w:szCs w:val="24"/>
        </w:rPr>
        <w:t xml:space="preserve">REER </w:t>
      </w:r>
      <w:r w:rsidRPr="003C790C">
        <w:rPr>
          <w:b/>
          <w:spacing w:val="-1"/>
          <w:sz w:val="24"/>
          <w:szCs w:val="24"/>
        </w:rPr>
        <w:t>O</w:t>
      </w:r>
      <w:r w:rsidRPr="003C790C">
        <w:rPr>
          <w:b/>
          <w:sz w:val="24"/>
          <w:szCs w:val="24"/>
        </w:rPr>
        <w:t>BJECT</w:t>
      </w:r>
      <w:r w:rsidRPr="003C790C">
        <w:rPr>
          <w:b/>
          <w:spacing w:val="-1"/>
          <w:sz w:val="24"/>
          <w:szCs w:val="24"/>
        </w:rPr>
        <w:t>I</w:t>
      </w:r>
      <w:r w:rsidRPr="003C790C">
        <w:rPr>
          <w:b/>
          <w:sz w:val="24"/>
          <w:szCs w:val="24"/>
        </w:rPr>
        <w:t>VE:</w:t>
      </w:r>
    </w:p>
    <w:p w:rsidR="007978D5" w:rsidRPr="003C790C" w:rsidRDefault="003F763B">
      <w:pPr>
        <w:spacing w:before="9" w:line="260" w:lineRule="exact"/>
        <w:ind w:left="102" w:right="180"/>
        <w:rPr>
          <w:sz w:val="24"/>
          <w:szCs w:val="24"/>
        </w:rPr>
      </w:pPr>
      <w:r w:rsidRPr="003C790C">
        <w:rPr>
          <w:spacing w:val="-11"/>
          <w:sz w:val="24"/>
          <w:szCs w:val="24"/>
        </w:rPr>
        <w:t>Y</w:t>
      </w:r>
      <w:r w:rsidRPr="003C790C">
        <w:rPr>
          <w:spacing w:val="-6"/>
          <w:sz w:val="24"/>
          <w:szCs w:val="24"/>
        </w:rPr>
        <w:t>o</w:t>
      </w:r>
      <w:r w:rsidRPr="003C790C">
        <w:rPr>
          <w:spacing w:val="-4"/>
          <w:sz w:val="24"/>
          <w:szCs w:val="24"/>
        </w:rPr>
        <w:t>u</w:t>
      </w:r>
      <w:r w:rsidRPr="003C790C">
        <w:rPr>
          <w:sz w:val="24"/>
          <w:szCs w:val="24"/>
        </w:rPr>
        <w:t>r</w:t>
      </w:r>
      <w:r w:rsidRPr="003C790C">
        <w:rPr>
          <w:spacing w:val="-2"/>
          <w:sz w:val="24"/>
          <w:szCs w:val="24"/>
        </w:rPr>
        <w:t xml:space="preserve"> </w:t>
      </w:r>
      <w:r w:rsidRPr="003C790C">
        <w:rPr>
          <w:sz w:val="24"/>
          <w:szCs w:val="24"/>
        </w:rPr>
        <w:t>ob</w:t>
      </w:r>
      <w:r w:rsidRPr="003C790C">
        <w:rPr>
          <w:spacing w:val="-1"/>
          <w:sz w:val="24"/>
          <w:szCs w:val="24"/>
        </w:rPr>
        <w:t>j</w:t>
      </w:r>
      <w:r w:rsidRPr="003C790C">
        <w:rPr>
          <w:sz w:val="24"/>
          <w:szCs w:val="24"/>
        </w:rPr>
        <w:t>e</w:t>
      </w:r>
      <w:r w:rsidRPr="003C790C">
        <w:rPr>
          <w:spacing w:val="1"/>
          <w:sz w:val="24"/>
          <w:szCs w:val="24"/>
        </w:rPr>
        <w:t>c</w:t>
      </w:r>
      <w:r w:rsidRPr="003C790C">
        <w:rPr>
          <w:spacing w:val="-1"/>
          <w:sz w:val="24"/>
          <w:szCs w:val="24"/>
        </w:rPr>
        <w:t>ti</w:t>
      </w:r>
      <w:r w:rsidRPr="003C790C">
        <w:rPr>
          <w:sz w:val="24"/>
          <w:szCs w:val="24"/>
        </w:rPr>
        <w:t>ve</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f</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 xml:space="preserve">of </w:t>
      </w:r>
      <w:r w:rsidRPr="003C790C">
        <w:rPr>
          <w:spacing w:val="-1"/>
          <w:sz w:val="24"/>
          <w:szCs w:val="24"/>
        </w:rPr>
        <w:t>t</w:t>
      </w:r>
      <w:r w:rsidRPr="003C790C">
        <w:rPr>
          <w:sz w:val="24"/>
          <w:szCs w:val="24"/>
        </w:rPr>
        <w:t>he open</w:t>
      </w:r>
      <w:r w:rsidRPr="003C790C">
        <w:rPr>
          <w:spacing w:val="1"/>
          <w:sz w:val="24"/>
          <w:szCs w:val="24"/>
        </w:rPr>
        <w:t>i</w:t>
      </w:r>
      <w:r w:rsidRPr="003C790C">
        <w:rPr>
          <w:sz w:val="24"/>
          <w:szCs w:val="24"/>
        </w:rPr>
        <w:t>ng no</w:t>
      </w:r>
      <w:r w:rsidRPr="003C790C">
        <w:rPr>
          <w:spacing w:val="-1"/>
          <w:sz w:val="24"/>
          <w:szCs w:val="24"/>
        </w:rPr>
        <w:t>ti</w:t>
      </w:r>
      <w:r w:rsidRPr="003C790C">
        <w:rPr>
          <w:sz w:val="24"/>
          <w:szCs w:val="24"/>
        </w:rPr>
        <w:t>f</w:t>
      </w:r>
      <w:r w:rsidRPr="003C790C">
        <w:rPr>
          <w:spacing w:val="-1"/>
          <w:sz w:val="24"/>
          <w:szCs w:val="24"/>
        </w:rPr>
        <w:t>i</w:t>
      </w:r>
      <w:r w:rsidRPr="003C790C">
        <w:rPr>
          <w:spacing w:val="1"/>
          <w:sz w:val="24"/>
          <w:szCs w:val="24"/>
        </w:rPr>
        <w:t>e</w:t>
      </w:r>
      <w:r w:rsidRPr="003C790C">
        <w:rPr>
          <w:sz w:val="24"/>
          <w:szCs w:val="24"/>
        </w:rPr>
        <w:t>d. It</w:t>
      </w:r>
      <w:r w:rsidRPr="003C790C">
        <w:rPr>
          <w:spacing w:val="-1"/>
          <w:sz w:val="24"/>
          <w:szCs w:val="24"/>
        </w:rPr>
        <w:t xml:space="preserve"> </w:t>
      </w:r>
      <w:r w:rsidRPr="003C790C">
        <w:rPr>
          <w:sz w:val="24"/>
          <w:szCs w:val="24"/>
        </w:rPr>
        <w:t>shou</w:t>
      </w:r>
      <w:r w:rsidRPr="003C790C">
        <w:rPr>
          <w:spacing w:val="-1"/>
          <w:sz w:val="24"/>
          <w:szCs w:val="24"/>
        </w:rPr>
        <w:t>l</w:t>
      </w:r>
      <w:r w:rsidRPr="003C790C">
        <w:rPr>
          <w:sz w:val="24"/>
          <w:szCs w:val="24"/>
        </w:rPr>
        <w:t>d not</w:t>
      </w:r>
      <w:r w:rsidRPr="003C790C">
        <w:rPr>
          <w:spacing w:val="1"/>
          <w:sz w:val="24"/>
          <w:szCs w:val="24"/>
        </w:rPr>
        <w:t xml:space="preserve"> </w:t>
      </w:r>
      <w:r w:rsidRPr="003C790C">
        <w:rPr>
          <w:spacing w:val="-2"/>
          <w:sz w:val="24"/>
          <w:szCs w:val="24"/>
        </w:rPr>
        <w:t>b</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oo broad and vagu</w:t>
      </w:r>
      <w:r w:rsidRPr="003C790C">
        <w:rPr>
          <w:spacing w:val="1"/>
          <w:sz w:val="24"/>
          <w:szCs w:val="24"/>
        </w:rPr>
        <w:t>e</w:t>
      </w:r>
      <w:r w:rsidRPr="003C790C">
        <w:rPr>
          <w:sz w:val="24"/>
          <w:szCs w:val="24"/>
        </w:rPr>
        <w:t>.</w:t>
      </w:r>
    </w:p>
    <w:p w:rsidR="007978D5" w:rsidRPr="003C790C" w:rsidRDefault="003F763B">
      <w:pPr>
        <w:spacing w:line="260" w:lineRule="exact"/>
        <w:ind w:left="162" w:right="6953"/>
        <w:jc w:val="both"/>
        <w:rPr>
          <w:sz w:val="24"/>
          <w:szCs w:val="24"/>
        </w:rPr>
      </w:pPr>
      <w:r w:rsidRPr="003C790C">
        <w:rPr>
          <w:b/>
          <w:sz w:val="24"/>
          <w:szCs w:val="24"/>
        </w:rPr>
        <w:t>C</w:t>
      </w:r>
      <w:r w:rsidRPr="003C790C">
        <w:rPr>
          <w:b/>
          <w:spacing w:val="-1"/>
          <w:sz w:val="24"/>
          <w:szCs w:val="24"/>
        </w:rPr>
        <w:t>A</w:t>
      </w:r>
      <w:r w:rsidRPr="003C790C">
        <w:rPr>
          <w:b/>
          <w:sz w:val="24"/>
          <w:szCs w:val="24"/>
        </w:rPr>
        <w:t xml:space="preserve">REER </w:t>
      </w:r>
      <w:r w:rsidRPr="003C790C">
        <w:rPr>
          <w:b/>
          <w:spacing w:val="-1"/>
          <w:sz w:val="24"/>
          <w:szCs w:val="24"/>
        </w:rPr>
        <w:t>S</w:t>
      </w:r>
      <w:r w:rsidRPr="003C790C">
        <w:rPr>
          <w:b/>
          <w:sz w:val="24"/>
          <w:szCs w:val="24"/>
        </w:rPr>
        <w:t>UM</w:t>
      </w:r>
      <w:r w:rsidRPr="003C790C">
        <w:rPr>
          <w:b/>
          <w:spacing w:val="1"/>
          <w:sz w:val="24"/>
          <w:szCs w:val="24"/>
        </w:rPr>
        <w:t>M</w:t>
      </w:r>
      <w:r w:rsidRPr="003C790C">
        <w:rPr>
          <w:b/>
          <w:spacing w:val="-5"/>
          <w:sz w:val="24"/>
          <w:szCs w:val="24"/>
        </w:rPr>
        <w:t>A</w:t>
      </w:r>
      <w:r w:rsidRPr="003C790C">
        <w:rPr>
          <w:b/>
          <w:spacing w:val="-13"/>
          <w:sz w:val="24"/>
          <w:szCs w:val="24"/>
        </w:rPr>
        <w:t>R</w:t>
      </w:r>
      <w:r w:rsidRPr="003C790C">
        <w:rPr>
          <w:b/>
          <w:spacing w:val="-5"/>
          <w:sz w:val="24"/>
          <w:szCs w:val="24"/>
        </w:rPr>
        <w:t>Y</w:t>
      </w:r>
      <w:r w:rsidRPr="003C790C">
        <w:rPr>
          <w:b/>
          <w:sz w:val="24"/>
          <w:szCs w:val="24"/>
        </w:rPr>
        <w:t>:</w:t>
      </w:r>
    </w:p>
    <w:p w:rsidR="007978D5" w:rsidRDefault="003F763B">
      <w:pPr>
        <w:tabs>
          <w:tab w:val="left" w:pos="740"/>
        </w:tabs>
        <w:spacing w:before="27" w:line="260" w:lineRule="exact"/>
        <w:ind w:left="742" w:right="545" w:hanging="368"/>
        <w:rPr>
          <w:sz w:val="24"/>
          <w:szCs w:val="24"/>
        </w:rPr>
      </w:pPr>
      <w:r w:rsidRPr="003C790C">
        <w:rPr>
          <w:rFonts w:eastAsia="Calibri"/>
          <w:sz w:val="22"/>
          <w:szCs w:val="22"/>
        </w:rPr>
        <w:t>·</w:t>
      </w:r>
      <w:r w:rsidRPr="003C790C">
        <w:rPr>
          <w:rFonts w:eastAsia="Calibri"/>
          <w:sz w:val="22"/>
          <w:szCs w:val="22"/>
        </w:rPr>
        <w:tab/>
      </w:r>
      <w:r w:rsidRPr="003C790C">
        <w:rPr>
          <w:sz w:val="24"/>
          <w:szCs w:val="24"/>
        </w:rPr>
        <w:t xml:space="preserve">If you </w:t>
      </w:r>
      <w:r w:rsidRPr="003C790C">
        <w:rPr>
          <w:spacing w:val="1"/>
          <w:sz w:val="24"/>
          <w:szCs w:val="24"/>
        </w:rPr>
        <w:t>a</w:t>
      </w:r>
      <w:r w:rsidRPr="003C790C">
        <w:rPr>
          <w:sz w:val="24"/>
          <w:szCs w:val="24"/>
        </w:rPr>
        <w:t>re a fresh</w:t>
      </w:r>
      <w:r w:rsidRPr="003C790C">
        <w:rPr>
          <w:spacing w:val="-6"/>
          <w:sz w:val="24"/>
          <w:szCs w:val="24"/>
        </w:rPr>
        <w:t>e</w:t>
      </w:r>
      <w:r w:rsidRPr="003C790C">
        <w:rPr>
          <w:spacing w:val="-2"/>
          <w:sz w:val="24"/>
          <w:szCs w:val="24"/>
        </w:rPr>
        <w:t>r</w:t>
      </w:r>
      <w:r w:rsidRPr="003C790C">
        <w:rPr>
          <w:sz w:val="24"/>
          <w:szCs w:val="24"/>
        </w:rPr>
        <w:t>,</w:t>
      </w:r>
      <w:r w:rsidRPr="003C790C">
        <w:rPr>
          <w:spacing w:val="-2"/>
          <w:sz w:val="24"/>
          <w:szCs w:val="24"/>
        </w:rPr>
        <w:t xml:space="preserve"> </w:t>
      </w:r>
      <w:r w:rsidRPr="003C790C">
        <w:rPr>
          <w:sz w:val="24"/>
          <w:szCs w:val="24"/>
        </w:rPr>
        <w:t>fo</w:t>
      </w:r>
      <w:r w:rsidRPr="003C790C">
        <w:rPr>
          <w:spacing w:val="1"/>
          <w:sz w:val="24"/>
          <w:szCs w:val="24"/>
        </w:rPr>
        <w:t>c</w:t>
      </w:r>
      <w:r w:rsidRPr="003C790C">
        <w:rPr>
          <w:sz w:val="24"/>
          <w:szCs w:val="24"/>
        </w:rPr>
        <w:t>us</w:t>
      </w:r>
      <w:r w:rsidRPr="003C790C">
        <w:rPr>
          <w:spacing w:val="-1"/>
          <w:sz w:val="24"/>
          <w:szCs w:val="24"/>
        </w:rPr>
        <w:t xml:space="preserve"> </w:t>
      </w:r>
      <w:r w:rsidRPr="003C790C">
        <w:rPr>
          <w:sz w:val="24"/>
          <w:szCs w:val="24"/>
        </w:rPr>
        <w:t>on your qu</w:t>
      </w:r>
      <w:r w:rsidRPr="003C790C">
        <w:rPr>
          <w:spacing w:val="1"/>
          <w:sz w:val="24"/>
          <w:szCs w:val="24"/>
        </w:rPr>
        <w:t>a</w:t>
      </w:r>
      <w:r w:rsidRPr="003C790C">
        <w:rPr>
          <w:spacing w:val="-1"/>
          <w:sz w:val="24"/>
          <w:szCs w:val="24"/>
        </w:rPr>
        <w:t>li</w:t>
      </w:r>
      <w:r w:rsidRPr="003C790C">
        <w:rPr>
          <w:sz w:val="24"/>
          <w:szCs w:val="24"/>
        </w:rPr>
        <w:t>f</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 g</w:t>
      </w:r>
      <w:r w:rsidRPr="003C790C">
        <w:rPr>
          <w:spacing w:val="-2"/>
          <w:sz w:val="24"/>
          <w:szCs w:val="24"/>
        </w:rPr>
        <w:t>r</w:t>
      </w:r>
      <w:r w:rsidRPr="003C790C">
        <w:rPr>
          <w:spacing w:val="1"/>
          <w:sz w:val="24"/>
          <w:szCs w:val="24"/>
        </w:rPr>
        <w:t>a</w:t>
      </w:r>
      <w:r w:rsidRPr="003C790C">
        <w:rPr>
          <w:sz w:val="24"/>
          <w:szCs w:val="24"/>
        </w:rPr>
        <w:t xml:space="preserve">des and </w:t>
      </w:r>
      <w:r w:rsidRPr="003C790C">
        <w:rPr>
          <w:spacing w:val="1"/>
          <w:sz w:val="24"/>
          <w:szCs w:val="24"/>
        </w:rPr>
        <w:t>a</w:t>
      </w:r>
      <w:r w:rsidRPr="003C790C">
        <w:rPr>
          <w:sz w:val="24"/>
          <w:szCs w:val="24"/>
        </w:rPr>
        <w:t>c</w:t>
      </w:r>
      <w:r w:rsidRPr="003C790C">
        <w:rPr>
          <w:spacing w:val="-2"/>
          <w:sz w:val="24"/>
          <w:szCs w:val="24"/>
        </w:rPr>
        <w:t>h</w:t>
      </w:r>
      <w:r w:rsidRPr="003C790C">
        <w:rPr>
          <w:spacing w:val="1"/>
          <w:sz w:val="24"/>
          <w:szCs w:val="24"/>
        </w:rPr>
        <w:t>i</w:t>
      </w:r>
      <w:r w:rsidRPr="003C790C">
        <w:rPr>
          <w:sz w:val="24"/>
          <w:szCs w:val="24"/>
        </w:rPr>
        <w:t>eve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 dur</w:t>
      </w:r>
      <w:r w:rsidRPr="003C790C">
        <w:rPr>
          <w:spacing w:val="-1"/>
          <w:sz w:val="24"/>
          <w:szCs w:val="24"/>
        </w:rPr>
        <w:t>i</w:t>
      </w:r>
      <w:r w:rsidRPr="003C790C">
        <w:rPr>
          <w:sz w:val="24"/>
          <w:szCs w:val="24"/>
        </w:rPr>
        <w:t>ng your s</w:t>
      </w:r>
      <w:r w:rsidRPr="003C790C">
        <w:rPr>
          <w:spacing w:val="-1"/>
          <w:sz w:val="24"/>
          <w:szCs w:val="24"/>
        </w:rPr>
        <w:t>t</w:t>
      </w:r>
      <w:r w:rsidRPr="003C790C">
        <w:rPr>
          <w:sz w:val="24"/>
          <w:szCs w:val="24"/>
        </w:rPr>
        <w:t>udent</w:t>
      </w:r>
      <w:r w:rsidRPr="003C790C">
        <w:rPr>
          <w:spacing w:val="1"/>
          <w:sz w:val="24"/>
          <w:szCs w:val="24"/>
        </w:rPr>
        <w:t xml:space="preserve"> </w:t>
      </w:r>
      <w:r w:rsidRPr="003C790C">
        <w:rPr>
          <w:spacing w:val="-1"/>
          <w:sz w:val="24"/>
          <w:szCs w:val="24"/>
        </w:rPr>
        <w:t>li</w:t>
      </w:r>
      <w:r w:rsidRPr="003C790C">
        <w:rPr>
          <w:sz w:val="24"/>
          <w:szCs w:val="24"/>
        </w:rPr>
        <w:t>f</w:t>
      </w:r>
      <w:r w:rsidRPr="003C790C">
        <w:rPr>
          <w:spacing w:val="1"/>
          <w:sz w:val="24"/>
          <w:szCs w:val="24"/>
        </w:rPr>
        <w:t>e</w:t>
      </w:r>
      <w:r w:rsidRPr="003C790C">
        <w:rPr>
          <w:sz w:val="24"/>
          <w:szCs w:val="24"/>
        </w:rPr>
        <w:t>.</w:t>
      </w:r>
    </w:p>
    <w:p w:rsidR="00C22DC3" w:rsidRDefault="00C22DC3">
      <w:pPr>
        <w:tabs>
          <w:tab w:val="left" w:pos="740"/>
        </w:tabs>
        <w:spacing w:before="27" w:line="260" w:lineRule="exact"/>
        <w:ind w:left="742" w:right="545" w:hanging="368"/>
        <w:rPr>
          <w:sz w:val="24"/>
          <w:szCs w:val="24"/>
        </w:rPr>
      </w:pPr>
    </w:p>
    <w:p w:rsidR="00C22DC3" w:rsidRPr="003C790C" w:rsidRDefault="00C22DC3">
      <w:pPr>
        <w:tabs>
          <w:tab w:val="left" w:pos="740"/>
        </w:tabs>
        <w:spacing w:before="27" w:line="260" w:lineRule="exact"/>
        <w:ind w:left="742" w:right="545" w:hanging="368"/>
        <w:rPr>
          <w:sz w:val="24"/>
          <w:szCs w:val="24"/>
        </w:rPr>
        <w:sectPr w:rsidR="00C22DC3" w:rsidRPr="003C790C" w:rsidSect="00846494">
          <w:pgSz w:w="12240" w:h="15840"/>
          <w:pgMar w:top="980" w:right="1340" w:bottom="28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p>
    <w:p w:rsidR="007978D5" w:rsidRPr="003C790C" w:rsidRDefault="007978D5">
      <w:pPr>
        <w:spacing w:before="6" w:line="100" w:lineRule="exact"/>
        <w:rPr>
          <w:sz w:val="10"/>
          <w:szCs w:val="10"/>
        </w:rPr>
      </w:pPr>
    </w:p>
    <w:p w:rsidR="007978D5" w:rsidRPr="003C790C" w:rsidRDefault="007978D5">
      <w:pPr>
        <w:spacing w:line="200" w:lineRule="exact"/>
      </w:pPr>
    </w:p>
    <w:p w:rsidR="007978D5" w:rsidRPr="003C790C" w:rsidRDefault="007978D5">
      <w:pPr>
        <w:spacing w:line="200" w:lineRule="exact"/>
      </w:pPr>
    </w:p>
    <w:p w:rsidR="007978D5" w:rsidRPr="003C790C" w:rsidRDefault="003F763B">
      <w:pPr>
        <w:tabs>
          <w:tab w:val="left" w:pos="740"/>
        </w:tabs>
        <w:spacing w:before="32" w:line="260" w:lineRule="exact"/>
        <w:ind w:left="742" w:right="444" w:hanging="368"/>
        <w:rPr>
          <w:sz w:val="24"/>
          <w:szCs w:val="24"/>
        </w:rPr>
      </w:pPr>
      <w:r w:rsidRPr="003C790C">
        <w:rPr>
          <w:rFonts w:eastAsia="Calibri"/>
          <w:sz w:val="22"/>
          <w:szCs w:val="22"/>
        </w:rPr>
        <w:t>·</w:t>
      </w:r>
      <w:r w:rsidRPr="003C790C">
        <w:rPr>
          <w:rFonts w:eastAsia="Calibri"/>
          <w:sz w:val="22"/>
          <w:szCs w:val="22"/>
        </w:rPr>
        <w:tab/>
      </w:r>
      <w:r w:rsidRPr="003C790C">
        <w:rPr>
          <w:sz w:val="24"/>
          <w:szCs w:val="24"/>
        </w:rPr>
        <w:t>If</w:t>
      </w:r>
      <w:r w:rsidRPr="003C790C">
        <w:rPr>
          <w:spacing w:val="32"/>
          <w:sz w:val="24"/>
          <w:szCs w:val="24"/>
        </w:rPr>
        <w:t xml:space="preserve"> </w:t>
      </w:r>
      <w:r w:rsidRPr="003C790C">
        <w:rPr>
          <w:sz w:val="24"/>
          <w:szCs w:val="24"/>
        </w:rPr>
        <w:t>you</w:t>
      </w:r>
      <w:r w:rsidRPr="003C790C">
        <w:rPr>
          <w:spacing w:val="30"/>
          <w:sz w:val="24"/>
          <w:szCs w:val="24"/>
        </w:rPr>
        <w:t xml:space="preserve"> </w:t>
      </w:r>
      <w:r w:rsidRPr="003C790C">
        <w:rPr>
          <w:spacing w:val="1"/>
          <w:sz w:val="24"/>
          <w:szCs w:val="24"/>
        </w:rPr>
        <w:t>a</w:t>
      </w:r>
      <w:r w:rsidRPr="003C790C">
        <w:rPr>
          <w:sz w:val="24"/>
          <w:szCs w:val="24"/>
        </w:rPr>
        <w:t>re</w:t>
      </w:r>
      <w:r w:rsidRPr="003C790C">
        <w:rPr>
          <w:spacing w:val="29"/>
          <w:sz w:val="24"/>
          <w:szCs w:val="24"/>
        </w:rPr>
        <w:t xml:space="preserve"> </w:t>
      </w:r>
      <w:r w:rsidRPr="003C790C">
        <w:rPr>
          <w:spacing w:val="1"/>
          <w:sz w:val="24"/>
          <w:szCs w:val="24"/>
        </w:rPr>
        <w:t>a</w:t>
      </w:r>
      <w:r w:rsidRPr="003C790C">
        <w:rPr>
          <w:sz w:val="24"/>
          <w:szCs w:val="24"/>
        </w:rPr>
        <w:t>n</w:t>
      </w:r>
      <w:r w:rsidRPr="003C790C">
        <w:rPr>
          <w:spacing w:val="30"/>
          <w:sz w:val="24"/>
          <w:szCs w:val="24"/>
        </w:rPr>
        <w:t xml:space="preserve"> </w:t>
      </w:r>
      <w:r w:rsidRPr="003C790C">
        <w:rPr>
          <w:sz w:val="24"/>
          <w:szCs w:val="24"/>
        </w:rPr>
        <w:t>exper</w:t>
      </w:r>
      <w:r w:rsidRPr="003C790C">
        <w:rPr>
          <w:spacing w:val="1"/>
          <w:sz w:val="24"/>
          <w:szCs w:val="24"/>
        </w:rPr>
        <w:t>i</w:t>
      </w:r>
      <w:r w:rsidRPr="003C790C">
        <w:rPr>
          <w:sz w:val="24"/>
          <w:szCs w:val="24"/>
        </w:rPr>
        <w:t>enced</w:t>
      </w:r>
      <w:r w:rsidRPr="003C790C">
        <w:rPr>
          <w:spacing w:val="32"/>
          <w:sz w:val="24"/>
          <w:szCs w:val="24"/>
        </w:rPr>
        <w:t xml:space="preserve"> </w:t>
      </w:r>
      <w:r w:rsidRPr="003C790C">
        <w:rPr>
          <w:sz w:val="24"/>
          <w:szCs w:val="24"/>
        </w:rPr>
        <w:t>c</w:t>
      </w:r>
      <w:r w:rsidRPr="003C790C">
        <w:rPr>
          <w:spacing w:val="1"/>
          <w:sz w:val="24"/>
          <w:szCs w:val="24"/>
        </w:rPr>
        <w:t>a</w:t>
      </w:r>
      <w:r w:rsidRPr="003C790C">
        <w:rPr>
          <w:sz w:val="24"/>
          <w:szCs w:val="24"/>
        </w:rPr>
        <w:t>nd</w:t>
      </w:r>
      <w:r w:rsidRPr="003C790C">
        <w:rPr>
          <w:spacing w:val="-1"/>
          <w:sz w:val="24"/>
          <w:szCs w:val="24"/>
        </w:rPr>
        <w:t>i</w:t>
      </w:r>
      <w:r w:rsidRPr="003C790C">
        <w:rPr>
          <w:sz w:val="24"/>
          <w:szCs w:val="24"/>
        </w:rPr>
        <w:t>da</w:t>
      </w:r>
      <w:r w:rsidRPr="003C790C">
        <w:rPr>
          <w:spacing w:val="1"/>
          <w:sz w:val="24"/>
          <w:szCs w:val="24"/>
        </w:rPr>
        <w:t>t</w:t>
      </w:r>
      <w:r w:rsidRPr="003C790C">
        <w:rPr>
          <w:sz w:val="24"/>
          <w:szCs w:val="24"/>
        </w:rPr>
        <w:t>e,</w:t>
      </w:r>
      <w:r w:rsidRPr="003C790C">
        <w:rPr>
          <w:spacing w:val="30"/>
          <w:sz w:val="24"/>
          <w:szCs w:val="24"/>
        </w:rPr>
        <w:t xml:space="preserve"> </w:t>
      </w:r>
      <w:r w:rsidRPr="003C790C">
        <w:rPr>
          <w:sz w:val="24"/>
          <w:szCs w:val="24"/>
        </w:rPr>
        <w:t>fo</w:t>
      </w:r>
      <w:r w:rsidRPr="003C790C">
        <w:rPr>
          <w:spacing w:val="1"/>
          <w:sz w:val="24"/>
          <w:szCs w:val="24"/>
        </w:rPr>
        <w:t>c</w:t>
      </w:r>
      <w:r w:rsidRPr="003C790C">
        <w:rPr>
          <w:sz w:val="24"/>
          <w:szCs w:val="24"/>
        </w:rPr>
        <w:t>us</w:t>
      </w:r>
      <w:r w:rsidRPr="003C790C">
        <w:rPr>
          <w:spacing w:val="30"/>
          <w:sz w:val="24"/>
          <w:szCs w:val="24"/>
        </w:rPr>
        <w:t xml:space="preserve"> </w:t>
      </w:r>
      <w:r w:rsidRPr="003C790C">
        <w:rPr>
          <w:sz w:val="24"/>
          <w:szCs w:val="24"/>
        </w:rPr>
        <w:t>on</w:t>
      </w:r>
      <w:r w:rsidRPr="003C790C">
        <w:rPr>
          <w:spacing w:val="30"/>
          <w:sz w:val="24"/>
          <w:szCs w:val="24"/>
        </w:rPr>
        <w:t xml:space="preserve"> </w:t>
      </w:r>
      <w:r w:rsidRPr="003C790C">
        <w:rPr>
          <w:sz w:val="24"/>
          <w:szCs w:val="24"/>
        </w:rPr>
        <w:t>your</w:t>
      </w:r>
      <w:r w:rsidRPr="003C790C">
        <w:rPr>
          <w:spacing w:val="32"/>
          <w:sz w:val="24"/>
          <w:szCs w:val="24"/>
        </w:rPr>
        <w:t xml:space="preserve"> </w:t>
      </w:r>
      <w:r w:rsidRPr="003C790C">
        <w:rPr>
          <w:spacing w:val="-1"/>
          <w:sz w:val="24"/>
          <w:szCs w:val="24"/>
        </w:rPr>
        <w:t>w</w:t>
      </w:r>
      <w:r w:rsidRPr="003C790C">
        <w:rPr>
          <w:sz w:val="24"/>
          <w:szCs w:val="24"/>
        </w:rPr>
        <w:t>ork</w:t>
      </w:r>
      <w:r w:rsidRPr="003C790C">
        <w:rPr>
          <w:spacing w:val="32"/>
          <w:sz w:val="24"/>
          <w:szCs w:val="24"/>
        </w:rPr>
        <w:t xml:space="preserve"> </w:t>
      </w:r>
      <w:r w:rsidRPr="003C790C">
        <w:rPr>
          <w:sz w:val="24"/>
          <w:szCs w:val="24"/>
        </w:rPr>
        <w:t>exper</w:t>
      </w:r>
      <w:r w:rsidRPr="003C790C">
        <w:rPr>
          <w:spacing w:val="1"/>
          <w:sz w:val="24"/>
          <w:szCs w:val="24"/>
        </w:rPr>
        <w:t>i</w:t>
      </w:r>
      <w:r w:rsidRPr="003C790C">
        <w:rPr>
          <w:sz w:val="24"/>
          <w:szCs w:val="24"/>
        </w:rPr>
        <w:t>ence</w:t>
      </w:r>
      <w:r w:rsidRPr="003C790C">
        <w:rPr>
          <w:spacing w:val="31"/>
          <w:sz w:val="24"/>
          <w:szCs w:val="24"/>
        </w:rPr>
        <w:t xml:space="preserve"> </w:t>
      </w:r>
      <w:r w:rsidRPr="003C790C">
        <w:rPr>
          <w:sz w:val="24"/>
          <w:szCs w:val="24"/>
        </w:rPr>
        <w:t>and</w:t>
      </w:r>
      <w:r w:rsidRPr="003C790C">
        <w:rPr>
          <w:spacing w:val="32"/>
          <w:sz w:val="24"/>
          <w:szCs w:val="24"/>
        </w:rPr>
        <w:t xml:space="preserve"> </w:t>
      </w:r>
      <w:r w:rsidRPr="003C790C">
        <w:rPr>
          <w:spacing w:val="-1"/>
          <w:sz w:val="24"/>
          <w:szCs w:val="24"/>
        </w:rPr>
        <w:t>t</w:t>
      </w:r>
      <w:r w:rsidRPr="003C790C">
        <w:rPr>
          <w:sz w:val="24"/>
          <w:szCs w:val="24"/>
        </w:rPr>
        <w:t>he</w:t>
      </w:r>
      <w:r w:rsidRPr="003C790C">
        <w:rPr>
          <w:spacing w:val="31"/>
          <w:sz w:val="24"/>
          <w:szCs w:val="24"/>
        </w:rPr>
        <w:t xml:space="preserve">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s you have</w:t>
      </w:r>
      <w:r w:rsidRPr="003C790C">
        <w:rPr>
          <w:spacing w:val="1"/>
          <w:sz w:val="24"/>
          <w:szCs w:val="24"/>
        </w:rPr>
        <w:t xml:space="preserve"> </w:t>
      </w:r>
      <w:r w:rsidRPr="003C790C">
        <w:rPr>
          <w:sz w:val="24"/>
          <w:szCs w:val="24"/>
        </w:rPr>
        <w:t>acqu</w:t>
      </w:r>
      <w:r w:rsidRPr="003C790C">
        <w:rPr>
          <w:spacing w:val="-1"/>
          <w:sz w:val="24"/>
          <w:szCs w:val="24"/>
        </w:rPr>
        <w:t>i</w:t>
      </w:r>
      <w:r w:rsidRPr="003C790C">
        <w:rPr>
          <w:sz w:val="24"/>
          <w:szCs w:val="24"/>
        </w:rPr>
        <w:t>r</w:t>
      </w:r>
      <w:r w:rsidRPr="003C790C">
        <w:rPr>
          <w:spacing w:val="1"/>
          <w:sz w:val="24"/>
          <w:szCs w:val="24"/>
        </w:rPr>
        <w:t>e</w:t>
      </w:r>
      <w:r w:rsidRPr="003C790C">
        <w:rPr>
          <w:sz w:val="24"/>
          <w:szCs w:val="24"/>
        </w:rPr>
        <w:t>d dur</w:t>
      </w:r>
      <w:r w:rsidRPr="003C790C">
        <w:rPr>
          <w:spacing w:val="-1"/>
          <w:sz w:val="24"/>
          <w:szCs w:val="24"/>
        </w:rPr>
        <w:t>i</w:t>
      </w:r>
      <w:r w:rsidRPr="003C790C">
        <w:rPr>
          <w:sz w:val="24"/>
          <w:szCs w:val="24"/>
        </w:rPr>
        <w:t>ng your e</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oy</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p>
    <w:p w:rsidR="007978D5" w:rsidRPr="003C790C" w:rsidRDefault="003F763B">
      <w:pPr>
        <w:tabs>
          <w:tab w:val="left" w:pos="740"/>
        </w:tabs>
        <w:spacing w:before="6" w:line="260" w:lineRule="exact"/>
        <w:ind w:left="742" w:right="67" w:hanging="368"/>
        <w:rPr>
          <w:sz w:val="24"/>
          <w:szCs w:val="24"/>
        </w:rPr>
      </w:pPr>
      <w:r w:rsidRPr="003C790C">
        <w:rPr>
          <w:rFonts w:eastAsia="Calibri"/>
          <w:sz w:val="22"/>
          <w:szCs w:val="22"/>
        </w:rPr>
        <w:t>·</w:t>
      </w:r>
      <w:r w:rsidRPr="003C790C">
        <w:rPr>
          <w:rFonts w:eastAsia="Calibri"/>
          <w:sz w:val="22"/>
          <w:szCs w:val="22"/>
        </w:rPr>
        <w:tab/>
      </w:r>
      <w:r w:rsidRPr="003C790C">
        <w:rPr>
          <w:sz w:val="24"/>
          <w:szCs w:val="24"/>
        </w:rPr>
        <w:t>If you h</w:t>
      </w:r>
      <w:r w:rsidRPr="003C790C">
        <w:rPr>
          <w:spacing w:val="1"/>
          <w:sz w:val="24"/>
          <w:szCs w:val="24"/>
        </w:rPr>
        <w:t>a</w:t>
      </w:r>
      <w:r w:rsidRPr="003C790C">
        <w:rPr>
          <w:sz w:val="24"/>
          <w:szCs w:val="24"/>
        </w:rPr>
        <w:t>ve any exper</w:t>
      </w:r>
      <w:r w:rsidRPr="003C790C">
        <w:rPr>
          <w:spacing w:val="1"/>
          <w:sz w:val="24"/>
          <w:szCs w:val="24"/>
        </w:rPr>
        <w:t>t</w:t>
      </w:r>
      <w:r w:rsidRPr="003C790C">
        <w:rPr>
          <w:spacing w:val="-1"/>
          <w:sz w:val="24"/>
          <w:szCs w:val="24"/>
        </w:rPr>
        <w:t>i</w:t>
      </w:r>
      <w:r w:rsidRPr="003C790C">
        <w:rPr>
          <w:sz w:val="24"/>
          <w:szCs w:val="24"/>
        </w:rPr>
        <w:t>se on any sof</w:t>
      </w:r>
      <w:r w:rsidRPr="003C790C">
        <w:rPr>
          <w:spacing w:val="-1"/>
          <w:sz w:val="24"/>
          <w:szCs w:val="24"/>
        </w:rPr>
        <w:t>t</w:t>
      </w:r>
      <w:r w:rsidRPr="003C790C">
        <w:rPr>
          <w:sz w:val="24"/>
          <w:szCs w:val="24"/>
        </w:rPr>
        <w:t>ware</w:t>
      </w:r>
      <w:r w:rsidRPr="003C790C">
        <w:rPr>
          <w:spacing w:val="1"/>
          <w:sz w:val="24"/>
          <w:szCs w:val="24"/>
        </w:rPr>
        <w:t xml:space="preserve"> </w:t>
      </w:r>
      <w:r w:rsidRPr="003C790C">
        <w:rPr>
          <w:spacing w:val="-2"/>
          <w:sz w:val="24"/>
          <w:szCs w:val="24"/>
        </w:rPr>
        <w:t>p</w:t>
      </w:r>
      <w:r w:rsidRPr="003C790C">
        <w:rPr>
          <w:spacing w:val="1"/>
          <w:sz w:val="24"/>
          <w:szCs w:val="24"/>
        </w:rPr>
        <w:t>a</w:t>
      </w:r>
      <w:r w:rsidRPr="003C790C">
        <w:rPr>
          <w:sz w:val="24"/>
          <w:szCs w:val="24"/>
        </w:rPr>
        <w:t>ckag</w:t>
      </w:r>
      <w:r w:rsidRPr="003C790C">
        <w:rPr>
          <w:spacing w:val="1"/>
          <w:sz w:val="24"/>
          <w:szCs w:val="24"/>
        </w:rPr>
        <w:t>e</w:t>
      </w:r>
      <w:r w:rsidRPr="003C790C">
        <w:rPr>
          <w:sz w:val="24"/>
          <w:szCs w:val="24"/>
        </w:rPr>
        <w:t>s</w:t>
      </w:r>
      <w:r w:rsidRPr="003C790C">
        <w:rPr>
          <w:spacing w:val="-1"/>
          <w:sz w:val="24"/>
          <w:szCs w:val="24"/>
        </w:rPr>
        <w:t xml:space="preserve"> </w:t>
      </w:r>
      <w:r w:rsidRPr="003C790C">
        <w:rPr>
          <w:sz w:val="24"/>
          <w:szCs w:val="24"/>
        </w:rPr>
        <w:t>wh</w:t>
      </w:r>
      <w:r w:rsidRPr="003C790C">
        <w:rPr>
          <w:spacing w:val="-1"/>
          <w:sz w:val="24"/>
          <w:szCs w:val="24"/>
        </w:rPr>
        <w:t>i</w:t>
      </w:r>
      <w:r w:rsidRPr="003C790C">
        <w:rPr>
          <w:sz w:val="24"/>
          <w:szCs w:val="24"/>
        </w:rPr>
        <w:t>ch c</w:t>
      </w:r>
      <w:r w:rsidRPr="003C790C">
        <w:rPr>
          <w:spacing w:val="1"/>
          <w:sz w:val="24"/>
          <w:szCs w:val="24"/>
        </w:rPr>
        <w:t>a</w:t>
      </w:r>
      <w:r w:rsidRPr="003C790C">
        <w:rPr>
          <w:sz w:val="24"/>
          <w:szCs w:val="24"/>
        </w:rPr>
        <w:t>n be useful</w:t>
      </w:r>
      <w:r w:rsidRPr="003C790C">
        <w:rPr>
          <w:spacing w:val="-1"/>
          <w:sz w:val="24"/>
          <w:szCs w:val="24"/>
        </w:rPr>
        <w:t xml:space="preserve"> </w:t>
      </w:r>
      <w:r w:rsidRPr="003C790C">
        <w:rPr>
          <w:sz w:val="24"/>
          <w:szCs w:val="24"/>
        </w:rPr>
        <w:t xml:space="preserve">for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w:t>
      </w:r>
      <w:r w:rsidRPr="003C790C">
        <w:rPr>
          <w:spacing w:val="1"/>
          <w:sz w:val="24"/>
          <w:szCs w:val="24"/>
        </w:rPr>
        <w:t>m</w:t>
      </w:r>
      <w:r w:rsidRPr="003C790C">
        <w:rPr>
          <w:spacing w:val="-2"/>
          <w:sz w:val="24"/>
          <w:szCs w:val="24"/>
        </w:rPr>
        <w:t>p</w:t>
      </w:r>
      <w:r w:rsidRPr="003C790C">
        <w:rPr>
          <w:spacing w:val="1"/>
          <w:sz w:val="24"/>
          <w:szCs w:val="24"/>
        </w:rPr>
        <w:t>a</w:t>
      </w:r>
      <w:r w:rsidRPr="003C790C">
        <w:rPr>
          <w:spacing w:val="-8"/>
          <w:sz w:val="24"/>
          <w:szCs w:val="24"/>
        </w:rPr>
        <w:t>n</w:t>
      </w:r>
      <w:r w:rsidRPr="003C790C">
        <w:rPr>
          <w:spacing w:val="-4"/>
          <w:sz w:val="24"/>
          <w:szCs w:val="24"/>
        </w:rPr>
        <w:t>y</w:t>
      </w:r>
      <w:r w:rsidRPr="003C790C">
        <w:rPr>
          <w:sz w:val="24"/>
          <w:szCs w:val="24"/>
        </w:rPr>
        <w:t xml:space="preserve">, </w:t>
      </w:r>
      <w:r w:rsidRPr="003C790C">
        <w:rPr>
          <w:spacing w:val="-1"/>
          <w:sz w:val="24"/>
          <w:szCs w:val="24"/>
        </w:rPr>
        <w:t>i</w:t>
      </w:r>
      <w:r w:rsidRPr="003C790C">
        <w:rPr>
          <w:spacing w:val="-7"/>
          <w:sz w:val="24"/>
          <w:szCs w:val="24"/>
        </w:rPr>
        <w:t>t</w:t>
      </w:r>
      <w:r w:rsidRPr="003C790C">
        <w:rPr>
          <w:spacing w:val="-2"/>
          <w:sz w:val="24"/>
          <w:szCs w:val="24"/>
        </w:rPr>
        <w:t>’</w:t>
      </w:r>
      <w:r w:rsidRPr="003C790C">
        <w:rPr>
          <w:sz w:val="24"/>
          <w:szCs w:val="24"/>
        </w:rPr>
        <w:t>s</w:t>
      </w:r>
      <w:r w:rsidRPr="003C790C">
        <w:rPr>
          <w:spacing w:val="-3"/>
          <w:sz w:val="24"/>
          <w:szCs w:val="24"/>
        </w:rPr>
        <w:t xml:space="preserve"> </w:t>
      </w:r>
      <w:r w:rsidRPr="003C790C">
        <w:rPr>
          <w:sz w:val="24"/>
          <w:szCs w:val="24"/>
        </w:rPr>
        <w:t>a good p</w:t>
      </w:r>
      <w:r w:rsidRPr="003C790C">
        <w:rPr>
          <w:spacing w:val="1"/>
          <w:sz w:val="24"/>
          <w:szCs w:val="24"/>
        </w:rPr>
        <w:t>l</w:t>
      </w:r>
      <w:r w:rsidRPr="003C790C">
        <w:rPr>
          <w:sz w:val="24"/>
          <w:szCs w:val="24"/>
        </w:rPr>
        <w:t xml:space="preserve">ace </w:t>
      </w:r>
      <w:r w:rsidRPr="003C790C">
        <w:rPr>
          <w:spacing w:val="1"/>
          <w:sz w:val="24"/>
          <w:szCs w:val="24"/>
        </w:rPr>
        <w:t>i</w:t>
      </w:r>
      <w:r w:rsidRPr="003C790C">
        <w:rPr>
          <w:sz w:val="24"/>
          <w:szCs w:val="24"/>
        </w:rPr>
        <w:t xml:space="preserve">n your </w:t>
      </w:r>
      <w:r w:rsidRPr="003C790C">
        <w:rPr>
          <w:spacing w:val="-2"/>
          <w:sz w:val="24"/>
          <w:szCs w:val="24"/>
        </w:rPr>
        <w:t>C</w:t>
      </w:r>
      <w:r w:rsidRPr="003C790C">
        <w:rPr>
          <w:sz w:val="24"/>
          <w:szCs w:val="24"/>
        </w:rPr>
        <w:t>V</w:t>
      </w:r>
      <w:r w:rsidRPr="003C790C">
        <w:rPr>
          <w:spacing w:val="-3"/>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 about</w:t>
      </w:r>
      <w:r w:rsidRPr="003C790C">
        <w:rPr>
          <w:spacing w:val="-1"/>
          <w:sz w:val="24"/>
          <w:szCs w:val="24"/>
        </w:rPr>
        <w:t xml:space="preserve"> </w:t>
      </w:r>
      <w:r w:rsidRPr="003C790C">
        <w:rPr>
          <w:spacing w:val="1"/>
          <w:sz w:val="24"/>
          <w:szCs w:val="24"/>
        </w:rPr>
        <w:t>i</w:t>
      </w:r>
      <w:r w:rsidRPr="003C790C">
        <w:rPr>
          <w:spacing w:val="-1"/>
          <w:sz w:val="24"/>
          <w:szCs w:val="24"/>
        </w:rPr>
        <w:t>t</w:t>
      </w:r>
      <w:r w:rsidRPr="003C790C">
        <w:rPr>
          <w:sz w:val="24"/>
          <w:szCs w:val="24"/>
        </w:rPr>
        <w:t>.</w:t>
      </w:r>
    </w:p>
    <w:p w:rsidR="007978D5" w:rsidRPr="003C790C" w:rsidRDefault="003F763B">
      <w:pPr>
        <w:tabs>
          <w:tab w:val="left" w:pos="740"/>
        </w:tabs>
        <w:spacing w:before="3" w:line="245" w:lineRule="auto"/>
        <w:ind w:left="742" w:right="308" w:hanging="368"/>
        <w:rPr>
          <w:sz w:val="23"/>
          <w:szCs w:val="23"/>
        </w:rPr>
      </w:pPr>
      <w:r w:rsidRPr="003C790C">
        <w:rPr>
          <w:rFonts w:eastAsia="Calibri"/>
          <w:sz w:val="22"/>
          <w:szCs w:val="22"/>
        </w:rPr>
        <w:t>·</w:t>
      </w:r>
      <w:r w:rsidRPr="003C790C">
        <w:rPr>
          <w:rFonts w:eastAsia="Calibri"/>
          <w:sz w:val="22"/>
          <w:szCs w:val="22"/>
        </w:rPr>
        <w:tab/>
      </w:r>
      <w:r w:rsidRPr="003C790C">
        <w:rPr>
          <w:spacing w:val="-1"/>
          <w:sz w:val="23"/>
          <w:szCs w:val="23"/>
        </w:rPr>
        <w:t>I</w:t>
      </w:r>
      <w:r w:rsidRPr="003C790C">
        <w:rPr>
          <w:sz w:val="23"/>
          <w:szCs w:val="23"/>
        </w:rPr>
        <w:t>f</w:t>
      </w:r>
      <w:r w:rsidRPr="003C790C">
        <w:rPr>
          <w:spacing w:val="1"/>
          <w:sz w:val="23"/>
          <w:szCs w:val="23"/>
        </w:rPr>
        <w:t xml:space="preserve"> </w:t>
      </w:r>
      <w:r w:rsidRPr="003C790C">
        <w:rPr>
          <w:spacing w:val="-1"/>
          <w:sz w:val="23"/>
          <w:szCs w:val="23"/>
        </w:rPr>
        <w:t>y</w:t>
      </w:r>
      <w:r w:rsidRPr="003C790C">
        <w:rPr>
          <w:spacing w:val="1"/>
          <w:sz w:val="23"/>
          <w:szCs w:val="23"/>
        </w:rPr>
        <w:t>o</w:t>
      </w:r>
      <w:r w:rsidRPr="003C790C">
        <w:rPr>
          <w:sz w:val="23"/>
          <w:szCs w:val="23"/>
        </w:rPr>
        <w:t>u</w:t>
      </w:r>
      <w:r w:rsidRPr="003C790C">
        <w:rPr>
          <w:spacing w:val="-1"/>
          <w:sz w:val="23"/>
          <w:szCs w:val="23"/>
        </w:rPr>
        <w:t xml:space="preserve"> h</w:t>
      </w:r>
      <w:r w:rsidRPr="003C790C">
        <w:rPr>
          <w:sz w:val="23"/>
          <w:szCs w:val="23"/>
        </w:rPr>
        <w:t>a</w:t>
      </w:r>
      <w:r w:rsidRPr="003C790C">
        <w:rPr>
          <w:spacing w:val="1"/>
          <w:sz w:val="23"/>
          <w:szCs w:val="23"/>
        </w:rPr>
        <w:t>v</w:t>
      </w:r>
      <w:r w:rsidRPr="003C790C">
        <w:rPr>
          <w:sz w:val="23"/>
          <w:szCs w:val="23"/>
        </w:rPr>
        <w:t>e a</w:t>
      </w:r>
      <w:r w:rsidRPr="003C790C">
        <w:rPr>
          <w:spacing w:val="-1"/>
          <w:sz w:val="23"/>
          <w:szCs w:val="23"/>
        </w:rPr>
        <w:t>n</w:t>
      </w:r>
      <w:r w:rsidRPr="003C790C">
        <w:rPr>
          <w:sz w:val="23"/>
          <w:szCs w:val="23"/>
        </w:rPr>
        <w:t>y</w:t>
      </w:r>
      <w:r w:rsidRPr="003C790C">
        <w:rPr>
          <w:spacing w:val="1"/>
          <w:sz w:val="23"/>
          <w:szCs w:val="23"/>
        </w:rPr>
        <w:t xml:space="preserve"> </w:t>
      </w:r>
      <w:r w:rsidRPr="003C790C">
        <w:rPr>
          <w:spacing w:val="-1"/>
          <w:sz w:val="23"/>
          <w:szCs w:val="23"/>
        </w:rPr>
        <w:t>o</w:t>
      </w:r>
      <w:r w:rsidRPr="003C790C">
        <w:rPr>
          <w:sz w:val="23"/>
          <w:szCs w:val="23"/>
        </w:rPr>
        <w:t>t</w:t>
      </w:r>
      <w:r w:rsidRPr="003C790C">
        <w:rPr>
          <w:spacing w:val="1"/>
          <w:sz w:val="23"/>
          <w:szCs w:val="23"/>
        </w:rPr>
        <w:t>h</w:t>
      </w:r>
      <w:r w:rsidRPr="003C790C">
        <w:rPr>
          <w:sz w:val="23"/>
          <w:szCs w:val="23"/>
        </w:rPr>
        <w:t>er s</w:t>
      </w:r>
      <w:r w:rsidRPr="003C790C">
        <w:rPr>
          <w:spacing w:val="-1"/>
          <w:sz w:val="23"/>
          <w:szCs w:val="23"/>
        </w:rPr>
        <w:t>k</w:t>
      </w:r>
      <w:r w:rsidRPr="003C790C">
        <w:rPr>
          <w:sz w:val="23"/>
          <w:szCs w:val="23"/>
        </w:rPr>
        <w:t>il</w:t>
      </w:r>
      <w:r w:rsidRPr="003C790C">
        <w:rPr>
          <w:spacing w:val="-2"/>
          <w:sz w:val="23"/>
          <w:szCs w:val="23"/>
        </w:rPr>
        <w:t>l</w:t>
      </w:r>
      <w:r w:rsidRPr="003C790C">
        <w:rPr>
          <w:sz w:val="23"/>
          <w:szCs w:val="23"/>
        </w:rPr>
        <w:t>s</w:t>
      </w:r>
      <w:r w:rsidRPr="003C790C">
        <w:rPr>
          <w:spacing w:val="1"/>
          <w:sz w:val="23"/>
          <w:szCs w:val="23"/>
        </w:rPr>
        <w:t xml:space="preserve"> </w:t>
      </w:r>
      <w:r w:rsidRPr="003C790C">
        <w:rPr>
          <w:sz w:val="23"/>
          <w:szCs w:val="23"/>
        </w:rPr>
        <w:t>w</w:t>
      </w:r>
      <w:r w:rsidRPr="003C790C">
        <w:rPr>
          <w:spacing w:val="1"/>
          <w:sz w:val="23"/>
          <w:szCs w:val="23"/>
        </w:rPr>
        <w:t>h</w:t>
      </w:r>
      <w:r w:rsidRPr="003C790C">
        <w:rPr>
          <w:spacing w:val="-2"/>
          <w:sz w:val="23"/>
          <w:szCs w:val="23"/>
        </w:rPr>
        <w:t>i</w:t>
      </w:r>
      <w:r w:rsidRPr="003C790C">
        <w:rPr>
          <w:spacing w:val="2"/>
          <w:sz w:val="23"/>
          <w:szCs w:val="23"/>
        </w:rPr>
        <w:t>c</w:t>
      </w:r>
      <w:r w:rsidRPr="003C790C">
        <w:rPr>
          <w:sz w:val="23"/>
          <w:szCs w:val="23"/>
        </w:rPr>
        <w:t>h</w:t>
      </w:r>
      <w:r w:rsidRPr="003C790C">
        <w:rPr>
          <w:spacing w:val="-1"/>
          <w:sz w:val="23"/>
          <w:szCs w:val="23"/>
        </w:rPr>
        <w:t xml:space="preserve"> </w:t>
      </w:r>
      <w:r w:rsidRPr="003C790C">
        <w:rPr>
          <w:spacing w:val="1"/>
          <w:sz w:val="23"/>
          <w:szCs w:val="23"/>
        </w:rPr>
        <w:t>y</w:t>
      </w:r>
      <w:r w:rsidRPr="003C790C">
        <w:rPr>
          <w:spacing w:val="-1"/>
          <w:sz w:val="23"/>
          <w:szCs w:val="23"/>
        </w:rPr>
        <w:t>o</w:t>
      </w:r>
      <w:r w:rsidRPr="003C790C">
        <w:rPr>
          <w:sz w:val="23"/>
          <w:szCs w:val="23"/>
        </w:rPr>
        <w:t>u</w:t>
      </w:r>
      <w:r w:rsidRPr="003C790C">
        <w:rPr>
          <w:spacing w:val="-1"/>
          <w:sz w:val="23"/>
          <w:szCs w:val="23"/>
        </w:rPr>
        <w:t xml:space="preserve"> </w:t>
      </w:r>
      <w:r w:rsidRPr="003C790C">
        <w:rPr>
          <w:sz w:val="23"/>
          <w:szCs w:val="23"/>
        </w:rPr>
        <w:t>t</w:t>
      </w:r>
      <w:r w:rsidRPr="003C790C">
        <w:rPr>
          <w:spacing w:val="1"/>
          <w:sz w:val="23"/>
          <w:szCs w:val="23"/>
        </w:rPr>
        <w:t>h</w:t>
      </w:r>
      <w:r w:rsidRPr="003C790C">
        <w:rPr>
          <w:spacing w:val="-2"/>
          <w:sz w:val="23"/>
          <w:szCs w:val="23"/>
        </w:rPr>
        <w:t>i</w:t>
      </w:r>
      <w:r w:rsidRPr="003C790C">
        <w:rPr>
          <w:spacing w:val="1"/>
          <w:sz w:val="23"/>
          <w:szCs w:val="23"/>
        </w:rPr>
        <w:t>n</w:t>
      </w:r>
      <w:r w:rsidRPr="003C790C">
        <w:rPr>
          <w:sz w:val="23"/>
          <w:szCs w:val="23"/>
        </w:rPr>
        <w:t>k</w:t>
      </w:r>
      <w:r w:rsidRPr="003C790C">
        <w:rPr>
          <w:spacing w:val="-1"/>
          <w:sz w:val="23"/>
          <w:szCs w:val="23"/>
        </w:rPr>
        <w:t xml:space="preserve"> </w:t>
      </w:r>
      <w:r w:rsidRPr="003C790C">
        <w:rPr>
          <w:sz w:val="23"/>
          <w:szCs w:val="23"/>
        </w:rPr>
        <w:t>w</w:t>
      </w:r>
      <w:r w:rsidRPr="003C790C">
        <w:rPr>
          <w:spacing w:val="1"/>
          <w:sz w:val="23"/>
          <w:szCs w:val="23"/>
        </w:rPr>
        <w:t>o</w:t>
      </w:r>
      <w:r w:rsidRPr="003C790C">
        <w:rPr>
          <w:spacing w:val="-1"/>
          <w:sz w:val="23"/>
          <w:szCs w:val="23"/>
        </w:rPr>
        <w:t>u</w:t>
      </w:r>
      <w:r w:rsidRPr="003C790C">
        <w:rPr>
          <w:sz w:val="23"/>
          <w:szCs w:val="23"/>
        </w:rPr>
        <w:t>ld</w:t>
      </w:r>
      <w:r w:rsidRPr="003C790C">
        <w:rPr>
          <w:spacing w:val="1"/>
          <w:sz w:val="23"/>
          <w:szCs w:val="23"/>
        </w:rPr>
        <w:t xml:space="preserve"> </w:t>
      </w:r>
      <w:r w:rsidRPr="003C790C">
        <w:rPr>
          <w:sz w:val="23"/>
          <w:szCs w:val="23"/>
        </w:rPr>
        <w:t>i</w:t>
      </w:r>
      <w:r w:rsidRPr="003C790C">
        <w:rPr>
          <w:spacing w:val="-1"/>
          <w:sz w:val="23"/>
          <w:szCs w:val="23"/>
        </w:rPr>
        <w:t>mp</w:t>
      </w:r>
      <w:r w:rsidRPr="003C790C">
        <w:rPr>
          <w:spacing w:val="1"/>
          <w:sz w:val="23"/>
          <w:szCs w:val="23"/>
        </w:rPr>
        <w:t>r</w:t>
      </w:r>
      <w:r w:rsidRPr="003C790C">
        <w:rPr>
          <w:sz w:val="23"/>
          <w:szCs w:val="23"/>
        </w:rPr>
        <w:t>ess</w:t>
      </w:r>
      <w:r w:rsidRPr="003C790C">
        <w:rPr>
          <w:spacing w:val="-1"/>
          <w:sz w:val="23"/>
          <w:szCs w:val="23"/>
        </w:rPr>
        <w:t xml:space="preserve"> </w:t>
      </w:r>
      <w:r w:rsidRPr="003C790C">
        <w:rPr>
          <w:spacing w:val="1"/>
          <w:sz w:val="23"/>
          <w:szCs w:val="23"/>
        </w:rPr>
        <w:t>y</w:t>
      </w:r>
      <w:r w:rsidRPr="003C790C">
        <w:rPr>
          <w:spacing w:val="-1"/>
          <w:sz w:val="23"/>
          <w:szCs w:val="23"/>
        </w:rPr>
        <w:t>o</w:t>
      </w:r>
      <w:r w:rsidRPr="003C790C">
        <w:rPr>
          <w:spacing w:val="1"/>
          <w:sz w:val="23"/>
          <w:szCs w:val="23"/>
        </w:rPr>
        <w:t>u</w:t>
      </w:r>
      <w:r w:rsidRPr="003C790C">
        <w:rPr>
          <w:sz w:val="23"/>
          <w:szCs w:val="23"/>
        </w:rPr>
        <w:t xml:space="preserve">r </w:t>
      </w:r>
      <w:r w:rsidRPr="003C790C">
        <w:rPr>
          <w:spacing w:val="-1"/>
          <w:sz w:val="23"/>
          <w:szCs w:val="23"/>
        </w:rPr>
        <w:t>pr</w:t>
      </w:r>
      <w:r w:rsidRPr="003C790C">
        <w:rPr>
          <w:spacing w:val="1"/>
          <w:sz w:val="23"/>
          <w:szCs w:val="23"/>
        </w:rPr>
        <w:t>o</w:t>
      </w:r>
      <w:r w:rsidRPr="003C790C">
        <w:rPr>
          <w:sz w:val="23"/>
          <w:szCs w:val="23"/>
        </w:rPr>
        <w:t>s</w:t>
      </w:r>
      <w:r w:rsidRPr="003C790C">
        <w:rPr>
          <w:spacing w:val="-1"/>
          <w:sz w:val="23"/>
          <w:szCs w:val="23"/>
        </w:rPr>
        <w:t>p</w:t>
      </w:r>
      <w:r w:rsidRPr="003C790C">
        <w:rPr>
          <w:sz w:val="23"/>
          <w:szCs w:val="23"/>
        </w:rPr>
        <w:t>ecti</w:t>
      </w:r>
      <w:r w:rsidRPr="003C790C">
        <w:rPr>
          <w:spacing w:val="1"/>
          <w:sz w:val="23"/>
          <w:szCs w:val="23"/>
        </w:rPr>
        <w:t>v</w:t>
      </w:r>
      <w:r w:rsidRPr="003C790C">
        <w:rPr>
          <w:sz w:val="23"/>
          <w:szCs w:val="23"/>
        </w:rPr>
        <w:t>e e</w:t>
      </w:r>
      <w:r w:rsidRPr="003C790C">
        <w:rPr>
          <w:spacing w:val="-1"/>
          <w:sz w:val="23"/>
          <w:szCs w:val="23"/>
        </w:rPr>
        <w:t>m</w:t>
      </w:r>
      <w:r w:rsidRPr="003C790C">
        <w:rPr>
          <w:spacing w:val="1"/>
          <w:sz w:val="23"/>
          <w:szCs w:val="23"/>
        </w:rPr>
        <w:t>p</w:t>
      </w:r>
      <w:r w:rsidRPr="003C790C">
        <w:rPr>
          <w:sz w:val="23"/>
          <w:szCs w:val="23"/>
        </w:rPr>
        <w:t>l</w:t>
      </w:r>
      <w:r w:rsidRPr="003C790C">
        <w:rPr>
          <w:spacing w:val="-1"/>
          <w:sz w:val="23"/>
          <w:szCs w:val="23"/>
        </w:rPr>
        <w:t>o</w:t>
      </w:r>
      <w:r w:rsidRPr="003C790C">
        <w:rPr>
          <w:spacing w:val="1"/>
          <w:sz w:val="23"/>
          <w:szCs w:val="23"/>
        </w:rPr>
        <w:t>y</w:t>
      </w:r>
      <w:r w:rsidRPr="003C790C">
        <w:rPr>
          <w:spacing w:val="-6"/>
          <w:sz w:val="23"/>
          <w:szCs w:val="23"/>
        </w:rPr>
        <w:t>e</w:t>
      </w:r>
      <w:r w:rsidRPr="003C790C">
        <w:rPr>
          <w:spacing w:val="-3"/>
          <w:sz w:val="23"/>
          <w:szCs w:val="23"/>
        </w:rPr>
        <w:t>r</w:t>
      </w:r>
      <w:r w:rsidRPr="003C790C">
        <w:rPr>
          <w:sz w:val="23"/>
          <w:szCs w:val="23"/>
        </w:rPr>
        <w:t>,</w:t>
      </w:r>
      <w:r w:rsidRPr="003C790C">
        <w:rPr>
          <w:spacing w:val="-1"/>
          <w:sz w:val="23"/>
          <w:szCs w:val="23"/>
        </w:rPr>
        <w:t xml:space="preserve"> </w:t>
      </w:r>
      <w:r w:rsidRPr="003C790C">
        <w:rPr>
          <w:sz w:val="23"/>
          <w:szCs w:val="23"/>
        </w:rPr>
        <w:t>i</w:t>
      </w:r>
      <w:r w:rsidRPr="003C790C">
        <w:rPr>
          <w:spacing w:val="-8"/>
          <w:sz w:val="23"/>
          <w:szCs w:val="23"/>
        </w:rPr>
        <w:t>t</w:t>
      </w:r>
      <w:r w:rsidRPr="003C790C">
        <w:rPr>
          <w:spacing w:val="-3"/>
          <w:sz w:val="23"/>
          <w:szCs w:val="23"/>
        </w:rPr>
        <w:t>’</w:t>
      </w:r>
      <w:r w:rsidRPr="003C790C">
        <w:rPr>
          <w:sz w:val="23"/>
          <w:szCs w:val="23"/>
        </w:rPr>
        <w:t xml:space="preserve">s a </w:t>
      </w:r>
      <w:r w:rsidRPr="003C790C">
        <w:rPr>
          <w:spacing w:val="1"/>
          <w:sz w:val="23"/>
          <w:szCs w:val="23"/>
        </w:rPr>
        <w:t>g</w:t>
      </w:r>
      <w:r w:rsidRPr="003C790C">
        <w:rPr>
          <w:spacing w:val="-1"/>
          <w:sz w:val="23"/>
          <w:szCs w:val="23"/>
        </w:rPr>
        <w:t>o</w:t>
      </w:r>
      <w:r w:rsidRPr="003C790C">
        <w:rPr>
          <w:spacing w:val="1"/>
          <w:sz w:val="23"/>
          <w:szCs w:val="23"/>
        </w:rPr>
        <w:t>o</w:t>
      </w:r>
      <w:r w:rsidRPr="003C790C">
        <w:rPr>
          <w:sz w:val="23"/>
          <w:szCs w:val="23"/>
        </w:rPr>
        <w:t>d</w:t>
      </w:r>
      <w:r w:rsidRPr="003C790C">
        <w:rPr>
          <w:spacing w:val="-1"/>
          <w:sz w:val="23"/>
          <w:szCs w:val="23"/>
        </w:rPr>
        <w:t xml:space="preserve"> p</w:t>
      </w:r>
      <w:r w:rsidRPr="003C790C">
        <w:rPr>
          <w:sz w:val="23"/>
          <w:szCs w:val="23"/>
        </w:rPr>
        <w:t>lace to</w:t>
      </w:r>
      <w:r w:rsidRPr="003C790C">
        <w:rPr>
          <w:spacing w:val="-1"/>
          <w:sz w:val="23"/>
          <w:szCs w:val="23"/>
        </w:rPr>
        <w:t xml:space="preserve"> </w:t>
      </w:r>
      <w:r w:rsidRPr="003C790C">
        <w:rPr>
          <w:spacing w:val="1"/>
          <w:sz w:val="23"/>
          <w:szCs w:val="23"/>
        </w:rPr>
        <w:t>m</w:t>
      </w:r>
      <w:r w:rsidRPr="003C790C">
        <w:rPr>
          <w:sz w:val="23"/>
          <w:szCs w:val="23"/>
        </w:rPr>
        <w:t>e</w:t>
      </w:r>
      <w:r w:rsidRPr="003C790C">
        <w:rPr>
          <w:spacing w:val="-1"/>
          <w:sz w:val="23"/>
          <w:szCs w:val="23"/>
        </w:rPr>
        <w:t>n</w:t>
      </w:r>
      <w:r w:rsidRPr="003C790C">
        <w:rPr>
          <w:sz w:val="23"/>
          <w:szCs w:val="23"/>
        </w:rPr>
        <w:t>ti</w:t>
      </w:r>
      <w:r w:rsidRPr="003C790C">
        <w:rPr>
          <w:spacing w:val="1"/>
          <w:sz w:val="23"/>
          <w:szCs w:val="23"/>
        </w:rPr>
        <w:t>o</w:t>
      </w:r>
      <w:r w:rsidRPr="003C790C">
        <w:rPr>
          <w:sz w:val="23"/>
          <w:szCs w:val="23"/>
        </w:rPr>
        <w:t>n</w:t>
      </w:r>
      <w:r w:rsidRPr="003C790C">
        <w:rPr>
          <w:spacing w:val="-1"/>
          <w:sz w:val="23"/>
          <w:szCs w:val="23"/>
        </w:rPr>
        <w:t xml:space="preserve"> </w:t>
      </w:r>
      <w:r w:rsidRPr="003C790C">
        <w:rPr>
          <w:sz w:val="23"/>
          <w:szCs w:val="23"/>
        </w:rPr>
        <w:t>t</w:t>
      </w:r>
      <w:r w:rsidRPr="003C790C">
        <w:rPr>
          <w:spacing w:val="-1"/>
          <w:sz w:val="23"/>
          <w:szCs w:val="23"/>
        </w:rPr>
        <w:t>h</w:t>
      </w:r>
      <w:r w:rsidRPr="003C790C">
        <w:rPr>
          <w:sz w:val="23"/>
          <w:szCs w:val="23"/>
        </w:rPr>
        <w:t>e</w:t>
      </w:r>
      <w:r w:rsidRPr="003C790C">
        <w:rPr>
          <w:spacing w:val="1"/>
          <w:sz w:val="23"/>
          <w:szCs w:val="23"/>
        </w:rPr>
        <w:t>m</w:t>
      </w:r>
      <w:r w:rsidRPr="003C790C">
        <w:rPr>
          <w:sz w:val="23"/>
          <w:szCs w:val="23"/>
        </w:rPr>
        <w:t>.</w:t>
      </w:r>
      <w:r w:rsidRPr="003C790C">
        <w:rPr>
          <w:spacing w:val="-5"/>
          <w:sz w:val="23"/>
          <w:szCs w:val="23"/>
        </w:rPr>
        <w:t xml:space="preserve"> </w:t>
      </w:r>
      <w:r w:rsidRPr="003C790C">
        <w:rPr>
          <w:spacing w:val="1"/>
          <w:sz w:val="23"/>
          <w:szCs w:val="23"/>
        </w:rPr>
        <w:t>T</w:t>
      </w:r>
      <w:r w:rsidRPr="003C790C">
        <w:rPr>
          <w:spacing w:val="-1"/>
          <w:sz w:val="23"/>
          <w:szCs w:val="23"/>
        </w:rPr>
        <w:t>h</w:t>
      </w:r>
      <w:r w:rsidRPr="003C790C">
        <w:rPr>
          <w:sz w:val="23"/>
          <w:szCs w:val="23"/>
        </w:rPr>
        <w:t>ey</w:t>
      </w:r>
      <w:r w:rsidRPr="003C790C">
        <w:rPr>
          <w:spacing w:val="-1"/>
          <w:sz w:val="23"/>
          <w:szCs w:val="23"/>
        </w:rPr>
        <w:t xml:space="preserve"> </w:t>
      </w:r>
      <w:r w:rsidRPr="003C790C">
        <w:rPr>
          <w:spacing w:val="2"/>
          <w:sz w:val="23"/>
          <w:szCs w:val="23"/>
        </w:rPr>
        <w:t>w</w:t>
      </w:r>
      <w:r w:rsidRPr="003C790C">
        <w:rPr>
          <w:spacing w:val="-2"/>
          <w:sz w:val="23"/>
          <w:szCs w:val="23"/>
        </w:rPr>
        <w:t>i</w:t>
      </w:r>
      <w:r w:rsidRPr="003C790C">
        <w:rPr>
          <w:sz w:val="23"/>
          <w:szCs w:val="23"/>
        </w:rPr>
        <w:t>ll catch</w:t>
      </w:r>
      <w:r w:rsidRPr="003C790C">
        <w:rPr>
          <w:spacing w:val="-1"/>
          <w:sz w:val="23"/>
          <w:szCs w:val="23"/>
        </w:rPr>
        <w:t xml:space="preserve"> </w:t>
      </w:r>
      <w:r w:rsidRPr="003C790C">
        <w:rPr>
          <w:sz w:val="23"/>
          <w:szCs w:val="23"/>
        </w:rPr>
        <w:t>t</w:t>
      </w:r>
      <w:r w:rsidRPr="003C790C">
        <w:rPr>
          <w:spacing w:val="1"/>
          <w:sz w:val="23"/>
          <w:szCs w:val="23"/>
        </w:rPr>
        <w:t>h</w:t>
      </w:r>
      <w:r w:rsidRPr="003C790C">
        <w:rPr>
          <w:sz w:val="23"/>
          <w:szCs w:val="23"/>
        </w:rPr>
        <w:t>e e</w:t>
      </w:r>
      <w:r w:rsidRPr="003C790C">
        <w:rPr>
          <w:spacing w:val="-1"/>
          <w:sz w:val="23"/>
          <w:szCs w:val="23"/>
        </w:rPr>
        <w:t>m</w:t>
      </w:r>
      <w:r w:rsidRPr="003C790C">
        <w:rPr>
          <w:spacing w:val="1"/>
          <w:sz w:val="23"/>
          <w:szCs w:val="23"/>
        </w:rPr>
        <w:t>p</w:t>
      </w:r>
      <w:r w:rsidRPr="003C790C">
        <w:rPr>
          <w:sz w:val="23"/>
          <w:szCs w:val="23"/>
        </w:rPr>
        <w:t>l</w:t>
      </w:r>
      <w:r w:rsidRPr="003C790C">
        <w:rPr>
          <w:spacing w:val="-1"/>
          <w:sz w:val="23"/>
          <w:szCs w:val="23"/>
        </w:rPr>
        <w:t>o</w:t>
      </w:r>
      <w:r w:rsidRPr="003C790C">
        <w:rPr>
          <w:spacing w:val="1"/>
          <w:sz w:val="23"/>
          <w:szCs w:val="23"/>
        </w:rPr>
        <w:t>y</w:t>
      </w:r>
      <w:r w:rsidRPr="003C790C">
        <w:rPr>
          <w:spacing w:val="4"/>
          <w:sz w:val="23"/>
          <w:szCs w:val="23"/>
        </w:rPr>
        <w:t>e</w:t>
      </w:r>
      <w:r w:rsidRPr="003C790C">
        <w:rPr>
          <w:spacing w:val="-5"/>
          <w:sz w:val="23"/>
          <w:szCs w:val="23"/>
        </w:rPr>
        <w:t>r</w:t>
      </w:r>
      <w:r w:rsidRPr="003C790C">
        <w:rPr>
          <w:spacing w:val="-3"/>
          <w:sz w:val="23"/>
          <w:szCs w:val="23"/>
        </w:rPr>
        <w:t>’</w:t>
      </w:r>
      <w:r w:rsidRPr="003C790C">
        <w:rPr>
          <w:sz w:val="23"/>
          <w:szCs w:val="23"/>
        </w:rPr>
        <w:t>s</w:t>
      </w:r>
      <w:r w:rsidRPr="003C790C">
        <w:rPr>
          <w:spacing w:val="-1"/>
          <w:sz w:val="23"/>
          <w:szCs w:val="23"/>
        </w:rPr>
        <w:t xml:space="preserve"> </w:t>
      </w:r>
      <w:r w:rsidRPr="003C790C">
        <w:rPr>
          <w:sz w:val="23"/>
          <w:szCs w:val="23"/>
        </w:rPr>
        <w:t>at</w:t>
      </w:r>
      <w:r w:rsidRPr="003C790C">
        <w:rPr>
          <w:spacing w:val="-2"/>
          <w:sz w:val="23"/>
          <w:szCs w:val="23"/>
        </w:rPr>
        <w:t>t</w:t>
      </w:r>
      <w:r w:rsidRPr="003C790C">
        <w:rPr>
          <w:spacing w:val="2"/>
          <w:sz w:val="23"/>
          <w:szCs w:val="23"/>
        </w:rPr>
        <w:t>e</w:t>
      </w:r>
      <w:r w:rsidRPr="003C790C">
        <w:rPr>
          <w:spacing w:val="-1"/>
          <w:sz w:val="23"/>
          <w:szCs w:val="23"/>
        </w:rPr>
        <w:t>n</w:t>
      </w:r>
      <w:r w:rsidRPr="003C790C">
        <w:rPr>
          <w:sz w:val="23"/>
          <w:szCs w:val="23"/>
        </w:rPr>
        <w:t>ti</w:t>
      </w:r>
      <w:r w:rsidRPr="003C790C">
        <w:rPr>
          <w:spacing w:val="-1"/>
          <w:sz w:val="23"/>
          <w:szCs w:val="23"/>
        </w:rPr>
        <w:t>o</w:t>
      </w:r>
      <w:r w:rsidRPr="003C790C">
        <w:rPr>
          <w:sz w:val="23"/>
          <w:szCs w:val="23"/>
        </w:rPr>
        <w:t>n</w:t>
      </w:r>
      <w:r w:rsidRPr="003C790C">
        <w:rPr>
          <w:spacing w:val="1"/>
          <w:sz w:val="23"/>
          <w:szCs w:val="23"/>
        </w:rPr>
        <w:t xml:space="preserve"> </w:t>
      </w:r>
      <w:r w:rsidRPr="003C790C">
        <w:rPr>
          <w:spacing w:val="-1"/>
          <w:sz w:val="23"/>
          <w:szCs w:val="23"/>
        </w:rPr>
        <w:t>f</w:t>
      </w:r>
      <w:r w:rsidRPr="003C790C">
        <w:rPr>
          <w:sz w:val="23"/>
          <w:szCs w:val="23"/>
        </w:rPr>
        <w:t>ast.</w:t>
      </w:r>
    </w:p>
    <w:p w:rsidR="007978D5" w:rsidRPr="003C790C" w:rsidRDefault="003F763B">
      <w:pPr>
        <w:tabs>
          <w:tab w:val="left" w:pos="740"/>
        </w:tabs>
        <w:spacing w:before="8" w:line="260" w:lineRule="exact"/>
        <w:ind w:left="742" w:right="793" w:hanging="368"/>
        <w:rPr>
          <w:sz w:val="24"/>
          <w:szCs w:val="24"/>
        </w:rPr>
      </w:pPr>
      <w:r w:rsidRPr="003C790C">
        <w:rPr>
          <w:rFonts w:eastAsia="Calibri"/>
          <w:sz w:val="22"/>
          <w:szCs w:val="22"/>
        </w:rPr>
        <w:t>·</w:t>
      </w:r>
      <w:r w:rsidRPr="003C790C">
        <w:rPr>
          <w:rFonts w:eastAsia="Calibri"/>
          <w:sz w:val="22"/>
          <w:szCs w:val="22"/>
        </w:rPr>
        <w:tab/>
      </w:r>
      <w:r w:rsidRPr="003C790C">
        <w:rPr>
          <w:sz w:val="24"/>
          <w:szCs w:val="24"/>
        </w:rPr>
        <w:t>In</w:t>
      </w:r>
      <w:r w:rsidRPr="003C790C">
        <w:rPr>
          <w:spacing w:val="24"/>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4"/>
          <w:sz w:val="24"/>
          <w:szCs w:val="24"/>
        </w:rPr>
        <w:t xml:space="preserve"> </w:t>
      </w:r>
      <w:r w:rsidRPr="003C790C">
        <w:rPr>
          <w:sz w:val="24"/>
          <w:szCs w:val="24"/>
        </w:rPr>
        <w:t>s</w:t>
      </w:r>
      <w:r w:rsidRPr="003C790C">
        <w:rPr>
          <w:spacing w:val="-3"/>
          <w:sz w:val="24"/>
          <w:szCs w:val="24"/>
        </w:rPr>
        <w:t>e</w:t>
      </w:r>
      <w:r w:rsidRPr="003C790C">
        <w:rPr>
          <w:spacing w:val="1"/>
          <w:sz w:val="24"/>
          <w:szCs w:val="24"/>
        </w:rPr>
        <w:t>c</w:t>
      </w:r>
      <w:r w:rsidRPr="003C790C">
        <w:rPr>
          <w:spacing w:val="-1"/>
          <w:sz w:val="24"/>
          <w:szCs w:val="24"/>
        </w:rPr>
        <w:t>ti</w:t>
      </w:r>
      <w:r w:rsidRPr="003C790C">
        <w:rPr>
          <w:sz w:val="24"/>
          <w:szCs w:val="24"/>
        </w:rPr>
        <w:t>on</w:t>
      </w:r>
      <w:r w:rsidRPr="003C790C">
        <w:rPr>
          <w:spacing w:val="24"/>
          <w:sz w:val="24"/>
          <w:szCs w:val="24"/>
        </w:rPr>
        <w:t xml:space="preserve"> </w:t>
      </w:r>
      <w:r w:rsidRPr="003C790C">
        <w:rPr>
          <w:sz w:val="24"/>
          <w:szCs w:val="24"/>
        </w:rPr>
        <w:t>of</w:t>
      </w:r>
      <w:r w:rsidRPr="003C790C">
        <w:rPr>
          <w:spacing w:val="22"/>
          <w:sz w:val="24"/>
          <w:szCs w:val="24"/>
        </w:rPr>
        <w:t xml:space="preserve"> </w:t>
      </w:r>
      <w:r w:rsidRPr="003C790C">
        <w:rPr>
          <w:spacing w:val="-2"/>
          <w:sz w:val="24"/>
          <w:szCs w:val="24"/>
        </w:rPr>
        <w:t>C</w:t>
      </w:r>
      <w:r w:rsidRPr="003C790C">
        <w:rPr>
          <w:sz w:val="24"/>
          <w:szCs w:val="24"/>
        </w:rPr>
        <w:t>V</w:t>
      </w:r>
      <w:r w:rsidRPr="003C790C">
        <w:rPr>
          <w:spacing w:val="20"/>
          <w:sz w:val="24"/>
          <w:szCs w:val="24"/>
        </w:rPr>
        <w:t xml:space="preserve"> </w:t>
      </w:r>
      <w:r w:rsidRPr="003C790C">
        <w:rPr>
          <w:sz w:val="24"/>
          <w:szCs w:val="24"/>
        </w:rPr>
        <w:t>you</w:t>
      </w:r>
      <w:r w:rsidRPr="003C790C">
        <w:rPr>
          <w:spacing w:val="24"/>
          <w:sz w:val="24"/>
          <w:szCs w:val="24"/>
        </w:rPr>
        <w:t xml:space="preserve"> </w:t>
      </w:r>
      <w:r w:rsidRPr="003C790C">
        <w:rPr>
          <w:sz w:val="24"/>
          <w:szCs w:val="24"/>
        </w:rPr>
        <w:t>can</w:t>
      </w:r>
      <w:r w:rsidRPr="003C790C">
        <w:rPr>
          <w:spacing w:val="24"/>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24"/>
          <w:sz w:val="24"/>
          <w:szCs w:val="24"/>
        </w:rPr>
        <w:t xml:space="preserve"> </w:t>
      </w:r>
      <w:r w:rsidRPr="003C790C">
        <w:rPr>
          <w:spacing w:val="-1"/>
          <w:sz w:val="24"/>
          <w:szCs w:val="24"/>
        </w:rPr>
        <w:t>m</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w:t>
      </w:r>
      <w:r w:rsidRPr="003C790C">
        <w:rPr>
          <w:spacing w:val="22"/>
          <w:sz w:val="24"/>
          <w:szCs w:val="24"/>
        </w:rPr>
        <w:t xml:space="preserve"> </w:t>
      </w:r>
      <w:r w:rsidRPr="003C790C">
        <w:rPr>
          <w:sz w:val="24"/>
          <w:szCs w:val="24"/>
        </w:rPr>
        <w:t>about</w:t>
      </w:r>
      <w:r w:rsidRPr="003C790C">
        <w:rPr>
          <w:spacing w:val="25"/>
          <w:sz w:val="24"/>
          <w:szCs w:val="24"/>
        </w:rPr>
        <w:t xml:space="preserve"> </w:t>
      </w:r>
      <w:r w:rsidRPr="003C790C">
        <w:rPr>
          <w:sz w:val="24"/>
          <w:szCs w:val="24"/>
        </w:rPr>
        <w:t>your</w:t>
      </w:r>
      <w:r w:rsidRPr="003C790C">
        <w:rPr>
          <w:spacing w:val="22"/>
          <w:sz w:val="24"/>
          <w:szCs w:val="24"/>
        </w:rPr>
        <w:t xml:space="preserve"> </w:t>
      </w:r>
      <w:r w:rsidRPr="003C790C">
        <w:rPr>
          <w:spacing w:val="-1"/>
          <w:sz w:val="24"/>
          <w:szCs w:val="24"/>
        </w:rPr>
        <w:t>t</w:t>
      </w:r>
      <w:r w:rsidRPr="003C790C">
        <w:rPr>
          <w:sz w:val="24"/>
          <w:szCs w:val="24"/>
        </w:rPr>
        <w:t>rav</w:t>
      </w:r>
      <w:r w:rsidRPr="003C790C">
        <w:rPr>
          <w:spacing w:val="1"/>
          <w:sz w:val="24"/>
          <w:szCs w:val="24"/>
        </w:rPr>
        <w:t>e</w:t>
      </w:r>
      <w:r w:rsidRPr="003C790C">
        <w:rPr>
          <w:sz w:val="24"/>
          <w:szCs w:val="24"/>
        </w:rPr>
        <w:t>l</w:t>
      </w:r>
      <w:r w:rsidRPr="003C790C">
        <w:rPr>
          <w:spacing w:val="23"/>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24"/>
          <w:sz w:val="24"/>
          <w:szCs w:val="24"/>
        </w:rPr>
        <w:t xml:space="preserve"> </w:t>
      </w:r>
      <w:r w:rsidRPr="003C790C">
        <w:rPr>
          <w:spacing w:val="-1"/>
          <w:sz w:val="24"/>
          <w:szCs w:val="24"/>
        </w:rPr>
        <w:t>i</w:t>
      </w:r>
      <w:r w:rsidRPr="003C790C">
        <w:rPr>
          <w:sz w:val="24"/>
          <w:szCs w:val="24"/>
        </w:rPr>
        <w:t>n</w:t>
      </w:r>
      <w:r w:rsidRPr="003C790C">
        <w:rPr>
          <w:spacing w:val="22"/>
          <w:sz w:val="24"/>
          <w:szCs w:val="24"/>
        </w:rPr>
        <w:t xml:space="preserve"> </w:t>
      </w:r>
      <w:r w:rsidRPr="003C790C">
        <w:rPr>
          <w:sz w:val="24"/>
          <w:szCs w:val="24"/>
        </w:rPr>
        <w:t>or</w:t>
      </w:r>
      <w:r w:rsidRPr="003C790C">
        <w:rPr>
          <w:spacing w:val="24"/>
          <w:sz w:val="24"/>
          <w:szCs w:val="24"/>
        </w:rPr>
        <w:t xml:space="preserve"> </w:t>
      </w:r>
      <w:r w:rsidRPr="003C790C">
        <w:rPr>
          <w:sz w:val="24"/>
          <w:szCs w:val="24"/>
        </w:rPr>
        <w:t>ou</w:t>
      </w:r>
      <w:r w:rsidRPr="003C790C">
        <w:rPr>
          <w:spacing w:val="-1"/>
          <w:sz w:val="24"/>
          <w:szCs w:val="24"/>
        </w:rPr>
        <w:t>t</w:t>
      </w:r>
      <w:r w:rsidRPr="003C790C">
        <w:rPr>
          <w:sz w:val="24"/>
          <w:szCs w:val="24"/>
        </w:rPr>
        <w:t>s</w:t>
      </w:r>
      <w:r w:rsidRPr="003C790C">
        <w:rPr>
          <w:spacing w:val="-1"/>
          <w:sz w:val="24"/>
          <w:szCs w:val="24"/>
        </w:rPr>
        <w:t>i</w:t>
      </w:r>
      <w:r w:rsidRPr="003C790C">
        <w:rPr>
          <w:sz w:val="24"/>
          <w:szCs w:val="24"/>
        </w:rPr>
        <w:t xml:space="preserve">de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coun</w:t>
      </w:r>
      <w:r w:rsidRPr="003C790C">
        <w:rPr>
          <w:spacing w:val="-1"/>
          <w:sz w:val="24"/>
          <w:szCs w:val="24"/>
        </w:rPr>
        <w:t>t</w:t>
      </w:r>
      <w:r w:rsidRPr="003C790C">
        <w:rPr>
          <w:spacing w:val="-8"/>
          <w:sz w:val="24"/>
          <w:szCs w:val="24"/>
        </w:rPr>
        <w:t>r</w:t>
      </w:r>
      <w:r w:rsidRPr="003C790C">
        <w:rPr>
          <w:spacing w:val="-4"/>
          <w:sz w:val="24"/>
          <w:szCs w:val="24"/>
        </w:rPr>
        <w:t>y</w:t>
      </w:r>
      <w:r w:rsidRPr="003C790C">
        <w:rPr>
          <w:sz w:val="24"/>
          <w:szCs w:val="24"/>
        </w:rPr>
        <w:t>.</w:t>
      </w:r>
    </w:p>
    <w:p w:rsidR="007978D5" w:rsidRPr="003C790C" w:rsidRDefault="007978D5">
      <w:pPr>
        <w:spacing w:before="16" w:line="240" w:lineRule="exact"/>
        <w:rPr>
          <w:sz w:val="24"/>
          <w:szCs w:val="24"/>
        </w:rPr>
      </w:pPr>
    </w:p>
    <w:p w:rsidR="007978D5" w:rsidRPr="003C790C" w:rsidRDefault="003F763B">
      <w:pPr>
        <w:ind w:left="102"/>
        <w:rPr>
          <w:sz w:val="24"/>
          <w:szCs w:val="24"/>
        </w:rPr>
      </w:pPr>
      <w:r w:rsidRPr="003C790C">
        <w:rPr>
          <w:b/>
          <w:sz w:val="24"/>
          <w:szCs w:val="24"/>
        </w:rPr>
        <w:t>ED</w:t>
      </w:r>
      <w:r w:rsidRPr="003C790C">
        <w:rPr>
          <w:b/>
          <w:spacing w:val="-1"/>
          <w:sz w:val="24"/>
          <w:szCs w:val="24"/>
        </w:rPr>
        <w:t>U</w:t>
      </w:r>
      <w:r w:rsidRPr="003C790C">
        <w:rPr>
          <w:b/>
          <w:spacing w:val="-9"/>
          <w:sz w:val="24"/>
          <w:szCs w:val="24"/>
        </w:rPr>
        <w:t>C</w:t>
      </w:r>
      <w:r w:rsidRPr="003C790C">
        <w:rPr>
          <w:b/>
          <w:spacing w:val="-3"/>
          <w:sz w:val="24"/>
          <w:szCs w:val="24"/>
        </w:rPr>
        <w:t>A</w:t>
      </w:r>
      <w:r w:rsidRPr="003C790C">
        <w:rPr>
          <w:b/>
          <w:spacing w:val="-2"/>
          <w:sz w:val="24"/>
          <w:szCs w:val="24"/>
        </w:rPr>
        <w:t>T</w:t>
      </w:r>
      <w:r w:rsidRPr="003C790C">
        <w:rPr>
          <w:b/>
          <w:spacing w:val="-1"/>
          <w:sz w:val="24"/>
          <w:szCs w:val="24"/>
        </w:rPr>
        <w:t>IO</w:t>
      </w:r>
      <w:r w:rsidRPr="003C790C">
        <w:rPr>
          <w:b/>
          <w:sz w:val="24"/>
          <w:szCs w:val="24"/>
        </w:rPr>
        <w:t>N</w:t>
      </w:r>
      <w:r w:rsidRPr="003C790C">
        <w:rPr>
          <w:b/>
          <w:spacing w:val="-7"/>
          <w:sz w:val="24"/>
          <w:szCs w:val="24"/>
        </w:rPr>
        <w:t>A</w:t>
      </w:r>
      <w:r w:rsidRPr="003C790C">
        <w:rPr>
          <w:b/>
          <w:sz w:val="24"/>
          <w:szCs w:val="24"/>
        </w:rPr>
        <w:t>L</w:t>
      </w:r>
      <w:r w:rsidRPr="003C790C">
        <w:rPr>
          <w:b/>
          <w:spacing w:val="-6"/>
          <w:sz w:val="24"/>
          <w:szCs w:val="24"/>
        </w:rPr>
        <w:t xml:space="preserve"> </w:t>
      </w:r>
      <w:r w:rsidRPr="003C790C">
        <w:rPr>
          <w:b/>
          <w:spacing w:val="-1"/>
          <w:sz w:val="24"/>
          <w:szCs w:val="24"/>
        </w:rPr>
        <w:t>Q</w:t>
      </w:r>
      <w:r w:rsidRPr="003C790C">
        <w:rPr>
          <w:b/>
          <w:sz w:val="24"/>
          <w:szCs w:val="24"/>
        </w:rPr>
        <w:t>U</w:t>
      </w:r>
      <w:r w:rsidRPr="003C790C">
        <w:rPr>
          <w:b/>
          <w:spacing w:val="-1"/>
          <w:sz w:val="24"/>
          <w:szCs w:val="24"/>
        </w:rPr>
        <w:t>A</w:t>
      </w:r>
      <w:r w:rsidRPr="003C790C">
        <w:rPr>
          <w:b/>
          <w:sz w:val="24"/>
          <w:szCs w:val="24"/>
        </w:rPr>
        <w:t>LI</w:t>
      </w:r>
      <w:r w:rsidRPr="003C790C">
        <w:rPr>
          <w:b/>
          <w:spacing w:val="-1"/>
          <w:sz w:val="24"/>
          <w:szCs w:val="24"/>
        </w:rPr>
        <w:t>F</w:t>
      </w:r>
      <w:r w:rsidRPr="003C790C">
        <w:rPr>
          <w:b/>
          <w:sz w:val="24"/>
          <w:szCs w:val="24"/>
        </w:rPr>
        <w:t>I</w:t>
      </w:r>
      <w:r w:rsidRPr="003C790C">
        <w:rPr>
          <w:b/>
          <w:spacing w:val="-9"/>
          <w:sz w:val="24"/>
          <w:szCs w:val="24"/>
        </w:rPr>
        <w:t>C</w:t>
      </w:r>
      <w:r w:rsidRPr="003C790C">
        <w:rPr>
          <w:b/>
          <w:spacing w:val="-3"/>
          <w:sz w:val="24"/>
          <w:szCs w:val="24"/>
        </w:rPr>
        <w:t>A</w:t>
      </w:r>
      <w:r w:rsidRPr="003C790C">
        <w:rPr>
          <w:b/>
          <w:spacing w:val="-2"/>
          <w:sz w:val="24"/>
          <w:szCs w:val="24"/>
        </w:rPr>
        <w:t>T</w:t>
      </w:r>
      <w:r w:rsidRPr="003C790C">
        <w:rPr>
          <w:b/>
          <w:spacing w:val="-1"/>
          <w:sz w:val="24"/>
          <w:szCs w:val="24"/>
        </w:rPr>
        <w:t>ION</w:t>
      </w:r>
      <w:r w:rsidRPr="003C790C">
        <w:rPr>
          <w:b/>
          <w:sz w:val="24"/>
          <w:szCs w:val="24"/>
        </w:rPr>
        <w:t>:</w:t>
      </w:r>
    </w:p>
    <w:p w:rsidR="007978D5" w:rsidRPr="003C790C" w:rsidRDefault="003F763B">
      <w:pPr>
        <w:spacing w:before="18"/>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Pur</w:t>
      </w:r>
      <w:r w:rsidRPr="003C790C">
        <w:rPr>
          <w:spacing w:val="-1"/>
          <w:sz w:val="24"/>
          <w:szCs w:val="24"/>
        </w:rPr>
        <w:t>s</w:t>
      </w:r>
      <w:r w:rsidRPr="003C790C">
        <w:rPr>
          <w:sz w:val="24"/>
          <w:szCs w:val="24"/>
        </w:rPr>
        <w:t>u</w:t>
      </w:r>
      <w:r w:rsidRPr="003C790C">
        <w:rPr>
          <w:spacing w:val="1"/>
          <w:sz w:val="24"/>
          <w:szCs w:val="24"/>
        </w:rPr>
        <w:t>i</w:t>
      </w:r>
      <w:r w:rsidRPr="003C790C">
        <w:rPr>
          <w:sz w:val="24"/>
          <w:szCs w:val="24"/>
        </w:rPr>
        <w:t>ng “Course Na</w:t>
      </w:r>
      <w:r w:rsidRPr="003C790C">
        <w:rPr>
          <w:spacing w:val="-1"/>
          <w:sz w:val="24"/>
          <w:szCs w:val="24"/>
        </w:rPr>
        <w:t>m</w:t>
      </w:r>
      <w:r w:rsidRPr="003C790C">
        <w:rPr>
          <w:spacing w:val="1"/>
          <w:sz w:val="24"/>
          <w:szCs w:val="24"/>
        </w:rPr>
        <w:t>e</w:t>
      </w:r>
      <w:r w:rsidRPr="003C790C">
        <w:rPr>
          <w:sz w:val="24"/>
          <w:szCs w:val="24"/>
        </w:rPr>
        <w:t>” from</w:t>
      </w:r>
      <w:r w:rsidRPr="003C790C">
        <w:rPr>
          <w:spacing w:val="-1"/>
          <w:sz w:val="24"/>
          <w:szCs w:val="24"/>
        </w:rPr>
        <w:t xml:space="preserve"> </w:t>
      </w:r>
      <w:r w:rsidRPr="003C790C">
        <w:rPr>
          <w:sz w:val="24"/>
          <w:szCs w:val="24"/>
        </w:rPr>
        <w:t>“Co</w:t>
      </w:r>
      <w:r w:rsidRPr="003C790C">
        <w:rPr>
          <w:spacing w:val="1"/>
          <w:sz w:val="24"/>
          <w:szCs w:val="24"/>
        </w:rPr>
        <w:t>l</w:t>
      </w:r>
      <w:r w:rsidRPr="003C790C">
        <w:rPr>
          <w:spacing w:val="-1"/>
          <w:sz w:val="24"/>
          <w:szCs w:val="24"/>
        </w:rPr>
        <w:t>l</w:t>
      </w:r>
      <w:r w:rsidRPr="003C790C">
        <w:rPr>
          <w:sz w:val="24"/>
          <w:szCs w:val="24"/>
        </w:rPr>
        <w:t>ege</w:t>
      </w:r>
      <w:r w:rsidRPr="003C790C">
        <w:rPr>
          <w:spacing w:val="1"/>
          <w:sz w:val="24"/>
          <w:szCs w:val="24"/>
        </w:rPr>
        <w:t xml:space="preserve"> </w:t>
      </w:r>
      <w:r w:rsidRPr="003C790C">
        <w:rPr>
          <w:spacing w:val="-1"/>
          <w:sz w:val="24"/>
          <w:szCs w:val="24"/>
        </w:rPr>
        <w:t>N</w:t>
      </w:r>
      <w:r w:rsidRPr="003C790C">
        <w:rPr>
          <w:spacing w:val="1"/>
          <w:sz w:val="24"/>
          <w:szCs w:val="24"/>
        </w:rPr>
        <w:t>a</w:t>
      </w:r>
      <w:r w:rsidRPr="003C790C">
        <w:rPr>
          <w:spacing w:val="-1"/>
          <w:sz w:val="24"/>
          <w:szCs w:val="24"/>
        </w:rPr>
        <w:t>m</w:t>
      </w:r>
      <w:r w:rsidRPr="003C790C">
        <w:rPr>
          <w:sz w:val="24"/>
          <w:szCs w:val="24"/>
        </w:rPr>
        <w:t>e”</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H.</w:t>
      </w:r>
      <w:r w:rsidRPr="003C790C">
        <w:rPr>
          <w:spacing w:val="-1"/>
          <w:sz w:val="24"/>
          <w:szCs w:val="24"/>
        </w:rPr>
        <w:t>S</w:t>
      </w:r>
      <w:r w:rsidRPr="003C790C">
        <w:rPr>
          <w:sz w:val="24"/>
          <w:szCs w:val="24"/>
        </w:rPr>
        <w:t>.C.</w:t>
      </w:r>
      <w:r w:rsidRPr="003C790C">
        <w:rPr>
          <w:spacing w:val="2"/>
          <w:sz w:val="24"/>
          <w:szCs w:val="24"/>
        </w:rPr>
        <w:t xml:space="preserve"> </w:t>
      </w:r>
      <w:r w:rsidRPr="003C790C">
        <w:rPr>
          <w:sz w:val="24"/>
          <w:szCs w:val="24"/>
        </w:rPr>
        <w:t>w</w:t>
      </w:r>
      <w:r w:rsidRPr="003C790C">
        <w:rPr>
          <w:spacing w:val="-1"/>
          <w:sz w:val="24"/>
          <w:szCs w:val="24"/>
        </w:rPr>
        <w:t>it</w:t>
      </w:r>
      <w:r w:rsidRPr="003C790C">
        <w:rPr>
          <w:sz w:val="24"/>
          <w:szCs w:val="24"/>
        </w:rPr>
        <w:t>h “per</w:t>
      </w:r>
      <w:r w:rsidRPr="003C790C">
        <w:rPr>
          <w:spacing w:val="1"/>
          <w:sz w:val="24"/>
          <w:szCs w:val="24"/>
        </w:rPr>
        <w:t>c</w:t>
      </w:r>
      <w:r w:rsidRPr="003C790C">
        <w:rPr>
          <w:sz w:val="24"/>
          <w:szCs w:val="24"/>
        </w:rPr>
        <w:t>en</w:t>
      </w:r>
      <w:r w:rsidRPr="003C790C">
        <w:rPr>
          <w:spacing w:val="-1"/>
          <w:sz w:val="24"/>
          <w:szCs w:val="24"/>
        </w:rPr>
        <w:t>t</w:t>
      </w:r>
      <w:r w:rsidRPr="003C790C">
        <w:rPr>
          <w:sz w:val="24"/>
          <w:szCs w:val="24"/>
        </w:rPr>
        <w:t>age</w:t>
      </w:r>
      <w:r w:rsidRPr="003C790C">
        <w:rPr>
          <w:spacing w:val="1"/>
          <w:sz w:val="24"/>
          <w:szCs w:val="24"/>
        </w:rPr>
        <w:t xml:space="preserve"> </w:t>
      </w:r>
      <w:r w:rsidRPr="003C790C">
        <w:rPr>
          <w:sz w:val="24"/>
          <w:szCs w:val="24"/>
        </w:rPr>
        <w:t xml:space="preserve">of </w:t>
      </w:r>
      <w:r w:rsidRPr="003C790C">
        <w:rPr>
          <w:spacing w:val="-1"/>
          <w:sz w:val="24"/>
          <w:szCs w:val="24"/>
        </w:rPr>
        <w:t>m</w:t>
      </w:r>
      <w:r w:rsidRPr="003C790C">
        <w:rPr>
          <w:sz w:val="24"/>
          <w:szCs w:val="24"/>
        </w:rPr>
        <w:t>arks” from</w:t>
      </w:r>
      <w:r w:rsidRPr="003C790C">
        <w:rPr>
          <w:spacing w:val="1"/>
          <w:sz w:val="24"/>
          <w:szCs w:val="24"/>
        </w:rPr>
        <w:t xml:space="preserve"> </w:t>
      </w:r>
      <w:r w:rsidRPr="003C790C">
        <w:rPr>
          <w:sz w:val="24"/>
          <w:szCs w:val="24"/>
        </w:rPr>
        <w:t>“School</w:t>
      </w:r>
      <w:r w:rsidRPr="003C790C">
        <w:rPr>
          <w:spacing w:val="-1"/>
          <w:sz w:val="24"/>
          <w:szCs w:val="24"/>
        </w:rPr>
        <w:t xml:space="preserve"> </w:t>
      </w:r>
      <w:r w:rsidRPr="003C790C">
        <w:rPr>
          <w:sz w:val="24"/>
          <w:szCs w:val="24"/>
        </w:rPr>
        <w:t>Na</w:t>
      </w:r>
      <w:r w:rsidRPr="003C790C">
        <w:rPr>
          <w:spacing w:val="-1"/>
          <w:sz w:val="24"/>
          <w:szCs w:val="24"/>
        </w:rPr>
        <w:t>m</w:t>
      </w:r>
      <w:r w:rsidRPr="003C790C">
        <w:rPr>
          <w:spacing w:val="1"/>
          <w:sz w:val="24"/>
          <w:szCs w:val="24"/>
        </w:rPr>
        <w:t>e</w:t>
      </w:r>
      <w:r w:rsidRPr="003C790C">
        <w:rPr>
          <w:sz w:val="24"/>
          <w:szCs w:val="24"/>
        </w:rPr>
        <w:t>”, “P</w:t>
      </w:r>
      <w:r w:rsidRPr="003C790C">
        <w:rPr>
          <w:spacing w:val="-1"/>
          <w:sz w:val="24"/>
          <w:szCs w:val="24"/>
        </w:rPr>
        <w:t>l</w:t>
      </w:r>
      <w:r w:rsidRPr="003C790C">
        <w:rPr>
          <w:spacing w:val="1"/>
          <w:sz w:val="24"/>
          <w:szCs w:val="24"/>
        </w:rPr>
        <w:t>a</w:t>
      </w:r>
      <w:r w:rsidRPr="003C790C">
        <w:rPr>
          <w:sz w:val="24"/>
          <w:szCs w:val="24"/>
        </w:rPr>
        <w:t>ce”</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S.</w:t>
      </w:r>
      <w:r w:rsidRPr="003C790C">
        <w:rPr>
          <w:spacing w:val="-1"/>
          <w:sz w:val="24"/>
          <w:szCs w:val="24"/>
        </w:rPr>
        <w:t>S</w:t>
      </w:r>
      <w:r w:rsidRPr="003C790C">
        <w:rPr>
          <w:sz w:val="24"/>
          <w:szCs w:val="24"/>
        </w:rPr>
        <w:t>.C</w:t>
      </w:r>
      <w:r w:rsidRPr="003C790C">
        <w:rPr>
          <w:spacing w:val="2"/>
          <w:sz w:val="24"/>
          <w:szCs w:val="24"/>
        </w:rPr>
        <w:t xml:space="preserve"> </w:t>
      </w:r>
      <w:r w:rsidRPr="003C790C">
        <w:rPr>
          <w:sz w:val="24"/>
          <w:szCs w:val="24"/>
        </w:rPr>
        <w:t>w</w:t>
      </w:r>
      <w:r w:rsidRPr="003C790C">
        <w:rPr>
          <w:spacing w:val="-1"/>
          <w:sz w:val="24"/>
          <w:szCs w:val="24"/>
        </w:rPr>
        <w:t>it</w:t>
      </w:r>
      <w:r w:rsidRPr="003C790C">
        <w:rPr>
          <w:sz w:val="24"/>
          <w:szCs w:val="24"/>
        </w:rPr>
        <w:t xml:space="preserve">h 91.46% </w:t>
      </w:r>
      <w:r w:rsidRPr="003C790C">
        <w:rPr>
          <w:spacing w:val="1"/>
          <w:sz w:val="24"/>
          <w:szCs w:val="24"/>
        </w:rPr>
        <w:t>m</w:t>
      </w:r>
      <w:r w:rsidRPr="003C790C">
        <w:rPr>
          <w:sz w:val="24"/>
          <w:szCs w:val="24"/>
        </w:rPr>
        <w:t>ar</w:t>
      </w:r>
      <w:r w:rsidRPr="003C790C">
        <w:rPr>
          <w:spacing w:val="-2"/>
          <w:sz w:val="24"/>
          <w:szCs w:val="24"/>
        </w:rPr>
        <w:t>k</w:t>
      </w:r>
      <w:r w:rsidRPr="003C790C">
        <w:rPr>
          <w:sz w:val="24"/>
          <w:szCs w:val="24"/>
        </w:rPr>
        <w:t>s from</w:t>
      </w:r>
      <w:r w:rsidRPr="003C790C">
        <w:rPr>
          <w:spacing w:val="1"/>
          <w:sz w:val="24"/>
          <w:szCs w:val="24"/>
        </w:rPr>
        <w:t xml:space="preserve"> </w:t>
      </w:r>
      <w:r w:rsidRPr="003C790C">
        <w:rPr>
          <w:sz w:val="24"/>
          <w:szCs w:val="24"/>
        </w:rPr>
        <w:t>School</w:t>
      </w:r>
      <w:r w:rsidRPr="003C790C">
        <w:rPr>
          <w:spacing w:val="-1"/>
          <w:sz w:val="24"/>
          <w:szCs w:val="24"/>
        </w:rPr>
        <w:t xml:space="preserve"> N</w:t>
      </w:r>
      <w:r w:rsidRPr="003C790C">
        <w:rPr>
          <w:spacing w:val="1"/>
          <w:sz w:val="24"/>
          <w:szCs w:val="24"/>
        </w:rPr>
        <w:t>a</w:t>
      </w:r>
      <w:r w:rsidRPr="003C790C">
        <w:rPr>
          <w:spacing w:val="-1"/>
          <w:sz w:val="24"/>
          <w:szCs w:val="24"/>
        </w:rPr>
        <w:t>m</w:t>
      </w:r>
      <w:r w:rsidRPr="003C790C">
        <w:rPr>
          <w:sz w:val="24"/>
          <w:szCs w:val="24"/>
        </w:rPr>
        <w:t>e,</w:t>
      </w:r>
      <w:r w:rsidRPr="003C790C">
        <w:rPr>
          <w:spacing w:val="2"/>
          <w:sz w:val="24"/>
          <w:szCs w:val="24"/>
        </w:rPr>
        <w:t xml:space="preserve"> </w:t>
      </w:r>
      <w:r w:rsidRPr="003C790C">
        <w:rPr>
          <w:sz w:val="24"/>
          <w:szCs w:val="24"/>
        </w:rPr>
        <w:t>P</w:t>
      </w:r>
      <w:r w:rsidRPr="003C790C">
        <w:rPr>
          <w:spacing w:val="-3"/>
          <w:sz w:val="24"/>
          <w:szCs w:val="24"/>
        </w:rPr>
        <w:t>l</w:t>
      </w:r>
      <w:r w:rsidRPr="003C790C">
        <w:rPr>
          <w:spacing w:val="1"/>
          <w:sz w:val="24"/>
          <w:szCs w:val="24"/>
        </w:rPr>
        <w:t>a</w:t>
      </w:r>
      <w:r w:rsidRPr="003C790C">
        <w:rPr>
          <w:sz w:val="24"/>
          <w:szCs w:val="24"/>
        </w:rPr>
        <w:t>ce</w:t>
      </w:r>
    </w:p>
    <w:p w:rsidR="007978D5" w:rsidRPr="003C790C" w:rsidRDefault="007978D5">
      <w:pPr>
        <w:spacing w:before="19" w:line="240" w:lineRule="exact"/>
        <w:rPr>
          <w:sz w:val="24"/>
          <w:szCs w:val="24"/>
        </w:rPr>
      </w:pPr>
    </w:p>
    <w:p w:rsidR="007978D5" w:rsidRPr="003C790C" w:rsidRDefault="003F763B">
      <w:pPr>
        <w:ind w:left="102"/>
        <w:rPr>
          <w:sz w:val="24"/>
          <w:szCs w:val="24"/>
        </w:rPr>
      </w:pPr>
      <w:r w:rsidRPr="003C790C">
        <w:rPr>
          <w:b/>
          <w:spacing w:val="-1"/>
          <w:sz w:val="24"/>
          <w:szCs w:val="24"/>
        </w:rPr>
        <w:t>P</w:t>
      </w:r>
      <w:r w:rsidRPr="003C790C">
        <w:rPr>
          <w:b/>
          <w:sz w:val="24"/>
          <w:szCs w:val="24"/>
        </w:rPr>
        <w:t>R</w:t>
      </w:r>
      <w:r w:rsidRPr="003C790C">
        <w:rPr>
          <w:b/>
          <w:spacing w:val="-1"/>
          <w:sz w:val="24"/>
          <w:szCs w:val="24"/>
        </w:rPr>
        <w:t>O</w:t>
      </w:r>
      <w:r w:rsidRPr="003C790C">
        <w:rPr>
          <w:b/>
          <w:sz w:val="24"/>
          <w:szCs w:val="24"/>
        </w:rPr>
        <w:t>JE</w:t>
      </w:r>
      <w:r w:rsidRPr="003C790C">
        <w:rPr>
          <w:b/>
          <w:spacing w:val="-1"/>
          <w:sz w:val="24"/>
          <w:szCs w:val="24"/>
        </w:rPr>
        <w:t>C</w:t>
      </w:r>
      <w:r w:rsidRPr="003C790C">
        <w:rPr>
          <w:b/>
          <w:sz w:val="24"/>
          <w:szCs w:val="24"/>
        </w:rPr>
        <w:t>T</w:t>
      </w:r>
      <w:r w:rsidRPr="003C790C">
        <w:rPr>
          <w:b/>
          <w:spacing w:val="-2"/>
          <w:sz w:val="24"/>
          <w:szCs w:val="24"/>
        </w:rPr>
        <w:t xml:space="preserve"> </w:t>
      </w:r>
      <w:r w:rsidRPr="003C790C">
        <w:rPr>
          <w:b/>
          <w:sz w:val="24"/>
          <w:szCs w:val="24"/>
        </w:rPr>
        <w:t>EX</w:t>
      </w:r>
      <w:r w:rsidRPr="003C790C">
        <w:rPr>
          <w:b/>
          <w:spacing w:val="-1"/>
          <w:sz w:val="24"/>
          <w:szCs w:val="24"/>
        </w:rPr>
        <w:t>P</w:t>
      </w:r>
      <w:r w:rsidRPr="003C790C">
        <w:rPr>
          <w:b/>
          <w:sz w:val="24"/>
          <w:szCs w:val="24"/>
        </w:rPr>
        <w:t>ER</w:t>
      </w:r>
      <w:r w:rsidRPr="003C790C">
        <w:rPr>
          <w:b/>
          <w:spacing w:val="-1"/>
          <w:sz w:val="24"/>
          <w:szCs w:val="24"/>
        </w:rPr>
        <w:t>I</w:t>
      </w:r>
      <w:r w:rsidRPr="003C790C">
        <w:rPr>
          <w:b/>
          <w:sz w:val="24"/>
          <w:szCs w:val="24"/>
        </w:rPr>
        <w:t>ENCE:</w:t>
      </w:r>
    </w:p>
    <w:p w:rsidR="007978D5" w:rsidRPr="003C790C" w:rsidRDefault="003F763B">
      <w:pPr>
        <w:spacing w:before="16"/>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Curren</w:t>
      </w:r>
      <w:r w:rsidRPr="003C790C">
        <w:rPr>
          <w:spacing w:val="1"/>
          <w:sz w:val="24"/>
          <w:szCs w:val="24"/>
        </w:rPr>
        <w:t>t</w:t>
      </w:r>
      <w:r w:rsidRPr="003C790C">
        <w:rPr>
          <w:spacing w:val="-1"/>
          <w:sz w:val="24"/>
          <w:szCs w:val="24"/>
        </w:rPr>
        <w:t>l</w:t>
      </w:r>
      <w:r w:rsidRPr="003C790C">
        <w:rPr>
          <w:sz w:val="24"/>
          <w:szCs w:val="24"/>
        </w:rPr>
        <w:t>y work</w:t>
      </w:r>
      <w:r w:rsidRPr="003C790C">
        <w:rPr>
          <w:spacing w:val="-1"/>
          <w:sz w:val="24"/>
          <w:szCs w:val="24"/>
        </w:rPr>
        <w:t>i</w:t>
      </w:r>
      <w:r w:rsidRPr="003C790C">
        <w:rPr>
          <w:sz w:val="24"/>
          <w:szCs w:val="24"/>
        </w:rPr>
        <w:t>ng on X</w:t>
      </w:r>
      <w:r w:rsidRPr="003C790C">
        <w:rPr>
          <w:spacing w:val="-1"/>
          <w:sz w:val="24"/>
          <w:szCs w:val="24"/>
        </w:rPr>
        <w:t>Y</w:t>
      </w:r>
      <w:r w:rsidRPr="003C790C">
        <w:rPr>
          <w:sz w:val="24"/>
          <w:szCs w:val="24"/>
        </w:rPr>
        <w:t>Z</w:t>
      </w:r>
      <w:r w:rsidRPr="003C790C">
        <w:rPr>
          <w:spacing w:val="1"/>
          <w:sz w:val="24"/>
          <w:szCs w:val="24"/>
        </w:rPr>
        <w:t xml:space="preserve"> </w:t>
      </w:r>
      <w:r w:rsidRPr="003C790C">
        <w:rPr>
          <w:sz w:val="24"/>
          <w:szCs w:val="24"/>
        </w:rPr>
        <w:t>p</w:t>
      </w:r>
      <w:r w:rsidRPr="003C790C">
        <w:rPr>
          <w:spacing w:val="-2"/>
          <w:sz w:val="24"/>
          <w:szCs w:val="24"/>
        </w:rPr>
        <w:t>r</w:t>
      </w:r>
      <w:r w:rsidRPr="003C790C">
        <w:rPr>
          <w:sz w:val="24"/>
          <w:szCs w:val="24"/>
        </w:rPr>
        <w:t>o</w:t>
      </w:r>
      <w:r w:rsidRPr="003C790C">
        <w:rPr>
          <w:spacing w:val="1"/>
          <w:sz w:val="24"/>
          <w:szCs w:val="24"/>
        </w:rPr>
        <w:t>j</w:t>
      </w:r>
      <w:r w:rsidRPr="003C790C">
        <w:rPr>
          <w:sz w:val="24"/>
          <w:szCs w:val="24"/>
        </w:rPr>
        <w:t>ect</w:t>
      </w:r>
      <w:r w:rsidRPr="003C790C">
        <w:rPr>
          <w:spacing w:val="1"/>
          <w:sz w:val="24"/>
          <w:szCs w:val="24"/>
        </w:rPr>
        <w:t xml:space="preserve"> </w:t>
      </w:r>
      <w:r w:rsidRPr="003C790C">
        <w:rPr>
          <w:sz w:val="24"/>
          <w:szCs w:val="24"/>
        </w:rPr>
        <w:t>for</w:t>
      </w:r>
      <w:r w:rsidRPr="003C790C">
        <w:rPr>
          <w:spacing w:val="-14"/>
          <w:sz w:val="24"/>
          <w:szCs w:val="24"/>
        </w:rPr>
        <w:t xml:space="preserve"> </w:t>
      </w:r>
      <w:r w:rsidRPr="003C790C">
        <w:rPr>
          <w:sz w:val="24"/>
          <w:szCs w:val="24"/>
        </w:rPr>
        <w:t>ABC co</w:t>
      </w:r>
      <w:r w:rsidRPr="003C790C">
        <w:rPr>
          <w:spacing w:val="1"/>
          <w:sz w:val="24"/>
          <w:szCs w:val="24"/>
        </w:rPr>
        <w:t>m</w:t>
      </w:r>
      <w:r w:rsidRPr="003C790C">
        <w:rPr>
          <w:sz w:val="24"/>
          <w:szCs w:val="24"/>
        </w:rPr>
        <w:t xml:space="preserve">pany </w:t>
      </w:r>
      <w:r w:rsidRPr="003C790C">
        <w:rPr>
          <w:spacing w:val="-1"/>
          <w:sz w:val="24"/>
          <w:szCs w:val="24"/>
        </w:rPr>
        <w:t>l</w:t>
      </w:r>
      <w:r w:rsidRPr="003C790C">
        <w:rPr>
          <w:spacing w:val="1"/>
          <w:sz w:val="24"/>
          <w:szCs w:val="24"/>
        </w:rPr>
        <w:t>t</w:t>
      </w:r>
      <w:r w:rsidRPr="003C790C">
        <w:rPr>
          <w:sz w:val="24"/>
          <w:szCs w:val="24"/>
        </w:rPr>
        <w:t>d., u</w:t>
      </w:r>
      <w:r w:rsidRPr="003C790C">
        <w:rPr>
          <w:spacing w:val="-1"/>
          <w:sz w:val="24"/>
          <w:szCs w:val="24"/>
        </w:rPr>
        <w:t>s</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VB and S</w:t>
      </w:r>
      <w:r w:rsidRPr="003C790C">
        <w:rPr>
          <w:spacing w:val="-1"/>
          <w:sz w:val="24"/>
          <w:szCs w:val="24"/>
        </w:rPr>
        <w:t>Q</w:t>
      </w:r>
      <w:r w:rsidRPr="003C790C">
        <w:rPr>
          <w:spacing w:val="1"/>
          <w:sz w:val="24"/>
          <w:szCs w:val="24"/>
        </w:rPr>
        <w:t>L</w:t>
      </w:r>
      <w:r w:rsidRPr="003C790C">
        <w:rPr>
          <w:sz w:val="24"/>
          <w:szCs w:val="24"/>
        </w:rPr>
        <w:t>.</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I</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ed</w:t>
      </w:r>
      <w:r w:rsidRPr="003C790C">
        <w:rPr>
          <w:spacing w:val="-12"/>
          <w:sz w:val="24"/>
          <w:szCs w:val="24"/>
        </w:rPr>
        <w:t xml:space="preserve"> </w:t>
      </w:r>
      <w:r w:rsidRPr="003C790C">
        <w:rPr>
          <w:spacing w:val="-1"/>
          <w:sz w:val="24"/>
          <w:szCs w:val="24"/>
        </w:rPr>
        <w:t>A</w:t>
      </w:r>
      <w:r w:rsidRPr="003C790C">
        <w:rPr>
          <w:sz w:val="24"/>
          <w:szCs w:val="24"/>
        </w:rPr>
        <w:t>BC sys</w:t>
      </w:r>
      <w:r w:rsidRPr="003C790C">
        <w:rPr>
          <w:spacing w:val="-1"/>
          <w:sz w:val="24"/>
          <w:szCs w:val="24"/>
        </w:rPr>
        <w:t>t</w:t>
      </w:r>
      <w:r w:rsidRPr="003C790C">
        <w:rPr>
          <w:sz w:val="24"/>
          <w:szCs w:val="24"/>
        </w:rPr>
        <w:t>em</w:t>
      </w:r>
      <w:r w:rsidRPr="003C790C">
        <w:rPr>
          <w:spacing w:val="1"/>
          <w:sz w:val="24"/>
          <w:szCs w:val="24"/>
        </w:rPr>
        <w:t xml:space="preserve"> </w:t>
      </w:r>
      <w:r w:rsidRPr="003C790C">
        <w:rPr>
          <w:sz w:val="24"/>
          <w:szCs w:val="24"/>
        </w:rPr>
        <w:t>at</w:t>
      </w:r>
      <w:r w:rsidRPr="003C790C">
        <w:rPr>
          <w:spacing w:val="-1"/>
          <w:sz w:val="24"/>
          <w:szCs w:val="24"/>
        </w:rPr>
        <w:t xml:space="preserve"> </w:t>
      </w:r>
      <w:r w:rsidRPr="003C790C">
        <w:rPr>
          <w:sz w:val="24"/>
          <w:szCs w:val="24"/>
        </w:rPr>
        <w:t>X</w:t>
      </w:r>
      <w:r w:rsidRPr="003C790C">
        <w:rPr>
          <w:spacing w:val="-1"/>
          <w:sz w:val="24"/>
          <w:szCs w:val="24"/>
        </w:rPr>
        <w:t>Y</w:t>
      </w:r>
      <w:r w:rsidRPr="003C790C">
        <w:rPr>
          <w:sz w:val="24"/>
          <w:szCs w:val="24"/>
        </w:rPr>
        <w:t>Z</w:t>
      </w:r>
      <w:r w:rsidRPr="003C790C">
        <w:rPr>
          <w:spacing w:val="1"/>
          <w:sz w:val="24"/>
          <w:szCs w:val="24"/>
        </w:rPr>
        <w:t xml:space="preserve">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ent</w:t>
      </w:r>
      <w:r w:rsidRPr="003C790C">
        <w:rPr>
          <w:spacing w:val="-1"/>
          <w:sz w:val="24"/>
          <w:szCs w:val="24"/>
        </w:rPr>
        <w:t xml:space="preserve"> </w:t>
      </w:r>
      <w:r w:rsidRPr="003C790C">
        <w:rPr>
          <w:sz w:val="24"/>
          <w:szCs w:val="24"/>
        </w:rPr>
        <w:t>us</w:t>
      </w:r>
      <w:r w:rsidRPr="003C790C">
        <w:rPr>
          <w:spacing w:val="-1"/>
          <w:sz w:val="24"/>
          <w:szCs w:val="24"/>
        </w:rPr>
        <w:t>i</w:t>
      </w:r>
      <w:r w:rsidRPr="003C790C">
        <w:rPr>
          <w:sz w:val="24"/>
          <w:szCs w:val="24"/>
        </w:rPr>
        <w:t>ng C++.</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I</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ed XYZ</w:t>
      </w:r>
      <w:r w:rsidRPr="003C790C">
        <w:rPr>
          <w:spacing w:val="-1"/>
          <w:sz w:val="24"/>
          <w:szCs w:val="24"/>
        </w:rPr>
        <w:t xml:space="preserve"> </w:t>
      </w:r>
      <w:r w:rsidRPr="003C790C">
        <w:rPr>
          <w:sz w:val="24"/>
          <w:szCs w:val="24"/>
        </w:rPr>
        <w:t>sy</w:t>
      </w:r>
      <w:r w:rsidRPr="003C790C">
        <w:rPr>
          <w:spacing w:val="-1"/>
          <w:sz w:val="24"/>
          <w:szCs w:val="24"/>
        </w:rPr>
        <w:t>s</w:t>
      </w:r>
      <w:r w:rsidRPr="003C790C">
        <w:rPr>
          <w:spacing w:val="1"/>
          <w:sz w:val="24"/>
          <w:szCs w:val="24"/>
        </w:rPr>
        <w:t>t</w:t>
      </w:r>
      <w:r w:rsidRPr="003C790C">
        <w:rPr>
          <w:sz w:val="24"/>
          <w:szCs w:val="24"/>
        </w:rPr>
        <w:t>em</w:t>
      </w:r>
      <w:r w:rsidRPr="003C790C">
        <w:rPr>
          <w:spacing w:val="-1"/>
          <w:sz w:val="24"/>
          <w:szCs w:val="24"/>
        </w:rPr>
        <w:t xml:space="preserve"> </w:t>
      </w:r>
      <w:r w:rsidRPr="003C790C">
        <w:rPr>
          <w:sz w:val="24"/>
          <w:szCs w:val="24"/>
        </w:rPr>
        <w:t>us</w:t>
      </w:r>
      <w:r w:rsidRPr="003C790C">
        <w:rPr>
          <w:spacing w:val="-1"/>
          <w:sz w:val="24"/>
          <w:szCs w:val="24"/>
        </w:rPr>
        <w:t>i</w:t>
      </w:r>
      <w:r w:rsidRPr="003C790C">
        <w:rPr>
          <w:sz w:val="24"/>
          <w:szCs w:val="24"/>
        </w:rPr>
        <w:t>ng</w:t>
      </w:r>
      <w:r w:rsidRPr="003C790C">
        <w:rPr>
          <w:spacing w:val="-4"/>
          <w:sz w:val="24"/>
          <w:szCs w:val="24"/>
        </w:rPr>
        <w:t xml:space="preserve"> </w:t>
      </w:r>
      <w:r w:rsidRPr="003C790C">
        <w:rPr>
          <w:sz w:val="24"/>
          <w:szCs w:val="24"/>
        </w:rPr>
        <w:t>VB and O</w:t>
      </w:r>
      <w:r w:rsidRPr="003C790C">
        <w:rPr>
          <w:spacing w:val="-2"/>
          <w:sz w:val="24"/>
          <w:szCs w:val="24"/>
        </w:rPr>
        <w:t>r</w:t>
      </w:r>
      <w:r w:rsidRPr="003C790C">
        <w:rPr>
          <w:spacing w:val="1"/>
          <w:sz w:val="24"/>
          <w:szCs w:val="24"/>
        </w:rPr>
        <w:t>a</w:t>
      </w:r>
      <w:r w:rsidRPr="003C790C">
        <w:rPr>
          <w:sz w:val="24"/>
          <w:szCs w:val="24"/>
        </w:rPr>
        <w:t>c</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at</w:t>
      </w:r>
      <w:r w:rsidRPr="003C790C">
        <w:rPr>
          <w:spacing w:val="-13"/>
          <w:sz w:val="24"/>
          <w:szCs w:val="24"/>
        </w:rPr>
        <w:t xml:space="preserve"> </w:t>
      </w:r>
      <w:r w:rsidRPr="003C790C">
        <w:rPr>
          <w:spacing w:val="-1"/>
          <w:sz w:val="24"/>
          <w:szCs w:val="24"/>
        </w:rPr>
        <w:t>A</w:t>
      </w:r>
      <w:r w:rsidRPr="003C790C">
        <w:rPr>
          <w:sz w:val="24"/>
          <w:szCs w:val="24"/>
        </w:rPr>
        <w:t xml:space="preserve">BC </w:t>
      </w:r>
      <w:r w:rsidRPr="003C790C">
        <w:rPr>
          <w:spacing w:val="1"/>
          <w:sz w:val="24"/>
          <w:szCs w:val="24"/>
        </w:rPr>
        <w:t>l</w:t>
      </w:r>
      <w:r w:rsidRPr="003C790C">
        <w:rPr>
          <w:spacing w:val="-1"/>
          <w:sz w:val="24"/>
          <w:szCs w:val="24"/>
        </w:rPr>
        <w:t>t</w:t>
      </w:r>
      <w:r w:rsidRPr="003C790C">
        <w:rPr>
          <w:sz w:val="24"/>
          <w:szCs w:val="24"/>
        </w:rPr>
        <w:t>d.</w:t>
      </w:r>
    </w:p>
    <w:p w:rsidR="007978D5" w:rsidRPr="003C790C" w:rsidRDefault="007978D5">
      <w:pPr>
        <w:spacing w:before="19" w:line="240" w:lineRule="exact"/>
        <w:rPr>
          <w:sz w:val="24"/>
          <w:szCs w:val="24"/>
        </w:rPr>
      </w:pPr>
    </w:p>
    <w:p w:rsidR="007978D5" w:rsidRPr="003C790C" w:rsidRDefault="003F763B">
      <w:pPr>
        <w:ind w:left="102"/>
        <w:rPr>
          <w:sz w:val="24"/>
          <w:szCs w:val="24"/>
        </w:rPr>
      </w:pPr>
      <w:r w:rsidRPr="003C790C">
        <w:rPr>
          <w:b/>
          <w:sz w:val="24"/>
          <w:szCs w:val="24"/>
        </w:rPr>
        <w:t>C</w:t>
      </w:r>
      <w:r w:rsidRPr="003C790C">
        <w:rPr>
          <w:b/>
          <w:spacing w:val="-1"/>
          <w:sz w:val="24"/>
          <w:szCs w:val="24"/>
        </w:rPr>
        <w:t>O</w:t>
      </w:r>
      <w:r w:rsidRPr="003C790C">
        <w:rPr>
          <w:b/>
          <w:sz w:val="24"/>
          <w:szCs w:val="24"/>
        </w:rPr>
        <w:t>M</w:t>
      </w:r>
      <w:r w:rsidRPr="003C790C">
        <w:rPr>
          <w:b/>
          <w:spacing w:val="1"/>
          <w:sz w:val="24"/>
          <w:szCs w:val="24"/>
        </w:rPr>
        <w:t>P</w:t>
      </w:r>
      <w:r w:rsidRPr="003C790C">
        <w:rPr>
          <w:b/>
          <w:spacing w:val="-1"/>
          <w:sz w:val="24"/>
          <w:szCs w:val="24"/>
        </w:rPr>
        <w:t>U</w:t>
      </w:r>
      <w:r w:rsidRPr="003C790C">
        <w:rPr>
          <w:b/>
          <w:sz w:val="24"/>
          <w:szCs w:val="24"/>
        </w:rPr>
        <w:t>TER S</w:t>
      </w:r>
      <w:r w:rsidRPr="003C790C">
        <w:rPr>
          <w:b/>
          <w:spacing w:val="-1"/>
          <w:sz w:val="24"/>
          <w:szCs w:val="24"/>
        </w:rPr>
        <w:t>K</w:t>
      </w:r>
      <w:r w:rsidRPr="003C790C">
        <w:rPr>
          <w:b/>
          <w:sz w:val="24"/>
          <w:szCs w:val="24"/>
        </w:rPr>
        <w:t>ILLS:</w:t>
      </w:r>
    </w:p>
    <w:p w:rsidR="007978D5" w:rsidRPr="003C790C" w:rsidRDefault="003F763B">
      <w:pPr>
        <w:spacing w:before="18"/>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Progra</w:t>
      </w:r>
      <w:r w:rsidRPr="003C790C">
        <w:rPr>
          <w:spacing w:val="-1"/>
          <w:sz w:val="24"/>
          <w:szCs w:val="24"/>
        </w:rPr>
        <w:t>m</w:t>
      </w:r>
      <w:r w:rsidRPr="003C790C">
        <w:rPr>
          <w:spacing w:val="1"/>
          <w:sz w:val="24"/>
          <w:szCs w:val="24"/>
        </w:rPr>
        <w:t>m</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n</w:t>
      </w:r>
      <w:r w:rsidRPr="003C790C">
        <w:rPr>
          <w:spacing w:val="2"/>
          <w:sz w:val="24"/>
          <w:szCs w:val="24"/>
        </w:rPr>
        <w:t xml:space="preserve"> </w:t>
      </w:r>
      <w:r w:rsidRPr="003C790C">
        <w:rPr>
          <w:spacing w:val="-2"/>
          <w:sz w:val="24"/>
          <w:szCs w:val="24"/>
        </w:rPr>
        <w:t>C</w:t>
      </w:r>
      <w:r w:rsidRPr="003C790C">
        <w:rPr>
          <w:sz w:val="24"/>
          <w:szCs w:val="24"/>
        </w:rPr>
        <w:t>/</w:t>
      </w:r>
      <w:r w:rsidRPr="003C790C">
        <w:rPr>
          <w:spacing w:val="1"/>
          <w:sz w:val="24"/>
          <w:szCs w:val="24"/>
        </w:rPr>
        <w:t xml:space="preserve"> </w:t>
      </w:r>
      <w:r w:rsidRPr="003C790C">
        <w:rPr>
          <w:sz w:val="24"/>
          <w:szCs w:val="24"/>
        </w:rPr>
        <w:t>C</w:t>
      </w:r>
      <w:r w:rsidRPr="003C790C">
        <w:rPr>
          <w:spacing w:val="-1"/>
          <w:sz w:val="24"/>
          <w:szCs w:val="24"/>
        </w:rPr>
        <w:t>+</w:t>
      </w:r>
      <w:r w:rsidRPr="003C790C">
        <w:rPr>
          <w:sz w:val="24"/>
          <w:szCs w:val="24"/>
        </w:rPr>
        <w:t>+</w:t>
      </w:r>
    </w:p>
    <w:p w:rsidR="007978D5" w:rsidRPr="003C790C" w:rsidRDefault="003F763B">
      <w:pPr>
        <w:spacing w:before="7"/>
        <w:ind w:left="102"/>
        <w:rPr>
          <w:sz w:val="24"/>
          <w:szCs w:val="24"/>
        </w:rPr>
      </w:pPr>
      <w:r w:rsidRPr="003C790C">
        <w:rPr>
          <w:rFonts w:eastAsia="Calibri"/>
          <w:sz w:val="22"/>
          <w:szCs w:val="22"/>
        </w:rPr>
        <w:t xml:space="preserve">·            </w:t>
      </w:r>
      <w:r w:rsidRPr="003C790C">
        <w:rPr>
          <w:rFonts w:eastAsia="Calibri"/>
          <w:spacing w:val="18"/>
          <w:sz w:val="22"/>
          <w:szCs w:val="22"/>
        </w:rPr>
        <w:t xml:space="preserve"> </w:t>
      </w:r>
      <w:r w:rsidRPr="003C790C">
        <w:rPr>
          <w:spacing w:val="-11"/>
          <w:sz w:val="24"/>
          <w:szCs w:val="24"/>
        </w:rPr>
        <w:t>W</w:t>
      </w:r>
      <w:r w:rsidRPr="003C790C">
        <w:rPr>
          <w:spacing w:val="-3"/>
          <w:sz w:val="24"/>
          <w:szCs w:val="24"/>
        </w:rPr>
        <w:t>e</w:t>
      </w:r>
      <w:r w:rsidRPr="003C790C">
        <w:rPr>
          <w:spacing w:val="-5"/>
          <w:sz w:val="24"/>
          <w:szCs w:val="24"/>
        </w:rPr>
        <w:t>l</w:t>
      </w:r>
      <w:r w:rsidRPr="003C790C">
        <w:rPr>
          <w:sz w:val="24"/>
          <w:szCs w:val="24"/>
        </w:rPr>
        <w:t>l</w:t>
      </w:r>
      <w:r w:rsidRPr="003C790C">
        <w:rPr>
          <w:spacing w:val="-5"/>
          <w:sz w:val="24"/>
          <w:szCs w:val="24"/>
        </w:rPr>
        <w:t xml:space="preserve"> </w:t>
      </w:r>
      <w:r w:rsidRPr="003C790C">
        <w:rPr>
          <w:spacing w:val="-15"/>
          <w:sz w:val="24"/>
          <w:szCs w:val="24"/>
        </w:rPr>
        <w:t>V</w:t>
      </w:r>
      <w:r w:rsidRPr="003C790C">
        <w:rPr>
          <w:spacing w:val="-6"/>
          <w:sz w:val="24"/>
          <w:szCs w:val="24"/>
        </w:rPr>
        <w:t>e</w:t>
      </w:r>
      <w:r w:rsidRPr="003C790C">
        <w:rPr>
          <w:spacing w:val="-2"/>
          <w:sz w:val="24"/>
          <w:szCs w:val="24"/>
        </w:rPr>
        <w:t>r</w:t>
      </w:r>
      <w:r w:rsidRPr="003C790C">
        <w:rPr>
          <w:spacing w:val="-3"/>
          <w:sz w:val="24"/>
          <w:szCs w:val="24"/>
        </w:rPr>
        <w:t>s</w:t>
      </w:r>
      <w:r w:rsidRPr="003C790C">
        <w:rPr>
          <w:sz w:val="24"/>
          <w:szCs w:val="24"/>
        </w:rPr>
        <w:t>e w</w:t>
      </w:r>
      <w:r w:rsidRPr="003C790C">
        <w:rPr>
          <w:spacing w:val="-1"/>
          <w:sz w:val="24"/>
          <w:szCs w:val="24"/>
        </w:rPr>
        <w:t>it</w:t>
      </w:r>
      <w:r w:rsidRPr="003C790C">
        <w:rPr>
          <w:sz w:val="24"/>
          <w:szCs w:val="24"/>
        </w:rPr>
        <w:t>h</w:t>
      </w:r>
      <w:r w:rsidRPr="003C790C">
        <w:rPr>
          <w:spacing w:val="-4"/>
          <w:sz w:val="24"/>
          <w:szCs w:val="24"/>
        </w:rPr>
        <w:t xml:space="preserve"> </w:t>
      </w:r>
      <w:r w:rsidRPr="003C790C">
        <w:rPr>
          <w:sz w:val="24"/>
          <w:szCs w:val="24"/>
        </w:rPr>
        <w:t>VB 6.0, O</w:t>
      </w:r>
      <w:r w:rsidRPr="003C790C">
        <w:rPr>
          <w:spacing w:val="-2"/>
          <w:sz w:val="24"/>
          <w:szCs w:val="24"/>
        </w:rPr>
        <w:t>r</w:t>
      </w:r>
      <w:r w:rsidRPr="003C790C">
        <w:rPr>
          <w:spacing w:val="1"/>
          <w:sz w:val="24"/>
          <w:szCs w:val="24"/>
        </w:rPr>
        <w:t>a</w:t>
      </w:r>
      <w:r w:rsidRPr="003C790C">
        <w:rPr>
          <w:sz w:val="24"/>
          <w:szCs w:val="24"/>
        </w:rPr>
        <w:t>c</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 xml:space="preserve">and </w:t>
      </w:r>
      <w:r w:rsidRPr="003C790C">
        <w:rPr>
          <w:spacing w:val="-1"/>
          <w:sz w:val="24"/>
          <w:szCs w:val="24"/>
        </w:rPr>
        <w:t>M</w:t>
      </w:r>
      <w:r w:rsidRPr="003C790C">
        <w:rPr>
          <w:sz w:val="24"/>
          <w:szCs w:val="24"/>
        </w:rPr>
        <w:t>S</w:t>
      </w:r>
      <w:r w:rsidRPr="003C790C">
        <w:rPr>
          <w:spacing w:val="-12"/>
          <w:sz w:val="24"/>
          <w:szCs w:val="24"/>
        </w:rPr>
        <w:t xml:space="preserve"> </w:t>
      </w:r>
      <w:r w:rsidRPr="003C790C">
        <w:rPr>
          <w:spacing w:val="-1"/>
          <w:sz w:val="24"/>
          <w:szCs w:val="24"/>
        </w:rPr>
        <w:t>A</w:t>
      </w:r>
      <w:r w:rsidRPr="003C790C">
        <w:rPr>
          <w:spacing w:val="1"/>
          <w:sz w:val="24"/>
          <w:szCs w:val="24"/>
        </w:rPr>
        <w:t>c</w:t>
      </w:r>
      <w:r w:rsidRPr="003C790C">
        <w:rPr>
          <w:sz w:val="24"/>
          <w:szCs w:val="24"/>
        </w:rPr>
        <w:t>cess</w:t>
      </w:r>
    </w:p>
    <w:p w:rsidR="007978D5" w:rsidRPr="003C790C" w:rsidRDefault="003F763B">
      <w:pPr>
        <w:spacing w:line="260" w:lineRule="exact"/>
        <w:ind w:left="102"/>
        <w:rPr>
          <w:sz w:val="24"/>
          <w:szCs w:val="24"/>
        </w:rPr>
      </w:pPr>
      <w:r w:rsidRPr="003C790C">
        <w:rPr>
          <w:sz w:val="24"/>
          <w:szCs w:val="24"/>
        </w:rPr>
        <w:t>Progra</w:t>
      </w:r>
      <w:r w:rsidRPr="003C790C">
        <w:rPr>
          <w:spacing w:val="-1"/>
          <w:sz w:val="24"/>
          <w:szCs w:val="24"/>
        </w:rPr>
        <w:t>m</w:t>
      </w:r>
      <w:r w:rsidRPr="003C790C">
        <w:rPr>
          <w:spacing w:val="1"/>
          <w:sz w:val="24"/>
          <w:szCs w:val="24"/>
        </w:rPr>
        <w:t>m</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n</w:t>
      </w:r>
      <w:r w:rsidRPr="003C790C">
        <w:rPr>
          <w:spacing w:val="2"/>
          <w:sz w:val="24"/>
          <w:szCs w:val="24"/>
        </w:rPr>
        <w:t xml:space="preserve"> </w:t>
      </w:r>
      <w:r w:rsidRPr="003C790C">
        <w:rPr>
          <w:sz w:val="24"/>
          <w:szCs w:val="24"/>
        </w:rPr>
        <w:t>Co</w:t>
      </w:r>
      <w:r w:rsidRPr="003C790C">
        <w:rPr>
          <w:spacing w:val="-2"/>
          <w:sz w:val="24"/>
          <w:szCs w:val="24"/>
        </w:rPr>
        <w:t>r</w:t>
      </w:r>
      <w:r w:rsidRPr="003C790C">
        <w:rPr>
          <w:sz w:val="24"/>
          <w:szCs w:val="24"/>
        </w:rPr>
        <w:t>e</w:t>
      </w:r>
      <w:r w:rsidRPr="003C790C">
        <w:rPr>
          <w:spacing w:val="1"/>
          <w:sz w:val="24"/>
          <w:szCs w:val="24"/>
        </w:rPr>
        <w:t xml:space="preserve"> </w:t>
      </w:r>
      <w:r w:rsidRPr="003C790C">
        <w:rPr>
          <w:spacing w:val="-1"/>
          <w:sz w:val="24"/>
          <w:szCs w:val="24"/>
        </w:rPr>
        <w:t>J</w:t>
      </w:r>
      <w:r w:rsidRPr="003C790C">
        <w:rPr>
          <w:spacing w:val="1"/>
          <w:sz w:val="24"/>
          <w:szCs w:val="24"/>
        </w:rPr>
        <w:t>a</w:t>
      </w:r>
      <w:r w:rsidRPr="003C790C">
        <w:rPr>
          <w:sz w:val="24"/>
          <w:szCs w:val="24"/>
        </w:rPr>
        <w:t xml:space="preserve">va, </w:t>
      </w:r>
      <w:r w:rsidRPr="003C790C">
        <w:rPr>
          <w:spacing w:val="-1"/>
          <w:sz w:val="24"/>
          <w:szCs w:val="24"/>
        </w:rPr>
        <w:t>l</w:t>
      </w:r>
      <w:r w:rsidRPr="003C790C">
        <w:rPr>
          <w:spacing w:val="1"/>
          <w:sz w:val="24"/>
          <w:szCs w:val="24"/>
        </w:rPr>
        <w:t>e</w:t>
      </w:r>
      <w:r w:rsidRPr="003C790C">
        <w:rPr>
          <w:sz w:val="24"/>
          <w:szCs w:val="24"/>
        </w:rPr>
        <w:t>arn</w:t>
      </w:r>
      <w:r w:rsidRPr="003C790C">
        <w:rPr>
          <w:spacing w:val="-1"/>
          <w:sz w:val="24"/>
          <w:szCs w:val="24"/>
        </w:rPr>
        <w:t>i</w:t>
      </w:r>
      <w:r w:rsidRPr="003C790C">
        <w:rPr>
          <w:sz w:val="24"/>
          <w:szCs w:val="24"/>
        </w:rPr>
        <w:t>ng adv</w:t>
      </w:r>
      <w:r w:rsidRPr="003C790C">
        <w:rPr>
          <w:spacing w:val="1"/>
          <w:sz w:val="24"/>
          <w:szCs w:val="24"/>
        </w:rPr>
        <w:t>a</w:t>
      </w:r>
      <w:r w:rsidRPr="003C790C">
        <w:rPr>
          <w:sz w:val="24"/>
          <w:szCs w:val="24"/>
        </w:rPr>
        <w:t>nce Java</w:t>
      </w:r>
    </w:p>
    <w:p w:rsidR="007978D5" w:rsidRPr="003C790C" w:rsidRDefault="007978D5">
      <w:pPr>
        <w:spacing w:before="2" w:line="260" w:lineRule="exact"/>
        <w:rPr>
          <w:sz w:val="26"/>
          <w:szCs w:val="26"/>
        </w:rPr>
      </w:pPr>
    </w:p>
    <w:p w:rsidR="007978D5" w:rsidRPr="003C790C" w:rsidRDefault="003F763B">
      <w:pPr>
        <w:ind w:left="102"/>
        <w:rPr>
          <w:sz w:val="24"/>
          <w:szCs w:val="24"/>
        </w:rPr>
      </w:pPr>
      <w:r w:rsidRPr="003C790C">
        <w:rPr>
          <w:b/>
          <w:sz w:val="24"/>
          <w:szCs w:val="24"/>
        </w:rPr>
        <w:t>A</w:t>
      </w:r>
      <w:r w:rsidRPr="003C790C">
        <w:rPr>
          <w:b/>
          <w:spacing w:val="-1"/>
          <w:sz w:val="24"/>
          <w:szCs w:val="24"/>
        </w:rPr>
        <w:t>C</w:t>
      </w:r>
      <w:r w:rsidRPr="003C790C">
        <w:rPr>
          <w:b/>
          <w:spacing w:val="1"/>
          <w:sz w:val="24"/>
          <w:szCs w:val="24"/>
        </w:rPr>
        <w:t>H</w:t>
      </w:r>
      <w:r w:rsidRPr="003C790C">
        <w:rPr>
          <w:b/>
          <w:spacing w:val="-1"/>
          <w:sz w:val="24"/>
          <w:szCs w:val="24"/>
        </w:rPr>
        <w:t>I</w:t>
      </w:r>
      <w:r w:rsidRPr="003C790C">
        <w:rPr>
          <w:b/>
          <w:sz w:val="24"/>
          <w:szCs w:val="24"/>
        </w:rPr>
        <w:t>EVEMENTS:</w:t>
      </w:r>
    </w:p>
    <w:p w:rsidR="007978D5" w:rsidRPr="003C790C" w:rsidRDefault="003F763B">
      <w:pPr>
        <w:spacing w:before="16"/>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Ob</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ned scho</w:t>
      </w:r>
      <w:r w:rsidRPr="003C790C">
        <w:rPr>
          <w:spacing w:val="-1"/>
          <w:sz w:val="24"/>
          <w:szCs w:val="24"/>
        </w:rPr>
        <w:t>l</w:t>
      </w:r>
      <w:r w:rsidRPr="003C790C">
        <w:rPr>
          <w:spacing w:val="1"/>
          <w:sz w:val="24"/>
          <w:szCs w:val="24"/>
        </w:rPr>
        <w:t>a</w:t>
      </w:r>
      <w:r w:rsidRPr="003C790C">
        <w:rPr>
          <w:spacing w:val="-2"/>
          <w:sz w:val="24"/>
          <w:szCs w:val="24"/>
        </w:rPr>
        <w:t>r</w:t>
      </w:r>
      <w:r w:rsidRPr="003C790C">
        <w:rPr>
          <w:sz w:val="24"/>
          <w:szCs w:val="24"/>
        </w:rPr>
        <w:t>sh</w:t>
      </w:r>
      <w:r w:rsidRPr="003C790C">
        <w:rPr>
          <w:spacing w:val="1"/>
          <w:sz w:val="24"/>
          <w:szCs w:val="24"/>
        </w:rPr>
        <w:t>i</w:t>
      </w:r>
      <w:r w:rsidRPr="003C790C">
        <w:rPr>
          <w:sz w:val="24"/>
          <w:szCs w:val="24"/>
        </w:rPr>
        <w:t>p of “a</w:t>
      </w:r>
      <w:r w:rsidRPr="003C790C">
        <w:rPr>
          <w:spacing w:val="-1"/>
          <w:sz w:val="24"/>
          <w:szCs w:val="24"/>
        </w:rPr>
        <w:t>m</w:t>
      </w:r>
      <w:r w:rsidRPr="003C790C">
        <w:rPr>
          <w:sz w:val="24"/>
          <w:szCs w:val="24"/>
        </w:rPr>
        <w:t>oun</w:t>
      </w:r>
      <w:r w:rsidRPr="003C790C">
        <w:rPr>
          <w:spacing w:val="1"/>
          <w:sz w:val="24"/>
          <w:szCs w:val="24"/>
        </w:rPr>
        <w:t>t</w:t>
      </w:r>
      <w:r w:rsidRPr="003C790C">
        <w:rPr>
          <w:sz w:val="24"/>
          <w:szCs w:val="24"/>
        </w:rPr>
        <w:t>” from</w:t>
      </w:r>
      <w:r w:rsidRPr="003C790C">
        <w:rPr>
          <w:spacing w:val="-1"/>
          <w:sz w:val="24"/>
          <w:szCs w:val="24"/>
        </w:rPr>
        <w:t xml:space="preserve"> </w:t>
      </w:r>
      <w:r w:rsidRPr="003C790C">
        <w:rPr>
          <w:sz w:val="24"/>
          <w:szCs w:val="24"/>
        </w:rPr>
        <w:t>XYZ</w:t>
      </w:r>
      <w:r w:rsidRPr="003C790C">
        <w:rPr>
          <w:spacing w:val="-1"/>
          <w:sz w:val="24"/>
          <w:szCs w:val="24"/>
        </w:rPr>
        <w:t xml:space="preserve"> </w:t>
      </w:r>
      <w:r w:rsidRPr="003C790C">
        <w:rPr>
          <w:sz w:val="24"/>
          <w:szCs w:val="24"/>
        </w:rPr>
        <w:t>Group of Ind</w:t>
      </w:r>
      <w:r w:rsidRPr="003C790C">
        <w:rPr>
          <w:spacing w:val="-2"/>
          <w:sz w:val="24"/>
          <w:szCs w:val="24"/>
        </w:rPr>
        <w:t>u</w:t>
      </w:r>
      <w:r w:rsidRPr="003C790C">
        <w:rPr>
          <w:sz w:val="24"/>
          <w:szCs w:val="24"/>
        </w:rPr>
        <w:t>s</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 xml:space="preserve">es </w:t>
      </w:r>
      <w:r w:rsidRPr="003C790C">
        <w:rPr>
          <w:spacing w:val="-1"/>
          <w:sz w:val="24"/>
          <w:szCs w:val="24"/>
        </w:rPr>
        <w:t>i</w:t>
      </w:r>
      <w:r w:rsidRPr="003C790C">
        <w:rPr>
          <w:sz w:val="24"/>
          <w:szCs w:val="24"/>
        </w:rPr>
        <w:t>n “y</w:t>
      </w:r>
      <w:r w:rsidRPr="003C790C">
        <w:rPr>
          <w:spacing w:val="1"/>
          <w:sz w:val="24"/>
          <w:szCs w:val="24"/>
        </w:rPr>
        <w:t>e</w:t>
      </w:r>
      <w:r w:rsidRPr="003C790C">
        <w:rPr>
          <w:sz w:val="24"/>
          <w:szCs w:val="24"/>
        </w:rPr>
        <w:t>ar”</w:t>
      </w:r>
    </w:p>
    <w:p w:rsidR="007978D5" w:rsidRPr="003C790C" w:rsidRDefault="003F763B">
      <w:pPr>
        <w:spacing w:before="5"/>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Rank</w:t>
      </w:r>
      <w:r w:rsidRPr="003C790C">
        <w:rPr>
          <w:spacing w:val="1"/>
          <w:sz w:val="24"/>
          <w:szCs w:val="24"/>
        </w:rPr>
        <w:t>e</w:t>
      </w:r>
      <w:r w:rsidRPr="003C790C">
        <w:rPr>
          <w:sz w:val="24"/>
          <w:szCs w:val="24"/>
        </w:rPr>
        <w:t xml:space="preserve">d “A” </w:t>
      </w:r>
      <w:r w:rsidRPr="003C790C">
        <w:rPr>
          <w:spacing w:val="-1"/>
          <w:sz w:val="24"/>
          <w:szCs w:val="24"/>
        </w:rPr>
        <w:t>i</w:t>
      </w:r>
      <w:r w:rsidRPr="003C790C">
        <w:rPr>
          <w:sz w:val="24"/>
          <w:szCs w:val="24"/>
        </w:rPr>
        <w:t xml:space="preserve">n S.S.C. </w:t>
      </w:r>
      <w:r w:rsidRPr="003C790C">
        <w:rPr>
          <w:spacing w:val="-1"/>
          <w:sz w:val="24"/>
          <w:szCs w:val="24"/>
        </w:rPr>
        <w:t>m</w:t>
      </w:r>
      <w:r w:rsidRPr="003C790C">
        <w:rPr>
          <w:sz w:val="24"/>
          <w:szCs w:val="24"/>
        </w:rPr>
        <w:t>er</w:t>
      </w:r>
      <w:r w:rsidRPr="003C790C">
        <w:rPr>
          <w:spacing w:val="1"/>
          <w:sz w:val="24"/>
          <w:szCs w:val="24"/>
        </w:rPr>
        <w:t>i</w:t>
      </w:r>
      <w:r w:rsidRPr="003C790C">
        <w:rPr>
          <w:sz w:val="24"/>
          <w:szCs w:val="24"/>
        </w:rPr>
        <w:t>t</w:t>
      </w:r>
      <w:r w:rsidRPr="003C790C">
        <w:rPr>
          <w:spacing w:val="-1"/>
          <w:sz w:val="24"/>
          <w:szCs w:val="24"/>
        </w:rPr>
        <w:t xml:space="preserve"> l</w:t>
      </w:r>
      <w:r w:rsidRPr="003C790C">
        <w:rPr>
          <w:spacing w:val="1"/>
          <w:sz w:val="24"/>
          <w:szCs w:val="24"/>
        </w:rPr>
        <w:t>i</w:t>
      </w:r>
      <w:r w:rsidRPr="003C790C">
        <w:rPr>
          <w:spacing w:val="-1"/>
          <w:sz w:val="24"/>
          <w:szCs w:val="24"/>
        </w:rPr>
        <w:t>s</w:t>
      </w:r>
      <w:r w:rsidRPr="003C790C">
        <w:rPr>
          <w:sz w:val="24"/>
          <w:szCs w:val="24"/>
        </w:rPr>
        <w:t>t</w:t>
      </w:r>
    </w:p>
    <w:p w:rsidR="007978D5" w:rsidRPr="003C790C" w:rsidRDefault="003F763B">
      <w:pPr>
        <w:spacing w:before="3"/>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1"/>
          <w:sz w:val="24"/>
          <w:szCs w:val="24"/>
        </w:rPr>
        <w:t>W</w:t>
      </w:r>
      <w:r w:rsidRPr="003C790C">
        <w:rPr>
          <w:spacing w:val="-4"/>
          <w:sz w:val="24"/>
          <w:szCs w:val="24"/>
        </w:rPr>
        <w:t>o</w:t>
      </w:r>
      <w:r w:rsidRPr="003C790C">
        <w:rPr>
          <w:sz w:val="24"/>
          <w:szCs w:val="24"/>
        </w:rPr>
        <w:t>n</w:t>
      </w:r>
      <w:r w:rsidRPr="003C790C">
        <w:rPr>
          <w:spacing w:val="-4"/>
          <w:sz w:val="24"/>
          <w:szCs w:val="24"/>
        </w:rPr>
        <w:t xml:space="preserve"> </w:t>
      </w:r>
      <w:r w:rsidRPr="003C790C">
        <w:rPr>
          <w:sz w:val="24"/>
          <w:szCs w:val="24"/>
        </w:rPr>
        <w:t>best</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udent</w:t>
      </w:r>
      <w:r w:rsidRPr="003C790C">
        <w:rPr>
          <w:spacing w:val="1"/>
          <w:sz w:val="24"/>
          <w:szCs w:val="24"/>
        </w:rPr>
        <w:t xml:space="preserve"> </w:t>
      </w:r>
      <w:r w:rsidRPr="003C790C">
        <w:rPr>
          <w:sz w:val="24"/>
          <w:szCs w:val="24"/>
        </w:rPr>
        <w:t>award by “group na</w:t>
      </w:r>
      <w:r w:rsidRPr="003C790C">
        <w:rPr>
          <w:spacing w:val="1"/>
          <w:sz w:val="24"/>
          <w:szCs w:val="24"/>
        </w:rPr>
        <w:t>m</w:t>
      </w:r>
      <w:r w:rsidRPr="003C790C">
        <w:rPr>
          <w:sz w:val="24"/>
          <w:szCs w:val="24"/>
        </w:rPr>
        <w:t xml:space="preserve">e” </w:t>
      </w:r>
      <w:r w:rsidRPr="003C790C">
        <w:rPr>
          <w:spacing w:val="1"/>
          <w:sz w:val="24"/>
          <w:szCs w:val="24"/>
        </w:rPr>
        <w:t>i</w:t>
      </w:r>
      <w:r w:rsidRPr="003C790C">
        <w:rPr>
          <w:sz w:val="24"/>
          <w:szCs w:val="24"/>
        </w:rPr>
        <w:t>n “year”</w:t>
      </w:r>
    </w:p>
    <w:p w:rsidR="007978D5" w:rsidRPr="003C790C" w:rsidRDefault="007978D5">
      <w:pPr>
        <w:spacing w:before="19" w:line="240" w:lineRule="exact"/>
        <w:rPr>
          <w:sz w:val="24"/>
          <w:szCs w:val="24"/>
        </w:rPr>
      </w:pPr>
    </w:p>
    <w:p w:rsidR="007978D5" w:rsidRPr="003C790C" w:rsidRDefault="003F763B">
      <w:pPr>
        <w:ind w:left="102"/>
        <w:rPr>
          <w:sz w:val="24"/>
          <w:szCs w:val="24"/>
        </w:rPr>
      </w:pPr>
      <w:r w:rsidRPr="003C790C">
        <w:rPr>
          <w:b/>
          <w:sz w:val="24"/>
          <w:szCs w:val="24"/>
        </w:rPr>
        <w:t>EXT</w:t>
      </w:r>
      <w:r w:rsidRPr="003C790C">
        <w:rPr>
          <w:b/>
          <w:spacing w:val="-1"/>
          <w:sz w:val="24"/>
          <w:szCs w:val="24"/>
        </w:rPr>
        <w:t>R</w:t>
      </w:r>
      <w:r w:rsidRPr="003C790C">
        <w:rPr>
          <w:b/>
          <w:sz w:val="24"/>
          <w:szCs w:val="24"/>
        </w:rPr>
        <w:t>AC</w:t>
      </w:r>
      <w:r w:rsidRPr="003C790C">
        <w:rPr>
          <w:b/>
          <w:spacing w:val="-1"/>
          <w:sz w:val="24"/>
          <w:szCs w:val="24"/>
        </w:rPr>
        <w:t>U</w:t>
      </w:r>
      <w:r w:rsidRPr="003C790C">
        <w:rPr>
          <w:b/>
          <w:sz w:val="24"/>
          <w:szCs w:val="24"/>
        </w:rPr>
        <w:t>RR</w:t>
      </w:r>
      <w:r w:rsidRPr="003C790C">
        <w:rPr>
          <w:b/>
          <w:spacing w:val="-1"/>
          <w:sz w:val="24"/>
          <w:szCs w:val="24"/>
        </w:rPr>
        <w:t>I</w:t>
      </w:r>
      <w:r w:rsidRPr="003C790C">
        <w:rPr>
          <w:b/>
          <w:sz w:val="24"/>
          <w:szCs w:val="24"/>
        </w:rPr>
        <w:t>CUL</w:t>
      </w:r>
      <w:r w:rsidRPr="003C790C">
        <w:rPr>
          <w:b/>
          <w:spacing w:val="-1"/>
          <w:sz w:val="24"/>
          <w:szCs w:val="24"/>
        </w:rPr>
        <w:t>A</w:t>
      </w:r>
      <w:r w:rsidRPr="003C790C">
        <w:rPr>
          <w:b/>
          <w:sz w:val="24"/>
          <w:szCs w:val="24"/>
        </w:rPr>
        <w:t>R</w:t>
      </w:r>
      <w:r w:rsidRPr="003C790C">
        <w:rPr>
          <w:b/>
          <w:spacing w:val="-12"/>
          <w:sz w:val="24"/>
          <w:szCs w:val="24"/>
        </w:rPr>
        <w:t xml:space="preserve"> </w:t>
      </w:r>
      <w:r w:rsidRPr="003C790C">
        <w:rPr>
          <w:b/>
          <w:spacing w:val="-1"/>
          <w:sz w:val="24"/>
          <w:szCs w:val="24"/>
        </w:rPr>
        <w:t>A</w:t>
      </w:r>
      <w:r w:rsidRPr="003C790C">
        <w:rPr>
          <w:b/>
          <w:sz w:val="24"/>
          <w:szCs w:val="24"/>
        </w:rPr>
        <w:t>CTI</w:t>
      </w:r>
      <w:r w:rsidRPr="003C790C">
        <w:rPr>
          <w:b/>
          <w:spacing w:val="-1"/>
          <w:sz w:val="24"/>
          <w:szCs w:val="24"/>
        </w:rPr>
        <w:t>V</w:t>
      </w:r>
      <w:r w:rsidRPr="003C790C">
        <w:rPr>
          <w:b/>
          <w:sz w:val="24"/>
          <w:szCs w:val="24"/>
        </w:rPr>
        <w:t>ITI</w:t>
      </w:r>
      <w:r w:rsidRPr="003C790C">
        <w:rPr>
          <w:b/>
          <w:spacing w:val="-2"/>
          <w:sz w:val="24"/>
          <w:szCs w:val="24"/>
        </w:rPr>
        <w:t>E</w:t>
      </w:r>
      <w:r w:rsidRPr="003C790C">
        <w:rPr>
          <w:b/>
          <w:sz w:val="24"/>
          <w:szCs w:val="24"/>
        </w:rPr>
        <w:t>S:</w:t>
      </w:r>
    </w:p>
    <w:p w:rsidR="007978D5" w:rsidRPr="003C790C" w:rsidRDefault="003F763B">
      <w:pPr>
        <w:ind w:left="102"/>
        <w:rPr>
          <w:sz w:val="24"/>
          <w:szCs w:val="24"/>
        </w:rPr>
      </w:pPr>
      <w:r w:rsidRPr="003C790C">
        <w:rPr>
          <w:rFonts w:eastAsia="Symbol"/>
          <w:sz w:val="24"/>
          <w:szCs w:val="24"/>
        </w:rPr>
        <w:t></w:t>
      </w:r>
      <w:r w:rsidRPr="003C790C">
        <w:rPr>
          <w:sz w:val="24"/>
          <w:szCs w:val="24"/>
        </w:rPr>
        <w:t xml:space="preserve">  </w:t>
      </w:r>
      <w:r w:rsidRPr="003C790C">
        <w:rPr>
          <w:spacing w:val="50"/>
          <w:sz w:val="24"/>
          <w:szCs w:val="24"/>
        </w:rPr>
        <w:t xml:space="preserve"> </w:t>
      </w:r>
      <w:r w:rsidRPr="003C790C">
        <w:rPr>
          <w:spacing w:val="-1"/>
          <w:sz w:val="24"/>
          <w:szCs w:val="24"/>
        </w:rPr>
        <w:t>L</w:t>
      </w:r>
      <w:r w:rsidRPr="003C790C">
        <w:rPr>
          <w:spacing w:val="1"/>
          <w:sz w:val="24"/>
          <w:szCs w:val="24"/>
        </w:rPr>
        <w:t>e</w:t>
      </w:r>
      <w:r w:rsidRPr="003C790C">
        <w:rPr>
          <w:sz w:val="24"/>
          <w:szCs w:val="24"/>
        </w:rPr>
        <w:t xml:space="preserve">ad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w:t>
      </w:r>
      <w:r w:rsidRPr="003C790C">
        <w:rPr>
          <w:spacing w:val="-1"/>
          <w:sz w:val="24"/>
          <w:szCs w:val="24"/>
        </w:rPr>
        <w:t>l</w:t>
      </w:r>
      <w:r w:rsidRPr="003C790C">
        <w:rPr>
          <w:spacing w:val="1"/>
          <w:sz w:val="24"/>
          <w:szCs w:val="24"/>
        </w:rPr>
        <w:t>l</w:t>
      </w:r>
      <w:r w:rsidRPr="003C790C">
        <w:rPr>
          <w:sz w:val="24"/>
          <w:szCs w:val="24"/>
        </w:rPr>
        <w:t xml:space="preserve">ege </w:t>
      </w:r>
      <w:r w:rsidRPr="003C790C">
        <w:rPr>
          <w:spacing w:val="-1"/>
          <w:sz w:val="24"/>
          <w:szCs w:val="24"/>
        </w:rPr>
        <w:t>t</w:t>
      </w:r>
      <w:r w:rsidRPr="003C790C">
        <w:rPr>
          <w:sz w:val="24"/>
          <w:szCs w:val="24"/>
        </w:rPr>
        <w:t>e</w:t>
      </w:r>
      <w:r w:rsidRPr="003C790C">
        <w:rPr>
          <w:spacing w:val="1"/>
          <w:sz w:val="24"/>
          <w:szCs w:val="24"/>
        </w:rPr>
        <w:t>c</w:t>
      </w:r>
      <w:r w:rsidRPr="003C790C">
        <w:rPr>
          <w:sz w:val="24"/>
          <w:szCs w:val="24"/>
        </w:rPr>
        <w:t>h-fest</w:t>
      </w:r>
      <w:r w:rsidRPr="003C790C">
        <w:rPr>
          <w:spacing w:val="-1"/>
          <w:sz w:val="24"/>
          <w:szCs w:val="24"/>
        </w:rPr>
        <w:t xml:space="preserve"> </w:t>
      </w:r>
      <w:r w:rsidRPr="003C790C">
        <w:rPr>
          <w:sz w:val="24"/>
          <w:szCs w:val="24"/>
        </w:rPr>
        <w:t>– “na</w:t>
      </w:r>
      <w:r w:rsidRPr="003C790C">
        <w:rPr>
          <w:spacing w:val="1"/>
          <w:sz w:val="24"/>
          <w:szCs w:val="24"/>
        </w:rPr>
        <w:t>m</w:t>
      </w:r>
      <w:r w:rsidRPr="003C790C">
        <w:rPr>
          <w:sz w:val="24"/>
          <w:szCs w:val="24"/>
        </w:rPr>
        <w:t>e”</w:t>
      </w:r>
    </w:p>
    <w:p w:rsidR="007978D5" w:rsidRPr="003C790C" w:rsidRDefault="003F763B">
      <w:pPr>
        <w:ind w:left="102"/>
        <w:rPr>
          <w:sz w:val="24"/>
          <w:szCs w:val="24"/>
        </w:rPr>
      </w:pPr>
      <w:r w:rsidRPr="003C790C">
        <w:rPr>
          <w:rFonts w:eastAsia="Symbol"/>
          <w:sz w:val="24"/>
          <w:szCs w:val="24"/>
        </w:rPr>
        <w:t></w:t>
      </w:r>
      <w:r w:rsidRPr="003C790C">
        <w:rPr>
          <w:sz w:val="24"/>
          <w:szCs w:val="24"/>
        </w:rPr>
        <w:t xml:space="preserve">  </w:t>
      </w:r>
      <w:r w:rsidRPr="003C790C">
        <w:rPr>
          <w:spacing w:val="50"/>
          <w:sz w:val="24"/>
          <w:szCs w:val="24"/>
        </w:rPr>
        <w:t xml:space="preserve"> </w:t>
      </w:r>
      <w:r w:rsidRPr="003C790C">
        <w:rPr>
          <w:sz w:val="24"/>
          <w:szCs w:val="24"/>
        </w:rPr>
        <w:t>Ac</w:t>
      </w:r>
      <w:r w:rsidRPr="003C790C">
        <w:rPr>
          <w:spacing w:val="-1"/>
          <w:sz w:val="24"/>
          <w:szCs w:val="24"/>
        </w:rPr>
        <w:t>t</w:t>
      </w:r>
      <w:r w:rsidRPr="003C790C">
        <w:rPr>
          <w:spacing w:val="1"/>
          <w:sz w:val="24"/>
          <w:szCs w:val="24"/>
        </w:rPr>
        <w:t>i</w:t>
      </w:r>
      <w:r w:rsidRPr="003C790C">
        <w:rPr>
          <w:sz w:val="24"/>
          <w:szCs w:val="24"/>
        </w:rPr>
        <w:t>ve Me</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 of “</w:t>
      </w:r>
      <w:r w:rsidRPr="003C790C">
        <w:rPr>
          <w:spacing w:val="-1"/>
          <w:sz w:val="24"/>
          <w:szCs w:val="24"/>
        </w:rPr>
        <w:t>N</w:t>
      </w:r>
      <w:r w:rsidRPr="003C790C">
        <w:rPr>
          <w:sz w:val="24"/>
          <w:szCs w:val="24"/>
        </w:rPr>
        <w:t>GO” na</w:t>
      </w:r>
      <w:r w:rsidRPr="003C790C">
        <w:rPr>
          <w:spacing w:val="1"/>
          <w:sz w:val="24"/>
          <w:szCs w:val="24"/>
        </w:rPr>
        <w:t>m</w:t>
      </w:r>
      <w:r w:rsidRPr="003C790C">
        <w:rPr>
          <w:sz w:val="24"/>
          <w:szCs w:val="24"/>
        </w:rPr>
        <w:t>ed “X</w:t>
      </w:r>
      <w:r w:rsidRPr="003C790C">
        <w:rPr>
          <w:spacing w:val="-1"/>
          <w:sz w:val="24"/>
          <w:szCs w:val="24"/>
        </w:rPr>
        <w:t>Y</w:t>
      </w:r>
      <w:r w:rsidRPr="003C790C">
        <w:rPr>
          <w:spacing w:val="1"/>
          <w:sz w:val="24"/>
          <w:szCs w:val="24"/>
        </w:rPr>
        <w:t>Z</w:t>
      </w:r>
      <w:r w:rsidRPr="003C790C">
        <w:rPr>
          <w:sz w:val="24"/>
          <w:szCs w:val="24"/>
        </w:rPr>
        <w:t>”</w:t>
      </w:r>
    </w:p>
    <w:p w:rsidR="007978D5" w:rsidRPr="003C790C" w:rsidRDefault="003F763B">
      <w:pPr>
        <w:spacing w:before="22"/>
        <w:ind w:left="102"/>
        <w:rPr>
          <w:sz w:val="24"/>
          <w:szCs w:val="24"/>
        </w:rPr>
      </w:pPr>
      <w:r w:rsidRPr="003C790C">
        <w:rPr>
          <w:rFonts w:eastAsia="Symbol"/>
          <w:sz w:val="24"/>
          <w:szCs w:val="24"/>
        </w:rPr>
        <w:t></w:t>
      </w:r>
      <w:r w:rsidRPr="003C790C">
        <w:rPr>
          <w:sz w:val="24"/>
          <w:szCs w:val="24"/>
        </w:rPr>
        <w:t xml:space="preserve">  </w:t>
      </w:r>
      <w:r w:rsidRPr="003C790C">
        <w:rPr>
          <w:spacing w:val="50"/>
          <w:sz w:val="24"/>
          <w:szCs w:val="24"/>
        </w:rPr>
        <w:t xml:space="preserve"> </w:t>
      </w:r>
      <w:r w:rsidRPr="003C790C">
        <w:rPr>
          <w:sz w:val="24"/>
          <w:szCs w:val="24"/>
        </w:rPr>
        <w:t>Me</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 xml:space="preserve">r of </w:t>
      </w:r>
      <w:r w:rsidRPr="003C790C">
        <w:rPr>
          <w:spacing w:val="-1"/>
          <w:sz w:val="24"/>
          <w:szCs w:val="24"/>
        </w:rPr>
        <w:t>t</w:t>
      </w:r>
      <w:r w:rsidRPr="003C790C">
        <w:rPr>
          <w:sz w:val="24"/>
          <w:szCs w:val="24"/>
        </w:rPr>
        <w:t xml:space="preserve">he </w:t>
      </w:r>
      <w:r w:rsidRPr="003C790C">
        <w:rPr>
          <w:spacing w:val="-2"/>
          <w:sz w:val="24"/>
          <w:szCs w:val="24"/>
        </w:rPr>
        <w:t>o</w:t>
      </w:r>
      <w:r w:rsidRPr="003C790C">
        <w:rPr>
          <w:sz w:val="24"/>
          <w:szCs w:val="24"/>
        </w:rPr>
        <w:t>r</w:t>
      </w:r>
      <w:r w:rsidRPr="003C790C">
        <w:rPr>
          <w:spacing w:val="-2"/>
          <w:sz w:val="24"/>
          <w:szCs w:val="24"/>
        </w:rPr>
        <w:t>g</w:t>
      </w:r>
      <w:r w:rsidRPr="003C790C">
        <w:rPr>
          <w:sz w:val="24"/>
          <w:szCs w:val="24"/>
        </w:rPr>
        <w:t>an</w:t>
      </w:r>
      <w:r w:rsidRPr="003C790C">
        <w:rPr>
          <w:spacing w:val="1"/>
          <w:sz w:val="24"/>
          <w:szCs w:val="24"/>
        </w:rPr>
        <w:t>i</w:t>
      </w:r>
      <w:r w:rsidRPr="003C790C">
        <w:rPr>
          <w:sz w:val="24"/>
          <w:szCs w:val="24"/>
        </w:rPr>
        <w:t>z</w:t>
      </w:r>
      <w:r w:rsidRPr="003C790C">
        <w:rPr>
          <w:spacing w:val="-1"/>
          <w:sz w:val="24"/>
          <w:szCs w:val="24"/>
        </w:rPr>
        <w:t>i</w:t>
      </w:r>
      <w:r w:rsidRPr="003C790C">
        <w:rPr>
          <w:sz w:val="24"/>
          <w:szCs w:val="24"/>
        </w:rPr>
        <w:t xml:space="preserve">ng </w:t>
      </w:r>
      <w:r w:rsidRPr="003C790C">
        <w:rPr>
          <w:spacing w:val="1"/>
          <w:sz w:val="24"/>
          <w:szCs w:val="24"/>
        </w:rPr>
        <w:t>c</w:t>
      </w:r>
      <w:r w:rsidRPr="003C790C">
        <w:rPr>
          <w:spacing w:val="-2"/>
          <w:sz w:val="24"/>
          <w:szCs w:val="24"/>
        </w:rPr>
        <w:t>o</w:t>
      </w:r>
      <w:r w:rsidRPr="003C790C">
        <w:rPr>
          <w:spacing w:val="1"/>
          <w:sz w:val="24"/>
          <w:szCs w:val="24"/>
        </w:rPr>
        <w:t>m</w:t>
      </w:r>
      <w:r w:rsidRPr="003C790C">
        <w:rPr>
          <w:spacing w:val="-1"/>
          <w:sz w:val="24"/>
          <w:szCs w:val="24"/>
        </w:rPr>
        <w:t>mi</w:t>
      </w:r>
      <w:r w:rsidRPr="003C790C">
        <w:rPr>
          <w:spacing w:val="1"/>
          <w:sz w:val="24"/>
          <w:szCs w:val="24"/>
        </w:rPr>
        <w:t>t</w:t>
      </w:r>
      <w:r w:rsidRPr="003C790C">
        <w:rPr>
          <w:spacing w:val="-1"/>
          <w:sz w:val="24"/>
          <w:szCs w:val="24"/>
        </w:rPr>
        <w:t>t</w:t>
      </w:r>
      <w:r w:rsidRPr="003C790C">
        <w:rPr>
          <w:sz w:val="24"/>
          <w:szCs w:val="24"/>
        </w:rPr>
        <w:t>ee</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b/>
          <w:sz w:val="24"/>
          <w:szCs w:val="24"/>
        </w:rPr>
        <w:t>“</w:t>
      </w:r>
      <w:r w:rsidRPr="003C790C">
        <w:rPr>
          <w:b/>
          <w:spacing w:val="-2"/>
          <w:sz w:val="24"/>
          <w:szCs w:val="24"/>
        </w:rPr>
        <w:t>g</w:t>
      </w:r>
      <w:r w:rsidRPr="003C790C">
        <w:rPr>
          <w:b/>
          <w:spacing w:val="-3"/>
          <w:sz w:val="24"/>
          <w:szCs w:val="24"/>
        </w:rPr>
        <w:t>r</w:t>
      </w:r>
      <w:r w:rsidRPr="003C790C">
        <w:rPr>
          <w:b/>
          <w:sz w:val="24"/>
          <w:szCs w:val="24"/>
        </w:rPr>
        <w:t>oup</w:t>
      </w:r>
      <w:r w:rsidRPr="003C790C">
        <w:rPr>
          <w:b/>
          <w:spacing w:val="-1"/>
          <w:sz w:val="24"/>
          <w:szCs w:val="24"/>
        </w:rPr>
        <w:t xml:space="preserve"> </w:t>
      </w:r>
      <w:r w:rsidRPr="003C790C">
        <w:rPr>
          <w:b/>
          <w:sz w:val="24"/>
          <w:szCs w:val="24"/>
        </w:rPr>
        <w:t>name”</w:t>
      </w:r>
    </w:p>
    <w:p w:rsidR="007978D5" w:rsidRPr="003C790C" w:rsidRDefault="007978D5">
      <w:pPr>
        <w:spacing w:before="11" w:line="260" w:lineRule="exact"/>
        <w:rPr>
          <w:sz w:val="26"/>
          <w:szCs w:val="26"/>
        </w:rPr>
      </w:pPr>
    </w:p>
    <w:p w:rsidR="007978D5" w:rsidRPr="003C790C" w:rsidRDefault="003F763B">
      <w:pPr>
        <w:ind w:left="102" w:right="6848"/>
        <w:rPr>
          <w:sz w:val="24"/>
          <w:szCs w:val="24"/>
        </w:rPr>
      </w:pPr>
      <w:r w:rsidRPr="003C790C">
        <w:rPr>
          <w:b/>
          <w:spacing w:val="-1"/>
          <w:sz w:val="24"/>
          <w:szCs w:val="24"/>
        </w:rPr>
        <w:t>P</w:t>
      </w:r>
      <w:r w:rsidRPr="003C790C">
        <w:rPr>
          <w:b/>
          <w:sz w:val="24"/>
          <w:szCs w:val="24"/>
        </w:rPr>
        <w:t>ERS</w:t>
      </w:r>
      <w:r w:rsidRPr="003C790C">
        <w:rPr>
          <w:b/>
          <w:spacing w:val="-1"/>
          <w:sz w:val="24"/>
          <w:szCs w:val="24"/>
        </w:rPr>
        <w:t>O</w:t>
      </w:r>
      <w:r w:rsidRPr="003C790C">
        <w:rPr>
          <w:b/>
          <w:sz w:val="24"/>
          <w:szCs w:val="24"/>
        </w:rPr>
        <w:t>N</w:t>
      </w:r>
      <w:r w:rsidRPr="003C790C">
        <w:rPr>
          <w:b/>
          <w:spacing w:val="-7"/>
          <w:sz w:val="24"/>
          <w:szCs w:val="24"/>
        </w:rPr>
        <w:t>A</w:t>
      </w:r>
      <w:r w:rsidRPr="003C790C">
        <w:rPr>
          <w:b/>
          <w:sz w:val="24"/>
          <w:szCs w:val="24"/>
        </w:rPr>
        <w:t>L</w:t>
      </w:r>
      <w:r w:rsidRPr="003C790C">
        <w:rPr>
          <w:b/>
          <w:spacing w:val="-6"/>
          <w:sz w:val="24"/>
          <w:szCs w:val="24"/>
        </w:rPr>
        <w:t xml:space="preserve"> </w:t>
      </w:r>
      <w:r w:rsidRPr="003C790C">
        <w:rPr>
          <w:b/>
          <w:sz w:val="24"/>
          <w:szCs w:val="24"/>
        </w:rPr>
        <w:t>D</w:t>
      </w:r>
      <w:r w:rsidRPr="003C790C">
        <w:rPr>
          <w:b/>
          <w:spacing w:val="-10"/>
          <w:sz w:val="24"/>
          <w:szCs w:val="24"/>
        </w:rPr>
        <w:t>E</w:t>
      </w:r>
      <w:r w:rsidRPr="003C790C">
        <w:rPr>
          <w:b/>
          <w:spacing w:val="-4"/>
          <w:sz w:val="24"/>
          <w:szCs w:val="24"/>
        </w:rPr>
        <w:t>T</w:t>
      </w:r>
      <w:r w:rsidRPr="003C790C">
        <w:rPr>
          <w:b/>
          <w:spacing w:val="-1"/>
          <w:sz w:val="24"/>
          <w:szCs w:val="24"/>
        </w:rPr>
        <w:t>AI</w:t>
      </w:r>
      <w:r w:rsidRPr="003C790C">
        <w:rPr>
          <w:b/>
          <w:spacing w:val="-2"/>
          <w:sz w:val="24"/>
          <w:szCs w:val="24"/>
        </w:rPr>
        <w:t>L</w:t>
      </w:r>
      <w:r w:rsidRPr="003C790C">
        <w:rPr>
          <w:b/>
          <w:sz w:val="24"/>
          <w:szCs w:val="24"/>
        </w:rPr>
        <w:t>S: Date of B</w:t>
      </w:r>
      <w:r w:rsidRPr="003C790C">
        <w:rPr>
          <w:b/>
          <w:spacing w:val="-1"/>
          <w:sz w:val="24"/>
          <w:szCs w:val="24"/>
        </w:rPr>
        <w:t>i</w:t>
      </w:r>
      <w:r w:rsidRPr="003C790C">
        <w:rPr>
          <w:b/>
          <w:spacing w:val="1"/>
          <w:sz w:val="24"/>
          <w:szCs w:val="24"/>
        </w:rPr>
        <w:t>r</w:t>
      </w:r>
      <w:r w:rsidRPr="003C790C">
        <w:rPr>
          <w:b/>
          <w:spacing w:val="-2"/>
          <w:sz w:val="24"/>
          <w:szCs w:val="24"/>
        </w:rPr>
        <w:t>t</w:t>
      </w:r>
      <w:r w:rsidRPr="003C790C">
        <w:rPr>
          <w:b/>
          <w:sz w:val="24"/>
          <w:szCs w:val="24"/>
        </w:rPr>
        <w:t>h: Lang</w:t>
      </w:r>
      <w:r w:rsidRPr="003C790C">
        <w:rPr>
          <w:b/>
          <w:spacing w:val="-1"/>
          <w:sz w:val="24"/>
          <w:szCs w:val="24"/>
        </w:rPr>
        <w:t>u</w:t>
      </w:r>
      <w:r w:rsidRPr="003C790C">
        <w:rPr>
          <w:b/>
          <w:sz w:val="24"/>
          <w:szCs w:val="24"/>
        </w:rPr>
        <w:t>ag</w:t>
      </w:r>
      <w:r w:rsidRPr="003C790C">
        <w:rPr>
          <w:b/>
          <w:spacing w:val="1"/>
          <w:sz w:val="24"/>
          <w:szCs w:val="24"/>
        </w:rPr>
        <w:t>e</w:t>
      </w:r>
      <w:r w:rsidRPr="003C790C">
        <w:rPr>
          <w:b/>
          <w:sz w:val="24"/>
          <w:szCs w:val="24"/>
        </w:rPr>
        <w:t>s k</w:t>
      </w:r>
      <w:r w:rsidRPr="003C790C">
        <w:rPr>
          <w:b/>
          <w:spacing w:val="-1"/>
          <w:sz w:val="24"/>
          <w:szCs w:val="24"/>
        </w:rPr>
        <w:t>n</w:t>
      </w:r>
      <w:r w:rsidRPr="003C790C">
        <w:rPr>
          <w:b/>
          <w:sz w:val="24"/>
          <w:szCs w:val="24"/>
        </w:rPr>
        <w:t>ow</w:t>
      </w:r>
      <w:r w:rsidRPr="003C790C">
        <w:rPr>
          <w:b/>
          <w:spacing w:val="-1"/>
          <w:sz w:val="24"/>
          <w:szCs w:val="24"/>
        </w:rPr>
        <w:t>n</w:t>
      </w:r>
      <w:r w:rsidRPr="003C790C">
        <w:rPr>
          <w:b/>
          <w:sz w:val="24"/>
          <w:szCs w:val="24"/>
        </w:rPr>
        <w:t xml:space="preserve">: </w:t>
      </w:r>
      <w:r w:rsidRPr="003C790C">
        <w:rPr>
          <w:b/>
          <w:spacing w:val="-1"/>
          <w:sz w:val="24"/>
          <w:szCs w:val="24"/>
        </w:rPr>
        <w:t>H</w:t>
      </w:r>
      <w:r w:rsidRPr="003C790C">
        <w:rPr>
          <w:b/>
          <w:sz w:val="24"/>
          <w:szCs w:val="24"/>
        </w:rPr>
        <w:t>obb</w:t>
      </w:r>
      <w:r w:rsidRPr="003C790C">
        <w:rPr>
          <w:b/>
          <w:spacing w:val="-1"/>
          <w:sz w:val="24"/>
          <w:szCs w:val="24"/>
        </w:rPr>
        <w:t>i</w:t>
      </w:r>
      <w:r w:rsidRPr="003C790C">
        <w:rPr>
          <w:b/>
          <w:sz w:val="24"/>
          <w:szCs w:val="24"/>
        </w:rPr>
        <w:t>es: DE</w:t>
      </w:r>
      <w:r w:rsidRPr="003C790C">
        <w:rPr>
          <w:b/>
          <w:spacing w:val="-1"/>
          <w:sz w:val="24"/>
          <w:szCs w:val="24"/>
        </w:rPr>
        <w:t>C</w:t>
      </w:r>
      <w:r w:rsidRPr="003C790C">
        <w:rPr>
          <w:b/>
          <w:sz w:val="24"/>
          <w:szCs w:val="24"/>
        </w:rPr>
        <w:t>LA</w:t>
      </w:r>
      <w:r w:rsidRPr="003C790C">
        <w:rPr>
          <w:b/>
          <w:spacing w:val="-9"/>
          <w:sz w:val="24"/>
          <w:szCs w:val="24"/>
        </w:rPr>
        <w:t>R</w:t>
      </w:r>
      <w:r w:rsidRPr="003C790C">
        <w:rPr>
          <w:b/>
          <w:spacing w:val="-3"/>
          <w:sz w:val="24"/>
          <w:szCs w:val="24"/>
        </w:rPr>
        <w:t>A</w:t>
      </w:r>
      <w:r w:rsidRPr="003C790C">
        <w:rPr>
          <w:b/>
          <w:spacing w:val="-4"/>
          <w:sz w:val="24"/>
          <w:szCs w:val="24"/>
        </w:rPr>
        <w:t>T</w:t>
      </w:r>
      <w:r w:rsidRPr="003C790C">
        <w:rPr>
          <w:b/>
          <w:sz w:val="24"/>
          <w:szCs w:val="24"/>
        </w:rPr>
        <w:t>I</w:t>
      </w:r>
      <w:r w:rsidRPr="003C790C">
        <w:rPr>
          <w:b/>
          <w:spacing w:val="-3"/>
          <w:sz w:val="24"/>
          <w:szCs w:val="24"/>
        </w:rPr>
        <w:t>O</w:t>
      </w:r>
      <w:r w:rsidRPr="003C790C">
        <w:rPr>
          <w:b/>
          <w:sz w:val="24"/>
          <w:szCs w:val="24"/>
        </w:rPr>
        <w:t>N:</w:t>
      </w:r>
    </w:p>
    <w:p w:rsidR="007978D5" w:rsidRPr="003C790C" w:rsidRDefault="007978D5">
      <w:pPr>
        <w:spacing w:before="16" w:line="260" w:lineRule="exact"/>
        <w:rPr>
          <w:sz w:val="26"/>
          <w:szCs w:val="26"/>
        </w:rPr>
      </w:pPr>
    </w:p>
    <w:p w:rsidR="007978D5" w:rsidRPr="003C790C" w:rsidRDefault="003F763B">
      <w:pPr>
        <w:ind w:left="102" w:right="588"/>
        <w:rPr>
          <w:sz w:val="24"/>
          <w:szCs w:val="24"/>
        </w:rPr>
        <w:sectPr w:rsidR="007978D5" w:rsidRPr="003C790C" w:rsidSect="00843B20">
          <w:pgSz w:w="12240" w:h="15840"/>
          <w:pgMar w:top="980" w:right="144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pPr>
      <w:r w:rsidRPr="003C790C">
        <w:rPr>
          <w:b/>
          <w:spacing w:val="-1"/>
          <w:sz w:val="24"/>
          <w:szCs w:val="24"/>
        </w:rPr>
        <w:t>P</w:t>
      </w:r>
      <w:r w:rsidRPr="003C790C">
        <w:rPr>
          <w:b/>
          <w:sz w:val="24"/>
          <w:szCs w:val="24"/>
        </w:rPr>
        <w:t xml:space="preserve">LACE:                                                                                                        </w:t>
      </w:r>
      <w:r w:rsidRPr="003C790C">
        <w:rPr>
          <w:b/>
          <w:spacing w:val="46"/>
          <w:sz w:val="24"/>
          <w:szCs w:val="24"/>
        </w:rPr>
        <w:t xml:space="preserve"> </w:t>
      </w:r>
      <w:r w:rsidRPr="003C790C">
        <w:rPr>
          <w:b/>
          <w:sz w:val="24"/>
          <w:szCs w:val="24"/>
        </w:rPr>
        <w:t>S</w:t>
      </w:r>
      <w:r w:rsidRPr="003C790C">
        <w:rPr>
          <w:b/>
          <w:spacing w:val="-1"/>
          <w:sz w:val="24"/>
          <w:szCs w:val="24"/>
        </w:rPr>
        <w:t>I</w:t>
      </w:r>
      <w:r w:rsidRPr="003C790C">
        <w:rPr>
          <w:b/>
          <w:spacing w:val="1"/>
          <w:sz w:val="24"/>
          <w:szCs w:val="24"/>
        </w:rPr>
        <w:t>G</w:t>
      </w:r>
      <w:r w:rsidRPr="003C790C">
        <w:rPr>
          <w:b/>
          <w:spacing w:val="-9"/>
          <w:sz w:val="24"/>
          <w:szCs w:val="24"/>
        </w:rPr>
        <w:t>N</w:t>
      </w:r>
      <w:r w:rsidRPr="003C790C">
        <w:rPr>
          <w:b/>
          <w:spacing w:val="-5"/>
          <w:sz w:val="24"/>
          <w:szCs w:val="24"/>
        </w:rPr>
        <w:t>A</w:t>
      </w:r>
      <w:r w:rsidRPr="003C790C">
        <w:rPr>
          <w:b/>
          <w:spacing w:val="-2"/>
          <w:sz w:val="24"/>
          <w:szCs w:val="24"/>
        </w:rPr>
        <w:t>T</w:t>
      </w:r>
      <w:r w:rsidRPr="003C790C">
        <w:rPr>
          <w:b/>
          <w:spacing w:val="-1"/>
          <w:sz w:val="24"/>
          <w:szCs w:val="24"/>
        </w:rPr>
        <w:t>U</w:t>
      </w:r>
      <w:r w:rsidRPr="003C790C">
        <w:rPr>
          <w:b/>
          <w:sz w:val="24"/>
          <w:szCs w:val="24"/>
        </w:rPr>
        <w:t xml:space="preserve">RE: </w:t>
      </w:r>
      <w:r w:rsidRPr="003C790C">
        <w:rPr>
          <w:b/>
          <w:spacing w:val="-9"/>
          <w:sz w:val="24"/>
          <w:szCs w:val="24"/>
        </w:rPr>
        <w:t>D</w:t>
      </w:r>
      <w:r w:rsidRPr="003C790C">
        <w:rPr>
          <w:b/>
          <w:spacing w:val="-3"/>
          <w:sz w:val="24"/>
          <w:szCs w:val="24"/>
        </w:rPr>
        <w:t>A</w:t>
      </w:r>
      <w:r w:rsidRPr="003C790C">
        <w:rPr>
          <w:b/>
          <w:spacing w:val="-2"/>
          <w:sz w:val="24"/>
          <w:szCs w:val="24"/>
        </w:rPr>
        <w:t>TE</w:t>
      </w:r>
      <w:r w:rsidRPr="003C790C">
        <w:rPr>
          <w:b/>
          <w:sz w:val="24"/>
          <w:szCs w:val="24"/>
        </w:rPr>
        <w:t>:</w:t>
      </w:r>
    </w:p>
    <w:p w:rsidR="007978D5" w:rsidRPr="003C790C" w:rsidRDefault="007978D5">
      <w:pPr>
        <w:spacing w:line="200" w:lineRule="exact"/>
      </w:pPr>
    </w:p>
    <w:p w:rsidR="00CC649F" w:rsidRDefault="00CC649F" w:rsidP="00CC649F">
      <w:pPr>
        <w:jc w:val="center"/>
        <w:rPr>
          <w:rFonts w:eastAsia="Calibri"/>
          <w:b/>
          <w:sz w:val="36"/>
          <w:szCs w:val="36"/>
        </w:rPr>
      </w:pPr>
      <w:r w:rsidRPr="00467388">
        <w:rPr>
          <w:rFonts w:eastAsia="Calibri"/>
          <w:b/>
          <w:sz w:val="36"/>
          <w:szCs w:val="36"/>
        </w:rPr>
        <w:t>Experiment No:</w:t>
      </w:r>
      <w:r w:rsidR="00784913">
        <w:rPr>
          <w:rFonts w:eastAsia="Calibri"/>
          <w:b/>
          <w:sz w:val="36"/>
          <w:szCs w:val="36"/>
        </w:rPr>
        <w:t xml:space="preserve"> 09</w:t>
      </w:r>
    </w:p>
    <w:p w:rsidR="00CC649F" w:rsidRDefault="00CC649F" w:rsidP="00CC649F">
      <w:pPr>
        <w:jc w:val="center"/>
        <w:rPr>
          <w:rFonts w:eastAsia="Calibri"/>
          <w:b/>
          <w:sz w:val="36"/>
          <w:szCs w:val="36"/>
        </w:rPr>
      </w:pPr>
    </w:p>
    <w:p w:rsidR="00CC649F" w:rsidRDefault="00846494" w:rsidP="00CC649F">
      <w:pPr>
        <w:jc w:val="both"/>
        <w:rPr>
          <w:rFonts w:cstheme="minorHAnsi"/>
          <w:sz w:val="36"/>
          <w:szCs w:val="36"/>
        </w:rPr>
      </w:pPr>
      <w:r>
        <w:rPr>
          <w:rFonts w:eastAsia="Calibri"/>
          <w:b/>
          <w:sz w:val="36"/>
          <w:szCs w:val="36"/>
        </w:rPr>
        <w:t xml:space="preserve">         </w:t>
      </w:r>
      <w:r w:rsidR="00CC649F" w:rsidRPr="00EE54E4">
        <w:rPr>
          <w:rFonts w:eastAsia="Calibri"/>
          <w:b/>
          <w:sz w:val="36"/>
          <w:szCs w:val="36"/>
        </w:rPr>
        <w:t xml:space="preserve">Title: </w:t>
      </w:r>
      <w:r w:rsidRPr="00846494">
        <w:rPr>
          <w:rFonts w:cstheme="minorHAnsi"/>
          <w:sz w:val="36"/>
          <w:szCs w:val="36"/>
        </w:rPr>
        <w:t xml:space="preserve">Presentation </w:t>
      </w:r>
      <w:r w:rsidR="007E09FD" w:rsidRPr="00846494">
        <w:rPr>
          <w:rFonts w:cstheme="minorHAnsi"/>
          <w:sz w:val="36"/>
          <w:szCs w:val="36"/>
        </w:rPr>
        <w:t>Skills</w:t>
      </w:r>
      <w:r w:rsidR="007E09FD">
        <w:rPr>
          <w:rFonts w:cstheme="minorHAnsi"/>
          <w:sz w:val="36"/>
          <w:szCs w:val="36"/>
        </w:rPr>
        <w:t>.</w:t>
      </w:r>
    </w:p>
    <w:p w:rsidR="00CC649F" w:rsidRDefault="00CC649F" w:rsidP="00CC649F">
      <w:pPr>
        <w:jc w:val="both"/>
        <w:rPr>
          <w:b/>
          <w:sz w:val="36"/>
          <w:szCs w:val="24"/>
        </w:rPr>
      </w:pPr>
    </w:p>
    <w:p w:rsidR="00CC649F" w:rsidRDefault="00CC649F" w:rsidP="00CC649F">
      <w:pPr>
        <w:jc w:val="center"/>
        <w:rPr>
          <w:rFonts w:eastAsia="Calibri"/>
          <w:b/>
          <w:sz w:val="36"/>
          <w:szCs w:val="36"/>
        </w:rPr>
      </w:pPr>
    </w:p>
    <w:p w:rsidR="00CC649F"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Roll No:</w:t>
      </w:r>
      <w:r>
        <w:rPr>
          <w:rFonts w:eastAsia="Calibri"/>
          <w:sz w:val="36"/>
          <w:szCs w:val="36"/>
        </w:rPr>
        <w:t xml:space="preserve"> ________        Class: _____</w:t>
      </w:r>
      <w:r w:rsidRPr="00EE54E4">
        <w:rPr>
          <w:rFonts w:eastAsia="Calibri"/>
          <w:sz w:val="36"/>
          <w:szCs w:val="36"/>
        </w:rPr>
        <w:t xml:space="preserve">          Batch:</w:t>
      </w:r>
      <w:r>
        <w:rPr>
          <w:rFonts w:eastAsia="Calibri"/>
          <w:sz w:val="36"/>
          <w:szCs w:val="36"/>
        </w:rPr>
        <w:t>_____</w:t>
      </w:r>
      <w:r w:rsidRPr="00EE54E4">
        <w:rPr>
          <w:rFonts w:eastAsia="Calibri"/>
          <w:sz w:val="36"/>
          <w:szCs w:val="36"/>
        </w:rPr>
        <w:t xml:space="preserve">   </w:t>
      </w:r>
    </w:p>
    <w:p w:rsidR="00CC649F" w:rsidRPr="00467388" w:rsidRDefault="00CC649F" w:rsidP="00CC649F">
      <w:pPr>
        <w:jc w:val="both"/>
        <w:rPr>
          <w:rFonts w:eastAsia="Calibri"/>
          <w:b/>
          <w:sz w:val="36"/>
          <w:szCs w:val="36"/>
        </w:rPr>
      </w:pPr>
      <w:r w:rsidRPr="00EE54E4">
        <w:rPr>
          <w:rFonts w:eastAsia="Calibri"/>
          <w:sz w:val="36"/>
          <w:szCs w:val="36"/>
        </w:rPr>
        <w:t xml:space="preserve">       </w:t>
      </w:r>
    </w:p>
    <w:p w:rsidR="00CC649F" w:rsidRDefault="00CC649F" w:rsidP="00CC649F">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CC649F" w:rsidRDefault="00CC649F" w:rsidP="00CC649F">
      <w:pPr>
        <w:tabs>
          <w:tab w:val="right" w:pos="9360"/>
        </w:tabs>
        <w:jc w:val="both"/>
        <w:rPr>
          <w:rFonts w:eastAsia="Calibri"/>
          <w:sz w:val="36"/>
          <w:szCs w:val="36"/>
        </w:rPr>
      </w:pPr>
    </w:p>
    <w:p w:rsidR="00CC649F" w:rsidRPr="00EE54E4" w:rsidRDefault="00CC649F" w:rsidP="00CC649F">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CC649F" w:rsidRPr="00BD7D20" w:rsidRDefault="00CC649F" w:rsidP="00CC649F">
      <w:pPr>
        <w:jc w:val="both"/>
        <w:rPr>
          <w:rFonts w:eastAsia="Calibri"/>
        </w:rPr>
      </w:pPr>
    </w:p>
    <w:p w:rsidR="00CC649F" w:rsidRPr="00BD7D20" w:rsidRDefault="00CC649F" w:rsidP="00CC649F">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CC649F" w:rsidRPr="00BD7838" w:rsidTr="00460A20">
        <w:trPr>
          <w:trHeight w:val="452"/>
          <w:jc w:val="center"/>
        </w:trPr>
        <w:tc>
          <w:tcPr>
            <w:tcW w:w="3149"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CC649F" w:rsidRPr="004D18E2" w:rsidRDefault="00CC649F" w:rsidP="00460A20">
            <w:pPr>
              <w:spacing w:line="360" w:lineRule="auto"/>
              <w:jc w:val="center"/>
              <w:rPr>
                <w:rFonts w:ascii="Book Antiqua" w:hAnsi="Book Antiqua"/>
                <w:b/>
              </w:rPr>
            </w:pPr>
            <w:r w:rsidRPr="004D18E2">
              <w:rPr>
                <w:rFonts w:ascii="Book Antiqua" w:hAnsi="Book Antiqua"/>
                <w:b/>
              </w:rPr>
              <w:t>Marks</w:t>
            </w: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Attendance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Journal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Performance (05)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23"/>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Understanding(05)</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500"/>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Total (20)</w:t>
            </w:r>
          </w:p>
        </w:tc>
        <w:tc>
          <w:tcPr>
            <w:tcW w:w="1823" w:type="dxa"/>
            <w:vAlign w:val="center"/>
          </w:tcPr>
          <w:p w:rsidR="00CC649F" w:rsidRPr="00BD7838" w:rsidRDefault="00CC649F" w:rsidP="00460A20">
            <w:pPr>
              <w:spacing w:line="360" w:lineRule="auto"/>
              <w:rPr>
                <w:rFonts w:ascii="Book Antiqua" w:hAnsi="Book Antiqua"/>
                <w:b/>
              </w:rPr>
            </w:pPr>
          </w:p>
        </w:tc>
      </w:tr>
      <w:tr w:rsidR="00CC649F" w:rsidRPr="00BD7838" w:rsidTr="00460A20">
        <w:trPr>
          <w:trHeight w:val="1047"/>
          <w:jc w:val="center"/>
        </w:trPr>
        <w:tc>
          <w:tcPr>
            <w:tcW w:w="3149" w:type="dxa"/>
            <w:vAlign w:val="center"/>
          </w:tcPr>
          <w:p w:rsidR="00CC649F" w:rsidRPr="00BD7838" w:rsidRDefault="00CC649F" w:rsidP="00460A20">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CC649F" w:rsidRDefault="00CC649F" w:rsidP="00460A20">
            <w:pPr>
              <w:spacing w:line="360" w:lineRule="auto"/>
              <w:rPr>
                <w:rFonts w:ascii="Book Antiqua" w:hAnsi="Book Antiqua"/>
                <w:b/>
              </w:rPr>
            </w:pPr>
          </w:p>
          <w:p w:rsidR="00CC649F" w:rsidRPr="00BD7838" w:rsidRDefault="00CC649F" w:rsidP="00460A20">
            <w:pPr>
              <w:spacing w:line="360" w:lineRule="auto"/>
              <w:rPr>
                <w:rFonts w:ascii="Book Antiqua" w:hAnsi="Book Antiqua"/>
                <w:b/>
              </w:rPr>
            </w:pPr>
          </w:p>
        </w:tc>
      </w:tr>
    </w:tbl>
    <w:p w:rsidR="00CC649F" w:rsidRDefault="00CC649F" w:rsidP="00CC649F">
      <w:pPr>
        <w:jc w:val="both"/>
        <w:rPr>
          <w:rFonts w:eastAsia="Calibri"/>
          <w:b/>
          <w:sz w:val="28"/>
          <w:szCs w:val="28"/>
          <w:u w:val="single"/>
        </w:rPr>
      </w:pPr>
    </w:p>
    <w:p w:rsidR="00CC649F" w:rsidRDefault="00CC649F" w:rsidP="00CC649F">
      <w:pPr>
        <w:jc w:val="both"/>
        <w:rPr>
          <w:rFonts w:eastAsia="Calibri"/>
          <w:b/>
          <w:sz w:val="28"/>
          <w:szCs w:val="28"/>
          <w:u w:val="single"/>
        </w:rPr>
      </w:pPr>
    </w:p>
    <w:p w:rsidR="00CC649F" w:rsidRPr="003C790C" w:rsidRDefault="00CC649F" w:rsidP="00CC649F">
      <w:pPr>
        <w:spacing w:line="200" w:lineRule="exact"/>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CC649F">
      <w:pPr>
        <w:spacing w:before="29"/>
        <w:ind w:left="102" w:right="40"/>
        <w:jc w:val="center"/>
        <w:rPr>
          <w:b/>
          <w:sz w:val="24"/>
          <w:szCs w:val="24"/>
        </w:rPr>
      </w:pPr>
    </w:p>
    <w:p w:rsidR="00CC649F" w:rsidRDefault="00CC649F" w:rsidP="00EF0F69">
      <w:pPr>
        <w:spacing w:before="29"/>
        <w:ind w:left="102" w:right="20"/>
        <w:jc w:val="center"/>
        <w:rPr>
          <w:b/>
          <w:sz w:val="24"/>
          <w:szCs w:val="24"/>
        </w:rPr>
      </w:pPr>
    </w:p>
    <w:p w:rsidR="00CC649F" w:rsidRDefault="00CC649F" w:rsidP="00EF0F69">
      <w:pPr>
        <w:spacing w:before="29"/>
        <w:ind w:left="102" w:right="20"/>
        <w:jc w:val="center"/>
        <w:rPr>
          <w:b/>
          <w:sz w:val="24"/>
          <w:szCs w:val="24"/>
        </w:rPr>
      </w:pPr>
    </w:p>
    <w:p w:rsidR="00CC649F" w:rsidRDefault="00CC649F" w:rsidP="00EF0F69">
      <w:pPr>
        <w:spacing w:before="29"/>
        <w:ind w:left="102" w:right="20"/>
        <w:jc w:val="center"/>
        <w:rPr>
          <w:b/>
          <w:sz w:val="24"/>
          <w:szCs w:val="24"/>
        </w:rPr>
      </w:pPr>
    </w:p>
    <w:p w:rsidR="00CC649F" w:rsidRDefault="00CC649F" w:rsidP="00EF0F69">
      <w:pPr>
        <w:spacing w:before="29"/>
        <w:ind w:left="102" w:right="20"/>
        <w:jc w:val="center"/>
        <w:rPr>
          <w:b/>
          <w:sz w:val="24"/>
          <w:szCs w:val="24"/>
        </w:rPr>
      </w:pPr>
    </w:p>
    <w:p w:rsidR="00CC649F" w:rsidRDefault="00CC649F" w:rsidP="00EF0F69">
      <w:pPr>
        <w:spacing w:before="29"/>
        <w:ind w:left="102" w:right="20"/>
        <w:jc w:val="center"/>
        <w:rPr>
          <w:b/>
          <w:sz w:val="24"/>
          <w:szCs w:val="24"/>
        </w:rPr>
      </w:pPr>
    </w:p>
    <w:p w:rsidR="00CC649F" w:rsidRDefault="00CC649F" w:rsidP="00EF0F69">
      <w:pPr>
        <w:spacing w:before="29"/>
        <w:ind w:left="102" w:right="20"/>
        <w:jc w:val="center"/>
        <w:rPr>
          <w:b/>
          <w:sz w:val="24"/>
          <w:szCs w:val="24"/>
        </w:rPr>
      </w:pPr>
    </w:p>
    <w:p w:rsidR="007978D5" w:rsidRPr="003C790C" w:rsidRDefault="003F763B" w:rsidP="00EF0F69">
      <w:pPr>
        <w:spacing w:before="29"/>
        <w:ind w:left="102" w:right="20"/>
        <w:jc w:val="center"/>
        <w:rPr>
          <w:b/>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 xml:space="preserve">gnment no: </w:t>
      </w:r>
      <w:r w:rsidRPr="003C790C">
        <w:rPr>
          <w:b/>
          <w:spacing w:val="2"/>
          <w:sz w:val="24"/>
          <w:szCs w:val="24"/>
        </w:rPr>
        <w:t xml:space="preserve"> </w:t>
      </w:r>
      <w:r w:rsidR="00EF0F69" w:rsidRPr="003C790C">
        <w:rPr>
          <w:b/>
          <w:sz w:val="24"/>
          <w:szCs w:val="24"/>
        </w:rPr>
        <w:t>9</w:t>
      </w:r>
    </w:p>
    <w:p w:rsidR="007978D5" w:rsidRPr="003C790C" w:rsidRDefault="007978D5">
      <w:pPr>
        <w:spacing w:before="16" w:line="260" w:lineRule="exact"/>
        <w:rPr>
          <w:sz w:val="26"/>
          <w:szCs w:val="26"/>
        </w:rPr>
      </w:pPr>
    </w:p>
    <w:p w:rsidR="007978D5" w:rsidRPr="003C790C" w:rsidRDefault="003F763B">
      <w:pPr>
        <w:ind w:left="102" w:right="7014"/>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sz w:val="24"/>
          <w:szCs w:val="24"/>
        </w:rPr>
        <w:t>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 Sk</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s</w:t>
      </w:r>
    </w:p>
    <w:p w:rsidR="007978D5" w:rsidRPr="003C790C" w:rsidRDefault="007978D5">
      <w:pPr>
        <w:spacing w:line="200" w:lineRule="exact"/>
      </w:pPr>
    </w:p>
    <w:p w:rsidR="007978D5" w:rsidRPr="003C790C" w:rsidRDefault="007978D5">
      <w:pPr>
        <w:spacing w:line="200" w:lineRule="exact"/>
      </w:pPr>
    </w:p>
    <w:p w:rsidR="007978D5" w:rsidRPr="003C790C" w:rsidRDefault="007978D5">
      <w:pPr>
        <w:spacing w:before="8" w:line="200" w:lineRule="exact"/>
      </w:pPr>
    </w:p>
    <w:p w:rsidR="007978D5" w:rsidRPr="003C790C" w:rsidRDefault="003F763B">
      <w:pPr>
        <w:ind w:left="102" w:right="5832"/>
        <w:jc w:val="both"/>
        <w:rPr>
          <w:sz w:val="24"/>
          <w:szCs w:val="24"/>
        </w:rPr>
      </w:pPr>
      <w:r w:rsidRPr="003C790C">
        <w:rPr>
          <w:b/>
          <w:sz w:val="24"/>
          <w:szCs w:val="24"/>
        </w:rPr>
        <w:t>A</w:t>
      </w:r>
      <w:r w:rsidRPr="003C790C">
        <w:rPr>
          <w:b/>
          <w:spacing w:val="-1"/>
          <w:sz w:val="24"/>
          <w:szCs w:val="24"/>
        </w:rPr>
        <w:t>i</w:t>
      </w:r>
      <w:r w:rsidRPr="003C790C">
        <w:rPr>
          <w:b/>
          <w:sz w:val="24"/>
          <w:szCs w:val="24"/>
        </w:rPr>
        <w:t>m:</w:t>
      </w:r>
      <w:r w:rsidRPr="003C790C">
        <w:rPr>
          <w:b/>
          <w:spacing w:val="-4"/>
          <w:sz w:val="24"/>
          <w:szCs w:val="24"/>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i</w:t>
      </w:r>
      <w:r w:rsidRPr="003C790C">
        <w:rPr>
          <w:spacing w:val="1"/>
          <w:sz w:val="24"/>
          <w:szCs w:val="24"/>
        </w:rPr>
        <w:t>m</w:t>
      </w:r>
      <w:r w:rsidRPr="003C790C">
        <w:rPr>
          <w:sz w:val="24"/>
          <w:szCs w:val="24"/>
        </w:rPr>
        <w:t>prove 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w:t>
      </w:r>
      <w:r w:rsidRPr="003C790C">
        <w:rPr>
          <w:spacing w:val="2"/>
          <w:sz w:val="24"/>
          <w:szCs w:val="24"/>
        </w:rPr>
        <w:t xml:space="preserve"> </w:t>
      </w:r>
      <w:r w:rsidRPr="003C790C">
        <w:rPr>
          <w:spacing w:val="-1"/>
          <w:sz w:val="24"/>
          <w:szCs w:val="24"/>
        </w:rPr>
        <w:t>S</w:t>
      </w:r>
      <w:r w:rsidRPr="003C790C">
        <w:rPr>
          <w:sz w:val="24"/>
          <w:szCs w:val="24"/>
        </w:rPr>
        <w:t>k</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s.</w:t>
      </w:r>
    </w:p>
    <w:p w:rsidR="007978D5" w:rsidRPr="003C790C" w:rsidRDefault="007978D5">
      <w:pPr>
        <w:spacing w:line="280" w:lineRule="exact"/>
        <w:rPr>
          <w:sz w:val="28"/>
          <w:szCs w:val="28"/>
        </w:rPr>
      </w:pPr>
    </w:p>
    <w:p w:rsidR="007978D5" w:rsidRPr="003C790C" w:rsidRDefault="003F763B">
      <w:pPr>
        <w:ind w:left="102" w:right="8263"/>
        <w:jc w:val="both"/>
        <w:rPr>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w:t>
      </w:r>
    </w:p>
    <w:p w:rsidR="007978D5" w:rsidRPr="003C790C" w:rsidRDefault="003F763B">
      <w:pPr>
        <w:spacing w:before="4"/>
        <w:ind w:left="102" w:right="64"/>
        <w:rPr>
          <w:sz w:val="24"/>
          <w:szCs w:val="24"/>
        </w:rPr>
      </w:pPr>
      <w:r w:rsidRPr="003C790C">
        <w:rPr>
          <w:rFonts w:eastAsia="Calibri"/>
          <w:sz w:val="22"/>
          <w:szCs w:val="22"/>
        </w:rPr>
        <w:t xml:space="preserve">1)         </w:t>
      </w:r>
      <w:r w:rsidRPr="003C790C">
        <w:rPr>
          <w:rFonts w:eastAsia="Calibri"/>
          <w:spacing w:val="45"/>
          <w:sz w:val="22"/>
          <w:szCs w:val="22"/>
        </w:rPr>
        <w:t xml:space="preserve"> </w:t>
      </w:r>
      <w:r w:rsidRPr="003C790C">
        <w:rPr>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 xml:space="preserve">s </w:t>
      </w:r>
      <w:r w:rsidRPr="003C790C">
        <w:rPr>
          <w:spacing w:val="10"/>
          <w:sz w:val="24"/>
          <w:szCs w:val="24"/>
        </w:rPr>
        <w:t xml:space="preserve"> </w:t>
      </w:r>
      <w:r w:rsidRPr="003C790C">
        <w:rPr>
          <w:sz w:val="24"/>
          <w:szCs w:val="24"/>
        </w:rPr>
        <w:t xml:space="preserve">can </w:t>
      </w:r>
      <w:r w:rsidRPr="003C790C">
        <w:rPr>
          <w:spacing w:val="10"/>
          <w:sz w:val="24"/>
          <w:szCs w:val="24"/>
        </w:rPr>
        <w:t xml:space="preserve"> </w:t>
      </w:r>
      <w:r w:rsidRPr="003C790C">
        <w:rPr>
          <w:sz w:val="24"/>
          <w:szCs w:val="24"/>
        </w:rPr>
        <w:t>u</w:t>
      </w:r>
      <w:r w:rsidRPr="003C790C">
        <w:rPr>
          <w:spacing w:val="-1"/>
          <w:sz w:val="24"/>
          <w:szCs w:val="24"/>
        </w:rPr>
        <w:t>t</w:t>
      </w:r>
      <w:r w:rsidRPr="003C790C">
        <w:rPr>
          <w:spacing w:val="1"/>
          <w:sz w:val="24"/>
          <w:szCs w:val="24"/>
        </w:rPr>
        <w:t>i</w:t>
      </w:r>
      <w:r w:rsidRPr="003C790C">
        <w:rPr>
          <w:spacing w:val="-1"/>
          <w:sz w:val="24"/>
          <w:szCs w:val="24"/>
        </w:rPr>
        <w:t>li</w:t>
      </w:r>
      <w:r w:rsidRPr="003C790C">
        <w:rPr>
          <w:spacing w:val="1"/>
          <w:sz w:val="24"/>
          <w:szCs w:val="24"/>
        </w:rPr>
        <w:t>z</w:t>
      </w:r>
      <w:r w:rsidRPr="003C790C">
        <w:rPr>
          <w:sz w:val="24"/>
          <w:szCs w:val="24"/>
        </w:rPr>
        <w:t xml:space="preserve">e </w:t>
      </w:r>
      <w:r w:rsidRPr="003C790C">
        <w:rPr>
          <w:spacing w:val="9"/>
          <w:sz w:val="24"/>
          <w:szCs w:val="24"/>
        </w:rPr>
        <w:t xml:space="preserve"> </w:t>
      </w:r>
      <w:r w:rsidRPr="003C790C">
        <w:rPr>
          <w:sz w:val="24"/>
          <w:szCs w:val="24"/>
        </w:rPr>
        <w:t xml:space="preserve">eye </w:t>
      </w:r>
      <w:r w:rsidRPr="003C790C">
        <w:rPr>
          <w:spacing w:val="9"/>
          <w:sz w:val="24"/>
          <w:szCs w:val="24"/>
        </w:rPr>
        <w:t xml:space="preserve"> </w:t>
      </w:r>
      <w:r w:rsidRPr="003C790C">
        <w:rPr>
          <w:sz w:val="24"/>
          <w:szCs w:val="24"/>
        </w:rPr>
        <w:t>con</w:t>
      </w:r>
      <w:r w:rsidRPr="003C790C">
        <w:rPr>
          <w:spacing w:val="1"/>
          <w:sz w:val="24"/>
          <w:szCs w:val="24"/>
        </w:rPr>
        <w:t>t</w:t>
      </w:r>
      <w:r w:rsidRPr="003C790C">
        <w:rPr>
          <w:sz w:val="24"/>
          <w:szCs w:val="24"/>
        </w:rPr>
        <w:t>ac</w:t>
      </w:r>
      <w:r w:rsidRPr="003C790C">
        <w:rPr>
          <w:spacing w:val="1"/>
          <w:sz w:val="24"/>
          <w:szCs w:val="24"/>
        </w:rPr>
        <w:t>t</w:t>
      </w:r>
      <w:r w:rsidRPr="003C790C">
        <w:rPr>
          <w:sz w:val="24"/>
          <w:szCs w:val="24"/>
        </w:rPr>
        <w:t xml:space="preserve">, </w:t>
      </w:r>
      <w:r w:rsidRPr="003C790C">
        <w:rPr>
          <w:spacing w:val="10"/>
          <w:sz w:val="24"/>
          <w:szCs w:val="24"/>
        </w:rPr>
        <w:t xml:space="preserve"> </w:t>
      </w:r>
      <w:r w:rsidRPr="003C790C">
        <w:rPr>
          <w:sz w:val="24"/>
          <w:szCs w:val="24"/>
        </w:rPr>
        <w:t xml:space="preserve">body </w:t>
      </w:r>
      <w:r w:rsidRPr="003C790C">
        <w:rPr>
          <w:spacing w:val="10"/>
          <w:sz w:val="24"/>
          <w:szCs w:val="24"/>
        </w:rPr>
        <w:t xml:space="preserve"> </w:t>
      </w:r>
      <w:r w:rsidRPr="003C790C">
        <w:rPr>
          <w:spacing w:val="-1"/>
          <w:sz w:val="24"/>
          <w:szCs w:val="24"/>
        </w:rPr>
        <w:t>l</w:t>
      </w:r>
      <w:r w:rsidRPr="003C790C">
        <w:rPr>
          <w:sz w:val="24"/>
          <w:szCs w:val="24"/>
        </w:rPr>
        <w:t>angu</w:t>
      </w:r>
      <w:r w:rsidRPr="003C790C">
        <w:rPr>
          <w:spacing w:val="1"/>
          <w:sz w:val="24"/>
          <w:szCs w:val="24"/>
        </w:rPr>
        <w:t>a</w:t>
      </w:r>
      <w:r w:rsidRPr="003C790C">
        <w:rPr>
          <w:sz w:val="24"/>
          <w:szCs w:val="24"/>
        </w:rPr>
        <w:t xml:space="preserve">ge </w:t>
      </w:r>
      <w:r w:rsidRPr="003C790C">
        <w:rPr>
          <w:spacing w:val="9"/>
          <w:sz w:val="24"/>
          <w:szCs w:val="24"/>
        </w:rPr>
        <w:t xml:space="preserve"> </w:t>
      </w:r>
      <w:r w:rsidRPr="003C790C">
        <w:rPr>
          <w:sz w:val="24"/>
          <w:szCs w:val="24"/>
        </w:rPr>
        <w:t xml:space="preserve">and </w:t>
      </w:r>
      <w:r w:rsidRPr="003C790C">
        <w:rPr>
          <w:spacing w:val="10"/>
          <w:sz w:val="24"/>
          <w:szCs w:val="24"/>
        </w:rPr>
        <w:t xml:space="preserve"> </w:t>
      </w:r>
      <w:r w:rsidRPr="003C790C">
        <w:rPr>
          <w:sz w:val="24"/>
          <w:szCs w:val="24"/>
        </w:rPr>
        <w:t>vo</w:t>
      </w:r>
      <w:r w:rsidRPr="003C790C">
        <w:rPr>
          <w:spacing w:val="-1"/>
          <w:sz w:val="24"/>
          <w:szCs w:val="24"/>
        </w:rPr>
        <w:t>i</w:t>
      </w:r>
      <w:r w:rsidRPr="003C790C">
        <w:rPr>
          <w:spacing w:val="1"/>
          <w:sz w:val="24"/>
          <w:szCs w:val="24"/>
        </w:rPr>
        <w:t>c</w:t>
      </w:r>
      <w:r w:rsidRPr="003C790C">
        <w:rPr>
          <w:sz w:val="24"/>
          <w:szCs w:val="24"/>
        </w:rPr>
        <w:t xml:space="preserve">e </w:t>
      </w:r>
      <w:r w:rsidRPr="003C790C">
        <w:rPr>
          <w:spacing w:val="9"/>
          <w:sz w:val="24"/>
          <w:szCs w:val="24"/>
        </w:rPr>
        <w:t xml:space="preserve"> </w:t>
      </w:r>
      <w:r w:rsidRPr="003C790C">
        <w:rPr>
          <w:spacing w:val="-1"/>
          <w:sz w:val="24"/>
          <w:szCs w:val="24"/>
        </w:rPr>
        <w:t>t</w:t>
      </w:r>
      <w:r w:rsidRPr="003C790C">
        <w:rPr>
          <w:sz w:val="24"/>
          <w:szCs w:val="24"/>
        </w:rPr>
        <w:t xml:space="preserve">o </w:t>
      </w:r>
      <w:r w:rsidRPr="003C790C">
        <w:rPr>
          <w:spacing w:val="10"/>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 xml:space="preserve">r </w:t>
      </w:r>
      <w:r w:rsidRPr="003C790C">
        <w:rPr>
          <w:spacing w:val="10"/>
          <w:sz w:val="24"/>
          <w:szCs w:val="24"/>
        </w:rPr>
        <w:t xml:space="preserve"> </w:t>
      </w:r>
      <w:r w:rsidRPr="003C790C">
        <w:rPr>
          <w:spacing w:val="1"/>
          <w:sz w:val="24"/>
          <w:szCs w:val="24"/>
        </w:rPr>
        <w:t>a</w:t>
      </w:r>
      <w:r w:rsidRPr="003C790C">
        <w:rPr>
          <w:sz w:val="24"/>
          <w:szCs w:val="24"/>
        </w:rPr>
        <w:t>dvan</w:t>
      </w:r>
      <w:r w:rsidRPr="003C790C">
        <w:rPr>
          <w:spacing w:val="-1"/>
          <w:sz w:val="24"/>
          <w:szCs w:val="24"/>
        </w:rPr>
        <w:t>t</w:t>
      </w:r>
      <w:r w:rsidRPr="003C790C">
        <w:rPr>
          <w:sz w:val="24"/>
          <w:szCs w:val="24"/>
        </w:rPr>
        <w:t xml:space="preserve">age </w:t>
      </w:r>
      <w:r w:rsidRPr="003C790C">
        <w:rPr>
          <w:spacing w:val="11"/>
          <w:sz w:val="24"/>
          <w:szCs w:val="24"/>
        </w:rPr>
        <w:t xml:space="preserve"> </w:t>
      </w:r>
      <w:r w:rsidRPr="003C790C">
        <w:rPr>
          <w:spacing w:val="-1"/>
          <w:sz w:val="24"/>
          <w:szCs w:val="24"/>
        </w:rPr>
        <w:t>i</w:t>
      </w:r>
      <w:r w:rsidRPr="003C790C">
        <w:rPr>
          <w:sz w:val="24"/>
          <w:szCs w:val="24"/>
        </w:rPr>
        <w:t xml:space="preserve">n </w:t>
      </w:r>
      <w:r w:rsidRPr="003C790C">
        <w:rPr>
          <w:spacing w:val="10"/>
          <w:sz w:val="24"/>
          <w:szCs w:val="24"/>
        </w:rPr>
        <w:t xml:space="preserve"> </w:t>
      </w:r>
      <w:r w:rsidRPr="003C790C">
        <w:rPr>
          <w:sz w:val="24"/>
          <w:szCs w:val="24"/>
        </w:rPr>
        <w:t>a 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line="280" w:lineRule="exact"/>
        <w:ind w:left="462"/>
        <w:rPr>
          <w:sz w:val="24"/>
          <w:szCs w:val="24"/>
        </w:rPr>
      </w:pPr>
      <w:r w:rsidRPr="003C790C">
        <w:rPr>
          <w:rFonts w:eastAsia="Calibri"/>
          <w:sz w:val="22"/>
          <w:szCs w:val="22"/>
        </w:rPr>
        <w:t xml:space="preserve">2)  </w:t>
      </w:r>
      <w:r w:rsidRPr="003C790C">
        <w:rPr>
          <w:rFonts w:eastAsia="Calibri"/>
          <w:spacing w:val="33"/>
          <w:sz w:val="22"/>
          <w:szCs w:val="22"/>
        </w:rPr>
        <w:t xml:space="preserve"> </w:t>
      </w:r>
      <w:r w:rsidRPr="003C790C">
        <w:rPr>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s can app</w:t>
      </w:r>
      <w:r w:rsidRPr="003C790C">
        <w:rPr>
          <w:spacing w:val="1"/>
          <w:sz w:val="24"/>
          <w:szCs w:val="24"/>
        </w:rPr>
        <w:t>l</w:t>
      </w:r>
      <w:r w:rsidRPr="003C790C">
        <w:rPr>
          <w:sz w:val="24"/>
          <w:szCs w:val="24"/>
        </w:rPr>
        <w:t xml:space="preserve">y </w:t>
      </w:r>
      <w:r w:rsidRPr="003C790C">
        <w:rPr>
          <w:spacing w:val="-1"/>
          <w:sz w:val="24"/>
          <w:szCs w:val="24"/>
        </w:rPr>
        <w:t>t</w:t>
      </w:r>
      <w:r w:rsidRPr="003C790C">
        <w:rPr>
          <w:sz w:val="24"/>
          <w:szCs w:val="24"/>
        </w:rPr>
        <w:t>he 3</w:t>
      </w:r>
      <w:r w:rsidRPr="003C790C">
        <w:rPr>
          <w:spacing w:val="-12"/>
          <w:sz w:val="24"/>
          <w:szCs w:val="24"/>
        </w:rPr>
        <w:t xml:space="preserve"> </w:t>
      </w:r>
      <w:r w:rsidRPr="003C790C">
        <w:rPr>
          <w:spacing w:val="-21"/>
          <w:sz w:val="24"/>
          <w:szCs w:val="24"/>
        </w:rPr>
        <w:t>A</w:t>
      </w:r>
      <w:r w:rsidRPr="003C790C">
        <w:rPr>
          <w:spacing w:val="-10"/>
          <w:sz w:val="24"/>
          <w:szCs w:val="24"/>
        </w:rPr>
        <w:t>’</w:t>
      </w:r>
      <w:r w:rsidRPr="003C790C">
        <w:rPr>
          <w:sz w:val="24"/>
          <w:szCs w:val="24"/>
        </w:rPr>
        <w:t>s</w:t>
      </w:r>
      <w:r w:rsidRPr="003C790C">
        <w:rPr>
          <w:spacing w:val="-9"/>
          <w:sz w:val="24"/>
          <w:szCs w:val="24"/>
        </w:rPr>
        <w:t xml:space="preserve"> </w:t>
      </w:r>
      <w:r w:rsidRPr="003C790C">
        <w:rPr>
          <w:spacing w:val="-1"/>
          <w:sz w:val="24"/>
          <w:szCs w:val="24"/>
        </w:rPr>
        <w:t>i</w:t>
      </w:r>
      <w:r w:rsidRPr="003C790C">
        <w:rPr>
          <w:sz w:val="24"/>
          <w:szCs w:val="24"/>
        </w:rPr>
        <w:t>n pr</w:t>
      </w:r>
      <w:r w:rsidRPr="003C790C">
        <w:rPr>
          <w:spacing w:val="1"/>
          <w:sz w:val="24"/>
          <w:szCs w:val="24"/>
        </w:rPr>
        <w:t>e</w:t>
      </w:r>
      <w:r w:rsidRPr="003C790C">
        <w:rPr>
          <w:sz w:val="24"/>
          <w:szCs w:val="24"/>
        </w:rPr>
        <w:t>par</w:t>
      </w:r>
      <w:r w:rsidRPr="003C790C">
        <w:rPr>
          <w:spacing w:val="-1"/>
          <w:sz w:val="24"/>
          <w:szCs w:val="24"/>
        </w:rPr>
        <w:t>i</w:t>
      </w:r>
      <w:r w:rsidRPr="003C790C">
        <w:rPr>
          <w:sz w:val="24"/>
          <w:szCs w:val="24"/>
        </w:rPr>
        <w:t xml:space="preserve">ng </w:t>
      </w:r>
      <w:r w:rsidRPr="003C790C">
        <w:rPr>
          <w:spacing w:val="1"/>
          <w:sz w:val="24"/>
          <w:szCs w:val="24"/>
        </w:rPr>
        <w:t>c</w:t>
      </w:r>
      <w:r w:rsidRPr="003C790C">
        <w:rPr>
          <w:sz w:val="24"/>
          <w:szCs w:val="24"/>
        </w:rPr>
        <w:t>on</w:t>
      </w:r>
      <w:r w:rsidRPr="003C790C">
        <w:rPr>
          <w:spacing w:val="-1"/>
          <w:sz w:val="24"/>
          <w:szCs w:val="24"/>
        </w:rPr>
        <w:t>t</w:t>
      </w:r>
      <w:r w:rsidRPr="003C790C">
        <w:rPr>
          <w:sz w:val="24"/>
          <w:szCs w:val="24"/>
        </w:rPr>
        <w:t>ent</w:t>
      </w:r>
      <w:r w:rsidRPr="003C790C">
        <w:rPr>
          <w:spacing w:val="-1"/>
          <w:sz w:val="24"/>
          <w:szCs w:val="24"/>
        </w:rPr>
        <w:t xml:space="preserve"> </w:t>
      </w:r>
      <w:r w:rsidRPr="003C790C">
        <w:rPr>
          <w:sz w:val="24"/>
          <w:szCs w:val="24"/>
        </w:rPr>
        <w:t>for a</w:t>
      </w:r>
      <w:r w:rsidRPr="003C790C">
        <w:rPr>
          <w:spacing w:val="1"/>
          <w:sz w:val="24"/>
          <w:szCs w:val="24"/>
        </w:rPr>
        <w:t xml:space="preserve"> </w:t>
      </w:r>
      <w:r w:rsidRPr="003C790C">
        <w:rPr>
          <w:sz w:val="24"/>
          <w:szCs w:val="24"/>
        </w:rPr>
        <w:t>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line="280" w:lineRule="exact"/>
        <w:ind w:left="462"/>
        <w:rPr>
          <w:sz w:val="24"/>
          <w:szCs w:val="24"/>
        </w:rPr>
      </w:pPr>
      <w:r w:rsidRPr="003C790C">
        <w:rPr>
          <w:rFonts w:eastAsia="Calibri"/>
          <w:sz w:val="22"/>
          <w:szCs w:val="22"/>
        </w:rPr>
        <w:t xml:space="preserve">3)  </w:t>
      </w:r>
      <w:r w:rsidRPr="003C790C">
        <w:rPr>
          <w:rFonts w:eastAsia="Calibri"/>
          <w:spacing w:val="33"/>
          <w:sz w:val="22"/>
          <w:szCs w:val="22"/>
        </w:rPr>
        <w:t xml:space="preserve"> </w:t>
      </w:r>
      <w:r w:rsidRPr="003C790C">
        <w:rPr>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 xml:space="preserve">s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
          <w:sz w:val="24"/>
          <w:szCs w:val="24"/>
        </w:rPr>
        <w:t xml:space="preserve"> </w:t>
      </w:r>
      <w:r w:rsidRPr="003C790C">
        <w:rPr>
          <w:spacing w:val="-2"/>
          <w:sz w:val="24"/>
          <w:szCs w:val="24"/>
        </w:rPr>
        <w:t>d</w:t>
      </w:r>
      <w:r w:rsidRPr="003C790C">
        <w:rPr>
          <w:spacing w:val="1"/>
          <w:sz w:val="24"/>
          <w:szCs w:val="24"/>
        </w:rPr>
        <w:t>e</w:t>
      </w:r>
      <w:r w:rsidRPr="003C790C">
        <w:rPr>
          <w:sz w:val="24"/>
          <w:szCs w:val="24"/>
        </w:rPr>
        <w:t>ve</w:t>
      </w:r>
      <w:r w:rsidRPr="003C790C">
        <w:rPr>
          <w:spacing w:val="-1"/>
          <w:sz w:val="24"/>
          <w:szCs w:val="24"/>
        </w:rPr>
        <w:t>l</w:t>
      </w:r>
      <w:r w:rsidRPr="003C790C">
        <w:rPr>
          <w:sz w:val="24"/>
          <w:szCs w:val="24"/>
        </w:rPr>
        <w:t>op v</w:t>
      </w:r>
      <w:r w:rsidRPr="003C790C">
        <w:rPr>
          <w:spacing w:val="1"/>
          <w:sz w:val="24"/>
          <w:szCs w:val="24"/>
        </w:rPr>
        <w:t>i</w:t>
      </w:r>
      <w:r w:rsidRPr="003C790C">
        <w:rPr>
          <w:spacing w:val="-1"/>
          <w:sz w:val="24"/>
          <w:szCs w:val="24"/>
        </w:rPr>
        <w:t>s</w:t>
      </w:r>
      <w:r w:rsidRPr="003C790C">
        <w:rPr>
          <w:sz w:val="24"/>
          <w:szCs w:val="24"/>
        </w:rPr>
        <w:t>u</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a</w:t>
      </w:r>
      <w:r w:rsidRPr="003C790C">
        <w:rPr>
          <w:spacing w:val="1"/>
          <w:sz w:val="24"/>
          <w:szCs w:val="24"/>
        </w:rPr>
        <w:t>i</w:t>
      </w:r>
      <w:r w:rsidRPr="003C790C">
        <w:rPr>
          <w:sz w:val="24"/>
          <w:szCs w:val="24"/>
        </w:rPr>
        <w:t>ds</w:t>
      </w:r>
      <w:r w:rsidRPr="003C790C">
        <w:rPr>
          <w:spacing w:val="-1"/>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ref</w:t>
      </w:r>
      <w:r w:rsidRPr="003C790C">
        <w:rPr>
          <w:spacing w:val="-1"/>
          <w:sz w:val="24"/>
          <w:szCs w:val="24"/>
        </w:rPr>
        <w:t>l</w:t>
      </w:r>
      <w:r w:rsidRPr="003C790C">
        <w:rPr>
          <w:spacing w:val="1"/>
          <w:sz w:val="24"/>
          <w:szCs w:val="24"/>
        </w:rPr>
        <w:t>e</w:t>
      </w:r>
      <w:r w:rsidRPr="003C790C">
        <w:rPr>
          <w:sz w:val="24"/>
          <w:szCs w:val="24"/>
        </w:rPr>
        <w:t>ct</w:t>
      </w:r>
      <w:r w:rsidRPr="003C790C">
        <w:rPr>
          <w:spacing w:val="1"/>
          <w:sz w:val="24"/>
          <w:szCs w:val="24"/>
        </w:rPr>
        <w:t xml:space="preserve"> </w:t>
      </w:r>
      <w:r w:rsidRPr="003C790C">
        <w:rPr>
          <w:sz w:val="24"/>
          <w:szCs w:val="24"/>
        </w:rPr>
        <w:t xml:space="preserve">good </w:t>
      </w:r>
      <w:r w:rsidRPr="003C790C">
        <w:rPr>
          <w:spacing w:val="-1"/>
          <w:sz w:val="24"/>
          <w:szCs w:val="24"/>
        </w:rPr>
        <w:t>i</w:t>
      </w:r>
      <w:r w:rsidRPr="003C790C">
        <w:rPr>
          <w:sz w:val="24"/>
          <w:szCs w:val="24"/>
        </w:rPr>
        <w:t>n</w:t>
      </w:r>
      <w:r w:rsidRPr="003C790C">
        <w:rPr>
          <w:spacing w:val="-1"/>
          <w:sz w:val="24"/>
          <w:szCs w:val="24"/>
        </w:rPr>
        <w:t>s</w:t>
      </w:r>
      <w:r w:rsidRPr="003C790C">
        <w:rPr>
          <w:spacing w:val="1"/>
          <w:sz w:val="24"/>
          <w:szCs w:val="24"/>
        </w:rPr>
        <w:t>t</w:t>
      </w:r>
      <w:r w:rsidRPr="003C790C">
        <w:rPr>
          <w:sz w:val="24"/>
          <w:szCs w:val="24"/>
        </w:rPr>
        <w:t>ruc</w:t>
      </w:r>
      <w:r w:rsidRPr="003C790C">
        <w:rPr>
          <w:spacing w:val="-1"/>
          <w:sz w:val="24"/>
          <w:szCs w:val="24"/>
        </w:rPr>
        <w:t>t</w:t>
      </w:r>
      <w:r w:rsidRPr="003C790C">
        <w:rPr>
          <w:spacing w:val="1"/>
          <w:sz w:val="24"/>
          <w:szCs w:val="24"/>
        </w:rPr>
        <w:t>i</w:t>
      </w:r>
      <w:r w:rsidRPr="003C790C">
        <w:rPr>
          <w:sz w:val="24"/>
          <w:szCs w:val="24"/>
        </w:rPr>
        <w:t>onal</w:t>
      </w:r>
      <w:r w:rsidRPr="003C790C">
        <w:rPr>
          <w:spacing w:val="-1"/>
          <w:sz w:val="24"/>
          <w:szCs w:val="24"/>
        </w:rPr>
        <w:t xml:space="preserve"> </w:t>
      </w:r>
      <w:r w:rsidRPr="003C790C">
        <w:rPr>
          <w:sz w:val="24"/>
          <w:szCs w:val="24"/>
        </w:rPr>
        <w:t>d</w:t>
      </w:r>
      <w:r w:rsidRPr="003C790C">
        <w:rPr>
          <w:spacing w:val="1"/>
          <w:sz w:val="24"/>
          <w:szCs w:val="24"/>
        </w:rPr>
        <w:t>e</w:t>
      </w:r>
      <w:r w:rsidRPr="003C790C">
        <w:rPr>
          <w:spacing w:val="-1"/>
          <w:sz w:val="24"/>
          <w:szCs w:val="24"/>
        </w:rPr>
        <w:t>s</w:t>
      </w:r>
      <w:r w:rsidRPr="003C790C">
        <w:rPr>
          <w:spacing w:val="1"/>
          <w:sz w:val="24"/>
          <w:szCs w:val="24"/>
        </w:rPr>
        <w:t>i</w:t>
      </w:r>
      <w:r w:rsidRPr="003C790C">
        <w:rPr>
          <w:sz w:val="24"/>
          <w:szCs w:val="24"/>
        </w:rPr>
        <w:t>gn proper</w:t>
      </w:r>
      <w:r w:rsidRPr="003C790C">
        <w:rPr>
          <w:spacing w:val="-1"/>
          <w:sz w:val="24"/>
          <w:szCs w:val="24"/>
        </w:rPr>
        <w:t>t</w:t>
      </w:r>
      <w:r w:rsidRPr="003C790C">
        <w:rPr>
          <w:spacing w:val="1"/>
          <w:sz w:val="24"/>
          <w:szCs w:val="24"/>
        </w:rPr>
        <w:t>i</w:t>
      </w:r>
      <w:r w:rsidRPr="003C790C">
        <w:rPr>
          <w:sz w:val="24"/>
          <w:szCs w:val="24"/>
        </w:rPr>
        <w:t>es.</w:t>
      </w:r>
    </w:p>
    <w:p w:rsidR="007978D5" w:rsidRPr="003C790C" w:rsidRDefault="003F763B">
      <w:pPr>
        <w:spacing w:before="1"/>
        <w:ind w:left="462"/>
        <w:rPr>
          <w:sz w:val="24"/>
          <w:szCs w:val="24"/>
        </w:rPr>
      </w:pPr>
      <w:r w:rsidRPr="003C790C">
        <w:rPr>
          <w:rFonts w:eastAsia="Calibri"/>
          <w:sz w:val="22"/>
          <w:szCs w:val="22"/>
        </w:rPr>
        <w:t xml:space="preserve">4)  </w:t>
      </w:r>
      <w:r w:rsidRPr="003C790C">
        <w:rPr>
          <w:rFonts w:eastAsia="Calibri"/>
          <w:spacing w:val="33"/>
          <w:sz w:val="22"/>
          <w:szCs w:val="22"/>
        </w:rPr>
        <w:t xml:space="preserve"> </w:t>
      </w:r>
      <w:r w:rsidRPr="003C790C">
        <w:rPr>
          <w:sz w:val="24"/>
          <w:szCs w:val="24"/>
        </w:rPr>
        <w:t>S</w:t>
      </w:r>
      <w:r w:rsidRPr="003C790C">
        <w:rPr>
          <w:spacing w:val="-1"/>
          <w:sz w:val="24"/>
          <w:szCs w:val="24"/>
        </w:rPr>
        <w:t>t</w:t>
      </w:r>
      <w:r w:rsidRPr="003C790C">
        <w:rPr>
          <w:sz w:val="24"/>
          <w:szCs w:val="24"/>
        </w:rPr>
        <w:t>uden</w:t>
      </w:r>
      <w:r w:rsidRPr="003C790C">
        <w:rPr>
          <w:spacing w:val="1"/>
          <w:sz w:val="24"/>
          <w:szCs w:val="24"/>
        </w:rPr>
        <w:t>t</w:t>
      </w:r>
      <w:r w:rsidRPr="003C790C">
        <w:rPr>
          <w:sz w:val="24"/>
          <w:szCs w:val="24"/>
        </w:rPr>
        <w:t xml:space="preserve">s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pond</w:t>
      </w:r>
      <w:r w:rsidRPr="003C790C">
        <w:rPr>
          <w:spacing w:val="2"/>
          <w:sz w:val="24"/>
          <w:szCs w:val="24"/>
        </w:rPr>
        <w:t xml:space="preserve"> </w:t>
      </w:r>
      <w:r w:rsidRPr="003C790C">
        <w:rPr>
          <w:spacing w:val="-1"/>
          <w:sz w:val="24"/>
          <w:szCs w:val="24"/>
        </w:rPr>
        <w:t>t</w:t>
      </w:r>
      <w:r w:rsidRPr="003C790C">
        <w:rPr>
          <w:sz w:val="24"/>
          <w:szCs w:val="24"/>
        </w:rPr>
        <w:t>o ques</w:t>
      </w:r>
      <w:r w:rsidRPr="003C790C">
        <w:rPr>
          <w:spacing w:val="-1"/>
          <w:sz w:val="24"/>
          <w:szCs w:val="24"/>
        </w:rPr>
        <w:t>ti</w:t>
      </w:r>
      <w:r w:rsidRPr="003C790C">
        <w:rPr>
          <w:sz w:val="24"/>
          <w:szCs w:val="24"/>
        </w:rPr>
        <w:t xml:space="preserve">ons </w:t>
      </w:r>
      <w:r w:rsidRPr="003C790C">
        <w:rPr>
          <w:spacing w:val="-1"/>
          <w:sz w:val="24"/>
          <w:szCs w:val="24"/>
        </w:rPr>
        <w:t>i</w:t>
      </w:r>
      <w:r w:rsidRPr="003C790C">
        <w:rPr>
          <w:sz w:val="24"/>
          <w:szCs w:val="24"/>
        </w:rPr>
        <w:t xml:space="preserve">n </w:t>
      </w:r>
      <w:r w:rsidRPr="003C790C">
        <w:rPr>
          <w:spacing w:val="1"/>
          <w:sz w:val="24"/>
          <w:szCs w:val="24"/>
        </w:rPr>
        <w:t>a</w:t>
      </w:r>
      <w:r w:rsidRPr="003C790C">
        <w:rPr>
          <w:sz w:val="24"/>
          <w:szCs w:val="24"/>
        </w:rPr>
        <w:t xml:space="preserve">n </w:t>
      </w:r>
      <w:r w:rsidRPr="003C790C">
        <w:rPr>
          <w:spacing w:val="-3"/>
          <w:sz w:val="24"/>
          <w:szCs w:val="24"/>
        </w:rPr>
        <w:t>e</w:t>
      </w:r>
      <w:r w:rsidRPr="003C790C">
        <w:rPr>
          <w:spacing w:val="-2"/>
          <w:sz w:val="24"/>
          <w:szCs w:val="24"/>
        </w:rPr>
        <w:t>f</w:t>
      </w:r>
      <w:r w:rsidRPr="003C790C">
        <w:rPr>
          <w:sz w:val="24"/>
          <w:szCs w:val="24"/>
        </w:rPr>
        <w:t>fec</w:t>
      </w:r>
      <w:r w:rsidRPr="003C790C">
        <w:rPr>
          <w:spacing w:val="-1"/>
          <w:sz w:val="24"/>
          <w:szCs w:val="24"/>
        </w:rPr>
        <w:t>t</w:t>
      </w:r>
      <w:r w:rsidRPr="003C790C">
        <w:rPr>
          <w:spacing w:val="1"/>
          <w:sz w:val="24"/>
          <w:szCs w:val="24"/>
        </w:rPr>
        <w:t>i</w:t>
      </w:r>
      <w:r w:rsidRPr="003C790C">
        <w:rPr>
          <w:sz w:val="24"/>
          <w:szCs w:val="24"/>
        </w:rPr>
        <w:t xml:space="preserve">ve </w:t>
      </w:r>
      <w:r w:rsidRPr="003C790C">
        <w:rPr>
          <w:spacing w:val="-1"/>
          <w:sz w:val="24"/>
          <w:szCs w:val="24"/>
        </w:rPr>
        <w:t>m</w:t>
      </w:r>
      <w:r w:rsidRPr="003C790C">
        <w:rPr>
          <w:spacing w:val="1"/>
          <w:sz w:val="24"/>
          <w:szCs w:val="24"/>
        </w:rPr>
        <w:t>a</w:t>
      </w:r>
      <w:r w:rsidRPr="003C790C">
        <w:rPr>
          <w:sz w:val="24"/>
          <w:szCs w:val="24"/>
        </w:rPr>
        <w:t>nn</w:t>
      </w:r>
      <w:r w:rsidRPr="003C790C">
        <w:rPr>
          <w:spacing w:val="-9"/>
          <w:sz w:val="24"/>
          <w:szCs w:val="24"/>
        </w:rPr>
        <w:t>e</w:t>
      </w:r>
      <w:r w:rsidRPr="003C790C">
        <w:rPr>
          <w:spacing w:val="-2"/>
          <w:sz w:val="24"/>
          <w:szCs w:val="24"/>
        </w:rPr>
        <w:t>r</w:t>
      </w:r>
      <w:r w:rsidRPr="003C790C">
        <w:rPr>
          <w:sz w:val="24"/>
          <w:szCs w:val="24"/>
        </w:rPr>
        <w:t>.</w:t>
      </w:r>
    </w:p>
    <w:p w:rsidR="007978D5" w:rsidRPr="003C790C" w:rsidRDefault="007978D5">
      <w:pPr>
        <w:spacing w:before="11" w:line="260" w:lineRule="exact"/>
        <w:rPr>
          <w:sz w:val="26"/>
          <w:szCs w:val="26"/>
        </w:rPr>
      </w:pPr>
    </w:p>
    <w:p w:rsidR="007978D5" w:rsidRPr="003C790C" w:rsidRDefault="003F763B">
      <w:pPr>
        <w:ind w:left="102" w:right="8596"/>
        <w:jc w:val="both"/>
        <w:rPr>
          <w:sz w:val="24"/>
          <w:szCs w:val="24"/>
        </w:rPr>
      </w:pPr>
      <w:r w:rsidRPr="003C790C">
        <w:rPr>
          <w:b/>
          <w:sz w:val="24"/>
          <w:szCs w:val="24"/>
        </w:rPr>
        <w:t>Theory:</w:t>
      </w:r>
    </w:p>
    <w:p w:rsidR="007978D5" w:rsidRPr="003C790C" w:rsidRDefault="007978D5">
      <w:pPr>
        <w:spacing w:line="280" w:lineRule="exact"/>
        <w:rPr>
          <w:sz w:val="28"/>
          <w:szCs w:val="28"/>
        </w:rPr>
      </w:pPr>
    </w:p>
    <w:p w:rsidR="007978D5" w:rsidRPr="003C790C" w:rsidRDefault="003F763B">
      <w:pPr>
        <w:spacing w:line="244" w:lineRule="auto"/>
        <w:ind w:left="102" w:right="63"/>
        <w:jc w:val="both"/>
        <w:rPr>
          <w:sz w:val="24"/>
          <w:szCs w:val="24"/>
        </w:rPr>
      </w:pPr>
      <w:r w:rsidRPr="003C790C">
        <w:rPr>
          <w:sz w:val="24"/>
          <w:szCs w:val="24"/>
        </w:rPr>
        <w:t>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 sk</w:t>
      </w:r>
      <w:r w:rsidRPr="003C790C">
        <w:rPr>
          <w:spacing w:val="-1"/>
          <w:sz w:val="24"/>
          <w:szCs w:val="24"/>
        </w:rPr>
        <w:t>i</w:t>
      </w:r>
      <w:r w:rsidRPr="003C790C">
        <w:rPr>
          <w:spacing w:val="1"/>
          <w:sz w:val="24"/>
          <w:szCs w:val="24"/>
        </w:rPr>
        <w:t>l</w:t>
      </w:r>
      <w:r w:rsidRPr="003C790C">
        <w:rPr>
          <w:spacing w:val="-1"/>
          <w:sz w:val="24"/>
          <w:szCs w:val="24"/>
        </w:rPr>
        <w:t>l</w:t>
      </w:r>
      <w:r w:rsidRPr="003C790C">
        <w:rPr>
          <w:sz w:val="24"/>
          <w:szCs w:val="24"/>
        </w:rPr>
        <w:t xml:space="preserve">s are </w:t>
      </w:r>
      <w:r w:rsidRPr="003C790C">
        <w:rPr>
          <w:spacing w:val="1"/>
          <w:sz w:val="24"/>
          <w:szCs w:val="24"/>
        </w:rPr>
        <w:t>t</w:t>
      </w:r>
      <w:r w:rsidRPr="003C790C">
        <w:rPr>
          <w:sz w:val="24"/>
          <w:szCs w:val="24"/>
        </w:rPr>
        <w:t>he e</w:t>
      </w:r>
      <w:r w:rsidRPr="003C790C">
        <w:rPr>
          <w:spacing w:val="-1"/>
          <w:sz w:val="24"/>
          <w:szCs w:val="24"/>
        </w:rPr>
        <w:t>s</w:t>
      </w:r>
      <w:r w:rsidRPr="003C790C">
        <w:rPr>
          <w:sz w:val="24"/>
          <w:szCs w:val="24"/>
        </w:rPr>
        <w:t>sen</w:t>
      </w:r>
      <w:r w:rsidRPr="003C790C">
        <w:rPr>
          <w:spacing w:val="1"/>
          <w:sz w:val="24"/>
          <w:szCs w:val="24"/>
        </w:rPr>
        <w:t>t</w:t>
      </w:r>
      <w:r w:rsidRPr="003C790C">
        <w:rPr>
          <w:spacing w:val="-1"/>
          <w:sz w:val="24"/>
          <w:szCs w:val="24"/>
        </w:rPr>
        <w:t>i</w:t>
      </w:r>
      <w:r w:rsidRPr="003C790C">
        <w:rPr>
          <w:sz w:val="24"/>
          <w:szCs w:val="24"/>
        </w:rPr>
        <w:t>a</w:t>
      </w:r>
      <w:r w:rsidRPr="003C790C">
        <w:rPr>
          <w:spacing w:val="1"/>
          <w:sz w:val="24"/>
          <w:szCs w:val="24"/>
        </w:rPr>
        <w:t>l</w:t>
      </w:r>
      <w:r w:rsidRPr="003C790C">
        <w:rPr>
          <w:sz w:val="24"/>
          <w:szCs w:val="24"/>
        </w:rPr>
        <w:t xml:space="preserve">s </w:t>
      </w:r>
      <w:r w:rsidRPr="003C790C">
        <w:rPr>
          <w:spacing w:val="-1"/>
          <w:sz w:val="24"/>
          <w:szCs w:val="24"/>
        </w:rPr>
        <w:t>t</w:t>
      </w:r>
      <w:r w:rsidRPr="003C790C">
        <w:rPr>
          <w:sz w:val="24"/>
          <w:szCs w:val="24"/>
        </w:rPr>
        <w:t>echn</w:t>
      </w:r>
      <w:r w:rsidRPr="003C790C">
        <w:rPr>
          <w:spacing w:val="1"/>
          <w:sz w:val="24"/>
          <w:szCs w:val="24"/>
        </w:rPr>
        <w:t>i</w:t>
      </w:r>
      <w:r w:rsidRPr="003C790C">
        <w:rPr>
          <w:sz w:val="24"/>
          <w:szCs w:val="24"/>
        </w:rPr>
        <w:t>ques you u</w:t>
      </w:r>
      <w:r w:rsidRPr="003C790C">
        <w:rPr>
          <w:spacing w:val="-1"/>
          <w:sz w:val="24"/>
          <w:szCs w:val="24"/>
        </w:rPr>
        <w:t>s</w:t>
      </w:r>
      <w:r w:rsidRPr="003C790C">
        <w:rPr>
          <w:sz w:val="24"/>
          <w:szCs w:val="24"/>
        </w:rPr>
        <w:t>e</w:t>
      </w:r>
      <w:r w:rsidRPr="003C790C">
        <w:rPr>
          <w:spacing w:val="1"/>
          <w:sz w:val="24"/>
          <w:szCs w:val="24"/>
        </w:rPr>
        <w:t xml:space="preserve"> </w:t>
      </w:r>
      <w:r w:rsidRPr="003C790C">
        <w:rPr>
          <w:spacing w:val="-1"/>
          <w:sz w:val="24"/>
          <w:szCs w:val="24"/>
        </w:rPr>
        <w:t>w</w:t>
      </w:r>
      <w:r w:rsidRPr="003C790C">
        <w:rPr>
          <w:sz w:val="24"/>
          <w:szCs w:val="24"/>
        </w:rPr>
        <w:t>hen</w:t>
      </w:r>
      <w:r w:rsidRPr="003C790C">
        <w:rPr>
          <w:spacing w:val="2"/>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 xml:space="preserve">ng </w:t>
      </w:r>
      <w:r w:rsidRPr="003C790C">
        <w:rPr>
          <w:spacing w:val="1"/>
          <w:sz w:val="24"/>
          <w:szCs w:val="24"/>
        </w:rPr>
        <w:t>a</w:t>
      </w:r>
      <w:r w:rsidRPr="003C790C">
        <w:rPr>
          <w:sz w:val="24"/>
          <w:szCs w:val="24"/>
        </w:rPr>
        <w:t xml:space="preserve">n </w:t>
      </w:r>
      <w:r w:rsidRPr="003C790C">
        <w:rPr>
          <w:spacing w:val="-1"/>
          <w:sz w:val="24"/>
          <w:szCs w:val="24"/>
        </w:rPr>
        <w:t>i</w:t>
      </w:r>
      <w:r w:rsidRPr="003C790C">
        <w:rPr>
          <w:sz w:val="24"/>
          <w:szCs w:val="24"/>
        </w:rPr>
        <w:t>dea or set</w:t>
      </w:r>
      <w:r w:rsidRPr="003C790C">
        <w:rPr>
          <w:spacing w:val="1"/>
          <w:sz w:val="24"/>
          <w:szCs w:val="24"/>
        </w:rPr>
        <w:t xml:space="preserve"> </w:t>
      </w:r>
      <w:r w:rsidRPr="003C790C">
        <w:rPr>
          <w:sz w:val="24"/>
          <w:szCs w:val="24"/>
        </w:rPr>
        <w:t xml:space="preserve">of </w:t>
      </w:r>
      <w:r w:rsidRPr="003C790C">
        <w:rPr>
          <w:spacing w:val="-1"/>
          <w:sz w:val="24"/>
          <w:szCs w:val="24"/>
        </w:rPr>
        <w:t>i</w:t>
      </w:r>
      <w:r w:rsidRPr="003C790C">
        <w:rPr>
          <w:sz w:val="24"/>
          <w:szCs w:val="24"/>
        </w:rPr>
        <w:t>de</w:t>
      </w:r>
      <w:r w:rsidRPr="003C790C">
        <w:rPr>
          <w:spacing w:val="1"/>
          <w:sz w:val="24"/>
          <w:szCs w:val="24"/>
        </w:rPr>
        <w:t>a</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o ano</w:t>
      </w:r>
      <w:r w:rsidRPr="003C790C">
        <w:rPr>
          <w:spacing w:val="1"/>
          <w:sz w:val="24"/>
          <w:szCs w:val="24"/>
        </w:rPr>
        <w:t>t</w:t>
      </w:r>
      <w:r w:rsidRPr="003C790C">
        <w:rPr>
          <w:sz w:val="24"/>
          <w:szCs w:val="24"/>
        </w:rPr>
        <w:t>h</w:t>
      </w:r>
      <w:r w:rsidRPr="003C790C">
        <w:rPr>
          <w:spacing w:val="-6"/>
          <w:sz w:val="24"/>
          <w:szCs w:val="24"/>
        </w:rPr>
        <w:t>e</w:t>
      </w:r>
      <w:r w:rsidRPr="003C790C">
        <w:rPr>
          <w:spacing w:val="-4"/>
          <w:sz w:val="24"/>
          <w:szCs w:val="24"/>
        </w:rPr>
        <w:t>r</w:t>
      </w:r>
      <w:r w:rsidRPr="003C790C">
        <w:rPr>
          <w:sz w:val="24"/>
          <w:szCs w:val="24"/>
        </w:rPr>
        <w:t xml:space="preserve">. </w:t>
      </w:r>
      <w:r w:rsidRPr="003C790C">
        <w:rPr>
          <w:spacing w:val="-2"/>
          <w:sz w:val="24"/>
          <w:szCs w:val="24"/>
        </w:rPr>
        <w:t>I</w:t>
      </w:r>
      <w:r w:rsidRPr="003C790C">
        <w:rPr>
          <w:sz w:val="24"/>
          <w:szCs w:val="24"/>
        </w:rPr>
        <w:t>t</w:t>
      </w:r>
      <w:r w:rsidRPr="003C790C">
        <w:rPr>
          <w:spacing w:val="3"/>
          <w:sz w:val="24"/>
          <w:szCs w:val="24"/>
        </w:rPr>
        <w:t xml:space="preserve"> </w:t>
      </w:r>
      <w:r w:rsidRPr="003C790C">
        <w:rPr>
          <w:sz w:val="24"/>
          <w:szCs w:val="24"/>
        </w:rPr>
        <w:t>goes</w:t>
      </w:r>
      <w:r w:rsidRPr="003C790C">
        <w:rPr>
          <w:spacing w:val="2"/>
          <w:sz w:val="24"/>
          <w:szCs w:val="24"/>
        </w:rPr>
        <w:t xml:space="preserve"> </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say</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nor</w:t>
      </w:r>
      <w:r w:rsidRPr="003C790C">
        <w:rPr>
          <w:spacing w:val="-1"/>
          <w:sz w:val="24"/>
          <w:szCs w:val="24"/>
        </w:rPr>
        <w:t>m</w:t>
      </w:r>
      <w:r w:rsidRPr="003C790C">
        <w:rPr>
          <w:spacing w:val="1"/>
          <w:sz w:val="24"/>
          <w:szCs w:val="24"/>
        </w:rPr>
        <w:t>a</w:t>
      </w:r>
      <w:r w:rsidRPr="003C790C">
        <w:rPr>
          <w:spacing w:val="-1"/>
          <w:sz w:val="24"/>
          <w:szCs w:val="24"/>
        </w:rPr>
        <w:t>ll</w:t>
      </w:r>
      <w:r w:rsidRPr="003C790C">
        <w:rPr>
          <w:sz w:val="24"/>
          <w:szCs w:val="24"/>
        </w:rPr>
        <w:t>y</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3"/>
          <w:sz w:val="24"/>
          <w:szCs w:val="24"/>
        </w:rPr>
        <w:t>e</w:t>
      </w:r>
      <w:r w:rsidRPr="003C790C">
        <w:rPr>
          <w:sz w:val="24"/>
          <w:szCs w:val="24"/>
        </w:rPr>
        <w:t>se</w:t>
      </w:r>
      <w:r w:rsidRPr="003C790C">
        <w:rPr>
          <w:spacing w:val="3"/>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r w:rsidRPr="003C790C">
        <w:rPr>
          <w:spacing w:val="2"/>
          <w:sz w:val="24"/>
          <w:szCs w:val="24"/>
        </w:rPr>
        <w:t xml:space="preserve"> </w:t>
      </w:r>
      <w:r w:rsidRPr="003C790C">
        <w:rPr>
          <w:sz w:val="24"/>
          <w:szCs w:val="24"/>
        </w:rPr>
        <w:t>are</w:t>
      </w:r>
      <w:r w:rsidRPr="003C790C">
        <w:rPr>
          <w:spacing w:val="1"/>
          <w:sz w:val="24"/>
          <w:szCs w:val="24"/>
        </w:rPr>
        <w:t xml:space="preserve"> </w:t>
      </w:r>
      <w:r w:rsidRPr="003C790C">
        <w:rPr>
          <w:sz w:val="24"/>
          <w:szCs w:val="24"/>
        </w:rPr>
        <w:t>a</w:t>
      </w:r>
      <w:r w:rsidRPr="003C790C">
        <w:rPr>
          <w:spacing w:val="1"/>
          <w:sz w:val="24"/>
          <w:szCs w:val="24"/>
        </w:rPr>
        <w:t>c</w:t>
      </w:r>
      <w:r w:rsidRPr="003C790C">
        <w:rPr>
          <w:sz w:val="24"/>
          <w:szCs w:val="24"/>
        </w:rPr>
        <w:t>co</w:t>
      </w:r>
      <w:r w:rsidRPr="003C790C">
        <w:rPr>
          <w:spacing w:val="-1"/>
          <w:sz w:val="24"/>
          <w:szCs w:val="24"/>
        </w:rPr>
        <w:t>m</w:t>
      </w:r>
      <w:r w:rsidRPr="003C790C">
        <w:rPr>
          <w:sz w:val="24"/>
          <w:szCs w:val="24"/>
        </w:rPr>
        <w:t>p</w:t>
      </w:r>
      <w:r w:rsidRPr="003C790C">
        <w:rPr>
          <w:spacing w:val="1"/>
          <w:sz w:val="24"/>
          <w:szCs w:val="24"/>
        </w:rPr>
        <w:t>a</w:t>
      </w:r>
      <w:r w:rsidRPr="003C790C">
        <w:rPr>
          <w:spacing w:val="-2"/>
          <w:sz w:val="24"/>
          <w:szCs w:val="24"/>
        </w:rPr>
        <w:t>n</w:t>
      </w:r>
      <w:r w:rsidRPr="003C790C">
        <w:rPr>
          <w:spacing w:val="1"/>
          <w:sz w:val="24"/>
          <w:szCs w:val="24"/>
        </w:rPr>
        <w:t>i</w:t>
      </w:r>
      <w:r w:rsidRPr="003C790C">
        <w:rPr>
          <w:sz w:val="24"/>
          <w:szCs w:val="24"/>
        </w:rPr>
        <w:t>ed</w:t>
      </w:r>
      <w:r w:rsidRPr="003C790C">
        <w:rPr>
          <w:spacing w:val="2"/>
          <w:sz w:val="24"/>
          <w:szCs w:val="24"/>
        </w:rPr>
        <w:t xml:space="preserve"> </w:t>
      </w:r>
      <w:r w:rsidRPr="003C790C">
        <w:rPr>
          <w:sz w:val="24"/>
          <w:szCs w:val="24"/>
        </w:rPr>
        <w:t>by</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z w:val="24"/>
          <w:szCs w:val="24"/>
        </w:rPr>
        <w:t>v</w:t>
      </w:r>
      <w:r w:rsidRPr="003C790C">
        <w:rPr>
          <w:spacing w:val="-1"/>
          <w:sz w:val="24"/>
          <w:szCs w:val="24"/>
        </w:rPr>
        <w:t>i</w:t>
      </w:r>
      <w:r w:rsidRPr="003C790C">
        <w:rPr>
          <w:sz w:val="24"/>
          <w:szCs w:val="24"/>
        </w:rPr>
        <w:t>sual</w:t>
      </w:r>
      <w:r w:rsidRPr="003C790C">
        <w:rPr>
          <w:spacing w:val="3"/>
          <w:sz w:val="24"/>
          <w:szCs w:val="24"/>
        </w:rPr>
        <w:t xml:space="preserve"> </w:t>
      </w:r>
      <w:r w:rsidRPr="003C790C">
        <w:rPr>
          <w:spacing w:val="1"/>
          <w:sz w:val="24"/>
          <w:szCs w:val="24"/>
        </w:rPr>
        <w:t>a</w:t>
      </w:r>
      <w:r w:rsidRPr="003C790C">
        <w:rPr>
          <w:spacing w:val="-1"/>
          <w:sz w:val="24"/>
          <w:szCs w:val="24"/>
        </w:rPr>
        <w:t>i</w:t>
      </w:r>
      <w:r w:rsidRPr="003C790C">
        <w:rPr>
          <w:sz w:val="24"/>
          <w:szCs w:val="24"/>
        </w:rPr>
        <w:t>d</w:t>
      </w:r>
      <w:r w:rsidRPr="003C790C">
        <w:rPr>
          <w:spacing w:val="2"/>
          <w:sz w:val="24"/>
          <w:szCs w:val="24"/>
        </w:rPr>
        <w:t xml:space="preserve"> </w:t>
      </w:r>
      <w:r w:rsidRPr="003C790C">
        <w:rPr>
          <w:spacing w:val="-1"/>
          <w:sz w:val="24"/>
          <w:szCs w:val="24"/>
        </w:rPr>
        <w:t>s</w:t>
      </w:r>
      <w:r w:rsidRPr="003C790C">
        <w:rPr>
          <w:sz w:val="24"/>
          <w:szCs w:val="24"/>
        </w:rPr>
        <w:t>uch as a PowerPo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w:t>
      </w:r>
      <w:r w:rsidRPr="003C790C">
        <w:rPr>
          <w:spacing w:val="2"/>
          <w:sz w:val="24"/>
          <w:szCs w:val="24"/>
        </w:rPr>
        <w:t xml:space="preserve"> </w:t>
      </w:r>
      <w:r w:rsidRPr="003C790C">
        <w:rPr>
          <w:sz w:val="24"/>
          <w:szCs w:val="24"/>
        </w:rPr>
        <w:t>char</w:t>
      </w:r>
      <w:r w:rsidRPr="003C790C">
        <w:rPr>
          <w:spacing w:val="-1"/>
          <w:sz w:val="24"/>
          <w:szCs w:val="24"/>
        </w:rPr>
        <w:t>t</w:t>
      </w:r>
      <w:r w:rsidRPr="003C790C">
        <w:rPr>
          <w:sz w:val="24"/>
          <w:szCs w:val="24"/>
        </w:rPr>
        <w:t>s, hand-ou</w:t>
      </w:r>
      <w:r w:rsidRPr="003C790C">
        <w:rPr>
          <w:spacing w:val="-1"/>
          <w:sz w:val="24"/>
          <w:szCs w:val="24"/>
        </w:rPr>
        <w:t>t</w:t>
      </w:r>
      <w:r w:rsidRPr="003C790C">
        <w:rPr>
          <w:sz w:val="24"/>
          <w:szCs w:val="24"/>
        </w:rPr>
        <w:t>s, e</w:t>
      </w:r>
      <w:r w:rsidRPr="003C790C">
        <w:rPr>
          <w:spacing w:val="1"/>
          <w:sz w:val="24"/>
          <w:szCs w:val="24"/>
        </w:rPr>
        <w:t>t</w:t>
      </w:r>
      <w:r w:rsidRPr="003C790C">
        <w:rPr>
          <w:sz w:val="24"/>
          <w:szCs w:val="24"/>
        </w:rPr>
        <w:t>c.</w:t>
      </w:r>
    </w:p>
    <w:p w:rsidR="007978D5" w:rsidRPr="003C790C" w:rsidRDefault="007978D5">
      <w:pPr>
        <w:spacing w:before="17" w:line="240" w:lineRule="exact"/>
        <w:rPr>
          <w:sz w:val="24"/>
          <w:szCs w:val="24"/>
        </w:rPr>
      </w:pPr>
    </w:p>
    <w:p w:rsidR="007978D5" w:rsidRPr="003C790C" w:rsidRDefault="003F763B">
      <w:pPr>
        <w:ind w:left="102" w:right="3505"/>
        <w:jc w:val="both"/>
        <w:rPr>
          <w:sz w:val="24"/>
          <w:szCs w:val="24"/>
        </w:rPr>
      </w:pP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shou</w:t>
      </w:r>
      <w:r w:rsidRPr="003C790C">
        <w:rPr>
          <w:spacing w:val="-1"/>
          <w:sz w:val="24"/>
          <w:szCs w:val="24"/>
        </w:rPr>
        <w:t>l</w:t>
      </w:r>
      <w:r w:rsidRPr="003C790C">
        <w:rPr>
          <w:sz w:val="24"/>
          <w:szCs w:val="24"/>
        </w:rPr>
        <w:t>d be done</w:t>
      </w:r>
      <w:r w:rsidRPr="003C790C">
        <w:rPr>
          <w:spacing w:val="1"/>
          <w:sz w:val="24"/>
          <w:szCs w:val="24"/>
        </w:rPr>
        <w:t xml:space="preserve"> </w:t>
      </w:r>
      <w:r w:rsidRPr="003C790C">
        <w:rPr>
          <w:sz w:val="24"/>
          <w:szCs w:val="24"/>
        </w:rPr>
        <w:t xml:space="preserve">and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shou</w:t>
      </w:r>
      <w:r w:rsidRPr="003C790C">
        <w:rPr>
          <w:spacing w:val="-1"/>
          <w:sz w:val="24"/>
          <w:szCs w:val="24"/>
        </w:rPr>
        <w:t>l</w:t>
      </w:r>
      <w:r w:rsidRPr="003C790C">
        <w:rPr>
          <w:sz w:val="24"/>
          <w:szCs w:val="24"/>
        </w:rPr>
        <w:t>d be not</w:t>
      </w:r>
      <w:r w:rsidRPr="003C790C">
        <w:rPr>
          <w:spacing w:val="1"/>
          <w:sz w:val="24"/>
          <w:szCs w:val="24"/>
        </w:rPr>
        <w:t xml:space="preserve"> </w:t>
      </w:r>
      <w:r w:rsidRPr="003C790C">
        <w:rPr>
          <w:spacing w:val="-1"/>
          <w:sz w:val="24"/>
          <w:szCs w:val="24"/>
        </w:rPr>
        <w:t>i</w:t>
      </w:r>
      <w:r w:rsidRPr="003C790C">
        <w:rPr>
          <w:sz w:val="24"/>
          <w:szCs w:val="24"/>
        </w:rPr>
        <w:t>n Pre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Before</w:t>
      </w:r>
      <w:r w:rsidRPr="003C790C">
        <w:rPr>
          <w:spacing w:val="1"/>
          <w:sz w:val="24"/>
          <w:szCs w:val="24"/>
        </w:rPr>
        <w:t xml:space="preserve"> </w:t>
      </w:r>
      <w:r w:rsidRPr="003C790C">
        <w:rPr>
          <w:spacing w:val="-1"/>
          <w:sz w:val="24"/>
          <w:szCs w:val="24"/>
        </w:rPr>
        <w:t>P</w:t>
      </w:r>
      <w:r w:rsidRPr="003C790C">
        <w:rPr>
          <w:sz w:val="24"/>
          <w:szCs w:val="24"/>
        </w:rPr>
        <w:t>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1"/>
        <w:ind w:left="1182" w:right="5274"/>
        <w:jc w:val="both"/>
        <w:rPr>
          <w:sz w:val="24"/>
          <w:szCs w:val="24"/>
        </w:rPr>
      </w:pPr>
      <w:r w:rsidRPr="003C790C">
        <w:rPr>
          <w:rFonts w:eastAsia="Courier New"/>
          <w:sz w:val="24"/>
          <w:szCs w:val="24"/>
        </w:rPr>
        <w:t xml:space="preserve">o  </w:t>
      </w:r>
      <w:r w:rsidRPr="003C790C">
        <w:rPr>
          <w:sz w:val="24"/>
          <w:szCs w:val="24"/>
        </w:rPr>
        <w:t>Ana</w:t>
      </w:r>
      <w:r w:rsidRPr="003C790C">
        <w:rPr>
          <w:spacing w:val="-1"/>
          <w:sz w:val="24"/>
          <w:szCs w:val="24"/>
        </w:rPr>
        <w:t>l</w:t>
      </w:r>
      <w:r w:rsidRPr="003C790C">
        <w:rPr>
          <w:sz w:val="24"/>
          <w:szCs w:val="24"/>
        </w:rPr>
        <w:t>y</w:t>
      </w:r>
      <w:r w:rsidRPr="003C790C">
        <w:rPr>
          <w:spacing w:val="1"/>
          <w:sz w:val="24"/>
          <w:szCs w:val="24"/>
        </w:rPr>
        <w:t>z</w:t>
      </w:r>
      <w:r w:rsidRPr="003C790C">
        <w:rPr>
          <w:sz w:val="24"/>
          <w:szCs w:val="24"/>
        </w:rPr>
        <w:t>e your</w:t>
      </w:r>
      <w:r w:rsidRPr="003C790C">
        <w:rPr>
          <w:spacing w:val="-14"/>
          <w:sz w:val="24"/>
          <w:szCs w:val="24"/>
        </w:rPr>
        <w:t xml:space="preserve"> </w:t>
      </w:r>
      <w:r w:rsidRPr="003C790C">
        <w:rPr>
          <w:sz w:val="24"/>
          <w:szCs w:val="24"/>
        </w:rPr>
        <w:t>AU</w:t>
      </w:r>
      <w:r w:rsidRPr="003C790C">
        <w:rPr>
          <w:spacing w:val="-1"/>
          <w:sz w:val="24"/>
          <w:szCs w:val="24"/>
        </w:rPr>
        <w:t>D</w:t>
      </w:r>
      <w:r w:rsidRPr="003C790C">
        <w:rPr>
          <w:sz w:val="24"/>
          <w:szCs w:val="24"/>
        </w:rPr>
        <w:t>I</w:t>
      </w:r>
      <w:r w:rsidRPr="003C790C">
        <w:rPr>
          <w:spacing w:val="1"/>
          <w:sz w:val="24"/>
          <w:szCs w:val="24"/>
        </w:rPr>
        <w:t>E</w:t>
      </w:r>
      <w:r w:rsidRPr="003C790C">
        <w:rPr>
          <w:spacing w:val="-1"/>
          <w:sz w:val="24"/>
          <w:szCs w:val="24"/>
        </w:rPr>
        <w:t>N</w:t>
      </w:r>
      <w:r w:rsidRPr="003C790C">
        <w:rPr>
          <w:sz w:val="24"/>
          <w:szCs w:val="24"/>
        </w:rPr>
        <w:t>C</w:t>
      </w:r>
      <w:r w:rsidRPr="003C790C">
        <w:rPr>
          <w:spacing w:val="1"/>
          <w:sz w:val="24"/>
          <w:szCs w:val="24"/>
        </w:rPr>
        <w:t>E</w:t>
      </w:r>
      <w:r w:rsidRPr="003C790C">
        <w:rPr>
          <w:sz w:val="24"/>
          <w:szCs w:val="24"/>
        </w:rPr>
        <w:t>.</w:t>
      </w:r>
    </w:p>
    <w:p w:rsidR="007978D5" w:rsidRPr="003C790C" w:rsidRDefault="003F763B">
      <w:pPr>
        <w:ind w:left="1182" w:right="3591"/>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Def</w:t>
      </w:r>
      <w:r w:rsidRPr="003C790C">
        <w:rPr>
          <w:spacing w:val="-1"/>
          <w:sz w:val="24"/>
          <w:szCs w:val="24"/>
        </w:rPr>
        <w:t>i</w:t>
      </w:r>
      <w:r w:rsidRPr="003C790C">
        <w:rPr>
          <w:sz w:val="24"/>
          <w:szCs w:val="24"/>
        </w:rPr>
        <w:t>ne</w:t>
      </w:r>
      <w:r w:rsidRPr="003C790C">
        <w:rPr>
          <w:spacing w:val="1"/>
          <w:sz w:val="24"/>
          <w:szCs w:val="24"/>
        </w:rPr>
        <w:t xml:space="preserve"> </w:t>
      </w:r>
      <w:r w:rsidRPr="003C790C">
        <w:rPr>
          <w:spacing w:val="-1"/>
          <w:sz w:val="24"/>
          <w:szCs w:val="24"/>
        </w:rPr>
        <w:t>w</w:t>
      </w:r>
      <w:r w:rsidRPr="003C790C">
        <w:rPr>
          <w:sz w:val="24"/>
          <w:szCs w:val="24"/>
        </w:rPr>
        <w:t>hat</w:t>
      </w:r>
      <w:r w:rsidRPr="003C790C">
        <w:rPr>
          <w:spacing w:val="-13"/>
          <w:sz w:val="24"/>
          <w:szCs w:val="24"/>
        </w:rPr>
        <w:t xml:space="preserve"> </w:t>
      </w:r>
      <w:r w:rsidRPr="003C790C">
        <w:rPr>
          <w:sz w:val="24"/>
          <w:szCs w:val="24"/>
        </w:rPr>
        <w:t>AC</w:t>
      </w:r>
      <w:r w:rsidRPr="003C790C">
        <w:rPr>
          <w:spacing w:val="-1"/>
          <w:sz w:val="24"/>
          <w:szCs w:val="24"/>
        </w:rPr>
        <w:t>T</w:t>
      </w:r>
      <w:r w:rsidRPr="003C790C">
        <w:rPr>
          <w:sz w:val="24"/>
          <w:szCs w:val="24"/>
        </w:rPr>
        <w:t xml:space="preserve">ION you </w:t>
      </w:r>
      <w:r w:rsidRPr="003C790C">
        <w:rPr>
          <w:spacing w:val="-1"/>
          <w:sz w:val="24"/>
          <w:szCs w:val="24"/>
        </w:rPr>
        <w:t>w</w:t>
      </w:r>
      <w:r w:rsidRPr="003C790C">
        <w:rPr>
          <w:sz w:val="24"/>
          <w:szCs w:val="24"/>
        </w:rPr>
        <w:t>ant</w:t>
      </w:r>
      <w:r w:rsidRPr="003C790C">
        <w:rPr>
          <w:spacing w:val="1"/>
          <w:sz w:val="24"/>
          <w:szCs w:val="24"/>
        </w:rPr>
        <w:t xml:space="preserve"> </w:t>
      </w:r>
      <w:r w:rsidRPr="003C790C">
        <w:rPr>
          <w:spacing w:val="-1"/>
          <w:sz w:val="24"/>
          <w:szCs w:val="24"/>
        </w:rPr>
        <w:t>t</w:t>
      </w:r>
      <w:r w:rsidRPr="003C790C">
        <w:rPr>
          <w:sz w:val="24"/>
          <w:szCs w:val="24"/>
        </w:rPr>
        <w:t>hem</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ake.</w:t>
      </w:r>
    </w:p>
    <w:p w:rsidR="007978D5" w:rsidRPr="003C790C" w:rsidRDefault="003F763B">
      <w:pPr>
        <w:spacing w:line="280" w:lineRule="exact"/>
        <w:ind w:left="1182" w:right="3852"/>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Arrange your</w:t>
      </w:r>
      <w:r w:rsidRPr="003C790C">
        <w:rPr>
          <w:spacing w:val="-12"/>
          <w:sz w:val="24"/>
          <w:szCs w:val="24"/>
        </w:rPr>
        <w:t xml:space="preserve"> </w:t>
      </w:r>
      <w:r w:rsidRPr="003C790C">
        <w:rPr>
          <w:spacing w:val="-1"/>
          <w:sz w:val="24"/>
          <w:szCs w:val="24"/>
        </w:rPr>
        <w:t>A</w:t>
      </w:r>
      <w:r w:rsidRPr="003C790C">
        <w:rPr>
          <w:sz w:val="24"/>
          <w:szCs w:val="24"/>
        </w:rPr>
        <w:t>RGU</w:t>
      </w:r>
      <w:r w:rsidRPr="003C790C">
        <w:rPr>
          <w:spacing w:val="-1"/>
          <w:sz w:val="24"/>
          <w:szCs w:val="24"/>
        </w:rPr>
        <w:t>M</w:t>
      </w:r>
      <w:r w:rsidRPr="003C790C">
        <w:rPr>
          <w:spacing w:val="1"/>
          <w:sz w:val="24"/>
          <w:szCs w:val="24"/>
        </w:rPr>
        <w:t>E</w:t>
      </w:r>
      <w:r w:rsidRPr="003C790C">
        <w:rPr>
          <w:spacing w:val="-3"/>
          <w:sz w:val="24"/>
          <w:szCs w:val="24"/>
        </w:rPr>
        <w:t>N</w:t>
      </w:r>
      <w:r w:rsidRPr="003C790C">
        <w:rPr>
          <w:sz w:val="24"/>
          <w:szCs w:val="24"/>
        </w:rPr>
        <w:t>T</w:t>
      </w:r>
      <w:r w:rsidRPr="003C790C">
        <w:rPr>
          <w:spacing w:val="-1"/>
          <w:sz w:val="24"/>
          <w:szCs w:val="24"/>
        </w:rPr>
        <w:t xml:space="preserve"> t</w:t>
      </w:r>
      <w:r w:rsidRPr="003C790C">
        <w:rPr>
          <w:sz w:val="24"/>
          <w:szCs w:val="24"/>
        </w:rPr>
        <w:t xml:space="preserve">o </w:t>
      </w:r>
      <w:r w:rsidRPr="003C790C">
        <w:rPr>
          <w:spacing w:val="-1"/>
          <w:sz w:val="24"/>
          <w:szCs w:val="24"/>
        </w:rPr>
        <w:t>m</w:t>
      </w:r>
      <w:r w:rsidRPr="003C790C">
        <w:rPr>
          <w:sz w:val="24"/>
          <w:szCs w:val="24"/>
        </w:rPr>
        <w:t>ove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w:t>
      </w:r>
    </w:p>
    <w:p w:rsidR="007978D5" w:rsidRPr="003C790C" w:rsidRDefault="003F763B">
      <w:pPr>
        <w:spacing w:before="1"/>
        <w:ind w:left="1182" w:right="1122"/>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2"/>
          <w:sz w:val="24"/>
          <w:szCs w:val="24"/>
        </w:rPr>
        <w:t xml:space="preserve"> </w:t>
      </w:r>
      <w:r w:rsidRPr="003C790C">
        <w:rPr>
          <w:spacing w:val="-2"/>
          <w:sz w:val="24"/>
          <w:szCs w:val="24"/>
        </w:rPr>
        <w:t>n</w:t>
      </w:r>
      <w:r w:rsidRPr="003C790C">
        <w:rPr>
          <w:spacing w:val="1"/>
          <w:sz w:val="24"/>
          <w:szCs w:val="24"/>
        </w:rPr>
        <w:t>a</w:t>
      </w:r>
      <w:r w:rsidRPr="003C790C">
        <w:rPr>
          <w:spacing w:val="-1"/>
          <w:sz w:val="24"/>
          <w:szCs w:val="24"/>
        </w:rPr>
        <w:t>m</w:t>
      </w:r>
      <w:r w:rsidRPr="003C790C">
        <w:rPr>
          <w:sz w:val="24"/>
          <w:szCs w:val="24"/>
        </w:rPr>
        <w:t xml:space="preserve">es, </w:t>
      </w:r>
      <w:r w:rsidRPr="003C790C">
        <w:rPr>
          <w:spacing w:val="-1"/>
          <w:sz w:val="24"/>
          <w:szCs w:val="24"/>
        </w:rPr>
        <w:t>t</w:t>
      </w:r>
      <w:r w:rsidRPr="003C790C">
        <w:rPr>
          <w:spacing w:val="1"/>
          <w:sz w:val="24"/>
          <w:szCs w:val="24"/>
        </w:rPr>
        <w:t>i</w:t>
      </w:r>
      <w:r w:rsidRPr="003C790C">
        <w:rPr>
          <w:spacing w:val="-1"/>
          <w:sz w:val="24"/>
          <w:szCs w:val="24"/>
        </w:rPr>
        <w:t>tl</w:t>
      </w:r>
      <w:r w:rsidRPr="003C790C">
        <w:rPr>
          <w:spacing w:val="1"/>
          <w:sz w:val="24"/>
          <w:szCs w:val="24"/>
        </w:rPr>
        <w:t>e</w:t>
      </w:r>
      <w:r w:rsidRPr="003C790C">
        <w:rPr>
          <w:spacing w:val="-1"/>
          <w:sz w:val="24"/>
          <w:szCs w:val="24"/>
        </w:rPr>
        <w:t>s</w:t>
      </w:r>
      <w:r w:rsidRPr="003C790C">
        <w:rPr>
          <w:sz w:val="24"/>
          <w:szCs w:val="24"/>
        </w:rPr>
        <w:t>, b</w:t>
      </w:r>
      <w:r w:rsidRPr="003C790C">
        <w:rPr>
          <w:spacing w:val="1"/>
          <w:sz w:val="24"/>
          <w:szCs w:val="24"/>
        </w:rPr>
        <w:t>a</w:t>
      </w:r>
      <w:r w:rsidRPr="003C790C">
        <w:rPr>
          <w:sz w:val="24"/>
          <w:szCs w:val="24"/>
        </w:rPr>
        <w:t>ckgroun</w:t>
      </w:r>
      <w:r w:rsidRPr="003C790C">
        <w:rPr>
          <w:spacing w:val="-2"/>
          <w:sz w:val="24"/>
          <w:szCs w:val="24"/>
        </w:rPr>
        <w:t>d</w:t>
      </w:r>
      <w:r w:rsidRPr="003C790C">
        <w:rPr>
          <w:sz w:val="24"/>
          <w:szCs w:val="24"/>
        </w:rPr>
        <w:t>s, re</w:t>
      </w:r>
      <w:r w:rsidRPr="003C790C">
        <w:rPr>
          <w:spacing w:val="1"/>
          <w:sz w:val="24"/>
          <w:szCs w:val="24"/>
        </w:rPr>
        <w:t>a</w:t>
      </w:r>
      <w:r w:rsidRPr="003C790C">
        <w:rPr>
          <w:spacing w:val="-1"/>
          <w:sz w:val="24"/>
          <w:szCs w:val="24"/>
        </w:rPr>
        <w:t>s</w:t>
      </w:r>
      <w:r w:rsidRPr="003C790C">
        <w:rPr>
          <w:sz w:val="24"/>
          <w:szCs w:val="24"/>
        </w:rPr>
        <w:t>ons for a</w:t>
      </w:r>
      <w:r w:rsidRPr="003C790C">
        <w:rPr>
          <w:spacing w:val="1"/>
          <w:sz w:val="24"/>
          <w:szCs w:val="24"/>
        </w:rPr>
        <w:t>t</w:t>
      </w:r>
      <w:r w:rsidRPr="003C790C">
        <w:rPr>
          <w:spacing w:val="-1"/>
          <w:sz w:val="24"/>
          <w:szCs w:val="24"/>
        </w:rPr>
        <w:t>t</w:t>
      </w:r>
      <w:r w:rsidRPr="003C790C">
        <w:rPr>
          <w:sz w:val="24"/>
          <w:szCs w:val="24"/>
        </w:rPr>
        <w:t>end</w:t>
      </w:r>
      <w:r w:rsidRPr="003C790C">
        <w:rPr>
          <w:spacing w:val="1"/>
          <w:sz w:val="24"/>
          <w:szCs w:val="24"/>
        </w:rPr>
        <w:t>i</w:t>
      </w:r>
      <w:r w:rsidRPr="003C790C">
        <w:rPr>
          <w:sz w:val="24"/>
          <w:szCs w:val="24"/>
        </w:rPr>
        <w:t>ng, e</w:t>
      </w:r>
      <w:r w:rsidRPr="003C790C">
        <w:rPr>
          <w:spacing w:val="-1"/>
          <w:sz w:val="24"/>
          <w:szCs w:val="24"/>
        </w:rPr>
        <w:t>t</w:t>
      </w:r>
      <w:r w:rsidRPr="003C790C">
        <w:rPr>
          <w:sz w:val="24"/>
          <w:szCs w:val="24"/>
        </w:rPr>
        <w:t>c…?</w:t>
      </w:r>
    </w:p>
    <w:p w:rsidR="007978D5" w:rsidRPr="003C790C" w:rsidRDefault="003F763B">
      <w:pPr>
        <w:spacing w:line="280" w:lineRule="exact"/>
        <w:ind w:left="1182" w:right="5223"/>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2"/>
          <w:sz w:val="24"/>
          <w:szCs w:val="24"/>
        </w:rPr>
        <w:t xml:space="preserve"> </w:t>
      </w:r>
      <w:r w:rsidRPr="003C790C">
        <w:rPr>
          <w:spacing w:val="-2"/>
          <w:sz w:val="24"/>
          <w:szCs w:val="24"/>
        </w:rPr>
        <w:t>b</w:t>
      </w:r>
      <w:r w:rsidRPr="003C790C">
        <w:rPr>
          <w:spacing w:val="1"/>
          <w:sz w:val="24"/>
          <w:szCs w:val="24"/>
        </w:rPr>
        <w:t>i</w:t>
      </w:r>
      <w:r w:rsidRPr="003C790C">
        <w:rPr>
          <w:sz w:val="24"/>
          <w:szCs w:val="24"/>
        </w:rPr>
        <w:t>g conc</w:t>
      </w:r>
      <w:r w:rsidRPr="003C790C">
        <w:rPr>
          <w:spacing w:val="1"/>
          <w:sz w:val="24"/>
          <w:szCs w:val="24"/>
        </w:rPr>
        <w:t>e</w:t>
      </w:r>
      <w:r w:rsidRPr="003C790C">
        <w:rPr>
          <w:sz w:val="24"/>
          <w:szCs w:val="24"/>
        </w:rPr>
        <w:t>rn</w:t>
      </w:r>
      <w:r w:rsidRPr="003C790C">
        <w:rPr>
          <w:spacing w:val="-1"/>
          <w:sz w:val="24"/>
          <w:szCs w:val="24"/>
        </w:rPr>
        <w:t>s</w:t>
      </w:r>
      <w:r w:rsidRPr="003C790C">
        <w:rPr>
          <w:sz w:val="24"/>
          <w:szCs w:val="24"/>
        </w:rPr>
        <w:t>?</w:t>
      </w:r>
    </w:p>
    <w:p w:rsidR="007978D5" w:rsidRPr="003C790C" w:rsidRDefault="003F763B">
      <w:pPr>
        <w:spacing w:before="1"/>
        <w:ind w:left="1182" w:right="2348"/>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2"/>
          <w:sz w:val="24"/>
          <w:szCs w:val="24"/>
        </w:rPr>
        <w:t xml:space="preserve"> </w:t>
      </w:r>
      <w:r w:rsidRPr="003C790C">
        <w:rPr>
          <w:sz w:val="24"/>
          <w:szCs w:val="24"/>
        </w:rPr>
        <w:t>o</w:t>
      </w:r>
      <w:r w:rsidRPr="003C790C">
        <w:rPr>
          <w:spacing w:val="-2"/>
          <w:sz w:val="24"/>
          <w:szCs w:val="24"/>
        </w:rPr>
        <w:t>b</w:t>
      </w:r>
      <w:r w:rsidRPr="003C790C">
        <w:rPr>
          <w:spacing w:val="1"/>
          <w:sz w:val="24"/>
          <w:szCs w:val="24"/>
        </w:rPr>
        <w:t>j</w:t>
      </w:r>
      <w:r w:rsidRPr="003C790C">
        <w:rPr>
          <w:sz w:val="24"/>
          <w:szCs w:val="24"/>
        </w:rPr>
        <w:t>ec</w:t>
      </w:r>
      <w:r w:rsidRPr="003C790C">
        <w:rPr>
          <w:spacing w:val="1"/>
          <w:sz w:val="24"/>
          <w:szCs w:val="24"/>
        </w:rPr>
        <w:t>t</w:t>
      </w:r>
      <w:r w:rsidRPr="003C790C">
        <w:rPr>
          <w:spacing w:val="-1"/>
          <w:sz w:val="24"/>
          <w:szCs w:val="24"/>
        </w:rPr>
        <w:t>i</w:t>
      </w:r>
      <w:r w:rsidRPr="003C790C">
        <w:rPr>
          <w:sz w:val="24"/>
          <w:szCs w:val="24"/>
        </w:rPr>
        <w:t xml:space="preserve">ves, </w:t>
      </w:r>
      <w:r w:rsidRPr="003C790C">
        <w:rPr>
          <w:spacing w:val="-2"/>
          <w:sz w:val="24"/>
          <w:szCs w:val="24"/>
        </w:rPr>
        <w:t>f</w:t>
      </w:r>
      <w:r w:rsidRPr="003C790C">
        <w:rPr>
          <w:spacing w:val="1"/>
          <w:sz w:val="24"/>
          <w:szCs w:val="24"/>
        </w:rPr>
        <w:t>e</w:t>
      </w:r>
      <w:r w:rsidRPr="003C790C">
        <w:rPr>
          <w:sz w:val="24"/>
          <w:szCs w:val="24"/>
        </w:rPr>
        <w:t>ars, hot</w:t>
      </w:r>
      <w:r w:rsidRPr="003C790C">
        <w:rPr>
          <w:spacing w:val="-1"/>
          <w:sz w:val="24"/>
          <w:szCs w:val="24"/>
        </w:rPr>
        <w:t xml:space="preserve"> </w:t>
      </w:r>
      <w:r w:rsidRPr="003C790C">
        <w:rPr>
          <w:sz w:val="24"/>
          <w:szCs w:val="24"/>
        </w:rPr>
        <w:t>bu</w:t>
      </w:r>
      <w:r w:rsidRPr="003C790C">
        <w:rPr>
          <w:spacing w:val="-1"/>
          <w:sz w:val="24"/>
          <w:szCs w:val="24"/>
        </w:rPr>
        <w:t>t</w:t>
      </w:r>
      <w:r w:rsidRPr="003C790C">
        <w:rPr>
          <w:spacing w:val="1"/>
          <w:sz w:val="24"/>
          <w:szCs w:val="24"/>
        </w:rPr>
        <w:t>t</w:t>
      </w:r>
      <w:r w:rsidRPr="003C790C">
        <w:rPr>
          <w:sz w:val="24"/>
          <w:szCs w:val="24"/>
        </w:rPr>
        <w:t>on</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and a</w:t>
      </w:r>
      <w:r w:rsidRPr="003C790C">
        <w:rPr>
          <w:spacing w:val="-1"/>
          <w:sz w:val="24"/>
          <w:szCs w:val="24"/>
        </w:rPr>
        <w:t>t</w:t>
      </w:r>
      <w:r w:rsidRPr="003C790C">
        <w:rPr>
          <w:spacing w:val="1"/>
          <w:sz w:val="24"/>
          <w:szCs w:val="24"/>
        </w:rPr>
        <w:t>t</w:t>
      </w:r>
      <w:r w:rsidRPr="003C790C">
        <w:rPr>
          <w:spacing w:val="-1"/>
          <w:sz w:val="24"/>
          <w:szCs w:val="24"/>
        </w:rPr>
        <w:t>it</w:t>
      </w:r>
      <w:r w:rsidRPr="003C790C">
        <w:rPr>
          <w:sz w:val="24"/>
          <w:szCs w:val="24"/>
        </w:rPr>
        <w:t>ud</w:t>
      </w:r>
      <w:r w:rsidRPr="003C790C">
        <w:rPr>
          <w:spacing w:val="1"/>
          <w:sz w:val="24"/>
          <w:szCs w:val="24"/>
        </w:rPr>
        <w:t>e</w:t>
      </w:r>
      <w:r w:rsidRPr="003C790C">
        <w:rPr>
          <w:spacing w:val="-1"/>
          <w:sz w:val="24"/>
          <w:szCs w:val="24"/>
        </w:rPr>
        <w:t>s</w:t>
      </w:r>
      <w:r w:rsidRPr="003C790C">
        <w:rPr>
          <w:sz w:val="24"/>
          <w:szCs w:val="24"/>
        </w:rPr>
        <w:t>?</w:t>
      </w:r>
    </w:p>
    <w:p w:rsidR="007978D5" w:rsidRPr="003C790C" w:rsidRDefault="003F763B">
      <w:pPr>
        <w:spacing w:line="280" w:lineRule="exact"/>
        <w:ind w:left="1182" w:right="2944"/>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t</w:t>
      </w:r>
      <w:r w:rsidRPr="003C790C">
        <w:rPr>
          <w:sz w:val="24"/>
          <w:szCs w:val="24"/>
        </w:rPr>
        <w:t>h</w:t>
      </w:r>
      <w:r w:rsidRPr="003C790C">
        <w:rPr>
          <w:spacing w:val="1"/>
          <w:sz w:val="24"/>
          <w:szCs w:val="24"/>
        </w:rPr>
        <w:t>e</w:t>
      </w:r>
      <w:r w:rsidRPr="003C790C">
        <w:rPr>
          <w:spacing w:val="-1"/>
          <w:sz w:val="24"/>
          <w:szCs w:val="24"/>
        </w:rPr>
        <w:t>i</w:t>
      </w:r>
      <w:r w:rsidRPr="003C790C">
        <w:rPr>
          <w:sz w:val="24"/>
          <w:szCs w:val="24"/>
        </w:rPr>
        <w:t>r perc</w:t>
      </w:r>
      <w:r w:rsidRPr="003C790C">
        <w:rPr>
          <w:spacing w:val="1"/>
          <w:sz w:val="24"/>
          <w:szCs w:val="24"/>
        </w:rPr>
        <w:t>e</w:t>
      </w:r>
      <w:r w:rsidRPr="003C790C">
        <w:rPr>
          <w:sz w:val="24"/>
          <w:szCs w:val="24"/>
        </w:rPr>
        <w:t>p</w:t>
      </w:r>
      <w:r w:rsidRPr="003C790C">
        <w:rPr>
          <w:spacing w:val="-1"/>
          <w:sz w:val="24"/>
          <w:szCs w:val="24"/>
        </w:rPr>
        <w:t>ti</w:t>
      </w:r>
      <w:r w:rsidRPr="003C790C">
        <w:rPr>
          <w:sz w:val="24"/>
          <w:szCs w:val="24"/>
        </w:rPr>
        <w:t xml:space="preserve">on of you </w:t>
      </w:r>
      <w:r w:rsidRPr="003C790C">
        <w:rPr>
          <w:spacing w:val="1"/>
          <w:sz w:val="24"/>
          <w:szCs w:val="24"/>
        </w:rPr>
        <w:t>a</w:t>
      </w:r>
      <w:r w:rsidRPr="003C790C">
        <w:rPr>
          <w:sz w:val="24"/>
          <w:szCs w:val="24"/>
        </w:rPr>
        <w:t xml:space="preserve">nd your </w:t>
      </w:r>
      <w:r w:rsidRPr="003C790C">
        <w:rPr>
          <w:spacing w:val="-1"/>
          <w:sz w:val="24"/>
          <w:szCs w:val="24"/>
        </w:rPr>
        <w:t>i</w:t>
      </w:r>
      <w:r w:rsidRPr="003C790C">
        <w:rPr>
          <w:sz w:val="24"/>
          <w:szCs w:val="24"/>
        </w:rPr>
        <w:t>ns</w:t>
      </w:r>
      <w:r w:rsidRPr="003C790C">
        <w:rPr>
          <w:spacing w:val="-1"/>
          <w:sz w:val="24"/>
          <w:szCs w:val="24"/>
        </w:rPr>
        <w:t>ti</w:t>
      </w:r>
      <w:r w:rsidRPr="003C790C">
        <w:rPr>
          <w:spacing w:val="1"/>
          <w:sz w:val="24"/>
          <w:szCs w:val="24"/>
        </w:rPr>
        <w:t>t</w:t>
      </w:r>
      <w:r w:rsidRPr="003C790C">
        <w:rPr>
          <w:sz w:val="24"/>
          <w:szCs w:val="24"/>
        </w:rPr>
        <w:t>u</w:t>
      </w:r>
      <w:r w:rsidRPr="003C790C">
        <w:rPr>
          <w:spacing w:val="-1"/>
          <w:sz w:val="24"/>
          <w:szCs w:val="24"/>
        </w:rPr>
        <w:t>ti</w:t>
      </w:r>
      <w:r w:rsidRPr="003C790C">
        <w:rPr>
          <w:sz w:val="24"/>
          <w:szCs w:val="24"/>
        </w:rPr>
        <w:t>on?</w:t>
      </w:r>
    </w:p>
    <w:p w:rsidR="007978D5" w:rsidRPr="003C790C" w:rsidRDefault="003F763B">
      <w:pPr>
        <w:spacing w:before="1"/>
        <w:ind w:left="1182" w:right="4392"/>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are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2"/>
          <w:sz w:val="24"/>
          <w:szCs w:val="24"/>
        </w:rPr>
        <w:t xml:space="preserve"> </w:t>
      </w:r>
      <w:r w:rsidRPr="003C790C">
        <w:rPr>
          <w:sz w:val="24"/>
          <w:szCs w:val="24"/>
        </w:rPr>
        <w:t>q</w:t>
      </w:r>
      <w:r w:rsidRPr="003C790C">
        <w:rPr>
          <w:spacing w:val="-2"/>
          <w:sz w:val="24"/>
          <w:szCs w:val="24"/>
        </w:rPr>
        <w:t>u</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 xml:space="preserve">ons </w:t>
      </w:r>
      <w:r w:rsidRPr="003C790C">
        <w:rPr>
          <w:spacing w:val="-1"/>
          <w:sz w:val="24"/>
          <w:szCs w:val="24"/>
        </w:rPr>
        <w:t>li</w:t>
      </w:r>
      <w:r w:rsidRPr="003C790C">
        <w:rPr>
          <w:sz w:val="24"/>
          <w:szCs w:val="24"/>
        </w:rPr>
        <w:t>k</w:t>
      </w:r>
      <w:r w:rsidRPr="003C790C">
        <w:rPr>
          <w:spacing w:val="1"/>
          <w:sz w:val="24"/>
          <w:szCs w:val="24"/>
        </w:rPr>
        <w:t>e</w:t>
      </w:r>
      <w:r w:rsidRPr="003C790C">
        <w:rPr>
          <w:spacing w:val="-1"/>
          <w:sz w:val="24"/>
          <w:szCs w:val="24"/>
        </w:rPr>
        <w:t>l</w:t>
      </w:r>
      <w:r w:rsidRPr="003C790C">
        <w:rPr>
          <w:sz w:val="24"/>
          <w:szCs w:val="24"/>
        </w:rPr>
        <w:t xml:space="preserve">y </w:t>
      </w:r>
      <w:r w:rsidRPr="003C790C">
        <w:rPr>
          <w:spacing w:val="-1"/>
          <w:sz w:val="24"/>
          <w:szCs w:val="24"/>
        </w:rPr>
        <w:t>t</w:t>
      </w:r>
      <w:r w:rsidRPr="003C790C">
        <w:rPr>
          <w:sz w:val="24"/>
          <w:szCs w:val="24"/>
        </w:rPr>
        <w:t xml:space="preserve">o be? </w:t>
      </w: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persona</w:t>
      </w:r>
      <w:r w:rsidRPr="003C790C">
        <w:rPr>
          <w:spacing w:val="1"/>
          <w:sz w:val="24"/>
          <w:szCs w:val="24"/>
        </w:rPr>
        <w:t>l</w:t>
      </w:r>
      <w:r w:rsidRPr="003C790C">
        <w:rPr>
          <w:spacing w:val="-1"/>
          <w:sz w:val="24"/>
          <w:szCs w:val="24"/>
        </w:rPr>
        <w:t>l</w:t>
      </w:r>
      <w:r w:rsidRPr="003C790C">
        <w:rPr>
          <w:sz w:val="24"/>
          <w:szCs w:val="24"/>
        </w:rPr>
        <w:t>y at</w:t>
      </w:r>
      <w:r w:rsidRPr="003C790C">
        <w:rPr>
          <w:spacing w:val="1"/>
          <w:sz w:val="24"/>
          <w:szCs w:val="24"/>
        </w:rPr>
        <w:t xml:space="preserve"> </w:t>
      </w:r>
      <w:r w:rsidRPr="003C790C">
        <w:rPr>
          <w:spacing w:val="-1"/>
          <w:sz w:val="24"/>
          <w:szCs w:val="24"/>
        </w:rPr>
        <w:t>s</w:t>
      </w:r>
      <w:r w:rsidRPr="003C790C">
        <w:rPr>
          <w:spacing w:val="1"/>
          <w:sz w:val="24"/>
          <w:szCs w:val="24"/>
        </w:rPr>
        <w:t>t</w:t>
      </w:r>
      <w:r w:rsidRPr="003C790C">
        <w:rPr>
          <w:sz w:val="24"/>
          <w:szCs w:val="24"/>
        </w:rPr>
        <w:t xml:space="preserve">ake for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 xml:space="preserve">? </w:t>
      </w: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 xml:space="preserve">How </w:t>
      </w:r>
      <w:r w:rsidRPr="003C790C">
        <w:rPr>
          <w:spacing w:val="-1"/>
          <w:sz w:val="24"/>
          <w:szCs w:val="24"/>
        </w:rPr>
        <w:t>m</w:t>
      </w:r>
      <w:r w:rsidRPr="003C790C">
        <w:rPr>
          <w:sz w:val="24"/>
          <w:szCs w:val="24"/>
        </w:rPr>
        <w:t>uch de</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l</w:t>
      </w:r>
      <w:r w:rsidRPr="003C790C">
        <w:rPr>
          <w:spacing w:val="1"/>
          <w:sz w:val="24"/>
          <w:szCs w:val="24"/>
        </w:rPr>
        <w:t xml:space="preserve"> </w:t>
      </w:r>
      <w:r w:rsidRPr="003C790C">
        <w:rPr>
          <w:sz w:val="24"/>
          <w:szCs w:val="24"/>
        </w:rPr>
        <w:t xml:space="preserve">do </w:t>
      </w:r>
      <w:r w:rsidRPr="003C790C">
        <w:rPr>
          <w:spacing w:val="-1"/>
          <w:sz w:val="24"/>
          <w:szCs w:val="24"/>
        </w:rPr>
        <w:t>t</w:t>
      </w:r>
      <w:r w:rsidRPr="003C790C">
        <w:rPr>
          <w:sz w:val="24"/>
          <w:szCs w:val="24"/>
        </w:rPr>
        <w:t>hey ne</w:t>
      </w:r>
      <w:r w:rsidRPr="003C790C">
        <w:rPr>
          <w:spacing w:val="1"/>
          <w:sz w:val="24"/>
          <w:szCs w:val="24"/>
        </w:rPr>
        <w:t>e</w:t>
      </w:r>
      <w:r w:rsidRPr="003C790C">
        <w:rPr>
          <w:sz w:val="24"/>
          <w:szCs w:val="24"/>
        </w:rPr>
        <w:t>d?</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Ob</w:t>
      </w:r>
      <w:r w:rsidRPr="003C790C">
        <w:rPr>
          <w:spacing w:val="-1"/>
          <w:sz w:val="24"/>
          <w:szCs w:val="24"/>
        </w:rPr>
        <w:t>j</w:t>
      </w:r>
      <w:r w:rsidRPr="003C790C">
        <w:rPr>
          <w:sz w:val="24"/>
          <w:szCs w:val="24"/>
        </w:rPr>
        <w:t>e</w:t>
      </w:r>
      <w:r w:rsidRPr="003C790C">
        <w:rPr>
          <w:spacing w:val="1"/>
          <w:sz w:val="24"/>
          <w:szCs w:val="24"/>
        </w:rPr>
        <w:t>c</w:t>
      </w:r>
      <w:r w:rsidRPr="003C790C">
        <w:rPr>
          <w:spacing w:val="-1"/>
          <w:sz w:val="24"/>
          <w:szCs w:val="24"/>
        </w:rPr>
        <w:t>ti</w:t>
      </w:r>
      <w:r w:rsidRPr="003C790C">
        <w:rPr>
          <w:sz w:val="24"/>
          <w:szCs w:val="24"/>
        </w:rPr>
        <w:t>ve</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pacing w:val="-1"/>
          <w:sz w:val="24"/>
          <w:szCs w:val="24"/>
        </w:rPr>
        <w:t>tt</w:t>
      </w:r>
      <w:r w:rsidRPr="003C790C">
        <w:rPr>
          <w:spacing w:val="1"/>
          <w:sz w:val="24"/>
          <w:szCs w:val="24"/>
        </w:rPr>
        <w:t>i</w:t>
      </w:r>
      <w:r w:rsidRPr="003C790C">
        <w:rPr>
          <w:sz w:val="24"/>
          <w:szCs w:val="24"/>
        </w:rPr>
        <w:t xml:space="preserve">ng of </w:t>
      </w:r>
      <w:r w:rsidRPr="003C790C">
        <w:rPr>
          <w:spacing w:val="-1"/>
          <w:sz w:val="24"/>
          <w:szCs w:val="24"/>
        </w:rPr>
        <w:t>P</w:t>
      </w:r>
      <w:r w:rsidRPr="003C790C">
        <w:rPr>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1"/>
        <w:ind w:left="1182" w:right="3484"/>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pacing w:val="1"/>
          <w:sz w:val="24"/>
          <w:szCs w:val="24"/>
        </w:rPr>
        <w:t>a</w:t>
      </w:r>
      <w:r w:rsidRPr="003C790C">
        <w:rPr>
          <w:spacing w:val="-3"/>
          <w:sz w:val="24"/>
          <w:szCs w:val="24"/>
        </w:rPr>
        <w:t>c</w:t>
      </w:r>
      <w:r w:rsidRPr="003C790C">
        <w:rPr>
          <w:spacing w:val="1"/>
          <w:sz w:val="24"/>
          <w:szCs w:val="24"/>
        </w:rPr>
        <w:t>t</w:t>
      </w:r>
      <w:r w:rsidRPr="003C790C">
        <w:rPr>
          <w:spacing w:val="-1"/>
          <w:sz w:val="24"/>
          <w:szCs w:val="24"/>
        </w:rPr>
        <w:t>i</w:t>
      </w:r>
      <w:r w:rsidRPr="003C790C">
        <w:rPr>
          <w:sz w:val="24"/>
          <w:szCs w:val="24"/>
        </w:rPr>
        <w:t>on do you want</w:t>
      </w:r>
      <w:r w:rsidRPr="003C790C">
        <w:rPr>
          <w:spacing w:val="1"/>
          <w:sz w:val="24"/>
          <w:szCs w:val="24"/>
        </w:rPr>
        <w:t xml:space="preserve"> </w:t>
      </w:r>
      <w:r w:rsidRPr="003C790C">
        <w:rPr>
          <w:spacing w:val="-1"/>
          <w:sz w:val="24"/>
          <w:szCs w:val="24"/>
        </w:rPr>
        <w:t>t</w:t>
      </w:r>
      <w:r w:rsidRPr="003C790C">
        <w:rPr>
          <w:sz w:val="24"/>
          <w:szCs w:val="24"/>
        </w:rPr>
        <w:t>he aud</w:t>
      </w:r>
      <w:r w:rsidRPr="003C790C">
        <w:rPr>
          <w:spacing w:val="-1"/>
          <w:sz w:val="24"/>
          <w:szCs w:val="24"/>
        </w:rPr>
        <w:t>i</w:t>
      </w:r>
      <w:r w:rsidRPr="003C790C">
        <w:rPr>
          <w:spacing w:val="1"/>
          <w:sz w:val="24"/>
          <w:szCs w:val="24"/>
        </w:rPr>
        <w:t>e</w:t>
      </w:r>
      <w:r w:rsidRPr="003C790C">
        <w:rPr>
          <w:sz w:val="24"/>
          <w:szCs w:val="24"/>
        </w:rPr>
        <w:t xml:space="preserve">nce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ake?</w:t>
      </w:r>
    </w:p>
    <w:p w:rsidR="007978D5" w:rsidRPr="003C790C" w:rsidRDefault="003F763B">
      <w:pPr>
        <w:spacing w:line="280" w:lineRule="exact"/>
        <w:ind w:left="1182" w:right="4637"/>
        <w:jc w:val="both"/>
        <w:rPr>
          <w:sz w:val="24"/>
          <w:szCs w:val="24"/>
        </w:rPr>
      </w:pPr>
      <w:r w:rsidRPr="003C790C">
        <w:rPr>
          <w:rFonts w:eastAsia="Courier New"/>
          <w:position w:val="1"/>
          <w:sz w:val="24"/>
          <w:szCs w:val="24"/>
        </w:rPr>
        <w:t xml:space="preserve">o  </w:t>
      </w:r>
      <w:r w:rsidRPr="003C790C">
        <w:rPr>
          <w:position w:val="1"/>
          <w:sz w:val="24"/>
          <w:szCs w:val="24"/>
        </w:rPr>
        <w:t>Def</w:t>
      </w:r>
      <w:r w:rsidRPr="003C790C">
        <w:rPr>
          <w:spacing w:val="-1"/>
          <w:position w:val="1"/>
          <w:sz w:val="24"/>
          <w:szCs w:val="24"/>
        </w:rPr>
        <w:t>i</w:t>
      </w:r>
      <w:r w:rsidRPr="003C790C">
        <w:rPr>
          <w:position w:val="1"/>
          <w:sz w:val="24"/>
          <w:szCs w:val="24"/>
        </w:rPr>
        <w:t>ne</w:t>
      </w:r>
      <w:r w:rsidRPr="003C790C">
        <w:rPr>
          <w:spacing w:val="1"/>
          <w:position w:val="1"/>
          <w:sz w:val="24"/>
          <w:szCs w:val="24"/>
        </w:rPr>
        <w:t xml:space="preserve"> </w:t>
      </w:r>
      <w:r w:rsidRPr="003C790C">
        <w:rPr>
          <w:spacing w:val="-1"/>
          <w:position w:val="1"/>
          <w:sz w:val="24"/>
          <w:szCs w:val="24"/>
        </w:rPr>
        <w:t>i</w:t>
      </w:r>
      <w:r w:rsidRPr="003C790C">
        <w:rPr>
          <w:position w:val="1"/>
          <w:sz w:val="24"/>
          <w:szCs w:val="24"/>
        </w:rPr>
        <w:t>t</w:t>
      </w:r>
      <w:r w:rsidRPr="003C790C">
        <w:rPr>
          <w:spacing w:val="-1"/>
          <w:position w:val="1"/>
          <w:sz w:val="24"/>
          <w:szCs w:val="24"/>
        </w:rPr>
        <w:t xml:space="preserve"> </w:t>
      </w:r>
      <w:r w:rsidRPr="003C790C">
        <w:rPr>
          <w:spacing w:val="1"/>
          <w:position w:val="1"/>
          <w:sz w:val="24"/>
          <w:szCs w:val="24"/>
        </w:rPr>
        <w:t>i</w:t>
      </w:r>
      <w:r w:rsidRPr="003C790C">
        <w:rPr>
          <w:position w:val="1"/>
          <w:sz w:val="24"/>
          <w:szCs w:val="24"/>
        </w:rPr>
        <w:t xml:space="preserve">n </w:t>
      </w:r>
      <w:r w:rsidRPr="003C790C">
        <w:rPr>
          <w:spacing w:val="-1"/>
          <w:position w:val="1"/>
          <w:sz w:val="24"/>
          <w:szCs w:val="24"/>
        </w:rPr>
        <w:t>t</w:t>
      </w:r>
      <w:r w:rsidRPr="003C790C">
        <w:rPr>
          <w:position w:val="1"/>
          <w:sz w:val="24"/>
          <w:szCs w:val="24"/>
        </w:rPr>
        <w:t>er</w:t>
      </w:r>
      <w:r w:rsidRPr="003C790C">
        <w:rPr>
          <w:spacing w:val="1"/>
          <w:position w:val="1"/>
          <w:sz w:val="24"/>
          <w:szCs w:val="24"/>
        </w:rPr>
        <w:t>m</w:t>
      </w:r>
      <w:r w:rsidRPr="003C790C">
        <w:rPr>
          <w:position w:val="1"/>
          <w:sz w:val="24"/>
          <w:szCs w:val="24"/>
        </w:rPr>
        <w:t>s</w:t>
      </w:r>
      <w:r w:rsidRPr="003C790C">
        <w:rPr>
          <w:spacing w:val="-1"/>
          <w:position w:val="1"/>
          <w:sz w:val="24"/>
          <w:szCs w:val="24"/>
        </w:rPr>
        <w:t xml:space="preserve"> </w:t>
      </w:r>
      <w:r w:rsidRPr="003C790C">
        <w:rPr>
          <w:position w:val="1"/>
          <w:sz w:val="24"/>
          <w:szCs w:val="24"/>
        </w:rPr>
        <w:t xml:space="preserve">of </w:t>
      </w:r>
      <w:r w:rsidRPr="003C790C">
        <w:rPr>
          <w:spacing w:val="1"/>
          <w:position w:val="1"/>
          <w:sz w:val="24"/>
          <w:szCs w:val="24"/>
        </w:rPr>
        <w:t>t</w:t>
      </w:r>
      <w:r w:rsidRPr="003C790C">
        <w:rPr>
          <w:position w:val="1"/>
          <w:sz w:val="24"/>
          <w:szCs w:val="24"/>
        </w:rPr>
        <w:t>he aud</w:t>
      </w:r>
      <w:r w:rsidRPr="003C790C">
        <w:rPr>
          <w:spacing w:val="-1"/>
          <w:position w:val="1"/>
          <w:sz w:val="24"/>
          <w:szCs w:val="24"/>
        </w:rPr>
        <w:t>i</w:t>
      </w:r>
      <w:r w:rsidRPr="003C790C">
        <w:rPr>
          <w:spacing w:val="1"/>
          <w:position w:val="1"/>
          <w:sz w:val="24"/>
          <w:szCs w:val="24"/>
        </w:rPr>
        <w:t>e</w:t>
      </w:r>
      <w:r w:rsidRPr="003C790C">
        <w:rPr>
          <w:position w:val="1"/>
          <w:sz w:val="24"/>
          <w:szCs w:val="24"/>
        </w:rPr>
        <w:t>nce.</w:t>
      </w:r>
    </w:p>
    <w:p w:rsidR="007978D5" w:rsidRPr="003C790C" w:rsidRDefault="003F763B">
      <w:pPr>
        <w:ind w:left="1182" w:right="2252"/>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hey f</w:t>
      </w:r>
      <w:r w:rsidRPr="003C790C">
        <w:rPr>
          <w:spacing w:val="1"/>
          <w:sz w:val="24"/>
          <w:szCs w:val="24"/>
        </w:rPr>
        <w:t>e</w:t>
      </w:r>
      <w:r w:rsidRPr="003C790C">
        <w:rPr>
          <w:sz w:val="24"/>
          <w:szCs w:val="24"/>
        </w:rPr>
        <w:t>e</w:t>
      </w:r>
      <w:r w:rsidRPr="003C790C">
        <w:rPr>
          <w:spacing w:val="-1"/>
          <w:sz w:val="24"/>
          <w:szCs w:val="24"/>
        </w:rPr>
        <w:t>l</w:t>
      </w:r>
      <w:r w:rsidRPr="003C790C">
        <w:rPr>
          <w:sz w:val="24"/>
          <w:szCs w:val="24"/>
        </w:rPr>
        <w:t>, be</w:t>
      </w:r>
      <w:r w:rsidRPr="003C790C">
        <w:rPr>
          <w:spacing w:val="1"/>
          <w:sz w:val="24"/>
          <w:szCs w:val="24"/>
        </w:rPr>
        <w:t>l</w:t>
      </w:r>
      <w:r w:rsidRPr="003C790C">
        <w:rPr>
          <w:spacing w:val="-1"/>
          <w:sz w:val="24"/>
          <w:szCs w:val="24"/>
        </w:rPr>
        <w:t>i</w:t>
      </w:r>
      <w:r w:rsidRPr="003C790C">
        <w:rPr>
          <w:sz w:val="24"/>
          <w:szCs w:val="24"/>
        </w:rPr>
        <w:t>ev</w:t>
      </w:r>
      <w:r w:rsidRPr="003C790C">
        <w:rPr>
          <w:spacing w:val="1"/>
          <w:sz w:val="24"/>
          <w:szCs w:val="24"/>
        </w:rPr>
        <w:t>e</w:t>
      </w:r>
      <w:r w:rsidRPr="003C790C">
        <w:rPr>
          <w:sz w:val="24"/>
          <w:szCs w:val="24"/>
        </w:rPr>
        <w:t>, and do af</w:t>
      </w:r>
      <w:r w:rsidRPr="003C790C">
        <w:rPr>
          <w:spacing w:val="-1"/>
          <w:sz w:val="24"/>
          <w:szCs w:val="24"/>
        </w:rPr>
        <w:t>t</w:t>
      </w:r>
      <w:r w:rsidRPr="003C790C">
        <w:rPr>
          <w:sz w:val="24"/>
          <w:szCs w:val="24"/>
        </w:rPr>
        <w:t>er</w:t>
      </w:r>
      <w:r w:rsidRPr="003C790C">
        <w:rPr>
          <w:spacing w:val="2"/>
          <w:sz w:val="24"/>
          <w:szCs w:val="24"/>
        </w:rPr>
        <w:t xml:space="preserve"> </w:t>
      </w:r>
      <w:r w:rsidRPr="003C790C">
        <w:rPr>
          <w:spacing w:val="-2"/>
          <w:sz w:val="24"/>
          <w:szCs w:val="24"/>
        </w:rPr>
        <w:t>h</w:t>
      </w:r>
      <w:r w:rsidRPr="003C790C">
        <w:rPr>
          <w:spacing w:val="1"/>
          <w:sz w:val="24"/>
          <w:szCs w:val="24"/>
        </w:rPr>
        <w:t>e</w:t>
      </w:r>
      <w:r w:rsidRPr="003C790C">
        <w:rPr>
          <w:sz w:val="24"/>
          <w:szCs w:val="24"/>
        </w:rPr>
        <w:t>ar</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 xml:space="preserve">your </w:t>
      </w:r>
      <w:r w:rsidRPr="003C790C">
        <w:rPr>
          <w:spacing w:val="-1"/>
          <w:sz w:val="24"/>
          <w:szCs w:val="24"/>
        </w:rPr>
        <w:t>t</w:t>
      </w:r>
      <w:r w:rsidRPr="003C790C">
        <w:rPr>
          <w:sz w:val="24"/>
          <w:szCs w:val="24"/>
        </w:rPr>
        <w:t>a</w:t>
      </w:r>
      <w:r w:rsidRPr="003C790C">
        <w:rPr>
          <w:spacing w:val="-1"/>
          <w:sz w:val="24"/>
          <w:szCs w:val="24"/>
        </w:rPr>
        <w:t>l</w:t>
      </w:r>
      <w:r w:rsidRPr="003C790C">
        <w:rPr>
          <w:sz w:val="24"/>
          <w:szCs w:val="24"/>
        </w:rPr>
        <w:t>k?</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 Ob</w:t>
      </w:r>
      <w:r w:rsidRPr="003C790C">
        <w:rPr>
          <w:spacing w:val="-1"/>
          <w:sz w:val="24"/>
          <w:szCs w:val="24"/>
        </w:rPr>
        <w:t>j</w:t>
      </w:r>
      <w:r w:rsidRPr="003C790C">
        <w:rPr>
          <w:spacing w:val="1"/>
          <w:sz w:val="24"/>
          <w:szCs w:val="24"/>
        </w:rPr>
        <w:t>e</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 xml:space="preserve">ve </w:t>
      </w:r>
      <w:r w:rsidRPr="003C790C">
        <w:rPr>
          <w:spacing w:val="-1"/>
          <w:sz w:val="24"/>
          <w:szCs w:val="24"/>
        </w:rPr>
        <w:t>D</w:t>
      </w:r>
      <w:r w:rsidRPr="003C790C">
        <w:rPr>
          <w:spacing w:val="1"/>
          <w:sz w:val="24"/>
          <w:szCs w:val="24"/>
        </w:rPr>
        <w:t>e</w:t>
      </w:r>
      <w:r w:rsidRPr="003C790C">
        <w:rPr>
          <w:spacing w:val="-1"/>
          <w:sz w:val="24"/>
          <w:szCs w:val="24"/>
        </w:rPr>
        <w:t>s</w:t>
      </w:r>
      <w:r w:rsidRPr="003C790C">
        <w:rPr>
          <w:spacing w:val="1"/>
          <w:sz w:val="24"/>
          <w:szCs w:val="24"/>
        </w:rPr>
        <w:t>i</w:t>
      </w:r>
      <w:r w:rsidRPr="003C790C">
        <w:rPr>
          <w:sz w:val="24"/>
          <w:szCs w:val="24"/>
        </w:rPr>
        <w:t>gn</w:t>
      </w:r>
    </w:p>
    <w:p w:rsidR="007978D5" w:rsidRPr="003C790C" w:rsidRDefault="003F763B">
      <w:pPr>
        <w:spacing w:line="280" w:lineRule="exact"/>
        <w:ind w:left="1182" w:right="2923"/>
        <w:jc w:val="both"/>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Shou</w:t>
      </w:r>
      <w:r w:rsidRPr="003C790C">
        <w:rPr>
          <w:spacing w:val="-1"/>
          <w:sz w:val="24"/>
          <w:szCs w:val="24"/>
        </w:rPr>
        <w:t>l</w:t>
      </w:r>
      <w:r w:rsidRPr="003C790C">
        <w:rPr>
          <w:sz w:val="24"/>
          <w:szCs w:val="24"/>
        </w:rPr>
        <w:t>d be</w:t>
      </w:r>
      <w:r w:rsidRPr="003C790C">
        <w:rPr>
          <w:spacing w:val="1"/>
          <w:sz w:val="24"/>
          <w:szCs w:val="24"/>
        </w:rPr>
        <w:t xml:space="preserve"> </w:t>
      </w:r>
      <w:r w:rsidRPr="003C790C">
        <w:rPr>
          <w:sz w:val="24"/>
          <w:szCs w:val="24"/>
        </w:rPr>
        <w:t>ab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o read ev</w:t>
      </w:r>
      <w:r w:rsidRPr="003C790C">
        <w:rPr>
          <w:spacing w:val="1"/>
          <w:sz w:val="24"/>
          <w:szCs w:val="24"/>
        </w:rPr>
        <w:t>e</w:t>
      </w:r>
      <w:r w:rsidRPr="003C790C">
        <w:rPr>
          <w:sz w:val="24"/>
          <w:szCs w:val="24"/>
        </w:rPr>
        <w:t>ry</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 from</w:t>
      </w:r>
      <w:r w:rsidRPr="003C790C">
        <w:rPr>
          <w:spacing w:val="1"/>
          <w:sz w:val="24"/>
          <w:szCs w:val="24"/>
        </w:rPr>
        <w:t xml:space="preserve"> </w:t>
      </w:r>
      <w:r w:rsidRPr="003C790C">
        <w:rPr>
          <w:spacing w:val="-1"/>
          <w:sz w:val="24"/>
          <w:szCs w:val="24"/>
        </w:rPr>
        <w:t>t</w:t>
      </w:r>
      <w:r w:rsidRPr="003C790C">
        <w:rPr>
          <w:sz w:val="24"/>
          <w:szCs w:val="24"/>
        </w:rPr>
        <w:t>he b</w:t>
      </w:r>
      <w:r w:rsidRPr="003C790C">
        <w:rPr>
          <w:spacing w:val="1"/>
          <w:sz w:val="24"/>
          <w:szCs w:val="24"/>
        </w:rPr>
        <w:t>a</w:t>
      </w:r>
      <w:r w:rsidRPr="003C790C">
        <w:rPr>
          <w:sz w:val="24"/>
          <w:szCs w:val="24"/>
        </w:rPr>
        <w:t>ck row</w:t>
      </w:r>
    </w:p>
    <w:p w:rsidR="007978D5" w:rsidRPr="003C790C" w:rsidRDefault="003F763B">
      <w:pPr>
        <w:spacing w:before="1"/>
        <w:ind w:left="1182" w:right="5353"/>
        <w:jc w:val="both"/>
        <w:rPr>
          <w:sz w:val="24"/>
          <w:szCs w:val="24"/>
        </w:rPr>
      </w:pPr>
      <w:r w:rsidRPr="003C790C">
        <w:rPr>
          <w:rFonts w:eastAsia="Courier New"/>
          <w:sz w:val="24"/>
          <w:szCs w:val="24"/>
        </w:rPr>
        <w:t xml:space="preserve">o </w:t>
      </w:r>
      <w:r w:rsidRPr="003C790C">
        <w:rPr>
          <w:sz w:val="24"/>
          <w:szCs w:val="24"/>
        </w:rPr>
        <w:t>At</w:t>
      </w:r>
      <w:r w:rsidRPr="003C790C">
        <w:rPr>
          <w:spacing w:val="-1"/>
          <w:sz w:val="24"/>
          <w:szCs w:val="24"/>
        </w:rPr>
        <w:t xml:space="preserve"> l</w:t>
      </w:r>
      <w:r w:rsidRPr="003C790C">
        <w:rPr>
          <w:spacing w:val="1"/>
          <w:sz w:val="24"/>
          <w:szCs w:val="24"/>
        </w:rPr>
        <w:t>e</w:t>
      </w:r>
      <w:r w:rsidRPr="003C790C">
        <w:rPr>
          <w:sz w:val="24"/>
          <w:szCs w:val="24"/>
        </w:rPr>
        <w:t>ast</w:t>
      </w:r>
      <w:r w:rsidRPr="003C790C">
        <w:rPr>
          <w:spacing w:val="-1"/>
          <w:sz w:val="24"/>
          <w:szCs w:val="24"/>
        </w:rPr>
        <w:t xml:space="preserve"> </w:t>
      </w:r>
      <w:r w:rsidRPr="003C790C">
        <w:rPr>
          <w:sz w:val="24"/>
          <w:szCs w:val="24"/>
        </w:rPr>
        <w:t>28 p</w:t>
      </w:r>
      <w:r w:rsidRPr="003C790C">
        <w:rPr>
          <w:spacing w:val="-1"/>
          <w:sz w:val="24"/>
          <w:szCs w:val="24"/>
        </w:rPr>
        <w:t>t</w:t>
      </w:r>
      <w:r w:rsidRPr="003C790C">
        <w:rPr>
          <w:sz w:val="24"/>
          <w:szCs w:val="24"/>
        </w:rPr>
        <w:t>, pr</w:t>
      </w:r>
      <w:r w:rsidRPr="003C790C">
        <w:rPr>
          <w:spacing w:val="1"/>
          <w:sz w:val="24"/>
          <w:szCs w:val="24"/>
        </w:rPr>
        <w:t>e</w:t>
      </w:r>
      <w:r w:rsidRPr="003C790C">
        <w:rPr>
          <w:sz w:val="24"/>
          <w:szCs w:val="24"/>
        </w:rPr>
        <w:t>ferab</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36</w:t>
      </w:r>
    </w:p>
    <w:p w:rsidR="007978D5" w:rsidRPr="003C790C" w:rsidRDefault="003F763B">
      <w:pPr>
        <w:spacing w:line="260" w:lineRule="exact"/>
        <w:ind w:left="1182" w:right="6406"/>
        <w:jc w:val="both"/>
        <w:rPr>
          <w:sz w:val="24"/>
          <w:szCs w:val="24"/>
        </w:rPr>
      </w:pPr>
      <w:r w:rsidRPr="003C790C">
        <w:rPr>
          <w:rFonts w:eastAsia="Courier New"/>
          <w:position w:val="2"/>
          <w:sz w:val="24"/>
          <w:szCs w:val="24"/>
        </w:rPr>
        <w:t xml:space="preserve">o </w:t>
      </w:r>
      <w:r w:rsidRPr="003C790C">
        <w:rPr>
          <w:position w:val="2"/>
          <w:sz w:val="24"/>
          <w:szCs w:val="24"/>
        </w:rPr>
        <w:t>U</w:t>
      </w:r>
      <w:r w:rsidRPr="003C790C">
        <w:rPr>
          <w:spacing w:val="-1"/>
          <w:position w:val="2"/>
          <w:sz w:val="24"/>
          <w:szCs w:val="24"/>
        </w:rPr>
        <w:t>s</w:t>
      </w:r>
      <w:r w:rsidRPr="003C790C">
        <w:rPr>
          <w:position w:val="2"/>
          <w:sz w:val="24"/>
          <w:szCs w:val="24"/>
        </w:rPr>
        <w:t>e</w:t>
      </w:r>
      <w:r w:rsidRPr="003C790C">
        <w:rPr>
          <w:spacing w:val="1"/>
          <w:position w:val="2"/>
          <w:sz w:val="24"/>
          <w:szCs w:val="24"/>
        </w:rPr>
        <w:t xml:space="preserve"> </w:t>
      </w:r>
      <w:r w:rsidRPr="003C790C">
        <w:rPr>
          <w:spacing w:val="-1"/>
          <w:position w:val="2"/>
          <w:sz w:val="24"/>
          <w:szCs w:val="24"/>
        </w:rPr>
        <w:t>t</w:t>
      </w:r>
      <w:r w:rsidRPr="003C790C">
        <w:rPr>
          <w:position w:val="2"/>
          <w:sz w:val="24"/>
          <w:szCs w:val="24"/>
        </w:rPr>
        <w:t>he f</w:t>
      </w:r>
      <w:r w:rsidRPr="003C790C">
        <w:rPr>
          <w:spacing w:val="1"/>
          <w:position w:val="2"/>
          <w:sz w:val="24"/>
          <w:szCs w:val="24"/>
        </w:rPr>
        <w:t>l</w:t>
      </w:r>
      <w:r w:rsidRPr="003C790C">
        <w:rPr>
          <w:position w:val="2"/>
          <w:sz w:val="24"/>
          <w:szCs w:val="24"/>
        </w:rPr>
        <w:t xml:space="preserve">oor </w:t>
      </w:r>
      <w:r w:rsidRPr="003C790C">
        <w:rPr>
          <w:spacing w:val="-1"/>
          <w:position w:val="2"/>
          <w:sz w:val="24"/>
          <w:szCs w:val="24"/>
        </w:rPr>
        <w:t>t</w:t>
      </w:r>
      <w:r w:rsidRPr="003C790C">
        <w:rPr>
          <w:position w:val="2"/>
          <w:sz w:val="24"/>
          <w:szCs w:val="24"/>
        </w:rPr>
        <w:t>est</w:t>
      </w:r>
    </w:p>
    <w:p w:rsidR="007978D5" w:rsidRPr="003C790C" w:rsidRDefault="003F763B">
      <w:pPr>
        <w:ind w:left="1182" w:right="5895"/>
        <w:jc w:val="both"/>
        <w:rPr>
          <w:sz w:val="24"/>
          <w:szCs w:val="24"/>
        </w:rPr>
      </w:pPr>
      <w:r w:rsidRPr="003C790C">
        <w:rPr>
          <w:rFonts w:eastAsia="Courier New"/>
          <w:sz w:val="24"/>
          <w:szCs w:val="24"/>
        </w:rPr>
        <w:t xml:space="preserve">o  </w:t>
      </w:r>
      <w:r w:rsidRPr="003C790C">
        <w:rPr>
          <w:sz w:val="24"/>
          <w:szCs w:val="24"/>
        </w:rPr>
        <w:t xml:space="preserve">No </w:t>
      </w:r>
      <w:r w:rsidRPr="003C790C">
        <w:rPr>
          <w:spacing w:val="-1"/>
          <w:sz w:val="24"/>
          <w:szCs w:val="24"/>
        </w:rPr>
        <w:t>m</w:t>
      </w:r>
      <w:r w:rsidRPr="003C790C">
        <w:rPr>
          <w:sz w:val="24"/>
          <w:szCs w:val="24"/>
        </w:rPr>
        <w:t>ore</w:t>
      </w:r>
      <w:r w:rsidRPr="003C790C">
        <w:rPr>
          <w:spacing w:val="1"/>
          <w:sz w:val="24"/>
          <w:szCs w:val="24"/>
        </w:rPr>
        <w:t xml:space="preserve"> </w:t>
      </w:r>
      <w:r w:rsidRPr="003C790C">
        <w:rPr>
          <w:spacing w:val="-1"/>
          <w:sz w:val="24"/>
          <w:szCs w:val="24"/>
        </w:rPr>
        <w:t>t</w:t>
      </w:r>
      <w:r w:rsidRPr="003C790C">
        <w:rPr>
          <w:sz w:val="24"/>
          <w:szCs w:val="24"/>
        </w:rPr>
        <w:t xml:space="preserve">han 6 </w:t>
      </w:r>
      <w:r w:rsidRPr="003C790C">
        <w:rPr>
          <w:spacing w:val="-1"/>
          <w:sz w:val="24"/>
          <w:szCs w:val="24"/>
        </w:rPr>
        <w:t>l</w:t>
      </w:r>
      <w:r w:rsidRPr="003C790C">
        <w:rPr>
          <w:spacing w:val="1"/>
          <w:sz w:val="24"/>
          <w:szCs w:val="24"/>
        </w:rPr>
        <w:t>i</w:t>
      </w:r>
      <w:r w:rsidRPr="003C790C">
        <w:rPr>
          <w:sz w:val="24"/>
          <w:szCs w:val="24"/>
        </w:rPr>
        <w:t>nes</w:t>
      </w:r>
    </w:p>
    <w:p w:rsidR="007978D5" w:rsidRPr="003C790C" w:rsidRDefault="003F763B">
      <w:pPr>
        <w:ind w:left="1182" w:right="5114"/>
        <w:jc w:val="both"/>
        <w:rPr>
          <w:sz w:val="24"/>
          <w:szCs w:val="24"/>
        </w:rPr>
      </w:pPr>
      <w:r w:rsidRPr="003C790C">
        <w:rPr>
          <w:rFonts w:eastAsia="Courier New"/>
          <w:sz w:val="24"/>
          <w:szCs w:val="24"/>
        </w:rPr>
        <w:t xml:space="preserve">o </w:t>
      </w:r>
      <w:r w:rsidRPr="003C790C">
        <w:rPr>
          <w:sz w:val="24"/>
          <w:szCs w:val="24"/>
        </w:rPr>
        <w:t xml:space="preserve">No </w:t>
      </w:r>
      <w:r w:rsidRPr="003C790C">
        <w:rPr>
          <w:spacing w:val="-1"/>
          <w:sz w:val="24"/>
          <w:szCs w:val="24"/>
        </w:rPr>
        <w:t>m</w:t>
      </w:r>
      <w:r w:rsidRPr="003C790C">
        <w:rPr>
          <w:sz w:val="24"/>
          <w:szCs w:val="24"/>
        </w:rPr>
        <w:t>ore</w:t>
      </w:r>
      <w:r w:rsidRPr="003C790C">
        <w:rPr>
          <w:spacing w:val="1"/>
          <w:sz w:val="24"/>
          <w:szCs w:val="24"/>
        </w:rPr>
        <w:t xml:space="preserve"> </w:t>
      </w:r>
      <w:r w:rsidRPr="003C790C">
        <w:rPr>
          <w:spacing w:val="-1"/>
          <w:sz w:val="24"/>
          <w:szCs w:val="24"/>
        </w:rPr>
        <w:t>t</w:t>
      </w:r>
      <w:r w:rsidRPr="003C790C">
        <w:rPr>
          <w:sz w:val="24"/>
          <w:szCs w:val="24"/>
        </w:rPr>
        <w:t>han 7 wo</w:t>
      </w:r>
      <w:r w:rsidRPr="003C790C">
        <w:rPr>
          <w:spacing w:val="-2"/>
          <w:sz w:val="24"/>
          <w:szCs w:val="24"/>
        </w:rPr>
        <w:t>r</w:t>
      </w:r>
      <w:r w:rsidRPr="003C790C">
        <w:rPr>
          <w:sz w:val="24"/>
          <w:szCs w:val="24"/>
        </w:rPr>
        <w:t>ds per</w:t>
      </w:r>
      <w:r w:rsidRPr="003C790C">
        <w:rPr>
          <w:spacing w:val="2"/>
          <w:sz w:val="24"/>
          <w:szCs w:val="24"/>
        </w:rPr>
        <w:t xml:space="preserve"> </w:t>
      </w:r>
      <w:r w:rsidRPr="003C790C">
        <w:rPr>
          <w:spacing w:val="-1"/>
          <w:sz w:val="24"/>
          <w:szCs w:val="24"/>
        </w:rPr>
        <w:t>li</w:t>
      </w:r>
      <w:r w:rsidRPr="003C790C">
        <w:rPr>
          <w:sz w:val="24"/>
          <w:szCs w:val="24"/>
        </w:rPr>
        <w:t>ne</w:t>
      </w:r>
    </w:p>
    <w:p w:rsidR="007978D5" w:rsidRPr="003C790C" w:rsidRDefault="003F763B">
      <w:pPr>
        <w:spacing w:line="260" w:lineRule="exact"/>
        <w:ind w:left="1182" w:right="6320"/>
        <w:jc w:val="both"/>
        <w:rPr>
          <w:sz w:val="24"/>
          <w:szCs w:val="24"/>
        </w:rPr>
      </w:pPr>
      <w:r w:rsidRPr="003C790C">
        <w:rPr>
          <w:rFonts w:eastAsia="Courier New"/>
          <w:position w:val="2"/>
          <w:sz w:val="24"/>
          <w:szCs w:val="24"/>
        </w:rPr>
        <w:t xml:space="preserve">o </w:t>
      </w:r>
      <w:r w:rsidRPr="003C790C">
        <w:rPr>
          <w:position w:val="2"/>
          <w:sz w:val="24"/>
          <w:szCs w:val="24"/>
        </w:rPr>
        <w:t>Ar</w:t>
      </w:r>
      <w:r w:rsidRPr="003C790C">
        <w:rPr>
          <w:spacing w:val="-1"/>
          <w:position w:val="2"/>
          <w:sz w:val="24"/>
          <w:szCs w:val="24"/>
        </w:rPr>
        <w:t>i</w:t>
      </w:r>
      <w:r w:rsidRPr="003C790C">
        <w:rPr>
          <w:position w:val="2"/>
          <w:sz w:val="24"/>
          <w:szCs w:val="24"/>
        </w:rPr>
        <w:t>al</w:t>
      </w:r>
      <w:r w:rsidRPr="003C790C">
        <w:rPr>
          <w:spacing w:val="1"/>
          <w:position w:val="2"/>
          <w:sz w:val="24"/>
          <w:szCs w:val="24"/>
        </w:rPr>
        <w:t xml:space="preserve"> </w:t>
      </w:r>
      <w:r w:rsidRPr="003C790C">
        <w:rPr>
          <w:position w:val="2"/>
          <w:sz w:val="24"/>
          <w:szCs w:val="24"/>
        </w:rPr>
        <w:t xml:space="preserve">or </w:t>
      </w:r>
      <w:r w:rsidRPr="003C790C">
        <w:rPr>
          <w:spacing w:val="-1"/>
          <w:position w:val="2"/>
          <w:sz w:val="24"/>
          <w:szCs w:val="24"/>
        </w:rPr>
        <w:t>H</w:t>
      </w:r>
      <w:r w:rsidRPr="003C790C">
        <w:rPr>
          <w:position w:val="2"/>
          <w:sz w:val="24"/>
          <w:szCs w:val="24"/>
        </w:rPr>
        <w:t>e</w:t>
      </w:r>
      <w:r w:rsidRPr="003C790C">
        <w:rPr>
          <w:spacing w:val="1"/>
          <w:position w:val="2"/>
          <w:sz w:val="24"/>
          <w:szCs w:val="24"/>
        </w:rPr>
        <w:t>l</w:t>
      </w:r>
      <w:r w:rsidRPr="003C790C">
        <w:rPr>
          <w:position w:val="2"/>
          <w:sz w:val="24"/>
          <w:szCs w:val="24"/>
        </w:rPr>
        <w:t>ve</w:t>
      </w:r>
      <w:r w:rsidRPr="003C790C">
        <w:rPr>
          <w:spacing w:val="-1"/>
          <w:position w:val="2"/>
          <w:sz w:val="24"/>
          <w:szCs w:val="24"/>
        </w:rPr>
        <w:t>t</w:t>
      </w:r>
      <w:r w:rsidRPr="003C790C">
        <w:rPr>
          <w:spacing w:val="1"/>
          <w:position w:val="2"/>
          <w:sz w:val="24"/>
          <w:szCs w:val="24"/>
        </w:rPr>
        <w:t>i</w:t>
      </w:r>
      <w:r w:rsidRPr="003C790C">
        <w:rPr>
          <w:position w:val="2"/>
          <w:sz w:val="24"/>
          <w:szCs w:val="24"/>
        </w:rPr>
        <w:t>ca</w:t>
      </w:r>
    </w:p>
    <w:p w:rsidR="007978D5" w:rsidRPr="003C790C" w:rsidRDefault="003F763B">
      <w:pPr>
        <w:ind w:left="1182" w:right="4642"/>
        <w:jc w:val="both"/>
        <w:rPr>
          <w:sz w:val="24"/>
          <w:szCs w:val="24"/>
        </w:rPr>
      </w:pPr>
      <w:r w:rsidRPr="003C790C">
        <w:rPr>
          <w:rFonts w:eastAsia="Courier New"/>
          <w:sz w:val="24"/>
          <w:szCs w:val="24"/>
        </w:rPr>
        <w:t xml:space="preserve">o  </w:t>
      </w:r>
      <w:r w:rsidRPr="003C790C">
        <w:rPr>
          <w:sz w:val="24"/>
          <w:szCs w:val="24"/>
        </w:rPr>
        <w:t>B</w:t>
      </w:r>
      <w:r w:rsidRPr="003C790C">
        <w:rPr>
          <w:spacing w:val="-1"/>
          <w:sz w:val="24"/>
          <w:szCs w:val="24"/>
        </w:rPr>
        <w:t>l</w:t>
      </w:r>
      <w:r w:rsidRPr="003C790C">
        <w:rPr>
          <w:sz w:val="24"/>
          <w:szCs w:val="24"/>
        </w:rPr>
        <w:t>ue</w:t>
      </w:r>
      <w:r w:rsidRPr="003C790C">
        <w:rPr>
          <w:spacing w:val="1"/>
          <w:sz w:val="24"/>
          <w:szCs w:val="24"/>
        </w:rPr>
        <w:t xml:space="preserve"> </w:t>
      </w:r>
      <w:r w:rsidRPr="003C790C">
        <w:rPr>
          <w:sz w:val="24"/>
          <w:szCs w:val="24"/>
        </w:rPr>
        <w:t>background w</w:t>
      </w:r>
      <w:r w:rsidRPr="003C790C">
        <w:rPr>
          <w:spacing w:val="-1"/>
          <w:sz w:val="24"/>
          <w:szCs w:val="24"/>
        </w:rPr>
        <w:t>i</w:t>
      </w:r>
      <w:r w:rsidRPr="003C790C">
        <w:rPr>
          <w:spacing w:val="1"/>
          <w:sz w:val="24"/>
          <w:szCs w:val="24"/>
        </w:rPr>
        <w:t>t</w:t>
      </w:r>
      <w:r w:rsidRPr="003C790C">
        <w:rPr>
          <w:sz w:val="24"/>
          <w:szCs w:val="24"/>
        </w:rPr>
        <w:t>h ye</w:t>
      </w:r>
      <w:r w:rsidRPr="003C790C">
        <w:rPr>
          <w:spacing w:val="-1"/>
          <w:sz w:val="24"/>
          <w:szCs w:val="24"/>
        </w:rPr>
        <w:t>l</w:t>
      </w:r>
      <w:r w:rsidRPr="003C790C">
        <w:rPr>
          <w:spacing w:val="1"/>
          <w:sz w:val="24"/>
          <w:szCs w:val="24"/>
        </w:rPr>
        <w:t>l</w:t>
      </w:r>
      <w:r w:rsidRPr="003C790C">
        <w:rPr>
          <w:sz w:val="24"/>
          <w:szCs w:val="24"/>
        </w:rPr>
        <w:t>ow</w:t>
      </w:r>
      <w:r w:rsidRPr="003C790C">
        <w:rPr>
          <w:spacing w:val="-1"/>
          <w:sz w:val="24"/>
          <w:szCs w:val="24"/>
        </w:rPr>
        <w:t xml:space="preserve"> </w:t>
      </w:r>
      <w:r w:rsidRPr="003C790C">
        <w:rPr>
          <w:spacing w:val="1"/>
          <w:sz w:val="24"/>
          <w:szCs w:val="24"/>
        </w:rPr>
        <w:t>t</w:t>
      </w:r>
      <w:r w:rsidRPr="003C790C">
        <w:rPr>
          <w:sz w:val="24"/>
          <w:szCs w:val="24"/>
        </w:rPr>
        <w:t>ext</w:t>
      </w:r>
    </w:p>
    <w:p w:rsidR="007978D5" w:rsidRPr="003C790C" w:rsidRDefault="003F763B">
      <w:pPr>
        <w:ind w:left="1182" w:right="2540"/>
        <w:jc w:val="both"/>
        <w:rPr>
          <w:sz w:val="24"/>
          <w:szCs w:val="24"/>
        </w:rPr>
      </w:pPr>
      <w:r w:rsidRPr="003C790C">
        <w:rPr>
          <w:rFonts w:eastAsia="Courier New"/>
          <w:sz w:val="24"/>
          <w:szCs w:val="24"/>
        </w:rPr>
        <w:t xml:space="preserve">o </w:t>
      </w:r>
      <w:r w:rsidRPr="003C790C">
        <w:rPr>
          <w:spacing w:val="-9"/>
          <w:sz w:val="24"/>
          <w:szCs w:val="24"/>
        </w:rPr>
        <w:t>A</w:t>
      </w:r>
      <w:r w:rsidRPr="003C790C">
        <w:rPr>
          <w:spacing w:val="-4"/>
          <w:sz w:val="24"/>
          <w:szCs w:val="24"/>
        </w:rPr>
        <w:t>v</w:t>
      </w:r>
      <w:r w:rsidRPr="003C790C">
        <w:rPr>
          <w:spacing w:val="-2"/>
          <w:sz w:val="24"/>
          <w:szCs w:val="24"/>
        </w:rPr>
        <w:t>o</w:t>
      </w:r>
      <w:r w:rsidRPr="003C790C">
        <w:rPr>
          <w:spacing w:val="-1"/>
          <w:sz w:val="24"/>
          <w:szCs w:val="24"/>
        </w:rPr>
        <w:t>i</w:t>
      </w:r>
      <w:r w:rsidRPr="003C790C">
        <w:rPr>
          <w:sz w:val="24"/>
          <w:szCs w:val="24"/>
        </w:rPr>
        <w:t>d</w:t>
      </w:r>
      <w:r w:rsidRPr="003C790C">
        <w:rPr>
          <w:spacing w:val="-2"/>
          <w:sz w:val="24"/>
          <w:szCs w:val="24"/>
        </w:rPr>
        <w:t xml:space="preserve"> </w:t>
      </w:r>
      <w:r w:rsidRPr="003C790C">
        <w:rPr>
          <w:sz w:val="24"/>
          <w:szCs w:val="24"/>
        </w:rPr>
        <w:t>overuse</w:t>
      </w:r>
      <w:r w:rsidRPr="003C790C">
        <w:rPr>
          <w:spacing w:val="1"/>
          <w:sz w:val="24"/>
          <w:szCs w:val="24"/>
        </w:rPr>
        <w:t xml:space="preserve"> </w:t>
      </w:r>
      <w:r w:rsidRPr="003C790C">
        <w:rPr>
          <w:sz w:val="24"/>
          <w:szCs w:val="24"/>
        </w:rPr>
        <w:t xml:space="preserve">of red, </w:t>
      </w:r>
      <w:r w:rsidRPr="003C790C">
        <w:rPr>
          <w:spacing w:val="-1"/>
          <w:sz w:val="24"/>
          <w:szCs w:val="24"/>
        </w:rPr>
        <w:t>s</w:t>
      </w:r>
      <w:r w:rsidRPr="003C790C">
        <w:rPr>
          <w:sz w:val="24"/>
          <w:szCs w:val="24"/>
        </w:rPr>
        <w:t>hadows, an</w:t>
      </w:r>
      <w:r w:rsidRPr="003C790C">
        <w:rPr>
          <w:spacing w:val="-1"/>
          <w:sz w:val="24"/>
          <w:szCs w:val="24"/>
        </w:rPr>
        <w:t>i</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and </w:t>
      </w:r>
      <w:r w:rsidRPr="003C790C">
        <w:rPr>
          <w:spacing w:val="-1"/>
          <w:sz w:val="24"/>
          <w:szCs w:val="24"/>
        </w:rPr>
        <w:t>t</w:t>
      </w:r>
      <w:r w:rsidRPr="003C790C">
        <w:rPr>
          <w:sz w:val="24"/>
          <w:szCs w:val="24"/>
        </w:rPr>
        <w:t>r</w:t>
      </w:r>
      <w:r w:rsidRPr="003C790C">
        <w:rPr>
          <w:spacing w:val="1"/>
          <w:sz w:val="24"/>
          <w:szCs w:val="24"/>
        </w:rPr>
        <w:t>a</w:t>
      </w:r>
      <w:r w:rsidRPr="003C790C">
        <w:rPr>
          <w:sz w:val="24"/>
          <w:szCs w:val="24"/>
        </w:rPr>
        <w:t>n</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ons</w:t>
      </w:r>
    </w:p>
    <w:p w:rsidR="007978D5" w:rsidRPr="003C790C" w:rsidRDefault="003F763B" w:rsidP="00192129">
      <w:pPr>
        <w:spacing w:line="280" w:lineRule="exact"/>
        <w:ind w:left="1182" w:right="5259"/>
        <w:jc w:val="both"/>
        <w:rPr>
          <w:sz w:val="26"/>
          <w:szCs w:val="26"/>
        </w:rPr>
      </w:pPr>
      <w:r w:rsidRPr="003C790C">
        <w:rPr>
          <w:rFonts w:eastAsia="Courier New"/>
          <w:position w:val="2"/>
          <w:sz w:val="24"/>
          <w:szCs w:val="24"/>
        </w:rPr>
        <w:t xml:space="preserve">o </w:t>
      </w:r>
      <w:r w:rsidRPr="003C790C">
        <w:rPr>
          <w:position w:val="2"/>
          <w:sz w:val="24"/>
          <w:szCs w:val="24"/>
        </w:rPr>
        <w:t>Beware</w:t>
      </w:r>
      <w:r w:rsidRPr="003C790C">
        <w:rPr>
          <w:spacing w:val="1"/>
          <w:position w:val="2"/>
          <w:sz w:val="24"/>
          <w:szCs w:val="24"/>
        </w:rPr>
        <w:t xml:space="preserve"> </w:t>
      </w:r>
      <w:r w:rsidRPr="003C790C">
        <w:rPr>
          <w:position w:val="2"/>
          <w:sz w:val="24"/>
          <w:szCs w:val="24"/>
        </w:rPr>
        <w:t>of b</w:t>
      </w:r>
      <w:r w:rsidRPr="003C790C">
        <w:rPr>
          <w:spacing w:val="-2"/>
          <w:position w:val="2"/>
          <w:sz w:val="24"/>
          <w:szCs w:val="24"/>
        </w:rPr>
        <w:t>u</w:t>
      </w:r>
      <w:r w:rsidRPr="003C790C">
        <w:rPr>
          <w:position w:val="2"/>
          <w:sz w:val="24"/>
          <w:szCs w:val="24"/>
        </w:rPr>
        <w:t>sy ba</w:t>
      </w:r>
      <w:r w:rsidRPr="003C790C">
        <w:rPr>
          <w:spacing w:val="1"/>
          <w:position w:val="2"/>
          <w:sz w:val="24"/>
          <w:szCs w:val="24"/>
        </w:rPr>
        <w:t>c</w:t>
      </w:r>
      <w:r w:rsidRPr="003C790C">
        <w:rPr>
          <w:position w:val="2"/>
          <w:sz w:val="24"/>
          <w:szCs w:val="24"/>
        </w:rPr>
        <w:t>kgrounds</w:t>
      </w:r>
    </w:p>
    <w:p w:rsidR="007978D5" w:rsidRPr="003C790C" w:rsidRDefault="003F763B">
      <w:pPr>
        <w:spacing w:before="29"/>
        <w:ind w:left="1182"/>
        <w:rPr>
          <w:sz w:val="24"/>
          <w:szCs w:val="24"/>
        </w:rPr>
      </w:pPr>
      <w:r w:rsidRPr="003C790C">
        <w:rPr>
          <w:rFonts w:eastAsia="Calibri"/>
          <w:sz w:val="22"/>
          <w:szCs w:val="22"/>
        </w:rPr>
        <w:lastRenderedPageBreak/>
        <w:t xml:space="preserve">o   </w:t>
      </w:r>
      <w:r w:rsidRPr="003C790C">
        <w:rPr>
          <w:rFonts w:eastAsia="Calibri"/>
          <w:spacing w:val="45"/>
          <w:sz w:val="22"/>
          <w:szCs w:val="22"/>
        </w:rPr>
        <w:t xml:space="preserve">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p art</w:t>
      </w:r>
      <w:r w:rsidRPr="003C790C">
        <w:rPr>
          <w:spacing w:val="1"/>
          <w:sz w:val="24"/>
          <w:szCs w:val="24"/>
        </w:rPr>
        <w:t xml:space="preserve">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w:t>
      </w:r>
      <w:r w:rsidRPr="003C790C">
        <w:rPr>
          <w:spacing w:val="2"/>
          <w:sz w:val="24"/>
          <w:szCs w:val="24"/>
        </w:rPr>
        <w:t xml:space="preserve"> </w:t>
      </w:r>
      <w:r w:rsidRPr="003C790C">
        <w:rPr>
          <w:sz w:val="24"/>
          <w:szCs w:val="24"/>
        </w:rPr>
        <w:t xml:space="preserve">add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con</w:t>
      </w:r>
      <w:r w:rsidRPr="003C790C">
        <w:rPr>
          <w:spacing w:val="-1"/>
          <w:sz w:val="24"/>
          <w:szCs w:val="24"/>
        </w:rPr>
        <w:t>t</w:t>
      </w:r>
      <w:r w:rsidRPr="003C790C">
        <w:rPr>
          <w:spacing w:val="1"/>
          <w:sz w:val="24"/>
          <w:szCs w:val="24"/>
        </w:rPr>
        <w:t>e</w:t>
      </w:r>
      <w:r w:rsidRPr="003C790C">
        <w:rPr>
          <w:sz w:val="24"/>
          <w:szCs w:val="24"/>
        </w:rPr>
        <w:t>nt</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D</w:t>
      </w:r>
      <w:r w:rsidRPr="003C790C">
        <w:rPr>
          <w:spacing w:val="-1"/>
          <w:sz w:val="24"/>
          <w:szCs w:val="24"/>
        </w:rPr>
        <w:t>it</w:t>
      </w:r>
      <w:r w:rsidRPr="003C790C">
        <w:rPr>
          <w:spacing w:val="1"/>
          <w:sz w:val="24"/>
          <w:szCs w:val="24"/>
        </w:rPr>
        <w:t>t</w:t>
      </w:r>
      <w:r w:rsidRPr="003C790C">
        <w:rPr>
          <w:sz w:val="24"/>
          <w:szCs w:val="24"/>
        </w:rPr>
        <w:t xml:space="preserve">o on </w:t>
      </w:r>
      <w:r w:rsidRPr="003C790C">
        <w:rPr>
          <w:spacing w:val="-1"/>
          <w:sz w:val="24"/>
          <w:szCs w:val="24"/>
        </w:rPr>
        <w:t>s</w:t>
      </w:r>
      <w:r w:rsidRPr="003C790C">
        <w:rPr>
          <w:sz w:val="24"/>
          <w:szCs w:val="24"/>
        </w:rPr>
        <w:t>ound</w:t>
      </w:r>
      <w:r w:rsidRPr="003C790C">
        <w:rPr>
          <w:spacing w:val="2"/>
          <w:sz w:val="24"/>
          <w:szCs w:val="24"/>
        </w:rPr>
        <w:t xml:space="preserve"> </w:t>
      </w:r>
      <w:r w:rsidRPr="003C790C">
        <w:rPr>
          <w:sz w:val="24"/>
          <w:szCs w:val="24"/>
        </w:rPr>
        <w:t>c</w:t>
      </w:r>
      <w:r w:rsidRPr="003C790C">
        <w:rPr>
          <w:spacing w:val="-1"/>
          <w:sz w:val="24"/>
          <w:szCs w:val="24"/>
        </w:rPr>
        <w:t>li</w:t>
      </w:r>
      <w:r w:rsidRPr="003C790C">
        <w:rPr>
          <w:sz w:val="24"/>
          <w:szCs w:val="24"/>
        </w:rPr>
        <w:t>ps</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U</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a d</w:t>
      </w:r>
      <w:r w:rsidRPr="003C790C">
        <w:rPr>
          <w:spacing w:val="-3"/>
          <w:sz w:val="24"/>
          <w:szCs w:val="24"/>
        </w:rPr>
        <w:t>i</w:t>
      </w:r>
      <w:r w:rsidRPr="003C790C">
        <w:rPr>
          <w:sz w:val="24"/>
          <w:szCs w:val="24"/>
        </w:rPr>
        <w:t>ffe</w:t>
      </w:r>
      <w:r w:rsidRPr="003C790C">
        <w:rPr>
          <w:spacing w:val="-2"/>
          <w:sz w:val="24"/>
          <w:szCs w:val="24"/>
        </w:rPr>
        <w:t>r</w:t>
      </w:r>
      <w:r w:rsidRPr="003C790C">
        <w:rPr>
          <w:spacing w:val="1"/>
          <w:sz w:val="24"/>
          <w:szCs w:val="24"/>
        </w:rPr>
        <w:t>e</w:t>
      </w:r>
      <w:r w:rsidRPr="003C790C">
        <w:rPr>
          <w:sz w:val="24"/>
          <w:szCs w:val="24"/>
        </w:rPr>
        <w:t>nt</w:t>
      </w:r>
      <w:r w:rsidRPr="003C790C">
        <w:rPr>
          <w:spacing w:val="-1"/>
          <w:sz w:val="24"/>
          <w:szCs w:val="24"/>
        </w:rPr>
        <w:t xml:space="preserve"> </w:t>
      </w:r>
      <w:r w:rsidRPr="003C790C">
        <w:rPr>
          <w:sz w:val="24"/>
          <w:szCs w:val="24"/>
        </w:rPr>
        <w:t>ba</w:t>
      </w:r>
      <w:r w:rsidRPr="003C790C">
        <w:rPr>
          <w:spacing w:val="1"/>
          <w:sz w:val="24"/>
          <w:szCs w:val="24"/>
        </w:rPr>
        <w:t>c</w:t>
      </w:r>
      <w:r w:rsidRPr="003C790C">
        <w:rPr>
          <w:sz w:val="24"/>
          <w:szCs w:val="24"/>
        </w:rPr>
        <w:t>kground on</w:t>
      </w:r>
      <w:r w:rsidRPr="003C790C">
        <w:rPr>
          <w:spacing w:val="-1"/>
          <w:sz w:val="24"/>
          <w:szCs w:val="24"/>
        </w:rPr>
        <w:t>l</w:t>
      </w:r>
      <w:r w:rsidRPr="003C790C">
        <w:rPr>
          <w:sz w:val="24"/>
          <w:szCs w:val="24"/>
        </w:rPr>
        <w:t xml:space="preserve">y </w:t>
      </w:r>
      <w:r w:rsidRPr="003C790C">
        <w:rPr>
          <w:spacing w:val="-1"/>
          <w:sz w:val="24"/>
          <w:szCs w:val="24"/>
        </w:rPr>
        <w:t>t</w:t>
      </w:r>
      <w:r w:rsidRPr="003C790C">
        <w:rPr>
          <w:sz w:val="24"/>
          <w:szCs w:val="24"/>
        </w:rPr>
        <w:t xml:space="preserve">o </w:t>
      </w:r>
      <w:r w:rsidRPr="003C790C">
        <w:rPr>
          <w:spacing w:val="1"/>
          <w:sz w:val="24"/>
          <w:szCs w:val="24"/>
        </w:rPr>
        <w:t>e</w:t>
      </w:r>
      <w:r w:rsidRPr="003C790C">
        <w:rPr>
          <w:spacing w:val="-1"/>
          <w:sz w:val="24"/>
          <w:szCs w:val="24"/>
        </w:rPr>
        <w:t>m</w:t>
      </w:r>
      <w:r w:rsidRPr="003C790C">
        <w:rPr>
          <w:sz w:val="24"/>
          <w:szCs w:val="24"/>
        </w:rPr>
        <w:t>phas</w:t>
      </w:r>
      <w:r w:rsidRPr="003C790C">
        <w:rPr>
          <w:spacing w:val="-1"/>
          <w:sz w:val="24"/>
          <w:szCs w:val="24"/>
        </w:rPr>
        <w:t>i</w:t>
      </w:r>
      <w:r w:rsidRPr="003C790C">
        <w:rPr>
          <w:sz w:val="24"/>
          <w:szCs w:val="24"/>
        </w:rPr>
        <w:t>ze</w:t>
      </w:r>
      <w:r w:rsidRPr="003C790C">
        <w:rPr>
          <w:spacing w:val="1"/>
          <w:sz w:val="24"/>
          <w:szCs w:val="24"/>
        </w:rPr>
        <w:t xml:space="preserve"> </w:t>
      </w:r>
      <w:r w:rsidRPr="003C790C">
        <w:rPr>
          <w:sz w:val="24"/>
          <w:szCs w:val="24"/>
        </w:rPr>
        <w:t>o</w:t>
      </w:r>
      <w:r w:rsidRPr="003C790C">
        <w:rPr>
          <w:spacing w:val="-2"/>
          <w:sz w:val="24"/>
          <w:szCs w:val="24"/>
        </w:rPr>
        <w:t>n</w:t>
      </w:r>
      <w:r w:rsidRPr="003C790C">
        <w:rPr>
          <w:sz w:val="24"/>
          <w:szCs w:val="24"/>
        </w:rPr>
        <w:t>e</w:t>
      </w:r>
      <w:r w:rsidRPr="003C790C">
        <w:rPr>
          <w:spacing w:val="1"/>
          <w:sz w:val="24"/>
          <w:szCs w:val="24"/>
        </w:rPr>
        <w:t xml:space="preserve"> </w:t>
      </w:r>
      <w:r w:rsidRPr="003C790C">
        <w:rPr>
          <w:spacing w:val="-1"/>
          <w:sz w:val="24"/>
          <w:szCs w:val="24"/>
        </w:rPr>
        <w:t>s</w:t>
      </w:r>
      <w:r w:rsidRPr="003C790C">
        <w:rPr>
          <w:spacing w:val="1"/>
          <w:sz w:val="24"/>
          <w:szCs w:val="24"/>
        </w:rPr>
        <w:t>l</w:t>
      </w:r>
      <w:r w:rsidRPr="003C790C">
        <w:rPr>
          <w:spacing w:val="-1"/>
          <w:sz w:val="24"/>
          <w:szCs w:val="24"/>
        </w:rPr>
        <w:t>i</w:t>
      </w:r>
      <w:r w:rsidRPr="003C790C">
        <w:rPr>
          <w:sz w:val="24"/>
          <w:szCs w:val="24"/>
        </w:rPr>
        <w:t>de</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Prepare</w:t>
      </w:r>
      <w:r w:rsidRPr="003C790C">
        <w:rPr>
          <w:spacing w:val="1"/>
          <w:sz w:val="24"/>
          <w:szCs w:val="24"/>
        </w:rPr>
        <w:t xml:space="preserve"> </w:t>
      </w:r>
      <w:r w:rsidRPr="003C790C">
        <w:rPr>
          <w:sz w:val="24"/>
          <w:szCs w:val="24"/>
        </w:rPr>
        <w:t>for Pr</w:t>
      </w:r>
      <w:r w:rsidRPr="003C790C">
        <w:rPr>
          <w:spacing w:val="-3"/>
          <w:sz w:val="24"/>
          <w:szCs w:val="24"/>
        </w:rPr>
        <w:t>e</w:t>
      </w:r>
      <w:r w:rsidRPr="003C790C">
        <w:rPr>
          <w:sz w:val="24"/>
          <w:szCs w:val="24"/>
        </w:rPr>
        <w:t>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Aud</w:t>
      </w:r>
      <w:r w:rsidRPr="003C790C">
        <w:rPr>
          <w:spacing w:val="-1"/>
          <w:sz w:val="24"/>
          <w:szCs w:val="24"/>
        </w:rPr>
        <w:t>i</w:t>
      </w:r>
      <w:r w:rsidRPr="003C790C">
        <w:rPr>
          <w:sz w:val="24"/>
          <w:szCs w:val="24"/>
        </w:rPr>
        <w:t>en</w:t>
      </w:r>
      <w:r w:rsidRPr="003C790C">
        <w:rPr>
          <w:spacing w:val="1"/>
          <w:sz w:val="24"/>
          <w:szCs w:val="24"/>
        </w:rPr>
        <w:t>c</w:t>
      </w:r>
      <w:r w:rsidRPr="003C790C">
        <w:rPr>
          <w:sz w:val="24"/>
          <w:szCs w:val="24"/>
        </w:rPr>
        <w:t>es are f</w:t>
      </w:r>
      <w:r w:rsidRPr="003C790C">
        <w:rPr>
          <w:spacing w:val="-2"/>
          <w:sz w:val="24"/>
          <w:szCs w:val="24"/>
        </w:rPr>
        <w:t>or</w:t>
      </w:r>
      <w:r w:rsidRPr="003C790C">
        <w:rPr>
          <w:sz w:val="24"/>
          <w:szCs w:val="24"/>
        </w:rPr>
        <w:t>g</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ng</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Nervousness</w:t>
      </w:r>
      <w:r w:rsidRPr="003C790C">
        <w:rPr>
          <w:spacing w:val="-1"/>
          <w:sz w:val="24"/>
          <w:szCs w:val="24"/>
        </w:rPr>
        <w:t xml:space="preserv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usua</w:t>
      </w:r>
      <w:r w:rsidRPr="003C790C">
        <w:rPr>
          <w:spacing w:val="1"/>
          <w:sz w:val="24"/>
          <w:szCs w:val="24"/>
        </w:rPr>
        <w:t>l</w:t>
      </w:r>
      <w:r w:rsidRPr="003C790C">
        <w:rPr>
          <w:spacing w:val="-1"/>
          <w:sz w:val="24"/>
          <w:szCs w:val="24"/>
        </w:rPr>
        <w:t>l</w:t>
      </w:r>
      <w:r w:rsidRPr="003C790C">
        <w:rPr>
          <w:sz w:val="24"/>
          <w:szCs w:val="24"/>
        </w:rPr>
        <w:t xml:space="preserve">y </w:t>
      </w:r>
      <w:r w:rsidRPr="003C790C">
        <w:rPr>
          <w:spacing w:val="-1"/>
          <w:sz w:val="24"/>
          <w:szCs w:val="24"/>
        </w:rPr>
        <w:t>i</w:t>
      </w:r>
      <w:r w:rsidRPr="003C790C">
        <w:rPr>
          <w:sz w:val="24"/>
          <w:szCs w:val="24"/>
        </w:rPr>
        <w:t>nv</w:t>
      </w:r>
      <w:r w:rsidRPr="003C790C">
        <w:rPr>
          <w:spacing w:val="1"/>
          <w:sz w:val="24"/>
          <w:szCs w:val="24"/>
        </w:rPr>
        <w:t>i</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Be</w:t>
      </w:r>
      <w:r w:rsidRPr="003C790C">
        <w:rPr>
          <w:spacing w:val="1"/>
          <w:sz w:val="24"/>
          <w:szCs w:val="24"/>
        </w:rPr>
        <w:t xml:space="preserve"> </w:t>
      </w:r>
      <w:r w:rsidRPr="003C790C">
        <w:rPr>
          <w:sz w:val="24"/>
          <w:szCs w:val="24"/>
        </w:rPr>
        <w:t>your</w:t>
      </w:r>
      <w:r w:rsidRPr="003C790C">
        <w:rPr>
          <w:spacing w:val="-1"/>
          <w:sz w:val="24"/>
          <w:szCs w:val="24"/>
        </w:rPr>
        <w:t>s</w:t>
      </w:r>
      <w:r w:rsidRPr="003C790C">
        <w:rPr>
          <w:sz w:val="24"/>
          <w:szCs w:val="24"/>
        </w:rPr>
        <w:t>e</w:t>
      </w:r>
      <w:r w:rsidRPr="003C790C">
        <w:rPr>
          <w:spacing w:val="1"/>
          <w:sz w:val="24"/>
          <w:szCs w:val="24"/>
        </w:rPr>
        <w:t>l</w:t>
      </w:r>
      <w:r w:rsidRPr="003C790C">
        <w:rPr>
          <w:sz w:val="24"/>
          <w:szCs w:val="24"/>
        </w:rPr>
        <w:t>f</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Prac</w:t>
      </w:r>
      <w:r w:rsidRPr="003C790C">
        <w:rPr>
          <w:spacing w:val="1"/>
          <w:sz w:val="24"/>
          <w:szCs w:val="24"/>
        </w:rPr>
        <w:t>t</w:t>
      </w:r>
      <w:r w:rsidRPr="003C790C">
        <w:rPr>
          <w:spacing w:val="-1"/>
          <w:sz w:val="24"/>
          <w:szCs w:val="24"/>
        </w:rPr>
        <w:t>i</w:t>
      </w:r>
      <w:r w:rsidRPr="003C790C">
        <w:rPr>
          <w:sz w:val="24"/>
          <w:szCs w:val="24"/>
        </w:rPr>
        <w:t>ce</w:t>
      </w:r>
      <w:r w:rsidRPr="003C790C">
        <w:rPr>
          <w:spacing w:val="1"/>
          <w:sz w:val="24"/>
          <w:szCs w:val="24"/>
        </w:rPr>
        <w:t xml:space="preserve"> </w:t>
      </w:r>
      <w:r w:rsidRPr="003C790C">
        <w:rPr>
          <w:sz w:val="24"/>
          <w:szCs w:val="24"/>
        </w:rPr>
        <w:t>deep bre</w:t>
      </w:r>
      <w:r w:rsidRPr="003C790C">
        <w:rPr>
          <w:spacing w:val="1"/>
          <w:sz w:val="24"/>
          <w:szCs w:val="24"/>
        </w:rPr>
        <w:t>a</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v</w:t>
      </w:r>
      <w:r w:rsidRPr="003C790C">
        <w:rPr>
          <w:spacing w:val="-1"/>
          <w:sz w:val="24"/>
          <w:szCs w:val="24"/>
        </w:rPr>
        <w:t>i</w:t>
      </w:r>
      <w:r w:rsidRPr="003C790C">
        <w:rPr>
          <w:sz w:val="24"/>
          <w:szCs w:val="24"/>
        </w:rPr>
        <w:t>s</w:t>
      </w:r>
      <w:r w:rsidRPr="003C790C">
        <w:rPr>
          <w:spacing w:val="-2"/>
          <w:sz w:val="24"/>
          <w:szCs w:val="24"/>
        </w:rPr>
        <w:t>u</w:t>
      </w:r>
      <w:r w:rsidRPr="003C790C">
        <w:rPr>
          <w:spacing w:val="1"/>
          <w:sz w:val="24"/>
          <w:szCs w:val="24"/>
        </w:rPr>
        <w:t>a</w:t>
      </w:r>
      <w:r w:rsidRPr="003C790C">
        <w:rPr>
          <w:spacing w:val="-1"/>
          <w:sz w:val="24"/>
          <w:szCs w:val="24"/>
        </w:rPr>
        <w:t>li</w:t>
      </w:r>
      <w:r w:rsidRPr="003C790C">
        <w:rPr>
          <w:spacing w:val="1"/>
          <w:sz w:val="24"/>
          <w:szCs w:val="24"/>
        </w:rPr>
        <w:t>z</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echn</w:t>
      </w:r>
      <w:r w:rsidRPr="003C790C">
        <w:rPr>
          <w:spacing w:val="1"/>
          <w:sz w:val="24"/>
          <w:szCs w:val="24"/>
        </w:rPr>
        <w:t>i</w:t>
      </w:r>
      <w:r w:rsidRPr="003C790C">
        <w:rPr>
          <w:sz w:val="24"/>
          <w:szCs w:val="24"/>
        </w:rPr>
        <w:t>ques</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Beg</w:t>
      </w:r>
      <w:r w:rsidRPr="003C790C">
        <w:rPr>
          <w:spacing w:val="1"/>
          <w:sz w:val="24"/>
          <w:szCs w:val="24"/>
        </w:rPr>
        <w:t>i</w:t>
      </w:r>
      <w:r w:rsidRPr="003C790C">
        <w:rPr>
          <w:sz w:val="24"/>
          <w:szCs w:val="24"/>
        </w:rPr>
        <w:t xml:space="preserve">n </w:t>
      </w:r>
      <w:r w:rsidRPr="003C790C">
        <w:rPr>
          <w:spacing w:val="-1"/>
          <w:sz w:val="24"/>
          <w:szCs w:val="24"/>
        </w:rPr>
        <w:t>i</w:t>
      </w:r>
      <w:r w:rsidRPr="003C790C">
        <w:rPr>
          <w:sz w:val="24"/>
          <w:szCs w:val="24"/>
        </w:rPr>
        <w:t>n your co</w:t>
      </w:r>
      <w:r w:rsidRPr="003C790C">
        <w:rPr>
          <w:spacing w:val="1"/>
          <w:sz w:val="24"/>
          <w:szCs w:val="24"/>
        </w:rPr>
        <w:t>m</w:t>
      </w:r>
      <w:r w:rsidRPr="003C790C">
        <w:rPr>
          <w:sz w:val="24"/>
          <w:szCs w:val="24"/>
        </w:rPr>
        <w:t>fort</w:t>
      </w:r>
      <w:r w:rsidRPr="003C790C">
        <w:rPr>
          <w:spacing w:val="-1"/>
          <w:sz w:val="24"/>
          <w:szCs w:val="24"/>
        </w:rPr>
        <w:t xml:space="preserve"> </w:t>
      </w:r>
      <w:r w:rsidRPr="003C790C">
        <w:rPr>
          <w:sz w:val="24"/>
          <w:szCs w:val="24"/>
        </w:rPr>
        <w:t>zone</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Che</w:t>
      </w:r>
      <w:r w:rsidRPr="003C790C">
        <w:rPr>
          <w:spacing w:val="1"/>
          <w:sz w:val="24"/>
          <w:szCs w:val="24"/>
        </w:rPr>
        <w:t>c</w:t>
      </w:r>
      <w:r w:rsidRPr="003C790C">
        <w:rPr>
          <w:sz w:val="24"/>
          <w:szCs w:val="24"/>
        </w:rPr>
        <w:t>k out</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z w:val="24"/>
          <w:szCs w:val="24"/>
        </w:rPr>
        <w:t>room</w:t>
      </w:r>
      <w:r w:rsidRPr="003C790C">
        <w:rPr>
          <w:spacing w:val="-1"/>
          <w:sz w:val="24"/>
          <w:szCs w:val="24"/>
        </w:rPr>
        <w:t xml:space="preserve"> i</w:t>
      </w:r>
      <w:r w:rsidRPr="003C790C">
        <w:rPr>
          <w:sz w:val="24"/>
          <w:szCs w:val="24"/>
        </w:rPr>
        <w:t xml:space="preserve">n </w:t>
      </w:r>
      <w:r w:rsidRPr="003C790C">
        <w:rPr>
          <w:spacing w:val="1"/>
          <w:sz w:val="24"/>
          <w:szCs w:val="24"/>
        </w:rPr>
        <w:t>a</w:t>
      </w:r>
      <w:r w:rsidRPr="003C790C">
        <w:rPr>
          <w:sz w:val="24"/>
          <w:szCs w:val="24"/>
        </w:rPr>
        <w:t>dvance</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Conc</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ra</w:t>
      </w:r>
      <w:r w:rsidRPr="003C790C">
        <w:rPr>
          <w:spacing w:val="1"/>
          <w:sz w:val="24"/>
          <w:szCs w:val="24"/>
        </w:rPr>
        <w:t>t</w:t>
      </w:r>
      <w:r w:rsidRPr="003C790C">
        <w:rPr>
          <w:sz w:val="24"/>
          <w:szCs w:val="24"/>
        </w:rPr>
        <w:t xml:space="preserve">e on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z w:val="24"/>
          <w:szCs w:val="24"/>
        </w:rPr>
        <w:t>es</w:t>
      </w:r>
      <w:r w:rsidRPr="003C790C">
        <w:rPr>
          <w:spacing w:val="-1"/>
          <w:sz w:val="24"/>
          <w:szCs w:val="24"/>
        </w:rPr>
        <w:t>s</w:t>
      </w:r>
      <w:r w:rsidRPr="003C790C">
        <w:rPr>
          <w:spacing w:val="1"/>
          <w:sz w:val="24"/>
          <w:szCs w:val="24"/>
        </w:rPr>
        <w:t>a</w:t>
      </w:r>
      <w:r w:rsidRPr="003C790C">
        <w:rPr>
          <w:spacing w:val="-2"/>
          <w:sz w:val="24"/>
          <w:szCs w:val="24"/>
        </w:rPr>
        <w:t>g</w:t>
      </w:r>
      <w:r w:rsidRPr="003C790C">
        <w:rPr>
          <w:sz w:val="24"/>
          <w:szCs w:val="24"/>
        </w:rPr>
        <w:t>e</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Beg</w:t>
      </w:r>
      <w:r w:rsidRPr="003C790C">
        <w:rPr>
          <w:spacing w:val="1"/>
          <w:sz w:val="24"/>
          <w:szCs w:val="24"/>
        </w:rPr>
        <w:t>i</w:t>
      </w:r>
      <w:r w:rsidRPr="003C790C">
        <w:rPr>
          <w:sz w:val="24"/>
          <w:szCs w:val="24"/>
        </w:rPr>
        <w:t xml:space="preserve">n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 a s</w:t>
      </w:r>
      <w:r w:rsidRPr="003C790C">
        <w:rPr>
          <w:spacing w:val="-1"/>
          <w:sz w:val="24"/>
          <w:szCs w:val="24"/>
        </w:rPr>
        <w:t>l</w:t>
      </w:r>
      <w:r w:rsidRPr="003C790C">
        <w:rPr>
          <w:spacing w:val="-8"/>
          <w:sz w:val="24"/>
          <w:szCs w:val="24"/>
        </w:rPr>
        <w:t>o</w:t>
      </w:r>
      <w:r w:rsidRPr="003C790C">
        <w:rPr>
          <w:spacing w:val="-3"/>
          <w:sz w:val="24"/>
          <w:szCs w:val="24"/>
        </w:rPr>
        <w:t>w</w:t>
      </w:r>
      <w:r w:rsidRPr="003C790C">
        <w:rPr>
          <w:sz w:val="24"/>
          <w:szCs w:val="24"/>
        </w:rPr>
        <w:t>,</w:t>
      </w:r>
      <w:r w:rsidRPr="003C790C">
        <w:rPr>
          <w:spacing w:val="-4"/>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prepared</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ro;</w:t>
      </w:r>
      <w:r w:rsidRPr="003C790C">
        <w:rPr>
          <w:spacing w:val="1"/>
          <w:sz w:val="24"/>
          <w:szCs w:val="24"/>
        </w:rPr>
        <w:t xml:space="preserve"> </w:t>
      </w:r>
      <w:r w:rsidRPr="003C790C">
        <w:rPr>
          <w:spacing w:val="-2"/>
          <w:sz w:val="24"/>
          <w:szCs w:val="24"/>
        </w:rPr>
        <w:t>h</w:t>
      </w:r>
      <w:r w:rsidRPr="003C790C">
        <w:rPr>
          <w:spacing w:val="1"/>
          <w:sz w:val="24"/>
          <w:szCs w:val="24"/>
        </w:rPr>
        <w:t>a</w:t>
      </w:r>
      <w:r w:rsidRPr="003C790C">
        <w:rPr>
          <w:sz w:val="24"/>
          <w:szCs w:val="24"/>
        </w:rPr>
        <w:t xml:space="preserve">ve a </w:t>
      </w:r>
      <w:r w:rsidRPr="003C790C">
        <w:rPr>
          <w:spacing w:val="1"/>
          <w:sz w:val="24"/>
          <w:szCs w:val="24"/>
        </w:rPr>
        <w:t>c</w:t>
      </w:r>
      <w:r w:rsidRPr="003C790C">
        <w:rPr>
          <w:sz w:val="24"/>
          <w:szCs w:val="24"/>
        </w:rPr>
        <w:t>onf</w:t>
      </w:r>
      <w:r w:rsidRPr="003C790C">
        <w:rPr>
          <w:spacing w:val="-1"/>
          <w:sz w:val="24"/>
          <w:szCs w:val="24"/>
        </w:rPr>
        <w:t>i</w:t>
      </w:r>
      <w:r w:rsidRPr="003C790C">
        <w:rPr>
          <w:sz w:val="24"/>
          <w:szCs w:val="24"/>
        </w:rPr>
        <w:t>dent</w:t>
      </w:r>
      <w:r w:rsidRPr="003C790C">
        <w:rPr>
          <w:spacing w:val="1"/>
          <w:sz w:val="24"/>
          <w:szCs w:val="24"/>
        </w:rPr>
        <w:t xml:space="preserve"> </w:t>
      </w:r>
      <w:r w:rsidRPr="003C790C">
        <w:rPr>
          <w:sz w:val="24"/>
          <w:szCs w:val="24"/>
        </w:rPr>
        <w:t>and c</w:t>
      </w:r>
      <w:r w:rsidRPr="003C790C">
        <w:rPr>
          <w:spacing w:val="-1"/>
          <w:sz w:val="24"/>
          <w:szCs w:val="24"/>
        </w:rPr>
        <w:t>l</w:t>
      </w:r>
      <w:r w:rsidRPr="003C790C">
        <w:rPr>
          <w:sz w:val="24"/>
          <w:szCs w:val="24"/>
        </w:rPr>
        <w:t>e</w:t>
      </w:r>
      <w:r w:rsidRPr="003C790C">
        <w:rPr>
          <w:spacing w:val="1"/>
          <w:sz w:val="24"/>
          <w:szCs w:val="24"/>
        </w:rPr>
        <w:t>a</w:t>
      </w:r>
      <w:r w:rsidRPr="003C790C">
        <w:rPr>
          <w:sz w:val="24"/>
          <w:szCs w:val="24"/>
        </w:rPr>
        <w:t>r conc</w:t>
      </w:r>
      <w:r w:rsidRPr="003C790C">
        <w:rPr>
          <w:spacing w:val="-1"/>
          <w:sz w:val="24"/>
          <w:szCs w:val="24"/>
        </w:rPr>
        <w:t>l</w:t>
      </w:r>
      <w:r w:rsidRPr="003C790C">
        <w:rPr>
          <w:sz w:val="24"/>
          <w:szCs w:val="24"/>
        </w:rPr>
        <w:t>us</w:t>
      </w:r>
      <w:r w:rsidRPr="003C790C">
        <w:rPr>
          <w:spacing w:val="-1"/>
          <w:sz w:val="24"/>
          <w:szCs w:val="24"/>
        </w:rPr>
        <w:t>i</w:t>
      </w:r>
      <w:r w:rsidRPr="003C790C">
        <w:rPr>
          <w:sz w:val="24"/>
          <w:szCs w:val="24"/>
        </w:rPr>
        <w:t>on</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Be</w:t>
      </w:r>
      <w:r w:rsidRPr="003C790C">
        <w:rPr>
          <w:spacing w:val="1"/>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z w:val="24"/>
          <w:szCs w:val="24"/>
        </w:rPr>
        <w:t>pared and</w:t>
      </w:r>
      <w:r w:rsidRPr="003C790C">
        <w:rPr>
          <w:spacing w:val="2"/>
          <w:sz w:val="24"/>
          <w:szCs w:val="24"/>
        </w:rPr>
        <w:t xml:space="preserve"> </w:t>
      </w:r>
      <w:r w:rsidRPr="003C790C">
        <w:rPr>
          <w:sz w:val="24"/>
          <w:szCs w:val="24"/>
        </w:rPr>
        <w:t>p</w:t>
      </w:r>
      <w:r w:rsidRPr="003C790C">
        <w:rPr>
          <w:spacing w:val="-2"/>
          <w:sz w:val="24"/>
          <w:szCs w:val="24"/>
        </w:rPr>
        <w:t>r</w:t>
      </w:r>
      <w:r w:rsidRPr="003C790C">
        <w:rPr>
          <w:spacing w:val="1"/>
          <w:sz w:val="24"/>
          <w:szCs w:val="24"/>
        </w:rPr>
        <w:t>a</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ce</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hem</w:t>
      </w:r>
      <w:r w:rsidRPr="003C790C">
        <w:rPr>
          <w:spacing w:val="1"/>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 xml:space="preserve">eye </w:t>
      </w:r>
      <w:r w:rsidRPr="003C790C">
        <w:rPr>
          <w:spacing w:val="1"/>
          <w:sz w:val="24"/>
          <w:szCs w:val="24"/>
        </w:rPr>
        <w:t>m</w:t>
      </w:r>
      <w:r w:rsidRPr="003C790C">
        <w:rPr>
          <w:sz w:val="24"/>
          <w:szCs w:val="24"/>
        </w:rPr>
        <w:t xml:space="preserve">akes </w:t>
      </w:r>
      <w:r w:rsidRPr="003C790C">
        <w:rPr>
          <w:spacing w:val="-1"/>
          <w:sz w:val="24"/>
          <w:szCs w:val="24"/>
        </w:rPr>
        <w:t>t</w:t>
      </w:r>
      <w:r w:rsidRPr="003C790C">
        <w:rPr>
          <w:sz w:val="24"/>
          <w:szCs w:val="24"/>
        </w:rPr>
        <w:t>hem</w:t>
      </w:r>
      <w:r w:rsidRPr="003C790C">
        <w:rPr>
          <w:spacing w:val="1"/>
          <w:sz w:val="24"/>
          <w:szCs w:val="24"/>
        </w:rPr>
        <w:t xml:space="preserve"> </w:t>
      </w:r>
      <w:r w:rsidRPr="003C790C">
        <w:rPr>
          <w:spacing w:val="-2"/>
          <w:sz w:val="24"/>
          <w:szCs w:val="24"/>
        </w:rPr>
        <w:t>f</w:t>
      </w:r>
      <w:r w:rsidRPr="003C790C">
        <w:rPr>
          <w:spacing w:val="1"/>
          <w:sz w:val="24"/>
          <w:szCs w:val="24"/>
        </w:rPr>
        <w:t>e</w:t>
      </w:r>
      <w:r w:rsidRPr="003C790C">
        <w:rPr>
          <w:sz w:val="24"/>
          <w:szCs w:val="24"/>
        </w:rPr>
        <w:t>el</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t</w:t>
      </w:r>
      <w:r w:rsidRPr="003C790C">
        <w:rPr>
          <w:sz w:val="24"/>
          <w:szCs w:val="24"/>
        </w:rPr>
        <w:t>hey are</w:t>
      </w:r>
      <w:r w:rsidRPr="003C790C">
        <w:rPr>
          <w:spacing w:val="1"/>
          <w:sz w:val="24"/>
          <w:szCs w:val="24"/>
        </w:rPr>
        <w:t xml:space="preserve"> </w:t>
      </w:r>
      <w:r w:rsidRPr="003C790C">
        <w:rPr>
          <w:spacing w:val="-1"/>
          <w:sz w:val="24"/>
          <w:szCs w:val="24"/>
        </w:rPr>
        <w:t>i</w:t>
      </w:r>
      <w:r w:rsidRPr="003C790C">
        <w:rPr>
          <w:sz w:val="24"/>
          <w:szCs w:val="24"/>
        </w:rPr>
        <w:t>nf</w:t>
      </w:r>
      <w:r w:rsidRPr="003C790C">
        <w:rPr>
          <w:spacing w:val="-1"/>
          <w:sz w:val="24"/>
          <w:szCs w:val="24"/>
        </w:rPr>
        <w:t>l</w:t>
      </w:r>
      <w:r w:rsidRPr="003C790C">
        <w:rPr>
          <w:sz w:val="24"/>
          <w:szCs w:val="24"/>
        </w:rPr>
        <w:t>uen</w:t>
      </w:r>
      <w:r w:rsidRPr="003C790C">
        <w:rPr>
          <w:spacing w:val="1"/>
          <w:sz w:val="24"/>
          <w:szCs w:val="24"/>
        </w:rPr>
        <w:t>c</w:t>
      </w:r>
      <w:r w:rsidRPr="003C790C">
        <w:rPr>
          <w:spacing w:val="-1"/>
          <w:sz w:val="24"/>
          <w:szCs w:val="24"/>
        </w:rPr>
        <w:t>i</w:t>
      </w:r>
      <w:r w:rsidRPr="003C790C">
        <w:rPr>
          <w:sz w:val="24"/>
          <w:szCs w:val="24"/>
        </w:rPr>
        <w:t>ng what</w:t>
      </w:r>
      <w:r w:rsidRPr="003C790C">
        <w:rPr>
          <w:spacing w:val="-1"/>
          <w:sz w:val="24"/>
          <w:szCs w:val="24"/>
        </w:rPr>
        <w:t xml:space="preserve"> </w:t>
      </w:r>
      <w:r w:rsidRPr="003C790C">
        <w:rPr>
          <w:sz w:val="24"/>
          <w:szCs w:val="24"/>
        </w:rPr>
        <w:t>you s</w:t>
      </w:r>
      <w:r w:rsidRPr="003C790C">
        <w:rPr>
          <w:spacing w:val="-9"/>
          <w:sz w:val="24"/>
          <w:szCs w:val="24"/>
        </w:rPr>
        <w:t>a</w:t>
      </w:r>
      <w:r w:rsidRPr="003C790C">
        <w:rPr>
          <w:spacing w:val="-4"/>
          <w:sz w:val="24"/>
          <w:szCs w:val="24"/>
        </w:rPr>
        <w:t>y</w:t>
      </w:r>
      <w:r w:rsidRPr="003C790C">
        <w:rPr>
          <w:sz w:val="24"/>
          <w:szCs w:val="24"/>
        </w:rPr>
        <w:t>.</w:t>
      </w:r>
    </w:p>
    <w:p w:rsidR="007978D5" w:rsidRPr="003C790C" w:rsidRDefault="003F763B">
      <w:pPr>
        <w:spacing w:line="260" w:lineRule="exact"/>
        <w:ind w:left="102" w:right="65"/>
        <w:rPr>
          <w:sz w:val="24"/>
          <w:szCs w:val="24"/>
        </w:rPr>
      </w:pPr>
      <w:r w:rsidRPr="003C790C">
        <w:rPr>
          <w:rFonts w:eastAsia="Calibri"/>
          <w:sz w:val="22"/>
          <w:szCs w:val="22"/>
        </w:rPr>
        <w:t xml:space="preserve">o                         </w:t>
      </w:r>
      <w:r w:rsidRPr="003C790C">
        <w:rPr>
          <w:rFonts w:eastAsia="Calibri"/>
          <w:spacing w:val="32"/>
          <w:sz w:val="22"/>
          <w:szCs w:val="22"/>
        </w:rPr>
        <w:t xml:space="preserve"> </w:t>
      </w:r>
      <w:r w:rsidRPr="003C790C">
        <w:rPr>
          <w:spacing w:val="-1"/>
          <w:sz w:val="24"/>
          <w:szCs w:val="24"/>
        </w:rPr>
        <w:t>E</w:t>
      </w:r>
      <w:r w:rsidRPr="003C790C">
        <w:rPr>
          <w:sz w:val="24"/>
          <w:szCs w:val="24"/>
        </w:rPr>
        <w:t>ye</w:t>
      </w:r>
      <w:r w:rsidRPr="003C790C">
        <w:rPr>
          <w:spacing w:val="35"/>
          <w:sz w:val="24"/>
          <w:szCs w:val="24"/>
        </w:rPr>
        <w:t xml:space="preserve"> </w:t>
      </w:r>
      <w:r w:rsidRPr="003C790C">
        <w:rPr>
          <w:sz w:val="24"/>
          <w:szCs w:val="24"/>
        </w:rPr>
        <w:t>con</w:t>
      </w:r>
      <w:r w:rsidRPr="003C790C">
        <w:rPr>
          <w:spacing w:val="1"/>
          <w:sz w:val="24"/>
          <w:szCs w:val="24"/>
        </w:rPr>
        <w:t>t</w:t>
      </w:r>
      <w:r w:rsidRPr="003C790C">
        <w:rPr>
          <w:sz w:val="24"/>
          <w:szCs w:val="24"/>
        </w:rPr>
        <w:t>act</w:t>
      </w:r>
      <w:r w:rsidRPr="003C790C">
        <w:rPr>
          <w:spacing w:val="35"/>
          <w:sz w:val="24"/>
          <w:szCs w:val="24"/>
        </w:rPr>
        <w:t xml:space="preserve"> </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ows</w:t>
      </w:r>
      <w:r w:rsidRPr="003C790C">
        <w:rPr>
          <w:spacing w:val="34"/>
          <w:sz w:val="24"/>
          <w:szCs w:val="24"/>
        </w:rPr>
        <w:t xml:space="preserve"> </w:t>
      </w:r>
      <w:r w:rsidRPr="003C790C">
        <w:rPr>
          <w:spacing w:val="-1"/>
          <w:sz w:val="24"/>
          <w:szCs w:val="24"/>
        </w:rPr>
        <w:t>t</w:t>
      </w:r>
      <w:r w:rsidRPr="003C790C">
        <w:rPr>
          <w:sz w:val="24"/>
          <w:szCs w:val="24"/>
        </w:rPr>
        <w:t>he</w:t>
      </w:r>
      <w:r w:rsidRPr="003C790C">
        <w:rPr>
          <w:spacing w:val="35"/>
          <w:sz w:val="24"/>
          <w:szCs w:val="24"/>
        </w:rPr>
        <w:t xml:space="preserve"> </w:t>
      </w:r>
      <w:r w:rsidRPr="003C790C">
        <w:rPr>
          <w:sz w:val="24"/>
          <w:szCs w:val="24"/>
        </w:rPr>
        <w:t>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34"/>
          <w:sz w:val="24"/>
          <w:szCs w:val="24"/>
        </w:rPr>
        <w:t xml:space="preserve"> </w:t>
      </w:r>
      <w:r w:rsidRPr="003C790C">
        <w:rPr>
          <w:spacing w:val="-1"/>
          <w:sz w:val="24"/>
          <w:szCs w:val="24"/>
        </w:rPr>
        <w:t>t</w:t>
      </w:r>
      <w:r w:rsidRPr="003C790C">
        <w:rPr>
          <w:sz w:val="24"/>
          <w:szCs w:val="24"/>
        </w:rPr>
        <w:t>o</w:t>
      </w:r>
      <w:r w:rsidRPr="003C790C">
        <w:rPr>
          <w:spacing w:val="36"/>
          <w:sz w:val="24"/>
          <w:szCs w:val="24"/>
        </w:rPr>
        <w:t xml:space="preserve"> </w:t>
      </w:r>
      <w:r w:rsidRPr="003C790C">
        <w:rPr>
          <w:sz w:val="24"/>
          <w:szCs w:val="24"/>
        </w:rPr>
        <w:t>approx</w:t>
      </w:r>
      <w:r w:rsidRPr="003C790C">
        <w:rPr>
          <w:spacing w:val="-1"/>
          <w:sz w:val="24"/>
          <w:szCs w:val="24"/>
        </w:rPr>
        <w:t>i</w:t>
      </w:r>
      <w:r w:rsidRPr="003C790C">
        <w:rPr>
          <w:spacing w:val="1"/>
          <w:sz w:val="24"/>
          <w:szCs w:val="24"/>
        </w:rPr>
        <w:t>m</w:t>
      </w:r>
      <w:r w:rsidRPr="003C790C">
        <w:rPr>
          <w:sz w:val="24"/>
          <w:szCs w:val="24"/>
        </w:rPr>
        <w:t>a</w:t>
      </w:r>
      <w:r w:rsidRPr="003C790C">
        <w:rPr>
          <w:spacing w:val="-1"/>
          <w:sz w:val="24"/>
          <w:szCs w:val="24"/>
        </w:rPr>
        <w:t>t</w:t>
      </w:r>
      <w:r w:rsidRPr="003C790C">
        <w:rPr>
          <w:sz w:val="24"/>
          <w:szCs w:val="24"/>
        </w:rPr>
        <w:t>e</w:t>
      </w:r>
      <w:r w:rsidRPr="003C790C">
        <w:rPr>
          <w:spacing w:val="35"/>
          <w:sz w:val="24"/>
          <w:szCs w:val="24"/>
        </w:rPr>
        <w:t xml:space="preserve"> </w:t>
      </w:r>
      <w:r w:rsidRPr="003C790C">
        <w:rPr>
          <w:sz w:val="24"/>
          <w:szCs w:val="24"/>
        </w:rPr>
        <w:t>conversa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t</w:t>
      </w:r>
      <w:r w:rsidRPr="003C790C">
        <w:rPr>
          <w:sz w:val="24"/>
          <w:szCs w:val="24"/>
        </w:rPr>
        <w:t>he</w:t>
      </w:r>
      <w:r w:rsidRPr="003C790C">
        <w:rPr>
          <w:spacing w:val="35"/>
          <w:sz w:val="24"/>
          <w:szCs w:val="24"/>
        </w:rPr>
        <w:t xml:space="preserve"> </w:t>
      </w:r>
      <w:r w:rsidRPr="003C790C">
        <w:rPr>
          <w:spacing w:val="1"/>
          <w:sz w:val="24"/>
          <w:szCs w:val="24"/>
        </w:rPr>
        <w:t>a</w:t>
      </w:r>
      <w:r w:rsidRPr="003C790C">
        <w:rPr>
          <w:sz w:val="24"/>
          <w:szCs w:val="24"/>
        </w:rPr>
        <w:t>ud</w:t>
      </w:r>
      <w:r w:rsidRPr="003C790C">
        <w:rPr>
          <w:spacing w:val="-1"/>
          <w:sz w:val="24"/>
          <w:szCs w:val="24"/>
        </w:rPr>
        <w:t>i</w:t>
      </w:r>
      <w:r w:rsidRPr="003C790C">
        <w:rPr>
          <w:sz w:val="24"/>
          <w:szCs w:val="24"/>
        </w:rPr>
        <w:t>ence fe</w:t>
      </w:r>
      <w:r w:rsidRPr="003C790C">
        <w:rPr>
          <w:spacing w:val="1"/>
          <w:sz w:val="24"/>
          <w:szCs w:val="24"/>
        </w:rPr>
        <w:t>e</w:t>
      </w:r>
      <w:r w:rsidRPr="003C790C">
        <w:rPr>
          <w:spacing w:val="-1"/>
          <w:sz w:val="24"/>
          <w:szCs w:val="24"/>
        </w:rPr>
        <w:t>l</w:t>
      </w:r>
      <w:r w:rsidRPr="003C790C">
        <w:rPr>
          <w:sz w:val="24"/>
          <w:szCs w:val="24"/>
        </w:rPr>
        <w:t xml:space="preserve">s </w:t>
      </w:r>
      <w:r w:rsidRPr="003C790C">
        <w:rPr>
          <w:spacing w:val="-1"/>
          <w:sz w:val="24"/>
          <w:szCs w:val="24"/>
        </w:rPr>
        <w:t>m</w:t>
      </w:r>
      <w:r w:rsidRPr="003C790C">
        <w:rPr>
          <w:sz w:val="24"/>
          <w:szCs w:val="24"/>
        </w:rPr>
        <w:t xml:space="preserve">uch </w:t>
      </w:r>
      <w:r w:rsidRPr="003C790C">
        <w:rPr>
          <w:spacing w:val="1"/>
          <w:sz w:val="24"/>
          <w:szCs w:val="24"/>
        </w:rPr>
        <w:t>m</w:t>
      </w:r>
      <w:r w:rsidRPr="003C790C">
        <w:rPr>
          <w:sz w:val="24"/>
          <w:szCs w:val="24"/>
        </w:rPr>
        <w:t xml:space="preserve">ore </w:t>
      </w:r>
      <w:r w:rsidRPr="003C790C">
        <w:rPr>
          <w:spacing w:val="-1"/>
          <w:sz w:val="24"/>
          <w:szCs w:val="24"/>
        </w:rPr>
        <w:t>i</w:t>
      </w:r>
      <w:r w:rsidRPr="003C790C">
        <w:rPr>
          <w:sz w:val="24"/>
          <w:szCs w:val="24"/>
        </w:rPr>
        <w:t>nvo</w:t>
      </w:r>
      <w:r w:rsidRPr="003C790C">
        <w:rPr>
          <w:spacing w:val="1"/>
          <w:sz w:val="24"/>
          <w:szCs w:val="24"/>
        </w:rPr>
        <w:t>l</w:t>
      </w:r>
      <w:r w:rsidRPr="003C790C">
        <w:rPr>
          <w:sz w:val="24"/>
          <w:szCs w:val="24"/>
        </w:rPr>
        <w:t>ved.</w:t>
      </w:r>
    </w:p>
    <w:p w:rsidR="007978D5" w:rsidRPr="003C790C" w:rsidRDefault="003F763B">
      <w:pPr>
        <w:spacing w:line="26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At</w:t>
      </w:r>
      <w:r w:rsidRPr="003C790C">
        <w:rPr>
          <w:spacing w:val="-1"/>
          <w:sz w:val="24"/>
          <w:szCs w:val="24"/>
        </w:rPr>
        <w:t xml:space="preserve"> t</w:t>
      </w:r>
      <w:r w:rsidRPr="003C790C">
        <w:rPr>
          <w:sz w:val="24"/>
          <w:szCs w:val="24"/>
        </w:rPr>
        <w:t>he</w:t>
      </w:r>
      <w:r w:rsidRPr="003C790C">
        <w:rPr>
          <w:spacing w:val="-3"/>
          <w:sz w:val="24"/>
          <w:szCs w:val="24"/>
        </w:rPr>
        <w:t xml:space="preserve"> </w:t>
      </w:r>
      <w:r w:rsidRPr="003C790C">
        <w:rPr>
          <w:spacing w:val="-5"/>
          <w:sz w:val="24"/>
          <w:szCs w:val="24"/>
        </w:rPr>
        <w:t>T</w:t>
      </w:r>
      <w:r w:rsidRPr="003C790C">
        <w:rPr>
          <w:spacing w:val="-3"/>
          <w:sz w:val="24"/>
          <w:szCs w:val="24"/>
        </w:rPr>
        <w:t>i</w:t>
      </w:r>
      <w:r w:rsidRPr="003C790C">
        <w:rPr>
          <w:spacing w:val="-1"/>
          <w:sz w:val="24"/>
          <w:szCs w:val="24"/>
        </w:rPr>
        <w:t>m</w:t>
      </w:r>
      <w:r w:rsidRPr="003C790C">
        <w:rPr>
          <w:sz w:val="24"/>
          <w:szCs w:val="24"/>
        </w:rPr>
        <w:t>e of 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Get</w:t>
      </w:r>
      <w:r w:rsidRPr="003C790C">
        <w:rPr>
          <w:spacing w:val="1"/>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 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w:t>
      </w:r>
    </w:p>
    <w:p w:rsidR="007978D5" w:rsidRPr="003C790C" w:rsidRDefault="003F763B">
      <w:pPr>
        <w:spacing w:line="280" w:lineRule="exact"/>
        <w:ind w:left="1182"/>
        <w:rPr>
          <w:sz w:val="24"/>
          <w:szCs w:val="24"/>
        </w:rPr>
      </w:pPr>
      <w:r w:rsidRPr="003C790C">
        <w:rPr>
          <w:rFonts w:eastAsia="Courier New"/>
          <w:position w:val="1"/>
          <w:sz w:val="24"/>
          <w:szCs w:val="24"/>
        </w:rPr>
        <w:t xml:space="preserve">o  </w:t>
      </w:r>
      <w:r w:rsidRPr="003C790C">
        <w:rPr>
          <w:position w:val="1"/>
          <w:sz w:val="24"/>
          <w:szCs w:val="24"/>
        </w:rPr>
        <w:t>Present</w:t>
      </w:r>
      <w:r w:rsidRPr="003C790C">
        <w:rPr>
          <w:spacing w:val="1"/>
          <w:position w:val="1"/>
          <w:sz w:val="24"/>
          <w:szCs w:val="24"/>
        </w:rPr>
        <w:t xml:space="preserve"> </w:t>
      </w:r>
      <w:r w:rsidRPr="003C790C">
        <w:rPr>
          <w:position w:val="1"/>
          <w:sz w:val="24"/>
          <w:szCs w:val="24"/>
        </w:rPr>
        <w:t xml:space="preserve">your </w:t>
      </w:r>
      <w:r w:rsidRPr="003C790C">
        <w:rPr>
          <w:spacing w:val="-1"/>
          <w:position w:val="1"/>
          <w:sz w:val="24"/>
          <w:szCs w:val="24"/>
        </w:rPr>
        <w:t>t</w:t>
      </w:r>
      <w:r w:rsidRPr="003C790C">
        <w:rPr>
          <w:position w:val="1"/>
          <w:sz w:val="24"/>
          <w:szCs w:val="24"/>
        </w:rPr>
        <w:t>he</w:t>
      </w:r>
      <w:r w:rsidRPr="003C790C">
        <w:rPr>
          <w:spacing w:val="-1"/>
          <w:position w:val="1"/>
          <w:sz w:val="24"/>
          <w:szCs w:val="24"/>
        </w:rPr>
        <w:t>m</w:t>
      </w:r>
      <w:r w:rsidRPr="003C790C">
        <w:rPr>
          <w:spacing w:val="1"/>
          <w:position w:val="1"/>
          <w:sz w:val="24"/>
          <w:szCs w:val="24"/>
        </w:rPr>
        <w:t>e</w:t>
      </w:r>
      <w:r w:rsidRPr="003C790C">
        <w:rPr>
          <w:position w:val="1"/>
          <w:sz w:val="24"/>
          <w:szCs w:val="24"/>
        </w:rPr>
        <w:t>.</w:t>
      </w:r>
    </w:p>
    <w:p w:rsidR="007978D5" w:rsidRPr="003C790C" w:rsidRDefault="003F763B">
      <w:pPr>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Deve</w:t>
      </w:r>
      <w:r w:rsidRPr="003C790C">
        <w:rPr>
          <w:spacing w:val="1"/>
          <w:sz w:val="24"/>
          <w:szCs w:val="24"/>
        </w:rPr>
        <w:t>l</w:t>
      </w:r>
      <w:r w:rsidRPr="003C790C">
        <w:rPr>
          <w:sz w:val="24"/>
          <w:szCs w:val="24"/>
        </w:rPr>
        <w:t>op your agenda</w:t>
      </w:r>
      <w:r w:rsidRPr="003C790C">
        <w:rPr>
          <w:spacing w:val="1"/>
          <w:sz w:val="24"/>
          <w:szCs w:val="24"/>
        </w:rPr>
        <w:t xml:space="preserve"> </w:t>
      </w:r>
      <w:r w:rsidRPr="003C790C">
        <w:rPr>
          <w:sz w:val="24"/>
          <w:szCs w:val="24"/>
        </w:rPr>
        <w:t>p</w:t>
      </w:r>
      <w:r w:rsidRPr="003C790C">
        <w:rPr>
          <w:spacing w:val="-2"/>
          <w:sz w:val="24"/>
          <w:szCs w:val="24"/>
        </w:rPr>
        <w:t>o</w:t>
      </w:r>
      <w:r w:rsidRPr="003C790C">
        <w:rPr>
          <w:spacing w:val="1"/>
          <w:sz w:val="24"/>
          <w:szCs w:val="24"/>
        </w:rPr>
        <w:t>i</w:t>
      </w:r>
      <w:r w:rsidRPr="003C790C">
        <w:rPr>
          <w:sz w:val="24"/>
          <w:szCs w:val="24"/>
        </w:rPr>
        <w:t>nt</w:t>
      </w:r>
      <w:r w:rsidRPr="003C790C">
        <w:rPr>
          <w:spacing w:val="-1"/>
          <w:sz w:val="24"/>
          <w:szCs w:val="24"/>
        </w:rPr>
        <w:t xml:space="preserve"> </w:t>
      </w:r>
      <w:r w:rsidRPr="003C790C">
        <w:rPr>
          <w:sz w:val="24"/>
          <w:szCs w:val="24"/>
        </w:rPr>
        <w:t>by 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Su</w:t>
      </w:r>
      <w:r w:rsidRPr="003C790C">
        <w:rPr>
          <w:spacing w:val="-1"/>
          <w:sz w:val="24"/>
          <w:szCs w:val="24"/>
        </w:rPr>
        <w:t>mm</w:t>
      </w:r>
      <w:r w:rsidRPr="003C790C">
        <w:rPr>
          <w:spacing w:val="1"/>
          <w:sz w:val="24"/>
          <w:szCs w:val="24"/>
        </w:rPr>
        <w:t>a</w:t>
      </w:r>
      <w:r w:rsidRPr="003C790C">
        <w:rPr>
          <w:sz w:val="24"/>
          <w:szCs w:val="24"/>
        </w:rPr>
        <w:t>r</w:t>
      </w:r>
      <w:r w:rsidRPr="003C790C">
        <w:rPr>
          <w:spacing w:val="-1"/>
          <w:sz w:val="24"/>
          <w:szCs w:val="24"/>
        </w:rPr>
        <w:t>i</w:t>
      </w:r>
      <w:r w:rsidRPr="003C790C">
        <w:rPr>
          <w:sz w:val="24"/>
          <w:szCs w:val="24"/>
        </w:rPr>
        <w:t>ze</w:t>
      </w:r>
      <w:r w:rsidRPr="003C790C">
        <w:rPr>
          <w:spacing w:val="1"/>
          <w:sz w:val="24"/>
          <w:szCs w:val="24"/>
        </w:rPr>
        <w:t xml:space="preserve"> </w:t>
      </w:r>
      <w:r w:rsidRPr="003C790C">
        <w:rPr>
          <w:sz w:val="24"/>
          <w:szCs w:val="24"/>
        </w:rPr>
        <w:t>and reco</w:t>
      </w:r>
      <w:r w:rsidRPr="003C790C">
        <w:rPr>
          <w:spacing w:val="1"/>
          <w:sz w:val="24"/>
          <w:szCs w:val="24"/>
        </w:rPr>
        <w:t>m</w:t>
      </w:r>
      <w:r w:rsidRPr="003C790C">
        <w:rPr>
          <w:spacing w:val="-1"/>
          <w:sz w:val="24"/>
          <w:szCs w:val="24"/>
        </w:rPr>
        <w:t>m</w:t>
      </w:r>
      <w:r w:rsidRPr="003C790C">
        <w:rPr>
          <w:sz w:val="24"/>
          <w:szCs w:val="24"/>
        </w:rPr>
        <w:t>end.</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Ques</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and</w:t>
      </w:r>
      <w:r w:rsidRPr="003C790C">
        <w:rPr>
          <w:spacing w:val="-14"/>
          <w:sz w:val="24"/>
          <w:szCs w:val="24"/>
        </w:rPr>
        <w:t xml:space="preserve"> </w:t>
      </w:r>
      <w:r w:rsidRPr="003C790C">
        <w:rPr>
          <w:sz w:val="24"/>
          <w:szCs w:val="24"/>
        </w:rPr>
        <w:t>An</w:t>
      </w:r>
      <w:r w:rsidRPr="003C790C">
        <w:rPr>
          <w:spacing w:val="-1"/>
          <w:sz w:val="24"/>
          <w:szCs w:val="24"/>
        </w:rPr>
        <w:t>s</w:t>
      </w:r>
      <w:r w:rsidRPr="003C790C">
        <w:rPr>
          <w:sz w:val="24"/>
          <w:szCs w:val="24"/>
        </w:rPr>
        <w:t>wer Sess</w:t>
      </w:r>
      <w:r w:rsidRPr="003C790C">
        <w:rPr>
          <w:spacing w:val="-1"/>
          <w:sz w:val="24"/>
          <w:szCs w:val="24"/>
        </w:rPr>
        <w:t>i</w:t>
      </w:r>
      <w:r w:rsidRPr="003C790C">
        <w:rPr>
          <w:sz w:val="24"/>
          <w:szCs w:val="24"/>
        </w:rPr>
        <w:t>on</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pacing w:val="-1"/>
          <w:sz w:val="24"/>
          <w:szCs w:val="24"/>
        </w:rPr>
        <w:t>L</w:t>
      </w:r>
      <w:r w:rsidRPr="003C790C">
        <w:rPr>
          <w:sz w:val="24"/>
          <w:szCs w:val="24"/>
        </w:rPr>
        <w:t>ook</w:t>
      </w:r>
      <w:r w:rsidRPr="003C790C">
        <w:rPr>
          <w:spacing w:val="2"/>
          <w:sz w:val="24"/>
          <w:szCs w:val="24"/>
        </w:rPr>
        <w:t xml:space="preserve"> </w:t>
      </w:r>
      <w:r w:rsidRPr="003C790C">
        <w:rPr>
          <w:sz w:val="24"/>
          <w:szCs w:val="24"/>
        </w:rPr>
        <w:t>at</w:t>
      </w:r>
      <w:r w:rsidRPr="003C790C">
        <w:rPr>
          <w:spacing w:val="-1"/>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1"/>
          <w:sz w:val="24"/>
          <w:szCs w:val="24"/>
        </w:rPr>
        <w:t xml:space="preserve"> </w:t>
      </w:r>
      <w:r w:rsidRPr="003C790C">
        <w:rPr>
          <w:sz w:val="24"/>
          <w:szCs w:val="24"/>
        </w:rPr>
        <w:t>ques</w:t>
      </w:r>
      <w:r w:rsidRPr="003C790C">
        <w:rPr>
          <w:spacing w:val="-1"/>
          <w:sz w:val="24"/>
          <w:szCs w:val="24"/>
        </w:rPr>
        <w:t>ti</w:t>
      </w:r>
      <w:r w:rsidRPr="003C790C">
        <w:rPr>
          <w:sz w:val="24"/>
          <w:szCs w:val="24"/>
        </w:rPr>
        <w:t>on</w:t>
      </w:r>
      <w:r w:rsidRPr="003C790C">
        <w:rPr>
          <w:spacing w:val="-6"/>
          <w:sz w:val="24"/>
          <w:szCs w:val="24"/>
        </w:rPr>
        <w:t>e</w:t>
      </w:r>
      <w:r w:rsidRPr="003C790C">
        <w:rPr>
          <w:spacing w:val="-2"/>
          <w:sz w:val="24"/>
          <w:szCs w:val="24"/>
        </w:rPr>
        <w:t>r</w:t>
      </w:r>
      <w:r w:rsidRPr="003C790C">
        <w:rPr>
          <w:sz w:val="24"/>
          <w:szCs w:val="24"/>
        </w:rPr>
        <w:t>.</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Re</w:t>
      </w:r>
      <w:r w:rsidRPr="003C790C">
        <w:rPr>
          <w:spacing w:val="1"/>
          <w:sz w:val="24"/>
          <w:szCs w:val="24"/>
        </w:rPr>
        <w:t>m</w:t>
      </w:r>
      <w:r w:rsidRPr="003C790C">
        <w:rPr>
          <w:sz w:val="24"/>
          <w:szCs w:val="24"/>
        </w:rPr>
        <w:t>a</w:t>
      </w:r>
      <w:r w:rsidRPr="003C790C">
        <w:rPr>
          <w:spacing w:val="-1"/>
          <w:sz w:val="24"/>
          <w:szCs w:val="24"/>
        </w:rPr>
        <w:t>i</w:t>
      </w:r>
      <w:r w:rsidRPr="003C790C">
        <w:rPr>
          <w:sz w:val="24"/>
          <w:szCs w:val="24"/>
        </w:rPr>
        <w:t>n n</w:t>
      </w:r>
      <w:r w:rsidRPr="003C790C">
        <w:rPr>
          <w:spacing w:val="1"/>
          <w:sz w:val="24"/>
          <w:szCs w:val="24"/>
        </w:rPr>
        <w:t>e</w:t>
      </w:r>
      <w:r w:rsidRPr="003C790C">
        <w:rPr>
          <w:sz w:val="24"/>
          <w:szCs w:val="24"/>
        </w:rPr>
        <w:t>u</w:t>
      </w:r>
      <w:r w:rsidRPr="003C790C">
        <w:rPr>
          <w:spacing w:val="-1"/>
          <w:sz w:val="24"/>
          <w:szCs w:val="24"/>
        </w:rPr>
        <w:t>t</w:t>
      </w:r>
      <w:r w:rsidRPr="003C790C">
        <w:rPr>
          <w:sz w:val="24"/>
          <w:szCs w:val="24"/>
        </w:rPr>
        <w:t>ral</w:t>
      </w:r>
      <w:r w:rsidRPr="003C790C">
        <w:rPr>
          <w:spacing w:val="1"/>
          <w:sz w:val="24"/>
          <w:szCs w:val="24"/>
        </w:rPr>
        <w:t xml:space="preserve"> </w:t>
      </w:r>
      <w:r w:rsidRPr="003C790C">
        <w:rPr>
          <w:sz w:val="24"/>
          <w:szCs w:val="24"/>
        </w:rPr>
        <w:t>and a</w:t>
      </w:r>
      <w:r w:rsidRPr="003C790C">
        <w:rPr>
          <w:spacing w:val="-1"/>
          <w:sz w:val="24"/>
          <w:szCs w:val="24"/>
        </w:rPr>
        <w:t>t</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pacing w:val="-2"/>
          <w:sz w:val="24"/>
          <w:szCs w:val="24"/>
        </w:rPr>
        <w:t>v</w:t>
      </w:r>
      <w:r w:rsidRPr="003C790C">
        <w:rPr>
          <w:spacing w:val="1"/>
          <w:sz w:val="24"/>
          <w:szCs w:val="24"/>
        </w:rPr>
        <w:t>e</w:t>
      </w:r>
      <w:r w:rsidRPr="003C790C">
        <w:rPr>
          <w:sz w:val="24"/>
          <w:szCs w:val="24"/>
        </w:rPr>
        <w:t>.</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pacing w:val="1"/>
          <w:sz w:val="24"/>
          <w:szCs w:val="24"/>
        </w:rPr>
        <w:t>t</w:t>
      </w:r>
      <w:r w:rsidRPr="003C790C">
        <w:rPr>
          <w:sz w:val="24"/>
          <w:szCs w:val="24"/>
        </w:rPr>
        <w:t xml:space="preserve">en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he who</w:t>
      </w:r>
      <w:r w:rsidRPr="003C790C">
        <w:rPr>
          <w:spacing w:val="-1"/>
          <w:sz w:val="24"/>
          <w:szCs w:val="24"/>
        </w:rPr>
        <w:t>l</w:t>
      </w:r>
      <w:r w:rsidRPr="003C790C">
        <w:rPr>
          <w:sz w:val="24"/>
          <w:szCs w:val="24"/>
        </w:rPr>
        <w:t>e qu</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Pause before</w:t>
      </w:r>
      <w:r w:rsidRPr="003C790C">
        <w:rPr>
          <w:spacing w:val="1"/>
          <w:sz w:val="24"/>
          <w:szCs w:val="24"/>
        </w:rPr>
        <w:t xml:space="preserve"> </w:t>
      </w:r>
      <w:r w:rsidRPr="003C790C">
        <w:rPr>
          <w:sz w:val="24"/>
          <w:szCs w:val="24"/>
        </w:rPr>
        <w:t xml:space="preserve">you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pond.</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 xml:space="preserve">Address </w:t>
      </w:r>
      <w:r w:rsidRPr="003C790C">
        <w:rPr>
          <w:spacing w:val="-1"/>
          <w:sz w:val="24"/>
          <w:szCs w:val="24"/>
        </w:rPr>
        <w:t>t</w:t>
      </w:r>
      <w:r w:rsidRPr="003C790C">
        <w:rPr>
          <w:sz w:val="24"/>
          <w:szCs w:val="24"/>
        </w:rPr>
        <w:t>he ques</w:t>
      </w:r>
      <w:r w:rsidRPr="003C790C">
        <w:rPr>
          <w:spacing w:val="-1"/>
          <w:sz w:val="24"/>
          <w:szCs w:val="24"/>
        </w:rPr>
        <w:t>t</w:t>
      </w:r>
      <w:r w:rsidRPr="003C790C">
        <w:rPr>
          <w:spacing w:val="1"/>
          <w:sz w:val="24"/>
          <w:szCs w:val="24"/>
        </w:rPr>
        <w:t>i</w:t>
      </w:r>
      <w:r w:rsidRPr="003C790C">
        <w:rPr>
          <w:sz w:val="24"/>
          <w:szCs w:val="24"/>
        </w:rPr>
        <w:t>on</w:t>
      </w:r>
      <w:r w:rsidRPr="003C790C">
        <w:rPr>
          <w:spacing w:val="-6"/>
          <w:sz w:val="24"/>
          <w:szCs w:val="24"/>
        </w:rPr>
        <w:t>e</w:t>
      </w:r>
      <w:r w:rsidRPr="003C790C">
        <w:rPr>
          <w:spacing w:val="-2"/>
          <w:sz w:val="24"/>
          <w:szCs w:val="24"/>
        </w:rPr>
        <w:t>r</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hen</w:t>
      </w:r>
      <w:r w:rsidRPr="003C790C">
        <w:rPr>
          <w:spacing w:val="2"/>
          <w:sz w:val="24"/>
          <w:szCs w:val="24"/>
        </w:rPr>
        <w:t xml:space="preserve"> </w:t>
      </w:r>
      <w:r w:rsidRPr="003C790C">
        <w:rPr>
          <w:spacing w:val="-1"/>
          <w:sz w:val="24"/>
          <w:szCs w:val="24"/>
        </w:rPr>
        <w:t>m</w:t>
      </w:r>
      <w:r w:rsidRPr="003C790C">
        <w:rPr>
          <w:sz w:val="24"/>
          <w:szCs w:val="24"/>
        </w:rPr>
        <w:t>ove your ey</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o o</w:t>
      </w:r>
      <w:r w:rsidRPr="003C790C">
        <w:rPr>
          <w:spacing w:val="-1"/>
          <w:sz w:val="24"/>
          <w:szCs w:val="24"/>
        </w:rPr>
        <w:t>t</w:t>
      </w:r>
      <w:r w:rsidRPr="003C790C">
        <w:rPr>
          <w:sz w:val="24"/>
          <w:szCs w:val="24"/>
        </w:rPr>
        <w:t>hers.</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Mo</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ons are</w:t>
      </w:r>
      <w:r w:rsidRPr="003C790C">
        <w:rPr>
          <w:spacing w:val="1"/>
          <w:sz w:val="24"/>
          <w:szCs w:val="24"/>
        </w:rPr>
        <w:t xml:space="preserve"> </w:t>
      </w:r>
      <w:r w:rsidRPr="003C790C">
        <w:rPr>
          <w:spacing w:val="-1"/>
          <w:sz w:val="24"/>
          <w:szCs w:val="24"/>
        </w:rPr>
        <w:t>w</w:t>
      </w:r>
      <w:r w:rsidRPr="003C790C">
        <w:rPr>
          <w:sz w:val="24"/>
          <w:szCs w:val="24"/>
        </w:rPr>
        <w:t xml:space="preserve">on or </w:t>
      </w:r>
      <w:r w:rsidRPr="003C790C">
        <w:rPr>
          <w:spacing w:val="-1"/>
          <w:sz w:val="24"/>
          <w:szCs w:val="24"/>
        </w:rPr>
        <w:t>l</w:t>
      </w:r>
      <w:r w:rsidRPr="003C790C">
        <w:rPr>
          <w:sz w:val="24"/>
          <w:szCs w:val="24"/>
        </w:rPr>
        <w:t>ost</w:t>
      </w:r>
      <w:r w:rsidRPr="003C790C">
        <w:rPr>
          <w:spacing w:val="1"/>
          <w:sz w:val="24"/>
          <w:szCs w:val="24"/>
        </w:rPr>
        <w:t xml:space="preserve"> </w:t>
      </w:r>
      <w:r w:rsidRPr="003C790C">
        <w:rPr>
          <w:spacing w:val="-2"/>
          <w:sz w:val="24"/>
          <w:szCs w:val="24"/>
        </w:rPr>
        <w:t>h</w:t>
      </w:r>
      <w:r w:rsidRPr="003C790C">
        <w:rPr>
          <w:spacing w:val="1"/>
          <w:sz w:val="24"/>
          <w:szCs w:val="24"/>
        </w:rPr>
        <w:t>e</w:t>
      </w:r>
      <w:r w:rsidRPr="003C790C">
        <w:rPr>
          <w:sz w:val="24"/>
          <w:szCs w:val="24"/>
        </w:rPr>
        <w:t>re</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Keep answers br</w:t>
      </w:r>
      <w:r w:rsidRPr="003C790C">
        <w:rPr>
          <w:spacing w:val="-1"/>
          <w:sz w:val="24"/>
          <w:szCs w:val="24"/>
        </w:rPr>
        <w:t>i</w:t>
      </w:r>
      <w:r w:rsidRPr="003C790C">
        <w:rPr>
          <w:sz w:val="24"/>
          <w:szCs w:val="24"/>
        </w:rPr>
        <w:t>ef</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Be</w:t>
      </w:r>
      <w:r w:rsidRPr="003C790C">
        <w:rPr>
          <w:spacing w:val="1"/>
          <w:sz w:val="24"/>
          <w:szCs w:val="24"/>
        </w:rPr>
        <w:t xml:space="preserve"> </w:t>
      </w:r>
      <w:r w:rsidRPr="003C790C">
        <w:rPr>
          <w:sz w:val="24"/>
          <w:szCs w:val="24"/>
        </w:rPr>
        <w:t>ho</w:t>
      </w:r>
      <w:r w:rsidRPr="003C790C">
        <w:rPr>
          <w:spacing w:val="-2"/>
          <w:sz w:val="24"/>
          <w:szCs w:val="24"/>
        </w:rPr>
        <w:t>n</w:t>
      </w:r>
      <w:r w:rsidRPr="003C790C">
        <w:rPr>
          <w:spacing w:val="1"/>
          <w:sz w:val="24"/>
          <w:szCs w:val="24"/>
        </w:rPr>
        <w:t>e</w:t>
      </w:r>
      <w:r w:rsidRPr="003C790C">
        <w:rPr>
          <w:spacing w:val="-1"/>
          <w:sz w:val="24"/>
          <w:szCs w:val="24"/>
        </w:rPr>
        <w:t>s</w:t>
      </w:r>
      <w:r w:rsidRPr="003C790C">
        <w:rPr>
          <w:spacing w:val="1"/>
          <w:sz w:val="24"/>
          <w:szCs w:val="24"/>
        </w:rPr>
        <w:t>t</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BS</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C</w:t>
      </w:r>
      <w:r w:rsidRPr="003C790C">
        <w:rPr>
          <w:spacing w:val="-1"/>
          <w:sz w:val="24"/>
          <w:szCs w:val="24"/>
        </w:rPr>
        <w:t>l</w:t>
      </w:r>
      <w:r w:rsidRPr="003C790C">
        <w:rPr>
          <w:spacing w:val="1"/>
          <w:sz w:val="24"/>
          <w:szCs w:val="24"/>
        </w:rPr>
        <w:t>a</w:t>
      </w:r>
      <w:r w:rsidRPr="003C790C">
        <w:rPr>
          <w:sz w:val="24"/>
          <w:szCs w:val="24"/>
        </w:rPr>
        <w:t>r</w:t>
      </w:r>
      <w:r w:rsidRPr="003C790C">
        <w:rPr>
          <w:spacing w:val="-1"/>
          <w:sz w:val="24"/>
          <w:szCs w:val="24"/>
        </w:rPr>
        <w:t>i</w:t>
      </w:r>
      <w:r w:rsidRPr="003C790C">
        <w:rPr>
          <w:sz w:val="24"/>
          <w:szCs w:val="24"/>
        </w:rPr>
        <w:t>fy ques</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line="280" w:lineRule="exact"/>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z w:val="24"/>
          <w:szCs w:val="24"/>
        </w:rPr>
        <w:t xml:space="preserve">Move your eyes </w:t>
      </w:r>
      <w:r w:rsidRPr="003C790C">
        <w:rPr>
          <w:spacing w:val="-2"/>
          <w:sz w:val="24"/>
          <w:szCs w:val="24"/>
        </w:rPr>
        <w:t>o</w:t>
      </w:r>
      <w:r w:rsidRPr="003C790C">
        <w:rPr>
          <w:sz w:val="24"/>
          <w:szCs w:val="24"/>
        </w:rPr>
        <w:t>ff</w:t>
      </w:r>
      <w:r w:rsidRPr="003C790C">
        <w:rPr>
          <w:spacing w:val="-2"/>
          <w:sz w:val="24"/>
          <w:szCs w:val="24"/>
        </w:rPr>
        <w:t xml:space="preserve"> </w:t>
      </w:r>
      <w:r w:rsidRPr="003C790C">
        <w:rPr>
          <w:sz w:val="24"/>
          <w:szCs w:val="24"/>
        </w:rPr>
        <w:t>ques</w:t>
      </w:r>
      <w:r w:rsidRPr="003C790C">
        <w:rPr>
          <w:spacing w:val="-1"/>
          <w:sz w:val="24"/>
          <w:szCs w:val="24"/>
        </w:rPr>
        <w:t>t</w:t>
      </w:r>
      <w:r w:rsidRPr="003C790C">
        <w:rPr>
          <w:spacing w:val="1"/>
          <w:sz w:val="24"/>
          <w:szCs w:val="24"/>
        </w:rPr>
        <w:t>i</w:t>
      </w:r>
      <w:r w:rsidRPr="003C790C">
        <w:rPr>
          <w:sz w:val="24"/>
          <w:szCs w:val="24"/>
        </w:rPr>
        <w:t>oner</w:t>
      </w:r>
    </w:p>
    <w:p w:rsidR="007978D5" w:rsidRPr="003C790C" w:rsidRDefault="003F763B">
      <w:pPr>
        <w:spacing w:before="1"/>
        <w:ind w:left="1182"/>
        <w:rPr>
          <w:sz w:val="24"/>
          <w:szCs w:val="24"/>
        </w:rPr>
      </w:pPr>
      <w:r w:rsidRPr="003C790C">
        <w:rPr>
          <w:rFonts w:eastAsia="Calibri"/>
          <w:sz w:val="22"/>
          <w:szCs w:val="22"/>
        </w:rPr>
        <w:t xml:space="preserve">p   </w:t>
      </w:r>
      <w:r w:rsidRPr="003C790C">
        <w:rPr>
          <w:rFonts w:eastAsia="Calibri"/>
          <w:spacing w:val="46"/>
          <w:sz w:val="22"/>
          <w:szCs w:val="22"/>
        </w:rPr>
        <w:t xml:space="preserve"> </w:t>
      </w:r>
      <w:r w:rsidRPr="003C790C">
        <w:rPr>
          <w:sz w:val="24"/>
          <w:szCs w:val="24"/>
        </w:rPr>
        <w:t>If n</w:t>
      </w:r>
      <w:r w:rsidRPr="003C790C">
        <w:rPr>
          <w:spacing w:val="1"/>
          <w:sz w:val="24"/>
          <w:szCs w:val="24"/>
        </w:rPr>
        <w:t>e</w:t>
      </w:r>
      <w:r w:rsidRPr="003C790C">
        <w:rPr>
          <w:sz w:val="24"/>
          <w:szCs w:val="24"/>
        </w:rPr>
        <w:t>ga</w:t>
      </w:r>
      <w:r w:rsidRPr="003C790C">
        <w:rPr>
          <w:spacing w:val="-1"/>
          <w:sz w:val="24"/>
          <w:szCs w:val="24"/>
        </w:rPr>
        <w:t>ti</w:t>
      </w:r>
      <w:r w:rsidRPr="003C790C">
        <w:rPr>
          <w:sz w:val="24"/>
          <w:szCs w:val="24"/>
        </w:rPr>
        <w:t>ve,</w:t>
      </w:r>
      <w:r w:rsidRPr="003C790C">
        <w:rPr>
          <w:spacing w:val="2"/>
          <w:sz w:val="24"/>
          <w:szCs w:val="24"/>
        </w:rPr>
        <w:t xml:space="preserve"> </w:t>
      </w:r>
      <w:r w:rsidRPr="003C790C">
        <w:rPr>
          <w:sz w:val="24"/>
          <w:szCs w:val="24"/>
        </w:rPr>
        <w:t>end your respon</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 xml:space="preserve">focused on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ebody e</w:t>
      </w:r>
      <w:r w:rsidRPr="003C790C">
        <w:rPr>
          <w:spacing w:val="1"/>
          <w:sz w:val="24"/>
          <w:szCs w:val="24"/>
        </w:rPr>
        <w:t>l</w:t>
      </w:r>
      <w:r w:rsidRPr="003C790C">
        <w:rPr>
          <w:spacing w:val="-1"/>
          <w:sz w:val="24"/>
          <w:szCs w:val="24"/>
        </w:rPr>
        <w:t>s</w:t>
      </w:r>
      <w:r w:rsidRPr="003C790C">
        <w:rPr>
          <w:sz w:val="24"/>
          <w:szCs w:val="24"/>
        </w:rPr>
        <w:t>e</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At</w:t>
      </w:r>
      <w:r w:rsidRPr="003C790C">
        <w:rPr>
          <w:spacing w:val="-1"/>
          <w:sz w:val="24"/>
          <w:szCs w:val="24"/>
        </w:rPr>
        <w:t xml:space="preserve"> t</w:t>
      </w:r>
      <w:r w:rsidRPr="003C790C">
        <w:rPr>
          <w:sz w:val="24"/>
          <w:szCs w:val="24"/>
        </w:rPr>
        <w:t>he</w:t>
      </w:r>
      <w:r w:rsidRPr="003C790C">
        <w:rPr>
          <w:spacing w:val="-3"/>
          <w:sz w:val="24"/>
          <w:szCs w:val="24"/>
        </w:rPr>
        <w:t xml:space="preserve"> </w:t>
      </w:r>
      <w:r w:rsidRPr="003C790C">
        <w:rPr>
          <w:spacing w:val="-5"/>
          <w:sz w:val="24"/>
          <w:szCs w:val="24"/>
        </w:rPr>
        <w:t>T</w:t>
      </w:r>
      <w:r w:rsidRPr="003C790C">
        <w:rPr>
          <w:spacing w:val="-3"/>
          <w:sz w:val="24"/>
          <w:szCs w:val="24"/>
        </w:rPr>
        <w:t>i</w:t>
      </w:r>
      <w:r w:rsidRPr="003C790C">
        <w:rPr>
          <w:spacing w:val="-1"/>
          <w:sz w:val="24"/>
          <w:szCs w:val="24"/>
        </w:rPr>
        <w:t>m</w:t>
      </w:r>
      <w:r w:rsidRPr="003C790C">
        <w:rPr>
          <w:sz w:val="24"/>
          <w:szCs w:val="24"/>
        </w:rPr>
        <w:t>e of 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1"/>
        <w:ind w:left="1182"/>
        <w:rPr>
          <w:sz w:val="24"/>
          <w:szCs w:val="24"/>
        </w:rPr>
      </w:pPr>
      <w:r w:rsidRPr="003C790C">
        <w:rPr>
          <w:rFonts w:eastAsia="Calibri"/>
          <w:sz w:val="22"/>
          <w:szCs w:val="22"/>
        </w:rPr>
        <w:t xml:space="preserve">o   </w:t>
      </w:r>
      <w:r w:rsidRPr="003C790C">
        <w:rPr>
          <w:rFonts w:eastAsia="Calibri"/>
          <w:spacing w:val="45"/>
          <w:sz w:val="22"/>
          <w:szCs w:val="22"/>
        </w:rPr>
        <w:t xml:space="preserve"> </w:t>
      </w:r>
      <w:r w:rsidRPr="003C790C">
        <w:rPr>
          <w:spacing w:val="-1"/>
          <w:sz w:val="24"/>
          <w:szCs w:val="24"/>
        </w:rPr>
        <w:t>L</w:t>
      </w:r>
      <w:r w:rsidRPr="003C790C">
        <w:rPr>
          <w:spacing w:val="1"/>
          <w:sz w:val="24"/>
          <w:szCs w:val="24"/>
        </w:rPr>
        <w:t>e</w:t>
      </w:r>
      <w:r w:rsidRPr="003C790C">
        <w:rPr>
          <w:sz w:val="24"/>
          <w:szCs w:val="24"/>
        </w:rPr>
        <w:t>an on or gr</w:t>
      </w:r>
      <w:r w:rsidRPr="003C790C">
        <w:rPr>
          <w:spacing w:val="-1"/>
          <w:sz w:val="24"/>
          <w:szCs w:val="24"/>
        </w:rPr>
        <w:t>i</w:t>
      </w:r>
      <w:r w:rsidRPr="003C790C">
        <w:rPr>
          <w:sz w:val="24"/>
          <w:szCs w:val="24"/>
        </w:rPr>
        <w:t xml:space="preserve">p </w:t>
      </w:r>
      <w:r w:rsidRPr="003C790C">
        <w:rPr>
          <w:spacing w:val="1"/>
          <w:sz w:val="24"/>
          <w:szCs w:val="24"/>
        </w:rPr>
        <w:t>t</w:t>
      </w:r>
      <w:r w:rsidRPr="003C790C">
        <w:rPr>
          <w:sz w:val="24"/>
          <w:szCs w:val="24"/>
        </w:rPr>
        <w:t>he pod</w:t>
      </w:r>
      <w:r w:rsidRPr="003C790C">
        <w:rPr>
          <w:spacing w:val="-1"/>
          <w:sz w:val="24"/>
          <w:szCs w:val="24"/>
        </w:rPr>
        <w:t>i</w:t>
      </w:r>
      <w:r w:rsidRPr="003C790C">
        <w:rPr>
          <w:sz w:val="24"/>
          <w:szCs w:val="24"/>
        </w:rPr>
        <w:t>um</w:t>
      </w:r>
    </w:p>
    <w:p w:rsidR="007978D5" w:rsidRPr="003C790C" w:rsidRDefault="003F763B">
      <w:pPr>
        <w:spacing w:before="1"/>
        <w:ind w:left="1182"/>
        <w:rPr>
          <w:sz w:val="24"/>
          <w:szCs w:val="24"/>
        </w:rPr>
      </w:pPr>
      <w:r w:rsidRPr="003C790C">
        <w:rPr>
          <w:rFonts w:eastAsia="Courier New"/>
          <w:sz w:val="24"/>
          <w:szCs w:val="24"/>
        </w:rPr>
        <w:t xml:space="preserve">o </w:t>
      </w:r>
      <w:r w:rsidRPr="003C790C">
        <w:rPr>
          <w:sz w:val="24"/>
          <w:szCs w:val="24"/>
        </w:rPr>
        <w:t>Rock</w:t>
      </w:r>
      <w:r w:rsidRPr="003C790C">
        <w:rPr>
          <w:spacing w:val="2"/>
          <w:sz w:val="24"/>
          <w:szCs w:val="24"/>
        </w:rPr>
        <w:t xml:space="preserve"> </w:t>
      </w:r>
      <w:r w:rsidRPr="003C790C">
        <w:rPr>
          <w:sz w:val="24"/>
          <w:szCs w:val="24"/>
        </w:rPr>
        <w:t xml:space="preserve">or </w:t>
      </w:r>
      <w:r w:rsidRPr="003C790C">
        <w:rPr>
          <w:spacing w:val="-1"/>
          <w:sz w:val="24"/>
          <w:szCs w:val="24"/>
        </w:rPr>
        <w:t>s</w:t>
      </w:r>
      <w:r w:rsidRPr="003C790C">
        <w:rPr>
          <w:sz w:val="24"/>
          <w:szCs w:val="24"/>
        </w:rPr>
        <w:t xml:space="preserve">way </w:t>
      </w:r>
      <w:r w:rsidRPr="003C790C">
        <w:rPr>
          <w:spacing w:val="-1"/>
          <w:sz w:val="24"/>
          <w:szCs w:val="24"/>
        </w:rPr>
        <w:t>i</w:t>
      </w:r>
      <w:r w:rsidRPr="003C790C">
        <w:rPr>
          <w:sz w:val="24"/>
          <w:szCs w:val="24"/>
        </w:rPr>
        <w:t>n p</w:t>
      </w:r>
      <w:r w:rsidRPr="003C790C">
        <w:rPr>
          <w:spacing w:val="1"/>
          <w:sz w:val="24"/>
          <w:szCs w:val="24"/>
        </w:rPr>
        <w:t>l</w:t>
      </w:r>
      <w:r w:rsidRPr="003C790C">
        <w:rPr>
          <w:sz w:val="24"/>
          <w:szCs w:val="24"/>
        </w:rPr>
        <w:t>ace</w:t>
      </w:r>
    </w:p>
    <w:p w:rsidR="007978D5" w:rsidRPr="003C790C" w:rsidRDefault="003F763B">
      <w:pPr>
        <w:spacing w:line="260" w:lineRule="exact"/>
        <w:ind w:left="1182"/>
        <w:rPr>
          <w:sz w:val="24"/>
          <w:szCs w:val="24"/>
        </w:rPr>
      </w:pPr>
      <w:r w:rsidRPr="003C790C">
        <w:rPr>
          <w:rFonts w:eastAsia="Courier New"/>
          <w:position w:val="2"/>
          <w:sz w:val="24"/>
          <w:szCs w:val="24"/>
        </w:rPr>
        <w:t xml:space="preserve">o </w:t>
      </w:r>
      <w:r w:rsidRPr="003C790C">
        <w:rPr>
          <w:position w:val="2"/>
          <w:sz w:val="24"/>
          <w:szCs w:val="24"/>
        </w:rPr>
        <w:t>S</w:t>
      </w:r>
      <w:r w:rsidRPr="003C790C">
        <w:rPr>
          <w:spacing w:val="-1"/>
          <w:position w:val="2"/>
          <w:sz w:val="24"/>
          <w:szCs w:val="24"/>
        </w:rPr>
        <w:t>t</w:t>
      </w:r>
      <w:r w:rsidRPr="003C790C">
        <w:rPr>
          <w:position w:val="2"/>
          <w:sz w:val="24"/>
          <w:szCs w:val="24"/>
        </w:rPr>
        <w:t>and</w:t>
      </w:r>
      <w:r w:rsidRPr="003C790C">
        <w:rPr>
          <w:spacing w:val="2"/>
          <w:position w:val="2"/>
          <w:sz w:val="24"/>
          <w:szCs w:val="24"/>
        </w:rPr>
        <w:t xml:space="preserve"> </w:t>
      </w:r>
      <w:r w:rsidRPr="003C790C">
        <w:rPr>
          <w:spacing w:val="-1"/>
          <w:position w:val="2"/>
          <w:sz w:val="24"/>
          <w:szCs w:val="24"/>
        </w:rPr>
        <w:t>imm</w:t>
      </w:r>
      <w:r w:rsidRPr="003C790C">
        <w:rPr>
          <w:position w:val="2"/>
          <w:sz w:val="24"/>
          <w:szCs w:val="24"/>
        </w:rPr>
        <w:t>ob</w:t>
      </w:r>
      <w:r w:rsidRPr="003C790C">
        <w:rPr>
          <w:spacing w:val="1"/>
          <w:position w:val="2"/>
          <w:sz w:val="24"/>
          <w:szCs w:val="24"/>
        </w:rPr>
        <w:t>i</w:t>
      </w:r>
      <w:r w:rsidRPr="003C790C">
        <w:rPr>
          <w:spacing w:val="-1"/>
          <w:position w:val="2"/>
          <w:sz w:val="24"/>
          <w:szCs w:val="24"/>
        </w:rPr>
        <w:t>l</w:t>
      </w:r>
      <w:r w:rsidRPr="003C790C">
        <w:rPr>
          <w:position w:val="2"/>
          <w:sz w:val="24"/>
          <w:szCs w:val="24"/>
        </w:rPr>
        <w:t>e</w:t>
      </w:r>
    </w:p>
    <w:p w:rsidR="007978D5" w:rsidRPr="003C790C" w:rsidRDefault="003F763B">
      <w:pPr>
        <w:spacing w:before="2"/>
        <w:ind w:left="1182"/>
        <w:rPr>
          <w:sz w:val="24"/>
          <w:szCs w:val="24"/>
        </w:rPr>
      </w:pPr>
      <w:r w:rsidRPr="003C790C">
        <w:rPr>
          <w:rFonts w:eastAsia="Courier New"/>
          <w:sz w:val="24"/>
          <w:szCs w:val="24"/>
        </w:rPr>
        <w:t xml:space="preserve">o </w:t>
      </w:r>
      <w:r w:rsidRPr="003C790C">
        <w:rPr>
          <w:sz w:val="24"/>
          <w:szCs w:val="24"/>
        </w:rPr>
        <w:t>U</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a s</w:t>
      </w:r>
      <w:r w:rsidRPr="003C790C">
        <w:rPr>
          <w:spacing w:val="-1"/>
          <w:sz w:val="24"/>
          <w:szCs w:val="24"/>
        </w:rPr>
        <w:t>i</w:t>
      </w:r>
      <w:r w:rsidRPr="003C790C">
        <w:rPr>
          <w:sz w:val="24"/>
          <w:szCs w:val="24"/>
        </w:rPr>
        <w:t>ng</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ges</w:t>
      </w:r>
      <w:r w:rsidRPr="003C790C">
        <w:rPr>
          <w:spacing w:val="-1"/>
          <w:sz w:val="24"/>
          <w:szCs w:val="24"/>
        </w:rPr>
        <w:t>t</w:t>
      </w:r>
      <w:r w:rsidRPr="003C790C">
        <w:rPr>
          <w:sz w:val="24"/>
          <w:szCs w:val="24"/>
        </w:rPr>
        <w:t>ure rep</w:t>
      </w:r>
      <w:r w:rsidRPr="003C790C">
        <w:rPr>
          <w:spacing w:val="1"/>
          <w:sz w:val="24"/>
          <w:szCs w:val="24"/>
        </w:rPr>
        <w:t>e</w:t>
      </w:r>
      <w:r w:rsidRPr="003C790C">
        <w:rPr>
          <w:sz w:val="24"/>
          <w:szCs w:val="24"/>
        </w:rPr>
        <w:t>a</w:t>
      </w:r>
      <w:r w:rsidRPr="003C790C">
        <w:rPr>
          <w:spacing w:val="-1"/>
          <w:sz w:val="24"/>
          <w:szCs w:val="24"/>
        </w:rPr>
        <w:t>t</w:t>
      </w:r>
      <w:r w:rsidRPr="003C790C">
        <w:rPr>
          <w:spacing w:val="1"/>
          <w:sz w:val="24"/>
          <w:szCs w:val="24"/>
        </w:rPr>
        <w:t>e</w:t>
      </w:r>
      <w:r w:rsidRPr="003C790C">
        <w:rPr>
          <w:sz w:val="24"/>
          <w:szCs w:val="24"/>
        </w:rPr>
        <w:t>d</w:t>
      </w:r>
      <w:r w:rsidRPr="003C790C">
        <w:rPr>
          <w:spacing w:val="-1"/>
          <w:sz w:val="24"/>
          <w:szCs w:val="24"/>
        </w:rPr>
        <w:t>l</w:t>
      </w:r>
      <w:r w:rsidRPr="003C790C">
        <w:rPr>
          <w:sz w:val="24"/>
          <w:szCs w:val="24"/>
        </w:rPr>
        <w:t>y</w:t>
      </w:r>
    </w:p>
    <w:p w:rsidR="007978D5" w:rsidRPr="003C790C" w:rsidRDefault="003F763B">
      <w:pPr>
        <w:spacing w:line="260" w:lineRule="exact"/>
        <w:ind w:left="1182"/>
        <w:rPr>
          <w:sz w:val="24"/>
          <w:szCs w:val="24"/>
        </w:rPr>
      </w:pPr>
      <w:r w:rsidRPr="003C790C">
        <w:rPr>
          <w:rFonts w:eastAsia="Courier New"/>
          <w:position w:val="2"/>
          <w:sz w:val="24"/>
          <w:szCs w:val="24"/>
        </w:rPr>
        <w:t xml:space="preserve">o </w:t>
      </w:r>
      <w:r w:rsidRPr="003C790C">
        <w:rPr>
          <w:spacing w:val="-1"/>
          <w:position w:val="2"/>
          <w:sz w:val="24"/>
          <w:szCs w:val="24"/>
        </w:rPr>
        <w:t>E</w:t>
      </w:r>
      <w:r w:rsidRPr="003C790C">
        <w:rPr>
          <w:position w:val="2"/>
          <w:sz w:val="24"/>
          <w:szCs w:val="24"/>
        </w:rPr>
        <w:t>x</w:t>
      </w:r>
      <w:r w:rsidRPr="003C790C">
        <w:rPr>
          <w:spacing w:val="1"/>
          <w:position w:val="2"/>
          <w:sz w:val="24"/>
          <w:szCs w:val="24"/>
        </w:rPr>
        <w:t>a</w:t>
      </w:r>
      <w:r w:rsidRPr="003C790C">
        <w:rPr>
          <w:spacing w:val="-1"/>
          <w:position w:val="2"/>
          <w:sz w:val="24"/>
          <w:szCs w:val="24"/>
        </w:rPr>
        <w:t>mi</w:t>
      </w:r>
      <w:r w:rsidRPr="003C790C">
        <w:rPr>
          <w:position w:val="2"/>
          <w:sz w:val="24"/>
          <w:szCs w:val="24"/>
        </w:rPr>
        <w:t>ne</w:t>
      </w:r>
      <w:r w:rsidRPr="003C790C">
        <w:rPr>
          <w:spacing w:val="1"/>
          <w:position w:val="2"/>
          <w:sz w:val="24"/>
          <w:szCs w:val="24"/>
        </w:rPr>
        <w:t xml:space="preserve"> </w:t>
      </w:r>
      <w:r w:rsidRPr="003C790C">
        <w:rPr>
          <w:position w:val="2"/>
          <w:sz w:val="24"/>
          <w:szCs w:val="24"/>
        </w:rPr>
        <w:t>or b</w:t>
      </w:r>
      <w:r w:rsidRPr="003C790C">
        <w:rPr>
          <w:spacing w:val="-1"/>
          <w:position w:val="2"/>
          <w:sz w:val="24"/>
          <w:szCs w:val="24"/>
        </w:rPr>
        <w:t>it</w:t>
      </w:r>
      <w:r w:rsidRPr="003C790C">
        <w:rPr>
          <w:position w:val="2"/>
          <w:sz w:val="24"/>
          <w:szCs w:val="24"/>
        </w:rPr>
        <w:t>e</w:t>
      </w:r>
      <w:r w:rsidRPr="003C790C">
        <w:rPr>
          <w:spacing w:val="1"/>
          <w:position w:val="2"/>
          <w:sz w:val="24"/>
          <w:szCs w:val="24"/>
        </w:rPr>
        <w:t xml:space="preserve"> </w:t>
      </w:r>
      <w:r w:rsidRPr="003C790C">
        <w:rPr>
          <w:position w:val="2"/>
          <w:sz w:val="24"/>
          <w:szCs w:val="24"/>
        </w:rPr>
        <w:t xml:space="preserve">your </w:t>
      </w:r>
      <w:r w:rsidRPr="003C790C">
        <w:rPr>
          <w:spacing w:val="-2"/>
          <w:position w:val="2"/>
          <w:sz w:val="24"/>
          <w:szCs w:val="24"/>
        </w:rPr>
        <w:t>f</w:t>
      </w:r>
      <w:r w:rsidRPr="003C790C">
        <w:rPr>
          <w:spacing w:val="1"/>
          <w:position w:val="2"/>
          <w:sz w:val="24"/>
          <w:szCs w:val="24"/>
        </w:rPr>
        <w:t>i</w:t>
      </w:r>
      <w:r w:rsidRPr="003C790C">
        <w:rPr>
          <w:position w:val="2"/>
          <w:sz w:val="24"/>
          <w:szCs w:val="24"/>
        </w:rPr>
        <w:t>ngerna</w:t>
      </w:r>
      <w:r w:rsidRPr="003C790C">
        <w:rPr>
          <w:spacing w:val="1"/>
          <w:position w:val="2"/>
          <w:sz w:val="24"/>
          <w:szCs w:val="24"/>
        </w:rPr>
        <w:t>i</w:t>
      </w:r>
      <w:r w:rsidRPr="003C790C">
        <w:rPr>
          <w:spacing w:val="-1"/>
          <w:position w:val="2"/>
          <w:sz w:val="24"/>
          <w:szCs w:val="24"/>
        </w:rPr>
        <w:t>l</w:t>
      </w:r>
      <w:r w:rsidRPr="003C790C">
        <w:rPr>
          <w:position w:val="2"/>
          <w:sz w:val="24"/>
          <w:szCs w:val="24"/>
        </w:rPr>
        <w:t>s</w:t>
      </w:r>
    </w:p>
    <w:p w:rsidR="007978D5" w:rsidRPr="003C790C" w:rsidRDefault="003F763B">
      <w:pPr>
        <w:ind w:left="1182"/>
        <w:rPr>
          <w:sz w:val="24"/>
          <w:szCs w:val="24"/>
        </w:rPr>
      </w:pPr>
      <w:r w:rsidRPr="003C790C">
        <w:rPr>
          <w:rFonts w:eastAsia="Courier New"/>
          <w:sz w:val="24"/>
          <w:szCs w:val="24"/>
        </w:rPr>
        <w:t xml:space="preserve">o  </w:t>
      </w:r>
      <w:r w:rsidRPr="003C790C">
        <w:rPr>
          <w:sz w:val="24"/>
          <w:szCs w:val="24"/>
        </w:rPr>
        <w:t>Cross your ar</w:t>
      </w:r>
      <w:r w:rsidRPr="003C790C">
        <w:rPr>
          <w:spacing w:val="-1"/>
          <w:sz w:val="24"/>
          <w:szCs w:val="24"/>
        </w:rPr>
        <w:t>m</w:t>
      </w:r>
      <w:r w:rsidRPr="003C790C">
        <w:rPr>
          <w:sz w:val="24"/>
          <w:szCs w:val="24"/>
        </w:rPr>
        <w:t xml:space="preserve">s </w:t>
      </w:r>
      <w:r w:rsidRPr="003C790C">
        <w:rPr>
          <w:spacing w:val="-1"/>
          <w:sz w:val="24"/>
          <w:szCs w:val="24"/>
        </w:rPr>
        <w:t>i</w:t>
      </w:r>
      <w:r w:rsidRPr="003C790C">
        <w:rPr>
          <w:sz w:val="24"/>
          <w:szCs w:val="24"/>
        </w:rPr>
        <w:t>n front</w:t>
      </w:r>
      <w:r w:rsidRPr="003C790C">
        <w:rPr>
          <w:spacing w:val="1"/>
          <w:sz w:val="24"/>
          <w:szCs w:val="24"/>
        </w:rPr>
        <w:t xml:space="preserve"> </w:t>
      </w:r>
      <w:r w:rsidRPr="003C790C">
        <w:rPr>
          <w:sz w:val="24"/>
          <w:szCs w:val="24"/>
        </w:rPr>
        <w:t>of your chest</w:t>
      </w:r>
    </w:p>
    <w:p w:rsidR="007978D5" w:rsidRPr="003C790C" w:rsidRDefault="003F763B">
      <w:pPr>
        <w:ind w:left="1182"/>
        <w:rPr>
          <w:sz w:val="24"/>
          <w:szCs w:val="24"/>
        </w:rPr>
      </w:pPr>
      <w:r w:rsidRPr="003C790C">
        <w:rPr>
          <w:rFonts w:eastAsia="Courier New"/>
          <w:sz w:val="24"/>
          <w:szCs w:val="24"/>
        </w:rPr>
        <w:t xml:space="preserve">o </w:t>
      </w:r>
      <w:r w:rsidRPr="003C790C">
        <w:rPr>
          <w:sz w:val="24"/>
          <w:szCs w:val="24"/>
        </w:rPr>
        <w:t>U</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obv</w:t>
      </w:r>
      <w:r w:rsidRPr="003C790C">
        <w:rPr>
          <w:spacing w:val="-1"/>
          <w:sz w:val="24"/>
          <w:szCs w:val="24"/>
        </w:rPr>
        <w:t>i</w:t>
      </w:r>
      <w:r w:rsidRPr="003C790C">
        <w:rPr>
          <w:sz w:val="24"/>
          <w:szCs w:val="24"/>
        </w:rPr>
        <w:t>ous</w:t>
      </w:r>
      <w:r w:rsidRPr="003C790C">
        <w:rPr>
          <w:spacing w:val="-1"/>
          <w:sz w:val="24"/>
          <w:szCs w:val="24"/>
        </w:rPr>
        <w:t>l</w:t>
      </w:r>
      <w:r w:rsidRPr="003C790C">
        <w:rPr>
          <w:sz w:val="24"/>
          <w:szCs w:val="24"/>
        </w:rPr>
        <w:t>y pra</w:t>
      </w:r>
      <w:r w:rsidRPr="003C790C">
        <w:rPr>
          <w:spacing w:val="1"/>
          <w:sz w:val="24"/>
          <w:szCs w:val="24"/>
        </w:rPr>
        <w:t>c</w:t>
      </w:r>
      <w:r w:rsidRPr="003C790C">
        <w:rPr>
          <w:spacing w:val="-1"/>
          <w:sz w:val="24"/>
          <w:szCs w:val="24"/>
        </w:rPr>
        <w:t>ti</w:t>
      </w:r>
      <w:r w:rsidRPr="003C790C">
        <w:rPr>
          <w:spacing w:val="1"/>
          <w:sz w:val="24"/>
          <w:szCs w:val="24"/>
        </w:rPr>
        <w:t>c</w:t>
      </w:r>
      <w:r w:rsidRPr="003C790C">
        <w:rPr>
          <w:sz w:val="24"/>
          <w:szCs w:val="24"/>
        </w:rPr>
        <w:t xml:space="preserve">ed or </w:t>
      </w:r>
      <w:r w:rsidRPr="003C790C">
        <w:rPr>
          <w:spacing w:val="-1"/>
          <w:sz w:val="24"/>
          <w:szCs w:val="24"/>
        </w:rPr>
        <w:t>s</w:t>
      </w:r>
      <w:r w:rsidRPr="003C790C">
        <w:rPr>
          <w:spacing w:val="1"/>
          <w:sz w:val="24"/>
          <w:szCs w:val="24"/>
        </w:rPr>
        <w:t>t</w:t>
      </w:r>
      <w:r w:rsidRPr="003C790C">
        <w:rPr>
          <w:spacing w:val="-1"/>
          <w:sz w:val="24"/>
          <w:szCs w:val="24"/>
        </w:rPr>
        <w:t>i</w:t>
      </w:r>
      <w:r w:rsidRPr="003C790C">
        <w:rPr>
          <w:spacing w:val="1"/>
          <w:sz w:val="24"/>
          <w:szCs w:val="24"/>
        </w:rPr>
        <w:t>l</w:t>
      </w:r>
      <w:r w:rsidRPr="003C790C">
        <w:rPr>
          <w:spacing w:val="-1"/>
          <w:sz w:val="24"/>
          <w:szCs w:val="24"/>
        </w:rPr>
        <w:t>t</w:t>
      </w:r>
      <w:r w:rsidRPr="003C790C">
        <w:rPr>
          <w:sz w:val="24"/>
          <w:szCs w:val="24"/>
        </w:rPr>
        <w:t>ed ges</w:t>
      </w:r>
      <w:r w:rsidRPr="003C790C">
        <w:rPr>
          <w:spacing w:val="-1"/>
          <w:sz w:val="24"/>
          <w:szCs w:val="24"/>
        </w:rPr>
        <w:t>t</w:t>
      </w:r>
      <w:r w:rsidRPr="003C790C">
        <w:rPr>
          <w:sz w:val="24"/>
          <w:szCs w:val="24"/>
        </w:rPr>
        <w:t>ur</w:t>
      </w:r>
      <w:r w:rsidRPr="003C790C">
        <w:rPr>
          <w:spacing w:val="1"/>
          <w:sz w:val="24"/>
          <w:szCs w:val="24"/>
        </w:rPr>
        <w:t>e</w:t>
      </w:r>
      <w:r w:rsidRPr="003C790C">
        <w:rPr>
          <w:sz w:val="24"/>
          <w:szCs w:val="24"/>
        </w:rPr>
        <w:t>s</w:t>
      </w:r>
    </w:p>
    <w:p w:rsidR="007978D5" w:rsidRPr="003C790C" w:rsidRDefault="003F763B">
      <w:pPr>
        <w:spacing w:line="260" w:lineRule="exact"/>
        <w:ind w:left="1182"/>
        <w:rPr>
          <w:sz w:val="24"/>
          <w:szCs w:val="24"/>
        </w:rPr>
      </w:pPr>
      <w:r w:rsidRPr="003C790C">
        <w:rPr>
          <w:rFonts w:eastAsia="Courier New"/>
          <w:position w:val="2"/>
          <w:sz w:val="24"/>
          <w:szCs w:val="24"/>
        </w:rPr>
        <w:t xml:space="preserve">o </w:t>
      </w:r>
      <w:r w:rsidRPr="003C790C">
        <w:rPr>
          <w:position w:val="2"/>
          <w:sz w:val="24"/>
          <w:szCs w:val="24"/>
        </w:rPr>
        <w:t>Chew gum</w:t>
      </w:r>
      <w:r w:rsidRPr="003C790C">
        <w:rPr>
          <w:spacing w:val="1"/>
          <w:position w:val="2"/>
          <w:sz w:val="24"/>
          <w:szCs w:val="24"/>
        </w:rPr>
        <w:t xml:space="preserve"> </w:t>
      </w:r>
      <w:r w:rsidRPr="003C790C">
        <w:rPr>
          <w:position w:val="2"/>
          <w:sz w:val="24"/>
          <w:szCs w:val="24"/>
        </w:rPr>
        <w:t>or eat</w:t>
      </w:r>
      <w:r w:rsidRPr="003C790C">
        <w:rPr>
          <w:spacing w:val="-1"/>
          <w:position w:val="2"/>
          <w:sz w:val="24"/>
          <w:szCs w:val="24"/>
        </w:rPr>
        <w:t xml:space="preserve"> </w:t>
      </w:r>
      <w:r w:rsidRPr="003C790C">
        <w:rPr>
          <w:position w:val="2"/>
          <w:sz w:val="24"/>
          <w:szCs w:val="24"/>
        </w:rPr>
        <w:t>c</w:t>
      </w:r>
      <w:r w:rsidRPr="003C790C">
        <w:rPr>
          <w:spacing w:val="1"/>
          <w:position w:val="2"/>
          <w:sz w:val="24"/>
          <w:szCs w:val="24"/>
        </w:rPr>
        <w:t>a</w:t>
      </w:r>
      <w:r w:rsidRPr="003C790C">
        <w:rPr>
          <w:position w:val="2"/>
          <w:sz w:val="24"/>
          <w:szCs w:val="24"/>
        </w:rPr>
        <w:t>ndy</w:t>
      </w:r>
    </w:p>
    <w:p w:rsidR="007978D5" w:rsidRPr="003C790C" w:rsidRDefault="003F763B">
      <w:pPr>
        <w:spacing w:before="2"/>
        <w:ind w:left="1182"/>
        <w:rPr>
          <w:sz w:val="24"/>
          <w:szCs w:val="24"/>
        </w:rPr>
      </w:pPr>
      <w:r w:rsidRPr="003C790C">
        <w:rPr>
          <w:rFonts w:eastAsia="Courier New"/>
          <w:sz w:val="24"/>
          <w:szCs w:val="24"/>
        </w:rPr>
        <w:t xml:space="preserve">o </w:t>
      </w:r>
      <w:r w:rsidRPr="003C790C">
        <w:rPr>
          <w:sz w:val="24"/>
          <w:szCs w:val="24"/>
        </w:rPr>
        <w:t>C</w:t>
      </w:r>
      <w:r w:rsidRPr="003C790C">
        <w:rPr>
          <w:spacing w:val="-1"/>
          <w:sz w:val="24"/>
          <w:szCs w:val="24"/>
        </w:rPr>
        <w:t>l</w:t>
      </w:r>
      <w:r w:rsidRPr="003C790C">
        <w:rPr>
          <w:spacing w:val="1"/>
          <w:sz w:val="24"/>
          <w:szCs w:val="24"/>
        </w:rPr>
        <w:t>i</w:t>
      </w:r>
      <w:r w:rsidRPr="003C790C">
        <w:rPr>
          <w:sz w:val="24"/>
          <w:szCs w:val="24"/>
        </w:rPr>
        <w:t xml:space="preserve">ck or </w:t>
      </w:r>
      <w:r w:rsidRPr="003C790C">
        <w:rPr>
          <w:spacing w:val="-1"/>
          <w:sz w:val="24"/>
          <w:szCs w:val="24"/>
        </w:rPr>
        <w:t>t</w:t>
      </w:r>
      <w:r w:rsidRPr="003C790C">
        <w:rPr>
          <w:spacing w:val="1"/>
          <w:sz w:val="24"/>
          <w:szCs w:val="24"/>
        </w:rPr>
        <w:t>a</w:t>
      </w:r>
      <w:r w:rsidRPr="003C790C">
        <w:rPr>
          <w:sz w:val="24"/>
          <w:szCs w:val="24"/>
        </w:rPr>
        <w:t>p your pen, penc</w:t>
      </w:r>
      <w:r w:rsidRPr="003C790C">
        <w:rPr>
          <w:spacing w:val="1"/>
          <w:sz w:val="24"/>
          <w:szCs w:val="24"/>
        </w:rPr>
        <w:t>i</w:t>
      </w:r>
      <w:r w:rsidRPr="003C790C">
        <w:rPr>
          <w:sz w:val="24"/>
          <w:szCs w:val="24"/>
        </w:rPr>
        <w:t>l</w:t>
      </w:r>
      <w:r w:rsidRPr="003C790C">
        <w:rPr>
          <w:spacing w:val="-1"/>
          <w:sz w:val="24"/>
          <w:szCs w:val="24"/>
        </w:rPr>
        <w:t xml:space="preserve"> </w:t>
      </w:r>
      <w:r w:rsidRPr="003C790C">
        <w:rPr>
          <w:sz w:val="24"/>
          <w:szCs w:val="24"/>
        </w:rPr>
        <w:t>or 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w:t>
      </w:r>
    </w:p>
    <w:p w:rsidR="007978D5" w:rsidRPr="003C790C" w:rsidRDefault="003F763B">
      <w:pPr>
        <w:spacing w:line="260" w:lineRule="exact"/>
        <w:ind w:left="1182"/>
        <w:rPr>
          <w:sz w:val="24"/>
          <w:szCs w:val="24"/>
        </w:rPr>
      </w:pPr>
      <w:r w:rsidRPr="003C790C">
        <w:rPr>
          <w:rFonts w:eastAsia="Courier New"/>
          <w:position w:val="2"/>
          <w:sz w:val="24"/>
          <w:szCs w:val="24"/>
        </w:rPr>
        <w:t xml:space="preserve">o </w:t>
      </w:r>
      <w:r w:rsidRPr="003C790C">
        <w:rPr>
          <w:spacing w:val="-1"/>
          <w:position w:val="2"/>
          <w:sz w:val="24"/>
          <w:szCs w:val="24"/>
        </w:rPr>
        <w:t>L</w:t>
      </w:r>
      <w:r w:rsidRPr="003C790C">
        <w:rPr>
          <w:spacing w:val="1"/>
          <w:position w:val="2"/>
          <w:sz w:val="24"/>
          <w:szCs w:val="24"/>
        </w:rPr>
        <w:t>e</w:t>
      </w:r>
      <w:r w:rsidRPr="003C790C">
        <w:rPr>
          <w:position w:val="2"/>
          <w:sz w:val="24"/>
          <w:szCs w:val="24"/>
        </w:rPr>
        <w:t xml:space="preserve">an </w:t>
      </w:r>
      <w:r w:rsidRPr="003C790C">
        <w:rPr>
          <w:spacing w:val="-1"/>
          <w:position w:val="2"/>
          <w:sz w:val="24"/>
          <w:szCs w:val="24"/>
        </w:rPr>
        <w:t>i</w:t>
      </w:r>
      <w:r w:rsidRPr="003C790C">
        <w:rPr>
          <w:position w:val="2"/>
          <w:sz w:val="24"/>
          <w:szCs w:val="24"/>
        </w:rPr>
        <w:t>n</w:t>
      </w:r>
      <w:r w:rsidRPr="003C790C">
        <w:rPr>
          <w:spacing w:val="1"/>
          <w:position w:val="2"/>
          <w:sz w:val="24"/>
          <w:szCs w:val="24"/>
        </w:rPr>
        <w:t>t</w:t>
      </w:r>
      <w:r w:rsidRPr="003C790C">
        <w:rPr>
          <w:position w:val="2"/>
          <w:sz w:val="24"/>
          <w:szCs w:val="24"/>
        </w:rPr>
        <w:t xml:space="preserve">o </w:t>
      </w:r>
      <w:r w:rsidRPr="003C790C">
        <w:rPr>
          <w:spacing w:val="-1"/>
          <w:position w:val="2"/>
          <w:sz w:val="24"/>
          <w:szCs w:val="24"/>
        </w:rPr>
        <w:t>t</w:t>
      </w:r>
      <w:r w:rsidRPr="003C790C">
        <w:rPr>
          <w:position w:val="2"/>
          <w:sz w:val="24"/>
          <w:szCs w:val="24"/>
        </w:rPr>
        <w:t xml:space="preserve">he </w:t>
      </w:r>
      <w:r w:rsidRPr="003C790C">
        <w:rPr>
          <w:spacing w:val="1"/>
          <w:position w:val="2"/>
          <w:sz w:val="24"/>
          <w:szCs w:val="24"/>
        </w:rPr>
        <w:t>m</w:t>
      </w:r>
      <w:r w:rsidRPr="003C790C">
        <w:rPr>
          <w:spacing w:val="-1"/>
          <w:position w:val="2"/>
          <w:sz w:val="24"/>
          <w:szCs w:val="24"/>
        </w:rPr>
        <w:t>i</w:t>
      </w:r>
      <w:r w:rsidRPr="003C790C">
        <w:rPr>
          <w:position w:val="2"/>
          <w:sz w:val="24"/>
          <w:szCs w:val="24"/>
        </w:rPr>
        <w:t>crophone</w:t>
      </w:r>
    </w:p>
    <w:p w:rsidR="007978D5" w:rsidRPr="003C790C" w:rsidRDefault="003F763B">
      <w:pPr>
        <w:ind w:left="1182"/>
        <w:rPr>
          <w:sz w:val="24"/>
          <w:szCs w:val="24"/>
        </w:rPr>
      </w:pPr>
      <w:r w:rsidRPr="003C790C">
        <w:rPr>
          <w:rFonts w:eastAsia="Courier New"/>
          <w:sz w:val="24"/>
          <w:szCs w:val="24"/>
        </w:rPr>
        <w:t xml:space="preserve">o  </w:t>
      </w:r>
      <w:r w:rsidRPr="003C790C">
        <w:rPr>
          <w:sz w:val="24"/>
          <w:szCs w:val="24"/>
        </w:rPr>
        <w:t>Sh</w:t>
      </w:r>
      <w:r w:rsidRPr="003C790C">
        <w:rPr>
          <w:spacing w:val="-2"/>
          <w:sz w:val="24"/>
          <w:szCs w:val="24"/>
        </w:rPr>
        <w:t>uf</w:t>
      </w:r>
      <w:r w:rsidRPr="003C790C">
        <w:rPr>
          <w:sz w:val="24"/>
          <w:szCs w:val="24"/>
        </w:rPr>
        <w:t>f</w:t>
      </w:r>
      <w:r w:rsidRPr="003C790C">
        <w:rPr>
          <w:spacing w:val="-1"/>
          <w:sz w:val="24"/>
          <w:szCs w:val="24"/>
        </w:rPr>
        <w:t>l</w:t>
      </w:r>
      <w:r w:rsidRPr="003C790C">
        <w:rPr>
          <w:sz w:val="24"/>
          <w:szCs w:val="24"/>
        </w:rPr>
        <w:t>e your no</w:t>
      </w:r>
      <w:r w:rsidRPr="003C790C">
        <w:rPr>
          <w:spacing w:val="1"/>
          <w:sz w:val="24"/>
          <w:szCs w:val="24"/>
        </w:rPr>
        <w:t>t</w:t>
      </w:r>
      <w:r w:rsidRPr="003C790C">
        <w:rPr>
          <w:sz w:val="24"/>
          <w:szCs w:val="24"/>
        </w:rPr>
        <w:t>es unnecessar</w:t>
      </w:r>
      <w:r w:rsidRPr="003C790C">
        <w:rPr>
          <w:spacing w:val="-1"/>
          <w:sz w:val="24"/>
          <w:szCs w:val="24"/>
        </w:rPr>
        <w:t>i</w:t>
      </w:r>
      <w:r w:rsidRPr="003C790C">
        <w:rPr>
          <w:spacing w:val="1"/>
          <w:sz w:val="24"/>
          <w:szCs w:val="24"/>
        </w:rPr>
        <w:t>l</w:t>
      </w:r>
      <w:r w:rsidRPr="003C790C">
        <w:rPr>
          <w:sz w:val="24"/>
          <w:szCs w:val="24"/>
        </w:rPr>
        <w:t>y</w:t>
      </w:r>
    </w:p>
    <w:p w:rsidR="007978D5" w:rsidRPr="003C790C" w:rsidRDefault="003F763B" w:rsidP="00192129">
      <w:pPr>
        <w:ind w:left="1182"/>
        <w:rPr>
          <w:sz w:val="26"/>
          <w:szCs w:val="26"/>
        </w:rPr>
      </w:pPr>
      <w:r w:rsidRPr="003C790C">
        <w:rPr>
          <w:rFonts w:eastAsia="Courier New"/>
          <w:sz w:val="24"/>
          <w:szCs w:val="24"/>
        </w:rPr>
        <w:t xml:space="preserve">o  </w:t>
      </w:r>
      <w:r w:rsidRPr="003C790C">
        <w:rPr>
          <w:spacing w:val="-5"/>
          <w:sz w:val="24"/>
          <w:szCs w:val="24"/>
        </w:rPr>
        <w:t>T</w:t>
      </w:r>
      <w:r w:rsidRPr="003C790C">
        <w:rPr>
          <w:spacing w:val="-1"/>
          <w:sz w:val="24"/>
          <w:szCs w:val="24"/>
        </w:rPr>
        <w:t>i</w:t>
      </w:r>
      <w:r w:rsidRPr="003C790C">
        <w:rPr>
          <w:spacing w:val="-2"/>
          <w:sz w:val="24"/>
          <w:szCs w:val="24"/>
        </w:rPr>
        <w:t>g</w:t>
      </w:r>
      <w:r w:rsidRPr="003C790C">
        <w:rPr>
          <w:sz w:val="24"/>
          <w:szCs w:val="24"/>
        </w:rPr>
        <w:t>h</w:t>
      </w:r>
      <w:r w:rsidRPr="003C790C">
        <w:rPr>
          <w:spacing w:val="-1"/>
          <w:sz w:val="24"/>
          <w:szCs w:val="24"/>
        </w:rPr>
        <w:t>t</w:t>
      </w:r>
      <w:r w:rsidRPr="003C790C">
        <w:rPr>
          <w:sz w:val="24"/>
          <w:szCs w:val="24"/>
        </w:rPr>
        <w:t xml:space="preserve">en your </w:t>
      </w:r>
      <w:r w:rsidRPr="003C790C">
        <w:rPr>
          <w:spacing w:val="-1"/>
          <w:sz w:val="24"/>
          <w:szCs w:val="24"/>
        </w:rPr>
        <w:t>t</w:t>
      </w:r>
      <w:r w:rsidRPr="003C790C">
        <w:rPr>
          <w:spacing w:val="1"/>
          <w:sz w:val="24"/>
          <w:szCs w:val="24"/>
        </w:rPr>
        <w:t>i</w:t>
      </w:r>
      <w:r w:rsidRPr="003C790C">
        <w:rPr>
          <w:sz w:val="24"/>
          <w:szCs w:val="24"/>
        </w:rPr>
        <w:t>e or o</w:t>
      </w:r>
      <w:r w:rsidRPr="003C790C">
        <w:rPr>
          <w:spacing w:val="1"/>
          <w:sz w:val="24"/>
          <w:szCs w:val="24"/>
        </w:rPr>
        <w:t>t</w:t>
      </w:r>
      <w:r w:rsidRPr="003C790C">
        <w:rPr>
          <w:sz w:val="24"/>
          <w:szCs w:val="24"/>
        </w:rPr>
        <w:t>her</w:t>
      </w:r>
      <w:r w:rsidRPr="003C790C">
        <w:rPr>
          <w:spacing w:val="-1"/>
          <w:sz w:val="24"/>
          <w:szCs w:val="24"/>
        </w:rPr>
        <w:t>wi</w:t>
      </w:r>
      <w:r w:rsidRPr="003C790C">
        <w:rPr>
          <w:sz w:val="24"/>
          <w:szCs w:val="24"/>
        </w:rPr>
        <w:t>se</w:t>
      </w:r>
      <w:r w:rsidRPr="003C790C">
        <w:rPr>
          <w:spacing w:val="1"/>
          <w:sz w:val="24"/>
          <w:szCs w:val="24"/>
        </w:rPr>
        <w:t xml:space="preserve"> </w:t>
      </w:r>
      <w:r w:rsidRPr="003C790C">
        <w:rPr>
          <w:sz w:val="24"/>
          <w:szCs w:val="24"/>
        </w:rPr>
        <w:t>p</w:t>
      </w:r>
      <w:r w:rsidRPr="003C790C">
        <w:rPr>
          <w:spacing w:val="-1"/>
          <w:sz w:val="24"/>
          <w:szCs w:val="24"/>
        </w:rPr>
        <w:t>l</w:t>
      </w:r>
      <w:r w:rsidRPr="003C790C">
        <w:rPr>
          <w:sz w:val="24"/>
          <w:szCs w:val="24"/>
        </w:rPr>
        <w:t>ay w</w:t>
      </w:r>
      <w:r w:rsidRPr="003C790C">
        <w:rPr>
          <w:spacing w:val="-1"/>
          <w:sz w:val="24"/>
          <w:szCs w:val="24"/>
        </w:rPr>
        <w:t>i</w:t>
      </w:r>
      <w:r w:rsidRPr="003C790C">
        <w:rPr>
          <w:spacing w:val="1"/>
          <w:sz w:val="24"/>
          <w:szCs w:val="24"/>
        </w:rPr>
        <w:t>t</w:t>
      </w:r>
      <w:r w:rsidRPr="003C790C">
        <w:rPr>
          <w:sz w:val="24"/>
          <w:szCs w:val="24"/>
        </w:rPr>
        <w:t>h your c</w:t>
      </w:r>
      <w:r w:rsidRPr="003C790C">
        <w:rPr>
          <w:spacing w:val="-1"/>
          <w:sz w:val="24"/>
          <w:szCs w:val="24"/>
        </w:rPr>
        <w:t>l</w:t>
      </w:r>
      <w:r w:rsidRPr="003C790C">
        <w:rPr>
          <w:sz w:val="24"/>
          <w:szCs w:val="24"/>
        </w:rPr>
        <w:t>o</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ng</w:t>
      </w:r>
      <w:r w:rsidR="00192129">
        <w:rPr>
          <w:sz w:val="24"/>
          <w:szCs w:val="24"/>
        </w:rPr>
        <w:t xml:space="preserve"> </w:t>
      </w:r>
    </w:p>
    <w:p w:rsidR="007978D5" w:rsidRPr="003C790C" w:rsidRDefault="003F763B">
      <w:pPr>
        <w:spacing w:before="29"/>
        <w:ind w:left="1182"/>
        <w:rPr>
          <w:sz w:val="24"/>
          <w:szCs w:val="24"/>
        </w:rPr>
      </w:pPr>
      <w:r w:rsidRPr="003C790C">
        <w:rPr>
          <w:rFonts w:eastAsia="Courier New"/>
          <w:sz w:val="24"/>
          <w:szCs w:val="24"/>
        </w:rPr>
        <w:lastRenderedPageBreak/>
        <w:t xml:space="preserve">o  </w:t>
      </w:r>
      <w:r w:rsidRPr="003C790C">
        <w:rPr>
          <w:sz w:val="24"/>
          <w:szCs w:val="24"/>
        </w:rPr>
        <w:t>Cra</w:t>
      </w:r>
      <w:r w:rsidRPr="003C790C">
        <w:rPr>
          <w:spacing w:val="1"/>
          <w:sz w:val="24"/>
          <w:szCs w:val="24"/>
        </w:rPr>
        <w:t>c</w:t>
      </w:r>
      <w:r w:rsidRPr="003C790C">
        <w:rPr>
          <w:sz w:val="24"/>
          <w:szCs w:val="24"/>
        </w:rPr>
        <w:t>k your knuck</w:t>
      </w:r>
      <w:r w:rsidRPr="003C790C">
        <w:rPr>
          <w:spacing w:val="-1"/>
          <w:sz w:val="24"/>
          <w:szCs w:val="24"/>
        </w:rPr>
        <w:t>l</w:t>
      </w:r>
      <w:r w:rsidRPr="003C790C">
        <w:rPr>
          <w:sz w:val="24"/>
          <w:szCs w:val="24"/>
        </w:rPr>
        <w:t>es</w:t>
      </w:r>
    </w:p>
    <w:p w:rsidR="007978D5" w:rsidRPr="003C790C" w:rsidRDefault="003F763B">
      <w:pPr>
        <w:ind w:left="1182"/>
        <w:rPr>
          <w:sz w:val="24"/>
          <w:szCs w:val="24"/>
        </w:rPr>
      </w:pPr>
      <w:r w:rsidRPr="003C790C">
        <w:rPr>
          <w:rFonts w:eastAsia="Courier New"/>
          <w:sz w:val="24"/>
          <w:szCs w:val="24"/>
        </w:rPr>
        <w:t xml:space="preserve">o </w:t>
      </w:r>
      <w:r w:rsidRPr="003C790C">
        <w:rPr>
          <w:sz w:val="24"/>
          <w:szCs w:val="24"/>
        </w:rPr>
        <w:t>Jang</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change</w:t>
      </w:r>
      <w:r w:rsidRPr="003C790C">
        <w:rPr>
          <w:spacing w:val="1"/>
          <w:sz w:val="24"/>
          <w:szCs w:val="24"/>
        </w:rPr>
        <w:t xml:space="preserve"> </w:t>
      </w:r>
      <w:r w:rsidRPr="003C790C">
        <w:rPr>
          <w:sz w:val="24"/>
          <w:szCs w:val="24"/>
        </w:rPr>
        <w:t xml:space="preserve">or </w:t>
      </w:r>
      <w:r w:rsidRPr="003C790C">
        <w:rPr>
          <w:spacing w:val="-2"/>
          <w:sz w:val="24"/>
          <w:szCs w:val="24"/>
        </w:rPr>
        <w:t>k</w:t>
      </w:r>
      <w:r w:rsidRPr="003C790C">
        <w:rPr>
          <w:spacing w:val="1"/>
          <w:sz w:val="24"/>
          <w:szCs w:val="24"/>
        </w:rPr>
        <w:t>e</w:t>
      </w:r>
      <w:r w:rsidRPr="003C790C">
        <w:rPr>
          <w:sz w:val="24"/>
          <w:szCs w:val="24"/>
        </w:rPr>
        <w:t xml:space="preserve">y </w:t>
      </w:r>
      <w:r w:rsidRPr="003C790C">
        <w:rPr>
          <w:spacing w:val="-1"/>
          <w:sz w:val="24"/>
          <w:szCs w:val="24"/>
        </w:rPr>
        <w:t>i</w:t>
      </w:r>
      <w:r w:rsidRPr="003C790C">
        <w:rPr>
          <w:sz w:val="24"/>
          <w:szCs w:val="24"/>
        </w:rPr>
        <w:t>n your pock</w:t>
      </w:r>
      <w:r w:rsidRPr="003C790C">
        <w:rPr>
          <w:spacing w:val="1"/>
          <w:sz w:val="24"/>
          <w:szCs w:val="24"/>
        </w:rPr>
        <w:t>e</w:t>
      </w:r>
      <w:r w:rsidRPr="003C790C">
        <w:rPr>
          <w:sz w:val="24"/>
          <w:szCs w:val="24"/>
        </w:rPr>
        <w:t>t</w:t>
      </w:r>
    </w:p>
    <w:p w:rsidR="007978D5" w:rsidRPr="003C790C" w:rsidRDefault="003F763B">
      <w:pPr>
        <w:spacing w:line="260" w:lineRule="exact"/>
        <w:ind w:left="1182"/>
        <w:rPr>
          <w:sz w:val="24"/>
          <w:szCs w:val="24"/>
        </w:rPr>
      </w:pPr>
      <w:r w:rsidRPr="003C790C">
        <w:rPr>
          <w:rFonts w:eastAsia="Courier New"/>
          <w:position w:val="2"/>
          <w:sz w:val="24"/>
          <w:szCs w:val="24"/>
        </w:rPr>
        <w:t xml:space="preserve">o </w:t>
      </w:r>
      <w:r w:rsidRPr="003C790C">
        <w:rPr>
          <w:position w:val="2"/>
          <w:sz w:val="24"/>
          <w:szCs w:val="24"/>
        </w:rPr>
        <w:t>Ques</w:t>
      </w:r>
      <w:r w:rsidRPr="003C790C">
        <w:rPr>
          <w:spacing w:val="-1"/>
          <w:position w:val="2"/>
          <w:sz w:val="24"/>
          <w:szCs w:val="24"/>
        </w:rPr>
        <w:t>ti</w:t>
      </w:r>
      <w:r w:rsidRPr="003C790C">
        <w:rPr>
          <w:position w:val="2"/>
          <w:sz w:val="24"/>
          <w:szCs w:val="24"/>
        </w:rPr>
        <w:t>on</w:t>
      </w:r>
      <w:r w:rsidRPr="003C790C">
        <w:rPr>
          <w:spacing w:val="2"/>
          <w:position w:val="2"/>
          <w:sz w:val="24"/>
          <w:szCs w:val="24"/>
        </w:rPr>
        <w:t xml:space="preserve"> </w:t>
      </w:r>
      <w:r w:rsidRPr="003C790C">
        <w:rPr>
          <w:position w:val="2"/>
          <w:sz w:val="24"/>
          <w:szCs w:val="24"/>
        </w:rPr>
        <w:t>and</w:t>
      </w:r>
      <w:r w:rsidRPr="003C790C">
        <w:rPr>
          <w:spacing w:val="-14"/>
          <w:position w:val="2"/>
          <w:sz w:val="24"/>
          <w:szCs w:val="24"/>
        </w:rPr>
        <w:t xml:space="preserve"> </w:t>
      </w:r>
      <w:r w:rsidRPr="003C790C">
        <w:rPr>
          <w:position w:val="2"/>
          <w:sz w:val="24"/>
          <w:szCs w:val="24"/>
        </w:rPr>
        <w:t>An</w:t>
      </w:r>
      <w:r w:rsidRPr="003C790C">
        <w:rPr>
          <w:spacing w:val="-1"/>
          <w:position w:val="2"/>
          <w:sz w:val="24"/>
          <w:szCs w:val="24"/>
        </w:rPr>
        <w:t>s</w:t>
      </w:r>
      <w:r w:rsidRPr="003C790C">
        <w:rPr>
          <w:position w:val="2"/>
          <w:sz w:val="24"/>
          <w:szCs w:val="24"/>
        </w:rPr>
        <w:t>wer Sess</w:t>
      </w:r>
      <w:r w:rsidRPr="003C790C">
        <w:rPr>
          <w:spacing w:val="-1"/>
          <w:position w:val="2"/>
          <w:sz w:val="24"/>
          <w:szCs w:val="24"/>
        </w:rPr>
        <w:t>i</w:t>
      </w:r>
      <w:r w:rsidRPr="003C790C">
        <w:rPr>
          <w:position w:val="2"/>
          <w:sz w:val="24"/>
          <w:szCs w:val="24"/>
        </w:rPr>
        <w:t>on</w:t>
      </w:r>
    </w:p>
    <w:p w:rsidR="007978D5" w:rsidRPr="003C790C" w:rsidRDefault="003F763B">
      <w:pPr>
        <w:spacing w:before="2"/>
        <w:ind w:left="1182"/>
        <w:rPr>
          <w:sz w:val="24"/>
          <w:szCs w:val="24"/>
        </w:rPr>
      </w:pPr>
      <w:r w:rsidRPr="003C790C">
        <w:rPr>
          <w:rFonts w:eastAsia="Courier New"/>
          <w:sz w:val="24"/>
          <w:szCs w:val="24"/>
        </w:rPr>
        <w:t xml:space="preserve">o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rank ques</w:t>
      </w:r>
      <w:r w:rsidRPr="003C790C">
        <w:rPr>
          <w:spacing w:val="1"/>
          <w:sz w:val="24"/>
          <w:szCs w:val="24"/>
        </w:rPr>
        <w:t>t</w:t>
      </w:r>
      <w:r w:rsidRPr="003C790C">
        <w:rPr>
          <w:spacing w:val="-1"/>
          <w:sz w:val="24"/>
          <w:szCs w:val="24"/>
        </w:rPr>
        <w:t>i</w:t>
      </w:r>
      <w:r w:rsidRPr="003C790C">
        <w:rPr>
          <w:sz w:val="24"/>
          <w:szCs w:val="24"/>
        </w:rPr>
        <w:t>ons</w:t>
      </w:r>
    </w:p>
    <w:p w:rsidR="007978D5" w:rsidRPr="003C790C" w:rsidRDefault="003F763B">
      <w:pPr>
        <w:spacing w:line="260" w:lineRule="exact"/>
        <w:ind w:left="1182"/>
        <w:rPr>
          <w:sz w:val="24"/>
          <w:szCs w:val="24"/>
        </w:rPr>
      </w:pPr>
      <w:r w:rsidRPr="003C790C">
        <w:rPr>
          <w:rFonts w:eastAsia="Courier New"/>
          <w:position w:val="2"/>
          <w:sz w:val="24"/>
          <w:szCs w:val="24"/>
        </w:rPr>
        <w:t xml:space="preserve">o </w:t>
      </w:r>
      <w:r w:rsidRPr="003C790C">
        <w:rPr>
          <w:spacing w:val="-9"/>
          <w:position w:val="2"/>
          <w:sz w:val="24"/>
          <w:szCs w:val="24"/>
        </w:rPr>
        <w:t>A</w:t>
      </w:r>
      <w:r w:rsidRPr="003C790C">
        <w:rPr>
          <w:spacing w:val="-4"/>
          <w:position w:val="2"/>
          <w:sz w:val="24"/>
          <w:szCs w:val="24"/>
        </w:rPr>
        <w:t>v</w:t>
      </w:r>
      <w:r w:rsidRPr="003C790C">
        <w:rPr>
          <w:spacing w:val="-2"/>
          <w:position w:val="2"/>
          <w:sz w:val="24"/>
          <w:szCs w:val="24"/>
        </w:rPr>
        <w:t>o</w:t>
      </w:r>
      <w:r w:rsidRPr="003C790C">
        <w:rPr>
          <w:spacing w:val="-1"/>
          <w:position w:val="2"/>
          <w:sz w:val="24"/>
          <w:szCs w:val="24"/>
        </w:rPr>
        <w:t>i</w:t>
      </w:r>
      <w:r w:rsidRPr="003C790C">
        <w:rPr>
          <w:position w:val="2"/>
          <w:sz w:val="24"/>
          <w:szCs w:val="24"/>
        </w:rPr>
        <w:t>d</w:t>
      </w:r>
      <w:r w:rsidRPr="003C790C">
        <w:rPr>
          <w:spacing w:val="-2"/>
          <w:position w:val="2"/>
          <w:sz w:val="24"/>
          <w:szCs w:val="24"/>
        </w:rPr>
        <w:t xml:space="preserve"> </w:t>
      </w:r>
      <w:r w:rsidRPr="003C790C">
        <w:rPr>
          <w:position w:val="2"/>
          <w:sz w:val="24"/>
          <w:szCs w:val="24"/>
        </w:rPr>
        <w:t>neg</w:t>
      </w:r>
      <w:r w:rsidRPr="003C790C">
        <w:rPr>
          <w:spacing w:val="1"/>
          <w:position w:val="2"/>
          <w:sz w:val="24"/>
          <w:szCs w:val="24"/>
        </w:rPr>
        <w:t>a</w:t>
      </w:r>
      <w:r w:rsidRPr="003C790C">
        <w:rPr>
          <w:spacing w:val="-1"/>
          <w:position w:val="2"/>
          <w:sz w:val="24"/>
          <w:szCs w:val="24"/>
        </w:rPr>
        <w:t>ti</w:t>
      </w:r>
      <w:r w:rsidRPr="003C790C">
        <w:rPr>
          <w:position w:val="2"/>
          <w:sz w:val="24"/>
          <w:szCs w:val="24"/>
        </w:rPr>
        <w:t>ve</w:t>
      </w:r>
      <w:r w:rsidRPr="003C790C">
        <w:rPr>
          <w:spacing w:val="1"/>
          <w:position w:val="2"/>
          <w:sz w:val="24"/>
          <w:szCs w:val="24"/>
        </w:rPr>
        <w:t xml:space="preserve"> </w:t>
      </w:r>
      <w:r w:rsidRPr="003C790C">
        <w:rPr>
          <w:spacing w:val="-1"/>
          <w:position w:val="2"/>
          <w:sz w:val="24"/>
          <w:szCs w:val="24"/>
        </w:rPr>
        <w:t>w</w:t>
      </w:r>
      <w:r w:rsidRPr="003C790C">
        <w:rPr>
          <w:position w:val="2"/>
          <w:sz w:val="24"/>
          <w:szCs w:val="24"/>
        </w:rPr>
        <w:t>ords</w:t>
      </w:r>
    </w:p>
    <w:p w:rsidR="007978D5" w:rsidRPr="003C790C" w:rsidRDefault="003F763B">
      <w:pPr>
        <w:ind w:left="1182"/>
        <w:rPr>
          <w:sz w:val="24"/>
          <w:szCs w:val="24"/>
        </w:rPr>
      </w:pPr>
      <w:r w:rsidRPr="003C790C">
        <w:rPr>
          <w:rFonts w:eastAsia="Courier New"/>
          <w:sz w:val="24"/>
          <w:szCs w:val="24"/>
        </w:rPr>
        <w:t xml:space="preserve">o  </w:t>
      </w:r>
      <w:r w:rsidRPr="003C790C">
        <w:rPr>
          <w:sz w:val="24"/>
          <w:szCs w:val="24"/>
        </w:rPr>
        <w:t>Do</w:t>
      </w:r>
      <w:r w:rsidRPr="003C790C">
        <w:rPr>
          <w:spacing w:val="-2"/>
          <w:sz w:val="24"/>
          <w:szCs w:val="24"/>
        </w:rPr>
        <w:t>n’</w:t>
      </w:r>
      <w:r w:rsidRPr="003C790C">
        <w:rPr>
          <w:sz w:val="24"/>
          <w:szCs w:val="24"/>
        </w:rPr>
        <w:t>t</w:t>
      </w:r>
      <w:r w:rsidRPr="003C790C">
        <w:rPr>
          <w:spacing w:val="-1"/>
          <w:sz w:val="24"/>
          <w:szCs w:val="24"/>
        </w:rPr>
        <w:t xml:space="preserve"> </w:t>
      </w:r>
      <w:r w:rsidRPr="003C790C">
        <w:rPr>
          <w:sz w:val="24"/>
          <w:szCs w:val="24"/>
        </w:rPr>
        <w:t>repe</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neg</w:t>
      </w:r>
      <w:r w:rsidRPr="003C790C">
        <w:rPr>
          <w:spacing w:val="1"/>
          <w:sz w:val="24"/>
          <w:szCs w:val="24"/>
        </w:rPr>
        <w:t>a</w:t>
      </w:r>
      <w:r w:rsidRPr="003C790C">
        <w:rPr>
          <w:spacing w:val="-1"/>
          <w:sz w:val="24"/>
          <w:szCs w:val="24"/>
        </w:rPr>
        <w:t>ti</w:t>
      </w:r>
      <w:r w:rsidRPr="003C790C">
        <w:rPr>
          <w:sz w:val="24"/>
          <w:szCs w:val="24"/>
        </w:rPr>
        <w:t>ve</w:t>
      </w:r>
      <w:r w:rsidRPr="003C790C">
        <w:rPr>
          <w:spacing w:val="1"/>
          <w:sz w:val="24"/>
          <w:szCs w:val="24"/>
        </w:rPr>
        <w:t xml:space="preserve"> </w:t>
      </w:r>
      <w:r w:rsidRPr="003C790C">
        <w:rPr>
          <w:sz w:val="24"/>
          <w:szCs w:val="24"/>
        </w:rPr>
        <w:t>que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ons</w:t>
      </w:r>
    </w:p>
    <w:p w:rsidR="007978D5" w:rsidRPr="003C790C" w:rsidRDefault="003F763B" w:rsidP="00C4252D">
      <w:pPr>
        <w:ind w:left="1182"/>
      </w:pPr>
      <w:r w:rsidRPr="003C790C">
        <w:rPr>
          <w:rFonts w:eastAsia="Courier New"/>
          <w:sz w:val="24"/>
          <w:szCs w:val="24"/>
        </w:rPr>
        <w:t xml:space="preserve">o  </w:t>
      </w:r>
      <w:r w:rsidRPr="003C790C">
        <w:rPr>
          <w:sz w:val="24"/>
          <w:szCs w:val="24"/>
        </w:rPr>
        <w:t>N</w:t>
      </w:r>
      <w:r w:rsidRPr="003C790C">
        <w:rPr>
          <w:spacing w:val="-1"/>
          <w:sz w:val="24"/>
          <w:szCs w:val="24"/>
        </w:rPr>
        <w:t>E</w:t>
      </w:r>
      <w:r w:rsidRPr="003C790C">
        <w:rPr>
          <w:sz w:val="24"/>
          <w:szCs w:val="24"/>
        </w:rPr>
        <w:t>V</w:t>
      </w:r>
      <w:r w:rsidRPr="003C790C">
        <w:rPr>
          <w:spacing w:val="-1"/>
          <w:sz w:val="24"/>
          <w:szCs w:val="24"/>
        </w:rPr>
        <w:t>E</w:t>
      </w:r>
      <w:r w:rsidRPr="003C790C">
        <w:rPr>
          <w:sz w:val="24"/>
          <w:szCs w:val="24"/>
        </w:rPr>
        <w:t xml:space="preserve">R </w:t>
      </w:r>
      <w:r w:rsidRPr="003C790C">
        <w:rPr>
          <w:spacing w:val="-3"/>
          <w:sz w:val="24"/>
          <w:szCs w:val="24"/>
        </w:rPr>
        <w:t>a</w:t>
      </w:r>
      <w:r w:rsidRPr="003C790C">
        <w:rPr>
          <w:sz w:val="24"/>
          <w:szCs w:val="24"/>
        </w:rPr>
        <w:t>r</w:t>
      </w:r>
      <w:r w:rsidRPr="003C790C">
        <w:rPr>
          <w:spacing w:val="-2"/>
          <w:sz w:val="24"/>
          <w:szCs w:val="24"/>
        </w:rPr>
        <w:t>g</w:t>
      </w:r>
      <w:r w:rsidRPr="003C790C">
        <w:rPr>
          <w:sz w:val="24"/>
          <w:szCs w:val="24"/>
        </w:rPr>
        <w:t>ue</w:t>
      </w:r>
      <w:r w:rsidRPr="003C790C">
        <w:rPr>
          <w:spacing w:val="1"/>
          <w:sz w:val="24"/>
          <w:szCs w:val="24"/>
        </w:rPr>
        <w:t xml:space="preserve"> </w:t>
      </w:r>
      <w:r w:rsidRPr="003C790C">
        <w:rPr>
          <w:sz w:val="24"/>
          <w:szCs w:val="24"/>
        </w:rPr>
        <w:t>w</w:t>
      </w:r>
      <w:r w:rsidRPr="003C790C">
        <w:rPr>
          <w:spacing w:val="-3"/>
          <w:sz w:val="24"/>
          <w:szCs w:val="24"/>
        </w:rPr>
        <w:t>i</w:t>
      </w:r>
      <w:r w:rsidRPr="003C790C">
        <w:rPr>
          <w:spacing w:val="1"/>
          <w:sz w:val="24"/>
          <w:szCs w:val="24"/>
        </w:rPr>
        <w:t>t</w:t>
      </w:r>
      <w:r w:rsidRPr="003C790C">
        <w:rPr>
          <w:sz w:val="24"/>
          <w:szCs w:val="24"/>
        </w:rPr>
        <w:t xml:space="preserve">h a </w:t>
      </w:r>
      <w:r w:rsidRPr="003C790C">
        <w:rPr>
          <w:spacing w:val="-1"/>
          <w:sz w:val="24"/>
          <w:szCs w:val="24"/>
        </w:rPr>
        <w:t>m</w:t>
      </w:r>
      <w:r w:rsidRPr="003C790C">
        <w:rPr>
          <w:spacing w:val="1"/>
          <w:sz w:val="24"/>
          <w:szCs w:val="24"/>
        </w:rPr>
        <w:t>e</w:t>
      </w:r>
      <w:r w:rsidRPr="003C790C">
        <w:rPr>
          <w:spacing w:val="-1"/>
          <w:sz w:val="24"/>
          <w:szCs w:val="24"/>
        </w:rPr>
        <w:t>m</w:t>
      </w:r>
      <w:r w:rsidRPr="003C790C">
        <w:rPr>
          <w:sz w:val="24"/>
          <w:szCs w:val="24"/>
        </w:rPr>
        <w:t xml:space="preserve">ber of </w:t>
      </w:r>
      <w:r w:rsidRPr="003C790C">
        <w:rPr>
          <w:spacing w:val="1"/>
          <w:sz w:val="24"/>
          <w:szCs w:val="24"/>
        </w:rPr>
        <w:t>t</w:t>
      </w:r>
      <w:r w:rsidRPr="003C790C">
        <w:rPr>
          <w:sz w:val="24"/>
          <w:szCs w:val="24"/>
        </w:rPr>
        <w:t>he aud</w:t>
      </w:r>
      <w:r w:rsidRPr="003C790C">
        <w:rPr>
          <w:spacing w:val="1"/>
          <w:sz w:val="24"/>
          <w:szCs w:val="24"/>
        </w:rPr>
        <w:t>i</w:t>
      </w:r>
      <w:r w:rsidRPr="003C790C">
        <w:rPr>
          <w:sz w:val="24"/>
          <w:szCs w:val="24"/>
        </w:rPr>
        <w:t>ence.</w:t>
      </w:r>
    </w:p>
    <w:p w:rsidR="007978D5" w:rsidRPr="003C790C" w:rsidRDefault="007978D5">
      <w:pPr>
        <w:spacing w:before="18" w:line="260" w:lineRule="exact"/>
        <w:rPr>
          <w:sz w:val="26"/>
          <w:szCs w:val="26"/>
        </w:rPr>
      </w:pPr>
    </w:p>
    <w:p w:rsidR="007978D5" w:rsidRPr="003C790C" w:rsidRDefault="007978D5">
      <w:pPr>
        <w:spacing w:before="6" w:line="280" w:lineRule="exact"/>
        <w:rPr>
          <w:sz w:val="28"/>
          <w:szCs w:val="28"/>
        </w:rPr>
      </w:pPr>
    </w:p>
    <w:p w:rsidR="007978D5" w:rsidRPr="003C790C" w:rsidRDefault="003F763B">
      <w:pPr>
        <w:spacing w:before="29"/>
        <w:ind w:left="102" w:right="73"/>
        <w:jc w:val="both"/>
        <w:rPr>
          <w:sz w:val="24"/>
          <w:szCs w:val="24"/>
        </w:rPr>
      </w:pPr>
      <w:r w:rsidRPr="003C790C">
        <w:rPr>
          <w:sz w:val="24"/>
          <w:szCs w:val="24"/>
        </w:rPr>
        <w:t>Wh</w:t>
      </w:r>
      <w:r w:rsidRPr="003C790C">
        <w:rPr>
          <w:spacing w:val="1"/>
          <w:sz w:val="24"/>
          <w:szCs w:val="24"/>
        </w:rPr>
        <w:t>e</w:t>
      </w:r>
      <w:r w:rsidRPr="003C790C">
        <w:rPr>
          <w:sz w:val="24"/>
          <w:szCs w:val="24"/>
        </w:rPr>
        <w:t>n you</w:t>
      </w:r>
      <w:r w:rsidRPr="003C790C">
        <w:rPr>
          <w:spacing w:val="3"/>
          <w:sz w:val="24"/>
          <w:szCs w:val="24"/>
        </w:rPr>
        <w:t xml:space="preserve"> </w:t>
      </w:r>
      <w:r w:rsidRPr="003C790C">
        <w:rPr>
          <w:sz w:val="24"/>
          <w:szCs w:val="24"/>
        </w:rPr>
        <w:t xml:space="preserve">do </w:t>
      </w:r>
      <w:r w:rsidRPr="003C790C">
        <w:rPr>
          <w:spacing w:val="-1"/>
          <w:sz w:val="24"/>
          <w:szCs w:val="24"/>
        </w:rPr>
        <w:t>t</w:t>
      </w:r>
      <w:r w:rsidRPr="003C790C">
        <w:rPr>
          <w:sz w:val="24"/>
          <w:szCs w:val="24"/>
        </w:rPr>
        <w:t>h</w:t>
      </w:r>
      <w:r w:rsidRPr="003C790C">
        <w:rPr>
          <w:spacing w:val="1"/>
          <w:sz w:val="24"/>
          <w:szCs w:val="24"/>
        </w:rPr>
        <w:t>i</w:t>
      </w:r>
      <w:r w:rsidRPr="003C790C">
        <w:rPr>
          <w:spacing w:val="-1"/>
          <w:sz w:val="24"/>
          <w:szCs w:val="24"/>
        </w:rPr>
        <w:t>s</w:t>
      </w:r>
      <w:r w:rsidRPr="003C790C">
        <w:rPr>
          <w:sz w:val="24"/>
          <w:szCs w:val="24"/>
        </w:rPr>
        <w:t>,</w:t>
      </w:r>
      <w:r w:rsidRPr="003C790C">
        <w:rPr>
          <w:spacing w:val="3"/>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 about</w:t>
      </w:r>
      <w:r w:rsidRPr="003C790C">
        <w:rPr>
          <w:spacing w:val="2"/>
          <w:sz w:val="24"/>
          <w:szCs w:val="24"/>
        </w:rPr>
        <w:t xml:space="preserve"> </w:t>
      </w:r>
      <w:r w:rsidRPr="003C790C">
        <w:rPr>
          <w:sz w:val="24"/>
          <w:szCs w:val="24"/>
        </w:rPr>
        <w:t>how</w:t>
      </w:r>
      <w:r w:rsidRPr="003C790C">
        <w:rPr>
          <w:spacing w:val="3"/>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z w:val="24"/>
          <w:szCs w:val="24"/>
        </w:rPr>
        <w:t>ant</w:t>
      </w:r>
      <w:r w:rsidRPr="003C790C">
        <w:rPr>
          <w:spacing w:val="2"/>
          <w:sz w:val="24"/>
          <w:szCs w:val="24"/>
        </w:rPr>
        <w:t xml:space="preserve"> </w:t>
      </w:r>
      <w:r w:rsidRPr="003C790C">
        <w:rPr>
          <w:sz w:val="24"/>
          <w:szCs w:val="24"/>
        </w:rPr>
        <w:t>a book's</w:t>
      </w:r>
      <w:r w:rsidRPr="003C790C">
        <w:rPr>
          <w:spacing w:val="1"/>
          <w:sz w:val="24"/>
          <w:szCs w:val="24"/>
        </w:rPr>
        <w:t xml:space="preserve"> </w:t>
      </w:r>
      <w:r w:rsidRPr="003C790C">
        <w:rPr>
          <w:sz w:val="24"/>
          <w:szCs w:val="24"/>
        </w:rPr>
        <w:t>f</w:t>
      </w:r>
      <w:r w:rsidRPr="003C790C">
        <w:rPr>
          <w:spacing w:val="-1"/>
          <w:sz w:val="24"/>
          <w:szCs w:val="24"/>
        </w:rPr>
        <w:t>i</w:t>
      </w:r>
      <w:r w:rsidRPr="003C790C">
        <w:rPr>
          <w:sz w:val="24"/>
          <w:szCs w:val="24"/>
        </w:rPr>
        <w:t>rst</w:t>
      </w:r>
      <w:r w:rsidRPr="003C790C">
        <w:rPr>
          <w:spacing w:val="2"/>
          <w:sz w:val="24"/>
          <w:szCs w:val="24"/>
        </w:rPr>
        <w:t xml:space="preserve"> </w:t>
      </w:r>
      <w:r w:rsidRPr="003C790C">
        <w:rPr>
          <w:sz w:val="24"/>
          <w:szCs w:val="24"/>
        </w:rPr>
        <w:t>paragraph</w:t>
      </w:r>
      <w:r w:rsidRPr="003C790C">
        <w:rPr>
          <w:spacing w:val="3"/>
          <w:sz w:val="24"/>
          <w:szCs w:val="24"/>
        </w:rPr>
        <w:t xml:space="preserve"> </w:t>
      </w:r>
      <w:r w:rsidRPr="003C790C">
        <w:rPr>
          <w:spacing w:val="1"/>
          <w:sz w:val="24"/>
          <w:szCs w:val="24"/>
        </w:rPr>
        <w:t>i</w:t>
      </w:r>
      <w:r w:rsidRPr="003C790C">
        <w:rPr>
          <w:spacing w:val="-1"/>
          <w:sz w:val="24"/>
          <w:szCs w:val="24"/>
        </w:rPr>
        <w:t>s</w:t>
      </w:r>
      <w:r w:rsidRPr="003C790C">
        <w:rPr>
          <w:sz w:val="24"/>
          <w:szCs w:val="24"/>
        </w:rPr>
        <w:t>;</w:t>
      </w:r>
      <w:r w:rsidRPr="003C790C">
        <w:rPr>
          <w:spacing w:val="2"/>
          <w:sz w:val="24"/>
          <w:szCs w:val="24"/>
        </w:rPr>
        <w:t xml:space="preserve"> </w:t>
      </w:r>
      <w:r w:rsidRPr="003C790C">
        <w:rPr>
          <w:spacing w:val="-1"/>
          <w:sz w:val="24"/>
          <w:szCs w:val="24"/>
        </w:rPr>
        <w:t>i</w:t>
      </w:r>
      <w:r w:rsidRPr="003C790C">
        <w:rPr>
          <w:sz w:val="24"/>
          <w:szCs w:val="24"/>
        </w:rPr>
        <w:t>f</w:t>
      </w:r>
      <w:r w:rsidRPr="003C790C">
        <w:rPr>
          <w:spacing w:val="3"/>
          <w:sz w:val="24"/>
          <w:szCs w:val="24"/>
        </w:rPr>
        <w:t xml:space="preserve"> </w:t>
      </w:r>
      <w:r w:rsidRPr="003C790C">
        <w:rPr>
          <w:spacing w:val="-1"/>
          <w:sz w:val="24"/>
          <w:szCs w:val="24"/>
        </w:rPr>
        <w:t>i</w:t>
      </w:r>
      <w:r w:rsidRPr="003C790C">
        <w:rPr>
          <w:sz w:val="24"/>
          <w:szCs w:val="24"/>
        </w:rPr>
        <w:t>t</w:t>
      </w:r>
      <w:r w:rsidRPr="003C790C">
        <w:rPr>
          <w:spacing w:val="2"/>
          <w:sz w:val="24"/>
          <w:szCs w:val="24"/>
        </w:rPr>
        <w:t xml:space="preserve"> </w:t>
      </w:r>
      <w:r w:rsidRPr="003C790C">
        <w:rPr>
          <w:sz w:val="24"/>
          <w:szCs w:val="24"/>
        </w:rPr>
        <w:t>doesn</w:t>
      </w:r>
      <w:r w:rsidRPr="003C790C">
        <w:rPr>
          <w:spacing w:val="-1"/>
          <w:sz w:val="24"/>
          <w:szCs w:val="24"/>
        </w:rPr>
        <w:t>'</w:t>
      </w:r>
      <w:r w:rsidRPr="003C790C">
        <w:rPr>
          <w:sz w:val="24"/>
          <w:szCs w:val="24"/>
        </w:rPr>
        <w:t>t</w:t>
      </w:r>
      <w:r w:rsidRPr="003C790C">
        <w:rPr>
          <w:spacing w:val="2"/>
          <w:sz w:val="24"/>
          <w:szCs w:val="24"/>
        </w:rPr>
        <w:t xml:space="preserve"> </w:t>
      </w:r>
      <w:r w:rsidRPr="003C790C">
        <w:rPr>
          <w:sz w:val="24"/>
          <w:szCs w:val="24"/>
        </w:rPr>
        <w:t>grab</w:t>
      </w:r>
      <w:r w:rsidRPr="003C790C">
        <w:rPr>
          <w:spacing w:val="3"/>
          <w:sz w:val="24"/>
          <w:szCs w:val="24"/>
        </w:rPr>
        <w:t xml:space="preserve"> </w:t>
      </w:r>
      <w:r w:rsidRPr="003C790C">
        <w:rPr>
          <w:sz w:val="24"/>
          <w:szCs w:val="24"/>
        </w:rPr>
        <w:t>you, you're</w:t>
      </w:r>
      <w:r w:rsidRPr="003C790C">
        <w:rPr>
          <w:spacing w:val="5"/>
          <w:sz w:val="24"/>
          <w:szCs w:val="24"/>
        </w:rPr>
        <w:t xml:space="preserve"> </w:t>
      </w:r>
      <w:r w:rsidRPr="003C790C">
        <w:rPr>
          <w:spacing w:val="-1"/>
          <w:sz w:val="24"/>
          <w:szCs w:val="24"/>
        </w:rPr>
        <w:t>li</w:t>
      </w:r>
      <w:r w:rsidRPr="003C790C">
        <w:rPr>
          <w:sz w:val="24"/>
          <w:szCs w:val="24"/>
        </w:rPr>
        <w:t>ke</w:t>
      </w:r>
      <w:r w:rsidRPr="003C790C">
        <w:rPr>
          <w:spacing w:val="1"/>
          <w:sz w:val="24"/>
          <w:szCs w:val="24"/>
        </w:rPr>
        <w:t>l</w:t>
      </w:r>
      <w:r w:rsidRPr="003C790C">
        <w:rPr>
          <w:sz w:val="24"/>
          <w:szCs w:val="24"/>
        </w:rPr>
        <w:t>y</w:t>
      </w:r>
      <w:r w:rsidRPr="003C790C">
        <w:rPr>
          <w:spacing w:val="4"/>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put</w:t>
      </w:r>
      <w:r w:rsidRPr="003C790C">
        <w:rPr>
          <w:spacing w:val="5"/>
          <w:sz w:val="24"/>
          <w:szCs w:val="24"/>
        </w:rPr>
        <w:t xml:space="preserve"> </w:t>
      </w:r>
      <w:r w:rsidRPr="003C790C">
        <w:rPr>
          <w:spacing w:val="-1"/>
          <w:sz w:val="24"/>
          <w:szCs w:val="24"/>
        </w:rPr>
        <w:t>i</w:t>
      </w:r>
      <w:r w:rsidRPr="003C790C">
        <w:rPr>
          <w:sz w:val="24"/>
          <w:szCs w:val="24"/>
        </w:rPr>
        <w:t>t</w:t>
      </w:r>
      <w:r w:rsidRPr="003C790C">
        <w:rPr>
          <w:spacing w:val="5"/>
          <w:sz w:val="24"/>
          <w:szCs w:val="24"/>
        </w:rPr>
        <w:t xml:space="preserve"> </w:t>
      </w:r>
      <w:r w:rsidRPr="003C790C">
        <w:rPr>
          <w:sz w:val="24"/>
          <w:szCs w:val="24"/>
        </w:rPr>
        <w:t xml:space="preserve">down.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sa</w:t>
      </w:r>
      <w:r w:rsidRPr="003C790C">
        <w:rPr>
          <w:spacing w:val="-1"/>
          <w:sz w:val="24"/>
          <w:szCs w:val="24"/>
        </w:rPr>
        <w:t>m</w:t>
      </w:r>
      <w:r w:rsidRPr="003C790C">
        <w:rPr>
          <w:sz w:val="24"/>
          <w:szCs w:val="24"/>
        </w:rPr>
        <w:t>e</w:t>
      </w:r>
      <w:r w:rsidRPr="003C790C">
        <w:rPr>
          <w:spacing w:val="5"/>
          <w:sz w:val="24"/>
          <w:szCs w:val="24"/>
        </w:rPr>
        <w:t xml:space="preserve"> </w:t>
      </w:r>
      <w:r w:rsidRPr="003C790C">
        <w:rPr>
          <w:sz w:val="24"/>
          <w:szCs w:val="24"/>
        </w:rPr>
        <w:t>pr</w:t>
      </w:r>
      <w:r w:rsidRPr="003C790C">
        <w:rPr>
          <w:spacing w:val="-1"/>
          <w:sz w:val="24"/>
          <w:szCs w:val="24"/>
        </w:rPr>
        <w:t>i</w:t>
      </w:r>
      <w:r w:rsidRPr="003C790C">
        <w:rPr>
          <w:sz w:val="24"/>
          <w:szCs w:val="24"/>
        </w:rPr>
        <w:t>nc</w:t>
      </w:r>
      <w:r w:rsidRPr="003C790C">
        <w:rPr>
          <w:spacing w:val="1"/>
          <w:sz w:val="24"/>
          <w:szCs w:val="24"/>
        </w:rPr>
        <w:t>i</w:t>
      </w:r>
      <w:r w:rsidRPr="003C790C">
        <w:rPr>
          <w:sz w:val="24"/>
          <w:szCs w:val="24"/>
        </w:rPr>
        <w:t>p</w:t>
      </w:r>
      <w:r w:rsidRPr="003C790C">
        <w:rPr>
          <w:spacing w:val="-1"/>
          <w:sz w:val="24"/>
          <w:szCs w:val="24"/>
        </w:rPr>
        <w:t>l</w:t>
      </w:r>
      <w:r w:rsidRPr="003C790C">
        <w:rPr>
          <w:sz w:val="24"/>
          <w:szCs w:val="24"/>
        </w:rPr>
        <w:t>e</w:t>
      </w:r>
      <w:r w:rsidRPr="003C790C">
        <w:rPr>
          <w:spacing w:val="5"/>
          <w:sz w:val="24"/>
          <w:szCs w:val="24"/>
        </w:rPr>
        <w:t xml:space="preserve"> </w:t>
      </w:r>
      <w:r w:rsidRPr="003C790C">
        <w:rPr>
          <w:sz w:val="24"/>
          <w:szCs w:val="24"/>
        </w:rPr>
        <w:t>goes</w:t>
      </w:r>
      <w:r w:rsidRPr="003C790C">
        <w:rPr>
          <w:spacing w:val="6"/>
          <w:sz w:val="24"/>
          <w:szCs w:val="24"/>
        </w:rPr>
        <w:t xml:space="preserve"> </w:t>
      </w:r>
      <w:r w:rsidRPr="003C790C">
        <w:rPr>
          <w:sz w:val="24"/>
          <w:szCs w:val="24"/>
        </w:rPr>
        <w:t>for</w:t>
      </w:r>
      <w:r w:rsidRPr="003C790C">
        <w:rPr>
          <w:spacing w:val="4"/>
          <w:sz w:val="24"/>
          <w:szCs w:val="24"/>
        </w:rPr>
        <w:t xml:space="preserve"> </w:t>
      </w:r>
      <w:r w:rsidRPr="003C790C">
        <w:rPr>
          <w:sz w:val="24"/>
          <w:szCs w:val="24"/>
        </w:rPr>
        <w:t>your</w:t>
      </w:r>
      <w:r w:rsidRPr="003C790C">
        <w:rPr>
          <w:spacing w:val="6"/>
          <w:sz w:val="24"/>
          <w:szCs w:val="24"/>
        </w:rPr>
        <w:t xml:space="preserve"> </w:t>
      </w:r>
      <w:r w:rsidRPr="003C790C">
        <w:rPr>
          <w:spacing w:val="-1"/>
          <w:sz w:val="24"/>
          <w:szCs w:val="24"/>
        </w:rPr>
        <w:t>s</w:t>
      </w:r>
      <w:r w:rsidRPr="003C790C">
        <w:rPr>
          <w:sz w:val="24"/>
          <w:szCs w:val="24"/>
        </w:rPr>
        <w:t>pe</w:t>
      </w:r>
      <w:r w:rsidRPr="003C790C">
        <w:rPr>
          <w:spacing w:val="1"/>
          <w:sz w:val="24"/>
          <w:szCs w:val="24"/>
        </w:rPr>
        <w:t>e</w:t>
      </w:r>
      <w:r w:rsidRPr="003C790C">
        <w:rPr>
          <w:sz w:val="24"/>
          <w:szCs w:val="24"/>
        </w:rPr>
        <w:t>ch:</w:t>
      </w:r>
      <w:r w:rsidRPr="003C790C">
        <w:rPr>
          <w:spacing w:val="5"/>
          <w:sz w:val="24"/>
          <w:szCs w:val="24"/>
        </w:rPr>
        <w:t xml:space="preserve"> </w:t>
      </w:r>
      <w:r w:rsidRPr="003C790C">
        <w:rPr>
          <w:sz w:val="24"/>
          <w:szCs w:val="24"/>
        </w:rPr>
        <w:t>from</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beg</w:t>
      </w:r>
      <w:r w:rsidRPr="003C790C">
        <w:rPr>
          <w:spacing w:val="-1"/>
          <w:sz w:val="24"/>
          <w:szCs w:val="24"/>
        </w:rPr>
        <w:t>i</w:t>
      </w:r>
      <w:r w:rsidRPr="003C790C">
        <w:rPr>
          <w:sz w:val="24"/>
          <w:szCs w:val="24"/>
        </w:rPr>
        <w:t>nn</w:t>
      </w:r>
      <w:r w:rsidRPr="003C790C">
        <w:rPr>
          <w:spacing w:val="1"/>
          <w:sz w:val="24"/>
          <w:szCs w:val="24"/>
        </w:rPr>
        <w:t>i</w:t>
      </w:r>
      <w:r w:rsidRPr="003C790C">
        <w:rPr>
          <w:sz w:val="24"/>
          <w:szCs w:val="24"/>
        </w:rPr>
        <w:t>ng, you ne</w:t>
      </w:r>
      <w:r w:rsidRPr="003C790C">
        <w:rPr>
          <w:spacing w:val="1"/>
          <w:sz w:val="24"/>
          <w:szCs w:val="24"/>
        </w:rPr>
        <w:t>e</w:t>
      </w:r>
      <w:r w:rsidRPr="003C790C">
        <w:rPr>
          <w:sz w:val="24"/>
          <w:szCs w:val="24"/>
        </w:rPr>
        <w:t xml:space="preserve">d </w:t>
      </w:r>
      <w:r w:rsidRPr="003C790C">
        <w:rPr>
          <w:spacing w:val="-1"/>
          <w:sz w:val="24"/>
          <w:szCs w:val="24"/>
        </w:rPr>
        <w:t>t</w:t>
      </w:r>
      <w:r w:rsidRPr="003C790C">
        <w:rPr>
          <w:sz w:val="24"/>
          <w:szCs w:val="24"/>
        </w:rPr>
        <w:t xml:space="preserve">o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gue your aud</w:t>
      </w:r>
      <w:r w:rsidRPr="003C790C">
        <w:rPr>
          <w:spacing w:val="1"/>
          <w:sz w:val="24"/>
          <w:szCs w:val="24"/>
        </w:rPr>
        <w:t>i</w:t>
      </w:r>
      <w:r w:rsidRPr="003C790C">
        <w:rPr>
          <w:sz w:val="24"/>
          <w:szCs w:val="24"/>
        </w:rPr>
        <w:t>enc</w:t>
      </w:r>
      <w:r w:rsidRPr="003C790C">
        <w:rPr>
          <w:spacing w:val="1"/>
          <w:sz w:val="24"/>
          <w:szCs w:val="24"/>
        </w:rPr>
        <w:t>e</w:t>
      </w:r>
      <w:r w:rsidRPr="003C790C">
        <w:rPr>
          <w:sz w:val="24"/>
          <w:szCs w:val="24"/>
        </w:rPr>
        <w:t>.</w:t>
      </w:r>
    </w:p>
    <w:p w:rsidR="007978D5" w:rsidRPr="003C790C" w:rsidRDefault="003F763B">
      <w:pPr>
        <w:ind w:left="102" w:right="66"/>
        <w:jc w:val="both"/>
        <w:rPr>
          <w:sz w:val="24"/>
          <w:szCs w:val="24"/>
        </w:rPr>
      </w:pPr>
      <w:r w:rsidRPr="003C790C">
        <w:rPr>
          <w:sz w:val="24"/>
          <w:szCs w:val="24"/>
        </w:rPr>
        <w:t>For</w:t>
      </w:r>
      <w:r w:rsidRPr="003C790C">
        <w:rPr>
          <w:spacing w:val="1"/>
          <w:sz w:val="24"/>
          <w:szCs w:val="24"/>
        </w:rPr>
        <w:t xml:space="preserve"> </w:t>
      </w:r>
      <w:r w:rsidRPr="003C790C">
        <w:rPr>
          <w:sz w:val="24"/>
          <w:szCs w:val="24"/>
        </w:rPr>
        <w:t>exa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you</w:t>
      </w:r>
      <w:r w:rsidRPr="003C790C">
        <w:rPr>
          <w:spacing w:val="1"/>
          <w:sz w:val="24"/>
          <w:szCs w:val="24"/>
        </w:rPr>
        <w:t xml:space="preserve"> c</w:t>
      </w:r>
      <w:r w:rsidRPr="003C790C">
        <w:rPr>
          <w:sz w:val="24"/>
          <w:szCs w:val="24"/>
        </w:rPr>
        <w:t>ou</w:t>
      </w:r>
      <w:r w:rsidRPr="003C790C">
        <w:rPr>
          <w:spacing w:val="-1"/>
          <w:sz w:val="24"/>
          <w:szCs w:val="24"/>
        </w:rPr>
        <w:t>l</w:t>
      </w:r>
      <w:r w:rsidRPr="003C790C">
        <w:rPr>
          <w:sz w:val="24"/>
          <w:szCs w:val="24"/>
        </w:rPr>
        <w:t>d</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art</w:t>
      </w:r>
      <w:r w:rsidRPr="003C790C">
        <w:rPr>
          <w:spacing w:val="2"/>
          <w:sz w:val="24"/>
          <w:szCs w:val="24"/>
        </w:rPr>
        <w:t xml:space="preserve"> </w:t>
      </w:r>
      <w:r w:rsidRPr="003C790C">
        <w:rPr>
          <w:spacing w:val="-1"/>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
          <w:sz w:val="24"/>
          <w:szCs w:val="24"/>
        </w:rPr>
        <w:t xml:space="preserve"> </w:t>
      </w:r>
      <w:r w:rsidRPr="003C790C">
        <w:rPr>
          <w:sz w:val="24"/>
          <w:szCs w:val="24"/>
        </w:rPr>
        <w:t>an</w:t>
      </w:r>
      <w:r w:rsidRPr="003C790C">
        <w:rPr>
          <w:spacing w:val="1"/>
          <w:sz w:val="24"/>
          <w:szCs w:val="24"/>
        </w:rPr>
        <w:t xml:space="preserve"> i</w:t>
      </w:r>
      <w:r w:rsidRPr="003C790C">
        <w:rPr>
          <w:sz w:val="24"/>
          <w:szCs w:val="24"/>
        </w:rPr>
        <w:t>n</w:t>
      </w:r>
      <w:r w:rsidRPr="003C790C">
        <w:rPr>
          <w:spacing w:val="-1"/>
          <w:sz w:val="24"/>
          <w:szCs w:val="24"/>
        </w:rPr>
        <w:t>t</w:t>
      </w:r>
      <w:r w:rsidRPr="003C790C">
        <w:rPr>
          <w:sz w:val="24"/>
          <w:szCs w:val="24"/>
        </w:rPr>
        <w:t>eres</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st</w:t>
      </w:r>
      <w:r w:rsidRPr="003C790C">
        <w:rPr>
          <w:spacing w:val="1"/>
          <w:sz w:val="24"/>
          <w:szCs w:val="24"/>
        </w:rPr>
        <w:t>a</w:t>
      </w:r>
      <w:r w:rsidRPr="003C790C">
        <w:rPr>
          <w:spacing w:val="-1"/>
          <w:sz w:val="24"/>
          <w:szCs w:val="24"/>
        </w:rPr>
        <w:t>ti</w:t>
      </w:r>
      <w:r w:rsidRPr="003C790C">
        <w:rPr>
          <w:sz w:val="24"/>
          <w:szCs w:val="24"/>
        </w:rPr>
        <w:t>s</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 xml:space="preserve"> </w:t>
      </w:r>
      <w:r w:rsidRPr="003C790C">
        <w:rPr>
          <w:sz w:val="24"/>
          <w:szCs w:val="24"/>
        </w:rPr>
        <w:t>he</w:t>
      </w:r>
      <w:r w:rsidRPr="003C790C">
        <w:rPr>
          <w:spacing w:val="1"/>
          <w:sz w:val="24"/>
          <w:szCs w:val="24"/>
        </w:rPr>
        <w:t>a</w:t>
      </w:r>
      <w:r w:rsidRPr="003C790C">
        <w:rPr>
          <w:sz w:val="24"/>
          <w:szCs w:val="24"/>
        </w:rPr>
        <w:t>d</w:t>
      </w:r>
      <w:r w:rsidRPr="003C790C">
        <w:rPr>
          <w:spacing w:val="-1"/>
          <w:sz w:val="24"/>
          <w:szCs w:val="24"/>
        </w:rPr>
        <w:t>li</w:t>
      </w:r>
      <w:r w:rsidRPr="003C790C">
        <w:rPr>
          <w:sz w:val="24"/>
          <w:szCs w:val="24"/>
        </w:rPr>
        <w:t>n</w:t>
      </w:r>
      <w:r w:rsidRPr="003C790C">
        <w:rPr>
          <w:spacing w:val="1"/>
          <w:sz w:val="24"/>
          <w:szCs w:val="24"/>
        </w:rPr>
        <w:t>e</w:t>
      </w:r>
      <w:r w:rsidRPr="003C790C">
        <w:rPr>
          <w:sz w:val="24"/>
          <w:szCs w:val="24"/>
        </w:rPr>
        <w:t>,</w:t>
      </w:r>
      <w:r w:rsidRPr="003C790C">
        <w:rPr>
          <w:spacing w:val="1"/>
          <w:sz w:val="24"/>
          <w:szCs w:val="24"/>
        </w:rPr>
        <w:t xml:space="preserve"> </w:t>
      </w:r>
      <w:r w:rsidRPr="003C790C">
        <w:rPr>
          <w:sz w:val="24"/>
          <w:szCs w:val="24"/>
        </w:rPr>
        <w:t>or</w:t>
      </w:r>
      <w:r w:rsidRPr="003C790C">
        <w:rPr>
          <w:spacing w:val="1"/>
          <w:sz w:val="24"/>
          <w:szCs w:val="24"/>
        </w:rPr>
        <w:t xml:space="preserve"> </w:t>
      </w:r>
      <w:r w:rsidRPr="003C790C">
        <w:rPr>
          <w:sz w:val="24"/>
          <w:szCs w:val="24"/>
        </w:rPr>
        <w:t xml:space="preserve">fact </w:t>
      </w:r>
      <w:r w:rsidRPr="003C790C">
        <w:rPr>
          <w:spacing w:val="1"/>
          <w:sz w:val="24"/>
          <w:szCs w:val="24"/>
        </w:rPr>
        <w:t>t</w:t>
      </w:r>
      <w:r w:rsidRPr="003C790C">
        <w:rPr>
          <w:sz w:val="24"/>
          <w:szCs w:val="24"/>
        </w:rPr>
        <w:t>hat p</w:t>
      </w:r>
      <w:r w:rsidRPr="003C790C">
        <w:rPr>
          <w:spacing w:val="1"/>
          <w:sz w:val="24"/>
          <w:szCs w:val="24"/>
        </w:rPr>
        <w:t>e</w:t>
      </w:r>
      <w:r w:rsidRPr="003C790C">
        <w:rPr>
          <w:spacing w:val="-2"/>
          <w:sz w:val="24"/>
          <w:szCs w:val="24"/>
        </w:rPr>
        <w:t>r</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ns</w:t>
      </w:r>
      <w:r w:rsidRPr="003C790C">
        <w:rPr>
          <w:spacing w:val="1"/>
          <w:sz w:val="24"/>
          <w:szCs w:val="24"/>
        </w:rPr>
        <w:t xml:space="preserve"> t</w:t>
      </w:r>
      <w:r w:rsidRPr="003C790C">
        <w:rPr>
          <w:sz w:val="24"/>
          <w:szCs w:val="24"/>
        </w:rPr>
        <w:t>o</w:t>
      </w:r>
      <w:r w:rsidRPr="003C790C">
        <w:rPr>
          <w:spacing w:val="1"/>
          <w:sz w:val="24"/>
          <w:szCs w:val="24"/>
        </w:rPr>
        <w:t xml:space="preserve"> </w:t>
      </w:r>
      <w:r w:rsidRPr="003C790C">
        <w:rPr>
          <w:spacing w:val="-1"/>
          <w:sz w:val="24"/>
          <w:szCs w:val="24"/>
        </w:rPr>
        <w:t>w</w:t>
      </w:r>
      <w:r w:rsidRPr="003C790C">
        <w:rPr>
          <w:sz w:val="24"/>
          <w:szCs w:val="24"/>
        </w:rPr>
        <w:t>hat you're</w:t>
      </w:r>
      <w:r w:rsidRPr="003C790C">
        <w:rPr>
          <w:spacing w:val="10"/>
          <w:sz w:val="24"/>
          <w:szCs w:val="24"/>
        </w:rPr>
        <w:t xml:space="preserve"> </w:t>
      </w:r>
      <w:r w:rsidRPr="003C790C">
        <w:rPr>
          <w:spacing w:val="-1"/>
          <w:sz w:val="24"/>
          <w:szCs w:val="24"/>
        </w:rPr>
        <w:t>t</w:t>
      </w:r>
      <w:r w:rsidRPr="003C790C">
        <w:rPr>
          <w:sz w:val="24"/>
          <w:szCs w:val="24"/>
        </w:rPr>
        <w:t>a</w:t>
      </w:r>
      <w:r w:rsidRPr="003C790C">
        <w:rPr>
          <w:spacing w:val="1"/>
          <w:sz w:val="24"/>
          <w:szCs w:val="24"/>
        </w:rPr>
        <w:t>l</w:t>
      </w:r>
      <w:r w:rsidRPr="003C790C">
        <w:rPr>
          <w:spacing w:val="-2"/>
          <w:sz w:val="24"/>
          <w:szCs w:val="24"/>
        </w:rPr>
        <w:t>k</w:t>
      </w:r>
      <w:r w:rsidRPr="003C790C">
        <w:rPr>
          <w:spacing w:val="1"/>
          <w:sz w:val="24"/>
          <w:szCs w:val="24"/>
        </w:rPr>
        <w:t>i</w:t>
      </w:r>
      <w:r w:rsidRPr="003C790C">
        <w:rPr>
          <w:sz w:val="24"/>
          <w:szCs w:val="24"/>
        </w:rPr>
        <w:t>ng</w:t>
      </w:r>
      <w:r w:rsidRPr="003C790C">
        <w:rPr>
          <w:spacing w:val="9"/>
          <w:sz w:val="24"/>
          <w:szCs w:val="24"/>
        </w:rPr>
        <w:t xml:space="preserve"> </w:t>
      </w:r>
      <w:r w:rsidRPr="003C790C">
        <w:rPr>
          <w:sz w:val="24"/>
          <w:szCs w:val="24"/>
        </w:rPr>
        <w:t>about</w:t>
      </w:r>
      <w:r w:rsidRPr="003C790C">
        <w:rPr>
          <w:spacing w:val="10"/>
          <w:sz w:val="24"/>
          <w:szCs w:val="24"/>
        </w:rPr>
        <w:t xml:space="preserve"> </w:t>
      </w:r>
      <w:r w:rsidRPr="003C790C">
        <w:rPr>
          <w:spacing w:val="1"/>
          <w:sz w:val="24"/>
          <w:szCs w:val="24"/>
        </w:rPr>
        <w:t>a</w:t>
      </w:r>
      <w:r w:rsidRPr="003C790C">
        <w:rPr>
          <w:sz w:val="24"/>
          <w:szCs w:val="24"/>
        </w:rPr>
        <w:t>nd</w:t>
      </w:r>
      <w:r w:rsidRPr="003C790C">
        <w:rPr>
          <w:spacing w:val="9"/>
          <w:sz w:val="24"/>
          <w:szCs w:val="24"/>
        </w:rPr>
        <w:t xml:space="preserve"> </w:t>
      </w:r>
      <w:r w:rsidRPr="003C790C">
        <w:rPr>
          <w:sz w:val="24"/>
          <w:szCs w:val="24"/>
        </w:rPr>
        <w:t>resona</w:t>
      </w:r>
      <w:r w:rsidRPr="003C790C">
        <w:rPr>
          <w:spacing w:val="1"/>
          <w:sz w:val="24"/>
          <w:szCs w:val="24"/>
        </w:rPr>
        <w:t>t</w:t>
      </w:r>
      <w:r w:rsidRPr="003C790C">
        <w:rPr>
          <w:sz w:val="24"/>
          <w:szCs w:val="24"/>
        </w:rPr>
        <w:t>es</w:t>
      </w:r>
      <w:r w:rsidRPr="003C790C">
        <w:rPr>
          <w:spacing w:val="9"/>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11"/>
          <w:sz w:val="24"/>
          <w:szCs w:val="24"/>
        </w:rPr>
        <w:t xml:space="preserve"> </w:t>
      </w:r>
      <w:r w:rsidRPr="003C790C">
        <w:rPr>
          <w:sz w:val="24"/>
          <w:szCs w:val="24"/>
        </w:rPr>
        <w:t>your</w:t>
      </w:r>
      <w:r w:rsidRPr="003C790C">
        <w:rPr>
          <w:spacing w:val="9"/>
          <w:sz w:val="24"/>
          <w:szCs w:val="24"/>
        </w:rPr>
        <w:t xml:space="preserve"> </w:t>
      </w:r>
      <w:r w:rsidRPr="003C790C">
        <w:rPr>
          <w:spacing w:val="1"/>
          <w:sz w:val="24"/>
          <w:szCs w:val="24"/>
        </w:rPr>
        <w:t>a</w:t>
      </w:r>
      <w:r w:rsidRPr="003C790C">
        <w:rPr>
          <w:sz w:val="24"/>
          <w:szCs w:val="24"/>
        </w:rPr>
        <w:t>ud</w:t>
      </w:r>
      <w:r w:rsidRPr="003C790C">
        <w:rPr>
          <w:spacing w:val="-1"/>
          <w:sz w:val="24"/>
          <w:szCs w:val="24"/>
        </w:rPr>
        <w:t>i</w:t>
      </w:r>
      <w:r w:rsidRPr="003C790C">
        <w:rPr>
          <w:sz w:val="24"/>
          <w:szCs w:val="24"/>
        </w:rPr>
        <w:t>en</w:t>
      </w:r>
      <w:r w:rsidRPr="003C790C">
        <w:rPr>
          <w:spacing w:val="1"/>
          <w:sz w:val="24"/>
          <w:szCs w:val="24"/>
        </w:rPr>
        <w:t>c</w:t>
      </w:r>
      <w:r w:rsidRPr="003C790C">
        <w:rPr>
          <w:sz w:val="24"/>
          <w:szCs w:val="24"/>
        </w:rPr>
        <w:t xml:space="preserve">e. </w:t>
      </w:r>
      <w:r w:rsidRPr="003C790C">
        <w:rPr>
          <w:spacing w:val="-11"/>
          <w:sz w:val="24"/>
          <w:szCs w:val="24"/>
        </w:rPr>
        <w:t>Y</w:t>
      </w:r>
      <w:r w:rsidRPr="003C790C">
        <w:rPr>
          <w:spacing w:val="-6"/>
          <w:sz w:val="24"/>
          <w:szCs w:val="24"/>
        </w:rPr>
        <w:t>o</w:t>
      </w:r>
      <w:r w:rsidRPr="003C790C">
        <w:rPr>
          <w:sz w:val="24"/>
          <w:szCs w:val="24"/>
        </w:rPr>
        <w:t>u</w:t>
      </w:r>
      <w:r w:rsidRPr="003C790C">
        <w:rPr>
          <w:spacing w:val="3"/>
          <w:sz w:val="24"/>
          <w:szCs w:val="24"/>
        </w:rPr>
        <w:t xml:space="preserve"> </w:t>
      </w:r>
      <w:r w:rsidRPr="003C790C">
        <w:rPr>
          <w:sz w:val="24"/>
          <w:szCs w:val="24"/>
        </w:rPr>
        <w:t>c</w:t>
      </w:r>
      <w:r w:rsidRPr="003C790C">
        <w:rPr>
          <w:spacing w:val="1"/>
          <w:sz w:val="24"/>
          <w:szCs w:val="24"/>
        </w:rPr>
        <w:t>a</w:t>
      </w:r>
      <w:r w:rsidRPr="003C790C">
        <w:rPr>
          <w:sz w:val="24"/>
          <w:szCs w:val="24"/>
        </w:rPr>
        <w:t>n</w:t>
      </w:r>
      <w:r w:rsidRPr="003C790C">
        <w:rPr>
          <w:spacing w:val="9"/>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11"/>
          <w:sz w:val="24"/>
          <w:szCs w:val="24"/>
        </w:rPr>
        <w:t xml:space="preserve"> </w:t>
      </w:r>
      <w:r w:rsidRPr="003C790C">
        <w:rPr>
          <w:spacing w:val="-2"/>
          <w:sz w:val="24"/>
          <w:szCs w:val="24"/>
        </w:rPr>
        <w:t>u</w:t>
      </w:r>
      <w:r w:rsidRPr="003C790C">
        <w:rPr>
          <w:sz w:val="24"/>
          <w:szCs w:val="24"/>
        </w:rPr>
        <w:t>se</w:t>
      </w:r>
      <w:r w:rsidRPr="003C790C">
        <w:rPr>
          <w:spacing w:val="10"/>
          <w:sz w:val="24"/>
          <w:szCs w:val="24"/>
        </w:rPr>
        <w:t xml:space="preserve"> </w:t>
      </w:r>
      <w:r w:rsidRPr="003C790C">
        <w:rPr>
          <w:sz w:val="24"/>
          <w:szCs w:val="24"/>
        </w:rPr>
        <w:t>s</w:t>
      </w:r>
      <w:r w:rsidRPr="003C790C">
        <w:rPr>
          <w:spacing w:val="-1"/>
          <w:sz w:val="24"/>
          <w:szCs w:val="24"/>
        </w:rPr>
        <w:t>t</w:t>
      </w:r>
      <w:r w:rsidRPr="003C790C">
        <w:rPr>
          <w:sz w:val="24"/>
          <w:szCs w:val="24"/>
        </w:rPr>
        <w:t>ory</w:t>
      </w:r>
      <w:r w:rsidRPr="003C790C">
        <w:rPr>
          <w:spacing w:val="11"/>
          <w:sz w:val="24"/>
          <w:szCs w:val="24"/>
        </w:rPr>
        <w:t xml:space="preserve"> </w:t>
      </w:r>
      <w:r w:rsidRPr="003C790C">
        <w:rPr>
          <w:spacing w:val="-1"/>
          <w:sz w:val="24"/>
          <w:szCs w:val="24"/>
        </w:rPr>
        <w:t>t</w:t>
      </w:r>
      <w:r w:rsidRPr="003C790C">
        <w:rPr>
          <w:sz w:val="24"/>
          <w:szCs w:val="24"/>
        </w:rPr>
        <w:t>e</w:t>
      </w:r>
      <w:r w:rsidRPr="003C790C">
        <w:rPr>
          <w:spacing w:val="-1"/>
          <w:sz w:val="24"/>
          <w:szCs w:val="24"/>
        </w:rPr>
        <w:t>l</w:t>
      </w:r>
      <w:r w:rsidRPr="003C790C">
        <w:rPr>
          <w:spacing w:val="1"/>
          <w:sz w:val="24"/>
          <w:szCs w:val="24"/>
        </w:rPr>
        <w:t>l</w:t>
      </w:r>
      <w:r w:rsidRPr="003C790C">
        <w:rPr>
          <w:spacing w:val="-1"/>
          <w:sz w:val="24"/>
          <w:szCs w:val="24"/>
        </w:rPr>
        <w:t>i</w:t>
      </w:r>
      <w:r w:rsidRPr="003C790C">
        <w:rPr>
          <w:sz w:val="24"/>
          <w:szCs w:val="24"/>
        </w:rPr>
        <w:t>ng</w:t>
      </w:r>
      <w:r w:rsidRPr="003C790C">
        <w:rPr>
          <w:spacing w:val="11"/>
          <w:sz w:val="24"/>
          <w:szCs w:val="24"/>
        </w:rPr>
        <w:t xml:space="preserve"> </w:t>
      </w:r>
      <w:r w:rsidRPr="003C790C">
        <w:rPr>
          <w:sz w:val="24"/>
          <w:szCs w:val="24"/>
        </w:rPr>
        <w:t>as</w:t>
      </w:r>
      <w:r w:rsidRPr="003C790C">
        <w:rPr>
          <w:spacing w:val="9"/>
          <w:sz w:val="24"/>
          <w:szCs w:val="24"/>
        </w:rPr>
        <w:t xml:space="preserve"> </w:t>
      </w:r>
      <w:r w:rsidRPr="003C790C">
        <w:rPr>
          <w:sz w:val="24"/>
          <w:szCs w:val="24"/>
        </w:rPr>
        <w:t>a powerful</w:t>
      </w:r>
      <w:r w:rsidRPr="003C790C">
        <w:rPr>
          <w:spacing w:val="3"/>
          <w:sz w:val="24"/>
          <w:szCs w:val="24"/>
        </w:rPr>
        <w:t xml:space="preserve"> </w:t>
      </w:r>
      <w:r w:rsidRPr="003C790C">
        <w:rPr>
          <w:sz w:val="24"/>
          <w:szCs w:val="24"/>
        </w:rPr>
        <w:t>open</w:t>
      </w:r>
      <w:r w:rsidRPr="003C790C">
        <w:rPr>
          <w:spacing w:val="1"/>
          <w:sz w:val="24"/>
          <w:szCs w:val="24"/>
        </w:rPr>
        <w:t>e</w:t>
      </w:r>
      <w:r w:rsidRPr="003C790C">
        <w:rPr>
          <w:spacing w:val="-2"/>
          <w:sz w:val="24"/>
          <w:szCs w:val="24"/>
        </w:rPr>
        <w:t>r</w:t>
      </w:r>
      <w:r w:rsidRPr="003C790C">
        <w:rPr>
          <w:sz w:val="24"/>
          <w:szCs w:val="24"/>
        </w:rPr>
        <w:t>;</w:t>
      </w:r>
      <w:r w:rsidRPr="003C790C">
        <w:rPr>
          <w:spacing w:val="3"/>
          <w:sz w:val="24"/>
          <w:szCs w:val="24"/>
        </w:rPr>
        <w:t xml:space="preserve"> </w:t>
      </w:r>
      <w:r w:rsidRPr="003C790C">
        <w:rPr>
          <w:sz w:val="24"/>
          <w:szCs w:val="24"/>
        </w:rPr>
        <w:t>our</w:t>
      </w:r>
      <w:r w:rsidRPr="003C790C">
        <w:rPr>
          <w:spacing w:val="4"/>
          <w:sz w:val="24"/>
          <w:szCs w:val="24"/>
        </w:rPr>
        <w:t xml:space="preserve"> </w:t>
      </w:r>
      <w:r w:rsidRPr="003C790C">
        <w:rPr>
          <w:spacing w:val="-1"/>
          <w:sz w:val="24"/>
          <w:szCs w:val="24"/>
        </w:rPr>
        <w:t>E</w:t>
      </w:r>
      <w:r w:rsidRPr="003C790C">
        <w:rPr>
          <w:sz w:val="24"/>
          <w:szCs w:val="24"/>
        </w:rPr>
        <w:t>xpert</w:t>
      </w:r>
      <w:r w:rsidRPr="003C790C">
        <w:rPr>
          <w:spacing w:val="3"/>
          <w:sz w:val="24"/>
          <w:szCs w:val="24"/>
        </w:rPr>
        <w:t xml:space="preserve"> </w:t>
      </w:r>
      <w:r w:rsidRPr="003C790C">
        <w:rPr>
          <w:sz w:val="24"/>
          <w:szCs w:val="24"/>
        </w:rPr>
        <w:t>In</w:t>
      </w:r>
      <w:r w:rsidRPr="003C790C">
        <w:rPr>
          <w:spacing w:val="-1"/>
          <w:sz w:val="24"/>
          <w:szCs w:val="24"/>
        </w:rPr>
        <w:t>t</w:t>
      </w:r>
      <w:r w:rsidRPr="003C790C">
        <w:rPr>
          <w:spacing w:val="1"/>
          <w:sz w:val="24"/>
          <w:szCs w:val="24"/>
        </w:rPr>
        <w:t>e</w:t>
      </w:r>
      <w:r w:rsidRPr="003C790C">
        <w:rPr>
          <w:sz w:val="24"/>
          <w:szCs w:val="24"/>
        </w:rPr>
        <w:t>rv</w:t>
      </w:r>
      <w:r w:rsidRPr="003C790C">
        <w:rPr>
          <w:spacing w:val="-1"/>
          <w:sz w:val="24"/>
          <w:szCs w:val="24"/>
        </w:rPr>
        <w:t>i</w:t>
      </w:r>
      <w:r w:rsidRPr="003C790C">
        <w:rPr>
          <w:sz w:val="24"/>
          <w:szCs w:val="24"/>
        </w:rPr>
        <w:t>ews</w:t>
      </w:r>
      <w:r w:rsidRPr="003C790C">
        <w:rPr>
          <w:spacing w:val="2"/>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w:t>
      </w:r>
      <w:r w:rsidRPr="003C790C">
        <w:rPr>
          <w:spacing w:val="-10"/>
          <w:sz w:val="24"/>
          <w:szCs w:val="24"/>
        </w:rPr>
        <w:t xml:space="preserve"> </w:t>
      </w:r>
      <w:r w:rsidRPr="003C790C">
        <w:rPr>
          <w:spacing w:val="-1"/>
          <w:sz w:val="24"/>
          <w:szCs w:val="24"/>
        </w:rPr>
        <w:t>A</w:t>
      </w:r>
      <w:r w:rsidRPr="003C790C">
        <w:rPr>
          <w:sz w:val="24"/>
          <w:szCs w:val="24"/>
        </w:rPr>
        <w:t>nne</w:t>
      </w:r>
      <w:r w:rsidRPr="003C790C">
        <w:rPr>
          <w:spacing w:val="1"/>
          <w:sz w:val="24"/>
          <w:szCs w:val="24"/>
        </w:rPr>
        <w:t>t</w:t>
      </w:r>
      <w:r w:rsidRPr="003C790C">
        <w:rPr>
          <w:spacing w:val="-1"/>
          <w:sz w:val="24"/>
          <w:szCs w:val="24"/>
        </w:rPr>
        <w:t>t</w:t>
      </w:r>
      <w:r w:rsidRPr="003C790C">
        <w:rPr>
          <w:sz w:val="24"/>
          <w:szCs w:val="24"/>
        </w:rPr>
        <w:t>e</w:t>
      </w:r>
      <w:r w:rsidRPr="003C790C">
        <w:rPr>
          <w:spacing w:val="3"/>
          <w:sz w:val="24"/>
          <w:szCs w:val="24"/>
        </w:rPr>
        <w:t xml:space="preserve"> </w:t>
      </w:r>
      <w:r w:rsidRPr="003C790C">
        <w:rPr>
          <w:spacing w:val="-1"/>
          <w:sz w:val="24"/>
          <w:szCs w:val="24"/>
        </w:rPr>
        <w:t>S</w:t>
      </w:r>
      <w:r w:rsidRPr="003C790C">
        <w:rPr>
          <w:spacing w:val="1"/>
          <w:sz w:val="24"/>
          <w:szCs w:val="24"/>
        </w:rPr>
        <w:t>i</w:t>
      </w:r>
      <w:r w:rsidRPr="003C790C">
        <w:rPr>
          <w:spacing w:val="-1"/>
          <w:sz w:val="24"/>
          <w:szCs w:val="24"/>
        </w:rPr>
        <w:t>m</w:t>
      </w:r>
      <w:r w:rsidRPr="003C790C">
        <w:rPr>
          <w:spacing w:val="1"/>
          <w:sz w:val="24"/>
          <w:szCs w:val="24"/>
        </w:rPr>
        <w:t>m</w:t>
      </w:r>
      <w:r w:rsidRPr="003C790C">
        <w:rPr>
          <w:sz w:val="24"/>
          <w:szCs w:val="24"/>
        </w:rPr>
        <w:t>ons</w:t>
      </w:r>
      <w:r w:rsidRPr="003C790C">
        <w:rPr>
          <w:spacing w:val="2"/>
          <w:sz w:val="24"/>
          <w:szCs w:val="24"/>
        </w:rPr>
        <w:t xml:space="preserve"> </w:t>
      </w:r>
      <w:r w:rsidRPr="003C790C">
        <w:rPr>
          <w:sz w:val="24"/>
          <w:szCs w:val="24"/>
        </w:rPr>
        <w:t>and</w:t>
      </w:r>
      <w:r w:rsidRPr="003C790C">
        <w:rPr>
          <w:spacing w:val="3"/>
          <w:sz w:val="24"/>
          <w:szCs w:val="24"/>
        </w:rPr>
        <w:t xml:space="preserve"> </w:t>
      </w:r>
      <w:r w:rsidRPr="003C790C">
        <w:rPr>
          <w:spacing w:val="-1"/>
          <w:sz w:val="24"/>
          <w:szCs w:val="24"/>
        </w:rPr>
        <w:t>P</w:t>
      </w:r>
      <w:r w:rsidRPr="003C790C">
        <w:rPr>
          <w:spacing w:val="1"/>
          <w:sz w:val="24"/>
          <w:szCs w:val="24"/>
        </w:rPr>
        <w:t>a</w:t>
      </w:r>
      <w:r w:rsidRPr="003C790C">
        <w:rPr>
          <w:sz w:val="24"/>
          <w:szCs w:val="24"/>
        </w:rPr>
        <w:t>ul</w:t>
      </w:r>
      <w:r w:rsidRPr="003C790C">
        <w:rPr>
          <w:spacing w:val="1"/>
          <w:sz w:val="24"/>
          <w:szCs w:val="24"/>
        </w:rPr>
        <w:t xml:space="preserve"> </w:t>
      </w:r>
      <w:r w:rsidRPr="003C790C">
        <w:rPr>
          <w:sz w:val="24"/>
          <w:szCs w:val="24"/>
        </w:rPr>
        <w:t>S</w:t>
      </w:r>
      <w:r w:rsidRPr="003C790C">
        <w:rPr>
          <w:spacing w:val="-1"/>
          <w:sz w:val="24"/>
          <w:szCs w:val="24"/>
        </w:rPr>
        <w:t>m</w:t>
      </w:r>
      <w:r w:rsidRPr="003C790C">
        <w:rPr>
          <w:spacing w:val="1"/>
          <w:sz w:val="24"/>
          <w:szCs w:val="24"/>
        </w:rPr>
        <w:t>i</w:t>
      </w:r>
      <w:r w:rsidRPr="003C790C">
        <w:rPr>
          <w:spacing w:val="-1"/>
          <w:sz w:val="24"/>
          <w:szCs w:val="24"/>
        </w:rPr>
        <w:t>t</w:t>
      </w:r>
      <w:r w:rsidRPr="003C790C">
        <w:rPr>
          <w:sz w:val="24"/>
          <w:szCs w:val="24"/>
        </w:rPr>
        <w:t>h</w:t>
      </w:r>
      <w:r w:rsidRPr="003C790C">
        <w:rPr>
          <w:spacing w:val="3"/>
          <w:sz w:val="24"/>
          <w:szCs w:val="24"/>
        </w:rPr>
        <w:t xml:space="preserve"> </w:t>
      </w:r>
      <w:r w:rsidRPr="003C790C">
        <w:rPr>
          <w:spacing w:val="-4"/>
          <w:sz w:val="24"/>
          <w:szCs w:val="24"/>
        </w:rPr>
        <w:t>o</w:t>
      </w:r>
      <w:r w:rsidRPr="003C790C">
        <w:rPr>
          <w:sz w:val="24"/>
          <w:szCs w:val="24"/>
        </w:rPr>
        <w:t>ffer</w:t>
      </w:r>
      <w:r w:rsidRPr="003C790C">
        <w:rPr>
          <w:spacing w:val="2"/>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3"/>
          <w:sz w:val="24"/>
          <w:szCs w:val="24"/>
        </w:rPr>
        <w:t xml:space="preserve"> </w:t>
      </w:r>
      <w:r w:rsidRPr="003C790C">
        <w:rPr>
          <w:sz w:val="24"/>
          <w:szCs w:val="24"/>
        </w:rPr>
        <w:t>u</w:t>
      </w:r>
      <w:r w:rsidRPr="003C790C">
        <w:rPr>
          <w:spacing w:val="-1"/>
          <w:sz w:val="24"/>
          <w:szCs w:val="24"/>
        </w:rPr>
        <w:t>s</w:t>
      </w:r>
      <w:r w:rsidRPr="003C790C">
        <w:rPr>
          <w:spacing w:val="1"/>
          <w:sz w:val="24"/>
          <w:szCs w:val="24"/>
        </w:rPr>
        <w:t>e</w:t>
      </w:r>
      <w:r w:rsidRPr="003C790C">
        <w:rPr>
          <w:sz w:val="24"/>
          <w:szCs w:val="24"/>
        </w:rPr>
        <w:t xml:space="preserve">ful </w:t>
      </w:r>
      <w:r w:rsidRPr="003C790C">
        <w:rPr>
          <w:spacing w:val="-1"/>
          <w:sz w:val="24"/>
          <w:szCs w:val="24"/>
        </w:rPr>
        <w:t>t</w:t>
      </w:r>
      <w:r w:rsidRPr="003C790C">
        <w:rPr>
          <w:spacing w:val="1"/>
          <w:sz w:val="24"/>
          <w:szCs w:val="24"/>
        </w:rPr>
        <w:t>i</w:t>
      </w:r>
      <w:r w:rsidRPr="003C790C">
        <w:rPr>
          <w:sz w:val="24"/>
          <w:szCs w:val="24"/>
        </w:rPr>
        <w:t>ps on d</w:t>
      </w:r>
      <w:r w:rsidRPr="003C790C">
        <w:rPr>
          <w:spacing w:val="-2"/>
          <w:sz w:val="24"/>
          <w:szCs w:val="24"/>
        </w:rPr>
        <w:t>o</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p>
    <w:p w:rsidR="007978D5" w:rsidRPr="003C790C" w:rsidRDefault="003F763B">
      <w:pPr>
        <w:spacing w:line="250" w:lineRule="auto"/>
        <w:ind w:left="102" w:right="67"/>
        <w:jc w:val="both"/>
        <w:rPr>
          <w:sz w:val="24"/>
          <w:szCs w:val="24"/>
        </w:rPr>
      </w:pPr>
      <w:r w:rsidRPr="003C790C">
        <w:rPr>
          <w:sz w:val="24"/>
          <w:szCs w:val="24"/>
        </w:rPr>
        <w:t>P</w:t>
      </w:r>
      <w:r w:rsidRPr="003C790C">
        <w:rPr>
          <w:spacing w:val="-1"/>
          <w:sz w:val="24"/>
          <w:szCs w:val="24"/>
        </w:rPr>
        <w:t>l</w:t>
      </w:r>
      <w:r w:rsidRPr="003C790C">
        <w:rPr>
          <w:sz w:val="24"/>
          <w:szCs w:val="24"/>
        </w:rPr>
        <w:t>ann</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a</w:t>
      </w:r>
      <w:r w:rsidRPr="003C790C">
        <w:rPr>
          <w:spacing w:val="-1"/>
          <w:sz w:val="24"/>
          <w:szCs w:val="24"/>
        </w:rPr>
        <w:t>l</w:t>
      </w:r>
      <w:r w:rsidRPr="003C790C">
        <w:rPr>
          <w:sz w:val="24"/>
          <w:szCs w:val="24"/>
        </w:rPr>
        <w:t>so</w:t>
      </w:r>
      <w:r w:rsidRPr="003C790C">
        <w:rPr>
          <w:spacing w:val="2"/>
          <w:sz w:val="24"/>
          <w:szCs w:val="24"/>
        </w:rPr>
        <w:t xml:space="preserve"> </w:t>
      </w:r>
      <w:r w:rsidRPr="003C790C">
        <w:rPr>
          <w:sz w:val="24"/>
          <w:szCs w:val="24"/>
        </w:rPr>
        <w:t>he</w:t>
      </w:r>
      <w:r w:rsidRPr="003C790C">
        <w:rPr>
          <w:spacing w:val="1"/>
          <w:sz w:val="24"/>
          <w:szCs w:val="24"/>
        </w:rPr>
        <w:t>l</w:t>
      </w:r>
      <w:r w:rsidRPr="003C790C">
        <w:rPr>
          <w:sz w:val="24"/>
          <w:szCs w:val="24"/>
        </w:rPr>
        <w:t>ps</w:t>
      </w:r>
      <w:r w:rsidRPr="003C790C">
        <w:rPr>
          <w:spacing w:val="3"/>
          <w:sz w:val="24"/>
          <w:szCs w:val="24"/>
        </w:rPr>
        <w:t xml:space="preserve"> </w:t>
      </w:r>
      <w:r w:rsidRPr="003C790C">
        <w:rPr>
          <w:sz w:val="24"/>
          <w:szCs w:val="24"/>
        </w:rPr>
        <w:t>you</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2"/>
          <w:sz w:val="24"/>
          <w:szCs w:val="24"/>
        </w:rPr>
        <w:t xml:space="preserve"> </w:t>
      </w:r>
      <w:r w:rsidRPr="003C790C">
        <w:rPr>
          <w:sz w:val="24"/>
          <w:szCs w:val="24"/>
        </w:rPr>
        <w:t>on</w:t>
      </w:r>
      <w:r w:rsidRPr="003C790C">
        <w:rPr>
          <w:spacing w:val="5"/>
          <w:sz w:val="24"/>
          <w:szCs w:val="24"/>
        </w:rPr>
        <w:t xml:space="preserve"> </w:t>
      </w:r>
      <w:r w:rsidRPr="003C790C">
        <w:rPr>
          <w:sz w:val="24"/>
          <w:szCs w:val="24"/>
        </w:rPr>
        <w:t>your</w:t>
      </w:r>
      <w:r w:rsidRPr="003C790C">
        <w:rPr>
          <w:spacing w:val="3"/>
          <w:sz w:val="24"/>
          <w:szCs w:val="24"/>
        </w:rPr>
        <w:t xml:space="preserve"> </w:t>
      </w:r>
      <w:r w:rsidRPr="003C790C">
        <w:rPr>
          <w:sz w:val="24"/>
          <w:szCs w:val="24"/>
        </w:rPr>
        <w:t>f</w:t>
      </w:r>
      <w:r w:rsidRPr="003C790C">
        <w:rPr>
          <w:spacing w:val="1"/>
          <w:sz w:val="24"/>
          <w:szCs w:val="24"/>
        </w:rPr>
        <w:t>e</w:t>
      </w:r>
      <w:r w:rsidRPr="003C790C">
        <w:rPr>
          <w:sz w:val="24"/>
          <w:szCs w:val="24"/>
        </w:rPr>
        <w:t>e</w:t>
      </w:r>
      <w:r w:rsidRPr="003C790C">
        <w:rPr>
          <w:spacing w:val="-1"/>
          <w:sz w:val="24"/>
          <w:szCs w:val="24"/>
        </w:rPr>
        <w:t>t</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3"/>
          <w:sz w:val="24"/>
          <w:szCs w:val="24"/>
        </w:rPr>
        <w:t xml:space="preserve"> </w:t>
      </w:r>
      <w:r w:rsidRPr="003C790C">
        <w:rPr>
          <w:sz w:val="24"/>
          <w:szCs w:val="24"/>
        </w:rPr>
        <w:t>espec</w:t>
      </w:r>
      <w:r w:rsidRPr="003C790C">
        <w:rPr>
          <w:spacing w:val="1"/>
          <w:sz w:val="24"/>
          <w:szCs w:val="24"/>
        </w:rPr>
        <w:t>i</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w:t>
      </w:r>
      <w:r w:rsidRPr="003C790C">
        <w:rPr>
          <w:spacing w:val="2"/>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4"/>
          <w:sz w:val="24"/>
          <w:szCs w:val="24"/>
        </w:rPr>
        <w:t xml:space="preserve"> </w:t>
      </w:r>
      <w:r w:rsidRPr="003C790C">
        <w:rPr>
          <w:sz w:val="24"/>
          <w:szCs w:val="24"/>
        </w:rPr>
        <w:t>for</w:t>
      </w:r>
      <w:r w:rsidRPr="003C790C">
        <w:rPr>
          <w:spacing w:val="5"/>
          <w:sz w:val="24"/>
          <w:szCs w:val="24"/>
        </w:rPr>
        <w:t xml:space="preserve"> </w:t>
      </w:r>
      <w:r w:rsidRPr="003C790C">
        <w:rPr>
          <w:sz w:val="24"/>
          <w:szCs w:val="24"/>
        </w:rPr>
        <w:t>unpred</w:t>
      </w:r>
      <w:r w:rsidRPr="003C790C">
        <w:rPr>
          <w:spacing w:val="-1"/>
          <w:sz w:val="24"/>
          <w:szCs w:val="24"/>
        </w:rPr>
        <w:t>i</w:t>
      </w:r>
      <w:r w:rsidRPr="003C790C">
        <w:rPr>
          <w:spacing w:val="1"/>
          <w:sz w:val="24"/>
          <w:szCs w:val="24"/>
        </w:rPr>
        <w:t>c</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 ques</w:t>
      </w:r>
      <w:r w:rsidRPr="003C790C">
        <w:rPr>
          <w:spacing w:val="-1"/>
          <w:sz w:val="24"/>
          <w:szCs w:val="24"/>
        </w:rPr>
        <w:t>t</w:t>
      </w:r>
      <w:r w:rsidRPr="003C790C">
        <w:rPr>
          <w:spacing w:val="1"/>
          <w:sz w:val="24"/>
          <w:szCs w:val="24"/>
        </w:rPr>
        <w:t>i</w:t>
      </w:r>
      <w:r w:rsidRPr="003C790C">
        <w:rPr>
          <w:sz w:val="24"/>
          <w:szCs w:val="24"/>
        </w:rPr>
        <w:t xml:space="preserve">on and answer </w:t>
      </w:r>
      <w:r w:rsidRPr="003C790C">
        <w:rPr>
          <w:spacing w:val="-1"/>
          <w:sz w:val="24"/>
          <w:szCs w:val="24"/>
        </w:rPr>
        <w:t>s</w:t>
      </w:r>
      <w:r w:rsidRPr="003C790C">
        <w:rPr>
          <w:spacing w:val="1"/>
          <w:sz w:val="24"/>
          <w:szCs w:val="24"/>
        </w:rPr>
        <w:t>e</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 xml:space="preserve">ons or </w:t>
      </w:r>
      <w:r w:rsidRPr="003C790C">
        <w:rPr>
          <w:spacing w:val="-1"/>
          <w:sz w:val="24"/>
          <w:szCs w:val="24"/>
        </w:rPr>
        <w:t>l</w:t>
      </w:r>
      <w:r w:rsidRPr="003C790C">
        <w:rPr>
          <w:spacing w:val="1"/>
          <w:sz w:val="24"/>
          <w:szCs w:val="24"/>
        </w:rPr>
        <w:t>a</w:t>
      </w:r>
      <w:r w:rsidRPr="003C790C">
        <w:rPr>
          <w:spacing w:val="-1"/>
          <w:sz w:val="24"/>
          <w:szCs w:val="24"/>
        </w:rPr>
        <w:t>s</w:t>
      </w:r>
      <w:r w:rsidRPr="003C790C">
        <w:rPr>
          <w:spacing w:val="1"/>
          <w:sz w:val="24"/>
          <w:szCs w:val="24"/>
        </w:rPr>
        <w:t>t</w:t>
      </w:r>
      <w:r w:rsidRPr="003C790C">
        <w:rPr>
          <w:sz w:val="24"/>
          <w:szCs w:val="24"/>
        </w:rPr>
        <w:t>-</w:t>
      </w:r>
      <w:r w:rsidRPr="003C790C">
        <w:rPr>
          <w:spacing w:val="-1"/>
          <w:sz w:val="24"/>
          <w:szCs w:val="24"/>
        </w:rPr>
        <w:t>mi</w:t>
      </w:r>
      <w:r w:rsidRPr="003C790C">
        <w:rPr>
          <w:sz w:val="24"/>
          <w:szCs w:val="24"/>
        </w:rPr>
        <w:t>nu</w:t>
      </w:r>
      <w:r w:rsidRPr="003C790C">
        <w:rPr>
          <w:spacing w:val="1"/>
          <w:sz w:val="24"/>
          <w:szCs w:val="24"/>
        </w:rPr>
        <w:t>t</w:t>
      </w:r>
      <w:r w:rsidRPr="003C790C">
        <w:rPr>
          <w:sz w:val="24"/>
          <w:szCs w:val="24"/>
        </w:rPr>
        <w:t>e 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ti</w:t>
      </w:r>
      <w:r w:rsidRPr="003C790C">
        <w:rPr>
          <w:sz w:val="24"/>
          <w:szCs w:val="24"/>
        </w:rPr>
        <w:t>ons.</w:t>
      </w:r>
    </w:p>
    <w:p w:rsidR="007978D5" w:rsidRPr="003C790C" w:rsidRDefault="007978D5">
      <w:pPr>
        <w:spacing w:before="8" w:line="240" w:lineRule="exact"/>
        <w:rPr>
          <w:sz w:val="24"/>
          <w:szCs w:val="24"/>
        </w:rPr>
      </w:pPr>
    </w:p>
    <w:p w:rsidR="007978D5" w:rsidRPr="003C790C" w:rsidRDefault="003F763B">
      <w:pPr>
        <w:ind w:left="102" w:right="9065"/>
        <w:jc w:val="both"/>
        <w:rPr>
          <w:sz w:val="24"/>
          <w:szCs w:val="24"/>
        </w:rPr>
      </w:pPr>
      <w:r w:rsidRPr="003C790C">
        <w:rPr>
          <w:b/>
          <w:spacing w:val="-2"/>
          <w:sz w:val="24"/>
          <w:szCs w:val="24"/>
        </w:rPr>
        <w:t>T</w:t>
      </w:r>
      <w:r w:rsidRPr="003C790C">
        <w:rPr>
          <w:b/>
          <w:spacing w:val="-1"/>
          <w:sz w:val="24"/>
          <w:szCs w:val="24"/>
        </w:rPr>
        <w:t>i</w:t>
      </w:r>
      <w:r w:rsidRPr="003C790C">
        <w:rPr>
          <w:b/>
          <w:sz w:val="24"/>
          <w:szCs w:val="24"/>
        </w:rPr>
        <w:t>p</w:t>
      </w:r>
    </w:p>
    <w:p w:rsidR="007978D5" w:rsidRPr="003C790C" w:rsidRDefault="003F763B">
      <w:pPr>
        <w:spacing w:before="4" w:line="244" w:lineRule="auto"/>
        <w:ind w:left="102" w:right="65"/>
        <w:jc w:val="both"/>
        <w:rPr>
          <w:sz w:val="24"/>
          <w:szCs w:val="24"/>
        </w:rPr>
      </w:pPr>
      <w:r w:rsidRPr="003C790C">
        <w:rPr>
          <w:sz w:val="24"/>
          <w:szCs w:val="24"/>
        </w:rPr>
        <w:t>Re</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b</w:t>
      </w:r>
      <w:r w:rsidRPr="003C790C">
        <w:rPr>
          <w:spacing w:val="1"/>
          <w:sz w:val="24"/>
          <w:szCs w:val="24"/>
        </w:rPr>
        <w:t>e</w:t>
      </w:r>
      <w:r w:rsidRPr="003C790C">
        <w:rPr>
          <w:sz w:val="24"/>
          <w:szCs w:val="24"/>
        </w:rPr>
        <w:t>r</w:t>
      </w:r>
      <w:r w:rsidRPr="003C790C">
        <w:rPr>
          <w:spacing w:val="8"/>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9"/>
          <w:sz w:val="24"/>
          <w:szCs w:val="24"/>
        </w:rPr>
        <w:t xml:space="preserve"> </w:t>
      </w:r>
      <w:r w:rsidRPr="003C790C">
        <w:rPr>
          <w:sz w:val="24"/>
          <w:szCs w:val="24"/>
        </w:rPr>
        <w:t>not</w:t>
      </w:r>
      <w:r w:rsidRPr="003C790C">
        <w:rPr>
          <w:spacing w:val="7"/>
          <w:sz w:val="24"/>
          <w:szCs w:val="24"/>
        </w:rPr>
        <w:t xml:space="preserve"> </w:t>
      </w:r>
      <w:r w:rsidRPr="003C790C">
        <w:rPr>
          <w:spacing w:val="1"/>
          <w:sz w:val="24"/>
          <w:szCs w:val="24"/>
        </w:rPr>
        <w:t>a</w:t>
      </w:r>
      <w:r w:rsidRPr="003C790C">
        <w:rPr>
          <w:spacing w:val="-1"/>
          <w:sz w:val="24"/>
          <w:szCs w:val="24"/>
        </w:rPr>
        <w:t>l</w:t>
      </w:r>
      <w:r w:rsidRPr="003C790C">
        <w:rPr>
          <w:sz w:val="24"/>
          <w:szCs w:val="24"/>
        </w:rPr>
        <w:t>l</w:t>
      </w:r>
      <w:r w:rsidRPr="003C790C">
        <w:rPr>
          <w:spacing w:val="9"/>
          <w:sz w:val="24"/>
          <w:szCs w:val="24"/>
        </w:rPr>
        <w:t xml:space="preserve"> </w:t>
      </w:r>
      <w:r w:rsidRPr="003C790C">
        <w:rPr>
          <w:sz w:val="24"/>
          <w:szCs w:val="24"/>
        </w:rPr>
        <w:t>pub</w:t>
      </w:r>
      <w:r w:rsidRPr="003C790C">
        <w:rPr>
          <w:spacing w:val="-1"/>
          <w:sz w:val="24"/>
          <w:szCs w:val="24"/>
        </w:rPr>
        <w:t>l</w:t>
      </w:r>
      <w:r w:rsidRPr="003C790C">
        <w:rPr>
          <w:spacing w:val="1"/>
          <w:sz w:val="24"/>
          <w:szCs w:val="24"/>
        </w:rPr>
        <w:t>i</w:t>
      </w:r>
      <w:r w:rsidRPr="003C790C">
        <w:rPr>
          <w:sz w:val="24"/>
          <w:szCs w:val="24"/>
        </w:rPr>
        <w:t>c</w:t>
      </w:r>
      <w:r w:rsidRPr="003C790C">
        <w:rPr>
          <w:spacing w:val="7"/>
          <w:sz w:val="24"/>
          <w:szCs w:val="24"/>
        </w:rPr>
        <w:t xml:space="preserve"> </w:t>
      </w:r>
      <w:r w:rsidRPr="003C790C">
        <w:rPr>
          <w:sz w:val="24"/>
          <w:szCs w:val="24"/>
        </w:rPr>
        <w:t>speak</w:t>
      </w:r>
      <w:r w:rsidRPr="003C790C">
        <w:rPr>
          <w:spacing w:val="1"/>
          <w:sz w:val="24"/>
          <w:szCs w:val="24"/>
        </w:rPr>
        <w:t>i</w:t>
      </w:r>
      <w:r w:rsidRPr="003C790C">
        <w:rPr>
          <w:sz w:val="24"/>
          <w:szCs w:val="24"/>
        </w:rPr>
        <w:t>ng</w:t>
      </w:r>
      <w:r w:rsidRPr="003C790C">
        <w:rPr>
          <w:spacing w:val="8"/>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9"/>
          <w:sz w:val="24"/>
          <w:szCs w:val="24"/>
        </w:rPr>
        <w:t xml:space="preserve"> </w:t>
      </w:r>
      <w:r w:rsidRPr="003C790C">
        <w:rPr>
          <w:sz w:val="24"/>
          <w:szCs w:val="24"/>
        </w:rPr>
        <w:t>be</w:t>
      </w:r>
      <w:r w:rsidRPr="003C790C">
        <w:rPr>
          <w:spacing w:val="9"/>
          <w:sz w:val="24"/>
          <w:szCs w:val="24"/>
        </w:rPr>
        <w:t xml:space="preserve"> </w:t>
      </w:r>
      <w:r w:rsidRPr="003C790C">
        <w:rPr>
          <w:sz w:val="24"/>
          <w:szCs w:val="24"/>
        </w:rPr>
        <w:t>schedu</w:t>
      </w:r>
      <w:r w:rsidRPr="003C790C">
        <w:rPr>
          <w:spacing w:val="1"/>
          <w:sz w:val="24"/>
          <w:szCs w:val="24"/>
        </w:rPr>
        <w:t>l</w:t>
      </w:r>
      <w:r w:rsidRPr="003C790C">
        <w:rPr>
          <w:sz w:val="24"/>
          <w:szCs w:val="24"/>
        </w:rPr>
        <w:t xml:space="preserve">ed. </w:t>
      </w:r>
      <w:r w:rsidRPr="003C790C">
        <w:rPr>
          <w:spacing w:val="-11"/>
          <w:sz w:val="24"/>
          <w:szCs w:val="24"/>
        </w:rPr>
        <w:t>Y</w:t>
      </w:r>
      <w:r w:rsidRPr="003C790C">
        <w:rPr>
          <w:spacing w:val="-6"/>
          <w:sz w:val="24"/>
          <w:szCs w:val="24"/>
        </w:rPr>
        <w:t>o</w:t>
      </w:r>
      <w:r w:rsidRPr="003C790C">
        <w:rPr>
          <w:sz w:val="24"/>
          <w:szCs w:val="24"/>
        </w:rPr>
        <w:t>u</w:t>
      </w:r>
      <w:r w:rsidRPr="003C790C">
        <w:rPr>
          <w:spacing w:val="2"/>
          <w:sz w:val="24"/>
          <w:szCs w:val="24"/>
        </w:rPr>
        <w:t xml:space="preserve"> </w:t>
      </w:r>
      <w:r w:rsidRPr="003C790C">
        <w:rPr>
          <w:sz w:val="24"/>
          <w:szCs w:val="24"/>
        </w:rPr>
        <w:t>c</w:t>
      </w:r>
      <w:r w:rsidRPr="003C790C">
        <w:rPr>
          <w:spacing w:val="1"/>
          <w:sz w:val="24"/>
          <w:szCs w:val="24"/>
        </w:rPr>
        <w:t>a</w:t>
      </w:r>
      <w:r w:rsidRPr="003C790C">
        <w:rPr>
          <w:sz w:val="24"/>
          <w:szCs w:val="24"/>
        </w:rPr>
        <w:t>n</w:t>
      </w:r>
      <w:r w:rsidRPr="003C790C">
        <w:rPr>
          <w:spacing w:val="8"/>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9"/>
          <w:sz w:val="24"/>
          <w:szCs w:val="24"/>
        </w:rPr>
        <w:t xml:space="preserve"> </w:t>
      </w:r>
      <w:r w:rsidRPr="003C790C">
        <w:rPr>
          <w:sz w:val="24"/>
          <w:szCs w:val="24"/>
        </w:rPr>
        <w:t>good</w:t>
      </w:r>
      <w:r w:rsidRPr="003C790C">
        <w:rPr>
          <w:spacing w:val="8"/>
          <w:sz w:val="24"/>
          <w:szCs w:val="24"/>
        </w:rPr>
        <w:t xml:space="preserve"> </w:t>
      </w:r>
      <w:r w:rsidRPr="003C790C">
        <w:rPr>
          <w:spacing w:val="-1"/>
          <w:sz w:val="24"/>
          <w:szCs w:val="24"/>
        </w:rPr>
        <w:t>i</w:t>
      </w:r>
      <w:r w:rsidRPr="003C790C">
        <w:rPr>
          <w:spacing w:val="1"/>
          <w:sz w:val="24"/>
          <w:szCs w:val="24"/>
        </w:rPr>
        <w:t>m</w:t>
      </w:r>
      <w:r w:rsidRPr="003C790C">
        <w:rPr>
          <w:sz w:val="24"/>
          <w:szCs w:val="24"/>
        </w:rPr>
        <w:t>pro</w:t>
      </w:r>
      <w:r w:rsidRPr="003C790C">
        <w:rPr>
          <w:spacing w:val="-1"/>
          <w:sz w:val="24"/>
          <w:szCs w:val="24"/>
        </w:rPr>
        <w:t>m</w:t>
      </w:r>
      <w:r w:rsidRPr="003C790C">
        <w:rPr>
          <w:sz w:val="24"/>
          <w:szCs w:val="24"/>
        </w:rPr>
        <w:t>p</w:t>
      </w:r>
      <w:r w:rsidRPr="003C790C">
        <w:rPr>
          <w:spacing w:val="-1"/>
          <w:sz w:val="24"/>
          <w:szCs w:val="24"/>
        </w:rPr>
        <w:t>t</w:t>
      </w:r>
      <w:r w:rsidRPr="003C790C">
        <w:rPr>
          <w:sz w:val="24"/>
          <w:szCs w:val="24"/>
        </w:rPr>
        <w:t>u spee</w:t>
      </w:r>
      <w:r w:rsidRPr="003C790C">
        <w:rPr>
          <w:spacing w:val="1"/>
          <w:sz w:val="24"/>
          <w:szCs w:val="24"/>
        </w:rPr>
        <w:t>c</w:t>
      </w:r>
      <w:r w:rsidRPr="003C790C">
        <w:rPr>
          <w:sz w:val="24"/>
          <w:szCs w:val="24"/>
        </w:rPr>
        <w:t>hes</w:t>
      </w:r>
      <w:r w:rsidRPr="003C790C">
        <w:rPr>
          <w:spacing w:val="1"/>
          <w:sz w:val="24"/>
          <w:szCs w:val="24"/>
        </w:rPr>
        <w:t xml:space="preserve"> </w:t>
      </w:r>
      <w:r w:rsidRPr="003C790C">
        <w:rPr>
          <w:sz w:val="24"/>
          <w:szCs w:val="24"/>
        </w:rPr>
        <w:t>by</w:t>
      </w:r>
      <w:r w:rsidRPr="003C790C">
        <w:rPr>
          <w:spacing w:val="1"/>
          <w:sz w:val="24"/>
          <w:szCs w:val="24"/>
        </w:rPr>
        <w:t xml:space="preserve"> </w:t>
      </w:r>
      <w:r w:rsidRPr="003C790C">
        <w:rPr>
          <w:spacing w:val="-2"/>
          <w:sz w:val="24"/>
          <w:szCs w:val="24"/>
        </w:rPr>
        <w:t>h</w:t>
      </w:r>
      <w:r w:rsidRPr="003C790C">
        <w:rPr>
          <w:spacing w:val="1"/>
          <w:sz w:val="24"/>
          <w:szCs w:val="24"/>
        </w:rPr>
        <w:t>a</w:t>
      </w:r>
      <w:r w:rsidRPr="003C790C">
        <w:rPr>
          <w:sz w:val="24"/>
          <w:szCs w:val="24"/>
        </w:rPr>
        <w:t>v</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as</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pacing w:val="-1"/>
          <w:sz w:val="24"/>
          <w:szCs w:val="24"/>
        </w:rPr>
        <w:t>mi</w:t>
      </w:r>
      <w:r w:rsidRPr="003C790C">
        <w:rPr>
          <w:sz w:val="24"/>
          <w:szCs w:val="24"/>
        </w:rPr>
        <w:t>n</w:t>
      </w:r>
      <w:r w:rsidRPr="003C790C">
        <w:rPr>
          <w:spacing w:val="1"/>
          <w:sz w:val="24"/>
          <w:szCs w:val="24"/>
        </w:rPr>
        <w:t>i</w:t>
      </w:r>
      <w:r w:rsidRPr="003C790C">
        <w:rPr>
          <w:sz w:val="24"/>
          <w:szCs w:val="24"/>
        </w:rPr>
        <w:t>-</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eches</w:t>
      </w:r>
      <w:r w:rsidRPr="003C790C">
        <w:rPr>
          <w:spacing w:val="1"/>
          <w:sz w:val="24"/>
          <w:szCs w:val="24"/>
        </w:rPr>
        <w:t xml:space="preserve"> </w:t>
      </w:r>
      <w:r w:rsidRPr="003C790C">
        <w:rPr>
          <w:sz w:val="24"/>
          <w:szCs w:val="24"/>
        </w:rPr>
        <w:t>pre</w:t>
      </w:r>
      <w:r w:rsidRPr="003C790C">
        <w:rPr>
          <w:spacing w:val="2"/>
          <w:sz w:val="24"/>
          <w:szCs w:val="24"/>
        </w:rPr>
        <w:t>-</w:t>
      </w:r>
      <w:r w:rsidRPr="003C790C">
        <w:rPr>
          <w:sz w:val="24"/>
          <w:szCs w:val="24"/>
        </w:rPr>
        <w:t>prepared.</w:t>
      </w:r>
      <w:r w:rsidRPr="003C790C">
        <w:rPr>
          <w:spacing w:val="1"/>
          <w:sz w:val="24"/>
          <w:szCs w:val="24"/>
        </w:rPr>
        <w:t xml:space="preserve"> </w:t>
      </w:r>
      <w:r w:rsidRPr="003C790C">
        <w:rPr>
          <w:sz w:val="24"/>
          <w:szCs w:val="24"/>
        </w:rPr>
        <w:t>It</w:t>
      </w:r>
      <w:r w:rsidRPr="003C790C">
        <w:rPr>
          <w:spacing w:val="2"/>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1"/>
          <w:sz w:val="24"/>
          <w:szCs w:val="24"/>
        </w:rPr>
        <w:t xml:space="preserve"> </w:t>
      </w:r>
      <w:r w:rsidRPr="003C790C">
        <w:rPr>
          <w:sz w:val="24"/>
          <w:szCs w:val="24"/>
        </w:rPr>
        <w:t>he</w:t>
      </w:r>
      <w:r w:rsidRPr="003C790C">
        <w:rPr>
          <w:spacing w:val="-1"/>
          <w:sz w:val="24"/>
          <w:szCs w:val="24"/>
        </w:rPr>
        <w:t>l</w:t>
      </w:r>
      <w:r w:rsidRPr="003C790C">
        <w:rPr>
          <w:sz w:val="24"/>
          <w:szCs w:val="24"/>
        </w:rPr>
        <w:t>ps</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h</w:t>
      </w:r>
      <w:r w:rsidRPr="003C790C">
        <w:rPr>
          <w:spacing w:val="1"/>
          <w:sz w:val="24"/>
          <w:szCs w:val="24"/>
        </w:rPr>
        <w:t>a</w:t>
      </w:r>
      <w:r w:rsidRPr="003C790C">
        <w:rPr>
          <w:sz w:val="24"/>
          <w:szCs w:val="24"/>
        </w:rPr>
        <w:t>ve a good,</w:t>
      </w:r>
      <w:r w:rsidRPr="003C790C">
        <w:rPr>
          <w:spacing w:val="1"/>
          <w:sz w:val="24"/>
          <w:szCs w:val="24"/>
        </w:rPr>
        <w:t xml:space="preserve"> t</w:t>
      </w:r>
      <w:r w:rsidRPr="003C790C">
        <w:rPr>
          <w:sz w:val="24"/>
          <w:szCs w:val="24"/>
        </w:rPr>
        <w:t>ho</w:t>
      </w:r>
      <w:r w:rsidRPr="003C790C">
        <w:rPr>
          <w:spacing w:val="-2"/>
          <w:sz w:val="24"/>
          <w:szCs w:val="24"/>
        </w:rPr>
        <w:t>r</w:t>
      </w:r>
      <w:r w:rsidRPr="003C790C">
        <w:rPr>
          <w:sz w:val="24"/>
          <w:szCs w:val="24"/>
        </w:rPr>
        <w:t>ough unders</w:t>
      </w:r>
      <w:r w:rsidRPr="003C790C">
        <w:rPr>
          <w:spacing w:val="-1"/>
          <w:sz w:val="24"/>
          <w:szCs w:val="24"/>
        </w:rPr>
        <w:t>t</w:t>
      </w:r>
      <w:r w:rsidRPr="003C790C">
        <w:rPr>
          <w:spacing w:val="1"/>
          <w:sz w:val="24"/>
          <w:szCs w:val="24"/>
        </w:rPr>
        <w:t>a</w:t>
      </w:r>
      <w:r w:rsidRPr="003C790C">
        <w:rPr>
          <w:sz w:val="24"/>
          <w:szCs w:val="24"/>
        </w:rPr>
        <w:t>nd</w:t>
      </w:r>
      <w:r w:rsidRPr="003C790C">
        <w:rPr>
          <w:spacing w:val="-1"/>
          <w:sz w:val="24"/>
          <w:szCs w:val="24"/>
        </w:rPr>
        <w:t>i</w:t>
      </w:r>
      <w:r w:rsidRPr="003C790C">
        <w:rPr>
          <w:sz w:val="24"/>
          <w:szCs w:val="24"/>
        </w:rPr>
        <w:t>ng of wha</w:t>
      </w:r>
      <w:r w:rsidRPr="003C790C">
        <w:rPr>
          <w:spacing w:val="-1"/>
          <w:sz w:val="24"/>
          <w:szCs w:val="24"/>
        </w:rPr>
        <w:t>t</w:t>
      </w:r>
      <w:r w:rsidRPr="003C790C">
        <w:rPr>
          <w:sz w:val="24"/>
          <w:szCs w:val="24"/>
        </w:rPr>
        <w:t>'s g</w:t>
      </w:r>
      <w:r w:rsidRPr="003C790C">
        <w:rPr>
          <w:spacing w:val="-2"/>
          <w:sz w:val="24"/>
          <w:szCs w:val="24"/>
        </w:rPr>
        <w:t>o</w:t>
      </w:r>
      <w:r w:rsidRPr="003C790C">
        <w:rPr>
          <w:spacing w:val="1"/>
          <w:sz w:val="24"/>
          <w:szCs w:val="24"/>
        </w:rPr>
        <w:t>i</w:t>
      </w:r>
      <w:r w:rsidRPr="003C790C">
        <w:rPr>
          <w:sz w:val="24"/>
          <w:szCs w:val="24"/>
        </w:rPr>
        <w:t xml:space="preserve">ng on </w:t>
      </w:r>
      <w:r w:rsidRPr="003C790C">
        <w:rPr>
          <w:spacing w:val="-1"/>
          <w:sz w:val="24"/>
          <w:szCs w:val="24"/>
        </w:rPr>
        <w:t>i</w:t>
      </w:r>
      <w:r w:rsidRPr="003C790C">
        <w:rPr>
          <w:sz w:val="24"/>
          <w:szCs w:val="24"/>
        </w:rPr>
        <w:t xml:space="preserve">n your </w:t>
      </w:r>
      <w:r w:rsidRPr="003C790C">
        <w:rPr>
          <w:spacing w:val="-2"/>
          <w:sz w:val="24"/>
          <w:szCs w:val="24"/>
        </w:rPr>
        <w:t>o</w:t>
      </w:r>
      <w:r w:rsidRPr="003C790C">
        <w:rPr>
          <w:sz w:val="24"/>
          <w:szCs w:val="24"/>
        </w:rPr>
        <w:t>r</w:t>
      </w:r>
      <w:r w:rsidRPr="003C790C">
        <w:rPr>
          <w:spacing w:val="-2"/>
          <w:sz w:val="24"/>
          <w:szCs w:val="24"/>
        </w:rPr>
        <w:t>g</w:t>
      </w:r>
      <w:r w:rsidRPr="003C790C">
        <w:rPr>
          <w:sz w:val="24"/>
          <w:szCs w:val="24"/>
        </w:rPr>
        <w:t>an</w:t>
      </w:r>
      <w:r w:rsidRPr="003C790C">
        <w:rPr>
          <w:spacing w:val="-1"/>
          <w:sz w:val="24"/>
          <w:szCs w:val="24"/>
        </w:rPr>
        <w:t>i</w:t>
      </w:r>
      <w:r w:rsidRPr="003C790C">
        <w:rPr>
          <w:spacing w:val="1"/>
          <w:sz w:val="24"/>
          <w:szCs w:val="24"/>
        </w:rPr>
        <w:t>z</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and </w:t>
      </w:r>
      <w:r w:rsidRPr="003C790C">
        <w:rPr>
          <w:spacing w:val="-1"/>
          <w:sz w:val="24"/>
          <w:szCs w:val="24"/>
        </w:rPr>
        <w:t>i</w:t>
      </w:r>
      <w:r w:rsidRPr="003C790C">
        <w:rPr>
          <w:sz w:val="24"/>
          <w:szCs w:val="24"/>
        </w:rPr>
        <w:t>ndus</w:t>
      </w:r>
      <w:r w:rsidRPr="003C790C">
        <w:rPr>
          <w:spacing w:val="-1"/>
          <w:sz w:val="24"/>
          <w:szCs w:val="24"/>
        </w:rPr>
        <w:t>t</w:t>
      </w:r>
      <w:r w:rsidRPr="003C790C">
        <w:rPr>
          <w:spacing w:val="-8"/>
          <w:sz w:val="24"/>
          <w:szCs w:val="24"/>
        </w:rPr>
        <w:t>r</w:t>
      </w:r>
      <w:r w:rsidRPr="003C790C">
        <w:rPr>
          <w:spacing w:val="-4"/>
          <w:sz w:val="24"/>
          <w:szCs w:val="24"/>
        </w:rPr>
        <w:t>y</w:t>
      </w:r>
      <w:r w:rsidRPr="003C790C">
        <w:rPr>
          <w:sz w:val="24"/>
          <w:szCs w:val="24"/>
        </w:rPr>
        <w:t>.</w:t>
      </w:r>
    </w:p>
    <w:p w:rsidR="007978D5" w:rsidRPr="003C790C" w:rsidRDefault="007978D5">
      <w:pPr>
        <w:spacing w:before="15" w:line="240" w:lineRule="exact"/>
        <w:rPr>
          <w:sz w:val="24"/>
          <w:szCs w:val="24"/>
        </w:rPr>
      </w:pPr>
    </w:p>
    <w:p w:rsidR="007978D5" w:rsidRPr="003C790C" w:rsidRDefault="003F763B">
      <w:pPr>
        <w:ind w:left="102" w:right="8584"/>
        <w:jc w:val="both"/>
        <w:rPr>
          <w:sz w:val="24"/>
          <w:szCs w:val="24"/>
        </w:rPr>
      </w:pPr>
      <w:r w:rsidRPr="003C790C">
        <w:rPr>
          <w:b/>
          <w:spacing w:val="-1"/>
          <w:sz w:val="24"/>
          <w:szCs w:val="24"/>
        </w:rPr>
        <w:t>P</w:t>
      </w:r>
      <w:r w:rsidRPr="003C790C">
        <w:rPr>
          <w:b/>
          <w:spacing w:val="1"/>
          <w:sz w:val="24"/>
          <w:szCs w:val="24"/>
        </w:rPr>
        <w:t>r</w:t>
      </w:r>
      <w:r w:rsidRPr="003C790C">
        <w:rPr>
          <w:b/>
          <w:sz w:val="24"/>
          <w:szCs w:val="24"/>
        </w:rPr>
        <w:t>act</w:t>
      </w:r>
      <w:r w:rsidRPr="003C790C">
        <w:rPr>
          <w:b/>
          <w:spacing w:val="-1"/>
          <w:sz w:val="24"/>
          <w:szCs w:val="24"/>
        </w:rPr>
        <w:t>i</w:t>
      </w:r>
      <w:r w:rsidRPr="003C790C">
        <w:rPr>
          <w:b/>
          <w:sz w:val="24"/>
          <w:szCs w:val="24"/>
        </w:rPr>
        <w:t>ce</w:t>
      </w:r>
    </w:p>
    <w:p w:rsidR="007978D5" w:rsidRPr="003C790C" w:rsidRDefault="003F763B">
      <w:pPr>
        <w:spacing w:before="4"/>
        <w:ind w:left="102" w:right="74"/>
        <w:jc w:val="both"/>
        <w:rPr>
          <w:sz w:val="24"/>
          <w:szCs w:val="24"/>
        </w:rPr>
      </w:pPr>
      <w:r w:rsidRPr="003C790C">
        <w:rPr>
          <w:spacing w:val="-1"/>
          <w:sz w:val="24"/>
          <w:szCs w:val="24"/>
        </w:rPr>
        <w:t>T</w:t>
      </w:r>
      <w:r w:rsidRPr="003C790C">
        <w:rPr>
          <w:sz w:val="24"/>
          <w:szCs w:val="24"/>
        </w:rPr>
        <w:t>h</w:t>
      </w:r>
      <w:r w:rsidRPr="003C790C">
        <w:rPr>
          <w:spacing w:val="1"/>
          <w:sz w:val="24"/>
          <w:szCs w:val="24"/>
        </w:rPr>
        <w:t>e</w:t>
      </w:r>
      <w:r w:rsidRPr="003C790C">
        <w:rPr>
          <w:sz w:val="24"/>
          <w:szCs w:val="24"/>
        </w:rPr>
        <w:t>re</w:t>
      </w:r>
      <w:r w:rsidRPr="003C790C">
        <w:rPr>
          <w:spacing w:val="-1"/>
          <w:sz w:val="24"/>
          <w:szCs w:val="24"/>
        </w:rPr>
        <w:t>'</w:t>
      </w:r>
      <w:r w:rsidRPr="003C790C">
        <w:rPr>
          <w:sz w:val="24"/>
          <w:szCs w:val="24"/>
        </w:rPr>
        <w:t>s</w:t>
      </w:r>
      <w:r w:rsidRPr="003C790C">
        <w:rPr>
          <w:spacing w:val="10"/>
          <w:sz w:val="24"/>
          <w:szCs w:val="24"/>
        </w:rPr>
        <w:t xml:space="preserve"> </w:t>
      </w:r>
      <w:r w:rsidRPr="003C790C">
        <w:rPr>
          <w:sz w:val="24"/>
          <w:szCs w:val="24"/>
        </w:rPr>
        <w:t>a</w:t>
      </w:r>
      <w:r w:rsidRPr="003C790C">
        <w:rPr>
          <w:spacing w:val="11"/>
          <w:sz w:val="24"/>
          <w:szCs w:val="24"/>
        </w:rPr>
        <w:t xml:space="preserve"> </w:t>
      </w:r>
      <w:r w:rsidRPr="003C790C">
        <w:rPr>
          <w:sz w:val="24"/>
          <w:szCs w:val="24"/>
        </w:rPr>
        <w:t>good</w:t>
      </w:r>
      <w:r w:rsidRPr="003C790C">
        <w:rPr>
          <w:spacing w:val="9"/>
          <w:sz w:val="24"/>
          <w:szCs w:val="24"/>
        </w:rPr>
        <w:t xml:space="preserve"> </w:t>
      </w:r>
      <w:r w:rsidRPr="003C790C">
        <w:rPr>
          <w:spacing w:val="-2"/>
          <w:sz w:val="24"/>
          <w:szCs w:val="24"/>
        </w:rPr>
        <w:t>r</w:t>
      </w:r>
      <w:r w:rsidRPr="003C790C">
        <w:rPr>
          <w:spacing w:val="1"/>
          <w:sz w:val="24"/>
          <w:szCs w:val="24"/>
        </w:rPr>
        <w:t>e</w:t>
      </w:r>
      <w:r w:rsidRPr="003C790C">
        <w:rPr>
          <w:sz w:val="24"/>
          <w:szCs w:val="24"/>
        </w:rPr>
        <w:t>ason</w:t>
      </w:r>
      <w:r w:rsidRPr="003C790C">
        <w:rPr>
          <w:spacing w:val="9"/>
          <w:sz w:val="24"/>
          <w:szCs w:val="24"/>
        </w:rPr>
        <w:t xml:space="preserve"> </w:t>
      </w:r>
      <w:r w:rsidRPr="003C790C">
        <w:rPr>
          <w:spacing w:val="-1"/>
          <w:sz w:val="24"/>
          <w:szCs w:val="24"/>
        </w:rPr>
        <w:t>t</w:t>
      </w:r>
      <w:r w:rsidRPr="003C790C">
        <w:rPr>
          <w:sz w:val="24"/>
          <w:szCs w:val="24"/>
        </w:rPr>
        <w:t>hat</w:t>
      </w:r>
      <w:r w:rsidRPr="003C790C">
        <w:rPr>
          <w:spacing w:val="11"/>
          <w:sz w:val="24"/>
          <w:szCs w:val="24"/>
        </w:rPr>
        <w:t xml:space="preserve"> </w:t>
      </w:r>
      <w:r w:rsidRPr="003C790C">
        <w:rPr>
          <w:spacing w:val="-1"/>
          <w:sz w:val="24"/>
          <w:szCs w:val="24"/>
        </w:rPr>
        <w:t>w</w:t>
      </w:r>
      <w:r w:rsidRPr="003C790C">
        <w:rPr>
          <w:sz w:val="24"/>
          <w:szCs w:val="24"/>
        </w:rPr>
        <w:t>e</w:t>
      </w:r>
      <w:r w:rsidRPr="003C790C">
        <w:rPr>
          <w:spacing w:val="11"/>
          <w:sz w:val="24"/>
          <w:szCs w:val="24"/>
        </w:rPr>
        <w:t xml:space="preserve"> </w:t>
      </w:r>
      <w:r w:rsidRPr="003C790C">
        <w:rPr>
          <w:spacing w:val="-1"/>
          <w:sz w:val="24"/>
          <w:szCs w:val="24"/>
        </w:rPr>
        <w:t>s</w:t>
      </w:r>
      <w:r w:rsidRPr="003C790C">
        <w:rPr>
          <w:spacing w:val="-9"/>
          <w:sz w:val="24"/>
          <w:szCs w:val="24"/>
        </w:rPr>
        <w:t>a</w:t>
      </w:r>
      <w:r w:rsidRPr="003C790C">
        <w:rPr>
          <w:spacing w:val="-4"/>
          <w:sz w:val="24"/>
          <w:szCs w:val="24"/>
        </w:rPr>
        <w:t>y</w:t>
      </w:r>
      <w:r w:rsidRPr="003C790C">
        <w:rPr>
          <w:sz w:val="24"/>
          <w:szCs w:val="24"/>
        </w:rPr>
        <w:t>,</w:t>
      </w:r>
      <w:r w:rsidRPr="003C790C">
        <w:rPr>
          <w:spacing w:val="7"/>
          <w:sz w:val="24"/>
          <w:szCs w:val="24"/>
        </w:rPr>
        <w:t xml:space="preserve"> </w:t>
      </w:r>
      <w:r w:rsidRPr="003C790C">
        <w:rPr>
          <w:spacing w:val="-2"/>
          <w:sz w:val="24"/>
          <w:szCs w:val="24"/>
        </w:rPr>
        <w:t>"</w:t>
      </w:r>
      <w:r w:rsidRPr="003C790C">
        <w:rPr>
          <w:sz w:val="24"/>
          <w:szCs w:val="24"/>
        </w:rPr>
        <w:t>Pra</w:t>
      </w:r>
      <w:r w:rsidRPr="003C790C">
        <w:rPr>
          <w:spacing w:val="1"/>
          <w:sz w:val="24"/>
          <w:szCs w:val="24"/>
        </w:rPr>
        <w:t>c</w:t>
      </w:r>
      <w:r w:rsidRPr="003C790C">
        <w:rPr>
          <w:spacing w:val="-1"/>
          <w:sz w:val="24"/>
          <w:szCs w:val="24"/>
        </w:rPr>
        <w:t>ti</w:t>
      </w:r>
      <w:r w:rsidRPr="003C790C">
        <w:rPr>
          <w:spacing w:val="1"/>
          <w:sz w:val="24"/>
          <w:szCs w:val="24"/>
        </w:rPr>
        <w:t>c</w:t>
      </w:r>
      <w:r w:rsidRPr="003C790C">
        <w:rPr>
          <w:sz w:val="24"/>
          <w:szCs w:val="24"/>
        </w:rPr>
        <w:t>e</w:t>
      </w:r>
      <w:r w:rsidRPr="003C790C">
        <w:rPr>
          <w:spacing w:val="9"/>
          <w:sz w:val="24"/>
          <w:szCs w:val="24"/>
        </w:rPr>
        <w:t xml:space="preserve"> </w:t>
      </w:r>
      <w:r w:rsidRPr="003C790C">
        <w:rPr>
          <w:spacing w:val="-1"/>
          <w:sz w:val="24"/>
          <w:szCs w:val="24"/>
        </w:rPr>
        <w:t>m</w:t>
      </w:r>
      <w:r w:rsidRPr="003C790C">
        <w:rPr>
          <w:spacing w:val="1"/>
          <w:sz w:val="24"/>
          <w:szCs w:val="24"/>
        </w:rPr>
        <w:t>a</w:t>
      </w:r>
      <w:r w:rsidRPr="003C790C">
        <w:rPr>
          <w:sz w:val="24"/>
          <w:szCs w:val="24"/>
        </w:rPr>
        <w:t>kes</w:t>
      </w:r>
      <w:r w:rsidRPr="003C790C">
        <w:rPr>
          <w:spacing w:val="10"/>
          <w:sz w:val="24"/>
          <w:szCs w:val="24"/>
        </w:rPr>
        <w:t xml:space="preserve"> </w:t>
      </w:r>
      <w:r w:rsidRPr="003C790C">
        <w:rPr>
          <w:sz w:val="24"/>
          <w:szCs w:val="24"/>
        </w:rPr>
        <w:t>perfec</w:t>
      </w:r>
      <w:r w:rsidRPr="003C790C">
        <w:rPr>
          <w:spacing w:val="1"/>
          <w:sz w:val="24"/>
          <w:szCs w:val="24"/>
        </w:rPr>
        <w:t>t</w:t>
      </w:r>
      <w:r w:rsidRPr="003C790C">
        <w:rPr>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3"/>
          <w:sz w:val="24"/>
          <w:szCs w:val="24"/>
        </w:rPr>
        <w:t xml:space="preserve"> </w:t>
      </w:r>
      <w:r w:rsidRPr="003C790C">
        <w:rPr>
          <w:spacing w:val="-1"/>
          <w:sz w:val="24"/>
          <w:szCs w:val="24"/>
        </w:rPr>
        <w:t>s</w:t>
      </w:r>
      <w:r w:rsidRPr="003C790C">
        <w:rPr>
          <w:spacing w:val="1"/>
          <w:sz w:val="24"/>
          <w:szCs w:val="24"/>
        </w:rPr>
        <w:t>i</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y</w:t>
      </w:r>
      <w:r w:rsidRPr="003C790C">
        <w:rPr>
          <w:spacing w:val="9"/>
          <w:sz w:val="24"/>
          <w:szCs w:val="24"/>
        </w:rPr>
        <w:t xml:space="preserve"> </w:t>
      </w:r>
      <w:r w:rsidRPr="003C790C">
        <w:rPr>
          <w:sz w:val="24"/>
          <w:szCs w:val="24"/>
        </w:rPr>
        <w:t>cannot</w:t>
      </w:r>
      <w:r w:rsidRPr="003C790C">
        <w:rPr>
          <w:spacing w:val="9"/>
          <w:sz w:val="24"/>
          <w:szCs w:val="24"/>
        </w:rPr>
        <w:t xml:space="preserve"> </w:t>
      </w:r>
      <w:r w:rsidRPr="003C790C">
        <w:rPr>
          <w:sz w:val="24"/>
          <w:szCs w:val="24"/>
        </w:rPr>
        <w:t>be</w:t>
      </w:r>
      <w:r w:rsidRPr="003C790C">
        <w:rPr>
          <w:spacing w:val="11"/>
          <w:sz w:val="24"/>
          <w:szCs w:val="24"/>
        </w:rPr>
        <w:t xml:space="preserve"> </w:t>
      </w:r>
      <w:r w:rsidRPr="003C790C">
        <w:rPr>
          <w:sz w:val="24"/>
          <w:szCs w:val="24"/>
        </w:rPr>
        <w:t>a</w:t>
      </w:r>
      <w:r w:rsidRPr="003C790C">
        <w:rPr>
          <w:spacing w:val="9"/>
          <w:sz w:val="24"/>
          <w:szCs w:val="24"/>
        </w:rPr>
        <w:t xml:space="preserve"> </w:t>
      </w:r>
      <w:r w:rsidRPr="003C790C">
        <w:rPr>
          <w:sz w:val="24"/>
          <w:szCs w:val="24"/>
        </w:rPr>
        <w:t>conf</w:t>
      </w:r>
      <w:r w:rsidRPr="003C790C">
        <w:rPr>
          <w:spacing w:val="1"/>
          <w:sz w:val="24"/>
          <w:szCs w:val="24"/>
        </w:rPr>
        <w:t>i</w:t>
      </w:r>
      <w:r w:rsidRPr="003C790C">
        <w:rPr>
          <w:sz w:val="24"/>
          <w:szCs w:val="24"/>
        </w:rPr>
        <w:t>den</w:t>
      </w:r>
      <w:r w:rsidRPr="003C790C">
        <w:rPr>
          <w:spacing w:val="-1"/>
          <w:sz w:val="24"/>
          <w:szCs w:val="24"/>
        </w:rPr>
        <w:t>t</w:t>
      </w:r>
      <w:r w:rsidRPr="003C790C">
        <w:rPr>
          <w:sz w:val="24"/>
          <w:szCs w:val="24"/>
        </w:rPr>
        <w:t>, co</w:t>
      </w:r>
      <w:r w:rsidRPr="003C790C">
        <w:rPr>
          <w:spacing w:val="1"/>
          <w:sz w:val="24"/>
          <w:szCs w:val="24"/>
        </w:rPr>
        <w:t>m</w:t>
      </w:r>
      <w:r w:rsidRPr="003C790C">
        <w:rPr>
          <w:sz w:val="24"/>
          <w:szCs w:val="24"/>
        </w:rPr>
        <w:t>pe</w:t>
      </w:r>
      <w:r w:rsidRPr="003C790C">
        <w:rPr>
          <w:spacing w:val="-1"/>
          <w:sz w:val="24"/>
          <w:szCs w:val="24"/>
        </w:rPr>
        <w:t>l</w:t>
      </w:r>
      <w:r w:rsidRPr="003C790C">
        <w:rPr>
          <w:spacing w:val="1"/>
          <w:sz w:val="24"/>
          <w:szCs w:val="24"/>
        </w:rPr>
        <w:t>l</w:t>
      </w:r>
      <w:r w:rsidRPr="003C790C">
        <w:rPr>
          <w:spacing w:val="-1"/>
          <w:sz w:val="24"/>
          <w:szCs w:val="24"/>
        </w:rPr>
        <w:t>i</w:t>
      </w:r>
      <w:r w:rsidRPr="003C790C">
        <w:rPr>
          <w:sz w:val="24"/>
          <w:szCs w:val="24"/>
        </w:rPr>
        <w:t>ng speak</w:t>
      </w:r>
      <w:r w:rsidRPr="003C790C">
        <w:rPr>
          <w:spacing w:val="1"/>
          <w:sz w:val="24"/>
          <w:szCs w:val="24"/>
        </w:rPr>
        <w:t>e</w:t>
      </w:r>
      <w:r w:rsidRPr="003C790C">
        <w:rPr>
          <w:sz w:val="24"/>
          <w:szCs w:val="24"/>
        </w:rPr>
        <w:t>r w</w:t>
      </w:r>
      <w:r w:rsidRPr="003C790C">
        <w:rPr>
          <w:spacing w:val="-3"/>
          <w:sz w:val="24"/>
          <w:szCs w:val="24"/>
        </w:rPr>
        <w:t>i</w:t>
      </w:r>
      <w:r w:rsidRPr="003C790C">
        <w:rPr>
          <w:spacing w:val="1"/>
          <w:sz w:val="24"/>
          <w:szCs w:val="24"/>
        </w:rPr>
        <w:t>t</w:t>
      </w:r>
      <w:r w:rsidRPr="003C790C">
        <w:rPr>
          <w:sz w:val="24"/>
          <w:szCs w:val="24"/>
        </w:rPr>
        <w:t>hout</w:t>
      </w:r>
      <w:r w:rsidRPr="003C790C">
        <w:rPr>
          <w:spacing w:val="-1"/>
          <w:sz w:val="24"/>
          <w:szCs w:val="24"/>
        </w:rPr>
        <w:t xml:space="preserve"> </w:t>
      </w:r>
      <w:r w:rsidRPr="003C790C">
        <w:rPr>
          <w:sz w:val="24"/>
          <w:szCs w:val="24"/>
        </w:rPr>
        <w:t>pra</w:t>
      </w:r>
      <w:r w:rsidRPr="003C790C">
        <w:rPr>
          <w:spacing w:val="1"/>
          <w:sz w:val="24"/>
          <w:szCs w:val="24"/>
        </w:rPr>
        <w:t>c</w:t>
      </w:r>
      <w:r w:rsidRPr="003C790C">
        <w:rPr>
          <w:spacing w:val="-1"/>
          <w:sz w:val="24"/>
          <w:szCs w:val="24"/>
        </w:rPr>
        <w:t>ti</w:t>
      </w:r>
      <w:r w:rsidRPr="003C790C">
        <w:rPr>
          <w:sz w:val="24"/>
          <w:szCs w:val="24"/>
        </w:rPr>
        <w:t>c</w:t>
      </w:r>
      <w:r w:rsidRPr="003C790C">
        <w:rPr>
          <w:spacing w:val="1"/>
          <w:sz w:val="24"/>
          <w:szCs w:val="24"/>
        </w:rPr>
        <w:t>e</w:t>
      </w:r>
      <w:r w:rsidRPr="003C790C">
        <w:rPr>
          <w:sz w:val="24"/>
          <w:szCs w:val="24"/>
        </w:rPr>
        <w:t>.</w:t>
      </w:r>
    </w:p>
    <w:p w:rsidR="007978D5" w:rsidRPr="003C790C" w:rsidRDefault="003F763B">
      <w:pPr>
        <w:ind w:left="102" w:right="66"/>
        <w:jc w:val="both"/>
        <w:rPr>
          <w:sz w:val="24"/>
          <w:szCs w:val="24"/>
        </w:rPr>
      </w:pPr>
      <w:r w:rsidRPr="003C790C">
        <w:rPr>
          <w:spacing w:val="-9"/>
          <w:sz w:val="24"/>
          <w:szCs w:val="24"/>
        </w:rPr>
        <w:t>T</w:t>
      </w:r>
      <w:r w:rsidRPr="003C790C">
        <w:rPr>
          <w:sz w:val="24"/>
          <w:szCs w:val="24"/>
        </w:rPr>
        <w:t>o</w:t>
      </w:r>
      <w:r w:rsidRPr="003C790C">
        <w:rPr>
          <w:spacing w:val="21"/>
          <w:sz w:val="24"/>
          <w:szCs w:val="24"/>
        </w:rPr>
        <w:t xml:space="preserve"> </w:t>
      </w:r>
      <w:r w:rsidRPr="003C790C">
        <w:rPr>
          <w:sz w:val="24"/>
          <w:szCs w:val="24"/>
        </w:rPr>
        <w:t>get</w:t>
      </w:r>
      <w:r w:rsidRPr="003C790C">
        <w:rPr>
          <w:spacing w:val="31"/>
          <w:sz w:val="24"/>
          <w:szCs w:val="24"/>
        </w:rPr>
        <w:t xml:space="preserve"> </w:t>
      </w:r>
      <w:r w:rsidRPr="003C790C">
        <w:rPr>
          <w:sz w:val="24"/>
          <w:szCs w:val="24"/>
        </w:rPr>
        <w:t>prac</w:t>
      </w:r>
      <w:r w:rsidRPr="003C790C">
        <w:rPr>
          <w:spacing w:val="-1"/>
          <w:sz w:val="24"/>
          <w:szCs w:val="24"/>
        </w:rPr>
        <w:t>t</w:t>
      </w:r>
      <w:r w:rsidRPr="003C790C">
        <w:rPr>
          <w:spacing w:val="1"/>
          <w:sz w:val="24"/>
          <w:szCs w:val="24"/>
        </w:rPr>
        <w:t>i</w:t>
      </w:r>
      <w:r w:rsidRPr="003C790C">
        <w:rPr>
          <w:sz w:val="24"/>
          <w:szCs w:val="24"/>
        </w:rPr>
        <w:t>ce,</w:t>
      </w:r>
      <w:r w:rsidRPr="003C790C">
        <w:rPr>
          <w:spacing w:val="30"/>
          <w:sz w:val="24"/>
          <w:szCs w:val="24"/>
        </w:rPr>
        <w:t xml:space="preserve"> </w:t>
      </w:r>
      <w:r w:rsidRPr="003C790C">
        <w:rPr>
          <w:sz w:val="24"/>
          <w:szCs w:val="24"/>
        </w:rPr>
        <w:t>se</w:t>
      </w:r>
      <w:r w:rsidRPr="003C790C">
        <w:rPr>
          <w:spacing w:val="1"/>
          <w:sz w:val="24"/>
          <w:szCs w:val="24"/>
        </w:rPr>
        <w:t>e</w:t>
      </w:r>
      <w:r w:rsidRPr="003C790C">
        <w:rPr>
          <w:sz w:val="24"/>
          <w:szCs w:val="24"/>
        </w:rPr>
        <w:t>k</w:t>
      </w:r>
      <w:r w:rsidRPr="003C790C">
        <w:rPr>
          <w:spacing w:val="30"/>
          <w:sz w:val="24"/>
          <w:szCs w:val="24"/>
        </w:rPr>
        <w:t xml:space="preserve"> </w:t>
      </w:r>
      <w:r w:rsidRPr="003C790C">
        <w:rPr>
          <w:sz w:val="24"/>
          <w:szCs w:val="24"/>
        </w:rPr>
        <w:t>oppo</w:t>
      </w:r>
      <w:r w:rsidRPr="003C790C">
        <w:rPr>
          <w:spacing w:val="-2"/>
          <w:sz w:val="24"/>
          <w:szCs w:val="24"/>
        </w:rPr>
        <w:t>r</w:t>
      </w:r>
      <w:r w:rsidRPr="003C790C">
        <w:rPr>
          <w:spacing w:val="1"/>
          <w:sz w:val="24"/>
          <w:szCs w:val="24"/>
        </w:rPr>
        <w:t>t</w:t>
      </w:r>
      <w:r w:rsidRPr="003C790C">
        <w:rPr>
          <w:sz w:val="24"/>
          <w:szCs w:val="24"/>
        </w:rPr>
        <w:t>un</w:t>
      </w:r>
      <w:r w:rsidRPr="003C790C">
        <w:rPr>
          <w:spacing w:val="-1"/>
          <w:sz w:val="24"/>
          <w:szCs w:val="24"/>
        </w:rPr>
        <w:t>i</w:t>
      </w:r>
      <w:r w:rsidRPr="003C790C">
        <w:rPr>
          <w:spacing w:val="1"/>
          <w:sz w:val="24"/>
          <w:szCs w:val="24"/>
        </w:rPr>
        <w:t>t</w:t>
      </w:r>
      <w:r w:rsidRPr="003C790C">
        <w:rPr>
          <w:spacing w:val="-1"/>
          <w:sz w:val="24"/>
          <w:szCs w:val="24"/>
        </w:rPr>
        <w:t>i</w:t>
      </w:r>
      <w:r w:rsidRPr="003C790C">
        <w:rPr>
          <w:sz w:val="24"/>
          <w:szCs w:val="24"/>
        </w:rPr>
        <w:t>es</w:t>
      </w:r>
      <w:r w:rsidRPr="003C790C">
        <w:rPr>
          <w:spacing w:val="30"/>
          <w:sz w:val="24"/>
          <w:szCs w:val="24"/>
        </w:rPr>
        <w:t xml:space="preserve"> </w:t>
      </w:r>
      <w:r w:rsidRPr="003C790C">
        <w:rPr>
          <w:spacing w:val="-1"/>
          <w:sz w:val="24"/>
          <w:szCs w:val="24"/>
        </w:rPr>
        <w:t>t</w:t>
      </w:r>
      <w:r w:rsidRPr="003C790C">
        <w:rPr>
          <w:sz w:val="24"/>
          <w:szCs w:val="24"/>
        </w:rPr>
        <w:t>o</w:t>
      </w:r>
      <w:r w:rsidRPr="003C790C">
        <w:rPr>
          <w:spacing w:val="30"/>
          <w:sz w:val="24"/>
          <w:szCs w:val="24"/>
        </w:rPr>
        <w:t xml:space="preserve"> </w:t>
      </w:r>
      <w:r w:rsidRPr="003C790C">
        <w:rPr>
          <w:sz w:val="24"/>
          <w:szCs w:val="24"/>
        </w:rPr>
        <w:t>speak</w:t>
      </w:r>
      <w:r w:rsidRPr="003C790C">
        <w:rPr>
          <w:spacing w:val="30"/>
          <w:sz w:val="24"/>
          <w:szCs w:val="24"/>
        </w:rPr>
        <w:t xml:space="preserve"> </w:t>
      </w:r>
      <w:r w:rsidRPr="003C790C">
        <w:rPr>
          <w:spacing w:val="1"/>
          <w:sz w:val="24"/>
          <w:szCs w:val="24"/>
        </w:rPr>
        <w:t>i</w:t>
      </w:r>
      <w:r w:rsidRPr="003C790C">
        <w:rPr>
          <w:sz w:val="24"/>
          <w:szCs w:val="24"/>
        </w:rPr>
        <w:t>n</w:t>
      </w:r>
      <w:r w:rsidRPr="003C790C">
        <w:rPr>
          <w:spacing w:val="30"/>
          <w:sz w:val="24"/>
          <w:szCs w:val="24"/>
        </w:rPr>
        <w:t xml:space="preserve"> </w:t>
      </w:r>
      <w:r w:rsidRPr="003C790C">
        <w:rPr>
          <w:sz w:val="24"/>
          <w:szCs w:val="24"/>
        </w:rPr>
        <w:t>front</w:t>
      </w:r>
      <w:r w:rsidRPr="003C790C">
        <w:rPr>
          <w:spacing w:val="29"/>
          <w:sz w:val="24"/>
          <w:szCs w:val="24"/>
        </w:rPr>
        <w:t xml:space="preserve"> </w:t>
      </w:r>
      <w:r w:rsidRPr="003C790C">
        <w:rPr>
          <w:sz w:val="24"/>
          <w:szCs w:val="24"/>
        </w:rPr>
        <w:t>of</w:t>
      </w:r>
      <w:r w:rsidRPr="003C790C">
        <w:rPr>
          <w:spacing w:val="30"/>
          <w:sz w:val="24"/>
          <w:szCs w:val="24"/>
        </w:rPr>
        <w:t xml:space="preserve"> </w:t>
      </w:r>
      <w:r w:rsidRPr="003C790C">
        <w:rPr>
          <w:sz w:val="24"/>
          <w:szCs w:val="24"/>
        </w:rPr>
        <w:t>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w:t>
      </w:r>
      <w:r w:rsidRPr="003C790C">
        <w:rPr>
          <w:spacing w:val="30"/>
          <w:sz w:val="24"/>
          <w:szCs w:val="24"/>
        </w:rPr>
        <w:t xml:space="preserve"> </w:t>
      </w:r>
      <w:r w:rsidRPr="003C790C">
        <w:rPr>
          <w:sz w:val="24"/>
          <w:szCs w:val="24"/>
        </w:rPr>
        <w:t>For</w:t>
      </w:r>
      <w:r w:rsidRPr="003C790C">
        <w:rPr>
          <w:spacing w:val="30"/>
          <w:sz w:val="24"/>
          <w:szCs w:val="24"/>
        </w:rPr>
        <w:t xml:space="preserve"> </w:t>
      </w:r>
      <w:r w:rsidRPr="003C790C">
        <w:rPr>
          <w:sz w:val="24"/>
          <w:szCs w:val="24"/>
        </w:rPr>
        <w:t>ex</w:t>
      </w:r>
      <w:r w:rsidRPr="003C790C">
        <w:rPr>
          <w:spacing w:val="1"/>
          <w:sz w:val="24"/>
          <w:szCs w:val="24"/>
        </w:rPr>
        <w:t>a</w:t>
      </w:r>
      <w:r w:rsidRPr="003C790C">
        <w:rPr>
          <w:spacing w:val="-1"/>
          <w:sz w:val="24"/>
          <w:szCs w:val="24"/>
        </w:rPr>
        <w:t>m</w:t>
      </w:r>
      <w:r w:rsidRPr="003C790C">
        <w:rPr>
          <w:sz w:val="24"/>
          <w:szCs w:val="24"/>
        </w:rPr>
        <w:t>p</w:t>
      </w:r>
      <w:r w:rsidRPr="003C790C">
        <w:rPr>
          <w:spacing w:val="-1"/>
          <w:sz w:val="24"/>
          <w:szCs w:val="24"/>
        </w:rPr>
        <w:t>l</w:t>
      </w:r>
      <w:r w:rsidRPr="003C790C">
        <w:rPr>
          <w:sz w:val="24"/>
          <w:szCs w:val="24"/>
        </w:rPr>
        <w:t>e,</w:t>
      </w:r>
      <w:r w:rsidRPr="003C790C">
        <w:rPr>
          <w:spacing w:val="26"/>
          <w:sz w:val="24"/>
          <w:szCs w:val="24"/>
        </w:rPr>
        <w:t xml:space="preserve"> </w:t>
      </w:r>
      <w:r w:rsidRPr="003C790C">
        <w:rPr>
          <w:spacing w:val="-9"/>
          <w:sz w:val="24"/>
          <w:szCs w:val="24"/>
        </w:rPr>
        <w:t>T</w:t>
      </w:r>
      <w:r w:rsidRPr="003C790C">
        <w:rPr>
          <w:spacing w:val="-4"/>
          <w:sz w:val="24"/>
          <w:szCs w:val="24"/>
        </w:rPr>
        <w:t>o</w:t>
      </w:r>
      <w:r w:rsidRPr="003C790C">
        <w:rPr>
          <w:spacing w:val="-3"/>
          <w:sz w:val="24"/>
          <w:szCs w:val="24"/>
        </w:rPr>
        <w:t>a</w:t>
      </w:r>
      <w:r w:rsidRPr="003C790C">
        <w:rPr>
          <w:spacing w:val="-1"/>
          <w:sz w:val="24"/>
          <w:szCs w:val="24"/>
        </w:rPr>
        <w:t>st</w:t>
      </w:r>
      <w:r w:rsidRPr="003C790C">
        <w:rPr>
          <w:spacing w:val="1"/>
          <w:sz w:val="24"/>
          <w:szCs w:val="24"/>
        </w:rPr>
        <w:t>m</w:t>
      </w:r>
      <w:r w:rsidRPr="003C790C">
        <w:rPr>
          <w:sz w:val="24"/>
          <w:szCs w:val="24"/>
        </w:rPr>
        <w:t>as</w:t>
      </w:r>
      <w:r w:rsidRPr="003C790C">
        <w:rPr>
          <w:spacing w:val="-1"/>
          <w:sz w:val="24"/>
          <w:szCs w:val="24"/>
        </w:rPr>
        <w:t>t</w:t>
      </w:r>
      <w:r w:rsidRPr="003C790C">
        <w:rPr>
          <w:sz w:val="24"/>
          <w:szCs w:val="24"/>
        </w:rPr>
        <w:t>ers</w:t>
      </w:r>
      <w:r w:rsidRPr="003C790C">
        <w:rPr>
          <w:spacing w:val="30"/>
          <w:sz w:val="24"/>
          <w:szCs w:val="24"/>
        </w:rPr>
        <w:t xml:space="preserve"> </w:t>
      </w:r>
      <w:r w:rsidRPr="003C790C">
        <w:rPr>
          <w:spacing w:val="-1"/>
          <w:sz w:val="24"/>
          <w:szCs w:val="24"/>
        </w:rPr>
        <w:t>i</w:t>
      </w:r>
      <w:r w:rsidRPr="003C790C">
        <w:rPr>
          <w:sz w:val="24"/>
          <w:szCs w:val="24"/>
        </w:rPr>
        <w:t>s</w:t>
      </w:r>
      <w:r w:rsidRPr="003C790C">
        <w:rPr>
          <w:spacing w:val="30"/>
          <w:sz w:val="24"/>
          <w:szCs w:val="24"/>
        </w:rPr>
        <w:t xml:space="preserve"> </w:t>
      </w:r>
      <w:r w:rsidRPr="003C790C">
        <w:rPr>
          <w:sz w:val="24"/>
          <w:szCs w:val="24"/>
        </w:rPr>
        <w:t>a c</w:t>
      </w:r>
      <w:r w:rsidRPr="003C790C">
        <w:rPr>
          <w:spacing w:val="1"/>
          <w:sz w:val="24"/>
          <w:szCs w:val="24"/>
        </w:rPr>
        <w:t>l</w:t>
      </w:r>
      <w:r w:rsidRPr="003C790C">
        <w:rPr>
          <w:sz w:val="24"/>
          <w:szCs w:val="24"/>
        </w:rPr>
        <w:t>ub</w:t>
      </w:r>
      <w:r w:rsidRPr="003C790C">
        <w:rPr>
          <w:spacing w:val="1"/>
          <w:sz w:val="24"/>
          <w:szCs w:val="24"/>
        </w:rPr>
        <w:t xml:space="preserve"> </w:t>
      </w:r>
      <w:r w:rsidRPr="003C790C">
        <w:rPr>
          <w:sz w:val="24"/>
          <w:szCs w:val="24"/>
        </w:rPr>
        <w:t>geared</w:t>
      </w:r>
      <w:r w:rsidRPr="003C790C">
        <w:rPr>
          <w:spacing w:val="2"/>
          <w:sz w:val="24"/>
          <w:szCs w:val="24"/>
        </w:rPr>
        <w:t xml:space="preserve"> </w:t>
      </w:r>
      <w:r w:rsidRPr="003C790C">
        <w:rPr>
          <w:spacing w:val="-1"/>
          <w:sz w:val="24"/>
          <w:szCs w:val="24"/>
        </w:rPr>
        <w:t>s</w:t>
      </w:r>
      <w:r w:rsidRPr="003C790C">
        <w:rPr>
          <w:sz w:val="24"/>
          <w:szCs w:val="24"/>
        </w:rPr>
        <w:t>pe</w:t>
      </w:r>
      <w:r w:rsidRPr="003C790C">
        <w:rPr>
          <w:spacing w:val="1"/>
          <w:sz w:val="24"/>
          <w:szCs w:val="24"/>
        </w:rPr>
        <w:t>c</w:t>
      </w:r>
      <w:r w:rsidRPr="003C790C">
        <w:rPr>
          <w:spacing w:val="-1"/>
          <w:sz w:val="24"/>
          <w:szCs w:val="24"/>
        </w:rPr>
        <w:t>i</w:t>
      </w:r>
      <w:r w:rsidRPr="003C790C">
        <w:rPr>
          <w:sz w:val="24"/>
          <w:szCs w:val="24"/>
        </w:rPr>
        <w:t>f</w:t>
      </w:r>
      <w:r w:rsidRPr="003C790C">
        <w:rPr>
          <w:spacing w:val="-1"/>
          <w:sz w:val="24"/>
          <w:szCs w:val="24"/>
        </w:rPr>
        <w:t>i</w:t>
      </w:r>
      <w:r w:rsidRPr="003C790C">
        <w:rPr>
          <w:spacing w:val="1"/>
          <w:sz w:val="24"/>
          <w:szCs w:val="24"/>
        </w:rPr>
        <w:t>c</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w</w:t>
      </w:r>
      <w:r w:rsidRPr="003C790C">
        <w:rPr>
          <w:sz w:val="24"/>
          <w:szCs w:val="24"/>
        </w:rPr>
        <w:t>ards</w:t>
      </w:r>
      <w:r w:rsidRPr="003C790C">
        <w:rPr>
          <w:spacing w:val="3"/>
          <w:sz w:val="24"/>
          <w:szCs w:val="24"/>
        </w:rPr>
        <w:t xml:space="preserve"> </w:t>
      </w:r>
      <w:r w:rsidRPr="003C790C">
        <w:rPr>
          <w:spacing w:val="-3"/>
          <w:sz w:val="24"/>
          <w:szCs w:val="24"/>
        </w:rPr>
        <w:t>a</w:t>
      </w:r>
      <w:r w:rsidRPr="003C790C">
        <w:rPr>
          <w:sz w:val="24"/>
          <w:szCs w:val="24"/>
        </w:rPr>
        <w:t>sp</w:t>
      </w:r>
      <w:r w:rsidRPr="003C790C">
        <w:rPr>
          <w:spacing w:val="-1"/>
          <w:sz w:val="24"/>
          <w:szCs w:val="24"/>
        </w:rPr>
        <w:t>i</w:t>
      </w:r>
      <w:r w:rsidRPr="003C790C">
        <w:rPr>
          <w:sz w:val="24"/>
          <w:szCs w:val="24"/>
        </w:rPr>
        <w:t>r</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speak</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z w:val="24"/>
          <w:szCs w:val="24"/>
        </w:rPr>
        <w:t>c</w:t>
      </w:r>
      <w:r w:rsidRPr="003C790C">
        <w:rPr>
          <w:spacing w:val="1"/>
          <w:sz w:val="24"/>
          <w:szCs w:val="24"/>
        </w:rPr>
        <w:t>a</w:t>
      </w:r>
      <w:r w:rsidRPr="003C790C">
        <w:rPr>
          <w:sz w:val="24"/>
          <w:szCs w:val="24"/>
        </w:rPr>
        <w:t>n</w:t>
      </w:r>
      <w:r w:rsidRPr="003C790C">
        <w:rPr>
          <w:spacing w:val="1"/>
          <w:sz w:val="24"/>
          <w:szCs w:val="24"/>
        </w:rPr>
        <w:t xml:space="preserve"> </w:t>
      </w:r>
      <w:r w:rsidRPr="003C790C">
        <w:rPr>
          <w:sz w:val="24"/>
          <w:szCs w:val="24"/>
        </w:rPr>
        <w:t>get</w:t>
      </w:r>
      <w:r w:rsidRPr="003C790C">
        <w:rPr>
          <w:spacing w:val="2"/>
          <w:sz w:val="24"/>
          <w:szCs w:val="24"/>
        </w:rPr>
        <w:t xml:space="preserve"> </w:t>
      </w:r>
      <w:r w:rsidRPr="003C790C">
        <w:rPr>
          <w:spacing w:val="-2"/>
          <w:sz w:val="24"/>
          <w:szCs w:val="24"/>
        </w:rPr>
        <w:t>p</w:t>
      </w:r>
      <w:r w:rsidRPr="003C790C">
        <w:rPr>
          <w:spacing w:val="1"/>
          <w:sz w:val="24"/>
          <w:szCs w:val="24"/>
        </w:rPr>
        <w:t>l</w:t>
      </w:r>
      <w:r w:rsidRPr="003C790C">
        <w:rPr>
          <w:sz w:val="24"/>
          <w:szCs w:val="24"/>
        </w:rPr>
        <w:t>en</w:t>
      </w:r>
      <w:r w:rsidRPr="003C790C">
        <w:rPr>
          <w:spacing w:val="-1"/>
          <w:sz w:val="24"/>
          <w:szCs w:val="24"/>
        </w:rPr>
        <w:t>t</w:t>
      </w:r>
      <w:r w:rsidRPr="003C790C">
        <w:rPr>
          <w:sz w:val="24"/>
          <w:szCs w:val="24"/>
        </w:rPr>
        <w:t>y</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pr</w:t>
      </w:r>
      <w:r w:rsidRPr="003C790C">
        <w:rPr>
          <w:spacing w:val="1"/>
          <w:sz w:val="24"/>
          <w:szCs w:val="24"/>
        </w:rPr>
        <w:t>a</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 xml:space="preserve">ce at </w:t>
      </w:r>
      <w:r w:rsidRPr="003C790C">
        <w:rPr>
          <w:spacing w:val="-9"/>
          <w:sz w:val="24"/>
          <w:szCs w:val="24"/>
        </w:rPr>
        <w:t>T</w:t>
      </w:r>
      <w:r w:rsidRPr="003C790C">
        <w:rPr>
          <w:spacing w:val="-4"/>
          <w:sz w:val="24"/>
          <w:szCs w:val="24"/>
        </w:rPr>
        <w:t>o</w:t>
      </w:r>
      <w:r w:rsidRPr="003C790C">
        <w:rPr>
          <w:spacing w:val="-3"/>
          <w:sz w:val="24"/>
          <w:szCs w:val="24"/>
        </w:rPr>
        <w:t>a</w:t>
      </w:r>
      <w:r w:rsidRPr="003C790C">
        <w:rPr>
          <w:spacing w:val="-1"/>
          <w:sz w:val="24"/>
          <w:szCs w:val="24"/>
        </w:rPr>
        <w:t>st</w:t>
      </w:r>
      <w:r w:rsidRPr="003C790C">
        <w:rPr>
          <w:spacing w:val="1"/>
          <w:sz w:val="24"/>
          <w:szCs w:val="24"/>
        </w:rPr>
        <w:t>m</w:t>
      </w:r>
      <w:r w:rsidRPr="003C790C">
        <w:rPr>
          <w:sz w:val="24"/>
          <w:szCs w:val="24"/>
        </w:rPr>
        <w:t>a</w:t>
      </w:r>
      <w:r w:rsidRPr="003C790C">
        <w:rPr>
          <w:spacing w:val="-1"/>
          <w:sz w:val="24"/>
          <w:szCs w:val="24"/>
        </w:rPr>
        <w:t>s</w:t>
      </w:r>
      <w:r w:rsidRPr="003C790C">
        <w:rPr>
          <w:spacing w:val="1"/>
          <w:sz w:val="24"/>
          <w:szCs w:val="24"/>
        </w:rPr>
        <w:t>t</w:t>
      </w:r>
      <w:r w:rsidRPr="003C790C">
        <w:rPr>
          <w:sz w:val="24"/>
          <w:szCs w:val="24"/>
        </w:rPr>
        <w:t>ers</w:t>
      </w:r>
      <w:r w:rsidRPr="003C790C">
        <w:rPr>
          <w:spacing w:val="40"/>
          <w:sz w:val="24"/>
          <w:szCs w:val="24"/>
        </w:rPr>
        <w:t xml:space="preserve"> </w:t>
      </w:r>
      <w:r w:rsidRPr="003C790C">
        <w:rPr>
          <w:sz w:val="24"/>
          <w:szCs w:val="24"/>
        </w:rPr>
        <w:t>sess</w:t>
      </w:r>
      <w:r w:rsidRPr="003C790C">
        <w:rPr>
          <w:spacing w:val="-1"/>
          <w:sz w:val="24"/>
          <w:szCs w:val="24"/>
        </w:rPr>
        <w:t>i</w:t>
      </w:r>
      <w:r w:rsidRPr="003C790C">
        <w:rPr>
          <w:sz w:val="24"/>
          <w:szCs w:val="24"/>
        </w:rPr>
        <w:t>ons.</w:t>
      </w:r>
      <w:r w:rsidRPr="003C790C">
        <w:rPr>
          <w:spacing w:val="31"/>
          <w:sz w:val="24"/>
          <w:szCs w:val="24"/>
        </w:rPr>
        <w:t xml:space="preserve"> </w:t>
      </w:r>
      <w:r w:rsidRPr="003C790C">
        <w:rPr>
          <w:spacing w:val="-13"/>
          <w:sz w:val="24"/>
          <w:szCs w:val="24"/>
        </w:rPr>
        <w:t>Y</w:t>
      </w:r>
      <w:r w:rsidRPr="003C790C">
        <w:rPr>
          <w:spacing w:val="-6"/>
          <w:sz w:val="24"/>
          <w:szCs w:val="24"/>
        </w:rPr>
        <w:t>o</w:t>
      </w:r>
      <w:r w:rsidRPr="003C790C">
        <w:rPr>
          <w:sz w:val="24"/>
          <w:szCs w:val="24"/>
        </w:rPr>
        <w:t>u</w:t>
      </w:r>
      <w:r w:rsidRPr="003C790C">
        <w:rPr>
          <w:spacing w:val="36"/>
          <w:sz w:val="24"/>
          <w:szCs w:val="24"/>
        </w:rPr>
        <w:t xml:space="preserve"> </w:t>
      </w:r>
      <w:r w:rsidRPr="003C790C">
        <w:rPr>
          <w:sz w:val="24"/>
          <w:szCs w:val="24"/>
        </w:rPr>
        <w:t>cou</w:t>
      </w:r>
      <w:r w:rsidRPr="003C790C">
        <w:rPr>
          <w:spacing w:val="-1"/>
          <w:sz w:val="24"/>
          <w:szCs w:val="24"/>
        </w:rPr>
        <w:t>l</w:t>
      </w:r>
      <w:r w:rsidRPr="003C790C">
        <w:rPr>
          <w:sz w:val="24"/>
          <w:szCs w:val="24"/>
        </w:rPr>
        <w:t>d</w:t>
      </w:r>
      <w:r w:rsidRPr="003C790C">
        <w:rPr>
          <w:spacing w:val="42"/>
          <w:sz w:val="24"/>
          <w:szCs w:val="24"/>
        </w:rPr>
        <w:t xml:space="preserve"> </w:t>
      </w:r>
      <w:r w:rsidRPr="003C790C">
        <w:rPr>
          <w:sz w:val="24"/>
          <w:szCs w:val="24"/>
        </w:rPr>
        <w:t>a</w:t>
      </w:r>
      <w:r w:rsidRPr="003C790C">
        <w:rPr>
          <w:spacing w:val="1"/>
          <w:sz w:val="24"/>
          <w:szCs w:val="24"/>
        </w:rPr>
        <w:t>l</w:t>
      </w:r>
      <w:r w:rsidRPr="003C790C">
        <w:rPr>
          <w:spacing w:val="-1"/>
          <w:sz w:val="24"/>
          <w:szCs w:val="24"/>
        </w:rPr>
        <w:t>s</w:t>
      </w:r>
      <w:r w:rsidRPr="003C790C">
        <w:rPr>
          <w:sz w:val="24"/>
          <w:szCs w:val="24"/>
        </w:rPr>
        <w:t>o</w:t>
      </w:r>
      <w:r w:rsidRPr="003C790C">
        <w:rPr>
          <w:spacing w:val="42"/>
          <w:sz w:val="24"/>
          <w:szCs w:val="24"/>
        </w:rPr>
        <w:t xml:space="preserve"> </w:t>
      </w:r>
      <w:r w:rsidRPr="003C790C">
        <w:rPr>
          <w:sz w:val="24"/>
          <w:szCs w:val="24"/>
        </w:rPr>
        <w:t>put</w:t>
      </w:r>
      <w:r w:rsidRPr="003C790C">
        <w:rPr>
          <w:spacing w:val="41"/>
          <w:sz w:val="24"/>
          <w:szCs w:val="24"/>
        </w:rPr>
        <w:t xml:space="preserve"> </w:t>
      </w:r>
      <w:r w:rsidRPr="003C790C">
        <w:rPr>
          <w:sz w:val="24"/>
          <w:szCs w:val="24"/>
        </w:rPr>
        <w:t>your</w:t>
      </w:r>
      <w:r w:rsidRPr="003C790C">
        <w:rPr>
          <w:spacing w:val="-1"/>
          <w:sz w:val="24"/>
          <w:szCs w:val="24"/>
        </w:rPr>
        <w:t>s</w:t>
      </w:r>
      <w:r w:rsidRPr="003C790C">
        <w:rPr>
          <w:sz w:val="24"/>
          <w:szCs w:val="24"/>
        </w:rPr>
        <w:t>e</w:t>
      </w:r>
      <w:r w:rsidRPr="003C790C">
        <w:rPr>
          <w:spacing w:val="1"/>
          <w:sz w:val="24"/>
          <w:szCs w:val="24"/>
        </w:rPr>
        <w:t>l</w:t>
      </w:r>
      <w:r w:rsidRPr="003C790C">
        <w:rPr>
          <w:sz w:val="24"/>
          <w:szCs w:val="24"/>
        </w:rPr>
        <w:t>f</w:t>
      </w:r>
      <w:r w:rsidRPr="003C790C">
        <w:rPr>
          <w:spacing w:val="40"/>
          <w:sz w:val="24"/>
          <w:szCs w:val="24"/>
        </w:rPr>
        <w:t xml:space="preserve"> </w:t>
      </w:r>
      <w:r w:rsidRPr="003C790C">
        <w:rPr>
          <w:spacing w:val="1"/>
          <w:sz w:val="24"/>
          <w:szCs w:val="24"/>
        </w:rPr>
        <w:t>i</w:t>
      </w:r>
      <w:r w:rsidRPr="003C790C">
        <w:rPr>
          <w:sz w:val="24"/>
          <w:szCs w:val="24"/>
        </w:rPr>
        <w:t>n</w:t>
      </w:r>
      <w:r w:rsidRPr="003C790C">
        <w:rPr>
          <w:spacing w:val="39"/>
          <w:sz w:val="24"/>
          <w:szCs w:val="24"/>
        </w:rPr>
        <w:t xml:space="preserve"> </w:t>
      </w:r>
      <w:r w:rsidRPr="003C790C">
        <w:rPr>
          <w:sz w:val="24"/>
          <w:szCs w:val="24"/>
        </w:rPr>
        <w:t>s</w:t>
      </w:r>
      <w:r w:rsidRPr="003C790C">
        <w:rPr>
          <w:spacing w:val="-1"/>
          <w:sz w:val="24"/>
          <w:szCs w:val="24"/>
        </w:rPr>
        <w:t>i</w:t>
      </w:r>
      <w:r w:rsidRPr="003C790C">
        <w:rPr>
          <w:spacing w:val="1"/>
          <w:sz w:val="24"/>
          <w:szCs w:val="24"/>
        </w:rPr>
        <w:t>t</w:t>
      </w:r>
      <w:r w:rsidRPr="003C790C">
        <w:rPr>
          <w:sz w:val="24"/>
          <w:szCs w:val="24"/>
        </w:rPr>
        <w:t>ua</w:t>
      </w:r>
      <w:r w:rsidRPr="003C790C">
        <w:rPr>
          <w:spacing w:val="-1"/>
          <w:sz w:val="24"/>
          <w:szCs w:val="24"/>
        </w:rPr>
        <w:t>ti</w:t>
      </w:r>
      <w:r w:rsidRPr="003C790C">
        <w:rPr>
          <w:sz w:val="24"/>
          <w:szCs w:val="24"/>
        </w:rPr>
        <w:t>ons</w:t>
      </w:r>
      <w:r w:rsidRPr="003C790C">
        <w:rPr>
          <w:spacing w:val="42"/>
          <w:sz w:val="24"/>
          <w:szCs w:val="24"/>
        </w:rPr>
        <w:t xml:space="preserve"> </w:t>
      </w:r>
      <w:r w:rsidRPr="003C790C">
        <w:rPr>
          <w:spacing w:val="-1"/>
          <w:sz w:val="24"/>
          <w:szCs w:val="24"/>
        </w:rPr>
        <w:t>t</w:t>
      </w:r>
      <w:r w:rsidRPr="003C790C">
        <w:rPr>
          <w:sz w:val="24"/>
          <w:szCs w:val="24"/>
        </w:rPr>
        <w:t>hat</w:t>
      </w:r>
      <w:r w:rsidRPr="003C790C">
        <w:rPr>
          <w:spacing w:val="41"/>
          <w:sz w:val="24"/>
          <w:szCs w:val="24"/>
        </w:rPr>
        <w:t xml:space="preserve"> </w:t>
      </w:r>
      <w:r w:rsidRPr="003C790C">
        <w:rPr>
          <w:sz w:val="24"/>
          <w:szCs w:val="24"/>
        </w:rPr>
        <w:t>requ</w:t>
      </w:r>
      <w:r w:rsidRPr="003C790C">
        <w:rPr>
          <w:spacing w:val="1"/>
          <w:sz w:val="24"/>
          <w:szCs w:val="24"/>
        </w:rPr>
        <w:t>i</w:t>
      </w:r>
      <w:r w:rsidRPr="003C790C">
        <w:rPr>
          <w:spacing w:val="-2"/>
          <w:sz w:val="24"/>
          <w:szCs w:val="24"/>
        </w:rPr>
        <w:t>r</w:t>
      </w:r>
      <w:r w:rsidRPr="003C790C">
        <w:rPr>
          <w:sz w:val="24"/>
          <w:szCs w:val="24"/>
        </w:rPr>
        <w:t>e</w:t>
      </w:r>
      <w:r w:rsidRPr="003C790C">
        <w:rPr>
          <w:spacing w:val="41"/>
          <w:sz w:val="24"/>
          <w:szCs w:val="24"/>
        </w:rPr>
        <w:t xml:space="preserve"> </w:t>
      </w:r>
      <w:r w:rsidRPr="003C790C">
        <w:rPr>
          <w:sz w:val="24"/>
          <w:szCs w:val="24"/>
        </w:rPr>
        <w:t>pub</w:t>
      </w:r>
      <w:r w:rsidRPr="003C790C">
        <w:rPr>
          <w:spacing w:val="-1"/>
          <w:sz w:val="24"/>
          <w:szCs w:val="24"/>
        </w:rPr>
        <w:t>l</w:t>
      </w:r>
      <w:r w:rsidRPr="003C790C">
        <w:rPr>
          <w:spacing w:val="1"/>
          <w:sz w:val="24"/>
          <w:szCs w:val="24"/>
        </w:rPr>
        <w:t>i</w:t>
      </w:r>
      <w:r w:rsidRPr="003C790C">
        <w:rPr>
          <w:sz w:val="24"/>
          <w:szCs w:val="24"/>
        </w:rPr>
        <w:t>c</w:t>
      </w:r>
      <w:r w:rsidRPr="003C790C">
        <w:rPr>
          <w:spacing w:val="41"/>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1"/>
          <w:sz w:val="24"/>
          <w:szCs w:val="24"/>
        </w:rPr>
        <w:t>i</w:t>
      </w:r>
      <w:r w:rsidRPr="003C790C">
        <w:rPr>
          <w:sz w:val="24"/>
          <w:szCs w:val="24"/>
        </w:rPr>
        <w:t>ng, such</w:t>
      </w:r>
      <w:r w:rsidRPr="003C790C">
        <w:rPr>
          <w:spacing w:val="1"/>
          <w:sz w:val="24"/>
          <w:szCs w:val="24"/>
        </w:rPr>
        <w:t xml:space="preserve"> a</w:t>
      </w:r>
      <w:r w:rsidRPr="003C790C">
        <w:rPr>
          <w:sz w:val="24"/>
          <w:szCs w:val="24"/>
        </w:rPr>
        <w:t>s by</w:t>
      </w:r>
      <w:r w:rsidRPr="003C790C">
        <w:rPr>
          <w:spacing w:val="1"/>
          <w:sz w:val="24"/>
          <w:szCs w:val="24"/>
        </w:rPr>
        <w:t xml:space="preserve"> </w:t>
      </w:r>
      <w:r w:rsidRPr="003C790C">
        <w:rPr>
          <w:sz w:val="24"/>
          <w:szCs w:val="24"/>
        </w:rPr>
        <w:t>cross-</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n</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group</w:t>
      </w:r>
      <w:r w:rsidRPr="003C790C">
        <w:rPr>
          <w:spacing w:val="1"/>
          <w:sz w:val="24"/>
          <w:szCs w:val="24"/>
        </w:rPr>
        <w:t xml:space="preserve"> </w:t>
      </w:r>
      <w:r w:rsidRPr="003C790C">
        <w:rPr>
          <w:sz w:val="24"/>
          <w:szCs w:val="24"/>
        </w:rPr>
        <w:t>from</w:t>
      </w:r>
      <w:r w:rsidRPr="003C790C">
        <w:rPr>
          <w:spacing w:val="3"/>
          <w:sz w:val="24"/>
          <w:szCs w:val="24"/>
        </w:rPr>
        <w:t xml:space="preserve"> </w:t>
      </w:r>
      <w:r w:rsidRPr="003C790C">
        <w:rPr>
          <w:sz w:val="24"/>
          <w:szCs w:val="24"/>
        </w:rPr>
        <w:t>ano</w:t>
      </w:r>
      <w:r w:rsidRPr="003C790C">
        <w:rPr>
          <w:spacing w:val="-1"/>
          <w:sz w:val="24"/>
          <w:szCs w:val="24"/>
        </w:rPr>
        <w:t>t</w:t>
      </w:r>
      <w:r w:rsidRPr="003C790C">
        <w:rPr>
          <w:sz w:val="24"/>
          <w:szCs w:val="24"/>
        </w:rPr>
        <w:t>her</w:t>
      </w:r>
      <w:r w:rsidRPr="003C790C">
        <w:rPr>
          <w:spacing w:val="2"/>
          <w:sz w:val="24"/>
          <w:szCs w:val="24"/>
        </w:rPr>
        <w:t xml:space="preserve"> </w:t>
      </w:r>
      <w:r w:rsidRPr="003C790C">
        <w:rPr>
          <w:sz w:val="24"/>
          <w:szCs w:val="24"/>
        </w:rPr>
        <w:t>dep</w:t>
      </w:r>
      <w:r w:rsidRPr="003C790C">
        <w:rPr>
          <w:spacing w:val="1"/>
          <w:sz w:val="24"/>
          <w:szCs w:val="24"/>
        </w:rPr>
        <w:t>a</w:t>
      </w:r>
      <w:r w:rsidRPr="003C790C">
        <w:rPr>
          <w:sz w:val="24"/>
          <w:szCs w:val="24"/>
        </w:rPr>
        <w:t>r</w:t>
      </w:r>
      <w:r w:rsidRPr="003C790C">
        <w:rPr>
          <w:spacing w:val="-1"/>
          <w:sz w:val="24"/>
          <w:szCs w:val="24"/>
        </w:rPr>
        <w:t>tm</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or</w:t>
      </w:r>
      <w:r w:rsidRPr="003C790C">
        <w:rPr>
          <w:spacing w:val="2"/>
          <w:sz w:val="24"/>
          <w:szCs w:val="24"/>
        </w:rPr>
        <w:t xml:space="preserve"> </w:t>
      </w:r>
      <w:r w:rsidRPr="003C790C">
        <w:rPr>
          <w:sz w:val="24"/>
          <w:szCs w:val="24"/>
        </w:rPr>
        <w:t>by</w:t>
      </w:r>
      <w:r w:rsidRPr="003C790C">
        <w:rPr>
          <w:spacing w:val="1"/>
          <w:sz w:val="24"/>
          <w:szCs w:val="24"/>
        </w:rPr>
        <w:t xml:space="preserve"> </w:t>
      </w:r>
      <w:r w:rsidRPr="003C790C">
        <w:rPr>
          <w:sz w:val="24"/>
          <w:szCs w:val="24"/>
        </w:rPr>
        <w:t>vo</w:t>
      </w:r>
      <w:r w:rsidRPr="003C790C">
        <w:rPr>
          <w:spacing w:val="-1"/>
          <w:sz w:val="24"/>
          <w:szCs w:val="24"/>
        </w:rPr>
        <w:t>l</w:t>
      </w:r>
      <w:r w:rsidRPr="003C790C">
        <w:rPr>
          <w:sz w:val="24"/>
          <w:szCs w:val="24"/>
        </w:rPr>
        <w:t>un</w:t>
      </w:r>
      <w:r w:rsidRPr="003C790C">
        <w:rPr>
          <w:spacing w:val="1"/>
          <w:sz w:val="24"/>
          <w:szCs w:val="24"/>
        </w:rPr>
        <w:t>t</w:t>
      </w:r>
      <w:r w:rsidRPr="003C790C">
        <w:rPr>
          <w:sz w:val="24"/>
          <w:szCs w:val="24"/>
        </w:rPr>
        <w:t>eer</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s</w:t>
      </w:r>
      <w:r w:rsidRPr="003C790C">
        <w:rPr>
          <w:sz w:val="24"/>
          <w:szCs w:val="24"/>
        </w:rPr>
        <w:t>pe</w:t>
      </w:r>
      <w:r w:rsidRPr="003C790C">
        <w:rPr>
          <w:spacing w:val="1"/>
          <w:sz w:val="24"/>
          <w:szCs w:val="24"/>
        </w:rPr>
        <w:t>a</w:t>
      </w:r>
      <w:r w:rsidRPr="003C790C">
        <w:rPr>
          <w:sz w:val="24"/>
          <w:szCs w:val="24"/>
        </w:rPr>
        <w:t>k</w:t>
      </w:r>
      <w:r w:rsidRPr="003C790C">
        <w:rPr>
          <w:spacing w:val="1"/>
          <w:sz w:val="24"/>
          <w:szCs w:val="24"/>
        </w:rPr>
        <w:t xml:space="preserve"> a</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 xml:space="preserve">eam </w:t>
      </w:r>
      <w:r w:rsidRPr="003C790C">
        <w:rPr>
          <w:spacing w:val="-1"/>
          <w:sz w:val="24"/>
          <w:szCs w:val="24"/>
        </w:rPr>
        <w:t>m</w:t>
      </w:r>
      <w:r w:rsidRPr="003C790C">
        <w:rPr>
          <w:spacing w:val="1"/>
          <w:sz w:val="24"/>
          <w:szCs w:val="24"/>
        </w:rPr>
        <w:t>e</w:t>
      </w:r>
      <w:r w:rsidRPr="003C790C">
        <w:rPr>
          <w:sz w:val="24"/>
          <w:szCs w:val="24"/>
        </w:rPr>
        <w:t>e</w:t>
      </w:r>
      <w:r w:rsidRPr="003C790C">
        <w:rPr>
          <w:spacing w:val="-1"/>
          <w:sz w:val="24"/>
          <w:szCs w:val="24"/>
        </w:rPr>
        <w:t>t</w:t>
      </w:r>
      <w:r w:rsidRPr="003C790C">
        <w:rPr>
          <w:spacing w:val="1"/>
          <w:sz w:val="24"/>
          <w:szCs w:val="24"/>
        </w:rPr>
        <w:t>i</w:t>
      </w:r>
      <w:r w:rsidRPr="003C790C">
        <w:rPr>
          <w:sz w:val="24"/>
          <w:szCs w:val="24"/>
        </w:rPr>
        <w:t>ng</w:t>
      </w:r>
      <w:r w:rsidRPr="003C790C">
        <w:rPr>
          <w:spacing w:val="-1"/>
          <w:sz w:val="24"/>
          <w:szCs w:val="24"/>
        </w:rPr>
        <w:t>s</w:t>
      </w:r>
      <w:r w:rsidRPr="003C790C">
        <w:rPr>
          <w:sz w:val="24"/>
          <w:szCs w:val="24"/>
        </w:rPr>
        <w:t>.</w:t>
      </w:r>
    </w:p>
    <w:p w:rsidR="007978D5" w:rsidRPr="003C790C" w:rsidRDefault="003F763B">
      <w:pPr>
        <w:ind w:left="102" w:right="82"/>
        <w:jc w:val="both"/>
        <w:rPr>
          <w:sz w:val="24"/>
          <w:szCs w:val="24"/>
        </w:rPr>
      </w:pPr>
      <w:r w:rsidRPr="003C790C">
        <w:rPr>
          <w:sz w:val="24"/>
          <w:szCs w:val="24"/>
        </w:rPr>
        <w:t>If</w:t>
      </w:r>
      <w:r w:rsidRPr="003C790C">
        <w:rPr>
          <w:spacing w:val="3"/>
          <w:sz w:val="24"/>
          <w:szCs w:val="24"/>
        </w:rPr>
        <w:t xml:space="preserve"> </w:t>
      </w:r>
      <w:r w:rsidRPr="003C790C">
        <w:rPr>
          <w:sz w:val="24"/>
          <w:szCs w:val="24"/>
        </w:rPr>
        <w:t>yo</w:t>
      </w:r>
      <w:r w:rsidRPr="003C790C">
        <w:rPr>
          <w:spacing w:val="-2"/>
          <w:sz w:val="24"/>
          <w:szCs w:val="24"/>
        </w:rPr>
        <w:t>u</w:t>
      </w:r>
      <w:r w:rsidRPr="003C790C">
        <w:rPr>
          <w:sz w:val="24"/>
          <w:szCs w:val="24"/>
        </w:rPr>
        <w:t>'re</w:t>
      </w:r>
      <w:r w:rsidRPr="003C790C">
        <w:rPr>
          <w:spacing w:val="2"/>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be</w:t>
      </w:r>
      <w:r w:rsidRPr="003C790C">
        <w:rPr>
          <w:spacing w:val="2"/>
          <w:sz w:val="24"/>
          <w:szCs w:val="24"/>
        </w:rPr>
        <w:t xml:space="preserve"> </w:t>
      </w:r>
      <w:r w:rsidRPr="003C790C">
        <w:rPr>
          <w:spacing w:val="-2"/>
          <w:sz w:val="24"/>
          <w:szCs w:val="24"/>
        </w:rPr>
        <w:t>d</w:t>
      </w:r>
      <w:r w:rsidRPr="003C790C">
        <w:rPr>
          <w:spacing w:val="1"/>
          <w:sz w:val="24"/>
          <w:szCs w:val="24"/>
        </w:rPr>
        <w:t>e</w:t>
      </w:r>
      <w:r w:rsidRPr="003C790C">
        <w:rPr>
          <w:spacing w:val="-1"/>
          <w:sz w:val="24"/>
          <w:szCs w:val="24"/>
        </w:rPr>
        <w:t>li</w:t>
      </w:r>
      <w:r w:rsidRPr="003C790C">
        <w:rPr>
          <w:sz w:val="24"/>
          <w:szCs w:val="24"/>
        </w:rPr>
        <w:t>v</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a 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 or</w:t>
      </w:r>
      <w:r w:rsidRPr="003C790C">
        <w:rPr>
          <w:spacing w:val="3"/>
          <w:sz w:val="24"/>
          <w:szCs w:val="24"/>
        </w:rPr>
        <w:t xml:space="preserve"> </w:t>
      </w:r>
      <w:r w:rsidRPr="003C790C">
        <w:rPr>
          <w:sz w:val="24"/>
          <w:szCs w:val="24"/>
        </w:rPr>
        <w:t>prepared</w:t>
      </w:r>
      <w:r w:rsidRPr="003C790C">
        <w:rPr>
          <w:spacing w:val="2"/>
          <w:sz w:val="24"/>
          <w:szCs w:val="24"/>
        </w:rPr>
        <w:t xml:space="preserve"> </w:t>
      </w:r>
      <w:r w:rsidRPr="003C790C">
        <w:rPr>
          <w:sz w:val="24"/>
          <w:szCs w:val="24"/>
        </w:rPr>
        <w:t>speech,</w:t>
      </w:r>
      <w:r w:rsidRPr="003C790C">
        <w:rPr>
          <w:spacing w:val="2"/>
          <w:sz w:val="24"/>
          <w:szCs w:val="24"/>
        </w:rPr>
        <w:t xml:space="preserve"> </w:t>
      </w:r>
      <w:r w:rsidRPr="003C790C">
        <w:rPr>
          <w:sz w:val="24"/>
          <w:szCs w:val="24"/>
        </w:rPr>
        <w:t>crea</w:t>
      </w:r>
      <w:r w:rsidRPr="003C790C">
        <w:rPr>
          <w:spacing w:val="1"/>
          <w:sz w:val="24"/>
          <w:szCs w:val="24"/>
        </w:rPr>
        <w:t>t</w:t>
      </w:r>
      <w:r w:rsidRPr="003C790C">
        <w:rPr>
          <w:sz w:val="24"/>
          <w:szCs w:val="24"/>
        </w:rPr>
        <w:t>e</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2"/>
          <w:sz w:val="24"/>
          <w:szCs w:val="24"/>
        </w:rPr>
        <w:t xml:space="preserve"> </w:t>
      </w:r>
      <w:r w:rsidRPr="003C790C">
        <w:rPr>
          <w:sz w:val="24"/>
          <w:szCs w:val="24"/>
        </w:rPr>
        <w:t>as</w:t>
      </w:r>
      <w:r w:rsidRPr="003C790C">
        <w:rPr>
          <w:spacing w:val="1"/>
          <w:sz w:val="24"/>
          <w:szCs w:val="24"/>
        </w:rPr>
        <w:t xml:space="preserve"> </w:t>
      </w:r>
      <w:r w:rsidRPr="003C790C">
        <w:rPr>
          <w:sz w:val="24"/>
          <w:szCs w:val="24"/>
        </w:rPr>
        <w:t>e</w:t>
      </w:r>
      <w:r w:rsidRPr="003C790C">
        <w:rPr>
          <w:spacing w:val="1"/>
          <w:sz w:val="24"/>
          <w:szCs w:val="24"/>
        </w:rPr>
        <w:t>a</w:t>
      </w:r>
      <w:r w:rsidRPr="003C790C">
        <w:rPr>
          <w:sz w:val="24"/>
          <w:szCs w:val="24"/>
        </w:rPr>
        <w:t>r</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as</w:t>
      </w:r>
      <w:r w:rsidRPr="003C790C">
        <w:rPr>
          <w:spacing w:val="1"/>
          <w:sz w:val="24"/>
          <w:szCs w:val="24"/>
        </w:rPr>
        <w:t xml:space="preserve"> </w:t>
      </w:r>
      <w:r w:rsidRPr="003C790C">
        <w:rPr>
          <w:sz w:val="24"/>
          <w:szCs w:val="24"/>
        </w:rPr>
        <w:t>pos</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ear</w:t>
      </w:r>
      <w:r w:rsidRPr="003C790C">
        <w:rPr>
          <w:spacing w:val="-1"/>
          <w:sz w:val="24"/>
          <w:szCs w:val="24"/>
        </w:rPr>
        <w:t>l</w:t>
      </w:r>
      <w:r w:rsidRPr="003C790C">
        <w:rPr>
          <w:spacing w:val="1"/>
          <w:sz w:val="24"/>
          <w:szCs w:val="24"/>
        </w:rPr>
        <w:t>i</w:t>
      </w:r>
      <w:r w:rsidRPr="003C790C">
        <w:rPr>
          <w:sz w:val="24"/>
          <w:szCs w:val="24"/>
        </w:rPr>
        <w:t>er you put</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pacing w:val="1"/>
          <w:sz w:val="24"/>
          <w:szCs w:val="24"/>
        </w:rPr>
        <w:t>t</w:t>
      </w:r>
      <w:r w:rsidRPr="003C790C">
        <w:rPr>
          <w:sz w:val="24"/>
          <w:szCs w:val="24"/>
        </w:rPr>
        <w:t>oge</w:t>
      </w:r>
      <w:r w:rsidRPr="003C790C">
        <w:rPr>
          <w:spacing w:val="-1"/>
          <w:sz w:val="24"/>
          <w:szCs w:val="24"/>
        </w:rPr>
        <w:t>t</w:t>
      </w:r>
      <w:r w:rsidRPr="003C790C">
        <w:rPr>
          <w:sz w:val="24"/>
          <w:szCs w:val="24"/>
        </w:rPr>
        <w:t>h</w:t>
      </w:r>
      <w:r w:rsidRPr="003C790C">
        <w:rPr>
          <w:spacing w:val="-5"/>
          <w:sz w:val="24"/>
          <w:szCs w:val="24"/>
        </w:rPr>
        <w:t>e</w:t>
      </w:r>
      <w:r w:rsidRPr="003C790C">
        <w:rPr>
          <w:spacing w:val="-2"/>
          <w:sz w:val="24"/>
          <w:szCs w:val="24"/>
        </w:rPr>
        <w:t>r</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 xml:space="preserve">he </w:t>
      </w:r>
      <w:r w:rsidRPr="003C790C">
        <w:rPr>
          <w:spacing w:val="-1"/>
          <w:sz w:val="24"/>
          <w:szCs w:val="24"/>
        </w:rPr>
        <w:t>m</w:t>
      </w:r>
      <w:r w:rsidRPr="003C790C">
        <w:rPr>
          <w:sz w:val="24"/>
          <w:szCs w:val="24"/>
        </w:rPr>
        <w:t>ore</w:t>
      </w:r>
      <w:r w:rsidRPr="003C790C">
        <w:rPr>
          <w:spacing w:val="1"/>
          <w:sz w:val="24"/>
          <w:szCs w:val="24"/>
        </w:rPr>
        <w:t xml:space="preserve"> </w:t>
      </w:r>
      <w:r w:rsidRPr="003C790C">
        <w:rPr>
          <w:spacing w:val="-1"/>
          <w:sz w:val="24"/>
          <w:szCs w:val="24"/>
        </w:rPr>
        <w:t>ti</w:t>
      </w:r>
      <w:r w:rsidRPr="003C790C">
        <w:rPr>
          <w:spacing w:val="1"/>
          <w:sz w:val="24"/>
          <w:szCs w:val="24"/>
        </w:rPr>
        <w:t>m</w:t>
      </w:r>
      <w:r w:rsidRPr="003C790C">
        <w:rPr>
          <w:sz w:val="24"/>
          <w:szCs w:val="24"/>
        </w:rPr>
        <w:t>e you'</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h</w:t>
      </w:r>
      <w:r w:rsidRPr="003C790C">
        <w:rPr>
          <w:spacing w:val="1"/>
          <w:sz w:val="24"/>
          <w:szCs w:val="24"/>
        </w:rPr>
        <w:t>a</w:t>
      </w:r>
      <w:r w:rsidRPr="003C790C">
        <w:rPr>
          <w:sz w:val="24"/>
          <w:szCs w:val="24"/>
        </w:rPr>
        <w:t xml:space="preserve">ve </w:t>
      </w:r>
      <w:r w:rsidRPr="003C790C">
        <w:rPr>
          <w:spacing w:val="-1"/>
          <w:sz w:val="24"/>
          <w:szCs w:val="24"/>
        </w:rPr>
        <w:t>t</w:t>
      </w:r>
      <w:r w:rsidRPr="003C790C">
        <w:rPr>
          <w:sz w:val="24"/>
          <w:szCs w:val="24"/>
        </w:rPr>
        <w:t>o prac</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e</w:t>
      </w:r>
      <w:r w:rsidRPr="003C790C">
        <w:rPr>
          <w:sz w:val="24"/>
          <w:szCs w:val="24"/>
        </w:rPr>
        <w:t>.</w:t>
      </w:r>
    </w:p>
    <w:p w:rsidR="007978D5" w:rsidRPr="003C790C" w:rsidRDefault="003F763B">
      <w:pPr>
        <w:ind w:left="102" w:right="74"/>
        <w:jc w:val="both"/>
        <w:rPr>
          <w:sz w:val="24"/>
          <w:szCs w:val="24"/>
        </w:rPr>
      </w:pPr>
      <w:r w:rsidRPr="003C790C">
        <w:rPr>
          <w:sz w:val="24"/>
          <w:szCs w:val="24"/>
        </w:rPr>
        <w:t>Prac</w:t>
      </w:r>
      <w:r w:rsidRPr="003C790C">
        <w:rPr>
          <w:spacing w:val="1"/>
          <w:sz w:val="24"/>
          <w:szCs w:val="24"/>
        </w:rPr>
        <w:t>t</w:t>
      </w:r>
      <w:r w:rsidRPr="003C790C">
        <w:rPr>
          <w:spacing w:val="-1"/>
          <w:sz w:val="24"/>
          <w:szCs w:val="24"/>
        </w:rPr>
        <w:t>i</w:t>
      </w:r>
      <w:r w:rsidRPr="003C790C">
        <w:rPr>
          <w:sz w:val="24"/>
          <w:szCs w:val="24"/>
        </w:rPr>
        <w:t>ce</w:t>
      </w:r>
      <w:r w:rsidRPr="003C790C">
        <w:rPr>
          <w:spacing w:val="3"/>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p</w:t>
      </w:r>
      <w:r w:rsidRPr="003C790C">
        <w:rPr>
          <w:spacing w:val="1"/>
          <w:sz w:val="24"/>
          <w:szCs w:val="24"/>
        </w:rPr>
        <w:t>l</w:t>
      </w:r>
      <w:r w:rsidRPr="003C790C">
        <w:rPr>
          <w:sz w:val="24"/>
          <w:szCs w:val="24"/>
        </w:rPr>
        <w:t>en</w:t>
      </w:r>
      <w:r w:rsidRPr="003C790C">
        <w:rPr>
          <w:spacing w:val="-1"/>
          <w:sz w:val="24"/>
          <w:szCs w:val="24"/>
        </w:rPr>
        <w:t>t</w:t>
      </w:r>
      <w:r w:rsidRPr="003C790C">
        <w:rPr>
          <w:sz w:val="24"/>
          <w:szCs w:val="24"/>
        </w:rPr>
        <w:t>y</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 xml:space="preserve">s </w:t>
      </w:r>
      <w:r w:rsidRPr="003C790C">
        <w:rPr>
          <w:spacing w:val="1"/>
          <w:sz w:val="24"/>
          <w:szCs w:val="24"/>
        </w:rPr>
        <w:t>a</w:t>
      </w:r>
      <w:r w:rsidRPr="003C790C">
        <w:rPr>
          <w:spacing w:val="-1"/>
          <w:sz w:val="24"/>
          <w:szCs w:val="24"/>
        </w:rPr>
        <w:t>l</w:t>
      </w:r>
      <w:r w:rsidRPr="003C790C">
        <w:rPr>
          <w:sz w:val="24"/>
          <w:szCs w:val="24"/>
        </w:rPr>
        <w:t>one,</w:t>
      </w:r>
      <w:r w:rsidRPr="003C790C">
        <w:rPr>
          <w:spacing w:val="1"/>
          <w:sz w:val="24"/>
          <w:szCs w:val="24"/>
        </w:rPr>
        <w:t xml:space="preserve"> </w:t>
      </w:r>
      <w:r w:rsidRPr="003C790C">
        <w:rPr>
          <w:sz w:val="24"/>
          <w:szCs w:val="24"/>
        </w:rPr>
        <w:t>us</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our</w:t>
      </w:r>
      <w:r w:rsidRPr="003C790C">
        <w:rPr>
          <w:spacing w:val="1"/>
          <w:sz w:val="24"/>
          <w:szCs w:val="24"/>
        </w:rPr>
        <w:t>c</w:t>
      </w:r>
      <w:r w:rsidRPr="003C790C">
        <w:rPr>
          <w:sz w:val="24"/>
          <w:szCs w:val="24"/>
        </w:rPr>
        <w:t>es</w:t>
      </w:r>
      <w:r w:rsidRPr="003C790C">
        <w:rPr>
          <w:spacing w:val="2"/>
          <w:sz w:val="24"/>
          <w:szCs w:val="24"/>
        </w:rPr>
        <w:t xml:space="preserve"> </w:t>
      </w:r>
      <w:r w:rsidRPr="003C790C">
        <w:rPr>
          <w:sz w:val="24"/>
          <w:szCs w:val="24"/>
        </w:rPr>
        <w:t>yo</w:t>
      </w:r>
      <w:r w:rsidRPr="003C790C">
        <w:rPr>
          <w:spacing w:val="-2"/>
          <w:sz w:val="24"/>
          <w:szCs w:val="24"/>
        </w:rPr>
        <w:t>u</w:t>
      </w:r>
      <w:r w:rsidRPr="003C790C">
        <w:rPr>
          <w:sz w:val="24"/>
          <w:szCs w:val="24"/>
        </w:rPr>
        <w:t>'</w:t>
      </w:r>
      <w:r w:rsidRPr="003C790C">
        <w:rPr>
          <w:spacing w:val="-1"/>
          <w:sz w:val="24"/>
          <w:szCs w:val="24"/>
        </w:rPr>
        <w:t>l</w:t>
      </w:r>
      <w:r w:rsidRPr="003C790C">
        <w:rPr>
          <w:sz w:val="24"/>
          <w:szCs w:val="24"/>
        </w:rPr>
        <w:t>l</w:t>
      </w:r>
      <w:r w:rsidRPr="003C790C">
        <w:rPr>
          <w:spacing w:val="3"/>
          <w:sz w:val="24"/>
          <w:szCs w:val="24"/>
        </w:rPr>
        <w:t xml:space="preserve"> </w:t>
      </w:r>
      <w:r w:rsidRPr="003C790C">
        <w:rPr>
          <w:sz w:val="24"/>
          <w:szCs w:val="24"/>
        </w:rPr>
        <w:t>re</w:t>
      </w:r>
      <w:r w:rsidRPr="003C790C">
        <w:rPr>
          <w:spacing w:val="-1"/>
          <w:sz w:val="24"/>
          <w:szCs w:val="24"/>
        </w:rPr>
        <w:t>l</w:t>
      </w:r>
      <w:r w:rsidRPr="003C790C">
        <w:rPr>
          <w:sz w:val="24"/>
          <w:szCs w:val="24"/>
        </w:rPr>
        <w:t>y</w:t>
      </w:r>
      <w:r w:rsidRPr="003C790C">
        <w:rPr>
          <w:spacing w:val="3"/>
          <w:sz w:val="24"/>
          <w:szCs w:val="24"/>
        </w:rPr>
        <w:t xml:space="preserve"> </w:t>
      </w:r>
      <w:r w:rsidRPr="003C790C">
        <w:rPr>
          <w:sz w:val="24"/>
          <w:szCs w:val="24"/>
        </w:rPr>
        <w:t>on</w:t>
      </w:r>
      <w:r w:rsidRPr="003C790C">
        <w:rPr>
          <w:spacing w:val="1"/>
          <w:sz w:val="24"/>
          <w:szCs w:val="24"/>
        </w:rPr>
        <w:t xml:space="preserve"> </w:t>
      </w:r>
      <w:r w:rsidRPr="003C790C">
        <w:rPr>
          <w:sz w:val="24"/>
          <w:szCs w:val="24"/>
        </w:rPr>
        <w:t>at</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even</w:t>
      </w:r>
      <w:r w:rsidRPr="003C790C">
        <w:rPr>
          <w:spacing w:val="1"/>
          <w:sz w:val="24"/>
          <w:szCs w:val="24"/>
        </w:rPr>
        <w:t>t</w:t>
      </w:r>
      <w:r w:rsidRPr="003C790C">
        <w:rPr>
          <w:sz w:val="24"/>
          <w:szCs w:val="24"/>
        </w:rPr>
        <w:t>,</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z w:val="24"/>
          <w:szCs w:val="24"/>
        </w:rPr>
        <w:t>as</w:t>
      </w:r>
      <w:r w:rsidRPr="003C790C">
        <w:rPr>
          <w:spacing w:val="2"/>
          <w:sz w:val="24"/>
          <w:szCs w:val="24"/>
        </w:rPr>
        <w:t xml:space="preserve"> </w:t>
      </w:r>
      <w:r w:rsidRPr="003C790C">
        <w:rPr>
          <w:sz w:val="24"/>
          <w:szCs w:val="24"/>
        </w:rPr>
        <w:t>you pra</w:t>
      </w:r>
      <w:r w:rsidRPr="003C790C">
        <w:rPr>
          <w:spacing w:val="1"/>
          <w:sz w:val="24"/>
          <w:szCs w:val="24"/>
        </w:rPr>
        <w:t>c</w:t>
      </w:r>
      <w:r w:rsidRPr="003C790C">
        <w:rPr>
          <w:spacing w:val="-1"/>
          <w:sz w:val="24"/>
          <w:szCs w:val="24"/>
        </w:rPr>
        <w:t>ti</w:t>
      </w:r>
      <w:r w:rsidRPr="003C790C">
        <w:rPr>
          <w:spacing w:val="1"/>
          <w:sz w:val="24"/>
          <w:szCs w:val="24"/>
        </w:rPr>
        <w:t>c</w:t>
      </w:r>
      <w:r w:rsidRPr="003C790C">
        <w:rPr>
          <w:sz w:val="24"/>
          <w:szCs w:val="24"/>
        </w:rPr>
        <w:t xml:space="preserve">e, </w:t>
      </w:r>
      <w:r w:rsidRPr="003C790C">
        <w:rPr>
          <w:spacing w:val="-1"/>
          <w:sz w:val="24"/>
          <w:szCs w:val="24"/>
        </w:rPr>
        <w:t>t</w:t>
      </w:r>
      <w:r w:rsidRPr="003C790C">
        <w:rPr>
          <w:sz w:val="24"/>
          <w:szCs w:val="24"/>
        </w:rPr>
        <w:t>weak your words un</w:t>
      </w:r>
      <w:r w:rsidRPr="003C790C">
        <w:rPr>
          <w:spacing w:val="-1"/>
          <w:sz w:val="24"/>
          <w:szCs w:val="24"/>
        </w:rPr>
        <w:t>ti</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hey f</w:t>
      </w:r>
      <w:r w:rsidRPr="003C790C">
        <w:rPr>
          <w:spacing w:val="1"/>
          <w:sz w:val="24"/>
          <w:szCs w:val="24"/>
        </w:rPr>
        <w:t>l</w:t>
      </w:r>
      <w:r w:rsidRPr="003C790C">
        <w:rPr>
          <w:sz w:val="24"/>
          <w:szCs w:val="24"/>
        </w:rPr>
        <w:t>ow</w:t>
      </w:r>
      <w:r w:rsidRPr="003C790C">
        <w:rPr>
          <w:spacing w:val="-1"/>
          <w:sz w:val="24"/>
          <w:szCs w:val="24"/>
        </w:rPr>
        <w:t xml:space="preserve"> </w:t>
      </w:r>
      <w:r w:rsidRPr="003C790C">
        <w:rPr>
          <w:sz w:val="24"/>
          <w:szCs w:val="24"/>
        </w:rPr>
        <w:t>s</w:t>
      </w:r>
      <w:r w:rsidRPr="003C790C">
        <w:rPr>
          <w:spacing w:val="-1"/>
          <w:sz w:val="24"/>
          <w:szCs w:val="24"/>
        </w:rPr>
        <w:t>m</w:t>
      </w:r>
      <w:r w:rsidRPr="003C790C">
        <w:rPr>
          <w:sz w:val="24"/>
          <w:szCs w:val="24"/>
        </w:rPr>
        <w:t>oo</w:t>
      </w:r>
      <w:r w:rsidRPr="003C790C">
        <w:rPr>
          <w:spacing w:val="1"/>
          <w:sz w:val="24"/>
          <w:szCs w:val="24"/>
        </w:rPr>
        <w:t>t</w:t>
      </w:r>
      <w:r w:rsidRPr="003C790C">
        <w:rPr>
          <w:sz w:val="24"/>
          <w:szCs w:val="24"/>
        </w:rPr>
        <w:t>h</w:t>
      </w:r>
      <w:r w:rsidRPr="003C790C">
        <w:rPr>
          <w:spacing w:val="-1"/>
          <w:sz w:val="24"/>
          <w:szCs w:val="24"/>
        </w:rPr>
        <w:t>l</w:t>
      </w:r>
      <w:r w:rsidRPr="003C790C">
        <w:rPr>
          <w:sz w:val="24"/>
          <w:szCs w:val="24"/>
        </w:rPr>
        <w:t xml:space="preserve">y and </w:t>
      </w:r>
      <w:r w:rsidRPr="003C790C">
        <w:rPr>
          <w:spacing w:val="1"/>
          <w:sz w:val="24"/>
          <w:szCs w:val="24"/>
        </w:rPr>
        <w:t>e</w:t>
      </w:r>
      <w:r w:rsidRPr="003C790C">
        <w:rPr>
          <w:spacing w:val="-3"/>
          <w:sz w:val="24"/>
          <w:szCs w:val="24"/>
        </w:rPr>
        <w:t>a</w:t>
      </w:r>
      <w:r w:rsidRPr="003C790C">
        <w:rPr>
          <w:sz w:val="24"/>
          <w:szCs w:val="24"/>
        </w:rPr>
        <w:t>s</w:t>
      </w:r>
      <w:r w:rsidRPr="003C790C">
        <w:rPr>
          <w:spacing w:val="-1"/>
          <w:sz w:val="24"/>
          <w:szCs w:val="24"/>
        </w:rPr>
        <w:t>i</w:t>
      </w:r>
      <w:r w:rsidRPr="003C790C">
        <w:rPr>
          <w:spacing w:val="-7"/>
          <w:sz w:val="24"/>
          <w:szCs w:val="24"/>
        </w:rPr>
        <w:t>l</w:t>
      </w:r>
      <w:r w:rsidRPr="003C790C">
        <w:rPr>
          <w:spacing w:val="-4"/>
          <w:sz w:val="24"/>
          <w:szCs w:val="24"/>
        </w:rPr>
        <w:t>y</w:t>
      </w:r>
      <w:r w:rsidRPr="003C790C">
        <w:rPr>
          <w:sz w:val="24"/>
          <w:szCs w:val="24"/>
        </w:rPr>
        <w:t>.</w:t>
      </w:r>
    </w:p>
    <w:p w:rsidR="007978D5" w:rsidRPr="003C790C" w:rsidRDefault="003F763B">
      <w:pPr>
        <w:spacing w:line="244" w:lineRule="auto"/>
        <w:ind w:left="102" w:right="66"/>
        <w:jc w:val="both"/>
        <w:rPr>
          <w:sz w:val="24"/>
          <w:szCs w:val="24"/>
        </w:rPr>
      </w:pPr>
      <w:r w:rsidRPr="003C790C">
        <w:rPr>
          <w:spacing w:val="-1"/>
          <w:sz w:val="24"/>
          <w:szCs w:val="24"/>
        </w:rPr>
        <w:t>T</w:t>
      </w:r>
      <w:r w:rsidRPr="003C790C">
        <w:rPr>
          <w:sz w:val="24"/>
          <w:szCs w:val="24"/>
        </w:rPr>
        <w:t>h</w:t>
      </w:r>
      <w:r w:rsidRPr="003C790C">
        <w:rPr>
          <w:spacing w:val="1"/>
          <w:sz w:val="24"/>
          <w:szCs w:val="24"/>
        </w:rPr>
        <w:t>e</w:t>
      </w:r>
      <w:r w:rsidRPr="003C790C">
        <w:rPr>
          <w:sz w:val="24"/>
          <w:szCs w:val="24"/>
        </w:rPr>
        <w:t>n,</w:t>
      </w:r>
      <w:r w:rsidRPr="003C790C">
        <w:rPr>
          <w:spacing w:val="1"/>
          <w:sz w:val="24"/>
          <w:szCs w:val="24"/>
        </w:rPr>
        <w:t xml:space="preserve"> </w:t>
      </w:r>
      <w:r w:rsidRPr="003C790C">
        <w:rPr>
          <w:spacing w:val="-1"/>
          <w:sz w:val="24"/>
          <w:szCs w:val="24"/>
        </w:rPr>
        <w:t>i</w:t>
      </w:r>
      <w:r w:rsidRPr="003C790C">
        <w:rPr>
          <w:sz w:val="24"/>
          <w:szCs w:val="24"/>
        </w:rPr>
        <w:t>f</w:t>
      </w:r>
      <w:r w:rsidRPr="003C790C">
        <w:rPr>
          <w:spacing w:val="1"/>
          <w:sz w:val="24"/>
          <w:szCs w:val="24"/>
        </w:rPr>
        <w:t xml:space="preserve"> </w:t>
      </w:r>
      <w:r w:rsidRPr="003C790C">
        <w:rPr>
          <w:sz w:val="24"/>
          <w:szCs w:val="24"/>
        </w:rPr>
        <w:t>appropr</w:t>
      </w:r>
      <w:r w:rsidRPr="003C790C">
        <w:rPr>
          <w:spacing w:val="-1"/>
          <w:sz w:val="24"/>
          <w:szCs w:val="24"/>
        </w:rPr>
        <w:t>i</w:t>
      </w:r>
      <w:r w:rsidRPr="003C790C">
        <w:rPr>
          <w:spacing w:val="1"/>
          <w:sz w:val="24"/>
          <w:szCs w:val="24"/>
        </w:rPr>
        <w:t>a</w:t>
      </w:r>
      <w:r w:rsidRPr="003C790C">
        <w:rPr>
          <w:spacing w:val="-1"/>
          <w:sz w:val="24"/>
          <w:szCs w:val="24"/>
        </w:rPr>
        <w:t>t</w:t>
      </w:r>
      <w:r w:rsidRPr="003C790C">
        <w:rPr>
          <w:sz w:val="24"/>
          <w:szCs w:val="24"/>
        </w:rPr>
        <w:t>e,</w:t>
      </w:r>
      <w:r w:rsidRPr="003C790C">
        <w:rPr>
          <w:spacing w:val="2"/>
          <w:sz w:val="24"/>
          <w:szCs w:val="24"/>
        </w:rPr>
        <w:t xml:space="preserve"> </w:t>
      </w:r>
      <w:r w:rsidRPr="003C790C">
        <w:rPr>
          <w:sz w:val="24"/>
          <w:szCs w:val="24"/>
        </w:rPr>
        <w:t>do</w:t>
      </w:r>
      <w:r w:rsidRPr="003C790C">
        <w:rPr>
          <w:spacing w:val="1"/>
          <w:sz w:val="24"/>
          <w:szCs w:val="24"/>
        </w:rPr>
        <w:t xml:space="preserve"> </w:t>
      </w:r>
      <w:r w:rsidRPr="003C790C">
        <w:rPr>
          <w:sz w:val="24"/>
          <w:szCs w:val="24"/>
        </w:rPr>
        <w:t>a du</w:t>
      </w:r>
      <w:r w:rsidRPr="003C790C">
        <w:rPr>
          <w:spacing w:val="-1"/>
          <w:sz w:val="24"/>
          <w:szCs w:val="24"/>
        </w:rPr>
        <w:t>mm</w:t>
      </w:r>
      <w:r w:rsidRPr="003C790C">
        <w:rPr>
          <w:sz w:val="24"/>
          <w:szCs w:val="24"/>
        </w:rPr>
        <w:t>y</w:t>
      </w:r>
      <w:r w:rsidRPr="003C790C">
        <w:rPr>
          <w:spacing w:val="2"/>
          <w:sz w:val="24"/>
          <w:szCs w:val="24"/>
        </w:rPr>
        <w:t xml:space="preserve"> </w:t>
      </w:r>
      <w:r w:rsidRPr="003C790C">
        <w:rPr>
          <w:sz w:val="24"/>
          <w:szCs w:val="24"/>
        </w:rPr>
        <w:t>run</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front of</w:t>
      </w:r>
      <w:r w:rsidRPr="003C790C">
        <w:rPr>
          <w:spacing w:val="1"/>
          <w:sz w:val="24"/>
          <w:szCs w:val="24"/>
        </w:rPr>
        <w:t xml:space="preserve"> </w:t>
      </w:r>
      <w:r w:rsidRPr="003C790C">
        <w:rPr>
          <w:sz w:val="24"/>
          <w:szCs w:val="24"/>
        </w:rPr>
        <w:t>a s</w:t>
      </w:r>
      <w:r w:rsidRPr="003C790C">
        <w:rPr>
          <w:spacing w:val="-1"/>
          <w:sz w:val="24"/>
          <w:szCs w:val="24"/>
        </w:rPr>
        <w:t>m</w:t>
      </w:r>
      <w:r w:rsidRPr="003C790C">
        <w:rPr>
          <w:spacing w:val="1"/>
          <w:sz w:val="24"/>
          <w:szCs w:val="24"/>
        </w:rPr>
        <w:t>a</w:t>
      </w:r>
      <w:r w:rsidRPr="003C790C">
        <w:rPr>
          <w:spacing w:val="-1"/>
          <w:sz w:val="24"/>
          <w:szCs w:val="24"/>
        </w:rPr>
        <w:t>l</w:t>
      </w:r>
      <w:r w:rsidRPr="003C790C">
        <w:rPr>
          <w:sz w:val="24"/>
          <w:szCs w:val="24"/>
        </w:rPr>
        <w:t xml:space="preserve">l </w:t>
      </w:r>
      <w:r w:rsidRPr="003C790C">
        <w:rPr>
          <w:spacing w:val="1"/>
          <w:sz w:val="24"/>
          <w:szCs w:val="24"/>
        </w:rPr>
        <w:t>a</w:t>
      </w:r>
      <w:r w:rsidRPr="003C790C">
        <w:rPr>
          <w:sz w:val="24"/>
          <w:szCs w:val="24"/>
        </w:rPr>
        <w:t>ud</w:t>
      </w:r>
      <w:r w:rsidRPr="003C790C">
        <w:rPr>
          <w:spacing w:val="-1"/>
          <w:sz w:val="24"/>
          <w:szCs w:val="24"/>
        </w:rPr>
        <w:t>i</w:t>
      </w:r>
      <w:r w:rsidRPr="003C790C">
        <w:rPr>
          <w:sz w:val="24"/>
          <w:szCs w:val="24"/>
        </w:rPr>
        <w:t>enc</w:t>
      </w:r>
      <w:r w:rsidRPr="003C790C">
        <w:rPr>
          <w:spacing w:val="1"/>
          <w:sz w:val="24"/>
          <w:szCs w:val="24"/>
        </w:rPr>
        <w:t>e</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w</w:t>
      </w:r>
      <w:r w:rsidRPr="003C790C">
        <w:rPr>
          <w:spacing w:val="-1"/>
          <w:sz w:val="24"/>
          <w:szCs w:val="24"/>
        </w:rPr>
        <w:t>il</w:t>
      </w:r>
      <w:r w:rsidRPr="003C790C">
        <w:rPr>
          <w:sz w:val="24"/>
          <w:szCs w:val="24"/>
        </w:rPr>
        <w:t>l</w:t>
      </w:r>
      <w:r w:rsidRPr="003C790C">
        <w:rPr>
          <w:spacing w:val="2"/>
          <w:sz w:val="24"/>
          <w:szCs w:val="24"/>
        </w:rPr>
        <w:t xml:space="preserve"> </w:t>
      </w:r>
      <w:r w:rsidRPr="003C790C">
        <w:rPr>
          <w:sz w:val="24"/>
          <w:szCs w:val="24"/>
        </w:rPr>
        <w:t>he</w:t>
      </w:r>
      <w:r w:rsidRPr="003C790C">
        <w:rPr>
          <w:spacing w:val="-1"/>
          <w:sz w:val="24"/>
          <w:szCs w:val="24"/>
        </w:rPr>
        <w:t>l</w:t>
      </w:r>
      <w:r w:rsidRPr="003C790C">
        <w:rPr>
          <w:sz w:val="24"/>
          <w:szCs w:val="24"/>
        </w:rPr>
        <w:t>p</w:t>
      </w:r>
      <w:r w:rsidRPr="003C790C">
        <w:rPr>
          <w:spacing w:val="2"/>
          <w:sz w:val="24"/>
          <w:szCs w:val="24"/>
        </w:rPr>
        <w:t xml:space="preserve"> </w:t>
      </w:r>
      <w:r w:rsidRPr="003C790C">
        <w:rPr>
          <w:sz w:val="24"/>
          <w:szCs w:val="24"/>
        </w:rPr>
        <w:t>you</w:t>
      </w:r>
      <w:r w:rsidRPr="003C790C">
        <w:rPr>
          <w:spacing w:val="1"/>
          <w:sz w:val="24"/>
          <w:szCs w:val="24"/>
        </w:rPr>
        <w:t xml:space="preserve"> </w:t>
      </w:r>
      <w:r w:rsidRPr="003C790C">
        <w:rPr>
          <w:sz w:val="24"/>
          <w:szCs w:val="24"/>
        </w:rPr>
        <w:t>ca</w:t>
      </w:r>
      <w:r w:rsidRPr="003C790C">
        <w:rPr>
          <w:spacing w:val="-1"/>
          <w:sz w:val="24"/>
          <w:szCs w:val="24"/>
        </w:rPr>
        <w:t>l</w:t>
      </w:r>
      <w:r w:rsidRPr="003C790C">
        <w:rPr>
          <w:sz w:val="24"/>
          <w:szCs w:val="24"/>
        </w:rPr>
        <w:t>m</w:t>
      </w:r>
      <w:r w:rsidRPr="003C790C">
        <w:rPr>
          <w:spacing w:val="2"/>
          <w:sz w:val="24"/>
          <w:szCs w:val="24"/>
        </w:rPr>
        <w:t xml:space="preserve"> </w:t>
      </w:r>
      <w:r w:rsidRPr="003C790C">
        <w:rPr>
          <w:sz w:val="24"/>
          <w:szCs w:val="24"/>
        </w:rPr>
        <w:t xml:space="preserve">your </w:t>
      </w:r>
      <w:r w:rsidRPr="003C790C">
        <w:rPr>
          <w:spacing w:val="-1"/>
          <w:sz w:val="24"/>
          <w:szCs w:val="24"/>
        </w:rPr>
        <w:t>j</w:t>
      </w:r>
      <w:r w:rsidRPr="003C790C">
        <w:rPr>
          <w:spacing w:val="1"/>
          <w:sz w:val="24"/>
          <w:szCs w:val="24"/>
        </w:rPr>
        <w:t>i</w:t>
      </w:r>
      <w:r w:rsidRPr="003C790C">
        <w:rPr>
          <w:spacing w:val="-1"/>
          <w:sz w:val="24"/>
          <w:szCs w:val="24"/>
        </w:rPr>
        <w:t>tt</w:t>
      </w:r>
      <w:r w:rsidRPr="003C790C">
        <w:rPr>
          <w:spacing w:val="1"/>
          <w:sz w:val="24"/>
          <w:szCs w:val="24"/>
        </w:rPr>
        <w:t>e</w:t>
      </w:r>
      <w:r w:rsidRPr="003C790C">
        <w:rPr>
          <w:sz w:val="24"/>
          <w:szCs w:val="24"/>
        </w:rPr>
        <w:t>rs</w:t>
      </w:r>
      <w:r w:rsidRPr="003C790C">
        <w:rPr>
          <w:spacing w:val="10"/>
          <w:sz w:val="24"/>
          <w:szCs w:val="24"/>
        </w:rPr>
        <w:t xml:space="preserve"> </w:t>
      </w:r>
      <w:r w:rsidRPr="003C790C">
        <w:rPr>
          <w:sz w:val="24"/>
          <w:szCs w:val="24"/>
        </w:rPr>
        <w:t>and</w:t>
      </w:r>
      <w:r w:rsidRPr="003C790C">
        <w:rPr>
          <w:spacing w:val="10"/>
          <w:sz w:val="24"/>
          <w:szCs w:val="24"/>
        </w:rPr>
        <w:t xml:space="preserve"> </w:t>
      </w:r>
      <w:r w:rsidRPr="003C790C">
        <w:rPr>
          <w:spacing w:val="-1"/>
          <w:sz w:val="24"/>
          <w:szCs w:val="24"/>
        </w:rPr>
        <w:t>m</w:t>
      </w:r>
      <w:r w:rsidRPr="003C790C">
        <w:rPr>
          <w:sz w:val="24"/>
          <w:szCs w:val="24"/>
        </w:rPr>
        <w:t>ake</w:t>
      </w:r>
      <w:r w:rsidRPr="003C790C">
        <w:rPr>
          <w:spacing w:val="11"/>
          <w:sz w:val="24"/>
          <w:szCs w:val="24"/>
        </w:rPr>
        <w:t xml:space="preserve"> </w:t>
      </w:r>
      <w:r w:rsidRPr="003C790C">
        <w:rPr>
          <w:sz w:val="24"/>
          <w:szCs w:val="24"/>
        </w:rPr>
        <w:t>you</w:t>
      </w:r>
      <w:r w:rsidRPr="003C790C">
        <w:rPr>
          <w:spacing w:val="10"/>
          <w:sz w:val="24"/>
          <w:szCs w:val="24"/>
        </w:rPr>
        <w:t xml:space="preserve"> </w:t>
      </w:r>
      <w:r w:rsidRPr="003C790C">
        <w:rPr>
          <w:sz w:val="24"/>
          <w:szCs w:val="24"/>
        </w:rPr>
        <w:t>feel</w:t>
      </w:r>
      <w:r w:rsidRPr="003C790C">
        <w:rPr>
          <w:spacing w:val="9"/>
          <w:sz w:val="24"/>
          <w:szCs w:val="24"/>
        </w:rPr>
        <w:t xml:space="preserve"> </w:t>
      </w:r>
      <w:r w:rsidRPr="003C790C">
        <w:rPr>
          <w:spacing w:val="1"/>
          <w:sz w:val="24"/>
          <w:szCs w:val="24"/>
        </w:rPr>
        <w:t>m</w:t>
      </w:r>
      <w:r w:rsidRPr="003C790C">
        <w:rPr>
          <w:sz w:val="24"/>
          <w:szCs w:val="24"/>
        </w:rPr>
        <w:t>ore</w:t>
      </w:r>
      <w:r w:rsidRPr="003C790C">
        <w:rPr>
          <w:spacing w:val="9"/>
          <w:sz w:val="24"/>
          <w:szCs w:val="24"/>
        </w:rPr>
        <w:t xml:space="preserve"> </w:t>
      </w:r>
      <w:r w:rsidRPr="003C790C">
        <w:rPr>
          <w:sz w:val="24"/>
          <w:szCs w:val="24"/>
        </w:rPr>
        <w:t>co</w:t>
      </w:r>
      <w:r w:rsidRPr="003C790C">
        <w:rPr>
          <w:spacing w:val="1"/>
          <w:sz w:val="24"/>
          <w:szCs w:val="24"/>
        </w:rPr>
        <w:t>m</w:t>
      </w:r>
      <w:r w:rsidRPr="003C790C">
        <w:rPr>
          <w:sz w:val="24"/>
          <w:szCs w:val="24"/>
        </w:rPr>
        <w:t>for</w:t>
      </w:r>
      <w:r w:rsidRPr="003C790C">
        <w:rPr>
          <w:spacing w:val="-1"/>
          <w:sz w:val="24"/>
          <w:szCs w:val="24"/>
        </w:rPr>
        <w:t>t</w:t>
      </w:r>
      <w:r w:rsidRPr="003C790C">
        <w:rPr>
          <w:sz w:val="24"/>
          <w:szCs w:val="24"/>
        </w:rPr>
        <w:t>ab</w:t>
      </w:r>
      <w:r w:rsidRPr="003C790C">
        <w:rPr>
          <w:spacing w:val="1"/>
          <w:sz w:val="24"/>
          <w:szCs w:val="24"/>
        </w:rPr>
        <w:t>l</w:t>
      </w:r>
      <w:r w:rsidRPr="003C790C">
        <w:rPr>
          <w:sz w:val="24"/>
          <w:szCs w:val="24"/>
        </w:rPr>
        <w:t>e</w:t>
      </w:r>
      <w:r w:rsidRPr="003C790C">
        <w:rPr>
          <w:spacing w:val="9"/>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10"/>
          <w:sz w:val="24"/>
          <w:szCs w:val="24"/>
        </w:rPr>
        <w:t xml:space="preserve"> </w:t>
      </w:r>
      <w:r w:rsidRPr="003C790C">
        <w:rPr>
          <w:spacing w:val="-1"/>
          <w:sz w:val="24"/>
          <w:szCs w:val="24"/>
        </w:rPr>
        <w:t>t</w:t>
      </w:r>
      <w:r w:rsidRPr="003C790C">
        <w:rPr>
          <w:sz w:val="24"/>
          <w:szCs w:val="24"/>
        </w:rPr>
        <w:t>he</w:t>
      </w:r>
      <w:r w:rsidRPr="003C790C">
        <w:rPr>
          <w:spacing w:val="11"/>
          <w:sz w:val="24"/>
          <w:szCs w:val="24"/>
        </w:rPr>
        <w:t xml:space="preserve"> </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e</w:t>
      </w:r>
      <w:r w:rsidRPr="003C790C">
        <w:rPr>
          <w:sz w:val="24"/>
          <w:szCs w:val="24"/>
        </w:rPr>
        <w:t>r</w:t>
      </w:r>
      <w:r w:rsidRPr="003C790C">
        <w:rPr>
          <w:spacing w:val="-1"/>
          <w:sz w:val="24"/>
          <w:szCs w:val="24"/>
        </w:rPr>
        <w:t>i</w:t>
      </w:r>
      <w:r w:rsidRPr="003C790C">
        <w:rPr>
          <w:sz w:val="24"/>
          <w:szCs w:val="24"/>
        </w:rPr>
        <w:t>a</w:t>
      </w:r>
      <w:r w:rsidRPr="003C790C">
        <w:rPr>
          <w:spacing w:val="1"/>
          <w:sz w:val="24"/>
          <w:szCs w:val="24"/>
        </w:rPr>
        <w:t>l</w:t>
      </w:r>
      <w:r w:rsidRPr="003C790C">
        <w:rPr>
          <w:sz w:val="24"/>
          <w:szCs w:val="24"/>
        </w:rPr>
        <w:t xml:space="preserve">. </w:t>
      </w:r>
      <w:r w:rsidRPr="003C790C">
        <w:rPr>
          <w:spacing w:val="-11"/>
          <w:sz w:val="24"/>
          <w:szCs w:val="24"/>
        </w:rPr>
        <w:t>Y</w:t>
      </w:r>
      <w:r w:rsidRPr="003C790C">
        <w:rPr>
          <w:spacing w:val="-6"/>
          <w:sz w:val="24"/>
          <w:szCs w:val="24"/>
        </w:rPr>
        <w:t>o</w:t>
      </w:r>
      <w:r w:rsidRPr="003C790C">
        <w:rPr>
          <w:spacing w:val="-4"/>
          <w:sz w:val="24"/>
          <w:szCs w:val="24"/>
        </w:rPr>
        <w:t>u</w:t>
      </w:r>
      <w:r w:rsidRPr="003C790C">
        <w:rPr>
          <w:sz w:val="24"/>
          <w:szCs w:val="24"/>
        </w:rPr>
        <w:t>r</w:t>
      </w:r>
      <w:r w:rsidRPr="003C790C">
        <w:rPr>
          <w:spacing w:val="8"/>
          <w:sz w:val="24"/>
          <w:szCs w:val="24"/>
        </w:rPr>
        <w:t xml:space="preserve"> </w:t>
      </w:r>
      <w:r w:rsidRPr="003C790C">
        <w:rPr>
          <w:sz w:val="24"/>
          <w:szCs w:val="24"/>
        </w:rPr>
        <w:t>aud</w:t>
      </w:r>
      <w:r w:rsidRPr="003C790C">
        <w:rPr>
          <w:spacing w:val="-1"/>
          <w:sz w:val="24"/>
          <w:szCs w:val="24"/>
        </w:rPr>
        <w:t>i</w:t>
      </w:r>
      <w:r w:rsidRPr="003C790C">
        <w:rPr>
          <w:spacing w:val="1"/>
          <w:sz w:val="24"/>
          <w:szCs w:val="24"/>
        </w:rPr>
        <w:t>e</w:t>
      </w:r>
      <w:r w:rsidRPr="003C790C">
        <w:rPr>
          <w:sz w:val="24"/>
          <w:szCs w:val="24"/>
        </w:rPr>
        <w:t>nce</w:t>
      </w:r>
      <w:r w:rsidRPr="003C790C">
        <w:rPr>
          <w:spacing w:val="9"/>
          <w:sz w:val="24"/>
          <w:szCs w:val="24"/>
        </w:rPr>
        <w:t xml:space="preserve"> </w:t>
      </w:r>
      <w:r w:rsidRPr="003C790C">
        <w:rPr>
          <w:sz w:val="24"/>
          <w:szCs w:val="24"/>
        </w:rPr>
        <w:t>c</w:t>
      </w:r>
      <w:r w:rsidRPr="003C790C">
        <w:rPr>
          <w:spacing w:val="1"/>
          <w:sz w:val="24"/>
          <w:szCs w:val="24"/>
        </w:rPr>
        <w:t>a</w:t>
      </w:r>
      <w:r w:rsidRPr="003C790C">
        <w:rPr>
          <w:sz w:val="24"/>
          <w:szCs w:val="24"/>
        </w:rPr>
        <w:t>n</w:t>
      </w:r>
      <w:r w:rsidRPr="003C790C">
        <w:rPr>
          <w:spacing w:val="10"/>
          <w:sz w:val="24"/>
          <w:szCs w:val="24"/>
        </w:rPr>
        <w:t xml:space="preserve"> </w:t>
      </w:r>
      <w:r w:rsidRPr="003C790C">
        <w:rPr>
          <w:sz w:val="24"/>
          <w:szCs w:val="24"/>
        </w:rPr>
        <w:t>a</w:t>
      </w:r>
      <w:r w:rsidRPr="003C790C">
        <w:rPr>
          <w:spacing w:val="-1"/>
          <w:sz w:val="24"/>
          <w:szCs w:val="24"/>
        </w:rPr>
        <w:t>l</w:t>
      </w:r>
      <w:r w:rsidRPr="003C790C">
        <w:rPr>
          <w:sz w:val="24"/>
          <w:szCs w:val="24"/>
        </w:rPr>
        <w:t>so</w:t>
      </w:r>
      <w:r w:rsidRPr="003C790C">
        <w:rPr>
          <w:spacing w:val="10"/>
          <w:sz w:val="24"/>
          <w:szCs w:val="24"/>
        </w:rPr>
        <w:t xml:space="preserve"> </w:t>
      </w:r>
      <w:r w:rsidRPr="003C790C">
        <w:rPr>
          <w:sz w:val="24"/>
          <w:szCs w:val="24"/>
        </w:rPr>
        <w:t>g</w:t>
      </w:r>
      <w:r w:rsidRPr="003C790C">
        <w:rPr>
          <w:spacing w:val="-1"/>
          <w:sz w:val="24"/>
          <w:szCs w:val="24"/>
        </w:rPr>
        <w:t>i</w:t>
      </w:r>
      <w:r w:rsidRPr="003C790C">
        <w:rPr>
          <w:sz w:val="24"/>
          <w:szCs w:val="24"/>
        </w:rPr>
        <w:t>ve</w:t>
      </w:r>
      <w:r w:rsidRPr="003C790C">
        <w:rPr>
          <w:spacing w:val="11"/>
          <w:sz w:val="24"/>
          <w:szCs w:val="24"/>
        </w:rPr>
        <w:t xml:space="preserve"> </w:t>
      </w:r>
      <w:r w:rsidRPr="003C790C">
        <w:rPr>
          <w:sz w:val="24"/>
          <w:szCs w:val="24"/>
        </w:rPr>
        <w:t>you useful</w:t>
      </w:r>
      <w:r w:rsidRPr="003C790C">
        <w:rPr>
          <w:spacing w:val="1"/>
          <w:sz w:val="24"/>
          <w:szCs w:val="24"/>
        </w:rPr>
        <w:t xml:space="preserve"> </w:t>
      </w:r>
      <w:r w:rsidRPr="003C790C">
        <w:rPr>
          <w:spacing w:val="-2"/>
          <w:sz w:val="24"/>
          <w:szCs w:val="24"/>
        </w:rPr>
        <w:t>f</w:t>
      </w:r>
      <w:r w:rsidRPr="003C790C">
        <w:rPr>
          <w:spacing w:val="1"/>
          <w:sz w:val="24"/>
          <w:szCs w:val="24"/>
        </w:rPr>
        <w:t>e</w:t>
      </w:r>
      <w:r w:rsidRPr="003C790C">
        <w:rPr>
          <w:sz w:val="24"/>
          <w:szCs w:val="24"/>
        </w:rPr>
        <w:t>edback,</w:t>
      </w:r>
      <w:r w:rsidRPr="003C790C">
        <w:rPr>
          <w:spacing w:val="2"/>
          <w:sz w:val="24"/>
          <w:szCs w:val="24"/>
        </w:rPr>
        <w:t xml:space="preserve"> </w:t>
      </w:r>
      <w:r w:rsidRPr="003C790C">
        <w:rPr>
          <w:sz w:val="24"/>
          <w:szCs w:val="24"/>
        </w:rPr>
        <w:t>b</w:t>
      </w:r>
      <w:r w:rsidRPr="003C790C">
        <w:rPr>
          <w:spacing w:val="-2"/>
          <w:sz w:val="24"/>
          <w:szCs w:val="24"/>
        </w:rPr>
        <w:t>o</w:t>
      </w:r>
      <w:r w:rsidRPr="003C790C">
        <w:rPr>
          <w:spacing w:val="1"/>
          <w:sz w:val="24"/>
          <w:szCs w:val="24"/>
        </w:rPr>
        <w:t>t</w:t>
      </w:r>
      <w:r w:rsidRPr="003C790C">
        <w:rPr>
          <w:sz w:val="24"/>
          <w:szCs w:val="24"/>
        </w:rPr>
        <w:t xml:space="preserve">h on your </w:t>
      </w:r>
      <w:r w:rsidRPr="003C790C">
        <w:rPr>
          <w:spacing w:val="-1"/>
          <w:sz w:val="24"/>
          <w:szCs w:val="24"/>
        </w:rPr>
        <w:t>m</w:t>
      </w:r>
      <w:r w:rsidRPr="003C790C">
        <w:rPr>
          <w:sz w:val="24"/>
          <w:szCs w:val="24"/>
        </w:rPr>
        <w:t>a</w:t>
      </w:r>
      <w:r w:rsidRPr="003C790C">
        <w:rPr>
          <w:spacing w:val="1"/>
          <w:sz w:val="24"/>
          <w:szCs w:val="24"/>
        </w:rPr>
        <w:t>t</w:t>
      </w:r>
      <w:r w:rsidRPr="003C790C">
        <w:rPr>
          <w:sz w:val="24"/>
          <w:szCs w:val="24"/>
        </w:rPr>
        <w:t>er</w:t>
      </w:r>
      <w:r w:rsidRPr="003C790C">
        <w:rPr>
          <w:spacing w:val="-1"/>
          <w:sz w:val="24"/>
          <w:szCs w:val="24"/>
        </w:rPr>
        <w:t>i</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and on your perfor</w:t>
      </w:r>
      <w:r w:rsidRPr="003C790C">
        <w:rPr>
          <w:spacing w:val="1"/>
          <w:sz w:val="24"/>
          <w:szCs w:val="24"/>
        </w:rPr>
        <w:t>m</w:t>
      </w:r>
      <w:r w:rsidRPr="003C790C">
        <w:rPr>
          <w:sz w:val="24"/>
          <w:szCs w:val="24"/>
        </w:rPr>
        <w:t>anc</w:t>
      </w:r>
      <w:r w:rsidRPr="003C790C">
        <w:rPr>
          <w:spacing w:val="1"/>
          <w:sz w:val="24"/>
          <w:szCs w:val="24"/>
        </w:rPr>
        <w:t>e</w:t>
      </w:r>
      <w:r w:rsidRPr="003C790C">
        <w:rPr>
          <w:sz w:val="24"/>
          <w:szCs w:val="24"/>
        </w:rPr>
        <w:t>.</w:t>
      </w:r>
    </w:p>
    <w:p w:rsidR="007978D5" w:rsidRPr="003C790C" w:rsidRDefault="007978D5">
      <w:pPr>
        <w:spacing w:before="15" w:line="240" w:lineRule="exact"/>
        <w:rPr>
          <w:sz w:val="24"/>
          <w:szCs w:val="24"/>
        </w:rPr>
      </w:pPr>
    </w:p>
    <w:p w:rsidR="007978D5" w:rsidRPr="003C790C" w:rsidRDefault="003F763B">
      <w:pPr>
        <w:ind w:left="102" w:right="6531"/>
        <w:jc w:val="both"/>
        <w:rPr>
          <w:sz w:val="24"/>
          <w:szCs w:val="24"/>
        </w:rPr>
      </w:pPr>
      <w:r w:rsidRPr="003C790C">
        <w:rPr>
          <w:b/>
          <w:sz w:val="24"/>
          <w:szCs w:val="24"/>
        </w:rPr>
        <w:t>Engage</w:t>
      </w:r>
      <w:r w:rsidRPr="003C790C">
        <w:rPr>
          <w:b/>
          <w:spacing w:val="-5"/>
          <w:sz w:val="24"/>
          <w:szCs w:val="24"/>
        </w:rPr>
        <w:t xml:space="preserve"> </w:t>
      </w:r>
      <w:r w:rsidRPr="003C790C">
        <w:rPr>
          <w:b/>
          <w:spacing w:val="-2"/>
          <w:sz w:val="24"/>
          <w:szCs w:val="24"/>
        </w:rPr>
        <w:t>W</w:t>
      </w:r>
      <w:r w:rsidRPr="003C790C">
        <w:rPr>
          <w:b/>
          <w:spacing w:val="-1"/>
          <w:sz w:val="24"/>
          <w:szCs w:val="24"/>
        </w:rPr>
        <w:t>i</w:t>
      </w:r>
      <w:r w:rsidRPr="003C790C">
        <w:rPr>
          <w:b/>
          <w:spacing w:val="-2"/>
          <w:sz w:val="24"/>
          <w:szCs w:val="24"/>
        </w:rPr>
        <w:t>t</w:t>
      </w:r>
      <w:r w:rsidRPr="003C790C">
        <w:rPr>
          <w:b/>
          <w:sz w:val="24"/>
          <w:szCs w:val="24"/>
        </w:rPr>
        <w:t>h</w:t>
      </w:r>
      <w:r w:rsidRPr="003C790C">
        <w:rPr>
          <w:b/>
          <w:spacing w:val="-8"/>
          <w:sz w:val="24"/>
          <w:szCs w:val="24"/>
        </w:rPr>
        <w:t xml:space="preserve"> </w:t>
      </w:r>
      <w:r w:rsidRPr="003C790C">
        <w:rPr>
          <w:b/>
          <w:spacing w:val="-15"/>
          <w:sz w:val="24"/>
          <w:szCs w:val="24"/>
        </w:rPr>
        <w:t>Y</w:t>
      </w:r>
      <w:r w:rsidRPr="003C790C">
        <w:rPr>
          <w:b/>
          <w:spacing w:val="-6"/>
          <w:sz w:val="24"/>
          <w:szCs w:val="24"/>
        </w:rPr>
        <w:t>ou</w:t>
      </w:r>
      <w:r w:rsidRPr="003C790C">
        <w:rPr>
          <w:b/>
          <w:sz w:val="24"/>
          <w:szCs w:val="24"/>
        </w:rPr>
        <w:t>r</w:t>
      </w:r>
      <w:r w:rsidRPr="003C790C">
        <w:rPr>
          <w:b/>
          <w:spacing w:val="-18"/>
          <w:sz w:val="24"/>
          <w:szCs w:val="24"/>
        </w:rPr>
        <w:t xml:space="preserve"> </w:t>
      </w:r>
      <w:r w:rsidRPr="003C790C">
        <w:rPr>
          <w:b/>
          <w:sz w:val="24"/>
          <w:szCs w:val="24"/>
        </w:rPr>
        <w:t>Au</w:t>
      </w:r>
      <w:r w:rsidRPr="003C790C">
        <w:rPr>
          <w:b/>
          <w:spacing w:val="-1"/>
          <w:sz w:val="24"/>
          <w:szCs w:val="24"/>
        </w:rPr>
        <w:t>d</w:t>
      </w:r>
      <w:r w:rsidRPr="003C790C">
        <w:rPr>
          <w:b/>
          <w:spacing w:val="1"/>
          <w:sz w:val="24"/>
          <w:szCs w:val="24"/>
        </w:rPr>
        <w:t>i</w:t>
      </w:r>
      <w:r w:rsidRPr="003C790C">
        <w:rPr>
          <w:b/>
          <w:sz w:val="24"/>
          <w:szCs w:val="24"/>
        </w:rPr>
        <w:t>ence</w:t>
      </w:r>
    </w:p>
    <w:p w:rsidR="007978D5" w:rsidRPr="003C790C" w:rsidRDefault="003F763B">
      <w:pPr>
        <w:ind w:left="102" w:right="67"/>
        <w:jc w:val="both"/>
        <w:rPr>
          <w:sz w:val="24"/>
          <w:szCs w:val="24"/>
        </w:rPr>
      </w:pPr>
      <w:r w:rsidRPr="003C790C">
        <w:rPr>
          <w:sz w:val="24"/>
          <w:szCs w:val="24"/>
        </w:rPr>
        <w:t>Wh</w:t>
      </w:r>
      <w:r w:rsidRPr="003C790C">
        <w:rPr>
          <w:spacing w:val="1"/>
          <w:sz w:val="24"/>
          <w:szCs w:val="24"/>
        </w:rPr>
        <w:t>e</w:t>
      </w:r>
      <w:r w:rsidRPr="003C790C">
        <w:rPr>
          <w:sz w:val="24"/>
          <w:szCs w:val="24"/>
        </w:rPr>
        <w:t>n</w:t>
      </w:r>
      <w:r w:rsidRPr="003C790C">
        <w:rPr>
          <w:spacing w:val="3"/>
          <w:sz w:val="24"/>
          <w:szCs w:val="24"/>
        </w:rPr>
        <w:t xml:space="preserve"> </w:t>
      </w:r>
      <w:r w:rsidRPr="003C790C">
        <w:rPr>
          <w:sz w:val="24"/>
          <w:szCs w:val="24"/>
        </w:rPr>
        <w:t>you</w:t>
      </w:r>
      <w:r w:rsidRPr="003C790C">
        <w:rPr>
          <w:spacing w:val="3"/>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3"/>
          <w:sz w:val="24"/>
          <w:szCs w:val="24"/>
        </w:rPr>
        <w:t xml:space="preserve"> </w:t>
      </w:r>
      <w:r w:rsidRPr="003C790C">
        <w:rPr>
          <w:spacing w:val="-1"/>
          <w:sz w:val="24"/>
          <w:szCs w:val="24"/>
        </w:rPr>
        <w:t>t</w:t>
      </w:r>
      <w:r w:rsidRPr="003C790C">
        <w:rPr>
          <w:sz w:val="24"/>
          <w:szCs w:val="24"/>
        </w:rPr>
        <w:t>ry</w:t>
      </w:r>
      <w:r w:rsidRPr="003C790C">
        <w:rPr>
          <w:spacing w:val="3"/>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z w:val="24"/>
          <w:szCs w:val="24"/>
        </w:rPr>
        <w:t>engage</w:t>
      </w:r>
      <w:r w:rsidRPr="003C790C">
        <w:rPr>
          <w:spacing w:val="3"/>
          <w:sz w:val="24"/>
          <w:szCs w:val="24"/>
        </w:rPr>
        <w:t xml:space="preserve"> </w:t>
      </w:r>
      <w:r w:rsidRPr="003C790C">
        <w:rPr>
          <w:sz w:val="24"/>
          <w:szCs w:val="24"/>
        </w:rPr>
        <w:t>your</w:t>
      </w:r>
      <w:r w:rsidRPr="003C790C">
        <w:rPr>
          <w:spacing w:val="4"/>
          <w:sz w:val="24"/>
          <w:szCs w:val="24"/>
        </w:rPr>
        <w:t xml:space="preserve"> </w:t>
      </w:r>
      <w:r w:rsidRPr="003C790C">
        <w:rPr>
          <w:spacing w:val="1"/>
          <w:sz w:val="24"/>
          <w:szCs w:val="24"/>
        </w:rPr>
        <w:t>a</w:t>
      </w:r>
      <w:r w:rsidRPr="003C790C">
        <w:rPr>
          <w:sz w:val="24"/>
          <w:szCs w:val="24"/>
        </w:rPr>
        <w:t>ud</w:t>
      </w:r>
      <w:r w:rsidRPr="003C790C">
        <w:rPr>
          <w:spacing w:val="-1"/>
          <w:sz w:val="24"/>
          <w:szCs w:val="24"/>
        </w:rPr>
        <w:t>i</w:t>
      </w:r>
      <w:r w:rsidRPr="003C790C">
        <w:rPr>
          <w:sz w:val="24"/>
          <w:szCs w:val="24"/>
        </w:rPr>
        <w:t>enc</w:t>
      </w:r>
      <w:r w:rsidRPr="003C790C">
        <w:rPr>
          <w:spacing w:val="1"/>
          <w:sz w:val="24"/>
          <w:szCs w:val="24"/>
        </w:rPr>
        <w:t>e</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
          <w:sz w:val="24"/>
          <w:szCs w:val="24"/>
        </w:rPr>
        <w:t xml:space="preserve"> </w:t>
      </w:r>
      <w:r w:rsidRPr="003C790C">
        <w:rPr>
          <w:spacing w:val="-1"/>
          <w:sz w:val="24"/>
          <w:szCs w:val="24"/>
        </w:rPr>
        <w:t>m</w:t>
      </w:r>
      <w:r w:rsidRPr="003C790C">
        <w:rPr>
          <w:sz w:val="24"/>
          <w:szCs w:val="24"/>
        </w:rPr>
        <w:t>ak</w:t>
      </w:r>
      <w:r w:rsidRPr="003C790C">
        <w:rPr>
          <w:spacing w:val="1"/>
          <w:sz w:val="24"/>
          <w:szCs w:val="24"/>
        </w:rPr>
        <w:t>e</w:t>
      </w:r>
      <w:r w:rsidRPr="003C790C">
        <w:rPr>
          <w:sz w:val="24"/>
          <w:szCs w:val="24"/>
        </w:rPr>
        <w:t>s</w:t>
      </w:r>
      <w:r w:rsidRPr="003C790C">
        <w:rPr>
          <w:spacing w:val="2"/>
          <w:sz w:val="24"/>
          <w:szCs w:val="24"/>
        </w:rPr>
        <w:t xml:space="preserve"> </w:t>
      </w:r>
      <w:r w:rsidRPr="003C790C">
        <w:rPr>
          <w:sz w:val="24"/>
          <w:szCs w:val="24"/>
        </w:rPr>
        <w:t>you</w:t>
      </w:r>
      <w:r w:rsidRPr="003C790C">
        <w:rPr>
          <w:spacing w:val="3"/>
          <w:sz w:val="24"/>
          <w:szCs w:val="24"/>
        </w:rPr>
        <w:t xml:space="preserve"> </w:t>
      </w:r>
      <w:r w:rsidRPr="003C790C">
        <w:rPr>
          <w:sz w:val="24"/>
          <w:szCs w:val="24"/>
        </w:rPr>
        <w:t>fe</w:t>
      </w:r>
      <w:r w:rsidRPr="003C790C">
        <w:rPr>
          <w:spacing w:val="1"/>
          <w:sz w:val="24"/>
          <w:szCs w:val="24"/>
        </w:rPr>
        <w:t>e</w:t>
      </w:r>
      <w:r w:rsidRPr="003C790C">
        <w:rPr>
          <w:sz w:val="24"/>
          <w:szCs w:val="24"/>
        </w:rPr>
        <w:t>l</w:t>
      </w:r>
      <w:r w:rsidRPr="003C790C">
        <w:rPr>
          <w:spacing w:val="3"/>
          <w:sz w:val="24"/>
          <w:szCs w:val="24"/>
        </w:rPr>
        <w:t xml:space="preserve"> </w:t>
      </w:r>
      <w:r w:rsidRPr="003C790C">
        <w:rPr>
          <w:spacing w:val="-1"/>
          <w:sz w:val="24"/>
          <w:szCs w:val="24"/>
        </w:rPr>
        <w:t>l</w:t>
      </w:r>
      <w:r w:rsidRPr="003C790C">
        <w:rPr>
          <w:spacing w:val="1"/>
          <w:sz w:val="24"/>
          <w:szCs w:val="24"/>
        </w:rPr>
        <w:t>e</w:t>
      </w:r>
      <w:r w:rsidRPr="003C790C">
        <w:rPr>
          <w:spacing w:val="-1"/>
          <w:sz w:val="24"/>
          <w:szCs w:val="24"/>
        </w:rPr>
        <w:t>s</w:t>
      </w:r>
      <w:r w:rsidRPr="003C790C">
        <w:rPr>
          <w:sz w:val="24"/>
          <w:szCs w:val="24"/>
        </w:rPr>
        <w:t>s</w:t>
      </w:r>
      <w:r w:rsidRPr="003C790C">
        <w:rPr>
          <w:spacing w:val="4"/>
          <w:sz w:val="24"/>
          <w:szCs w:val="24"/>
        </w:rPr>
        <w:t xml:space="preserve"> </w:t>
      </w:r>
      <w:r w:rsidRPr="003C790C">
        <w:rPr>
          <w:spacing w:val="-1"/>
          <w:sz w:val="24"/>
          <w:szCs w:val="24"/>
        </w:rPr>
        <w:t>i</w:t>
      </w:r>
      <w:r w:rsidRPr="003C790C">
        <w:rPr>
          <w:sz w:val="24"/>
          <w:szCs w:val="24"/>
        </w:rPr>
        <w:t>so</w:t>
      </w:r>
      <w:r w:rsidRPr="003C790C">
        <w:rPr>
          <w:spacing w:val="-1"/>
          <w:sz w:val="24"/>
          <w:szCs w:val="24"/>
        </w:rPr>
        <w:t>l</w:t>
      </w:r>
      <w:r w:rsidRPr="003C790C">
        <w:rPr>
          <w:sz w:val="24"/>
          <w:szCs w:val="24"/>
        </w:rPr>
        <w:t>a</w:t>
      </w:r>
      <w:r w:rsidRPr="003C790C">
        <w:rPr>
          <w:spacing w:val="1"/>
          <w:sz w:val="24"/>
          <w:szCs w:val="24"/>
        </w:rPr>
        <w:t>t</w:t>
      </w:r>
      <w:r w:rsidRPr="003C790C">
        <w:rPr>
          <w:sz w:val="24"/>
          <w:szCs w:val="24"/>
        </w:rPr>
        <w:t>ed</w:t>
      </w:r>
      <w:r w:rsidRPr="003C790C">
        <w:rPr>
          <w:spacing w:val="3"/>
          <w:sz w:val="24"/>
          <w:szCs w:val="24"/>
        </w:rPr>
        <w:t xml:space="preserve"> </w:t>
      </w:r>
      <w:r w:rsidRPr="003C790C">
        <w:rPr>
          <w:spacing w:val="1"/>
          <w:sz w:val="24"/>
          <w:szCs w:val="24"/>
        </w:rPr>
        <w:t>a</w:t>
      </w:r>
      <w:r w:rsidRPr="003C790C">
        <w:rPr>
          <w:sz w:val="24"/>
          <w:szCs w:val="24"/>
        </w:rPr>
        <w:t>s</w:t>
      </w:r>
      <w:r w:rsidRPr="003C790C">
        <w:rPr>
          <w:spacing w:val="2"/>
          <w:sz w:val="24"/>
          <w:szCs w:val="24"/>
        </w:rPr>
        <w:t xml:space="preserve"> </w:t>
      </w:r>
      <w:r w:rsidRPr="003C790C">
        <w:rPr>
          <w:sz w:val="24"/>
          <w:szCs w:val="24"/>
        </w:rPr>
        <w:t>a</w:t>
      </w:r>
      <w:r w:rsidRPr="003C790C">
        <w:rPr>
          <w:spacing w:val="3"/>
          <w:sz w:val="24"/>
          <w:szCs w:val="24"/>
        </w:rPr>
        <w:t xml:space="preserve"> </w:t>
      </w:r>
      <w:r w:rsidRPr="003C790C">
        <w:rPr>
          <w:sz w:val="24"/>
          <w:szCs w:val="24"/>
        </w:rPr>
        <w:t>speak</w:t>
      </w:r>
      <w:r w:rsidRPr="003C790C">
        <w:rPr>
          <w:spacing w:val="1"/>
          <w:sz w:val="24"/>
          <w:szCs w:val="24"/>
        </w:rPr>
        <w:t>e</w:t>
      </w:r>
      <w:r w:rsidRPr="003C790C">
        <w:rPr>
          <w:sz w:val="24"/>
          <w:szCs w:val="24"/>
        </w:rPr>
        <w:t>r</w:t>
      </w:r>
      <w:r w:rsidRPr="003C790C">
        <w:rPr>
          <w:spacing w:val="4"/>
          <w:sz w:val="24"/>
          <w:szCs w:val="24"/>
        </w:rPr>
        <w:t xml:space="preserve"> </w:t>
      </w:r>
      <w:r w:rsidRPr="003C790C">
        <w:rPr>
          <w:sz w:val="24"/>
          <w:szCs w:val="24"/>
        </w:rPr>
        <w:t>and ke</w:t>
      </w:r>
      <w:r w:rsidRPr="003C790C">
        <w:rPr>
          <w:spacing w:val="1"/>
          <w:sz w:val="24"/>
          <w:szCs w:val="24"/>
        </w:rPr>
        <w:t>e</w:t>
      </w:r>
      <w:r w:rsidRPr="003C790C">
        <w:rPr>
          <w:sz w:val="24"/>
          <w:szCs w:val="24"/>
        </w:rPr>
        <w:t xml:space="preserve">ps </w:t>
      </w:r>
      <w:r w:rsidRPr="003C790C">
        <w:rPr>
          <w:spacing w:val="1"/>
          <w:sz w:val="24"/>
          <w:szCs w:val="24"/>
        </w:rPr>
        <w:t>e</w:t>
      </w:r>
      <w:r w:rsidRPr="003C790C">
        <w:rPr>
          <w:sz w:val="24"/>
          <w:szCs w:val="24"/>
        </w:rPr>
        <w:t>veryone</w:t>
      </w:r>
      <w:r w:rsidRPr="003C790C">
        <w:rPr>
          <w:spacing w:val="1"/>
          <w:sz w:val="24"/>
          <w:szCs w:val="24"/>
        </w:rPr>
        <w:t xml:space="preserve"> </w:t>
      </w:r>
      <w:r w:rsidRPr="003C790C">
        <w:rPr>
          <w:spacing w:val="-1"/>
          <w:sz w:val="24"/>
          <w:szCs w:val="24"/>
        </w:rPr>
        <w:t>i</w:t>
      </w:r>
      <w:r w:rsidRPr="003C790C">
        <w:rPr>
          <w:sz w:val="24"/>
          <w:szCs w:val="24"/>
        </w:rPr>
        <w:t>nvo</w:t>
      </w:r>
      <w:r w:rsidRPr="003C790C">
        <w:rPr>
          <w:spacing w:val="1"/>
          <w:sz w:val="24"/>
          <w:szCs w:val="24"/>
        </w:rPr>
        <w:t>l</w:t>
      </w:r>
      <w:r w:rsidRPr="003C790C">
        <w:rPr>
          <w:sz w:val="24"/>
          <w:szCs w:val="24"/>
        </w:rPr>
        <w:t>ved</w:t>
      </w:r>
      <w:r w:rsidRPr="003C790C">
        <w:rPr>
          <w:spacing w:val="2"/>
          <w:sz w:val="24"/>
          <w:szCs w:val="24"/>
        </w:rPr>
        <w:t xml:space="preserve"> </w:t>
      </w:r>
      <w:r w:rsidRPr="003C790C">
        <w:rPr>
          <w:sz w:val="24"/>
          <w:szCs w:val="24"/>
        </w:rPr>
        <w:t>w</w:t>
      </w:r>
      <w:r w:rsidRPr="003C790C">
        <w:rPr>
          <w:spacing w:val="-1"/>
          <w:sz w:val="24"/>
          <w:szCs w:val="24"/>
        </w:rPr>
        <w:t>it</w:t>
      </w:r>
      <w:r w:rsidRPr="003C790C">
        <w:rPr>
          <w:sz w:val="24"/>
          <w:szCs w:val="24"/>
        </w:rPr>
        <w:t>h</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pacing w:val="1"/>
          <w:sz w:val="24"/>
          <w:szCs w:val="24"/>
        </w:rPr>
        <w:t>m</w:t>
      </w:r>
      <w:r w:rsidRPr="003C790C">
        <w:rPr>
          <w:sz w:val="24"/>
          <w:szCs w:val="24"/>
        </w:rPr>
        <w:t>es</w:t>
      </w:r>
      <w:r w:rsidRPr="003C790C">
        <w:rPr>
          <w:spacing w:val="-1"/>
          <w:sz w:val="24"/>
          <w:szCs w:val="24"/>
        </w:rPr>
        <w:t>s</w:t>
      </w:r>
      <w:r w:rsidRPr="003C790C">
        <w:rPr>
          <w:spacing w:val="1"/>
          <w:sz w:val="24"/>
          <w:szCs w:val="24"/>
        </w:rPr>
        <w:t>a</w:t>
      </w:r>
      <w:r w:rsidRPr="003C790C">
        <w:rPr>
          <w:sz w:val="24"/>
          <w:szCs w:val="24"/>
        </w:rPr>
        <w:t>ge.</w:t>
      </w:r>
      <w:r w:rsidRPr="003C790C">
        <w:rPr>
          <w:spacing w:val="2"/>
          <w:sz w:val="24"/>
          <w:szCs w:val="24"/>
        </w:rPr>
        <w:t xml:space="preserve"> </w:t>
      </w:r>
      <w:r w:rsidRPr="003C790C">
        <w:rPr>
          <w:sz w:val="24"/>
          <w:szCs w:val="24"/>
        </w:rPr>
        <w:t>If</w:t>
      </w:r>
      <w:r w:rsidRPr="003C790C">
        <w:rPr>
          <w:spacing w:val="2"/>
          <w:sz w:val="24"/>
          <w:szCs w:val="24"/>
        </w:rPr>
        <w:t xml:space="preserve"> </w:t>
      </w:r>
      <w:r w:rsidRPr="003C790C">
        <w:rPr>
          <w:sz w:val="24"/>
          <w:szCs w:val="24"/>
        </w:rPr>
        <w:t>appropr</w:t>
      </w:r>
      <w:r w:rsidRPr="003C790C">
        <w:rPr>
          <w:spacing w:val="-1"/>
          <w:sz w:val="24"/>
          <w:szCs w:val="24"/>
        </w:rPr>
        <w:t>i</w:t>
      </w:r>
      <w:r w:rsidRPr="003C790C">
        <w:rPr>
          <w:spacing w:val="1"/>
          <w:sz w:val="24"/>
          <w:szCs w:val="24"/>
        </w:rPr>
        <w:t>a</w:t>
      </w:r>
      <w:r w:rsidRPr="003C790C">
        <w:rPr>
          <w:spacing w:val="-1"/>
          <w:sz w:val="24"/>
          <w:szCs w:val="24"/>
        </w:rPr>
        <w:t>t</w:t>
      </w:r>
      <w:r w:rsidRPr="003C790C">
        <w:rPr>
          <w:sz w:val="24"/>
          <w:szCs w:val="24"/>
        </w:rPr>
        <w:t>e,</w:t>
      </w:r>
      <w:r w:rsidRPr="003C790C">
        <w:rPr>
          <w:spacing w:val="2"/>
          <w:sz w:val="24"/>
          <w:szCs w:val="24"/>
        </w:rPr>
        <w:t xml:space="preserve"> </w:t>
      </w:r>
      <w:r w:rsidRPr="003C790C">
        <w:rPr>
          <w:spacing w:val="1"/>
          <w:sz w:val="24"/>
          <w:szCs w:val="24"/>
        </w:rPr>
        <w:t>a</w:t>
      </w:r>
      <w:r w:rsidRPr="003C790C">
        <w:rPr>
          <w:spacing w:val="-1"/>
          <w:sz w:val="24"/>
          <w:szCs w:val="24"/>
        </w:rPr>
        <w:t>s</w:t>
      </w:r>
      <w:r w:rsidRPr="003C790C">
        <w:rPr>
          <w:sz w:val="24"/>
          <w:szCs w:val="24"/>
        </w:rPr>
        <w:t>k</w:t>
      </w:r>
      <w:r w:rsidRPr="003C790C">
        <w:rPr>
          <w:spacing w:val="2"/>
          <w:sz w:val="24"/>
          <w:szCs w:val="24"/>
        </w:rPr>
        <w:t xml:space="preserve"> </w:t>
      </w:r>
      <w:r w:rsidRPr="003C790C">
        <w:rPr>
          <w:spacing w:val="1"/>
          <w:sz w:val="24"/>
          <w:szCs w:val="24"/>
        </w:rPr>
        <w:t>l</w:t>
      </w:r>
      <w:r w:rsidRPr="003C790C">
        <w:rPr>
          <w:sz w:val="24"/>
          <w:szCs w:val="24"/>
        </w:rPr>
        <w:t>ead</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ques</w:t>
      </w:r>
      <w:r w:rsidRPr="003C790C">
        <w:rPr>
          <w:spacing w:val="-1"/>
          <w:sz w:val="24"/>
          <w:szCs w:val="24"/>
        </w:rPr>
        <w:t>t</w:t>
      </w:r>
      <w:r w:rsidRPr="003C790C">
        <w:rPr>
          <w:spacing w:val="1"/>
          <w:sz w:val="24"/>
          <w:szCs w:val="24"/>
        </w:rPr>
        <w:t>i</w:t>
      </w:r>
      <w:r w:rsidRPr="003C790C">
        <w:rPr>
          <w:sz w:val="24"/>
          <w:szCs w:val="24"/>
        </w:rPr>
        <w:t>ons</w:t>
      </w:r>
      <w:r w:rsidRPr="003C790C">
        <w:rPr>
          <w:spacing w:val="2"/>
          <w:sz w:val="24"/>
          <w:szCs w:val="24"/>
        </w:rPr>
        <w:t xml:space="preserve"> </w:t>
      </w:r>
      <w:r w:rsidRPr="003C790C">
        <w:rPr>
          <w:spacing w:val="-1"/>
          <w:sz w:val="24"/>
          <w:szCs w:val="24"/>
        </w:rPr>
        <w:t>t</w:t>
      </w:r>
      <w:r w:rsidRPr="003C790C">
        <w:rPr>
          <w:spacing w:val="-3"/>
          <w:sz w:val="24"/>
          <w:szCs w:val="24"/>
        </w:rPr>
        <w:t>a</w:t>
      </w:r>
      <w:r w:rsidRPr="003C790C">
        <w:rPr>
          <w:sz w:val="24"/>
          <w:szCs w:val="24"/>
        </w:rPr>
        <w:t>r</w:t>
      </w:r>
      <w:r w:rsidRPr="003C790C">
        <w:rPr>
          <w:spacing w:val="-2"/>
          <w:sz w:val="24"/>
          <w:szCs w:val="24"/>
        </w:rPr>
        <w:t>g</w:t>
      </w:r>
      <w:r w:rsidRPr="003C790C">
        <w:rPr>
          <w:sz w:val="24"/>
          <w:szCs w:val="24"/>
        </w:rPr>
        <w:t>e</w:t>
      </w:r>
      <w:r w:rsidRPr="003C790C">
        <w:rPr>
          <w:spacing w:val="1"/>
          <w:sz w:val="24"/>
          <w:szCs w:val="24"/>
        </w:rPr>
        <w:t>t</w:t>
      </w:r>
      <w:r w:rsidRPr="003C790C">
        <w:rPr>
          <w:sz w:val="24"/>
          <w:szCs w:val="24"/>
        </w:rPr>
        <w:t>ed</w:t>
      </w:r>
      <w:r w:rsidRPr="003C790C">
        <w:rPr>
          <w:spacing w:val="2"/>
          <w:sz w:val="24"/>
          <w:szCs w:val="24"/>
        </w:rPr>
        <w:t xml:space="preserve"> </w:t>
      </w:r>
      <w:r w:rsidRPr="003C790C">
        <w:rPr>
          <w:spacing w:val="-1"/>
          <w:sz w:val="24"/>
          <w:szCs w:val="24"/>
        </w:rPr>
        <w:t>t</w:t>
      </w:r>
      <w:r w:rsidRPr="003C790C">
        <w:rPr>
          <w:sz w:val="24"/>
          <w:szCs w:val="24"/>
        </w:rPr>
        <w:t xml:space="preserve">o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z w:val="24"/>
          <w:szCs w:val="24"/>
        </w:rPr>
        <w:t>s or grou</w:t>
      </w:r>
      <w:r w:rsidRPr="003C790C">
        <w:rPr>
          <w:spacing w:val="-2"/>
          <w:sz w:val="24"/>
          <w:szCs w:val="24"/>
        </w:rPr>
        <w:t>p</w:t>
      </w:r>
      <w:r w:rsidRPr="003C790C">
        <w:rPr>
          <w:sz w:val="24"/>
          <w:szCs w:val="24"/>
        </w:rPr>
        <w:t xml:space="preserve">s, and </w:t>
      </w:r>
      <w:r w:rsidRPr="003C790C">
        <w:rPr>
          <w:spacing w:val="1"/>
          <w:sz w:val="24"/>
          <w:szCs w:val="24"/>
        </w:rPr>
        <w:t>e</w:t>
      </w:r>
      <w:r w:rsidRPr="003C790C">
        <w:rPr>
          <w:sz w:val="24"/>
          <w:szCs w:val="24"/>
        </w:rPr>
        <w:t>ncourage 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o par</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i</w:t>
      </w:r>
      <w:r w:rsidRPr="003C790C">
        <w:rPr>
          <w:sz w:val="24"/>
          <w:szCs w:val="24"/>
        </w:rPr>
        <w:t>pa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 xml:space="preserve">and </w:t>
      </w:r>
      <w:r w:rsidRPr="003C790C">
        <w:rPr>
          <w:spacing w:val="1"/>
          <w:sz w:val="24"/>
          <w:szCs w:val="24"/>
        </w:rPr>
        <w:t>a</w:t>
      </w:r>
      <w:r w:rsidRPr="003C790C">
        <w:rPr>
          <w:spacing w:val="-1"/>
          <w:sz w:val="24"/>
          <w:szCs w:val="24"/>
        </w:rPr>
        <w:t>s</w:t>
      </w:r>
      <w:r w:rsidRPr="003C790C">
        <w:rPr>
          <w:sz w:val="24"/>
          <w:szCs w:val="24"/>
        </w:rPr>
        <w:t>k ques</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p>
    <w:p w:rsidR="007978D5" w:rsidRPr="003C790C" w:rsidRDefault="003F763B">
      <w:pPr>
        <w:ind w:left="102" w:right="72"/>
        <w:jc w:val="both"/>
        <w:rPr>
          <w:sz w:val="24"/>
          <w:szCs w:val="24"/>
        </w:rPr>
      </w:pPr>
      <w:r w:rsidRPr="003C790C">
        <w:rPr>
          <w:sz w:val="24"/>
          <w:szCs w:val="24"/>
        </w:rPr>
        <w:t>Keep</w:t>
      </w:r>
      <w:r w:rsidRPr="003C790C">
        <w:rPr>
          <w:spacing w:val="5"/>
          <w:sz w:val="24"/>
          <w:szCs w:val="24"/>
        </w:rPr>
        <w:t xml:space="preserve"> </w:t>
      </w:r>
      <w:r w:rsidRPr="003C790C">
        <w:rPr>
          <w:spacing w:val="-1"/>
          <w:sz w:val="24"/>
          <w:szCs w:val="24"/>
        </w:rPr>
        <w:t>i</w:t>
      </w:r>
      <w:r w:rsidRPr="003C790C">
        <w:rPr>
          <w:sz w:val="24"/>
          <w:szCs w:val="24"/>
        </w:rPr>
        <w:t>n</w:t>
      </w:r>
      <w:r w:rsidRPr="003C790C">
        <w:rPr>
          <w:spacing w:val="5"/>
          <w:sz w:val="24"/>
          <w:szCs w:val="24"/>
        </w:rPr>
        <w:t xml:space="preserve"> </w:t>
      </w:r>
      <w:r w:rsidRPr="003C790C">
        <w:rPr>
          <w:spacing w:val="-1"/>
          <w:sz w:val="24"/>
          <w:szCs w:val="24"/>
        </w:rPr>
        <w:t>mi</w:t>
      </w:r>
      <w:r w:rsidRPr="003C790C">
        <w:rPr>
          <w:sz w:val="24"/>
          <w:szCs w:val="24"/>
        </w:rPr>
        <w:t>nd</w:t>
      </w:r>
      <w:r w:rsidRPr="003C790C">
        <w:rPr>
          <w:spacing w:val="5"/>
          <w:sz w:val="24"/>
          <w:szCs w:val="24"/>
        </w:rPr>
        <w:t xml:space="preserve"> </w:t>
      </w:r>
      <w:r w:rsidRPr="003C790C">
        <w:rPr>
          <w:spacing w:val="-1"/>
          <w:sz w:val="24"/>
          <w:szCs w:val="24"/>
        </w:rPr>
        <w:t>t</w:t>
      </w:r>
      <w:r w:rsidRPr="003C790C">
        <w:rPr>
          <w:sz w:val="24"/>
          <w:szCs w:val="24"/>
        </w:rPr>
        <w:t>hat</w:t>
      </w:r>
      <w:r w:rsidRPr="003C790C">
        <w:rPr>
          <w:spacing w:val="4"/>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4"/>
          <w:sz w:val="24"/>
          <w:szCs w:val="24"/>
        </w:rPr>
        <w:t xml:space="preserve"> </w:t>
      </w:r>
      <w:r w:rsidRPr="003C790C">
        <w:rPr>
          <w:sz w:val="24"/>
          <w:szCs w:val="24"/>
        </w:rPr>
        <w:t>words</w:t>
      </w:r>
      <w:r w:rsidRPr="003C790C">
        <w:rPr>
          <w:spacing w:val="3"/>
          <w:sz w:val="24"/>
          <w:szCs w:val="24"/>
        </w:rPr>
        <w:t xml:space="preserve"> </w:t>
      </w:r>
      <w:r w:rsidRPr="003C790C">
        <w:rPr>
          <w:sz w:val="24"/>
          <w:szCs w:val="24"/>
        </w:rPr>
        <w:t>reduce</w:t>
      </w:r>
      <w:r w:rsidRPr="003C790C">
        <w:rPr>
          <w:spacing w:val="4"/>
          <w:sz w:val="24"/>
          <w:szCs w:val="24"/>
        </w:rPr>
        <w:t xml:space="preserve"> </w:t>
      </w:r>
      <w:r w:rsidRPr="003C790C">
        <w:rPr>
          <w:sz w:val="24"/>
          <w:szCs w:val="24"/>
        </w:rPr>
        <w:t>your</w:t>
      </w:r>
      <w:r w:rsidRPr="003C790C">
        <w:rPr>
          <w:spacing w:val="5"/>
          <w:sz w:val="24"/>
          <w:szCs w:val="24"/>
        </w:rPr>
        <w:t xml:space="preserve"> </w:t>
      </w:r>
      <w:r w:rsidRPr="003C790C">
        <w:rPr>
          <w:sz w:val="24"/>
          <w:szCs w:val="24"/>
        </w:rPr>
        <w:t>po</w:t>
      </w:r>
      <w:r w:rsidRPr="003C790C">
        <w:rPr>
          <w:spacing w:val="-1"/>
          <w:sz w:val="24"/>
          <w:szCs w:val="24"/>
        </w:rPr>
        <w:t>w</w:t>
      </w:r>
      <w:r w:rsidRPr="003C790C">
        <w:rPr>
          <w:spacing w:val="1"/>
          <w:sz w:val="24"/>
          <w:szCs w:val="24"/>
        </w:rPr>
        <w:t>e</w:t>
      </w:r>
      <w:r w:rsidRPr="003C790C">
        <w:rPr>
          <w:sz w:val="24"/>
          <w:szCs w:val="24"/>
        </w:rPr>
        <w:t>r</w:t>
      </w:r>
      <w:r w:rsidRPr="003C790C">
        <w:rPr>
          <w:spacing w:val="3"/>
          <w:sz w:val="24"/>
          <w:szCs w:val="24"/>
        </w:rPr>
        <w:t xml:space="preserve"> </w:t>
      </w:r>
      <w:r w:rsidRPr="003C790C">
        <w:rPr>
          <w:sz w:val="24"/>
          <w:szCs w:val="24"/>
        </w:rPr>
        <w:t>as</w:t>
      </w:r>
      <w:r w:rsidRPr="003C790C">
        <w:rPr>
          <w:spacing w:val="5"/>
          <w:sz w:val="24"/>
          <w:szCs w:val="24"/>
        </w:rPr>
        <w:t xml:space="preserve"> </w:t>
      </w:r>
      <w:r w:rsidRPr="003C790C">
        <w:rPr>
          <w:sz w:val="24"/>
          <w:szCs w:val="24"/>
        </w:rPr>
        <w:t>a</w:t>
      </w:r>
      <w:r w:rsidRPr="003C790C">
        <w:rPr>
          <w:spacing w:val="2"/>
          <w:sz w:val="24"/>
          <w:szCs w:val="24"/>
        </w:rPr>
        <w:t xml:space="preserve"> </w:t>
      </w:r>
      <w:r w:rsidRPr="003C790C">
        <w:rPr>
          <w:sz w:val="24"/>
          <w:szCs w:val="24"/>
        </w:rPr>
        <w:t>speak</w:t>
      </w:r>
      <w:r w:rsidRPr="003C790C">
        <w:rPr>
          <w:spacing w:val="-6"/>
          <w:sz w:val="24"/>
          <w:szCs w:val="24"/>
        </w:rPr>
        <w:t>e</w:t>
      </w:r>
      <w:r w:rsidRPr="003C790C">
        <w:rPr>
          <w:spacing w:val="-2"/>
          <w:sz w:val="24"/>
          <w:szCs w:val="24"/>
        </w:rPr>
        <w:t>r</w:t>
      </w:r>
      <w:r w:rsidRPr="003C790C">
        <w:rPr>
          <w:sz w:val="24"/>
          <w:szCs w:val="24"/>
        </w:rPr>
        <w:t xml:space="preserve">. </w:t>
      </w:r>
      <w:r w:rsidRPr="003C790C">
        <w:rPr>
          <w:spacing w:val="-1"/>
          <w:sz w:val="24"/>
          <w:szCs w:val="24"/>
        </w:rPr>
        <w:t>F</w:t>
      </w:r>
      <w:r w:rsidRPr="003C790C">
        <w:rPr>
          <w:sz w:val="24"/>
          <w:szCs w:val="24"/>
        </w:rPr>
        <w:t>or</w:t>
      </w:r>
      <w:r w:rsidRPr="003C790C">
        <w:rPr>
          <w:spacing w:val="5"/>
          <w:sz w:val="24"/>
          <w:szCs w:val="24"/>
        </w:rPr>
        <w:t xml:space="preserve"> </w:t>
      </w:r>
      <w:r w:rsidRPr="003C790C">
        <w:rPr>
          <w:spacing w:val="-1"/>
          <w:sz w:val="24"/>
          <w:szCs w:val="24"/>
        </w:rPr>
        <w:t>i</w:t>
      </w:r>
      <w:r w:rsidRPr="003C790C">
        <w:rPr>
          <w:sz w:val="24"/>
          <w:szCs w:val="24"/>
        </w:rPr>
        <w:t>ns</w:t>
      </w:r>
      <w:r w:rsidRPr="003C790C">
        <w:rPr>
          <w:spacing w:val="-1"/>
          <w:sz w:val="24"/>
          <w:szCs w:val="24"/>
        </w:rPr>
        <w:t>t</w:t>
      </w:r>
      <w:r w:rsidRPr="003C790C">
        <w:rPr>
          <w:sz w:val="24"/>
          <w:szCs w:val="24"/>
        </w:rPr>
        <w:t>anc</w:t>
      </w:r>
      <w:r w:rsidRPr="003C790C">
        <w:rPr>
          <w:spacing w:val="1"/>
          <w:sz w:val="24"/>
          <w:szCs w:val="24"/>
        </w:rPr>
        <w:t>e</w:t>
      </w:r>
      <w:r w:rsidRPr="003C790C">
        <w:rPr>
          <w:sz w:val="24"/>
          <w:szCs w:val="24"/>
        </w:rPr>
        <w:t>,</w:t>
      </w:r>
      <w:r w:rsidRPr="003C790C">
        <w:rPr>
          <w:spacing w:val="3"/>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5"/>
          <w:sz w:val="24"/>
          <w:szCs w:val="24"/>
        </w:rPr>
        <w:t xml:space="preserve"> </w:t>
      </w:r>
      <w:r w:rsidRPr="003C790C">
        <w:rPr>
          <w:sz w:val="24"/>
          <w:szCs w:val="24"/>
        </w:rPr>
        <w:t>about</w:t>
      </w:r>
      <w:r w:rsidRPr="003C790C">
        <w:rPr>
          <w:spacing w:val="4"/>
          <w:sz w:val="24"/>
          <w:szCs w:val="24"/>
        </w:rPr>
        <w:t xml:space="preserve"> </w:t>
      </w:r>
      <w:r w:rsidRPr="003C790C">
        <w:rPr>
          <w:sz w:val="24"/>
          <w:szCs w:val="24"/>
        </w:rPr>
        <w:t xml:space="preserve">how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z w:val="24"/>
          <w:szCs w:val="24"/>
        </w:rPr>
        <w:t>e</w:t>
      </w:r>
      <w:r w:rsidRPr="003C790C">
        <w:rPr>
          <w:spacing w:val="17"/>
          <w:sz w:val="24"/>
          <w:szCs w:val="24"/>
        </w:rPr>
        <w:t xml:space="preserve"> </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enc</w:t>
      </w:r>
      <w:r w:rsidRPr="003C790C">
        <w:rPr>
          <w:spacing w:val="1"/>
          <w:sz w:val="24"/>
          <w:szCs w:val="24"/>
        </w:rPr>
        <w:t>e</w:t>
      </w:r>
      <w:r w:rsidRPr="003C790C">
        <w:rPr>
          <w:sz w:val="24"/>
          <w:szCs w:val="24"/>
        </w:rPr>
        <w:t>s</w:t>
      </w:r>
      <w:r w:rsidRPr="003C790C">
        <w:rPr>
          <w:spacing w:val="14"/>
          <w:sz w:val="24"/>
          <w:szCs w:val="24"/>
        </w:rPr>
        <w:t xml:space="preserve"> </w:t>
      </w:r>
      <w:r w:rsidRPr="003C790C">
        <w:rPr>
          <w:sz w:val="24"/>
          <w:szCs w:val="24"/>
        </w:rPr>
        <w:t>sound:</w:t>
      </w:r>
      <w:r w:rsidRPr="003C790C">
        <w:rPr>
          <w:spacing w:val="15"/>
          <w:sz w:val="24"/>
          <w:szCs w:val="24"/>
        </w:rPr>
        <w:t xml:space="preserve"> </w:t>
      </w:r>
      <w:r w:rsidRPr="003C790C">
        <w:rPr>
          <w:sz w:val="24"/>
          <w:szCs w:val="24"/>
        </w:rPr>
        <w:t>"I</w:t>
      </w:r>
      <w:r w:rsidRPr="003C790C">
        <w:rPr>
          <w:spacing w:val="16"/>
          <w:sz w:val="24"/>
          <w:szCs w:val="24"/>
        </w:rPr>
        <w:t xml:space="preserve"> </w:t>
      </w:r>
      <w:r w:rsidRPr="003C790C">
        <w:rPr>
          <w:spacing w:val="1"/>
          <w:sz w:val="24"/>
          <w:szCs w:val="24"/>
        </w:rPr>
        <w:t>j</w:t>
      </w:r>
      <w:r w:rsidRPr="003C790C">
        <w:rPr>
          <w:sz w:val="24"/>
          <w:szCs w:val="24"/>
        </w:rPr>
        <w:t>u</w:t>
      </w:r>
      <w:r w:rsidRPr="003C790C">
        <w:rPr>
          <w:spacing w:val="-1"/>
          <w:sz w:val="24"/>
          <w:szCs w:val="24"/>
        </w:rPr>
        <w:t>s</w:t>
      </w:r>
      <w:r w:rsidRPr="003C790C">
        <w:rPr>
          <w:sz w:val="24"/>
          <w:szCs w:val="24"/>
        </w:rPr>
        <w:t>t</w:t>
      </w:r>
      <w:r w:rsidRPr="003C790C">
        <w:rPr>
          <w:spacing w:val="17"/>
          <w:sz w:val="24"/>
          <w:szCs w:val="24"/>
        </w:rPr>
        <w:t xml:space="preserve"> </w:t>
      </w:r>
      <w:r w:rsidRPr="003C790C">
        <w:rPr>
          <w:spacing w:val="-1"/>
          <w:sz w:val="24"/>
          <w:szCs w:val="24"/>
        </w:rPr>
        <w:t>w</w:t>
      </w:r>
      <w:r w:rsidRPr="003C790C">
        <w:rPr>
          <w:spacing w:val="1"/>
          <w:sz w:val="24"/>
          <w:szCs w:val="24"/>
        </w:rPr>
        <w:t>a</w:t>
      </w:r>
      <w:r w:rsidRPr="003C790C">
        <w:rPr>
          <w:sz w:val="24"/>
          <w:szCs w:val="24"/>
        </w:rPr>
        <w:t>nt</w:t>
      </w:r>
      <w:r w:rsidRPr="003C790C">
        <w:rPr>
          <w:spacing w:val="15"/>
          <w:sz w:val="24"/>
          <w:szCs w:val="24"/>
        </w:rPr>
        <w:t xml:space="preserve"> </w:t>
      </w:r>
      <w:r w:rsidRPr="003C790C">
        <w:rPr>
          <w:spacing w:val="-1"/>
          <w:sz w:val="24"/>
          <w:szCs w:val="24"/>
        </w:rPr>
        <w:t>t</w:t>
      </w:r>
      <w:r w:rsidRPr="003C790C">
        <w:rPr>
          <w:sz w:val="24"/>
          <w:szCs w:val="24"/>
        </w:rPr>
        <w:t>o</w:t>
      </w:r>
      <w:r w:rsidRPr="003C790C">
        <w:rPr>
          <w:spacing w:val="15"/>
          <w:sz w:val="24"/>
          <w:szCs w:val="24"/>
        </w:rPr>
        <w:t xml:space="preserve"> </w:t>
      </w:r>
      <w:r w:rsidRPr="003C790C">
        <w:rPr>
          <w:spacing w:val="1"/>
          <w:sz w:val="24"/>
          <w:szCs w:val="24"/>
        </w:rPr>
        <w:t>a</w:t>
      </w:r>
      <w:r w:rsidRPr="003C790C">
        <w:rPr>
          <w:sz w:val="24"/>
          <w:szCs w:val="24"/>
        </w:rPr>
        <w:t>dd</w:t>
      </w:r>
      <w:r w:rsidRPr="003C790C">
        <w:rPr>
          <w:spacing w:val="15"/>
          <w:sz w:val="24"/>
          <w:szCs w:val="24"/>
        </w:rPr>
        <w:t xml:space="preserve"> </w:t>
      </w:r>
      <w:r w:rsidRPr="003C790C">
        <w:rPr>
          <w:spacing w:val="-1"/>
          <w:sz w:val="24"/>
          <w:szCs w:val="24"/>
        </w:rPr>
        <w:t>t</w:t>
      </w:r>
      <w:r w:rsidRPr="003C790C">
        <w:rPr>
          <w:sz w:val="24"/>
          <w:szCs w:val="24"/>
        </w:rPr>
        <w:t>hat</w:t>
      </w:r>
      <w:r w:rsidRPr="003C790C">
        <w:rPr>
          <w:spacing w:val="17"/>
          <w:sz w:val="24"/>
          <w:szCs w:val="24"/>
        </w:rPr>
        <w:t xml:space="preserve"> </w:t>
      </w:r>
      <w:r w:rsidRPr="003C790C">
        <w:rPr>
          <w:sz w:val="24"/>
          <w:szCs w:val="24"/>
        </w:rPr>
        <w:t>I</w:t>
      </w:r>
      <w:r w:rsidRPr="003C790C">
        <w:rPr>
          <w:spacing w:val="16"/>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15"/>
          <w:sz w:val="24"/>
          <w:szCs w:val="24"/>
        </w:rPr>
        <w:t xml:space="preserve"> </w:t>
      </w:r>
      <w:r w:rsidRPr="003C790C">
        <w:rPr>
          <w:sz w:val="24"/>
          <w:szCs w:val="24"/>
        </w:rPr>
        <w:t>we</w:t>
      </w:r>
      <w:r w:rsidRPr="003C790C">
        <w:rPr>
          <w:spacing w:val="15"/>
          <w:sz w:val="24"/>
          <w:szCs w:val="24"/>
        </w:rPr>
        <w:t xml:space="preserve"> </w:t>
      </w:r>
      <w:r w:rsidRPr="003C790C">
        <w:rPr>
          <w:spacing w:val="1"/>
          <w:sz w:val="24"/>
          <w:szCs w:val="24"/>
        </w:rPr>
        <w:t>c</w:t>
      </w:r>
      <w:r w:rsidRPr="003C790C">
        <w:rPr>
          <w:sz w:val="24"/>
          <w:szCs w:val="24"/>
        </w:rPr>
        <w:t>an</w:t>
      </w:r>
      <w:r w:rsidRPr="003C790C">
        <w:rPr>
          <w:spacing w:val="15"/>
          <w:sz w:val="24"/>
          <w:szCs w:val="24"/>
        </w:rPr>
        <w:t xml:space="preserve"> </w:t>
      </w:r>
      <w:r w:rsidRPr="003C790C">
        <w:rPr>
          <w:spacing w:val="-1"/>
          <w:sz w:val="24"/>
          <w:szCs w:val="24"/>
        </w:rPr>
        <w:t>m</w:t>
      </w:r>
      <w:r w:rsidRPr="003C790C">
        <w:rPr>
          <w:sz w:val="24"/>
          <w:szCs w:val="24"/>
        </w:rPr>
        <w:t>eet</w:t>
      </w:r>
      <w:r w:rsidRPr="003C790C">
        <w:rPr>
          <w:spacing w:val="17"/>
          <w:sz w:val="24"/>
          <w:szCs w:val="24"/>
        </w:rPr>
        <w:t xml:space="preserve"> </w:t>
      </w:r>
      <w:r w:rsidRPr="003C790C">
        <w:rPr>
          <w:spacing w:val="-1"/>
          <w:sz w:val="24"/>
          <w:szCs w:val="24"/>
        </w:rPr>
        <w:t>t</w:t>
      </w:r>
      <w:r w:rsidRPr="003C790C">
        <w:rPr>
          <w:sz w:val="24"/>
          <w:szCs w:val="24"/>
        </w:rPr>
        <w:t>hese</w:t>
      </w:r>
      <w:r w:rsidRPr="003C790C">
        <w:rPr>
          <w:spacing w:val="15"/>
          <w:sz w:val="24"/>
          <w:szCs w:val="24"/>
        </w:rPr>
        <w:t xml:space="preserve"> </w:t>
      </w:r>
      <w:r w:rsidRPr="003C790C">
        <w:rPr>
          <w:sz w:val="24"/>
          <w:szCs w:val="24"/>
        </w:rPr>
        <w:t>go</w:t>
      </w:r>
      <w:r w:rsidRPr="003C790C">
        <w:rPr>
          <w:spacing w:val="1"/>
          <w:sz w:val="24"/>
          <w:szCs w:val="24"/>
        </w:rPr>
        <w:t>a</w:t>
      </w:r>
      <w:r w:rsidRPr="003C790C">
        <w:rPr>
          <w:spacing w:val="-1"/>
          <w:sz w:val="24"/>
          <w:szCs w:val="24"/>
        </w:rPr>
        <w:t>l</w:t>
      </w:r>
      <w:r w:rsidRPr="003C790C">
        <w:rPr>
          <w:sz w:val="24"/>
          <w:szCs w:val="24"/>
        </w:rPr>
        <w:t>s"</w:t>
      </w:r>
      <w:r w:rsidRPr="003C790C">
        <w:rPr>
          <w:spacing w:val="16"/>
          <w:sz w:val="24"/>
          <w:szCs w:val="24"/>
        </w:rPr>
        <w:t xml:space="preserve"> </w:t>
      </w:r>
      <w:r w:rsidRPr="003C790C">
        <w:rPr>
          <w:sz w:val="24"/>
          <w:szCs w:val="24"/>
        </w:rPr>
        <w:t>or</w:t>
      </w:r>
      <w:r w:rsidRPr="003C790C">
        <w:rPr>
          <w:spacing w:val="16"/>
          <w:sz w:val="24"/>
          <w:szCs w:val="24"/>
        </w:rPr>
        <w:t xml:space="preserve"> </w:t>
      </w:r>
      <w:r w:rsidRPr="003C790C">
        <w:rPr>
          <w:spacing w:val="-2"/>
          <w:sz w:val="24"/>
          <w:szCs w:val="24"/>
        </w:rPr>
        <w:t>"</w:t>
      </w:r>
      <w:r w:rsidRPr="003C790C">
        <w:rPr>
          <w:sz w:val="24"/>
          <w:szCs w:val="24"/>
        </w:rPr>
        <w:t>I</w:t>
      </w:r>
      <w:r w:rsidRPr="003C790C">
        <w:rPr>
          <w:spacing w:val="18"/>
          <w:sz w:val="24"/>
          <w:szCs w:val="24"/>
        </w:rPr>
        <w:t xml:space="preserve"> </w:t>
      </w:r>
      <w:r w:rsidRPr="003C790C">
        <w:rPr>
          <w:spacing w:val="-1"/>
          <w:sz w:val="24"/>
          <w:szCs w:val="24"/>
        </w:rPr>
        <w:t>j</w:t>
      </w:r>
      <w:r w:rsidRPr="003C790C">
        <w:rPr>
          <w:sz w:val="24"/>
          <w:szCs w:val="24"/>
        </w:rPr>
        <w:t>u</w:t>
      </w:r>
      <w:r w:rsidRPr="003C790C">
        <w:rPr>
          <w:spacing w:val="-1"/>
          <w:sz w:val="24"/>
          <w:szCs w:val="24"/>
        </w:rPr>
        <w:t>s</w:t>
      </w:r>
      <w:r w:rsidRPr="003C790C">
        <w:rPr>
          <w:sz w:val="24"/>
          <w:szCs w:val="24"/>
        </w:rPr>
        <w:t>t</w:t>
      </w:r>
      <w:r w:rsidRPr="003C790C">
        <w:rPr>
          <w:spacing w:val="17"/>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nk </w:t>
      </w:r>
      <w:r w:rsidRPr="003C790C">
        <w:rPr>
          <w:spacing w:val="-1"/>
          <w:sz w:val="24"/>
          <w:szCs w:val="24"/>
        </w:rPr>
        <w:lastRenderedPageBreak/>
        <w:t>t</w:t>
      </w:r>
      <w:r w:rsidRPr="003C790C">
        <w:rPr>
          <w:sz w:val="24"/>
          <w:szCs w:val="24"/>
        </w:rPr>
        <w:t>h</w:t>
      </w:r>
      <w:r w:rsidRPr="003C790C">
        <w:rPr>
          <w:spacing w:val="1"/>
          <w:sz w:val="24"/>
          <w:szCs w:val="24"/>
        </w:rPr>
        <w:t>i</w:t>
      </w:r>
      <w:r w:rsidRPr="003C790C">
        <w:rPr>
          <w:sz w:val="24"/>
          <w:szCs w:val="24"/>
        </w:rPr>
        <w:t xml:space="preserve">s </w:t>
      </w:r>
      <w:r w:rsidRPr="003C790C">
        <w:rPr>
          <w:spacing w:val="-2"/>
          <w:sz w:val="24"/>
          <w:szCs w:val="24"/>
        </w:rPr>
        <w:t>p</w:t>
      </w:r>
      <w:r w:rsidRPr="003C790C">
        <w:rPr>
          <w:spacing w:val="1"/>
          <w:sz w:val="24"/>
          <w:szCs w:val="24"/>
        </w:rPr>
        <w:t>l</w:t>
      </w:r>
      <w:r w:rsidRPr="003C790C">
        <w:rPr>
          <w:sz w:val="24"/>
          <w:szCs w:val="24"/>
        </w:rPr>
        <w:t xml:space="preserve">an </w:t>
      </w:r>
      <w:r w:rsidRPr="003C790C">
        <w:rPr>
          <w:spacing w:val="-1"/>
          <w:sz w:val="24"/>
          <w:szCs w:val="24"/>
        </w:rPr>
        <w:t>i</w:t>
      </w:r>
      <w:r w:rsidRPr="003C790C">
        <w:rPr>
          <w:sz w:val="24"/>
          <w:szCs w:val="24"/>
        </w:rPr>
        <w:t>s a good on</w:t>
      </w:r>
      <w:r w:rsidRPr="003C790C">
        <w:rPr>
          <w:spacing w:val="1"/>
          <w:sz w:val="24"/>
          <w:szCs w:val="24"/>
        </w:rPr>
        <w:t>e</w:t>
      </w:r>
      <w:r w:rsidRPr="003C790C">
        <w:rPr>
          <w:sz w:val="24"/>
          <w:szCs w:val="24"/>
        </w:rPr>
        <w:t>."</w:t>
      </w:r>
      <w:r w:rsidRPr="003C790C">
        <w:rPr>
          <w:spacing w:val="-4"/>
          <w:sz w:val="24"/>
          <w:szCs w:val="24"/>
        </w:rPr>
        <w:t xml:space="preserve"> </w:t>
      </w:r>
      <w:r w:rsidRPr="003C790C">
        <w:rPr>
          <w:spacing w:val="-1"/>
          <w:sz w:val="24"/>
          <w:szCs w:val="24"/>
        </w:rPr>
        <w:t>T</w:t>
      </w:r>
      <w:r w:rsidRPr="003C790C">
        <w:rPr>
          <w:sz w:val="24"/>
          <w:szCs w:val="24"/>
        </w:rPr>
        <w:t>he words</w:t>
      </w:r>
      <w:r w:rsidRPr="003C790C">
        <w:rPr>
          <w:spacing w:val="-1"/>
          <w:sz w:val="24"/>
          <w:szCs w:val="24"/>
        </w:rPr>
        <w:t xml:space="preserve"> </w:t>
      </w:r>
      <w:r w:rsidRPr="003C790C">
        <w:rPr>
          <w:sz w:val="24"/>
          <w:szCs w:val="24"/>
        </w:rPr>
        <w:t>"</w:t>
      </w:r>
      <w:r w:rsidRPr="003C790C">
        <w:rPr>
          <w:spacing w:val="1"/>
          <w:sz w:val="24"/>
          <w:szCs w:val="24"/>
        </w:rPr>
        <w:t>j</w:t>
      </w:r>
      <w:r w:rsidRPr="003C790C">
        <w:rPr>
          <w:sz w:val="24"/>
          <w:szCs w:val="24"/>
        </w:rPr>
        <w:t>u</w:t>
      </w:r>
      <w:r w:rsidRPr="003C790C">
        <w:rPr>
          <w:spacing w:val="-1"/>
          <w:sz w:val="24"/>
          <w:szCs w:val="24"/>
        </w:rPr>
        <w:t>s</w:t>
      </w:r>
      <w:r w:rsidRPr="003C790C">
        <w:rPr>
          <w:spacing w:val="1"/>
          <w:sz w:val="24"/>
          <w:szCs w:val="24"/>
        </w:rPr>
        <w:t>t</w:t>
      </w:r>
      <w:r w:rsidRPr="003C790C">
        <w:rPr>
          <w:sz w:val="24"/>
          <w:szCs w:val="24"/>
        </w:rPr>
        <w:t xml:space="preserve">" and "I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nk" </w:t>
      </w:r>
      <w:r w:rsidRPr="003C790C">
        <w:rPr>
          <w:spacing w:val="-1"/>
          <w:sz w:val="24"/>
          <w:szCs w:val="24"/>
        </w:rPr>
        <w:t>li</w:t>
      </w:r>
      <w:r w:rsidRPr="003C790C">
        <w:rPr>
          <w:spacing w:val="1"/>
          <w:sz w:val="24"/>
          <w:szCs w:val="24"/>
        </w:rPr>
        <w:t>m</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 xml:space="preserve">your </w:t>
      </w:r>
      <w:r w:rsidRPr="003C790C">
        <w:rPr>
          <w:spacing w:val="1"/>
          <w:sz w:val="24"/>
          <w:szCs w:val="24"/>
        </w:rPr>
        <w:t>a</w:t>
      </w:r>
      <w:r w:rsidRPr="003C790C">
        <w:rPr>
          <w:spacing w:val="-2"/>
          <w:sz w:val="24"/>
          <w:szCs w:val="24"/>
        </w:rPr>
        <w:t>u</w:t>
      </w:r>
      <w:r w:rsidRPr="003C790C">
        <w:rPr>
          <w:spacing w:val="1"/>
          <w:sz w:val="24"/>
          <w:szCs w:val="24"/>
        </w:rPr>
        <w:t>t</w:t>
      </w:r>
      <w:r w:rsidRPr="003C790C">
        <w:rPr>
          <w:sz w:val="24"/>
          <w:szCs w:val="24"/>
        </w:rPr>
        <w:t>hor</w:t>
      </w:r>
      <w:r w:rsidRPr="003C790C">
        <w:rPr>
          <w:spacing w:val="-1"/>
          <w:sz w:val="24"/>
          <w:szCs w:val="24"/>
        </w:rPr>
        <w:t>it</w:t>
      </w:r>
      <w:r w:rsidRPr="003C790C">
        <w:rPr>
          <w:sz w:val="24"/>
          <w:szCs w:val="24"/>
        </w:rPr>
        <w:t>y</w:t>
      </w:r>
      <w:r w:rsidRPr="003C790C">
        <w:rPr>
          <w:spacing w:val="2"/>
          <w:sz w:val="24"/>
          <w:szCs w:val="24"/>
        </w:rPr>
        <w:t xml:space="preserve"> </w:t>
      </w:r>
      <w:r w:rsidRPr="003C790C">
        <w:rPr>
          <w:sz w:val="24"/>
          <w:szCs w:val="24"/>
        </w:rPr>
        <w:t>and conv</w:t>
      </w:r>
      <w:r w:rsidRPr="003C790C">
        <w:rPr>
          <w:spacing w:val="-1"/>
          <w:sz w:val="24"/>
          <w:szCs w:val="24"/>
        </w:rPr>
        <w:t>i</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on. Don</w:t>
      </w:r>
      <w:r w:rsidRPr="003C790C">
        <w:rPr>
          <w:spacing w:val="-1"/>
          <w:sz w:val="24"/>
          <w:szCs w:val="24"/>
        </w:rPr>
        <w:t>'</w:t>
      </w:r>
      <w:r w:rsidRPr="003C790C">
        <w:rPr>
          <w:sz w:val="24"/>
          <w:szCs w:val="24"/>
        </w:rPr>
        <w:t xml:space="preserve">t use </w:t>
      </w:r>
      <w:r w:rsidRPr="003C790C">
        <w:rPr>
          <w:spacing w:val="1"/>
          <w:sz w:val="24"/>
          <w:szCs w:val="24"/>
        </w:rPr>
        <w:t>t</w:t>
      </w:r>
      <w:r w:rsidRPr="003C790C">
        <w:rPr>
          <w:spacing w:val="-2"/>
          <w:sz w:val="24"/>
          <w:szCs w:val="24"/>
        </w:rPr>
        <w:t>h</w:t>
      </w:r>
      <w:r w:rsidRPr="003C790C">
        <w:rPr>
          <w:spacing w:val="1"/>
          <w:sz w:val="24"/>
          <w:szCs w:val="24"/>
        </w:rPr>
        <w:t>e</w:t>
      </w:r>
      <w:r w:rsidRPr="003C790C">
        <w:rPr>
          <w:spacing w:val="-1"/>
          <w:sz w:val="24"/>
          <w:szCs w:val="24"/>
        </w:rPr>
        <w:t>m</w:t>
      </w:r>
      <w:r w:rsidRPr="003C790C">
        <w:rPr>
          <w:sz w:val="24"/>
          <w:szCs w:val="24"/>
        </w:rPr>
        <w:t>.</w:t>
      </w:r>
    </w:p>
    <w:p w:rsidR="007978D5" w:rsidRPr="003C790C" w:rsidRDefault="003F763B">
      <w:pPr>
        <w:ind w:left="102" w:right="68"/>
        <w:jc w:val="both"/>
        <w:rPr>
          <w:sz w:val="24"/>
          <w:szCs w:val="24"/>
        </w:rPr>
      </w:pPr>
      <w:r w:rsidRPr="003C790C">
        <w:rPr>
          <w:sz w:val="24"/>
          <w:szCs w:val="24"/>
        </w:rPr>
        <w:t xml:space="preserve">A </w:t>
      </w:r>
      <w:r w:rsidRPr="003C790C">
        <w:rPr>
          <w:spacing w:val="-1"/>
          <w:sz w:val="24"/>
          <w:szCs w:val="24"/>
        </w:rPr>
        <w:t>s</w:t>
      </w:r>
      <w:r w:rsidRPr="003C790C">
        <w:rPr>
          <w:spacing w:val="1"/>
          <w:sz w:val="24"/>
          <w:szCs w:val="24"/>
        </w:rPr>
        <w:t>i</w:t>
      </w:r>
      <w:r w:rsidRPr="003C790C">
        <w:rPr>
          <w:spacing w:val="-1"/>
          <w:sz w:val="24"/>
          <w:szCs w:val="24"/>
        </w:rPr>
        <w:t>mi</w:t>
      </w:r>
      <w:r w:rsidRPr="003C790C">
        <w:rPr>
          <w:spacing w:val="1"/>
          <w:sz w:val="24"/>
          <w:szCs w:val="24"/>
        </w:rPr>
        <w:t>l</w:t>
      </w:r>
      <w:r w:rsidRPr="003C790C">
        <w:rPr>
          <w:sz w:val="24"/>
          <w:szCs w:val="24"/>
        </w:rPr>
        <w:t>ar</w:t>
      </w:r>
      <w:r w:rsidRPr="003C790C">
        <w:rPr>
          <w:spacing w:val="14"/>
          <w:sz w:val="24"/>
          <w:szCs w:val="24"/>
        </w:rPr>
        <w:t xml:space="preserve"> </w:t>
      </w:r>
      <w:r w:rsidRPr="003C790C">
        <w:rPr>
          <w:spacing w:val="-1"/>
          <w:sz w:val="24"/>
          <w:szCs w:val="24"/>
        </w:rPr>
        <w:t>w</w:t>
      </w:r>
      <w:r w:rsidRPr="003C790C">
        <w:rPr>
          <w:sz w:val="24"/>
          <w:szCs w:val="24"/>
        </w:rPr>
        <w:t>ord</w:t>
      </w:r>
      <w:r w:rsidRPr="003C790C">
        <w:rPr>
          <w:spacing w:val="13"/>
          <w:sz w:val="24"/>
          <w:szCs w:val="24"/>
        </w:rPr>
        <w:t xml:space="preserve"> </w:t>
      </w:r>
      <w:r w:rsidRPr="003C790C">
        <w:rPr>
          <w:spacing w:val="-1"/>
          <w:sz w:val="24"/>
          <w:szCs w:val="24"/>
        </w:rPr>
        <w:t>i</w:t>
      </w:r>
      <w:r w:rsidRPr="003C790C">
        <w:rPr>
          <w:sz w:val="24"/>
          <w:szCs w:val="24"/>
        </w:rPr>
        <w:t>s</w:t>
      </w:r>
      <w:r w:rsidRPr="003C790C">
        <w:rPr>
          <w:spacing w:val="12"/>
          <w:sz w:val="24"/>
          <w:szCs w:val="24"/>
        </w:rPr>
        <w:t xml:space="preserve"> </w:t>
      </w:r>
      <w:r w:rsidRPr="003C790C">
        <w:rPr>
          <w:sz w:val="24"/>
          <w:szCs w:val="24"/>
        </w:rPr>
        <w:t>"a</w:t>
      </w:r>
      <w:r w:rsidRPr="003C790C">
        <w:rPr>
          <w:spacing w:val="1"/>
          <w:sz w:val="24"/>
          <w:szCs w:val="24"/>
        </w:rPr>
        <w:t>c</w:t>
      </w:r>
      <w:r w:rsidRPr="003C790C">
        <w:rPr>
          <w:spacing w:val="-1"/>
          <w:sz w:val="24"/>
          <w:szCs w:val="24"/>
        </w:rPr>
        <w:t>t</w:t>
      </w:r>
      <w:r w:rsidRPr="003C790C">
        <w:rPr>
          <w:sz w:val="24"/>
          <w:szCs w:val="24"/>
        </w:rPr>
        <w:t>ua</w:t>
      </w:r>
      <w:r w:rsidRPr="003C790C">
        <w:rPr>
          <w:spacing w:val="1"/>
          <w:sz w:val="24"/>
          <w:szCs w:val="24"/>
        </w:rPr>
        <w:t>l</w:t>
      </w:r>
      <w:r w:rsidRPr="003C790C">
        <w:rPr>
          <w:spacing w:val="-9"/>
          <w:sz w:val="24"/>
          <w:szCs w:val="24"/>
        </w:rPr>
        <w:t>l</w:t>
      </w:r>
      <w:r w:rsidRPr="003C790C">
        <w:rPr>
          <w:spacing w:val="-4"/>
          <w:sz w:val="24"/>
          <w:szCs w:val="24"/>
        </w:rPr>
        <w:t>y</w:t>
      </w:r>
      <w:r w:rsidRPr="003C790C">
        <w:rPr>
          <w:spacing w:val="-2"/>
          <w:sz w:val="24"/>
          <w:szCs w:val="24"/>
        </w:rPr>
        <w:t>,</w:t>
      </w:r>
      <w:r w:rsidRPr="003C790C">
        <w:rPr>
          <w:sz w:val="24"/>
          <w:szCs w:val="24"/>
        </w:rPr>
        <w:t>"</w:t>
      </w:r>
      <w:r w:rsidRPr="003C790C">
        <w:rPr>
          <w:spacing w:val="11"/>
          <w:sz w:val="24"/>
          <w:szCs w:val="24"/>
        </w:rPr>
        <w:t xml:space="preserve"> </w:t>
      </w:r>
      <w:r w:rsidRPr="003C790C">
        <w:rPr>
          <w:sz w:val="24"/>
          <w:szCs w:val="24"/>
        </w:rPr>
        <w:t>as</w:t>
      </w:r>
      <w:r w:rsidRPr="003C790C">
        <w:rPr>
          <w:spacing w:val="12"/>
          <w:sz w:val="24"/>
          <w:szCs w:val="24"/>
        </w:rPr>
        <w:t xml:space="preserve"> </w:t>
      </w:r>
      <w:r w:rsidRPr="003C790C">
        <w:rPr>
          <w:spacing w:val="-1"/>
          <w:sz w:val="24"/>
          <w:szCs w:val="24"/>
        </w:rPr>
        <w:t>i</w:t>
      </w:r>
      <w:r w:rsidRPr="003C790C">
        <w:rPr>
          <w:sz w:val="24"/>
          <w:szCs w:val="24"/>
        </w:rPr>
        <w:t>n,</w:t>
      </w:r>
      <w:r w:rsidRPr="003C790C">
        <w:rPr>
          <w:spacing w:val="13"/>
          <w:sz w:val="24"/>
          <w:szCs w:val="24"/>
        </w:rPr>
        <w:t xml:space="preserve"> </w:t>
      </w:r>
      <w:r w:rsidRPr="003C790C">
        <w:rPr>
          <w:sz w:val="24"/>
          <w:szCs w:val="24"/>
        </w:rPr>
        <w:t>"</w:t>
      </w:r>
      <w:r w:rsidRPr="003C790C">
        <w:rPr>
          <w:spacing w:val="-1"/>
          <w:sz w:val="24"/>
          <w:szCs w:val="24"/>
        </w:rPr>
        <w:t>A</w:t>
      </w:r>
      <w:r w:rsidRPr="003C790C">
        <w:rPr>
          <w:spacing w:val="1"/>
          <w:sz w:val="24"/>
          <w:szCs w:val="24"/>
        </w:rPr>
        <w:t>c</w:t>
      </w:r>
      <w:r w:rsidRPr="003C790C">
        <w:rPr>
          <w:spacing w:val="-1"/>
          <w:sz w:val="24"/>
          <w:szCs w:val="24"/>
        </w:rPr>
        <w:t>t</w:t>
      </w:r>
      <w:r w:rsidRPr="003C790C">
        <w:rPr>
          <w:sz w:val="24"/>
          <w:szCs w:val="24"/>
        </w:rPr>
        <w:t>ua</w:t>
      </w:r>
      <w:r w:rsidRPr="003C790C">
        <w:rPr>
          <w:spacing w:val="1"/>
          <w:sz w:val="24"/>
          <w:szCs w:val="24"/>
        </w:rPr>
        <w:t>l</w:t>
      </w:r>
      <w:r w:rsidRPr="003C790C">
        <w:rPr>
          <w:spacing w:val="-9"/>
          <w:sz w:val="24"/>
          <w:szCs w:val="24"/>
        </w:rPr>
        <w:t>l</w:t>
      </w:r>
      <w:r w:rsidRPr="003C790C">
        <w:rPr>
          <w:spacing w:val="-4"/>
          <w:sz w:val="24"/>
          <w:szCs w:val="24"/>
        </w:rPr>
        <w:t>y</w:t>
      </w:r>
      <w:r w:rsidRPr="003C790C">
        <w:rPr>
          <w:sz w:val="24"/>
          <w:szCs w:val="24"/>
        </w:rPr>
        <w:t>,</w:t>
      </w:r>
      <w:r w:rsidRPr="003C790C">
        <w:rPr>
          <w:spacing w:val="10"/>
          <w:sz w:val="24"/>
          <w:szCs w:val="24"/>
        </w:rPr>
        <w:t xml:space="preserve"> </w:t>
      </w:r>
      <w:r w:rsidRPr="003C790C">
        <w:rPr>
          <w:sz w:val="24"/>
          <w:szCs w:val="24"/>
        </w:rPr>
        <w:t>I</w:t>
      </w:r>
      <w:r w:rsidRPr="003C790C">
        <w:rPr>
          <w:spacing w:val="-1"/>
          <w:sz w:val="24"/>
          <w:szCs w:val="24"/>
        </w:rPr>
        <w:t>'</w:t>
      </w:r>
      <w:r w:rsidRPr="003C790C">
        <w:rPr>
          <w:sz w:val="24"/>
          <w:szCs w:val="24"/>
        </w:rPr>
        <w:t>d</w:t>
      </w:r>
      <w:r w:rsidRPr="003C790C">
        <w:rPr>
          <w:spacing w:val="13"/>
          <w:sz w:val="24"/>
          <w:szCs w:val="24"/>
        </w:rPr>
        <w:t xml:space="preserve"> </w:t>
      </w:r>
      <w:r w:rsidRPr="003C790C">
        <w:rPr>
          <w:spacing w:val="-1"/>
          <w:sz w:val="24"/>
          <w:szCs w:val="24"/>
        </w:rPr>
        <w:t>li</w:t>
      </w:r>
      <w:r w:rsidRPr="003C790C">
        <w:rPr>
          <w:sz w:val="24"/>
          <w:szCs w:val="24"/>
        </w:rPr>
        <w:t>ke</w:t>
      </w:r>
      <w:r w:rsidRPr="003C790C">
        <w:rPr>
          <w:spacing w:val="13"/>
          <w:sz w:val="24"/>
          <w:szCs w:val="24"/>
        </w:rPr>
        <w:t xml:space="preserve"> </w:t>
      </w:r>
      <w:r w:rsidRPr="003C790C">
        <w:rPr>
          <w:spacing w:val="-1"/>
          <w:sz w:val="24"/>
          <w:szCs w:val="24"/>
        </w:rPr>
        <w:t>t</w:t>
      </w:r>
      <w:r w:rsidRPr="003C790C">
        <w:rPr>
          <w:sz w:val="24"/>
          <w:szCs w:val="24"/>
        </w:rPr>
        <w:t>o</w:t>
      </w:r>
      <w:r w:rsidRPr="003C790C">
        <w:rPr>
          <w:spacing w:val="13"/>
          <w:sz w:val="24"/>
          <w:szCs w:val="24"/>
        </w:rPr>
        <w:t xml:space="preserve"> </w:t>
      </w:r>
      <w:r w:rsidRPr="003C790C">
        <w:rPr>
          <w:sz w:val="24"/>
          <w:szCs w:val="24"/>
        </w:rPr>
        <w:t>add</w:t>
      </w:r>
      <w:r w:rsidRPr="003C790C">
        <w:rPr>
          <w:spacing w:val="13"/>
          <w:sz w:val="24"/>
          <w:szCs w:val="24"/>
        </w:rPr>
        <w:t xml:space="preserve"> </w:t>
      </w:r>
      <w:r w:rsidRPr="003C790C">
        <w:rPr>
          <w:spacing w:val="-1"/>
          <w:sz w:val="24"/>
          <w:szCs w:val="24"/>
        </w:rPr>
        <w:t>t</w:t>
      </w:r>
      <w:r w:rsidRPr="003C790C">
        <w:rPr>
          <w:sz w:val="24"/>
          <w:szCs w:val="24"/>
        </w:rPr>
        <w:t>hat</w:t>
      </w:r>
      <w:r w:rsidRPr="003C790C">
        <w:rPr>
          <w:spacing w:val="13"/>
          <w:sz w:val="24"/>
          <w:szCs w:val="24"/>
        </w:rPr>
        <w:t xml:space="preserve"> </w:t>
      </w:r>
      <w:r w:rsidRPr="003C790C">
        <w:rPr>
          <w:sz w:val="24"/>
          <w:szCs w:val="24"/>
        </w:rPr>
        <w:t>we</w:t>
      </w:r>
      <w:r w:rsidRPr="003C790C">
        <w:rPr>
          <w:spacing w:val="13"/>
          <w:sz w:val="24"/>
          <w:szCs w:val="24"/>
        </w:rPr>
        <w:t xml:space="preserve"> </w:t>
      </w:r>
      <w:r w:rsidRPr="003C790C">
        <w:rPr>
          <w:spacing w:val="-1"/>
          <w:sz w:val="24"/>
          <w:szCs w:val="24"/>
        </w:rPr>
        <w:t>w</w:t>
      </w:r>
      <w:r w:rsidRPr="003C790C">
        <w:rPr>
          <w:spacing w:val="1"/>
          <w:sz w:val="24"/>
          <w:szCs w:val="24"/>
        </w:rPr>
        <w:t>e</w:t>
      </w:r>
      <w:r w:rsidRPr="003C790C">
        <w:rPr>
          <w:sz w:val="24"/>
          <w:szCs w:val="24"/>
        </w:rPr>
        <w:t>re</w:t>
      </w:r>
      <w:r w:rsidRPr="003C790C">
        <w:rPr>
          <w:spacing w:val="11"/>
          <w:sz w:val="24"/>
          <w:szCs w:val="24"/>
        </w:rPr>
        <w:t xml:space="preserve"> </w:t>
      </w:r>
      <w:r w:rsidRPr="003C790C">
        <w:rPr>
          <w:sz w:val="24"/>
          <w:szCs w:val="24"/>
        </w:rPr>
        <w:t>und</w:t>
      </w:r>
      <w:r w:rsidRPr="003C790C">
        <w:rPr>
          <w:spacing w:val="1"/>
          <w:sz w:val="24"/>
          <w:szCs w:val="24"/>
        </w:rPr>
        <w:t>e</w:t>
      </w:r>
      <w:r w:rsidRPr="003C790C">
        <w:rPr>
          <w:sz w:val="24"/>
          <w:szCs w:val="24"/>
        </w:rPr>
        <w:t>r</w:t>
      </w:r>
      <w:r w:rsidRPr="003C790C">
        <w:rPr>
          <w:spacing w:val="11"/>
          <w:sz w:val="24"/>
          <w:szCs w:val="24"/>
        </w:rPr>
        <w:t xml:space="preserve"> </w:t>
      </w:r>
      <w:r w:rsidRPr="003C790C">
        <w:rPr>
          <w:sz w:val="24"/>
          <w:szCs w:val="24"/>
        </w:rPr>
        <w:t>budget</w:t>
      </w:r>
      <w:r w:rsidRPr="003C790C">
        <w:rPr>
          <w:spacing w:val="13"/>
          <w:sz w:val="24"/>
          <w:szCs w:val="24"/>
        </w:rPr>
        <w:t xml:space="preserve"> </w:t>
      </w:r>
      <w:r w:rsidRPr="003C790C">
        <w:rPr>
          <w:spacing w:val="1"/>
          <w:sz w:val="24"/>
          <w:szCs w:val="24"/>
        </w:rPr>
        <w:t>l</w:t>
      </w:r>
      <w:r w:rsidRPr="003C790C">
        <w:rPr>
          <w:spacing w:val="-3"/>
          <w:sz w:val="24"/>
          <w:szCs w:val="24"/>
        </w:rPr>
        <w:t>a</w:t>
      </w:r>
      <w:r w:rsidRPr="003C790C">
        <w:rPr>
          <w:sz w:val="24"/>
          <w:szCs w:val="24"/>
        </w:rPr>
        <w:t>st quar</w:t>
      </w:r>
      <w:r w:rsidRPr="003C790C">
        <w:rPr>
          <w:spacing w:val="1"/>
          <w:sz w:val="24"/>
          <w:szCs w:val="24"/>
        </w:rPr>
        <w:t>t</w:t>
      </w:r>
      <w:r w:rsidRPr="003C790C">
        <w:rPr>
          <w:spacing w:val="-6"/>
          <w:sz w:val="24"/>
          <w:szCs w:val="24"/>
        </w:rPr>
        <w:t>e</w:t>
      </w:r>
      <w:r w:rsidRPr="003C790C">
        <w:rPr>
          <w:spacing w:val="-4"/>
          <w:sz w:val="24"/>
          <w:szCs w:val="24"/>
        </w:rPr>
        <w:t>r</w:t>
      </w:r>
      <w:r w:rsidRPr="003C790C">
        <w:rPr>
          <w:spacing w:val="-2"/>
          <w:sz w:val="24"/>
          <w:szCs w:val="24"/>
        </w:rPr>
        <w:t>.</w:t>
      </w:r>
      <w:r w:rsidRPr="003C790C">
        <w:rPr>
          <w:sz w:val="24"/>
          <w:szCs w:val="24"/>
        </w:rPr>
        <w:t>"</w:t>
      </w:r>
      <w:r w:rsidRPr="003C790C">
        <w:rPr>
          <w:spacing w:val="55"/>
          <w:sz w:val="24"/>
          <w:szCs w:val="24"/>
        </w:rPr>
        <w:t xml:space="preserve"> </w:t>
      </w:r>
      <w:r w:rsidRPr="003C790C">
        <w:rPr>
          <w:spacing w:val="1"/>
          <w:sz w:val="24"/>
          <w:szCs w:val="24"/>
        </w:rPr>
        <w:t>W</w:t>
      </w:r>
      <w:r w:rsidRPr="003C790C">
        <w:rPr>
          <w:sz w:val="24"/>
          <w:szCs w:val="24"/>
        </w:rPr>
        <w:t xml:space="preserve">hen </w:t>
      </w:r>
      <w:r w:rsidRPr="003C790C">
        <w:rPr>
          <w:spacing w:val="1"/>
          <w:sz w:val="24"/>
          <w:szCs w:val="24"/>
        </w:rPr>
        <w:t xml:space="preserve"> </w:t>
      </w:r>
      <w:r w:rsidRPr="003C790C">
        <w:rPr>
          <w:sz w:val="24"/>
          <w:szCs w:val="24"/>
        </w:rPr>
        <w:t xml:space="preserve">you </w:t>
      </w:r>
      <w:r w:rsidRPr="003C790C">
        <w:rPr>
          <w:spacing w:val="1"/>
          <w:sz w:val="24"/>
          <w:szCs w:val="24"/>
        </w:rPr>
        <w:t xml:space="preserve"> </w:t>
      </w:r>
      <w:r w:rsidRPr="003C790C">
        <w:rPr>
          <w:sz w:val="24"/>
          <w:szCs w:val="24"/>
        </w:rPr>
        <w:t xml:space="preserve">use </w:t>
      </w:r>
      <w:r w:rsidRPr="003C790C">
        <w:rPr>
          <w:spacing w:val="1"/>
          <w:sz w:val="24"/>
          <w:szCs w:val="24"/>
        </w:rPr>
        <w:t xml:space="preserve"> </w:t>
      </w:r>
      <w:r w:rsidRPr="003C790C">
        <w:rPr>
          <w:sz w:val="24"/>
          <w:szCs w:val="24"/>
        </w:rPr>
        <w:t>"ac</w:t>
      </w:r>
      <w:r w:rsidRPr="003C790C">
        <w:rPr>
          <w:spacing w:val="1"/>
          <w:sz w:val="24"/>
          <w:szCs w:val="24"/>
        </w:rPr>
        <w:t>t</w:t>
      </w:r>
      <w:r w:rsidRPr="003C790C">
        <w:rPr>
          <w:sz w:val="24"/>
          <w:szCs w:val="24"/>
        </w:rPr>
        <w:t>ua</w:t>
      </w:r>
      <w:r w:rsidRPr="003C790C">
        <w:rPr>
          <w:spacing w:val="-1"/>
          <w:sz w:val="24"/>
          <w:szCs w:val="24"/>
        </w:rPr>
        <w:t>l</w:t>
      </w:r>
      <w:r w:rsidRPr="003C790C">
        <w:rPr>
          <w:spacing w:val="-7"/>
          <w:sz w:val="24"/>
          <w:szCs w:val="24"/>
        </w:rPr>
        <w:t>l</w:t>
      </w:r>
      <w:r w:rsidRPr="003C790C">
        <w:rPr>
          <w:spacing w:val="-4"/>
          <w:sz w:val="24"/>
          <w:szCs w:val="24"/>
        </w:rPr>
        <w:t>y</w:t>
      </w:r>
      <w:r w:rsidRPr="003C790C">
        <w:rPr>
          <w:spacing w:val="-2"/>
          <w:sz w:val="24"/>
          <w:szCs w:val="24"/>
        </w:rPr>
        <w:t>,</w:t>
      </w:r>
      <w:r w:rsidRPr="003C790C">
        <w:rPr>
          <w:sz w:val="24"/>
          <w:szCs w:val="24"/>
        </w:rPr>
        <w:t xml:space="preserve">"  </w:t>
      </w:r>
      <w:r w:rsidRPr="003C790C">
        <w:rPr>
          <w:spacing w:val="-1"/>
          <w:sz w:val="24"/>
          <w:szCs w:val="24"/>
        </w:rPr>
        <w:t>i</w:t>
      </w:r>
      <w:r w:rsidRPr="003C790C">
        <w:rPr>
          <w:sz w:val="24"/>
          <w:szCs w:val="24"/>
        </w:rPr>
        <w:t xml:space="preserve">t </w:t>
      </w:r>
      <w:r w:rsidRPr="003C790C">
        <w:rPr>
          <w:spacing w:val="1"/>
          <w:sz w:val="24"/>
          <w:szCs w:val="24"/>
        </w:rPr>
        <w:t xml:space="preserve"> c</w:t>
      </w:r>
      <w:r w:rsidRPr="003C790C">
        <w:rPr>
          <w:sz w:val="24"/>
          <w:szCs w:val="24"/>
        </w:rPr>
        <w:t xml:space="preserve">onveys </w:t>
      </w:r>
      <w:r w:rsidRPr="003C790C">
        <w:rPr>
          <w:spacing w:val="2"/>
          <w:sz w:val="24"/>
          <w:szCs w:val="24"/>
        </w:rPr>
        <w:t xml:space="preserve"> </w:t>
      </w:r>
      <w:r w:rsidRPr="003C790C">
        <w:rPr>
          <w:sz w:val="24"/>
          <w:szCs w:val="24"/>
        </w:rPr>
        <w:t xml:space="preserve">a </w:t>
      </w:r>
      <w:r w:rsidRPr="003C790C">
        <w:rPr>
          <w:spacing w:val="1"/>
          <w:sz w:val="24"/>
          <w:szCs w:val="24"/>
        </w:rPr>
        <w:t xml:space="preserve"> </w:t>
      </w:r>
      <w:r w:rsidRPr="003C790C">
        <w:rPr>
          <w:sz w:val="24"/>
          <w:szCs w:val="24"/>
        </w:rPr>
        <w:t>se</w:t>
      </w:r>
      <w:r w:rsidRPr="003C790C">
        <w:rPr>
          <w:spacing w:val="-2"/>
          <w:sz w:val="24"/>
          <w:szCs w:val="24"/>
        </w:rPr>
        <w:t>n</w:t>
      </w:r>
      <w:r w:rsidRPr="003C790C">
        <w:rPr>
          <w:sz w:val="24"/>
          <w:szCs w:val="24"/>
        </w:rPr>
        <w:t xml:space="preserve">se </w:t>
      </w:r>
      <w:r w:rsidRPr="003C790C">
        <w:rPr>
          <w:spacing w:val="3"/>
          <w:sz w:val="24"/>
          <w:szCs w:val="24"/>
        </w:rPr>
        <w:t xml:space="preserve"> </w:t>
      </w:r>
      <w:r w:rsidRPr="003C790C">
        <w:rPr>
          <w:sz w:val="24"/>
          <w:szCs w:val="24"/>
        </w:rPr>
        <w:t xml:space="preserve">of </w:t>
      </w:r>
      <w:r w:rsidRPr="003C790C">
        <w:rPr>
          <w:spacing w:val="1"/>
          <w:sz w:val="24"/>
          <w:szCs w:val="24"/>
        </w:rPr>
        <w:t xml:space="preserve"> </w:t>
      </w:r>
      <w:r w:rsidRPr="003C790C">
        <w:rPr>
          <w:spacing w:val="-1"/>
          <w:sz w:val="24"/>
          <w:szCs w:val="24"/>
        </w:rPr>
        <w:t>s</w:t>
      </w:r>
      <w:r w:rsidRPr="003C790C">
        <w:rPr>
          <w:sz w:val="24"/>
          <w:szCs w:val="24"/>
        </w:rPr>
        <w:t>ub</w:t>
      </w:r>
      <w:r w:rsidRPr="003C790C">
        <w:rPr>
          <w:spacing w:val="-1"/>
          <w:sz w:val="24"/>
          <w:szCs w:val="24"/>
        </w:rPr>
        <w:t>m</w:t>
      </w:r>
      <w:r w:rsidRPr="003C790C">
        <w:rPr>
          <w:spacing w:val="1"/>
          <w:sz w:val="24"/>
          <w:szCs w:val="24"/>
        </w:rPr>
        <w:t>i</w:t>
      </w:r>
      <w:r w:rsidRPr="003C790C">
        <w:rPr>
          <w:spacing w:val="-1"/>
          <w:sz w:val="24"/>
          <w:szCs w:val="24"/>
        </w:rPr>
        <w:t>s</w:t>
      </w:r>
      <w:r w:rsidRPr="003C790C">
        <w:rPr>
          <w:sz w:val="24"/>
          <w:szCs w:val="24"/>
        </w:rPr>
        <w:t>s</w:t>
      </w:r>
      <w:r w:rsidRPr="003C790C">
        <w:rPr>
          <w:spacing w:val="-1"/>
          <w:sz w:val="24"/>
          <w:szCs w:val="24"/>
        </w:rPr>
        <w:t>i</w:t>
      </w:r>
      <w:r w:rsidRPr="003C790C">
        <w:rPr>
          <w:sz w:val="24"/>
          <w:szCs w:val="24"/>
        </w:rPr>
        <w:t>v</w:t>
      </w:r>
      <w:r w:rsidRPr="003C790C">
        <w:rPr>
          <w:spacing w:val="1"/>
          <w:sz w:val="24"/>
          <w:szCs w:val="24"/>
        </w:rPr>
        <w:t>e</w:t>
      </w:r>
      <w:r w:rsidRPr="003C790C">
        <w:rPr>
          <w:sz w:val="24"/>
          <w:szCs w:val="24"/>
        </w:rPr>
        <w:t xml:space="preserve">ness  or </w:t>
      </w:r>
      <w:r w:rsidRPr="003C790C">
        <w:rPr>
          <w:spacing w:val="2"/>
          <w:sz w:val="24"/>
          <w:szCs w:val="24"/>
        </w:rPr>
        <w:t xml:space="preserve"> </w:t>
      </w:r>
      <w:r w:rsidRPr="003C790C">
        <w:rPr>
          <w:spacing w:val="1"/>
          <w:sz w:val="24"/>
          <w:szCs w:val="24"/>
        </w:rPr>
        <w:t>e</w:t>
      </w:r>
      <w:r w:rsidRPr="003C790C">
        <w:rPr>
          <w:sz w:val="24"/>
          <w:szCs w:val="24"/>
        </w:rPr>
        <w:t xml:space="preserve">ven </w:t>
      </w:r>
      <w:r w:rsidRPr="003C790C">
        <w:rPr>
          <w:spacing w:val="1"/>
          <w:sz w:val="24"/>
          <w:szCs w:val="24"/>
        </w:rPr>
        <w:t xml:space="preserve"> </w:t>
      </w:r>
      <w:r w:rsidRPr="003C790C">
        <w:rPr>
          <w:sz w:val="24"/>
          <w:szCs w:val="24"/>
        </w:rPr>
        <w:t>su</w:t>
      </w:r>
      <w:r w:rsidRPr="003C790C">
        <w:rPr>
          <w:spacing w:val="-2"/>
          <w:sz w:val="24"/>
          <w:szCs w:val="24"/>
        </w:rPr>
        <w:t>r</w:t>
      </w:r>
      <w:r w:rsidRPr="003C790C">
        <w:rPr>
          <w:sz w:val="24"/>
          <w:szCs w:val="24"/>
        </w:rPr>
        <w:t>pr</w:t>
      </w:r>
      <w:r w:rsidRPr="003C790C">
        <w:rPr>
          <w:spacing w:val="1"/>
          <w:sz w:val="24"/>
          <w:szCs w:val="24"/>
        </w:rPr>
        <w:t>i</w:t>
      </w:r>
      <w:r w:rsidRPr="003C790C">
        <w:rPr>
          <w:spacing w:val="-1"/>
          <w:sz w:val="24"/>
          <w:szCs w:val="24"/>
        </w:rPr>
        <w:t>s</w:t>
      </w:r>
      <w:r w:rsidRPr="003C790C">
        <w:rPr>
          <w:spacing w:val="1"/>
          <w:sz w:val="24"/>
          <w:szCs w:val="24"/>
        </w:rPr>
        <w:t>e</w:t>
      </w:r>
      <w:r w:rsidRPr="003C790C">
        <w:rPr>
          <w:sz w:val="24"/>
          <w:szCs w:val="24"/>
        </w:rPr>
        <w:t>. Ins</w:t>
      </w:r>
      <w:r w:rsidRPr="003C790C">
        <w:rPr>
          <w:spacing w:val="-1"/>
          <w:sz w:val="24"/>
          <w:szCs w:val="24"/>
        </w:rPr>
        <w:t>t</w:t>
      </w:r>
      <w:r w:rsidRPr="003C790C">
        <w:rPr>
          <w:sz w:val="24"/>
          <w:szCs w:val="24"/>
        </w:rPr>
        <w:t>e</w:t>
      </w:r>
      <w:r w:rsidRPr="003C790C">
        <w:rPr>
          <w:spacing w:val="1"/>
          <w:sz w:val="24"/>
          <w:szCs w:val="24"/>
        </w:rPr>
        <w:t>a</w:t>
      </w:r>
      <w:r w:rsidRPr="003C790C">
        <w:rPr>
          <w:sz w:val="24"/>
          <w:szCs w:val="24"/>
        </w:rPr>
        <w:t xml:space="preserve">d, </w:t>
      </w:r>
      <w:r w:rsidRPr="003C790C">
        <w:rPr>
          <w:spacing w:val="-1"/>
          <w:sz w:val="24"/>
          <w:szCs w:val="24"/>
        </w:rPr>
        <w:t>s</w:t>
      </w:r>
      <w:r w:rsidRPr="003C790C">
        <w:rPr>
          <w:spacing w:val="1"/>
          <w:sz w:val="24"/>
          <w:szCs w:val="24"/>
        </w:rPr>
        <w:t>a</w:t>
      </w:r>
      <w:r w:rsidRPr="003C790C">
        <w:rPr>
          <w:sz w:val="24"/>
          <w:szCs w:val="24"/>
        </w:rPr>
        <w:t xml:space="preserve">y </w:t>
      </w:r>
      <w:r w:rsidRPr="003C790C">
        <w:rPr>
          <w:spacing w:val="-1"/>
          <w:sz w:val="24"/>
          <w:szCs w:val="24"/>
        </w:rPr>
        <w:t>w</w:t>
      </w:r>
      <w:r w:rsidRPr="003C790C">
        <w:rPr>
          <w:sz w:val="24"/>
          <w:szCs w:val="24"/>
        </w:rPr>
        <w:t>hat</w:t>
      </w:r>
      <w:r w:rsidRPr="003C790C">
        <w:rPr>
          <w:spacing w:val="1"/>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w:t>
      </w:r>
      <w:r w:rsidRPr="003C790C">
        <w:rPr>
          <w:spacing w:val="-1"/>
          <w:sz w:val="24"/>
          <w:szCs w:val="24"/>
        </w:rPr>
        <w:t xml:space="preserve"> </w:t>
      </w:r>
      <w:r w:rsidRPr="003C790C">
        <w:rPr>
          <w:sz w:val="24"/>
          <w:szCs w:val="24"/>
        </w:rPr>
        <w:t>ar</w:t>
      </w:r>
      <w:r w:rsidRPr="003C790C">
        <w:rPr>
          <w:spacing w:val="1"/>
          <w:sz w:val="24"/>
          <w:szCs w:val="24"/>
        </w:rPr>
        <w:t>e</w:t>
      </w:r>
      <w:r w:rsidRPr="003C790C">
        <w:rPr>
          <w:sz w:val="24"/>
          <w:szCs w:val="24"/>
        </w:rPr>
        <w:t xml:space="preserve">. </w:t>
      </w:r>
      <w:r w:rsidRPr="003C790C">
        <w:rPr>
          <w:spacing w:val="-10"/>
          <w:sz w:val="24"/>
          <w:szCs w:val="24"/>
        </w:rPr>
        <w:t>"</w:t>
      </w:r>
      <w:r w:rsidRPr="003C790C">
        <w:rPr>
          <w:spacing w:val="-6"/>
          <w:sz w:val="24"/>
          <w:szCs w:val="24"/>
        </w:rPr>
        <w:t>W</w:t>
      </w:r>
      <w:r w:rsidRPr="003C790C">
        <w:rPr>
          <w:sz w:val="24"/>
          <w:szCs w:val="24"/>
        </w:rPr>
        <w:t>e</w:t>
      </w:r>
      <w:r w:rsidRPr="003C790C">
        <w:rPr>
          <w:spacing w:val="-3"/>
          <w:sz w:val="24"/>
          <w:szCs w:val="24"/>
        </w:rPr>
        <w:t xml:space="preserve"> </w:t>
      </w:r>
      <w:r w:rsidRPr="003C790C">
        <w:rPr>
          <w:spacing w:val="-1"/>
          <w:sz w:val="24"/>
          <w:szCs w:val="24"/>
        </w:rPr>
        <w:t>w</w:t>
      </w:r>
      <w:r w:rsidRPr="003C790C">
        <w:rPr>
          <w:spacing w:val="1"/>
          <w:sz w:val="24"/>
          <w:szCs w:val="24"/>
        </w:rPr>
        <w:t>e</w:t>
      </w:r>
      <w:r w:rsidRPr="003C790C">
        <w:rPr>
          <w:sz w:val="24"/>
          <w:szCs w:val="24"/>
        </w:rPr>
        <w:t>re under budget</w:t>
      </w:r>
      <w:r w:rsidRPr="003C790C">
        <w:rPr>
          <w:spacing w:val="1"/>
          <w:sz w:val="24"/>
          <w:szCs w:val="24"/>
        </w:rPr>
        <w:t xml:space="preserve"> </w:t>
      </w:r>
      <w:r w:rsidRPr="003C790C">
        <w:rPr>
          <w:spacing w:val="-1"/>
          <w:sz w:val="24"/>
          <w:szCs w:val="24"/>
        </w:rPr>
        <w:t>l</w:t>
      </w:r>
      <w:r w:rsidRPr="003C790C">
        <w:rPr>
          <w:sz w:val="24"/>
          <w:szCs w:val="24"/>
        </w:rPr>
        <w:t>ast</w:t>
      </w:r>
      <w:r w:rsidRPr="003C790C">
        <w:rPr>
          <w:spacing w:val="-1"/>
          <w:sz w:val="24"/>
          <w:szCs w:val="24"/>
        </w:rPr>
        <w:t xml:space="preserve"> </w:t>
      </w:r>
      <w:r w:rsidRPr="003C790C">
        <w:rPr>
          <w:sz w:val="24"/>
          <w:szCs w:val="24"/>
        </w:rPr>
        <w:t>qu</w:t>
      </w:r>
      <w:r w:rsidRPr="003C790C">
        <w:rPr>
          <w:spacing w:val="1"/>
          <w:sz w:val="24"/>
          <w:szCs w:val="24"/>
        </w:rPr>
        <w:t>a</w:t>
      </w:r>
      <w:r w:rsidRPr="003C790C">
        <w:rPr>
          <w:spacing w:val="-2"/>
          <w:sz w:val="24"/>
          <w:szCs w:val="24"/>
        </w:rPr>
        <w:t>r</w:t>
      </w:r>
      <w:r w:rsidRPr="003C790C">
        <w:rPr>
          <w:spacing w:val="1"/>
          <w:sz w:val="24"/>
          <w:szCs w:val="24"/>
        </w:rPr>
        <w:t>t</w:t>
      </w:r>
      <w:r w:rsidRPr="003C790C">
        <w:rPr>
          <w:sz w:val="24"/>
          <w:szCs w:val="24"/>
        </w:rPr>
        <w:t xml:space="preserve">er" </w:t>
      </w:r>
      <w:r w:rsidRPr="003C790C">
        <w:rPr>
          <w:spacing w:val="1"/>
          <w:sz w:val="24"/>
          <w:szCs w:val="24"/>
        </w:rPr>
        <w:t>i</w:t>
      </w:r>
      <w:r w:rsidRPr="003C790C">
        <w:rPr>
          <w:sz w:val="24"/>
          <w:szCs w:val="24"/>
        </w:rPr>
        <w:t>s</w:t>
      </w:r>
      <w:r w:rsidRPr="003C790C">
        <w:rPr>
          <w:spacing w:val="-1"/>
          <w:sz w:val="24"/>
          <w:szCs w:val="24"/>
        </w:rPr>
        <w:t xml:space="preserve"> </w:t>
      </w:r>
      <w:r w:rsidRPr="003C790C">
        <w:rPr>
          <w:spacing w:val="1"/>
          <w:sz w:val="24"/>
          <w:szCs w:val="24"/>
        </w:rPr>
        <w:t>c</w:t>
      </w:r>
      <w:r w:rsidRPr="003C790C">
        <w:rPr>
          <w:spacing w:val="-3"/>
          <w:sz w:val="24"/>
          <w:szCs w:val="24"/>
        </w:rPr>
        <w:t>l</w:t>
      </w:r>
      <w:r w:rsidRPr="003C790C">
        <w:rPr>
          <w:spacing w:val="1"/>
          <w:sz w:val="24"/>
          <w:szCs w:val="24"/>
        </w:rPr>
        <w:t>e</w:t>
      </w:r>
      <w:r w:rsidRPr="003C790C">
        <w:rPr>
          <w:sz w:val="24"/>
          <w:szCs w:val="24"/>
        </w:rPr>
        <w:t>ar and d</w:t>
      </w:r>
      <w:r w:rsidRPr="003C790C">
        <w:rPr>
          <w:spacing w:val="1"/>
          <w:sz w:val="24"/>
          <w:szCs w:val="24"/>
        </w:rPr>
        <w:t>i</w:t>
      </w:r>
      <w:r w:rsidRPr="003C790C">
        <w:rPr>
          <w:sz w:val="24"/>
          <w:szCs w:val="24"/>
        </w:rPr>
        <w:t>rec</w:t>
      </w:r>
      <w:r w:rsidRPr="003C790C">
        <w:rPr>
          <w:spacing w:val="-1"/>
          <w:sz w:val="24"/>
          <w:szCs w:val="24"/>
        </w:rPr>
        <w:t>t</w:t>
      </w:r>
      <w:r w:rsidRPr="003C790C">
        <w:rPr>
          <w:sz w:val="24"/>
          <w:szCs w:val="24"/>
        </w:rPr>
        <w:t>.</w:t>
      </w:r>
    </w:p>
    <w:p w:rsidR="007978D5" w:rsidRPr="003C790C" w:rsidRDefault="003F763B" w:rsidP="00C4252D">
      <w:pPr>
        <w:ind w:left="102" w:right="68"/>
        <w:jc w:val="both"/>
      </w:pPr>
      <w:r w:rsidRPr="003C790C">
        <w:rPr>
          <w:sz w:val="24"/>
          <w:szCs w:val="24"/>
        </w:rPr>
        <w:t>A</w:t>
      </w:r>
      <w:r w:rsidRPr="003C790C">
        <w:rPr>
          <w:spacing w:val="-1"/>
          <w:sz w:val="24"/>
          <w:szCs w:val="24"/>
        </w:rPr>
        <w:t>l</w:t>
      </w:r>
      <w:r w:rsidRPr="003C790C">
        <w:rPr>
          <w:sz w:val="24"/>
          <w:szCs w:val="24"/>
        </w:rPr>
        <w:t>so,</w:t>
      </w:r>
      <w:r w:rsidRPr="003C790C">
        <w:rPr>
          <w:spacing w:val="9"/>
          <w:sz w:val="24"/>
          <w:szCs w:val="24"/>
        </w:rPr>
        <w:t xml:space="preserve"> </w:t>
      </w:r>
      <w:r w:rsidRPr="003C790C">
        <w:rPr>
          <w:sz w:val="24"/>
          <w:szCs w:val="24"/>
        </w:rPr>
        <w:t>pay</w:t>
      </w:r>
      <w:r w:rsidRPr="003C790C">
        <w:rPr>
          <w:spacing w:val="9"/>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w:t>
      </w:r>
      <w:r w:rsidRPr="003C790C">
        <w:rPr>
          <w:spacing w:val="9"/>
          <w:sz w:val="24"/>
          <w:szCs w:val="24"/>
        </w:rPr>
        <w:t xml:space="preserve"> </w:t>
      </w:r>
      <w:r w:rsidRPr="003C790C">
        <w:rPr>
          <w:spacing w:val="-1"/>
          <w:sz w:val="24"/>
          <w:szCs w:val="24"/>
        </w:rPr>
        <w:t>t</w:t>
      </w:r>
      <w:r w:rsidRPr="003C790C">
        <w:rPr>
          <w:sz w:val="24"/>
          <w:szCs w:val="24"/>
        </w:rPr>
        <w:t>o</w:t>
      </w:r>
      <w:r w:rsidRPr="003C790C">
        <w:rPr>
          <w:spacing w:val="9"/>
          <w:sz w:val="24"/>
          <w:szCs w:val="24"/>
        </w:rPr>
        <w:t xml:space="preserve"> </w:t>
      </w:r>
      <w:r w:rsidRPr="003C790C">
        <w:rPr>
          <w:sz w:val="24"/>
          <w:szCs w:val="24"/>
        </w:rPr>
        <w:t>how</w:t>
      </w:r>
      <w:r w:rsidRPr="003C790C">
        <w:rPr>
          <w:spacing w:val="9"/>
          <w:sz w:val="24"/>
          <w:szCs w:val="24"/>
        </w:rPr>
        <w:t xml:space="preserve"> </w:t>
      </w:r>
      <w:r w:rsidRPr="003C790C">
        <w:rPr>
          <w:sz w:val="24"/>
          <w:szCs w:val="24"/>
        </w:rPr>
        <w:t>you're</w:t>
      </w:r>
      <w:r w:rsidRPr="003C790C">
        <w:rPr>
          <w:spacing w:val="8"/>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1"/>
          <w:sz w:val="24"/>
          <w:szCs w:val="24"/>
        </w:rPr>
        <w:t>i</w:t>
      </w:r>
      <w:r w:rsidRPr="003C790C">
        <w:rPr>
          <w:sz w:val="24"/>
          <w:szCs w:val="24"/>
        </w:rPr>
        <w:t>ng.</w:t>
      </w:r>
      <w:r w:rsidRPr="003C790C">
        <w:rPr>
          <w:spacing w:val="9"/>
          <w:sz w:val="24"/>
          <w:szCs w:val="24"/>
        </w:rPr>
        <w:t xml:space="preserve"> </w:t>
      </w:r>
      <w:r w:rsidRPr="003C790C">
        <w:rPr>
          <w:sz w:val="24"/>
          <w:szCs w:val="24"/>
        </w:rPr>
        <w:t>If</w:t>
      </w:r>
      <w:r w:rsidRPr="003C790C">
        <w:rPr>
          <w:spacing w:val="9"/>
          <w:sz w:val="24"/>
          <w:szCs w:val="24"/>
        </w:rPr>
        <w:t xml:space="preserve"> </w:t>
      </w:r>
      <w:r w:rsidRPr="003C790C">
        <w:rPr>
          <w:sz w:val="24"/>
          <w:szCs w:val="24"/>
        </w:rPr>
        <w:t>you're</w:t>
      </w:r>
      <w:r w:rsidRPr="003C790C">
        <w:rPr>
          <w:spacing w:val="8"/>
          <w:sz w:val="24"/>
          <w:szCs w:val="24"/>
        </w:rPr>
        <w:t xml:space="preserve"> </w:t>
      </w:r>
      <w:r w:rsidRPr="003C790C">
        <w:rPr>
          <w:sz w:val="24"/>
          <w:szCs w:val="24"/>
        </w:rPr>
        <w:t>nervous,</w:t>
      </w:r>
      <w:r w:rsidRPr="003C790C">
        <w:rPr>
          <w:spacing w:val="9"/>
          <w:sz w:val="24"/>
          <w:szCs w:val="24"/>
        </w:rPr>
        <w:t xml:space="preserve"> </w:t>
      </w:r>
      <w:r w:rsidRPr="003C790C">
        <w:rPr>
          <w:sz w:val="24"/>
          <w:szCs w:val="24"/>
        </w:rPr>
        <w:t>you</w:t>
      </w:r>
      <w:r w:rsidRPr="003C790C">
        <w:rPr>
          <w:spacing w:val="9"/>
          <w:sz w:val="24"/>
          <w:szCs w:val="24"/>
        </w:rPr>
        <w:t xml:space="preserve"> </w:t>
      </w:r>
      <w:r w:rsidRPr="003C790C">
        <w:rPr>
          <w:spacing w:val="-1"/>
          <w:sz w:val="24"/>
          <w:szCs w:val="24"/>
        </w:rPr>
        <w:t>m</w:t>
      </w:r>
      <w:r w:rsidRPr="003C790C">
        <w:rPr>
          <w:spacing w:val="1"/>
          <w:sz w:val="24"/>
          <w:szCs w:val="24"/>
        </w:rPr>
        <w:t>i</w:t>
      </w:r>
      <w:r w:rsidRPr="003C790C">
        <w:rPr>
          <w:sz w:val="24"/>
          <w:szCs w:val="24"/>
        </w:rPr>
        <w:t>ght</w:t>
      </w:r>
      <w:r w:rsidRPr="003C790C">
        <w:rPr>
          <w:spacing w:val="8"/>
          <w:sz w:val="24"/>
          <w:szCs w:val="24"/>
        </w:rPr>
        <w:t xml:space="preserve"> </w:t>
      </w:r>
      <w:r w:rsidRPr="003C790C">
        <w:rPr>
          <w:spacing w:val="1"/>
          <w:sz w:val="24"/>
          <w:szCs w:val="24"/>
        </w:rPr>
        <w:t>t</w:t>
      </w:r>
      <w:r w:rsidRPr="003C790C">
        <w:rPr>
          <w:sz w:val="24"/>
          <w:szCs w:val="24"/>
        </w:rPr>
        <w:t>a</w:t>
      </w:r>
      <w:r w:rsidRPr="003C790C">
        <w:rPr>
          <w:spacing w:val="-1"/>
          <w:sz w:val="24"/>
          <w:szCs w:val="24"/>
        </w:rPr>
        <w:t>l</w:t>
      </w:r>
      <w:r w:rsidRPr="003C790C">
        <w:rPr>
          <w:sz w:val="24"/>
          <w:szCs w:val="24"/>
        </w:rPr>
        <w:t>k</w:t>
      </w:r>
      <w:r w:rsidRPr="003C790C">
        <w:rPr>
          <w:spacing w:val="9"/>
          <w:sz w:val="24"/>
          <w:szCs w:val="24"/>
        </w:rPr>
        <w:t xml:space="preserve"> </w:t>
      </w:r>
      <w:r w:rsidRPr="003C790C">
        <w:rPr>
          <w:sz w:val="24"/>
          <w:szCs w:val="24"/>
        </w:rPr>
        <w:t>qu</w:t>
      </w:r>
      <w:r w:rsidRPr="003C790C">
        <w:rPr>
          <w:spacing w:val="-1"/>
          <w:sz w:val="24"/>
          <w:szCs w:val="24"/>
        </w:rPr>
        <w:t>i</w:t>
      </w:r>
      <w:r w:rsidRPr="003C790C">
        <w:rPr>
          <w:sz w:val="24"/>
          <w:szCs w:val="24"/>
        </w:rPr>
        <w:t>ck</w:t>
      </w:r>
      <w:r w:rsidRPr="003C790C">
        <w:rPr>
          <w:spacing w:val="-7"/>
          <w:sz w:val="24"/>
          <w:szCs w:val="24"/>
        </w:rPr>
        <w:t>l</w:t>
      </w:r>
      <w:r w:rsidRPr="003C790C">
        <w:rPr>
          <w:spacing w:val="-4"/>
          <w:sz w:val="24"/>
          <w:szCs w:val="24"/>
        </w:rPr>
        <w:t>y</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i</w:t>
      </w:r>
      <w:r w:rsidRPr="003C790C">
        <w:rPr>
          <w:sz w:val="24"/>
          <w:szCs w:val="24"/>
        </w:rPr>
        <w:t>n</w:t>
      </w:r>
      <w:r w:rsidRPr="003C790C">
        <w:rPr>
          <w:spacing w:val="1"/>
          <w:sz w:val="24"/>
          <w:szCs w:val="24"/>
        </w:rPr>
        <w:t>c</w:t>
      </w:r>
      <w:r w:rsidRPr="003C790C">
        <w:rPr>
          <w:sz w:val="24"/>
          <w:szCs w:val="24"/>
        </w:rPr>
        <w:t>reases</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chanc</w:t>
      </w:r>
      <w:r w:rsidRPr="003C790C">
        <w:rPr>
          <w:spacing w:val="1"/>
          <w:sz w:val="24"/>
          <w:szCs w:val="24"/>
        </w:rPr>
        <w:t>e</w:t>
      </w:r>
      <w:r w:rsidRPr="003C790C">
        <w:rPr>
          <w:sz w:val="24"/>
          <w:szCs w:val="24"/>
        </w:rPr>
        <w:t xml:space="preserve">s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r</w:t>
      </w:r>
      <w:r w:rsidRPr="003C790C">
        <w:rPr>
          <w:spacing w:val="1"/>
          <w:sz w:val="24"/>
          <w:szCs w:val="24"/>
        </w:rPr>
        <w:t>i</w:t>
      </w:r>
      <w:r w:rsidRPr="003C790C">
        <w:rPr>
          <w:sz w:val="24"/>
          <w:szCs w:val="24"/>
        </w:rPr>
        <w:t>p</w:t>
      </w:r>
      <w:r w:rsidRPr="003C790C">
        <w:rPr>
          <w:spacing w:val="2"/>
          <w:sz w:val="24"/>
          <w:szCs w:val="24"/>
        </w:rPr>
        <w:t xml:space="preserve"> </w:t>
      </w:r>
      <w:r w:rsidRPr="003C790C">
        <w:rPr>
          <w:sz w:val="24"/>
          <w:szCs w:val="24"/>
        </w:rPr>
        <w:t>over</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z w:val="24"/>
          <w:szCs w:val="24"/>
        </w:rPr>
        <w:t>word</w:t>
      </w:r>
      <w:r w:rsidRPr="003C790C">
        <w:rPr>
          <w:spacing w:val="-1"/>
          <w:sz w:val="24"/>
          <w:szCs w:val="24"/>
        </w:rPr>
        <w:t>s</w:t>
      </w:r>
      <w:r w:rsidRPr="003C790C">
        <w:rPr>
          <w:sz w:val="24"/>
          <w:szCs w:val="24"/>
        </w:rPr>
        <w:t>,</w:t>
      </w:r>
      <w:r w:rsidRPr="003C790C">
        <w:rPr>
          <w:spacing w:val="4"/>
          <w:sz w:val="24"/>
          <w:szCs w:val="24"/>
        </w:rPr>
        <w:t xml:space="preserve"> </w:t>
      </w:r>
      <w:r w:rsidRPr="003C790C">
        <w:rPr>
          <w:sz w:val="24"/>
          <w:szCs w:val="24"/>
        </w:rPr>
        <w:t>or</w:t>
      </w:r>
      <w:r w:rsidRPr="003C790C">
        <w:rPr>
          <w:spacing w:val="2"/>
          <w:sz w:val="24"/>
          <w:szCs w:val="24"/>
        </w:rPr>
        <w:t xml:space="preserve"> </w:t>
      </w:r>
      <w:r w:rsidRPr="003C790C">
        <w:rPr>
          <w:spacing w:val="-1"/>
          <w:sz w:val="24"/>
          <w:szCs w:val="24"/>
        </w:rPr>
        <w:t>s</w:t>
      </w:r>
      <w:r w:rsidRPr="003C790C">
        <w:rPr>
          <w:spacing w:val="1"/>
          <w:sz w:val="24"/>
          <w:szCs w:val="24"/>
        </w:rPr>
        <w:t>a</w:t>
      </w:r>
      <w:r w:rsidRPr="003C790C">
        <w:rPr>
          <w:sz w:val="24"/>
          <w:szCs w:val="24"/>
        </w:rPr>
        <w:t>y</w:t>
      </w:r>
      <w:r w:rsidRPr="003C790C">
        <w:rPr>
          <w:spacing w:val="2"/>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you</w:t>
      </w:r>
      <w:r w:rsidRPr="003C790C">
        <w:rPr>
          <w:spacing w:val="2"/>
          <w:sz w:val="24"/>
          <w:szCs w:val="24"/>
        </w:rPr>
        <w:t xml:space="preserve"> </w:t>
      </w:r>
      <w:r w:rsidRPr="003C790C">
        <w:rPr>
          <w:sz w:val="24"/>
          <w:szCs w:val="24"/>
        </w:rPr>
        <w:t>don't</w:t>
      </w:r>
      <w:r w:rsidRPr="003C790C">
        <w:rPr>
          <w:spacing w:val="1"/>
          <w:sz w:val="24"/>
          <w:szCs w:val="24"/>
        </w:rPr>
        <w:t xml:space="preserve"> m</w:t>
      </w:r>
      <w:r w:rsidRPr="003C790C">
        <w:rPr>
          <w:sz w:val="24"/>
          <w:szCs w:val="24"/>
        </w:rPr>
        <w:t>ean.</w:t>
      </w:r>
      <w:r w:rsidRPr="003C790C">
        <w:rPr>
          <w:spacing w:val="2"/>
          <w:sz w:val="24"/>
          <w:szCs w:val="24"/>
        </w:rPr>
        <w:t xml:space="preserve"> </w:t>
      </w:r>
      <w:r w:rsidRPr="003C790C">
        <w:rPr>
          <w:sz w:val="24"/>
          <w:szCs w:val="24"/>
        </w:rPr>
        <w:t>Force yourse</w:t>
      </w:r>
      <w:r w:rsidRPr="003C790C">
        <w:rPr>
          <w:spacing w:val="-1"/>
          <w:sz w:val="24"/>
          <w:szCs w:val="24"/>
        </w:rPr>
        <w:t>l</w:t>
      </w:r>
      <w:r w:rsidRPr="003C790C">
        <w:rPr>
          <w:sz w:val="24"/>
          <w:szCs w:val="24"/>
        </w:rPr>
        <w:t>f</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s</w:t>
      </w:r>
      <w:r w:rsidRPr="003C790C">
        <w:rPr>
          <w:spacing w:val="1"/>
          <w:sz w:val="24"/>
          <w:szCs w:val="24"/>
        </w:rPr>
        <w:t>l</w:t>
      </w:r>
      <w:r w:rsidRPr="003C790C">
        <w:rPr>
          <w:sz w:val="24"/>
          <w:szCs w:val="24"/>
        </w:rPr>
        <w:t>ow down by</w:t>
      </w:r>
      <w:r w:rsidRPr="003C790C">
        <w:rPr>
          <w:spacing w:val="2"/>
          <w:sz w:val="24"/>
          <w:szCs w:val="24"/>
        </w:rPr>
        <w:t xml:space="preserve"> </w:t>
      </w:r>
      <w:r w:rsidRPr="003C790C">
        <w:rPr>
          <w:sz w:val="24"/>
          <w:szCs w:val="24"/>
        </w:rPr>
        <w:t>b</w:t>
      </w:r>
      <w:r w:rsidRPr="003C790C">
        <w:rPr>
          <w:spacing w:val="-2"/>
          <w:sz w:val="24"/>
          <w:szCs w:val="24"/>
        </w:rPr>
        <w:t>r</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 de</w:t>
      </w:r>
      <w:r w:rsidRPr="003C790C">
        <w:rPr>
          <w:spacing w:val="1"/>
          <w:sz w:val="24"/>
          <w:szCs w:val="24"/>
        </w:rPr>
        <w:t>e</w:t>
      </w:r>
      <w:r w:rsidRPr="003C790C">
        <w:rPr>
          <w:sz w:val="24"/>
          <w:szCs w:val="24"/>
        </w:rPr>
        <w:t>p</w:t>
      </w:r>
      <w:r w:rsidRPr="003C790C">
        <w:rPr>
          <w:spacing w:val="-9"/>
          <w:sz w:val="24"/>
          <w:szCs w:val="24"/>
        </w:rPr>
        <w:t>l</w:t>
      </w:r>
      <w:r w:rsidRPr="003C790C">
        <w:rPr>
          <w:spacing w:val="-4"/>
          <w:sz w:val="24"/>
          <w:szCs w:val="24"/>
        </w:rPr>
        <w:t>y</w:t>
      </w:r>
      <w:r w:rsidRPr="003C790C">
        <w:rPr>
          <w:sz w:val="24"/>
          <w:szCs w:val="24"/>
        </w:rPr>
        <w:t>.</w:t>
      </w:r>
      <w:r w:rsidRPr="003C790C">
        <w:rPr>
          <w:spacing w:val="-2"/>
          <w:sz w:val="24"/>
          <w:szCs w:val="24"/>
        </w:rPr>
        <w:t xml:space="preserve"> </w:t>
      </w:r>
      <w:r w:rsidRPr="003C790C">
        <w:rPr>
          <w:spacing w:val="-1"/>
          <w:sz w:val="24"/>
          <w:szCs w:val="24"/>
        </w:rPr>
        <w:t>D</w:t>
      </w:r>
      <w:r w:rsidRPr="003C790C">
        <w:rPr>
          <w:sz w:val="24"/>
          <w:szCs w:val="24"/>
        </w:rPr>
        <w:t>on't</w:t>
      </w:r>
      <w:r w:rsidRPr="003C790C">
        <w:rPr>
          <w:spacing w:val="1"/>
          <w:sz w:val="24"/>
          <w:szCs w:val="24"/>
        </w:rPr>
        <w:t xml:space="preserve"> </w:t>
      </w:r>
      <w:r w:rsidRPr="003C790C">
        <w:rPr>
          <w:sz w:val="24"/>
          <w:szCs w:val="24"/>
        </w:rPr>
        <w:t>be</w:t>
      </w:r>
      <w:r w:rsidRPr="003C790C">
        <w:rPr>
          <w:spacing w:val="1"/>
          <w:sz w:val="24"/>
          <w:szCs w:val="24"/>
        </w:rPr>
        <w:t xml:space="preserve"> </w:t>
      </w:r>
      <w:r w:rsidRPr="003C790C">
        <w:rPr>
          <w:sz w:val="24"/>
          <w:szCs w:val="24"/>
        </w:rPr>
        <w:t>afra</w:t>
      </w:r>
      <w:r w:rsidRPr="003C790C">
        <w:rPr>
          <w:spacing w:val="-1"/>
          <w:sz w:val="24"/>
          <w:szCs w:val="24"/>
        </w:rPr>
        <w:t>i</w:t>
      </w:r>
      <w:r w:rsidRPr="003C790C">
        <w:rPr>
          <w:sz w:val="24"/>
          <w:szCs w:val="24"/>
        </w:rPr>
        <w:t>d</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ga</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 your</w:t>
      </w:r>
      <w:r w:rsidRPr="003C790C">
        <w:rPr>
          <w:spacing w:val="2"/>
          <w:sz w:val="24"/>
          <w:szCs w:val="24"/>
        </w:rPr>
        <w:t xml:space="preserve"> </w:t>
      </w:r>
      <w:r w:rsidRPr="003C790C">
        <w:rPr>
          <w:spacing w:val="-1"/>
          <w:sz w:val="24"/>
          <w:szCs w:val="24"/>
        </w:rPr>
        <w:t>t</w:t>
      </w:r>
      <w:r w:rsidRPr="003C790C">
        <w:rPr>
          <w:sz w:val="24"/>
          <w:szCs w:val="24"/>
        </w:rPr>
        <w:t>hough</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pauses are</w:t>
      </w:r>
      <w:r w:rsidRPr="003C790C">
        <w:rPr>
          <w:spacing w:val="1"/>
          <w:sz w:val="24"/>
          <w:szCs w:val="24"/>
        </w:rPr>
        <w:t xml:space="preserve"> </w:t>
      </w:r>
      <w:r w:rsidRPr="003C790C">
        <w:rPr>
          <w:sz w:val="24"/>
          <w:szCs w:val="24"/>
        </w:rPr>
        <w:t xml:space="preserve">an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1"/>
          <w:sz w:val="24"/>
          <w:szCs w:val="24"/>
        </w:rPr>
        <w:t xml:space="preserve"> </w:t>
      </w:r>
      <w:r w:rsidRPr="003C790C">
        <w:rPr>
          <w:sz w:val="24"/>
          <w:szCs w:val="24"/>
        </w:rPr>
        <w:t>part</w:t>
      </w:r>
      <w:r w:rsidRPr="003C790C">
        <w:rPr>
          <w:spacing w:val="-1"/>
          <w:sz w:val="24"/>
          <w:szCs w:val="24"/>
        </w:rPr>
        <w:t xml:space="preserve"> </w:t>
      </w:r>
      <w:r w:rsidRPr="003C790C">
        <w:rPr>
          <w:sz w:val="24"/>
          <w:szCs w:val="24"/>
        </w:rPr>
        <w:t xml:space="preserve">of </w:t>
      </w:r>
      <w:r w:rsidRPr="003C790C">
        <w:rPr>
          <w:spacing w:val="1"/>
          <w:sz w:val="24"/>
          <w:szCs w:val="24"/>
        </w:rPr>
        <w:t>c</w:t>
      </w:r>
      <w:r w:rsidRPr="003C790C">
        <w:rPr>
          <w:sz w:val="24"/>
          <w:szCs w:val="24"/>
        </w:rPr>
        <w:t>onver</w:t>
      </w:r>
      <w:r w:rsidRPr="003C790C">
        <w:rPr>
          <w:spacing w:val="-1"/>
          <w:sz w:val="24"/>
          <w:szCs w:val="24"/>
        </w:rPr>
        <w:t>s</w:t>
      </w:r>
      <w:r w:rsidRPr="003C790C">
        <w:rPr>
          <w:spacing w:val="1"/>
          <w:sz w:val="24"/>
          <w:szCs w:val="24"/>
        </w:rPr>
        <w:t>a</w:t>
      </w:r>
      <w:r w:rsidRPr="003C790C">
        <w:rPr>
          <w:spacing w:val="-1"/>
          <w:sz w:val="24"/>
          <w:szCs w:val="24"/>
        </w:rPr>
        <w:t>ti</w:t>
      </w:r>
      <w:r w:rsidRPr="003C790C">
        <w:rPr>
          <w:sz w:val="24"/>
          <w:szCs w:val="24"/>
        </w:rPr>
        <w:t>on,</w:t>
      </w:r>
      <w:r w:rsidRPr="003C790C">
        <w:rPr>
          <w:spacing w:val="2"/>
          <w:sz w:val="24"/>
          <w:szCs w:val="24"/>
        </w:rPr>
        <w:t xml:space="preserve"> </w:t>
      </w:r>
      <w:r w:rsidRPr="003C790C">
        <w:rPr>
          <w:sz w:val="24"/>
          <w:szCs w:val="24"/>
        </w:rPr>
        <w:t xml:space="preserve">and </w:t>
      </w:r>
      <w:r w:rsidRPr="003C790C">
        <w:rPr>
          <w:spacing w:val="-1"/>
          <w:sz w:val="24"/>
          <w:szCs w:val="24"/>
        </w:rPr>
        <w:t>t</w:t>
      </w:r>
      <w:r w:rsidRPr="003C790C">
        <w:rPr>
          <w:sz w:val="24"/>
          <w:szCs w:val="24"/>
        </w:rPr>
        <w:t xml:space="preserve">hey </w:t>
      </w:r>
      <w:r w:rsidRPr="003C790C">
        <w:rPr>
          <w:spacing w:val="-1"/>
          <w:sz w:val="24"/>
          <w:szCs w:val="24"/>
        </w:rPr>
        <w:t>m</w:t>
      </w:r>
      <w:r w:rsidRPr="003C790C">
        <w:rPr>
          <w:spacing w:val="1"/>
          <w:sz w:val="24"/>
          <w:szCs w:val="24"/>
        </w:rPr>
        <w:t>a</w:t>
      </w:r>
      <w:r w:rsidRPr="003C790C">
        <w:rPr>
          <w:sz w:val="24"/>
          <w:szCs w:val="24"/>
        </w:rPr>
        <w:t>ke you sound conf</w:t>
      </w:r>
      <w:r w:rsidRPr="003C790C">
        <w:rPr>
          <w:spacing w:val="-1"/>
          <w:sz w:val="24"/>
          <w:szCs w:val="24"/>
        </w:rPr>
        <w:t>i</w:t>
      </w:r>
      <w:r w:rsidRPr="003C790C">
        <w:rPr>
          <w:sz w:val="24"/>
          <w:szCs w:val="24"/>
        </w:rPr>
        <w:t>den</w:t>
      </w:r>
      <w:r w:rsidRPr="003C790C">
        <w:rPr>
          <w:spacing w:val="1"/>
          <w:sz w:val="24"/>
          <w:szCs w:val="24"/>
        </w:rPr>
        <w:t>t</w:t>
      </w:r>
      <w:r w:rsidRPr="003C790C">
        <w:rPr>
          <w:sz w:val="24"/>
          <w:szCs w:val="24"/>
        </w:rPr>
        <w:t>, na</w:t>
      </w:r>
      <w:r w:rsidRPr="003C790C">
        <w:rPr>
          <w:spacing w:val="1"/>
          <w:sz w:val="24"/>
          <w:szCs w:val="24"/>
        </w:rPr>
        <w:t>t</w:t>
      </w:r>
      <w:r w:rsidRPr="003C790C">
        <w:rPr>
          <w:sz w:val="24"/>
          <w:szCs w:val="24"/>
        </w:rPr>
        <w:t>u</w:t>
      </w:r>
      <w:r w:rsidRPr="003C790C">
        <w:rPr>
          <w:spacing w:val="-2"/>
          <w:sz w:val="24"/>
          <w:szCs w:val="24"/>
        </w:rPr>
        <w:t>r</w:t>
      </w:r>
      <w:r w:rsidRPr="003C790C">
        <w:rPr>
          <w:spacing w:val="1"/>
          <w:sz w:val="24"/>
          <w:szCs w:val="24"/>
        </w:rPr>
        <w:t>a</w:t>
      </w:r>
      <w:r w:rsidRPr="003C790C">
        <w:rPr>
          <w:spacing w:val="-1"/>
          <w:sz w:val="24"/>
          <w:szCs w:val="24"/>
        </w:rPr>
        <w:t>l</w:t>
      </w:r>
      <w:r w:rsidRPr="003C790C">
        <w:rPr>
          <w:sz w:val="24"/>
          <w:szCs w:val="24"/>
        </w:rPr>
        <w:t xml:space="preserve">, and </w:t>
      </w:r>
      <w:r w:rsidRPr="003C790C">
        <w:rPr>
          <w:spacing w:val="1"/>
          <w:sz w:val="24"/>
          <w:szCs w:val="24"/>
        </w:rPr>
        <w:t>a</w:t>
      </w:r>
      <w:r w:rsidRPr="003C790C">
        <w:rPr>
          <w:sz w:val="24"/>
          <w:szCs w:val="24"/>
        </w:rPr>
        <w:t>u</w:t>
      </w:r>
      <w:r w:rsidRPr="003C790C">
        <w:rPr>
          <w:spacing w:val="-1"/>
          <w:sz w:val="24"/>
          <w:szCs w:val="24"/>
        </w:rPr>
        <w:t>t</w:t>
      </w:r>
      <w:r w:rsidRPr="003C790C">
        <w:rPr>
          <w:sz w:val="24"/>
          <w:szCs w:val="24"/>
        </w:rPr>
        <w:t>hen</w:t>
      </w:r>
      <w:r w:rsidRPr="003C790C">
        <w:rPr>
          <w:spacing w:val="1"/>
          <w:sz w:val="24"/>
          <w:szCs w:val="24"/>
        </w:rPr>
        <w:t>t</w:t>
      </w:r>
      <w:r w:rsidRPr="003C790C">
        <w:rPr>
          <w:spacing w:val="-1"/>
          <w:sz w:val="24"/>
          <w:szCs w:val="24"/>
        </w:rPr>
        <w:t>i</w:t>
      </w:r>
      <w:r w:rsidRPr="003C790C">
        <w:rPr>
          <w:sz w:val="24"/>
          <w:szCs w:val="24"/>
        </w:rPr>
        <w:t>c.</w:t>
      </w:r>
      <w:r w:rsidR="00C4252D" w:rsidRPr="003C790C">
        <w:rPr>
          <w:sz w:val="24"/>
          <w:szCs w:val="24"/>
        </w:rPr>
        <w:t xml:space="preserve"> </w:t>
      </w:r>
    </w:p>
    <w:p w:rsidR="007978D5" w:rsidRPr="003C790C" w:rsidRDefault="007978D5">
      <w:pPr>
        <w:spacing w:before="6" w:line="280" w:lineRule="exact"/>
        <w:rPr>
          <w:sz w:val="28"/>
          <w:szCs w:val="28"/>
        </w:rPr>
      </w:pPr>
    </w:p>
    <w:p w:rsidR="007978D5" w:rsidRPr="003C790C" w:rsidRDefault="003F763B">
      <w:pPr>
        <w:spacing w:before="29" w:line="244" w:lineRule="auto"/>
        <w:ind w:left="102" w:right="64"/>
        <w:jc w:val="both"/>
        <w:rPr>
          <w:sz w:val="24"/>
          <w:szCs w:val="24"/>
        </w:rPr>
      </w:pPr>
      <w:r w:rsidRPr="003C790C">
        <w:rPr>
          <w:sz w:val="24"/>
          <w:szCs w:val="24"/>
        </w:rPr>
        <w:t>F</w:t>
      </w:r>
      <w:r w:rsidRPr="003C790C">
        <w:rPr>
          <w:spacing w:val="-1"/>
          <w:sz w:val="24"/>
          <w:szCs w:val="24"/>
        </w:rPr>
        <w:t>i</w:t>
      </w:r>
      <w:r w:rsidRPr="003C790C">
        <w:rPr>
          <w:sz w:val="24"/>
          <w:szCs w:val="24"/>
        </w:rPr>
        <w:t>na</w:t>
      </w:r>
      <w:r w:rsidRPr="003C790C">
        <w:rPr>
          <w:spacing w:val="1"/>
          <w:sz w:val="24"/>
          <w:szCs w:val="24"/>
        </w:rPr>
        <w:t>l</w:t>
      </w:r>
      <w:r w:rsidRPr="003C790C">
        <w:rPr>
          <w:spacing w:val="-9"/>
          <w:sz w:val="24"/>
          <w:szCs w:val="24"/>
        </w:rPr>
        <w:t>l</w:t>
      </w:r>
      <w:r w:rsidRPr="003C790C">
        <w:rPr>
          <w:spacing w:val="-4"/>
          <w:sz w:val="24"/>
          <w:szCs w:val="24"/>
        </w:rPr>
        <w:t>y</w:t>
      </w:r>
      <w:r w:rsidRPr="003C790C">
        <w:rPr>
          <w:sz w:val="24"/>
          <w:szCs w:val="24"/>
        </w:rPr>
        <w:t>,</w:t>
      </w:r>
      <w:r w:rsidRPr="003C790C">
        <w:rPr>
          <w:spacing w:val="-2"/>
          <w:sz w:val="24"/>
          <w:szCs w:val="24"/>
        </w:rPr>
        <w:t xml:space="preserve"> </w:t>
      </w:r>
      <w:r w:rsidRPr="003C790C">
        <w:rPr>
          <w:sz w:val="24"/>
          <w:szCs w:val="24"/>
        </w:rPr>
        <w:t>avo</w:t>
      </w:r>
      <w:r w:rsidRPr="003C790C">
        <w:rPr>
          <w:spacing w:val="-1"/>
          <w:sz w:val="24"/>
          <w:szCs w:val="24"/>
        </w:rPr>
        <w:t>i</w:t>
      </w:r>
      <w:r w:rsidRPr="003C790C">
        <w:rPr>
          <w:sz w:val="24"/>
          <w:szCs w:val="24"/>
        </w:rPr>
        <w:t>d</w:t>
      </w:r>
      <w:r w:rsidRPr="003C790C">
        <w:rPr>
          <w:spacing w:val="2"/>
          <w:sz w:val="24"/>
          <w:szCs w:val="24"/>
        </w:rPr>
        <w:t xml:space="preserve"> </w:t>
      </w:r>
      <w:r w:rsidRPr="003C790C">
        <w:rPr>
          <w:sz w:val="24"/>
          <w:szCs w:val="24"/>
        </w:rPr>
        <w:t>re</w:t>
      </w:r>
      <w:r w:rsidRPr="003C790C">
        <w:rPr>
          <w:spacing w:val="1"/>
          <w:sz w:val="24"/>
          <w:szCs w:val="24"/>
        </w:rPr>
        <w:t>a</w:t>
      </w:r>
      <w:r w:rsidRPr="003C790C">
        <w:rPr>
          <w:spacing w:val="-2"/>
          <w:sz w:val="24"/>
          <w:szCs w:val="24"/>
        </w:rPr>
        <w:t>d</w:t>
      </w:r>
      <w:r w:rsidRPr="003C790C">
        <w:rPr>
          <w:spacing w:val="1"/>
          <w:sz w:val="24"/>
          <w:szCs w:val="24"/>
        </w:rPr>
        <w:t>i</w:t>
      </w:r>
      <w:r w:rsidRPr="003C790C">
        <w:rPr>
          <w:sz w:val="24"/>
          <w:szCs w:val="24"/>
        </w:rPr>
        <w:t>ng word-f</w:t>
      </w:r>
      <w:r w:rsidRPr="003C790C">
        <w:rPr>
          <w:spacing w:val="-2"/>
          <w:sz w:val="24"/>
          <w:szCs w:val="24"/>
        </w:rPr>
        <w:t>or</w:t>
      </w:r>
      <w:r w:rsidRPr="003C790C">
        <w:rPr>
          <w:sz w:val="24"/>
          <w:szCs w:val="24"/>
        </w:rPr>
        <w:t>-</w:t>
      </w:r>
      <w:r w:rsidRPr="003C790C">
        <w:rPr>
          <w:spacing w:val="-1"/>
          <w:sz w:val="24"/>
          <w:szCs w:val="24"/>
        </w:rPr>
        <w:t>w</w:t>
      </w:r>
      <w:r w:rsidRPr="003C790C">
        <w:rPr>
          <w:sz w:val="24"/>
          <w:szCs w:val="24"/>
        </w:rPr>
        <w:t>ord</w:t>
      </w:r>
      <w:r w:rsidRPr="003C790C">
        <w:rPr>
          <w:spacing w:val="2"/>
          <w:sz w:val="24"/>
          <w:szCs w:val="24"/>
        </w:rPr>
        <w:t xml:space="preserve"> </w:t>
      </w:r>
      <w:r w:rsidRPr="003C790C">
        <w:rPr>
          <w:sz w:val="24"/>
          <w:szCs w:val="24"/>
        </w:rPr>
        <w:t>from</w:t>
      </w:r>
      <w:r w:rsidRPr="003C790C">
        <w:rPr>
          <w:spacing w:val="1"/>
          <w:sz w:val="24"/>
          <w:szCs w:val="24"/>
        </w:rPr>
        <w:t xml:space="preserve"> </w:t>
      </w:r>
      <w:r w:rsidRPr="003C790C">
        <w:rPr>
          <w:sz w:val="24"/>
          <w:szCs w:val="24"/>
        </w:rPr>
        <w:t>your no</w:t>
      </w:r>
      <w:r w:rsidRPr="003C790C">
        <w:rPr>
          <w:spacing w:val="-1"/>
          <w:sz w:val="24"/>
          <w:szCs w:val="24"/>
        </w:rPr>
        <w:t>t</w:t>
      </w:r>
      <w:r w:rsidRPr="003C790C">
        <w:rPr>
          <w:spacing w:val="1"/>
          <w:sz w:val="24"/>
          <w:szCs w:val="24"/>
        </w:rPr>
        <w:t>e</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In</w:t>
      </w:r>
      <w:r w:rsidRPr="003C790C">
        <w:rPr>
          <w:spacing w:val="-1"/>
          <w:sz w:val="24"/>
          <w:szCs w:val="24"/>
        </w:rPr>
        <w:t>s</w:t>
      </w:r>
      <w:r w:rsidRPr="003C790C">
        <w:rPr>
          <w:spacing w:val="1"/>
          <w:sz w:val="24"/>
          <w:szCs w:val="24"/>
        </w:rPr>
        <w:t>t</w:t>
      </w:r>
      <w:r w:rsidRPr="003C790C">
        <w:rPr>
          <w:sz w:val="24"/>
          <w:szCs w:val="24"/>
        </w:rPr>
        <w:t>ead,</w:t>
      </w:r>
      <w:r w:rsidRPr="003C790C">
        <w:rPr>
          <w:spacing w:val="2"/>
          <w:sz w:val="24"/>
          <w:szCs w:val="24"/>
        </w:rPr>
        <w:t xml:space="preserve"> </w:t>
      </w:r>
      <w:r w:rsidRPr="003C790C">
        <w:rPr>
          <w:spacing w:val="-1"/>
          <w:sz w:val="24"/>
          <w:szCs w:val="24"/>
        </w:rPr>
        <w:t>m</w:t>
      </w:r>
      <w:r w:rsidRPr="003C790C">
        <w:rPr>
          <w:sz w:val="24"/>
          <w:szCs w:val="24"/>
        </w:rPr>
        <w:t>ake</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pacing w:val="-1"/>
          <w:sz w:val="24"/>
          <w:szCs w:val="24"/>
        </w:rPr>
        <w:t>l</w:t>
      </w:r>
      <w:r w:rsidRPr="003C790C">
        <w:rPr>
          <w:spacing w:val="1"/>
          <w:sz w:val="24"/>
          <w:szCs w:val="24"/>
        </w:rPr>
        <w:t>i</w:t>
      </w:r>
      <w:r w:rsidRPr="003C790C">
        <w:rPr>
          <w:spacing w:val="-1"/>
          <w:sz w:val="24"/>
          <w:szCs w:val="24"/>
        </w:rPr>
        <w:t>s</w:t>
      </w:r>
      <w:r w:rsidRPr="003C790C">
        <w:rPr>
          <w:sz w:val="24"/>
          <w:szCs w:val="24"/>
        </w:rPr>
        <w:t>t</w:t>
      </w:r>
      <w:r w:rsidRPr="003C790C">
        <w:rPr>
          <w:spacing w:val="1"/>
          <w:sz w:val="24"/>
          <w:szCs w:val="24"/>
        </w:rPr>
        <w:t xml:space="preserve"> </w:t>
      </w:r>
      <w:r w:rsidRPr="003C790C">
        <w:rPr>
          <w:sz w:val="24"/>
          <w:szCs w:val="24"/>
        </w:rPr>
        <w:t>of</w:t>
      </w:r>
      <w:r w:rsidRPr="003C790C">
        <w:rPr>
          <w:spacing w:val="2"/>
          <w:sz w:val="24"/>
          <w:szCs w:val="24"/>
        </w:rPr>
        <w:t xml:space="preserve"> </w:t>
      </w:r>
      <w:r w:rsidRPr="003C790C">
        <w:rPr>
          <w:spacing w:val="-1"/>
          <w:sz w:val="24"/>
          <w:szCs w:val="24"/>
        </w:rPr>
        <w:t>im</w:t>
      </w:r>
      <w:r w:rsidRPr="003C790C">
        <w:rPr>
          <w:sz w:val="24"/>
          <w:szCs w:val="24"/>
        </w:rPr>
        <w:t>por</w:t>
      </w:r>
      <w:r w:rsidRPr="003C790C">
        <w:rPr>
          <w:spacing w:val="-1"/>
          <w:sz w:val="24"/>
          <w:szCs w:val="24"/>
        </w:rPr>
        <w:t>t</w:t>
      </w:r>
      <w:r w:rsidRPr="003C790C">
        <w:rPr>
          <w:spacing w:val="1"/>
          <w:sz w:val="24"/>
          <w:szCs w:val="24"/>
        </w:rPr>
        <w:t>a</w:t>
      </w:r>
      <w:r w:rsidRPr="003C790C">
        <w:rPr>
          <w:sz w:val="24"/>
          <w:szCs w:val="24"/>
        </w:rPr>
        <w:t>nt</w:t>
      </w:r>
      <w:r w:rsidRPr="003C790C">
        <w:rPr>
          <w:spacing w:val="1"/>
          <w:sz w:val="24"/>
          <w:szCs w:val="24"/>
        </w:rPr>
        <w:t xml:space="preserve"> </w:t>
      </w:r>
      <w:r w:rsidRPr="003C790C">
        <w:rPr>
          <w:sz w:val="24"/>
          <w:szCs w:val="24"/>
        </w:rPr>
        <w:t>po</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s</w:t>
      </w:r>
      <w:r w:rsidRPr="003C790C">
        <w:rPr>
          <w:spacing w:val="2"/>
          <w:sz w:val="24"/>
          <w:szCs w:val="24"/>
        </w:rPr>
        <w:t xml:space="preserve"> </w:t>
      </w:r>
      <w:r w:rsidRPr="003C790C">
        <w:rPr>
          <w:sz w:val="24"/>
          <w:szCs w:val="24"/>
        </w:rPr>
        <w:t>on cue</w:t>
      </w:r>
      <w:r w:rsidRPr="003C790C">
        <w:rPr>
          <w:spacing w:val="23"/>
          <w:sz w:val="24"/>
          <w:szCs w:val="24"/>
        </w:rPr>
        <w:t xml:space="preserve"> </w:t>
      </w:r>
      <w:r w:rsidRPr="003C790C">
        <w:rPr>
          <w:sz w:val="24"/>
          <w:szCs w:val="24"/>
        </w:rPr>
        <w:t>cards,</w:t>
      </w:r>
      <w:r w:rsidRPr="003C790C">
        <w:rPr>
          <w:spacing w:val="22"/>
          <w:sz w:val="24"/>
          <w:szCs w:val="24"/>
        </w:rPr>
        <w:t xml:space="preserve"> </w:t>
      </w:r>
      <w:r w:rsidRPr="003C790C">
        <w:rPr>
          <w:spacing w:val="-6"/>
          <w:sz w:val="24"/>
          <w:szCs w:val="24"/>
        </w:rPr>
        <w:t>o</w:t>
      </w:r>
      <w:r w:rsidRPr="003C790C">
        <w:rPr>
          <w:spacing w:val="-2"/>
          <w:sz w:val="24"/>
          <w:szCs w:val="24"/>
        </w:rPr>
        <w:t>r</w:t>
      </w:r>
      <w:r w:rsidRPr="003C790C">
        <w:rPr>
          <w:sz w:val="24"/>
          <w:szCs w:val="24"/>
        </w:rPr>
        <w:t>,</w:t>
      </w:r>
      <w:r w:rsidRPr="003C790C">
        <w:rPr>
          <w:spacing w:val="20"/>
          <w:sz w:val="24"/>
          <w:szCs w:val="24"/>
        </w:rPr>
        <w:t xml:space="preserve"> </w:t>
      </w:r>
      <w:r w:rsidRPr="003C790C">
        <w:rPr>
          <w:spacing w:val="1"/>
          <w:sz w:val="24"/>
          <w:szCs w:val="24"/>
        </w:rPr>
        <w:t>a</w:t>
      </w:r>
      <w:r w:rsidRPr="003C790C">
        <w:rPr>
          <w:sz w:val="24"/>
          <w:szCs w:val="24"/>
        </w:rPr>
        <w:t>s</w:t>
      </w:r>
      <w:r w:rsidRPr="003C790C">
        <w:rPr>
          <w:spacing w:val="20"/>
          <w:sz w:val="24"/>
          <w:szCs w:val="24"/>
        </w:rPr>
        <w:t xml:space="preserve"> </w:t>
      </w:r>
      <w:r w:rsidRPr="003C790C">
        <w:rPr>
          <w:sz w:val="24"/>
          <w:szCs w:val="24"/>
        </w:rPr>
        <w:t>you</w:t>
      </w:r>
      <w:r w:rsidRPr="003C790C">
        <w:rPr>
          <w:spacing w:val="22"/>
          <w:sz w:val="24"/>
          <w:szCs w:val="24"/>
        </w:rPr>
        <w:t xml:space="preserve"> </w:t>
      </w:r>
      <w:r w:rsidRPr="003C790C">
        <w:rPr>
          <w:sz w:val="24"/>
          <w:szCs w:val="24"/>
        </w:rPr>
        <w:t>get</w:t>
      </w:r>
      <w:r w:rsidRPr="003C790C">
        <w:rPr>
          <w:spacing w:val="23"/>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w:t>
      </w:r>
      <w:r w:rsidRPr="003C790C">
        <w:rPr>
          <w:spacing w:val="22"/>
          <w:sz w:val="24"/>
          <w:szCs w:val="24"/>
        </w:rPr>
        <w:t xml:space="preserve"> </w:t>
      </w:r>
      <w:r w:rsidRPr="003C790C">
        <w:rPr>
          <w:sz w:val="24"/>
          <w:szCs w:val="24"/>
        </w:rPr>
        <w:t>at</w:t>
      </w:r>
      <w:r w:rsidRPr="003C790C">
        <w:rPr>
          <w:spacing w:val="21"/>
          <w:sz w:val="24"/>
          <w:szCs w:val="24"/>
        </w:rPr>
        <w:t xml:space="preserve"> </w:t>
      </w:r>
      <w:r w:rsidRPr="003C790C">
        <w:rPr>
          <w:sz w:val="24"/>
          <w:szCs w:val="24"/>
        </w:rPr>
        <w:t>pub</w:t>
      </w:r>
      <w:r w:rsidRPr="003C790C">
        <w:rPr>
          <w:spacing w:val="1"/>
          <w:sz w:val="24"/>
          <w:szCs w:val="24"/>
        </w:rPr>
        <w:t>l</w:t>
      </w:r>
      <w:r w:rsidRPr="003C790C">
        <w:rPr>
          <w:spacing w:val="-1"/>
          <w:sz w:val="24"/>
          <w:szCs w:val="24"/>
        </w:rPr>
        <w:t>i</w:t>
      </w:r>
      <w:r w:rsidRPr="003C790C">
        <w:rPr>
          <w:sz w:val="24"/>
          <w:szCs w:val="24"/>
        </w:rPr>
        <w:t>c</w:t>
      </w:r>
      <w:r w:rsidRPr="003C790C">
        <w:rPr>
          <w:spacing w:val="21"/>
          <w:sz w:val="24"/>
          <w:szCs w:val="24"/>
        </w:rPr>
        <w:t xml:space="preserve"> </w:t>
      </w:r>
      <w:r w:rsidRPr="003C790C">
        <w:rPr>
          <w:sz w:val="24"/>
          <w:szCs w:val="24"/>
        </w:rPr>
        <w:t>speak</w:t>
      </w:r>
      <w:r w:rsidRPr="003C790C">
        <w:rPr>
          <w:spacing w:val="1"/>
          <w:sz w:val="24"/>
          <w:szCs w:val="24"/>
        </w:rPr>
        <w:t>i</w:t>
      </w:r>
      <w:r w:rsidRPr="003C790C">
        <w:rPr>
          <w:sz w:val="24"/>
          <w:szCs w:val="24"/>
        </w:rPr>
        <w:t>ng,</w:t>
      </w:r>
      <w:r w:rsidRPr="003C790C">
        <w:rPr>
          <w:spacing w:val="22"/>
          <w:sz w:val="24"/>
          <w:szCs w:val="24"/>
        </w:rPr>
        <w:t xml:space="preserve"> </w:t>
      </w:r>
      <w:r w:rsidRPr="003C790C">
        <w:rPr>
          <w:spacing w:val="-1"/>
          <w:sz w:val="24"/>
          <w:szCs w:val="24"/>
        </w:rPr>
        <w:t>t</w:t>
      </w:r>
      <w:r w:rsidRPr="003C790C">
        <w:rPr>
          <w:sz w:val="24"/>
          <w:szCs w:val="24"/>
        </w:rPr>
        <w:t>ry</w:t>
      </w:r>
      <w:r w:rsidRPr="003C790C">
        <w:rPr>
          <w:spacing w:val="22"/>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or</w:t>
      </w:r>
      <w:r w:rsidRPr="003C790C">
        <w:rPr>
          <w:spacing w:val="-1"/>
          <w:sz w:val="24"/>
          <w:szCs w:val="24"/>
        </w:rPr>
        <w:t>i</w:t>
      </w:r>
      <w:r w:rsidRPr="003C790C">
        <w:rPr>
          <w:spacing w:val="1"/>
          <w:sz w:val="24"/>
          <w:szCs w:val="24"/>
        </w:rPr>
        <w:t>z</w:t>
      </w:r>
      <w:r w:rsidRPr="003C790C">
        <w:rPr>
          <w:sz w:val="24"/>
          <w:szCs w:val="24"/>
        </w:rPr>
        <w:t>e</w:t>
      </w:r>
      <w:r w:rsidRPr="003C790C">
        <w:rPr>
          <w:spacing w:val="21"/>
          <w:sz w:val="24"/>
          <w:szCs w:val="24"/>
        </w:rPr>
        <w:t xml:space="preserve"> </w:t>
      </w:r>
      <w:r w:rsidRPr="003C790C">
        <w:rPr>
          <w:sz w:val="24"/>
          <w:szCs w:val="24"/>
        </w:rPr>
        <w:t>what</w:t>
      </w:r>
      <w:r w:rsidRPr="003C790C">
        <w:rPr>
          <w:spacing w:val="21"/>
          <w:sz w:val="24"/>
          <w:szCs w:val="24"/>
        </w:rPr>
        <w:t xml:space="preserve"> </w:t>
      </w:r>
      <w:r w:rsidRPr="003C790C">
        <w:rPr>
          <w:sz w:val="24"/>
          <w:szCs w:val="24"/>
        </w:rPr>
        <w:t>you're</w:t>
      </w:r>
      <w:r w:rsidRPr="003C790C">
        <w:rPr>
          <w:spacing w:val="21"/>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22"/>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pacing w:val="-1"/>
          <w:sz w:val="24"/>
          <w:szCs w:val="24"/>
        </w:rPr>
        <w:t>s</w:t>
      </w:r>
      <w:r w:rsidRPr="003C790C">
        <w:rPr>
          <w:spacing w:val="1"/>
          <w:sz w:val="24"/>
          <w:szCs w:val="24"/>
        </w:rPr>
        <w:t>a</w:t>
      </w:r>
      <w:r w:rsidRPr="003C790C">
        <w:rPr>
          <w:sz w:val="24"/>
          <w:szCs w:val="24"/>
        </w:rPr>
        <w:t>y</w:t>
      </w:r>
      <w:r w:rsidRPr="003C790C">
        <w:rPr>
          <w:spacing w:val="22"/>
          <w:sz w:val="24"/>
          <w:szCs w:val="24"/>
        </w:rPr>
        <w:t xml:space="preserve"> </w:t>
      </w:r>
      <w:r w:rsidRPr="003C790C">
        <w:rPr>
          <w:sz w:val="24"/>
          <w:szCs w:val="24"/>
        </w:rPr>
        <w:t>– you c</w:t>
      </w:r>
      <w:r w:rsidRPr="003C790C">
        <w:rPr>
          <w:spacing w:val="1"/>
          <w:sz w:val="24"/>
          <w:szCs w:val="24"/>
        </w:rPr>
        <w:t>a</w:t>
      </w:r>
      <w:r w:rsidRPr="003C790C">
        <w:rPr>
          <w:sz w:val="24"/>
          <w:szCs w:val="24"/>
        </w:rPr>
        <w:t xml:space="preserve">n </w:t>
      </w:r>
      <w:r w:rsidRPr="003C790C">
        <w:rPr>
          <w:spacing w:val="-1"/>
          <w:sz w:val="24"/>
          <w:szCs w:val="24"/>
        </w:rPr>
        <w:t>s</w:t>
      </w:r>
      <w:r w:rsidRPr="003C790C">
        <w:rPr>
          <w:spacing w:val="1"/>
          <w:sz w:val="24"/>
          <w:szCs w:val="24"/>
        </w:rPr>
        <w:t>t</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refer ba</w:t>
      </w:r>
      <w:r w:rsidRPr="003C790C">
        <w:rPr>
          <w:spacing w:val="1"/>
          <w:sz w:val="24"/>
          <w:szCs w:val="24"/>
        </w:rPr>
        <w:t>c</w:t>
      </w:r>
      <w:r w:rsidRPr="003C790C">
        <w:rPr>
          <w:sz w:val="24"/>
          <w:szCs w:val="24"/>
        </w:rPr>
        <w:t xml:space="preserve">k </w:t>
      </w:r>
      <w:r w:rsidRPr="003C790C">
        <w:rPr>
          <w:spacing w:val="-1"/>
          <w:sz w:val="24"/>
          <w:szCs w:val="24"/>
        </w:rPr>
        <w:t>t</w:t>
      </w:r>
      <w:r w:rsidRPr="003C790C">
        <w:rPr>
          <w:sz w:val="24"/>
          <w:szCs w:val="24"/>
        </w:rPr>
        <w:t>o your cue</w:t>
      </w:r>
      <w:r w:rsidRPr="003C790C">
        <w:rPr>
          <w:spacing w:val="1"/>
          <w:sz w:val="24"/>
          <w:szCs w:val="24"/>
        </w:rPr>
        <w:t xml:space="preserve"> </w:t>
      </w:r>
      <w:r w:rsidRPr="003C790C">
        <w:rPr>
          <w:sz w:val="24"/>
          <w:szCs w:val="24"/>
        </w:rPr>
        <w:t xml:space="preserve">cards </w:t>
      </w:r>
      <w:r w:rsidRPr="003C790C">
        <w:rPr>
          <w:spacing w:val="-1"/>
          <w:sz w:val="24"/>
          <w:szCs w:val="24"/>
        </w:rPr>
        <w:t>w</w:t>
      </w:r>
      <w:r w:rsidRPr="003C790C">
        <w:rPr>
          <w:sz w:val="24"/>
          <w:szCs w:val="24"/>
        </w:rPr>
        <w:t>h</w:t>
      </w:r>
      <w:r w:rsidRPr="003C790C">
        <w:rPr>
          <w:spacing w:val="1"/>
          <w:sz w:val="24"/>
          <w:szCs w:val="24"/>
        </w:rPr>
        <w:t>e</w:t>
      </w:r>
      <w:r w:rsidRPr="003C790C">
        <w:rPr>
          <w:sz w:val="24"/>
          <w:szCs w:val="24"/>
        </w:rPr>
        <w:t xml:space="preserve">n you need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w:t>
      </w:r>
    </w:p>
    <w:p w:rsidR="007978D5" w:rsidRPr="003C790C" w:rsidRDefault="007978D5">
      <w:pPr>
        <w:spacing w:before="15" w:line="240" w:lineRule="exact"/>
        <w:rPr>
          <w:sz w:val="24"/>
          <w:szCs w:val="24"/>
        </w:rPr>
      </w:pPr>
    </w:p>
    <w:p w:rsidR="007978D5" w:rsidRPr="003C790C" w:rsidRDefault="003F763B">
      <w:pPr>
        <w:ind w:left="102" w:right="6090"/>
        <w:jc w:val="both"/>
        <w:rPr>
          <w:sz w:val="24"/>
          <w:szCs w:val="24"/>
        </w:rPr>
      </w:pPr>
      <w:r w:rsidRPr="003C790C">
        <w:rPr>
          <w:b/>
          <w:spacing w:val="-1"/>
          <w:sz w:val="24"/>
          <w:szCs w:val="24"/>
        </w:rPr>
        <w:t>P</w:t>
      </w:r>
      <w:r w:rsidRPr="003C790C">
        <w:rPr>
          <w:b/>
          <w:sz w:val="24"/>
          <w:szCs w:val="24"/>
        </w:rPr>
        <w:t>ay</w:t>
      </w:r>
      <w:r w:rsidRPr="003C790C">
        <w:rPr>
          <w:b/>
          <w:spacing w:val="-12"/>
          <w:sz w:val="24"/>
          <w:szCs w:val="24"/>
        </w:rPr>
        <w:t xml:space="preserve"> </w:t>
      </w:r>
      <w:r w:rsidRPr="003C790C">
        <w:rPr>
          <w:b/>
          <w:sz w:val="24"/>
          <w:szCs w:val="24"/>
        </w:rPr>
        <w:t>At</w:t>
      </w:r>
      <w:r w:rsidRPr="003C790C">
        <w:rPr>
          <w:b/>
          <w:spacing w:val="-2"/>
          <w:sz w:val="24"/>
          <w:szCs w:val="24"/>
        </w:rPr>
        <w:t>t</w:t>
      </w:r>
      <w:r w:rsidRPr="003C790C">
        <w:rPr>
          <w:b/>
          <w:spacing w:val="1"/>
          <w:sz w:val="24"/>
          <w:szCs w:val="24"/>
        </w:rPr>
        <w:t>e</w:t>
      </w:r>
      <w:r w:rsidRPr="003C790C">
        <w:rPr>
          <w:b/>
          <w:spacing w:val="-1"/>
          <w:sz w:val="24"/>
          <w:szCs w:val="24"/>
        </w:rPr>
        <w:t>n</w:t>
      </w:r>
      <w:r w:rsidRPr="003C790C">
        <w:rPr>
          <w:b/>
          <w:sz w:val="24"/>
          <w:szCs w:val="24"/>
        </w:rPr>
        <w:t>t</w:t>
      </w:r>
      <w:r w:rsidRPr="003C790C">
        <w:rPr>
          <w:b/>
          <w:spacing w:val="1"/>
          <w:sz w:val="24"/>
          <w:szCs w:val="24"/>
        </w:rPr>
        <w:t>i</w:t>
      </w:r>
      <w:r w:rsidRPr="003C790C">
        <w:rPr>
          <w:b/>
          <w:sz w:val="24"/>
          <w:szCs w:val="24"/>
        </w:rPr>
        <w:t>on to Body La</w:t>
      </w:r>
      <w:r w:rsidRPr="003C790C">
        <w:rPr>
          <w:b/>
          <w:spacing w:val="-1"/>
          <w:sz w:val="24"/>
          <w:szCs w:val="24"/>
        </w:rPr>
        <w:t>n</w:t>
      </w:r>
      <w:r w:rsidRPr="003C790C">
        <w:rPr>
          <w:b/>
          <w:sz w:val="24"/>
          <w:szCs w:val="24"/>
        </w:rPr>
        <w:t>guage</w:t>
      </w:r>
    </w:p>
    <w:p w:rsidR="007978D5" w:rsidRPr="003C790C" w:rsidRDefault="003F763B">
      <w:pPr>
        <w:spacing w:before="4"/>
        <w:ind w:left="102" w:right="65"/>
        <w:jc w:val="both"/>
        <w:rPr>
          <w:sz w:val="24"/>
          <w:szCs w:val="24"/>
        </w:rPr>
      </w:pPr>
      <w:r w:rsidRPr="003C790C">
        <w:rPr>
          <w:sz w:val="24"/>
          <w:szCs w:val="24"/>
        </w:rPr>
        <w:t>If</w:t>
      </w:r>
      <w:r w:rsidRPr="003C790C">
        <w:rPr>
          <w:spacing w:val="1"/>
          <w:sz w:val="24"/>
          <w:szCs w:val="24"/>
        </w:rPr>
        <w:t xml:space="preserve"> </w:t>
      </w:r>
      <w:r w:rsidRPr="003C790C">
        <w:rPr>
          <w:sz w:val="24"/>
          <w:szCs w:val="24"/>
        </w:rPr>
        <w:t>you'</w:t>
      </w:r>
      <w:r w:rsidRPr="003C790C">
        <w:rPr>
          <w:spacing w:val="-2"/>
          <w:sz w:val="24"/>
          <w:szCs w:val="24"/>
        </w:rPr>
        <w:t>r</w:t>
      </w:r>
      <w:r w:rsidRPr="003C790C">
        <w:rPr>
          <w:sz w:val="24"/>
          <w:szCs w:val="24"/>
        </w:rPr>
        <w:t>e</w:t>
      </w:r>
      <w:r w:rsidRPr="003C790C">
        <w:rPr>
          <w:spacing w:val="2"/>
          <w:sz w:val="24"/>
          <w:szCs w:val="24"/>
        </w:rPr>
        <w:t xml:space="preserve"> </w:t>
      </w:r>
      <w:r w:rsidRPr="003C790C">
        <w:rPr>
          <w:sz w:val="24"/>
          <w:szCs w:val="24"/>
        </w:rPr>
        <w:t>unaware</w:t>
      </w:r>
      <w:r w:rsidRPr="003C790C">
        <w:rPr>
          <w:spacing w:val="2"/>
          <w:sz w:val="24"/>
          <w:szCs w:val="24"/>
        </w:rPr>
        <w:t xml:space="preserve"> </w:t>
      </w:r>
      <w:r w:rsidRPr="003C790C">
        <w:rPr>
          <w:sz w:val="24"/>
          <w:szCs w:val="24"/>
        </w:rPr>
        <w:t>of</w:t>
      </w:r>
      <w:r w:rsidRPr="003C790C">
        <w:rPr>
          <w:spacing w:val="1"/>
          <w:sz w:val="24"/>
          <w:szCs w:val="24"/>
        </w:rPr>
        <w:t xml:space="preserve"> </w:t>
      </w:r>
      <w:r w:rsidRPr="003C790C">
        <w:rPr>
          <w:spacing w:val="-1"/>
          <w:sz w:val="24"/>
          <w:szCs w:val="24"/>
        </w:rPr>
        <w:t>it</w:t>
      </w:r>
      <w:r w:rsidRPr="003C790C">
        <w:rPr>
          <w:sz w:val="24"/>
          <w:szCs w:val="24"/>
        </w:rPr>
        <w:t>,</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body</w:t>
      </w:r>
      <w:r w:rsidRPr="003C790C">
        <w:rPr>
          <w:spacing w:val="1"/>
          <w:sz w:val="24"/>
          <w:szCs w:val="24"/>
        </w:rPr>
        <w:t xml:space="preserve"> l</w:t>
      </w:r>
      <w:r w:rsidRPr="003C790C">
        <w:rPr>
          <w:sz w:val="24"/>
          <w:szCs w:val="24"/>
        </w:rPr>
        <w:t>anguage w</w:t>
      </w:r>
      <w:r w:rsidRPr="003C790C">
        <w:rPr>
          <w:spacing w:val="-1"/>
          <w:sz w:val="24"/>
          <w:szCs w:val="24"/>
        </w:rPr>
        <w:t>il</w:t>
      </w:r>
      <w:r w:rsidRPr="003C790C">
        <w:rPr>
          <w:sz w:val="24"/>
          <w:szCs w:val="24"/>
        </w:rPr>
        <w:t>l</w:t>
      </w:r>
      <w:r w:rsidRPr="003C790C">
        <w:rPr>
          <w:spacing w:val="2"/>
          <w:sz w:val="24"/>
          <w:szCs w:val="24"/>
        </w:rPr>
        <w:t xml:space="preserve"> </w:t>
      </w:r>
      <w:r w:rsidRPr="003C790C">
        <w:rPr>
          <w:sz w:val="24"/>
          <w:szCs w:val="24"/>
        </w:rPr>
        <w:t>g</w:t>
      </w:r>
      <w:r w:rsidRPr="003C790C">
        <w:rPr>
          <w:spacing w:val="-1"/>
          <w:sz w:val="24"/>
          <w:szCs w:val="24"/>
        </w:rPr>
        <w:t>i</w:t>
      </w:r>
      <w:r w:rsidRPr="003C790C">
        <w:rPr>
          <w:sz w:val="24"/>
          <w:szCs w:val="24"/>
        </w:rPr>
        <w:t>ve</w:t>
      </w:r>
      <w:r w:rsidRPr="003C790C">
        <w:rPr>
          <w:spacing w:val="2"/>
          <w:sz w:val="24"/>
          <w:szCs w:val="24"/>
        </w:rPr>
        <w:t xml:space="preserve"> </w:t>
      </w:r>
      <w:r w:rsidRPr="003C790C">
        <w:rPr>
          <w:sz w:val="24"/>
          <w:szCs w:val="24"/>
        </w:rPr>
        <w:t>your</w:t>
      </w:r>
      <w:r w:rsidRPr="003C790C">
        <w:rPr>
          <w:spacing w:val="1"/>
          <w:sz w:val="24"/>
          <w:szCs w:val="24"/>
        </w:rPr>
        <w:t xml:space="preserve"> </w:t>
      </w:r>
      <w:r w:rsidRPr="003C790C">
        <w:rPr>
          <w:sz w:val="24"/>
          <w:szCs w:val="24"/>
        </w:rPr>
        <w:t>aud</w:t>
      </w:r>
      <w:r w:rsidRPr="003C790C">
        <w:rPr>
          <w:spacing w:val="-1"/>
          <w:sz w:val="24"/>
          <w:szCs w:val="24"/>
        </w:rPr>
        <w:t>i</w:t>
      </w:r>
      <w:r w:rsidRPr="003C790C">
        <w:rPr>
          <w:sz w:val="24"/>
          <w:szCs w:val="24"/>
        </w:rPr>
        <w:t>en</w:t>
      </w:r>
      <w:r w:rsidRPr="003C790C">
        <w:rPr>
          <w:spacing w:val="1"/>
          <w:sz w:val="24"/>
          <w:szCs w:val="24"/>
        </w:rPr>
        <w:t>c</w:t>
      </w:r>
      <w:r w:rsidRPr="003C790C">
        <w:rPr>
          <w:sz w:val="24"/>
          <w:szCs w:val="24"/>
        </w:rPr>
        <w:t>e cons</w:t>
      </w:r>
      <w:r w:rsidRPr="003C790C">
        <w:rPr>
          <w:spacing w:val="-1"/>
          <w:sz w:val="24"/>
          <w:szCs w:val="24"/>
        </w:rPr>
        <w:t>t</w:t>
      </w:r>
      <w:r w:rsidRPr="003C790C">
        <w:rPr>
          <w:sz w:val="24"/>
          <w:szCs w:val="24"/>
        </w:rPr>
        <w:t>an</w:t>
      </w:r>
      <w:r w:rsidRPr="003C790C">
        <w:rPr>
          <w:spacing w:val="1"/>
          <w:sz w:val="24"/>
          <w:szCs w:val="24"/>
        </w:rPr>
        <w:t>t</w:t>
      </w:r>
      <w:r w:rsidRPr="003C790C">
        <w:rPr>
          <w:sz w:val="24"/>
          <w:szCs w:val="24"/>
        </w:rPr>
        <w:t>,</w:t>
      </w:r>
      <w:r w:rsidRPr="003C790C">
        <w:rPr>
          <w:spacing w:val="1"/>
          <w:sz w:val="24"/>
          <w:szCs w:val="24"/>
        </w:rPr>
        <w:t xml:space="preserve"> </w:t>
      </w:r>
      <w:r w:rsidRPr="003C790C">
        <w:rPr>
          <w:spacing w:val="-1"/>
          <w:sz w:val="24"/>
          <w:szCs w:val="24"/>
        </w:rPr>
        <w:t>s</w:t>
      </w:r>
      <w:r w:rsidRPr="003C790C">
        <w:rPr>
          <w:sz w:val="24"/>
          <w:szCs w:val="24"/>
        </w:rPr>
        <w:t>ub</w:t>
      </w:r>
      <w:r w:rsidRPr="003C790C">
        <w:rPr>
          <w:spacing w:val="1"/>
          <w:sz w:val="24"/>
          <w:szCs w:val="24"/>
        </w:rPr>
        <w:t>t</w:t>
      </w:r>
      <w:r w:rsidRPr="003C790C">
        <w:rPr>
          <w:spacing w:val="-1"/>
          <w:sz w:val="24"/>
          <w:szCs w:val="24"/>
        </w:rPr>
        <w:t>l</w:t>
      </w:r>
      <w:r w:rsidRPr="003C790C">
        <w:rPr>
          <w:sz w:val="24"/>
          <w:szCs w:val="24"/>
        </w:rPr>
        <w:t>e c</w:t>
      </w:r>
      <w:r w:rsidRPr="003C790C">
        <w:rPr>
          <w:spacing w:val="1"/>
          <w:sz w:val="24"/>
          <w:szCs w:val="24"/>
        </w:rPr>
        <w:t>l</w:t>
      </w:r>
      <w:r w:rsidRPr="003C790C">
        <w:rPr>
          <w:sz w:val="24"/>
          <w:szCs w:val="24"/>
        </w:rPr>
        <w:t>ues</w:t>
      </w:r>
      <w:r w:rsidRPr="003C790C">
        <w:rPr>
          <w:spacing w:val="1"/>
          <w:sz w:val="24"/>
          <w:szCs w:val="24"/>
        </w:rPr>
        <w:t xml:space="preserve"> </w:t>
      </w:r>
      <w:r w:rsidRPr="003C790C">
        <w:rPr>
          <w:sz w:val="24"/>
          <w:szCs w:val="24"/>
        </w:rPr>
        <w:t>about your</w:t>
      </w:r>
      <w:r w:rsidRPr="003C790C">
        <w:rPr>
          <w:spacing w:val="3"/>
          <w:sz w:val="24"/>
          <w:szCs w:val="24"/>
        </w:rPr>
        <w:t xml:space="preserve"> </w:t>
      </w:r>
      <w:r w:rsidRPr="003C790C">
        <w:rPr>
          <w:spacing w:val="-1"/>
          <w:sz w:val="24"/>
          <w:szCs w:val="24"/>
        </w:rPr>
        <w:t>i</w:t>
      </w:r>
      <w:r w:rsidRPr="003C790C">
        <w:rPr>
          <w:sz w:val="24"/>
          <w:szCs w:val="24"/>
        </w:rPr>
        <w:t>nner</w:t>
      </w:r>
      <w:r w:rsidRPr="003C790C">
        <w:rPr>
          <w:spacing w:val="3"/>
          <w:sz w:val="24"/>
          <w:szCs w:val="24"/>
        </w:rPr>
        <w:t xml:space="preserve"> </w:t>
      </w:r>
      <w:r w:rsidRPr="003C790C">
        <w:rPr>
          <w:spacing w:val="-1"/>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e</w:t>
      </w:r>
      <w:r w:rsidRPr="003C790C">
        <w:rPr>
          <w:sz w:val="24"/>
          <w:szCs w:val="24"/>
        </w:rPr>
        <w:t>.</w:t>
      </w:r>
      <w:r w:rsidRPr="003C790C">
        <w:rPr>
          <w:spacing w:val="1"/>
          <w:sz w:val="24"/>
          <w:szCs w:val="24"/>
        </w:rPr>
        <w:t xml:space="preserve"> </w:t>
      </w:r>
      <w:r w:rsidRPr="003C790C">
        <w:rPr>
          <w:sz w:val="24"/>
          <w:szCs w:val="24"/>
        </w:rPr>
        <w:t>If</w:t>
      </w:r>
      <w:r w:rsidRPr="003C790C">
        <w:rPr>
          <w:spacing w:val="3"/>
          <w:sz w:val="24"/>
          <w:szCs w:val="24"/>
        </w:rPr>
        <w:t xml:space="preserve"> </w:t>
      </w:r>
      <w:r w:rsidRPr="003C790C">
        <w:rPr>
          <w:sz w:val="24"/>
          <w:szCs w:val="24"/>
        </w:rPr>
        <w:t>yo</w:t>
      </w:r>
      <w:r w:rsidRPr="003C790C">
        <w:rPr>
          <w:spacing w:val="-2"/>
          <w:sz w:val="24"/>
          <w:szCs w:val="24"/>
        </w:rPr>
        <w:t>u</w:t>
      </w:r>
      <w:r w:rsidRPr="003C790C">
        <w:rPr>
          <w:sz w:val="24"/>
          <w:szCs w:val="24"/>
        </w:rPr>
        <w:t>'re</w:t>
      </w:r>
      <w:r w:rsidRPr="003C790C">
        <w:rPr>
          <w:spacing w:val="2"/>
          <w:sz w:val="24"/>
          <w:szCs w:val="24"/>
        </w:rPr>
        <w:t xml:space="preserve"> </w:t>
      </w:r>
      <w:r w:rsidRPr="003C790C">
        <w:rPr>
          <w:sz w:val="24"/>
          <w:szCs w:val="24"/>
        </w:rPr>
        <w:t>nervous,</w:t>
      </w:r>
      <w:r w:rsidRPr="003C790C">
        <w:rPr>
          <w:spacing w:val="1"/>
          <w:sz w:val="24"/>
          <w:szCs w:val="24"/>
        </w:rPr>
        <w:t xml:space="preserve"> </w:t>
      </w:r>
      <w:r w:rsidRPr="003C790C">
        <w:rPr>
          <w:sz w:val="24"/>
          <w:szCs w:val="24"/>
        </w:rPr>
        <w:t>or</w:t>
      </w:r>
      <w:r w:rsidRPr="003C790C">
        <w:rPr>
          <w:spacing w:val="3"/>
          <w:sz w:val="24"/>
          <w:szCs w:val="24"/>
        </w:rPr>
        <w:t xml:space="preserve"> </w:t>
      </w:r>
      <w:r w:rsidRPr="003C790C">
        <w:rPr>
          <w:spacing w:val="-1"/>
          <w:sz w:val="24"/>
          <w:szCs w:val="24"/>
        </w:rPr>
        <w:t>i</w:t>
      </w:r>
      <w:r w:rsidRPr="003C790C">
        <w:rPr>
          <w:sz w:val="24"/>
          <w:szCs w:val="24"/>
        </w:rPr>
        <w:t>f</w:t>
      </w:r>
      <w:r w:rsidRPr="003C790C">
        <w:rPr>
          <w:spacing w:val="3"/>
          <w:sz w:val="24"/>
          <w:szCs w:val="24"/>
        </w:rPr>
        <w:t xml:space="preserve"> </w:t>
      </w:r>
      <w:r w:rsidRPr="003C790C">
        <w:rPr>
          <w:sz w:val="24"/>
          <w:szCs w:val="24"/>
        </w:rPr>
        <w:t>you</w:t>
      </w:r>
      <w:r w:rsidRPr="003C790C">
        <w:rPr>
          <w:spacing w:val="1"/>
          <w:sz w:val="24"/>
          <w:szCs w:val="24"/>
        </w:rPr>
        <w:t xml:space="preserve"> </w:t>
      </w:r>
      <w:r w:rsidRPr="003C790C">
        <w:rPr>
          <w:sz w:val="24"/>
          <w:szCs w:val="24"/>
        </w:rPr>
        <w:t>don't</w:t>
      </w:r>
      <w:r w:rsidRPr="003C790C">
        <w:rPr>
          <w:spacing w:val="2"/>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li</w:t>
      </w:r>
      <w:r w:rsidRPr="003C790C">
        <w:rPr>
          <w:spacing w:val="1"/>
          <w:sz w:val="24"/>
          <w:szCs w:val="24"/>
        </w:rPr>
        <w:t>e</w:t>
      </w:r>
      <w:r w:rsidRPr="003C790C">
        <w:rPr>
          <w:sz w:val="24"/>
          <w:szCs w:val="24"/>
        </w:rPr>
        <w:t>ve</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what</w:t>
      </w:r>
      <w:r w:rsidRPr="003C790C">
        <w:rPr>
          <w:spacing w:val="2"/>
          <w:sz w:val="24"/>
          <w:szCs w:val="24"/>
        </w:rPr>
        <w:t xml:space="preserve"> </w:t>
      </w:r>
      <w:r w:rsidRPr="003C790C">
        <w:rPr>
          <w:sz w:val="24"/>
          <w:szCs w:val="24"/>
        </w:rPr>
        <w:t>you're</w:t>
      </w:r>
      <w:r w:rsidRPr="003C790C">
        <w:rPr>
          <w:spacing w:val="2"/>
          <w:sz w:val="24"/>
          <w:szCs w:val="24"/>
        </w:rPr>
        <w:t xml:space="preserve"> </w:t>
      </w:r>
      <w:r w:rsidRPr="003C790C">
        <w:rPr>
          <w:spacing w:val="-1"/>
          <w:sz w:val="24"/>
          <w:szCs w:val="24"/>
        </w:rPr>
        <w:t>s</w:t>
      </w:r>
      <w:r w:rsidRPr="003C790C">
        <w:rPr>
          <w:sz w:val="24"/>
          <w:szCs w:val="24"/>
        </w:rPr>
        <w:t>ay</w:t>
      </w:r>
      <w:r w:rsidRPr="003C790C">
        <w:rPr>
          <w:spacing w:val="1"/>
          <w:sz w:val="24"/>
          <w:szCs w:val="24"/>
        </w:rPr>
        <w:t>i</w:t>
      </w:r>
      <w:r w:rsidRPr="003C790C">
        <w:rPr>
          <w:sz w:val="24"/>
          <w:szCs w:val="24"/>
        </w:rPr>
        <w:t>ng,</w:t>
      </w:r>
      <w:r w:rsidRPr="003C790C">
        <w:rPr>
          <w:spacing w:val="1"/>
          <w:sz w:val="24"/>
          <w:szCs w:val="24"/>
        </w:rPr>
        <w:t xml:space="preserve"> t</w:t>
      </w:r>
      <w:r w:rsidRPr="003C790C">
        <w:rPr>
          <w:sz w:val="24"/>
          <w:szCs w:val="24"/>
        </w:rPr>
        <w:t xml:space="preserve">he </w:t>
      </w:r>
      <w:r w:rsidRPr="003C790C">
        <w:rPr>
          <w:spacing w:val="1"/>
          <w:sz w:val="24"/>
          <w:szCs w:val="24"/>
        </w:rPr>
        <w:t>a</w:t>
      </w:r>
      <w:r w:rsidRPr="003C790C">
        <w:rPr>
          <w:sz w:val="24"/>
          <w:szCs w:val="24"/>
        </w:rPr>
        <w:t>u</w:t>
      </w:r>
      <w:r w:rsidRPr="003C790C">
        <w:rPr>
          <w:spacing w:val="-2"/>
          <w:sz w:val="24"/>
          <w:szCs w:val="24"/>
        </w:rPr>
        <w:t>d</w:t>
      </w:r>
      <w:r w:rsidRPr="003C790C">
        <w:rPr>
          <w:spacing w:val="1"/>
          <w:sz w:val="24"/>
          <w:szCs w:val="24"/>
        </w:rPr>
        <w:t>i</w:t>
      </w:r>
      <w:r w:rsidRPr="003C790C">
        <w:rPr>
          <w:sz w:val="24"/>
          <w:szCs w:val="24"/>
        </w:rPr>
        <w:t>ence</w:t>
      </w:r>
      <w:r w:rsidRPr="003C790C">
        <w:rPr>
          <w:spacing w:val="2"/>
          <w:sz w:val="24"/>
          <w:szCs w:val="24"/>
        </w:rPr>
        <w:t xml:space="preserve"> </w:t>
      </w:r>
      <w:r w:rsidRPr="003C790C">
        <w:rPr>
          <w:spacing w:val="1"/>
          <w:sz w:val="24"/>
          <w:szCs w:val="24"/>
        </w:rPr>
        <w:t>c</w:t>
      </w:r>
      <w:r w:rsidRPr="003C790C">
        <w:rPr>
          <w:sz w:val="24"/>
          <w:szCs w:val="24"/>
        </w:rPr>
        <w:t>an soon kn</w:t>
      </w:r>
      <w:r w:rsidRPr="003C790C">
        <w:rPr>
          <w:spacing w:val="-8"/>
          <w:sz w:val="24"/>
          <w:szCs w:val="24"/>
        </w:rPr>
        <w:t>o</w:t>
      </w:r>
      <w:r w:rsidRPr="003C790C">
        <w:rPr>
          <w:spacing w:val="-5"/>
          <w:sz w:val="24"/>
          <w:szCs w:val="24"/>
        </w:rPr>
        <w:t>w</w:t>
      </w:r>
      <w:r w:rsidRPr="003C790C">
        <w:rPr>
          <w:sz w:val="24"/>
          <w:szCs w:val="24"/>
        </w:rPr>
        <w:t>.</w:t>
      </w:r>
    </w:p>
    <w:p w:rsidR="007978D5" w:rsidRPr="003C790C" w:rsidRDefault="003F763B">
      <w:pPr>
        <w:ind w:left="102" w:right="76"/>
        <w:jc w:val="both"/>
        <w:rPr>
          <w:sz w:val="24"/>
          <w:szCs w:val="24"/>
        </w:rPr>
      </w:pPr>
      <w:r w:rsidRPr="003C790C">
        <w:rPr>
          <w:sz w:val="24"/>
          <w:szCs w:val="24"/>
        </w:rPr>
        <w:t>Pay</w:t>
      </w:r>
      <w:r w:rsidRPr="003C790C">
        <w:rPr>
          <w:spacing w:val="3"/>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o</w:t>
      </w:r>
      <w:r w:rsidRPr="003C790C">
        <w:rPr>
          <w:spacing w:val="3"/>
          <w:sz w:val="24"/>
          <w:szCs w:val="24"/>
        </w:rPr>
        <w:t xml:space="preserve"> </w:t>
      </w:r>
      <w:r w:rsidRPr="003C790C">
        <w:rPr>
          <w:sz w:val="24"/>
          <w:szCs w:val="24"/>
        </w:rPr>
        <w:t>your</w:t>
      </w:r>
      <w:r w:rsidRPr="003C790C">
        <w:rPr>
          <w:spacing w:val="1"/>
          <w:sz w:val="24"/>
          <w:szCs w:val="24"/>
        </w:rPr>
        <w:t xml:space="preserve"> </w:t>
      </w:r>
      <w:r w:rsidRPr="003C790C">
        <w:rPr>
          <w:sz w:val="24"/>
          <w:szCs w:val="24"/>
        </w:rPr>
        <w:t>body</w:t>
      </w:r>
      <w:r w:rsidRPr="003C790C">
        <w:rPr>
          <w:spacing w:val="3"/>
          <w:sz w:val="24"/>
          <w:szCs w:val="24"/>
        </w:rPr>
        <w:t xml:space="preserve"> </w:t>
      </w:r>
      <w:r w:rsidRPr="003C790C">
        <w:rPr>
          <w:spacing w:val="-1"/>
          <w:sz w:val="24"/>
          <w:szCs w:val="24"/>
        </w:rPr>
        <w:t>l</w:t>
      </w:r>
      <w:r w:rsidRPr="003C790C">
        <w:rPr>
          <w:sz w:val="24"/>
          <w:szCs w:val="24"/>
        </w:rPr>
        <w:t>angu</w:t>
      </w:r>
      <w:r w:rsidRPr="003C790C">
        <w:rPr>
          <w:spacing w:val="1"/>
          <w:sz w:val="24"/>
          <w:szCs w:val="24"/>
        </w:rPr>
        <w:t>a</w:t>
      </w:r>
      <w:r w:rsidRPr="003C790C">
        <w:rPr>
          <w:sz w:val="24"/>
          <w:szCs w:val="24"/>
        </w:rPr>
        <w:t>ge:</w:t>
      </w:r>
      <w:r w:rsidRPr="003C790C">
        <w:rPr>
          <w:spacing w:val="2"/>
          <w:sz w:val="24"/>
          <w:szCs w:val="24"/>
        </w:rPr>
        <w:t xml:space="preserve"> </w:t>
      </w:r>
      <w:r w:rsidRPr="003C790C">
        <w:rPr>
          <w:sz w:val="24"/>
          <w:szCs w:val="24"/>
        </w:rPr>
        <w:t>s</w:t>
      </w:r>
      <w:r w:rsidRPr="003C790C">
        <w:rPr>
          <w:spacing w:val="-1"/>
          <w:sz w:val="24"/>
          <w:szCs w:val="24"/>
        </w:rPr>
        <w:t>t</w:t>
      </w:r>
      <w:r w:rsidRPr="003C790C">
        <w:rPr>
          <w:sz w:val="24"/>
          <w:szCs w:val="24"/>
        </w:rPr>
        <w:t>and</w:t>
      </w:r>
      <w:r w:rsidRPr="003C790C">
        <w:rPr>
          <w:spacing w:val="3"/>
          <w:sz w:val="24"/>
          <w:szCs w:val="24"/>
        </w:rPr>
        <w:t xml:space="preserve"> </w:t>
      </w:r>
      <w:r w:rsidRPr="003C790C">
        <w:rPr>
          <w:sz w:val="24"/>
          <w:szCs w:val="24"/>
        </w:rPr>
        <w:t>up s</w:t>
      </w:r>
      <w:r w:rsidRPr="003C790C">
        <w:rPr>
          <w:spacing w:val="-1"/>
          <w:sz w:val="24"/>
          <w:szCs w:val="24"/>
        </w:rPr>
        <w:t>t</w:t>
      </w:r>
      <w:r w:rsidRPr="003C790C">
        <w:rPr>
          <w:sz w:val="24"/>
          <w:szCs w:val="24"/>
        </w:rPr>
        <w:t>ra</w:t>
      </w:r>
      <w:r w:rsidRPr="003C790C">
        <w:rPr>
          <w:spacing w:val="1"/>
          <w:sz w:val="24"/>
          <w:szCs w:val="24"/>
        </w:rPr>
        <w:t>i</w:t>
      </w:r>
      <w:r w:rsidRPr="003C790C">
        <w:rPr>
          <w:sz w:val="24"/>
          <w:szCs w:val="24"/>
        </w:rPr>
        <w:t>gh</w:t>
      </w:r>
      <w:r w:rsidRPr="003C790C">
        <w:rPr>
          <w:spacing w:val="-1"/>
          <w:sz w:val="24"/>
          <w:szCs w:val="24"/>
        </w:rPr>
        <w:t>t</w:t>
      </w:r>
      <w:r w:rsidRPr="003C790C">
        <w:rPr>
          <w:sz w:val="24"/>
          <w:szCs w:val="24"/>
        </w:rPr>
        <w:t>,</w:t>
      </w:r>
      <w:r w:rsidRPr="003C790C">
        <w:rPr>
          <w:spacing w:val="3"/>
          <w:sz w:val="24"/>
          <w:szCs w:val="24"/>
        </w:rPr>
        <w:t xml:space="preserve"> </w:t>
      </w:r>
      <w:r w:rsidRPr="003C790C">
        <w:rPr>
          <w:spacing w:val="-1"/>
          <w:sz w:val="24"/>
          <w:szCs w:val="24"/>
        </w:rPr>
        <w:t>t</w:t>
      </w:r>
      <w:r w:rsidRPr="003C790C">
        <w:rPr>
          <w:sz w:val="24"/>
          <w:szCs w:val="24"/>
        </w:rPr>
        <w:t>ake</w:t>
      </w:r>
      <w:r w:rsidRPr="003C790C">
        <w:rPr>
          <w:spacing w:val="2"/>
          <w:sz w:val="24"/>
          <w:szCs w:val="24"/>
        </w:rPr>
        <w:t xml:space="preserve"> </w:t>
      </w:r>
      <w:r w:rsidRPr="003C790C">
        <w:rPr>
          <w:sz w:val="24"/>
          <w:szCs w:val="24"/>
        </w:rPr>
        <w:t>deep</w:t>
      </w:r>
      <w:r w:rsidRPr="003C790C">
        <w:rPr>
          <w:spacing w:val="3"/>
          <w:sz w:val="24"/>
          <w:szCs w:val="24"/>
        </w:rPr>
        <w:t xml:space="preserve"> </w:t>
      </w:r>
      <w:r w:rsidRPr="003C790C">
        <w:rPr>
          <w:sz w:val="24"/>
          <w:szCs w:val="24"/>
        </w:rPr>
        <w:t>brea</w:t>
      </w:r>
      <w:r w:rsidRPr="003C790C">
        <w:rPr>
          <w:spacing w:val="1"/>
          <w:sz w:val="24"/>
          <w:szCs w:val="24"/>
        </w:rPr>
        <w:t>t</w:t>
      </w:r>
      <w:r w:rsidRPr="003C790C">
        <w:rPr>
          <w:sz w:val="24"/>
          <w:szCs w:val="24"/>
        </w:rPr>
        <w:t>h</w:t>
      </w:r>
      <w:r w:rsidRPr="003C790C">
        <w:rPr>
          <w:spacing w:val="-1"/>
          <w:sz w:val="24"/>
          <w:szCs w:val="24"/>
        </w:rPr>
        <w:t>s</w:t>
      </w:r>
      <w:r w:rsidRPr="003C790C">
        <w:rPr>
          <w:sz w:val="24"/>
          <w:szCs w:val="24"/>
        </w:rPr>
        <w:t>,</w:t>
      </w:r>
      <w:r w:rsidRPr="003C790C">
        <w:rPr>
          <w:spacing w:val="3"/>
          <w:sz w:val="24"/>
          <w:szCs w:val="24"/>
        </w:rPr>
        <w:t xml:space="preserve"> </w:t>
      </w:r>
      <w:r w:rsidRPr="003C790C">
        <w:rPr>
          <w:spacing w:val="-1"/>
          <w:sz w:val="24"/>
          <w:szCs w:val="24"/>
        </w:rPr>
        <w:t>l</w:t>
      </w:r>
      <w:r w:rsidRPr="003C790C">
        <w:rPr>
          <w:sz w:val="24"/>
          <w:szCs w:val="24"/>
        </w:rPr>
        <w:t>ook</w:t>
      </w:r>
      <w:r w:rsidRPr="003C790C">
        <w:rPr>
          <w:spacing w:val="3"/>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eye, and</w:t>
      </w:r>
      <w:r w:rsidRPr="003C790C">
        <w:rPr>
          <w:spacing w:val="2"/>
          <w:sz w:val="24"/>
          <w:szCs w:val="24"/>
        </w:rPr>
        <w:t xml:space="preserve"> </w:t>
      </w:r>
      <w:r w:rsidRPr="003C790C">
        <w:rPr>
          <w:spacing w:val="-1"/>
          <w:sz w:val="24"/>
          <w:szCs w:val="24"/>
        </w:rPr>
        <w:t>sm</w:t>
      </w:r>
      <w:r w:rsidRPr="003C790C">
        <w:rPr>
          <w:spacing w:val="1"/>
          <w:sz w:val="24"/>
          <w:szCs w:val="24"/>
        </w:rPr>
        <w:t>i</w:t>
      </w:r>
      <w:r w:rsidRPr="003C790C">
        <w:rPr>
          <w:spacing w:val="-1"/>
          <w:sz w:val="24"/>
          <w:szCs w:val="24"/>
        </w:rPr>
        <w:t>l</w:t>
      </w:r>
      <w:r w:rsidRPr="003C790C">
        <w:rPr>
          <w:sz w:val="24"/>
          <w:szCs w:val="24"/>
        </w:rPr>
        <w:t>e. Don't</w:t>
      </w:r>
      <w:r w:rsidRPr="003C790C">
        <w:rPr>
          <w:spacing w:val="-1"/>
          <w:sz w:val="24"/>
          <w:szCs w:val="24"/>
        </w:rPr>
        <w:t xml:space="preserve"> l</w:t>
      </w:r>
      <w:r w:rsidRPr="003C790C">
        <w:rPr>
          <w:spacing w:val="1"/>
          <w:sz w:val="24"/>
          <w:szCs w:val="24"/>
        </w:rPr>
        <w:t>e</w:t>
      </w:r>
      <w:r w:rsidRPr="003C790C">
        <w:rPr>
          <w:sz w:val="24"/>
          <w:szCs w:val="24"/>
        </w:rPr>
        <w:t xml:space="preserve">an on one </w:t>
      </w:r>
      <w:r w:rsidRPr="003C790C">
        <w:rPr>
          <w:spacing w:val="-1"/>
          <w:sz w:val="24"/>
          <w:szCs w:val="24"/>
        </w:rPr>
        <w:t>l</w:t>
      </w:r>
      <w:r w:rsidRPr="003C790C">
        <w:rPr>
          <w:spacing w:val="1"/>
          <w:sz w:val="24"/>
          <w:szCs w:val="24"/>
        </w:rPr>
        <w:t>e</w:t>
      </w:r>
      <w:r w:rsidRPr="003C790C">
        <w:rPr>
          <w:sz w:val="24"/>
          <w:szCs w:val="24"/>
        </w:rPr>
        <w:t>g or u</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ge</w:t>
      </w:r>
      <w:r w:rsidRPr="003C790C">
        <w:rPr>
          <w:spacing w:val="-1"/>
          <w:sz w:val="24"/>
          <w:szCs w:val="24"/>
        </w:rPr>
        <w:t>s</w:t>
      </w:r>
      <w:r w:rsidRPr="003C790C">
        <w:rPr>
          <w:spacing w:val="1"/>
          <w:sz w:val="24"/>
          <w:szCs w:val="24"/>
        </w:rPr>
        <w:t>t</w:t>
      </w:r>
      <w:r w:rsidRPr="003C790C">
        <w:rPr>
          <w:sz w:val="24"/>
          <w:szCs w:val="24"/>
        </w:rPr>
        <w:t>u</w:t>
      </w:r>
      <w:r w:rsidRPr="003C790C">
        <w:rPr>
          <w:spacing w:val="-2"/>
          <w:sz w:val="24"/>
          <w:szCs w:val="24"/>
        </w:rPr>
        <w:t>r</w:t>
      </w:r>
      <w:r w:rsidRPr="003C790C">
        <w:rPr>
          <w:spacing w:val="1"/>
          <w:sz w:val="24"/>
          <w:szCs w:val="24"/>
        </w:rPr>
        <w:t>e</w:t>
      </w:r>
      <w:r w:rsidRPr="003C790C">
        <w:rPr>
          <w:sz w:val="24"/>
          <w:szCs w:val="24"/>
        </w:rPr>
        <w:t xml:space="preserve">s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2"/>
          <w:sz w:val="24"/>
          <w:szCs w:val="24"/>
        </w:rPr>
        <w:t>f</w:t>
      </w:r>
      <w:r w:rsidRPr="003C790C">
        <w:rPr>
          <w:spacing w:val="1"/>
          <w:sz w:val="24"/>
          <w:szCs w:val="24"/>
        </w:rPr>
        <w:t>e</w:t>
      </w:r>
      <w:r w:rsidRPr="003C790C">
        <w:rPr>
          <w:sz w:val="24"/>
          <w:szCs w:val="24"/>
        </w:rPr>
        <w:t>el</w:t>
      </w:r>
      <w:r w:rsidRPr="003C790C">
        <w:rPr>
          <w:spacing w:val="1"/>
          <w:sz w:val="24"/>
          <w:szCs w:val="24"/>
        </w:rPr>
        <w:t xml:space="preserve"> </w:t>
      </w:r>
      <w:r w:rsidRPr="003C790C">
        <w:rPr>
          <w:sz w:val="24"/>
          <w:szCs w:val="24"/>
        </w:rPr>
        <w:t>un</w:t>
      </w:r>
      <w:r w:rsidRPr="003C790C">
        <w:rPr>
          <w:spacing w:val="-2"/>
          <w:sz w:val="24"/>
          <w:szCs w:val="24"/>
        </w:rPr>
        <w:t>n</w:t>
      </w:r>
      <w:r w:rsidRPr="003C790C">
        <w:rPr>
          <w:spacing w:val="1"/>
          <w:sz w:val="24"/>
          <w:szCs w:val="24"/>
        </w:rPr>
        <w:t>a</w:t>
      </w:r>
      <w:r w:rsidRPr="003C790C">
        <w:rPr>
          <w:spacing w:val="-1"/>
          <w:sz w:val="24"/>
          <w:szCs w:val="24"/>
        </w:rPr>
        <w:t>t</w:t>
      </w:r>
      <w:r w:rsidRPr="003C790C">
        <w:rPr>
          <w:sz w:val="24"/>
          <w:szCs w:val="24"/>
        </w:rPr>
        <w:t>ura</w:t>
      </w:r>
      <w:r w:rsidRPr="003C790C">
        <w:rPr>
          <w:spacing w:val="1"/>
          <w:sz w:val="24"/>
          <w:szCs w:val="24"/>
        </w:rPr>
        <w:t>l</w:t>
      </w:r>
      <w:r w:rsidRPr="003C790C">
        <w:rPr>
          <w:sz w:val="24"/>
          <w:szCs w:val="24"/>
        </w:rPr>
        <w:t>.</w:t>
      </w:r>
    </w:p>
    <w:p w:rsidR="007978D5" w:rsidRPr="003C790C" w:rsidRDefault="003F763B">
      <w:pPr>
        <w:ind w:left="102" w:right="71"/>
        <w:jc w:val="both"/>
        <w:rPr>
          <w:sz w:val="24"/>
          <w:szCs w:val="24"/>
        </w:rPr>
      </w:pPr>
      <w:r w:rsidRPr="003C790C">
        <w:rPr>
          <w:sz w:val="24"/>
          <w:szCs w:val="24"/>
        </w:rPr>
        <w:t>Many</w:t>
      </w:r>
      <w:r w:rsidRPr="003C790C">
        <w:rPr>
          <w:spacing w:val="4"/>
          <w:sz w:val="24"/>
          <w:szCs w:val="24"/>
        </w:rPr>
        <w:t xml:space="preserve"> </w:t>
      </w:r>
      <w:r w:rsidRPr="003C790C">
        <w:rPr>
          <w:sz w:val="24"/>
          <w:szCs w:val="24"/>
        </w:rPr>
        <w:t>peop</w:t>
      </w:r>
      <w:r w:rsidRPr="003C790C">
        <w:rPr>
          <w:spacing w:val="1"/>
          <w:sz w:val="24"/>
          <w:szCs w:val="24"/>
        </w:rPr>
        <w:t>l</w:t>
      </w:r>
      <w:r w:rsidRPr="003C790C">
        <w:rPr>
          <w:sz w:val="24"/>
          <w:szCs w:val="24"/>
        </w:rPr>
        <w:t>e</w:t>
      </w:r>
      <w:r w:rsidRPr="003C790C">
        <w:rPr>
          <w:spacing w:val="3"/>
          <w:sz w:val="24"/>
          <w:szCs w:val="24"/>
        </w:rPr>
        <w:t xml:space="preserve"> </w:t>
      </w:r>
      <w:r w:rsidRPr="003C790C">
        <w:rPr>
          <w:sz w:val="24"/>
          <w:szCs w:val="24"/>
        </w:rPr>
        <w:t>prefer</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4"/>
          <w:sz w:val="24"/>
          <w:szCs w:val="24"/>
        </w:rPr>
        <w:t xml:space="preserve"> </w:t>
      </w:r>
      <w:r w:rsidRPr="003C790C">
        <w:rPr>
          <w:sz w:val="24"/>
          <w:szCs w:val="24"/>
        </w:rPr>
        <w:t>beh</w:t>
      </w:r>
      <w:r w:rsidRPr="003C790C">
        <w:rPr>
          <w:spacing w:val="1"/>
          <w:sz w:val="24"/>
          <w:szCs w:val="24"/>
        </w:rPr>
        <w:t>i</w:t>
      </w:r>
      <w:r w:rsidRPr="003C790C">
        <w:rPr>
          <w:sz w:val="24"/>
          <w:szCs w:val="24"/>
        </w:rPr>
        <w:t>nd</w:t>
      </w:r>
      <w:r w:rsidRPr="003C790C">
        <w:rPr>
          <w:spacing w:val="4"/>
          <w:sz w:val="24"/>
          <w:szCs w:val="24"/>
        </w:rPr>
        <w:t xml:space="preserve"> </w:t>
      </w:r>
      <w:r w:rsidRPr="003C790C">
        <w:rPr>
          <w:sz w:val="24"/>
          <w:szCs w:val="24"/>
        </w:rPr>
        <w:t>a</w:t>
      </w:r>
      <w:r w:rsidRPr="003C790C">
        <w:rPr>
          <w:spacing w:val="3"/>
          <w:sz w:val="24"/>
          <w:szCs w:val="24"/>
        </w:rPr>
        <w:t xml:space="preserve"> </w:t>
      </w:r>
      <w:r w:rsidRPr="003C790C">
        <w:rPr>
          <w:sz w:val="24"/>
          <w:szCs w:val="24"/>
        </w:rPr>
        <w:t>pod</w:t>
      </w:r>
      <w:r w:rsidRPr="003C790C">
        <w:rPr>
          <w:spacing w:val="-1"/>
          <w:sz w:val="24"/>
          <w:szCs w:val="24"/>
        </w:rPr>
        <w:t>i</w:t>
      </w:r>
      <w:r w:rsidRPr="003C790C">
        <w:rPr>
          <w:sz w:val="24"/>
          <w:szCs w:val="24"/>
        </w:rPr>
        <w:t>um</w:t>
      </w:r>
      <w:r w:rsidRPr="003C790C">
        <w:rPr>
          <w:spacing w:val="5"/>
          <w:sz w:val="24"/>
          <w:szCs w:val="24"/>
        </w:rPr>
        <w:t xml:space="preserve"> </w:t>
      </w:r>
      <w:r w:rsidRPr="003C790C">
        <w:rPr>
          <w:spacing w:val="-1"/>
          <w:sz w:val="24"/>
          <w:szCs w:val="24"/>
        </w:rPr>
        <w:t>w</w:t>
      </w:r>
      <w:r w:rsidRPr="003C790C">
        <w:rPr>
          <w:sz w:val="24"/>
          <w:szCs w:val="24"/>
        </w:rPr>
        <w:t>hen</w:t>
      </w:r>
      <w:r w:rsidRPr="003C790C">
        <w:rPr>
          <w:spacing w:val="4"/>
          <w:sz w:val="24"/>
          <w:szCs w:val="24"/>
        </w:rPr>
        <w:t xml:space="preserve"> </w:t>
      </w:r>
      <w:r w:rsidRPr="003C790C">
        <w:rPr>
          <w:sz w:val="24"/>
          <w:szCs w:val="24"/>
        </w:rPr>
        <w:t>g</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ng</w:t>
      </w:r>
      <w:r w:rsidRPr="003C790C">
        <w:rPr>
          <w:spacing w:val="4"/>
          <w:sz w:val="24"/>
          <w:szCs w:val="24"/>
        </w:rPr>
        <w:t xml:space="preserve"> </w:t>
      </w:r>
      <w:r w:rsidRPr="003C790C">
        <w:rPr>
          <w:sz w:val="24"/>
          <w:szCs w:val="24"/>
        </w:rPr>
        <w:t>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ons. Wh</w:t>
      </w:r>
      <w:r w:rsidRPr="003C790C">
        <w:rPr>
          <w:spacing w:val="1"/>
          <w:sz w:val="24"/>
          <w:szCs w:val="24"/>
        </w:rPr>
        <w:t>i</w:t>
      </w:r>
      <w:r w:rsidRPr="003C790C">
        <w:rPr>
          <w:spacing w:val="-1"/>
          <w:sz w:val="24"/>
          <w:szCs w:val="24"/>
        </w:rPr>
        <w:t>l</w:t>
      </w:r>
      <w:r w:rsidRPr="003C790C">
        <w:rPr>
          <w:sz w:val="24"/>
          <w:szCs w:val="24"/>
        </w:rPr>
        <w:t>e</w:t>
      </w:r>
      <w:r w:rsidRPr="003C790C">
        <w:rPr>
          <w:spacing w:val="3"/>
          <w:sz w:val="24"/>
          <w:szCs w:val="24"/>
        </w:rPr>
        <w:t xml:space="preserve"> </w:t>
      </w:r>
      <w:r w:rsidRPr="003C790C">
        <w:rPr>
          <w:sz w:val="24"/>
          <w:szCs w:val="24"/>
        </w:rPr>
        <w:t>pod</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s</w:t>
      </w:r>
      <w:r w:rsidRPr="003C790C">
        <w:rPr>
          <w:spacing w:val="4"/>
          <w:sz w:val="24"/>
          <w:szCs w:val="24"/>
        </w:rPr>
        <w:t xml:space="preserve"> </w:t>
      </w:r>
      <w:r w:rsidRPr="003C790C">
        <w:rPr>
          <w:sz w:val="24"/>
          <w:szCs w:val="24"/>
        </w:rPr>
        <w:t>can</w:t>
      </w:r>
      <w:r w:rsidRPr="003C790C">
        <w:rPr>
          <w:spacing w:val="4"/>
          <w:sz w:val="24"/>
          <w:szCs w:val="24"/>
        </w:rPr>
        <w:t xml:space="preserve"> </w:t>
      </w:r>
      <w:r w:rsidRPr="003C790C">
        <w:rPr>
          <w:sz w:val="24"/>
          <w:szCs w:val="24"/>
        </w:rPr>
        <w:t>be useful</w:t>
      </w:r>
      <w:r w:rsidRPr="003C790C">
        <w:rPr>
          <w:spacing w:val="7"/>
          <w:sz w:val="24"/>
          <w:szCs w:val="24"/>
        </w:rPr>
        <w:t xml:space="preserve"> </w:t>
      </w:r>
      <w:r w:rsidRPr="003C790C">
        <w:rPr>
          <w:sz w:val="24"/>
          <w:szCs w:val="24"/>
        </w:rPr>
        <w:t>for</w:t>
      </w:r>
      <w:r w:rsidRPr="003C790C">
        <w:rPr>
          <w:spacing w:val="6"/>
          <w:sz w:val="24"/>
          <w:szCs w:val="24"/>
        </w:rPr>
        <w:t xml:space="preserve"> </w:t>
      </w:r>
      <w:r w:rsidRPr="003C790C">
        <w:rPr>
          <w:sz w:val="24"/>
          <w:szCs w:val="24"/>
        </w:rPr>
        <w:t>h</w:t>
      </w:r>
      <w:r w:rsidRPr="003C790C">
        <w:rPr>
          <w:spacing w:val="-2"/>
          <w:sz w:val="24"/>
          <w:szCs w:val="24"/>
        </w:rPr>
        <w:t>o</w:t>
      </w:r>
      <w:r w:rsidRPr="003C790C">
        <w:rPr>
          <w:spacing w:val="1"/>
          <w:sz w:val="24"/>
          <w:szCs w:val="24"/>
        </w:rPr>
        <w:t>l</w:t>
      </w:r>
      <w:r w:rsidRPr="003C790C">
        <w:rPr>
          <w:sz w:val="24"/>
          <w:szCs w:val="24"/>
        </w:rPr>
        <w:t>d</w:t>
      </w:r>
      <w:r w:rsidRPr="003C790C">
        <w:rPr>
          <w:spacing w:val="-1"/>
          <w:sz w:val="24"/>
          <w:szCs w:val="24"/>
        </w:rPr>
        <w:t>i</w:t>
      </w:r>
      <w:r w:rsidRPr="003C790C">
        <w:rPr>
          <w:sz w:val="24"/>
          <w:szCs w:val="24"/>
        </w:rPr>
        <w:t>ng</w:t>
      </w:r>
      <w:r w:rsidRPr="003C790C">
        <w:rPr>
          <w:spacing w:val="6"/>
          <w:sz w:val="24"/>
          <w:szCs w:val="24"/>
        </w:rPr>
        <w:t xml:space="preserve"> </w:t>
      </w:r>
      <w:r w:rsidRPr="003C790C">
        <w:rPr>
          <w:sz w:val="24"/>
          <w:szCs w:val="24"/>
        </w:rPr>
        <w:t>no</w:t>
      </w:r>
      <w:r w:rsidRPr="003C790C">
        <w:rPr>
          <w:spacing w:val="-1"/>
          <w:sz w:val="24"/>
          <w:szCs w:val="24"/>
        </w:rPr>
        <w:t>t</w:t>
      </w:r>
      <w:r w:rsidRPr="003C790C">
        <w:rPr>
          <w:spacing w:val="1"/>
          <w:sz w:val="24"/>
          <w:szCs w:val="24"/>
        </w:rPr>
        <w:t>e</w:t>
      </w:r>
      <w:r w:rsidRPr="003C790C">
        <w:rPr>
          <w:spacing w:val="-1"/>
          <w:sz w:val="24"/>
          <w:szCs w:val="24"/>
        </w:rPr>
        <w:t>s</w:t>
      </w:r>
      <w:r w:rsidRPr="003C790C">
        <w:rPr>
          <w:sz w:val="24"/>
          <w:szCs w:val="24"/>
        </w:rPr>
        <w:t>,</w:t>
      </w:r>
      <w:r w:rsidRPr="003C790C">
        <w:rPr>
          <w:spacing w:val="6"/>
          <w:sz w:val="24"/>
          <w:szCs w:val="24"/>
        </w:rPr>
        <w:t xml:space="preserve"> </w:t>
      </w:r>
      <w:r w:rsidRPr="003C790C">
        <w:rPr>
          <w:spacing w:val="1"/>
          <w:sz w:val="24"/>
          <w:szCs w:val="24"/>
        </w:rPr>
        <w:t>t</w:t>
      </w:r>
      <w:r w:rsidRPr="003C790C">
        <w:rPr>
          <w:sz w:val="24"/>
          <w:szCs w:val="24"/>
        </w:rPr>
        <w:t>hey</w:t>
      </w:r>
      <w:r w:rsidRPr="003C790C">
        <w:rPr>
          <w:spacing w:val="6"/>
          <w:sz w:val="24"/>
          <w:szCs w:val="24"/>
        </w:rPr>
        <w:t xml:space="preserve"> </w:t>
      </w:r>
      <w:r w:rsidRPr="003C790C">
        <w:rPr>
          <w:sz w:val="24"/>
          <w:szCs w:val="24"/>
        </w:rPr>
        <w:t>put</w:t>
      </w:r>
      <w:r w:rsidRPr="003C790C">
        <w:rPr>
          <w:spacing w:val="5"/>
          <w:sz w:val="24"/>
          <w:szCs w:val="24"/>
        </w:rPr>
        <w:t xml:space="preserve"> </w:t>
      </w:r>
      <w:r w:rsidRPr="003C790C">
        <w:rPr>
          <w:sz w:val="24"/>
          <w:szCs w:val="24"/>
        </w:rPr>
        <w:t>a</w:t>
      </w:r>
      <w:r w:rsidRPr="003C790C">
        <w:rPr>
          <w:spacing w:val="7"/>
          <w:sz w:val="24"/>
          <w:szCs w:val="24"/>
        </w:rPr>
        <w:t xml:space="preserve"> </w:t>
      </w:r>
      <w:r w:rsidRPr="003C790C">
        <w:rPr>
          <w:sz w:val="24"/>
          <w:szCs w:val="24"/>
        </w:rPr>
        <w:t>barr</w:t>
      </w:r>
      <w:r w:rsidRPr="003C790C">
        <w:rPr>
          <w:spacing w:val="-1"/>
          <w:sz w:val="24"/>
          <w:szCs w:val="24"/>
        </w:rPr>
        <w:t>i</w:t>
      </w:r>
      <w:r w:rsidRPr="003C790C">
        <w:rPr>
          <w:sz w:val="24"/>
          <w:szCs w:val="24"/>
        </w:rPr>
        <w:t>er</w:t>
      </w:r>
      <w:r w:rsidRPr="003C790C">
        <w:rPr>
          <w:spacing w:val="6"/>
          <w:sz w:val="24"/>
          <w:szCs w:val="24"/>
        </w:rPr>
        <w:t xml:space="preserve"> </w:t>
      </w:r>
      <w:r w:rsidRPr="003C790C">
        <w:rPr>
          <w:sz w:val="24"/>
          <w:szCs w:val="24"/>
        </w:rPr>
        <w:t>b</w:t>
      </w:r>
      <w:r w:rsidRPr="003C790C">
        <w:rPr>
          <w:spacing w:val="1"/>
          <w:sz w:val="24"/>
          <w:szCs w:val="24"/>
        </w:rPr>
        <w:t>e</w:t>
      </w:r>
      <w:r w:rsidRPr="003C790C">
        <w:rPr>
          <w:spacing w:val="-1"/>
          <w:sz w:val="24"/>
          <w:szCs w:val="24"/>
        </w:rPr>
        <w:t>t</w:t>
      </w:r>
      <w:r w:rsidRPr="003C790C">
        <w:rPr>
          <w:sz w:val="24"/>
          <w:szCs w:val="24"/>
        </w:rPr>
        <w:t>ween</w:t>
      </w:r>
      <w:r w:rsidRPr="003C790C">
        <w:rPr>
          <w:spacing w:val="6"/>
          <w:sz w:val="24"/>
          <w:szCs w:val="24"/>
        </w:rPr>
        <w:t xml:space="preserve"> </w:t>
      </w:r>
      <w:r w:rsidRPr="003C790C">
        <w:rPr>
          <w:sz w:val="24"/>
          <w:szCs w:val="24"/>
        </w:rPr>
        <w:t>you</w:t>
      </w:r>
      <w:r w:rsidRPr="003C790C">
        <w:rPr>
          <w:spacing w:val="6"/>
          <w:sz w:val="24"/>
          <w:szCs w:val="24"/>
        </w:rPr>
        <w:t xml:space="preserve"> </w:t>
      </w:r>
      <w:r w:rsidRPr="003C790C">
        <w:rPr>
          <w:sz w:val="24"/>
          <w:szCs w:val="24"/>
        </w:rPr>
        <w:t>and</w:t>
      </w:r>
      <w:r w:rsidRPr="003C790C">
        <w:rPr>
          <w:spacing w:val="6"/>
          <w:sz w:val="24"/>
          <w:szCs w:val="24"/>
        </w:rPr>
        <w:t xml:space="preserve"> </w:t>
      </w:r>
      <w:r w:rsidRPr="003C790C">
        <w:rPr>
          <w:spacing w:val="1"/>
          <w:sz w:val="24"/>
          <w:szCs w:val="24"/>
        </w:rPr>
        <w:t>t</w:t>
      </w:r>
      <w:r w:rsidRPr="003C790C">
        <w:rPr>
          <w:sz w:val="24"/>
          <w:szCs w:val="24"/>
        </w:rPr>
        <w:t>he</w:t>
      </w:r>
      <w:r w:rsidRPr="003C790C">
        <w:rPr>
          <w:spacing w:val="5"/>
          <w:sz w:val="24"/>
          <w:szCs w:val="24"/>
        </w:rPr>
        <w:t xml:space="preserve"> </w:t>
      </w:r>
      <w:r w:rsidRPr="003C790C">
        <w:rPr>
          <w:sz w:val="24"/>
          <w:szCs w:val="24"/>
        </w:rPr>
        <w:t>aud</w:t>
      </w:r>
      <w:r w:rsidRPr="003C790C">
        <w:rPr>
          <w:spacing w:val="-1"/>
          <w:sz w:val="24"/>
          <w:szCs w:val="24"/>
        </w:rPr>
        <w:t>i</w:t>
      </w:r>
      <w:r w:rsidRPr="003C790C">
        <w:rPr>
          <w:spacing w:val="1"/>
          <w:sz w:val="24"/>
          <w:szCs w:val="24"/>
        </w:rPr>
        <w:t>e</w:t>
      </w:r>
      <w:r w:rsidRPr="003C790C">
        <w:rPr>
          <w:sz w:val="24"/>
          <w:szCs w:val="24"/>
        </w:rPr>
        <w:t>nce.</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y</w:t>
      </w:r>
      <w:r w:rsidRPr="003C790C">
        <w:rPr>
          <w:spacing w:val="6"/>
          <w:sz w:val="24"/>
          <w:szCs w:val="24"/>
        </w:rPr>
        <w:t xml:space="preserve"> </w:t>
      </w:r>
      <w:r w:rsidRPr="003C790C">
        <w:rPr>
          <w:sz w:val="24"/>
          <w:szCs w:val="24"/>
        </w:rPr>
        <w:t>can</w:t>
      </w:r>
      <w:r w:rsidRPr="003C790C">
        <w:rPr>
          <w:spacing w:val="6"/>
          <w:sz w:val="24"/>
          <w:szCs w:val="24"/>
        </w:rPr>
        <w:t xml:space="preserve"> </w:t>
      </w:r>
      <w:r w:rsidRPr="003C790C">
        <w:rPr>
          <w:spacing w:val="1"/>
          <w:sz w:val="24"/>
          <w:szCs w:val="24"/>
        </w:rPr>
        <w:t>a</w:t>
      </w:r>
      <w:r w:rsidRPr="003C790C">
        <w:rPr>
          <w:spacing w:val="-1"/>
          <w:sz w:val="24"/>
          <w:szCs w:val="24"/>
        </w:rPr>
        <w:t>l</w:t>
      </w:r>
      <w:r w:rsidRPr="003C790C">
        <w:rPr>
          <w:sz w:val="24"/>
          <w:szCs w:val="24"/>
        </w:rPr>
        <w:t>so</w:t>
      </w:r>
      <w:r w:rsidRPr="003C790C">
        <w:rPr>
          <w:spacing w:val="6"/>
          <w:sz w:val="24"/>
          <w:szCs w:val="24"/>
        </w:rPr>
        <w:t xml:space="preserve"> </w:t>
      </w:r>
      <w:r w:rsidRPr="003C790C">
        <w:rPr>
          <w:sz w:val="24"/>
          <w:szCs w:val="24"/>
        </w:rPr>
        <w:t>beco</w:t>
      </w:r>
      <w:r w:rsidRPr="003C790C">
        <w:rPr>
          <w:spacing w:val="-1"/>
          <w:sz w:val="24"/>
          <w:szCs w:val="24"/>
        </w:rPr>
        <w:t>m</w:t>
      </w:r>
      <w:r w:rsidRPr="003C790C">
        <w:rPr>
          <w:sz w:val="24"/>
          <w:szCs w:val="24"/>
        </w:rPr>
        <w:t>e a</w:t>
      </w:r>
      <w:r w:rsidRPr="003C790C">
        <w:rPr>
          <w:spacing w:val="1"/>
          <w:sz w:val="24"/>
          <w:szCs w:val="24"/>
        </w:rPr>
        <w:t xml:space="preserve"> </w:t>
      </w:r>
      <w:r w:rsidRPr="003C790C">
        <w:rPr>
          <w:spacing w:val="-2"/>
          <w:sz w:val="24"/>
          <w:szCs w:val="24"/>
        </w:rPr>
        <w:t>"</w:t>
      </w:r>
      <w:r w:rsidRPr="003C790C">
        <w:rPr>
          <w:spacing w:val="1"/>
          <w:sz w:val="24"/>
          <w:szCs w:val="24"/>
        </w:rPr>
        <w:t>c</w:t>
      </w:r>
      <w:r w:rsidRPr="003C790C">
        <w:rPr>
          <w:spacing w:val="-2"/>
          <w:sz w:val="24"/>
          <w:szCs w:val="24"/>
        </w:rPr>
        <w:t>r</w:t>
      </w:r>
      <w:r w:rsidRPr="003C790C">
        <w:rPr>
          <w:sz w:val="24"/>
          <w:szCs w:val="24"/>
        </w:rPr>
        <w:t>u</w:t>
      </w:r>
      <w:r w:rsidRPr="003C790C">
        <w:rPr>
          <w:spacing w:val="1"/>
          <w:sz w:val="24"/>
          <w:szCs w:val="24"/>
        </w:rPr>
        <w:t>t</w:t>
      </w:r>
      <w:r w:rsidRPr="003C790C">
        <w:rPr>
          <w:sz w:val="24"/>
          <w:szCs w:val="24"/>
        </w:rPr>
        <w:t>ch," g</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ng you a h</w:t>
      </w:r>
      <w:r w:rsidRPr="003C790C">
        <w:rPr>
          <w:spacing w:val="-1"/>
          <w:sz w:val="24"/>
          <w:szCs w:val="24"/>
        </w:rPr>
        <w:t>i</w:t>
      </w:r>
      <w:r w:rsidRPr="003C790C">
        <w:rPr>
          <w:sz w:val="24"/>
          <w:szCs w:val="24"/>
        </w:rPr>
        <w:t>d</w:t>
      </w:r>
      <w:r w:rsidRPr="003C790C">
        <w:rPr>
          <w:spacing w:val="1"/>
          <w:sz w:val="24"/>
          <w:szCs w:val="24"/>
        </w:rPr>
        <w:t>i</w:t>
      </w:r>
      <w:r w:rsidRPr="003C790C">
        <w:rPr>
          <w:sz w:val="24"/>
          <w:szCs w:val="24"/>
        </w:rPr>
        <w:t>ng p</w:t>
      </w:r>
      <w:r w:rsidRPr="003C790C">
        <w:rPr>
          <w:spacing w:val="-1"/>
          <w:sz w:val="24"/>
          <w:szCs w:val="24"/>
        </w:rPr>
        <w:t>l</w:t>
      </w:r>
      <w:r w:rsidRPr="003C790C">
        <w:rPr>
          <w:sz w:val="24"/>
          <w:szCs w:val="24"/>
        </w:rPr>
        <w:t>a</w:t>
      </w:r>
      <w:r w:rsidRPr="003C790C">
        <w:rPr>
          <w:spacing w:val="1"/>
          <w:sz w:val="24"/>
          <w:szCs w:val="24"/>
        </w:rPr>
        <w:t>c</w:t>
      </w:r>
      <w:r w:rsidRPr="003C790C">
        <w:rPr>
          <w:sz w:val="24"/>
          <w:szCs w:val="24"/>
        </w:rPr>
        <w:t>e from</w:t>
      </w:r>
      <w:r w:rsidRPr="003C790C">
        <w:rPr>
          <w:spacing w:val="-1"/>
          <w:sz w:val="24"/>
          <w:szCs w:val="24"/>
        </w:rPr>
        <w:t xml:space="preserve"> </w:t>
      </w:r>
      <w:r w:rsidRPr="003C790C">
        <w:rPr>
          <w:spacing w:val="1"/>
          <w:sz w:val="24"/>
          <w:szCs w:val="24"/>
        </w:rPr>
        <w:t>t</w:t>
      </w:r>
      <w:r w:rsidRPr="003C790C">
        <w:rPr>
          <w:sz w:val="24"/>
          <w:szCs w:val="24"/>
        </w:rPr>
        <w:t>he dozens or hundreds of ey</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pacing w:val="1"/>
          <w:sz w:val="24"/>
          <w:szCs w:val="24"/>
        </w:rPr>
        <w:t>a</w:t>
      </w:r>
      <w:r w:rsidRPr="003C790C">
        <w:rPr>
          <w:spacing w:val="-2"/>
          <w:sz w:val="24"/>
          <w:szCs w:val="24"/>
        </w:rPr>
        <w:t>r</w:t>
      </w:r>
      <w:r w:rsidRPr="003C790C">
        <w:rPr>
          <w:sz w:val="24"/>
          <w:szCs w:val="24"/>
        </w:rPr>
        <w:t>e</w:t>
      </w:r>
      <w:r w:rsidRPr="003C790C">
        <w:rPr>
          <w:spacing w:val="1"/>
          <w:sz w:val="24"/>
          <w:szCs w:val="24"/>
        </w:rPr>
        <w:t xml:space="preserve"> </w:t>
      </w:r>
      <w:r w:rsidRPr="003C790C">
        <w:rPr>
          <w:sz w:val="24"/>
          <w:szCs w:val="24"/>
        </w:rPr>
        <w:t>on you.</w:t>
      </w:r>
    </w:p>
    <w:p w:rsidR="007978D5" w:rsidRPr="003C790C" w:rsidRDefault="003F763B">
      <w:pPr>
        <w:spacing w:line="244" w:lineRule="auto"/>
        <w:ind w:left="102" w:right="65"/>
        <w:jc w:val="both"/>
        <w:rPr>
          <w:sz w:val="24"/>
          <w:szCs w:val="24"/>
        </w:rPr>
      </w:pPr>
      <w:r w:rsidRPr="003C790C">
        <w:rPr>
          <w:sz w:val="24"/>
          <w:szCs w:val="24"/>
        </w:rPr>
        <w:t>Ins</w:t>
      </w:r>
      <w:r w:rsidRPr="003C790C">
        <w:rPr>
          <w:spacing w:val="-1"/>
          <w:sz w:val="24"/>
          <w:szCs w:val="24"/>
        </w:rPr>
        <w:t>t</w:t>
      </w:r>
      <w:r w:rsidRPr="003C790C">
        <w:rPr>
          <w:sz w:val="24"/>
          <w:szCs w:val="24"/>
        </w:rPr>
        <w:t>e</w:t>
      </w:r>
      <w:r w:rsidRPr="003C790C">
        <w:rPr>
          <w:spacing w:val="1"/>
          <w:sz w:val="24"/>
          <w:szCs w:val="24"/>
        </w:rPr>
        <w:t>a</w:t>
      </w:r>
      <w:r w:rsidRPr="003C790C">
        <w:rPr>
          <w:sz w:val="24"/>
          <w:szCs w:val="24"/>
        </w:rPr>
        <w:t>d</w:t>
      </w:r>
      <w:r w:rsidRPr="003C790C">
        <w:rPr>
          <w:spacing w:val="4"/>
          <w:sz w:val="24"/>
          <w:szCs w:val="24"/>
        </w:rPr>
        <w:t xml:space="preserve"> </w:t>
      </w:r>
      <w:r w:rsidRPr="003C790C">
        <w:rPr>
          <w:sz w:val="24"/>
          <w:szCs w:val="24"/>
        </w:rPr>
        <w:t>of</w:t>
      </w:r>
      <w:r w:rsidRPr="003C790C">
        <w:rPr>
          <w:spacing w:val="4"/>
          <w:sz w:val="24"/>
          <w:szCs w:val="24"/>
        </w:rPr>
        <w:t xml:space="preserve"> </w:t>
      </w:r>
      <w:r w:rsidRPr="003C790C">
        <w:rPr>
          <w:spacing w:val="-1"/>
          <w:sz w:val="24"/>
          <w:szCs w:val="24"/>
        </w:rPr>
        <w:t>s</w:t>
      </w:r>
      <w:r w:rsidRPr="003C790C">
        <w:rPr>
          <w:spacing w:val="1"/>
          <w:sz w:val="24"/>
          <w:szCs w:val="24"/>
        </w:rPr>
        <w:t>t</w:t>
      </w:r>
      <w:r w:rsidRPr="003C790C">
        <w:rPr>
          <w:sz w:val="24"/>
          <w:szCs w:val="24"/>
        </w:rPr>
        <w:t>and</w:t>
      </w:r>
      <w:r w:rsidRPr="003C790C">
        <w:rPr>
          <w:spacing w:val="-1"/>
          <w:sz w:val="24"/>
          <w:szCs w:val="24"/>
        </w:rPr>
        <w:t>i</w:t>
      </w:r>
      <w:r w:rsidRPr="003C790C">
        <w:rPr>
          <w:sz w:val="24"/>
          <w:szCs w:val="24"/>
        </w:rPr>
        <w:t>ng</w:t>
      </w:r>
      <w:r w:rsidRPr="003C790C">
        <w:rPr>
          <w:spacing w:val="4"/>
          <w:sz w:val="24"/>
          <w:szCs w:val="24"/>
        </w:rPr>
        <w:t xml:space="preserve"> </w:t>
      </w:r>
      <w:r w:rsidRPr="003C790C">
        <w:rPr>
          <w:sz w:val="24"/>
          <w:szCs w:val="24"/>
        </w:rPr>
        <w:t>beh</w:t>
      </w:r>
      <w:r w:rsidRPr="003C790C">
        <w:rPr>
          <w:spacing w:val="1"/>
          <w:sz w:val="24"/>
          <w:szCs w:val="24"/>
        </w:rPr>
        <w:t>i</w:t>
      </w:r>
      <w:r w:rsidRPr="003C790C">
        <w:rPr>
          <w:sz w:val="24"/>
          <w:szCs w:val="24"/>
        </w:rPr>
        <w:t>nd</w:t>
      </w:r>
      <w:r w:rsidRPr="003C790C">
        <w:rPr>
          <w:spacing w:val="4"/>
          <w:sz w:val="24"/>
          <w:szCs w:val="24"/>
        </w:rPr>
        <w:t xml:space="preserve"> </w:t>
      </w:r>
      <w:r w:rsidRPr="003C790C">
        <w:rPr>
          <w:sz w:val="24"/>
          <w:szCs w:val="24"/>
        </w:rPr>
        <w:t>a</w:t>
      </w:r>
      <w:r w:rsidRPr="003C790C">
        <w:rPr>
          <w:spacing w:val="3"/>
          <w:sz w:val="24"/>
          <w:szCs w:val="24"/>
        </w:rPr>
        <w:t xml:space="preserve"> </w:t>
      </w:r>
      <w:r w:rsidRPr="003C790C">
        <w:rPr>
          <w:sz w:val="24"/>
          <w:szCs w:val="24"/>
        </w:rPr>
        <w:t>pod</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w:t>
      </w:r>
      <w:r w:rsidRPr="003C790C">
        <w:rPr>
          <w:spacing w:val="4"/>
          <w:sz w:val="24"/>
          <w:szCs w:val="24"/>
        </w:rPr>
        <w:t xml:space="preserve"> </w:t>
      </w:r>
      <w:r w:rsidRPr="003C790C">
        <w:rPr>
          <w:spacing w:val="-1"/>
          <w:sz w:val="24"/>
          <w:szCs w:val="24"/>
        </w:rPr>
        <w:t>w</w:t>
      </w:r>
      <w:r w:rsidRPr="003C790C">
        <w:rPr>
          <w:spacing w:val="1"/>
          <w:sz w:val="24"/>
          <w:szCs w:val="24"/>
        </w:rPr>
        <w:t>a</w:t>
      </w:r>
      <w:r w:rsidRPr="003C790C">
        <w:rPr>
          <w:spacing w:val="-1"/>
          <w:sz w:val="24"/>
          <w:szCs w:val="24"/>
        </w:rPr>
        <w:t>l</w:t>
      </w:r>
      <w:r w:rsidRPr="003C790C">
        <w:rPr>
          <w:sz w:val="24"/>
          <w:szCs w:val="24"/>
        </w:rPr>
        <w:t>k</w:t>
      </w:r>
      <w:r w:rsidRPr="003C790C">
        <w:rPr>
          <w:spacing w:val="4"/>
          <w:sz w:val="24"/>
          <w:szCs w:val="24"/>
        </w:rPr>
        <w:t xml:space="preserve"> </w:t>
      </w:r>
      <w:r w:rsidRPr="003C790C">
        <w:rPr>
          <w:sz w:val="24"/>
          <w:szCs w:val="24"/>
        </w:rPr>
        <w:t>around</w:t>
      </w:r>
      <w:r w:rsidRPr="003C790C">
        <w:rPr>
          <w:spacing w:val="4"/>
          <w:sz w:val="24"/>
          <w:szCs w:val="24"/>
        </w:rPr>
        <w:t xml:space="preserve"> </w:t>
      </w:r>
      <w:r w:rsidRPr="003C790C">
        <w:rPr>
          <w:spacing w:val="1"/>
          <w:sz w:val="24"/>
          <w:szCs w:val="24"/>
        </w:rPr>
        <w:t>a</w:t>
      </w:r>
      <w:r w:rsidRPr="003C790C">
        <w:rPr>
          <w:sz w:val="24"/>
          <w:szCs w:val="24"/>
        </w:rPr>
        <w:t>nd</w:t>
      </w:r>
      <w:r w:rsidRPr="003C790C">
        <w:rPr>
          <w:spacing w:val="4"/>
          <w:sz w:val="24"/>
          <w:szCs w:val="24"/>
        </w:rPr>
        <w:t xml:space="preserve"> </w:t>
      </w:r>
      <w:r w:rsidRPr="003C790C">
        <w:rPr>
          <w:sz w:val="24"/>
          <w:szCs w:val="24"/>
        </w:rPr>
        <w:t>u</w:t>
      </w:r>
      <w:r w:rsidRPr="003C790C">
        <w:rPr>
          <w:spacing w:val="-1"/>
          <w:sz w:val="24"/>
          <w:szCs w:val="24"/>
        </w:rPr>
        <w:t>s</w:t>
      </w:r>
      <w:r w:rsidRPr="003C790C">
        <w:rPr>
          <w:sz w:val="24"/>
          <w:szCs w:val="24"/>
        </w:rPr>
        <w:t>e</w:t>
      </w:r>
      <w:r w:rsidRPr="003C790C">
        <w:rPr>
          <w:spacing w:val="5"/>
          <w:sz w:val="24"/>
          <w:szCs w:val="24"/>
        </w:rPr>
        <w:t xml:space="preserve"> </w:t>
      </w:r>
      <w:r w:rsidRPr="003C790C">
        <w:rPr>
          <w:sz w:val="24"/>
          <w:szCs w:val="24"/>
        </w:rPr>
        <w:t>g</w:t>
      </w:r>
      <w:r w:rsidRPr="003C790C">
        <w:rPr>
          <w:spacing w:val="-3"/>
          <w:sz w:val="24"/>
          <w:szCs w:val="24"/>
        </w:rPr>
        <w:t>e</w:t>
      </w:r>
      <w:r w:rsidRPr="003C790C">
        <w:rPr>
          <w:sz w:val="24"/>
          <w:szCs w:val="24"/>
        </w:rPr>
        <w:t>s</w:t>
      </w:r>
      <w:r w:rsidRPr="003C790C">
        <w:rPr>
          <w:spacing w:val="-1"/>
          <w:sz w:val="24"/>
          <w:szCs w:val="24"/>
        </w:rPr>
        <w:t>t</w:t>
      </w:r>
      <w:r w:rsidRPr="003C790C">
        <w:rPr>
          <w:sz w:val="24"/>
          <w:szCs w:val="24"/>
        </w:rPr>
        <w:t>ur</w:t>
      </w:r>
      <w:r w:rsidRPr="003C790C">
        <w:rPr>
          <w:spacing w:val="1"/>
          <w:sz w:val="24"/>
          <w:szCs w:val="24"/>
        </w:rPr>
        <w:t>e</w:t>
      </w:r>
      <w:r w:rsidRPr="003C790C">
        <w:rPr>
          <w:sz w:val="24"/>
          <w:szCs w:val="24"/>
        </w:rPr>
        <w:t>s</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4"/>
          <w:sz w:val="24"/>
          <w:szCs w:val="24"/>
        </w:rPr>
        <w:t xml:space="preserve"> </w:t>
      </w:r>
      <w:r w:rsidRPr="003C790C">
        <w:rPr>
          <w:sz w:val="24"/>
          <w:szCs w:val="24"/>
        </w:rPr>
        <w:t>eng</w:t>
      </w:r>
      <w:r w:rsidRPr="003C790C">
        <w:rPr>
          <w:spacing w:val="1"/>
          <w:sz w:val="24"/>
          <w:szCs w:val="24"/>
        </w:rPr>
        <w:t>a</w:t>
      </w:r>
      <w:r w:rsidRPr="003C790C">
        <w:rPr>
          <w:spacing w:val="-2"/>
          <w:sz w:val="24"/>
          <w:szCs w:val="24"/>
        </w:rPr>
        <w:t>g</w:t>
      </w:r>
      <w:r w:rsidRPr="003C790C">
        <w:rPr>
          <w:sz w:val="24"/>
          <w:szCs w:val="24"/>
        </w:rPr>
        <w:t>e</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aud</w:t>
      </w:r>
      <w:r w:rsidRPr="003C790C">
        <w:rPr>
          <w:spacing w:val="1"/>
          <w:sz w:val="24"/>
          <w:szCs w:val="24"/>
        </w:rPr>
        <w:t>i</w:t>
      </w:r>
      <w:r w:rsidRPr="003C790C">
        <w:rPr>
          <w:sz w:val="24"/>
          <w:szCs w:val="24"/>
        </w:rPr>
        <w:t>enc</w:t>
      </w:r>
      <w:r w:rsidRPr="003C790C">
        <w:rPr>
          <w:spacing w:val="1"/>
          <w:sz w:val="24"/>
          <w:szCs w:val="24"/>
        </w:rPr>
        <w:t>e</w:t>
      </w:r>
      <w:r w:rsidRPr="003C790C">
        <w:rPr>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m</w:t>
      </w:r>
      <w:r w:rsidRPr="003C790C">
        <w:rPr>
          <w:sz w:val="24"/>
          <w:szCs w:val="24"/>
        </w:rPr>
        <w:t>ov</w:t>
      </w:r>
      <w:r w:rsidRPr="003C790C">
        <w:rPr>
          <w:spacing w:val="1"/>
          <w:sz w:val="24"/>
          <w:szCs w:val="24"/>
        </w:rPr>
        <w:t>e</w:t>
      </w:r>
      <w:r w:rsidRPr="003C790C">
        <w:rPr>
          <w:spacing w:val="-1"/>
          <w:sz w:val="24"/>
          <w:szCs w:val="24"/>
        </w:rPr>
        <w:t>m</w:t>
      </w:r>
      <w:r w:rsidRPr="003C790C">
        <w:rPr>
          <w:sz w:val="24"/>
          <w:szCs w:val="24"/>
        </w:rPr>
        <w:t>ent</w:t>
      </w:r>
      <w:r w:rsidRPr="003C790C">
        <w:rPr>
          <w:spacing w:val="2"/>
          <w:sz w:val="24"/>
          <w:szCs w:val="24"/>
        </w:rPr>
        <w:t xml:space="preserve"> </w:t>
      </w:r>
      <w:r w:rsidRPr="003C790C">
        <w:rPr>
          <w:sz w:val="24"/>
          <w:szCs w:val="24"/>
        </w:rPr>
        <w:t>and</w:t>
      </w:r>
      <w:r w:rsidRPr="003C790C">
        <w:rPr>
          <w:spacing w:val="1"/>
          <w:sz w:val="24"/>
          <w:szCs w:val="24"/>
        </w:rPr>
        <w:t xml:space="preserve"> </w:t>
      </w:r>
      <w:r w:rsidRPr="003C790C">
        <w:rPr>
          <w:sz w:val="24"/>
          <w:szCs w:val="24"/>
        </w:rPr>
        <w:t>en</w:t>
      </w:r>
      <w:r w:rsidRPr="003C790C">
        <w:rPr>
          <w:spacing w:val="-3"/>
          <w:sz w:val="24"/>
          <w:szCs w:val="24"/>
        </w:rPr>
        <w:t>e</w:t>
      </w:r>
      <w:r w:rsidRPr="003C790C">
        <w:rPr>
          <w:sz w:val="24"/>
          <w:szCs w:val="24"/>
        </w:rPr>
        <w:t>r</w:t>
      </w:r>
      <w:r w:rsidRPr="003C790C">
        <w:rPr>
          <w:spacing w:val="-2"/>
          <w:sz w:val="24"/>
          <w:szCs w:val="24"/>
        </w:rPr>
        <w:t>g</w:t>
      </w:r>
      <w:r w:rsidRPr="003C790C">
        <w:rPr>
          <w:sz w:val="24"/>
          <w:szCs w:val="24"/>
        </w:rPr>
        <w:t>y</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l</w:t>
      </w:r>
      <w:r w:rsidRPr="003C790C">
        <w:rPr>
          <w:sz w:val="24"/>
          <w:szCs w:val="24"/>
        </w:rPr>
        <w:t>l a</w:t>
      </w:r>
      <w:r w:rsidRPr="003C790C">
        <w:rPr>
          <w:spacing w:val="1"/>
          <w:sz w:val="24"/>
          <w:szCs w:val="24"/>
        </w:rPr>
        <w:t>l</w:t>
      </w:r>
      <w:r w:rsidRPr="003C790C">
        <w:rPr>
          <w:spacing w:val="-1"/>
          <w:sz w:val="24"/>
          <w:szCs w:val="24"/>
        </w:rPr>
        <w:t>s</w:t>
      </w:r>
      <w:r w:rsidRPr="003C790C">
        <w:rPr>
          <w:sz w:val="24"/>
          <w:szCs w:val="24"/>
        </w:rPr>
        <w:t>o</w:t>
      </w:r>
      <w:r w:rsidRPr="003C790C">
        <w:rPr>
          <w:spacing w:val="1"/>
          <w:sz w:val="24"/>
          <w:szCs w:val="24"/>
        </w:rPr>
        <w:t xml:space="preserve"> c</w:t>
      </w:r>
      <w:r w:rsidRPr="003C790C">
        <w:rPr>
          <w:spacing w:val="-2"/>
          <w:sz w:val="24"/>
          <w:szCs w:val="24"/>
        </w:rPr>
        <w:t>o</w:t>
      </w:r>
      <w:r w:rsidRPr="003C790C">
        <w:rPr>
          <w:spacing w:val="1"/>
          <w:sz w:val="24"/>
          <w:szCs w:val="24"/>
        </w:rPr>
        <w:t>m</w:t>
      </w:r>
      <w:r w:rsidRPr="003C790C">
        <w:rPr>
          <w:sz w:val="24"/>
          <w:szCs w:val="24"/>
        </w:rPr>
        <w:t xml:space="preserve">e </w:t>
      </w:r>
      <w:r w:rsidRPr="003C790C">
        <w:rPr>
          <w:spacing w:val="-1"/>
          <w:sz w:val="24"/>
          <w:szCs w:val="24"/>
        </w:rPr>
        <w:t>t</w:t>
      </w:r>
      <w:r w:rsidRPr="003C790C">
        <w:rPr>
          <w:sz w:val="24"/>
          <w:szCs w:val="24"/>
        </w:rPr>
        <w:t>hrough</w:t>
      </w:r>
      <w:r w:rsidRPr="003C790C">
        <w:rPr>
          <w:spacing w:val="1"/>
          <w:sz w:val="24"/>
          <w:szCs w:val="24"/>
        </w:rPr>
        <w:t xml:space="preserve"> i</w:t>
      </w:r>
      <w:r w:rsidRPr="003C790C">
        <w:rPr>
          <w:sz w:val="24"/>
          <w:szCs w:val="24"/>
        </w:rPr>
        <w:t>n</w:t>
      </w:r>
      <w:r w:rsidRPr="003C790C">
        <w:rPr>
          <w:spacing w:val="1"/>
          <w:sz w:val="24"/>
          <w:szCs w:val="24"/>
        </w:rPr>
        <w:t xml:space="preserve"> </w:t>
      </w:r>
      <w:r w:rsidRPr="003C790C">
        <w:rPr>
          <w:sz w:val="24"/>
          <w:szCs w:val="24"/>
        </w:rPr>
        <w:t>your</w:t>
      </w:r>
      <w:r w:rsidRPr="003C790C">
        <w:rPr>
          <w:spacing w:val="1"/>
          <w:sz w:val="24"/>
          <w:szCs w:val="24"/>
        </w:rPr>
        <w:t xml:space="preserve"> </w:t>
      </w:r>
      <w:r w:rsidRPr="003C790C">
        <w:rPr>
          <w:sz w:val="24"/>
          <w:szCs w:val="24"/>
        </w:rPr>
        <w:t>vo</w:t>
      </w:r>
      <w:r w:rsidRPr="003C790C">
        <w:rPr>
          <w:spacing w:val="-1"/>
          <w:sz w:val="24"/>
          <w:szCs w:val="24"/>
        </w:rPr>
        <w:t>i</w:t>
      </w:r>
      <w:r w:rsidRPr="003C790C">
        <w:rPr>
          <w:sz w:val="24"/>
          <w:szCs w:val="24"/>
        </w:rPr>
        <w:t>ce,</w:t>
      </w:r>
      <w:r w:rsidRPr="003C790C">
        <w:rPr>
          <w:spacing w:val="2"/>
          <w:sz w:val="24"/>
          <w:szCs w:val="24"/>
        </w:rPr>
        <w:t xml:space="preserve"> </w:t>
      </w:r>
      <w:r w:rsidRPr="003C790C">
        <w:rPr>
          <w:spacing w:val="-1"/>
          <w:sz w:val="24"/>
          <w:szCs w:val="24"/>
        </w:rPr>
        <w:t>m</w:t>
      </w:r>
      <w:r w:rsidRPr="003C790C">
        <w:rPr>
          <w:sz w:val="24"/>
          <w:szCs w:val="24"/>
        </w:rPr>
        <w:t>ak</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i</w:t>
      </w:r>
      <w:r w:rsidRPr="003C790C">
        <w:rPr>
          <w:sz w:val="24"/>
          <w:szCs w:val="24"/>
        </w:rPr>
        <w:t xml:space="preserve">t </w:t>
      </w:r>
      <w:r w:rsidRPr="003C790C">
        <w:rPr>
          <w:spacing w:val="1"/>
          <w:sz w:val="24"/>
          <w:szCs w:val="24"/>
        </w:rPr>
        <w:t>m</w:t>
      </w:r>
      <w:r w:rsidRPr="003C790C">
        <w:rPr>
          <w:sz w:val="24"/>
          <w:szCs w:val="24"/>
        </w:rPr>
        <w:t>ore ac</w:t>
      </w:r>
      <w:r w:rsidRPr="003C790C">
        <w:rPr>
          <w:spacing w:val="-1"/>
          <w:sz w:val="24"/>
          <w:szCs w:val="24"/>
        </w:rPr>
        <w:t>t</w:t>
      </w:r>
      <w:r w:rsidRPr="003C790C">
        <w:rPr>
          <w:spacing w:val="1"/>
          <w:sz w:val="24"/>
          <w:szCs w:val="24"/>
        </w:rPr>
        <w:t>i</w:t>
      </w:r>
      <w:r w:rsidRPr="003C790C">
        <w:rPr>
          <w:sz w:val="24"/>
          <w:szCs w:val="24"/>
        </w:rPr>
        <w:t>ve and pass</w:t>
      </w:r>
      <w:r w:rsidRPr="003C790C">
        <w:rPr>
          <w:spacing w:val="-1"/>
          <w:sz w:val="24"/>
          <w:szCs w:val="24"/>
        </w:rPr>
        <w:t>i</w:t>
      </w:r>
      <w:r w:rsidRPr="003C790C">
        <w:rPr>
          <w:sz w:val="24"/>
          <w:szCs w:val="24"/>
        </w:rPr>
        <w:t>ona</w:t>
      </w:r>
      <w:r w:rsidRPr="003C790C">
        <w:rPr>
          <w:spacing w:val="1"/>
          <w:sz w:val="24"/>
          <w:szCs w:val="24"/>
        </w:rPr>
        <w:t>t</w:t>
      </w:r>
      <w:r w:rsidRPr="003C790C">
        <w:rPr>
          <w:sz w:val="24"/>
          <w:szCs w:val="24"/>
        </w:rPr>
        <w:t>e.</w:t>
      </w:r>
    </w:p>
    <w:p w:rsidR="007978D5" w:rsidRPr="003C790C" w:rsidRDefault="007978D5">
      <w:pPr>
        <w:spacing w:before="15" w:line="240" w:lineRule="exact"/>
        <w:rPr>
          <w:sz w:val="24"/>
          <w:szCs w:val="24"/>
        </w:rPr>
      </w:pPr>
    </w:p>
    <w:p w:rsidR="007978D5" w:rsidRPr="003C790C" w:rsidRDefault="003F763B">
      <w:pPr>
        <w:ind w:left="102" w:right="7749"/>
        <w:jc w:val="both"/>
        <w:rPr>
          <w:sz w:val="24"/>
          <w:szCs w:val="24"/>
        </w:rPr>
      </w:pPr>
      <w:r w:rsidRPr="003C790C">
        <w:rPr>
          <w:b/>
          <w:sz w:val="24"/>
          <w:szCs w:val="24"/>
        </w:rPr>
        <w:t>Th</w:t>
      </w:r>
      <w:r w:rsidRPr="003C790C">
        <w:rPr>
          <w:b/>
          <w:spacing w:val="-1"/>
          <w:sz w:val="24"/>
          <w:szCs w:val="24"/>
        </w:rPr>
        <w:t>i</w:t>
      </w:r>
      <w:r w:rsidRPr="003C790C">
        <w:rPr>
          <w:b/>
          <w:sz w:val="24"/>
          <w:szCs w:val="24"/>
        </w:rPr>
        <w:t xml:space="preserve">nk </w:t>
      </w:r>
      <w:r w:rsidRPr="003C790C">
        <w:rPr>
          <w:b/>
          <w:spacing w:val="-1"/>
          <w:sz w:val="24"/>
          <w:szCs w:val="24"/>
        </w:rPr>
        <w:t>P</w:t>
      </w:r>
      <w:r w:rsidRPr="003C790C">
        <w:rPr>
          <w:b/>
          <w:sz w:val="24"/>
          <w:szCs w:val="24"/>
        </w:rPr>
        <w:t>os</w:t>
      </w:r>
      <w:r w:rsidRPr="003C790C">
        <w:rPr>
          <w:b/>
          <w:spacing w:val="-1"/>
          <w:sz w:val="24"/>
          <w:szCs w:val="24"/>
        </w:rPr>
        <w:t>i</w:t>
      </w:r>
      <w:r w:rsidRPr="003C790C">
        <w:rPr>
          <w:b/>
          <w:sz w:val="24"/>
          <w:szCs w:val="24"/>
        </w:rPr>
        <w:t>t</w:t>
      </w:r>
      <w:r w:rsidRPr="003C790C">
        <w:rPr>
          <w:b/>
          <w:spacing w:val="-1"/>
          <w:sz w:val="24"/>
          <w:szCs w:val="24"/>
        </w:rPr>
        <w:t>i</w:t>
      </w:r>
      <w:r w:rsidRPr="003C790C">
        <w:rPr>
          <w:b/>
          <w:sz w:val="24"/>
          <w:szCs w:val="24"/>
        </w:rPr>
        <w:t>v</w:t>
      </w:r>
      <w:r w:rsidRPr="003C790C">
        <w:rPr>
          <w:b/>
          <w:spacing w:val="1"/>
          <w:sz w:val="24"/>
          <w:szCs w:val="24"/>
        </w:rPr>
        <w:t>e</w:t>
      </w:r>
      <w:r w:rsidRPr="003C790C">
        <w:rPr>
          <w:b/>
          <w:spacing w:val="-1"/>
          <w:sz w:val="24"/>
          <w:szCs w:val="24"/>
        </w:rPr>
        <w:t>l</w:t>
      </w:r>
      <w:r w:rsidRPr="003C790C">
        <w:rPr>
          <w:b/>
          <w:sz w:val="24"/>
          <w:szCs w:val="24"/>
        </w:rPr>
        <w:t>y</w:t>
      </w:r>
    </w:p>
    <w:p w:rsidR="007978D5" w:rsidRPr="003C790C" w:rsidRDefault="003F763B">
      <w:pPr>
        <w:spacing w:before="4"/>
        <w:ind w:left="102" w:right="66"/>
        <w:jc w:val="both"/>
        <w:rPr>
          <w:sz w:val="24"/>
          <w:szCs w:val="24"/>
        </w:rPr>
      </w:pPr>
      <w:r w:rsidRPr="003C790C">
        <w:rPr>
          <w:sz w:val="24"/>
          <w:szCs w:val="24"/>
        </w:rPr>
        <w:t>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ve</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can</w:t>
      </w:r>
      <w:r w:rsidRPr="003C790C">
        <w:rPr>
          <w:spacing w:val="3"/>
          <w:sz w:val="24"/>
          <w:szCs w:val="24"/>
        </w:rPr>
        <w:t xml:space="preserve"> </w:t>
      </w:r>
      <w:r w:rsidRPr="003C790C">
        <w:rPr>
          <w:spacing w:val="-1"/>
          <w:sz w:val="24"/>
          <w:szCs w:val="24"/>
        </w:rPr>
        <w:t>m</w:t>
      </w:r>
      <w:r w:rsidRPr="003C790C">
        <w:rPr>
          <w:spacing w:val="1"/>
          <w:sz w:val="24"/>
          <w:szCs w:val="24"/>
        </w:rPr>
        <w:t>a</w:t>
      </w:r>
      <w:r w:rsidRPr="003C790C">
        <w:rPr>
          <w:sz w:val="24"/>
          <w:szCs w:val="24"/>
        </w:rPr>
        <w:t>ke a</w:t>
      </w:r>
      <w:r w:rsidRPr="003C790C">
        <w:rPr>
          <w:spacing w:val="2"/>
          <w:sz w:val="24"/>
          <w:szCs w:val="24"/>
        </w:rPr>
        <w:t xml:space="preserve"> </w:t>
      </w:r>
      <w:r w:rsidRPr="003C790C">
        <w:rPr>
          <w:sz w:val="24"/>
          <w:szCs w:val="24"/>
        </w:rPr>
        <w:t>huge</w:t>
      </w:r>
      <w:r w:rsidRPr="003C790C">
        <w:rPr>
          <w:spacing w:val="2"/>
          <w:sz w:val="24"/>
          <w:szCs w:val="24"/>
        </w:rPr>
        <w:t xml:space="preserve"> </w:t>
      </w:r>
      <w:r w:rsidRPr="003C790C">
        <w:rPr>
          <w:sz w:val="24"/>
          <w:szCs w:val="24"/>
        </w:rPr>
        <w:t>d</w:t>
      </w:r>
      <w:r w:rsidRPr="003C790C">
        <w:rPr>
          <w:spacing w:val="-3"/>
          <w:sz w:val="24"/>
          <w:szCs w:val="24"/>
        </w:rPr>
        <w:t>i</w:t>
      </w:r>
      <w:r w:rsidRPr="003C790C">
        <w:rPr>
          <w:spacing w:val="-2"/>
          <w:sz w:val="24"/>
          <w:szCs w:val="24"/>
        </w:rPr>
        <w:t>f</w:t>
      </w:r>
      <w:r w:rsidRPr="003C790C">
        <w:rPr>
          <w:sz w:val="24"/>
          <w:szCs w:val="24"/>
        </w:rPr>
        <w:t>ference</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succ</w:t>
      </w:r>
      <w:r w:rsidRPr="003C790C">
        <w:rPr>
          <w:spacing w:val="1"/>
          <w:sz w:val="24"/>
          <w:szCs w:val="24"/>
        </w:rPr>
        <w:t>e</w:t>
      </w:r>
      <w:r w:rsidRPr="003C790C">
        <w:rPr>
          <w:spacing w:val="-1"/>
          <w:sz w:val="24"/>
          <w:szCs w:val="24"/>
        </w:rPr>
        <w:t>s</w:t>
      </w:r>
      <w:r w:rsidRPr="003C790C">
        <w:rPr>
          <w:sz w:val="24"/>
          <w:szCs w:val="24"/>
        </w:rPr>
        <w:t>s</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z w:val="24"/>
          <w:szCs w:val="24"/>
        </w:rPr>
        <w:t>your</w:t>
      </w:r>
      <w:r w:rsidRPr="003C790C">
        <w:rPr>
          <w:spacing w:val="3"/>
          <w:sz w:val="24"/>
          <w:szCs w:val="24"/>
        </w:rPr>
        <w:t xml:space="preserve"> </w:t>
      </w:r>
      <w:r w:rsidRPr="003C790C">
        <w:rPr>
          <w:sz w:val="24"/>
          <w:szCs w:val="24"/>
        </w:rPr>
        <w:t>co</w:t>
      </w:r>
      <w:r w:rsidRPr="003C790C">
        <w:rPr>
          <w:spacing w:val="-1"/>
          <w:sz w:val="24"/>
          <w:szCs w:val="24"/>
        </w:rPr>
        <w:t>m</w:t>
      </w:r>
      <w:r w:rsidRPr="003C790C">
        <w:rPr>
          <w:spacing w:val="1"/>
          <w:sz w:val="24"/>
          <w:szCs w:val="24"/>
        </w:rPr>
        <w:t>m</w:t>
      </w:r>
      <w:r w:rsidRPr="003C790C">
        <w:rPr>
          <w:sz w:val="24"/>
          <w:szCs w:val="24"/>
        </w:rPr>
        <w:t>un</w:t>
      </w:r>
      <w:r w:rsidRPr="003C790C">
        <w:rPr>
          <w:spacing w:val="-1"/>
          <w:sz w:val="24"/>
          <w:szCs w:val="24"/>
        </w:rPr>
        <w:t>i</w:t>
      </w:r>
      <w:r w:rsidRPr="003C790C">
        <w:rPr>
          <w:sz w:val="24"/>
          <w:szCs w:val="24"/>
        </w:rPr>
        <w:t>ca</w:t>
      </w:r>
      <w:r w:rsidRPr="003C790C">
        <w:rPr>
          <w:spacing w:val="1"/>
          <w:sz w:val="24"/>
          <w:szCs w:val="24"/>
        </w:rPr>
        <w:t>t</w:t>
      </w:r>
      <w:r w:rsidRPr="003C790C">
        <w:rPr>
          <w:spacing w:val="-1"/>
          <w:sz w:val="24"/>
          <w:szCs w:val="24"/>
        </w:rPr>
        <w:t>i</w:t>
      </w:r>
      <w:r w:rsidRPr="003C790C">
        <w:rPr>
          <w:sz w:val="24"/>
          <w:szCs w:val="24"/>
        </w:rPr>
        <w:t>on,</w:t>
      </w:r>
      <w:r w:rsidRPr="003C790C">
        <w:rPr>
          <w:spacing w:val="3"/>
          <w:sz w:val="24"/>
          <w:szCs w:val="24"/>
        </w:rPr>
        <w:t xml:space="preserve"> </w:t>
      </w:r>
      <w:r w:rsidRPr="003C790C">
        <w:rPr>
          <w:sz w:val="24"/>
          <w:szCs w:val="24"/>
        </w:rPr>
        <w:t>because</w:t>
      </w:r>
      <w:r w:rsidRPr="003C790C">
        <w:rPr>
          <w:spacing w:val="2"/>
          <w:sz w:val="24"/>
          <w:szCs w:val="24"/>
        </w:rPr>
        <w:t xml:space="preserve"> </w:t>
      </w:r>
      <w:r w:rsidRPr="003C790C">
        <w:rPr>
          <w:spacing w:val="-1"/>
          <w:sz w:val="24"/>
          <w:szCs w:val="24"/>
        </w:rPr>
        <w:t>i</w:t>
      </w:r>
      <w:r w:rsidRPr="003C790C">
        <w:rPr>
          <w:sz w:val="24"/>
          <w:szCs w:val="24"/>
        </w:rPr>
        <w:t>t he</w:t>
      </w:r>
      <w:r w:rsidRPr="003C790C">
        <w:rPr>
          <w:spacing w:val="1"/>
          <w:sz w:val="24"/>
          <w:szCs w:val="24"/>
        </w:rPr>
        <w:t>l</w:t>
      </w:r>
      <w:r w:rsidRPr="003C790C">
        <w:rPr>
          <w:sz w:val="24"/>
          <w:szCs w:val="24"/>
        </w:rPr>
        <w:t xml:space="preserve">ps you </w:t>
      </w:r>
      <w:r w:rsidRPr="003C790C">
        <w:rPr>
          <w:spacing w:val="-2"/>
          <w:sz w:val="24"/>
          <w:szCs w:val="24"/>
        </w:rPr>
        <w:t>f</w:t>
      </w:r>
      <w:r w:rsidRPr="003C790C">
        <w:rPr>
          <w:spacing w:val="1"/>
          <w:sz w:val="24"/>
          <w:szCs w:val="24"/>
        </w:rPr>
        <w:t>e</w:t>
      </w:r>
      <w:r w:rsidRPr="003C790C">
        <w:rPr>
          <w:sz w:val="24"/>
          <w:szCs w:val="24"/>
        </w:rPr>
        <w:t>el</w:t>
      </w:r>
      <w:r w:rsidRPr="003C790C">
        <w:rPr>
          <w:spacing w:val="-1"/>
          <w:sz w:val="24"/>
          <w:szCs w:val="24"/>
        </w:rPr>
        <w:t xml:space="preserve"> </w:t>
      </w:r>
      <w:r w:rsidRPr="003C790C">
        <w:rPr>
          <w:spacing w:val="1"/>
          <w:sz w:val="24"/>
          <w:szCs w:val="24"/>
        </w:rPr>
        <w:t>m</w:t>
      </w:r>
      <w:r w:rsidRPr="003C790C">
        <w:rPr>
          <w:sz w:val="24"/>
          <w:szCs w:val="24"/>
        </w:rPr>
        <w:t>ore conf</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w:t>
      </w:r>
    </w:p>
    <w:p w:rsidR="007978D5" w:rsidRPr="003C790C" w:rsidRDefault="003F763B">
      <w:pPr>
        <w:ind w:left="102" w:right="68"/>
        <w:jc w:val="both"/>
        <w:rPr>
          <w:sz w:val="24"/>
          <w:szCs w:val="24"/>
        </w:rPr>
      </w:pPr>
      <w:r w:rsidRPr="003C790C">
        <w:rPr>
          <w:sz w:val="24"/>
          <w:szCs w:val="24"/>
        </w:rPr>
        <w:t>Fear</w:t>
      </w:r>
      <w:r w:rsidRPr="003C790C">
        <w:rPr>
          <w:spacing w:val="2"/>
          <w:sz w:val="24"/>
          <w:szCs w:val="24"/>
        </w:rPr>
        <w:t xml:space="preserve"> </w:t>
      </w:r>
      <w:r w:rsidRPr="003C790C">
        <w:rPr>
          <w:spacing w:val="1"/>
          <w:sz w:val="24"/>
          <w:szCs w:val="24"/>
        </w:rPr>
        <w:t>m</w:t>
      </w:r>
      <w:r w:rsidRPr="003C790C">
        <w:rPr>
          <w:sz w:val="24"/>
          <w:szCs w:val="24"/>
        </w:rPr>
        <w:t>a</w:t>
      </w:r>
      <w:r w:rsidRPr="003C790C">
        <w:rPr>
          <w:spacing w:val="-2"/>
          <w:sz w:val="24"/>
          <w:szCs w:val="24"/>
        </w:rPr>
        <w:t>k</w:t>
      </w:r>
      <w:r w:rsidRPr="003C790C">
        <w:rPr>
          <w:spacing w:val="1"/>
          <w:sz w:val="24"/>
          <w:szCs w:val="24"/>
        </w:rPr>
        <w:t>e</w:t>
      </w:r>
      <w:r w:rsidRPr="003C790C">
        <w:rPr>
          <w:sz w:val="24"/>
          <w:szCs w:val="24"/>
        </w:rPr>
        <w:t xml:space="preserve">s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 xml:space="preserve">oo </w:t>
      </w:r>
      <w:r w:rsidRPr="003C790C">
        <w:rPr>
          <w:spacing w:val="1"/>
          <w:sz w:val="24"/>
          <w:szCs w:val="24"/>
        </w:rPr>
        <w:t>e</w:t>
      </w:r>
      <w:r w:rsidRPr="003C790C">
        <w:rPr>
          <w:sz w:val="24"/>
          <w:szCs w:val="24"/>
        </w:rPr>
        <w:t xml:space="preserve">asy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s</w:t>
      </w:r>
      <w:r w:rsidRPr="003C790C">
        <w:rPr>
          <w:spacing w:val="1"/>
          <w:sz w:val="24"/>
          <w:szCs w:val="24"/>
        </w:rPr>
        <w:t>l</w:t>
      </w:r>
      <w:r w:rsidRPr="003C790C">
        <w:rPr>
          <w:spacing w:val="-1"/>
          <w:sz w:val="24"/>
          <w:szCs w:val="24"/>
        </w:rPr>
        <w:t>i</w:t>
      </w:r>
      <w:r w:rsidRPr="003C790C">
        <w:rPr>
          <w:sz w:val="24"/>
          <w:szCs w:val="24"/>
        </w:rPr>
        <w:t>p</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cyc</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of</w:t>
      </w:r>
      <w:r w:rsidRPr="003C790C">
        <w:rPr>
          <w:spacing w:val="1"/>
          <w:sz w:val="24"/>
          <w:szCs w:val="24"/>
        </w:rPr>
        <w:t xml:space="preserve"> </w:t>
      </w:r>
      <w:r w:rsidRPr="003C790C">
        <w:rPr>
          <w:sz w:val="24"/>
          <w:szCs w:val="24"/>
        </w:rPr>
        <w:t>nega</w:t>
      </w:r>
      <w:r w:rsidRPr="003C790C">
        <w:rPr>
          <w:spacing w:val="1"/>
          <w:sz w:val="24"/>
          <w:szCs w:val="24"/>
        </w:rPr>
        <w:t>t</w:t>
      </w:r>
      <w:r w:rsidRPr="003C790C">
        <w:rPr>
          <w:spacing w:val="-1"/>
          <w:sz w:val="24"/>
          <w:szCs w:val="24"/>
        </w:rPr>
        <w:t>i</w:t>
      </w:r>
      <w:r w:rsidRPr="003C790C">
        <w:rPr>
          <w:sz w:val="24"/>
          <w:szCs w:val="24"/>
        </w:rPr>
        <w:t>ve</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pacing w:val="-1"/>
          <w:sz w:val="24"/>
          <w:szCs w:val="24"/>
        </w:rPr>
        <w:t>l</w:t>
      </w:r>
      <w:r w:rsidRPr="003C790C">
        <w:rPr>
          <w:sz w:val="24"/>
          <w:szCs w:val="24"/>
        </w:rPr>
        <w:t>f-</w:t>
      </w:r>
      <w:r w:rsidRPr="003C790C">
        <w:rPr>
          <w:spacing w:val="-1"/>
          <w:sz w:val="24"/>
          <w:szCs w:val="24"/>
        </w:rPr>
        <w:t>t</w:t>
      </w:r>
      <w:r w:rsidRPr="003C790C">
        <w:rPr>
          <w:spacing w:val="1"/>
          <w:sz w:val="24"/>
          <w:szCs w:val="24"/>
        </w:rPr>
        <w:t>a</w:t>
      </w:r>
      <w:r w:rsidRPr="003C790C">
        <w:rPr>
          <w:spacing w:val="-1"/>
          <w:sz w:val="24"/>
          <w:szCs w:val="24"/>
        </w:rPr>
        <w:t>l</w:t>
      </w:r>
      <w:r w:rsidRPr="003C790C">
        <w:rPr>
          <w:sz w:val="24"/>
          <w:szCs w:val="24"/>
        </w:rPr>
        <w:t xml:space="preserve">k, </w:t>
      </w:r>
      <w:r w:rsidRPr="003C790C">
        <w:rPr>
          <w:spacing w:val="1"/>
          <w:sz w:val="24"/>
          <w:szCs w:val="24"/>
        </w:rPr>
        <w:t>e</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c</w:t>
      </w:r>
      <w:r w:rsidRPr="003C790C">
        <w:rPr>
          <w:spacing w:val="-1"/>
          <w:sz w:val="24"/>
          <w:szCs w:val="24"/>
        </w:rPr>
        <w:t>i</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w:t>
      </w:r>
      <w:r w:rsidRPr="003C790C">
        <w:rPr>
          <w:spacing w:val="1"/>
          <w:sz w:val="24"/>
          <w:szCs w:val="24"/>
        </w:rPr>
        <w:t xml:space="preserve"> </w:t>
      </w:r>
      <w:r w:rsidRPr="003C790C">
        <w:rPr>
          <w:spacing w:val="-2"/>
          <w:sz w:val="24"/>
          <w:szCs w:val="24"/>
        </w:rPr>
        <w:t>r</w:t>
      </w:r>
      <w:r w:rsidRPr="003C790C">
        <w:rPr>
          <w:spacing w:val="1"/>
          <w:sz w:val="24"/>
          <w:szCs w:val="24"/>
        </w:rPr>
        <w:t>i</w:t>
      </w:r>
      <w:r w:rsidRPr="003C790C">
        <w:rPr>
          <w:sz w:val="24"/>
          <w:szCs w:val="24"/>
        </w:rPr>
        <w:t>ght</w:t>
      </w:r>
      <w:r w:rsidRPr="003C790C">
        <w:rPr>
          <w:spacing w:val="1"/>
          <w:sz w:val="24"/>
          <w:szCs w:val="24"/>
        </w:rPr>
        <w:t xml:space="preserve"> </w:t>
      </w:r>
      <w:r w:rsidRPr="003C790C">
        <w:rPr>
          <w:spacing w:val="-2"/>
          <w:sz w:val="24"/>
          <w:szCs w:val="24"/>
        </w:rPr>
        <w:t>b</w:t>
      </w:r>
      <w:r w:rsidRPr="003C790C">
        <w:rPr>
          <w:spacing w:val="1"/>
          <w:sz w:val="24"/>
          <w:szCs w:val="24"/>
        </w:rPr>
        <w:t>e</w:t>
      </w:r>
      <w:r w:rsidRPr="003C790C">
        <w:rPr>
          <w:sz w:val="24"/>
          <w:szCs w:val="24"/>
        </w:rPr>
        <w:t>fore</w:t>
      </w:r>
      <w:r w:rsidRPr="003C790C">
        <w:rPr>
          <w:spacing w:val="1"/>
          <w:sz w:val="24"/>
          <w:szCs w:val="24"/>
        </w:rPr>
        <w:t xml:space="preserve"> </w:t>
      </w:r>
      <w:r w:rsidRPr="003C790C">
        <w:rPr>
          <w:sz w:val="24"/>
          <w:szCs w:val="24"/>
        </w:rPr>
        <w:t>you speak,</w:t>
      </w:r>
      <w:r w:rsidRPr="003C790C">
        <w:rPr>
          <w:spacing w:val="24"/>
          <w:sz w:val="24"/>
          <w:szCs w:val="24"/>
        </w:rPr>
        <w:t xml:space="preserve"> </w:t>
      </w:r>
      <w:r w:rsidRPr="003C790C">
        <w:rPr>
          <w:spacing w:val="-1"/>
          <w:sz w:val="24"/>
          <w:szCs w:val="24"/>
        </w:rPr>
        <w:t>w</w:t>
      </w:r>
      <w:r w:rsidRPr="003C790C">
        <w:rPr>
          <w:sz w:val="24"/>
          <w:szCs w:val="24"/>
        </w:rPr>
        <w:t>h</w:t>
      </w:r>
      <w:r w:rsidRPr="003C790C">
        <w:rPr>
          <w:spacing w:val="1"/>
          <w:sz w:val="24"/>
          <w:szCs w:val="24"/>
        </w:rPr>
        <w:t>i</w:t>
      </w:r>
      <w:r w:rsidRPr="003C790C">
        <w:rPr>
          <w:spacing w:val="-1"/>
          <w:sz w:val="24"/>
          <w:szCs w:val="24"/>
        </w:rPr>
        <w:t>l</w:t>
      </w:r>
      <w:r w:rsidRPr="003C790C">
        <w:rPr>
          <w:sz w:val="24"/>
          <w:szCs w:val="24"/>
        </w:rPr>
        <w:t>e</w:t>
      </w:r>
      <w:r w:rsidRPr="003C790C">
        <w:rPr>
          <w:spacing w:val="23"/>
          <w:sz w:val="24"/>
          <w:szCs w:val="24"/>
        </w:rPr>
        <w:t xml:space="preserve"> </w:t>
      </w:r>
      <w:r w:rsidRPr="003C790C">
        <w:rPr>
          <w:sz w:val="24"/>
          <w:szCs w:val="24"/>
        </w:rPr>
        <w:t>se</w:t>
      </w:r>
      <w:r w:rsidRPr="003C790C">
        <w:rPr>
          <w:spacing w:val="-1"/>
          <w:sz w:val="24"/>
          <w:szCs w:val="24"/>
        </w:rPr>
        <w:t>l</w:t>
      </w:r>
      <w:r w:rsidRPr="003C790C">
        <w:rPr>
          <w:sz w:val="24"/>
          <w:szCs w:val="24"/>
        </w:rPr>
        <w:t>f-sabo</w:t>
      </w:r>
      <w:r w:rsidRPr="003C790C">
        <w:rPr>
          <w:spacing w:val="-1"/>
          <w:sz w:val="24"/>
          <w:szCs w:val="24"/>
        </w:rPr>
        <w:t>t</w:t>
      </w:r>
      <w:r w:rsidRPr="003C790C">
        <w:rPr>
          <w:spacing w:val="1"/>
          <w:sz w:val="24"/>
          <w:szCs w:val="24"/>
        </w:rPr>
        <w:t>a</w:t>
      </w:r>
      <w:r w:rsidRPr="003C790C">
        <w:rPr>
          <w:sz w:val="24"/>
          <w:szCs w:val="24"/>
        </w:rPr>
        <w:t>g</w:t>
      </w:r>
      <w:r w:rsidRPr="003C790C">
        <w:rPr>
          <w:spacing w:val="-1"/>
          <w:sz w:val="24"/>
          <w:szCs w:val="24"/>
        </w:rPr>
        <w:t>i</w:t>
      </w:r>
      <w:r w:rsidRPr="003C790C">
        <w:rPr>
          <w:sz w:val="24"/>
          <w:szCs w:val="24"/>
        </w:rPr>
        <w:t>ng</w:t>
      </w:r>
      <w:r w:rsidRPr="003C790C">
        <w:rPr>
          <w:spacing w:val="24"/>
          <w:sz w:val="24"/>
          <w:szCs w:val="24"/>
        </w:rPr>
        <w:t xml:space="preserve"> </w:t>
      </w:r>
      <w:r w:rsidRPr="003C790C">
        <w:rPr>
          <w:spacing w:val="-1"/>
          <w:sz w:val="24"/>
          <w:szCs w:val="24"/>
        </w:rPr>
        <w:t>t</w:t>
      </w:r>
      <w:r w:rsidRPr="003C790C">
        <w:rPr>
          <w:sz w:val="24"/>
          <w:szCs w:val="24"/>
        </w:rPr>
        <w:t>hough</w:t>
      </w:r>
      <w:r w:rsidRPr="003C790C">
        <w:rPr>
          <w:spacing w:val="-1"/>
          <w:sz w:val="24"/>
          <w:szCs w:val="24"/>
        </w:rPr>
        <w:t>t</w:t>
      </w:r>
      <w:r w:rsidRPr="003C790C">
        <w:rPr>
          <w:sz w:val="24"/>
          <w:szCs w:val="24"/>
        </w:rPr>
        <w:t>s</w:t>
      </w:r>
      <w:r w:rsidRPr="003C790C">
        <w:rPr>
          <w:spacing w:val="22"/>
          <w:sz w:val="24"/>
          <w:szCs w:val="24"/>
        </w:rPr>
        <w:t xml:space="preserve"> </w:t>
      </w:r>
      <w:r w:rsidRPr="003C790C">
        <w:rPr>
          <w:sz w:val="24"/>
          <w:szCs w:val="24"/>
        </w:rPr>
        <w:t>such</w:t>
      </w:r>
      <w:r w:rsidRPr="003C790C">
        <w:rPr>
          <w:spacing w:val="24"/>
          <w:sz w:val="24"/>
          <w:szCs w:val="24"/>
        </w:rPr>
        <w:t xml:space="preserve"> </w:t>
      </w:r>
      <w:r w:rsidRPr="003C790C">
        <w:rPr>
          <w:sz w:val="24"/>
          <w:szCs w:val="24"/>
        </w:rPr>
        <w:t>as</w:t>
      </w:r>
      <w:r w:rsidRPr="003C790C">
        <w:rPr>
          <w:spacing w:val="22"/>
          <w:sz w:val="24"/>
          <w:szCs w:val="24"/>
        </w:rPr>
        <w:t xml:space="preserve"> </w:t>
      </w:r>
      <w:r w:rsidRPr="003C790C">
        <w:rPr>
          <w:sz w:val="24"/>
          <w:szCs w:val="24"/>
        </w:rPr>
        <w:t>"I'</w:t>
      </w:r>
      <w:r w:rsidRPr="003C790C">
        <w:rPr>
          <w:spacing w:val="-1"/>
          <w:sz w:val="24"/>
          <w:szCs w:val="24"/>
        </w:rPr>
        <w:t>l</w:t>
      </w:r>
      <w:r w:rsidRPr="003C790C">
        <w:rPr>
          <w:sz w:val="24"/>
          <w:szCs w:val="24"/>
        </w:rPr>
        <w:t>l</w:t>
      </w:r>
      <w:r w:rsidRPr="003C790C">
        <w:rPr>
          <w:spacing w:val="23"/>
          <w:sz w:val="24"/>
          <w:szCs w:val="24"/>
        </w:rPr>
        <w:t xml:space="preserve"> </w:t>
      </w:r>
      <w:r w:rsidRPr="003C790C">
        <w:rPr>
          <w:sz w:val="24"/>
          <w:szCs w:val="24"/>
        </w:rPr>
        <w:t>nev</w:t>
      </w:r>
      <w:r w:rsidRPr="003C790C">
        <w:rPr>
          <w:spacing w:val="1"/>
          <w:sz w:val="24"/>
          <w:szCs w:val="24"/>
        </w:rPr>
        <w:t>e</w:t>
      </w:r>
      <w:r w:rsidRPr="003C790C">
        <w:rPr>
          <w:sz w:val="24"/>
          <w:szCs w:val="24"/>
        </w:rPr>
        <w:t>r</w:t>
      </w:r>
      <w:r w:rsidRPr="003C790C">
        <w:rPr>
          <w:spacing w:val="22"/>
          <w:sz w:val="24"/>
          <w:szCs w:val="24"/>
        </w:rPr>
        <w:t xml:space="preserve"> </w:t>
      </w:r>
      <w:r w:rsidRPr="003C790C">
        <w:rPr>
          <w:sz w:val="24"/>
          <w:szCs w:val="24"/>
        </w:rPr>
        <w:t>be</w:t>
      </w:r>
      <w:r w:rsidRPr="003C790C">
        <w:rPr>
          <w:spacing w:val="23"/>
          <w:sz w:val="24"/>
          <w:szCs w:val="24"/>
        </w:rPr>
        <w:t xml:space="preserve"> </w:t>
      </w:r>
      <w:r w:rsidRPr="003C790C">
        <w:rPr>
          <w:sz w:val="24"/>
          <w:szCs w:val="24"/>
        </w:rPr>
        <w:t>good</w:t>
      </w:r>
      <w:r w:rsidRPr="003C790C">
        <w:rPr>
          <w:spacing w:val="22"/>
          <w:sz w:val="24"/>
          <w:szCs w:val="24"/>
        </w:rPr>
        <w:t xml:space="preserve"> </w:t>
      </w:r>
      <w:r w:rsidRPr="003C790C">
        <w:rPr>
          <w:sz w:val="24"/>
          <w:szCs w:val="24"/>
        </w:rPr>
        <w:t>at</w:t>
      </w:r>
      <w:r w:rsidRPr="003C790C">
        <w:rPr>
          <w:spacing w:val="23"/>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pacing w:val="-1"/>
          <w:sz w:val="24"/>
          <w:szCs w:val="24"/>
        </w:rPr>
        <w:t>s</w:t>
      </w:r>
      <w:r w:rsidRPr="003C790C">
        <w:rPr>
          <w:sz w:val="24"/>
          <w:szCs w:val="24"/>
        </w:rPr>
        <w:t>!"</w:t>
      </w:r>
      <w:r w:rsidRPr="003C790C">
        <w:rPr>
          <w:spacing w:val="24"/>
          <w:sz w:val="24"/>
          <w:szCs w:val="24"/>
        </w:rPr>
        <w:t xml:space="preserve"> </w:t>
      </w:r>
      <w:r w:rsidRPr="003C790C">
        <w:rPr>
          <w:sz w:val="24"/>
          <w:szCs w:val="24"/>
        </w:rPr>
        <w:t>or</w:t>
      </w:r>
      <w:r w:rsidRPr="003C790C">
        <w:rPr>
          <w:spacing w:val="24"/>
          <w:sz w:val="24"/>
          <w:szCs w:val="24"/>
        </w:rPr>
        <w:t xml:space="preserve"> </w:t>
      </w:r>
      <w:r w:rsidRPr="003C790C">
        <w:rPr>
          <w:sz w:val="24"/>
          <w:szCs w:val="24"/>
        </w:rPr>
        <w:t>"I</w:t>
      </w:r>
      <w:r w:rsidRPr="003C790C">
        <w:rPr>
          <w:spacing w:val="-1"/>
          <w:sz w:val="24"/>
          <w:szCs w:val="24"/>
        </w:rPr>
        <w:t>'</w:t>
      </w:r>
      <w:r w:rsidRPr="003C790C">
        <w:rPr>
          <w:sz w:val="24"/>
          <w:szCs w:val="24"/>
        </w:rPr>
        <w:t>m</w:t>
      </w:r>
      <w:r w:rsidRPr="003C790C">
        <w:rPr>
          <w:spacing w:val="23"/>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24"/>
          <w:sz w:val="24"/>
          <w:szCs w:val="24"/>
        </w:rPr>
        <w:t xml:space="preserve"> </w:t>
      </w:r>
      <w:r w:rsidRPr="003C790C">
        <w:rPr>
          <w:spacing w:val="-1"/>
          <w:sz w:val="24"/>
          <w:szCs w:val="24"/>
        </w:rPr>
        <w:t>t</w:t>
      </w:r>
      <w:r w:rsidRPr="003C790C">
        <w:rPr>
          <w:sz w:val="24"/>
          <w:szCs w:val="24"/>
        </w:rPr>
        <w:t>o</w:t>
      </w:r>
      <w:r w:rsidRPr="003C790C">
        <w:rPr>
          <w:spacing w:val="24"/>
          <w:sz w:val="24"/>
          <w:szCs w:val="24"/>
        </w:rPr>
        <w:t xml:space="preserve"> </w:t>
      </w:r>
      <w:r w:rsidRPr="003C790C">
        <w:rPr>
          <w:sz w:val="24"/>
          <w:szCs w:val="24"/>
        </w:rPr>
        <w:t>fa</w:t>
      </w:r>
      <w:r w:rsidRPr="003C790C">
        <w:rPr>
          <w:spacing w:val="-1"/>
          <w:sz w:val="24"/>
          <w:szCs w:val="24"/>
        </w:rPr>
        <w:t>l</w:t>
      </w:r>
      <w:r w:rsidRPr="003C790C">
        <w:rPr>
          <w:sz w:val="24"/>
          <w:szCs w:val="24"/>
        </w:rPr>
        <w:t>l f</w:t>
      </w:r>
      <w:r w:rsidRPr="003C790C">
        <w:rPr>
          <w:spacing w:val="-1"/>
          <w:sz w:val="24"/>
          <w:szCs w:val="24"/>
        </w:rPr>
        <w:t>l</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 xml:space="preserve">on </w:t>
      </w:r>
      <w:r w:rsidRPr="003C790C">
        <w:rPr>
          <w:spacing w:val="1"/>
          <w:sz w:val="24"/>
          <w:szCs w:val="24"/>
        </w:rPr>
        <w:t>m</w:t>
      </w:r>
      <w:r w:rsidRPr="003C790C">
        <w:rPr>
          <w:sz w:val="24"/>
          <w:szCs w:val="24"/>
        </w:rPr>
        <w:t>y fac</w:t>
      </w:r>
      <w:r w:rsidRPr="003C790C">
        <w:rPr>
          <w:spacing w:val="1"/>
          <w:sz w:val="24"/>
          <w:szCs w:val="24"/>
        </w:rPr>
        <w:t>e</w:t>
      </w:r>
      <w:r w:rsidRPr="003C790C">
        <w:rPr>
          <w:sz w:val="24"/>
          <w:szCs w:val="24"/>
        </w:rPr>
        <w:t xml:space="preserve">!" </w:t>
      </w:r>
      <w:r w:rsidRPr="003C790C">
        <w:rPr>
          <w:spacing w:val="-1"/>
          <w:sz w:val="24"/>
          <w:szCs w:val="24"/>
        </w:rPr>
        <w:t>l</w:t>
      </w:r>
      <w:r w:rsidRPr="003C790C">
        <w:rPr>
          <w:sz w:val="24"/>
          <w:szCs w:val="24"/>
        </w:rPr>
        <w:t>ower</w:t>
      </w:r>
      <w:r w:rsidRPr="003C790C">
        <w:rPr>
          <w:spacing w:val="2"/>
          <w:sz w:val="24"/>
          <w:szCs w:val="24"/>
        </w:rPr>
        <w:t xml:space="preserve"> </w:t>
      </w:r>
      <w:r w:rsidRPr="003C790C">
        <w:rPr>
          <w:sz w:val="24"/>
          <w:szCs w:val="24"/>
        </w:rPr>
        <w:t>your</w:t>
      </w:r>
      <w:r w:rsidRPr="003C790C">
        <w:rPr>
          <w:spacing w:val="2"/>
          <w:sz w:val="24"/>
          <w:szCs w:val="24"/>
        </w:rPr>
        <w:t xml:space="preserve"> </w:t>
      </w:r>
      <w:r w:rsidRPr="003C790C">
        <w:rPr>
          <w:sz w:val="24"/>
          <w:szCs w:val="24"/>
        </w:rPr>
        <w:t>con</w:t>
      </w:r>
      <w:r w:rsidRPr="003C790C">
        <w:rPr>
          <w:spacing w:val="-2"/>
          <w:sz w:val="24"/>
          <w:szCs w:val="24"/>
        </w:rPr>
        <w:t>f</w:t>
      </w:r>
      <w:r w:rsidRPr="003C790C">
        <w:rPr>
          <w:spacing w:val="1"/>
          <w:sz w:val="24"/>
          <w:szCs w:val="24"/>
        </w:rPr>
        <w:t>i</w:t>
      </w:r>
      <w:r w:rsidRPr="003C790C">
        <w:rPr>
          <w:sz w:val="24"/>
          <w:szCs w:val="24"/>
        </w:rPr>
        <w:t>dence</w:t>
      </w:r>
      <w:r w:rsidRPr="003C790C">
        <w:rPr>
          <w:spacing w:val="1"/>
          <w:sz w:val="24"/>
          <w:szCs w:val="24"/>
        </w:rPr>
        <w:t xml:space="preserve"> </w:t>
      </w:r>
      <w:r w:rsidRPr="003C790C">
        <w:rPr>
          <w:sz w:val="24"/>
          <w:szCs w:val="24"/>
        </w:rPr>
        <w:t>and</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c</w:t>
      </w:r>
      <w:r w:rsidRPr="003C790C">
        <w:rPr>
          <w:sz w:val="24"/>
          <w:szCs w:val="24"/>
        </w:rPr>
        <w:t>rease</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chances</w:t>
      </w:r>
      <w:r w:rsidRPr="003C790C">
        <w:rPr>
          <w:spacing w:val="2"/>
          <w:sz w:val="24"/>
          <w:szCs w:val="24"/>
        </w:rPr>
        <w:t xml:space="preserve">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pacing w:val="-1"/>
          <w:sz w:val="24"/>
          <w:szCs w:val="24"/>
        </w:rPr>
        <w:t>w</w:t>
      </w:r>
      <w:r w:rsidRPr="003C790C">
        <w:rPr>
          <w:sz w:val="24"/>
          <w:szCs w:val="24"/>
        </w:rPr>
        <w:t>on't</w:t>
      </w:r>
      <w:r w:rsidRPr="003C790C">
        <w:rPr>
          <w:spacing w:val="1"/>
          <w:sz w:val="24"/>
          <w:szCs w:val="24"/>
        </w:rPr>
        <w:t xml:space="preserve"> </w:t>
      </w:r>
      <w:r w:rsidRPr="003C790C">
        <w:rPr>
          <w:sz w:val="24"/>
          <w:szCs w:val="24"/>
        </w:rPr>
        <w:t>ach</w:t>
      </w:r>
      <w:r w:rsidRPr="003C790C">
        <w:rPr>
          <w:spacing w:val="1"/>
          <w:sz w:val="24"/>
          <w:szCs w:val="24"/>
        </w:rPr>
        <w:t>i</w:t>
      </w:r>
      <w:r w:rsidRPr="003C790C">
        <w:rPr>
          <w:sz w:val="24"/>
          <w:szCs w:val="24"/>
        </w:rPr>
        <w:t>eve</w:t>
      </w:r>
      <w:r w:rsidRPr="003C790C">
        <w:rPr>
          <w:spacing w:val="1"/>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 xml:space="preserve">t you're </w:t>
      </w:r>
      <w:r w:rsidRPr="003C790C">
        <w:rPr>
          <w:spacing w:val="-1"/>
          <w:sz w:val="24"/>
          <w:szCs w:val="24"/>
        </w:rPr>
        <w:t>t</w:t>
      </w:r>
      <w:r w:rsidRPr="003C790C">
        <w:rPr>
          <w:sz w:val="24"/>
          <w:szCs w:val="24"/>
        </w:rPr>
        <w:t>ru</w:t>
      </w:r>
      <w:r w:rsidRPr="003C790C">
        <w:rPr>
          <w:spacing w:val="1"/>
          <w:sz w:val="24"/>
          <w:szCs w:val="24"/>
        </w:rPr>
        <w:t>l</w:t>
      </w:r>
      <w:r w:rsidRPr="003C790C">
        <w:rPr>
          <w:sz w:val="24"/>
          <w:szCs w:val="24"/>
        </w:rPr>
        <w:t>y capab</w:t>
      </w:r>
      <w:r w:rsidRPr="003C790C">
        <w:rPr>
          <w:spacing w:val="1"/>
          <w:sz w:val="24"/>
          <w:szCs w:val="24"/>
        </w:rPr>
        <w:t>l</w:t>
      </w:r>
      <w:r w:rsidRPr="003C790C">
        <w:rPr>
          <w:sz w:val="24"/>
          <w:szCs w:val="24"/>
        </w:rPr>
        <w:t>e of.</w:t>
      </w:r>
    </w:p>
    <w:p w:rsidR="007978D5" w:rsidRPr="003C790C" w:rsidRDefault="003F763B">
      <w:pPr>
        <w:ind w:left="102" w:right="71"/>
        <w:jc w:val="both"/>
        <w:rPr>
          <w:sz w:val="24"/>
          <w:szCs w:val="24"/>
        </w:rPr>
      </w:pPr>
      <w:r w:rsidRPr="003C790C">
        <w:rPr>
          <w:sz w:val="24"/>
          <w:szCs w:val="24"/>
        </w:rPr>
        <w:t>U</w:t>
      </w:r>
      <w:r w:rsidRPr="003C790C">
        <w:rPr>
          <w:spacing w:val="-1"/>
          <w:sz w:val="24"/>
          <w:szCs w:val="24"/>
        </w:rPr>
        <w:t>s</w:t>
      </w:r>
      <w:r w:rsidRPr="003C790C">
        <w:rPr>
          <w:sz w:val="24"/>
          <w:szCs w:val="24"/>
        </w:rPr>
        <w:t>e</w:t>
      </w:r>
      <w:r w:rsidRPr="003C790C">
        <w:rPr>
          <w:spacing w:val="3"/>
          <w:sz w:val="24"/>
          <w:szCs w:val="24"/>
        </w:rPr>
        <w:t xml:space="preserve"> </w:t>
      </w:r>
      <w:r w:rsidRPr="003C790C">
        <w:rPr>
          <w:spacing w:val="-3"/>
          <w:sz w:val="24"/>
          <w:szCs w:val="24"/>
        </w:rPr>
        <w:t>a</w:t>
      </w:r>
      <w:r w:rsidRPr="003C790C">
        <w:rPr>
          <w:sz w:val="24"/>
          <w:szCs w:val="24"/>
        </w:rPr>
        <w:t>f</w:t>
      </w:r>
      <w:r w:rsidRPr="003C790C">
        <w:rPr>
          <w:spacing w:val="-2"/>
          <w:sz w:val="24"/>
          <w:szCs w:val="24"/>
        </w:rPr>
        <w:t>f</w:t>
      </w:r>
      <w:r w:rsidRPr="003C790C">
        <w:rPr>
          <w:spacing w:val="1"/>
          <w:sz w:val="24"/>
          <w:szCs w:val="24"/>
        </w:rPr>
        <w:t>i</w:t>
      </w:r>
      <w:r w:rsidRPr="003C790C">
        <w:rPr>
          <w:sz w:val="24"/>
          <w:szCs w:val="24"/>
        </w:rPr>
        <w:t>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r w:rsidRPr="003C790C">
        <w:rPr>
          <w:spacing w:val="2"/>
          <w:sz w:val="24"/>
          <w:szCs w:val="24"/>
        </w:rPr>
        <w:t xml:space="preserve"> </w:t>
      </w:r>
      <w:r w:rsidRPr="003C790C">
        <w:rPr>
          <w:sz w:val="24"/>
          <w:szCs w:val="24"/>
        </w:rPr>
        <w:t>and</w:t>
      </w:r>
      <w:r w:rsidRPr="003C790C">
        <w:rPr>
          <w:spacing w:val="4"/>
          <w:sz w:val="24"/>
          <w:szCs w:val="24"/>
        </w:rPr>
        <w:t xml:space="preserve"> </w:t>
      </w:r>
      <w:r w:rsidRPr="003C790C">
        <w:rPr>
          <w:sz w:val="24"/>
          <w:szCs w:val="24"/>
        </w:rPr>
        <w:t>v</w:t>
      </w:r>
      <w:r w:rsidRPr="003C790C">
        <w:rPr>
          <w:spacing w:val="-1"/>
          <w:sz w:val="24"/>
          <w:szCs w:val="24"/>
        </w:rPr>
        <w:t>i</w:t>
      </w:r>
      <w:r w:rsidRPr="003C790C">
        <w:rPr>
          <w:sz w:val="24"/>
          <w:szCs w:val="24"/>
        </w:rPr>
        <w:t>sua</w:t>
      </w:r>
      <w:r w:rsidRPr="003C790C">
        <w:rPr>
          <w:spacing w:val="1"/>
          <w:sz w:val="24"/>
          <w:szCs w:val="24"/>
        </w:rPr>
        <w:t>l</w:t>
      </w:r>
      <w:r w:rsidRPr="003C790C">
        <w:rPr>
          <w:spacing w:val="-1"/>
          <w:sz w:val="24"/>
          <w:szCs w:val="24"/>
        </w:rPr>
        <w:t>i</w:t>
      </w:r>
      <w:r w:rsidRPr="003C790C">
        <w:rPr>
          <w:sz w:val="24"/>
          <w:szCs w:val="24"/>
        </w:rPr>
        <w:t>za</w:t>
      </w:r>
      <w:r w:rsidRPr="003C790C">
        <w:rPr>
          <w:spacing w:val="-1"/>
          <w:sz w:val="24"/>
          <w:szCs w:val="24"/>
        </w:rPr>
        <w:t>t</w:t>
      </w:r>
      <w:r w:rsidRPr="003C790C">
        <w:rPr>
          <w:spacing w:val="1"/>
          <w:sz w:val="24"/>
          <w:szCs w:val="24"/>
        </w:rPr>
        <w:t>i</w:t>
      </w:r>
      <w:r w:rsidRPr="003C790C">
        <w:rPr>
          <w:sz w:val="24"/>
          <w:szCs w:val="24"/>
        </w:rPr>
        <w:t>on</w:t>
      </w:r>
      <w:r w:rsidRPr="003C790C">
        <w:rPr>
          <w:spacing w:val="4"/>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ra</w:t>
      </w:r>
      <w:r w:rsidRPr="003C790C">
        <w:rPr>
          <w:spacing w:val="1"/>
          <w:sz w:val="24"/>
          <w:szCs w:val="24"/>
        </w:rPr>
        <w:t>i</w:t>
      </w:r>
      <w:r w:rsidRPr="003C790C">
        <w:rPr>
          <w:spacing w:val="-1"/>
          <w:sz w:val="24"/>
          <w:szCs w:val="24"/>
        </w:rPr>
        <w:t>s</w:t>
      </w:r>
      <w:r w:rsidRPr="003C790C">
        <w:rPr>
          <w:sz w:val="24"/>
          <w:szCs w:val="24"/>
        </w:rPr>
        <w:t>e</w:t>
      </w:r>
      <w:r w:rsidRPr="003C790C">
        <w:rPr>
          <w:spacing w:val="3"/>
          <w:sz w:val="24"/>
          <w:szCs w:val="24"/>
        </w:rPr>
        <w:t xml:space="preserve"> </w:t>
      </w:r>
      <w:r w:rsidRPr="003C790C">
        <w:rPr>
          <w:sz w:val="24"/>
          <w:szCs w:val="24"/>
        </w:rPr>
        <w:t>your</w:t>
      </w:r>
      <w:r w:rsidRPr="003C790C">
        <w:rPr>
          <w:spacing w:val="4"/>
          <w:sz w:val="24"/>
          <w:szCs w:val="24"/>
        </w:rPr>
        <w:t xml:space="preserve"> </w:t>
      </w:r>
      <w:r w:rsidRPr="003C790C">
        <w:rPr>
          <w:sz w:val="24"/>
          <w:szCs w:val="24"/>
        </w:rPr>
        <w:t>conf</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 xml:space="preserve">nce.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2"/>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espec</w:t>
      </w:r>
      <w:r w:rsidRPr="003C790C">
        <w:rPr>
          <w:spacing w:val="-1"/>
          <w:sz w:val="24"/>
          <w:szCs w:val="24"/>
        </w:rPr>
        <w:t>i</w:t>
      </w:r>
      <w:r w:rsidRPr="003C790C">
        <w:rPr>
          <w:spacing w:val="1"/>
          <w:sz w:val="24"/>
          <w:szCs w:val="24"/>
        </w:rPr>
        <w:t>a</w:t>
      </w:r>
      <w:r w:rsidRPr="003C790C">
        <w:rPr>
          <w:spacing w:val="-1"/>
          <w:sz w:val="24"/>
          <w:szCs w:val="24"/>
        </w:rPr>
        <w:t>ll</w:t>
      </w:r>
      <w:r w:rsidRPr="003C790C">
        <w:rPr>
          <w:sz w:val="24"/>
          <w:szCs w:val="24"/>
        </w:rPr>
        <w:t>y</w:t>
      </w:r>
      <w:r w:rsidRPr="003C790C">
        <w:rPr>
          <w:spacing w:val="4"/>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3"/>
          <w:sz w:val="24"/>
          <w:szCs w:val="24"/>
        </w:rPr>
        <w:t xml:space="preserve"> </w:t>
      </w:r>
      <w:r w:rsidRPr="003C790C">
        <w:rPr>
          <w:sz w:val="24"/>
          <w:szCs w:val="24"/>
        </w:rPr>
        <w:t>r</w:t>
      </w:r>
      <w:r w:rsidRPr="003C790C">
        <w:rPr>
          <w:spacing w:val="-1"/>
          <w:sz w:val="24"/>
          <w:szCs w:val="24"/>
        </w:rPr>
        <w:t>i</w:t>
      </w:r>
      <w:r w:rsidRPr="003C790C">
        <w:rPr>
          <w:sz w:val="24"/>
          <w:szCs w:val="24"/>
        </w:rPr>
        <w:t>ght before</w:t>
      </w:r>
      <w:r w:rsidRPr="003C790C">
        <w:rPr>
          <w:spacing w:val="4"/>
          <w:sz w:val="24"/>
          <w:szCs w:val="24"/>
        </w:rPr>
        <w:t xml:space="preserve"> </w:t>
      </w:r>
      <w:r w:rsidRPr="003C790C">
        <w:rPr>
          <w:sz w:val="24"/>
          <w:szCs w:val="24"/>
        </w:rPr>
        <w:t>your</w:t>
      </w:r>
      <w:r w:rsidRPr="003C790C">
        <w:rPr>
          <w:spacing w:val="5"/>
          <w:sz w:val="24"/>
          <w:szCs w:val="24"/>
        </w:rPr>
        <w:t xml:space="preserve"> </w:t>
      </w:r>
      <w:r w:rsidRPr="003C790C">
        <w:rPr>
          <w:spacing w:val="-1"/>
          <w:sz w:val="24"/>
          <w:szCs w:val="24"/>
        </w:rPr>
        <w:t>s</w:t>
      </w:r>
      <w:r w:rsidRPr="003C790C">
        <w:rPr>
          <w:sz w:val="24"/>
          <w:szCs w:val="24"/>
        </w:rPr>
        <w:t>pe</w:t>
      </w:r>
      <w:r w:rsidRPr="003C790C">
        <w:rPr>
          <w:spacing w:val="1"/>
          <w:sz w:val="24"/>
          <w:szCs w:val="24"/>
        </w:rPr>
        <w:t>e</w:t>
      </w:r>
      <w:r w:rsidRPr="003C790C">
        <w:rPr>
          <w:sz w:val="24"/>
          <w:szCs w:val="24"/>
        </w:rPr>
        <w:t>ch</w:t>
      </w:r>
      <w:r w:rsidRPr="003C790C">
        <w:rPr>
          <w:spacing w:val="5"/>
          <w:sz w:val="24"/>
          <w:szCs w:val="24"/>
        </w:rPr>
        <w:t xml:space="preserve"> </w:t>
      </w:r>
      <w:r w:rsidRPr="003C790C">
        <w:rPr>
          <w:sz w:val="24"/>
          <w:szCs w:val="24"/>
        </w:rPr>
        <w:t>or</w:t>
      </w:r>
      <w:r w:rsidRPr="003C790C">
        <w:rPr>
          <w:spacing w:val="3"/>
          <w:sz w:val="24"/>
          <w:szCs w:val="24"/>
        </w:rPr>
        <w:t xml:space="preserve"> </w:t>
      </w:r>
      <w:r w:rsidRPr="003C790C">
        <w:rPr>
          <w:sz w:val="24"/>
          <w:szCs w:val="24"/>
        </w:rPr>
        <w:t>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 xml:space="preserve">on. </w:t>
      </w:r>
      <w:r w:rsidRPr="003C790C">
        <w:rPr>
          <w:spacing w:val="-7"/>
          <w:sz w:val="24"/>
          <w:szCs w:val="24"/>
        </w:rPr>
        <w:t>V</w:t>
      </w:r>
      <w:r w:rsidRPr="003C790C">
        <w:rPr>
          <w:spacing w:val="-5"/>
          <w:sz w:val="24"/>
          <w:szCs w:val="24"/>
        </w:rPr>
        <w:t>i</w:t>
      </w:r>
      <w:r w:rsidRPr="003C790C">
        <w:rPr>
          <w:spacing w:val="-1"/>
          <w:sz w:val="24"/>
          <w:szCs w:val="24"/>
        </w:rPr>
        <w:t>s</w:t>
      </w:r>
      <w:r w:rsidRPr="003C790C">
        <w:rPr>
          <w:sz w:val="24"/>
          <w:szCs w:val="24"/>
        </w:rPr>
        <w:t>ua</w:t>
      </w:r>
      <w:r w:rsidRPr="003C790C">
        <w:rPr>
          <w:spacing w:val="-1"/>
          <w:sz w:val="24"/>
          <w:szCs w:val="24"/>
        </w:rPr>
        <w:t>li</w:t>
      </w:r>
      <w:r w:rsidRPr="003C790C">
        <w:rPr>
          <w:sz w:val="24"/>
          <w:szCs w:val="24"/>
        </w:rPr>
        <w:t>ze</w:t>
      </w:r>
      <w:r w:rsidRPr="003C790C">
        <w:rPr>
          <w:spacing w:val="4"/>
          <w:sz w:val="24"/>
          <w:szCs w:val="24"/>
        </w:rPr>
        <w:t xml:space="preserve"> </w:t>
      </w:r>
      <w:r w:rsidRPr="003C790C">
        <w:rPr>
          <w:sz w:val="24"/>
          <w:szCs w:val="24"/>
        </w:rPr>
        <w:t>g</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ng</w:t>
      </w:r>
      <w:r w:rsidRPr="003C790C">
        <w:rPr>
          <w:spacing w:val="5"/>
          <w:sz w:val="24"/>
          <w:szCs w:val="24"/>
        </w:rPr>
        <w:t xml:space="preserve"> </w:t>
      </w:r>
      <w:r w:rsidRPr="003C790C">
        <w:rPr>
          <w:sz w:val="24"/>
          <w:szCs w:val="24"/>
        </w:rPr>
        <w:t>a</w:t>
      </w:r>
      <w:r w:rsidRPr="003C790C">
        <w:rPr>
          <w:spacing w:val="2"/>
          <w:sz w:val="24"/>
          <w:szCs w:val="24"/>
        </w:rPr>
        <w:t xml:space="preserve"> </w:t>
      </w:r>
      <w:r w:rsidRPr="003C790C">
        <w:rPr>
          <w:sz w:val="24"/>
          <w:szCs w:val="24"/>
        </w:rPr>
        <w:t>succ</w:t>
      </w:r>
      <w:r w:rsidRPr="003C790C">
        <w:rPr>
          <w:spacing w:val="1"/>
          <w:sz w:val="24"/>
          <w:szCs w:val="24"/>
        </w:rPr>
        <w:t>e</w:t>
      </w:r>
      <w:r w:rsidRPr="003C790C">
        <w:rPr>
          <w:spacing w:val="-1"/>
          <w:sz w:val="24"/>
          <w:szCs w:val="24"/>
        </w:rPr>
        <w:t>s</w:t>
      </w:r>
      <w:r w:rsidRPr="003C790C">
        <w:rPr>
          <w:sz w:val="24"/>
          <w:szCs w:val="24"/>
        </w:rPr>
        <w:t>sful</w:t>
      </w:r>
      <w:r w:rsidRPr="003C790C">
        <w:rPr>
          <w:spacing w:val="4"/>
          <w:sz w:val="24"/>
          <w:szCs w:val="24"/>
        </w:rPr>
        <w:t xml:space="preserve"> </w:t>
      </w:r>
      <w:r w:rsidRPr="003C790C">
        <w:rPr>
          <w:sz w:val="24"/>
          <w:szCs w:val="24"/>
        </w:rPr>
        <w:t>presen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5"/>
          <w:sz w:val="24"/>
          <w:szCs w:val="24"/>
        </w:rPr>
        <w:t xml:space="preserve"> </w:t>
      </w:r>
      <w:r w:rsidRPr="003C790C">
        <w:rPr>
          <w:sz w:val="24"/>
          <w:szCs w:val="24"/>
        </w:rPr>
        <w:t>and</w:t>
      </w:r>
      <w:r w:rsidRPr="003C790C">
        <w:rPr>
          <w:spacing w:val="5"/>
          <w:sz w:val="24"/>
          <w:szCs w:val="24"/>
        </w:rPr>
        <w:t xml:space="preserve"> </w:t>
      </w:r>
      <w:r w:rsidRPr="003C790C">
        <w:rPr>
          <w:spacing w:val="-1"/>
          <w:sz w:val="24"/>
          <w:szCs w:val="24"/>
        </w:rPr>
        <w:t>im</w:t>
      </w:r>
      <w:r w:rsidRPr="003C790C">
        <w:rPr>
          <w:sz w:val="24"/>
          <w:szCs w:val="24"/>
        </w:rPr>
        <w:t>ag</w:t>
      </w:r>
      <w:r w:rsidRPr="003C790C">
        <w:rPr>
          <w:spacing w:val="1"/>
          <w:sz w:val="24"/>
          <w:szCs w:val="24"/>
        </w:rPr>
        <w:t>i</w:t>
      </w:r>
      <w:r w:rsidRPr="003C790C">
        <w:rPr>
          <w:sz w:val="24"/>
          <w:szCs w:val="24"/>
        </w:rPr>
        <w:t>ne</w:t>
      </w:r>
      <w:r w:rsidRPr="003C790C">
        <w:rPr>
          <w:spacing w:val="4"/>
          <w:sz w:val="24"/>
          <w:szCs w:val="24"/>
        </w:rPr>
        <w:t xml:space="preserve"> </w:t>
      </w:r>
      <w:r w:rsidRPr="003C790C">
        <w:rPr>
          <w:sz w:val="24"/>
          <w:szCs w:val="24"/>
        </w:rPr>
        <w:t>h</w:t>
      </w:r>
      <w:r w:rsidRPr="003C790C">
        <w:rPr>
          <w:spacing w:val="-2"/>
          <w:sz w:val="24"/>
          <w:szCs w:val="24"/>
        </w:rPr>
        <w:t>o</w:t>
      </w:r>
      <w:r w:rsidRPr="003C790C">
        <w:rPr>
          <w:sz w:val="24"/>
          <w:szCs w:val="24"/>
        </w:rPr>
        <w:t>w you'</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feel</w:t>
      </w:r>
      <w:r w:rsidRPr="003C790C">
        <w:rPr>
          <w:spacing w:val="1"/>
          <w:sz w:val="24"/>
          <w:szCs w:val="24"/>
        </w:rPr>
        <w:t xml:space="preserve"> </w:t>
      </w:r>
      <w:r w:rsidRPr="003C790C">
        <w:rPr>
          <w:sz w:val="24"/>
          <w:szCs w:val="24"/>
        </w:rPr>
        <w:t>once</w:t>
      </w:r>
      <w:r w:rsidRPr="003C790C">
        <w:rPr>
          <w:spacing w:val="1"/>
          <w:sz w:val="24"/>
          <w:szCs w:val="24"/>
        </w:rPr>
        <w:t xml:space="preserve"> i</w:t>
      </w:r>
      <w:r w:rsidRPr="003C790C">
        <w:rPr>
          <w:spacing w:val="-1"/>
          <w:sz w:val="24"/>
          <w:szCs w:val="24"/>
        </w:rPr>
        <w:t>t</w:t>
      </w:r>
      <w:r w:rsidRPr="003C790C">
        <w:rPr>
          <w:sz w:val="24"/>
          <w:szCs w:val="24"/>
        </w:rPr>
        <w:t>'s over</w:t>
      </w:r>
      <w:r w:rsidRPr="003C790C">
        <w:rPr>
          <w:spacing w:val="2"/>
          <w:sz w:val="24"/>
          <w:szCs w:val="24"/>
        </w:rPr>
        <w:t xml:space="preserve"> </w:t>
      </w:r>
      <w:r w:rsidRPr="003C790C">
        <w:rPr>
          <w:sz w:val="24"/>
          <w:szCs w:val="24"/>
        </w:rPr>
        <w:t>and when</w:t>
      </w:r>
      <w:r w:rsidRPr="003C790C">
        <w:rPr>
          <w:spacing w:val="2"/>
          <w:sz w:val="24"/>
          <w:szCs w:val="24"/>
        </w:rPr>
        <w:t xml:space="preserve"> </w:t>
      </w:r>
      <w:r w:rsidRPr="003C790C">
        <w:rPr>
          <w:sz w:val="24"/>
          <w:szCs w:val="24"/>
        </w:rPr>
        <w:t>you</w:t>
      </w:r>
      <w:r w:rsidRPr="003C790C">
        <w:rPr>
          <w:spacing w:val="-1"/>
          <w:sz w:val="24"/>
          <w:szCs w:val="24"/>
        </w:rPr>
        <w:t>'</w:t>
      </w:r>
      <w:r w:rsidRPr="003C790C">
        <w:rPr>
          <w:sz w:val="24"/>
          <w:szCs w:val="24"/>
        </w:rPr>
        <w:t>ve</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pacing w:val="-2"/>
          <w:sz w:val="24"/>
          <w:szCs w:val="24"/>
        </w:rPr>
        <w:t>d</w:t>
      </w:r>
      <w:r w:rsidRPr="003C790C">
        <w:rPr>
          <w:sz w:val="24"/>
          <w:szCs w:val="24"/>
        </w:rPr>
        <w:t>e</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pos</w:t>
      </w:r>
      <w:r w:rsidRPr="003C790C">
        <w:rPr>
          <w:spacing w:val="-1"/>
          <w:sz w:val="24"/>
          <w:szCs w:val="24"/>
        </w:rPr>
        <w:t>it</w:t>
      </w:r>
      <w:r w:rsidRPr="003C790C">
        <w:rPr>
          <w:spacing w:val="1"/>
          <w:sz w:val="24"/>
          <w:szCs w:val="24"/>
        </w:rPr>
        <w:t>i</w:t>
      </w:r>
      <w:r w:rsidRPr="003C790C">
        <w:rPr>
          <w:sz w:val="24"/>
          <w:szCs w:val="24"/>
        </w:rPr>
        <w:t>ve</w:t>
      </w:r>
      <w:r w:rsidRPr="003C790C">
        <w:rPr>
          <w:spacing w:val="1"/>
          <w:sz w:val="24"/>
          <w:szCs w:val="24"/>
        </w:rPr>
        <w:t xml:space="preserve"> </w:t>
      </w:r>
      <w:r w:rsidRPr="003C790C">
        <w:rPr>
          <w:spacing w:val="-2"/>
          <w:sz w:val="24"/>
          <w:szCs w:val="24"/>
        </w:rPr>
        <w:t>d</w:t>
      </w:r>
      <w:r w:rsidRPr="003C790C">
        <w:rPr>
          <w:spacing w:val="-1"/>
          <w:sz w:val="24"/>
          <w:szCs w:val="24"/>
        </w:rPr>
        <w:t>i</w:t>
      </w:r>
      <w:r w:rsidRPr="003C790C">
        <w:rPr>
          <w:spacing w:val="-2"/>
          <w:sz w:val="24"/>
          <w:szCs w:val="24"/>
        </w:rPr>
        <w:t>f</w:t>
      </w:r>
      <w:r w:rsidRPr="003C790C">
        <w:rPr>
          <w:sz w:val="24"/>
          <w:szCs w:val="24"/>
        </w:rPr>
        <w:t>ference</w:t>
      </w:r>
      <w:r w:rsidRPr="003C790C">
        <w:rPr>
          <w:spacing w:val="1"/>
          <w:sz w:val="24"/>
          <w:szCs w:val="24"/>
        </w:rPr>
        <w:t xml:space="preserve"> </w:t>
      </w:r>
      <w:r w:rsidRPr="003C790C">
        <w:rPr>
          <w:sz w:val="24"/>
          <w:szCs w:val="24"/>
        </w:rPr>
        <w:t>for</w:t>
      </w:r>
      <w:r w:rsidRPr="003C790C">
        <w:rPr>
          <w:spacing w:val="2"/>
          <w:sz w:val="24"/>
          <w:szCs w:val="24"/>
        </w:rPr>
        <w:t xml:space="preserve"> </w:t>
      </w:r>
      <w:r w:rsidRPr="003C790C">
        <w:rPr>
          <w:sz w:val="24"/>
          <w:szCs w:val="24"/>
        </w:rPr>
        <w:t>o</w:t>
      </w:r>
      <w:r w:rsidRPr="003C790C">
        <w:rPr>
          <w:spacing w:val="-1"/>
          <w:sz w:val="24"/>
          <w:szCs w:val="24"/>
        </w:rPr>
        <w:t>t</w:t>
      </w:r>
      <w:r w:rsidRPr="003C790C">
        <w:rPr>
          <w:sz w:val="24"/>
          <w:szCs w:val="24"/>
        </w:rPr>
        <w:t>hers. Use</w:t>
      </w:r>
      <w:r w:rsidRPr="003C790C">
        <w:rPr>
          <w:spacing w:val="1"/>
          <w:sz w:val="24"/>
          <w:szCs w:val="24"/>
        </w:rPr>
        <w:t xml:space="preserve"> </w:t>
      </w:r>
      <w:r w:rsidRPr="003C790C">
        <w:rPr>
          <w:sz w:val="24"/>
          <w:szCs w:val="24"/>
        </w:rPr>
        <w:t>p</w:t>
      </w:r>
      <w:r w:rsidRPr="003C790C">
        <w:rPr>
          <w:spacing w:val="-2"/>
          <w:sz w:val="24"/>
          <w:szCs w:val="24"/>
        </w:rPr>
        <w:t>o</w:t>
      </w:r>
      <w:r w:rsidRPr="003C790C">
        <w:rPr>
          <w:sz w:val="24"/>
          <w:szCs w:val="24"/>
        </w:rPr>
        <w:t>s</w:t>
      </w:r>
      <w:r w:rsidRPr="003C790C">
        <w:rPr>
          <w:spacing w:val="1"/>
          <w:sz w:val="24"/>
          <w:szCs w:val="24"/>
        </w:rPr>
        <w:t>i</w:t>
      </w:r>
      <w:r w:rsidRPr="003C790C">
        <w:rPr>
          <w:spacing w:val="-1"/>
          <w:sz w:val="24"/>
          <w:szCs w:val="24"/>
        </w:rPr>
        <w:t>ti</w:t>
      </w:r>
      <w:r w:rsidRPr="003C790C">
        <w:rPr>
          <w:sz w:val="24"/>
          <w:szCs w:val="24"/>
        </w:rPr>
        <w:t xml:space="preserve">ve </w:t>
      </w:r>
      <w:r w:rsidRPr="003C790C">
        <w:rPr>
          <w:spacing w:val="-3"/>
          <w:sz w:val="24"/>
          <w:szCs w:val="24"/>
        </w:rPr>
        <w:t>a</w:t>
      </w:r>
      <w:r w:rsidRPr="003C790C">
        <w:rPr>
          <w:sz w:val="24"/>
          <w:szCs w:val="24"/>
        </w:rPr>
        <w:t>f</w:t>
      </w:r>
      <w:r w:rsidRPr="003C790C">
        <w:rPr>
          <w:spacing w:val="-2"/>
          <w:sz w:val="24"/>
          <w:szCs w:val="24"/>
        </w:rPr>
        <w:t>f</w:t>
      </w:r>
      <w:r w:rsidRPr="003C790C">
        <w:rPr>
          <w:spacing w:val="1"/>
          <w:sz w:val="24"/>
          <w:szCs w:val="24"/>
        </w:rPr>
        <w:t>i</w:t>
      </w:r>
      <w:r w:rsidRPr="003C790C">
        <w:rPr>
          <w:sz w:val="24"/>
          <w:szCs w:val="24"/>
        </w:rPr>
        <w:t>r</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r w:rsidRPr="003C790C">
        <w:rPr>
          <w:spacing w:val="18"/>
          <w:sz w:val="24"/>
          <w:szCs w:val="24"/>
        </w:rPr>
        <w:t xml:space="preserve">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h</w:t>
      </w:r>
      <w:r w:rsidRPr="003C790C">
        <w:rPr>
          <w:spacing w:val="18"/>
          <w:sz w:val="24"/>
          <w:szCs w:val="24"/>
        </w:rPr>
        <w:t xml:space="preserve"> </w:t>
      </w:r>
      <w:r w:rsidRPr="003C790C">
        <w:rPr>
          <w:sz w:val="24"/>
          <w:szCs w:val="24"/>
        </w:rPr>
        <w:t>as</w:t>
      </w:r>
      <w:r w:rsidRPr="003C790C">
        <w:rPr>
          <w:spacing w:val="16"/>
          <w:sz w:val="24"/>
          <w:szCs w:val="24"/>
        </w:rPr>
        <w:t xml:space="preserve"> </w:t>
      </w:r>
      <w:r w:rsidRPr="003C790C">
        <w:rPr>
          <w:sz w:val="24"/>
          <w:szCs w:val="24"/>
        </w:rPr>
        <w:t>"I'm</w:t>
      </w:r>
      <w:r w:rsidRPr="003C790C">
        <w:rPr>
          <w:spacing w:val="17"/>
          <w:sz w:val="24"/>
          <w:szCs w:val="24"/>
        </w:rPr>
        <w:t xml:space="preserve"> </w:t>
      </w:r>
      <w:r w:rsidRPr="003C790C">
        <w:rPr>
          <w:sz w:val="24"/>
          <w:szCs w:val="24"/>
        </w:rPr>
        <w:t>gr</w:t>
      </w:r>
      <w:r w:rsidRPr="003C790C">
        <w:rPr>
          <w:spacing w:val="1"/>
          <w:sz w:val="24"/>
          <w:szCs w:val="24"/>
        </w:rPr>
        <w:t>a</w:t>
      </w:r>
      <w:r w:rsidRPr="003C790C">
        <w:rPr>
          <w:spacing w:val="-1"/>
          <w:sz w:val="24"/>
          <w:szCs w:val="24"/>
        </w:rPr>
        <w:t>t</w:t>
      </w:r>
      <w:r w:rsidRPr="003C790C">
        <w:rPr>
          <w:sz w:val="24"/>
          <w:szCs w:val="24"/>
        </w:rPr>
        <w:t>eful</w:t>
      </w:r>
      <w:r w:rsidRPr="003C790C">
        <w:rPr>
          <w:spacing w:val="19"/>
          <w:sz w:val="24"/>
          <w:szCs w:val="24"/>
        </w:rPr>
        <w:t xml:space="preserve"> </w:t>
      </w:r>
      <w:r w:rsidRPr="003C790C">
        <w:rPr>
          <w:sz w:val="24"/>
          <w:szCs w:val="24"/>
        </w:rPr>
        <w:t>I</w:t>
      </w:r>
      <w:r w:rsidRPr="003C790C">
        <w:rPr>
          <w:spacing w:val="18"/>
          <w:sz w:val="24"/>
          <w:szCs w:val="24"/>
        </w:rPr>
        <w:t xml:space="preserve"> </w:t>
      </w:r>
      <w:r w:rsidRPr="003C790C">
        <w:rPr>
          <w:sz w:val="24"/>
          <w:szCs w:val="24"/>
        </w:rPr>
        <w:t>have</w:t>
      </w:r>
      <w:r w:rsidRPr="003C790C">
        <w:rPr>
          <w:spacing w:val="17"/>
          <w:sz w:val="24"/>
          <w:szCs w:val="24"/>
        </w:rPr>
        <w:t xml:space="preserve"> </w:t>
      </w:r>
      <w:r w:rsidRPr="003C790C">
        <w:rPr>
          <w:spacing w:val="-1"/>
          <w:sz w:val="24"/>
          <w:szCs w:val="24"/>
        </w:rPr>
        <w:t>t</w:t>
      </w:r>
      <w:r w:rsidRPr="003C790C">
        <w:rPr>
          <w:sz w:val="24"/>
          <w:szCs w:val="24"/>
        </w:rPr>
        <w:t>he</w:t>
      </w:r>
      <w:r w:rsidRPr="003C790C">
        <w:rPr>
          <w:spacing w:val="19"/>
          <w:sz w:val="24"/>
          <w:szCs w:val="24"/>
        </w:rPr>
        <w:t xml:space="preserve"> </w:t>
      </w:r>
      <w:r w:rsidRPr="003C790C">
        <w:rPr>
          <w:sz w:val="24"/>
          <w:szCs w:val="24"/>
        </w:rPr>
        <w:t>oppo</w:t>
      </w:r>
      <w:r w:rsidRPr="003C790C">
        <w:rPr>
          <w:spacing w:val="-2"/>
          <w:sz w:val="24"/>
          <w:szCs w:val="24"/>
        </w:rPr>
        <w:t>r</w:t>
      </w:r>
      <w:r w:rsidRPr="003C790C">
        <w:rPr>
          <w:spacing w:val="1"/>
          <w:sz w:val="24"/>
          <w:szCs w:val="24"/>
        </w:rPr>
        <w:t>t</w:t>
      </w:r>
      <w:r w:rsidRPr="003C790C">
        <w:rPr>
          <w:sz w:val="24"/>
          <w:szCs w:val="24"/>
        </w:rPr>
        <w:t>un</w:t>
      </w:r>
      <w:r w:rsidRPr="003C790C">
        <w:rPr>
          <w:spacing w:val="-1"/>
          <w:sz w:val="24"/>
          <w:szCs w:val="24"/>
        </w:rPr>
        <w:t>it</w:t>
      </w:r>
      <w:r w:rsidRPr="003C790C">
        <w:rPr>
          <w:sz w:val="24"/>
          <w:szCs w:val="24"/>
        </w:rPr>
        <w:t>y</w:t>
      </w:r>
      <w:r w:rsidRPr="003C790C">
        <w:rPr>
          <w:spacing w:val="20"/>
          <w:sz w:val="24"/>
          <w:szCs w:val="24"/>
        </w:rPr>
        <w:t xml:space="preserve"> </w:t>
      </w:r>
      <w:r w:rsidRPr="003C790C">
        <w:rPr>
          <w:spacing w:val="-1"/>
          <w:sz w:val="24"/>
          <w:szCs w:val="24"/>
        </w:rPr>
        <w:t>t</w:t>
      </w:r>
      <w:r w:rsidRPr="003C790C">
        <w:rPr>
          <w:sz w:val="24"/>
          <w:szCs w:val="24"/>
        </w:rPr>
        <w:t>o</w:t>
      </w:r>
      <w:r w:rsidRPr="003C790C">
        <w:rPr>
          <w:spacing w:val="18"/>
          <w:sz w:val="24"/>
          <w:szCs w:val="24"/>
        </w:rPr>
        <w:t xml:space="preserve"> </w:t>
      </w:r>
      <w:r w:rsidRPr="003C790C">
        <w:rPr>
          <w:sz w:val="24"/>
          <w:szCs w:val="24"/>
        </w:rPr>
        <w:t>he</w:t>
      </w:r>
      <w:r w:rsidRPr="003C790C">
        <w:rPr>
          <w:spacing w:val="-1"/>
          <w:sz w:val="24"/>
          <w:szCs w:val="24"/>
        </w:rPr>
        <w:t>l</w:t>
      </w:r>
      <w:r w:rsidRPr="003C790C">
        <w:rPr>
          <w:sz w:val="24"/>
          <w:szCs w:val="24"/>
        </w:rPr>
        <w:t>p</w:t>
      </w:r>
      <w:r w:rsidRPr="003C790C">
        <w:rPr>
          <w:spacing w:val="20"/>
          <w:sz w:val="24"/>
          <w:szCs w:val="24"/>
        </w:rPr>
        <w:t xml:space="preserve"> </w:t>
      </w:r>
      <w:r w:rsidRPr="003C790C">
        <w:rPr>
          <w:spacing w:val="-1"/>
          <w:sz w:val="24"/>
          <w:szCs w:val="24"/>
        </w:rPr>
        <w:t>m</w:t>
      </w:r>
      <w:r w:rsidRPr="003C790C">
        <w:rPr>
          <w:sz w:val="24"/>
          <w:szCs w:val="24"/>
        </w:rPr>
        <w:t>y</w:t>
      </w:r>
      <w:r w:rsidRPr="003C790C">
        <w:rPr>
          <w:spacing w:val="18"/>
          <w:sz w:val="24"/>
          <w:szCs w:val="24"/>
        </w:rPr>
        <w:t xml:space="preserve"> </w:t>
      </w:r>
      <w:r w:rsidRPr="003C790C">
        <w:rPr>
          <w:sz w:val="24"/>
          <w:szCs w:val="24"/>
        </w:rPr>
        <w:t>aud</w:t>
      </w:r>
      <w:r w:rsidRPr="003C790C">
        <w:rPr>
          <w:spacing w:val="-1"/>
          <w:sz w:val="24"/>
          <w:szCs w:val="24"/>
        </w:rPr>
        <w:t>i</w:t>
      </w:r>
      <w:r w:rsidRPr="003C790C">
        <w:rPr>
          <w:spacing w:val="1"/>
          <w:sz w:val="24"/>
          <w:szCs w:val="24"/>
        </w:rPr>
        <w:t>e</w:t>
      </w:r>
      <w:r w:rsidRPr="003C790C">
        <w:rPr>
          <w:sz w:val="24"/>
          <w:szCs w:val="24"/>
        </w:rPr>
        <w:t>nce"</w:t>
      </w:r>
      <w:r w:rsidRPr="003C790C">
        <w:rPr>
          <w:spacing w:val="18"/>
          <w:sz w:val="24"/>
          <w:szCs w:val="24"/>
        </w:rPr>
        <w:t xml:space="preserve"> </w:t>
      </w:r>
      <w:r w:rsidRPr="003C790C">
        <w:rPr>
          <w:sz w:val="24"/>
          <w:szCs w:val="24"/>
        </w:rPr>
        <w:t>or</w:t>
      </w:r>
      <w:r w:rsidRPr="003C790C">
        <w:rPr>
          <w:spacing w:val="18"/>
          <w:sz w:val="24"/>
          <w:szCs w:val="24"/>
        </w:rPr>
        <w:t xml:space="preserve"> </w:t>
      </w:r>
      <w:r w:rsidRPr="003C790C">
        <w:rPr>
          <w:sz w:val="24"/>
          <w:szCs w:val="24"/>
        </w:rPr>
        <w:t>"I'm</w:t>
      </w:r>
      <w:r w:rsidRPr="003C790C">
        <w:rPr>
          <w:spacing w:val="17"/>
          <w:sz w:val="24"/>
          <w:szCs w:val="24"/>
        </w:rPr>
        <w:t xml:space="preserve"> </w:t>
      </w:r>
      <w:r w:rsidRPr="003C790C">
        <w:rPr>
          <w:sz w:val="24"/>
          <w:szCs w:val="24"/>
        </w:rPr>
        <w:t>go</w:t>
      </w:r>
      <w:r w:rsidRPr="003C790C">
        <w:rPr>
          <w:spacing w:val="-1"/>
          <w:sz w:val="24"/>
          <w:szCs w:val="24"/>
        </w:rPr>
        <w:t>i</w:t>
      </w:r>
      <w:r w:rsidRPr="003C790C">
        <w:rPr>
          <w:sz w:val="24"/>
          <w:szCs w:val="24"/>
        </w:rPr>
        <w:t>ng</w:t>
      </w:r>
      <w:r w:rsidRPr="003C790C">
        <w:rPr>
          <w:spacing w:val="18"/>
          <w:sz w:val="24"/>
          <w:szCs w:val="24"/>
        </w:rPr>
        <w:t xml:space="preserve"> </w:t>
      </w:r>
      <w:r w:rsidRPr="003C790C">
        <w:rPr>
          <w:spacing w:val="1"/>
          <w:sz w:val="24"/>
          <w:szCs w:val="24"/>
        </w:rPr>
        <w:t>t</w:t>
      </w:r>
      <w:r w:rsidRPr="003C790C">
        <w:rPr>
          <w:sz w:val="24"/>
          <w:szCs w:val="24"/>
        </w:rPr>
        <w:t>o do we</w:t>
      </w:r>
      <w:r w:rsidRPr="003C790C">
        <w:rPr>
          <w:spacing w:val="-1"/>
          <w:sz w:val="24"/>
          <w:szCs w:val="24"/>
        </w:rPr>
        <w:t>l</w:t>
      </w:r>
      <w:r w:rsidRPr="003C790C">
        <w:rPr>
          <w:spacing w:val="1"/>
          <w:sz w:val="24"/>
          <w:szCs w:val="24"/>
        </w:rPr>
        <w:t>l</w:t>
      </w:r>
      <w:r w:rsidRPr="003C790C">
        <w:rPr>
          <w:sz w:val="24"/>
          <w:szCs w:val="24"/>
        </w:rPr>
        <w:t>!"</w:t>
      </w:r>
    </w:p>
    <w:p w:rsidR="007978D5" w:rsidRPr="003C790C" w:rsidRDefault="007978D5">
      <w:pPr>
        <w:spacing w:before="2" w:line="260" w:lineRule="exact"/>
        <w:rPr>
          <w:sz w:val="26"/>
          <w:szCs w:val="26"/>
        </w:rPr>
      </w:pPr>
    </w:p>
    <w:p w:rsidR="007978D5" w:rsidRPr="003C790C" w:rsidRDefault="003F763B">
      <w:pPr>
        <w:ind w:left="102" w:right="7552"/>
        <w:jc w:val="both"/>
        <w:rPr>
          <w:sz w:val="24"/>
          <w:szCs w:val="24"/>
        </w:rPr>
      </w:pPr>
      <w:r w:rsidRPr="003C790C">
        <w:rPr>
          <w:b/>
          <w:sz w:val="24"/>
          <w:szCs w:val="24"/>
        </w:rPr>
        <w:t>Co</w:t>
      </w:r>
      <w:r w:rsidRPr="003C790C">
        <w:rPr>
          <w:b/>
          <w:spacing w:val="-1"/>
          <w:sz w:val="24"/>
          <w:szCs w:val="24"/>
        </w:rPr>
        <w:t>p</w:t>
      </w:r>
      <w:r w:rsidRPr="003C790C">
        <w:rPr>
          <w:b/>
          <w:sz w:val="24"/>
          <w:szCs w:val="24"/>
        </w:rPr>
        <w:t>e</w:t>
      </w:r>
      <w:r w:rsidRPr="003C790C">
        <w:rPr>
          <w:b/>
          <w:spacing w:val="-3"/>
          <w:sz w:val="24"/>
          <w:szCs w:val="24"/>
        </w:rPr>
        <w:t xml:space="preserve"> </w:t>
      </w:r>
      <w:r w:rsidRPr="003C790C">
        <w:rPr>
          <w:b/>
          <w:spacing w:val="-4"/>
          <w:sz w:val="24"/>
          <w:szCs w:val="24"/>
        </w:rPr>
        <w:t>W</w:t>
      </w:r>
      <w:r w:rsidRPr="003C790C">
        <w:rPr>
          <w:b/>
          <w:spacing w:val="-1"/>
          <w:sz w:val="24"/>
          <w:szCs w:val="24"/>
        </w:rPr>
        <w:t>i</w:t>
      </w:r>
      <w:r w:rsidRPr="003C790C">
        <w:rPr>
          <w:b/>
          <w:sz w:val="24"/>
          <w:szCs w:val="24"/>
        </w:rPr>
        <w:t xml:space="preserve">th </w:t>
      </w:r>
      <w:r w:rsidRPr="003C790C">
        <w:rPr>
          <w:b/>
          <w:spacing w:val="-1"/>
          <w:sz w:val="24"/>
          <w:szCs w:val="24"/>
        </w:rPr>
        <w:t>N</w:t>
      </w:r>
      <w:r w:rsidRPr="003C790C">
        <w:rPr>
          <w:b/>
          <w:spacing w:val="1"/>
          <w:sz w:val="24"/>
          <w:szCs w:val="24"/>
        </w:rPr>
        <w:t>e</w:t>
      </w:r>
      <w:r w:rsidRPr="003C790C">
        <w:rPr>
          <w:b/>
          <w:sz w:val="24"/>
          <w:szCs w:val="24"/>
        </w:rPr>
        <w:t>rves</w:t>
      </w:r>
    </w:p>
    <w:p w:rsidR="007978D5" w:rsidRPr="003C790C" w:rsidRDefault="003F763B">
      <w:pPr>
        <w:spacing w:before="10" w:line="260" w:lineRule="exact"/>
        <w:ind w:left="102" w:right="66"/>
        <w:jc w:val="both"/>
        <w:rPr>
          <w:sz w:val="24"/>
          <w:szCs w:val="24"/>
        </w:rPr>
      </w:pPr>
      <w:r w:rsidRPr="003C790C">
        <w:rPr>
          <w:sz w:val="24"/>
          <w:szCs w:val="24"/>
        </w:rPr>
        <w:t>How</w:t>
      </w:r>
      <w:r w:rsidRPr="003C790C">
        <w:rPr>
          <w:spacing w:val="2"/>
          <w:sz w:val="24"/>
          <w:szCs w:val="24"/>
        </w:rPr>
        <w:t xml:space="preserve"> </w:t>
      </w:r>
      <w:r w:rsidRPr="003C790C">
        <w:rPr>
          <w:sz w:val="24"/>
          <w:szCs w:val="24"/>
        </w:rPr>
        <w:t>o</w:t>
      </w:r>
      <w:r w:rsidRPr="003C790C">
        <w:rPr>
          <w:spacing w:val="-2"/>
          <w:sz w:val="24"/>
          <w:szCs w:val="24"/>
        </w:rPr>
        <w:t>f</w:t>
      </w:r>
      <w:r w:rsidRPr="003C790C">
        <w:rPr>
          <w:spacing w:val="1"/>
          <w:sz w:val="24"/>
          <w:szCs w:val="24"/>
        </w:rPr>
        <w:t>t</w:t>
      </w:r>
      <w:r w:rsidRPr="003C790C">
        <w:rPr>
          <w:sz w:val="24"/>
          <w:szCs w:val="24"/>
        </w:rPr>
        <w:t>en</w:t>
      </w:r>
      <w:r w:rsidRPr="003C790C">
        <w:rPr>
          <w:spacing w:val="2"/>
          <w:sz w:val="24"/>
          <w:szCs w:val="24"/>
        </w:rPr>
        <w:t xml:space="preserve"> </w:t>
      </w:r>
      <w:r w:rsidRPr="003C790C">
        <w:rPr>
          <w:sz w:val="24"/>
          <w:szCs w:val="24"/>
        </w:rPr>
        <w:t>have</w:t>
      </w:r>
      <w:r w:rsidRPr="003C790C">
        <w:rPr>
          <w:spacing w:val="3"/>
          <w:sz w:val="24"/>
          <w:szCs w:val="24"/>
        </w:rPr>
        <w:t xml:space="preserve"> </w:t>
      </w:r>
      <w:r w:rsidRPr="003C790C">
        <w:rPr>
          <w:sz w:val="24"/>
          <w:szCs w:val="24"/>
        </w:rPr>
        <w:t>you</w:t>
      </w:r>
      <w:r w:rsidRPr="003C790C">
        <w:rPr>
          <w:spacing w:val="2"/>
          <w:sz w:val="24"/>
          <w:szCs w:val="24"/>
        </w:rPr>
        <w:t xml:space="preserve"> </w:t>
      </w:r>
      <w:r w:rsidRPr="003C790C">
        <w:rPr>
          <w:spacing w:val="-1"/>
          <w:sz w:val="24"/>
          <w:szCs w:val="24"/>
        </w:rPr>
        <w:t>li</w:t>
      </w:r>
      <w:r w:rsidRPr="003C790C">
        <w:rPr>
          <w:sz w:val="24"/>
          <w:szCs w:val="24"/>
        </w:rPr>
        <w:t>s</w:t>
      </w:r>
      <w:r w:rsidRPr="003C790C">
        <w:rPr>
          <w:spacing w:val="-1"/>
          <w:sz w:val="24"/>
          <w:szCs w:val="24"/>
        </w:rPr>
        <w:t>t</w:t>
      </w:r>
      <w:r w:rsidRPr="003C790C">
        <w:rPr>
          <w:sz w:val="24"/>
          <w:szCs w:val="24"/>
        </w:rPr>
        <w:t>en</w:t>
      </w:r>
      <w:r w:rsidRPr="003C790C">
        <w:rPr>
          <w:spacing w:val="1"/>
          <w:sz w:val="24"/>
          <w:szCs w:val="24"/>
        </w:rPr>
        <w:t>e</w:t>
      </w:r>
      <w:r w:rsidRPr="003C790C">
        <w:rPr>
          <w:sz w:val="24"/>
          <w:szCs w:val="24"/>
        </w:rPr>
        <w:t>d</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or</w:t>
      </w:r>
      <w:r w:rsidRPr="003C790C">
        <w:rPr>
          <w:spacing w:val="2"/>
          <w:sz w:val="24"/>
          <w:szCs w:val="24"/>
        </w:rPr>
        <w:t xml:space="preserve"> </w:t>
      </w:r>
      <w:r w:rsidRPr="003C790C">
        <w:rPr>
          <w:sz w:val="24"/>
          <w:szCs w:val="24"/>
        </w:rPr>
        <w:t>wa</w:t>
      </w:r>
      <w:r w:rsidRPr="003C790C">
        <w:rPr>
          <w:spacing w:val="-1"/>
          <w:sz w:val="24"/>
          <w:szCs w:val="24"/>
        </w:rPr>
        <w:t>t</w:t>
      </w:r>
      <w:r w:rsidRPr="003C790C">
        <w:rPr>
          <w:spacing w:val="1"/>
          <w:sz w:val="24"/>
          <w:szCs w:val="24"/>
        </w:rPr>
        <w:t>c</w:t>
      </w:r>
      <w:r w:rsidRPr="003C790C">
        <w:rPr>
          <w:sz w:val="24"/>
          <w:szCs w:val="24"/>
        </w:rPr>
        <w:t>hed</w:t>
      </w:r>
      <w:r w:rsidRPr="003C790C">
        <w:rPr>
          <w:spacing w:val="2"/>
          <w:sz w:val="24"/>
          <w:szCs w:val="24"/>
        </w:rPr>
        <w:t xml:space="preserve"> </w:t>
      </w:r>
      <w:r w:rsidRPr="003C790C">
        <w:rPr>
          <w:sz w:val="24"/>
          <w:szCs w:val="24"/>
        </w:rPr>
        <w:t>a</w:t>
      </w:r>
      <w:r w:rsidRPr="003C790C">
        <w:rPr>
          <w:spacing w:val="1"/>
          <w:sz w:val="24"/>
          <w:szCs w:val="24"/>
        </w:rPr>
        <w:t xml:space="preserve"> </w:t>
      </w:r>
      <w:r w:rsidRPr="003C790C">
        <w:rPr>
          <w:sz w:val="24"/>
          <w:szCs w:val="24"/>
        </w:rPr>
        <w:t>speak</w:t>
      </w:r>
      <w:r w:rsidRPr="003C790C">
        <w:rPr>
          <w:spacing w:val="1"/>
          <w:sz w:val="24"/>
          <w:szCs w:val="24"/>
        </w:rPr>
        <w:t>e</w:t>
      </w:r>
      <w:r w:rsidRPr="003C790C">
        <w:rPr>
          <w:sz w:val="24"/>
          <w:szCs w:val="24"/>
        </w:rPr>
        <w:t>r</w:t>
      </w:r>
      <w:r w:rsidRPr="003C790C">
        <w:rPr>
          <w:spacing w:val="2"/>
          <w:sz w:val="24"/>
          <w:szCs w:val="24"/>
        </w:rPr>
        <w:t xml:space="preserve"> </w:t>
      </w:r>
      <w:r w:rsidRPr="003C790C">
        <w:rPr>
          <w:spacing w:val="-1"/>
          <w:sz w:val="24"/>
          <w:szCs w:val="24"/>
        </w:rPr>
        <w:t>w</w:t>
      </w:r>
      <w:r w:rsidRPr="003C790C">
        <w:rPr>
          <w:sz w:val="24"/>
          <w:szCs w:val="24"/>
        </w:rPr>
        <w:t>ho</w:t>
      </w:r>
      <w:r w:rsidRPr="003C790C">
        <w:rPr>
          <w:spacing w:val="2"/>
          <w:sz w:val="24"/>
          <w:szCs w:val="24"/>
        </w:rPr>
        <w:t xml:space="preserve"> </w:t>
      </w:r>
      <w:r w:rsidRPr="003C790C">
        <w:rPr>
          <w:sz w:val="24"/>
          <w:szCs w:val="24"/>
        </w:rPr>
        <w:t>r</w:t>
      </w:r>
      <w:r w:rsidRPr="003C790C">
        <w:rPr>
          <w:spacing w:val="1"/>
          <w:sz w:val="24"/>
          <w:szCs w:val="24"/>
        </w:rPr>
        <w:t>e</w:t>
      </w:r>
      <w:r w:rsidRPr="003C790C">
        <w:rPr>
          <w:sz w:val="24"/>
          <w:szCs w:val="24"/>
        </w:rPr>
        <w:t>a</w:t>
      </w:r>
      <w:r w:rsidRPr="003C790C">
        <w:rPr>
          <w:spacing w:val="-1"/>
          <w:sz w:val="24"/>
          <w:szCs w:val="24"/>
        </w:rPr>
        <w:t>ll</w:t>
      </w:r>
      <w:r w:rsidRPr="003C790C">
        <w:rPr>
          <w:sz w:val="24"/>
          <w:szCs w:val="24"/>
        </w:rPr>
        <w:t>y</w:t>
      </w:r>
      <w:r w:rsidRPr="003C790C">
        <w:rPr>
          <w:spacing w:val="2"/>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s</w:t>
      </w:r>
      <w:r w:rsidRPr="003C790C">
        <w:rPr>
          <w:sz w:val="24"/>
          <w:szCs w:val="24"/>
        </w:rPr>
        <w:t>sed</w:t>
      </w:r>
      <w:r w:rsidRPr="003C790C">
        <w:rPr>
          <w:spacing w:val="3"/>
          <w:sz w:val="24"/>
          <w:szCs w:val="24"/>
        </w:rPr>
        <w:t xml:space="preserve"> </w:t>
      </w:r>
      <w:r w:rsidRPr="003C790C">
        <w:rPr>
          <w:sz w:val="24"/>
          <w:szCs w:val="24"/>
        </w:rPr>
        <w:t>u</w:t>
      </w:r>
      <w:r w:rsidRPr="003C790C">
        <w:rPr>
          <w:spacing w:val="-2"/>
          <w:sz w:val="24"/>
          <w:szCs w:val="24"/>
        </w:rPr>
        <w:t>p</w:t>
      </w:r>
      <w:r w:rsidRPr="003C790C">
        <w:rPr>
          <w:sz w:val="24"/>
          <w:szCs w:val="24"/>
        </w:rPr>
        <w:t>?</w:t>
      </w:r>
      <w:r w:rsidRPr="003C790C">
        <w:rPr>
          <w:spacing w:val="3"/>
          <w:sz w:val="24"/>
          <w:szCs w:val="24"/>
        </w:rPr>
        <w:t xml:space="preserve"> </w:t>
      </w:r>
      <w:r w:rsidRPr="003C790C">
        <w:rPr>
          <w:sz w:val="24"/>
          <w:szCs w:val="24"/>
        </w:rPr>
        <w:t>Chanc</w:t>
      </w:r>
      <w:r w:rsidRPr="003C790C">
        <w:rPr>
          <w:spacing w:val="1"/>
          <w:sz w:val="24"/>
          <w:szCs w:val="24"/>
        </w:rPr>
        <w:t>e</w:t>
      </w:r>
      <w:r w:rsidRPr="003C790C">
        <w:rPr>
          <w:sz w:val="24"/>
          <w:szCs w:val="24"/>
        </w:rPr>
        <w:t>s ar</w:t>
      </w:r>
      <w:r w:rsidRPr="003C790C">
        <w:rPr>
          <w:spacing w:val="1"/>
          <w:sz w:val="24"/>
          <w:szCs w:val="24"/>
        </w:rPr>
        <w:t>e</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 xml:space="preserve">he answer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"not</w:t>
      </w:r>
      <w:r w:rsidRPr="003C790C">
        <w:rPr>
          <w:spacing w:val="-1"/>
          <w:sz w:val="24"/>
          <w:szCs w:val="24"/>
        </w:rPr>
        <w:t xml:space="preserve"> </w:t>
      </w:r>
      <w:r w:rsidRPr="003C790C">
        <w:rPr>
          <w:sz w:val="24"/>
          <w:szCs w:val="24"/>
        </w:rPr>
        <w:t>very</w:t>
      </w:r>
      <w:r w:rsidRPr="003C790C">
        <w:rPr>
          <w:spacing w:val="2"/>
          <w:sz w:val="24"/>
          <w:szCs w:val="24"/>
        </w:rPr>
        <w:t xml:space="preserve"> </w:t>
      </w:r>
      <w:r w:rsidRPr="003C790C">
        <w:rPr>
          <w:sz w:val="24"/>
          <w:szCs w:val="24"/>
        </w:rPr>
        <w:t>of</w:t>
      </w:r>
      <w:r w:rsidRPr="003C790C">
        <w:rPr>
          <w:spacing w:val="-1"/>
          <w:sz w:val="24"/>
          <w:szCs w:val="24"/>
        </w:rPr>
        <w:t>t</w:t>
      </w:r>
      <w:r w:rsidRPr="003C790C">
        <w:rPr>
          <w:sz w:val="24"/>
          <w:szCs w:val="24"/>
        </w:rPr>
        <w:t>en."</w:t>
      </w:r>
    </w:p>
    <w:p w:rsidR="007978D5" w:rsidRPr="003C790C" w:rsidRDefault="003F763B">
      <w:pPr>
        <w:spacing w:before="2" w:line="260" w:lineRule="exact"/>
        <w:ind w:left="102" w:right="71"/>
        <w:jc w:val="both"/>
        <w:rPr>
          <w:sz w:val="24"/>
          <w:szCs w:val="24"/>
        </w:rPr>
      </w:pPr>
      <w:r w:rsidRPr="003C790C">
        <w:rPr>
          <w:sz w:val="24"/>
          <w:szCs w:val="24"/>
        </w:rPr>
        <w:t>Wh</w:t>
      </w:r>
      <w:r w:rsidRPr="003C790C">
        <w:rPr>
          <w:spacing w:val="1"/>
          <w:sz w:val="24"/>
          <w:szCs w:val="24"/>
        </w:rPr>
        <w:t>e</w:t>
      </w:r>
      <w:r w:rsidRPr="003C790C">
        <w:rPr>
          <w:sz w:val="24"/>
          <w:szCs w:val="24"/>
        </w:rPr>
        <w:t xml:space="preserve">n </w:t>
      </w:r>
      <w:r w:rsidRPr="003C790C">
        <w:rPr>
          <w:spacing w:val="-1"/>
          <w:sz w:val="24"/>
          <w:szCs w:val="24"/>
        </w:rPr>
        <w:t>w</w:t>
      </w:r>
      <w:r w:rsidRPr="003C790C">
        <w:rPr>
          <w:sz w:val="24"/>
          <w:szCs w:val="24"/>
        </w:rPr>
        <w:t>e</w:t>
      </w:r>
      <w:r w:rsidRPr="003C790C">
        <w:rPr>
          <w:spacing w:val="1"/>
          <w:sz w:val="24"/>
          <w:szCs w:val="24"/>
        </w:rPr>
        <w:t xml:space="preserve"> </w:t>
      </w:r>
      <w:r w:rsidRPr="003C790C">
        <w:rPr>
          <w:spacing w:val="-2"/>
          <w:sz w:val="24"/>
          <w:szCs w:val="24"/>
        </w:rPr>
        <w:t>h</w:t>
      </w:r>
      <w:r w:rsidRPr="003C790C">
        <w:rPr>
          <w:spacing w:val="1"/>
          <w:sz w:val="24"/>
          <w:szCs w:val="24"/>
        </w:rPr>
        <w:t>a</w:t>
      </w:r>
      <w:r w:rsidRPr="003C790C">
        <w:rPr>
          <w:sz w:val="24"/>
          <w:szCs w:val="24"/>
        </w:rPr>
        <w:t xml:space="preserve">ve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s</w:t>
      </w:r>
      <w:r w:rsidRPr="003C790C">
        <w:rPr>
          <w:sz w:val="24"/>
          <w:szCs w:val="24"/>
        </w:rPr>
        <w:t>pe</w:t>
      </w:r>
      <w:r w:rsidRPr="003C790C">
        <w:rPr>
          <w:spacing w:val="1"/>
          <w:sz w:val="24"/>
          <w:szCs w:val="24"/>
        </w:rPr>
        <w:t>a</w:t>
      </w:r>
      <w:r w:rsidRPr="003C790C">
        <w:rPr>
          <w:sz w:val="24"/>
          <w:szCs w:val="24"/>
        </w:rPr>
        <w:t xml:space="preserve">k </w:t>
      </w:r>
      <w:r w:rsidRPr="003C790C">
        <w:rPr>
          <w:spacing w:val="-1"/>
          <w:sz w:val="24"/>
          <w:szCs w:val="24"/>
        </w:rPr>
        <w:t>i</w:t>
      </w:r>
      <w:r w:rsidRPr="003C790C">
        <w:rPr>
          <w:sz w:val="24"/>
          <w:szCs w:val="24"/>
        </w:rPr>
        <w:t>n front</w:t>
      </w:r>
      <w:r w:rsidRPr="003C790C">
        <w:rPr>
          <w:spacing w:val="-1"/>
          <w:sz w:val="24"/>
          <w:szCs w:val="24"/>
        </w:rPr>
        <w:t xml:space="preserve"> </w:t>
      </w:r>
      <w:r w:rsidRPr="003C790C">
        <w:rPr>
          <w:sz w:val="24"/>
          <w:szCs w:val="24"/>
        </w:rPr>
        <w:t>of o</w:t>
      </w:r>
      <w:r w:rsidRPr="003C790C">
        <w:rPr>
          <w:spacing w:val="1"/>
          <w:sz w:val="24"/>
          <w:szCs w:val="24"/>
        </w:rPr>
        <w:t>t</w:t>
      </w:r>
      <w:r w:rsidRPr="003C790C">
        <w:rPr>
          <w:sz w:val="24"/>
          <w:szCs w:val="24"/>
        </w:rPr>
        <w:t xml:space="preserve">hers, </w:t>
      </w:r>
      <w:r w:rsidRPr="003C790C">
        <w:rPr>
          <w:spacing w:val="-1"/>
          <w:sz w:val="24"/>
          <w:szCs w:val="24"/>
        </w:rPr>
        <w:t>w</w:t>
      </w:r>
      <w:r w:rsidRPr="003C790C">
        <w:rPr>
          <w:sz w:val="24"/>
          <w:szCs w:val="24"/>
        </w:rPr>
        <w:t>e</w:t>
      </w:r>
      <w:r w:rsidRPr="003C790C">
        <w:rPr>
          <w:spacing w:val="1"/>
          <w:sz w:val="24"/>
          <w:szCs w:val="24"/>
        </w:rPr>
        <w:t xml:space="preserve"> </w:t>
      </w:r>
      <w:r w:rsidRPr="003C790C">
        <w:rPr>
          <w:sz w:val="24"/>
          <w:szCs w:val="24"/>
        </w:rPr>
        <w:t>can env</w:t>
      </w:r>
      <w:r w:rsidRPr="003C790C">
        <w:rPr>
          <w:spacing w:val="1"/>
          <w:sz w:val="24"/>
          <w:szCs w:val="24"/>
        </w:rPr>
        <w:t>i</w:t>
      </w:r>
      <w:r w:rsidRPr="003C790C">
        <w:rPr>
          <w:spacing w:val="-1"/>
          <w:sz w:val="24"/>
          <w:szCs w:val="24"/>
        </w:rPr>
        <w:t>s</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err</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 xml:space="preserve">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 happ</w:t>
      </w:r>
      <w:r w:rsidRPr="003C790C">
        <w:rPr>
          <w:spacing w:val="1"/>
          <w:sz w:val="24"/>
          <w:szCs w:val="24"/>
        </w:rPr>
        <w:t>e</w:t>
      </w:r>
      <w:r w:rsidRPr="003C790C">
        <w:rPr>
          <w:sz w:val="24"/>
          <w:szCs w:val="24"/>
        </w:rPr>
        <w:t>n</w:t>
      </w:r>
      <w:r w:rsidRPr="003C790C">
        <w:rPr>
          <w:spacing w:val="-1"/>
          <w:sz w:val="24"/>
          <w:szCs w:val="24"/>
        </w:rPr>
        <w:t>i</w:t>
      </w:r>
      <w:r w:rsidRPr="003C790C">
        <w:rPr>
          <w:sz w:val="24"/>
          <w:szCs w:val="24"/>
        </w:rPr>
        <w:t>ng.</w:t>
      </w:r>
      <w:r w:rsidRPr="003C790C">
        <w:rPr>
          <w:spacing w:val="-4"/>
          <w:sz w:val="24"/>
          <w:szCs w:val="24"/>
        </w:rPr>
        <w:t xml:space="preserve"> </w:t>
      </w:r>
      <w:r w:rsidRPr="003C790C">
        <w:rPr>
          <w:spacing w:val="-11"/>
          <w:sz w:val="24"/>
          <w:szCs w:val="24"/>
        </w:rPr>
        <w:t>W</w:t>
      </w:r>
      <w:r w:rsidRPr="003C790C">
        <w:rPr>
          <w:sz w:val="24"/>
          <w:szCs w:val="24"/>
        </w:rPr>
        <w:t>e</w:t>
      </w:r>
      <w:r w:rsidRPr="003C790C">
        <w:rPr>
          <w:spacing w:val="-9"/>
          <w:sz w:val="24"/>
          <w:szCs w:val="24"/>
        </w:rPr>
        <w:t xml:space="preserve"> </w:t>
      </w:r>
      <w:r w:rsidRPr="003C790C">
        <w:rPr>
          <w:spacing w:val="-1"/>
          <w:sz w:val="24"/>
          <w:szCs w:val="24"/>
        </w:rPr>
        <w:t>im</w:t>
      </w:r>
      <w:r w:rsidRPr="003C790C">
        <w:rPr>
          <w:spacing w:val="1"/>
          <w:sz w:val="24"/>
          <w:szCs w:val="24"/>
        </w:rPr>
        <w:t>a</w:t>
      </w:r>
      <w:r w:rsidRPr="003C790C">
        <w:rPr>
          <w:sz w:val="24"/>
          <w:szCs w:val="24"/>
        </w:rPr>
        <w:t>g</w:t>
      </w:r>
      <w:r w:rsidRPr="003C790C">
        <w:rPr>
          <w:spacing w:val="-1"/>
          <w:sz w:val="24"/>
          <w:szCs w:val="24"/>
        </w:rPr>
        <w:t>i</w:t>
      </w:r>
      <w:r w:rsidRPr="003C790C">
        <w:rPr>
          <w:sz w:val="24"/>
          <w:szCs w:val="24"/>
        </w:rPr>
        <w:t>ne f</w:t>
      </w:r>
      <w:r w:rsidRPr="003C790C">
        <w:rPr>
          <w:spacing w:val="-2"/>
          <w:sz w:val="24"/>
          <w:szCs w:val="24"/>
        </w:rPr>
        <w:t>or</w:t>
      </w:r>
      <w:r w:rsidRPr="003C790C">
        <w:rPr>
          <w:sz w:val="24"/>
          <w:szCs w:val="24"/>
        </w:rPr>
        <w:t>ge</w:t>
      </w:r>
      <w:r w:rsidRPr="003C790C">
        <w:rPr>
          <w:spacing w:val="1"/>
          <w:sz w:val="24"/>
          <w:szCs w:val="24"/>
        </w:rPr>
        <w:t>t</w:t>
      </w:r>
      <w:r w:rsidRPr="003C790C">
        <w:rPr>
          <w:spacing w:val="-1"/>
          <w:sz w:val="24"/>
          <w:szCs w:val="24"/>
        </w:rPr>
        <w:t>ti</w:t>
      </w:r>
      <w:r w:rsidRPr="003C790C">
        <w:rPr>
          <w:sz w:val="24"/>
          <w:szCs w:val="24"/>
        </w:rPr>
        <w:t>ng</w:t>
      </w:r>
      <w:r w:rsidRPr="003C790C">
        <w:rPr>
          <w:spacing w:val="2"/>
          <w:sz w:val="24"/>
          <w:szCs w:val="24"/>
        </w:rPr>
        <w:t xml:space="preserve"> </w:t>
      </w:r>
      <w:r w:rsidRPr="003C790C">
        <w:rPr>
          <w:sz w:val="24"/>
          <w:szCs w:val="24"/>
        </w:rPr>
        <w:t>every</w:t>
      </w:r>
      <w:r w:rsidRPr="003C790C">
        <w:rPr>
          <w:spacing w:val="2"/>
          <w:sz w:val="24"/>
          <w:szCs w:val="24"/>
        </w:rPr>
        <w:t xml:space="preserve"> </w:t>
      </w:r>
      <w:r w:rsidRPr="003C790C">
        <w:rPr>
          <w:sz w:val="24"/>
          <w:szCs w:val="24"/>
        </w:rPr>
        <w:t>po</w:t>
      </w:r>
      <w:r w:rsidRPr="003C790C">
        <w:rPr>
          <w:spacing w:val="-1"/>
          <w:sz w:val="24"/>
          <w:szCs w:val="24"/>
        </w:rPr>
        <w:t>i</w:t>
      </w:r>
      <w:r w:rsidRPr="003C790C">
        <w:rPr>
          <w:sz w:val="24"/>
          <w:szCs w:val="24"/>
        </w:rPr>
        <w:t>nt</w:t>
      </w:r>
      <w:r w:rsidRPr="003C790C">
        <w:rPr>
          <w:spacing w:val="2"/>
          <w:sz w:val="24"/>
          <w:szCs w:val="24"/>
        </w:rPr>
        <w:t xml:space="preserve"> </w:t>
      </w:r>
      <w:r w:rsidRPr="003C790C">
        <w:rPr>
          <w:sz w:val="24"/>
          <w:szCs w:val="24"/>
        </w:rPr>
        <w:t>we want</w:t>
      </w:r>
      <w:r w:rsidRPr="003C790C">
        <w:rPr>
          <w:spacing w:val="2"/>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pacing w:val="-2"/>
          <w:sz w:val="24"/>
          <w:szCs w:val="24"/>
        </w:rPr>
        <w:t>k</w:t>
      </w:r>
      <w:r w:rsidRPr="003C790C">
        <w:rPr>
          <w:spacing w:val="1"/>
          <w:sz w:val="24"/>
          <w:szCs w:val="24"/>
        </w:rPr>
        <w:t>e</w:t>
      </w:r>
      <w:r w:rsidRPr="003C790C">
        <w:rPr>
          <w:sz w:val="24"/>
          <w:szCs w:val="24"/>
        </w:rPr>
        <w:t>,</w:t>
      </w:r>
      <w:r w:rsidRPr="003C790C">
        <w:rPr>
          <w:spacing w:val="1"/>
          <w:sz w:val="24"/>
          <w:szCs w:val="24"/>
        </w:rPr>
        <w:t xml:space="preserve"> </w:t>
      </w:r>
      <w:r w:rsidRPr="003C790C">
        <w:rPr>
          <w:sz w:val="24"/>
          <w:szCs w:val="24"/>
        </w:rPr>
        <w:t>pass</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out</w:t>
      </w:r>
      <w:r w:rsidRPr="003C790C">
        <w:rPr>
          <w:spacing w:val="2"/>
          <w:sz w:val="24"/>
          <w:szCs w:val="24"/>
        </w:rPr>
        <w:t xml:space="preserve"> </w:t>
      </w:r>
      <w:r w:rsidRPr="003C790C">
        <w:rPr>
          <w:sz w:val="24"/>
          <w:szCs w:val="24"/>
        </w:rPr>
        <w:t>fr</w:t>
      </w:r>
      <w:r w:rsidRPr="003C790C">
        <w:rPr>
          <w:spacing w:val="-2"/>
          <w:sz w:val="24"/>
          <w:szCs w:val="24"/>
        </w:rPr>
        <w:t>o</w:t>
      </w:r>
      <w:r w:rsidRPr="003C790C">
        <w:rPr>
          <w:sz w:val="24"/>
          <w:szCs w:val="24"/>
        </w:rPr>
        <w:t>m</w:t>
      </w:r>
      <w:r w:rsidRPr="003C790C">
        <w:rPr>
          <w:spacing w:val="2"/>
          <w:sz w:val="24"/>
          <w:szCs w:val="24"/>
        </w:rPr>
        <w:t xml:space="preserve"> </w:t>
      </w:r>
      <w:r w:rsidRPr="003C790C">
        <w:rPr>
          <w:sz w:val="24"/>
          <w:szCs w:val="24"/>
        </w:rPr>
        <w:t>our</w:t>
      </w:r>
      <w:r w:rsidRPr="003C790C">
        <w:rPr>
          <w:spacing w:val="2"/>
          <w:sz w:val="24"/>
          <w:szCs w:val="24"/>
        </w:rPr>
        <w:t xml:space="preserve"> </w:t>
      </w:r>
      <w:r w:rsidRPr="003C790C">
        <w:rPr>
          <w:sz w:val="24"/>
          <w:szCs w:val="24"/>
        </w:rPr>
        <w:t>nervousne</w:t>
      </w:r>
      <w:r w:rsidRPr="003C790C">
        <w:rPr>
          <w:spacing w:val="-1"/>
          <w:sz w:val="24"/>
          <w:szCs w:val="24"/>
        </w:rPr>
        <w:t>s</w:t>
      </w:r>
      <w:r w:rsidRPr="003C790C">
        <w:rPr>
          <w:sz w:val="24"/>
          <w:szCs w:val="24"/>
        </w:rPr>
        <w:t>s,</w:t>
      </w:r>
      <w:r w:rsidRPr="003C790C">
        <w:rPr>
          <w:spacing w:val="2"/>
          <w:sz w:val="24"/>
          <w:szCs w:val="24"/>
        </w:rPr>
        <w:t xml:space="preserve"> </w:t>
      </w:r>
      <w:r w:rsidRPr="003C790C">
        <w:rPr>
          <w:sz w:val="24"/>
          <w:szCs w:val="24"/>
        </w:rPr>
        <w:t>or</w:t>
      </w:r>
      <w:r w:rsidRPr="003C790C">
        <w:rPr>
          <w:spacing w:val="1"/>
          <w:sz w:val="24"/>
          <w:szCs w:val="24"/>
        </w:rPr>
        <w:t xml:space="preserve"> </w:t>
      </w:r>
      <w:r w:rsidRPr="003C790C">
        <w:rPr>
          <w:sz w:val="24"/>
          <w:szCs w:val="24"/>
        </w:rPr>
        <w:t>do</w:t>
      </w:r>
      <w:r w:rsidRPr="003C790C">
        <w:rPr>
          <w:spacing w:val="-1"/>
          <w:sz w:val="24"/>
          <w:szCs w:val="24"/>
        </w:rPr>
        <w:t>i</w:t>
      </w:r>
      <w:r w:rsidRPr="003C790C">
        <w:rPr>
          <w:sz w:val="24"/>
          <w:szCs w:val="24"/>
        </w:rPr>
        <w:t>ng</w:t>
      </w:r>
      <w:r w:rsidRPr="003C790C">
        <w:rPr>
          <w:spacing w:val="2"/>
          <w:sz w:val="24"/>
          <w:szCs w:val="24"/>
        </w:rPr>
        <w:t xml:space="preserve"> </w:t>
      </w:r>
      <w:r w:rsidRPr="003C790C">
        <w:rPr>
          <w:sz w:val="24"/>
          <w:szCs w:val="24"/>
        </w:rPr>
        <w:t>so</w:t>
      </w:r>
      <w:r w:rsidRPr="003C790C">
        <w:rPr>
          <w:spacing w:val="1"/>
          <w:sz w:val="24"/>
          <w:szCs w:val="24"/>
        </w:rPr>
        <w:t xml:space="preserve"> </w:t>
      </w:r>
      <w:r w:rsidRPr="003C790C">
        <w:rPr>
          <w:sz w:val="24"/>
          <w:szCs w:val="24"/>
        </w:rPr>
        <w:t>horr</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 xml:space="preserve">y </w:t>
      </w:r>
      <w:r w:rsidRPr="003C790C">
        <w:rPr>
          <w:spacing w:val="-1"/>
          <w:sz w:val="24"/>
          <w:szCs w:val="24"/>
        </w:rPr>
        <w:lastRenderedPageBreak/>
        <w:t>t</w:t>
      </w:r>
      <w:r w:rsidRPr="003C790C">
        <w:rPr>
          <w:sz w:val="24"/>
          <w:szCs w:val="24"/>
        </w:rPr>
        <w:t>h</w:t>
      </w:r>
      <w:r w:rsidRPr="003C790C">
        <w:rPr>
          <w:spacing w:val="1"/>
          <w:sz w:val="24"/>
          <w:szCs w:val="24"/>
        </w:rPr>
        <w:t>a</w:t>
      </w:r>
      <w:r w:rsidRPr="003C790C">
        <w:rPr>
          <w:sz w:val="24"/>
          <w:szCs w:val="24"/>
        </w:rPr>
        <w:t>t</w:t>
      </w:r>
      <w:r w:rsidRPr="003C790C">
        <w:rPr>
          <w:spacing w:val="8"/>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8"/>
          <w:sz w:val="24"/>
          <w:szCs w:val="24"/>
        </w:rPr>
        <w:t xml:space="preserve"> </w:t>
      </w:r>
      <w:r w:rsidRPr="003C790C">
        <w:rPr>
          <w:spacing w:val="1"/>
          <w:sz w:val="24"/>
          <w:szCs w:val="24"/>
        </w:rPr>
        <w:t>l</w:t>
      </w:r>
      <w:r w:rsidRPr="003C790C">
        <w:rPr>
          <w:sz w:val="24"/>
          <w:szCs w:val="24"/>
        </w:rPr>
        <w:t>o</w:t>
      </w:r>
      <w:r w:rsidRPr="003C790C">
        <w:rPr>
          <w:spacing w:val="-1"/>
          <w:sz w:val="24"/>
          <w:szCs w:val="24"/>
        </w:rPr>
        <w:t>s</w:t>
      </w:r>
      <w:r w:rsidRPr="003C790C">
        <w:rPr>
          <w:sz w:val="24"/>
          <w:szCs w:val="24"/>
        </w:rPr>
        <w:t>e</w:t>
      </w:r>
      <w:r w:rsidRPr="003C790C">
        <w:rPr>
          <w:spacing w:val="10"/>
          <w:sz w:val="24"/>
          <w:szCs w:val="24"/>
        </w:rPr>
        <w:t xml:space="preserve"> </w:t>
      </w:r>
      <w:r w:rsidRPr="003C790C">
        <w:rPr>
          <w:sz w:val="24"/>
          <w:szCs w:val="24"/>
        </w:rPr>
        <w:t>our</w:t>
      </w:r>
      <w:r w:rsidRPr="003C790C">
        <w:rPr>
          <w:spacing w:val="9"/>
          <w:sz w:val="24"/>
          <w:szCs w:val="24"/>
        </w:rPr>
        <w:t xml:space="preserve"> </w:t>
      </w:r>
      <w:r w:rsidRPr="003C790C">
        <w:rPr>
          <w:spacing w:val="-1"/>
          <w:sz w:val="24"/>
          <w:szCs w:val="24"/>
        </w:rPr>
        <w:t>j</w:t>
      </w:r>
      <w:r w:rsidRPr="003C790C">
        <w:rPr>
          <w:sz w:val="24"/>
          <w:szCs w:val="24"/>
        </w:rPr>
        <w:t>ob.</w:t>
      </w:r>
      <w:r w:rsidRPr="003C790C">
        <w:rPr>
          <w:spacing w:val="9"/>
          <w:sz w:val="24"/>
          <w:szCs w:val="24"/>
        </w:rPr>
        <w:t xml:space="preserve"> </w:t>
      </w:r>
      <w:r w:rsidRPr="003C790C">
        <w:rPr>
          <w:sz w:val="24"/>
          <w:szCs w:val="24"/>
        </w:rPr>
        <w:t>But</w:t>
      </w:r>
      <w:r w:rsidRPr="003C790C">
        <w:rPr>
          <w:spacing w:val="8"/>
          <w:sz w:val="24"/>
          <w:szCs w:val="24"/>
        </w:rPr>
        <w:t xml:space="preserve"> </w:t>
      </w:r>
      <w:r w:rsidRPr="003C790C">
        <w:rPr>
          <w:spacing w:val="1"/>
          <w:sz w:val="24"/>
          <w:szCs w:val="24"/>
        </w:rPr>
        <w:t>t</w:t>
      </w:r>
      <w:r w:rsidRPr="003C790C">
        <w:rPr>
          <w:sz w:val="24"/>
          <w:szCs w:val="24"/>
        </w:rPr>
        <w:t>ho</w:t>
      </w:r>
      <w:r w:rsidRPr="003C790C">
        <w:rPr>
          <w:spacing w:val="-1"/>
          <w:sz w:val="24"/>
          <w:szCs w:val="24"/>
        </w:rPr>
        <w:t>s</w:t>
      </w:r>
      <w:r w:rsidRPr="003C790C">
        <w:rPr>
          <w:sz w:val="24"/>
          <w:szCs w:val="24"/>
        </w:rPr>
        <w:t>e</w:t>
      </w:r>
      <w:r w:rsidRPr="003C790C">
        <w:rPr>
          <w:spacing w:val="10"/>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ngs</w:t>
      </w:r>
      <w:r w:rsidRPr="003C790C">
        <w:rPr>
          <w:spacing w:val="9"/>
          <w:sz w:val="24"/>
          <w:szCs w:val="24"/>
        </w:rPr>
        <w:t xml:space="preserve"> </w:t>
      </w:r>
      <w:r w:rsidRPr="003C790C">
        <w:rPr>
          <w:sz w:val="24"/>
          <w:szCs w:val="24"/>
        </w:rPr>
        <w:t>a</w:t>
      </w:r>
      <w:r w:rsidRPr="003C790C">
        <w:rPr>
          <w:spacing w:val="-1"/>
          <w:sz w:val="24"/>
          <w:szCs w:val="24"/>
        </w:rPr>
        <w:t>l</w:t>
      </w:r>
      <w:r w:rsidRPr="003C790C">
        <w:rPr>
          <w:spacing w:val="1"/>
          <w:sz w:val="24"/>
          <w:szCs w:val="24"/>
        </w:rPr>
        <w:t>m</w:t>
      </w:r>
      <w:r w:rsidRPr="003C790C">
        <w:rPr>
          <w:sz w:val="24"/>
          <w:szCs w:val="24"/>
        </w:rPr>
        <w:t>o</w:t>
      </w:r>
      <w:r w:rsidRPr="003C790C">
        <w:rPr>
          <w:spacing w:val="-1"/>
          <w:sz w:val="24"/>
          <w:szCs w:val="24"/>
        </w:rPr>
        <w:t>s</w:t>
      </w:r>
      <w:r w:rsidRPr="003C790C">
        <w:rPr>
          <w:sz w:val="24"/>
          <w:szCs w:val="24"/>
        </w:rPr>
        <w:t>t</w:t>
      </w:r>
      <w:r w:rsidRPr="003C790C">
        <w:rPr>
          <w:spacing w:val="10"/>
          <w:sz w:val="24"/>
          <w:szCs w:val="24"/>
        </w:rPr>
        <w:t xml:space="preserve"> </w:t>
      </w:r>
      <w:r w:rsidRPr="003C790C">
        <w:rPr>
          <w:sz w:val="24"/>
          <w:szCs w:val="24"/>
        </w:rPr>
        <w:t>never</w:t>
      </w:r>
      <w:r w:rsidRPr="003C790C">
        <w:rPr>
          <w:spacing w:val="9"/>
          <w:sz w:val="24"/>
          <w:szCs w:val="24"/>
        </w:rPr>
        <w:t xml:space="preserve"> </w:t>
      </w:r>
      <w:r w:rsidRPr="003C790C">
        <w:rPr>
          <w:sz w:val="24"/>
          <w:szCs w:val="24"/>
        </w:rPr>
        <w:t>co</w:t>
      </w:r>
      <w:r w:rsidRPr="003C790C">
        <w:rPr>
          <w:spacing w:val="1"/>
          <w:sz w:val="24"/>
          <w:szCs w:val="24"/>
        </w:rPr>
        <w:t>m</w:t>
      </w:r>
      <w:r w:rsidRPr="003C790C">
        <w:rPr>
          <w:sz w:val="24"/>
          <w:szCs w:val="24"/>
        </w:rPr>
        <w:t>e</w:t>
      </w:r>
      <w:r w:rsidRPr="003C790C">
        <w:rPr>
          <w:spacing w:val="8"/>
          <w:sz w:val="24"/>
          <w:szCs w:val="24"/>
        </w:rPr>
        <w:t xml:space="preserve"> </w:t>
      </w:r>
      <w:r w:rsidRPr="003C790C">
        <w:rPr>
          <w:spacing w:val="-1"/>
          <w:sz w:val="24"/>
          <w:szCs w:val="24"/>
        </w:rPr>
        <w:t>t</w:t>
      </w:r>
      <w:r w:rsidRPr="003C790C">
        <w:rPr>
          <w:sz w:val="24"/>
          <w:szCs w:val="24"/>
        </w:rPr>
        <w:t>o</w:t>
      </w:r>
      <w:r w:rsidRPr="003C790C">
        <w:rPr>
          <w:spacing w:val="9"/>
          <w:sz w:val="24"/>
          <w:szCs w:val="24"/>
        </w:rPr>
        <w:t xml:space="preserve"> </w:t>
      </w:r>
      <w:r w:rsidRPr="003C790C">
        <w:rPr>
          <w:sz w:val="24"/>
          <w:szCs w:val="24"/>
        </w:rPr>
        <w:t>p</w:t>
      </w:r>
      <w:r w:rsidRPr="003C790C">
        <w:rPr>
          <w:spacing w:val="1"/>
          <w:sz w:val="24"/>
          <w:szCs w:val="24"/>
        </w:rPr>
        <w:t>a</w:t>
      </w:r>
      <w:r w:rsidRPr="003C790C">
        <w:rPr>
          <w:spacing w:val="-1"/>
          <w:sz w:val="24"/>
          <w:szCs w:val="24"/>
        </w:rPr>
        <w:t>s</w:t>
      </w:r>
      <w:r w:rsidRPr="003C790C">
        <w:rPr>
          <w:sz w:val="24"/>
          <w:szCs w:val="24"/>
        </w:rPr>
        <w:t>s!</w:t>
      </w:r>
      <w:r w:rsidRPr="003C790C">
        <w:rPr>
          <w:spacing w:val="5"/>
          <w:sz w:val="24"/>
          <w:szCs w:val="24"/>
        </w:rPr>
        <w:t xml:space="preserve"> </w:t>
      </w:r>
      <w:r w:rsidRPr="003C790C">
        <w:rPr>
          <w:spacing w:val="-11"/>
          <w:sz w:val="24"/>
          <w:szCs w:val="24"/>
        </w:rPr>
        <w:t>W</w:t>
      </w:r>
      <w:r w:rsidRPr="003C790C">
        <w:rPr>
          <w:sz w:val="24"/>
          <w:szCs w:val="24"/>
        </w:rPr>
        <w:t>e bu</w:t>
      </w:r>
      <w:r w:rsidRPr="003C790C">
        <w:rPr>
          <w:spacing w:val="-1"/>
          <w:sz w:val="24"/>
          <w:szCs w:val="24"/>
        </w:rPr>
        <w:t>il</w:t>
      </w:r>
      <w:r w:rsidRPr="003C790C">
        <w:rPr>
          <w:sz w:val="24"/>
          <w:szCs w:val="24"/>
        </w:rPr>
        <w:t>d</w:t>
      </w:r>
      <w:r w:rsidRPr="003C790C">
        <w:rPr>
          <w:spacing w:val="9"/>
          <w:sz w:val="24"/>
          <w:szCs w:val="24"/>
        </w:rPr>
        <w:t xml:space="preserve"> </w:t>
      </w:r>
      <w:r w:rsidRPr="003C790C">
        <w:rPr>
          <w:spacing w:val="1"/>
          <w:sz w:val="24"/>
          <w:szCs w:val="24"/>
        </w:rPr>
        <w:t>t</w:t>
      </w:r>
      <w:r w:rsidRPr="003C790C">
        <w:rPr>
          <w:sz w:val="24"/>
          <w:szCs w:val="24"/>
        </w:rPr>
        <w:t>hem</w:t>
      </w:r>
      <w:r w:rsidRPr="003C790C">
        <w:rPr>
          <w:spacing w:val="8"/>
          <w:sz w:val="24"/>
          <w:szCs w:val="24"/>
        </w:rPr>
        <w:t xml:space="preserve"> </w:t>
      </w:r>
      <w:r w:rsidRPr="003C790C">
        <w:rPr>
          <w:sz w:val="24"/>
          <w:szCs w:val="24"/>
        </w:rPr>
        <w:t>up</w:t>
      </w:r>
      <w:r w:rsidRPr="003C790C">
        <w:rPr>
          <w:spacing w:val="9"/>
          <w:sz w:val="24"/>
          <w:szCs w:val="24"/>
        </w:rPr>
        <w:t xml:space="preserve"> </w:t>
      </w:r>
      <w:r w:rsidRPr="003C790C">
        <w:rPr>
          <w:spacing w:val="1"/>
          <w:sz w:val="24"/>
          <w:szCs w:val="24"/>
        </w:rPr>
        <w:t>i</w:t>
      </w:r>
      <w:r w:rsidRPr="003C790C">
        <w:rPr>
          <w:sz w:val="24"/>
          <w:szCs w:val="24"/>
        </w:rPr>
        <w:t>n</w:t>
      </w:r>
      <w:r w:rsidRPr="003C790C">
        <w:rPr>
          <w:spacing w:val="9"/>
          <w:sz w:val="24"/>
          <w:szCs w:val="24"/>
        </w:rPr>
        <w:t xml:space="preserve"> </w:t>
      </w:r>
      <w:r w:rsidRPr="003C790C">
        <w:rPr>
          <w:sz w:val="24"/>
          <w:szCs w:val="24"/>
        </w:rPr>
        <w:t xml:space="preserve">our </w:t>
      </w:r>
      <w:r w:rsidRPr="003C790C">
        <w:rPr>
          <w:spacing w:val="-1"/>
          <w:sz w:val="24"/>
          <w:szCs w:val="24"/>
        </w:rPr>
        <w:t>m</w:t>
      </w:r>
      <w:r w:rsidRPr="003C790C">
        <w:rPr>
          <w:spacing w:val="1"/>
          <w:sz w:val="24"/>
          <w:szCs w:val="24"/>
        </w:rPr>
        <w:t>i</w:t>
      </w:r>
      <w:r w:rsidRPr="003C790C">
        <w:rPr>
          <w:sz w:val="24"/>
          <w:szCs w:val="24"/>
        </w:rPr>
        <w:t xml:space="preserve">nds and end up </w:t>
      </w:r>
      <w:r w:rsidRPr="003C790C">
        <w:rPr>
          <w:spacing w:val="-1"/>
          <w:sz w:val="24"/>
          <w:szCs w:val="24"/>
        </w:rPr>
        <w:t>m</w:t>
      </w:r>
      <w:r w:rsidRPr="003C790C">
        <w:rPr>
          <w:sz w:val="24"/>
          <w:szCs w:val="24"/>
        </w:rPr>
        <w:t>ore</w:t>
      </w:r>
      <w:r w:rsidRPr="003C790C">
        <w:rPr>
          <w:spacing w:val="1"/>
          <w:sz w:val="24"/>
          <w:szCs w:val="24"/>
        </w:rPr>
        <w:t xml:space="preserve"> </w:t>
      </w:r>
      <w:r w:rsidRPr="003C790C">
        <w:rPr>
          <w:sz w:val="24"/>
          <w:szCs w:val="24"/>
        </w:rPr>
        <w:t xml:space="preserve">nervous </w:t>
      </w:r>
      <w:r w:rsidRPr="003C790C">
        <w:rPr>
          <w:spacing w:val="-1"/>
          <w:sz w:val="24"/>
          <w:szCs w:val="24"/>
        </w:rPr>
        <w:t>t</w:t>
      </w:r>
      <w:r w:rsidRPr="003C790C">
        <w:rPr>
          <w:sz w:val="24"/>
          <w:szCs w:val="24"/>
        </w:rPr>
        <w:t>han we ne</w:t>
      </w:r>
      <w:r w:rsidRPr="003C790C">
        <w:rPr>
          <w:spacing w:val="1"/>
          <w:sz w:val="24"/>
          <w:szCs w:val="24"/>
        </w:rPr>
        <w:t>e</w:t>
      </w:r>
      <w:r w:rsidRPr="003C790C">
        <w:rPr>
          <w:sz w:val="24"/>
          <w:szCs w:val="24"/>
        </w:rPr>
        <w:t xml:space="preserve">d </w:t>
      </w:r>
      <w:r w:rsidRPr="003C790C">
        <w:rPr>
          <w:spacing w:val="-1"/>
          <w:sz w:val="24"/>
          <w:szCs w:val="24"/>
        </w:rPr>
        <w:t>t</w:t>
      </w:r>
      <w:r w:rsidRPr="003C790C">
        <w:rPr>
          <w:sz w:val="24"/>
          <w:szCs w:val="24"/>
        </w:rPr>
        <w:t>o be.</w:t>
      </w:r>
    </w:p>
    <w:p w:rsidR="007978D5" w:rsidRPr="003C790C" w:rsidRDefault="003F763B">
      <w:pPr>
        <w:spacing w:line="260" w:lineRule="exact"/>
        <w:ind w:left="102" w:right="64"/>
        <w:jc w:val="both"/>
        <w:rPr>
          <w:sz w:val="24"/>
          <w:szCs w:val="24"/>
        </w:rPr>
      </w:pPr>
      <w:r w:rsidRPr="003C790C">
        <w:rPr>
          <w:sz w:val="24"/>
          <w:szCs w:val="24"/>
        </w:rPr>
        <w:t>Many</w:t>
      </w:r>
      <w:r w:rsidRPr="003C790C">
        <w:rPr>
          <w:spacing w:val="4"/>
          <w:sz w:val="24"/>
          <w:szCs w:val="24"/>
        </w:rPr>
        <w:t xml:space="preserve"> </w:t>
      </w:r>
      <w:r w:rsidRPr="003C790C">
        <w:rPr>
          <w:spacing w:val="-2"/>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w:t>
      </w:r>
      <w:r w:rsidRPr="003C790C">
        <w:rPr>
          <w:spacing w:val="3"/>
          <w:sz w:val="24"/>
          <w:szCs w:val="24"/>
        </w:rPr>
        <w:t xml:space="preserve"> </w:t>
      </w:r>
      <w:r w:rsidRPr="003C790C">
        <w:rPr>
          <w:sz w:val="24"/>
          <w:szCs w:val="24"/>
        </w:rPr>
        <w:t>c</w:t>
      </w:r>
      <w:r w:rsidRPr="003C790C">
        <w:rPr>
          <w:spacing w:val="1"/>
          <w:sz w:val="24"/>
          <w:szCs w:val="24"/>
        </w:rPr>
        <w:t>i</w:t>
      </w:r>
      <w:r w:rsidRPr="003C790C">
        <w:rPr>
          <w:spacing w:val="-1"/>
          <w:sz w:val="24"/>
          <w:szCs w:val="24"/>
        </w:rPr>
        <w:t>t</w:t>
      </w:r>
      <w:r w:rsidRPr="003C790C">
        <w:rPr>
          <w:sz w:val="24"/>
          <w:szCs w:val="24"/>
        </w:rPr>
        <w:t>e</w:t>
      </w:r>
      <w:r w:rsidRPr="003C790C">
        <w:rPr>
          <w:spacing w:val="3"/>
          <w:sz w:val="24"/>
          <w:szCs w:val="24"/>
        </w:rPr>
        <w:t xml:space="preserve"> </w:t>
      </w:r>
      <w:r w:rsidRPr="003C790C">
        <w:rPr>
          <w:sz w:val="24"/>
          <w:szCs w:val="24"/>
        </w:rPr>
        <w:t>pub</w:t>
      </w:r>
      <w:r w:rsidRPr="003C790C">
        <w:rPr>
          <w:spacing w:val="-1"/>
          <w:sz w:val="24"/>
          <w:szCs w:val="24"/>
        </w:rPr>
        <w:t>li</w:t>
      </w:r>
      <w:r w:rsidRPr="003C790C">
        <w:rPr>
          <w:sz w:val="24"/>
          <w:szCs w:val="24"/>
        </w:rPr>
        <w:t>c</w:t>
      </w:r>
      <w:r w:rsidRPr="003C790C">
        <w:rPr>
          <w:spacing w:val="3"/>
          <w:sz w:val="24"/>
          <w:szCs w:val="24"/>
        </w:rPr>
        <w:t xml:space="preserve"> </w:t>
      </w:r>
      <w:r w:rsidRPr="003C790C">
        <w:rPr>
          <w:sz w:val="24"/>
          <w:szCs w:val="24"/>
        </w:rPr>
        <w:t>speak</w:t>
      </w:r>
      <w:r w:rsidRPr="003C790C">
        <w:rPr>
          <w:spacing w:val="1"/>
          <w:sz w:val="24"/>
          <w:szCs w:val="24"/>
        </w:rPr>
        <w:t>i</w:t>
      </w:r>
      <w:r w:rsidRPr="003C790C">
        <w:rPr>
          <w:sz w:val="24"/>
          <w:szCs w:val="24"/>
        </w:rPr>
        <w:t>ng</w:t>
      </w:r>
      <w:r w:rsidRPr="003C790C">
        <w:rPr>
          <w:spacing w:val="1"/>
          <w:sz w:val="24"/>
          <w:szCs w:val="24"/>
        </w:rPr>
        <w:t xml:space="preserve"> a</w:t>
      </w:r>
      <w:r w:rsidRPr="003C790C">
        <w:rPr>
          <w:sz w:val="24"/>
          <w:szCs w:val="24"/>
        </w:rPr>
        <w:t>s</w:t>
      </w:r>
      <w:r w:rsidRPr="003C790C">
        <w:rPr>
          <w:spacing w:val="2"/>
          <w:sz w:val="24"/>
          <w:szCs w:val="24"/>
        </w:rPr>
        <w:t xml:space="preserve"> </w:t>
      </w:r>
      <w:r w:rsidRPr="003C790C">
        <w:rPr>
          <w:spacing w:val="-1"/>
          <w:sz w:val="24"/>
          <w:szCs w:val="24"/>
        </w:rPr>
        <w:t>t</w:t>
      </w:r>
      <w:r w:rsidRPr="003C790C">
        <w:rPr>
          <w:sz w:val="24"/>
          <w:szCs w:val="24"/>
        </w:rPr>
        <w:t>he</w:t>
      </w:r>
      <w:r w:rsidRPr="003C790C">
        <w:rPr>
          <w:spacing w:val="-1"/>
          <w:sz w:val="24"/>
          <w:szCs w:val="24"/>
        </w:rPr>
        <w:t>i</w:t>
      </w:r>
      <w:r w:rsidRPr="003C790C">
        <w:rPr>
          <w:sz w:val="24"/>
          <w:szCs w:val="24"/>
        </w:rPr>
        <w:t>r</w:t>
      </w:r>
      <w:r w:rsidRPr="003C790C">
        <w:rPr>
          <w:spacing w:val="4"/>
          <w:sz w:val="24"/>
          <w:szCs w:val="24"/>
        </w:rPr>
        <w:t xml:space="preserve"> </w:t>
      </w:r>
      <w:r w:rsidRPr="003C790C">
        <w:rPr>
          <w:sz w:val="24"/>
          <w:szCs w:val="24"/>
        </w:rPr>
        <w:t>b</w:t>
      </w:r>
      <w:r w:rsidRPr="003C790C">
        <w:rPr>
          <w:spacing w:val="-1"/>
          <w:sz w:val="24"/>
          <w:szCs w:val="24"/>
        </w:rPr>
        <w:t>i</w:t>
      </w:r>
      <w:r w:rsidRPr="003C790C">
        <w:rPr>
          <w:sz w:val="24"/>
          <w:szCs w:val="24"/>
        </w:rPr>
        <w:t>ggest</w:t>
      </w:r>
      <w:r w:rsidRPr="003C790C">
        <w:rPr>
          <w:spacing w:val="3"/>
          <w:sz w:val="24"/>
          <w:szCs w:val="24"/>
        </w:rPr>
        <w:t xml:space="preserve"> </w:t>
      </w:r>
      <w:r w:rsidRPr="003C790C">
        <w:rPr>
          <w:sz w:val="24"/>
          <w:szCs w:val="24"/>
        </w:rPr>
        <w:t>fe</w:t>
      </w:r>
      <w:r w:rsidRPr="003C790C">
        <w:rPr>
          <w:spacing w:val="-5"/>
          <w:sz w:val="24"/>
          <w:szCs w:val="24"/>
        </w:rPr>
        <w:t>a</w:t>
      </w:r>
      <w:r w:rsidRPr="003C790C">
        <w:rPr>
          <w:spacing w:val="-2"/>
          <w:sz w:val="24"/>
          <w:szCs w:val="24"/>
        </w:rPr>
        <w:t>r</w:t>
      </w:r>
      <w:r w:rsidRPr="003C790C">
        <w:rPr>
          <w:sz w:val="24"/>
          <w:szCs w:val="24"/>
        </w:rPr>
        <w:t>, and</w:t>
      </w:r>
      <w:r w:rsidRPr="003C790C">
        <w:rPr>
          <w:spacing w:val="4"/>
          <w:sz w:val="24"/>
          <w:szCs w:val="24"/>
        </w:rPr>
        <w:t xml:space="preserve"> </w:t>
      </w:r>
      <w:r w:rsidRPr="003C790C">
        <w:rPr>
          <w:sz w:val="24"/>
          <w:szCs w:val="24"/>
        </w:rPr>
        <w:t>a</w:t>
      </w:r>
      <w:r w:rsidRPr="003C790C">
        <w:rPr>
          <w:spacing w:val="3"/>
          <w:sz w:val="24"/>
          <w:szCs w:val="24"/>
        </w:rPr>
        <w:t xml:space="preserve"> </w:t>
      </w:r>
      <w:r w:rsidRPr="003C790C">
        <w:rPr>
          <w:spacing w:val="-2"/>
          <w:sz w:val="24"/>
          <w:szCs w:val="24"/>
        </w:rPr>
        <w:t>f</w:t>
      </w:r>
      <w:r w:rsidRPr="003C790C">
        <w:rPr>
          <w:spacing w:val="1"/>
          <w:sz w:val="24"/>
          <w:szCs w:val="24"/>
        </w:rPr>
        <w:t>e</w:t>
      </w:r>
      <w:r w:rsidRPr="003C790C">
        <w:rPr>
          <w:sz w:val="24"/>
          <w:szCs w:val="24"/>
        </w:rPr>
        <w:t>ar</w:t>
      </w:r>
      <w:r w:rsidRPr="003C790C">
        <w:rPr>
          <w:spacing w:val="4"/>
          <w:sz w:val="24"/>
          <w:szCs w:val="24"/>
        </w:rPr>
        <w:t xml:space="preserve"> </w:t>
      </w:r>
      <w:r w:rsidRPr="003C790C">
        <w:rPr>
          <w:sz w:val="24"/>
          <w:szCs w:val="24"/>
        </w:rPr>
        <w:t>of</w:t>
      </w:r>
      <w:r w:rsidRPr="003C790C">
        <w:rPr>
          <w:spacing w:val="2"/>
          <w:sz w:val="24"/>
          <w:szCs w:val="24"/>
        </w:rPr>
        <w:t xml:space="preserve"> </w:t>
      </w:r>
      <w:r w:rsidRPr="003C790C">
        <w:rPr>
          <w:sz w:val="24"/>
          <w:szCs w:val="24"/>
        </w:rPr>
        <w:t>fa</w:t>
      </w:r>
      <w:r w:rsidRPr="003C790C">
        <w:rPr>
          <w:spacing w:val="-1"/>
          <w:sz w:val="24"/>
          <w:szCs w:val="24"/>
        </w:rPr>
        <w:t>i</w:t>
      </w:r>
      <w:r w:rsidRPr="003C790C">
        <w:rPr>
          <w:spacing w:val="1"/>
          <w:sz w:val="24"/>
          <w:szCs w:val="24"/>
        </w:rPr>
        <w:t>l</w:t>
      </w:r>
      <w:r w:rsidRPr="003C790C">
        <w:rPr>
          <w:sz w:val="24"/>
          <w:szCs w:val="24"/>
        </w:rPr>
        <w:t>ure</w:t>
      </w:r>
      <w:r w:rsidRPr="003C790C">
        <w:rPr>
          <w:spacing w:val="3"/>
          <w:sz w:val="24"/>
          <w:szCs w:val="24"/>
        </w:rPr>
        <w:t xml:space="preserve"> </w:t>
      </w:r>
      <w:r w:rsidRPr="003C790C">
        <w:rPr>
          <w:spacing w:val="-1"/>
          <w:sz w:val="24"/>
          <w:szCs w:val="24"/>
        </w:rPr>
        <w:t>i</w:t>
      </w:r>
      <w:r w:rsidRPr="003C790C">
        <w:rPr>
          <w:sz w:val="24"/>
          <w:szCs w:val="24"/>
        </w:rPr>
        <w:t>s</w:t>
      </w:r>
      <w:r w:rsidRPr="003C790C">
        <w:rPr>
          <w:spacing w:val="2"/>
          <w:sz w:val="24"/>
          <w:szCs w:val="24"/>
        </w:rPr>
        <w:t xml:space="preserve"> </w:t>
      </w:r>
      <w:r w:rsidRPr="003C790C">
        <w:rPr>
          <w:sz w:val="24"/>
          <w:szCs w:val="24"/>
        </w:rPr>
        <w:t>of</w:t>
      </w:r>
      <w:r w:rsidRPr="003C790C">
        <w:rPr>
          <w:spacing w:val="-1"/>
          <w:sz w:val="24"/>
          <w:szCs w:val="24"/>
        </w:rPr>
        <w:t>t</w:t>
      </w:r>
      <w:r w:rsidRPr="003C790C">
        <w:rPr>
          <w:spacing w:val="1"/>
          <w:sz w:val="24"/>
          <w:szCs w:val="24"/>
        </w:rPr>
        <w:t>e</w:t>
      </w:r>
      <w:r w:rsidRPr="003C790C">
        <w:rPr>
          <w:sz w:val="24"/>
          <w:szCs w:val="24"/>
        </w:rPr>
        <w:t>n</w:t>
      </w:r>
      <w:r w:rsidRPr="003C790C">
        <w:rPr>
          <w:spacing w:val="1"/>
          <w:sz w:val="24"/>
          <w:szCs w:val="24"/>
        </w:rPr>
        <w:t xml:space="preserve"> </w:t>
      </w:r>
      <w:r w:rsidRPr="003C790C">
        <w:rPr>
          <w:sz w:val="24"/>
          <w:szCs w:val="24"/>
        </w:rPr>
        <w:t>at</w:t>
      </w:r>
      <w:r w:rsidRPr="003C790C">
        <w:rPr>
          <w:spacing w:val="5"/>
          <w:sz w:val="24"/>
          <w:szCs w:val="24"/>
        </w:rPr>
        <w:t xml:space="preserve"> </w:t>
      </w:r>
      <w:r w:rsidRPr="003C790C">
        <w:rPr>
          <w:spacing w:val="-1"/>
          <w:sz w:val="24"/>
          <w:szCs w:val="24"/>
        </w:rPr>
        <w:t>t</w:t>
      </w:r>
      <w:r w:rsidRPr="003C790C">
        <w:rPr>
          <w:sz w:val="24"/>
          <w:szCs w:val="24"/>
        </w:rPr>
        <w:t>he</w:t>
      </w:r>
      <w:r w:rsidRPr="003C790C">
        <w:rPr>
          <w:spacing w:val="3"/>
          <w:sz w:val="24"/>
          <w:szCs w:val="24"/>
        </w:rPr>
        <w:t xml:space="preserve"> </w:t>
      </w:r>
      <w:r w:rsidRPr="003C790C">
        <w:rPr>
          <w:sz w:val="24"/>
          <w:szCs w:val="24"/>
        </w:rPr>
        <w:t>ro</w:t>
      </w:r>
      <w:r w:rsidRPr="003C790C">
        <w:rPr>
          <w:spacing w:val="-2"/>
          <w:sz w:val="24"/>
          <w:szCs w:val="24"/>
        </w:rPr>
        <w:t>o</w:t>
      </w:r>
      <w:r w:rsidRPr="003C790C">
        <w:rPr>
          <w:sz w:val="24"/>
          <w:szCs w:val="24"/>
        </w:rPr>
        <w:t>t</w:t>
      </w:r>
      <w:r w:rsidRPr="003C790C">
        <w:rPr>
          <w:spacing w:val="3"/>
          <w:sz w:val="24"/>
          <w:szCs w:val="24"/>
        </w:rPr>
        <w:t xml:space="preserve"> </w:t>
      </w:r>
      <w:r w:rsidRPr="003C790C">
        <w:rPr>
          <w:sz w:val="24"/>
          <w:szCs w:val="24"/>
        </w:rPr>
        <w:t xml:space="preserve">of </w:t>
      </w:r>
      <w:r w:rsidRPr="003C790C">
        <w:rPr>
          <w:spacing w:val="-1"/>
          <w:sz w:val="24"/>
          <w:szCs w:val="24"/>
        </w:rPr>
        <w:t>t</w:t>
      </w:r>
      <w:r w:rsidRPr="003C790C">
        <w:rPr>
          <w:sz w:val="24"/>
          <w:szCs w:val="24"/>
        </w:rPr>
        <w:t>h</w:t>
      </w:r>
      <w:r w:rsidRPr="003C790C">
        <w:rPr>
          <w:spacing w:val="1"/>
          <w:sz w:val="24"/>
          <w:szCs w:val="24"/>
        </w:rPr>
        <w:t>i</w:t>
      </w:r>
      <w:r w:rsidRPr="003C790C">
        <w:rPr>
          <w:spacing w:val="-1"/>
          <w:sz w:val="24"/>
          <w:szCs w:val="24"/>
        </w:rPr>
        <w:t>s</w:t>
      </w:r>
      <w:r w:rsidRPr="003C790C">
        <w:rPr>
          <w:sz w:val="24"/>
          <w:szCs w:val="24"/>
        </w:rPr>
        <w:t>.</w:t>
      </w:r>
      <w:r w:rsidRPr="003C790C">
        <w:rPr>
          <w:spacing w:val="1"/>
          <w:sz w:val="24"/>
          <w:szCs w:val="24"/>
        </w:rPr>
        <w:t xml:space="preserve"> </w:t>
      </w:r>
      <w:r w:rsidRPr="003C790C">
        <w:rPr>
          <w:sz w:val="24"/>
          <w:szCs w:val="24"/>
        </w:rPr>
        <w:t>Pub</w:t>
      </w:r>
      <w:r w:rsidRPr="003C790C">
        <w:rPr>
          <w:spacing w:val="-1"/>
          <w:sz w:val="24"/>
          <w:szCs w:val="24"/>
        </w:rPr>
        <w:t>li</w:t>
      </w:r>
      <w:r w:rsidRPr="003C790C">
        <w:rPr>
          <w:sz w:val="24"/>
          <w:szCs w:val="24"/>
        </w:rPr>
        <w:t>c</w:t>
      </w:r>
      <w:r w:rsidRPr="003C790C">
        <w:rPr>
          <w:spacing w:val="1"/>
          <w:sz w:val="24"/>
          <w:szCs w:val="24"/>
        </w:rPr>
        <w:t xml:space="preserve"> </w:t>
      </w:r>
      <w:r w:rsidRPr="003C790C">
        <w:rPr>
          <w:sz w:val="24"/>
          <w:szCs w:val="24"/>
        </w:rPr>
        <w:t>speak</w:t>
      </w:r>
      <w:r w:rsidRPr="003C790C">
        <w:rPr>
          <w:spacing w:val="1"/>
          <w:sz w:val="24"/>
          <w:szCs w:val="24"/>
        </w:rPr>
        <w:t>i</w:t>
      </w:r>
      <w:r w:rsidRPr="003C790C">
        <w:rPr>
          <w:sz w:val="24"/>
          <w:szCs w:val="24"/>
        </w:rPr>
        <w:t xml:space="preserve">ng </w:t>
      </w:r>
      <w:r w:rsidRPr="003C790C">
        <w:rPr>
          <w:spacing w:val="1"/>
          <w:sz w:val="24"/>
          <w:szCs w:val="24"/>
        </w:rPr>
        <w:t>c</w:t>
      </w:r>
      <w:r w:rsidRPr="003C790C">
        <w:rPr>
          <w:sz w:val="24"/>
          <w:szCs w:val="24"/>
        </w:rPr>
        <w:t xml:space="preserve">an </w:t>
      </w:r>
      <w:r w:rsidRPr="003C790C">
        <w:rPr>
          <w:spacing w:val="1"/>
          <w:sz w:val="24"/>
          <w:szCs w:val="24"/>
        </w:rPr>
        <w:t>l</w:t>
      </w:r>
      <w:r w:rsidRPr="003C790C">
        <w:rPr>
          <w:sz w:val="24"/>
          <w:szCs w:val="24"/>
        </w:rPr>
        <w:t>ead</w:t>
      </w:r>
      <w:r w:rsidRPr="003C790C">
        <w:rPr>
          <w:spacing w:val="1"/>
          <w:sz w:val="24"/>
          <w:szCs w:val="24"/>
        </w:rPr>
        <w:t xml:space="preserve"> </w:t>
      </w:r>
      <w:r w:rsidRPr="003C790C">
        <w:rPr>
          <w:sz w:val="24"/>
          <w:szCs w:val="24"/>
        </w:rPr>
        <w:t>your "f</w:t>
      </w:r>
      <w:r w:rsidRPr="003C790C">
        <w:rPr>
          <w:spacing w:val="-1"/>
          <w:sz w:val="24"/>
          <w:szCs w:val="24"/>
        </w:rPr>
        <w:t>i</w:t>
      </w:r>
      <w:r w:rsidRPr="003C790C">
        <w:rPr>
          <w:sz w:val="24"/>
          <w:szCs w:val="24"/>
        </w:rPr>
        <w:t>ght</w:t>
      </w:r>
      <w:r w:rsidRPr="003C790C">
        <w:rPr>
          <w:spacing w:val="1"/>
          <w:sz w:val="24"/>
          <w:szCs w:val="24"/>
        </w:rPr>
        <w:t xml:space="preserve"> </w:t>
      </w:r>
      <w:r w:rsidRPr="003C790C">
        <w:rPr>
          <w:sz w:val="24"/>
          <w:szCs w:val="24"/>
        </w:rPr>
        <w:t>or</w:t>
      </w:r>
      <w:r w:rsidRPr="003C790C">
        <w:rPr>
          <w:spacing w:val="1"/>
          <w:sz w:val="24"/>
          <w:szCs w:val="24"/>
        </w:rPr>
        <w:t xml:space="preserve"> </w:t>
      </w:r>
      <w:r w:rsidRPr="003C790C">
        <w:rPr>
          <w:sz w:val="24"/>
          <w:szCs w:val="24"/>
        </w:rPr>
        <w:t>f</w:t>
      </w:r>
      <w:r w:rsidRPr="003C790C">
        <w:rPr>
          <w:spacing w:val="-1"/>
          <w:sz w:val="24"/>
          <w:szCs w:val="24"/>
        </w:rPr>
        <w:t>li</w:t>
      </w:r>
      <w:r w:rsidRPr="003C790C">
        <w:rPr>
          <w:sz w:val="24"/>
          <w:szCs w:val="24"/>
        </w:rPr>
        <w:t>gh</w:t>
      </w:r>
      <w:r w:rsidRPr="003C790C">
        <w:rPr>
          <w:spacing w:val="1"/>
          <w:sz w:val="24"/>
          <w:szCs w:val="24"/>
        </w:rPr>
        <w:t>t</w:t>
      </w:r>
      <w:r w:rsidRPr="003C790C">
        <w:rPr>
          <w:sz w:val="24"/>
          <w:szCs w:val="24"/>
        </w:rPr>
        <w:t>" r</w:t>
      </w:r>
      <w:r w:rsidRPr="003C790C">
        <w:rPr>
          <w:spacing w:val="1"/>
          <w:sz w:val="24"/>
          <w:szCs w:val="24"/>
        </w:rPr>
        <w:t>e</w:t>
      </w:r>
      <w:r w:rsidRPr="003C790C">
        <w:rPr>
          <w:spacing w:val="-1"/>
          <w:sz w:val="24"/>
          <w:szCs w:val="24"/>
        </w:rPr>
        <w:t>s</w:t>
      </w:r>
      <w:r w:rsidRPr="003C790C">
        <w:rPr>
          <w:sz w:val="24"/>
          <w:szCs w:val="24"/>
        </w:rPr>
        <w:t>ponse</w:t>
      </w:r>
      <w:r w:rsidRPr="003C790C">
        <w:rPr>
          <w:spacing w:val="1"/>
          <w:sz w:val="24"/>
          <w:szCs w:val="24"/>
        </w:rPr>
        <w:t xml:space="preserve"> </w:t>
      </w:r>
      <w:r w:rsidRPr="003C790C">
        <w:rPr>
          <w:spacing w:val="-1"/>
          <w:sz w:val="24"/>
          <w:szCs w:val="24"/>
        </w:rPr>
        <w:t>t</w:t>
      </w:r>
      <w:r w:rsidRPr="003C790C">
        <w:rPr>
          <w:sz w:val="24"/>
          <w:szCs w:val="24"/>
        </w:rPr>
        <w:t>o k</w:t>
      </w:r>
      <w:r w:rsidRPr="003C790C">
        <w:rPr>
          <w:spacing w:val="-1"/>
          <w:sz w:val="24"/>
          <w:szCs w:val="24"/>
        </w:rPr>
        <w:t>i</w:t>
      </w:r>
      <w:r w:rsidRPr="003C790C">
        <w:rPr>
          <w:spacing w:val="1"/>
          <w:sz w:val="24"/>
          <w:szCs w:val="24"/>
        </w:rPr>
        <w:t>c</w:t>
      </w:r>
      <w:r w:rsidRPr="003C790C">
        <w:rPr>
          <w:sz w:val="24"/>
          <w:szCs w:val="24"/>
        </w:rPr>
        <w:t>k</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adrena</w:t>
      </w:r>
      <w:r w:rsidRPr="003C790C">
        <w:rPr>
          <w:spacing w:val="1"/>
          <w:sz w:val="24"/>
          <w:szCs w:val="24"/>
        </w:rPr>
        <w:t>l</w:t>
      </w:r>
      <w:r w:rsidRPr="003C790C">
        <w:rPr>
          <w:spacing w:val="-1"/>
          <w:sz w:val="24"/>
          <w:szCs w:val="24"/>
        </w:rPr>
        <w:t>i</w:t>
      </w:r>
      <w:r w:rsidRPr="003C790C">
        <w:rPr>
          <w:sz w:val="24"/>
          <w:szCs w:val="24"/>
        </w:rPr>
        <w:t>ne</w:t>
      </w:r>
      <w:r w:rsidRPr="003C790C">
        <w:rPr>
          <w:spacing w:val="1"/>
          <w:sz w:val="24"/>
          <w:szCs w:val="24"/>
        </w:rPr>
        <w:t xml:space="preserve"> </w:t>
      </w:r>
      <w:r w:rsidRPr="003C790C">
        <w:rPr>
          <w:sz w:val="24"/>
          <w:szCs w:val="24"/>
        </w:rPr>
        <w:t xml:space="preserve">courses </w:t>
      </w:r>
      <w:r w:rsidRPr="003C790C">
        <w:rPr>
          <w:spacing w:val="-1"/>
          <w:sz w:val="24"/>
          <w:szCs w:val="24"/>
        </w:rPr>
        <w:t>t</w:t>
      </w:r>
      <w:r w:rsidRPr="003C790C">
        <w:rPr>
          <w:sz w:val="24"/>
          <w:szCs w:val="24"/>
        </w:rPr>
        <w:t>hrough</w:t>
      </w:r>
      <w:r w:rsidRPr="003C790C">
        <w:rPr>
          <w:spacing w:val="32"/>
          <w:sz w:val="24"/>
          <w:szCs w:val="24"/>
        </w:rPr>
        <w:t xml:space="preserve"> </w:t>
      </w:r>
      <w:r w:rsidRPr="003C790C">
        <w:rPr>
          <w:sz w:val="24"/>
          <w:szCs w:val="24"/>
        </w:rPr>
        <w:t>your</w:t>
      </w:r>
      <w:r w:rsidRPr="003C790C">
        <w:rPr>
          <w:spacing w:val="30"/>
          <w:sz w:val="24"/>
          <w:szCs w:val="24"/>
        </w:rPr>
        <w:t xml:space="preserve"> </w:t>
      </w:r>
      <w:r w:rsidRPr="003C790C">
        <w:rPr>
          <w:spacing w:val="-2"/>
          <w:sz w:val="24"/>
          <w:szCs w:val="24"/>
        </w:rPr>
        <w:t>b</w:t>
      </w:r>
      <w:r w:rsidRPr="003C790C">
        <w:rPr>
          <w:spacing w:val="1"/>
          <w:sz w:val="24"/>
          <w:szCs w:val="24"/>
        </w:rPr>
        <w:t>l</w:t>
      </w:r>
      <w:r w:rsidRPr="003C790C">
        <w:rPr>
          <w:sz w:val="24"/>
          <w:szCs w:val="24"/>
        </w:rPr>
        <w:t>ood</w:t>
      </w:r>
      <w:r w:rsidRPr="003C790C">
        <w:rPr>
          <w:spacing w:val="-1"/>
          <w:sz w:val="24"/>
          <w:szCs w:val="24"/>
        </w:rPr>
        <w:t>s</w:t>
      </w:r>
      <w:r w:rsidRPr="003C790C">
        <w:rPr>
          <w:spacing w:val="1"/>
          <w:sz w:val="24"/>
          <w:szCs w:val="24"/>
        </w:rPr>
        <w:t>t</w:t>
      </w:r>
      <w:r w:rsidRPr="003C790C">
        <w:rPr>
          <w:sz w:val="24"/>
          <w:szCs w:val="24"/>
        </w:rPr>
        <w:t>rea</w:t>
      </w:r>
      <w:r w:rsidRPr="003C790C">
        <w:rPr>
          <w:spacing w:val="1"/>
          <w:sz w:val="24"/>
          <w:szCs w:val="24"/>
        </w:rPr>
        <w:t>m</w:t>
      </w:r>
      <w:r w:rsidRPr="003C790C">
        <w:rPr>
          <w:sz w:val="24"/>
          <w:szCs w:val="24"/>
        </w:rPr>
        <w:t>,</w:t>
      </w:r>
      <w:r w:rsidRPr="003C790C">
        <w:rPr>
          <w:spacing w:val="30"/>
          <w:sz w:val="24"/>
          <w:szCs w:val="24"/>
        </w:rPr>
        <w:t xml:space="preserve"> </w:t>
      </w:r>
      <w:r w:rsidRPr="003C790C">
        <w:rPr>
          <w:sz w:val="24"/>
          <w:szCs w:val="24"/>
        </w:rPr>
        <w:t>your</w:t>
      </w:r>
      <w:r w:rsidRPr="003C790C">
        <w:rPr>
          <w:spacing w:val="30"/>
          <w:sz w:val="24"/>
          <w:szCs w:val="24"/>
        </w:rPr>
        <w:t xml:space="preserve"> </w:t>
      </w:r>
      <w:r w:rsidRPr="003C790C">
        <w:rPr>
          <w:sz w:val="24"/>
          <w:szCs w:val="24"/>
        </w:rPr>
        <w:t>heart</w:t>
      </w:r>
      <w:r w:rsidRPr="003C790C">
        <w:rPr>
          <w:spacing w:val="31"/>
          <w:sz w:val="24"/>
          <w:szCs w:val="24"/>
        </w:rPr>
        <w:t xml:space="preserve"> </w:t>
      </w:r>
      <w:r w:rsidRPr="003C790C">
        <w:rPr>
          <w:spacing w:val="-2"/>
          <w:sz w:val="24"/>
          <w:szCs w:val="24"/>
        </w:rPr>
        <w:t>r</w:t>
      </w:r>
      <w:r w:rsidRPr="003C790C">
        <w:rPr>
          <w:spacing w:val="1"/>
          <w:sz w:val="24"/>
          <w:szCs w:val="24"/>
        </w:rPr>
        <w:t>a</w:t>
      </w:r>
      <w:r w:rsidRPr="003C790C">
        <w:rPr>
          <w:spacing w:val="-1"/>
          <w:sz w:val="24"/>
          <w:szCs w:val="24"/>
        </w:rPr>
        <w:t>t</w:t>
      </w:r>
      <w:r w:rsidRPr="003C790C">
        <w:rPr>
          <w:sz w:val="24"/>
          <w:szCs w:val="24"/>
        </w:rPr>
        <w:t>e</w:t>
      </w:r>
      <w:r w:rsidRPr="003C790C">
        <w:rPr>
          <w:spacing w:val="29"/>
          <w:sz w:val="24"/>
          <w:szCs w:val="24"/>
        </w:rPr>
        <w:t xml:space="preserve"> </w:t>
      </w:r>
      <w:r w:rsidRPr="003C790C">
        <w:rPr>
          <w:spacing w:val="1"/>
          <w:sz w:val="24"/>
          <w:szCs w:val="24"/>
        </w:rPr>
        <w:t>i</w:t>
      </w:r>
      <w:r w:rsidRPr="003C790C">
        <w:rPr>
          <w:sz w:val="24"/>
          <w:szCs w:val="24"/>
        </w:rPr>
        <w:t>ncreases,</w:t>
      </w:r>
      <w:r w:rsidRPr="003C790C">
        <w:rPr>
          <w:spacing w:val="30"/>
          <w:sz w:val="24"/>
          <w:szCs w:val="24"/>
        </w:rPr>
        <w:t xml:space="preserve"> </w:t>
      </w:r>
      <w:r w:rsidRPr="003C790C">
        <w:rPr>
          <w:sz w:val="24"/>
          <w:szCs w:val="24"/>
        </w:rPr>
        <w:t>you</w:t>
      </w:r>
      <w:r w:rsidRPr="003C790C">
        <w:rPr>
          <w:spacing w:val="30"/>
          <w:sz w:val="24"/>
          <w:szCs w:val="24"/>
        </w:rPr>
        <w:t xml:space="preserve"> </w:t>
      </w:r>
      <w:r w:rsidRPr="003C790C">
        <w:rPr>
          <w:sz w:val="24"/>
          <w:szCs w:val="24"/>
        </w:rPr>
        <w:t>s</w:t>
      </w:r>
      <w:r w:rsidRPr="003C790C">
        <w:rPr>
          <w:spacing w:val="-1"/>
          <w:sz w:val="24"/>
          <w:szCs w:val="24"/>
        </w:rPr>
        <w:t>w</w:t>
      </w:r>
      <w:r w:rsidRPr="003C790C">
        <w:rPr>
          <w:spacing w:val="1"/>
          <w:sz w:val="24"/>
          <w:szCs w:val="24"/>
        </w:rPr>
        <w:t>e</w:t>
      </w:r>
      <w:r w:rsidRPr="003C790C">
        <w:rPr>
          <w:sz w:val="24"/>
          <w:szCs w:val="24"/>
        </w:rPr>
        <w:t>a</w:t>
      </w:r>
      <w:r w:rsidRPr="003C790C">
        <w:rPr>
          <w:spacing w:val="-1"/>
          <w:sz w:val="24"/>
          <w:szCs w:val="24"/>
        </w:rPr>
        <w:t>t</w:t>
      </w:r>
      <w:r w:rsidRPr="003C790C">
        <w:rPr>
          <w:sz w:val="24"/>
          <w:szCs w:val="24"/>
        </w:rPr>
        <w:t>,</w:t>
      </w:r>
      <w:r w:rsidRPr="003C790C">
        <w:rPr>
          <w:spacing w:val="30"/>
          <w:sz w:val="24"/>
          <w:szCs w:val="24"/>
        </w:rPr>
        <w:t xml:space="preserve"> </w:t>
      </w:r>
      <w:r w:rsidRPr="003C790C">
        <w:rPr>
          <w:spacing w:val="1"/>
          <w:sz w:val="24"/>
          <w:szCs w:val="24"/>
        </w:rPr>
        <w:t>a</w:t>
      </w:r>
      <w:r w:rsidRPr="003C790C">
        <w:rPr>
          <w:sz w:val="24"/>
          <w:szCs w:val="24"/>
        </w:rPr>
        <w:t>nd</w:t>
      </w:r>
      <w:r w:rsidRPr="003C790C">
        <w:rPr>
          <w:spacing w:val="30"/>
          <w:sz w:val="24"/>
          <w:szCs w:val="24"/>
        </w:rPr>
        <w:t xml:space="preserve"> </w:t>
      </w:r>
      <w:r w:rsidRPr="003C790C">
        <w:rPr>
          <w:sz w:val="24"/>
          <w:szCs w:val="24"/>
        </w:rPr>
        <w:t>your</w:t>
      </w:r>
      <w:r w:rsidRPr="003C790C">
        <w:rPr>
          <w:spacing w:val="30"/>
          <w:sz w:val="24"/>
          <w:szCs w:val="24"/>
        </w:rPr>
        <w:t xml:space="preserve"> </w:t>
      </w:r>
      <w:r w:rsidRPr="003C790C">
        <w:rPr>
          <w:sz w:val="24"/>
          <w:szCs w:val="24"/>
        </w:rPr>
        <w:t>brea</w:t>
      </w:r>
      <w:r w:rsidRPr="003C790C">
        <w:rPr>
          <w:spacing w:val="-1"/>
          <w:sz w:val="24"/>
          <w:szCs w:val="24"/>
        </w:rPr>
        <w:t>t</w:t>
      </w:r>
      <w:r w:rsidRPr="003C790C">
        <w:rPr>
          <w:sz w:val="24"/>
          <w:szCs w:val="24"/>
        </w:rPr>
        <w:t>h</w:t>
      </w:r>
      <w:r w:rsidRPr="003C790C">
        <w:rPr>
          <w:spacing w:val="30"/>
          <w:sz w:val="24"/>
          <w:szCs w:val="24"/>
        </w:rPr>
        <w:t xml:space="preserve"> </w:t>
      </w:r>
      <w:r w:rsidRPr="003C790C">
        <w:rPr>
          <w:sz w:val="24"/>
          <w:szCs w:val="24"/>
        </w:rPr>
        <w:t>be</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es</w:t>
      </w:r>
      <w:r w:rsidRPr="003C790C">
        <w:rPr>
          <w:spacing w:val="30"/>
          <w:sz w:val="24"/>
          <w:szCs w:val="24"/>
        </w:rPr>
        <w:t xml:space="preserve"> </w:t>
      </w:r>
      <w:r w:rsidRPr="003C790C">
        <w:rPr>
          <w:sz w:val="24"/>
          <w:szCs w:val="24"/>
        </w:rPr>
        <w:t>fast and</w:t>
      </w:r>
      <w:r w:rsidRPr="003C790C">
        <w:rPr>
          <w:spacing w:val="2"/>
          <w:sz w:val="24"/>
          <w:szCs w:val="24"/>
        </w:rPr>
        <w:t xml:space="preserve"> </w:t>
      </w:r>
      <w:r w:rsidRPr="003C790C">
        <w:rPr>
          <w:spacing w:val="-1"/>
          <w:sz w:val="24"/>
          <w:szCs w:val="24"/>
        </w:rPr>
        <w:t>s</w:t>
      </w:r>
      <w:r w:rsidRPr="003C790C">
        <w:rPr>
          <w:sz w:val="24"/>
          <w:szCs w:val="24"/>
        </w:rPr>
        <w:t>ha</w:t>
      </w:r>
      <w:r w:rsidRPr="003C790C">
        <w:rPr>
          <w:spacing w:val="1"/>
          <w:sz w:val="24"/>
          <w:szCs w:val="24"/>
        </w:rPr>
        <w:t>l</w:t>
      </w:r>
      <w:r w:rsidRPr="003C790C">
        <w:rPr>
          <w:spacing w:val="-1"/>
          <w:sz w:val="24"/>
          <w:szCs w:val="24"/>
        </w:rPr>
        <w:t>l</w:t>
      </w:r>
      <w:r w:rsidRPr="003C790C">
        <w:rPr>
          <w:spacing w:val="-8"/>
          <w:sz w:val="24"/>
          <w:szCs w:val="24"/>
        </w:rPr>
        <w:t>o</w:t>
      </w:r>
      <w:r w:rsidRPr="003C790C">
        <w:rPr>
          <w:spacing w:val="-3"/>
          <w:sz w:val="24"/>
          <w:szCs w:val="24"/>
        </w:rPr>
        <w:t>w</w:t>
      </w:r>
      <w:r w:rsidRPr="003C790C">
        <w:rPr>
          <w:sz w:val="24"/>
          <w:szCs w:val="24"/>
        </w:rPr>
        <w:t>.</w:t>
      </w:r>
    </w:p>
    <w:p w:rsidR="007978D5" w:rsidRPr="003C790C" w:rsidRDefault="003F763B">
      <w:pPr>
        <w:spacing w:line="260" w:lineRule="exact"/>
        <w:ind w:left="102" w:right="62"/>
        <w:jc w:val="both"/>
        <w:rPr>
          <w:sz w:val="24"/>
          <w:szCs w:val="24"/>
        </w:rPr>
      </w:pPr>
      <w:r w:rsidRPr="003C790C">
        <w:rPr>
          <w:sz w:val="24"/>
          <w:szCs w:val="24"/>
        </w:rPr>
        <w:t>A</w:t>
      </w:r>
      <w:r w:rsidRPr="003C790C">
        <w:rPr>
          <w:spacing w:val="-1"/>
          <w:sz w:val="24"/>
          <w:szCs w:val="24"/>
        </w:rPr>
        <w:t>lt</w:t>
      </w:r>
      <w:r w:rsidRPr="003C790C">
        <w:rPr>
          <w:sz w:val="24"/>
          <w:szCs w:val="24"/>
        </w:rPr>
        <w:t>hough</w:t>
      </w:r>
      <w:r w:rsidRPr="003C790C">
        <w:rPr>
          <w:spacing w:val="3"/>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s</w:t>
      </w:r>
      <w:r w:rsidRPr="003C790C">
        <w:rPr>
          <w:sz w:val="24"/>
          <w:szCs w:val="24"/>
        </w:rPr>
        <w:t>e</w:t>
      </w:r>
      <w:r w:rsidRPr="003C790C">
        <w:rPr>
          <w:spacing w:val="2"/>
          <w:sz w:val="24"/>
          <w:szCs w:val="24"/>
        </w:rPr>
        <w:t xml:space="preserve"> </w:t>
      </w:r>
      <w:r w:rsidRPr="003C790C">
        <w:rPr>
          <w:sz w:val="24"/>
          <w:szCs w:val="24"/>
        </w:rPr>
        <w:t>sy</w:t>
      </w:r>
      <w:r w:rsidRPr="003C790C">
        <w:rPr>
          <w:spacing w:val="-1"/>
          <w:sz w:val="24"/>
          <w:szCs w:val="24"/>
        </w:rPr>
        <w:t>m</w:t>
      </w:r>
      <w:r w:rsidRPr="003C790C">
        <w:rPr>
          <w:sz w:val="24"/>
          <w:szCs w:val="24"/>
        </w:rPr>
        <w:t>p</w:t>
      </w:r>
      <w:r w:rsidRPr="003C790C">
        <w:rPr>
          <w:spacing w:val="-1"/>
          <w:sz w:val="24"/>
          <w:szCs w:val="24"/>
        </w:rPr>
        <w:t>t</w:t>
      </w:r>
      <w:r w:rsidRPr="003C790C">
        <w:rPr>
          <w:sz w:val="24"/>
          <w:szCs w:val="24"/>
        </w:rPr>
        <w:t>o</w:t>
      </w:r>
      <w:r w:rsidRPr="003C790C">
        <w:rPr>
          <w:spacing w:val="1"/>
          <w:sz w:val="24"/>
          <w:szCs w:val="24"/>
        </w:rPr>
        <w:t>m</w:t>
      </w:r>
      <w:r w:rsidRPr="003C790C">
        <w:rPr>
          <w:sz w:val="24"/>
          <w:szCs w:val="24"/>
        </w:rPr>
        <w:t>s</w:t>
      </w:r>
      <w:r w:rsidRPr="003C790C">
        <w:rPr>
          <w:spacing w:val="1"/>
          <w:sz w:val="24"/>
          <w:szCs w:val="24"/>
        </w:rPr>
        <w:t xml:space="preserve"> </w:t>
      </w:r>
      <w:r w:rsidRPr="003C790C">
        <w:rPr>
          <w:sz w:val="24"/>
          <w:szCs w:val="24"/>
        </w:rPr>
        <w:t>can</w:t>
      </w:r>
      <w:r w:rsidRPr="003C790C">
        <w:rPr>
          <w:spacing w:val="3"/>
          <w:sz w:val="24"/>
          <w:szCs w:val="24"/>
        </w:rPr>
        <w:t xml:space="preserve"> </w:t>
      </w:r>
      <w:r w:rsidRPr="003C790C">
        <w:rPr>
          <w:sz w:val="24"/>
          <w:szCs w:val="24"/>
        </w:rPr>
        <w:t>be</w:t>
      </w:r>
      <w:r w:rsidRPr="003C790C">
        <w:rPr>
          <w:spacing w:val="2"/>
          <w:sz w:val="24"/>
          <w:szCs w:val="24"/>
        </w:rPr>
        <w:t xml:space="preserve"> </w:t>
      </w:r>
      <w:r w:rsidRPr="003C790C">
        <w:rPr>
          <w:sz w:val="24"/>
          <w:szCs w:val="24"/>
        </w:rPr>
        <w:t>annoy</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or</w:t>
      </w:r>
      <w:r w:rsidRPr="003C790C">
        <w:rPr>
          <w:spacing w:val="1"/>
          <w:sz w:val="24"/>
          <w:szCs w:val="24"/>
        </w:rPr>
        <w:t xml:space="preserve"> e</w:t>
      </w:r>
      <w:r w:rsidRPr="003C790C">
        <w:rPr>
          <w:sz w:val="24"/>
          <w:szCs w:val="24"/>
        </w:rPr>
        <w:t>ven d</w:t>
      </w:r>
      <w:r w:rsidRPr="003C790C">
        <w:rPr>
          <w:spacing w:val="1"/>
          <w:sz w:val="24"/>
          <w:szCs w:val="24"/>
        </w:rPr>
        <w:t>e</w:t>
      </w:r>
      <w:r w:rsidRPr="003C790C">
        <w:rPr>
          <w:spacing w:val="-2"/>
          <w:sz w:val="24"/>
          <w:szCs w:val="24"/>
        </w:rPr>
        <w:t>b</w:t>
      </w:r>
      <w:r w:rsidRPr="003C790C">
        <w:rPr>
          <w:spacing w:val="1"/>
          <w:sz w:val="24"/>
          <w:szCs w:val="24"/>
        </w:rPr>
        <w:t>i</w:t>
      </w:r>
      <w:r w:rsidRPr="003C790C">
        <w:rPr>
          <w:spacing w:val="-1"/>
          <w:sz w:val="24"/>
          <w:szCs w:val="24"/>
        </w:rPr>
        <w:t>li</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he</w:t>
      </w:r>
      <w:r w:rsidRPr="003C790C">
        <w:rPr>
          <w:spacing w:val="2"/>
          <w:sz w:val="24"/>
          <w:szCs w:val="24"/>
        </w:rPr>
        <w:t xml:space="preserve"> </w:t>
      </w:r>
      <w:r w:rsidRPr="003C790C">
        <w:rPr>
          <w:sz w:val="24"/>
          <w:szCs w:val="24"/>
        </w:rPr>
        <w:t>Inv</w:t>
      </w:r>
      <w:r w:rsidRPr="003C790C">
        <w:rPr>
          <w:spacing w:val="1"/>
          <w:sz w:val="24"/>
          <w:szCs w:val="24"/>
        </w:rPr>
        <w:t>e</w:t>
      </w:r>
      <w:r w:rsidRPr="003C790C">
        <w:rPr>
          <w:spacing w:val="-2"/>
          <w:sz w:val="24"/>
          <w:szCs w:val="24"/>
        </w:rPr>
        <w:t>r</w:t>
      </w:r>
      <w:r w:rsidRPr="003C790C">
        <w:rPr>
          <w:spacing w:val="1"/>
          <w:sz w:val="24"/>
          <w:szCs w:val="24"/>
        </w:rPr>
        <w:t>t</w:t>
      </w:r>
      <w:r w:rsidRPr="003C790C">
        <w:rPr>
          <w:sz w:val="24"/>
          <w:szCs w:val="24"/>
        </w:rPr>
        <w:t>ed-Model</w:t>
      </w:r>
      <w:r w:rsidRPr="003C790C">
        <w:rPr>
          <w:spacing w:val="2"/>
          <w:sz w:val="24"/>
          <w:szCs w:val="24"/>
        </w:rPr>
        <w:t xml:space="preserve"> </w:t>
      </w:r>
      <w:r w:rsidRPr="003C790C">
        <w:rPr>
          <w:sz w:val="24"/>
          <w:szCs w:val="24"/>
        </w:rPr>
        <w:t>sho</w:t>
      </w:r>
      <w:r w:rsidRPr="003C790C">
        <w:rPr>
          <w:spacing w:val="-1"/>
          <w:sz w:val="24"/>
          <w:szCs w:val="24"/>
        </w:rPr>
        <w:t>w</w:t>
      </w:r>
      <w:r w:rsidRPr="003C790C">
        <w:rPr>
          <w:sz w:val="24"/>
          <w:szCs w:val="24"/>
        </w:rPr>
        <w:t>s</w:t>
      </w:r>
      <w:r w:rsidRPr="003C790C">
        <w:rPr>
          <w:spacing w:val="1"/>
          <w:sz w:val="24"/>
          <w:szCs w:val="24"/>
        </w:rPr>
        <w:t xml:space="preserve"> t</w:t>
      </w:r>
      <w:r w:rsidRPr="003C790C">
        <w:rPr>
          <w:sz w:val="24"/>
          <w:szCs w:val="24"/>
        </w:rPr>
        <w:t>hat</w:t>
      </w:r>
      <w:r w:rsidRPr="003C790C">
        <w:rPr>
          <w:spacing w:val="2"/>
          <w:sz w:val="24"/>
          <w:szCs w:val="24"/>
        </w:rPr>
        <w:t xml:space="preserve"> </w:t>
      </w:r>
      <w:r w:rsidRPr="003C790C">
        <w:rPr>
          <w:sz w:val="24"/>
          <w:szCs w:val="24"/>
        </w:rPr>
        <w:t>a c</w:t>
      </w:r>
      <w:r w:rsidRPr="003C790C">
        <w:rPr>
          <w:spacing w:val="1"/>
          <w:sz w:val="24"/>
          <w:szCs w:val="24"/>
        </w:rPr>
        <w:t>e</w:t>
      </w:r>
      <w:r w:rsidRPr="003C790C">
        <w:rPr>
          <w:sz w:val="24"/>
          <w:szCs w:val="24"/>
        </w:rPr>
        <w:t>r</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a</w:t>
      </w:r>
      <w:r w:rsidRPr="003C790C">
        <w:rPr>
          <w:spacing w:val="1"/>
          <w:sz w:val="24"/>
          <w:szCs w:val="24"/>
        </w:rPr>
        <w:t>m</w:t>
      </w:r>
      <w:r w:rsidRPr="003C790C">
        <w:rPr>
          <w:sz w:val="24"/>
          <w:szCs w:val="24"/>
        </w:rPr>
        <w:t>ount</w:t>
      </w:r>
      <w:r w:rsidRPr="003C790C">
        <w:rPr>
          <w:spacing w:val="2"/>
          <w:sz w:val="24"/>
          <w:szCs w:val="24"/>
        </w:rPr>
        <w:t xml:space="preserve"> </w:t>
      </w:r>
      <w:r w:rsidRPr="003C790C">
        <w:rPr>
          <w:sz w:val="24"/>
          <w:szCs w:val="24"/>
        </w:rPr>
        <w:t>of</w:t>
      </w:r>
      <w:r w:rsidRPr="003C790C">
        <w:rPr>
          <w:spacing w:val="1"/>
          <w:sz w:val="24"/>
          <w:szCs w:val="24"/>
        </w:rPr>
        <w:t xml:space="preserve"> </w:t>
      </w:r>
      <w:r w:rsidRPr="003C790C">
        <w:rPr>
          <w:sz w:val="24"/>
          <w:szCs w:val="24"/>
        </w:rPr>
        <w:t xml:space="preserve">pressure </w:t>
      </w:r>
      <w:r w:rsidRPr="003C790C">
        <w:rPr>
          <w:spacing w:val="1"/>
          <w:sz w:val="24"/>
          <w:szCs w:val="24"/>
        </w:rPr>
        <w:t>e</w:t>
      </w:r>
      <w:r w:rsidRPr="003C790C">
        <w:rPr>
          <w:sz w:val="24"/>
          <w:szCs w:val="24"/>
        </w:rPr>
        <w:t>nhances</w:t>
      </w:r>
      <w:r w:rsidRPr="003C790C">
        <w:rPr>
          <w:spacing w:val="3"/>
          <w:sz w:val="24"/>
          <w:szCs w:val="24"/>
        </w:rPr>
        <w:t xml:space="preserve"> </w:t>
      </w:r>
      <w:r w:rsidRPr="003C790C">
        <w:rPr>
          <w:sz w:val="24"/>
          <w:szCs w:val="24"/>
        </w:rPr>
        <w:t>perfor</w:t>
      </w:r>
      <w:r w:rsidRPr="003C790C">
        <w:rPr>
          <w:spacing w:val="-1"/>
          <w:sz w:val="24"/>
          <w:szCs w:val="24"/>
        </w:rPr>
        <w:t>m</w:t>
      </w:r>
      <w:r w:rsidRPr="003C790C">
        <w:rPr>
          <w:sz w:val="24"/>
          <w:szCs w:val="24"/>
        </w:rPr>
        <w:t>an</w:t>
      </w:r>
      <w:r w:rsidRPr="003C790C">
        <w:rPr>
          <w:spacing w:val="1"/>
          <w:sz w:val="24"/>
          <w:szCs w:val="24"/>
        </w:rPr>
        <w:t>c</w:t>
      </w:r>
      <w:r w:rsidRPr="003C790C">
        <w:rPr>
          <w:sz w:val="24"/>
          <w:szCs w:val="24"/>
        </w:rPr>
        <w:t>e.</w:t>
      </w:r>
      <w:r w:rsidRPr="003C790C">
        <w:rPr>
          <w:spacing w:val="1"/>
          <w:sz w:val="24"/>
          <w:szCs w:val="24"/>
        </w:rPr>
        <w:t xml:space="preserve"> </w:t>
      </w:r>
      <w:r w:rsidRPr="003C790C">
        <w:rPr>
          <w:sz w:val="24"/>
          <w:szCs w:val="24"/>
        </w:rPr>
        <w:t>By</w:t>
      </w:r>
      <w:r w:rsidRPr="003C790C">
        <w:rPr>
          <w:spacing w:val="3"/>
          <w:sz w:val="24"/>
          <w:szCs w:val="24"/>
        </w:rPr>
        <w:t xml:space="preserve"> </w:t>
      </w:r>
      <w:r w:rsidRPr="003C790C">
        <w:rPr>
          <w:sz w:val="24"/>
          <w:szCs w:val="24"/>
        </w:rPr>
        <w:t>chang</w:t>
      </w:r>
      <w:r w:rsidRPr="003C790C">
        <w:rPr>
          <w:spacing w:val="-1"/>
          <w:sz w:val="24"/>
          <w:szCs w:val="24"/>
        </w:rPr>
        <w:t>i</w:t>
      </w:r>
      <w:r w:rsidRPr="003C790C">
        <w:rPr>
          <w:sz w:val="24"/>
          <w:szCs w:val="24"/>
        </w:rPr>
        <w:t>ng</w:t>
      </w:r>
      <w:r w:rsidRPr="003C790C">
        <w:rPr>
          <w:spacing w:val="3"/>
          <w:sz w:val="24"/>
          <w:szCs w:val="24"/>
        </w:rPr>
        <w:t xml:space="preserve"> </w:t>
      </w:r>
      <w:r w:rsidRPr="003C790C">
        <w:rPr>
          <w:sz w:val="24"/>
          <w:szCs w:val="24"/>
        </w:rPr>
        <w:t>your</w:t>
      </w:r>
      <w:r w:rsidRPr="003C790C">
        <w:rPr>
          <w:spacing w:val="3"/>
          <w:sz w:val="24"/>
          <w:szCs w:val="24"/>
        </w:rPr>
        <w:t xml:space="preserve"> </w:t>
      </w:r>
      <w:r w:rsidRPr="003C790C">
        <w:rPr>
          <w:spacing w:val="-1"/>
          <w:sz w:val="24"/>
          <w:szCs w:val="24"/>
        </w:rPr>
        <w:t>mi</w:t>
      </w:r>
      <w:r w:rsidRPr="003C790C">
        <w:rPr>
          <w:sz w:val="24"/>
          <w:szCs w:val="24"/>
        </w:rPr>
        <w:t>ndse</w:t>
      </w:r>
      <w:r w:rsidRPr="003C790C">
        <w:rPr>
          <w:spacing w:val="-1"/>
          <w:sz w:val="24"/>
          <w:szCs w:val="24"/>
        </w:rPr>
        <w:t>t</w:t>
      </w:r>
      <w:r w:rsidRPr="003C790C">
        <w:rPr>
          <w:sz w:val="24"/>
          <w:szCs w:val="24"/>
        </w:rPr>
        <w:t>,</w:t>
      </w:r>
      <w:r w:rsidRPr="003C790C">
        <w:rPr>
          <w:spacing w:val="3"/>
          <w:sz w:val="24"/>
          <w:szCs w:val="24"/>
        </w:rPr>
        <w:t xml:space="preserve"> </w:t>
      </w:r>
      <w:r w:rsidRPr="003C790C">
        <w:rPr>
          <w:sz w:val="24"/>
          <w:szCs w:val="24"/>
        </w:rPr>
        <w:t>you</w:t>
      </w:r>
      <w:r w:rsidRPr="003C790C">
        <w:rPr>
          <w:spacing w:val="3"/>
          <w:sz w:val="24"/>
          <w:szCs w:val="24"/>
        </w:rPr>
        <w:t xml:space="preserve"> </w:t>
      </w:r>
      <w:r w:rsidRPr="003C790C">
        <w:rPr>
          <w:sz w:val="24"/>
          <w:szCs w:val="24"/>
        </w:rPr>
        <w:t>can</w:t>
      </w:r>
      <w:r w:rsidRPr="003C790C">
        <w:rPr>
          <w:spacing w:val="3"/>
          <w:sz w:val="24"/>
          <w:szCs w:val="24"/>
        </w:rPr>
        <w:t xml:space="preserve"> </w:t>
      </w:r>
      <w:r w:rsidRPr="003C790C">
        <w:rPr>
          <w:sz w:val="24"/>
          <w:szCs w:val="24"/>
        </w:rPr>
        <w:t>u</w:t>
      </w:r>
      <w:r w:rsidRPr="003C790C">
        <w:rPr>
          <w:spacing w:val="-1"/>
          <w:sz w:val="24"/>
          <w:szCs w:val="24"/>
        </w:rPr>
        <w:t>s</w:t>
      </w:r>
      <w:r w:rsidRPr="003C790C">
        <w:rPr>
          <w:sz w:val="24"/>
          <w:szCs w:val="24"/>
        </w:rPr>
        <w:t>e nervous en</w:t>
      </w:r>
      <w:r w:rsidRPr="003C790C">
        <w:rPr>
          <w:spacing w:val="-3"/>
          <w:sz w:val="24"/>
          <w:szCs w:val="24"/>
        </w:rPr>
        <w:t>e</w:t>
      </w:r>
      <w:r w:rsidRPr="003C790C">
        <w:rPr>
          <w:sz w:val="24"/>
          <w:szCs w:val="24"/>
        </w:rPr>
        <w:t xml:space="preserve">rgy </w:t>
      </w:r>
      <w:r w:rsidRPr="003C790C">
        <w:rPr>
          <w:spacing w:val="-1"/>
          <w:sz w:val="24"/>
          <w:szCs w:val="24"/>
        </w:rPr>
        <w:t>t</w:t>
      </w:r>
      <w:r w:rsidRPr="003C790C">
        <w:rPr>
          <w:sz w:val="24"/>
          <w:szCs w:val="24"/>
        </w:rPr>
        <w:t>o your advan</w:t>
      </w:r>
      <w:r w:rsidRPr="003C790C">
        <w:rPr>
          <w:spacing w:val="1"/>
          <w:sz w:val="24"/>
          <w:szCs w:val="24"/>
        </w:rPr>
        <w:t>t</w:t>
      </w:r>
      <w:r w:rsidRPr="003C790C">
        <w:rPr>
          <w:sz w:val="24"/>
          <w:szCs w:val="24"/>
        </w:rPr>
        <w:t>age.</w:t>
      </w:r>
    </w:p>
    <w:p w:rsidR="007978D5" w:rsidRPr="003C790C" w:rsidRDefault="003F763B">
      <w:pPr>
        <w:spacing w:line="260" w:lineRule="exact"/>
        <w:ind w:left="102" w:right="81"/>
        <w:jc w:val="both"/>
        <w:rPr>
          <w:sz w:val="24"/>
          <w:szCs w:val="24"/>
        </w:rPr>
      </w:pPr>
      <w:r w:rsidRPr="003C790C">
        <w:rPr>
          <w:sz w:val="24"/>
          <w:szCs w:val="24"/>
        </w:rPr>
        <w:t>F</w:t>
      </w:r>
      <w:r w:rsidRPr="003C790C">
        <w:rPr>
          <w:spacing w:val="-1"/>
          <w:sz w:val="24"/>
          <w:szCs w:val="24"/>
        </w:rPr>
        <w:t>i</w:t>
      </w:r>
      <w:r w:rsidRPr="003C790C">
        <w:rPr>
          <w:sz w:val="24"/>
          <w:szCs w:val="24"/>
        </w:rPr>
        <w:t>rs</w:t>
      </w:r>
      <w:r w:rsidRPr="003C790C">
        <w:rPr>
          <w:spacing w:val="-1"/>
          <w:sz w:val="24"/>
          <w:szCs w:val="24"/>
        </w:rPr>
        <w:t>t</w:t>
      </w:r>
      <w:r w:rsidRPr="003C790C">
        <w:rPr>
          <w:sz w:val="24"/>
          <w:szCs w:val="24"/>
        </w:rPr>
        <w:t>,</w:t>
      </w:r>
      <w:r w:rsidRPr="003C790C">
        <w:rPr>
          <w:spacing w:val="24"/>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23"/>
          <w:sz w:val="24"/>
          <w:szCs w:val="24"/>
        </w:rPr>
        <w:t xml:space="preserve"> </w:t>
      </w:r>
      <w:r w:rsidRPr="003C790C">
        <w:rPr>
          <w:sz w:val="24"/>
          <w:szCs w:val="24"/>
        </w:rPr>
        <w:t>an</w:t>
      </w:r>
      <w:r w:rsidRPr="003C790C">
        <w:rPr>
          <w:spacing w:val="24"/>
          <w:sz w:val="24"/>
          <w:szCs w:val="24"/>
        </w:rPr>
        <w:t xml:space="preserve"> </w:t>
      </w:r>
      <w:r w:rsidRPr="003C790C">
        <w:rPr>
          <w:sz w:val="24"/>
          <w:szCs w:val="24"/>
        </w:rPr>
        <w:t>e</w:t>
      </w:r>
      <w:r w:rsidRPr="003C790C">
        <w:rPr>
          <w:spacing w:val="-2"/>
          <w:sz w:val="24"/>
          <w:szCs w:val="24"/>
        </w:rPr>
        <w:t>f</w:t>
      </w:r>
      <w:r w:rsidRPr="003C790C">
        <w:rPr>
          <w:sz w:val="24"/>
          <w:szCs w:val="24"/>
        </w:rPr>
        <w:t>fo</w:t>
      </w:r>
      <w:r w:rsidRPr="003C790C">
        <w:rPr>
          <w:spacing w:val="-2"/>
          <w:sz w:val="24"/>
          <w:szCs w:val="24"/>
        </w:rPr>
        <w:t>r</w:t>
      </w:r>
      <w:r w:rsidRPr="003C790C">
        <w:rPr>
          <w:sz w:val="24"/>
          <w:szCs w:val="24"/>
        </w:rPr>
        <w:t>t</w:t>
      </w:r>
      <w:r w:rsidRPr="003C790C">
        <w:rPr>
          <w:spacing w:val="25"/>
          <w:sz w:val="24"/>
          <w:szCs w:val="24"/>
        </w:rPr>
        <w:t xml:space="preserve"> </w:t>
      </w:r>
      <w:r w:rsidRPr="003C790C">
        <w:rPr>
          <w:spacing w:val="-1"/>
          <w:sz w:val="24"/>
          <w:szCs w:val="24"/>
        </w:rPr>
        <w:t>t</w:t>
      </w:r>
      <w:r w:rsidRPr="003C790C">
        <w:rPr>
          <w:sz w:val="24"/>
          <w:szCs w:val="24"/>
        </w:rPr>
        <w:t>o</w:t>
      </w:r>
      <w:r w:rsidRPr="003C790C">
        <w:rPr>
          <w:spacing w:val="24"/>
          <w:sz w:val="24"/>
          <w:szCs w:val="24"/>
        </w:rPr>
        <w:t xml:space="preserve"> </w:t>
      </w:r>
      <w:r w:rsidRPr="003C790C">
        <w:rPr>
          <w:sz w:val="24"/>
          <w:szCs w:val="24"/>
        </w:rPr>
        <w:t>s</w:t>
      </w:r>
      <w:r w:rsidRPr="003C790C">
        <w:rPr>
          <w:spacing w:val="-1"/>
          <w:sz w:val="24"/>
          <w:szCs w:val="24"/>
        </w:rPr>
        <w:t>t</w:t>
      </w:r>
      <w:r w:rsidRPr="003C790C">
        <w:rPr>
          <w:sz w:val="24"/>
          <w:szCs w:val="24"/>
        </w:rPr>
        <w:t>op</w:t>
      </w:r>
      <w:r w:rsidRPr="003C790C">
        <w:rPr>
          <w:spacing w:val="24"/>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w:t>
      </w:r>
      <w:r w:rsidRPr="003C790C">
        <w:rPr>
          <w:spacing w:val="-1"/>
          <w:sz w:val="24"/>
          <w:szCs w:val="24"/>
        </w:rPr>
        <w:t>i</w:t>
      </w:r>
      <w:r w:rsidRPr="003C790C">
        <w:rPr>
          <w:sz w:val="24"/>
          <w:szCs w:val="24"/>
        </w:rPr>
        <w:t>ng</w:t>
      </w:r>
      <w:r w:rsidRPr="003C790C">
        <w:rPr>
          <w:spacing w:val="24"/>
          <w:sz w:val="24"/>
          <w:szCs w:val="24"/>
        </w:rPr>
        <w:t xml:space="preserve"> </w:t>
      </w:r>
      <w:r w:rsidRPr="003C790C">
        <w:rPr>
          <w:sz w:val="24"/>
          <w:szCs w:val="24"/>
        </w:rPr>
        <w:t>about</w:t>
      </w:r>
      <w:r w:rsidRPr="003C790C">
        <w:rPr>
          <w:spacing w:val="25"/>
          <w:sz w:val="24"/>
          <w:szCs w:val="24"/>
        </w:rPr>
        <w:t xml:space="preserve"> </w:t>
      </w:r>
      <w:r w:rsidRPr="003C790C">
        <w:rPr>
          <w:sz w:val="24"/>
          <w:szCs w:val="24"/>
        </w:rPr>
        <w:t>you</w:t>
      </w:r>
      <w:r w:rsidRPr="003C790C">
        <w:rPr>
          <w:spacing w:val="-2"/>
          <w:sz w:val="24"/>
          <w:szCs w:val="24"/>
        </w:rPr>
        <w:t>r</w:t>
      </w:r>
      <w:r w:rsidRPr="003C790C">
        <w:rPr>
          <w:sz w:val="24"/>
          <w:szCs w:val="24"/>
        </w:rPr>
        <w:t>se</w:t>
      </w:r>
      <w:r w:rsidRPr="003C790C">
        <w:rPr>
          <w:spacing w:val="1"/>
          <w:sz w:val="24"/>
          <w:szCs w:val="24"/>
        </w:rPr>
        <w:t>l</w:t>
      </w:r>
      <w:r w:rsidRPr="003C790C">
        <w:rPr>
          <w:sz w:val="24"/>
          <w:szCs w:val="24"/>
        </w:rPr>
        <w:t>f,</w:t>
      </w:r>
      <w:r w:rsidRPr="003C790C">
        <w:rPr>
          <w:spacing w:val="24"/>
          <w:sz w:val="24"/>
          <w:szCs w:val="24"/>
        </w:rPr>
        <w:t xml:space="preserve"> </w:t>
      </w:r>
      <w:r w:rsidRPr="003C790C">
        <w:rPr>
          <w:sz w:val="24"/>
          <w:szCs w:val="24"/>
        </w:rPr>
        <w:t>your</w:t>
      </w:r>
      <w:r w:rsidRPr="003C790C">
        <w:rPr>
          <w:spacing w:val="24"/>
          <w:sz w:val="24"/>
          <w:szCs w:val="24"/>
        </w:rPr>
        <w:t xml:space="preserve"> </w:t>
      </w:r>
      <w:r w:rsidRPr="003C790C">
        <w:rPr>
          <w:sz w:val="24"/>
          <w:szCs w:val="24"/>
        </w:rPr>
        <w:t>nervousnes</w:t>
      </w:r>
      <w:r w:rsidRPr="003C790C">
        <w:rPr>
          <w:spacing w:val="-1"/>
          <w:sz w:val="24"/>
          <w:szCs w:val="24"/>
        </w:rPr>
        <w:t>s</w:t>
      </w:r>
      <w:r w:rsidRPr="003C790C">
        <w:rPr>
          <w:sz w:val="24"/>
          <w:szCs w:val="24"/>
        </w:rPr>
        <w:t>,</w:t>
      </w:r>
      <w:r w:rsidRPr="003C790C">
        <w:rPr>
          <w:spacing w:val="25"/>
          <w:sz w:val="24"/>
          <w:szCs w:val="24"/>
        </w:rPr>
        <w:t xml:space="preserve"> </w:t>
      </w:r>
      <w:r w:rsidRPr="003C790C">
        <w:rPr>
          <w:sz w:val="24"/>
          <w:szCs w:val="24"/>
        </w:rPr>
        <w:t>and</w:t>
      </w:r>
      <w:r w:rsidRPr="003C790C">
        <w:rPr>
          <w:spacing w:val="24"/>
          <w:sz w:val="24"/>
          <w:szCs w:val="24"/>
        </w:rPr>
        <w:t xml:space="preserve"> </w:t>
      </w:r>
      <w:r w:rsidRPr="003C790C">
        <w:rPr>
          <w:sz w:val="24"/>
          <w:szCs w:val="24"/>
        </w:rPr>
        <w:t>your</w:t>
      </w:r>
      <w:r w:rsidRPr="003C790C">
        <w:rPr>
          <w:spacing w:val="24"/>
          <w:sz w:val="24"/>
          <w:szCs w:val="24"/>
        </w:rPr>
        <w:t xml:space="preserve"> </w:t>
      </w:r>
      <w:r w:rsidRPr="003C790C">
        <w:rPr>
          <w:sz w:val="24"/>
          <w:szCs w:val="24"/>
        </w:rPr>
        <w:t>fe</w:t>
      </w:r>
      <w:r w:rsidRPr="003C790C">
        <w:rPr>
          <w:spacing w:val="-6"/>
          <w:sz w:val="24"/>
          <w:szCs w:val="24"/>
        </w:rPr>
        <w:t>a</w:t>
      </w:r>
      <w:r w:rsidRPr="003C790C">
        <w:rPr>
          <w:spacing w:val="-4"/>
          <w:sz w:val="24"/>
          <w:szCs w:val="24"/>
        </w:rPr>
        <w:t>r</w:t>
      </w:r>
      <w:r w:rsidRPr="003C790C">
        <w:rPr>
          <w:sz w:val="24"/>
          <w:szCs w:val="24"/>
        </w:rPr>
        <w:t>.</w:t>
      </w:r>
      <w:r w:rsidRPr="003C790C">
        <w:rPr>
          <w:spacing w:val="22"/>
          <w:sz w:val="24"/>
          <w:szCs w:val="24"/>
        </w:rPr>
        <w:t xml:space="preserve"> </w:t>
      </w:r>
      <w:r w:rsidRPr="003C790C">
        <w:rPr>
          <w:sz w:val="24"/>
          <w:szCs w:val="24"/>
        </w:rPr>
        <w:t>I</w:t>
      </w:r>
      <w:r w:rsidRPr="003C790C">
        <w:rPr>
          <w:spacing w:val="-2"/>
          <w:sz w:val="24"/>
          <w:szCs w:val="24"/>
        </w:rPr>
        <w:t>n</w:t>
      </w:r>
      <w:r w:rsidRPr="003C790C">
        <w:rPr>
          <w:sz w:val="24"/>
          <w:szCs w:val="24"/>
        </w:rPr>
        <w:t>s</w:t>
      </w:r>
      <w:r w:rsidRPr="003C790C">
        <w:rPr>
          <w:spacing w:val="-1"/>
          <w:sz w:val="24"/>
          <w:szCs w:val="24"/>
        </w:rPr>
        <w:t>t</w:t>
      </w:r>
      <w:r w:rsidRPr="003C790C">
        <w:rPr>
          <w:spacing w:val="1"/>
          <w:sz w:val="24"/>
          <w:szCs w:val="24"/>
        </w:rPr>
        <w:t>e</w:t>
      </w:r>
      <w:r w:rsidRPr="003C790C">
        <w:rPr>
          <w:sz w:val="24"/>
          <w:szCs w:val="24"/>
        </w:rPr>
        <w:t>ad,</w:t>
      </w:r>
    </w:p>
    <w:p w:rsidR="007978D5" w:rsidRPr="003C790C" w:rsidRDefault="003F763B" w:rsidP="00D1324C">
      <w:pPr>
        <w:spacing w:before="12"/>
        <w:ind w:left="102" w:right="120"/>
        <w:jc w:val="both"/>
      </w:pPr>
      <w:r w:rsidRPr="003C790C">
        <w:rPr>
          <w:sz w:val="24"/>
          <w:szCs w:val="24"/>
        </w:rPr>
        <w:t>focus on your aud</w:t>
      </w:r>
      <w:r w:rsidRPr="003C790C">
        <w:rPr>
          <w:spacing w:val="1"/>
          <w:sz w:val="24"/>
          <w:szCs w:val="24"/>
        </w:rPr>
        <w:t>i</w:t>
      </w:r>
      <w:r w:rsidRPr="003C790C">
        <w:rPr>
          <w:sz w:val="24"/>
          <w:szCs w:val="24"/>
        </w:rPr>
        <w:t>ence:</w:t>
      </w:r>
      <w:r w:rsidRPr="003C790C">
        <w:rPr>
          <w:spacing w:val="1"/>
          <w:sz w:val="24"/>
          <w:szCs w:val="24"/>
        </w:rPr>
        <w:t xml:space="preserve"> </w:t>
      </w:r>
      <w:r w:rsidRPr="003C790C">
        <w:rPr>
          <w:spacing w:val="-1"/>
          <w:sz w:val="24"/>
          <w:szCs w:val="24"/>
        </w:rPr>
        <w:t>w</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you're say</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"about</w:t>
      </w:r>
      <w:r w:rsidRPr="003C790C">
        <w:rPr>
          <w:spacing w:val="1"/>
          <w:sz w:val="24"/>
          <w:szCs w:val="24"/>
        </w:rPr>
        <w:t xml:space="preserve"> </w:t>
      </w:r>
      <w:r w:rsidRPr="003C790C">
        <w:rPr>
          <w:spacing w:val="-1"/>
          <w:sz w:val="24"/>
          <w:szCs w:val="24"/>
        </w:rPr>
        <w:t>t</w:t>
      </w:r>
      <w:r w:rsidRPr="003C790C">
        <w:rPr>
          <w:sz w:val="24"/>
          <w:szCs w:val="24"/>
        </w:rPr>
        <w:t>he</w:t>
      </w:r>
      <w:r w:rsidRPr="003C790C">
        <w:rPr>
          <w:spacing w:val="1"/>
          <w:sz w:val="24"/>
          <w:szCs w:val="24"/>
        </w:rPr>
        <w:t>m</w:t>
      </w:r>
      <w:r w:rsidRPr="003C790C">
        <w:rPr>
          <w:sz w:val="24"/>
          <w:szCs w:val="24"/>
        </w:rPr>
        <w:t xml:space="preserve">." </w:t>
      </w:r>
      <w:r w:rsidRPr="003C790C">
        <w:rPr>
          <w:spacing w:val="-2"/>
          <w:sz w:val="24"/>
          <w:szCs w:val="24"/>
        </w:rPr>
        <w:t>R</w:t>
      </w:r>
      <w:r w:rsidRPr="003C790C">
        <w:rPr>
          <w:spacing w:val="1"/>
          <w:sz w:val="24"/>
          <w:szCs w:val="24"/>
        </w:rPr>
        <w:t>e</w:t>
      </w:r>
      <w:r w:rsidRPr="003C790C">
        <w:rPr>
          <w:spacing w:val="-1"/>
          <w:sz w:val="24"/>
          <w:szCs w:val="24"/>
        </w:rPr>
        <w:t>m</w:t>
      </w:r>
      <w:r w:rsidRPr="003C790C">
        <w:rPr>
          <w:sz w:val="24"/>
          <w:szCs w:val="24"/>
        </w:rPr>
        <w:t>e</w:t>
      </w:r>
      <w:r w:rsidRPr="003C790C">
        <w:rPr>
          <w:spacing w:val="1"/>
          <w:sz w:val="24"/>
          <w:szCs w:val="24"/>
        </w:rPr>
        <w:t>m</w:t>
      </w:r>
      <w:r w:rsidRPr="003C790C">
        <w:rPr>
          <w:sz w:val="24"/>
          <w:szCs w:val="24"/>
        </w:rPr>
        <w:t xml:space="preserve">ber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w:t>
      </w:r>
      <w:r w:rsidRPr="003C790C">
        <w:rPr>
          <w:spacing w:val="-2"/>
          <w:sz w:val="24"/>
          <w:szCs w:val="24"/>
        </w:rPr>
        <w:t>r</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ry</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t</w:t>
      </w:r>
      <w:r w:rsidRPr="003C790C">
        <w:rPr>
          <w:sz w:val="24"/>
          <w:szCs w:val="24"/>
        </w:rPr>
        <w:t>o he</w:t>
      </w:r>
      <w:r w:rsidRPr="003C790C">
        <w:rPr>
          <w:spacing w:val="-1"/>
          <w:sz w:val="24"/>
          <w:szCs w:val="24"/>
        </w:rPr>
        <w:t>l</w:t>
      </w:r>
      <w:r w:rsidRPr="003C790C">
        <w:rPr>
          <w:sz w:val="24"/>
          <w:szCs w:val="24"/>
        </w:rPr>
        <w:t>p</w:t>
      </w:r>
    </w:p>
    <w:p w:rsidR="007978D5" w:rsidRPr="003C790C" w:rsidRDefault="003F763B">
      <w:pPr>
        <w:spacing w:before="29"/>
        <w:ind w:left="102" w:right="66"/>
        <w:jc w:val="both"/>
        <w:rPr>
          <w:sz w:val="24"/>
          <w:szCs w:val="24"/>
        </w:rPr>
      </w:pPr>
      <w:r w:rsidRPr="003C790C">
        <w:rPr>
          <w:sz w:val="24"/>
          <w:szCs w:val="24"/>
        </w:rPr>
        <w:t>Or</w:t>
      </w:r>
      <w:r w:rsidRPr="003C790C">
        <w:rPr>
          <w:spacing w:val="16"/>
          <w:sz w:val="24"/>
          <w:szCs w:val="24"/>
        </w:rPr>
        <w:t xml:space="preserve"> </w:t>
      </w:r>
      <w:r w:rsidRPr="003C790C">
        <w:rPr>
          <w:sz w:val="24"/>
          <w:szCs w:val="24"/>
        </w:rPr>
        <w:t>educa</w:t>
      </w:r>
      <w:r w:rsidRPr="003C790C">
        <w:rPr>
          <w:spacing w:val="1"/>
          <w:sz w:val="24"/>
          <w:szCs w:val="24"/>
        </w:rPr>
        <w:t>t</w:t>
      </w:r>
      <w:r w:rsidRPr="003C790C">
        <w:rPr>
          <w:sz w:val="24"/>
          <w:szCs w:val="24"/>
        </w:rPr>
        <w:t>e</w:t>
      </w:r>
      <w:r w:rsidRPr="003C790C">
        <w:rPr>
          <w:spacing w:val="15"/>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m</w:t>
      </w:r>
      <w:r w:rsidRPr="003C790C">
        <w:rPr>
          <w:spacing w:val="15"/>
          <w:sz w:val="24"/>
          <w:szCs w:val="24"/>
        </w:rPr>
        <w:t xml:space="preserve"> </w:t>
      </w:r>
      <w:r w:rsidRPr="003C790C">
        <w:rPr>
          <w:spacing w:val="-1"/>
          <w:sz w:val="24"/>
          <w:szCs w:val="24"/>
        </w:rPr>
        <w:t>i</w:t>
      </w:r>
      <w:r w:rsidRPr="003C790C">
        <w:rPr>
          <w:sz w:val="24"/>
          <w:szCs w:val="24"/>
        </w:rPr>
        <w:t>n</w:t>
      </w:r>
      <w:r w:rsidRPr="003C790C">
        <w:rPr>
          <w:spacing w:val="18"/>
          <w:sz w:val="24"/>
          <w:szCs w:val="24"/>
        </w:rPr>
        <w:t xml:space="preserve"> </w:t>
      </w:r>
      <w:r w:rsidRPr="003C790C">
        <w:rPr>
          <w:spacing w:val="-1"/>
          <w:sz w:val="24"/>
          <w:szCs w:val="24"/>
        </w:rPr>
        <w:t>s</w:t>
      </w:r>
      <w:r w:rsidRPr="003C790C">
        <w:rPr>
          <w:sz w:val="24"/>
          <w:szCs w:val="24"/>
        </w:rPr>
        <w:t>o</w:t>
      </w:r>
      <w:r w:rsidRPr="003C790C">
        <w:rPr>
          <w:spacing w:val="-1"/>
          <w:sz w:val="24"/>
          <w:szCs w:val="24"/>
        </w:rPr>
        <w:t>m</w:t>
      </w:r>
      <w:r w:rsidRPr="003C790C">
        <w:rPr>
          <w:sz w:val="24"/>
          <w:szCs w:val="24"/>
        </w:rPr>
        <w:t>e</w:t>
      </w:r>
      <w:r w:rsidRPr="003C790C">
        <w:rPr>
          <w:spacing w:val="17"/>
          <w:sz w:val="24"/>
          <w:szCs w:val="24"/>
        </w:rPr>
        <w:t xml:space="preserve"> </w:t>
      </w:r>
      <w:r w:rsidRPr="003C790C">
        <w:rPr>
          <w:spacing w:val="-1"/>
          <w:sz w:val="24"/>
          <w:szCs w:val="24"/>
        </w:rPr>
        <w:t>w</w:t>
      </w:r>
      <w:r w:rsidRPr="003C790C">
        <w:rPr>
          <w:spacing w:val="-6"/>
          <w:sz w:val="24"/>
          <w:szCs w:val="24"/>
        </w:rPr>
        <w:t>a</w:t>
      </w:r>
      <w:r w:rsidRPr="003C790C">
        <w:rPr>
          <w:spacing w:val="-4"/>
          <w:sz w:val="24"/>
          <w:szCs w:val="24"/>
        </w:rPr>
        <w:t>y</w:t>
      </w:r>
      <w:r w:rsidRPr="003C790C">
        <w:rPr>
          <w:sz w:val="24"/>
          <w:szCs w:val="24"/>
        </w:rPr>
        <w:t>,</w:t>
      </w:r>
      <w:r w:rsidRPr="003C790C">
        <w:rPr>
          <w:spacing w:val="12"/>
          <w:sz w:val="24"/>
          <w:szCs w:val="24"/>
        </w:rPr>
        <w:t xml:space="preserve"> </w:t>
      </w:r>
      <w:r w:rsidRPr="003C790C">
        <w:rPr>
          <w:sz w:val="24"/>
          <w:szCs w:val="24"/>
        </w:rPr>
        <w:t>and</w:t>
      </w:r>
      <w:r w:rsidRPr="003C790C">
        <w:rPr>
          <w:spacing w:val="15"/>
          <w:sz w:val="24"/>
          <w:szCs w:val="24"/>
        </w:rPr>
        <w:t xml:space="preserve"> </w:t>
      </w:r>
      <w:r w:rsidRPr="003C790C">
        <w:rPr>
          <w:sz w:val="24"/>
          <w:szCs w:val="24"/>
        </w:rPr>
        <w:t>your</w:t>
      </w:r>
      <w:r w:rsidRPr="003C790C">
        <w:rPr>
          <w:spacing w:val="16"/>
          <w:sz w:val="24"/>
          <w:szCs w:val="24"/>
        </w:rPr>
        <w:t xml:space="preserve"> </w:t>
      </w:r>
      <w:r w:rsidRPr="003C790C">
        <w:rPr>
          <w:spacing w:val="-1"/>
          <w:sz w:val="24"/>
          <w:szCs w:val="24"/>
        </w:rPr>
        <w:t>m</w:t>
      </w:r>
      <w:r w:rsidRPr="003C790C">
        <w:rPr>
          <w:spacing w:val="1"/>
          <w:sz w:val="24"/>
          <w:szCs w:val="24"/>
        </w:rPr>
        <w:t>e</w:t>
      </w:r>
      <w:r w:rsidRPr="003C790C">
        <w:rPr>
          <w:spacing w:val="-1"/>
          <w:sz w:val="24"/>
          <w:szCs w:val="24"/>
        </w:rPr>
        <w:t>s</w:t>
      </w:r>
      <w:r w:rsidRPr="003C790C">
        <w:rPr>
          <w:sz w:val="24"/>
          <w:szCs w:val="24"/>
        </w:rPr>
        <w:t>sage</w:t>
      </w:r>
      <w:r w:rsidRPr="003C790C">
        <w:rPr>
          <w:spacing w:val="17"/>
          <w:sz w:val="24"/>
          <w:szCs w:val="24"/>
        </w:rPr>
        <w:t xml:space="preserve"> </w:t>
      </w:r>
      <w:r w:rsidRPr="003C790C">
        <w:rPr>
          <w:spacing w:val="-1"/>
          <w:sz w:val="24"/>
          <w:szCs w:val="24"/>
        </w:rPr>
        <w:t>i</w:t>
      </w:r>
      <w:r w:rsidRPr="003C790C">
        <w:rPr>
          <w:sz w:val="24"/>
          <w:szCs w:val="24"/>
        </w:rPr>
        <w:t>s</w:t>
      </w:r>
      <w:r w:rsidRPr="003C790C">
        <w:rPr>
          <w:spacing w:val="16"/>
          <w:sz w:val="24"/>
          <w:szCs w:val="24"/>
        </w:rPr>
        <w:t xml:space="preserve"> </w:t>
      </w:r>
      <w:r w:rsidRPr="003C790C">
        <w:rPr>
          <w:spacing w:val="-1"/>
          <w:sz w:val="24"/>
          <w:szCs w:val="24"/>
        </w:rPr>
        <w:t>m</w:t>
      </w:r>
      <w:r w:rsidRPr="003C790C">
        <w:rPr>
          <w:sz w:val="24"/>
          <w:szCs w:val="24"/>
        </w:rPr>
        <w:t>ore</w:t>
      </w:r>
      <w:r w:rsidRPr="003C790C">
        <w:rPr>
          <w:spacing w:val="15"/>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17"/>
          <w:sz w:val="24"/>
          <w:szCs w:val="24"/>
        </w:rPr>
        <w:t xml:space="preserve"> </w:t>
      </w:r>
      <w:r w:rsidRPr="003C790C">
        <w:rPr>
          <w:spacing w:val="-1"/>
          <w:sz w:val="24"/>
          <w:szCs w:val="24"/>
        </w:rPr>
        <w:t>t</w:t>
      </w:r>
      <w:r w:rsidRPr="003C790C">
        <w:rPr>
          <w:sz w:val="24"/>
          <w:szCs w:val="24"/>
        </w:rPr>
        <w:t>han</w:t>
      </w:r>
      <w:r w:rsidRPr="003C790C">
        <w:rPr>
          <w:spacing w:val="15"/>
          <w:sz w:val="24"/>
          <w:szCs w:val="24"/>
        </w:rPr>
        <w:t xml:space="preserve"> </w:t>
      </w:r>
      <w:r w:rsidRPr="003C790C">
        <w:rPr>
          <w:sz w:val="24"/>
          <w:szCs w:val="24"/>
        </w:rPr>
        <w:t>your</w:t>
      </w:r>
      <w:r w:rsidRPr="003C790C">
        <w:rPr>
          <w:spacing w:val="16"/>
          <w:sz w:val="24"/>
          <w:szCs w:val="24"/>
        </w:rPr>
        <w:t xml:space="preserve"> </w:t>
      </w:r>
      <w:r w:rsidRPr="003C790C">
        <w:rPr>
          <w:sz w:val="24"/>
          <w:szCs w:val="24"/>
        </w:rPr>
        <w:t>f</w:t>
      </w:r>
      <w:r w:rsidRPr="003C790C">
        <w:rPr>
          <w:spacing w:val="1"/>
          <w:sz w:val="24"/>
          <w:szCs w:val="24"/>
        </w:rPr>
        <w:t>e</w:t>
      </w:r>
      <w:r w:rsidRPr="003C790C">
        <w:rPr>
          <w:spacing w:val="-9"/>
          <w:sz w:val="24"/>
          <w:szCs w:val="24"/>
        </w:rPr>
        <w:t>a</w:t>
      </w:r>
      <w:r w:rsidRPr="003C790C">
        <w:rPr>
          <w:spacing w:val="-2"/>
          <w:sz w:val="24"/>
          <w:szCs w:val="24"/>
        </w:rPr>
        <w:t>r</w:t>
      </w:r>
      <w:r w:rsidRPr="003C790C">
        <w:rPr>
          <w:sz w:val="24"/>
          <w:szCs w:val="24"/>
        </w:rPr>
        <w:t>.</w:t>
      </w:r>
      <w:r w:rsidRPr="003C790C">
        <w:rPr>
          <w:spacing w:val="12"/>
          <w:sz w:val="24"/>
          <w:szCs w:val="24"/>
        </w:rPr>
        <w:t xml:space="preserve"> </w:t>
      </w:r>
      <w:r w:rsidRPr="003C790C">
        <w:rPr>
          <w:sz w:val="24"/>
          <w:szCs w:val="24"/>
        </w:rPr>
        <w:t>Concen</w:t>
      </w:r>
      <w:r w:rsidRPr="003C790C">
        <w:rPr>
          <w:spacing w:val="1"/>
          <w:sz w:val="24"/>
          <w:szCs w:val="24"/>
        </w:rPr>
        <w:t>t</w:t>
      </w:r>
      <w:r w:rsidRPr="003C790C">
        <w:rPr>
          <w:sz w:val="24"/>
          <w:szCs w:val="24"/>
        </w:rPr>
        <w:t>ra</w:t>
      </w:r>
      <w:r w:rsidRPr="003C790C">
        <w:rPr>
          <w:spacing w:val="-1"/>
          <w:sz w:val="24"/>
          <w:szCs w:val="24"/>
        </w:rPr>
        <w:t>t</w:t>
      </w:r>
      <w:r w:rsidRPr="003C790C">
        <w:rPr>
          <w:sz w:val="24"/>
          <w:szCs w:val="24"/>
        </w:rPr>
        <w:t xml:space="preserve">e on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aud</w:t>
      </w:r>
      <w:r w:rsidRPr="003C790C">
        <w:rPr>
          <w:spacing w:val="-1"/>
          <w:sz w:val="24"/>
          <w:szCs w:val="24"/>
        </w:rPr>
        <w:t>i</w:t>
      </w:r>
      <w:r w:rsidRPr="003C790C">
        <w:rPr>
          <w:spacing w:val="1"/>
          <w:sz w:val="24"/>
          <w:szCs w:val="24"/>
        </w:rPr>
        <w:t>e</w:t>
      </w:r>
      <w:r w:rsidRPr="003C790C">
        <w:rPr>
          <w:sz w:val="24"/>
          <w:szCs w:val="24"/>
        </w:rPr>
        <w:t>nce's</w:t>
      </w:r>
      <w:r w:rsidRPr="003C790C">
        <w:rPr>
          <w:spacing w:val="-1"/>
          <w:sz w:val="24"/>
          <w:szCs w:val="24"/>
        </w:rPr>
        <w:t xml:space="preserve"> </w:t>
      </w:r>
      <w:r w:rsidRPr="003C790C">
        <w:rPr>
          <w:sz w:val="24"/>
          <w:szCs w:val="24"/>
        </w:rPr>
        <w:t>wan</w:t>
      </w:r>
      <w:r w:rsidRPr="003C790C">
        <w:rPr>
          <w:spacing w:val="1"/>
          <w:sz w:val="24"/>
          <w:szCs w:val="24"/>
        </w:rPr>
        <w:t>t</w:t>
      </w:r>
      <w:r w:rsidRPr="003C790C">
        <w:rPr>
          <w:sz w:val="24"/>
          <w:szCs w:val="24"/>
        </w:rPr>
        <w:t>s</w:t>
      </w:r>
      <w:r w:rsidRPr="003C790C">
        <w:rPr>
          <w:spacing w:val="-1"/>
          <w:sz w:val="24"/>
          <w:szCs w:val="24"/>
        </w:rPr>
        <w:t xml:space="preserve"> </w:t>
      </w:r>
      <w:r w:rsidRPr="003C790C">
        <w:rPr>
          <w:spacing w:val="1"/>
          <w:sz w:val="24"/>
          <w:szCs w:val="24"/>
        </w:rPr>
        <w:t>a</w:t>
      </w:r>
      <w:r w:rsidRPr="003C790C">
        <w:rPr>
          <w:sz w:val="24"/>
          <w:szCs w:val="24"/>
        </w:rPr>
        <w:t xml:space="preserve">nd needs, </w:t>
      </w:r>
      <w:r w:rsidRPr="003C790C">
        <w:rPr>
          <w:spacing w:val="-1"/>
          <w:sz w:val="24"/>
          <w:szCs w:val="24"/>
        </w:rPr>
        <w:t>i</w:t>
      </w:r>
      <w:r w:rsidRPr="003C790C">
        <w:rPr>
          <w:sz w:val="24"/>
          <w:szCs w:val="24"/>
        </w:rPr>
        <w:t>ns</w:t>
      </w:r>
      <w:r w:rsidRPr="003C790C">
        <w:rPr>
          <w:spacing w:val="-1"/>
          <w:sz w:val="24"/>
          <w:szCs w:val="24"/>
        </w:rPr>
        <w:t>t</w:t>
      </w:r>
      <w:r w:rsidRPr="003C790C">
        <w:rPr>
          <w:sz w:val="24"/>
          <w:szCs w:val="24"/>
        </w:rPr>
        <w:t>ead</w:t>
      </w:r>
      <w:r w:rsidRPr="003C790C">
        <w:rPr>
          <w:spacing w:val="2"/>
          <w:sz w:val="24"/>
          <w:szCs w:val="24"/>
        </w:rPr>
        <w:t xml:space="preserve"> </w:t>
      </w:r>
      <w:r w:rsidRPr="003C790C">
        <w:rPr>
          <w:sz w:val="24"/>
          <w:szCs w:val="24"/>
        </w:rPr>
        <w:t>of your o</w:t>
      </w:r>
      <w:r w:rsidRPr="003C790C">
        <w:rPr>
          <w:spacing w:val="-1"/>
          <w:sz w:val="24"/>
          <w:szCs w:val="24"/>
        </w:rPr>
        <w:t>w</w:t>
      </w:r>
      <w:r w:rsidRPr="003C790C">
        <w:rPr>
          <w:sz w:val="24"/>
          <w:szCs w:val="24"/>
        </w:rPr>
        <w:t>n.</w:t>
      </w:r>
    </w:p>
    <w:p w:rsidR="007978D5" w:rsidRPr="003C790C" w:rsidRDefault="003F763B">
      <w:pPr>
        <w:ind w:left="102" w:right="69"/>
        <w:jc w:val="both"/>
        <w:rPr>
          <w:sz w:val="24"/>
          <w:szCs w:val="24"/>
        </w:rPr>
      </w:pPr>
      <w:r w:rsidRPr="003C790C">
        <w:rPr>
          <w:sz w:val="24"/>
          <w:szCs w:val="24"/>
        </w:rPr>
        <w:t>If</w:t>
      </w:r>
      <w:r w:rsidRPr="003C790C">
        <w:rPr>
          <w:spacing w:val="42"/>
          <w:sz w:val="24"/>
          <w:szCs w:val="24"/>
        </w:rPr>
        <w:t xml:space="preserve">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w:t>
      </w:r>
      <w:r w:rsidRPr="003C790C">
        <w:rPr>
          <w:spacing w:val="43"/>
          <w:sz w:val="24"/>
          <w:szCs w:val="24"/>
        </w:rPr>
        <w:t xml:space="preserve"> </w:t>
      </w:r>
      <w:r w:rsidRPr="003C790C">
        <w:rPr>
          <w:sz w:val="24"/>
          <w:szCs w:val="24"/>
        </w:rPr>
        <w:t>a</w:t>
      </w:r>
      <w:r w:rsidRPr="003C790C">
        <w:rPr>
          <w:spacing w:val="-1"/>
          <w:sz w:val="24"/>
          <w:szCs w:val="24"/>
        </w:rPr>
        <w:t>ll</w:t>
      </w:r>
      <w:r w:rsidRPr="003C790C">
        <w:rPr>
          <w:sz w:val="24"/>
          <w:szCs w:val="24"/>
        </w:rPr>
        <w:t>ows,</w:t>
      </w:r>
      <w:r w:rsidRPr="003C790C">
        <w:rPr>
          <w:spacing w:val="42"/>
          <w:sz w:val="24"/>
          <w:szCs w:val="24"/>
        </w:rPr>
        <w:t xml:space="preserve"> </w:t>
      </w:r>
      <w:r w:rsidRPr="003C790C">
        <w:rPr>
          <w:sz w:val="24"/>
          <w:szCs w:val="24"/>
        </w:rPr>
        <w:t>u</w:t>
      </w:r>
      <w:r w:rsidRPr="003C790C">
        <w:rPr>
          <w:spacing w:val="-1"/>
          <w:sz w:val="24"/>
          <w:szCs w:val="24"/>
        </w:rPr>
        <w:t>s</w:t>
      </w:r>
      <w:r w:rsidRPr="003C790C">
        <w:rPr>
          <w:sz w:val="24"/>
          <w:szCs w:val="24"/>
        </w:rPr>
        <w:t>e</w:t>
      </w:r>
      <w:r w:rsidRPr="003C790C">
        <w:rPr>
          <w:spacing w:val="43"/>
          <w:sz w:val="24"/>
          <w:szCs w:val="24"/>
        </w:rPr>
        <w:t xml:space="preserve"> </w:t>
      </w:r>
      <w:r w:rsidRPr="003C790C">
        <w:rPr>
          <w:sz w:val="24"/>
          <w:szCs w:val="24"/>
        </w:rPr>
        <w:t>deep</w:t>
      </w:r>
      <w:r w:rsidRPr="003C790C">
        <w:rPr>
          <w:spacing w:val="42"/>
          <w:sz w:val="24"/>
          <w:szCs w:val="24"/>
        </w:rPr>
        <w:t xml:space="preserve"> </w:t>
      </w:r>
      <w:r w:rsidRPr="003C790C">
        <w:rPr>
          <w:sz w:val="24"/>
          <w:szCs w:val="24"/>
        </w:rPr>
        <w:t>bre</w:t>
      </w:r>
      <w:r w:rsidRPr="003C790C">
        <w:rPr>
          <w:spacing w:val="1"/>
          <w:sz w:val="24"/>
          <w:szCs w:val="24"/>
        </w:rPr>
        <w:t>a</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ng</w:t>
      </w:r>
      <w:r w:rsidRPr="003C790C">
        <w:rPr>
          <w:spacing w:val="42"/>
          <w:sz w:val="24"/>
          <w:szCs w:val="24"/>
        </w:rPr>
        <w:t xml:space="preserve"> </w:t>
      </w:r>
      <w:r w:rsidRPr="003C790C">
        <w:rPr>
          <w:spacing w:val="1"/>
          <w:sz w:val="24"/>
          <w:szCs w:val="24"/>
        </w:rPr>
        <w:t>e</w:t>
      </w:r>
      <w:r w:rsidRPr="003C790C">
        <w:rPr>
          <w:sz w:val="24"/>
          <w:szCs w:val="24"/>
        </w:rPr>
        <w:t>xerc</w:t>
      </w:r>
      <w:r w:rsidRPr="003C790C">
        <w:rPr>
          <w:spacing w:val="-1"/>
          <w:sz w:val="24"/>
          <w:szCs w:val="24"/>
        </w:rPr>
        <w:t>i</w:t>
      </w:r>
      <w:r w:rsidRPr="003C790C">
        <w:rPr>
          <w:sz w:val="24"/>
          <w:szCs w:val="24"/>
        </w:rPr>
        <w:t>ses</w:t>
      </w:r>
      <w:r w:rsidRPr="003C790C">
        <w:rPr>
          <w:spacing w:val="42"/>
          <w:sz w:val="24"/>
          <w:szCs w:val="24"/>
        </w:rPr>
        <w:t xml:space="preserve"> </w:t>
      </w:r>
      <w:r w:rsidRPr="003C790C">
        <w:rPr>
          <w:spacing w:val="-1"/>
          <w:sz w:val="24"/>
          <w:szCs w:val="24"/>
        </w:rPr>
        <w:t>t</w:t>
      </w:r>
      <w:r w:rsidRPr="003C790C">
        <w:rPr>
          <w:sz w:val="24"/>
          <w:szCs w:val="24"/>
        </w:rPr>
        <w:t>o</w:t>
      </w:r>
      <w:r w:rsidRPr="003C790C">
        <w:rPr>
          <w:spacing w:val="42"/>
          <w:sz w:val="24"/>
          <w:szCs w:val="24"/>
        </w:rPr>
        <w:t xml:space="preserve"> </w:t>
      </w:r>
      <w:r w:rsidRPr="003C790C">
        <w:rPr>
          <w:sz w:val="24"/>
          <w:szCs w:val="24"/>
        </w:rPr>
        <w:t>s</w:t>
      </w:r>
      <w:r w:rsidRPr="003C790C">
        <w:rPr>
          <w:spacing w:val="-1"/>
          <w:sz w:val="24"/>
          <w:szCs w:val="24"/>
        </w:rPr>
        <w:t>l</w:t>
      </w:r>
      <w:r w:rsidRPr="003C790C">
        <w:rPr>
          <w:sz w:val="24"/>
          <w:szCs w:val="24"/>
        </w:rPr>
        <w:t>ow</w:t>
      </w:r>
      <w:r w:rsidRPr="003C790C">
        <w:rPr>
          <w:spacing w:val="42"/>
          <w:sz w:val="24"/>
          <w:szCs w:val="24"/>
        </w:rPr>
        <w:t xml:space="preserve"> </w:t>
      </w:r>
      <w:r w:rsidRPr="003C790C">
        <w:rPr>
          <w:sz w:val="24"/>
          <w:szCs w:val="24"/>
        </w:rPr>
        <w:t>your</w:t>
      </w:r>
      <w:r w:rsidRPr="003C790C">
        <w:rPr>
          <w:spacing w:val="42"/>
          <w:sz w:val="24"/>
          <w:szCs w:val="24"/>
        </w:rPr>
        <w:t xml:space="preserve"> </w:t>
      </w:r>
      <w:r w:rsidRPr="003C790C">
        <w:rPr>
          <w:sz w:val="24"/>
          <w:szCs w:val="24"/>
        </w:rPr>
        <w:t>he</w:t>
      </w:r>
      <w:r w:rsidRPr="003C790C">
        <w:rPr>
          <w:spacing w:val="1"/>
          <w:sz w:val="24"/>
          <w:szCs w:val="24"/>
        </w:rPr>
        <w:t>a</w:t>
      </w:r>
      <w:r w:rsidRPr="003C790C">
        <w:rPr>
          <w:spacing w:val="-2"/>
          <w:sz w:val="24"/>
          <w:szCs w:val="24"/>
        </w:rPr>
        <w:t>r</w:t>
      </w:r>
      <w:r w:rsidRPr="003C790C">
        <w:rPr>
          <w:sz w:val="24"/>
          <w:szCs w:val="24"/>
        </w:rPr>
        <w:t>t</w:t>
      </w:r>
      <w:r w:rsidRPr="003C790C">
        <w:rPr>
          <w:spacing w:val="43"/>
          <w:sz w:val="24"/>
          <w:szCs w:val="24"/>
        </w:rPr>
        <w:t xml:space="preserve"> </w:t>
      </w:r>
      <w:r w:rsidRPr="003C790C">
        <w:rPr>
          <w:sz w:val="24"/>
          <w:szCs w:val="24"/>
        </w:rPr>
        <w:t>ra</w:t>
      </w:r>
      <w:r w:rsidRPr="003C790C">
        <w:rPr>
          <w:spacing w:val="-1"/>
          <w:sz w:val="24"/>
          <w:szCs w:val="24"/>
        </w:rPr>
        <w:t>t</w:t>
      </w:r>
      <w:r w:rsidRPr="003C790C">
        <w:rPr>
          <w:sz w:val="24"/>
          <w:szCs w:val="24"/>
        </w:rPr>
        <w:t>e</w:t>
      </w:r>
      <w:r w:rsidRPr="003C790C">
        <w:rPr>
          <w:spacing w:val="43"/>
          <w:sz w:val="24"/>
          <w:szCs w:val="24"/>
        </w:rPr>
        <w:t xml:space="preserve"> </w:t>
      </w:r>
      <w:r w:rsidRPr="003C790C">
        <w:rPr>
          <w:sz w:val="24"/>
          <w:szCs w:val="24"/>
        </w:rPr>
        <w:t>and</w:t>
      </w:r>
      <w:r w:rsidRPr="003C790C">
        <w:rPr>
          <w:spacing w:val="42"/>
          <w:sz w:val="24"/>
          <w:szCs w:val="24"/>
        </w:rPr>
        <w:t xml:space="preserve"> </w:t>
      </w:r>
      <w:r w:rsidRPr="003C790C">
        <w:rPr>
          <w:sz w:val="24"/>
          <w:szCs w:val="24"/>
        </w:rPr>
        <w:t>g</w:t>
      </w:r>
      <w:r w:rsidRPr="003C790C">
        <w:rPr>
          <w:spacing w:val="-1"/>
          <w:sz w:val="24"/>
          <w:szCs w:val="24"/>
        </w:rPr>
        <w:t>i</w:t>
      </w:r>
      <w:r w:rsidRPr="003C790C">
        <w:rPr>
          <w:sz w:val="24"/>
          <w:szCs w:val="24"/>
        </w:rPr>
        <w:t>ve</w:t>
      </w:r>
      <w:r w:rsidRPr="003C790C">
        <w:rPr>
          <w:spacing w:val="43"/>
          <w:sz w:val="24"/>
          <w:szCs w:val="24"/>
        </w:rPr>
        <w:t xml:space="preserve"> </w:t>
      </w:r>
      <w:r w:rsidRPr="003C790C">
        <w:rPr>
          <w:sz w:val="24"/>
          <w:szCs w:val="24"/>
        </w:rPr>
        <w:t>your</w:t>
      </w:r>
      <w:r w:rsidRPr="003C790C">
        <w:rPr>
          <w:spacing w:val="42"/>
          <w:sz w:val="24"/>
          <w:szCs w:val="24"/>
        </w:rPr>
        <w:t xml:space="preserve"> </w:t>
      </w:r>
      <w:r w:rsidRPr="003C790C">
        <w:rPr>
          <w:sz w:val="24"/>
          <w:szCs w:val="24"/>
        </w:rPr>
        <w:t>body</w:t>
      </w:r>
      <w:r w:rsidRPr="003C790C">
        <w:rPr>
          <w:spacing w:val="42"/>
          <w:sz w:val="24"/>
          <w:szCs w:val="24"/>
        </w:rPr>
        <w:t xml:space="preserve"> </w:t>
      </w:r>
      <w:r w:rsidRPr="003C790C">
        <w:rPr>
          <w:spacing w:val="-1"/>
          <w:sz w:val="24"/>
          <w:szCs w:val="24"/>
        </w:rPr>
        <w:t>t</w:t>
      </w:r>
      <w:r w:rsidRPr="003C790C">
        <w:rPr>
          <w:sz w:val="24"/>
          <w:szCs w:val="24"/>
        </w:rPr>
        <w:t>he oxygen</w:t>
      </w:r>
      <w:r w:rsidRPr="003C790C">
        <w:rPr>
          <w:spacing w:val="49"/>
          <w:sz w:val="24"/>
          <w:szCs w:val="24"/>
        </w:rPr>
        <w:t xml:space="preserve"> </w:t>
      </w:r>
      <w:r w:rsidRPr="003C790C">
        <w:rPr>
          <w:spacing w:val="-1"/>
          <w:sz w:val="24"/>
          <w:szCs w:val="24"/>
        </w:rPr>
        <w:t>i</w:t>
      </w:r>
      <w:r w:rsidRPr="003C790C">
        <w:rPr>
          <w:sz w:val="24"/>
          <w:szCs w:val="24"/>
        </w:rPr>
        <w:t>t</w:t>
      </w:r>
      <w:r w:rsidRPr="003C790C">
        <w:rPr>
          <w:spacing w:val="49"/>
          <w:sz w:val="24"/>
          <w:szCs w:val="24"/>
        </w:rPr>
        <w:t xml:space="preserve"> </w:t>
      </w:r>
      <w:r w:rsidRPr="003C790C">
        <w:rPr>
          <w:sz w:val="24"/>
          <w:szCs w:val="24"/>
        </w:rPr>
        <w:t>ne</w:t>
      </w:r>
      <w:r w:rsidRPr="003C790C">
        <w:rPr>
          <w:spacing w:val="1"/>
          <w:sz w:val="24"/>
          <w:szCs w:val="24"/>
        </w:rPr>
        <w:t>e</w:t>
      </w:r>
      <w:r w:rsidRPr="003C790C">
        <w:rPr>
          <w:sz w:val="24"/>
          <w:szCs w:val="24"/>
        </w:rPr>
        <w:t>ds</w:t>
      </w:r>
      <w:r w:rsidRPr="003C790C">
        <w:rPr>
          <w:spacing w:val="48"/>
          <w:sz w:val="24"/>
          <w:szCs w:val="24"/>
        </w:rPr>
        <w:t xml:space="preserve"> </w:t>
      </w:r>
      <w:r w:rsidRPr="003C790C">
        <w:rPr>
          <w:spacing w:val="-1"/>
          <w:sz w:val="24"/>
          <w:szCs w:val="24"/>
        </w:rPr>
        <w:t>t</w:t>
      </w:r>
      <w:r w:rsidRPr="003C790C">
        <w:rPr>
          <w:sz w:val="24"/>
          <w:szCs w:val="24"/>
        </w:rPr>
        <w:t>o</w:t>
      </w:r>
      <w:r w:rsidRPr="003C790C">
        <w:rPr>
          <w:spacing w:val="49"/>
          <w:sz w:val="24"/>
          <w:szCs w:val="24"/>
        </w:rPr>
        <w:t xml:space="preserve"> </w:t>
      </w:r>
      <w:r w:rsidRPr="003C790C">
        <w:rPr>
          <w:sz w:val="24"/>
          <w:szCs w:val="24"/>
        </w:rPr>
        <w:t>perfor</w:t>
      </w:r>
      <w:r w:rsidRPr="003C790C">
        <w:rPr>
          <w:spacing w:val="-1"/>
          <w:sz w:val="24"/>
          <w:szCs w:val="24"/>
        </w:rPr>
        <w:t>m</w:t>
      </w:r>
      <w:r w:rsidRPr="003C790C">
        <w:rPr>
          <w:sz w:val="24"/>
          <w:szCs w:val="24"/>
        </w:rPr>
        <w:t>.</w:t>
      </w:r>
      <w:r w:rsidRPr="003C790C">
        <w:rPr>
          <w:spacing w:val="46"/>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48"/>
          <w:sz w:val="24"/>
          <w:szCs w:val="24"/>
        </w:rPr>
        <w:t xml:space="preserve"> </w:t>
      </w:r>
      <w:r w:rsidRPr="003C790C">
        <w:rPr>
          <w:spacing w:val="-1"/>
          <w:sz w:val="24"/>
          <w:szCs w:val="24"/>
        </w:rPr>
        <w:t>i</w:t>
      </w:r>
      <w:r w:rsidRPr="003C790C">
        <w:rPr>
          <w:sz w:val="24"/>
          <w:szCs w:val="24"/>
        </w:rPr>
        <w:t>s</w:t>
      </w:r>
      <w:r w:rsidRPr="003C790C">
        <w:rPr>
          <w:spacing w:val="50"/>
          <w:sz w:val="24"/>
          <w:szCs w:val="24"/>
        </w:rPr>
        <w:t xml:space="preserve"> </w:t>
      </w:r>
      <w:r w:rsidRPr="003C790C">
        <w:rPr>
          <w:sz w:val="24"/>
          <w:szCs w:val="24"/>
        </w:rPr>
        <w:t>e</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c</w:t>
      </w:r>
      <w:r w:rsidRPr="003C790C">
        <w:rPr>
          <w:spacing w:val="-1"/>
          <w:sz w:val="24"/>
          <w:szCs w:val="24"/>
        </w:rPr>
        <w:t>i</w:t>
      </w:r>
      <w:r w:rsidRPr="003C790C">
        <w:rPr>
          <w:spacing w:val="1"/>
          <w:sz w:val="24"/>
          <w:szCs w:val="24"/>
        </w:rPr>
        <w:t>a</w:t>
      </w:r>
      <w:r w:rsidRPr="003C790C">
        <w:rPr>
          <w:spacing w:val="-1"/>
          <w:sz w:val="24"/>
          <w:szCs w:val="24"/>
        </w:rPr>
        <w:t>ll</w:t>
      </w:r>
      <w:r w:rsidRPr="003C790C">
        <w:rPr>
          <w:sz w:val="24"/>
          <w:szCs w:val="24"/>
        </w:rPr>
        <w:t>y</w:t>
      </w:r>
      <w:r w:rsidRPr="003C790C">
        <w:rPr>
          <w:spacing w:val="49"/>
          <w:sz w:val="24"/>
          <w:szCs w:val="24"/>
        </w:rPr>
        <w:t xml:space="preserve"> </w:t>
      </w:r>
      <w:r w:rsidRPr="003C790C">
        <w:rPr>
          <w:spacing w:val="-1"/>
          <w:sz w:val="24"/>
          <w:szCs w:val="24"/>
        </w:rPr>
        <w:t>i</w:t>
      </w:r>
      <w:r w:rsidRPr="003C790C">
        <w:rPr>
          <w:spacing w:val="1"/>
          <w:sz w:val="24"/>
          <w:szCs w:val="24"/>
        </w:rPr>
        <w:t>m</w:t>
      </w:r>
      <w:r w:rsidRPr="003C790C">
        <w:rPr>
          <w:sz w:val="24"/>
          <w:szCs w:val="24"/>
        </w:rPr>
        <w:t>por</w:t>
      </w:r>
      <w:r w:rsidRPr="003C790C">
        <w:rPr>
          <w:spacing w:val="-1"/>
          <w:sz w:val="24"/>
          <w:szCs w:val="24"/>
        </w:rPr>
        <w:t>t</w:t>
      </w:r>
      <w:r w:rsidRPr="003C790C">
        <w:rPr>
          <w:sz w:val="24"/>
          <w:szCs w:val="24"/>
        </w:rPr>
        <w:t>ant</w:t>
      </w:r>
      <w:r w:rsidRPr="003C790C">
        <w:rPr>
          <w:spacing w:val="49"/>
          <w:sz w:val="24"/>
          <w:szCs w:val="24"/>
        </w:rPr>
        <w:t xml:space="preserve"> </w:t>
      </w:r>
      <w:r w:rsidRPr="003C790C">
        <w:rPr>
          <w:sz w:val="24"/>
          <w:szCs w:val="24"/>
        </w:rPr>
        <w:t>r</w:t>
      </w:r>
      <w:r w:rsidRPr="003C790C">
        <w:rPr>
          <w:spacing w:val="-1"/>
          <w:sz w:val="24"/>
          <w:szCs w:val="24"/>
        </w:rPr>
        <w:t>i</w:t>
      </w:r>
      <w:r w:rsidRPr="003C790C">
        <w:rPr>
          <w:sz w:val="24"/>
          <w:szCs w:val="24"/>
        </w:rPr>
        <w:t>ght</w:t>
      </w:r>
      <w:r w:rsidRPr="003C790C">
        <w:rPr>
          <w:spacing w:val="49"/>
          <w:sz w:val="24"/>
          <w:szCs w:val="24"/>
        </w:rPr>
        <w:t xml:space="preserve"> </w:t>
      </w:r>
      <w:r w:rsidRPr="003C790C">
        <w:rPr>
          <w:sz w:val="24"/>
          <w:szCs w:val="24"/>
        </w:rPr>
        <w:t>b</w:t>
      </w:r>
      <w:r w:rsidRPr="003C790C">
        <w:rPr>
          <w:spacing w:val="1"/>
          <w:sz w:val="24"/>
          <w:szCs w:val="24"/>
        </w:rPr>
        <w:t>e</w:t>
      </w:r>
      <w:r w:rsidRPr="003C790C">
        <w:rPr>
          <w:sz w:val="24"/>
          <w:szCs w:val="24"/>
        </w:rPr>
        <w:t>fo</w:t>
      </w:r>
      <w:r w:rsidRPr="003C790C">
        <w:rPr>
          <w:spacing w:val="-2"/>
          <w:sz w:val="24"/>
          <w:szCs w:val="24"/>
        </w:rPr>
        <w:t>r</w:t>
      </w:r>
      <w:r w:rsidRPr="003C790C">
        <w:rPr>
          <w:sz w:val="24"/>
          <w:szCs w:val="24"/>
        </w:rPr>
        <w:t>e</w:t>
      </w:r>
      <w:r w:rsidRPr="003C790C">
        <w:rPr>
          <w:spacing w:val="49"/>
          <w:sz w:val="24"/>
          <w:szCs w:val="24"/>
        </w:rPr>
        <w:t xml:space="preserve"> </w:t>
      </w:r>
      <w:r w:rsidRPr="003C790C">
        <w:rPr>
          <w:sz w:val="24"/>
          <w:szCs w:val="24"/>
        </w:rPr>
        <w:t>you</w:t>
      </w:r>
      <w:r w:rsidRPr="003C790C">
        <w:rPr>
          <w:spacing w:val="49"/>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43"/>
          <w:sz w:val="24"/>
          <w:szCs w:val="24"/>
        </w:rPr>
        <w:t xml:space="preserve"> </w:t>
      </w:r>
      <w:r w:rsidRPr="003C790C">
        <w:rPr>
          <w:spacing w:val="-9"/>
          <w:sz w:val="24"/>
          <w:szCs w:val="24"/>
        </w:rPr>
        <w:t>T</w:t>
      </w:r>
      <w:r w:rsidRPr="003C790C">
        <w:rPr>
          <w:spacing w:val="-3"/>
          <w:sz w:val="24"/>
          <w:szCs w:val="24"/>
        </w:rPr>
        <w:t>a</w:t>
      </w:r>
      <w:r w:rsidRPr="003C790C">
        <w:rPr>
          <w:spacing w:val="-2"/>
          <w:sz w:val="24"/>
          <w:szCs w:val="24"/>
        </w:rPr>
        <w:t>k</w:t>
      </w:r>
      <w:r w:rsidRPr="003C790C">
        <w:rPr>
          <w:sz w:val="24"/>
          <w:szCs w:val="24"/>
        </w:rPr>
        <w:t>e</w:t>
      </w:r>
      <w:r w:rsidRPr="003C790C">
        <w:rPr>
          <w:spacing w:val="45"/>
          <w:sz w:val="24"/>
          <w:szCs w:val="24"/>
        </w:rPr>
        <w:t xml:space="preserve"> </w:t>
      </w:r>
      <w:r w:rsidRPr="003C790C">
        <w:rPr>
          <w:sz w:val="24"/>
          <w:szCs w:val="24"/>
        </w:rPr>
        <w:t>d</w:t>
      </w:r>
      <w:r w:rsidRPr="003C790C">
        <w:rPr>
          <w:spacing w:val="1"/>
          <w:sz w:val="24"/>
          <w:szCs w:val="24"/>
        </w:rPr>
        <w:t>e</w:t>
      </w:r>
      <w:r w:rsidRPr="003C790C">
        <w:rPr>
          <w:sz w:val="24"/>
          <w:szCs w:val="24"/>
        </w:rPr>
        <w:t>ep bre</w:t>
      </w:r>
      <w:r w:rsidRPr="003C790C">
        <w:rPr>
          <w:spacing w:val="1"/>
          <w:sz w:val="24"/>
          <w:szCs w:val="24"/>
        </w:rPr>
        <w:t>a</w:t>
      </w:r>
      <w:r w:rsidRPr="003C790C">
        <w:rPr>
          <w:spacing w:val="-1"/>
          <w:sz w:val="24"/>
          <w:szCs w:val="24"/>
        </w:rPr>
        <w:t>t</w:t>
      </w:r>
      <w:r w:rsidRPr="003C790C">
        <w:rPr>
          <w:sz w:val="24"/>
          <w:szCs w:val="24"/>
        </w:rPr>
        <w:t>hs f</w:t>
      </w:r>
      <w:r w:rsidRPr="003C790C">
        <w:rPr>
          <w:spacing w:val="-2"/>
          <w:sz w:val="24"/>
          <w:szCs w:val="24"/>
        </w:rPr>
        <w:t>r</w:t>
      </w:r>
      <w:r w:rsidRPr="003C790C">
        <w:rPr>
          <w:sz w:val="24"/>
          <w:szCs w:val="24"/>
        </w:rPr>
        <w:t>om</w:t>
      </w:r>
      <w:r w:rsidRPr="003C790C">
        <w:rPr>
          <w:spacing w:val="1"/>
          <w:sz w:val="24"/>
          <w:szCs w:val="24"/>
        </w:rPr>
        <w:t xml:space="preserve"> </w:t>
      </w:r>
      <w:r w:rsidRPr="003C790C">
        <w:rPr>
          <w:sz w:val="24"/>
          <w:szCs w:val="24"/>
        </w:rPr>
        <w:t>your be</w:t>
      </w:r>
      <w:r w:rsidRPr="003C790C">
        <w:rPr>
          <w:spacing w:val="-1"/>
          <w:sz w:val="24"/>
          <w:szCs w:val="24"/>
        </w:rPr>
        <w:t>l</w:t>
      </w:r>
      <w:r w:rsidRPr="003C790C">
        <w:rPr>
          <w:spacing w:val="-7"/>
          <w:sz w:val="24"/>
          <w:szCs w:val="24"/>
        </w:rPr>
        <w:t>l</w:t>
      </w:r>
      <w:r w:rsidRPr="003C790C">
        <w:rPr>
          <w:spacing w:val="-4"/>
          <w:sz w:val="24"/>
          <w:szCs w:val="24"/>
        </w:rPr>
        <w:t>y</w:t>
      </w:r>
      <w:r w:rsidRPr="003C790C">
        <w:rPr>
          <w:sz w:val="24"/>
          <w:szCs w:val="24"/>
        </w:rPr>
        <w:t>,</w:t>
      </w:r>
      <w:r w:rsidRPr="003C790C">
        <w:rPr>
          <w:spacing w:val="-4"/>
          <w:sz w:val="24"/>
          <w:szCs w:val="24"/>
        </w:rPr>
        <w:t xml:space="preserve"> </w:t>
      </w:r>
      <w:r w:rsidRPr="003C790C">
        <w:rPr>
          <w:sz w:val="24"/>
          <w:szCs w:val="24"/>
        </w:rPr>
        <w:t>ho</w:t>
      </w:r>
      <w:r w:rsidRPr="003C790C">
        <w:rPr>
          <w:spacing w:val="1"/>
          <w:sz w:val="24"/>
          <w:szCs w:val="24"/>
        </w:rPr>
        <w:t>l</w:t>
      </w:r>
      <w:r w:rsidRPr="003C790C">
        <w:rPr>
          <w:sz w:val="24"/>
          <w:szCs w:val="24"/>
        </w:rPr>
        <w:t>d each one</w:t>
      </w:r>
      <w:r w:rsidRPr="003C790C">
        <w:rPr>
          <w:spacing w:val="1"/>
          <w:sz w:val="24"/>
          <w:szCs w:val="24"/>
        </w:rPr>
        <w:t xml:space="preserve"> </w:t>
      </w:r>
      <w:r w:rsidRPr="003C790C">
        <w:rPr>
          <w:sz w:val="24"/>
          <w:szCs w:val="24"/>
        </w:rPr>
        <w:t xml:space="preserve">for </w:t>
      </w:r>
      <w:r w:rsidRPr="003C790C">
        <w:rPr>
          <w:spacing w:val="-1"/>
          <w:sz w:val="24"/>
          <w:szCs w:val="24"/>
        </w:rPr>
        <w:t>s</w:t>
      </w:r>
      <w:r w:rsidRPr="003C790C">
        <w:rPr>
          <w:sz w:val="24"/>
          <w:szCs w:val="24"/>
        </w:rPr>
        <w:t>ever</w:t>
      </w:r>
      <w:r w:rsidRPr="003C790C">
        <w:rPr>
          <w:spacing w:val="1"/>
          <w:sz w:val="24"/>
          <w:szCs w:val="24"/>
        </w:rPr>
        <w:t>a</w:t>
      </w:r>
      <w:r w:rsidRPr="003C790C">
        <w:rPr>
          <w:sz w:val="24"/>
          <w:szCs w:val="24"/>
        </w:rPr>
        <w:t>l</w:t>
      </w:r>
      <w:r w:rsidRPr="003C790C">
        <w:rPr>
          <w:spacing w:val="-1"/>
          <w:sz w:val="24"/>
          <w:szCs w:val="24"/>
        </w:rPr>
        <w:t xml:space="preserve"> </w:t>
      </w:r>
      <w:r w:rsidRPr="003C790C">
        <w:rPr>
          <w:sz w:val="24"/>
          <w:szCs w:val="24"/>
        </w:rPr>
        <w:t xml:space="preserve">seconds, and </w:t>
      </w:r>
      <w:r w:rsidRPr="003C790C">
        <w:rPr>
          <w:spacing w:val="1"/>
          <w:sz w:val="24"/>
          <w:szCs w:val="24"/>
        </w:rPr>
        <w:t>l</w:t>
      </w:r>
      <w:r w:rsidRPr="003C790C">
        <w:rPr>
          <w:sz w:val="24"/>
          <w:szCs w:val="24"/>
        </w:rPr>
        <w:t>et</w:t>
      </w:r>
      <w:r w:rsidRPr="003C790C">
        <w:rPr>
          <w:spacing w:val="-1"/>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w:t>
      </w:r>
      <w:r w:rsidRPr="003C790C">
        <w:rPr>
          <w:sz w:val="24"/>
          <w:szCs w:val="24"/>
        </w:rPr>
        <w:t>out</w:t>
      </w:r>
      <w:r w:rsidRPr="003C790C">
        <w:rPr>
          <w:spacing w:val="-1"/>
          <w:sz w:val="24"/>
          <w:szCs w:val="24"/>
        </w:rPr>
        <w:t xml:space="preserve"> </w:t>
      </w:r>
      <w:r w:rsidRPr="003C790C">
        <w:rPr>
          <w:sz w:val="24"/>
          <w:szCs w:val="24"/>
        </w:rPr>
        <w:t>s</w:t>
      </w:r>
      <w:r w:rsidRPr="003C790C">
        <w:rPr>
          <w:spacing w:val="-1"/>
          <w:sz w:val="24"/>
          <w:szCs w:val="24"/>
        </w:rPr>
        <w:t>l</w:t>
      </w:r>
      <w:r w:rsidRPr="003C790C">
        <w:rPr>
          <w:sz w:val="24"/>
          <w:szCs w:val="24"/>
        </w:rPr>
        <w:t>ow</w:t>
      </w:r>
      <w:r w:rsidRPr="003C790C">
        <w:rPr>
          <w:spacing w:val="-9"/>
          <w:sz w:val="24"/>
          <w:szCs w:val="24"/>
        </w:rPr>
        <w:t>l</w:t>
      </w:r>
      <w:r w:rsidRPr="003C790C">
        <w:rPr>
          <w:spacing w:val="-4"/>
          <w:sz w:val="24"/>
          <w:szCs w:val="24"/>
        </w:rPr>
        <w:t>y</w:t>
      </w:r>
      <w:r w:rsidRPr="003C790C">
        <w:rPr>
          <w:sz w:val="24"/>
          <w:szCs w:val="24"/>
        </w:rPr>
        <w:t>.</w:t>
      </w:r>
    </w:p>
    <w:p w:rsidR="007978D5" w:rsidRPr="003C790C" w:rsidRDefault="003F763B">
      <w:pPr>
        <w:spacing w:line="244" w:lineRule="auto"/>
        <w:ind w:left="102" w:right="63"/>
        <w:jc w:val="both"/>
        <w:rPr>
          <w:sz w:val="24"/>
          <w:szCs w:val="24"/>
        </w:rPr>
      </w:pPr>
      <w:r w:rsidRPr="003C790C">
        <w:rPr>
          <w:sz w:val="24"/>
          <w:szCs w:val="24"/>
        </w:rPr>
        <w:t>Crowds</w:t>
      </w:r>
      <w:r w:rsidRPr="003C790C">
        <w:rPr>
          <w:spacing w:val="1"/>
          <w:sz w:val="24"/>
          <w:szCs w:val="24"/>
        </w:rPr>
        <w:t xml:space="preserve"> </w:t>
      </w:r>
      <w:r w:rsidRPr="003C790C">
        <w:rPr>
          <w:sz w:val="24"/>
          <w:szCs w:val="24"/>
        </w:rPr>
        <w:t>are</w:t>
      </w:r>
      <w:r w:rsidRPr="003C790C">
        <w:rPr>
          <w:spacing w:val="2"/>
          <w:sz w:val="24"/>
          <w:szCs w:val="24"/>
        </w:rPr>
        <w:t xml:space="preserve"> </w:t>
      </w:r>
      <w:r w:rsidRPr="003C790C">
        <w:rPr>
          <w:spacing w:val="-1"/>
          <w:sz w:val="24"/>
          <w:szCs w:val="24"/>
        </w:rPr>
        <w:t>m</w:t>
      </w:r>
      <w:r w:rsidRPr="003C790C">
        <w:rPr>
          <w:sz w:val="24"/>
          <w:szCs w:val="24"/>
        </w:rPr>
        <w:t>ore</w:t>
      </w:r>
      <w:r w:rsidRPr="003C790C">
        <w:rPr>
          <w:spacing w:val="2"/>
          <w:sz w:val="24"/>
          <w:szCs w:val="24"/>
        </w:rPr>
        <w:t xml:space="preserve"> </w:t>
      </w:r>
      <w:r w:rsidRPr="003C790C">
        <w:rPr>
          <w:spacing w:val="1"/>
          <w:sz w:val="24"/>
          <w:szCs w:val="24"/>
        </w:rPr>
        <w:t>i</w:t>
      </w:r>
      <w:r w:rsidRPr="003C790C">
        <w:rPr>
          <w:spacing w:val="-2"/>
          <w:sz w:val="24"/>
          <w:szCs w:val="24"/>
        </w:rPr>
        <w:t>n</w:t>
      </w:r>
      <w:r w:rsidRPr="003C790C">
        <w:rPr>
          <w:spacing w:val="1"/>
          <w:sz w:val="24"/>
          <w:szCs w:val="24"/>
        </w:rPr>
        <w:t>t</w:t>
      </w:r>
      <w:r w:rsidRPr="003C790C">
        <w:rPr>
          <w:spacing w:val="-1"/>
          <w:sz w:val="24"/>
          <w:szCs w:val="24"/>
        </w:rPr>
        <w:t>im</w:t>
      </w:r>
      <w:r w:rsidRPr="003C790C">
        <w:rPr>
          <w:spacing w:val="1"/>
          <w:sz w:val="24"/>
          <w:szCs w:val="24"/>
        </w:rPr>
        <w:t>i</w:t>
      </w:r>
      <w:r w:rsidRPr="003C790C">
        <w:rPr>
          <w:sz w:val="24"/>
          <w:szCs w:val="24"/>
        </w:rPr>
        <w:t>da</w:t>
      </w:r>
      <w:r w:rsidRPr="003C790C">
        <w:rPr>
          <w:spacing w:val="-1"/>
          <w:sz w:val="24"/>
          <w:szCs w:val="24"/>
        </w:rPr>
        <w:t>t</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 xml:space="preserve">han </w:t>
      </w:r>
      <w:r w:rsidRPr="003C790C">
        <w:rPr>
          <w:spacing w:val="1"/>
          <w:sz w:val="24"/>
          <w:szCs w:val="24"/>
        </w:rPr>
        <w:t>i</w:t>
      </w:r>
      <w:r w:rsidRPr="003C790C">
        <w:rPr>
          <w:sz w:val="24"/>
          <w:szCs w:val="24"/>
        </w:rPr>
        <w:t>nd</w:t>
      </w:r>
      <w:r w:rsidRPr="003C790C">
        <w:rPr>
          <w:spacing w:val="-1"/>
          <w:sz w:val="24"/>
          <w:szCs w:val="24"/>
        </w:rPr>
        <w:t>i</w:t>
      </w:r>
      <w:r w:rsidRPr="003C790C">
        <w:rPr>
          <w:sz w:val="24"/>
          <w:szCs w:val="24"/>
        </w:rPr>
        <w:t>v</w:t>
      </w:r>
      <w:r w:rsidRPr="003C790C">
        <w:rPr>
          <w:spacing w:val="-1"/>
          <w:sz w:val="24"/>
          <w:szCs w:val="24"/>
        </w:rPr>
        <w:t>i</w:t>
      </w:r>
      <w:r w:rsidRPr="003C790C">
        <w:rPr>
          <w:sz w:val="24"/>
          <w:szCs w:val="24"/>
        </w:rPr>
        <w:t>dua</w:t>
      </w:r>
      <w:r w:rsidRPr="003C790C">
        <w:rPr>
          <w:spacing w:val="1"/>
          <w:sz w:val="24"/>
          <w:szCs w:val="24"/>
        </w:rPr>
        <w:t>l</w:t>
      </w:r>
      <w:r w:rsidRPr="003C790C">
        <w:rPr>
          <w:spacing w:val="-1"/>
          <w:sz w:val="24"/>
          <w:szCs w:val="24"/>
        </w:rPr>
        <w:t>s</w:t>
      </w:r>
      <w:r w:rsidRPr="003C790C">
        <w:rPr>
          <w:sz w:val="24"/>
          <w:szCs w:val="24"/>
        </w:rPr>
        <w:t>,</w:t>
      </w:r>
      <w:r w:rsidRPr="003C790C">
        <w:rPr>
          <w:spacing w:val="2"/>
          <w:sz w:val="24"/>
          <w:szCs w:val="24"/>
        </w:rPr>
        <w:t xml:space="preserve"> </w:t>
      </w:r>
      <w:r w:rsidRPr="003C790C">
        <w:rPr>
          <w:sz w:val="24"/>
          <w:szCs w:val="24"/>
        </w:rPr>
        <w:t xml:space="preserve">so </w:t>
      </w:r>
      <w:r w:rsidRPr="003C790C">
        <w:rPr>
          <w:spacing w:val="1"/>
          <w:sz w:val="24"/>
          <w:szCs w:val="24"/>
        </w:rPr>
        <w:t>t</w:t>
      </w:r>
      <w:r w:rsidRPr="003C790C">
        <w:rPr>
          <w:spacing w:val="-2"/>
          <w:sz w:val="24"/>
          <w:szCs w:val="24"/>
        </w:rPr>
        <w:t>h</w:t>
      </w:r>
      <w:r w:rsidRPr="003C790C">
        <w:rPr>
          <w:spacing w:val="1"/>
          <w:sz w:val="24"/>
          <w:szCs w:val="24"/>
        </w:rPr>
        <w:t>i</w:t>
      </w:r>
      <w:r w:rsidRPr="003C790C">
        <w:rPr>
          <w:sz w:val="24"/>
          <w:szCs w:val="24"/>
        </w:rPr>
        <w:t>nk of</w:t>
      </w:r>
      <w:r w:rsidRPr="003C790C">
        <w:rPr>
          <w:spacing w:val="3"/>
          <w:sz w:val="24"/>
          <w:szCs w:val="24"/>
        </w:rPr>
        <w:t xml:space="preserve"> </w:t>
      </w:r>
      <w:r w:rsidRPr="003C790C">
        <w:rPr>
          <w:sz w:val="24"/>
          <w:szCs w:val="24"/>
        </w:rPr>
        <w:t>your spee</w:t>
      </w:r>
      <w:r w:rsidRPr="003C790C">
        <w:rPr>
          <w:spacing w:val="1"/>
          <w:sz w:val="24"/>
          <w:szCs w:val="24"/>
        </w:rPr>
        <w:t>c</w:t>
      </w:r>
      <w:r w:rsidRPr="003C790C">
        <w:rPr>
          <w:sz w:val="24"/>
          <w:szCs w:val="24"/>
        </w:rPr>
        <w:t>h as</w:t>
      </w:r>
      <w:r w:rsidRPr="003C790C">
        <w:rPr>
          <w:spacing w:val="3"/>
          <w:sz w:val="24"/>
          <w:szCs w:val="24"/>
        </w:rPr>
        <w:t xml:space="preserve"> </w:t>
      </w:r>
      <w:r w:rsidRPr="003C790C">
        <w:rPr>
          <w:sz w:val="24"/>
          <w:szCs w:val="24"/>
        </w:rPr>
        <w:t>a</w:t>
      </w:r>
      <w:r w:rsidRPr="003C790C">
        <w:rPr>
          <w:spacing w:val="2"/>
          <w:sz w:val="24"/>
          <w:szCs w:val="24"/>
        </w:rPr>
        <w:t xml:space="preserve"> </w:t>
      </w:r>
      <w:r w:rsidRPr="003C790C">
        <w:rPr>
          <w:sz w:val="24"/>
          <w:szCs w:val="24"/>
        </w:rPr>
        <w:t>conversa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 you're</w:t>
      </w:r>
      <w:r w:rsidRPr="003C790C">
        <w:rPr>
          <w:spacing w:val="57"/>
          <w:sz w:val="24"/>
          <w:szCs w:val="24"/>
        </w:rPr>
        <w:t xml:space="preserve"> </w:t>
      </w:r>
      <w:r w:rsidRPr="003C790C">
        <w:rPr>
          <w:sz w:val="24"/>
          <w:szCs w:val="24"/>
        </w:rPr>
        <w:t>hav</w:t>
      </w:r>
      <w:r w:rsidRPr="003C790C">
        <w:rPr>
          <w:spacing w:val="-1"/>
          <w:sz w:val="24"/>
          <w:szCs w:val="24"/>
        </w:rPr>
        <w:t>i</w:t>
      </w:r>
      <w:r w:rsidRPr="003C790C">
        <w:rPr>
          <w:sz w:val="24"/>
          <w:szCs w:val="24"/>
        </w:rPr>
        <w:t>ng  w</w:t>
      </w:r>
      <w:r w:rsidRPr="003C790C">
        <w:rPr>
          <w:spacing w:val="-1"/>
          <w:sz w:val="24"/>
          <w:szCs w:val="24"/>
        </w:rPr>
        <w:t>it</w:t>
      </w:r>
      <w:r w:rsidRPr="003C790C">
        <w:rPr>
          <w:sz w:val="24"/>
          <w:szCs w:val="24"/>
        </w:rPr>
        <w:t>h</w:t>
      </w:r>
      <w:r w:rsidRPr="003C790C">
        <w:rPr>
          <w:spacing w:val="58"/>
          <w:sz w:val="24"/>
          <w:szCs w:val="24"/>
        </w:rPr>
        <w:t xml:space="preserve"> </w:t>
      </w:r>
      <w:r w:rsidRPr="003C790C">
        <w:rPr>
          <w:sz w:val="24"/>
          <w:szCs w:val="24"/>
        </w:rPr>
        <w:t>one</w:t>
      </w:r>
      <w:r w:rsidRPr="003C790C">
        <w:rPr>
          <w:spacing w:val="57"/>
          <w:sz w:val="24"/>
          <w:szCs w:val="24"/>
        </w:rPr>
        <w:t xml:space="preserve"> </w:t>
      </w:r>
      <w:r w:rsidRPr="003C790C">
        <w:rPr>
          <w:sz w:val="24"/>
          <w:szCs w:val="24"/>
        </w:rPr>
        <w:t>person.</w:t>
      </w:r>
      <w:r w:rsidRPr="003C790C">
        <w:rPr>
          <w:spacing w:val="46"/>
          <w:sz w:val="24"/>
          <w:szCs w:val="24"/>
        </w:rPr>
        <w:t xml:space="preserve"> </w:t>
      </w:r>
      <w:r w:rsidRPr="003C790C">
        <w:rPr>
          <w:spacing w:val="-1"/>
          <w:sz w:val="24"/>
          <w:szCs w:val="24"/>
        </w:rPr>
        <w:t>A</w:t>
      </w:r>
      <w:r w:rsidRPr="003C790C">
        <w:rPr>
          <w:spacing w:val="1"/>
          <w:sz w:val="24"/>
          <w:szCs w:val="24"/>
        </w:rPr>
        <w:t>l</w:t>
      </w:r>
      <w:r w:rsidRPr="003C790C">
        <w:rPr>
          <w:spacing w:val="-1"/>
          <w:sz w:val="24"/>
          <w:szCs w:val="24"/>
        </w:rPr>
        <w:t>t</w:t>
      </w:r>
      <w:r w:rsidRPr="003C790C">
        <w:rPr>
          <w:sz w:val="24"/>
          <w:szCs w:val="24"/>
        </w:rPr>
        <w:t>hough</w:t>
      </w:r>
      <w:r w:rsidRPr="003C790C">
        <w:rPr>
          <w:spacing w:val="58"/>
          <w:sz w:val="24"/>
          <w:szCs w:val="24"/>
        </w:rPr>
        <w:t xml:space="preserve"> </w:t>
      </w:r>
      <w:r w:rsidRPr="003C790C">
        <w:rPr>
          <w:sz w:val="24"/>
          <w:szCs w:val="24"/>
        </w:rPr>
        <w:t>your</w:t>
      </w:r>
      <w:r w:rsidRPr="003C790C">
        <w:rPr>
          <w:spacing w:val="58"/>
          <w:sz w:val="24"/>
          <w:szCs w:val="24"/>
        </w:rPr>
        <w:t xml:space="preserve"> </w:t>
      </w:r>
      <w:r w:rsidRPr="003C790C">
        <w:rPr>
          <w:sz w:val="24"/>
          <w:szCs w:val="24"/>
        </w:rPr>
        <w:t>aud</w:t>
      </w:r>
      <w:r w:rsidRPr="003C790C">
        <w:rPr>
          <w:spacing w:val="1"/>
          <w:sz w:val="24"/>
          <w:szCs w:val="24"/>
        </w:rPr>
        <w:t>i</w:t>
      </w:r>
      <w:r w:rsidRPr="003C790C">
        <w:rPr>
          <w:sz w:val="24"/>
          <w:szCs w:val="24"/>
        </w:rPr>
        <w:t>ence</w:t>
      </w:r>
      <w:r w:rsidRPr="003C790C">
        <w:rPr>
          <w:spacing w:val="57"/>
          <w:sz w:val="24"/>
          <w:szCs w:val="24"/>
        </w:rPr>
        <w:t xml:space="preserve"> </w:t>
      </w:r>
      <w:r w:rsidRPr="003C790C">
        <w:rPr>
          <w:spacing w:val="1"/>
          <w:sz w:val="24"/>
          <w:szCs w:val="24"/>
        </w:rPr>
        <w:t>m</w:t>
      </w:r>
      <w:r w:rsidRPr="003C790C">
        <w:rPr>
          <w:sz w:val="24"/>
          <w:szCs w:val="24"/>
        </w:rPr>
        <w:t>ay</w:t>
      </w:r>
      <w:r w:rsidRPr="003C790C">
        <w:rPr>
          <w:spacing w:val="58"/>
          <w:sz w:val="24"/>
          <w:szCs w:val="24"/>
        </w:rPr>
        <w:t xml:space="preserve"> </w:t>
      </w:r>
      <w:r w:rsidRPr="003C790C">
        <w:rPr>
          <w:sz w:val="24"/>
          <w:szCs w:val="24"/>
        </w:rPr>
        <w:t>be</w:t>
      </w:r>
      <w:r w:rsidRPr="003C790C">
        <w:rPr>
          <w:spacing w:val="57"/>
          <w:sz w:val="24"/>
          <w:szCs w:val="24"/>
        </w:rPr>
        <w:t xml:space="preserve"> </w:t>
      </w:r>
      <w:r w:rsidRPr="003C790C">
        <w:rPr>
          <w:sz w:val="24"/>
          <w:szCs w:val="24"/>
        </w:rPr>
        <w:t>100</w:t>
      </w:r>
      <w:r w:rsidRPr="003C790C">
        <w:rPr>
          <w:spacing w:val="58"/>
          <w:sz w:val="24"/>
          <w:szCs w:val="24"/>
        </w:rPr>
        <w:t xml:space="preserve"> </w:t>
      </w:r>
      <w:r w:rsidRPr="003C790C">
        <w:rPr>
          <w:sz w:val="24"/>
          <w:szCs w:val="24"/>
        </w:rPr>
        <w:t>peop</w:t>
      </w:r>
      <w:r w:rsidRPr="003C790C">
        <w:rPr>
          <w:spacing w:val="-1"/>
          <w:sz w:val="24"/>
          <w:szCs w:val="24"/>
        </w:rPr>
        <w:t>l</w:t>
      </w:r>
      <w:r w:rsidRPr="003C790C">
        <w:rPr>
          <w:spacing w:val="1"/>
          <w:sz w:val="24"/>
          <w:szCs w:val="24"/>
        </w:rPr>
        <w:t>e</w:t>
      </w:r>
      <w:r w:rsidRPr="003C790C">
        <w:rPr>
          <w:sz w:val="24"/>
          <w:szCs w:val="24"/>
        </w:rPr>
        <w:t>,</w:t>
      </w:r>
      <w:r w:rsidRPr="003C790C">
        <w:rPr>
          <w:spacing w:val="58"/>
          <w:sz w:val="24"/>
          <w:szCs w:val="24"/>
        </w:rPr>
        <w:t xml:space="preserve"> </w:t>
      </w:r>
      <w:r w:rsidRPr="003C790C">
        <w:rPr>
          <w:sz w:val="24"/>
          <w:szCs w:val="24"/>
        </w:rPr>
        <w:t>focus</w:t>
      </w:r>
      <w:r w:rsidRPr="003C790C">
        <w:rPr>
          <w:spacing w:val="58"/>
          <w:sz w:val="24"/>
          <w:szCs w:val="24"/>
        </w:rPr>
        <w:t xml:space="preserve"> </w:t>
      </w:r>
      <w:r w:rsidRPr="003C790C">
        <w:rPr>
          <w:sz w:val="24"/>
          <w:szCs w:val="24"/>
        </w:rPr>
        <w:t>on</w:t>
      </w:r>
      <w:r w:rsidRPr="003C790C">
        <w:rPr>
          <w:spacing w:val="58"/>
          <w:sz w:val="24"/>
          <w:szCs w:val="24"/>
        </w:rPr>
        <w:t xml:space="preserve"> </w:t>
      </w:r>
      <w:r w:rsidRPr="003C790C">
        <w:rPr>
          <w:sz w:val="24"/>
          <w:szCs w:val="24"/>
        </w:rPr>
        <w:t>one fr</w:t>
      </w:r>
      <w:r w:rsidRPr="003C790C">
        <w:rPr>
          <w:spacing w:val="-1"/>
          <w:sz w:val="24"/>
          <w:szCs w:val="24"/>
        </w:rPr>
        <w:t>i</w:t>
      </w:r>
      <w:r w:rsidRPr="003C790C">
        <w:rPr>
          <w:spacing w:val="1"/>
          <w:sz w:val="24"/>
          <w:szCs w:val="24"/>
        </w:rPr>
        <w:t>e</w:t>
      </w:r>
      <w:r w:rsidRPr="003C790C">
        <w:rPr>
          <w:sz w:val="24"/>
          <w:szCs w:val="24"/>
        </w:rPr>
        <w:t>nd</w:t>
      </w:r>
      <w:r w:rsidRPr="003C790C">
        <w:rPr>
          <w:spacing w:val="-1"/>
          <w:sz w:val="24"/>
          <w:szCs w:val="24"/>
        </w:rPr>
        <w:t>l</w:t>
      </w:r>
      <w:r w:rsidRPr="003C790C">
        <w:rPr>
          <w:sz w:val="24"/>
          <w:szCs w:val="24"/>
        </w:rPr>
        <w:t>y face</w:t>
      </w:r>
      <w:r w:rsidRPr="003C790C">
        <w:rPr>
          <w:spacing w:val="1"/>
          <w:sz w:val="24"/>
          <w:szCs w:val="24"/>
        </w:rPr>
        <w:t xml:space="preserve"> </w:t>
      </w:r>
      <w:r w:rsidRPr="003C790C">
        <w:rPr>
          <w:sz w:val="24"/>
          <w:szCs w:val="24"/>
        </w:rPr>
        <w:t>at</w:t>
      </w:r>
      <w:r w:rsidRPr="003C790C">
        <w:rPr>
          <w:spacing w:val="1"/>
          <w:sz w:val="24"/>
          <w:szCs w:val="24"/>
        </w:rPr>
        <w:t xml:space="preserve"> </w:t>
      </w:r>
      <w:r w:rsidRPr="003C790C">
        <w:rPr>
          <w:sz w:val="24"/>
          <w:szCs w:val="24"/>
        </w:rPr>
        <w:t xml:space="preserve">a </w:t>
      </w:r>
      <w:r w:rsidRPr="003C790C">
        <w:rPr>
          <w:spacing w:val="-1"/>
          <w:sz w:val="24"/>
          <w:szCs w:val="24"/>
        </w:rPr>
        <w:t>ti</w:t>
      </w:r>
      <w:r w:rsidRPr="003C790C">
        <w:rPr>
          <w:spacing w:val="1"/>
          <w:sz w:val="24"/>
          <w:szCs w:val="24"/>
        </w:rPr>
        <w:t>m</w:t>
      </w:r>
      <w:r w:rsidRPr="003C790C">
        <w:rPr>
          <w:sz w:val="24"/>
          <w:szCs w:val="24"/>
        </w:rPr>
        <w:t xml:space="preserve">e, and </w:t>
      </w:r>
      <w:r w:rsidRPr="003C790C">
        <w:rPr>
          <w:spacing w:val="1"/>
          <w:sz w:val="24"/>
          <w:szCs w:val="24"/>
        </w:rPr>
        <w:t>t</w:t>
      </w:r>
      <w:r w:rsidRPr="003C790C">
        <w:rPr>
          <w:sz w:val="24"/>
          <w:szCs w:val="24"/>
        </w:rPr>
        <w:t>a</w:t>
      </w:r>
      <w:r w:rsidRPr="003C790C">
        <w:rPr>
          <w:spacing w:val="-1"/>
          <w:sz w:val="24"/>
          <w:szCs w:val="24"/>
        </w:rPr>
        <w:t>l</w:t>
      </w:r>
      <w:r w:rsidRPr="003C790C">
        <w:rPr>
          <w:sz w:val="24"/>
          <w:szCs w:val="24"/>
        </w:rPr>
        <w:t xml:space="preserve">k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 xml:space="preserve">person as </w:t>
      </w:r>
      <w:r w:rsidRPr="003C790C">
        <w:rPr>
          <w:spacing w:val="-1"/>
          <w:sz w:val="24"/>
          <w:szCs w:val="24"/>
        </w:rPr>
        <w:t>i</w:t>
      </w:r>
      <w:r w:rsidRPr="003C790C">
        <w:rPr>
          <w:sz w:val="24"/>
          <w:szCs w:val="24"/>
        </w:rPr>
        <w:t>f</w:t>
      </w:r>
      <w:r w:rsidRPr="003C790C">
        <w:rPr>
          <w:spacing w:val="2"/>
          <w:sz w:val="24"/>
          <w:szCs w:val="24"/>
        </w:rPr>
        <w:t xml:space="preserve"> </w:t>
      </w:r>
      <w:r w:rsidRPr="003C790C">
        <w:rPr>
          <w:spacing w:val="-2"/>
          <w:sz w:val="24"/>
          <w:szCs w:val="24"/>
        </w:rPr>
        <w:t>h</w:t>
      </w:r>
      <w:r w:rsidRPr="003C790C">
        <w:rPr>
          <w:sz w:val="24"/>
          <w:szCs w:val="24"/>
        </w:rPr>
        <w:t>e</w:t>
      </w:r>
      <w:r w:rsidRPr="003C790C">
        <w:rPr>
          <w:spacing w:val="1"/>
          <w:sz w:val="24"/>
          <w:szCs w:val="24"/>
        </w:rPr>
        <w:t xml:space="preserve"> </w:t>
      </w:r>
      <w:r w:rsidRPr="003C790C">
        <w:rPr>
          <w:sz w:val="24"/>
          <w:szCs w:val="24"/>
        </w:rPr>
        <w:t xml:space="preserve">or </w:t>
      </w:r>
      <w:r w:rsidRPr="003C790C">
        <w:rPr>
          <w:spacing w:val="-1"/>
          <w:sz w:val="24"/>
          <w:szCs w:val="24"/>
        </w:rPr>
        <w:t>s</w:t>
      </w:r>
      <w:r w:rsidRPr="003C790C">
        <w:rPr>
          <w:sz w:val="24"/>
          <w:szCs w:val="24"/>
        </w:rPr>
        <w:t>he</w:t>
      </w:r>
      <w:r w:rsidRPr="003C790C">
        <w:rPr>
          <w:spacing w:val="1"/>
          <w:sz w:val="24"/>
          <w:szCs w:val="24"/>
        </w:rPr>
        <w:t xml:space="preserve">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he on</w:t>
      </w:r>
      <w:r w:rsidRPr="003C790C">
        <w:rPr>
          <w:spacing w:val="1"/>
          <w:sz w:val="24"/>
          <w:szCs w:val="24"/>
        </w:rPr>
        <w:t>l</w:t>
      </w:r>
      <w:r w:rsidRPr="003C790C">
        <w:rPr>
          <w:sz w:val="24"/>
          <w:szCs w:val="24"/>
        </w:rPr>
        <w:t xml:space="preserve">y one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 roo</w:t>
      </w:r>
      <w:r w:rsidRPr="003C790C">
        <w:rPr>
          <w:spacing w:val="-1"/>
          <w:sz w:val="24"/>
          <w:szCs w:val="24"/>
        </w:rPr>
        <w:t>m</w:t>
      </w:r>
      <w:r w:rsidRPr="003C790C">
        <w:rPr>
          <w:sz w:val="24"/>
          <w:szCs w:val="24"/>
        </w:rPr>
        <w:t>.</w:t>
      </w:r>
    </w:p>
    <w:p w:rsidR="007978D5" w:rsidRPr="003C790C" w:rsidRDefault="003F763B">
      <w:pPr>
        <w:ind w:left="102" w:right="5745"/>
        <w:jc w:val="both"/>
        <w:rPr>
          <w:sz w:val="24"/>
          <w:szCs w:val="24"/>
        </w:rPr>
      </w:pPr>
      <w:r w:rsidRPr="003C790C">
        <w:rPr>
          <w:b/>
          <w:spacing w:val="-6"/>
          <w:sz w:val="24"/>
          <w:szCs w:val="24"/>
        </w:rPr>
        <w:t>W</w:t>
      </w:r>
      <w:r w:rsidRPr="003C790C">
        <w:rPr>
          <w:b/>
          <w:spacing w:val="-4"/>
          <w:sz w:val="24"/>
          <w:szCs w:val="24"/>
        </w:rPr>
        <w:t>a</w:t>
      </w:r>
      <w:r w:rsidRPr="003C790C">
        <w:rPr>
          <w:b/>
          <w:spacing w:val="-2"/>
          <w:sz w:val="24"/>
          <w:szCs w:val="24"/>
        </w:rPr>
        <w:t>t</w:t>
      </w:r>
      <w:r w:rsidRPr="003C790C">
        <w:rPr>
          <w:b/>
          <w:sz w:val="24"/>
          <w:szCs w:val="24"/>
        </w:rPr>
        <w:t>ch R</w:t>
      </w:r>
      <w:r w:rsidRPr="003C790C">
        <w:rPr>
          <w:b/>
          <w:spacing w:val="-3"/>
          <w:sz w:val="24"/>
          <w:szCs w:val="24"/>
        </w:rPr>
        <w:t>e</w:t>
      </w:r>
      <w:r w:rsidRPr="003C790C">
        <w:rPr>
          <w:b/>
          <w:spacing w:val="1"/>
          <w:sz w:val="24"/>
          <w:szCs w:val="24"/>
        </w:rPr>
        <w:t>c</w:t>
      </w:r>
      <w:r w:rsidRPr="003C790C">
        <w:rPr>
          <w:b/>
          <w:sz w:val="24"/>
          <w:szCs w:val="24"/>
        </w:rPr>
        <w:t>ord</w:t>
      </w:r>
      <w:r w:rsidRPr="003C790C">
        <w:rPr>
          <w:b/>
          <w:spacing w:val="-1"/>
          <w:sz w:val="24"/>
          <w:szCs w:val="24"/>
        </w:rPr>
        <w:t>i</w:t>
      </w:r>
      <w:r w:rsidRPr="003C790C">
        <w:rPr>
          <w:b/>
          <w:sz w:val="24"/>
          <w:szCs w:val="24"/>
        </w:rPr>
        <w:t>ngs of</w:t>
      </w:r>
      <w:r w:rsidRPr="003C790C">
        <w:rPr>
          <w:b/>
          <w:spacing w:val="-10"/>
          <w:sz w:val="24"/>
          <w:szCs w:val="24"/>
        </w:rPr>
        <w:t xml:space="preserve"> </w:t>
      </w:r>
      <w:r w:rsidRPr="003C790C">
        <w:rPr>
          <w:b/>
          <w:spacing w:val="-13"/>
          <w:sz w:val="24"/>
          <w:szCs w:val="24"/>
        </w:rPr>
        <w:t>Y</w:t>
      </w:r>
      <w:r w:rsidRPr="003C790C">
        <w:rPr>
          <w:b/>
          <w:spacing w:val="-6"/>
          <w:sz w:val="24"/>
          <w:szCs w:val="24"/>
        </w:rPr>
        <w:t>o</w:t>
      </w:r>
      <w:r w:rsidRPr="003C790C">
        <w:rPr>
          <w:b/>
          <w:spacing w:val="-7"/>
          <w:sz w:val="24"/>
          <w:szCs w:val="24"/>
        </w:rPr>
        <w:t>u</w:t>
      </w:r>
      <w:r w:rsidRPr="003C790C">
        <w:rPr>
          <w:b/>
          <w:sz w:val="24"/>
          <w:szCs w:val="24"/>
        </w:rPr>
        <w:t>r</w:t>
      </w:r>
      <w:r w:rsidRPr="003C790C">
        <w:rPr>
          <w:b/>
          <w:spacing w:val="-5"/>
          <w:sz w:val="24"/>
          <w:szCs w:val="24"/>
        </w:rPr>
        <w:t xml:space="preserve"> </w:t>
      </w:r>
      <w:r w:rsidRPr="003C790C">
        <w:rPr>
          <w:b/>
          <w:sz w:val="24"/>
          <w:szCs w:val="24"/>
        </w:rPr>
        <w:t>S</w:t>
      </w:r>
      <w:r w:rsidRPr="003C790C">
        <w:rPr>
          <w:b/>
          <w:spacing w:val="-1"/>
          <w:sz w:val="24"/>
          <w:szCs w:val="24"/>
        </w:rPr>
        <w:t>p</w:t>
      </w:r>
      <w:r w:rsidRPr="003C790C">
        <w:rPr>
          <w:b/>
          <w:spacing w:val="1"/>
          <w:sz w:val="24"/>
          <w:szCs w:val="24"/>
        </w:rPr>
        <w:t>e</w:t>
      </w:r>
      <w:r w:rsidRPr="003C790C">
        <w:rPr>
          <w:b/>
          <w:sz w:val="24"/>
          <w:szCs w:val="24"/>
        </w:rPr>
        <w:t>eches</w:t>
      </w:r>
    </w:p>
    <w:p w:rsidR="007978D5" w:rsidRPr="003C790C" w:rsidRDefault="003F763B">
      <w:pPr>
        <w:spacing w:before="4"/>
        <w:ind w:left="102" w:right="61"/>
        <w:jc w:val="both"/>
        <w:rPr>
          <w:sz w:val="24"/>
          <w:szCs w:val="24"/>
        </w:rPr>
      </w:pPr>
      <w:r w:rsidRPr="003C790C">
        <w:rPr>
          <w:sz w:val="24"/>
          <w:szCs w:val="24"/>
        </w:rPr>
        <w:t>Wh</w:t>
      </w:r>
      <w:r w:rsidRPr="003C790C">
        <w:rPr>
          <w:spacing w:val="1"/>
          <w:sz w:val="24"/>
          <w:szCs w:val="24"/>
        </w:rPr>
        <w:t>e</w:t>
      </w:r>
      <w:r w:rsidRPr="003C790C">
        <w:rPr>
          <w:sz w:val="24"/>
          <w:szCs w:val="24"/>
        </w:rPr>
        <w:t>never</w:t>
      </w:r>
      <w:r w:rsidRPr="003C790C">
        <w:rPr>
          <w:spacing w:val="44"/>
          <w:sz w:val="24"/>
          <w:szCs w:val="24"/>
        </w:rPr>
        <w:t xml:space="preserve"> </w:t>
      </w:r>
      <w:r w:rsidRPr="003C790C">
        <w:rPr>
          <w:sz w:val="24"/>
          <w:szCs w:val="24"/>
        </w:rPr>
        <w:t>pos</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e,</w:t>
      </w:r>
      <w:r w:rsidRPr="003C790C">
        <w:rPr>
          <w:spacing w:val="46"/>
          <w:sz w:val="24"/>
          <w:szCs w:val="24"/>
        </w:rPr>
        <w:t xml:space="preserve"> </w:t>
      </w:r>
      <w:r w:rsidRPr="003C790C">
        <w:rPr>
          <w:spacing w:val="-2"/>
          <w:sz w:val="24"/>
          <w:szCs w:val="24"/>
        </w:rPr>
        <w:t>r</w:t>
      </w:r>
      <w:r w:rsidRPr="003C790C">
        <w:rPr>
          <w:spacing w:val="1"/>
          <w:sz w:val="24"/>
          <w:szCs w:val="24"/>
        </w:rPr>
        <w:t>e</w:t>
      </w:r>
      <w:r w:rsidRPr="003C790C">
        <w:rPr>
          <w:sz w:val="24"/>
          <w:szCs w:val="24"/>
        </w:rPr>
        <w:t>cord</w:t>
      </w:r>
      <w:r w:rsidRPr="003C790C">
        <w:rPr>
          <w:spacing w:val="44"/>
          <w:sz w:val="24"/>
          <w:szCs w:val="24"/>
        </w:rPr>
        <w:t xml:space="preserve"> </w:t>
      </w:r>
      <w:r w:rsidRPr="003C790C">
        <w:rPr>
          <w:sz w:val="24"/>
          <w:szCs w:val="24"/>
        </w:rPr>
        <w:t>your</w:t>
      </w:r>
      <w:r w:rsidRPr="003C790C">
        <w:rPr>
          <w:spacing w:val="44"/>
          <w:sz w:val="24"/>
          <w:szCs w:val="24"/>
        </w:rPr>
        <w:t xml:space="preserve"> </w:t>
      </w:r>
      <w:r w:rsidRPr="003C790C">
        <w:rPr>
          <w:sz w:val="24"/>
          <w:szCs w:val="24"/>
        </w:rPr>
        <w:t>presen</w:t>
      </w:r>
      <w:r w:rsidRPr="003C790C">
        <w:rPr>
          <w:spacing w:val="-1"/>
          <w:sz w:val="24"/>
          <w:szCs w:val="24"/>
        </w:rPr>
        <w:t>t</w:t>
      </w:r>
      <w:r w:rsidRPr="003C790C">
        <w:rPr>
          <w:spacing w:val="1"/>
          <w:sz w:val="24"/>
          <w:szCs w:val="24"/>
        </w:rPr>
        <w:t>a</w:t>
      </w:r>
      <w:r w:rsidRPr="003C790C">
        <w:rPr>
          <w:spacing w:val="-1"/>
          <w:sz w:val="24"/>
          <w:szCs w:val="24"/>
        </w:rPr>
        <w:t>ti</w:t>
      </w:r>
      <w:r w:rsidRPr="003C790C">
        <w:rPr>
          <w:sz w:val="24"/>
          <w:szCs w:val="24"/>
        </w:rPr>
        <w:t>ons</w:t>
      </w:r>
      <w:r w:rsidRPr="003C790C">
        <w:rPr>
          <w:spacing w:val="44"/>
          <w:sz w:val="24"/>
          <w:szCs w:val="24"/>
        </w:rPr>
        <w:t xml:space="preserve"> </w:t>
      </w:r>
      <w:r w:rsidRPr="003C790C">
        <w:rPr>
          <w:sz w:val="24"/>
          <w:szCs w:val="24"/>
        </w:rPr>
        <w:t>and</w:t>
      </w:r>
      <w:r w:rsidRPr="003C790C">
        <w:rPr>
          <w:spacing w:val="44"/>
          <w:sz w:val="24"/>
          <w:szCs w:val="24"/>
        </w:rPr>
        <w:t xml:space="preserve"> </w:t>
      </w:r>
      <w:r w:rsidRPr="003C790C">
        <w:rPr>
          <w:sz w:val="24"/>
          <w:szCs w:val="24"/>
        </w:rPr>
        <w:t>spe</w:t>
      </w:r>
      <w:r w:rsidRPr="003C790C">
        <w:rPr>
          <w:spacing w:val="1"/>
          <w:sz w:val="24"/>
          <w:szCs w:val="24"/>
        </w:rPr>
        <w:t>e</w:t>
      </w:r>
      <w:r w:rsidRPr="003C790C">
        <w:rPr>
          <w:sz w:val="24"/>
          <w:szCs w:val="24"/>
        </w:rPr>
        <w:t>ches.</w:t>
      </w:r>
      <w:r w:rsidRPr="003C790C">
        <w:rPr>
          <w:spacing w:val="34"/>
          <w:sz w:val="24"/>
          <w:szCs w:val="24"/>
        </w:rPr>
        <w:t xml:space="preserve"> </w:t>
      </w:r>
      <w:r w:rsidRPr="003C790C">
        <w:rPr>
          <w:spacing w:val="-11"/>
          <w:sz w:val="24"/>
          <w:szCs w:val="24"/>
        </w:rPr>
        <w:t>Y</w:t>
      </w:r>
      <w:r w:rsidRPr="003C790C">
        <w:rPr>
          <w:spacing w:val="-6"/>
          <w:sz w:val="24"/>
          <w:szCs w:val="24"/>
        </w:rPr>
        <w:t>o</w:t>
      </w:r>
      <w:r w:rsidRPr="003C790C">
        <w:rPr>
          <w:sz w:val="24"/>
          <w:szCs w:val="24"/>
        </w:rPr>
        <w:t>u</w:t>
      </w:r>
      <w:r w:rsidRPr="003C790C">
        <w:rPr>
          <w:spacing w:val="38"/>
          <w:sz w:val="24"/>
          <w:szCs w:val="24"/>
        </w:rPr>
        <w:t xml:space="preserve"> </w:t>
      </w:r>
      <w:r w:rsidRPr="003C790C">
        <w:rPr>
          <w:sz w:val="24"/>
          <w:szCs w:val="24"/>
        </w:rPr>
        <w:t>can</w:t>
      </w:r>
      <w:r w:rsidRPr="003C790C">
        <w:rPr>
          <w:spacing w:val="44"/>
          <w:sz w:val="24"/>
          <w:szCs w:val="24"/>
        </w:rPr>
        <w:t xml:space="preserve"> </w:t>
      </w:r>
      <w:r w:rsidRPr="003C790C">
        <w:rPr>
          <w:spacing w:val="-1"/>
          <w:sz w:val="24"/>
          <w:szCs w:val="24"/>
        </w:rPr>
        <w:t>i</w:t>
      </w:r>
      <w:r w:rsidRPr="003C790C">
        <w:rPr>
          <w:spacing w:val="1"/>
          <w:sz w:val="24"/>
          <w:szCs w:val="24"/>
        </w:rPr>
        <w:t>m</w:t>
      </w:r>
      <w:r w:rsidRPr="003C790C">
        <w:rPr>
          <w:sz w:val="24"/>
          <w:szCs w:val="24"/>
        </w:rPr>
        <w:t>prove</w:t>
      </w:r>
      <w:r w:rsidRPr="003C790C">
        <w:rPr>
          <w:spacing w:val="43"/>
          <w:sz w:val="24"/>
          <w:szCs w:val="24"/>
        </w:rPr>
        <w:t xml:space="preserve"> </w:t>
      </w:r>
      <w:r w:rsidRPr="003C790C">
        <w:rPr>
          <w:sz w:val="24"/>
          <w:szCs w:val="24"/>
        </w:rPr>
        <w:t>your</w:t>
      </w:r>
      <w:r w:rsidRPr="003C790C">
        <w:rPr>
          <w:spacing w:val="44"/>
          <w:sz w:val="24"/>
          <w:szCs w:val="24"/>
        </w:rPr>
        <w:t xml:space="preserve"> </w:t>
      </w:r>
      <w:r w:rsidRPr="003C790C">
        <w:rPr>
          <w:sz w:val="24"/>
          <w:szCs w:val="24"/>
        </w:rPr>
        <w:t>speak</w:t>
      </w:r>
      <w:r w:rsidRPr="003C790C">
        <w:rPr>
          <w:spacing w:val="1"/>
          <w:sz w:val="24"/>
          <w:szCs w:val="24"/>
        </w:rPr>
        <w:t>i</w:t>
      </w:r>
      <w:r w:rsidRPr="003C790C">
        <w:rPr>
          <w:sz w:val="24"/>
          <w:szCs w:val="24"/>
        </w:rPr>
        <w:t>ng sk</w:t>
      </w:r>
      <w:r w:rsidRPr="003C790C">
        <w:rPr>
          <w:spacing w:val="-1"/>
          <w:sz w:val="24"/>
          <w:szCs w:val="24"/>
        </w:rPr>
        <w:t>il</w:t>
      </w:r>
      <w:r w:rsidRPr="003C790C">
        <w:rPr>
          <w:spacing w:val="1"/>
          <w:sz w:val="24"/>
          <w:szCs w:val="24"/>
        </w:rPr>
        <w:t>l</w:t>
      </w:r>
      <w:r w:rsidRPr="003C790C">
        <w:rPr>
          <w:sz w:val="24"/>
          <w:szCs w:val="24"/>
        </w:rPr>
        <w:t>s</w:t>
      </w:r>
      <w:r w:rsidRPr="003C790C">
        <w:rPr>
          <w:spacing w:val="2"/>
          <w:sz w:val="24"/>
          <w:szCs w:val="24"/>
        </w:rPr>
        <w:t xml:space="preserve"> </w:t>
      </w:r>
      <w:r w:rsidRPr="003C790C">
        <w:rPr>
          <w:sz w:val="24"/>
          <w:szCs w:val="24"/>
        </w:rPr>
        <w:t>d</w:t>
      </w:r>
      <w:r w:rsidRPr="003C790C">
        <w:rPr>
          <w:spacing w:val="-2"/>
          <w:sz w:val="24"/>
          <w:szCs w:val="24"/>
        </w:rPr>
        <w:t>r</w:t>
      </w:r>
      <w:r w:rsidRPr="003C790C">
        <w:rPr>
          <w:spacing w:val="1"/>
          <w:sz w:val="24"/>
          <w:szCs w:val="24"/>
        </w:rPr>
        <w:t>a</w:t>
      </w:r>
      <w:r w:rsidRPr="003C790C">
        <w:rPr>
          <w:spacing w:val="-1"/>
          <w:sz w:val="24"/>
          <w:szCs w:val="24"/>
        </w:rPr>
        <w:t>m</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a</w:t>
      </w:r>
      <w:r w:rsidRPr="003C790C">
        <w:rPr>
          <w:spacing w:val="-1"/>
          <w:sz w:val="24"/>
          <w:szCs w:val="24"/>
        </w:rPr>
        <w:t>ll</w:t>
      </w:r>
      <w:r w:rsidRPr="003C790C">
        <w:rPr>
          <w:sz w:val="24"/>
          <w:szCs w:val="24"/>
        </w:rPr>
        <w:t>y</w:t>
      </w:r>
      <w:r w:rsidRPr="003C790C">
        <w:rPr>
          <w:spacing w:val="1"/>
          <w:sz w:val="24"/>
          <w:szCs w:val="24"/>
        </w:rPr>
        <w:t xml:space="preserve"> </w:t>
      </w:r>
      <w:r w:rsidRPr="003C790C">
        <w:rPr>
          <w:sz w:val="24"/>
          <w:szCs w:val="24"/>
        </w:rPr>
        <w:t>by</w:t>
      </w:r>
      <w:r w:rsidRPr="003C790C">
        <w:rPr>
          <w:spacing w:val="1"/>
          <w:sz w:val="24"/>
          <w:szCs w:val="24"/>
        </w:rPr>
        <w:t xml:space="preserve"> </w:t>
      </w:r>
      <w:r w:rsidRPr="003C790C">
        <w:rPr>
          <w:sz w:val="24"/>
          <w:szCs w:val="24"/>
        </w:rPr>
        <w:t>wa</w:t>
      </w:r>
      <w:r w:rsidRPr="003C790C">
        <w:rPr>
          <w:spacing w:val="1"/>
          <w:sz w:val="24"/>
          <w:szCs w:val="24"/>
        </w:rPr>
        <w:t>t</w:t>
      </w:r>
      <w:r w:rsidRPr="003C790C">
        <w:rPr>
          <w:sz w:val="24"/>
          <w:szCs w:val="24"/>
        </w:rPr>
        <w:t>ch</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yourse</w:t>
      </w:r>
      <w:r w:rsidRPr="003C790C">
        <w:rPr>
          <w:spacing w:val="-1"/>
          <w:sz w:val="24"/>
          <w:szCs w:val="24"/>
        </w:rPr>
        <w:t>l</w:t>
      </w:r>
      <w:r w:rsidRPr="003C790C">
        <w:rPr>
          <w:sz w:val="24"/>
          <w:szCs w:val="24"/>
        </w:rPr>
        <w:t>f</w:t>
      </w:r>
      <w:r w:rsidRPr="003C790C">
        <w:rPr>
          <w:spacing w:val="2"/>
          <w:sz w:val="24"/>
          <w:szCs w:val="24"/>
        </w:rPr>
        <w:t xml:space="preserve"> </w:t>
      </w:r>
      <w:r w:rsidRPr="003C790C">
        <w:rPr>
          <w:spacing w:val="-1"/>
          <w:sz w:val="24"/>
          <w:szCs w:val="24"/>
        </w:rPr>
        <w:t>l</w:t>
      </w:r>
      <w:r w:rsidRPr="003C790C">
        <w:rPr>
          <w:spacing w:val="1"/>
          <w:sz w:val="24"/>
          <w:szCs w:val="24"/>
        </w:rPr>
        <w:t>a</w:t>
      </w:r>
      <w:r w:rsidRPr="003C790C">
        <w:rPr>
          <w:spacing w:val="-1"/>
          <w:sz w:val="24"/>
          <w:szCs w:val="24"/>
        </w:rPr>
        <w:t>t</w:t>
      </w:r>
      <w:r w:rsidRPr="003C790C">
        <w:rPr>
          <w:spacing w:val="-5"/>
          <w:sz w:val="24"/>
          <w:szCs w:val="24"/>
        </w:rPr>
        <w:t>e</w:t>
      </w:r>
      <w:r w:rsidRPr="003C790C">
        <w:rPr>
          <w:spacing w:val="-2"/>
          <w:sz w:val="24"/>
          <w:szCs w:val="24"/>
        </w:rPr>
        <w:t>r</w:t>
      </w:r>
      <w:r w:rsidRPr="003C790C">
        <w:rPr>
          <w:sz w:val="24"/>
          <w:szCs w:val="24"/>
        </w:rPr>
        <w:t>, and</w:t>
      </w:r>
      <w:r w:rsidRPr="003C790C">
        <w:rPr>
          <w:spacing w:val="1"/>
          <w:sz w:val="24"/>
          <w:szCs w:val="24"/>
        </w:rPr>
        <w:t xml:space="preserve"> </w:t>
      </w:r>
      <w:r w:rsidRPr="003C790C">
        <w:rPr>
          <w:spacing w:val="-1"/>
          <w:sz w:val="24"/>
          <w:szCs w:val="24"/>
        </w:rPr>
        <w:t>t</w:t>
      </w:r>
      <w:r w:rsidRPr="003C790C">
        <w:rPr>
          <w:sz w:val="24"/>
          <w:szCs w:val="24"/>
        </w:rPr>
        <w:t>hen</w:t>
      </w:r>
      <w:r w:rsidRPr="003C790C">
        <w:rPr>
          <w:spacing w:val="4"/>
          <w:sz w:val="24"/>
          <w:szCs w:val="24"/>
        </w:rPr>
        <w:t xml:space="preserve"> </w:t>
      </w:r>
      <w:r w:rsidRPr="003C790C">
        <w:rPr>
          <w:spacing w:val="-1"/>
          <w:sz w:val="24"/>
          <w:szCs w:val="24"/>
        </w:rPr>
        <w:t>w</w:t>
      </w:r>
      <w:r w:rsidRPr="003C790C">
        <w:rPr>
          <w:sz w:val="24"/>
          <w:szCs w:val="24"/>
        </w:rPr>
        <w:t>ork</w:t>
      </w:r>
      <w:r w:rsidRPr="003C790C">
        <w:rPr>
          <w:spacing w:val="1"/>
          <w:sz w:val="24"/>
          <w:szCs w:val="24"/>
        </w:rPr>
        <w:t>i</w:t>
      </w:r>
      <w:r w:rsidRPr="003C790C">
        <w:rPr>
          <w:sz w:val="24"/>
          <w:szCs w:val="24"/>
        </w:rPr>
        <w:t>ng</w:t>
      </w:r>
      <w:r w:rsidRPr="003C790C">
        <w:rPr>
          <w:spacing w:val="1"/>
          <w:sz w:val="24"/>
          <w:szCs w:val="24"/>
        </w:rPr>
        <w:t xml:space="preserve"> </w:t>
      </w:r>
      <w:r w:rsidRPr="003C790C">
        <w:rPr>
          <w:sz w:val="24"/>
          <w:szCs w:val="24"/>
        </w:rPr>
        <w:t>on</w:t>
      </w:r>
      <w:r w:rsidRPr="003C790C">
        <w:rPr>
          <w:spacing w:val="1"/>
          <w:sz w:val="24"/>
          <w:szCs w:val="24"/>
        </w:rPr>
        <w:t xml:space="preserve"> </w:t>
      </w:r>
      <w:r w:rsidRPr="003C790C">
        <w:rPr>
          <w:spacing w:val="-1"/>
          <w:sz w:val="24"/>
          <w:szCs w:val="24"/>
        </w:rPr>
        <w:t>im</w:t>
      </w:r>
      <w:r w:rsidRPr="003C790C">
        <w:rPr>
          <w:sz w:val="24"/>
          <w:szCs w:val="24"/>
        </w:rPr>
        <w:t>prov</w:t>
      </w:r>
      <w:r w:rsidRPr="003C790C">
        <w:rPr>
          <w:spacing w:val="1"/>
          <w:sz w:val="24"/>
          <w:szCs w:val="24"/>
        </w:rPr>
        <w:t>i</w:t>
      </w:r>
      <w:r w:rsidRPr="003C790C">
        <w:rPr>
          <w:sz w:val="24"/>
          <w:szCs w:val="24"/>
        </w:rPr>
        <w:t>ng</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areas</w:t>
      </w:r>
      <w:r w:rsidRPr="003C790C">
        <w:rPr>
          <w:spacing w:val="2"/>
          <w:sz w:val="24"/>
          <w:szCs w:val="24"/>
        </w:rPr>
        <w:t xml:space="preserve"> </w:t>
      </w:r>
      <w:r w:rsidRPr="003C790C">
        <w:rPr>
          <w:spacing w:val="1"/>
          <w:sz w:val="24"/>
          <w:szCs w:val="24"/>
        </w:rPr>
        <w:t>t</w:t>
      </w:r>
      <w:r w:rsidRPr="003C790C">
        <w:rPr>
          <w:spacing w:val="-2"/>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d</w:t>
      </w:r>
      <w:r w:rsidRPr="003C790C">
        <w:rPr>
          <w:spacing w:val="1"/>
          <w:sz w:val="24"/>
          <w:szCs w:val="24"/>
        </w:rPr>
        <w:t>i</w:t>
      </w:r>
      <w:r w:rsidRPr="003C790C">
        <w:rPr>
          <w:sz w:val="24"/>
          <w:szCs w:val="24"/>
        </w:rPr>
        <w:t>dn</w:t>
      </w:r>
      <w:r w:rsidRPr="003C790C">
        <w:rPr>
          <w:spacing w:val="-1"/>
          <w:sz w:val="24"/>
          <w:szCs w:val="24"/>
        </w:rPr>
        <w:t>'</w:t>
      </w:r>
      <w:r w:rsidRPr="003C790C">
        <w:rPr>
          <w:sz w:val="24"/>
          <w:szCs w:val="24"/>
        </w:rPr>
        <w:t>t go we</w:t>
      </w:r>
      <w:r w:rsidRPr="003C790C">
        <w:rPr>
          <w:spacing w:val="-1"/>
          <w:sz w:val="24"/>
          <w:szCs w:val="24"/>
        </w:rPr>
        <w:t>l</w:t>
      </w:r>
      <w:r w:rsidRPr="003C790C">
        <w:rPr>
          <w:spacing w:val="1"/>
          <w:sz w:val="24"/>
          <w:szCs w:val="24"/>
        </w:rPr>
        <w:t>l</w:t>
      </w:r>
      <w:r w:rsidRPr="003C790C">
        <w:rPr>
          <w:sz w:val="24"/>
          <w:szCs w:val="24"/>
        </w:rPr>
        <w:t>.</w:t>
      </w:r>
    </w:p>
    <w:p w:rsidR="007978D5" w:rsidRPr="003C790C" w:rsidRDefault="003F763B">
      <w:pPr>
        <w:ind w:left="102" w:right="70"/>
        <w:jc w:val="both"/>
        <w:rPr>
          <w:sz w:val="24"/>
          <w:szCs w:val="24"/>
        </w:rPr>
      </w:pPr>
      <w:r w:rsidRPr="003C790C">
        <w:rPr>
          <w:sz w:val="24"/>
          <w:szCs w:val="24"/>
        </w:rPr>
        <w:t>As</w:t>
      </w:r>
      <w:r w:rsidRPr="003C790C">
        <w:rPr>
          <w:spacing w:val="1"/>
          <w:sz w:val="24"/>
          <w:szCs w:val="24"/>
        </w:rPr>
        <w:t xml:space="preserve"> </w:t>
      </w:r>
      <w:r w:rsidRPr="003C790C">
        <w:rPr>
          <w:sz w:val="24"/>
          <w:szCs w:val="24"/>
        </w:rPr>
        <w:t>you</w:t>
      </w:r>
      <w:r w:rsidRPr="003C790C">
        <w:rPr>
          <w:spacing w:val="1"/>
          <w:sz w:val="24"/>
          <w:szCs w:val="24"/>
        </w:rPr>
        <w:t xml:space="preserve"> </w:t>
      </w:r>
      <w:r w:rsidRPr="003C790C">
        <w:rPr>
          <w:spacing w:val="-1"/>
          <w:sz w:val="24"/>
          <w:szCs w:val="24"/>
        </w:rPr>
        <w:t>w</w:t>
      </w:r>
      <w:r w:rsidRPr="003C790C">
        <w:rPr>
          <w:sz w:val="24"/>
          <w:szCs w:val="24"/>
        </w:rPr>
        <w:t>a</w:t>
      </w:r>
      <w:r w:rsidRPr="003C790C">
        <w:rPr>
          <w:spacing w:val="1"/>
          <w:sz w:val="24"/>
          <w:szCs w:val="24"/>
        </w:rPr>
        <w:t>t</w:t>
      </w:r>
      <w:r w:rsidRPr="003C790C">
        <w:rPr>
          <w:sz w:val="24"/>
          <w:szCs w:val="24"/>
        </w:rPr>
        <w:t>ch,</w:t>
      </w:r>
      <w:r w:rsidRPr="003C790C">
        <w:rPr>
          <w:spacing w:val="1"/>
          <w:sz w:val="24"/>
          <w:szCs w:val="24"/>
        </w:rPr>
        <w:t xml:space="preserve"> </w:t>
      </w:r>
      <w:r w:rsidRPr="003C790C">
        <w:rPr>
          <w:sz w:val="24"/>
          <w:szCs w:val="24"/>
        </w:rPr>
        <w:t>no</w:t>
      </w:r>
      <w:r w:rsidRPr="003C790C">
        <w:rPr>
          <w:spacing w:val="-1"/>
          <w:sz w:val="24"/>
          <w:szCs w:val="24"/>
        </w:rPr>
        <w:t>t</w:t>
      </w:r>
      <w:r w:rsidRPr="003C790C">
        <w:rPr>
          <w:spacing w:val="1"/>
          <w:sz w:val="24"/>
          <w:szCs w:val="24"/>
        </w:rPr>
        <w:t>i</w:t>
      </w:r>
      <w:r w:rsidRPr="003C790C">
        <w:rPr>
          <w:sz w:val="24"/>
          <w:szCs w:val="24"/>
        </w:rPr>
        <w:t>ce any</w:t>
      </w:r>
      <w:r w:rsidRPr="003C790C">
        <w:rPr>
          <w:spacing w:val="2"/>
          <w:sz w:val="24"/>
          <w:szCs w:val="24"/>
        </w:rPr>
        <w:t xml:space="preserve"> </w:t>
      </w:r>
      <w:r w:rsidRPr="003C790C">
        <w:rPr>
          <w:spacing w:val="-2"/>
          <w:sz w:val="24"/>
          <w:szCs w:val="24"/>
        </w:rPr>
        <w:t>v</w:t>
      </w:r>
      <w:r w:rsidRPr="003C790C">
        <w:rPr>
          <w:spacing w:val="1"/>
          <w:sz w:val="24"/>
          <w:szCs w:val="24"/>
        </w:rPr>
        <w:t>e</w:t>
      </w:r>
      <w:r w:rsidRPr="003C790C">
        <w:rPr>
          <w:sz w:val="24"/>
          <w:szCs w:val="24"/>
        </w:rPr>
        <w:t>rbal s</w:t>
      </w:r>
      <w:r w:rsidRPr="003C790C">
        <w:rPr>
          <w:spacing w:val="-1"/>
          <w:sz w:val="24"/>
          <w:szCs w:val="24"/>
        </w:rPr>
        <w:t>t</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s,</w:t>
      </w:r>
      <w:r w:rsidRPr="003C790C">
        <w:rPr>
          <w:spacing w:val="1"/>
          <w:sz w:val="24"/>
          <w:szCs w:val="24"/>
        </w:rPr>
        <w:t xml:space="preserve"> </w:t>
      </w:r>
      <w:r w:rsidRPr="003C790C">
        <w:rPr>
          <w:spacing w:val="-1"/>
          <w:sz w:val="24"/>
          <w:szCs w:val="24"/>
        </w:rPr>
        <w:t>s</w:t>
      </w:r>
      <w:r w:rsidRPr="003C790C">
        <w:rPr>
          <w:sz w:val="24"/>
          <w:szCs w:val="24"/>
        </w:rPr>
        <w:t>u</w:t>
      </w:r>
      <w:r w:rsidRPr="003C790C">
        <w:rPr>
          <w:spacing w:val="1"/>
          <w:sz w:val="24"/>
          <w:szCs w:val="24"/>
        </w:rPr>
        <w:t>c</w:t>
      </w:r>
      <w:r w:rsidRPr="003C790C">
        <w:rPr>
          <w:sz w:val="24"/>
          <w:szCs w:val="24"/>
        </w:rPr>
        <w:t>h</w:t>
      </w:r>
      <w:r w:rsidRPr="003C790C">
        <w:rPr>
          <w:spacing w:val="1"/>
          <w:sz w:val="24"/>
          <w:szCs w:val="24"/>
        </w:rPr>
        <w:t xml:space="preserve"> </w:t>
      </w:r>
      <w:r w:rsidRPr="003C790C">
        <w:rPr>
          <w:sz w:val="24"/>
          <w:szCs w:val="24"/>
        </w:rPr>
        <w:t>as</w:t>
      </w:r>
      <w:r w:rsidRPr="003C790C">
        <w:rPr>
          <w:spacing w:val="1"/>
          <w:sz w:val="24"/>
          <w:szCs w:val="24"/>
        </w:rPr>
        <w:t xml:space="preserve"> </w:t>
      </w:r>
      <w:r w:rsidRPr="003C790C">
        <w:rPr>
          <w:sz w:val="24"/>
          <w:szCs w:val="24"/>
        </w:rPr>
        <w:t>"u</w:t>
      </w:r>
      <w:r w:rsidRPr="003C790C">
        <w:rPr>
          <w:spacing w:val="-1"/>
          <w:sz w:val="24"/>
          <w:szCs w:val="24"/>
        </w:rPr>
        <w:t>m</w:t>
      </w:r>
      <w:r w:rsidRPr="003C790C">
        <w:rPr>
          <w:sz w:val="24"/>
          <w:szCs w:val="24"/>
        </w:rPr>
        <w:t>"</w:t>
      </w:r>
      <w:r w:rsidRPr="003C790C">
        <w:rPr>
          <w:spacing w:val="1"/>
          <w:sz w:val="24"/>
          <w:szCs w:val="24"/>
        </w:rPr>
        <w:t xml:space="preserve"> </w:t>
      </w:r>
      <w:r w:rsidRPr="003C790C">
        <w:rPr>
          <w:sz w:val="24"/>
          <w:szCs w:val="24"/>
        </w:rPr>
        <w:t>or</w:t>
      </w:r>
      <w:r w:rsidRPr="003C790C">
        <w:rPr>
          <w:spacing w:val="1"/>
          <w:sz w:val="24"/>
          <w:szCs w:val="24"/>
        </w:rPr>
        <w:t xml:space="preserve"> </w:t>
      </w:r>
      <w:r w:rsidRPr="003C790C">
        <w:rPr>
          <w:sz w:val="24"/>
          <w:szCs w:val="24"/>
        </w:rPr>
        <w:t>"</w:t>
      </w:r>
      <w:r w:rsidRPr="003C790C">
        <w:rPr>
          <w:spacing w:val="-1"/>
          <w:sz w:val="24"/>
          <w:szCs w:val="24"/>
        </w:rPr>
        <w:t>li</w:t>
      </w:r>
      <w:r w:rsidRPr="003C790C">
        <w:rPr>
          <w:sz w:val="24"/>
          <w:szCs w:val="24"/>
        </w:rPr>
        <w:t>k</w:t>
      </w:r>
      <w:r w:rsidRPr="003C790C">
        <w:rPr>
          <w:spacing w:val="1"/>
          <w:sz w:val="24"/>
          <w:szCs w:val="24"/>
        </w:rPr>
        <w:t>e</w:t>
      </w:r>
      <w:r w:rsidRPr="003C790C">
        <w:rPr>
          <w:sz w:val="24"/>
          <w:szCs w:val="24"/>
        </w:rPr>
        <w:t>."</w:t>
      </w:r>
      <w:r w:rsidRPr="003C790C">
        <w:rPr>
          <w:spacing w:val="1"/>
          <w:sz w:val="24"/>
          <w:szCs w:val="24"/>
        </w:rPr>
        <w:t xml:space="preserve"> </w:t>
      </w:r>
      <w:r w:rsidRPr="003C790C">
        <w:rPr>
          <w:spacing w:val="-1"/>
          <w:sz w:val="24"/>
          <w:szCs w:val="24"/>
        </w:rPr>
        <w:t>L</w:t>
      </w:r>
      <w:r w:rsidRPr="003C790C">
        <w:rPr>
          <w:sz w:val="24"/>
          <w:szCs w:val="24"/>
        </w:rPr>
        <w:t>ook</w:t>
      </w:r>
      <w:r w:rsidRPr="003C790C">
        <w:rPr>
          <w:spacing w:val="1"/>
          <w:sz w:val="24"/>
          <w:szCs w:val="24"/>
        </w:rPr>
        <w:t xml:space="preserve"> </w:t>
      </w:r>
      <w:r w:rsidRPr="003C790C">
        <w:rPr>
          <w:sz w:val="24"/>
          <w:szCs w:val="24"/>
        </w:rPr>
        <w:t>at</w:t>
      </w:r>
      <w:r w:rsidRPr="003C790C">
        <w:rPr>
          <w:spacing w:val="2"/>
          <w:sz w:val="24"/>
          <w:szCs w:val="24"/>
        </w:rPr>
        <w:t xml:space="preserve"> </w:t>
      </w:r>
      <w:r w:rsidRPr="003C790C">
        <w:rPr>
          <w:sz w:val="24"/>
          <w:szCs w:val="24"/>
        </w:rPr>
        <w:t>your</w:t>
      </w:r>
      <w:r w:rsidRPr="003C790C">
        <w:rPr>
          <w:spacing w:val="1"/>
          <w:sz w:val="24"/>
          <w:szCs w:val="24"/>
        </w:rPr>
        <w:t xml:space="preserve"> </w:t>
      </w:r>
      <w:r w:rsidRPr="003C790C">
        <w:rPr>
          <w:sz w:val="24"/>
          <w:szCs w:val="24"/>
        </w:rPr>
        <w:t>body</w:t>
      </w:r>
      <w:r w:rsidRPr="003C790C">
        <w:rPr>
          <w:spacing w:val="1"/>
          <w:sz w:val="24"/>
          <w:szCs w:val="24"/>
        </w:rPr>
        <w:t xml:space="preserve"> </w:t>
      </w:r>
      <w:r w:rsidRPr="003C790C">
        <w:rPr>
          <w:spacing w:val="-1"/>
          <w:sz w:val="24"/>
          <w:szCs w:val="24"/>
        </w:rPr>
        <w:t>l</w:t>
      </w:r>
      <w:r w:rsidRPr="003C790C">
        <w:rPr>
          <w:sz w:val="24"/>
          <w:szCs w:val="24"/>
        </w:rPr>
        <w:t>anguag</w:t>
      </w:r>
      <w:r w:rsidRPr="003C790C">
        <w:rPr>
          <w:spacing w:val="1"/>
          <w:sz w:val="24"/>
          <w:szCs w:val="24"/>
        </w:rPr>
        <w:t>e</w:t>
      </w:r>
      <w:r w:rsidRPr="003C790C">
        <w:rPr>
          <w:sz w:val="24"/>
          <w:szCs w:val="24"/>
        </w:rPr>
        <w:t>: are you</w:t>
      </w:r>
      <w:r w:rsidRPr="003C790C">
        <w:rPr>
          <w:spacing w:val="14"/>
          <w:sz w:val="24"/>
          <w:szCs w:val="24"/>
        </w:rPr>
        <w:t xml:space="preserve"> </w:t>
      </w:r>
      <w:r w:rsidRPr="003C790C">
        <w:rPr>
          <w:sz w:val="24"/>
          <w:szCs w:val="24"/>
        </w:rPr>
        <w:t>s</w:t>
      </w:r>
      <w:r w:rsidRPr="003C790C">
        <w:rPr>
          <w:spacing w:val="-1"/>
          <w:sz w:val="24"/>
          <w:szCs w:val="24"/>
        </w:rPr>
        <w:t>w</w:t>
      </w:r>
      <w:r w:rsidRPr="003C790C">
        <w:rPr>
          <w:spacing w:val="1"/>
          <w:sz w:val="24"/>
          <w:szCs w:val="24"/>
        </w:rPr>
        <w:t>a</w:t>
      </w:r>
      <w:r w:rsidRPr="003C790C">
        <w:rPr>
          <w:sz w:val="24"/>
          <w:szCs w:val="24"/>
        </w:rPr>
        <w:t>y</w:t>
      </w:r>
      <w:r w:rsidRPr="003C790C">
        <w:rPr>
          <w:spacing w:val="-1"/>
          <w:sz w:val="24"/>
          <w:szCs w:val="24"/>
        </w:rPr>
        <w:t>i</w:t>
      </w:r>
      <w:r w:rsidRPr="003C790C">
        <w:rPr>
          <w:sz w:val="24"/>
          <w:szCs w:val="24"/>
        </w:rPr>
        <w:t>ng,</w:t>
      </w:r>
      <w:r w:rsidRPr="003C790C">
        <w:rPr>
          <w:spacing w:val="14"/>
          <w:sz w:val="24"/>
          <w:szCs w:val="24"/>
        </w:rPr>
        <w:t xml:space="preserve"> </w:t>
      </w:r>
      <w:r w:rsidRPr="003C790C">
        <w:rPr>
          <w:spacing w:val="-1"/>
          <w:sz w:val="24"/>
          <w:szCs w:val="24"/>
        </w:rPr>
        <w:t>l</w:t>
      </w:r>
      <w:r w:rsidRPr="003C790C">
        <w:rPr>
          <w:spacing w:val="1"/>
          <w:sz w:val="24"/>
          <w:szCs w:val="24"/>
        </w:rPr>
        <w:t>e</w:t>
      </w:r>
      <w:r w:rsidRPr="003C790C">
        <w:rPr>
          <w:sz w:val="24"/>
          <w:szCs w:val="24"/>
        </w:rPr>
        <w:t>an</w:t>
      </w:r>
      <w:r w:rsidRPr="003C790C">
        <w:rPr>
          <w:spacing w:val="-1"/>
          <w:sz w:val="24"/>
          <w:szCs w:val="24"/>
        </w:rPr>
        <w:t>i</w:t>
      </w:r>
      <w:r w:rsidRPr="003C790C">
        <w:rPr>
          <w:sz w:val="24"/>
          <w:szCs w:val="24"/>
        </w:rPr>
        <w:t>ng</w:t>
      </w:r>
      <w:r w:rsidRPr="003C790C">
        <w:rPr>
          <w:spacing w:val="14"/>
          <w:sz w:val="24"/>
          <w:szCs w:val="24"/>
        </w:rPr>
        <w:t xml:space="preserve"> </w:t>
      </w:r>
      <w:r w:rsidRPr="003C790C">
        <w:rPr>
          <w:sz w:val="24"/>
          <w:szCs w:val="24"/>
        </w:rPr>
        <w:t>on</w:t>
      </w:r>
      <w:r w:rsidRPr="003C790C">
        <w:rPr>
          <w:spacing w:val="14"/>
          <w:sz w:val="24"/>
          <w:szCs w:val="24"/>
        </w:rPr>
        <w:t xml:space="preserve"> </w:t>
      </w:r>
      <w:r w:rsidRPr="003C790C">
        <w:rPr>
          <w:spacing w:val="1"/>
          <w:sz w:val="24"/>
          <w:szCs w:val="24"/>
        </w:rPr>
        <w:t>t</w:t>
      </w:r>
      <w:r w:rsidRPr="003C790C">
        <w:rPr>
          <w:sz w:val="24"/>
          <w:szCs w:val="24"/>
        </w:rPr>
        <w:t>he</w:t>
      </w:r>
      <w:r w:rsidRPr="003C790C">
        <w:rPr>
          <w:spacing w:val="14"/>
          <w:sz w:val="24"/>
          <w:szCs w:val="24"/>
        </w:rPr>
        <w:t xml:space="preserve"> </w:t>
      </w:r>
      <w:r w:rsidRPr="003C790C">
        <w:rPr>
          <w:sz w:val="24"/>
          <w:szCs w:val="24"/>
        </w:rPr>
        <w:t>pod</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w:t>
      </w:r>
      <w:r w:rsidRPr="003C790C">
        <w:rPr>
          <w:spacing w:val="14"/>
          <w:sz w:val="24"/>
          <w:szCs w:val="24"/>
        </w:rPr>
        <w:t xml:space="preserve"> </w:t>
      </w:r>
      <w:r w:rsidRPr="003C790C">
        <w:rPr>
          <w:sz w:val="24"/>
          <w:szCs w:val="24"/>
        </w:rPr>
        <w:t>or</w:t>
      </w:r>
      <w:r w:rsidRPr="003C790C">
        <w:rPr>
          <w:spacing w:val="15"/>
          <w:sz w:val="24"/>
          <w:szCs w:val="24"/>
        </w:rPr>
        <w:t xml:space="preserve"> </w:t>
      </w:r>
      <w:r w:rsidRPr="003C790C">
        <w:rPr>
          <w:spacing w:val="-1"/>
          <w:sz w:val="24"/>
          <w:szCs w:val="24"/>
        </w:rPr>
        <w:t>l</w:t>
      </w:r>
      <w:r w:rsidRPr="003C790C">
        <w:rPr>
          <w:sz w:val="24"/>
          <w:szCs w:val="24"/>
        </w:rPr>
        <w:t>ean</w:t>
      </w:r>
      <w:r w:rsidRPr="003C790C">
        <w:rPr>
          <w:spacing w:val="1"/>
          <w:sz w:val="24"/>
          <w:szCs w:val="24"/>
        </w:rPr>
        <w:t>i</w:t>
      </w:r>
      <w:r w:rsidRPr="003C790C">
        <w:rPr>
          <w:sz w:val="24"/>
          <w:szCs w:val="24"/>
        </w:rPr>
        <w:t>ng</w:t>
      </w:r>
      <w:r w:rsidRPr="003C790C">
        <w:rPr>
          <w:spacing w:val="14"/>
          <w:sz w:val="24"/>
          <w:szCs w:val="24"/>
        </w:rPr>
        <w:t xml:space="preserve"> </w:t>
      </w:r>
      <w:r w:rsidRPr="003C790C">
        <w:rPr>
          <w:sz w:val="24"/>
          <w:szCs w:val="24"/>
        </w:rPr>
        <w:t>heav</w:t>
      </w:r>
      <w:r w:rsidRPr="003C790C">
        <w:rPr>
          <w:spacing w:val="-1"/>
          <w:sz w:val="24"/>
          <w:szCs w:val="24"/>
        </w:rPr>
        <w:t>i</w:t>
      </w:r>
      <w:r w:rsidRPr="003C790C">
        <w:rPr>
          <w:spacing w:val="1"/>
          <w:sz w:val="24"/>
          <w:szCs w:val="24"/>
        </w:rPr>
        <w:t>l</w:t>
      </w:r>
      <w:r w:rsidRPr="003C790C">
        <w:rPr>
          <w:sz w:val="24"/>
          <w:szCs w:val="24"/>
        </w:rPr>
        <w:t>y</w:t>
      </w:r>
      <w:r w:rsidRPr="003C790C">
        <w:rPr>
          <w:spacing w:val="14"/>
          <w:sz w:val="24"/>
          <w:szCs w:val="24"/>
        </w:rPr>
        <w:t xml:space="preserve"> </w:t>
      </w:r>
      <w:r w:rsidRPr="003C790C">
        <w:rPr>
          <w:sz w:val="24"/>
          <w:szCs w:val="24"/>
        </w:rPr>
        <w:t>on</w:t>
      </w:r>
      <w:r w:rsidRPr="003C790C">
        <w:rPr>
          <w:spacing w:val="14"/>
          <w:sz w:val="24"/>
          <w:szCs w:val="24"/>
        </w:rPr>
        <w:t xml:space="preserve"> </w:t>
      </w:r>
      <w:r w:rsidRPr="003C790C">
        <w:rPr>
          <w:sz w:val="24"/>
          <w:szCs w:val="24"/>
        </w:rPr>
        <w:t>one</w:t>
      </w:r>
      <w:r w:rsidRPr="003C790C">
        <w:rPr>
          <w:spacing w:val="14"/>
          <w:sz w:val="24"/>
          <w:szCs w:val="24"/>
        </w:rPr>
        <w:t xml:space="preserve"> </w:t>
      </w:r>
      <w:r w:rsidRPr="003C790C">
        <w:rPr>
          <w:spacing w:val="-1"/>
          <w:sz w:val="24"/>
          <w:szCs w:val="24"/>
        </w:rPr>
        <w:t>l</w:t>
      </w:r>
      <w:r w:rsidRPr="003C790C">
        <w:rPr>
          <w:spacing w:val="1"/>
          <w:sz w:val="24"/>
          <w:szCs w:val="24"/>
        </w:rPr>
        <w:t>e</w:t>
      </w:r>
      <w:r w:rsidRPr="003C790C">
        <w:rPr>
          <w:sz w:val="24"/>
          <w:szCs w:val="24"/>
        </w:rPr>
        <w:t>g? Are</w:t>
      </w:r>
      <w:r w:rsidRPr="003C790C">
        <w:rPr>
          <w:spacing w:val="14"/>
          <w:sz w:val="24"/>
          <w:szCs w:val="24"/>
        </w:rPr>
        <w:t xml:space="preserve"> </w:t>
      </w:r>
      <w:r w:rsidRPr="003C790C">
        <w:rPr>
          <w:sz w:val="24"/>
          <w:szCs w:val="24"/>
        </w:rPr>
        <w:t>you</w:t>
      </w:r>
      <w:r w:rsidRPr="003C790C">
        <w:rPr>
          <w:spacing w:val="14"/>
          <w:sz w:val="24"/>
          <w:szCs w:val="24"/>
        </w:rPr>
        <w:t xml:space="preserve"> </w:t>
      </w:r>
      <w:r w:rsidRPr="003C790C">
        <w:rPr>
          <w:spacing w:val="1"/>
          <w:sz w:val="24"/>
          <w:szCs w:val="24"/>
        </w:rPr>
        <w:t>l</w:t>
      </w:r>
      <w:r w:rsidRPr="003C790C">
        <w:rPr>
          <w:sz w:val="24"/>
          <w:szCs w:val="24"/>
        </w:rPr>
        <w:t>ook</w:t>
      </w:r>
      <w:r w:rsidRPr="003C790C">
        <w:rPr>
          <w:spacing w:val="-1"/>
          <w:sz w:val="24"/>
          <w:szCs w:val="24"/>
        </w:rPr>
        <w:t>i</w:t>
      </w:r>
      <w:r w:rsidRPr="003C790C">
        <w:rPr>
          <w:sz w:val="24"/>
          <w:szCs w:val="24"/>
        </w:rPr>
        <w:t>ng</w:t>
      </w:r>
      <w:r w:rsidRPr="003C790C">
        <w:rPr>
          <w:spacing w:val="14"/>
          <w:sz w:val="24"/>
          <w:szCs w:val="24"/>
        </w:rPr>
        <w:t xml:space="preserve"> </w:t>
      </w:r>
      <w:r w:rsidRPr="003C790C">
        <w:rPr>
          <w:sz w:val="24"/>
          <w:szCs w:val="24"/>
        </w:rPr>
        <w:t>at</w:t>
      </w:r>
      <w:r w:rsidRPr="003C790C">
        <w:rPr>
          <w:spacing w:val="16"/>
          <w:sz w:val="24"/>
          <w:szCs w:val="24"/>
        </w:rPr>
        <w:t xml:space="preserve"> </w:t>
      </w:r>
      <w:r w:rsidRPr="003C790C">
        <w:rPr>
          <w:spacing w:val="-1"/>
          <w:sz w:val="24"/>
          <w:szCs w:val="24"/>
        </w:rPr>
        <w:t>t</w:t>
      </w:r>
      <w:r w:rsidRPr="003C790C">
        <w:rPr>
          <w:sz w:val="24"/>
          <w:szCs w:val="24"/>
        </w:rPr>
        <w:t>he aud</w:t>
      </w:r>
      <w:r w:rsidRPr="003C790C">
        <w:rPr>
          <w:spacing w:val="1"/>
          <w:sz w:val="24"/>
          <w:szCs w:val="24"/>
        </w:rPr>
        <w:t>i</w:t>
      </w:r>
      <w:r w:rsidRPr="003C790C">
        <w:rPr>
          <w:sz w:val="24"/>
          <w:szCs w:val="24"/>
        </w:rPr>
        <w:t>ence?</w:t>
      </w:r>
      <w:r w:rsidRPr="003C790C">
        <w:rPr>
          <w:spacing w:val="1"/>
          <w:sz w:val="24"/>
          <w:szCs w:val="24"/>
        </w:rPr>
        <w:t xml:space="preserve"> </w:t>
      </w:r>
      <w:r w:rsidRPr="003C790C">
        <w:rPr>
          <w:spacing w:val="-1"/>
          <w:sz w:val="24"/>
          <w:szCs w:val="24"/>
        </w:rPr>
        <w:t>D</w:t>
      </w:r>
      <w:r w:rsidRPr="003C790C">
        <w:rPr>
          <w:spacing w:val="1"/>
          <w:sz w:val="24"/>
          <w:szCs w:val="24"/>
        </w:rPr>
        <w:t>i</w:t>
      </w:r>
      <w:r w:rsidRPr="003C790C">
        <w:rPr>
          <w:sz w:val="24"/>
          <w:szCs w:val="24"/>
        </w:rPr>
        <w:t xml:space="preserve">d you </w:t>
      </w:r>
      <w:r w:rsidRPr="003C790C">
        <w:rPr>
          <w:spacing w:val="-1"/>
          <w:sz w:val="24"/>
          <w:szCs w:val="24"/>
        </w:rPr>
        <w:t>s</w:t>
      </w:r>
      <w:r w:rsidRPr="003C790C">
        <w:rPr>
          <w:spacing w:val="1"/>
          <w:sz w:val="24"/>
          <w:szCs w:val="24"/>
        </w:rPr>
        <w:t>m</w:t>
      </w:r>
      <w:r w:rsidRPr="003C790C">
        <w:rPr>
          <w:spacing w:val="-1"/>
          <w:sz w:val="24"/>
          <w:szCs w:val="24"/>
        </w:rPr>
        <w:t>i</w:t>
      </w:r>
      <w:r w:rsidRPr="003C790C">
        <w:rPr>
          <w:spacing w:val="1"/>
          <w:sz w:val="24"/>
          <w:szCs w:val="24"/>
        </w:rPr>
        <w:t>l</w:t>
      </w:r>
      <w:r w:rsidRPr="003C790C">
        <w:rPr>
          <w:sz w:val="24"/>
          <w:szCs w:val="24"/>
        </w:rPr>
        <w:t>e? D</w:t>
      </w:r>
      <w:r w:rsidRPr="003C790C">
        <w:rPr>
          <w:spacing w:val="-1"/>
          <w:sz w:val="24"/>
          <w:szCs w:val="24"/>
        </w:rPr>
        <w:t>i</w:t>
      </w:r>
      <w:r w:rsidRPr="003C790C">
        <w:rPr>
          <w:sz w:val="24"/>
          <w:szCs w:val="24"/>
        </w:rPr>
        <w:t>d you s</w:t>
      </w:r>
      <w:r w:rsidRPr="003C790C">
        <w:rPr>
          <w:spacing w:val="-2"/>
          <w:sz w:val="24"/>
          <w:szCs w:val="24"/>
        </w:rPr>
        <w:t>p</w:t>
      </w:r>
      <w:r w:rsidRPr="003C790C">
        <w:rPr>
          <w:spacing w:val="1"/>
          <w:sz w:val="24"/>
          <w:szCs w:val="24"/>
        </w:rPr>
        <w:t>e</w:t>
      </w:r>
      <w:r w:rsidRPr="003C790C">
        <w:rPr>
          <w:sz w:val="24"/>
          <w:szCs w:val="24"/>
        </w:rPr>
        <w:t xml:space="preserve">ak </w:t>
      </w:r>
      <w:r w:rsidRPr="003C790C">
        <w:rPr>
          <w:spacing w:val="1"/>
          <w:sz w:val="24"/>
          <w:szCs w:val="24"/>
        </w:rPr>
        <w:t>c</w:t>
      </w:r>
      <w:r w:rsidRPr="003C790C">
        <w:rPr>
          <w:spacing w:val="-1"/>
          <w:sz w:val="24"/>
          <w:szCs w:val="24"/>
        </w:rPr>
        <w:t>l</w:t>
      </w:r>
      <w:r w:rsidRPr="003C790C">
        <w:rPr>
          <w:sz w:val="24"/>
          <w:szCs w:val="24"/>
        </w:rPr>
        <w:t>ear</w:t>
      </w:r>
      <w:r w:rsidRPr="003C790C">
        <w:rPr>
          <w:spacing w:val="-1"/>
          <w:sz w:val="24"/>
          <w:szCs w:val="24"/>
        </w:rPr>
        <w:t>l</w:t>
      </w:r>
      <w:r w:rsidRPr="003C790C">
        <w:rPr>
          <w:sz w:val="24"/>
          <w:szCs w:val="24"/>
        </w:rPr>
        <w:t>y</w:t>
      </w:r>
      <w:r w:rsidRPr="003C790C">
        <w:rPr>
          <w:spacing w:val="2"/>
          <w:sz w:val="24"/>
          <w:szCs w:val="24"/>
        </w:rPr>
        <w:t xml:space="preserve"> </w:t>
      </w:r>
      <w:r w:rsidRPr="003C790C">
        <w:rPr>
          <w:sz w:val="24"/>
          <w:szCs w:val="24"/>
        </w:rPr>
        <w:t>at</w:t>
      </w:r>
      <w:r w:rsidRPr="003C790C">
        <w:rPr>
          <w:spacing w:val="-1"/>
          <w:sz w:val="24"/>
          <w:szCs w:val="24"/>
        </w:rPr>
        <w:t xml:space="preserve"> </w:t>
      </w:r>
      <w:r w:rsidRPr="003C790C">
        <w:rPr>
          <w:sz w:val="24"/>
          <w:szCs w:val="24"/>
        </w:rPr>
        <w:t>a</w:t>
      </w:r>
      <w:r w:rsidRPr="003C790C">
        <w:rPr>
          <w:spacing w:val="1"/>
          <w:sz w:val="24"/>
          <w:szCs w:val="24"/>
        </w:rPr>
        <w:t>l</w:t>
      </w:r>
      <w:r w:rsidRPr="003C790C">
        <w:rPr>
          <w:sz w:val="24"/>
          <w:szCs w:val="24"/>
        </w:rPr>
        <w:t>l</w:t>
      </w:r>
      <w:r w:rsidRPr="003C790C">
        <w:rPr>
          <w:spacing w:val="-1"/>
          <w:sz w:val="24"/>
          <w:szCs w:val="24"/>
        </w:rPr>
        <w:t xml:space="preserve"> t</w:t>
      </w:r>
      <w:r w:rsidRPr="003C790C">
        <w:rPr>
          <w:spacing w:val="1"/>
          <w:sz w:val="24"/>
          <w:szCs w:val="24"/>
        </w:rPr>
        <w:t>i</w:t>
      </w:r>
      <w:r w:rsidRPr="003C790C">
        <w:rPr>
          <w:spacing w:val="-1"/>
          <w:sz w:val="24"/>
          <w:szCs w:val="24"/>
        </w:rPr>
        <w:t>m</w:t>
      </w:r>
      <w:r w:rsidRPr="003C790C">
        <w:rPr>
          <w:sz w:val="24"/>
          <w:szCs w:val="24"/>
        </w:rPr>
        <w:t>es?</w:t>
      </w:r>
    </w:p>
    <w:p w:rsidR="007978D5" w:rsidRPr="003C790C" w:rsidRDefault="003F763B">
      <w:pPr>
        <w:ind w:left="102" w:right="69"/>
        <w:jc w:val="both"/>
        <w:rPr>
          <w:sz w:val="24"/>
          <w:szCs w:val="24"/>
        </w:rPr>
      </w:pPr>
      <w:r w:rsidRPr="003C790C">
        <w:rPr>
          <w:sz w:val="24"/>
          <w:szCs w:val="24"/>
        </w:rPr>
        <w:t>Pay</w:t>
      </w:r>
      <w:r w:rsidRPr="003C790C">
        <w:rPr>
          <w:spacing w:val="1"/>
          <w:sz w:val="24"/>
          <w:szCs w:val="24"/>
        </w:rPr>
        <w:t xml:space="preserve"> </w:t>
      </w:r>
      <w:r w:rsidRPr="003C790C">
        <w:rPr>
          <w:sz w:val="24"/>
          <w:szCs w:val="24"/>
        </w:rPr>
        <w:t>a</w:t>
      </w:r>
      <w:r w:rsidRPr="003C790C">
        <w:rPr>
          <w:spacing w:val="-1"/>
          <w:sz w:val="24"/>
          <w:szCs w:val="24"/>
        </w:rPr>
        <w:t>t</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your g</w:t>
      </w:r>
      <w:r w:rsidRPr="003C790C">
        <w:rPr>
          <w:spacing w:val="1"/>
          <w:sz w:val="24"/>
          <w:szCs w:val="24"/>
        </w:rPr>
        <w:t>e</w:t>
      </w:r>
      <w:r w:rsidRPr="003C790C">
        <w:rPr>
          <w:spacing w:val="-1"/>
          <w:sz w:val="24"/>
          <w:szCs w:val="24"/>
        </w:rPr>
        <w:t>s</w:t>
      </w:r>
      <w:r w:rsidRPr="003C790C">
        <w:rPr>
          <w:spacing w:val="1"/>
          <w:sz w:val="24"/>
          <w:szCs w:val="24"/>
        </w:rPr>
        <w:t>t</w:t>
      </w:r>
      <w:r w:rsidRPr="003C790C">
        <w:rPr>
          <w:sz w:val="24"/>
          <w:szCs w:val="24"/>
        </w:rPr>
        <w:t xml:space="preserve">ures. Do </w:t>
      </w:r>
      <w:r w:rsidRPr="003C790C">
        <w:rPr>
          <w:spacing w:val="1"/>
          <w:sz w:val="24"/>
          <w:szCs w:val="24"/>
        </w:rPr>
        <w:t>t</w:t>
      </w:r>
      <w:r w:rsidRPr="003C790C">
        <w:rPr>
          <w:sz w:val="24"/>
          <w:szCs w:val="24"/>
        </w:rPr>
        <w:t xml:space="preserve">hey </w:t>
      </w:r>
      <w:r w:rsidRPr="003C790C">
        <w:rPr>
          <w:spacing w:val="1"/>
          <w:sz w:val="24"/>
          <w:szCs w:val="24"/>
        </w:rPr>
        <w:t>a</w:t>
      </w:r>
      <w:r w:rsidRPr="003C790C">
        <w:rPr>
          <w:sz w:val="24"/>
          <w:szCs w:val="24"/>
        </w:rPr>
        <w:t>ppear</w:t>
      </w:r>
      <w:r w:rsidRPr="003C790C">
        <w:rPr>
          <w:spacing w:val="1"/>
          <w:sz w:val="24"/>
          <w:szCs w:val="24"/>
        </w:rPr>
        <w:t xml:space="preserve"> </w:t>
      </w:r>
      <w:r w:rsidRPr="003C790C">
        <w:rPr>
          <w:sz w:val="24"/>
          <w:szCs w:val="24"/>
        </w:rPr>
        <w:t>na</w:t>
      </w:r>
      <w:r w:rsidRPr="003C790C">
        <w:rPr>
          <w:spacing w:val="-1"/>
          <w:sz w:val="24"/>
          <w:szCs w:val="24"/>
        </w:rPr>
        <w:t>t</w:t>
      </w:r>
      <w:r w:rsidRPr="003C790C">
        <w:rPr>
          <w:sz w:val="24"/>
          <w:szCs w:val="24"/>
        </w:rPr>
        <w:t>ural</w:t>
      </w:r>
      <w:r w:rsidRPr="003C790C">
        <w:rPr>
          <w:spacing w:val="1"/>
          <w:sz w:val="24"/>
          <w:szCs w:val="24"/>
        </w:rPr>
        <w:t xml:space="preserve"> </w:t>
      </w:r>
      <w:r w:rsidRPr="003C790C">
        <w:rPr>
          <w:sz w:val="24"/>
          <w:szCs w:val="24"/>
        </w:rPr>
        <w:t>or</w:t>
      </w:r>
      <w:r w:rsidRPr="003C790C">
        <w:rPr>
          <w:spacing w:val="1"/>
          <w:sz w:val="24"/>
          <w:szCs w:val="24"/>
        </w:rPr>
        <w:t xml:space="preserve"> </w:t>
      </w:r>
      <w:r w:rsidRPr="003C790C">
        <w:rPr>
          <w:sz w:val="24"/>
          <w:szCs w:val="24"/>
        </w:rPr>
        <w:t>forced?</w:t>
      </w:r>
      <w:r w:rsidRPr="003C790C">
        <w:rPr>
          <w:spacing w:val="1"/>
          <w:sz w:val="24"/>
          <w:szCs w:val="24"/>
        </w:rPr>
        <w:t xml:space="preserve"> </w:t>
      </w:r>
      <w:r w:rsidRPr="003C790C">
        <w:rPr>
          <w:spacing w:val="-1"/>
          <w:sz w:val="24"/>
          <w:szCs w:val="24"/>
        </w:rPr>
        <w:t>M</w:t>
      </w:r>
      <w:r w:rsidRPr="003C790C">
        <w:rPr>
          <w:spacing w:val="1"/>
          <w:sz w:val="24"/>
          <w:szCs w:val="24"/>
        </w:rPr>
        <w:t>a</w:t>
      </w:r>
      <w:r w:rsidRPr="003C790C">
        <w:rPr>
          <w:sz w:val="24"/>
          <w:szCs w:val="24"/>
        </w:rPr>
        <w:t>ke</w:t>
      </w:r>
      <w:r w:rsidRPr="003C790C">
        <w:rPr>
          <w:spacing w:val="1"/>
          <w:sz w:val="24"/>
          <w:szCs w:val="24"/>
        </w:rPr>
        <w:t xml:space="preserve"> </w:t>
      </w:r>
      <w:r w:rsidRPr="003C790C">
        <w:rPr>
          <w:spacing w:val="-1"/>
          <w:sz w:val="24"/>
          <w:szCs w:val="24"/>
        </w:rPr>
        <w:t>s</w:t>
      </w:r>
      <w:r w:rsidRPr="003C790C">
        <w:rPr>
          <w:sz w:val="24"/>
          <w:szCs w:val="24"/>
        </w:rPr>
        <w:t>ure</w:t>
      </w:r>
      <w:r w:rsidRPr="003C790C">
        <w:rPr>
          <w:spacing w:val="1"/>
          <w:sz w:val="24"/>
          <w:szCs w:val="24"/>
        </w:rPr>
        <w:t xml:space="preserve"> </w:t>
      </w:r>
      <w:r w:rsidRPr="003C790C">
        <w:rPr>
          <w:spacing w:val="-1"/>
          <w:sz w:val="24"/>
          <w:szCs w:val="24"/>
        </w:rPr>
        <w:t>t</w:t>
      </w:r>
      <w:r w:rsidRPr="003C790C">
        <w:rPr>
          <w:sz w:val="24"/>
          <w:szCs w:val="24"/>
        </w:rPr>
        <w:t>hat</w:t>
      </w:r>
      <w:r w:rsidRPr="003C790C">
        <w:rPr>
          <w:spacing w:val="3"/>
          <w:sz w:val="24"/>
          <w:szCs w:val="24"/>
        </w:rPr>
        <w:t xml:space="preserve"> </w:t>
      </w:r>
      <w:r w:rsidRPr="003C790C">
        <w:rPr>
          <w:spacing w:val="-2"/>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w:t>
      </w:r>
      <w:r w:rsidRPr="003C790C">
        <w:rPr>
          <w:spacing w:val="1"/>
          <w:sz w:val="24"/>
          <w:szCs w:val="24"/>
        </w:rPr>
        <w:t xml:space="preserve"> </w:t>
      </w:r>
      <w:r w:rsidRPr="003C790C">
        <w:rPr>
          <w:sz w:val="24"/>
          <w:szCs w:val="24"/>
        </w:rPr>
        <w:t>can</w:t>
      </w:r>
      <w:r w:rsidRPr="003C790C">
        <w:rPr>
          <w:spacing w:val="1"/>
          <w:sz w:val="24"/>
          <w:szCs w:val="24"/>
        </w:rPr>
        <w:t xml:space="preserve"> </w:t>
      </w:r>
      <w:r w:rsidRPr="003C790C">
        <w:rPr>
          <w:spacing w:val="-1"/>
          <w:sz w:val="24"/>
          <w:szCs w:val="24"/>
        </w:rPr>
        <w:t>s</w:t>
      </w:r>
      <w:r w:rsidRPr="003C790C">
        <w:rPr>
          <w:spacing w:val="1"/>
          <w:sz w:val="24"/>
          <w:szCs w:val="24"/>
        </w:rPr>
        <w:t>e</w:t>
      </w:r>
      <w:r w:rsidRPr="003C790C">
        <w:rPr>
          <w:sz w:val="24"/>
          <w:szCs w:val="24"/>
        </w:rPr>
        <w:t xml:space="preserve">e </w:t>
      </w:r>
      <w:r w:rsidRPr="003C790C">
        <w:rPr>
          <w:spacing w:val="-1"/>
          <w:sz w:val="24"/>
          <w:szCs w:val="24"/>
        </w:rPr>
        <w:t>t</w:t>
      </w:r>
      <w:r w:rsidRPr="003C790C">
        <w:rPr>
          <w:sz w:val="24"/>
          <w:szCs w:val="24"/>
        </w:rPr>
        <w:t>h</w:t>
      </w:r>
      <w:r w:rsidRPr="003C790C">
        <w:rPr>
          <w:spacing w:val="1"/>
          <w:sz w:val="24"/>
          <w:szCs w:val="24"/>
        </w:rPr>
        <w:t>e</w:t>
      </w:r>
      <w:r w:rsidRPr="003C790C">
        <w:rPr>
          <w:spacing w:val="-1"/>
          <w:sz w:val="24"/>
          <w:szCs w:val="24"/>
        </w:rPr>
        <w:t>m</w:t>
      </w:r>
      <w:r w:rsidRPr="003C790C">
        <w:rPr>
          <w:sz w:val="24"/>
          <w:szCs w:val="24"/>
        </w:rPr>
        <w:t>, espe</w:t>
      </w:r>
      <w:r w:rsidRPr="003C790C">
        <w:rPr>
          <w:spacing w:val="1"/>
          <w:sz w:val="24"/>
          <w:szCs w:val="24"/>
        </w:rPr>
        <w:t>c</w:t>
      </w:r>
      <w:r w:rsidRPr="003C790C">
        <w:rPr>
          <w:spacing w:val="-1"/>
          <w:sz w:val="24"/>
          <w:szCs w:val="24"/>
        </w:rPr>
        <w:t>i</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 xml:space="preserve">y </w:t>
      </w:r>
      <w:r w:rsidRPr="003C790C">
        <w:rPr>
          <w:spacing w:val="-1"/>
          <w:sz w:val="24"/>
          <w:szCs w:val="24"/>
        </w:rPr>
        <w:t>i</w:t>
      </w:r>
      <w:r w:rsidRPr="003C790C">
        <w:rPr>
          <w:sz w:val="24"/>
          <w:szCs w:val="24"/>
        </w:rPr>
        <w:t>f you're s</w:t>
      </w:r>
      <w:r w:rsidRPr="003C790C">
        <w:rPr>
          <w:spacing w:val="-1"/>
          <w:sz w:val="24"/>
          <w:szCs w:val="24"/>
        </w:rPr>
        <w:t>t</w:t>
      </w:r>
      <w:r w:rsidRPr="003C790C">
        <w:rPr>
          <w:sz w:val="24"/>
          <w:szCs w:val="24"/>
        </w:rPr>
        <w:t>and</w:t>
      </w:r>
      <w:r w:rsidRPr="003C790C">
        <w:rPr>
          <w:spacing w:val="1"/>
          <w:sz w:val="24"/>
          <w:szCs w:val="24"/>
        </w:rPr>
        <w:t>i</w:t>
      </w:r>
      <w:r w:rsidRPr="003C790C">
        <w:rPr>
          <w:sz w:val="24"/>
          <w:szCs w:val="24"/>
        </w:rPr>
        <w:t xml:space="preserve">ng </w:t>
      </w:r>
      <w:r w:rsidRPr="003C790C">
        <w:rPr>
          <w:spacing w:val="-2"/>
          <w:sz w:val="24"/>
          <w:szCs w:val="24"/>
        </w:rPr>
        <w:t>b</w:t>
      </w:r>
      <w:r w:rsidRPr="003C790C">
        <w:rPr>
          <w:spacing w:val="1"/>
          <w:sz w:val="24"/>
          <w:szCs w:val="24"/>
        </w:rPr>
        <w:t>e</w:t>
      </w:r>
      <w:r w:rsidRPr="003C790C">
        <w:rPr>
          <w:sz w:val="24"/>
          <w:szCs w:val="24"/>
        </w:rPr>
        <w:t>h</w:t>
      </w:r>
      <w:r w:rsidRPr="003C790C">
        <w:rPr>
          <w:spacing w:val="-1"/>
          <w:sz w:val="24"/>
          <w:szCs w:val="24"/>
        </w:rPr>
        <w:t>i</w:t>
      </w:r>
      <w:r w:rsidRPr="003C790C">
        <w:rPr>
          <w:sz w:val="24"/>
          <w:szCs w:val="24"/>
        </w:rPr>
        <w:t>nd a pod</w:t>
      </w:r>
      <w:r w:rsidRPr="003C790C">
        <w:rPr>
          <w:spacing w:val="1"/>
          <w:sz w:val="24"/>
          <w:szCs w:val="24"/>
        </w:rPr>
        <w:t>i</w:t>
      </w:r>
      <w:r w:rsidRPr="003C790C">
        <w:rPr>
          <w:sz w:val="24"/>
          <w:szCs w:val="24"/>
        </w:rPr>
        <w:t>u</w:t>
      </w:r>
      <w:r w:rsidRPr="003C790C">
        <w:rPr>
          <w:spacing w:val="-1"/>
          <w:sz w:val="24"/>
          <w:szCs w:val="24"/>
        </w:rPr>
        <w:t>m</w:t>
      </w:r>
      <w:r w:rsidRPr="003C790C">
        <w:rPr>
          <w:sz w:val="24"/>
          <w:szCs w:val="24"/>
        </w:rPr>
        <w:t>.</w:t>
      </w:r>
    </w:p>
    <w:p w:rsidR="007978D5" w:rsidRPr="003C790C" w:rsidRDefault="003F763B">
      <w:pPr>
        <w:spacing w:line="244" w:lineRule="auto"/>
        <w:ind w:left="102" w:right="69"/>
        <w:jc w:val="both"/>
        <w:rPr>
          <w:sz w:val="24"/>
          <w:szCs w:val="24"/>
        </w:rPr>
      </w:pPr>
      <w:r w:rsidRPr="003C790C">
        <w:rPr>
          <w:spacing w:val="-1"/>
          <w:sz w:val="24"/>
          <w:szCs w:val="24"/>
        </w:rPr>
        <w:t>L</w:t>
      </w:r>
      <w:r w:rsidRPr="003C790C">
        <w:rPr>
          <w:spacing w:val="1"/>
          <w:sz w:val="24"/>
          <w:szCs w:val="24"/>
        </w:rPr>
        <w:t>a</w:t>
      </w:r>
      <w:r w:rsidRPr="003C790C">
        <w:rPr>
          <w:spacing w:val="-1"/>
          <w:sz w:val="24"/>
          <w:szCs w:val="24"/>
        </w:rPr>
        <w:t>s</w:t>
      </w:r>
      <w:r w:rsidRPr="003C790C">
        <w:rPr>
          <w:spacing w:val="1"/>
          <w:sz w:val="24"/>
          <w:szCs w:val="24"/>
        </w:rPr>
        <w:t>t</w:t>
      </w:r>
      <w:r w:rsidRPr="003C790C">
        <w:rPr>
          <w:sz w:val="24"/>
          <w:szCs w:val="24"/>
        </w:rPr>
        <w:t>,</w:t>
      </w:r>
      <w:r w:rsidRPr="003C790C">
        <w:rPr>
          <w:spacing w:val="2"/>
          <w:sz w:val="24"/>
          <w:szCs w:val="24"/>
        </w:rPr>
        <w:t xml:space="preserve"> </w:t>
      </w:r>
      <w:r w:rsidRPr="003C790C">
        <w:rPr>
          <w:spacing w:val="-1"/>
          <w:sz w:val="24"/>
          <w:szCs w:val="24"/>
        </w:rPr>
        <w:t>l</w:t>
      </w:r>
      <w:r w:rsidRPr="003C790C">
        <w:rPr>
          <w:sz w:val="24"/>
          <w:szCs w:val="24"/>
        </w:rPr>
        <w:t>ook</w:t>
      </w:r>
      <w:r w:rsidRPr="003C790C">
        <w:rPr>
          <w:spacing w:val="2"/>
          <w:sz w:val="24"/>
          <w:szCs w:val="24"/>
        </w:rPr>
        <w:t xml:space="preserve"> </w:t>
      </w:r>
      <w:r w:rsidRPr="003C790C">
        <w:rPr>
          <w:sz w:val="24"/>
          <w:szCs w:val="24"/>
        </w:rPr>
        <w:t>at</w:t>
      </w:r>
      <w:r w:rsidRPr="003C790C">
        <w:rPr>
          <w:spacing w:val="3"/>
          <w:sz w:val="24"/>
          <w:szCs w:val="24"/>
        </w:rPr>
        <w:t xml:space="preserve"> </w:t>
      </w:r>
      <w:r w:rsidRPr="003C790C">
        <w:rPr>
          <w:sz w:val="24"/>
          <w:szCs w:val="24"/>
        </w:rPr>
        <w:t>how you</w:t>
      </w:r>
      <w:r w:rsidRPr="003C790C">
        <w:rPr>
          <w:spacing w:val="2"/>
          <w:sz w:val="24"/>
          <w:szCs w:val="24"/>
        </w:rPr>
        <w:t xml:space="preserve"> </w:t>
      </w:r>
      <w:r w:rsidRPr="003C790C">
        <w:rPr>
          <w:sz w:val="24"/>
          <w:szCs w:val="24"/>
        </w:rPr>
        <w:t>h</w:t>
      </w:r>
      <w:r w:rsidRPr="003C790C">
        <w:rPr>
          <w:spacing w:val="1"/>
          <w:sz w:val="24"/>
          <w:szCs w:val="24"/>
        </w:rPr>
        <w:t>a</w:t>
      </w:r>
      <w:r w:rsidRPr="003C790C">
        <w:rPr>
          <w:sz w:val="24"/>
          <w:szCs w:val="24"/>
        </w:rPr>
        <w:t>nd</w:t>
      </w:r>
      <w:r w:rsidRPr="003C790C">
        <w:rPr>
          <w:spacing w:val="-1"/>
          <w:sz w:val="24"/>
          <w:szCs w:val="24"/>
        </w:rPr>
        <w:t>l</w:t>
      </w:r>
      <w:r w:rsidRPr="003C790C">
        <w:rPr>
          <w:sz w:val="24"/>
          <w:szCs w:val="24"/>
        </w:rPr>
        <w:t>ed</w:t>
      </w:r>
      <w:r w:rsidRPr="003C790C">
        <w:rPr>
          <w:spacing w:val="2"/>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errup</w:t>
      </w:r>
      <w:r w:rsidRPr="003C790C">
        <w:rPr>
          <w:spacing w:val="-1"/>
          <w:sz w:val="24"/>
          <w:szCs w:val="24"/>
        </w:rPr>
        <w:t>t</w:t>
      </w:r>
      <w:r w:rsidRPr="003C790C">
        <w:rPr>
          <w:spacing w:val="1"/>
          <w:sz w:val="24"/>
          <w:szCs w:val="24"/>
        </w:rPr>
        <w:t>i</w:t>
      </w:r>
      <w:r w:rsidRPr="003C790C">
        <w:rPr>
          <w:sz w:val="24"/>
          <w:szCs w:val="24"/>
        </w:rPr>
        <w:t>ons,</w:t>
      </w:r>
      <w:r w:rsidRPr="003C790C">
        <w:rPr>
          <w:spacing w:val="2"/>
          <w:sz w:val="24"/>
          <w:szCs w:val="24"/>
        </w:rPr>
        <w:t xml:space="preserve"> </w:t>
      </w:r>
      <w:r w:rsidRPr="003C790C">
        <w:rPr>
          <w:spacing w:val="-1"/>
          <w:sz w:val="24"/>
          <w:szCs w:val="24"/>
        </w:rPr>
        <w:t>s</w:t>
      </w:r>
      <w:r w:rsidRPr="003C790C">
        <w:rPr>
          <w:sz w:val="24"/>
          <w:szCs w:val="24"/>
        </w:rPr>
        <w:t>uch</w:t>
      </w:r>
      <w:r w:rsidRPr="003C790C">
        <w:rPr>
          <w:spacing w:val="2"/>
          <w:sz w:val="24"/>
          <w:szCs w:val="24"/>
        </w:rPr>
        <w:t xml:space="preserve"> </w:t>
      </w:r>
      <w:r w:rsidRPr="003C790C">
        <w:rPr>
          <w:spacing w:val="1"/>
          <w:sz w:val="24"/>
          <w:szCs w:val="24"/>
        </w:rPr>
        <w:t>a</w:t>
      </w:r>
      <w:r w:rsidRPr="003C790C">
        <w:rPr>
          <w:sz w:val="24"/>
          <w:szCs w:val="24"/>
        </w:rPr>
        <w:t>s a</w:t>
      </w:r>
      <w:r w:rsidRPr="003C790C">
        <w:rPr>
          <w:spacing w:val="3"/>
          <w:sz w:val="24"/>
          <w:szCs w:val="24"/>
        </w:rPr>
        <w:t xml:space="preserve"> </w:t>
      </w:r>
      <w:r w:rsidRPr="003C790C">
        <w:rPr>
          <w:spacing w:val="-1"/>
          <w:sz w:val="24"/>
          <w:szCs w:val="24"/>
        </w:rPr>
        <w:t>s</w:t>
      </w:r>
      <w:r w:rsidRPr="003C790C">
        <w:rPr>
          <w:sz w:val="24"/>
          <w:szCs w:val="24"/>
        </w:rPr>
        <w:t>n</w:t>
      </w:r>
      <w:r w:rsidRPr="003C790C">
        <w:rPr>
          <w:spacing w:val="1"/>
          <w:sz w:val="24"/>
          <w:szCs w:val="24"/>
        </w:rPr>
        <w:t>e</w:t>
      </w:r>
      <w:r w:rsidRPr="003C790C">
        <w:rPr>
          <w:sz w:val="24"/>
          <w:szCs w:val="24"/>
        </w:rPr>
        <w:t>eze</w:t>
      </w:r>
      <w:r w:rsidRPr="003C790C">
        <w:rPr>
          <w:spacing w:val="1"/>
          <w:sz w:val="24"/>
          <w:szCs w:val="24"/>
        </w:rPr>
        <w:t xml:space="preserve"> </w:t>
      </w:r>
      <w:r w:rsidRPr="003C790C">
        <w:rPr>
          <w:sz w:val="24"/>
          <w:szCs w:val="24"/>
        </w:rPr>
        <w:t>or</w:t>
      </w:r>
      <w:r w:rsidRPr="003C790C">
        <w:rPr>
          <w:spacing w:val="2"/>
          <w:sz w:val="24"/>
          <w:szCs w:val="24"/>
        </w:rPr>
        <w:t xml:space="preserve"> </w:t>
      </w:r>
      <w:r w:rsidRPr="003C790C">
        <w:rPr>
          <w:sz w:val="24"/>
          <w:szCs w:val="24"/>
        </w:rPr>
        <w:t>a</w:t>
      </w:r>
      <w:r w:rsidRPr="003C790C">
        <w:rPr>
          <w:spacing w:val="3"/>
          <w:sz w:val="24"/>
          <w:szCs w:val="24"/>
        </w:rPr>
        <w:t xml:space="preserve"> </w:t>
      </w:r>
      <w:r w:rsidRPr="003C790C">
        <w:rPr>
          <w:sz w:val="24"/>
          <w:szCs w:val="24"/>
        </w:rPr>
        <w:t>q</w:t>
      </w:r>
      <w:r w:rsidRPr="003C790C">
        <w:rPr>
          <w:spacing w:val="-2"/>
          <w:sz w:val="24"/>
          <w:szCs w:val="24"/>
        </w:rPr>
        <w:t>u</w:t>
      </w:r>
      <w:r w:rsidRPr="003C790C">
        <w:rPr>
          <w:spacing w:val="1"/>
          <w:sz w:val="24"/>
          <w:szCs w:val="24"/>
        </w:rPr>
        <w:t>e</w:t>
      </w:r>
      <w:r w:rsidRPr="003C790C">
        <w:rPr>
          <w:spacing w:val="-1"/>
          <w:sz w:val="24"/>
          <w:szCs w:val="24"/>
        </w:rPr>
        <w:t>s</w:t>
      </w:r>
      <w:r w:rsidRPr="003C790C">
        <w:rPr>
          <w:spacing w:val="1"/>
          <w:sz w:val="24"/>
          <w:szCs w:val="24"/>
        </w:rPr>
        <w:t>t</w:t>
      </w:r>
      <w:r w:rsidRPr="003C790C">
        <w:rPr>
          <w:spacing w:val="-1"/>
          <w:sz w:val="24"/>
          <w:szCs w:val="24"/>
        </w:rPr>
        <w:t>i</w:t>
      </w:r>
      <w:r w:rsidRPr="003C790C">
        <w:rPr>
          <w:sz w:val="24"/>
          <w:szCs w:val="24"/>
        </w:rPr>
        <w:t>on</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you</w:t>
      </w:r>
      <w:r w:rsidRPr="003C790C">
        <w:rPr>
          <w:spacing w:val="2"/>
          <w:sz w:val="24"/>
          <w:szCs w:val="24"/>
        </w:rPr>
        <w:t xml:space="preserve"> </w:t>
      </w:r>
      <w:r w:rsidRPr="003C790C">
        <w:rPr>
          <w:sz w:val="24"/>
          <w:szCs w:val="24"/>
        </w:rPr>
        <w:t>weren't prep</w:t>
      </w:r>
      <w:r w:rsidRPr="003C790C">
        <w:rPr>
          <w:spacing w:val="1"/>
          <w:sz w:val="24"/>
          <w:szCs w:val="24"/>
        </w:rPr>
        <w:t>a</w:t>
      </w:r>
      <w:r w:rsidRPr="003C790C">
        <w:rPr>
          <w:spacing w:val="-2"/>
          <w:sz w:val="24"/>
          <w:szCs w:val="24"/>
        </w:rPr>
        <w:t>r</w:t>
      </w:r>
      <w:r w:rsidRPr="003C790C">
        <w:rPr>
          <w:spacing w:val="1"/>
          <w:sz w:val="24"/>
          <w:szCs w:val="24"/>
        </w:rPr>
        <w:t>e</w:t>
      </w:r>
      <w:r w:rsidRPr="003C790C">
        <w:rPr>
          <w:sz w:val="24"/>
          <w:szCs w:val="24"/>
        </w:rPr>
        <w:t>d</w:t>
      </w:r>
      <w:r w:rsidRPr="003C790C">
        <w:rPr>
          <w:spacing w:val="4"/>
          <w:sz w:val="24"/>
          <w:szCs w:val="24"/>
        </w:rPr>
        <w:t xml:space="preserve"> </w:t>
      </w:r>
      <w:r w:rsidRPr="003C790C">
        <w:rPr>
          <w:sz w:val="24"/>
          <w:szCs w:val="24"/>
        </w:rPr>
        <w:t>f</w:t>
      </w:r>
      <w:r w:rsidRPr="003C790C">
        <w:rPr>
          <w:spacing w:val="-6"/>
          <w:sz w:val="24"/>
          <w:szCs w:val="24"/>
        </w:rPr>
        <w:t>o</w:t>
      </w:r>
      <w:r w:rsidRPr="003C790C">
        <w:rPr>
          <w:spacing w:val="-4"/>
          <w:sz w:val="24"/>
          <w:szCs w:val="24"/>
        </w:rPr>
        <w:t>r</w:t>
      </w:r>
      <w:r w:rsidRPr="003C790C">
        <w:rPr>
          <w:sz w:val="24"/>
          <w:szCs w:val="24"/>
        </w:rPr>
        <w:t>. Does</w:t>
      </w:r>
      <w:r w:rsidRPr="003C790C">
        <w:rPr>
          <w:spacing w:val="4"/>
          <w:sz w:val="24"/>
          <w:szCs w:val="24"/>
        </w:rPr>
        <w:t xml:space="preserve"> </w:t>
      </w:r>
      <w:r w:rsidRPr="003C790C">
        <w:rPr>
          <w:sz w:val="24"/>
          <w:szCs w:val="24"/>
        </w:rPr>
        <w:t>your</w:t>
      </w:r>
      <w:r w:rsidRPr="003C790C">
        <w:rPr>
          <w:spacing w:val="4"/>
          <w:sz w:val="24"/>
          <w:szCs w:val="24"/>
        </w:rPr>
        <w:t xml:space="preserve"> </w:t>
      </w:r>
      <w:r w:rsidRPr="003C790C">
        <w:rPr>
          <w:sz w:val="24"/>
          <w:szCs w:val="24"/>
        </w:rPr>
        <w:t>face</w:t>
      </w:r>
      <w:r w:rsidRPr="003C790C">
        <w:rPr>
          <w:spacing w:val="5"/>
          <w:sz w:val="24"/>
          <w:szCs w:val="24"/>
        </w:rPr>
        <w:t xml:space="preserve"> </w:t>
      </w:r>
      <w:r w:rsidRPr="003C790C">
        <w:rPr>
          <w:spacing w:val="-1"/>
          <w:sz w:val="24"/>
          <w:szCs w:val="24"/>
        </w:rPr>
        <w:t>s</w:t>
      </w:r>
      <w:r w:rsidRPr="003C790C">
        <w:rPr>
          <w:sz w:val="24"/>
          <w:szCs w:val="24"/>
        </w:rPr>
        <w:t>how</w:t>
      </w:r>
      <w:r w:rsidRPr="003C790C">
        <w:rPr>
          <w:spacing w:val="4"/>
          <w:sz w:val="24"/>
          <w:szCs w:val="24"/>
        </w:rPr>
        <w:t xml:space="preserve"> </w:t>
      </w:r>
      <w:r w:rsidRPr="003C790C">
        <w:rPr>
          <w:sz w:val="24"/>
          <w:szCs w:val="24"/>
        </w:rPr>
        <w:t>surp</w:t>
      </w:r>
      <w:r w:rsidRPr="003C790C">
        <w:rPr>
          <w:spacing w:val="-2"/>
          <w:sz w:val="24"/>
          <w:szCs w:val="24"/>
        </w:rPr>
        <w:t>r</w:t>
      </w:r>
      <w:r w:rsidRPr="003C790C">
        <w:rPr>
          <w:spacing w:val="1"/>
          <w:sz w:val="24"/>
          <w:szCs w:val="24"/>
        </w:rPr>
        <w:t>i</w:t>
      </w:r>
      <w:r w:rsidRPr="003C790C">
        <w:rPr>
          <w:sz w:val="24"/>
          <w:szCs w:val="24"/>
        </w:rPr>
        <w:t>se,</w:t>
      </w:r>
      <w:r w:rsidRPr="003C790C">
        <w:rPr>
          <w:spacing w:val="4"/>
          <w:sz w:val="24"/>
          <w:szCs w:val="24"/>
        </w:rPr>
        <w:t xml:space="preserve"> </w:t>
      </w:r>
      <w:r w:rsidRPr="003C790C">
        <w:rPr>
          <w:sz w:val="24"/>
          <w:szCs w:val="24"/>
        </w:rPr>
        <w:t>hes</w:t>
      </w:r>
      <w:r w:rsidRPr="003C790C">
        <w:rPr>
          <w:spacing w:val="-1"/>
          <w:sz w:val="24"/>
          <w:szCs w:val="24"/>
        </w:rPr>
        <w:t>it</w:t>
      </w:r>
      <w:r w:rsidRPr="003C790C">
        <w:rPr>
          <w:spacing w:val="1"/>
          <w:sz w:val="24"/>
          <w:szCs w:val="24"/>
        </w:rPr>
        <w:t>a</w:t>
      </w:r>
      <w:r w:rsidRPr="003C790C">
        <w:rPr>
          <w:spacing w:val="-1"/>
          <w:sz w:val="24"/>
          <w:szCs w:val="24"/>
        </w:rPr>
        <w:t>ti</w:t>
      </w:r>
      <w:r w:rsidRPr="003C790C">
        <w:rPr>
          <w:sz w:val="24"/>
          <w:szCs w:val="24"/>
        </w:rPr>
        <w:t>on,</w:t>
      </w:r>
      <w:r w:rsidRPr="003C790C">
        <w:rPr>
          <w:spacing w:val="6"/>
          <w:sz w:val="24"/>
          <w:szCs w:val="24"/>
        </w:rPr>
        <w:t xml:space="preserve"> </w:t>
      </w:r>
      <w:r w:rsidRPr="003C790C">
        <w:rPr>
          <w:sz w:val="24"/>
          <w:szCs w:val="24"/>
        </w:rPr>
        <w:t>or</w:t>
      </w:r>
      <w:r w:rsidRPr="003C790C">
        <w:rPr>
          <w:spacing w:val="4"/>
          <w:sz w:val="24"/>
          <w:szCs w:val="24"/>
        </w:rPr>
        <w:t xml:space="preserve"> </w:t>
      </w:r>
      <w:r w:rsidRPr="003C790C">
        <w:rPr>
          <w:sz w:val="24"/>
          <w:szCs w:val="24"/>
        </w:rPr>
        <w:t>annoyanc</w:t>
      </w:r>
      <w:r w:rsidRPr="003C790C">
        <w:rPr>
          <w:spacing w:val="1"/>
          <w:sz w:val="24"/>
          <w:szCs w:val="24"/>
        </w:rPr>
        <w:t>e</w:t>
      </w:r>
      <w:r w:rsidRPr="003C790C">
        <w:rPr>
          <w:sz w:val="24"/>
          <w:szCs w:val="24"/>
        </w:rPr>
        <w:t>?</w:t>
      </w:r>
      <w:r w:rsidRPr="003C790C">
        <w:rPr>
          <w:spacing w:val="3"/>
          <w:sz w:val="24"/>
          <w:szCs w:val="24"/>
        </w:rPr>
        <w:t xml:space="preserve"> </w:t>
      </w:r>
      <w:r w:rsidRPr="003C790C">
        <w:rPr>
          <w:sz w:val="24"/>
          <w:szCs w:val="24"/>
        </w:rPr>
        <w:t>If</w:t>
      </w:r>
      <w:r w:rsidRPr="003C790C">
        <w:rPr>
          <w:spacing w:val="4"/>
          <w:sz w:val="24"/>
          <w:szCs w:val="24"/>
        </w:rPr>
        <w:t xml:space="preserve"> </w:t>
      </w:r>
      <w:r w:rsidRPr="003C790C">
        <w:rPr>
          <w:spacing w:val="-1"/>
          <w:sz w:val="24"/>
          <w:szCs w:val="24"/>
        </w:rPr>
        <w:t>s</w:t>
      </w:r>
      <w:r w:rsidRPr="003C790C">
        <w:rPr>
          <w:sz w:val="24"/>
          <w:szCs w:val="24"/>
        </w:rPr>
        <w:t>o,</w:t>
      </w:r>
      <w:r w:rsidRPr="003C790C">
        <w:rPr>
          <w:spacing w:val="4"/>
          <w:sz w:val="24"/>
          <w:szCs w:val="24"/>
        </w:rPr>
        <w:t xml:space="preserve"> </w:t>
      </w:r>
      <w:r w:rsidRPr="003C790C">
        <w:rPr>
          <w:sz w:val="24"/>
          <w:szCs w:val="24"/>
        </w:rPr>
        <w:t>pr</w:t>
      </w:r>
      <w:r w:rsidRPr="003C790C">
        <w:rPr>
          <w:spacing w:val="1"/>
          <w:sz w:val="24"/>
          <w:szCs w:val="24"/>
        </w:rPr>
        <w:t>a</w:t>
      </w:r>
      <w:r w:rsidRPr="003C790C">
        <w:rPr>
          <w:sz w:val="24"/>
          <w:szCs w:val="24"/>
        </w:rPr>
        <w:t>c</w:t>
      </w:r>
      <w:r w:rsidRPr="003C790C">
        <w:rPr>
          <w:spacing w:val="-1"/>
          <w:sz w:val="24"/>
          <w:szCs w:val="24"/>
        </w:rPr>
        <w:t>t</w:t>
      </w:r>
      <w:r w:rsidRPr="003C790C">
        <w:rPr>
          <w:spacing w:val="1"/>
          <w:sz w:val="24"/>
          <w:szCs w:val="24"/>
        </w:rPr>
        <w:t>i</w:t>
      </w:r>
      <w:r w:rsidRPr="003C790C">
        <w:rPr>
          <w:sz w:val="24"/>
          <w:szCs w:val="24"/>
        </w:rPr>
        <w:t>ce</w:t>
      </w:r>
      <w:r w:rsidRPr="003C790C">
        <w:rPr>
          <w:spacing w:val="3"/>
          <w:sz w:val="24"/>
          <w:szCs w:val="24"/>
        </w:rPr>
        <w:t xml:space="preserve"> </w:t>
      </w:r>
      <w:r w:rsidRPr="003C790C">
        <w:rPr>
          <w:spacing w:val="1"/>
          <w:sz w:val="24"/>
          <w:szCs w:val="24"/>
        </w:rPr>
        <w:t>m</w:t>
      </w:r>
      <w:r w:rsidRPr="003C790C">
        <w:rPr>
          <w:sz w:val="24"/>
          <w:szCs w:val="24"/>
        </w:rPr>
        <w:t>a</w:t>
      </w:r>
      <w:r w:rsidRPr="003C790C">
        <w:rPr>
          <w:spacing w:val="-2"/>
          <w:sz w:val="24"/>
          <w:szCs w:val="24"/>
        </w:rPr>
        <w:t>n</w:t>
      </w:r>
      <w:r w:rsidRPr="003C790C">
        <w:rPr>
          <w:spacing w:val="1"/>
          <w:sz w:val="24"/>
          <w:szCs w:val="24"/>
        </w:rPr>
        <w:t>a</w:t>
      </w:r>
      <w:r w:rsidRPr="003C790C">
        <w:rPr>
          <w:sz w:val="24"/>
          <w:szCs w:val="24"/>
        </w:rPr>
        <w:t>g</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errup</w:t>
      </w:r>
      <w:r w:rsidRPr="003C790C">
        <w:rPr>
          <w:spacing w:val="-1"/>
          <w:sz w:val="24"/>
          <w:szCs w:val="24"/>
        </w:rPr>
        <w:t>t</w:t>
      </w:r>
      <w:r w:rsidRPr="003C790C">
        <w:rPr>
          <w:spacing w:val="1"/>
          <w:sz w:val="24"/>
          <w:szCs w:val="24"/>
        </w:rPr>
        <w:t>i</w:t>
      </w:r>
      <w:r w:rsidRPr="003C790C">
        <w:rPr>
          <w:sz w:val="24"/>
          <w:szCs w:val="24"/>
        </w:rPr>
        <w:t xml:space="preserve">ons </w:t>
      </w:r>
      <w:r w:rsidRPr="003C790C">
        <w:rPr>
          <w:spacing w:val="-1"/>
          <w:sz w:val="24"/>
          <w:szCs w:val="24"/>
        </w:rPr>
        <w:t>li</w:t>
      </w:r>
      <w:r w:rsidRPr="003C790C">
        <w:rPr>
          <w:sz w:val="24"/>
          <w:szCs w:val="24"/>
        </w:rPr>
        <w:t xml:space="preserve">ke </w:t>
      </w:r>
      <w:r w:rsidRPr="003C790C">
        <w:rPr>
          <w:spacing w:val="1"/>
          <w:sz w:val="24"/>
          <w:szCs w:val="24"/>
        </w:rPr>
        <w:t>t</w:t>
      </w:r>
      <w:r w:rsidRPr="003C790C">
        <w:rPr>
          <w:sz w:val="24"/>
          <w:szCs w:val="24"/>
        </w:rPr>
        <w:t>hese s</w:t>
      </w:r>
      <w:r w:rsidRPr="003C790C">
        <w:rPr>
          <w:spacing w:val="-1"/>
          <w:sz w:val="24"/>
          <w:szCs w:val="24"/>
        </w:rPr>
        <w:t>m</w:t>
      </w:r>
      <w:r w:rsidRPr="003C790C">
        <w:rPr>
          <w:sz w:val="24"/>
          <w:szCs w:val="24"/>
        </w:rPr>
        <w:t>oo</w:t>
      </w:r>
      <w:r w:rsidRPr="003C790C">
        <w:rPr>
          <w:spacing w:val="-1"/>
          <w:sz w:val="24"/>
          <w:szCs w:val="24"/>
        </w:rPr>
        <w:t>t</w:t>
      </w:r>
      <w:r w:rsidRPr="003C790C">
        <w:rPr>
          <w:sz w:val="24"/>
          <w:szCs w:val="24"/>
        </w:rPr>
        <w:t>h</w:t>
      </w:r>
      <w:r w:rsidRPr="003C790C">
        <w:rPr>
          <w:spacing w:val="-7"/>
          <w:sz w:val="24"/>
          <w:szCs w:val="24"/>
        </w:rPr>
        <w:t>l</w:t>
      </w:r>
      <w:r w:rsidRPr="003C790C">
        <w:rPr>
          <w:spacing w:val="-4"/>
          <w:sz w:val="24"/>
          <w:szCs w:val="24"/>
        </w:rPr>
        <w:t>y</w:t>
      </w:r>
      <w:r w:rsidRPr="003C790C">
        <w:rPr>
          <w:sz w:val="24"/>
          <w:szCs w:val="24"/>
        </w:rPr>
        <w:t>,</w:t>
      </w:r>
      <w:r w:rsidRPr="003C790C">
        <w:rPr>
          <w:spacing w:val="-4"/>
          <w:sz w:val="24"/>
          <w:szCs w:val="24"/>
        </w:rPr>
        <w:t xml:space="preserve"> </w:t>
      </w:r>
      <w:r w:rsidRPr="003C790C">
        <w:rPr>
          <w:spacing w:val="-1"/>
          <w:sz w:val="24"/>
          <w:szCs w:val="24"/>
        </w:rPr>
        <w:t>s</w:t>
      </w:r>
      <w:r w:rsidRPr="003C790C">
        <w:rPr>
          <w:sz w:val="24"/>
          <w:szCs w:val="24"/>
        </w:rPr>
        <w:t xml:space="preserve">o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you're ev</w:t>
      </w:r>
      <w:r w:rsidRPr="003C790C">
        <w:rPr>
          <w:spacing w:val="1"/>
          <w:sz w:val="24"/>
          <w:szCs w:val="24"/>
        </w:rPr>
        <w:t>e</w:t>
      </w:r>
      <w:r w:rsidRPr="003C790C">
        <w:rPr>
          <w:sz w:val="24"/>
          <w:szCs w:val="24"/>
        </w:rPr>
        <w:t xml:space="preserve">n </w:t>
      </w:r>
      <w:r w:rsidRPr="003C790C">
        <w:rPr>
          <w:spacing w:val="-2"/>
          <w:sz w:val="24"/>
          <w:szCs w:val="24"/>
        </w:rPr>
        <w:t>b</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r next</w:t>
      </w:r>
      <w:r w:rsidRPr="003C790C">
        <w:rPr>
          <w:spacing w:val="-1"/>
          <w:sz w:val="24"/>
          <w:szCs w:val="24"/>
        </w:rPr>
        <w:t xml:space="preserve"> </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w:t>
      </w:r>
    </w:p>
    <w:p w:rsidR="007978D5" w:rsidRPr="003C790C" w:rsidRDefault="003F763B">
      <w:pPr>
        <w:ind w:left="102" w:right="8309"/>
        <w:jc w:val="both"/>
        <w:rPr>
          <w:sz w:val="24"/>
          <w:szCs w:val="24"/>
        </w:rPr>
      </w:pPr>
      <w:r w:rsidRPr="003C790C">
        <w:rPr>
          <w:b/>
          <w:spacing w:val="-1"/>
          <w:sz w:val="24"/>
          <w:szCs w:val="24"/>
        </w:rPr>
        <w:t>K</w:t>
      </w:r>
      <w:r w:rsidRPr="003C790C">
        <w:rPr>
          <w:b/>
          <w:spacing w:val="1"/>
          <w:sz w:val="24"/>
          <w:szCs w:val="24"/>
        </w:rPr>
        <w:t>e</w:t>
      </w:r>
      <w:r w:rsidRPr="003C790C">
        <w:rPr>
          <w:b/>
          <w:sz w:val="24"/>
          <w:szCs w:val="24"/>
        </w:rPr>
        <w:t xml:space="preserve">y </w:t>
      </w:r>
      <w:r w:rsidRPr="003C790C">
        <w:rPr>
          <w:b/>
          <w:spacing w:val="-1"/>
          <w:sz w:val="24"/>
          <w:szCs w:val="24"/>
        </w:rPr>
        <w:t>P</w:t>
      </w:r>
      <w:r w:rsidRPr="003C790C">
        <w:rPr>
          <w:b/>
          <w:sz w:val="24"/>
          <w:szCs w:val="24"/>
        </w:rPr>
        <w:t>o</w:t>
      </w:r>
      <w:r w:rsidRPr="003C790C">
        <w:rPr>
          <w:b/>
          <w:spacing w:val="-1"/>
          <w:sz w:val="24"/>
          <w:szCs w:val="24"/>
        </w:rPr>
        <w:t>i</w:t>
      </w:r>
      <w:r w:rsidRPr="003C790C">
        <w:rPr>
          <w:b/>
          <w:sz w:val="24"/>
          <w:szCs w:val="24"/>
        </w:rPr>
        <w:t>nts</w:t>
      </w:r>
    </w:p>
    <w:p w:rsidR="007978D5" w:rsidRPr="003C790C" w:rsidRDefault="003F763B">
      <w:pPr>
        <w:spacing w:before="4"/>
        <w:ind w:left="102" w:right="59"/>
        <w:jc w:val="both"/>
        <w:rPr>
          <w:sz w:val="24"/>
          <w:szCs w:val="24"/>
        </w:rPr>
      </w:pPr>
      <w:r w:rsidRPr="003C790C">
        <w:rPr>
          <w:sz w:val="24"/>
          <w:szCs w:val="24"/>
        </w:rPr>
        <w:t>Chan</w:t>
      </w:r>
      <w:r w:rsidRPr="003C790C">
        <w:rPr>
          <w:spacing w:val="1"/>
          <w:sz w:val="24"/>
          <w:szCs w:val="24"/>
        </w:rPr>
        <w:t>c</w:t>
      </w:r>
      <w:r w:rsidRPr="003C790C">
        <w:rPr>
          <w:sz w:val="24"/>
          <w:szCs w:val="24"/>
        </w:rPr>
        <w:t>es</w:t>
      </w:r>
      <w:r w:rsidRPr="003C790C">
        <w:rPr>
          <w:spacing w:val="5"/>
          <w:sz w:val="24"/>
          <w:szCs w:val="24"/>
        </w:rPr>
        <w:t xml:space="preserve"> </w:t>
      </w:r>
      <w:r w:rsidRPr="003C790C">
        <w:rPr>
          <w:sz w:val="24"/>
          <w:szCs w:val="24"/>
        </w:rPr>
        <w:t>are</w:t>
      </w:r>
      <w:r w:rsidRPr="003C790C">
        <w:rPr>
          <w:spacing w:val="6"/>
          <w:sz w:val="24"/>
          <w:szCs w:val="24"/>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t</w:t>
      </w:r>
      <w:r w:rsidRPr="003C790C">
        <w:rPr>
          <w:spacing w:val="6"/>
          <w:sz w:val="24"/>
          <w:szCs w:val="24"/>
        </w:rPr>
        <w:t xml:space="preserve"> </w:t>
      </w:r>
      <w:r w:rsidRPr="003C790C">
        <w:rPr>
          <w:sz w:val="24"/>
          <w:szCs w:val="24"/>
        </w:rPr>
        <w:t>you</w:t>
      </w:r>
      <w:r w:rsidRPr="003C790C">
        <w:rPr>
          <w:spacing w:val="-1"/>
          <w:sz w:val="24"/>
          <w:szCs w:val="24"/>
        </w:rPr>
        <w:t>'</w:t>
      </w:r>
      <w:r w:rsidRPr="003C790C">
        <w:rPr>
          <w:spacing w:val="1"/>
          <w:sz w:val="24"/>
          <w:szCs w:val="24"/>
        </w:rPr>
        <w:t>l</w:t>
      </w:r>
      <w:r w:rsidRPr="003C790C">
        <w:rPr>
          <w:sz w:val="24"/>
          <w:szCs w:val="24"/>
        </w:rPr>
        <w:t>l</w:t>
      </w:r>
      <w:r w:rsidRPr="003C790C">
        <w:rPr>
          <w:spacing w:val="4"/>
          <w:sz w:val="24"/>
          <w:szCs w:val="24"/>
        </w:rPr>
        <w:t xml:space="preserve"> </w:t>
      </w:r>
      <w:r w:rsidRPr="003C790C">
        <w:rPr>
          <w:sz w:val="24"/>
          <w:szCs w:val="24"/>
        </w:rPr>
        <w:t>so</w:t>
      </w:r>
      <w:r w:rsidRPr="003C790C">
        <w:rPr>
          <w:spacing w:val="-1"/>
          <w:sz w:val="24"/>
          <w:szCs w:val="24"/>
        </w:rPr>
        <w:t>m</w:t>
      </w:r>
      <w:r w:rsidRPr="003C790C">
        <w:rPr>
          <w:sz w:val="24"/>
          <w:szCs w:val="24"/>
        </w:rPr>
        <w:t>e</w:t>
      </w:r>
      <w:r w:rsidRPr="003C790C">
        <w:rPr>
          <w:spacing w:val="1"/>
          <w:sz w:val="24"/>
          <w:szCs w:val="24"/>
        </w:rPr>
        <w:t>t</w:t>
      </w:r>
      <w:r w:rsidRPr="003C790C">
        <w:rPr>
          <w:spacing w:val="-1"/>
          <w:sz w:val="24"/>
          <w:szCs w:val="24"/>
        </w:rPr>
        <w:t>im</w:t>
      </w:r>
      <w:r w:rsidRPr="003C790C">
        <w:rPr>
          <w:spacing w:val="1"/>
          <w:sz w:val="24"/>
          <w:szCs w:val="24"/>
        </w:rPr>
        <w:t>e</w:t>
      </w:r>
      <w:r w:rsidRPr="003C790C">
        <w:rPr>
          <w:sz w:val="24"/>
          <w:szCs w:val="24"/>
        </w:rPr>
        <w:t>s</w:t>
      </w:r>
      <w:r w:rsidRPr="003C790C">
        <w:rPr>
          <w:spacing w:val="5"/>
          <w:sz w:val="24"/>
          <w:szCs w:val="24"/>
        </w:rPr>
        <w:t xml:space="preserve"> </w:t>
      </w:r>
      <w:r w:rsidRPr="003C790C">
        <w:rPr>
          <w:sz w:val="24"/>
          <w:szCs w:val="24"/>
        </w:rPr>
        <w:t>have</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6"/>
          <w:sz w:val="24"/>
          <w:szCs w:val="24"/>
        </w:rPr>
        <w:t xml:space="preserve"> </w:t>
      </w:r>
      <w:r w:rsidRPr="003C790C">
        <w:rPr>
          <w:spacing w:val="-1"/>
          <w:sz w:val="24"/>
          <w:szCs w:val="24"/>
        </w:rPr>
        <w:t>i</w:t>
      </w:r>
      <w:r w:rsidRPr="003C790C">
        <w:rPr>
          <w:sz w:val="24"/>
          <w:szCs w:val="24"/>
        </w:rPr>
        <w:t>n</w:t>
      </w:r>
      <w:r w:rsidRPr="003C790C">
        <w:rPr>
          <w:spacing w:val="5"/>
          <w:sz w:val="24"/>
          <w:szCs w:val="24"/>
        </w:rPr>
        <w:t xml:space="preserve"> </w:t>
      </w:r>
      <w:r w:rsidRPr="003C790C">
        <w:rPr>
          <w:sz w:val="24"/>
          <w:szCs w:val="24"/>
        </w:rPr>
        <w:t>pub</w:t>
      </w:r>
      <w:r w:rsidRPr="003C790C">
        <w:rPr>
          <w:spacing w:val="1"/>
          <w:sz w:val="24"/>
          <w:szCs w:val="24"/>
        </w:rPr>
        <w:t>l</w:t>
      </w:r>
      <w:r w:rsidRPr="003C790C">
        <w:rPr>
          <w:spacing w:val="-1"/>
          <w:sz w:val="24"/>
          <w:szCs w:val="24"/>
        </w:rPr>
        <w:t>i</w:t>
      </w:r>
      <w:r w:rsidRPr="003C790C">
        <w:rPr>
          <w:sz w:val="24"/>
          <w:szCs w:val="24"/>
        </w:rPr>
        <w:t>c</w:t>
      </w:r>
      <w:r w:rsidRPr="003C790C">
        <w:rPr>
          <w:spacing w:val="6"/>
          <w:sz w:val="24"/>
          <w:szCs w:val="24"/>
        </w:rPr>
        <w:t xml:space="preserve"> </w:t>
      </w:r>
      <w:r w:rsidRPr="003C790C">
        <w:rPr>
          <w:sz w:val="24"/>
          <w:szCs w:val="24"/>
        </w:rPr>
        <w:t>as</w:t>
      </w:r>
      <w:r w:rsidRPr="003C790C">
        <w:rPr>
          <w:spacing w:val="5"/>
          <w:sz w:val="24"/>
          <w:szCs w:val="24"/>
        </w:rPr>
        <w:t xml:space="preserve"> </w:t>
      </w:r>
      <w:r w:rsidRPr="003C790C">
        <w:rPr>
          <w:sz w:val="24"/>
          <w:szCs w:val="24"/>
        </w:rPr>
        <w:t>part</w:t>
      </w:r>
      <w:r w:rsidRPr="003C790C">
        <w:rPr>
          <w:spacing w:val="6"/>
          <w:sz w:val="24"/>
          <w:szCs w:val="24"/>
        </w:rPr>
        <w:t xml:space="preserve"> </w:t>
      </w:r>
      <w:r w:rsidRPr="003C790C">
        <w:rPr>
          <w:sz w:val="24"/>
          <w:szCs w:val="24"/>
        </w:rPr>
        <w:t>of</w:t>
      </w:r>
      <w:r w:rsidRPr="003C790C">
        <w:rPr>
          <w:spacing w:val="6"/>
          <w:sz w:val="24"/>
          <w:szCs w:val="24"/>
        </w:rPr>
        <w:t xml:space="preserve"> </w:t>
      </w:r>
      <w:r w:rsidRPr="003C790C">
        <w:rPr>
          <w:sz w:val="24"/>
          <w:szCs w:val="24"/>
        </w:rPr>
        <w:t>your</w:t>
      </w:r>
      <w:r w:rsidRPr="003C790C">
        <w:rPr>
          <w:spacing w:val="5"/>
          <w:sz w:val="24"/>
          <w:szCs w:val="24"/>
        </w:rPr>
        <w:t xml:space="preserve"> </w:t>
      </w:r>
      <w:r w:rsidRPr="003C790C">
        <w:rPr>
          <w:sz w:val="24"/>
          <w:szCs w:val="24"/>
        </w:rPr>
        <w:t>ro</w:t>
      </w:r>
      <w:r w:rsidRPr="003C790C">
        <w:rPr>
          <w:spacing w:val="1"/>
          <w:sz w:val="24"/>
          <w:szCs w:val="24"/>
        </w:rPr>
        <w:t>l</w:t>
      </w:r>
      <w:r w:rsidRPr="003C790C">
        <w:rPr>
          <w:sz w:val="24"/>
          <w:szCs w:val="24"/>
        </w:rPr>
        <w:t>e. Wh</w:t>
      </w:r>
      <w:r w:rsidRPr="003C790C">
        <w:rPr>
          <w:spacing w:val="1"/>
          <w:sz w:val="24"/>
          <w:szCs w:val="24"/>
        </w:rPr>
        <w:t>i</w:t>
      </w:r>
      <w:r w:rsidRPr="003C790C">
        <w:rPr>
          <w:spacing w:val="-1"/>
          <w:sz w:val="24"/>
          <w:szCs w:val="24"/>
        </w:rPr>
        <w:t>l</w:t>
      </w:r>
      <w:r w:rsidRPr="003C790C">
        <w:rPr>
          <w:sz w:val="24"/>
          <w:szCs w:val="24"/>
        </w:rPr>
        <w:t>e</w:t>
      </w:r>
      <w:r w:rsidRPr="003C790C">
        <w:rPr>
          <w:spacing w:val="6"/>
          <w:sz w:val="24"/>
          <w:szCs w:val="24"/>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w:t>
      </w:r>
      <w:r w:rsidRPr="003C790C">
        <w:rPr>
          <w:spacing w:val="7"/>
          <w:sz w:val="24"/>
          <w:szCs w:val="24"/>
        </w:rPr>
        <w:t xml:space="preserve"> </w:t>
      </w:r>
      <w:r w:rsidRPr="003C790C">
        <w:rPr>
          <w:sz w:val="24"/>
          <w:szCs w:val="24"/>
        </w:rPr>
        <w:t>can seem</w:t>
      </w:r>
      <w:r w:rsidRPr="003C790C">
        <w:rPr>
          <w:spacing w:val="6"/>
          <w:sz w:val="24"/>
          <w:szCs w:val="24"/>
        </w:rPr>
        <w:t xml:space="preserve"> </w:t>
      </w:r>
      <w:r w:rsidRPr="003C790C">
        <w:rPr>
          <w:spacing w:val="-1"/>
          <w:sz w:val="24"/>
          <w:szCs w:val="24"/>
        </w:rPr>
        <w:t>i</w:t>
      </w:r>
      <w:r w:rsidRPr="003C790C">
        <w:rPr>
          <w:sz w:val="24"/>
          <w:szCs w:val="24"/>
        </w:rPr>
        <w:t>n</w:t>
      </w:r>
      <w:r w:rsidRPr="003C790C">
        <w:rPr>
          <w:spacing w:val="1"/>
          <w:sz w:val="24"/>
          <w:szCs w:val="24"/>
        </w:rPr>
        <w:t>t</w:t>
      </w:r>
      <w:r w:rsidRPr="003C790C">
        <w:rPr>
          <w:spacing w:val="-1"/>
          <w:sz w:val="24"/>
          <w:szCs w:val="24"/>
        </w:rPr>
        <w:t>i</w:t>
      </w:r>
      <w:r w:rsidRPr="003C790C">
        <w:rPr>
          <w:spacing w:val="1"/>
          <w:sz w:val="24"/>
          <w:szCs w:val="24"/>
        </w:rPr>
        <w:t>m</w:t>
      </w:r>
      <w:r w:rsidRPr="003C790C">
        <w:rPr>
          <w:spacing w:val="-1"/>
          <w:sz w:val="24"/>
          <w:szCs w:val="24"/>
        </w:rPr>
        <w:t>i</w:t>
      </w:r>
      <w:r w:rsidRPr="003C790C">
        <w:rPr>
          <w:sz w:val="24"/>
          <w:szCs w:val="24"/>
        </w:rPr>
        <w:t>da</w:t>
      </w:r>
      <w:r w:rsidRPr="003C790C">
        <w:rPr>
          <w:spacing w:val="1"/>
          <w:sz w:val="24"/>
          <w:szCs w:val="24"/>
        </w:rPr>
        <w:t>t</w:t>
      </w:r>
      <w:r w:rsidRPr="003C790C">
        <w:rPr>
          <w:spacing w:val="-1"/>
          <w:sz w:val="24"/>
          <w:szCs w:val="24"/>
        </w:rPr>
        <w:t>i</w:t>
      </w:r>
      <w:r w:rsidRPr="003C790C">
        <w:rPr>
          <w:sz w:val="24"/>
          <w:szCs w:val="24"/>
        </w:rPr>
        <w:t>ng,</w:t>
      </w:r>
      <w:r w:rsidRPr="003C790C">
        <w:rPr>
          <w:spacing w:val="5"/>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6"/>
          <w:sz w:val="24"/>
          <w:szCs w:val="24"/>
        </w:rPr>
        <w:t xml:space="preserve"> </w:t>
      </w:r>
      <w:r w:rsidRPr="003C790C">
        <w:rPr>
          <w:sz w:val="24"/>
          <w:szCs w:val="24"/>
        </w:rPr>
        <w:t>ben</w:t>
      </w:r>
      <w:r w:rsidRPr="003C790C">
        <w:rPr>
          <w:spacing w:val="1"/>
          <w:sz w:val="24"/>
          <w:szCs w:val="24"/>
        </w:rPr>
        <w:t>e</w:t>
      </w:r>
      <w:r w:rsidRPr="003C790C">
        <w:rPr>
          <w:sz w:val="24"/>
          <w:szCs w:val="24"/>
        </w:rPr>
        <w:t>f</w:t>
      </w:r>
      <w:r w:rsidRPr="003C790C">
        <w:rPr>
          <w:spacing w:val="-1"/>
          <w:sz w:val="24"/>
          <w:szCs w:val="24"/>
        </w:rPr>
        <w:t>it</w:t>
      </w:r>
      <w:r w:rsidRPr="003C790C">
        <w:rPr>
          <w:sz w:val="24"/>
          <w:szCs w:val="24"/>
        </w:rPr>
        <w:t>s</w:t>
      </w:r>
      <w:r w:rsidRPr="003C790C">
        <w:rPr>
          <w:spacing w:val="7"/>
          <w:sz w:val="24"/>
          <w:szCs w:val="24"/>
        </w:rPr>
        <w:t xml:space="preserve"> </w:t>
      </w:r>
      <w:r w:rsidRPr="003C790C">
        <w:rPr>
          <w:sz w:val="24"/>
          <w:szCs w:val="24"/>
        </w:rPr>
        <w:t>of</w:t>
      </w:r>
      <w:r w:rsidRPr="003C790C">
        <w:rPr>
          <w:spacing w:val="5"/>
          <w:sz w:val="24"/>
          <w:szCs w:val="24"/>
        </w:rPr>
        <w:t xml:space="preserve"> </w:t>
      </w:r>
      <w:r w:rsidRPr="003C790C">
        <w:rPr>
          <w:sz w:val="24"/>
          <w:szCs w:val="24"/>
        </w:rPr>
        <w:t>be</w:t>
      </w:r>
      <w:r w:rsidRPr="003C790C">
        <w:rPr>
          <w:spacing w:val="1"/>
          <w:sz w:val="24"/>
          <w:szCs w:val="24"/>
        </w:rPr>
        <w:t>i</w:t>
      </w:r>
      <w:r w:rsidRPr="003C790C">
        <w:rPr>
          <w:sz w:val="24"/>
          <w:szCs w:val="24"/>
        </w:rPr>
        <w:t>ng</w:t>
      </w:r>
      <w:r w:rsidRPr="003C790C">
        <w:rPr>
          <w:spacing w:val="5"/>
          <w:sz w:val="24"/>
          <w:szCs w:val="24"/>
        </w:rPr>
        <w:t xml:space="preserve"> </w:t>
      </w:r>
      <w:r w:rsidRPr="003C790C">
        <w:rPr>
          <w:sz w:val="24"/>
          <w:szCs w:val="24"/>
        </w:rPr>
        <w:t>ab</w:t>
      </w:r>
      <w:r w:rsidRPr="003C790C">
        <w:rPr>
          <w:spacing w:val="1"/>
          <w:sz w:val="24"/>
          <w:szCs w:val="24"/>
        </w:rPr>
        <w:t>l</w:t>
      </w:r>
      <w:r w:rsidRPr="003C790C">
        <w:rPr>
          <w:sz w:val="24"/>
          <w:szCs w:val="24"/>
        </w:rPr>
        <w:t>e</w:t>
      </w:r>
      <w:r w:rsidRPr="003C790C">
        <w:rPr>
          <w:spacing w:val="6"/>
          <w:sz w:val="24"/>
          <w:szCs w:val="24"/>
        </w:rPr>
        <w:t xml:space="preserve"> </w:t>
      </w:r>
      <w:r w:rsidRPr="003C790C">
        <w:rPr>
          <w:spacing w:val="-1"/>
          <w:sz w:val="24"/>
          <w:szCs w:val="24"/>
        </w:rPr>
        <w:t>t</w:t>
      </w:r>
      <w:r w:rsidRPr="003C790C">
        <w:rPr>
          <w:sz w:val="24"/>
          <w:szCs w:val="24"/>
        </w:rPr>
        <w:t>o</w:t>
      </w:r>
      <w:r w:rsidRPr="003C790C">
        <w:rPr>
          <w:spacing w:val="6"/>
          <w:sz w:val="24"/>
          <w:szCs w:val="24"/>
        </w:rPr>
        <w:t xml:space="preserve"> </w:t>
      </w:r>
      <w:r w:rsidRPr="003C790C">
        <w:rPr>
          <w:spacing w:val="-1"/>
          <w:sz w:val="24"/>
          <w:szCs w:val="24"/>
        </w:rPr>
        <w:t>s</w:t>
      </w:r>
      <w:r w:rsidRPr="003C790C">
        <w:rPr>
          <w:sz w:val="24"/>
          <w:szCs w:val="24"/>
        </w:rPr>
        <w:t>pe</w:t>
      </w:r>
      <w:r w:rsidRPr="003C790C">
        <w:rPr>
          <w:spacing w:val="1"/>
          <w:sz w:val="24"/>
          <w:szCs w:val="24"/>
        </w:rPr>
        <w:t>a</w:t>
      </w:r>
      <w:r w:rsidRPr="003C790C">
        <w:rPr>
          <w:sz w:val="24"/>
          <w:szCs w:val="24"/>
        </w:rPr>
        <w:t>k</w:t>
      </w:r>
      <w:r w:rsidRPr="003C790C">
        <w:rPr>
          <w:spacing w:val="5"/>
          <w:sz w:val="24"/>
          <w:szCs w:val="24"/>
        </w:rPr>
        <w:t xml:space="preserve"> </w:t>
      </w:r>
      <w:r w:rsidRPr="003C790C">
        <w:rPr>
          <w:sz w:val="24"/>
          <w:szCs w:val="24"/>
        </w:rPr>
        <w:t>we</w:t>
      </w:r>
      <w:r w:rsidRPr="003C790C">
        <w:rPr>
          <w:spacing w:val="-1"/>
          <w:sz w:val="24"/>
          <w:szCs w:val="24"/>
        </w:rPr>
        <w:t>l</w:t>
      </w:r>
      <w:r w:rsidRPr="003C790C">
        <w:rPr>
          <w:sz w:val="24"/>
          <w:szCs w:val="24"/>
        </w:rPr>
        <w:t>l</w:t>
      </w:r>
      <w:r w:rsidRPr="003C790C">
        <w:rPr>
          <w:spacing w:val="6"/>
          <w:sz w:val="24"/>
          <w:szCs w:val="24"/>
        </w:rPr>
        <w:t xml:space="preserve"> </w:t>
      </w:r>
      <w:r w:rsidRPr="003C790C">
        <w:rPr>
          <w:sz w:val="24"/>
          <w:szCs w:val="24"/>
        </w:rPr>
        <w:t>ou</w:t>
      </w:r>
      <w:r w:rsidRPr="003C790C">
        <w:rPr>
          <w:spacing w:val="1"/>
          <w:sz w:val="24"/>
          <w:szCs w:val="24"/>
        </w:rPr>
        <w:t>t</w:t>
      </w:r>
      <w:r w:rsidRPr="003C790C">
        <w:rPr>
          <w:spacing w:val="-1"/>
          <w:sz w:val="24"/>
          <w:szCs w:val="24"/>
        </w:rPr>
        <w:t>w</w:t>
      </w:r>
      <w:r w:rsidRPr="003C790C">
        <w:rPr>
          <w:spacing w:val="1"/>
          <w:sz w:val="24"/>
          <w:szCs w:val="24"/>
        </w:rPr>
        <w:t>e</w:t>
      </w:r>
      <w:r w:rsidRPr="003C790C">
        <w:rPr>
          <w:spacing w:val="-1"/>
          <w:sz w:val="24"/>
          <w:szCs w:val="24"/>
        </w:rPr>
        <w:t>i</w:t>
      </w:r>
      <w:r w:rsidRPr="003C790C">
        <w:rPr>
          <w:sz w:val="24"/>
          <w:szCs w:val="24"/>
        </w:rPr>
        <w:t>gh</w:t>
      </w:r>
      <w:r w:rsidRPr="003C790C">
        <w:rPr>
          <w:spacing w:val="5"/>
          <w:sz w:val="24"/>
          <w:szCs w:val="24"/>
        </w:rPr>
        <w:t xml:space="preserve"> </w:t>
      </w:r>
      <w:r w:rsidRPr="003C790C">
        <w:rPr>
          <w:spacing w:val="1"/>
          <w:sz w:val="24"/>
          <w:szCs w:val="24"/>
        </w:rPr>
        <w:t>a</w:t>
      </w:r>
      <w:r w:rsidRPr="003C790C">
        <w:rPr>
          <w:sz w:val="24"/>
          <w:szCs w:val="24"/>
        </w:rPr>
        <w:t>ny</w:t>
      </w:r>
      <w:r w:rsidRPr="003C790C">
        <w:rPr>
          <w:spacing w:val="5"/>
          <w:sz w:val="24"/>
          <w:szCs w:val="24"/>
        </w:rPr>
        <w:t xml:space="preserve"> </w:t>
      </w:r>
      <w:r w:rsidRPr="003C790C">
        <w:rPr>
          <w:sz w:val="24"/>
          <w:szCs w:val="24"/>
        </w:rPr>
        <w:t>per</w:t>
      </w:r>
      <w:r w:rsidRPr="003C790C">
        <w:rPr>
          <w:spacing w:val="1"/>
          <w:sz w:val="24"/>
          <w:szCs w:val="24"/>
        </w:rPr>
        <w:t>c</w:t>
      </w:r>
      <w:r w:rsidRPr="003C790C">
        <w:rPr>
          <w:sz w:val="24"/>
          <w:szCs w:val="24"/>
        </w:rPr>
        <w:t>e</w:t>
      </w:r>
      <w:r w:rsidRPr="003C790C">
        <w:rPr>
          <w:spacing w:val="-1"/>
          <w:sz w:val="24"/>
          <w:szCs w:val="24"/>
        </w:rPr>
        <w:t>i</w:t>
      </w:r>
      <w:r w:rsidRPr="003C790C">
        <w:rPr>
          <w:sz w:val="24"/>
          <w:szCs w:val="24"/>
        </w:rPr>
        <w:t>ved</w:t>
      </w:r>
      <w:r w:rsidRPr="003C790C">
        <w:rPr>
          <w:spacing w:val="6"/>
          <w:sz w:val="24"/>
          <w:szCs w:val="24"/>
        </w:rPr>
        <w:t xml:space="preserve"> </w:t>
      </w:r>
      <w:r w:rsidRPr="003C790C">
        <w:rPr>
          <w:sz w:val="24"/>
          <w:szCs w:val="24"/>
        </w:rPr>
        <w:t xml:space="preserve">fears. </w:t>
      </w:r>
      <w:r w:rsidRPr="003C790C">
        <w:rPr>
          <w:spacing w:val="-9"/>
          <w:sz w:val="24"/>
          <w:szCs w:val="24"/>
        </w:rPr>
        <w:t>T</w:t>
      </w:r>
      <w:r w:rsidRPr="003C790C">
        <w:rPr>
          <w:sz w:val="24"/>
          <w:szCs w:val="24"/>
        </w:rPr>
        <w:t>o be</w:t>
      </w:r>
      <w:r w:rsidRPr="003C790C">
        <w:rPr>
          <w:spacing w:val="1"/>
          <w:sz w:val="24"/>
          <w:szCs w:val="24"/>
        </w:rPr>
        <w:t>c</w:t>
      </w:r>
      <w:r w:rsidRPr="003C790C">
        <w:rPr>
          <w:sz w:val="24"/>
          <w:szCs w:val="24"/>
        </w:rPr>
        <w:t>o</w:t>
      </w:r>
      <w:r w:rsidRPr="003C790C">
        <w:rPr>
          <w:spacing w:val="-1"/>
          <w:sz w:val="24"/>
          <w:szCs w:val="24"/>
        </w:rPr>
        <w:t>m</w:t>
      </w:r>
      <w:r w:rsidRPr="003C790C">
        <w:rPr>
          <w:sz w:val="24"/>
          <w:szCs w:val="24"/>
        </w:rPr>
        <w:t>e a</w:t>
      </w:r>
      <w:r w:rsidRPr="003C790C">
        <w:rPr>
          <w:spacing w:val="1"/>
          <w:sz w:val="24"/>
          <w:szCs w:val="24"/>
        </w:rPr>
        <w:t xml:space="preserve"> </w:t>
      </w:r>
      <w:r w:rsidRPr="003C790C">
        <w:rPr>
          <w:spacing w:val="-2"/>
          <w:sz w:val="24"/>
          <w:szCs w:val="24"/>
        </w:rPr>
        <w:t>b</w:t>
      </w:r>
      <w:r w:rsidRPr="003C790C">
        <w:rPr>
          <w:spacing w:val="1"/>
          <w:sz w:val="24"/>
          <w:szCs w:val="24"/>
        </w:rPr>
        <w:t>e</w:t>
      </w:r>
      <w:r w:rsidRPr="003C790C">
        <w:rPr>
          <w:spacing w:val="-1"/>
          <w:sz w:val="24"/>
          <w:szCs w:val="24"/>
        </w:rPr>
        <w:t>tt</w:t>
      </w:r>
      <w:r w:rsidRPr="003C790C">
        <w:rPr>
          <w:spacing w:val="1"/>
          <w:sz w:val="24"/>
          <w:szCs w:val="24"/>
        </w:rPr>
        <w:t>e</w:t>
      </w:r>
      <w:r w:rsidRPr="003C790C">
        <w:rPr>
          <w:sz w:val="24"/>
          <w:szCs w:val="24"/>
        </w:rPr>
        <w:t xml:space="preserve">r </w:t>
      </w:r>
      <w:r w:rsidRPr="003C790C">
        <w:rPr>
          <w:spacing w:val="-1"/>
          <w:sz w:val="24"/>
          <w:szCs w:val="24"/>
        </w:rPr>
        <w:t>s</w:t>
      </w:r>
      <w:r w:rsidRPr="003C790C">
        <w:rPr>
          <w:sz w:val="24"/>
          <w:szCs w:val="24"/>
        </w:rPr>
        <w:t>p</w:t>
      </w:r>
      <w:r w:rsidRPr="003C790C">
        <w:rPr>
          <w:spacing w:val="1"/>
          <w:sz w:val="24"/>
          <w:szCs w:val="24"/>
        </w:rPr>
        <w:t>e</w:t>
      </w:r>
      <w:r w:rsidRPr="003C790C">
        <w:rPr>
          <w:sz w:val="24"/>
          <w:szCs w:val="24"/>
        </w:rPr>
        <w:t>ak</w:t>
      </w:r>
      <w:r w:rsidRPr="003C790C">
        <w:rPr>
          <w:spacing w:val="-5"/>
          <w:sz w:val="24"/>
          <w:szCs w:val="24"/>
        </w:rPr>
        <w:t>e</w:t>
      </w:r>
      <w:r w:rsidRPr="003C790C">
        <w:rPr>
          <w:spacing w:val="-4"/>
          <w:sz w:val="24"/>
          <w:szCs w:val="24"/>
        </w:rPr>
        <w:t>r</w:t>
      </w:r>
      <w:r w:rsidRPr="003C790C">
        <w:rPr>
          <w:sz w:val="24"/>
          <w:szCs w:val="24"/>
        </w:rPr>
        <w:t>,</w:t>
      </w:r>
      <w:r w:rsidRPr="003C790C">
        <w:rPr>
          <w:spacing w:val="-2"/>
          <w:sz w:val="24"/>
          <w:szCs w:val="24"/>
        </w:rPr>
        <w:t xml:space="preserve"> </w:t>
      </w:r>
      <w:r w:rsidRPr="003C790C">
        <w:rPr>
          <w:sz w:val="24"/>
          <w:szCs w:val="24"/>
        </w:rPr>
        <w:t xml:space="preserve">use </w:t>
      </w:r>
      <w:r w:rsidRPr="003C790C">
        <w:rPr>
          <w:spacing w:val="1"/>
          <w:sz w:val="24"/>
          <w:szCs w:val="24"/>
        </w:rPr>
        <w:t>t</w:t>
      </w:r>
      <w:r w:rsidRPr="003C790C">
        <w:rPr>
          <w:sz w:val="24"/>
          <w:szCs w:val="24"/>
        </w:rPr>
        <w:t>he fo</w:t>
      </w:r>
      <w:r w:rsidRPr="003C790C">
        <w:rPr>
          <w:spacing w:val="-1"/>
          <w:sz w:val="24"/>
          <w:szCs w:val="24"/>
        </w:rPr>
        <w:t>ll</w:t>
      </w:r>
      <w:r w:rsidRPr="003C790C">
        <w:rPr>
          <w:sz w:val="24"/>
          <w:szCs w:val="24"/>
        </w:rPr>
        <w:t>ow</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s</w:t>
      </w:r>
      <w:r w:rsidRPr="003C790C">
        <w:rPr>
          <w:spacing w:val="1"/>
          <w:sz w:val="24"/>
          <w:szCs w:val="24"/>
        </w:rPr>
        <w:t>t</w:t>
      </w:r>
      <w:r w:rsidRPr="003C790C">
        <w:rPr>
          <w:spacing w:val="-2"/>
          <w:sz w:val="24"/>
          <w:szCs w:val="24"/>
        </w:rPr>
        <w:t>r</w:t>
      </w:r>
      <w:r w:rsidRPr="003C790C">
        <w:rPr>
          <w:spacing w:val="1"/>
          <w:sz w:val="24"/>
          <w:szCs w:val="24"/>
        </w:rPr>
        <w:t>a</w:t>
      </w:r>
      <w:r w:rsidRPr="003C790C">
        <w:rPr>
          <w:spacing w:val="-1"/>
          <w:sz w:val="24"/>
          <w:szCs w:val="24"/>
        </w:rPr>
        <w:t>t</w:t>
      </w:r>
      <w:r w:rsidRPr="003C790C">
        <w:rPr>
          <w:sz w:val="24"/>
          <w:szCs w:val="24"/>
        </w:rPr>
        <w:t>eg</w:t>
      </w:r>
      <w:r w:rsidRPr="003C790C">
        <w:rPr>
          <w:spacing w:val="-1"/>
          <w:sz w:val="24"/>
          <w:szCs w:val="24"/>
        </w:rPr>
        <w:t>i</w:t>
      </w:r>
      <w:r w:rsidRPr="003C790C">
        <w:rPr>
          <w:spacing w:val="1"/>
          <w:sz w:val="24"/>
          <w:szCs w:val="24"/>
        </w:rPr>
        <w:t>e</w:t>
      </w:r>
      <w:r w:rsidRPr="003C790C">
        <w:rPr>
          <w:spacing w:val="-1"/>
          <w:sz w:val="24"/>
          <w:szCs w:val="24"/>
        </w:rPr>
        <w:t>s</w:t>
      </w:r>
      <w:r w:rsidRPr="003C790C">
        <w:rPr>
          <w:sz w:val="24"/>
          <w:szCs w:val="24"/>
        </w:rPr>
        <w:t>:</w:t>
      </w:r>
    </w:p>
    <w:p w:rsidR="007978D5" w:rsidRPr="003C790C" w:rsidRDefault="003F763B">
      <w:pPr>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w:t>
      </w:r>
      <w:r w:rsidRPr="003C790C">
        <w:rPr>
          <w:spacing w:val="-1"/>
          <w:sz w:val="24"/>
          <w:szCs w:val="24"/>
        </w:rPr>
        <w:t>l</w:t>
      </w:r>
      <w:r w:rsidRPr="003C790C">
        <w:rPr>
          <w:sz w:val="24"/>
          <w:szCs w:val="24"/>
        </w:rPr>
        <w:t>an</w:t>
      </w:r>
      <w:r w:rsidRPr="003C790C">
        <w:rPr>
          <w:spacing w:val="2"/>
          <w:sz w:val="24"/>
          <w:szCs w:val="24"/>
        </w:rPr>
        <w:t xml:space="preserve"> </w:t>
      </w:r>
      <w:r w:rsidRPr="003C790C">
        <w:rPr>
          <w:sz w:val="24"/>
          <w:szCs w:val="24"/>
        </w:rPr>
        <w:t>appropr</w:t>
      </w:r>
      <w:r w:rsidRPr="003C790C">
        <w:rPr>
          <w:spacing w:val="-1"/>
          <w:sz w:val="24"/>
          <w:szCs w:val="24"/>
        </w:rPr>
        <w:t>i</w:t>
      </w:r>
      <w:r w:rsidRPr="003C790C">
        <w:rPr>
          <w:sz w:val="24"/>
          <w:szCs w:val="24"/>
        </w:rPr>
        <w:t>a</w:t>
      </w:r>
      <w:r w:rsidRPr="003C790C">
        <w:rPr>
          <w:spacing w:val="1"/>
          <w:sz w:val="24"/>
          <w:szCs w:val="24"/>
        </w:rPr>
        <w:t>t</w:t>
      </w:r>
      <w:r w:rsidRPr="003C790C">
        <w:rPr>
          <w:sz w:val="24"/>
          <w:szCs w:val="24"/>
        </w:rPr>
        <w:t>e</w:t>
      </w:r>
      <w:r w:rsidRPr="003C790C">
        <w:rPr>
          <w:spacing w:val="-9"/>
          <w:sz w:val="24"/>
          <w:szCs w:val="24"/>
        </w:rPr>
        <w:t>l</w:t>
      </w:r>
      <w:r w:rsidRPr="003C790C">
        <w:rPr>
          <w:spacing w:val="-4"/>
          <w:sz w:val="24"/>
          <w:szCs w:val="24"/>
        </w:rPr>
        <w:t>y</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Prac</w:t>
      </w:r>
      <w:r w:rsidRPr="003C790C">
        <w:rPr>
          <w:spacing w:val="1"/>
          <w:sz w:val="24"/>
          <w:szCs w:val="24"/>
        </w:rPr>
        <w:t>t</w:t>
      </w:r>
      <w:r w:rsidRPr="003C790C">
        <w:rPr>
          <w:spacing w:val="-1"/>
          <w:sz w:val="24"/>
          <w:szCs w:val="24"/>
        </w:rPr>
        <w:t>i</w:t>
      </w:r>
      <w:r w:rsidRPr="003C790C">
        <w:rPr>
          <w:sz w:val="24"/>
          <w:szCs w:val="24"/>
        </w:rPr>
        <w:t>c</w:t>
      </w:r>
      <w:r w:rsidRPr="003C790C">
        <w:rPr>
          <w:spacing w:val="1"/>
          <w:sz w:val="24"/>
          <w:szCs w:val="24"/>
        </w:rPr>
        <w:t>e</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
          <w:sz w:val="24"/>
          <w:szCs w:val="24"/>
        </w:rPr>
        <w:t>E</w:t>
      </w:r>
      <w:r w:rsidRPr="003C790C">
        <w:rPr>
          <w:sz w:val="24"/>
          <w:szCs w:val="24"/>
        </w:rPr>
        <w:t>ng</w:t>
      </w:r>
      <w:r w:rsidRPr="003C790C">
        <w:rPr>
          <w:spacing w:val="1"/>
          <w:sz w:val="24"/>
          <w:szCs w:val="24"/>
        </w:rPr>
        <w:t>a</w:t>
      </w:r>
      <w:r w:rsidRPr="003C790C">
        <w:rPr>
          <w:sz w:val="24"/>
          <w:szCs w:val="24"/>
        </w:rPr>
        <w:t>ge w</w:t>
      </w:r>
      <w:r w:rsidRPr="003C790C">
        <w:rPr>
          <w:spacing w:val="-1"/>
          <w:sz w:val="24"/>
          <w:szCs w:val="24"/>
        </w:rPr>
        <w:t>it</w:t>
      </w:r>
      <w:r w:rsidRPr="003C790C">
        <w:rPr>
          <w:sz w:val="24"/>
          <w:szCs w:val="24"/>
        </w:rPr>
        <w:t>h your aud</w:t>
      </w:r>
      <w:r w:rsidRPr="003C790C">
        <w:rPr>
          <w:spacing w:val="1"/>
          <w:sz w:val="24"/>
          <w:szCs w:val="24"/>
        </w:rPr>
        <w:t>i</w:t>
      </w:r>
      <w:r w:rsidRPr="003C790C">
        <w:rPr>
          <w:sz w:val="24"/>
          <w:szCs w:val="24"/>
        </w:rPr>
        <w:t>enc</w:t>
      </w:r>
      <w:r w:rsidRPr="003C790C">
        <w:rPr>
          <w:spacing w:val="1"/>
          <w:sz w:val="24"/>
          <w:szCs w:val="24"/>
        </w:rPr>
        <w:t>e</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Pay a</w:t>
      </w:r>
      <w:r w:rsidRPr="003C790C">
        <w:rPr>
          <w:spacing w:val="1"/>
          <w:sz w:val="24"/>
          <w:szCs w:val="24"/>
        </w:rPr>
        <w:t>t</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 xml:space="preserve">o body </w:t>
      </w:r>
      <w:r w:rsidRPr="003C790C">
        <w:rPr>
          <w:spacing w:val="1"/>
          <w:sz w:val="24"/>
          <w:szCs w:val="24"/>
        </w:rPr>
        <w:t>l</w:t>
      </w:r>
      <w:r w:rsidRPr="003C790C">
        <w:rPr>
          <w:sz w:val="24"/>
          <w:szCs w:val="24"/>
        </w:rPr>
        <w:t>anguag</w:t>
      </w:r>
      <w:r w:rsidRPr="003C790C">
        <w:rPr>
          <w:spacing w:val="1"/>
          <w:sz w:val="24"/>
          <w:szCs w:val="24"/>
        </w:rPr>
        <w:t>e</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nk po</w:t>
      </w:r>
      <w:r w:rsidRPr="003C790C">
        <w:rPr>
          <w:spacing w:val="-1"/>
          <w:sz w:val="24"/>
          <w:szCs w:val="24"/>
        </w:rPr>
        <w:t>s</w:t>
      </w:r>
      <w:r w:rsidRPr="003C790C">
        <w:rPr>
          <w:spacing w:val="1"/>
          <w:sz w:val="24"/>
          <w:szCs w:val="24"/>
        </w:rPr>
        <w:t>i</w:t>
      </w:r>
      <w:r w:rsidRPr="003C790C">
        <w:rPr>
          <w:spacing w:val="-1"/>
          <w:sz w:val="24"/>
          <w:szCs w:val="24"/>
        </w:rPr>
        <w:t>ti</w:t>
      </w:r>
      <w:r w:rsidRPr="003C790C">
        <w:rPr>
          <w:sz w:val="24"/>
          <w:szCs w:val="24"/>
        </w:rPr>
        <w:t>v</w:t>
      </w:r>
      <w:r w:rsidRPr="003C790C">
        <w:rPr>
          <w:spacing w:val="1"/>
          <w:sz w:val="24"/>
          <w:szCs w:val="24"/>
        </w:rPr>
        <w:t>e</w:t>
      </w:r>
      <w:r w:rsidRPr="003C790C">
        <w:rPr>
          <w:spacing w:val="-9"/>
          <w:sz w:val="24"/>
          <w:szCs w:val="24"/>
        </w:rPr>
        <w:t>l</w:t>
      </w:r>
      <w:r w:rsidRPr="003C790C">
        <w:rPr>
          <w:spacing w:val="-4"/>
          <w:sz w:val="24"/>
          <w:szCs w:val="24"/>
        </w:rPr>
        <w:t>y</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Cope</w:t>
      </w:r>
      <w:r w:rsidRPr="003C790C">
        <w:rPr>
          <w:spacing w:val="1"/>
          <w:sz w:val="24"/>
          <w:szCs w:val="24"/>
        </w:rPr>
        <w:t xml:space="preserve"> </w:t>
      </w:r>
      <w:r w:rsidRPr="003C790C">
        <w:rPr>
          <w:spacing w:val="-1"/>
          <w:sz w:val="24"/>
          <w:szCs w:val="24"/>
        </w:rPr>
        <w:t>wi</w:t>
      </w:r>
      <w:r w:rsidRPr="003C790C">
        <w:rPr>
          <w:spacing w:val="1"/>
          <w:sz w:val="24"/>
          <w:szCs w:val="24"/>
        </w:rPr>
        <w:t>t</w:t>
      </w:r>
      <w:r w:rsidRPr="003C790C">
        <w:rPr>
          <w:sz w:val="24"/>
          <w:szCs w:val="24"/>
        </w:rPr>
        <w:t>h your nerves.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1"/>
          <w:sz w:val="24"/>
          <w:szCs w:val="24"/>
        </w:rPr>
        <w:t>W</w:t>
      </w:r>
      <w:r w:rsidRPr="003C790C">
        <w:rPr>
          <w:spacing w:val="-3"/>
          <w:sz w:val="24"/>
          <w:szCs w:val="24"/>
        </w:rPr>
        <w:t>a</w:t>
      </w:r>
      <w:r w:rsidRPr="003C790C">
        <w:rPr>
          <w:spacing w:val="-5"/>
          <w:sz w:val="24"/>
          <w:szCs w:val="24"/>
        </w:rPr>
        <w:t>t</w:t>
      </w:r>
      <w:r w:rsidRPr="003C790C">
        <w:rPr>
          <w:sz w:val="24"/>
          <w:szCs w:val="24"/>
        </w:rPr>
        <w:t>ch record</w:t>
      </w:r>
      <w:r w:rsidRPr="003C790C">
        <w:rPr>
          <w:spacing w:val="1"/>
          <w:sz w:val="24"/>
          <w:szCs w:val="24"/>
        </w:rPr>
        <w:t>i</w:t>
      </w:r>
      <w:r w:rsidRPr="003C790C">
        <w:rPr>
          <w:sz w:val="24"/>
          <w:szCs w:val="24"/>
        </w:rPr>
        <w:t>ngs</w:t>
      </w:r>
      <w:r w:rsidRPr="003C790C">
        <w:rPr>
          <w:spacing w:val="-1"/>
          <w:sz w:val="24"/>
          <w:szCs w:val="24"/>
        </w:rPr>
        <w:t xml:space="preserve"> </w:t>
      </w:r>
      <w:r w:rsidRPr="003C790C">
        <w:rPr>
          <w:sz w:val="24"/>
          <w:szCs w:val="24"/>
        </w:rPr>
        <w:t>of your spee</w:t>
      </w:r>
      <w:r w:rsidRPr="003C790C">
        <w:rPr>
          <w:spacing w:val="1"/>
          <w:sz w:val="24"/>
          <w:szCs w:val="24"/>
        </w:rPr>
        <w:t>c</w:t>
      </w:r>
      <w:r w:rsidRPr="003C790C">
        <w:rPr>
          <w:sz w:val="24"/>
          <w:szCs w:val="24"/>
        </w:rPr>
        <w:t>hes.</w:t>
      </w:r>
    </w:p>
    <w:p w:rsidR="007978D5" w:rsidRPr="003C790C" w:rsidRDefault="003F763B">
      <w:pPr>
        <w:spacing w:line="260" w:lineRule="exact"/>
        <w:ind w:left="102" w:right="79"/>
        <w:jc w:val="both"/>
        <w:rPr>
          <w:sz w:val="24"/>
          <w:szCs w:val="24"/>
        </w:rPr>
      </w:pPr>
      <w:r w:rsidRPr="003C790C">
        <w:rPr>
          <w:sz w:val="24"/>
          <w:szCs w:val="24"/>
        </w:rPr>
        <w:t>If</w:t>
      </w:r>
      <w:r w:rsidRPr="003C790C">
        <w:rPr>
          <w:spacing w:val="4"/>
          <w:sz w:val="24"/>
          <w:szCs w:val="24"/>
        </w:rPr>
        <w:t xml:space="preserve"> </w:t>
      </w:r>
      <w:r w:rsidRPr="003C790C">
        <w:rPr>
          <w:sz w:val="24"/>
          <w:szCs w:val="24"/>
        </w:rPr>
        <w:t>you</w:t>
      </w:r>
      <w:r w:rsidRPr="003C790C">
        <w:rPr>
          <w:spacing w:val="2"/>
          <w:sz w:val="24"/>
          <w:szCs w:val="24"/>
        </w:rPr>
        <w:t xml:space="preserve"> </w:t>
      </w:r>
      <w:r w:rsidRPr="003C790C">
        <w:rPr>
          <w:sz w:val="24"/>
          <w:szCs w:val="24"/>
        </w:rPr>
        <w:t>speak</w:t>
      </w:r>
      <w:r w:rsidRPr="003C790C">
        <w:rPr>
          <w:spacing w:val="3"/>
          <w:sz w:val="24"/>
          <w:szCs w:val="24"/>
        </w:rPr>
        <w:t xml:space="preserve"> </w:t>
      </w:r>
      <w:r w:rsidRPr="003C790C">
        <w:rPr>
          <w:spacing w:val="-1"/>
          <w:sz w:val="24"/>
          <w:szCs w:val="24"/>
        </w:rPr>
        <w:t>w</w:t>
      </w:r>
      <w:r w:rsidRPr="003C790C">
        <w:rPr>
          <w:spacing w:val="1"/>
          <w:sz w:val="24"/>
          <w:szCs w:val="24"/>
        </w:rPr>
        <w:t>e</w:t>
      </w:r>
      <w:r w:rsidRPr="003C790C">
        <w:rPr>
          <w:spacing w:val="-1"/>
          <w:sz w:val="24"/>
          <w:szCs w:val="24"/>
        </w:rPr>
        <w:t>l</w:t>
      </w:r>
      <w:r w:rsidRPr="003C790C">
        <w:rPr>
          <w:sz w:val="24"/>
          <w:szCs w:val="24"/>
        </w:rPr>
        <w:t>l</w:t>
      </w:r>
      <w:r w:rsidRPr="003C790C">
        <w:rPr>
          <w:spacing w:val="3"/>
          <w:sz w:val="24"/>
          <w:szCs w:val="24"/>
        </w:rPr>
        <w:t xml:space="preserve"> </w:t>
      </w:r>
      <w:r w:rsidRPr="003C790C">
        <w:rPr>
          <w:spacing w:val="-1"/>
          <w:sz w:val="24"/>
          <w:szCs w:val="24"/>
        </w:rPr>
        <w:t>i</w:t>
      </w:r>
      <w:r w:rsidRPr="003C790C">
        <w:rPr>
          <w:sz w:val="24"/>
          <w:szCs w:val="24"/>
        </w:rPr>
        <w:t>n</w:t>
      </w:r>
      <w:r w:rsidRPr="003C790C">
        <w:rPr>
          <w:spacing w:val="3"/>
          <w:sz w:val="24"/>
          <w:szCs w:val="24"/>
        </w:rPr>
        <w:t xml:space="preserve"> </w:t>
      </w:r>
      <w:r w:rsidRPr="003C790C">
        <w:rPr>
          <w:sz w:val="24"/>
          <w:szCs w:val="24"/>
        </w:rPr>
        <w:t>pub</w:t>
      </w:r>
      <w:r w:rsidRPr="003C790C">
        <w:rPr>
          <w:spacing w:val="-1"/>
          <w:sz w:val="24"/>
          <w:szCs w:val="24"/>
        </w:rPr>
        <w:t>li</w:t>
      </w:r>
      <w:r w:rsidRPr="003C790C">
        <w:rPr>
          <w:spacing w:val="1"/>
          <w:sz w:val="24"/>
          <w:szCs w:val="24"/>
        </w:rPr>
        <w:t>c</w:t>
      </w:r>
      <w:r w:rsidRPr="003C790C">
        <w:rPr>
          <w:sz w:val="24"/>
          <w:szCs w:val="24"/>
        </w:rPr>
        <w:t>,</w:t>
      </w:r>
      <w:r w:rsidRPr="003C790C">
        <w:rPr>
          <w:spacing w:val="2"/>
          <w:sz w:val="24"/>
          <w:szCs w:val="24"/>
        </w:rPr>
        <w:t xml:space="preserve"> </w:t>
      </w:r>
      <w:r w:rsidRPr="003C790C">
        <w:rPr>
          <w:spacing w:val="1"/>
          <w:sz w:val="24"/>
          <w:szCs w:val="24"/>
        </w:rPr>
        <w:t>i</w:t>
      </w:r>
      <w:r w:rsidRPr="003C790C">
        <w:rPr>
          <w:sz w:val="24"/>
          <w:szCs w:val="24"/>
        </w:rPr>
        <w:t>t</w:t>
      </w:r>
      <w:r w:rsidRPr="003C790C">
        <w:rPr>
          <w:spacing w:val="1"/>
          <w:sz w:val="24"/>
          <w:szCs w:val="24"/>
        </w:rPr>
        <w:t xml:space="preserve"> c</w:t>
      </w:r>
      <w:r w:rsidRPr="003C790C">
        <w:rPr>
          <w:sz w:val="24"/>
          <w:szCs w:val="24"/>
        </w:rPr>
        <w:t>an</w:t>
      </w:r>
      <w:r w:rsidRPr="003C790C">
        <w:rPr>
          <w:spacing w:val="2"/>
          <w:sz w:val="24"/>
          <w:szCs w:val="24"/>
        </w:rPr>
        <w:t xml:space="preserve"> </w:t>
      </w:r>
      <w:r w:rsidRPr="003C790C">
        <w:rPr>
          <w:sz w:val="24"/>
          <w:szCs w:val="24"/>
        </w:rPr>
        <w:t>h</w:t>
      </w:r>
      <w:r w:rsidRPr="003C790C">
        <w:rPr>
          <w:spacing w:val="1"/>
          <w:sz w:val="24"/>
          <w:szCs w:val="24"/>
        </w:rPr>
        <w:t>e</w:t>
      </w:r>
      <w:r w:rsidRPr="003C790C">
        <w:rPr>
          <w:spacing w:val="-1"/>
          <w:sz w:val="24"/>
          <w:szCs w:val="24"/>
        </w:rPr>
        <w:t>l</w:t>
      </w:r>
      <w:r w:rsidRPr="003C790C">
        <w:rPr>
          <w:sz w:val="24"/>
          <w:szCs w:val="24"/>
        </w:rPr>
        <w:t>p</w:t>
      </w:r>
      <w:r w:rsidRPr="003C790C">
        <w:rPr>
          <w:spacing w:val="3"/>
          <w:sz w:val="24"/>
          <w:szCs w:val="24"/>
        </w:rPr>
        <w:t xml:space="preserve"> </w:t>
      </w:r>
      <w:r w:rsidRPr="003C790C">
        <w:rPr>
          <w:sz w:val="24"/>
          <w:szCs w:val="24"/>
        </w:rPr>
        <w:t>you</w:t>
      </w:r>
      <w:r w:rsidRPr="003C790C">
        <w:rPr>
          <w:spacing w:val="2"/>
          <w:sz w:val="24"/>
          <w:szCs w:val="24"/>
        </w:rPr>
        <w:t xml:space="preserve"> </w:t>
      </w:r>
      <w:r w:rsidRPr="003C790C">
        <w:rPr>
          <w:sz w:val="24"/>
          <w:szCs w:val="24"/>
        </w:rPr>
        <w:t>get</w:t>
      </w:r>
      <w:r w:rsidRPr="003C790C">
        <w:rPr>
          <w:spacing w:val="3"/>
          <w:sz w:val="24"/>
          <w:szCs w:val="24"/>
        </w:rPr>
        <w:t xml:space="preserve"> </w:t>
      </w:r>
      <w:r w:rsidRPr="003C790C">
        <w:rPr>
          <w:sz w:val="24"/>
          <w:szCs w:val="24"/>
        </w:rPr>
        <w:t>a</w:t>
      </w:r>
      <w:r w:rsidRPr="003C790C">
        <w:rPr>
          <w:spacing w:val="3"/>
          <w:sz w:val="24"/>
          <w:szCs w:val="24"/>
        </w:rPr>
        <w:t xml:space="preserve"> </w:t>
      </w:r>
      <w:r w:rsidRPr="003C790C">
        <w:rPr>
          <w:spacing w:val="-1"/>
          <w:sz w:val="24"/>
          <w:szCs w:val="24"/>
        </w:rPr>
        <w:t>j</w:t>
      </w:r>
      <w:r w:rsidRPr="003C790C">
        <w:rPr>
          <w:sz w:val="24"/>
          <w:szCs w:val="24"/>
        </w:rPr>
        <w:t>ob</w:t>
      </w:r>
      <w:r w:rsidRPr="003C790C">
        <w:rPr>
          <w:spacing w:val="3"/>
          <w:sz w:val="24"/>
          <w:szCs w:val="24"/>
        </w:rPr>
        <w:t xml:space="preserve"> </w:t>
      </w:r>
      <w:r w:rsidRPr="003C790C">
        <w:rPr>
          <w:sz w:val="24"/>
          <w:szCs w:val="24"/>
        </w:rPr>
        <w:t>or</w:t>
      </w:r>
      <w:r w:rsidRPr="003C790C">
        <w:rPr>
          <w:spacing w:val="2"/>
          <w:sz w:val="24"/>
          <w:szCs w:val="24"/>
        </w:rPr>
        <w:t xml:space="preserve"> </w:t>
      </w:r>
      <w:r w:rsidRPr="003C790C">
        <w:rPr>
          <w:sz w:val="24"/>
          <w:szCs w:val="24"/>
        </w:rPr>
        <w:t>pro</w:t>
      </w:r>
      <w:r w:rsidRPr="003C790C">
        <w:rPr>
          <w:spacing w:val="1"/>
          <w:sz w:val="24"/>
          <w:szCs w:val="24"/>
        </w:rPr>
        <w:t>m</w:t>
      </w:r>
      <w:r w:rsidRPr="003C790C">
        <w:rPr>
          <w:spacing w:val="-2"/>
          <w:sz w:val="24"/>
          <w:szCs w:val="24"/>
        </w:rPr>
        <w:t>o</w:t>
      </w:r>
      <w:r w:rsidRPr="003C790C">
        <w:rPr>
          <w:spacing w:val="1"/>
          <w:sz w:val="24"/>
          <w:szCs w:val="24"/>
        </w:rPr>
        <w:t>t</w:t>
      </w:r>
      <w:r w:rsidRPr="003C790C">
        <w:rPr>
          <w:spacing w:val="-1"/>
          <w:sz w:val="24"/>
          <w:szCs w:val="24"/>
        </w:rPr>
        <w:t>i</w:t>
      </w:r>
      <w:r w:rsidRPr="003C790C">
        <w:rPr>
          <w:sz w:val="24"/>
          <w:szCs w:val="24"/>
        </w:rPr>
        <w:t>on,</w:t>
      </w:r>
      <w:r w:rsidRPr="003C790C">
        <w:rPr>
          <w:spacing w:val="3"/>
          <w:sz w:val="24"/>
          <w:szCs w:val="24"/>
        </w:rPr>
        <w:t xml:space="preserve"> </w:t>
      </w:r>
      <w:r w:rsidRPr="003C790C">
        <w:rPr>
          <w:spacing w:val="-2"/>
          <w:sz w:val="24"/>
          <w:szCs w:val="24"/>
        </w:rPr>
        <w:t>r</w:t>
      </w:r>
      <w:r w:rsidRPr="003C790C">
        <w:rPr>
          <w:spacing w:val="1"/>
          <w:sz w:val="24"/>
          <w:szCs w:val="24"/>
        </w:rPr>
        <w:t>a</w:t>
      </w:r>
      <w:r w:rsidRPr="003C790C">
        <w:rPr>
          <w:spacing w:val="-1"/>
          <w:sz w:val="24"/>
          <w:szCs w:val="24"/>
        </w:rPr>
        <w:t>i</w:t>
      </w:r>
      <w:r w:rsidRPr="003C790C">
        <w:rPr>
          <w:sz w:val="24"/>
          <w:szCs w:val="24"/>
        </w:rPr>
        <w:t>se</w:t>
      </w:r>
      <w:r w:rsidRPr="003C790C">
        <w:rPr>
          <w:spacing w:val="3"/>
          <w:sz w:val="24"/>
          <w:szCs w:val="24"/>
        </w:rPr>
        <w:t xml:space="preserve"> </w:t>
      </w:r>
      <w:r w:rsidRPr="003C790C">
        <w:rPr>
          <w:sz w:val="24"/>
          <w:szCs w:val="24"/>
        </w:rPr>
        <w:t>a</w:t>
      </w:r>
      <w:r w:rsidRPr="003C790C">
        <w:rPr>
          <w:spacing w:val="-1"/>
          <w:sz w:val="24"/>
          <w:szCs w:val="24"/>
        </w:rPr>
        <w:t>w</w:t>
      </w:r>
      <w:r w:rsidRPr="003C790C">
        <w:rPr>
          <w:spacing w:val="1"/>
          <w:sz w:val="24"/>
          <w:szCs w:val="24"/>
        </w:rPr>
        <w:t>a</w:t>
      </w:r>
      <w:r w:rsidRPr="003C790C">
        <w:rPr>
          <w:sz w:val="24"/>
          <w:szCs w:val="24"/>
        </w:rPr>
        <w:t>reness</w:t>
      </w:r>
      <w:r w:rsidRPr="003C790C">
        <w:rPr>
          <w:spacing w:val="2"/>
          <w:sz w:val="24"/>
          <w:szCs w:val="24"/>
        </w:rPr>
        <w:t xml:space="preserve"> </w:t>
      </w:r>
      <w:r w:rsidRPr="003C790C">
        <w:rPr>
          <w:sz w:val="24"/>
          <w:szCs w:val="24"/>
        </w:rPr>
        <w:t>for</w:t>
      </w:r>
      <w:r w:rsidRPr="003C790C">
        <w:rPr>
          <w:spacing w:val="4"/>
          <w:sz w:val="24"/>
          <w:szCs w:val="24"/>
        </w:rPr>
        <w:t xml:space="preserve"> </w:t>
      </w:r>
      <w:r w:rsidRPr="003C790C">
        <w:rPr>
          <w:sz w:val="24"/>
          <w:szCs w:val="24"/>
        </w:rPr>
        <w:t>your</w:t>
      </w:r>
      <w:r w:rsidRPr="003C790C">
        <w:rPr>
          <w:spacing w:val="2"/>
          <w:sz w:val="24"/>
          <w:szCs w:val="24"/>
        </w:rPr>
        <w:t xml:space="preserve"> </w:t>
      </w:r>
      <w:r w:rsidRPr="003C790C">
        <w:rPr>
          <w:spacing w:val="-1"/>
          <w:sz w:val="24"/>
          <w:szCs w:val="24"/>
        </w:rPr>
        <w:t>t</w:t>
      </w:r>
      <w:r w:rsidRPr="003C790C">
        <w:rPr>
          <w:spacing w:val="1"/>
          <w:sz w:val="24"/>
          <w:szCs w:val="24"/>
        </w:rPr>
        <w:t>e</w:t>
      </w:r>
      <w:r w:rsidRPr="003C790C">
        <w:rPr>
          <w:sz w:val="24"/>
          <w:szCs w:val="24"/>
        </w:rPr>
        <w:t>am</w:t>
      </w:r>
    </w:p>
    <w:p w:rsidR="007978D5" w:rsidRPr="003C790C" w:rsidRDefault="003F763B">
      <w:pPr>
        <w:spacing w:before="6" w:line="243" w:lineRule="auto"/>
        <w:ind w:left="102" w:right="75"/>
        <w:jc w:val="both"/>
        <w:rPr>
          <w:sz w:val="24"/>
          <w:szCs w:val="24"/>
        </w:rPr>
      </w:pPr>
      <w:r w:rsidRPr="003C790C">
        <w:rPr>
          <w:sz w:val="24"/>
          <w:szCs w:val="24"/>
        </w:rPr>
        <w:t>or</w:t>
      </w:r>
      <w:r w:rsidRPr="003C790C">
        <w:rPr>
          <w:spacing w:val="2"/>
          <w:sz w:val="24"/>
          <w:szCs w:val="24"/>
        </w:rPr>
        <w:t xml:space="preserve"> </w:t>
      </w:r>
      <w:r w:rsidRPr="003C790C">
        <w:rPr>
          <w:spacing w:val="-2"/>
          <w:sz w:val="24"/>
          <w:szCs w:val="24"/>
        </w:rPr>
        <w:t>o</w:t>
      </w:r>
      <w:r w:rsidRPr="003C790C">
        <w:rPr>
          <w:sz w:val="24"/>
          <w:szCs w:val="24"/>
        </w:rPr>
        <w:t>r</w:t>
      </w:r>
      <w:r w:rsidRPr="003C790C">
        <w:rPr>
          <w:spacing w:val="-2"/>
          <w:sz w:val="24"/>
          <w:szCs w:val="24"/>
        </w:rPr>
        <w:t>g</w:t>
      </w:r>
      <w:r w:rsidRPr="003C790C">
        <w:rPr>
          <w:sz w:val="24"/>
          <w:szCs w:val="24"/>
        </w:rPr>
        <w:t>an</w:t>
      </w:r>
      <w:r w:rsidRPr="003C790C">
        <w:rPr>
          <w:spacing w:val="1"/>
          <w:sz w:val="24"/>
          <w:szCs w:val="24"/>
        </w:rPr>
        <w:t>i</w:t>
      </w:r>
      <w:r w:rsidRPr="003C790C">
        <w:rPr>
          <w:sz w:val="24"/>
          <w:szCs w:val="24"/>
        </w:rPr>
        <w:t>za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 xml:space="preserve"> </w:t>
      </w:r>
      <w:r w:rsidRPr="003C790C">
        <w:rPr>
          <w:sz w:val="24"/>
          <w:szCs w:val="24"/>
        </w:rPr>
        <w:t>and</w:t>
      </w:r>
      <w:r w:rsidRPr="003C790C">
        <w:rPr>
          <w:spacing w:val="1"/>
          <w:sz w:val="24"/>
          <w:szCs w:val="24"/>
        </w:rPr>
        <w:t xml:space="preserve"> </w:t>
      </w:r>
      <w:r w:rsidRPr="003C790C">
        <w:rPr>
          <w:sz w:val="24"/>
          <w:szCs w:val="24"/>
        </w:rPr>
        <w:t>edu</w:t>
      </w:r>
      <w:r w:rsidRPr="003C790C">
        <w:rPr>
          <w:spacing w:val="1"/>
          <w:sz w:val="24"/>
          <w:szCs w:val="24"/>
        </w:rPr>
        <w:t>c</w:t>
      </w:r>
      <w:r w:rsidRPr="003C790C">
        <w:rPr>
          <w:sz w:val="24"/>
          <w:szCs w:val="24"/>
        </w:rPr>
        <w:t>a</w:t>
      </w:r>
      <w:r w:rsidRPr="003C790C">
        <w:rPr>
          <w:spacing w:val="-1"/>
          <w:sz w:val="24"/>
          <w:szCs w:val="24"/>
        </w:rPr>
        <w:t>t</w:t>
      </w:r>
      <w:r w:rsidRPr="003C790C">
        <w:rPr>
          <w:sz w:val="24"/>
          <w:szCs w:val="24"/>
        </w:rPr>
        <w:t>e</w:t>
      </w:r>
      <w:r w:rsidRPr="003C790C">
        <w:rPr>
          <w:spacing w:val="1"/>
          <w:sz w:val="24"/>
          <w:szCs w:val="24"/>
        </w:rPr>
        <w:t xml:space="preserve"> </w:t>
      </w:r>
      <w:r w:rsidRPr="003C790C">
        <w:rPr>
          <w:sz w:val="24"/>
          <w:szCs w:val="24"/>
        </w:rPr>
        <w:t>o</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w:t>
      </w:r>
      <w:r w:rsidRPr="003C790C">
        <w:rPr>
          <w:spacing w:val="-1"/>
          <w:sz w:val="24"/>
          <w:szCs w:val="24"/>
        </w:rPr>
        <w:t>s</w:t>
      </w:r>
      <w:r w:rsidRPr="003C790C">
        <w:rPr>
          <w:sz w:val="24"/>
          <w:szCs w:val="24"/>
        </w:rPr>
        <w:t xml:space="preserve">.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z w:val="24"/>
          <w:szCs w:val="24"/>
        </w:rPr>
        <w:t>ore</w:t>
      </w:r>
      <w:r w:rsidRPr="003C790C">
        <w:rPr>
          <w:spacing w:val="3"/>
          <w:sz w:val="24"/>
          <w:szCs w:val="24"/>
        </w:rPr>
        <w:t xml:space="preserve"> </w:t>
      </w:r>
      <w:r w:rsidRPr="003C790C">
        <w:rPr>
          <w:sz w:val="24"/>
          <w:szCs w:val="24"/>
        </w:rPr>
        <w:t>you</w:t>
      </w:r>
      <w:r w:rsidRPr="003C790C">
        <w:rPr>
          <w:spacing w:val="1"/>
          <w:sz w:val="24"/>
          <w:szCs w:val="24"/>
        </w:rPr>
        <w:t xml:space="preserve"> </w:t>
      </w:r>
      <w:r w:rsidRPr="003C790C">
        <w:rPr>
          <w:sz w:val="24"/>
          <w:szCs w:val="24"/>
        </w:rPr>
        <w:t>pu</w:t>
      </w:r>
      <w:r w:rsidRPr="003C790C">
        <w:rPr>
          <w:spacing w:val="-1"/>
          <w:sz w:val="24"/>
          <w:szCs w:val="24"/>
        </w:rPr>
        <w:t>s</w:t>
      </w:r>
      <w:r w:rsidRPr="003C790C">
        <w:rPr>
          <w:sz w:val="24"/>
          <w:szCs w:val="24"/>
        </w:rPr>
        <w:t>h</w:t>
      </w:r>
      <w:r w:rsidRPr="003C790C">
        <w:rPr>
          <w:spacing w:val="1"/>
          <w:sz w:val="24"/>
          <w:szCs w:val="24"/>
        </w:rPr>
        <w:t xml:space="preserve"> </w:t>
      </w:r>
      <w:r w:rsidRPr="003C790C">
        <w:rPr>
          <w:sz w:val="24"/>
          <w:szCs w:val="24"/>
        </w:rPr>
        <w:t>yourse</w:t>
      </w:r>
      <w:r w:rsidRPr="003C790C">
        <w:rPr>
          <w:spacing w:val="1"/>
          <w:sz w:val="24"/>
          <w:szCs w:val="24"/>
        </w:rPr>
        <w:t>l</w:t>
      </w:r>
      <w:r w:rsidRPr="003C790C">
        <w:rPr>
          <w:sz w:val="24"/>
          <w:szCs w:val="24"/>
        </w:rPr>
        <w:t>f</w:t>
      </w:r>
      <w:r w:rsidRPr="003C790C">
        <w:rPr>
          <w:spacing w:val="1"/>
          <w:sz w:val="24"/>
          <w:szCs w:val="24"/>
        </w:rPr>
        <w:t xml:space="preserve"> </w:t>
      </w:r>
      <w:r w:rsidRPr="003C790C">
        <w:rPr>
          <w:spacing w:val="-1"/>
          <w:sz w:val="24"/>
          <w:szCs w:val="24"/>
        </w:rPr>
        <w:t>t</w:t>
      </w:r>
      <w:r w:rsidRPr="003C790C">
        <w:rPr>
          <w:sz w:val="24"/>
          <w:szCs w:val="24"/>
        </w:rPr>
        <w:t>o</w:t>
      </w:r>
      <w:r w:rsidRPr="003C790C">
        <w:rPr>
          <w:spacing w:val="1"/>
          <w:sz w:val="24"/>
          <w:szCs w:val="24"/>
        </w:rPr>
        <w:t xml:space="preserve"> </w:t>
      </w:r>
      <w:r w:rsidRPr="003C790C">
        <w:rPr>
          <w:sz w:val="24"/>
          <w:szCs w:val="24"/>
        </w:rPr>
        <w:t>speak</w:t>
      </w:r>
      <w:r w:rsidRPr="003C790C">
        <w:rPr>
          <w:spacing w:val="1"/>
          <w:sz w:val="24"/>
          <w:szCs w:val="24"/>
        </w:rPr>
        <w:t xml:space="preserve"> </w:t>
      </w:r>
      <w:r w:rsidRPr="003C790C">
        <w:rPr>
          <w:spacing w:val="-1"/>
          <w:sz w:val="24"/>
          <w:szCs w:val="24"/>
        </w:rPr>
        <w:t>i</w:t>
      </w:r>
      <w:r w:rsidRPr="003C790C">
        <w:rPr>
          <w:sz w:val="24"/>
          <w:szCs w:val="24"/>
        </w:rPr>
        <w:t>n</w:t>
      </w:r>
      <w:r w:rsidRPr="003C790C">
        <w:rPr>
          <w:spacing w:val="1"/>
          <w:sz w:val="24"/>
          <w:szCs w:val="24"/>
        </w:rPr>
        <w:t xml:space="preserve"> </w:t>
      </w:r>
      <w:r w:rsidRPr="003C790C">
        <w:rPr>
          <w:sz w:val="24"/>
          <w:szCs w:val="24"/>
        </w:rPr>
        <w:t>front</w:t>
      </w:r>
      <w:r w:rsidRPr="003C790C">
        <w:rPr>
          <w:spacing w:val="3"/>
          <w:sz w:val="24"/>
          <w:szCs w:val="24"/>
        </w:rPr>
        <w:t xml:space="preserve"> </w:t>
      </w:r>
      <w:r w:rsidRPr="003C790C">
        <w:rPr>
          <w:sz w:val="24"/>
          <w:szCs w:val="24"/>
        </w:rPr>
        <w:t>of</w:t>
      </w:r>
      <w:r w:rsidRPr="003C790C">
        <w:rPr>
          <w:spacing w:val="1"/>
          <w:sz w:val="24"/>
          <w:szCs w:val="24"/>
        </w:rPr>
        <w:t xml:space="preserve"> </w:t>
      </w:r>
      <w:r w:rsidRPr="003C790C">
        <w:rPr>
          <w:sz w:val="24"/>
          <w:szCs w:val="24"/>
        </w:rPr>
        <w:t>o</w:t>
      </w:r>
      <w:r w:rsidRPr="003C790C">
        <w:rPr>
          <w:spacing w:val="-1"/>
          <w:sz w:val="24"/>
          <w:szCs w:val="24"/>
        </w:rPr>
        <w:t>t</w:t>
      </w:r>
      <w:r w:rsidRPr="003C790C">
        <w:rPr>
          <w:sz w:val="24"/>
          <w:szCs w:val="24"/>
        </w:rPr>
        <w:t>hers,</w:t>
      </w:r>
      <w:r w:rsidRPr="003C790C">
        <w:rPr>
          <w:spacing w:val="1"/>
          <w:sz w:val="24"/>
          <w:szCs w:val="24"/>
        </w:rPr>
        <w:t xml:space="preserve"> </w:t>
      </w:r>
      <w:r w:rsidRPr="003C790C">
        <w:rPr>
          <w:spacing w:val="-1"/>
          <w:sz w:val="24"/>
          <w:szCs w:val="24"/>
        </w:rPr>
        <w:t>t</w:t>
      </w:r>
      <w:r w:rsidRPr="003C790C">
        <w:rPr>
          <w:sz w:val="24"/>
          <w:szCs w:val="24"/>
        </w:rPr>
        <w:t>he be</w:t>
      </w:r>
      <w:r w:rsidRPr="003C790C">
        <w:rPr>
          <w:spacing w:val="1"/>
          <w:sz w:val="24"/>
          <w:szCs w:val="24"/>
        </w:rPr>
        <w:t>t</w:t>
      </w:r>
      <w:r w:rsidRPr="003C790C">
        <w:rPr>
          <w:spacing w:val="-1"/>
          <w:sz w:val="24"/>
          <w:szCs w:val="24"/>
        </w:rPr>
        <w:t>t</w:t>
      </w:r>
      <w:r w:rsidRPr="003C790C">
        <w:rPr>
          <w:sz w:val="24"/>
          <w:szCs w:val="24"/>
        </w:rPr>
        <w:t>er you'</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beco</w:t>
      </w:r>
      <w:r w:rsidRPr="003C790C">
        <w:rPr>
          <w:spacing w:val="-1"/>
          <w:sz w:val="24"/>
          <w:szCs w:val="24"/>
        </w:rPr>
        <w:t>m</w:t>
      </w:r>
      <w:r w:rsidRPr="003C790C">
        <w:rPr>
          <w:spacing w:val="1"/>
          <w:sz w:val="24"/>
          <w:szCs w:val="24"/>
        </w:rPr>
        <w:t>e</w:t>
      </w:r>
      <w:r w:rsidRPr="003C790C">
        <w:rPr>
          <w:sz w:val="24"/>
          <w:szCs w:val="24"/>
        </w:rPr>
        <w:t xml:space="preserve">, and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m</w:t>
      </w:r>
      <w:r w:rsidRPr="003C790C">
        <w:rPr>
          <w:sz w:val="24"/>
          <w:szCs w:val="24"/>
        </w:rPr>
        <w:t>ore conf</w:t>
      </w:r>
      <w:r w:rsidRPr="003C790C">
        <w:rPr>
          <w:spacing w:val="-1"/>
          <w:sz w:val="24"/>
          <w:szCs w:val="24"/>
        </w:rPr>
        <w:t>i</w:t>
      </w:r>
      <w:r w:rsidRPr="003C790C">
        <w:rPr>
          <w:sz w:val="24"/>
          <w:szCs w:val="24"/>
        </w:rPr>
        <w:t>d</w:t>
      </w:r>
      <w:r w:rsidRPr="003C790C">
        <w:rPr>
          <w:spacing w:val="1"/>
          <w:sz w:val="24"/>
          <w:szCs w:val="24"/>
        </w:rPr>
        <w:t>e</w:t>
      </w:r>
      <w:r w:rsidRPr="003C790C">
        <w:rPr>
          <w:sz w:val="24"/>
          <w:szCs w:val="24"/>
        </w:rPr>
        <w:t>nce</w:t>
      </w:r>
      <w:r w:rsidRPr="003C790C">
        <w:rPr>
          <w:spacing w:val="1"/>
          <w:sz w:val="24"/>
          <w:szCs w:val="24"/>
        </w:rPr>
        <w:t xml:space="preserve"> </w:t>
      </w:r>
      <w:r w:rsidRPr="003C790C">
        <w:rPr>
          <w:sz w:val="24"/>
          <w:szCs w:val="24"/>
        </w:rPr>
        <w:t>you</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have.</w:t>
      </w:r>
    </w:p>
    <w:p w:rsidR="007978D5" w:rsidRPr="003C790C" w:rsidRDefault="007978D5">
      <w:pPr>
        <w:spacing w:before="16" w:line="240" w:lineRule="exact"/>
        <w:rPr>
          <w:sz w:val="24"/>
          <w:szCs w:val="24"/>
        </w:rPr>
      </w:pPr>
    </w:p>
    <w:p w:rsidR="007978D5" w:rsidRPr="003C790C" w:rsidRDefault="003F763B">
      <w:pPr>
        <w:ind w:left="102" w:right="7054"/>
        <w:jc w:val="both"/>
        <w:rPr>
          <w:sz w:val="24"/>
          <w:szCs w:val="24"/>
        </w:rPr>
      </w:pPr>
      <w:r w:rsidRPr="003C790C">
        <w:rPr>
          <w:b/>
          <w:sz w:val="24"/>
          <w:szCs w:val="24"/>
        </w:rPr>
        <w:t>Start</w:t>
      </w:r>
      <w:r w:rsidRPr="003C790C">
        <w:rPr>
          <w:b/>
          <w:spacing w:val="-1"/>
          <w:sz w:val="24"/>
          <w:szCs w:val="24"/>
        </w:rPr>
        <w:t>i</w:t>
      </w:r>
      <w:r w:rsidRPr="003C790C">
        <w:rPr>
          <w:b/>
          <w:sz w:val="24"/>
          <w:szCs w:val="24"/>
        </w:rPr>
        <w:t xml:space="preserve">ng a </w:t>
      </w:r>
      <w:r w:rsidRPr="003C790C">
        <w:rPr>
          <w:b/>
          <w:spacing w:val="-3"/>
          <w:sz w:val="24"/>
          <w:szCs w:val="24"/>
        </w:rPr>
        <w:t>P</w:t>
      </w:r>
      <w:r w:rsidRPr="003C790C">
        <w:rPr>
          <w:b/>
          <w:sz w:val="24"/>
          <w:szCs w:val="24"/>
        </w:rPr>
        <w:t>resenta</w:t>
      </w:r>
      <w:r w:rsidRPr="003C790C">
        <w:rPr>
          <w:b/>
          <w:spacing w:val="-2"/>
          <w:sz w:val="24"/>
          <w:szCs w:val="24"/>
        </w:rPr>
        <w:t>t</w:t>
      </w:r>
      <w:r w:rsidRPr="003C790C">
        <w:rPr>
          <w:b/>
          <w:spacing w:val="1"/>
          <w:sz w:val="24"/>
          <w:szCs w:val="24"/>
        </w:rPr>
        <w:t>i</w:t>
      </w:r>
      <w:r w:rsidRPr="003C790C">
        <w:rPr>
          <w:b/>
          <w:sz w:val="24"/>
          <w:szCs w:val="24"/>
        </w:rPr>
        <w:t>on</w:t>
      </w:r>
    </w:p>
    <w:p w:rsidR="007978D5" w:rsidRPr="003C790C" w:rsidRDefault="003F763B">
      <w:pPr>
        <w:spacing w:before="4"/>
        <w:ind w:left="102" w:right="120"/>
        <w:rPr>
          <w:sz w:val="24"/>
          <w:szCs w:val="24"/>
        </w:rPr>
      </w:pPr>
      <w:r w:rsidRPr="003C790C">
        <w:rPr>
          <w:sz w:val="24"/>
          <w:szCs w:val="24"/>
        </w:rPr>
        <w:lastRenderedPageBreak/>
        <w:t xml:space="preserve">In </w:t>
      </w:r>
      <w:r w:rsidRPr="003C790C">
        <w:rPr>
          <w:spacing w:val="1"/>
          <w:sz w:val="24"/>
          <w:szCs w:val="24"/>
        </w:rPr>
        <w:t>m</w:t>
      </w:r>
      <w:r w:rsidRPr="003C790C">
        <w:rPr>
          <w:sz w:val="24"/>
          <w:szCs w:val="24"/>
        </w:rPr>
        <w:t>o</w:t>
      </w:r>
      <w:r w:rsidRPr="003C790C">
        <w:rPr>
          <w:spacing w:val="-2"/>
          <w:sz w:val="24"/>
          <w:szCs w:val="24"/>
        </w:rPr>
        <w:t>d</w:t>
      </w:r>
      <w:r w:rsidRPr="003C790C">
        <w:rPr>
          <w:spacing w:val="1"/>
          <w:sz w:val="24"/>
          <w:szCs w:val="24"/>
        </w:rPr>
        <w:t>e</w:t>
      </w:r>
      <w:r w:rsidRPr="003C790C">
        <w:rPr>
          <w:sz w:val="24"/>
          <w:szCs w:val="24"/>
        </w:rPr>
        <w:t xml:space="preserve">rn </w:t>
      </w:r>
      <w:r w:rsidRPr="003C790C">
        <w:rPr>
          <w:spacing w:val="-1"/>
          <w:sz w:val="24"/>
          <w:szCs w:val="24"/>
        </w:rPr>
        <w:t>E</w:t>
      </w:r>
      <w:r w:rsidRPr="003C790C">
        <w:rPr>
          <w:sz w:val="24"/>
          <w:szCs w:val="24"/>
        </w:rPr>
        <w:t>ng</w:t>
      </w:r>
      <w:r w:rsidRPr="003C790C">
        <w:rPr>
          <w:spacing w:val="-1"/>
          <w:sz w:val="24"/>
          <w:szCs w:val="24"/>
        </w:rPr>
        <w:t>l</w:t>
      </w:r>
      <w:r w:rsidRPr="003C790C">
        <w:rPr>
          <w:spacing w:val="1"/>
          <w:sz w:val="24"/>
          <w:szCs w:val="24"/>
        </w:rPr>
        <w:t>i</w:t>
      </w:r>
      <w:r w:rsidRPr="003C790C">
        <w:rPr>
          <w:spacing w:val="-1"/>
          <w:sz w:val="24"/>
          <w:szCs w:val="24"/>
        </w:rPr>
        <w:t>s</w:t>
      </w:r>
      <w:r w:rsidRPr="003C790C">
        <w:rPr>
          <w:sz w:val="24"/>
          <w:szCs w:val="24"/>
        </w:rPr>
        <w:t>h,</w:t>
      </w:r>
      <w:r w:rsidRPr="003C790C">
        <w:rPr>
          <w:spacing w:val="2"/>
          <w:sz w:val="24"/>
          <w:szCs w:val="24"/>
        </w:rPr>
        <w:t xml:space="preserve"> </w:t>
      </w:r>
      <w:r w:rsidRPr="003C790C">
        <w:rPr>
          <w:sz w:val="24"/>
          <w:szCs w:val="24"/>
        </w:rPr>
        <w:t>P</w:t>
      </w:r>
      <w:r w:rsidRPr="003C790C">
        <w:rPr>
          <w:spacing w:val="-2"/>
          <w:sz w:val="24"/>
          <w:szCs w:val="24"/>
        </w:rPr>
        <w:t>r</w:t>
      </w:r>
      <w:r w:rsidRPr="003C790C">
        <w:rPr>
          <w:spacing w:val="1"/>
          <w:sz w:val="24"/>
          <w:szCs w:val="24"/>
        </w:rPr>
        <w:t>e</w:t>
      </w:r>
      <w:r w:rsidRPr="003C790C">
        <w:rPr>
          <w:spacing w:val="-1"/>
          <w:sz w:val="24"/>
          <w:szCs w:val="24"/>
        </w:rPr>
        <w:t>s</w:t>
      </w:r>
      <w:r w:rsidRPr="003C790C">
        <w:rPr>
          <w:sz w:val="24"/>
          <w:szCs w:val="24"/>
        </w:rPr>
        <w:t>en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ons</w:t>
      </w:r>
      <w:r w:rsidRPr="003C790C">
        <w:rPr>
          <w:spacing w:val="-1"/>
          <w:sz w:val="24"/>
          <w:szCs w:val="24"/>
        </w:rPr>
        <w:t xml:space="preserve"> </w:t>
      </w:r>
      <w:r w:rsidRPr="003C790C">
        <w:rPr>
          <w:spacing w:val="1"/>
          <w:sz w:val="24"/>
          <w:szCs w:val="24"/>
        </w:rPr>
        <w:t>t</w:t>
      </w:r>
      <w:r w:rsidRPr="003C790C">
        <w:rPr>
          <w:sz w:val="24"/>
          <w:szCs w:val="24"/>
        </w:rPr>
        <w:t xml:space="preserve">end </w:t>
      </w:r>
      <w:r w:rsidRPr="003C790C">
        <w:rPr>
          <w:spacing w:val="-1"/>
          <w:sz w:val="24"/>
          <w:szCs w:val="24"/>
        </w:rPr>
        <w:t>t</w:t>
      </w:r>
      <w:r w:rsidRPr="003C790C">
        <w:rPr>
          <w:sz w:val="24"/>
          <w:szCs w:val="24"/>
        </w:rPr>
        <w:t>o be</w:t>
      </w:r>
      <w:r w:rsidRPr="003C790C">
        <w:rPr>
          <w:spacing w:val="1"/>
          <w:sz w:val="24"/>
          <w:szCs w:val="24"/>
        </w:rPr>
        <w:t xml:space="preserve"> </w:t>
      </w:r>
      <w:r w:rsidRPr="003C790C">
        <w:rPr>
          <w:spacing w:val="-1"/>
          <w:sz w:val="24"/>
          <w:szCs w:val="24"/>
        </w:rPr>
        <w:t>m</w:t>
      </w:r>
      <w:r w:rsidRPr="003C790C">
        <w:rPr>
          <w:sz w:val="24"/>
          <w:szCs w:val="24"/>
        </w:rPr>
        <w:t xml:space="preserve">uch </w:t>
      </w:r>
      <w:r w:rsidRPr="003C790C">
        <w:rPr>
          <w:spacing w:val="1"/>
          <w:sz w:val="24"/>
          <w:szCs w:val="24"/>
        </w:rPr>
        <w:t>l</w:t>
      </w:r>
      <w:r w:rsidRPr="003C790C">
        <w:rPr>
          <w:sz w:val="24"/>
          <w:szCs w:val="24"/>
        </w:rPr>
        <w:t>e</w:t>
      </w:r>
      <w:r w:rsidRPr="003C790C">
        <w:rPr>
          <w:spacing w:val="-1"/>
          <w:sz w:val="24"/>
          <w:szCs w:val="24"/>
        </w:rPr>
        <w:t>s</w:t>
      </w:r>
      <w:r w:rsidRPr="003C790C">
        <w:rPr>
          <w:sz w:val="24"/>
          <w:szCs w:val="24"/>
        </w:rPr>
        <w:t>s for</w:t>
      </w:r>
      <w:r w:rsidRPr="003C790C">
        <w:rPr>
          <w:spacing w:val="-1"/>
          <w:sz w:val="24"/>
          <w:szCs w:val="24"/>
        </w:rPr>
        <w:t>m</w:t>
      </w:r>
      <w:r w:rsidRPr="003C790C">
        <w:rPr>
          <w:sz w:val="24"/>
          <w:szCs w:val="24"/>
        </w:rPr>
        <w:t>al</w:t>
      </w:r>
      <w:r w:rsidRPr="003C790C">
        <w:rPr>
          <w:spacing w:val="1"/>
          <w:sz w:val="24"/>
          <w:szCs w:val="24"/>
        </w:rPr>
        <w:t xml:space="preserve"> </w:t>
      </w:r>
      <w:r w:rsidRPr="003C790C">
        <w:rPr>
          <w:spacing w:val="-1"/>
          <w:sz w:val="24"/>
          <w:szCs w:val="24"/>
        </w:rPr>
        <w:t>t</w:t>
      </w:r>
      <w:r w:rsidRPr="003C790C">
        <w:rPr>
          <w:sz w:val="24"/>
          <w:szCs w:val="24"/>
        </w:rPr>
        <w:t>han</w:t>
      </w:r>
      <w:r w:rsidRPr="003C790C">
        <w:rPr>
          <w:spacing w:val="2"/>
          <w:sz w:val="24"/>
          <w:szCs w:val="24"/>
        </w:rPr>
        <w:t xml:space="preserve"> </w:t>
      </w:r>
      <w:r w:rsidRPr="003C790C">
        <w:rPr>
          <w:spacing w:val="-1"/>
          <w:sz w:val="24"/>
          <w:szCs w:val="24"/>
        </w:rPr>
        <w:t>t</w:t>
      </w:r>
      <w:r w:rsidRPr="003C790C">
        <w:rPr>
          <w:sz w:val="24"/>
          <w:szCs w:val="24"/>
        </w:rPr>
        <w:t>hey were ev</w:t>
      </w:r>
      <w:r w:rsidRPr="003C790C">
        <w:rPr>
          <w:spacing w:val="1"/>
          <w:sz w:val="24"/>
          <w:szCs w:val="24"/>
        </w:rPr>
        <w:t>e</w:t>
      </w:r>
      <w:r w:rsidRPr="003C790C">
        <w:rPr>
          <w:sz w:val="24"/>
          <w:szCs w:val="24"/>
        </w:rPr>
        <w:t xml:space="preserve">n </w:t>
      </w:r>
      <w:r w:rsidRPr="003C790C">
        <w:rPr>
          <w:spacing w:val="-1"/>
          <w:sz w:val="24"/>
          <w:szCs w:val="24"/>
        </w:rPr>
        <w:t>t</w:t>
      </w:r>
      <w:r w:rsidRPr="003C790C">
        <w:rPr>
          <w:sz w:val="24"/>
          <w:szCs w:val="24"/>
        </w:rPr>
        <w:t>wen</w:t>
      </w:r>
      <w:r w:rsidRPr="003C790C">
        <w:rPr>
          <w:spacing w:val="-1"/>
          <w:sz w:val="24"/>
          <w:szCs w:val="24"/>
        </w:rPr>
        <w:t>t</w:t>
      </w:r>
      <w:r w:rsidRPr="003C790C">
        <w:rPr>
          <w:sz w:val="24"/>
          <w:szCs w:val="24"/>
        </w:rPr>
        <w:t>y y</w:t>
      </w:r>
      <w:r w:rsidRPr="003C790C">
        <w:rPr>
          <w:spacing w:val="1"/>
          <w:sz w:val="24"/>
          <w:szCs w:val="24"/>
        </w:rPr>
        <w:t>e</w:t>
      </w:r>
      <w:r w:rsidRPr="003C790C">
        <w:rPr>
          <w:sz w:val="24"/>
          <w:szCs w:val="24"/>
        </w:rPr>
        <w:t>ars ago.</w:t>
      </w:r>
      <w:r w:rsidRPr="003C790C">
        <w:rPr>
          <w:spacing w:val="2"/>
          <w:sz w:val="24"/>
          <w:szCs w:val="24"/>
        </w:rPr>
        <w:t xml:space="preserve"> </w:t>
      </w:r>
      <w:r w:rsidRPr="003C790C">
        <w:rPr>
          <w:spacing w:val="-1"/>
          <w:sz w:val="24"/>
          <w:szCs w:val="24"/>
        </w:rPr>
        <w:t>M</w:t>
      </w:r>
      <w:r w:rsidRPr="003C790C">
        <w:rPr>
          <w:sz w:val="24"/>
          <w:szCs w:val="24"/>
        </w:rPr>
        <w:t>ost</w:t>
      </w:r>
      <w:r w:rsidRPr="003C790C">
        <w:rPr>
          <w:spacing w:val="-1"/>
          <w:sz w:val="24"/>
          <w:szCs w:val="24"/>
        </w:rPr>
        <w:t xml:space="preserve"> </w:t>
      </w:r>
      <w:r w:rsidRPr="003C790C">
        <w:rPr>
          <w:sz w:val="24"/>
          <w:szCs w:val="24"/>
        </w:rPr>
        <w:t>aud</w:t>
      </w:r>
      <w:r w:rsidRPr="003C790C">
        <w:rPr>
          <w:spacing w:val="1"/>
          <w:sz w:val="24"/>
          <w:szCs w:val="24"/>
        </w:rPr>
        <w:t>i</w:t>
      </w:r>
      <w:r w:rsidRPr="003C790C">
        <w:rPr>
          <w:sz w:val="24"/>
          <w:szCs w:val="24"/>
        </w:rPr>
        <w:t>ence</w:t>
      </w:r>
      <w:r w:rsidRPr="003C790C">
        <w:rPr>
          <w:spacing w:val="1"/>
          <w:sz w:val="24"/>
          <w:szCs w:val="24"/>
        </w:rPr>
        <w:t xml:space="preserve"> </w:t>
      </w:r>
      <w:r w:rsidRPr="003C790C">
        <w:rPr>
          <w:spacing w:val="-1"/>
          <w:sz w:val="24"/>
          <w:szCs w:val="24"/>
        </w:rPr>
        <w:t>t</w:t>
      </w:r>
      <w:r w:rsidRPr="003C790C">
        <w:rPr>
          <w:sz w:val="24"/>
          <w:szCs w:val="24"/>
        </w:rPr>
        <w:t>hese days prefers a re</w:t>
      </w:r>
      <w:r w:rsidRPr="003C790C">
        <w:rPr>
          <w:spacing w:val="1"/>
          <w:sz w:val="24"/>
          <w:szCs w:val="24"/>
        </w:rPr>
        <w:t>l</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ve</w:t>
      </w:r>
      <w:r w:rsidRPr="003C790C">
        <w:rPr>
          <w:spacing w:val="-1"/>
          <w:sz w:val="24"/>
          <w:szCs w:val="24"/>
        </w:rPr>
        <w:t>l</w:t>
      </w:r>
      <w:r w:rsidRPr="003C790C">
        <w:rPr>
          <w:sz w:val="24"/>
          <w:szCs w:val="24"/>
        </w:rPr>
        <w:t xml:space="preserve">y </w:t>
      </w:r>
      <w:r w:rsidRPr="003C790C">
        <w:rPr>
          <w:spacing w:val="1"/>
          <w:sz w:val="24"/>
          <w:szCs w:val="24"/>
        </w:rPr>
        <w:t>i</w:t>
      </w:r>
      <w:r w:rsidRPr="003C790C">
        <w:rPr>
          <w:sz w:val="24"/>
          <w:szCs w:val="24"/>
        </w:rPr>
        <w:t>nfo</w:t>
      </w:r>
      <w:r w:rsidRPr="003C790C">
        <w:rPr>
          <w:spacing w:val="-2"/>
          <w:sz w:val="24"/>
          <w:szCs w:val="24"/>
        </w:rPr>
        <w:t>r</w:t>
      </w:r>
      <w:r w:rsidRPr="003C790C">
        <w:rPr>
          <w:spacing w:val="1"/>
          <w:sz w:val="24"/>
          <w:szCs w:val="24"/>
        </w:rPr>
        <w:t>m</w:t>
      </w:r>
      <w:r w:rsidRPr="003C790C">
        <w:rPr>
          <w:sz w:val="24"/>
          <w:szCs w:val="24"/>
        </w:rPr>
        <w:t>al</w:t>
      </w:r>
      <w:r w:rsidRPr="003C790C">
        <w:rPr>
          <w:spacing w:val="1"/>
          <w:sz w:val="24"/>
          <w:szCs w:val="24"/>
        </w:rPr>
        <w:t xml:space="preserve"> </w:t>
      </w:r>
      <w:r w:rsidRPr="003C790C">
        <w:rPr>
          <w:sz w:val="24"/>
          <w:szCs w:val="24"/>
        </w:rPr>
        <w:t>approach. Howev</w:t>
      </w:r>
      <w:r w:rsidRPr="003C790C">
        <w:rPr>
          <w:spacing w:val="-5"/>
          <w:sz w:val="24"/>
          <w:szCs w:val="24"/>
        </w:rPr>
        <w:t>e</w:t>
      </w:r>
      <w:r w:rsidRPr="003C790C">
        <w:rPr>
          <w:spacing w:val="-4"/>
          <w:sz w:val="24"/>
          <w:szCs w:val="24"/>
        </w:rPr>
        <w:t>r</w:t>
      </w:r>
      <w:r w:rsidRPr="003C790C">
        <w:rPr>
          <w:sz w:val="24"/>
          <w:szCs w:val="24"/>
        </w:rPr>
        <w:t>,</w:t>
      </w:r>
      <w:r w:rsidRPr="003C790C">
        <w:rPr>
          <w:spacing w:val="-2"/>
          <w:sz w:val="24"/>
          <w:szCs w:val="24"/>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 xml:space="preserve">re </w:t>
      </w:r>
      <w:r w:rsidRPr="003C790C">
        <w:rPr>
          <w:spacing w:val="1"/>
          <w:sz w:val="24"/>
          <w:szCs w:val="24"/>
        </w:rPr>
        <w:t>i</w:t>
      </w:r>
      <w:r w:rsidRPr="003C790C">
        <w:rPr>
          <w:sz w:val="24"/>
          <w:szCs w:val="24"/>
        </w:rPr>
        <w:t>s</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z w:val="24"/>
          <w:szCs w:val="24"/>
        </w:rPr>
        <w:t>cer</w:t>
      </w:r>
      <w:r w:rsidRPr="003C790C">
        <w:rPr>
          <w:spacing w:val="-1"/>
          <w:sz w:val="24"/>
          <w:szCs w:val="24"/>
        </w:rPr>
        <w:t>t</w:t>
      </w:r>
      <w:r w:rsidRPr="003C790C">
        <w:rPr>
          <w:sz w:val="24"/>
          <w:szCs w:val="24"/>
        </w:rPr>
        <w:t>a</w:t>
      </w:r>
      <w:r w:rsidRPr="003C790C">
        <w:rPr>
          <w:spacing w:val="1"/>
          <w:sz w:val="24"/>
          <w:szCs w:val="24"/>
        </w:rPr>
        <w:t>i</w:t>
      </w:r>
      <w:r w:rsidRPr="003C790C">
        <w:rPr>
          <w:sz w:val="24"/>
          <w:szCs w:val="24"/>
        </w:rPr>
        <w:t>n s</w:t>
      </w:r>
      <w:r w:rsidRPr="003C790C">
        <w:rPr>
          <w:spacing w:val="-1"/>
          <w:sz w:val="24"/>
          <w:szCs w:val="24"/>
        </w:rPr>
        <w:t>t</w:t>
      </w:r>
      <w:r w:rsidRPr="003C790C">
        <w:rPr>
          <w:sz w:val="24"/>
          <w:szCs w:val="24"/>
        </w:rPr>
        <w:t>ruc</w:t>
      </w:r>
      <w:r w:rsidRPr="003C790C">
        <w:rPr>
          <w:spacing w:val="1"/>
          <w:sz w:val="24"/>
          <w:szCs w:val="24"/>
        </w:rPr>
        <w:t>t</w:t>
      </w:r>
      <w:r w:rsidRPr="003C790C">
        <w:rPr>
          <w:sz w:val="24"/>
          <w:szCs w:val="24"/>
        </w:rPr>
        <w:t xml:space="preserve">ure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 open</w:t>
      </w:r>
      <w:r w:rsidRPr="003C790C">
        <w:rPr>
          <w:spacing w:val="1"/>
          <w:sz w:val="24"/>
          <w:szCs w:val="24"/>
        </w:rPr>
        <w:t>i</w:t>
      </w:r>
      <w:r w:rsidRPr="003C790C">
        <w:rPr>
          <w:sz w:val="24"/>
          <w:szCs w:val="24"/>
        </w:rPr>
        <w:t xml:space="preserve">ng of a </w:t>
      </w:r>
      <w:r w:rsidRPr="003C790C">
        <w:rPr>
          <w:spacing w:val="-1"/>
          <w:sz w:val="24"/>
          <w:szCs w:val="24"/>
        </w:rPr>
        <w:t>P</w:t>
      </w:r>
      <w:r w:rsidRPr="003C790C">
        <w:rPr>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 xml:space="preserve">on </w:t>
      </w:r>
      <w:r w:rsidRPr="003C790C">
        <w:rPr>
          <w:spacing w:val="-1"/>
          <w:sz w:val="24"/>
          <w:szCs w:val="24"/>
        </w:rPr>
        <w:t>t</w:t>
      </w:r>
      <w:r w:rsidRPr="003C790C">
        <w:rPr>
          <w:sz w:val="24"/>
          <w:szCs w:val="24"/>
        </w:rPr>
        <w:t>hat</w:t>
      </w:r>
      <w:r w:rsidRPr="003C790C">
        <w:rPr>
          <w:spacing w:val="1"/>
          <w:sz w:val="24"/>
          <w:szCs w:val="24"/>
        </w:rPr>
        <w:t xml:space="preserve"> </w:t>
      </w:r>
      <w:r w:rsidRPr="003C790C">
        <w:rPr>
          <w:sz w:val="24"/>
          <w:szCs w:val="24"/>
        </w:rPr>
        <w:t xml:space="preserve">you </w:t>
      </w:r>
      <w:r w:rsidRPr="003C790C">
        <w:rPr>
          <w:spacing w:val="-1"/>
          <w:sz w:val="24"/>
          <w:szCs w:val="24"/>
        </w:rPr>
        <w:t>s</w:t>
      </w:r>
      <w:r w:rsidRPr="003C790C">
        <w:rPr>
          <w:sz w:val="24"/>
          <w:szCs w:val="24"/>
        </w:rPr>
        <w:t>hou</w:t>
      </w:r>
      <w:r w:rsidRPr="003C790C">
        <w:rPr>
          <w:spacing w:val="1"/>
          <w:sz w:val="24"/>
          <w:szCs w:val="24"/>
        </w:rPr>
        <w:t>l</w:t>
      </w:r>
      <w:r w:rsidRPr="003C790C">
        <w:rPr>
          <w:sz w:val="24"/>
          <w:szCs w:val="24"/>
        </w:rPr>
        <w:t>d ob</w:t>
      </w:r>
      <w:r w:rsidRPr="003C790C">
        <w:rPr>
          <w:spacing w:val="-1"/>
          <w:sz w:val="24"/>
          <w:szCs w:val="24"/>
        </w:rPr>
        <w:t>s</w:t>
      </w:r>
      <w:r w:rsidRPr="003C790C">
        <w:rPr>
          <w:spacing w:val="1"/>
          <w:sz w:val="24"/>
          <w:szCs w:val="24"/>
        </w:rPr>
        <w:t>e</w:t>
      </w:r>
      <w:r w:rsidRPr="003C790C">
        <w:rPr>
          <w:sz w:val="24"/>
          <w:szCs w:val="24"/>
        </w:rPr>
        <w:t>rve.</w:t>
      </w:r>
    </w:p>
    <w:p w:rsidR="007978D5" w:rsidRPr="003C790C" w:rsidRDefault="003F763B">
      <w:pPr>
        <w:ind w:left="462"/>
        <w:rPr>
          <w:sz w:val="24"/>
          <w:szCs w:val="24"/>
        </w:rPr>
      </w:pPr>
      <w:r w:rsidRPr="003C790C">
        <w:rPr>
          <w:rFonts w:eastAsia="Calibri"/>
          <w:sz w:val="22"/>
          <w:szCs w:val="22"/>
        </w:rPr>
        <w:t xml:space="preserve">1.  </w:t>
      </w:r>
      <w:r w:rsidRPr="003C790C">
        <w:rPr>
          <w:rFonts w:eastAsia="Calibri"/>
          <w:spacing w:val="44"/>
          <w:sz w:val="22"/>
          <w:szCs w:val="22"/>
        </w:rPr>
        <w:t xml:space="preserve"> </w:t>
      </w:r>
      <w:r w:rsidRPr="003C790C">
        <w:rPr>
          <w:sz w:val="24"/>
          <w:szCs w:val="24"/>
        </w:rPr>
        <w:t>Get</w:t>
      </w:r>
      <w:r w:rsidRPr="003C790C">
        <w:rPr>
          <w:spacing w:val="1"/>
          <w:sz w:val="24"/>
          <w:szCs w:val="24"/>
        </w:rPr>
        <w:t xml:space="preserve"> </w:t>
      </w:r>
      <w:r w:rsidRPr="003C790C">
        <w:rPr>
          <w:spacing w:val="-2"/>
          <w:sz w:val="24"/>
          <w:szCs w:val="24"/>
        </w:rPr>
        <w:t>p</w:t>
      </w:r>
      <w:r w:rsidRPr="003C790C">
        <w:rPr>
          <w:spacing w:val="1"/>
          <w:sz w:val="24"/>
          <w:szCs w:val="24"/>
        </w:rPr>
        <w:t>e</w:t>
      </w:r>
      <w:r w:rsidRPr="003C790C">
        <w:rPr>
          <w:sz w:val="24"/>
          <w:szCs w:val="24"/>
        </w:rPr>
        <w:t>op</w:t>
      </w:r>
      <w:r w:rsidRPr="003C790C">
        <w:rPr>
          <w:spacing w:val="-1"/>
          <w:sz w:val="24"/>
          <w:szCs w:val="24"/>
        </w:rPr>
        <w:t>l</w:t>
      </w:r>
      <w:r w:rsidRPr="003C790C">
        <w:rPr>
          <w:sz w:val="24"/>
          <w:szCs w:val="24"/>
        </w:rPr>
        <w:t>e's a</w:t>
      </w:r>
      <w:r w:rsidRPr="003C790C">
        <w:rPr>
          <w:spacing w:val="-1"/>
          <w:sz w:val="24"/>
          <w:szCs w:val="24"/>
        </w:rPr>
        <w:t>tt</w:t>
      </w:r>
      <w:r w:rsidRPr="003C790C">
        <w:rPr>
          <w:spacing w:val="1"/>
          <w:sz w:val="24"/>
          <w:szCs w:val="24"/>
        </w:rPr>
        <w:t>e</w:t>
      </w:r>
      <w:r w:rsidRPr="003C790C">
        <w:rPr>
          <w:sz w:val="24"/>
          <w:szCs w:val="24"/>
        </w:rPr>
        <w:t>n</w:t>
      </w:r>
      <w:r w:rsidRPr="003C790C">
        <w:rPr>
          <w:spacing w:val="-1"/>
          <w:sz w:val="24"/>
          <w:szCs w:val="24"/>
        </w:rPr>
        <w:t>ti</w:t>
      </w:r>
      <w:r w:rsidRPr="003C790C">
        <w:rPr>
          <w:sz w:val="24"/>
          <w:szCs w:val="24"/>
        </w:rPr>
        <w:t>on</w:t>
      </w:r>
    </w:p>
    <w:p w:rsidR="007978D5" w:rsidRPr="003C790C" w:rsidRDefault="003F763B">
      <w:pPr>
        <w:spacing w:before="1"/>
        <w:ind w:left="462"/>
        <w:rPr>
          <w:sz w:val="24"/>
          <w:szCs w:val="24"/>
        </w:rPr>
      </w:pPr>
      <w:r w:rsidRPr="003C790C">
        <w:rPr>
          <w:rFonts w:eastAsia="Calibri"/>
          <w:sz w:val="22"/>
          <w:szCs w:val="22"/>
        </w:rPr>
        <w:t xml:space="preserve">2.  </w:t>
      </w:r>
      <w:r w:rsidRPr="003C790C">
        <w:rPr>
          <w:rFonts w:eastAsia="Calibri"/>
          <w:spacing w:val="44"/>
          <w:sz w:val="22"/>
          <w:szCs w:val="22"/>
        </w:rPr>
        <w:t xml:space="preserve"> </w:t>
      </w:r>
      <w:r w:rsidRPr="003C790C">
        <w:rPr>
          <w:spacing w:val="-11"/>
          <w:sz w:val="24"/>
          <w:szCs w:val="24"/>
        </w:rPr>
        <w:t>W</w:t>
      </w:r>
      <w:r w:rsidRPr="003C790C">
        <w:rPr>
          <w:spacing w:val="-3"/>
          <w:sz w:val="24"/>
          <w:szCs w:val="24"/>
        </w:rPr>
        <w:t>e</w:t>
      </w:r>
      <w:r w:rsidRPr="003C790C">
        <w:rPr>
          <w:spacing w:val="-5"/>
          <w:sz w:val="24"/>
          <w:szCs w:val="24"/>
        </w:rPr>
        <w:t>l</w:t>
      </w:r>
      <w:r w:rsidRPr="003C790C">
        <w:rPr>
          <w:sz w:val="24"/>
          <w:szCs w:val="24"/>
        </w:rPr>
        <w:t>co</w:t>
      </w:r>
      <w:r w:rsidRPr="003C790C">
        <w:rPr>
          <w:spacing w:val="-1"/>
          <w:sz w:val="24"/>
          <w:szCs w:val="24"/>
        </w:rPr>
        <w:t>m</w:t>
      </w:r>
      <w:r w:rsidRPr="003C790C">
        <w:rPr>
          <w:sz w:val="24"/>
          <w:szCs w:val="24"/>
        </w:rPr>
        <w:t xml:space="preserve">e </w:t>
      </w:r>
      <w:r w:rsidRPr="003C790C">
        <w:rPr>
          <w:spacing w:val="1"/>
          <w:sz w:val="24"/>
          <w:szCs w:val="24"/>
        </w:rPr>
        <w:t>t</w:t>
      </w:r>
      <w:r w:rsidRPr="003C790C">
        <w:rPr>
          <w:sz w:val="24"/>
          <w:szCs w:val="24"/>
        </w:rPr>
        <w:t>hem</w:t>
      </w:r>
    </w:p>
    <w:p w:rsidR="007978D5" w:rsidRPr="003C790C" w:rsidRDefault="003F763B">
      <w:pPr>
        <w:spacing w:line="280" w:lineRule="exact"/>
        <w:ind w:left="462"/>
        <w:rPr>
          <w:sz w:val="24"/>
          <w:szCs w:val="24"/>
        </w:rPr>
      </w:pPr>
      <w:r w:rsidRPr="003C790C">
        <w:rPr>
          <w:rFonts w:eastAsia="Calibri"/>
          <w:sz w:val="22"/>
          <w:szCs w:val="22"/>
        </w:rPr>
        <w:t xml:space="preserve">3.  </w:t>
      </w:r>
      <w:r w:rsidRPr="003C790C">
        <w:rPr>
          <w:rFonts w:eastAsia="Calibri"/>
          <w:spacing w:val="44"/>
          <w:sz w:val="22"/>
          <w:szCs w:val="22"/>
        </w:rPr>
        <w:t xml:space="preserve"> </w:t>
      </w:r>
      <w:r w:rsidRPr="003C790C">
        <w:rPr>
          <w:sz w:val="24"/>
          <w:szCs w:val="24"/>
        </w:rPr>
        <w:t>In</w:t>
      </w:r>
      <w:r w:rsidRPr="003C790C">
        <w:rPr>
          <w:spacing w:val="-1"/>
          <w:sz w:val="24"/>
          <w:szCs w:val="24"/>
        </w:rPr>
        <w:t>t</w:t>
      </w:r>
      <w:r w:rsidRPr="003C790C">
        <w:rPr>
          <w:sz w:val="24"/>
          <w:szCs w:val="24"/>
        </w:rPr>
        <w:t>rodu</w:t>
      </w:r>
      <w:r w:rsidRPr="003C790C">
        <w:rPr>
          <w:spacing w:val="1"/>
          <w:sz w:val="24"/>
          <w:szCs w:val="24"/>
        </w:rPr>
        <w:t>c</w:t>
      </w:r>
      <w:r w:rsidRPr="003C790C">
        <w:rPr>
          <w:sz w:val="24"/>
          <w:szCs w:val="24"/>
        </w:rPr>
        <w:t>e yourse</w:t>
      </w:r>
      <w:r w:rsidRPr="003C790C">
        <w:rPr>
          <w:spacing w:val="-1"/>
          <w:sz w:val="24"/>
          <w:szCs w:val="24"/>
        </w:rPr>
        <w:t>l</w:t>
      </w:r>
      <w:r w:rsidRPr="003C790C">
        <w:rPr>
          <w:sz w:val="24"/>
          <w:szCs w:val="24"/>
        </w:rPr>
        <w:t>f</w:t>
      </w:r>
    </w:p>
    <w:p w:rsidR="007978D5" w:rsidRPr="003C790C" w:rsidRDefault="003F763B" w:rsidP="00192129">
      <w:pPr>
        <w:spacing w:before="1"/>
        <w:ind w:left="462"/>
        <w:rPr>
          <w:sz w:val="28"/>
          <w:szCs w:val="28"/>
        </w:rPr>
      </w:pPr>
      <w:r w:rsidRPr="003C790C">
        <w:rPr>
          <w:rFonts w:eastAsia="Calibri"/>
          <w:sz w:val="22"/>
          <w:szCs w:val="22"/>
        </w:rPr>
        <w:t xml:space="preserve">4.  </w:t>
      </w:r>
      <w:r w:rsidRPr="003C790C">
        <w:rPr>
          <w:rFonts w:eastAsia="Calibri"/>
          <w:spacing w:val="44"/>
          <w:sz w:val="22"/>
          <w:szCs w:val="22"/>
        </w:rPr>
        <w:t xml:space="preserve"> </w:t>
      </w:r>
      <w:r w:rsidRPr="003C790C">
        <w:rPr>
          <w:sz w:val="24"/>
          <w:szCs w:val="24"/>
        </w:rPr>
        <w:t>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 xml:space="preserve">e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purpo</w:t>
      </w:r>
      <w:r w:rsidRPr="003C790C">
        <w:rPr>
          <w:spacing w:val="-1"/>
          <w:sz w:val="24"/>
          <w:szCs w:val="24"/>
        </w:rPr>
        <w:t>s</w:t>
      </w:r>
      <w:r w:rsidRPr="003C790C">
        <w:rPr>
          <w:sz w:val="24"/>
          <w:szCs w:val="24"/>
        </w:rPr>
        <w:t>e</w:t>
      </w:r>
      <w:r w:rsidRPr="003C790C">
        <w:rPr>
          <w:spacing w:val="1"/>
          <w:sz w:val="24"/>
          <w:szCs w:val="24"/>
        </w:rPr>
        <w:t xml:space="preserve"> </w:t>
      </w:r>
      <w:r w:rsidRPr="003C790C">
        <w:rPr>
          <w:sz w:val="24"/>
          <w:szCs w:val="24"/>
        </w:rPr>
        <w:t>of your p</w:t>
      </w:r>
      <w:r w:rsidRPr="003C790C">
        <w:rPr>
          <w:spacing w:val="-2"/>
          <w:sz w:val="24"/>
          <w:szCs w:val="24"/>
        </w:rPr>
        <w:t>r</w:t>
      </w:r>
      <w:r w:rsidRPr="003C790C">
        <w:rPr>
          <w:spacing w:val="1"/>
          <w:sz w:val="24"/>
          <w:szCs w:val="24"/>
        </w:rPr>
        <w:t>e</w:t>
      </w:r>
      <w:r w:rsidRPr="003C790C">
        <w:rPr>
          <w:spacing w:val="-1"/>
          <w:sz w:val="24"/>
          <w:szCs w:val="24"/>
        </w:rPr>
        <w:t>s</w:t>
      </w:r>
      <w:r w:rsidRPr="003C790C">
        <w:rPr>
          <w:spacing w:val="1"/>
          <w:sz w:val="24"/>
          <w:szCs w:val="24"/>
        </w:rPr>
        <w:t>e</w:t>
      </w:r>
      <w:r w:rsidRPr="003C790C">
        <w:rPr>
          <w:sz w:val="24"/>
          <w:szCs w:val="24"/>
        </w:rPr>
        <w:t>n</w:t>
      </w:r>
      <w:r w:rsidRPr="003C790C">
        <w:rPr>
          <w:spacing w:val="-1"/>
          <w:sz w:val="24"/>
          <w:szCs w:val="24"/>
        </w:rPr>
        <w:t>t</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29"/>
        <w:ind w:left="462"/>
        <w:rPr>
          <w:sz w:val="24"/>
          <w:szCs w:val="24"/>
        </w:rPr>
      </w:pPr>
      <w:r w:rsidRPr="003C790C">
        <w:rPr>
          <w:sz w:val="24"/>
          <w:szCs w:val="24"/>
        </w:rPr>
        <w:t>5.  S</w:t>
      </w:r>
      <w:r w:rsidRPr="003C790C">
        <w:rPr>
          <w:spacing w:val="-1"/>
          <w:sz w:val="24"/>
          <w:szCs w:val="24"/>
        </w:rPr>
        <w:t>t</w:t>
      </w:r>
      <w:r w:rsidRPr="003C790C">
        <w:rPr>
          <w:sz w:val="24"/>
          <w:szCs w:val="24"/>
        </w:rPr>
        <w:t>a</w:t>
      </w:r>
      <w:r w:rsidRPr="003C790C">
        <w:rPr>
          <w:spacing w:val="1"/>
          <w:sz w:val="24"/>
          <w:szCs w:val="24"/>
        </w:rPr>
        <w:t>t</w:t>
      </w:r>
      <w:r w:rsidRPr="003C790C">
        <w:rPr>
          <w:sz w:val="24"/>
          <w:szCs w:val="24"/>
        </w:rPr>
        <w:t xml:space="preserve">e how you </w:t>
      </w:r>
      <w:r w:rsidRPr="003C790C">
        <w:rPr>
          <w:spacing w:val="-1"/>
          <w:sz w:val="24"/>
          <w:szCs w:val="24"/>
        </w:rPr>
        <w:t>w</w:t>
      </w:r>
      <w:r w:rsidRPr="003C790C">
        <w:rPr>
          <w:spacing w:val="1"/>
          <w:sz w:val="24"/>
          <w:szCs w:val="24"/>
        </w:rPr>
        <w:t>a</w:t>
      </w:r>
      <w:r w:rsidRPr="003C790C">
        <w:rPr>
          <w:sz w:val="24"/>
          <w:szCs w:val="24"/>
        </w:rPr>
        <w:t>nt</w:t>
      </w:r>
      <w:r w:rsidRPr="003C790C">
        <w:rPr>
          <w:spacing w:val="-1"/>
          <w:sz w:val="24"/>
          <w:szCs w:val="24"/>
        </w:rPr>
        <w:t xml:space="preserve"> t</w:t>
      </w:r>
      <w:r w:rsidRPr="003C790C">
        <w:rPr>
          <w:sz w:val="24"/>
          <w:szCs w:val="24"/>
        </w:rPr>
        <w:t>o d</w:t>
      </w:r>
      <w:r w:rsidRPr="003C790C">
        <w:rPr>
          <w:spacing w:val="1"/>
          <w:sz w:val="24"/>
          <w:szCs w:val="24"/>
        </w:rPr>
        <w:t>e</w:t>
      </w:r>
      <w:r w:rsidRPr="003C790C">
        <w:rPr>
          <w:sz w:val="24"/>
          <w:szCs w:val="24"/>
        </w:rPr>
        <w:t>al</w:t>
      </w:r>
      <w:r w:rsidRPr="003C790C">
        <w:rPr>
          <w:spacing w:val="-1"/>
          <w:sz w:val="24"/>
          <w:szCs w:val="24"/>
        </w:rPr>
        <w:t xml:space="preserve"> </w:t>
      </w:r>
      <w:r w:rsidRPr="003C790C">
        <w:rPr>
          <w:sz w:val="24"/>
          <w:szCs w:val="24"/>
        </w:rPr>
        <w:t>w</w:t>
      </w:r>
      <w:r w:rsidRPr="003C790C">
        <w:rPr>
          <w:spacing w:val="-1"/>
          <w:sz w:val="24"/>
          <w:szCs w:val="24"/>
        </w:rPr>
        <w:t>i</w:t>
      </w:r>
      <w:r w:rsidRPr="003C790C">
        <w:rPr>
          <w:spacing w:val="1"/>
          <w:sz w:val="24"/>
          <w:szCs w:val="24"/>
        </w:rPr>
        <w:t>t</w:t>
      </w:r>
      <w:r w:rsidRPr="003C790C">
        <w:rPr>
          <w:sz w:val="24"/>
          <w:szCs w:val="24"/>
        </w:rPr>
        <w:t>h ques</w:t>
      </w:r>
      <w:r w:rsidRPr="003C790C">
        <w:rPr>
          <w:spacing w:val="-1"/>
          <w:sz w:val="24"/>
          <w:szCs w:val="24"/>
        </w:rPr>
        <w:t>ti</w:t>
      </w:r>
      <w:r w:rsidRPr="003C790C">
        <w:rPr>
          <w:sz w:val="24"/>
          <w:szCs w:val="24"/>
        </w:rPr>
        <w:t>ons</w:t>
      </w:r>
    </w:p>
    <w:p w:rsidR="007978D5" w:rsidRPr="003C790C" w:rsidRDefault="003F763B">
      <w:pPr>
        <w:ind w:left="102"/>
        <w:rPr>
          <w:sz w:val="24"/>
          <w:szCs w:val="24"/>
        </w:rPr>
      </w:pPr>
      <w:r w:rsidRPr="003C790C">
        <w:rPr>
          <w:b/>
          <w:spacing w:val="-1"/>
          <w:sz w:val="24"/>
          <w:szCs w:val="24"/>
        </w:rPr>
        <w:t>G</w:t>
      </w:r>
      <w:r w:rsidRPr="003C790C">
        <w:rPr>
          <w:b/>
          <w:spacing w:val="1"/>
          <w:sz w:val="24"/>
          <w:szCs w:val="24"/>
        </w:rPr>
        <w:t>e</w:t>
      </w:r>
      <w:r w:rsidRPr="003C790C">
        <w:rPr>
          <w:b/>
          <w:sz w:val="24"/>
          <w:szCs w:val="24"/>
        </w:rPr>
        <w:t xml:space="preserve">t </w:t>
      </w:r>
      <w:r w:rsidRPr="003C790C">
        <w:rPr>
          <w:b/>
          <w:spacing w:val="-1"/>
          <w:sz w:val="24"/>
          <w:szCs w:val="24"/>
        </w:rPr>
        <w:t>p</w:t>
      </w:r>
      <w:r w:rsidRPr="003C790C">
        <w:rPr>
          <w:b/>
          <w:spacing w:val="1"/>
          <w:sz w:val="24"/>
          <w:szCs w:val="24"/>
        </w:rPr>
        <w:t>e</w:t>
      </w:r>
      <w:r w:rsidRPr="003C790C">
        <w:rPr>
          <w:b/>
          <w:sz w:val="24"/>
          <w:szCs w:val="24"/>
        </w:rPr>
        <w:t>o</w:t>
      </w:r>
      <w:r w:rsidRPr="003C790C">
        <w:rPr>
          <w:b/>
          <w:spacing w:val="-1"/>
          <w:sz w:val="24"/>
          <w:szCs w:val="24"/>
        </w:rPr>
        <w:t>p</w:t>
      </w:r>
      <w:r w:rsidRPr="003C790C">
        <w:rPr>
          <w:b/>
          <w:spacing w:val="1"/>
          <w:sz w:val="24"/>
          <w:szCs w:val="24"/>
        </w:rPr>
        <w:t>l</w:t>
      </w:r>
      <w:r w:rsidRPr="003C790C">
        <w:rPr>
          <w:b/>
          <w:sz w:val="24"/>
          <w:szCs w:val="24"/>
        </w:rPr>
        <w:t>e©s atten</w:t>
      </w:r>
      <w:r w:rsidRPr="003C790C">
        <w:rPr>
          <w:b/>
          <w:spacing w:val="-2"/>
          <w:sz w:val="24"/>
          <w:szCs w:val="24"/>
        </w:rPr>
        <w:t>t</w:t>
      </w:r>
      <w:r w:rsidRPr="003C790C">
        <w:rPr>
          <w:b/>
          <w:spacing w:val="1"/>
          <w:sz w:val="24"/>
          <w:szCs w:val="24"/>
        </w:rPr>
        <w:t>i</w:t>
      </w:r>
      <w:r w:rsidRPr="003C790C">
        <w:rPr>
          <w:b/>
          <w:sz w:val="24"/>
          <w:szCs w:val="24"/>
        </w:rPr>
        <w:t>on</w:t>
      </w:r>
    </w:p>
    <w:p w:rsidR="007978D5" w:rsidRPr="003C790C" w:rsidRDefault="003F763B">
      <w:pPr>
        <w:spacing w:before="4"/>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 xml:space="preserve">If I </w:t>
      </w:r>
      <w:r w:rsidRPr="003C790C">
        <w:rPr>
          <w:spacing w:val="1"/>
          <w:sz w:val="24"/>
          <w:szCs w:val="24"/>
        </w:rPr>
        <w:t>c</w:t>
      </w:r>
      <w:r w:rsidRPr="003C790C">
        <w:rPr>
          <w:sz w:val="24"/>
          <w:szCs w:val="24"/>
        </w:rPr>
        <w:t>o</w:t>
      </w:r>
      <w:r w:rsidRPr="003C790C">
        <w:rPr>
          <w:spacing w:val="-2"/>
          <w:sz w:val="24"/>
          <w:szCs w:val="24"/>
        </w:rPr>
        <w:t>u</w:t>
      </w:r>
      <w:r w:rsidRPr="003C790C">
        <w:rPr>
          <w:spacing w:val="1"/>
          <w:sz w:val="24"/>
          <w:szCs w:val="24"/>
        </w:rPr>
        <w:t>l</w:t>
      </w:r>
      <w:r w:rsidRPr="003C790C">
        <w:rPr>
          <w:sz w:val="24"/>
          <w:szCs w:val="24"/>
        </w:rPr>
        <w:t>d have ev</w:t>
      </w:r>
      <w:r w:rsidRPr="003C790C">
        <w:rPr>
          <w:spacing w:val="1"/>
          <w:sz w:val="24"/>
          <w:szCs w:val="24"/>
        </w:rPr>
        <w:t>e</w:t>
      </w:r>
      <w:r w:rsidRPr="003C790C">
        <w:rPr>
          <w:sz w:val="24"/>
          <w:szCs w:val="24"/>
        </w:rPr>
        <w:t>rybody</w:t>
      </w:r>
      <w:r w:rsidRPr="003C790C">
        <w:rPr>
          <w:spacing w:val="-1"/>
          <w:sz w:val="24"/>
          <w:szCs w:val="24"/>
        </w:rPr>
        <w:t>'</w:t>
      </w:r>
      <w:r w:rsidRPr="003C790C">
        <w:rPr>
          <w:sz w:val="24"/>
          <w:szCs w:val="24"/>
        </w:rPr>
        <w:t>s a</w:t>
      </w:r>
      <w:r w:rsidRPr="003C790C">
        <w:rPr>
          <w:spacing w:val="1"/>
          <w:sz w:val="24"/>
          <w:szCs w:val="24"/>
        </w:rPr>
        <w:t>t</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on.</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 xml:space="preserve">If we </w:t>
      </w:r>
      <w:r w:rsidRPr="003C790C">
        <w:rPr>
          <w:spacing w:val="1"/>
          <w:sz w:val="24"/>
          <w:szCs w:val="24"/>
        </w:rPr>
        <w:t>c</w:t>
      </w:r>
      <w:r w:rsidRPr="003C790C">
        <w:rPr>
          <w:sz w:val="24"/>
          <w:szCs w:val="24"/>
        </w:rPr>
        <w:t>an s</w:t>
      </w:r>
      <w:r w:rsidRPr="003C790C">
        <w:rPr>
          <w:spacing w:val="-3"/>
          <w:sz w:val="24"/>
          <w:szCs w:val="24"/>
        </w:rPr>
        <w:t>t</w:t>
      </w:r>
      <w:r w:rsidRPr="003C790C">
        <w:rPr>
          <w:spacing w:val="1"/>
          <w:sz w:val="24"/>
          <w:szCs w:val="24"/>
        </w:rPr>
        <w:t>a</w:t>
      </w:r>
      <w:r w:rsidRPr="003C790C">
        <w:rPr>
          <w:sz w:val="24"/>
          <w:szCs w:val="24"/>
        </w:rPr>
        <w:t>r</w:t>
      </w:r>
      <w:r w:rsidRPr="003C790C">
        <w:rPr>
          <w:spacing w:val="-1"/>
          <w:sz w:val="24"/>
          <w:szCs w:val="24"/>
        </w:rPr>
        <w:t>t</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Perhaps we shou</w:t>
      </w:r>
      <w:r w:rsidRPr="003C790C">
        <w:rPr>
          <w:spacing w:val="-1"/>
          <w:sz w:val="24"/>
          <w:szCs w:val="24"/>
        </w:rPr>
        <w:t>l</w:t>
      </w:r>
      <w:r w:rsidRPr="003C790C">
        <w:rPr>
          <w:sz w:val="24"/>
          <w:szCs w:val="24"/>
        </w:rPr>
        <w:t>d beg</w:t>
      </w:r>
      <w:r w:rsidRPr="003C790C">
        <w:rPr>
          <w:spacing w:val="1"/>
          <w:sz w:val="24"/>
          <w:szCs w:val="24"/>
        </w:rPr>
        <w:t>i</w:t>
      </w:r>
      <w:r w:rsidRPr="003C790C">
        <w:rPr>
          <w:sz w:val="24"/>
          <w:szCs w:val="24"/>
        </w:rPr>
        <w:t>n?</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
          <w:sz w:val="24"/>
          <w:szCs w:val="24"/>
        </w:rPr>
        <w:t>L</w:t>
      </w:r>
      <w:r w:rsidRPr="003C790C">
        <w:rPr>
          <w:spacing w:val="1"/>
          <w:sz w:val="24"/>
          <w:szCs w:val="24"/>
        </w:rPr>
        <w:t>e</w:t>
      </w:r>
      <w:r w:rsidRPr="003C790C">
        <w:rPr>
          <w:spacing w:val="-1"/>
          <w:sz w:val="24"/>
          <w:szCs w:val="24"/>
        </w:rPr>
        <w:t>t</w:t>
      </w:r>
      <w:r w:rsidRPr="003C790C">
        <w:rPr>
          <w:sz w:val="24"/>
          <w:szCs w:val="24"/>
        </w:rPr>
        <w:t>'s</w:t>
      </w:r>
      <w:r w:rsidRPr="003C790C">
        <w:rPr>
          <w:spacing w:val="-1"/>
          <w:sz w:val="24"/>
          <w:szCs w:val="24"/>
        </w:rPr>
        <w:t xml:space="preserve"> </w:t>
      </w:r>
      <w:r w:rsidRPr="003C790C">
        <w:rPr>
          <w:sz w:val="24"/>
          <w:szCs w:val="24"/>
        </w:rPr>
        <w:t>g</w:t>
      </w:r>
      <w:r w:rsidRPr="003C790C">
        <w:rPr>
          <w:spacing w:val="1"/>
          <w:sz w:val="24"/>
          <w:szCs w:val="24"/>
        </w:rPr>
        <w:t>e</w:t>
      </w:r>
      <w:r w:rsidRPr="003C790C">
        <w:rPr>
          <w:sz w:val="24"/>
          <w:szCs w:val="24"/>
        </w:rPr>
        <w:t>t</w:t>
      </w:r>
      <w:r w:rsidRPr="003C790C">
        <w:rPr>
          <w:spacing w:val="-1"/>
          <w:sz w:val="24"/>
          <w:szCs w:val="24"/>
        </w:rPr>
        <w:t xml:space="preserve"> </w:t>
      </w:r>
      <w:r w:rsidRPr="003C790C">
        <w:rPr>
          <w:sz w:val="24"/>
          <w:szCs w:val="24"/>
        </w:rPr>
        <w:t>s</w:t>
      </w:r>
      <w:r w:rsidRPr="003C790C">
        <w:rPr>
          <w:spacing w:val="-1"/>
          <w:sz w:val="24"/>
          <w:szCs w:val="24"/>
        </w:rPr>
        <w:t>t</w:t>
      </w:r>
      <w:r w:rsidRPr="003C790C">
        <w:rPr>
          <w:sz w:val="24"/>
          <w:szCs w:val="24"/>
        </w:rPr>
        <w:t>ar</w:t>
      </w:r>
      <w:r w:rsidRPr="003C790C">
        <w:rPr>
          <w:spacing w:val="1"/>
          <w:sz w:val="24"/>
          <w:szCs w:val="24"/>
        </w:rPr>
        <w:t>t</w:t>
      </w:r>
      <w:r w:rsidRPr="003C790C">
        <w:rPr>
          <w:sz w:val="24"/>
          <w:szCs w:val="24"/>
        </w:rPr>
        <w:t>ed.</w:t>
      </w:r>
    </w:p>
    <w:p w:rsidR="007978D5" w:rsidRPr="003C790C" w:rsidRDefault="003F763B">
      <w:pPr>
        <w:ind w:left="102"/>
        <w:rPr>
          <w:sz w:val="24"/>
          <w:szCs w:val="24"/>
        </w:rPr>
      </w:pPr>
      <w:r w:rsidRPr="003C790C">
        <w:rPr>
          <w:b/>
          <w:spacing w:val="-6"/>
          <w:sz w:val="24"/>
          <w:szCs w:val="24"/>
        </w:rPr>
        <w:t>W</w:t>
      </w:r>
      <w:r w:rsidRPr="003C790C">
        <w:rPr>
          <w:b/>
          <w:spacing w:val="-5"/>
          <w:sz w:val="24"/>
          <w:szCs w:val="24"/>
        </w:rPr>
        <w:t>e</w:t>
      </w:r>
      <w:r w:rsidRPr="003C790C">
        <w:rPr>
          <w:b/>
          <w:spacing w:val="-1"/>
          <w:sz w:val="24"/>
          <w:szCs w:val="24"/>
        </w:rPr>
        <w:t>l</w:t>
      </w:r>
      <w:r w:rsidRPr="003C790C">
        <w:rPr>
          <w:b/>
          <w:sz w:val="24"/>
          <w:szCs w:val="24"/>
        </w:rPr>
        <w:t>co</w:t>
      </w:r>
      <w:r w:rsidRPr="003C790C">
        <w:rPr>
          <w:b/>
          <w:spacing w:val="-2"/>
          <w:sz w:val="24"/>
          <w:szCs w:val="24"/>
        </w:rPr>
        <w:t>m</w:t>
      </w:r>
      <w:r w:rsidRPr="003C790C">
        <w:rPr>
          <w:b/>
          <w:sz w:val="24"/>
          <w:szCs w:val="24"/>
        </w:rPr>
        <w:t>e</w:t>
      </w:r>
      <w:r w:rsidRPr="003C790C">
        <w:rPr>
          <w:b/>
          <w:spacing w:val="1"/>
          <w:sz w:val="24"/>
          <w:szCs w:val="24"/>
        </w:rPr>
        <w:t xml:space="preserve"> </w:t>
      </w:r>
      <w:r w:rsidRPr="003C790C">
        <w:rPr>
          <w:b/>
          <w:sz w:val="24"/>
          <w:szCs w:val="24"/>
        </w:rPr>
        <w:t>t</w:t>
      </w:r>
      <w:r w:rsidRPr="003C790C">
        <w:rPr>
          <w:b/>
          <w:spacing w:val="-1"/>
          <w:sz w:val="24"/>
          <w:szCs w:val="24"/>
        </w:rPr>
        <w:t>h</w:t>
      </w:r>
      <w:r w:rsidRPr="003C790C">
        <w:rPr>
          <w:b/>
          <w:spacing w:val="1"/>
          <w:sz w:val="24"/>
          <w:szCs w:val="24"/>
        </w:rPr>
        <w:t>e</w:t>
      </w:r>
      <w:r w:rsidRPr="003C790C">
        <w:rPr>
          <w:b/>
          <w:sz w:val="24"/>
          <w:szCs w:val="24"/>
        </w:rPr>
        <w:t>m</w:t>
      </w:r>
    </w:p>
    <w:p w:rsidR="007978D5" w:rsidRPr="003C790C" w:rsidRDefault="003F763B">
      <w:pPr>
        <w:spacing w:before="4"/>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1"/>
          <w:sz w:val="24"/>
          <w:szCs w:val="24"/>
        </w:rPr>
        <w:t>W</w:t>
      </w:r>
      <w:r w:rsidRPr="003C790C">
        <w:rPr>
          <w:spacing w:val="-3"/>
          <w:sz w:val="24"/>
          <w:szCs w:val="24"/>
        </w:rPr>
        <w:t>e</w:t>
      </w:r>
      <w:r w:rsidRPr="003C790C">
        <w:rPr>
          <w:spacing w:val="-5"/>
          <w:sz w:val="24"/>
          <w:szCs w:val="24"/>
        </w:rPr>
        <w:t>l</w:t>
      </w:r>
      <w:r w:rsidRPr="003C790C">
        <w:rPr>
          <w:sz w:val="24"/>
          <w:szCs w:val="24"/>
        </w:rPr>
        <w:t>co</w:t>
      </w:r>
      <w:r w:rsidRPr="003C790C">
        <w:rPr>
          <w:spacing w:val="-1"/>
          <w:sz w:val="24"/>
          <w:szCs w:val="24"/>
        </w:rPr>
        <w:t>m</w:t>
      </w:r>
      <w:r w:rsidRPr="003C790C">
        <w:rPr>
          <w:sz w:val="24"/>
          <w:szCs w:val="24"/>
        </w:rPr>
        <w:t xml:space="preserve">e </w:t>
      </w:r>
      <w:r w:rsidRPr="003C790C">
        <w:rPr>
          <w:spacing w:val="1"/>
          <w:sz w:val="24"/>
          <w:szCs w:val="24"/>
        </w:rPr>
        <w:t>t</w:t>
      </w:r>
      <w:r w:rsidRPr="003C790C">
        <w:rPr>
          <w:sz w:val="24"/>
          <w:szCs w:val="24"/>
        </w:rPr>
        <w:t xml:space="preserve">o </w:t>
      </w:r>
      <w:r w:rsidRPr="003C790C">
        <w:rPr>
          <w:spacing w:val="-1"/>
          <w:sz w:val="24"/>
          <w:szCs w:val="24"/>
        </w:rPr>
        <w:t>Mi</w:t>
      </w:r>
      <w:r w:rsidRPr="003C790C">
        <w:rPr>
          <w:spacing w:val="1"/>
          <w:sz w:val="24"/>
          <w:szCs w:val="24"/>
        </w:rPr>
        <w:t>c</w:t>
      </w:r>
      <w:r w:rsidRPr="003C790C">
        <w:rPr>
          <w:spacing w:val="-2"/>
          <w:sz w:val="24"/>
          <w:szCs w:val="24"/>
        </w:rPr>
        <w:t>r</w:t>
      </w:r>
      <w:r w:rsidRPr="003C790C">
        <w:rPr>
          <w:sz w:val="24"/>
          <w:szCs w:val="24"/>
        </w:rPr>
        <w:t>osof</w:t>
      </w:r>
      <w:r w:rsidRPr="003C790C">
        <w:rPr>
          <w:spacing w:val="-1"/>
          <w:sz w:val="24"/>
          <w:szCs w:val="24"/>
        </w:rPr>
        <w:t>t</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
          <w:sz w:val="24"/>
          <w:szCs w:val="24"/>
        </w:rPr>
        <w:t>T</w:t>
      </w:r>
      <w:r w:rsidRPr="003C790C">
        <w:rPr>
          <w:sz w:val="24"/>
          <w:szCs w:val="24"/>
        </w:rPr>
        <w:t>h</w:t>
      </w:r>
      <w:r w:rsidRPr="003C790C">
        <w:rPr>
          <w:spacing w:val="1"/>
          <w:sz w:val="24"/>
          <w:szCs w:val="24"/>
        </w:rPr>
        <w:t>a</w:t>
      </w:r>
      <w:r w:rsidRPr="003C790C">
        <w:rPr>
          <w:sz w:val="24"/>
          <w:szCs w:val="24"/>
        </w:rPr>
        <w:t>nk you for co</w:t>
      </w:r>
      <w:r w:rsidRPr="003C790C">
        <w:rPr>
          <w:spacing w:val="-1"/>
          <w:sz w:val="24"/>
          <w:szCs w:val="24"/>
        </w:rPr>
        <w:t>m</w:t>
      </w:r>
      <w:r w:rsidRPr="003C790C">
        <w:rPr>
          <w:spacing w:val="1"/>
          <w:sz w:val="24"/>
          <w:szCs w:val="24"/>
        </w:rPr>
        <w:t>i</w:t>
      </w:r>
      <w:r w:rsidRPr="003C790C">
        <w:rPr>
          <w:sz w:val="24"/>
          <w:szCs w:val="24"/>
        </w:rPr>
        <w:t xml:space="preserve">ng </w:t>
      </w:r>
      <w:r w:rsidRPr="003C790C">
        <w:rPr>
          <w:spacing w:val="-1"/>
          <w:sz w:val="24"/>
          <w:szCs w:val="24"/>
        </w:rPr>
        <w:t>t</w:t>
      </w:r>
      <w:r w:rsidRPr="003C790C">
        <w:rPr>
          <w:sz w:val="24"/>
          <w:szCs w:val="24"/>
        </w:rPr>
        <w:t>od</w:t>
      </w:r>
      <w:r w:rsidRPr="003C790C">
        <w:rPr>
          <w:spacing w:val="-9"/>
          <w:sz w:val="24"/>
          <w:szCs w:val="24"/>
        </w:rPr>
        <w:t>a</w:t>
      </w:r>
      <w:r w:rsidRPr="003C790C">
        <w:rPr>
          <w:spacing w:val="-4"/>
          <w:sz w:val="24"/>
          <w:szCs w:val="24"/>
        </w:rPr>
        <w:t>y</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 xml:space="preserve">Good </w:t>
      </w:r>
      <w:r w:rsidRPr="003C790C">
        <w:rPr>
          <w:spacing w:val="-1"/>
          <w:sz w:val="24"/>
          <w:szCs w:val="24"/>
        </w:rPr>
        <w:t>m</w:t>
      </w:r>
      <w:r w:rsidRPr="003C790C">
        <w:rPr>
          <w:sz w:val="24"/>
          <w:szCs w:val="24"/>
        </w:rPr>
        <w:t>orn</w:t>
      </w:r>
      <w:r w:rsidRPr="003C790C">
        <w:rPr>
          <w:spacing w:val="-1"/>
          <w:sz w:val="24"/>
          <w:szCs w:val="24"/>
        </w:rPr>
        <w:t>i</w:t>
      </w:r>
      <w:r w:rsidRPr="003C790C">
        <w:rPr>
          <w:sz w:val="24"/>
          <w:szCs w:val="24"/>
        </w:rPr>
        <w:t>ng,</w:t>
      </w:r>
      <w:r w:rsidRPr="003C790C">
        <w:rPr>
          <w:spacing w:val="2"/>
          <w:sz w:val="24"/>
          <w:szCs w:val="24"/>
        </w:rPr>
        <w:t xml:space="preserve"> </w:t>
      </w:r>
      <w:r w:rsidRPr="003C790C">
        <w:rPr>
          <w:spacing w:val="-1"/>
          <w:sz w:val="24"/>
          <w:szCs w:val="24"/>
        </w:rPr>
        <w:t>l</w:t>
      </w:r>
      <w:r w:rsidRPr="003C790C">
        <w:rPr>
          <w:sz w:val="24"/>
          <w:szCs w:val="24"/>
        </w:rPr>
        <w:t>ad</w:t>
      </w:r>
      <w:r w:rsidRPr="003C790C">
        <w:rPr>
          <w:spacing w:val="-1"/>
          <w:sz w:val="24"/>
          <w:szCs w:val="24"/>
        </w:rPr>
        <w:t>i</w:t>
      </w:r>
      <w:r w:rsidRPr="003C790C">
        <w:rPr>
          <w:spacing w:val="1"/>
          <w:sz w:val="24"/>
          <w:szCs w:val="24"/>
        </w:rPr>
        <w:t>e</w:t>
      </w:r>
      <w:r w:rsidRPr="003C790C">
        <w:rPr>
          <w:sz w:val="24"/>
          <w:szCs w:val="24"/>
        </w:rPr>
        <w:t>s</w:t>
      </w:r>
      <w:r w:rsidRPr="003C790C">
        <w:rPr>
          <w:spacing w:val="-1"/>
          <w:sz w:val="24"/>
          <w:szCs w:val="24"/>
        </w:rPr>
        <w:t xml:space="preserve"> </w:t>
      </w:r>
      <w:r w:rsidRPr="003C790C">
        <w:rPr>
          <w:spacing w:val="1"/>
          <w:sz w:val="24"/>
          <w:szCs w:val="24"/>
        </w:rPr>
        <w:t>a</w:t>
      </w:r>
      <w:r w:rsidRPr="003C790C">
        <w:rPr>
          <w:sz w:val="24"/>
          <w:szCs w:val="24"/>
        </w:rPr>
        <w:t>nd gen</w:t>
      </w:r>
      <w:r w:rsidRPr="003C790C">
        <w:rPr>
          <w:spacing w:val="-1"/>
          <w:sz w:val="24"/>
          <w:szCs w:val="24"/>
        </w:rPr>
        <w:t>t</w:t>
      </w:r>
      <w:r w:rsidRPr="003C790C">
        <w:rPr>
          <w:spacing w:val="1"/>
          <w:sz w:val="24"/>
          <w:szCs w:val="24"/>
        </w:rPr>
        <w:t>l</w:t>
      </w:r>
      <w:r w:rsidRPr="003C790C">
        <w:rPr>
          <w:sz w:val="24"/>
          <w:szCs w:val="24"/>
        </w:rPr>
        <w:t>e</w:t>
      </w:r>
      <w:r w:rsidRPr="003C790C">
        <w:rPr>
          <w:spacing w:val="-1"/>
          <w:sz w:val="24"/>
          <w:szCs w:val="24"/>
        </w:rPr>
        <w:t>m</w:t>
      </w:r>
      <w:r w:rsidRPr="003C790C">
        <w:rPr>
          <w:sz w:val="24"/>
          <w:szCs w:val="24"/>
        </w:rPr>
        <w:t>en.</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On beha</w:t>
      </w:r>
      <w:r w:rsidRPr="003C790C">
        <w:rPr>
          <w:spacing w:val="1"/>
          <w:sz w:val="24"/>
          <w:szCs w:val="24"/>
        </w:rPr>
        <w:t>l</w:t>
      </w:r>
      <w:r w:rsidRPr="003C790C">
        <w:rPr>
          <w:sz w:val="24"/>
          <w:szCs w:val="24"/>
        </w:rPr>
        <w:t>f of In</w:t>
      </w:r>
      <w:r w:rsidRPr="003C790C">
        <w:rPr>
          <w:spacing w:val="-1"/>
          <w:sz w:val="24"/>
          <w:szCs w:val="24"/>
        </w:rPr>
        <w:t>t</w:t>
      </w:r>
      <w:r w:rsidRPr="003C790C">
        <w:rPr>
          <w:sz w:val="24"/>
          <w:szCs w:val="24"/>
        </w:rPr>
        <w:t>e</w:t>
      </w:r>
      <w:r w:rsidRPr="003C790C">
        <w:rPr>
          <w:spacing w:val="-1"/>
          <w:sz w:val="24"/>
          <w:szCs w:val="24"/>
        </w:rPr>
        <w:t>l</w:t>
      </w:r>
      <w:r w:rsidRPr="003C790C">
        <w:rPr>
          <w:sz w:val="24"/>
          <w:szCs w:val="24"/>
        </w:rPr>
        <w:t>,</w:t>
      </w:r>
      <w:r w:rsidRPr="003C790C">
        <w:rPr>
          <w:spacing w:val="2"/>
          <w:sz w:val="24"/>
          <w:szCs w:val="24"/>
        </w:rPr>
        <w:t xml:space="preserve"> </w:t>
      </w:r>
      <w:r w:rsidRPr="003C790C">
        <w:rPr>
          <w:spacing w:val="-2"/>
          <w:sz w:val="24"/>
          <w:szCs w:val="24"/>
        </w:rPr>
        <w:t>I</w:t>
      </w:r>
      <w:r w:rsidRPr="003C790C">
        <w:rPr>
          <w:sz w:val="24"/>
          <w:szCs w:val="24"/>
        </w:rPr>
        <w:t xml:space="preserve">'d </w:t>
      </w:r>
      <w:r w:rsidRPr="003C790C">
        <w:rPr>
          <w:spacing w:val="-1"/>
          <w:sz w:val="24"/>
          <w:szCs w:val="24"/>
        </w:rPr>
        <w:t>l</w:t>
      </w:r>
      <w:r w:rsidRPr="003C790C">
        <w:rPr>
          <w:spacing w:val="1"/>
          <w:sz w:val="24"/>
          <w:szCs w:val="24"/>
        </w:rPr>
        <w:t>i</w:t>
      </w:r>
      <w:r w:rsidRPr="003C790C">
        <w:rPr>
          <w:sz w:val="24"/>
          <w:szCs w:val="24"/>
        </w:rPr>
        <w:t xml:space="preserve">ke </w:t>
      </w:r>
      <w:r w:rsidRPr="003C790C">
        <w:rPr>
          <w:spacing w:val="-1"/>
          <w:sz w:val="24"/>
          <w:szCs w:val="24"/>
        </w:rPr>
        <w:t>t</w:t>
      </w:r>
      <w:r w:rsidRPr="003C790C">
        <w:rPr>
          <w:sz w:val="24"/>
          <w:szCs w:val="24"/>
        </w:rPr>
        <w:t>o</w:t>
      </w:r>
      <w:r w:rsidRPr="003C790C">
        <w:rPr>
          <w:spacing w:val="2"/>
          <w:sz w:val="24"/>
          <w:szCs w:val="24"/>
        </w:rPr>
        <w:t xml:space="preserve"> </w:t>
      </w:r>
      <w:r w:rsidRPr="003C790C">
        <w:rPr>
          <w:spacing w:val="-1"/>
          <w:sz w:val="24"/>
          <w:szCs w:val="24"/>
        </w:rPr>
        <w:t>w</w:t>
      </w:r>
      <w:r w:rsidRPr="003C790C">
        <w:rPr>
          <w:sz w:val="24"/>
          <w:szCs w:val="24"/>
        </w:rPr>
        <w:t>e</w:t>
      </w:r>
      <w:r w:rsidRPr="003C790C">
        <w:rPr>
          <w:spacing w:val="1"/>
          <w:sz w:val="24"/>
          <w:szCs w:val="24"/>
        </w:rPr>
        <w:t>l</w:t>
      </w:r>
      <w:r w:rsidRPr="003C790C">
        <w:rPr>
          <w:sz w:val="24"/>
          <w:szCs w:val="24"/>
        </w:rPr>
        <w:t>co</w:t>
      </w:r>
      <w:r w:rsidRPr="003C790C">
        <w:rPr>
          <w:spacing w:val="-1"/>
          <w:sz w:val="24"/>
          <w:szCs w:val="24"/>
        </w:rPr>
        <w:t>m</w:t>
      </w:r>
      <w:r w:rsidRPr="003C790C">
        <w:rPr>
          <w:sz w:val="24"/>
          <w:szCs w:val="24"/>
        </w:rPr>
        <w:t>e</w:t>
      </w:r>
      <w:r w:rsidRPr="003C790C">
        <w:rPr>
          <w:spacing w:val="1"/>
          <w:sz w:val="24"/>
          <w:szCs w:val="24"/>
        </w:rPr>
        <w:t xml:space="preserve"> </w:t>
      </w:r>
      <w:r w:rsidRPr="003C790C">
        <w:rPr>
          <w:sz w:val="24"/>
          <w:szCs w:val="24"/>
        </w:rPr>
        <w:t>you.</w:t>
      </w:r>
    </w:p>
    <w:p w:rsidR="007978D5" w:rsidRPr="003C790C" w:rsidRDefault="003F763B">
      <w:pPr>
        <w:ind w:left="102"/>
        <w:rPr>
          <w:sz w:val="24"/>
          <w:szCs w:val="24"/>
        </w:rPr>
      </w:pPr>
      <w:r w:rsidRPr="003C790C">
        <w:rPr>
          <w:b/>
          <w:sz w:val="24"/>
          <w:szCs w:val="24"/>
        </w:rPr>
        <w:t>I</w:t>
      </w:r>
      <w:r w:rsidRPr="003C790C">
        <w:rPr>
          <w:b/>
          <w:spacing w:val="-1"/>
          <w:sz w:val="24"/>
          <w:szCs w:val="24"/>
        </w:rPr>
        <w:t>n</w:t>
      </w:r>
      <w:r w:rsidRPr="003C790C">
        <w:rPr>
          <w:b/>
          <w:spacing w:val="-2"/>
          <w:sz w:val="24"/>
          <w:szCs w:val="24"/>
        </w:rPr>
        <w:t>t</w:t>
      </w:r>
      <w:r w:rsidRPr="003C790C">
        <w:rPr>
          <w:b/>
          <w:sz w:val="24"/>
          <w:szCs w:val="24"/>
        </w:rPr>
        <w:t>ro</w:t>
      </w:r>
      <w:r w:rsidRPr="003C790C">
        <w:rPr>
          <w:b/>
          <w:spacing w:val="-1"/>
          <w:sz w:val="24"/>
          <w:szCs w:val="24"/>
        </w:rPr>
        <w:t>d</w:t>
      </w:r>
      <w:r w:rsidRPr="003C790C">
        <w:rPr>
          <w:b/>
          <w:sz w:val="24"/>
          <w:szCs w:val="24"/>
        </w:rPr>
        <w:t>uce</w:t>
      </w:r>
      <w:r w:rsidRPr="003C790C">
        <w:rPr>
          <w:b/>
          <w:spacing w:val="1"/>
          <w:sz w:val="24"/>
          <w:szCs w:val="24"/>
        </w:rPr>
        <w:t xml:space="preserve"> </w:t>
      </w:r>
      <w:r w:rsidRPr="003C790C">
        <w:rPr>
          <w:b/>
          <w:sz w:val="24"/>
          <w:szCs w:val="24"/>
        </w:rPr>
        <w:t>yo</w:t>
      </w:r>
      <w:r w:rsidRPr="003C790C">
        <w:rPr>
          <w:b/>
          <w:spacing w:val="-1"/>
          <w:sz w:val="24"/>
          <w:szCs w:val="24"/>
        </w:rPr>
        <w:t>u</w:t>
      </w:r>
      <w:r w:rsidRPr="003C790C">
        <w:rPr>
          <w:b/>
          <w:spacing w:val="1"/>
          <w:sz w:val="24"/>
          <w:szCs w:val="24"/>
        </w:rPr>
        <w:t>r</w:t>
      </w:r>
      <w:r w:rsidRPr="003C790C">
        <w:rPr>
          <w:b/>
          <w:spacing w:val="-1"/>
          <w:sz w:val="24"/>
          <w:szCs w:val="24"/>
        </w:rPr>
        <w:t>s</w:t>
      </w:r>
      <w:r w:rsidRPr="003C790C">
        <w:rPr>
          <w:b/>
          <w:spacing w:val="1"/>
          <w:sz w:val="24"/>
          <w:szCs w:val="24"/>
        </w:rPr>
        <w:t>e</w:t>
      </w:r>
      <w:r w:rsidRPr="003C790C">
        <w:rPr>
          <w:b/>
          <w:spacing w:val="-1"/>
          <w:sz w:val="24"/>
          <w:szCs w:val="24"/>
        </w:rPr>
        <w:t>l</w:t>
      </w:r>
      <w:r w:rsidRPr="003C790C">
        <w:rPr>
          <w:b/>
          <w:sz w:val="24"/>
          <w:szCs w:val="24"/>
        </w:rPr>
        <w:t>f</w:t>
      </w:r>
    </w:p>
    <w:p w:rsidR="007978D5" w:rsidRPr="003C790C" w:rsidRDefault="003F763B">
      <w:pPr>
        <w:spacing w:before="4"/>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My na</w:t>
      </w:r>
      <w:r w:rsidRPr="003C790C">
        <w:rPr>
          <w:spacing w:val="-1"/>
          <w:sz w:val="24"/>
          <w:szCs w:val="24"/>
        </w:rPr>
        <w:t>m</w:t>
      </w:r>
      <w:r w:rsidRPr="003C790C">
        <w:rPr>
          <w:spacing w:val="1"/>
          <w:sz w:val="24"/>
          <w:szCs w:val="24"/>
        </w:rPr>
        <w:t>e</w:t>
      </w:r>
      <w:r w:rsidRPr="003C790C">
        <w:rPr>
          <w:spacing w:val="-1"/>
          <w:sz w:val="24"/>
          <w:szCs w:val="24"/>
        </w:rPr>
        <w:t>'</w:t>
      </w:r>
      <w:r w:rsidRPr="003C790C">
        <w:rPr>
          <w:sz w:val="24"/>
          <w:szCs w:val="24"/>
        </w:rPr>
        <w:t>s Jane Sh</w:t>
      </w:r>
      <w:r w:rsidRPr="003C790C">
        <w:rPr>
          <w:spacing w:val="-9"/>
          <w:sz w:val="24"/>
          <w:szCs w:val="24"/>
        </w:rPr>
        <w:t>a</w:t>
      </w:r>
      <w:r w:rsidRPr="003C790C">
        <w:rPr>
          <w:spacing w:val="-3"/>
          <w:sz w:val="24"/>
          <w:szCs w:val="24"/>
        </w:rPr>
        <w:t>w</w:t>
      </w:r>
      <w:r w:rsidRPr="003C790C">
        <w:rPr>
          <w:sz w:val="24"/>
          <w:szCs w:val="24"/>
        </w:rPr>
        <w:t>.</w:t>
      </w:r>
      <w:r w:rsidRPr="003C790C">
        <w:rPr>
          <w:spacing w:val="-4"/>
          <w:sz w:val="24"/>
          <w:szCs w:val="24"/>
        </w:rPr>
        <w:t xml:space="preserve"> </w:t>
      </w:r>
      <w:r w:rsidRPr="003C790C">
        <w:rPr>
          <w:sz w:val="24"/>
          <w:szCs w:val="24"/>
        </w:rPr>
        <w:t>I</w:t>
      </w:r>
      <w:r w:rsidRPr="003C790C">
        <w:rPr>
          <w:spacing w:val="-1"/>
          <w:sz w:val="24"/>
          <w:szCs w:val="24"/>
        </w:rPr>
        <w:t>'</w:t>
      </w:r>
      <w:r w:rsidRPr="003C790C">
        <w:rPr>
          <w:sz w:val="24"/>
          <w:szCs w:val="24"/>
        </w:rPr>
        <w:t>m</w:t>
      </w:r>
      <w:r w:rsidRPr="003C790C">
        <w:rPr>
          <w:spacing w:val="1"/>
          <w:sz w:val="24"/>
          <w:szCs w:val="24"/>
        </w:rPr>
        <w:t xml:space="preserve"> </w:t>
      </w:r>
      <w:r w:rsidRPr="003C790C">
        <w:rPr>
          <w:sz w:val="24"/>
          <w:szCs w:val="24"/>
        </w:rPr>
        <w:t>respon</w:t>
      </w:r>
      <w:r w:rsidRPr="003C790C">
        <w:rPr>
          <w:spacing w:val="-1"/>
          <w:sz w:val="24"/>
          <w:szCs w:val="24"/>
        </w:rPr>
        <w:t>s</w:t>
      </w:r>
      <w:r w:rsidRPr="003C790C">
        <w:rPr>
          <w:spacing w:val="1"/>
          <w:sz w:val="24"/>
          <w:szCs w:val="24"/>
        </w:rPr>
        <w:t>i</w:t>
      </w:r>
      <w:r w:rsidRPr="003C790C">
        <w:rPr>
          <w:sz w:val="24"/>
          <w:szCs w:val="24"/>
        </w:rPr>
        <w:t>b</w:t>
      </w:r>
      <w:r w:rsidRPr="003C790C">
        <w:rPr>
          <w:spacing w:val="-1"/>
          <w:sz w:val="24"/>
          <w:szCs w:val="24"/>
        </w:rPr>
        <w:t>l</w:t>
      </w:r>
      <w:r w:rsidRPr="003C790C">
        <w:rPr>
          <w:sz w:val="24"/>
          <w:szCs w:val="24"/>
        </w:rPr>
        <w:t xml:space="preserve">e for </w:t>
      </w:r>
      <w:r w:rsidRPr="003C790C">
        <w:rPr>
          <w:spacing w:val="1"/>
          <w:sz w:val="24"/>
          <w:szCs w:val="24"/>
        </w:rPr>
        <w:t>t</w:t>
      </w:r>
      <w:r w:rsidRPr="003C790C">
        <w:rPr>
          <w:sz w:val="24"/>
          <w:szCs w:val="24"/>
        </w:rPr>
        <w:t>ravel</w:t>
      </w:r>
      <w:r w:rsidRPr="003C790C">
        <w:rPr>
          <w:spacing w:val="1"/>
          <w:sz w:val="24"/>
          <w:szCs w:val="24"/>
        </w:rPr>
        <w:t xml:space="preserve"> </w:t>
      </w:r>
      <w:r w:rsidRPr="003C790C">
        <w:rPr>
          <w:sz w:val="24"/>
          <w:szCs w:val="24"/>
        </w:rPr>
        <w:t>arrange</w:t>
      </w:r>
      <w:r w:rsidRPr="003C790C">
        <w:rPr>
          <w:spacing w:val="1"/>
          <w:sz w:val="24"/>
          <w:szCs w:val="24"/>
        </w:rPr>
        <w:t>m</w:t>
      </w:r>
      <w:r w:rsidRPr="003C790C">
        <w:rPr>
          <w:sz w:val="24"/>
          <w:szCs w:val="24"/>
        </w:rPr>
        <w:t>en</w:t>
      </w:r>
      <w:r w:rsidRPr="003C790C">
        <w:rPr>
          <w:spacing w:val="-1"/>
          <w:sz w:val="24"/>
          <w:szCs w:val="24"/>
        </w:rPr>
        <w:t>t</w:t>
      </w:r>
      <w:r w:rsidRPr="003C790C">
        <w:rPr>
          <w:sz w:val="24"/>
          <w:szCs w:val="24"/>
        </w:rPr>
        <w:t>s.</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 xml:space="preserve">For </w:t>
      </w:r>
      <w:r w:rsidRPr="003C790C">
        <w:rPr>
          <w:spacing w:val="-1"/>
          <w:sz w:val="24"/>
          <w:szCs w:val="24"/>
        </w:rPr>
        <w:t>t</w:t>
      </w:r>
      <w:r w:rsidRPr="003C790C">
        <w:rPr>
          <w:sz w:val="24"/>
          <w:szCs w:val="24"/>
        </w:rPr>
        <w:t>hose of you who don</w:t>
      </w:r>
      <w:r w:rsidRPr="003C790C">
        <w:rPr>
          <w:spacing w:val="-1"/>
          <w:sz w:val="24"/>
          <w:szCs w:val="24"/>
        </w:rPr>
        <w:t>'</w:t>
      </w:r>
      <w:r w:rsidRPr="003C790C">
        <w:rPr>
          <w:sz w:val="24"/>
          <w:szCs w:val="24"/>
        </w:rPr>
        <w:t>t</w:t>
      </w:r>
      <w:r w:rsidRPr="003C790C">
        <w:rPr>
          <w:spacing w:val="1"/>
          <w:sz w:val="24"/>
          <w:szCs w:val="24"/>
        </w:rPr>
        <w:t xml:space="preserve"> </w:t>
      </w:r>
      <w:r w:rsidRPr="003C790C">
        <w:rPr>
          <w:sz w:val="24"/>
          <w:szCs w:val="24"/>
        </w:rPr>
        <w:t xml:space="preserve">know </w:t>
      </w:r>
      <w:r w:rsidRPr="003C790C">
        <w:rPr>
          <w:spacing w:val="-1"/>
          <w:sz w:val="24"/>
          <w:szCs w:val="24"/>
        </w:rPr>
        <w:t>m</w:t>
      </w:r>
      <w:r w:rsidRPr="003C790C">
        <w:rPr>
          <w:sz w:val="24"/>
          <w:szCs w:val="24"/>
        </w:rPr>
        <w:t xml:space="preserve">e, </w:t>
      </w:r>
      <w:r w:rsidRPr="003C790C">
        <w:rPr>
          <w:spacing w:val="-1"/>
          <w:sz w:val="24"/>
          <w:szCs w:val="24"/>
        </w:rPr>
        <w:t>m</w:t>
      </w:r>
      <w:r w:rsidRPr="003C790C">
        <w:rPr>
          <w:sz w:val="24"/>
          <w:szCs w:val="24"/>
        </w:rPr>
        <w:t>y na</w:t>
      </w:r>
      <w:r w:rsidRPr="003C790C">
        <w:rPr>
          <w:spacing w:val="1"/>
          <w:sz w:val="24"/>
          <w:szCs w:val="24"/>
        </w:rPr>
        <w:t>m</w:t>
      </w:r>
      <w:r w:rsidRPr="003C790C">
        <w:rPr>
          <w:sz w:val="24"/>
          <w:szCs w:val="24"/>
        </w:rPr>
        <w:t>e's</w:t>
      </w:r>
      <w:r w:rsidRPr="003C790C">
        <w:rPr>
          <w:spacing w:val="-6"/>
          <w:sz w:val="24"/>
          <w:szCs w:val="24"/>
        </w:rPr>
        <w:t xml:space="preserve"> </w:t>
      </w:r>
      <w:r w:rsidRPr="003C790C">
        <w:rPr>
          <w:spacing w:val="-9"/>
          <w:sz w:val="24"/>
          <w:szCs w:val="24"/>
        </w:rPr>
        <w:t>T</w:t>
      </w:r>
      <w:r w:rsidRPr="003C790C">
        <w:rPr>
          <w:spacing w:val="-4"/>
          <w:sz w:val="24"/>
          <w:szCs w:val="24"/>
        </w:rPr>
        <w:t>o</w:t>
      </w:r>
      <w:r w:rsidRPr="003C790C">
        <w:rPr>
          <w:sz w:val="24"/>
          <w:szCs w:val="24"/>
        </w:rPr>
        <w:t>m</w:t>
      </w:r>
      <w:r w:rsidRPr="003C790C">
        <w:rPr>
          <w:spacing w:val="-3"/>
          <w:sz w:val="24"/>
          <w:szCs w:val="24"/>
        </w:rPr>
        <w:t xml:space="preserve"> </w:t>
      </w:r>
      <w:r w:rsidRPr="003C790C">
        <w:rPr>
          <w:spacing w:val="-1"/>
          <w:sz w:val="24"/>
          <w:szCs w:val="24"/>
        </w:rPr>
        <w:t>S</w:t>
      </w:r>
      <w:r w:rsidRPr="003C790C">
        <w:rPr>
          <w:spacing w:val="1"/>
          <w:sz w:val="24"/>
          <w:szCs w:val="24"/>
        </w:rPr>
        <w:t>t</w:t>
      </w:r>
      <w:r w:rsidRPr="003C790C">
        <w:rPr>
          <w:sz w:val="24"/>
          <w:szCs w:val="24"/>
        </w:rPr>
        <w:t>o</w:t>
      </w:r>
      <w:r w:rsidRPr="003C790C">
        <w:rPr>
          <w:spacing w:val="-1"/>
          <w:sz w:val="24"/>
          <w:szCs w:val="24"/>
        </w:rPr>
        <w:t>tt</w:t>
      </w:r>
      <w:r w:rsidRPr="003C790C">
        <w:rPr>
          <w:spacing w:val="-6"/>
          <w:sz w:val="24"/>
          <w:szCs w:val="24"/>
        </w:rPr>
        <w:t>e</w:t>
      </w:r>
      <w:r w:rsidRPr="003C790C">
        <w:rPr>
          <w:spacing w:val="-2"/>
          <w:sz w:val="24"/>
          <w:szCs w:val="24"/>
        </w:rPr>
        <w:t>r</w:t>
      </w:r>
      <w:r w:rsidRPr="003C790C">
        <w:rPr>
          <w:sz w:val="24"/>
          <w:szCs w:val="24"/>
        </w:rPr>
        <w:t>.</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As you kn</w:t>
      </w:r>
      <w:r w:rsidRPr="003C790C">
        <w:rPr>
          <w:spacing w:val="-8"/>
          <w:sz w:val="24"/>
          <w:szCs w:val="24"/>
        </w:rPr>
        <w:t>o</w:t>
      </w:r>
      <w:r w:rsidRPr="003C790C">
        <w:rPr>
          <w:spacing w:val="-5"/>
          <w:sz w:val="24"/>
          <w:szCs w:val="24"/>
        </w:rPr>
        <w:t>w</w:t>
      </w:r>
      <w:r w:rsidRPr="003C790C">
        <w:rPr>
          <w:sz w:val="24"/>
          <w:szCs w:val="24"/>
        </w:rPr>
        <w:t>,</w:t>
      </w:r>
      <w:r w:rsidRPr="003C790C">
        <w:rPr>
          <w:spacing w:val="-4"/>
          <w:sz w:val="24"/>
          <w:szCs w:val="24"/>
        </w:rPr>
        <w:t xml:space="preserve"> </w:t>
      </w:r>
      <w:r w:rsidRPr="003C790C">
        <w:rPr>
          <w:sz w:val="24"/>
          <w:szCs w:val="24"/>
        </w:rPr>
        <w:t>I'm</w:t>
      </w:r>
      <w:r w:rsidRPr="003C790C">
        <w:rPr>
          <w:spacing w:val="-1"/>
          <w:sz w:val="24"/>
          <w:szCs w:val="24"/>
        </w:rPr>
        <w:t xml:space="preserve"> </w:t>
      </w:r>
      <w:r w:rsidRPr="003C790C">
        <w:rPr>
          <w:spacing w:val="1"/>
          <w:sz w:val="24"/>
          <w:szCs w:val="24"/>
        </w:rPr>
        <w:t>i</w:t>
      </w:r>
      <w:r w:rsidRPr="003C790C">
        <w:rPr>
          <w:sz w:val="24"/>
          <w:szCs w:val="24"/>
        </w:rPr>
        <w:t>n ch</w:t>
      </w:r>
      <w:r w:rsidRPr="003C790C">
        <w:rPr>
          <w:spacing w:val="-3"/>
          <w:sz w:val="24"/>
          <w:szCs w:val="24"/>
        </w:rPr>
        <w:t>a</w:t>
      </w:r>
      <w:r w:rsidRPr="003C790C">
        <w:rPr>
          <w:spacing w:val="-2"/>
          <w:sz w:val="24"/>
          <w:szCs w:val="24"/>
        </w:rPr>
        <w:t>r</w:t>
      </w:r>
      <w:r w:rsidRPr="003C790C">
        <w:rPr>
          <w:sz w:val="24"/>
          <w:szCs w:val="24"/>
        </w:rPr>
        <w:t>ge of pub</w:t>
      </w:r>
      <w:r w:rsidRPr="003C790C">
        <w:rPr>
          <w:spacing w:val="-1"/>
          <w:sz w:val="24"/>
          <w:szCs w:val="24"/>
        </w:rPr>
        <w:t>l</w:t>
      </w:r>
      <w:r w:rsidRPr="003C790C">
        <w:rPr>
          <w:spacing w:val="1"/>
          <w:sz w:val="24"/>
          <w:szCs w:val="24"/>
        </w:rPr>
        <w:t>i</w:t>
      </w:r>
      <w:r w:rsidRPr="003C790C">
        <w:rPr>
          <w:sz w:val="24"/>
          <w:szCs w:val="24"/>
        </w:rPr>
        <w:t>c re</w:t>
      </w:r>
      <w:r w:rsidRPr="003C790C">
        <w:rPr>
          <w:spacing w:val="1"/>
          <w:sz w:val="24"/>
          <w:szCs w:val="24"/>
        </w:rPr>
        <w:t>l</w:t>
      </w:r>
      <w:r w:rsidRPr="003C790C">
        <w:rPr>
          <w:sz w:val="24"/>
          <w:szCs w:val="24"/>
        </w:rPr>
        <w:t>a</w:t>
      </w:r>
      <w:r w:rsidRPr="003C790C">
        <w:rPr>
          <w:spacing w:val="-1"/>
          <w:sz w:val="24"/>
          <w:szCs w:val="24"/>
        </w:rPr>
        <w:t>t</w:t>
      </w:r>
      <w:r w:rsidRPr="003C790C">
        <w:rPr>
          <w:spacing w:val="1"/>
          <w:sz w:val="24"/>
          <w:szCs w:val="24"/>
        </w:rPr>
        <w:t>i</w:t>
      </w:r>
      <w:r w:rsidRPr="003C790C">
        <w:rPr>
          <w:sz w:val="24"/>
          <w:szCs w:val="24"/>
        </w:rPr>
        <w:t>on</w:t>
      </w:r>
      <w:r w:rsidRPr="003C790C">
        <w:rPr>
          <w:spacing w:val="-1"/>
          <w:sz w:val="24"/>
          <w:szCs w:val="24"/>
        </w:rPr>
        <w:t>s</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I'm</w:t>
      </w:r>
      <w:r w:rsidRPr="003C790C">
        <w:rPr>
          <w:spacing w:val="-1"/>
          <w:sz w:val="24"/>
          <w:szCs w:val="24"/>
        </w:rPr>
        <w:t xml:space="preserve"> </w:t>
      </w:r>
      <w:r w:rsidRPr="003C790C">
        <w:rPr>
          <w:spacing w:val="1"/>
          <w:sz w:val="24"/>
          <w:szCs w:val="24"/>
        </w:rPr>
        <w:t>t</w:t>
      </w:r>
      <w:r w:rsidRPr="003C790C">
        <w:rPr>
          <w:spacing w:val="-2"/>
          <w:sz w:val="24"/>
          <w:szCs w:val="24"/>
        </w:rPr>
        <w:t>h</w:t>
      </w:r>
      <w:r w:rsidRPr="003C790C">
        <w:rPr>
          <w:sz w:val="24"/>
          <w:szCs w:val="24"/>
        </w:rPr>
        <w:t>e</w:t>
      </w:r>
      <w:r w:rsidRPr="003C790C">
        <w:rPr>
          <w:spacing w:val="1"/>
          <w:sz w:val="24"/>
          <w:szCs w:val="24"/>
        </w:rPr>
        <w:t xml:space="preserve"> </w:t>
      </w:r>
      <w:r w:rsidRPr="003C790C">
        <w:rPr>
          <w:sz w:val="24"/>
          <w:szCs w:val="24"/>
        </w:rPr>
        <w:t>new Mar</w:t>
      </w:r>
      <w:r w:rsidRPr="003C790C">
        <w:rPr>
          <w:spacing w:val="-2"/>
          <w:sz w:val="24"/>
          <w:szCs w:val="24"/>
        </w:rPr>
        <w:t>k</w:t>
      </w:r>
      <w:r w:rsidRPr="003C790C">
        <w:rPr>
          <w:spacing w:val="1"/>
          <w:sz w:val="24"/>
          <w:szCs w:val="24"/>
        </w:rPr>
        <w:t>e</w:t>
      </w:r>
      <w:r w:rsidRPr="003C790C">
        <w:rPr>
          <w:spacing w:val="-1"/>
          <w:sz w:val="24"/>
          <w:szCs w:val="24"/>
        </w:rPr>
        <w:t>ti</w:t>
      </w:r>
      <w:r w:rsidRPr="003C790C">
        <w:rPr>
          <w:sz w:val="24"/>
          <w:szCs w:val="24"/>
        </w:rPr>
        <w:t>ng</w:t>
      </w:r>
      <w:r w:rsidRPr="003C790C">
        <w:rPr>
          <w:spacing w:val="2"/>
          <w:sz w:val="24"/>
          <w:szCs w:val="24"/>
        </w:rPr>
        <w:t xml:space="preserve"> </w:t>
      </w:r>
      <w:r w:rsidRPr="003C790C">
        <w:rPr>
          <w:spacing w:val="-1"/>
          <w:sz w:val="24"/>
          <w:szCs w:val="24"/>
        </w:rPr>
        <w:t>M</w:t>
      </w:r>
      <w:r w:rsidRPr="003C790C">
        <w:rPr>
          <w:sz w:val="24"/>
          <w:szCs w:val="24"/>
        </w:rPr>
        <w:t>an</w:t>
      </w:r>
      <w:r w:rsidRPr="003C790C">
        <w:rPr>
          <w:spacing w:val="1"/>
          <w:sz w:val="24"/>
          <w:szCs w:val="24"/>
        </w:rPr>
        <w:t>a</w:t>
      </w:r>
      <w:r w:rsidRPr="003C790C">
        <w:rPr>
          <w:sz w:val="24"/>
          <w:szCs w:val="24"/>
        </w:rPr>
        <w:t>g</w:t>
      </w:r>
      <w:r w:rsidRPr="003C790C">
        <w:rPr>
          <w:spacing w:val="-9"/>
          <w:sz w:val="24"/>
          <w:szCs w:val="24"/>
        </w:rPr>
        <w:t>e</w:t>
      </w:r>
      <w:r w:rsidRPr="003C790C">
        <w:rPr>
          <w:spacing w:val="-2"/>
          <w:sz w:val="24"/>
          <w:szCs w:val="24"/>
        </w:rPr>
        <w:t>r</w:t>
      </w:r>
      <w:r w:rsidRPr="003C790C">
        <w:rPr>
          <w:sz w:val="24"/>
          <w:szCs w:val="24"/>
        </w:rPr>
        <w:t>.</w:t>
      </w:r>
    </w:p>
    <w:p w:rsidR="007978D5" w:rsidRPr="003C790C" w:rsidRDefault="003F763B">
      <w:pPr>
        <w:ind w:left="102"/>
        <w:rPr>
          <w:sz w:val="24"/>
          <w:szCs w:val="24"/>
        </w:rPr>
      </w:pPr>
      <w:r w:rsidRPr="003C790C">
        <w:rPr>
          <w:b/>
          <w:sz w:val="24"/>
          <w:szCs w:val="24"/>
        </w:rPr>
        <w:t>State the purp</w:t>
      </w:r>
      <w:r w:rsidRPr="003C790C">
        <w:rPr>
          <w:b/>
          <w:spacing w:val="-2"/>
          <w:sz w:val="24"/>
          <w:szCs w:val="24"/>
        </w:rPr>
        <w:t>o</w:t>
      </w:r>
      <w:r w:rsidRPr="003C790C">
        <w:rPr>
          <w:b/>
          <w:sz w:val="24"/>
          <w:szCs w:val="24"/>
        </w:rPr>
        <w:t>se</w:t>
      </w:r>
      <w:r w:rsidRPr="003C790C">
        <w:rPr>
          <w:b/>
          <w:spacing w:val="1"/>
          <w:sz w:val="24"/>
          <w:szCs w:val="24"/>
        </w:rPr>
        <w:t xml:space="preserve"> </w:t>
      </w:r>
      <w:r w:rsidRPr="003C790C">
        <w:rPr>
          <w:b/>
          <w:sz w:val="24"/>
          <w:szCs w:val="24"/>
        </w:rPr>
        <w:t>of yo</w:t>
      </w:r>
      <w:r w:rsidRPr="003C790C">
        <w:rPr>
          <w:b/>
          <w:spacing w:val="-3"/>
          <w:sz w:val="24"/>
          <w:szCs w:val="24"/>
        </w:rPr>
        <w:t>u</w:t>
      </w:r>
      <w:r w:rsidRPr="003C790C">
        <w:rPr>
          <w:b/>
          <w:sz w:val="24"/>
          <w:szCs w:val="24"/>
        </w:rPr>
        <w:t xml:space="preserve">r </w:t>
      </w:r>
      <w:r w:rsidRPr="003C790C">
        <w:rPr>
          <w:b/>
          <w:spacing w:val="-3"/>
          <w:sz w:val="24"/>
          <w:szCs w:val="24"/>
        </w:rPr>
        <w:t>p</w:t>
      </w:r>
      <w:r w:rsidRPr="003C790C">
        <w:rPr>
          <w:b/>
          <w:sz w:val="24"/>
          <w:szCs w:val="24"/>
        </w:rPr>
        <w:t>re</w:t>
      </w:r>
      <w:r w:rsidRPr="003C790C">
        <w:rPr>
          <w:b/>
          <w:spacing w:val="-1"/>
          <w:sz w:val="24"/>
          <w:szCs w:val="24"/>
        </w:rPr>
        <w:t>s</w:t>
      </w:r>
      <w:r w:rsidRPr="003C790C">
        <w:rPr>
          <w:b/>
          <w:sz w:val="24"/>
          <w:szCs w:val="24"/>
        </w:rPr>
        <w:t>entat</w:t>
      </w:r>
      <w:r w:rsidRPr="003C790C">
        <w:rPr>
          <w:b/>
          <w:spacing w:val="-1"/>
          <w:sz w:val="24"/>
          <w:szCs w:val="24"/>
        </w:rPr>
        <w:t>i</w:t>
      </w:r>
      <w:r w:rsidRPr="003C790C">
        <w:rPr>
          <w:b/>
          <w:sz w:val="24"/>
          <w:szCs w:val="24"/>
        </w:rPr>
        <w:t>on</w:t>
      </w:r>
    </w:p>
    <w:p w:rsidR="007978D5" w:rsidRPr="003C790C" w:rsidRDefault="003F763B">
      <w:pPr>
        <w:spacing w:before="4"/>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m</w:t>
      </w:r>
      <w:r w:rsidRPr="003C790C">
        <w:rPr>
          <w:sz w:val="24"/>
          <w:szCs w:val="24"/>
        </w:rPr>
        <w:t>orn</w:t>
      </w:r>
      <w:r w:rsidRPr="003C790C">
        <w:rPr>
          <w:spacing w:val="-1"/>
          <w:sz w:val="24"/>
          <w:szCs w:val="24"/>
        </w:rPr>
        <w:t>i</w:t>
      </w:r>
      <w:r w:rsidRPr="003C790C">
        <w:rPr>
          <w:sz w:val="24"/>
          <w:szCs w:val="24"/>
        </w:rPr>
        <w:t xml:space="preserve">ng I'd </w:t>
      </w:r>
      <w:r w:rsidRPr="003C790C">
        <w:rPr>
          <w:spacing w:val="-1"/>
          <w:sz w:val="24"/>
          <w:szCs w:val="24"/>
        </w:rPr>
        <w:t>li</w:t>
      </w:r>
      <w:r w:rsidRPr="003C790C">
        <w:rPr>
          <w:sz w:val="24"/>
          <w:szCs w:val="24"/>
        </w:rPr>
        <w:t>ke</w:t>
      </w:r>
      <w:r w:rsidRPr="003C790C">
        <w:rPr>
          <w:spacing w:val="1"/>
          <w:sz w:val="24"/>
          <w:szCs w:val="24"/>
        </w:rPr>
        <w:t xml:space="preserve"> </w:t>
      </w:r>
      <w:r w:rsidRPr="003C790C">
        <w:rPr>
          <w:spacing w:val="-1"/>
          <w:sz w:val="24"/>
          <w:szCs w:val="24"/>
        </w:rPr>
        <w:t>t</w:t>
      </w:r>
      <w:r w:rsidRPr="003C790C">
        <w:rPr>
          <w:sz w:val="24"/>
          <w:szCs w:val="24"/>
        </w:rPr>
        <w:t>o present</w:t>
      </w:r>
      <w:r w:rsidRPr="003C790C">
        <w:rPr>
          <w:spacing w:val="1"/>
          <w:sz w:val="24"/>
          <w:szCs w:val="24"/>
        </w:rPr>
        <w:t xml:space="preserve"> </w:t>
      </w:r>
      <w:r w:rsidRPr="003C790C">
        <w:rPr>
          <w:sz w:val="24"/>
          <w:szCs w:val="24"/>
        </w:rPr>
        <w:t xml:space="preserve">our </w:t>
      </w:r>
      <w:r w:rsidRPr="003C790C">
        <w:rPr>
          <w:spacing w:val="-2"/>
          <w:sz w:val="24"/>
          <w:szCs w:val="24"/>
        </w:rPr>
        <w:t>n</w:t>
      </w:r>
      <w:r w:rsidRPr="003C790C">
        <w:rPr>
          <w:spacing w:val="1"/>
          <w:sz w:val="24"/>
          <w:szCs w:val="24"/>
        </w:rPr>
        <w:t>e</w:t>
      </w:r>
      <w:r w:rsidRPr="003C790C">
        <w:rPr>
          <w:sz w:val="24"/>
          <w:szCs w:val="24"/>
        </w:rPr>
        <w:t>w pr</w:t>
      </w:r>
      <w:r w:rsidRPr="003C790C">
        <w:rPr>
          <w:spacing w:val="-2"/>
          <w:sz w:val="24"/>
          <w:szCs w:val="24"/>
        </w:rPr>
        <w:t>o</w:t>
      </w:r>
      <w:r w:rsidRPr="003C790C">
        <w:rPr>
          <w:spacing w:val="1"/>
          <w:sz w:val="24"/>
          <w:szCs w:val="24"/>
        </w:rPr>
        <w:t>c</w:t>
      </w:r>
      <w:r w:rsidRPr="003C790C">
        <w:rPr>
          <w:sz w:val="24"/>
          <w:szCs w:val="24"/>
        </w:rPr>
        <w:t>es</w:t>
      </w:r>
      <w:r w:rsidRPr="003C790C">
        <w:rPr>
          <w:spacing w:val="-1"/>
          <w:sz w:val="24"/>
          <w:szCs w:val="24"/>
        </w:rPr>
        <w:t>s</w:t>
      </w:r>
      <w:r w:rsidRPr="003C790C">
        <w:rPr>
          <w:spacing w:val="-6"/>
          <w:sz w:val="24"/>
          <w:szCs w:val="24"/>
        </w:rPr>
        <w:t>o</w:t>
      </w:r>
      <w:r w:rsidRPr="003C790C">
        <w:rPr>
          <w:spacing w:val="-4"/>
          <w:sz w:val="24"/>
          <w:szCs w:val="24"/>
        </w:rPr>
        <w:t>r</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9"/>
          <w:sz w:val="24"/>
          <w:szCs w:val="24"/>
        </w:rPr>
        <w:t>T</w:t>
      </w:r>
      <w:r w:rsidRPr="003C790C">
        <w:rPr>
          <w:spacing w:val="-4"/>
          <w:sz w:val="24"/>
          <w:szCs w:val="24"/>
        </w:rPr>
        <w:t>o</w:t>
      </w:r>
      <w:r w:rsidRPr="003C790C">
        <w:rPr>
          <w:spacing w:val="-2"/>
          <w:sz w:val="24"/>
          <w:szCs w:val="24"/>
        </w:rPr>
        <w:t>d</w:t>
      </w:r>
      <w:r w:rsidRPr="003C790C">
        <w:rPr>
          <w:sz w:val="24"/>
          <w:szCs w:val="24"/>
        </w:rPr>
        <w:t>ay</w:t>
      </w:r>
      <w:r w:rsidRPr="003C790C">
        <w:rPr>
          <w:spacing w:val="-2"/>
          <w:sz w:val="24"/>
          <w:szCs w:val="24"/>
        </w:rPr>
        <w:t xml:space="preserve"> </w:t>
      </w:r>
      <w:r w:rsidRPr="003C790C">
        <w:rPr>
          <w:sz w:val="24"/>
          <w:szCs w:val="24"/>
        </w:rPr>
        <w:t xml:space="preserve">I'd </w:t>
      </w:r>
      <w:r w:rsidRPr="003C790C">
        <w:rPr>
          <w:spacing w:val="1"/>
          <w:sz w:val="24"/>
          <w:szCs w:val="24"/>
        </w:rPr>
        <w:t>l</w:t>
      </w:r>
      <w:r w:rsidRPr="003C790C">
        <w:rPr>
          <w:spacing w:val="-1"/>
          <w:sz w:val="24"/>
          <w:szCs w:val="24"/>
        </w:rPr>
        <w:t>i</w:t>
      </w:r>
      <w:r w:rsidRPr="003C790C">
        <w:rPr>
          <w:spacing w:val="-2"/>
          <w:sz w:val="24"/>
          <w:szCs w:val="24"/>
        </w:rPr>
        <w:t>k</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 d</w:t>
      </w:r>
      <w:r w:rsidRPr="003C790C">
        <w:rPr>
          <w:spacing w:val="-1"/>
          <w:sz w:val="24"/>
          <w:szCs w:val="24"/>
        </w:rPr>
        <w:t>i</w:t>
      </w:r>
      <w:r w:rsidRPr="003C790C">
        <w:rPr>
          <w:sz w:val="24"/>
          <w:szCs w:val="24"/>
        </w:rPr>
        <w:t>scuss our fa</w:t>
      </w:r>
      <w:r w:rsidRPr="003C790C">
        <w:rPr>
          <w:spacing w:val="-1"/>
          <w:sz w:val="24"/>
          <w:szCs w:val="24"/>
        </w:rPr>
        <w:t>i</w:t>
      </w:r>
      <w:r w:rsidRPr="003C790C">
        <w:rPr>
          <w:spacing w:val="1"/>
          <w:sz w:val="24"/>
          <w:szCs w:val="24"/>
        </w:rPr>
        <w:t>l</w:t>
      </w:r>
      <w:r w:rsidRPr="003C790C">
        <w:rPr>
          <w:sz w:val="24"/>
          <w:szCs w:val="24"/>
        </w:rPr>
        <w:t xml:space="preserve">ures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pacing w:val="-1"/>
          <w:sz w:val="24"/>
          <w:szCs w:val="24"/>
        </w:rPr>
        <w:t>J</w:t>
      </w:r>
      <w:r w:rsidRPr="003C790C">
        <w:rPr>
          <w:spacing w:val="1"/>
          <w:sz w:val="24"/>
          <w:szCs w:val="24"/>
        </w:rPr>
        <w:t>a</w:t>
      </w:r>
      <w:r w:rsidRPr="003C790C">
        <w:rPr>
          <w:sz w:val="24"/>
          <w:szCs w:val="24"/>
        </w:rPr>
        <w:t>pane</w:t>
      </w:r>
      <w:r w:rsidRPr="003C790C">
        <w:rPr>
          <w:spacing w:val="-1"/>
          <w:sz w:val="24"/>
          <w:szCs w:val="24"/>
        </w:rPr>
        <w:t>s</w:t>
      </w:r>
      <w:r w:rsidRPr="003C790C">
        <w:rPr>
          <w:sz w:val="24"/>
          <w:szCs w:val="24"/>
        </w:rPr>
        <w:t>e</w:t>
      </w:r>
      <w:r w:rsidRPr="003C790C">
        <w:rPr>
          <w:spacing w:val="1"/>
          <w:sz w:val="24"/>
          <w:szCs w:val="24"/>
        </w:rPr>
        <w:t xml:space="preserve"> </w:t>
      </w:r>
      <w:r w:rsidRPr="003C790C">
        <w:rPr>
          <w:spacing w:val="-1"/>
          <w:sz w:val="24"/>
          <w:szCs w:val="24"/>
        </w:rPr>
        <w:t>m</w:t>
      </w:r>
      <w:r w:rsidRPr="003C790C">
        <w:rPr>
          <w:sz w:val="24"/>
          <w:szCs w:val="24"/>
        </w:rPr>
        <w:t>arket</w:t>
      </w:r>
      <w:r w:rsidRPr="003C790C">
        <w:rPr>
          <w:spacing w:val="1"/>
          <w:sz w:val="24"/>
          <w:szCs w:val="24"/>
        </w:rPr>
        <w:t xml:space="preserve"> </w:t>
      </w:r>
      <w:r w:rsidRPr="003C790C">
        <w:rPr>
          <w:sz w:val="24"/>
          <w:szCs w:val="24"/>
        </w:rPr>
        <w:t>and suggest</w:t>
      </w:r>
      <w:r w:rsidRPr="003C790C">
        <w:rPr>
          <w:spacing w:val="-1"/>
          <w:sz w:val="24"/>
          <w:szCs w:val="24"/>
        </w:rPr>
        <w:t xml:space="preserve"> </w:t>
      </w:r>
      <w:r w:rsidRPr="003C790C">
        <w:rPr>
          <w:sz w:val="24"/>
          <w:szCs w:val="24"/>
        </w:rPr>
        <w:t>a</w:t>
      </w:r>
      <w:r w:rsidRPr="003C790C">
        <w:rPr>
          <w:spacing w:val="1"/>
          <w:sz w:val="24"/>
          <w:szCs w:val="24"/>
        </w:rPr>
        <w:t xml:space="preserve"> </w:t>
      </w:r>
      <w:r w:rsidRPr="003C790C">
        <w:rPr>
          <w:spacing w:val="-2"/>
          <w:sz w:val="24"/>
          <w:szCs w:val="24"/>
        </w:rPr>
        <w:t>n</w:t>
      </w:r>
      <w:r w:rsidRPr="003C790C">
        <w:rPr>
          <w:spacing w:val="1"/>
          <w:sz w:val="24"/>
          <w:szCs w:val="24"/>
        </w:rPr>
        <w:t>e</w:t>
      </w:r>
      <w:r w:rsidRPr="003C790C">
        <w:rPr>
          <w:sz w:val="24"/>
          <w:szCs w:val="24"/>
        </w:rPr>
        <w:t>w</w:t>
      </w:r>
      <w:r w:rsidRPr="003C790C">
        <w:rPr>
          <w:spacing w:val="-1"/>
          <w:sz w:val="24"/>
          <w:szCs w:val="24"/>
        </w:rPr>
        <w:t xml:space="preserve"> </w:t>
      </w:r>
      <w:r w:rsidRPr="003C790C">
        <w:rPr>
          <w:spacing w:val="1"/>
          <w:sz w:val="24"/>
          <w:szCs w:val="24"/>
        </w:rPr>
        <w:t>a</w:t>
      </w:r>
      <w:r w:rsidRPr="003C790C">
        <w:rPr>
          <w:sz w:val="24"/>
          <w:szCs w:val="24"/>
        </w:rPr>
        <w:t>pp</w:t>
      </w:r>
      <w:r w:rsidRPr="003C790C">
        <w:rPr>
          <w:spacing w:val="-2"/>
          <w:sz w:val="24"/>
          <w:szCs w:val="24"/>
        </w:rPr>
        <w:t>r</w:t>
      </w:r>
      <w:r w:rsidRPr="003C790C">
        <w:rPr>
          <w:sz w:val="24"/>
          <w:szCs w:val="24"/>
        </w:rPr>
        <w:t>o</w:t>
      </w:r>
      <w:r w:rsidRPr="003C790C">
        <w:rPr>
          <w:spacing w:val="1"/>
          <w:sz w:val="24"/>
          <w:szCs w:val="24"/>
        </w:rPr>
        <w:t>a</w:t>
      </w:r>
      <w:r w:rsidRPr="003C790C">
        <w:rPr>
          <w:sz w:val="24"/>
          <w:szCs w:val="24"/>
        </w:rPr>
        <w:t>ch.</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s af</w:t>
      </w:r>
      <w:r w:rsidRPr="003C790C">
        <w:rPr>
          <w:spacing w:val="-1"/>
          <w:sz w:val="24"/>
          <w:szCs w:val="24"/>
        </w:rPr>
        <w:t>t</w:t>
      </w:r>
      <w:r w:rsidRPr="003C790C">
        <w:rPr>
          <w:sz w:val="24"/>
          <w:szCs w:val="24"/>
        </w:rPr>
        <w:t xml:space="preserve">ernoon, I'd </w:t>
      </w:r>
      <w:r w:rsidRPr="003C790C">
        <w:rPr>
          <w:spacing w:val="1"/>
          <w:sz w:val="24"/>
          <w:szCs w:val="24"/>
        </w:rPr>
        <w:t>l</w:t>
      </w:r>
      <w:r w:rsidRPr="003C790C">
        <w:rPr>
          <w:spacing w:val="-1"/>
          <w:sz w:val="24"/>
          <w:szCs w:val="24"/>
        </w:rPr>
        <w:t>i</w:t>
      </w:r>
      <w:r w:rsidRPr="003C790C">
        <w:rPr>
          <w:spacing w:val="-2"/>
          <w:sz w:val="24"/>
          <w:szCs w:val="24"/>
        </w:rPr>
        <w:t>k</w:t>
      </w:r>
      <w:r w:rsidRPr="003C790C">
        <w:rPr>
          <w:sz w:val="24"/>
          <w:szCs w:val="24"/>
        </w:rPr>
        <w:t>e</w:t>
      </w:r>
      <w:r w:rsidRPr="003C790C">
        <w:rPr>
          <w:spacing w:val="1"/>
          <w:sz w:val="24"/>
          <w:szCs w:val="24"/>
        </w:rPr>
        <w:t xml:space="preserve"> </w:t>
      </w:r>
      <w:r w:rsidRPr="003C790C">
        <w:rPr>
          <w:spacing w:val="-1"/>
          <w:sz w:val="24"/>
          <w:szCs w:val="24"/>
        </w:rPr>
        <w:t>t</w:t>
      </w:r>
      <w:r w:rsidRPr="003C790C">
        <w:rPr>
          <w:sz w:val="24"/>
          <w:szCs w:val="24"/>
        </w:rPr>
        <w:t>o report</w:t>
      </w:r>
      <w:r w:rsidRPr="003C790C">
        <w:rPr>
          <w:spacing w:val="1"/>
          <w:sz w:val="24"/>
          <w:szCs w:val="24"/>
        </w:rPr>
        <w:t xml:space="preserve"> </w:t>
      </w:r>
      <w:r w:rsidRPr="003C790C">
        <w:rPr>
          <w:sz w:val="24"/>
          <w:szCs w:val="24"/>
        </w:rPr>
        <w:t xml:space="preserve">on </w:t>
      </w:r>
      <w:r w:rsidRPr="003C790C">
        <w:rPr>
          <w:spacing w:val="-1"/>
          <w:sz w:val="24"/>
          <w:szCs w:val="24"/>
        </w:rPr>
        <w:t>m</w:t>
      </w:r>
      <w:r w:rsidRPr="003C790C">
        <w:rPr>
          <w:sz w:val="24"/>
          <w:szCs w:val="24"/>
        </w:rPr>
        <w:t>y s</w:t>
      </w:r>
      <w:r w:rsidRPr="003C790C">
        <w:rPr>
          <w:spacing w:val="-1"/>
          <w:sz w:val="24"/>
          <w:szCs w:val="24"/>
        </w:rPr>
        <w:t>t</w:t>
      </w:r>
      <w:r w:rsidRPr="003C790C">
        <w:rPr>
          <w:sz w:val="24"/>
          <w:szCs w:val="24"/>
        </w:rPr>
        <w:t xml:space="preserve">udy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he Ger</w:t>
      </w:r>
      <w:r w:rsidRPr="003C790C">
        <w:rPr>
          <w:spacing w:val="1"/>
          <w:sz w:val="24"/>
          <w:szCs w:val="24"/>
        </w:rPr>
        <w:t>m</w:t>
      </w:r>
      <w:r w:rsidRPr="003C790C">
        <w:rPr>
          <w:sz w:val="24"/>
          <w:szCs w:val="24"/>
        </w:rPr>
        <w:t xml:space="preserve">an </w:t>
      </w:r>
      <w:r w:rsidRPr="003C790C">
        <w:rPr>
          <w:spacing w:val="-1"/>
          <w:sz w:val="24"/>
          <w:szCs w:val="24"/>
        </w:rPr>
        <w:t>m</w:t>
      </w:r>
      <w:r w:rsidRPr="003C790C">
        <w:rPr>
          <w:spacing w:val="1"/>
          <w:sz w:val="24"/>
          <w:szCs w:val="24"/>
        </w:rPr>
        <w:t>a</w:t>
      </w:r>
      <w:r w:rsidRPr="003C790C">
        <w:rPr>
          <w:sz w:val="24"/>
          <w:szCs w:val="24"/>
        </w:rPr>
        <w:t>rke</w:t>
      </w:r>
      <w:r w:rsidRPr="003C790C">
        <w:rPr>
          <w:spacing w:val="-1"/>
          <w:sz w:val="24"/>
          <w:szCs w:val="24"/>
        </w:rPr>
        <w:t>t</w:t>
      </w:r>
      <w:r w:rsidRPr="003C790C">
        <w:rPr>
          <w:sz w:val="24"/>
          <w:szCs w:val="24"/>
        </w:rPr>
        <w:t>.</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I want</w:t>
      </w:r>
      <w:r w:rsidRPr="003C790C">
        <w:rPr>
          <w:spacing w:val="-1"/>
          <w:sz w:val="24"/>
          <w:szCs w:val="24"/>
        </w:rPr>
        <w:t xml:space="preserve"> </w:t>
      </w:r>
      <w:r w:rsidRPr="003C790C">
        <w:rPr>
          <w:spacing w:val="1"/>
          <w:sz w:val="24"/>
          <w:szCs w:val="24"/>
        </w:rPr>
        <w:t>t</w:t>
      </w:r>
      <w:r w:rsidRPr="003C790C">
        <w:rPr>
          <w:sz w:val="24"/>
          <w:szCs w:val="24"/>
        </w:rPr>
        <w:t xml:space="preserve">o do </w:t>
      </w:r>
      <w:r w:rsidRPr="003C790C">
        <w:rPr>
          <w:spacing w:val="-1"/>
          <w:sz w:val="24"/>
          <w:szCs w:val="24"/>
        </w:rPr>
        <w:t>t</w:t>
      </w:r>
      <w:r w:rsidRPr="003C790C">
        <w:rPr>
          <w:sz w:val="24"/>
          <w:szCs w:val="24"/>
        </w:rPr>
        <w:t>h</w:t>
      </w:r>
      <w:r w:rsidRPr="003C790C">
        <w:rPr>
          <w:spacing w:val="-1"/>
          <w:sz w:val="24"/>
          <w:szCs w:val="24"/>
        </w:rPr>
        <w:t>i</w:t>
      </w:r>
      <w:r w:rsidRPr="003C790C">
        <w:rPr>
          <w:sz w:val="24"/>
          <w:szCs w:val="24"/>
        </w:rPr>
        <w:t xml:space="preserve">s </w:t>
      </w:r>
      <w:r w:rsidRPr="003C790C">
        <w:rPr>
          <w:spacing w:val="-1"/>
          <w:sz w:val="24"/>
          <w:szCs w:val="24"/>
        </w:rPr>
        <w:t>m</w:t>
      </w:r>
      <w:r w:rsidRPr="003C790C">
        <w:rPr>
          <w:sz w:val="24"/>
          <w:szCs w:val="24"/>
        </w:rPr>
        <w:t>orn</w:t>
      </w:r>
      <w:r w:rsidRPr="003C790C">
        <w:rPr>
          <w:spacing w:val="1"/>
          <w:sz w:val="24"/>
          <w:szCs w:val="24"/>
        </w:rPr>
        <w:t>i</w:t>
      </w:r>
      <w:r w:rsidRPr="003C790C">
        <w:rPr>
          <w:sz w:val="24"/>
          <w:szCs w:val="24"/>
        </w:rPr>
        <w:t xml:space="preserve">ng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 xml:space="preserve">o </w:t>
      </w:r>
      <w:r w:rsidRPr="003C790C">
        <w:rPr>
          <w:spacing w:val="-1"/>
          <w:sz w:val="24"/>
          <w:szCs w:val="24"/>
        </w:rPr>
        <w:t>t</w:t>
      </w:r>
      <w:r w:rsidRPr="003C790C">
        <w:rPr>
          <w:sz w:val="24"/>
          <w:szCs w:val="24"/>
        </w:rPr>
        <w:t>a</w:t>
      </w:r>
      <w:r w:rsidRPr="003C790C">
        <w:rPr>
          <w:spacing w:val="1"/>
          <w:sz w:val="24"/>
          <w:szCs w:val="24"/>
        </w:rPr>
        <w:t>l</w:t>
      </w:r>
      <w:r w:rsidRPr="003C790C">
        <w:rPr>
          <w:sz w:val="24"/>
          <w:szCs w:val="24"/>
        </w:rPr>
        <w:t xml:space="preserve">k </w:t>
      </w:r>
      <w:r w:rsidRPr="003C790C">
        <w:rPr>
          <w:spacing w:val="-1"/>
          <w:sz w:val="24"/>
          <w:szCs w:val="24"/>
        </w:rPr>
        <w:t>t</w:t>
      </w:r>
      <w:r w:rsidRPr="003C790C">
        <w:rPr>
          <w:sz w:val="24"/>
          <w:szCs w:val="24"/>
        </w:rPr>
        <w:t xml:space="preserve">o you </w:t>
      </w:r>
      <w:r w:rsidRPr="003C790C">
        <w:rPr>
          <w:spacing w:val="1"/>
          <w:sz w:val="24"/>
          <w:szCs w:val="24"/>
        </w:rPr>
        <w:t>a</w:t>
      </w:r>
      <w:r w:rsidRPr="003C790C">
        <w:rPr>
          <w:sz w:val="24"/>
          <w:szCs w:val="24"/>
        </w:rPr>
        <w:t>bo</w:t>
      </w:r>
      <w:r w:rsidRPr="003C790C">
        <w:rPr>
          <w:spacing w:val="-2"/>
          <w:sz w:val="24"/>
          <w:szCs w:val="24"/>
        </w:rPr>
        <w:t>u</w:t>
      </w:r>
      <w:r w:rsidRPr="003C790C">
        <w:rPr>
          <w:sz w:val="24"/>
          <w:szCs w:val="24"/>
        </w:rPr>
        <w:t>t</w:t>
      </w:r>
      <w:r w:rsidRPr="003C790C">
        <w:rPr>
          <w:spacing w:val="1"/>
          <w:sz w:val="24"/>
          <w:szCs w:val="24"/>
        </w:rPr>
        <w:t xml:space="preserve"> </w:t>
      </w:r>
      <w:r w:rsidRPr="003C790C">
        <w:rPr>
          <w:sz w:val="24"/>
          <w:szCs w:val="24"/>
        </w:rPr>
        <w:t xml:space="preserve">our new </w:t>
      </w:r>
      <w:r w:rsidRPr="003C790C">
        <w:rPr>
          <w:spacing w:val="-1"/>
          <w:sz w:val="24"/>
          <w:szCs w:val="24"/>
        </w:rPr>
        <w:t>m</w:t>
      </w:r>
      <w:r w:rsidRPr="003C790C">
        <w:rPr>
          <w:sz w:val="24"/>
          <w:szCs w:val="24"/>
        </w:rPr>
        <w:t>ob</w:t>
      </w:r>
      <w:r w:rsidRPr="003C790C">
        <w:rPr>
          <w:spacing w:val="-1"/>
          <w:sz w:val="24"/>
          <w:szCs w:val="24"/>
        </w:rPr>
        <w:t>il</w:t>
      </w:r>
      <w:r w:rsidRPr="003C790C">
        <w:rPr>
          <w:sz w:val="24"/>
          <w:szCs w:val="24"/>
        </w:rPr>
        <w:t>e</w:t>
      </w:r>
      <w:r w:rsidRPr="003C790C">
        <w:rPr>
          <w:spacing w:val="1"/>
          <w:sz w:val="24"/>
          <w:szCs w:val="24"/>
        </w:rPr>
        <w:t xml:space="preserve"> t</w:t>
      </w:r>
      <w:r w:rsidRPr="003C790C">
        <w:rPr>
          <w:spacing w:val="-3"/>
          <w:sz w:val="24"/>
          <w:szCs w:val="24"/>
        </w:rPr>
        <w:t>e</w:t>
      </w:r>
      <w:r w:rsidRPr="003C790C">
        <w:rPr>
          <w:spacing w:val="1"/>
          <w:sz w:val="24"/>
          <w:szCs w:val="24"/>
        </w:rPr>
        <w:t>l</w:t>
      </w:r>
      <w:r w:rsidRPr="003C790C">
        <w:rPr>
          <w:sz w:val="24"/>
          <w:szCs w:val="24"/>
        </w:rPr>
        <w:t>ephone sys</w:t>
      </w:r>
      <w:r w:rsidRPr="003C790C">
        <w:rPr>
          <w:spacing w:val="-1"/>
          <w:sz w:val="24"/>
          <w:szCs w:val="24"/>
        </w:rPr>
        <w:t>t</w:t>
      </w:r>
      <w:r w:rsidRPr="003C790C">
        <w:rPr>
          <w:sz w:val="24"/>
          <w:szCs w:val="24"/>
        </w:rPr>
        <w:t>e</w:t>
      </w:r>
      <w:r w:rsidRPr="003C790C">
        <w:rPr>
          <w:spacing w:val="1"/>
          <w:sz w:val="24"/>
          <w:szCs w:val="24"/>
        </w:rPr>
        <w:t>m</w:t>
      </w:r>
      <w:r w:rsidRPr="003C790C">
        <w:rPr>
          <w:sz w:val="24"/>
          <w:szCs w:val="24"/>
        </w:rPr>
        <w:t>.</w:t>
      </w:r>
    </w:p>
    <w:p w:rsidR="007978D5" w:rsidRPr="003C790C" w:rsidRDefault="003F763B">
      <w:pPr>
        <w:spacing w:line="280" w:lineRule="exact"/>
        <w:ind w:left="102"/>
        <w:rPr>
          <w:sz w:val="24"/>
          <w:szCs w:val="24"/>
        </w:rPr>
      </w:pPr>
      <w:r w:rsidRPr="003C790C">
        <w:rPr>
          <w:rFonts w:eastAsia="Calibri"/>
          <w:sz w:val="22"/>
          <w:szCs w:val="22"/>
        </w:rPr>
        <w:t xml:space="preserve">·            </w:t>
      </w:r>
      <w:r w:rsidRPr="003C790C">
        <w:rPr>
          <w:rFonts w:eastAsia="Calibri"/>
          <w:spacing w:val="18"/>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1"/>
          <w:sz w:val="24"/>
          <w:szCs w:val="24"/>
        </w:rPr>
        <w:t xml:space="preserve"> </w:t>
      </w:r>
      <w:r w:rsidRPr="003C790C">
        <w:rPr>
          <w:sz w:val="24"/>
          <w:szCs w:val="24"/>
        </w:rPr>
        <w:t>I want</w:t>
      </w:r>
      <w:r w:rsidRPr="003C790C">
        <w:rPr>
          <w:spacing w:val="-1"/>
          <w:sz w:val="24"/>
          <w:szCs w:val="24"/>
        </w:rPr>
        <w:t xml:space="preserve"> </w:t>
      </w:r>
      <w:r w:rsidRPr="003C790C">
        <w:rPr>
          <w:spacing w:val="1"/>
          <w:sz w:val="24"/>
          <w:szCs w:val="24"/>
        </w:rPr>
        <w:t>t</w:t>
      </w:r>
      <w:r w:rsidRPr="003C790C">
        <w:rPr>
          <w:sz w:val="24"/>
          <w:szCs w:val="24"/>
        </w:rPr>
        <w:t xml:space="preserve">o do </w:t>
      </w:r>
      <w:r w:rsidRPr="003C790C">
        <w:rPr>
          <w:spacing w:val="-1"/>
          <w:sz w:val="24"/>
          <w:szCs w:val="24"/>
        </w:rPr>
        <w:t>i</w:t>
      </w:r>
      <w:r w:rsidRPr="003C790C">
        <w:rPr>
          <w:sz w:val="24"/>
          <w:szCs w:val="24"/>
        </w:rPr>
        <w:t xml:space="preserve">s </w:t>
      </w:r>
      <w:r w:rsidRPr="003C790C">
        <w:rPr>
          <w:spacing w:val="-1"/>
          <w:sz w:val="24"/>
          <w:szCs w:val="24"/>
        </w:rPr>
        <w:t>t</w:t>
      </w:r>
      <w:r w:rsidRPr="003C790C">
        <w:rPr>
          <w:sz w:val="24"/>
          <w:szCs w:val="24"/>
        </w:rPr>
        <w:t xml:space="preserve">o </w:t>
      </w:r>
      <w:r w:rsidRPr="003C790C">
        <w:rPr>
          <w:spacing w:val="-1"/>
          <w:sz w:val="24"/>
          <w:szCs w:val="24"/>
        </w:rPr>
        <w:t>t</w:t>
      </w:r>
      <w:r w:rsidRPr="003C790C">
        <w:rPr>
          <w:spacing w:val="1"/>
          <w:sz w:val="24"/>
          <w:szCs w:val="24"/>
        </w:rPr>
        <w:t>e</w:t>
      </w:r>
      <w:r w:rsidRPr="003C790C">
        <w:rPr>
          <w:spacing w:val="-1"/>
          <w:sz w:val="24"/>
          <w:szCs w:val="24"/>
        </w:rPr>
        <w:t>l</w:t>
      </w:r>
      <w:r w:rsidRPr="003C790C">
        <w:rPr>
          <w:sz w:val="24"/>
          <w:szCs w:val="24"/>
        </w:rPr>
        <w:t>l</w:t>
      </w:r>
      <w:r w:rsidRPr="003C790C">
        <w:rPr>
          <w:spacing w:val="-1"/>
          <w:sz w:val="24"/>
          <w:szCs w:val="24"/>
        </w:rPr>
        <w:t xml:space="preserve"> </w:t>
      </w:r>
      <w:r w:rsidRPr="003C790C">
        <w:rPr>
          <w:sz w:val="24"/>
          <w:szCs w:val="24"/>
        </w:rPr>
        <w:t xml:space="preserve">you </w:t>
      </w:r>
      <w:r w:rsidRPr="003C790C">
        <w:rPr>
          <w:spacing w:val="1"/>
          <w:sz w:val="24"/>
          <w:szCs w:val="24"/>
        </w:rPr>
        <w:t>a</w:t>
      </w:r>
      <w:r w:rsidRPr="003C790C">
        <w:rPr>
          <w:sz w:val="24"/>
          <w:szCs w:val="24"/>
        </w:rPr>
        <w:t>bout</w:t>
      </w:r>
      <w:r w:rsidRPr="003C790C">
        <w:rPr>
          <w:spacing w:val="-1"/>
          <w:sz w:val="24"/>
          <w:szCs w:val="24"/>
        </w:rPr>
        <w:t xml:space="preserve"> </w:t>
      </w:r>
      <w:r w:rsidRPr="003C790C">
        <w:rPr>
          <w:sz w:val="24"/>
          <w:szCs w:val="24"/>
        </w:rPr>
        <w:t>our succes</w:t>
      </w:r>
      <w:r w:rsidRPr="003C790C">
        <w:rPr>
          <w:spacing w:val="-1"/>
          <w:sz w:val="24"/>
          <w:szCs w:val="24"/>
        </w:rPr>
        <w:t>s</w:t>
      </w:r>
      <w:r w:rsidRPr="003C790C">
        <w:rPr>
          <w:spacing w:val="1"/>
          <w:sz w:val="24"/>
          <w:szCs w:val="24"/>
        </w:rPr>
        <w:t>e</w:t>
      </w:r>
      <w:r w:rsidRPr="003C790C">
        <w:rPr>
          <w:sz w:val="24"/>
          <w:szCs w:val="24"/>
        </w:rPr>
        <w:t xml:space="preserve">s and </w:t>
      </w:r>
      <w:r w:rsidRPr="003C790C">
        <w:rPr>
          <w:spacing w:val="-2"/>
          <w:sz w:val="24"/>
          <w:szCs w:val="24"/>
        </w:rPr>
        <w:t>f</w:t>
      </w:r>
      <w:r w:rsidRPr="003C790C">
        <w:rPr>
          <w:spacing w:val="1"/>
          <w:sz w:val="24"/>
          <w:szCs w:val="24"/>
        </w:rPr>
        <w:t>a</w:t>
      </w:r>
      <w:r w:rsidRPr="003C790C">
        <w:rPr>
          <w:spacing w:val="-1"/>
          <w:sz w:val="24"/>
          <w:szCs w:val="24"/>
        </w:rPr>
        <w:t>il</w:t>
      </w:r>
      <w:r w:rsidRPr="003C790C">
        <w:rPr>
          <w:sz w:val="24"/>
          <w:szCs w:val="24"/>
        </w:rPr>
        <w:t>ur</w:t>
      </w:r>
      <w:r w:rsidRPr="003C790C">
        <w:rPr>
          <w:spacing w:val="1"/>
          <w:sz w:val="24"/>
          <w:szCs w:val="24"/>
        </w:rPr>
        <w:t>e</w:t>
      </w:r>
      <w:r w:rsidRPr="003C790C">
        <w:rPr>
          <w:sz w:val="24"/>
          <w:szCs w:val="24"/>
        </w:rPr>
        <w:t xml:space="preserve">s </w:t>
      </w:r>
      <w:r w:rsidRPr="003C790C">
        <w:rPr>
          <w:spacing w:val="-1"/>
          <w:sz w:val="24"/>
          <w:szCs w:val="24"/>
        </w:rPr>
        <w:t>i</w:t>
      </w:r>
      <w:r w:rsidRPr="003C790C">
        <w:rPr>
          <w:sz w:val="24"/>
          <w:szCs w:val="24"/>
        </w:rPr>
        <w:t xml:space="preserve">n </w:t>
      </w:r>
      <w:r w:rsidRPr="003C790C">
        <w:rPr>
          <w:spacing w:val="-1"/>
          <w:sz w:val="24"/>
          <w:szCs w:val="24"/>
        </w:rPr>
        <w:t>i</w:t>
      </w:r>
      <w:r w:rsidRPr="003C790C">
        <w:rPr>
          <w:sz w:val="24"/>
          <w:szCs w:val="24"/>
        </w:rPr>
        <w:t>n</w:t>
      </w:r>
      <w:r w:rsidRPr="003C790C">
        <w:rPr>
          <w:spacing w:val="-1"/>
          <w:sz w:val="24"/>
          <w:szCs w:val="24"/>
        </w:rPr>
        <w:t>t</w:t>
      </w:r>
      <w:r w:rsidRPr="003C790C">
        <w:rPr>
          <w:sz w:val="24"/>
          <w:szCs w:val="24"/>
        </w:rPr>
        <w:t>rodu</w:t>
      </w:r>
      <w:r w:rsidRPr="003C790C">
        <w:rPr>
          <w:spacing w:val="1"/>
          <w:sz w:val="24"/>
          <w:szCs w:val="24"/>
        </w:rPr>
        <w:t>c</w:t>
      </w:r>
      <w:r w:rsidRPr="003C790C">
        <w:rPr>
          <w:spacing w:val="-1"/>
          <w:sz w:val="24"/>
          <w:szCs w:val="24"/>
        </w:rPr>
        <w:t>i</w:t>
      </w:r>
      <w:r w:rsidRPr="003C790C">
        <w:rPr>
          <w:sz w:val="24"/>
          <w:szCs w:val="24"/>
        </w:rPr>
        <w:t>ng new</w:t>
      </w:r>
    </w:p>
    <w:p w:rsidR="007978D5" w:rsidRPr="003C790C" w:rsidRDefault="003F763B">
      <w:pPr>
        <w:spacing w:before="1"/>
        <w:ind w:left="102"/>
        <w:rPr>
          <w:sz w:val="24"/>
          <w:szCs w:val="24"/>
        </w:rPr>
      </w:pPr>
      <w:r w:rsidRPr="003C790C">
        <w:rPr>
          <w:sz w:val="24"/>
          <w:szCs w:val="24"/>
        </w:rPr>
        <w:t>work</w:t>
      </w:r>
      <w:r w:rsidRPr="003C790C">
        <w:rPr>
          <w:spacing w:val="-1"/>
          <w:sz w:val="24"/>
          <w:szCs w:val="24"/>
        </w:rPr>
        <w:t>i</w:t>
      </w:r>
      <w:r w:rsidRPr="003C790C">
        <w:rPr>
          <w:sz w:val="24"/>
          <w:szCs w:val="24"/>
        </w:rPr>
        <w:t>ng pa</w:t>
      </w:r>
      <w:r w:rsidRPr="003C790C">
        <w:rPr>
          <w:spacing w:val="1"/>
          <w:sz w:val="24"/>
          <w:szCs w:val="24"/>
        </w:rPr>
        <w:t>t</w:t>
      </w:r>
      <w:r w:rsidRPr="003C790C">
        <w:rPr>
          <w:spacing w:val="-1"/>
          <w:sz w:val="24"/>
          <w:szCs w:val="24"/>
        </w:rPr>
        <w:t>t</w:t>
      </w:r>
      <w:r w:rsidRPr="003C790C">
        <w:rPr>
          <w:sz w:val="24"/>
          <w:szCs w:val="24"/>
        </w:rPr>
        <w:t>erns.</w:t>
      </w:r>
    </w:p>
    <w:p w:rsidR="007978D5" w:rsidRPr="003C790C" w:rsidRDefault="003F763B">
      <w:pPr>
        <w:spacing w:line="249" w:lineRule="auto"/>
        <w:ind w:left="102" w:right="745"/>
        <w:rPr>
          <w:sz w:val="24"/>
          <w:szCs w:val="24"/>
        </w:rPr>
      </w:pPr>
      <w:r w:rsidRPr="003C790C">
        <w:rPr>
          <w:rFonts w:eastAsia="Calibri"/>
          <w:sz w:val="22"/>
          <w:szCs w:val="22"/>
        </w:rPr>
        <w:t xml:space="preserve">·            </w:t>
      </w:r>
      <w:r w:rsidRPr="003C790C">
        <w:rPr>
          <w:rFonts w:eastAsia="Calibri"/>
          <w:spacing w:val="18"/>
          <w:sz w:val="22"/>
          <w:szCs w:val="22"/>
        </w:rPr>
        <w:t xml:space="preserve"> </w:t>
      </w:r>
      <w:r w:rsidRPr="003C790C">
        <w:rPr>
          <w:sz w:val="24"/>
          <w:szCs w:val="24"/>
        </w:rPr>
        <w:t>Wh</w:t>
      </w:r>
      <w:r w:rsidRPr="003C790C">
        <w:rPr>
          <w:spacing w:val="1"/>
          <w:sz w:val="24"/>
          <w:szCs w:val="24"/>
        </w:rPr>
        <w:t>a</w:t>
      </w:r>
      <w:r w:rsidRPr="003C790C">
        <w:rPr>
          <w:sz w:val="24"/>
          <w:szCs w:val="24"/>
        </w:rPr>
        <w:t>t</w:t>
      </w:r>
      <w:r w:rsidRPr="003C790C">
        <w:rPr>
          <w:spacing w:val="21"/>
          <w:sz w:val="24"/>
          <w:szCs w:val="24"/>
        </w:rPr>
        <w:t xml:space="preserve"> </w:t>
      </w:r>
      <w:r w:rsidRPr="003C790C">
        <w:rPr>
          <w:sz w:val="24"/>
          <w:szCs w:val="24"/>
        </w:rPr>
        <w:t>I</w:t>
      </w:r>
      <w:r w:rsidRPr="003C790C">
        <w:rPr>
          <w:spacing w:val="22"/>
          <w:sz w:val="24"/>
          <w:szCs w:val="24"/>
        </w:rPr>
        <w:t xml:space="preserve"> </w:t>
      </w:r>
      <w:r w:rsidRPr="003C790C">
        <w:rPr>
          <w:sz w:val="24"/>
          <w:szCs w:val="24"/>
        </w:rPr>
        <w:t>want</w:t>
      </w:r>
      <w:r w:rsidRPr="003C790C">
        <w:rPr>
          <w:spacing w:val="21"/>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z w:val="24"/>
          <w:szCs w:val="24"/>
        </w:rPr>
        <w:t>do</w:t>
      </w:r>
      <w:r w:rsidRPr="003C790C">
        <w:rPr>
          <w:spacing w:val="22"/>
          <w:sz w:val="24"/>
          <w:szCs w:val="24"/>
        </w:rPr>
        <w:t xml:space="preserve"> </w:t>
      </w:r>
      <w:r w:rsidRPr="003C790C">
        <w:rPr>
          <w:spacing w:val="-1"/>
          <w:sz w:val="24"/>
          <w:szCs w:val="24"/>
        </w:rPr>
        <w:t>i</w:t>
      </w:r>
      <w:r w:rsidRPr="003C790C">
        <w:rPr>
          <w:sz w:val="24"/>
          <w:szCs w:val="24"/>
        </w:rPr>
        <w:t>s</w:t>
      </w:r>
      <w:r w:rsidRPr="003C790C">
        <w:rPr>
          <w:spacing w:val="22"/>
          <w:sz w:val="24"/>
          <w:szCs w:val="24"/>
        </w:rPr>
        <w:t xml:space="preserve"> </w:t>
      </w:r>
      <w:r w:rsidRPr="003C790C">
        <w:rPr>
          <w:spacing w:val="-1"/>
          <w:sz w:val="24"/>
          <w:szCs w:val="24"/>
        </w:rPr>
        <w:t>t</w:t>
      </w:r>
      <w:r w:rsidRPr="003C790C">
        <w:rPr>
          <w:sz w:val="24"/>
          <w:szCs w:val="24"/>
        </w:rPr>
        <w:t>o</w:t>
      </w:r>
      <w:r w:rsidRPr="003C790C">
        <w:rPr>
          <w:spacing w:val="22"/>
          <w:sz w:val="24"/>
          <w:szCs w:val="24"/>
        </w:rPr>
        <w:t xml:space="preserve"> </w:t>
      </w:r>
      <w:r w:rsidRPr="003C790C">
        <w:rPr>
          <w:sz w:val="24"/>
          <w:szCs w:val="24"/>
        </w:rPr>
        <w:t>show</w:t>
      </w:r>
      <w:r w:rsidRPr="003C790C">
        <w:rPr>
          <w:spacing w:val="20"/>
          <w:sz w:val="24"/>
          <w:szCs w:val="24"/>
        </w:rPr>
        <w:t xml:space="preserve"> </w:t>
      </w:r>
      <w:r w:rsidRPr="003C790C">
        <w:rPr>
          <w:sz w:val="24"/>
          <w:szCs w:val="24"/>
        </w:rPr>
        <w:t>you</w:t>
      </w:r>
      <w:r w:rsidRPr="003C790C">
        <w:rPr>
          <w:spacing w:val="22"/>
          <w:sz w:val="24"/>
          <w:szCs w:val="24"/>
        </w:rPr>
        <w:t xml:space="preserve"> </w:t>
      </w:r>
      <w:r w:rsidRPr="003C790C">
        <w:rPr>
          <w:sz w:val="24"/>
          <w:szCs w:val="24"/>
        </w:rPr>
        <w:t>how</w:t>
      </w:r>
      <w:r w:rsidRPr="003C790C">
        <w:rPr>
          <w:spacing w:val="22"/>
          <w:sz w:val="24"/>
          <w:szCs w:val="24"/>
        </w:rPr>
        <w:t xml:space="preserve"> </w:t>
      </w:r>
      <w:r w:rsidRPr="003C790C">
        <w:rPr>
          <w:sz w:val="24"/>
          <w:szCs w:val="24"/>
        </w:rPr>
        <w:t>we</w:t>
      </w:r>
      <w:r w:rsidRPr="003C790C">
        <w:rPr>
          <w:spacing w:val="-1"/>
          <w:sz w:val="24"/>
          <w:szCs w:val="24"/>
        </w:rPr>
        <w:t>'</w:t>
      </w:r>
      <w:r w:rsidRPr="003C790C">
        <w:rPr>
          <w:sz w:val="24"/>
          <w:szCs w:val="24"/>
        </w:rPr>
        <w:t>ve</w:t>
      </w:r>
      <w:r w:rsidRPr="003C790C">
        <w:rPr>
          <w:spacing w:val="23"/>
          <w:sz w:val="24"/>
          <w:szCs w:val="24"/>
        </w:rPr>
        <w:t xml:space="preserve"> </w:t>
      </w:r>
      <w:r w:rsidRPr="003C790C">
        <w:rPr>
          <w:spacing w:val="-1"/>
          <w:sz w:val="24"/>
          <w:szCs w:val="24"/>
        </w:rPr>
        <w:t>m</w:t>
      </w:r>
      <w:r w:rsidRPr="003C790C">
        <w:rPr>
          <w:sz w:val="24"/>
          <w:szCs w:val="24"/>
        </w:rPr>
        <w:t>ade</w:t>
      </w:r>
      <w:r w:rsidRPr="003C790C">
        <w:rPr>
          <w:spacing w:val="23"/>
          <w:sz w:val="24"/>
          <w:szCs w:val="24"/>
        </w:rPr>
        <w:t xml:space="preserve"> </w:t>
      </w:r>
      <w:r w:rsidRPr="003C790C">
        <w:rPr>
          <w:sz w:val="24"/>
          <w:szCs w:val="24"/>
        </w:rPr>
        <w:t>our</w:t>
      </w:r>
      <w:r w:rsidRPr="003C790C">
        <w:rPr>
          <w:spacing w:val="22"/>
          <w:sz w:val="24"/>
          <w:szCs w:val="24"/>
        </w:rPr>
        <w:t xml:space="preserve"> </w:t>
      </w:r>
      <w:r w:rsidRPr="003C790C">
        <w:rPr>
          <w:sz w:val="24"/>
          <w:szCs w:val="24"/>
        </w:rPr>
        <w:t>f</w:t>
      </w:r>
      <w:r w:rsidRPr="003C790C">
        <w:rPr>
          <w:spacing w:val="-1"/>
          <w:sz w:val="24"/>
          <w:szCs w:val="24"/>
        </w:rPr>
        <w:t>i</w:t>
      </w:r>
      <w:r w:rsidRPr="003C790C">
        <w:rPr>
          <w:sz w:val="24"/>
          <w:szCs w:val="24"/>
        </w:rPr>
        <w:t>rst</w:t>
      </w:r>
      <w:r w:rsidRPr="003C790C">
        <w:rPr>
          <w:spacing w:val="21"/>
          <w:sz w:val="24"/>
          <w:szCs w:val="24"/>
        </w:rPr>
        <w:t xml:space="preserve"> </w:t>
      </w:r>
      <w:r w:rsidRPr="003C790C">
        <w:rPr>
          <w:sz w:val="24"/>
          <w:szCs w:val="24"/>
        </w:rPr>
        <w:t>successful</w:t>
      </w:r>
      <w:r w:rsidRPr="003C790C">
        <w:rPr>
          <w:spacing w:val="21"/>
          <w:sz w:val="24"/>
          <w:szCs w:val="24"/>
        </w:rPr>
        <w:t xml:space="preserve"> </w:t>
      </w:r>
      <w:r w:rsidRPr="003C790C">
        <w:rPr>
          <w:sz w:val="24"/>
          <w:szCs w:val="24"/>
        </w:rPr>
        <w:t>s</w:t>
      </w:r>
      <w:r w:rsidRPr="003C790C">
        <w:rPr>
          <w:spacing w:val="-1"/>
          <w:sz w:val="24"/>
          <w:szCs w:val="24"/>
        </w:rPr>
        <w:t>t</w:t>
      </w:r>
      <w:r w:rsidRPr="003C790C">
        <w:rPr>
          <w:sz w:val="24"/>
          <w:szCs w:val="24"/>
        </w:rPr>
        <w:t>eps</w:t>
      </w:r>
      <w:r w:rsidRPr="003C790C">
        <w:rPr>
          <w:spacing w:val="22"/>
          <w:sz w:val="24"/>
          <w:szCs w:val="24"/>
        </w:rPr>
        <w:t xml:space="preserve"> </w:t>
      </w:r>
      <w:r w:rsidRPr="003C790C">
        <w:rPr>
          <w:spacing w:val="-1"/>
          <w:sz w:val="24"/>
          <w:szCs w:val="24"/>
        </w:rPr>
        <w:t>i</w:t>
      </w:r>
      <w:r w:rsidRPr="003C790C">
        <w:rPr>
          <w:sz w:val="24"/>
          <w:szCs w:val="24"/>
        </w:rPr>
        <w:t xml:space="preserve">n </w:t>
      </w:r>
      <w:r w:rsidRPr="003C790C">
        <w:rPr>
          <w:spacing w:val="-1"/>
          <w:sz w:val="24"/>
          <w:szCs w:val="24"/>
        </w:rPr>
        <w:t>t</w:t>
      </w:r>
      <w:r w:rsidRPr="003C790C">
        <w:rPr>
          <w:sz w:val="24"/>
          <w:szCs w:val="24"/>
        </w:rPr>
        <w:t>he</w:t>
      </w:r>
      <w:r w:rsidRPr="003C790C">
        <w:rPr>
          <w:spacing w:val="1"/>
          <w:sz w:val="24"/>
          <w:szCs w:val="24"/>
        </w:rPr>
        <w:t xml:space="preserve"> </w:t>
      </w:r>
      <w:r w:rsidRPr="003C790C">
        <w:rPr>
          <w:sz w:val="24"/>
          <w:szCs w:val="24"/>
        </w:rPr>
        <w:t>po</w:t>
      </w:r>
      <w:r w:rsidRPr="003C790C">
        <w:rPr>
          <w:spacing w:val="-1"/>
          <w:sz w:val="24"/>
          <w:szCs w:val="24"/>
        </w:rPr>
        <w:t>t</w:t>
      </w:r>
      <w:r w:rsidRPr="003C790C">
        <w:rPr>
          <w:sz w:val="24"/>
          <w:szCs w:val="24"/>
        </w:rPr>
        <w:t>en</w:t>
      </w:r>
      <w:r w:rsidRPr="003C790C">
        <w:rPr>
          <w:spacing w:val="1"/>
          <w:sz w:val="24"/>
          <w:szCs w:val="24"/>
        </w:rPr>
        <w:t>t</w:t>
      </w:r>
      <w:r w:rsidRPr="003C790C">
        <w:rPr>
          <w:spacing w:val="-1"/>
          <w:sz w:val="24"/>
          <w:szCs w:val="24"/>
        </w:rPr>
        <w:t>i</w:t>
      </w:r>
      <w:r w:rsidRPr="003C790C">
        <w:rPr>
          <w:sz w:val="24"/>
          <w:szCs w:val="24"/>
        </w:rPr>
        <w:t>a</w:t>
      </w:r>
      <w:r w:rsidRPr="003C790C">
        <w:rPr>
          <w:spacing w:val="1"/>
          <w:sz w:val="24"/>
          <w:szCs w:val="24"/>
        </w:rPr>
        <w:t>l</w:t>
      </w:r>
      <w:r w:rsidRPr="003C790C">
        <w:rPr>
          <w:spacing w:val="-1"/>
          <w:sz w:val="24"/>
          <w:szCs w:val="24"/>
        </w:rPr>
        <w:t>l</w:t>
      </w:r>
      <w:r w:rsidRPr="003C790C">
        <w:rPr>
          <w:sz w:val="24"/>
          <w:szCs w:val="24"/>
        </w:rPr>
        <w:t>y huge Ch</w:t>
      </w:r>
      <w:r w:rsidRPr="003C790C">
        <w:rPr>
          <w:spacing w:val="1"/>
          <w:sz w:val="24"/>
          <w:szCs w:val="24"/>
        </w:rPr>
        <w:t>i</w:t>
      </w:r>
      <w:r w:rsidRPr="003C790C">
        <w:rPr>
          <w:sz w:val="24"/>
          <w:szCs w:val="24"/>
        </w:rPr>
        <w:t xml:space="preserve">nese </w:t>
      </w:r>
      <w:r w:rsidRPr="003C790C">
        <w:rPr>
          <w:spacing w:val="-1"/>
          <w:sz w:val="24"/>
          <w:szCs w:val="24"/>
        </w:rPr>
        <w:t>m</w:t>
      </w:r>
      <w:r w:rsidRPr="003C790C">
        <w:rPr>
          <w:sz w:val="24"/>
          <w:szCs w:val="24"/>
        </w:rPr>
        <w:t>arke</w:t>
      </w:r>
      <w:r w:rsidRPr="003C790C">
        <w:rPr>
          <w:spacing w:val="1"/>
          <w:sz w:val="24"/>
          <w:szCs w:val="24"/>
        </w:rPr>
        <w:t>t</w:t>
      </w:r>
      <w:r w:rsidRPr="003C790C">
        <w:rPr>
          <w:sz w:val="24"/>
          <w:szCs w:val="24"/>
        </w:rPr>
        <w:t>.</w:t>
      </w:r>
    </w:p>
    <w:p w:rsidR="007978D5" w:rsidRPr="003C790C" w:rsidRDefault="007978D5">
      <w:pPr>
        <w:spacing w:before="10" w:line="240" w:lineRule="exact"/>
        <w:rPr>
          <w:sz w:val="24"/>
          <w:szCs w:val="24"/>
        </w:rPr>
      </w:pPr>
    </w:p>
    <w:p w:rsidR="007978D5" w:rsidRPr="003C790C" w:rsidRDefault="003F763B">
      <w:pPr>
        <w:ind w:left="102"/>
        <w:rPr>
          <w:sz w:val="24"/>
          <w:szCs w:val="24"/>
        </w:rPr>
      </w:pPr>
      <w:r w:rsidRPr="003C790C">
        <w:rPr>
          <w:b/>
          <w:sz w:val="24"/>
          <w:szCs w:val="24"/>
        </w:rPr>
        <w:t>State how y</w:t>
      </w:r>
      <w:r w:rsidRPr="003C790C">
        <w:rPr>
          <w:b/>
          <w:spacing w:val="-2"/>
          <w:sz w:val="24"/>
          <w:szCs w:val="24"/>
        </w:rPr>
        <w:t>o</w:t>
      </w:r>
      <w:r w:rsidRPr="003C790C">
        <w:rPr>
          <w:b/>
          <w:sz w:val="24"/>
          <w:szCs w:val="24"/>
        </w:rPr>
        <w:t>u wa</w:t>
      </w:r>
      <w:r w:rsidRPr="003C790C">
        <w:rPr>
          <w:b/>
          <w:spacing w:val="-1"/>
          <w:sz w:val="24"/>
          <w:szCs w:val="24"/>
        </w:rPr>
        <w:t>n</w:t>
      </w:r>
      <w:r w:rsidRPr="003C790C">
        <w:rPr>
          <w:b/>
          <w:sz w:val="24"/>
          <w:szCs w:val="24"/>
        </w:rPr>
        <w:t>t</w:t>
      </w:r>
      <w:r w:rsidRPr="003C790C">
        <w:rPr>
          <w:b/>
          <w:spacing w:val="2"/>
          <w:sz w:val="24"/>
          <w:szCs w:val="24"/>
        </w:rPr>
        <w:t xml:space="preserve"> </w:t>
      </w:r>
      <w:r w:rsidRPr="003C790C">
        <w:rPr>
          <w:b/>
          <w:sz w:val="24"/>
          <w:szCs w:val="24"/>
        </w:rPr>
        <w:t>to deal</w:t>
      </w:r>
      <w:r w:rsidRPr="003C790C">
        <w:rPr>
          <w:b/>
          <w:spacing w:val="-1"/>
          <w:sz w:val="24"/>
          <w:szCs w:val="24"/>
        </w:rPr>
        <w:t xml:space="preserve"> </w:t>
      </w:r>
      <w:r w:rsidRPr="003C790C">
        <w:rPr>
          <w:b/>
          <w:sz w:val="24"/>
          <w:szCs w:val="24"/>
        </w:rPr>
        <w:t>w</w:t>
      </w:r>
      <w:r w:rsidRPr="003C790C">
        <w:rPr>
          <w:b/>
          <w:spacing w:val="-1"/>
          <w:sz w:val="24"/>
          <w:szCs w:val="24"/>
        </w:rPr>
        <w:t>i</w:t>
      </w:r>
      <w:r w:rsidRPr="003C790C">
        <w:rPr>
          <w:b/>
          <w:sz w:val="24"/>
          <w:szCs w:val="24"/>
        </w:rPr>
        <w:t>th q</w:t>
      </w:r>
      <w:r w:rsidRPr="003C790C">
        <w:rPr>
          <w:b/>
          <w:spacing w:val="-1"/>
          <w:sz w:val="24"/>
          <w:szCs w:val="24"/>
        </w:rPr>
        <w:t>u</w:t>
      </w:r>
      <w:r w:rsidRPr="003C790C">
        <w:rPr>
          <w:b/>
          <w:spacing w:val="1"/>
          <w:sz w:val="24"/>
          <w:szCs w:val="24"/>
        </w:rPr>
        <w:t>e</w:t>
      </w:r>
      <w:r w:rsidRPr="003C790C">
        <w:rPr>
          <w:b/>
          <w:spacing w:val="-1"/>
          <w:sz w:val="24"/>
          <w:szCs w:val="24"/>
        </w:rPr>
        <w:t>s</w:t>
      </w:r>
      <w:r w:rsidRPr="003C790C">
        <w:rPr>
          <w:b/>
          <w:sz w:val="24"/>
          <w:szCs w:val="24"/>
        </w:rPr>
        <w:t>t</w:t>
      </w:r>
      <w:r w:rsidRPr="003C790C">
        <w:rPr>
          <w:b/>
          <w:spacing w:val="1"/>
          <w:sz w:val="24"/>
          <w:szCs w:val="24"/>
        </w:rPr>
        <w:t>i</w:t>
      </w:r>
      <w:r w:rsidRPr="003C790C">
        <w:rPr>
          <w:b/>
          <w:sz w:val="24"/>
          <w:szCs w:val="24"/>
        </w:rPr>
        <w:t>o</w:t>
      </w:r>
      <w:r w:rsidRPr="003C790C">
        <w:rPr>
          <w:b/>
          <w:spacing w:val="-1"/>
          <w:sz w:val="24"/>
          <w:szCs w:val="24"/>
        </w:rPr>
        <w:t>n</w:t>
      </w:r>
      <w:r w:rsidRPr="003C790C">
        <w:rPr>
          <w:b/>
          <w:sz w:val="24"/>
          <w:szCs w:val="24"/>
        </w:rPr>
        <w:t>s.</w:t>
      </w:r>
    </w:p>
    <w:p w:rsidR="007978D5" w:rsidRPr="003C790C" w:rsidRDefault="003F763B">
      <w:pPr>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If you h</w:t>
      </w:r>
      <w:r w:rsidRPr="003C790C">
        <w:rPr>
          <w:spacing w:val="1"/>
          <w:sz w:val="24"/>
          <w:szCs w:val="24"/>
        </w:rPr>
        <w:t>a</w:t>
      </w:r>
      <w:r w:rsidRPr="003C790C">
        <w:rPr>
          <w:sz w:val="24"/>
          <w:szCs w:val="24"/>
        </w:rPr>
        <w:t>ve any ques</w:t>
      </w:r>
      <w:r w:rsidRPr="003C790C">
        <w:rPr>
          <w:spacing w:val="-1"/>
          <w:sz w:val="24"/>
          <w:szCs w:val="24"/>
        </w:rPr>
        <w:t>ti</w:t>
      </w:r>
      <w:r w:rsidRPr="003C790C">
        <w:rPr>
          <w:sz w:val="24"/>
          <w:szCs w:val="24"/>
        </w:rPr>
        <w:t>ons, I'</w:t>
      </w:r>
      <w:r w:rsidRPr="003C790C">
        <w:rPr>
          <w:spacing w:val="-1"/>
          <w:sz w:val="24"/>
          <w:szCs w:val="24"/>
        </w:rPr>
        <w:t>l</w:t>
      </w:r>
      <w:r w:rsidRPr="003C790C">
        <w:rPr>
          <w:sz w:val="24"/>
          <w:szCs w:val="24"/>
        </w:rPr>
        <w:t>l</w:t>
      </w:r>
      <w:r w:rsidRPr="003C790C">
        <w:rPr>
          <w:spacing w:val="1"/>
          <w:sz w:val="24"/>
          <w:szCs w:val="24"/>
        </w:rPr>
        <w:t xml:space="preserve"> </w:t>
      </w:r>
      <w:r w:rsidRPr="003C790C">
        <w:rPr>
          <w:spacing w:val="-2"/>
          <w:sz w:val="24"/>
          <w:szCs w:val="24"/>
        </w:rPr>
        <w:t>b</w:t>
      </w:r>
      <w:r w:rsidRPr="003C790C">
        <w:rPr>
          <w:sz w:val="24"/>
          <w:szCs w:val="24"/>
        </w:rPr>
        <w:t>e</w:t>
      </w:r>
      <w:r w:rsidRPr="003C790C">
        <w:rPr>
          <w:spacing w:val="1"/>
          <w:sz w:val="24"/>
          <w:szCs w:val="24"/>
        </w:rPr>
        <w:t xml:space="preserve"> </w:t>
      </w:r>
      <w:r w:rsidRPr="003C790C">
        <w:rPr>
          <w:sz w:val="24"/>
          <w:szCs w:val="24"/>
        </w:rPr>
        <w:t xml:space="preserve">happy </w:t>
      </w:r>
      <w:r w:rsidRPr="003C790C">
        <w:rPr>
          <w:spacing w:val="-1"/>
          <w:sz w:val="24"/>
          <w:szCs w:val="24"/>
        </w:rPr>
        <w:t>t</w:t>
      </w:r>
      <w:r w:rsidRPr="003C790C">
        <w:rPr>
          <w:sz w:val="24"/>
          <w:szCs w:val="24"/>
        </w:rPr>
        <w:t xml:space="preserve">o </w:t>
      </w:r>
      <w:r w:rsidRPr="003C790C">
        <w:rPr>
          <w:spacing w:val="1"/>
          <w:sz w:val="24"/>
          <w:szCs w:val="24"/>
        </w:rPr>
        <w:t>a</w:t>
      </w:r>
      <w:r w:rsidRPr="003C790C">
        <w:rPr>
          <w:sz w:val="24"/>
          <w:szCs w:val="24"/>
        </w:rPr>
        <w:t>n</w:t>
      </w:r>
      <w:r w:rsidRPr="003C790C">
        <w:rPr>
          <w:spacing w:val="-1"/>
          <w:sz w:val="24"/>
          <w:szCs w:val="24"/>
        </w:rPr>
        <w:t>s</w:t>
      </w:r>
      <w:r w:rsidRPr="003C790C">
        <w:rPr>
          <w:sz w:val="24"/>
          <w:szCs w:val="24"/>
        </w:rPr>
        <w:t xml:space="preserve">wer </w:t>
      </w:r>
      <w:r w:rsidRPr="003C790C">
        <w:rPr>
          <w:spacing w:val="1"/>
          <w:sz w:val="24"/>
          <w:szCs w:val="24"/>
        </w:rPr>
        <w:t>t</w:t>
      </w:r>
      <w:r w:rsidRPr="003C790C">
        <w:rPr>
          <w:sz w:val="24"/>
          <w:szCs w:val="24"/>
        </w:rPr>
        <w:t>hem</w:t>
      </w:r>
      <w:r w:rsidRPr="003C790C">
        <w:rPr>
          <w:spacing w:val="-1"/>
          <w:sz w:val="24"/>
          <w:szCs w:val="24"/>
        </w:rPr>
        <w:t xml:space="preserve"> </w:t>
      </w:r>
      <w:r w:rsidRPr="003C790C">
        <w:rPr>
          <w:sz w:val="24"/>
          <w:szCs w:val="24"/>
        </w:rPr>
        <w:t xml:space="preserve">as </w:t>
      </w:r>
      <w:r w:rsidRPr="003C790C">
        <w:rPr>
          <w:spacing w:val="-1"/>
          <w:sz w:val="24"/>
          <w:szCs w:val="24"/>
        </w:rPr>
        <w:t>w</w:t>
      </w:r>
      <w:r w:rsidRPr="003C790C">
        <w:rPr>
          <w:sz w:val="24"/>
          <w:szCs w:val="24"/>
        </w:rPr>
        <w:t>e</w:t>
      </w:r>
      <w:r w:rsidRPr="003C790C">
        <w:rPr>
          <w:spacing w:val="1"/>
          <w:sz w:val="24"/>
          <w:szCs w:val="24"/>
        </w:rPr>
        <w:t xml:space="preserve"> </w:t>
      </w:r>
      <w:r w:rsidRPr="003C790C">
        <w:rPr>
          <w:sz w:val="24"/>
          <w:szCs w:val="24"/>
        </w:rPr>
        <w:t>go a</w:t>
      </w:r>
      <w:r w:rsidRPr="003C790C">
        <w:rPr>
          <w:spacing w:val="-1"/>
          <w:sz w:val="24"/>
          <w:szCs w:val="24"/>
        </w:rPr>
        <w:t>l</w:t>
      </w:r>
      <w:r w:rsidRPr="003C790C">
        <w:rPr>
          <w:sz w:val="24"/>
          <w:szCs w:val="24"/>
        </w:rPr>
        <w:t>ong.</w:t>
      </w:r>
    </w:p>
    <w:p w:rsidR="007978D5" w:rsidRPr="003C790C" w:rsidRDefault="003F763B">
      <w:pPr>
        <w:spacing w:before="1"/>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Feel</w:t>
      </w:r>
      <w:r w:rsidRPr="003C790C">
        <w:rPr>
          <w:spacing w:val="1"/>
          <w:sz w:val="24"/>
          <w:szCs w:val="24"/>
        </w:rPr>
        <w:t xml:space="preserve"> </w:t>
      </w:r>
      <w:r w:rsidRPr="003C790C">
        <w:rPr>
          <w:sz w:val="24"/>
          <w:szCs w:val="24"/>
        </w:rPr>
        <w:t xml:space="preserve">free </w:t>
      </w:r>
      <w:r w:rsidRPr="003C790C">
        <w:rPr>
          <w:spacing w:val="-1"/>
          <w:sz w:val="24"/>
          <w:szCs w:val="24"/>
        </w:rPr>
        <w:t>t</w:t>
      </w:r>
      <w:r w:rsidRPr="003C790C">
        <w:rPr>
          <w:sz w:val="24"/>
          <w:szCs w:val="24"/>
        </w:rPr>
        <w:t>o</w:t>
      </w:r>
      <w:r w:rsidRPr="003C790C">
        <w:rPr>
          <w:spacing w:val="2"/>
          <w:sz w:val="24"/>
          <w:szCs w:val="24"/>
        </w:rPr>
        <w:t xml:space="preserve"> </w:t>
      </w:r>
      <w:r w:rsidRPr="003C790C">
        <w:rPr>
          <w:sz w:val="24"/>
          <w:szCs w:val="24"/>
        </w:rPr>
        <w:t>ask any ques</w:t>
      </w:r>
      <w:r w:rsidRPr="003C790C">
        <w:rPr>
          <w:spacing w:val="-1"/>
          <w:sz w:val="24"/>
          <w:szCs w:val="24"/>
        </w:rPr>
        <w:t>ti</w:t>
      </w:r>
      <w:r w:rsidRPr="003C790C">
        <w:rPr>
          <w:sz w:val="24"/>
          <w:szCs w:val="24"/>
        </w:rPr>
        <w:t>ons.</w:t>
      </w:r>
    </w:p>
    <w:p w:rsidR="007978D5" w:rsidRPr="003C790C" w:rsidRDefault="003F763B">
      <w:pPr>
        <w:spacing w:line="280" w:lineRule="exact"/>
        <w:ind w:left="462"/>
        <w:rPr>
          <w:sz w:val="24"/>
          <w:szCs w:val="24"/>
        </w:rPr>
      </w:pPr>
      <w:r w:rsidRPr="003C790C">
        <w:rPr>
          <w:rFonts w:eastAsia="Calibri"/>
          <w:sz w:val="22"/>
          <w:szCs w:val="22"/>
        </w:rPr>
        <w:t xml:space="preserve">·     </w:t>
      </w:r>
      <w:r w:rsidRPr="003C790C">
        <w:rPr>
          <w:rFonts w:eastAsia="Calibri"/>
          <w:spacing w:val="6"/>
          <w:sz w:val="22"/>
          <w:szCs w:val="22"/>
        </w:rPr>
        <w:t xml:space="preserve"> </w:t>
      </w:r>
      <w:r w:rsidRPr="003C790C">
        <w:rPr>
          <w:sz w:val="24"/>
          <w:szCs w:val="24"/>
        </w:rPr>
        <w:t xml:space="preserve">Perhaps we </w:t>
      </w:r>
      <w:r w:rsidRPr="003C790C">
        <w:rPr>
          <w:spacing w:val="1"/>
          <w:sz w:val="24"/>
          <w:szCs w:val="24"/>
        </w:rPr>
        <w:t>c</w:t>
      </w:r>
      <w:r w:rsidRPr="003C790C">
        <w:rPr>
          <w:sz w:val="24"/>
          <w:szCs w:val="24"/>
        </w:rPr>
        <w:t xml:space="preserve">an </w:t>
      </w:r>
      <w:r w:rsidRPr="003C790C">
        <w:rPr>
          <w:spacing w:val="-1"/>
          <w:sz w:val="24"/>
          <w:szCs w:val="24"/>
        </w:rPr>
        <w:t>l</w:t>
      </w:r>
      <w:r w:rsidRPr="003C790C">
        <w:rPr>
          <w:sz w:val="24"/>
          <w:szCs w:val="24"/>
        </w:rPr>
        <w:t>eave</w:t>
      </w:r>
      <w:r w:rsidRPr="003C790C">
        <w:rPr>
          <w:spacing w:val="1"/>
          <w:sz w:val="24"/>
          <w:szCs w:val="24"/>
        </w:rPr>
        <w:t xml:space="preserve"> </w:t>
      </w:r>
      <w:r w:rsidRPr="003C790C">
        <w:rPr>
          <w:sz w:val="24"/>
          <w:szCs w:val="24"/>
        </w:rPr>
        <w:t>any ques</w:t>
      </w:r>
      <w:r w:rsidRPr="003C790C">
        <w:rPr>
          <w:spacing w:val="-1"/>
          <w:sz w:val="24"/>
          <w:szCs w:val="24"/>
        </w:rPr>
        <w:t>t</w:t>
      </w:r>
      <w:r w:rsidRPr="003C790C">
        <w:rPr>
          <w:spacing w:val="1"/>
          <w:sz w:val="24"/>
          <w:szCs w:val="24"/>
        </w:rPr>
        <w:t>i</w:t>
      </w:r>
      <w:r w:rsidRPr="003C790C">
        <w:rPr>
          <w:sz w:val="24"/>
          <w:szCs w:val="24"/>
        </w:rPr>
        <w:t>ons</w:t>
      </w:r>
      <w:r w:rsidRPr="003C790C">
        <w:rPr>
          <w:spacing w:val="-1"/>
          <w:sz w:val="24"/>
          <w:szCs w:val="24"/>
        </w:rPr>
        <w:t xml:space="preserve"> </w:t>
      </w:r>
      <w:r w:rsidRPr="003C790C">
        <w:rPr>
          <w:sz w:val="24"/>
          <w:szCs w:val="24"/>
        </w:rPr>
        <w:t>you have</w:t>
      </w:r>
      <w:r w:rsidRPr="003C790C">
        <w:rPr>
          <w:spacing w:val="1"/>
          <w:sz w:val="24"/>
          <w:szCs w:val="24"/>
        </w:rPr>
        <w:t xml:space="preserve"> </w:t>
      </w:r>
      <w:r w:rsidRPr="003C790C">
        <w:rPr>
          <w:sz w:val="24"/>
          <w:szCs w:val="24"/>
        </w:rPr>
        <w:t>un</w:t>
      </w:r>
      <w:r w:rsidRPr="003C790C">
        <w:rPr>
          <w:spacing w:val="-1"/>
          <w:sz w:val="24"/>
          <w:szCs w:val="24"/>
        </w:rPr>
        <w:t>ti</w:t>
      </w:r>
      <w:r w:rsidRPr="003C790C">
        <w:rPr>
          <w:sz w:val="24"/>
          <w:szCs w:val="24"/>
        </w:rPr>
        <w:t>l</w:t>
      </w:r>
      <w:r w:rsidRPr="003C790C">
        <w:rPr>
          <w:spacing w:val="1"/>
          <w:sz w:val="24"/>
          <w:szCs w:val="24"/>
        </w:rPr>
        <w:t xml:space="preserve"> </w:t>
      </w:r>
      <w:r w:rsidRPr="003C790C">
        <w:rPr>
          <w:spacing w:val="-1"/>
          <w:sz w:val="24"/>
          <w:szCs w:val="24"/>
        </w:rPr>
        <w:t>t</w:t>
      </w:r>
      <w:r w:rsidRPr="003C790C">
        <w:rPr>
          <w:sz w:val="24"/>
          <w:szCs w:val="24"/>
        </w:rPr>
        <w:t>he end?</w:t>
      </w:r>
    </w:p>
    <w:p w:rsidR="007978D5" w:rsidRPr="003C790C" w:rsidRDefault="003F763B" w:rsidP="003C790C">
      <w:pPr>
        <w:spacing w:before="1"/>
        <w:ind w:left="462"/>
      </w:pPr>
      <w:r w:rsidRPr="003C790C">
        <w:rPr>
          <w:rFonts w:eastAsia="Calibri"/>
          <w:sz w:val="22"/>
          <w:szCs w:val="22"/>
        </w:rPr>
        <w:t xml:space="preserve">·     </w:t>
      </w:r>
      <w:r w:rsidRPr="003C790C">
        <w:rPr>
          <w:rFonts w:eastAsia="Calibri"/>
          <w:spacing w:val="6"/>
          <w:sz w:val="22"/>
          <w:szCs w:val="22"/>
        </w:rPr>
        <w:t xml:space="preserve"> </w:t>
      </w:r>
      <w:r w:rsidRPr="003C790C">
        <w:rPr>
          <w:spacing w:val="-1"/>
          <w:sz w:val="24"/>
          <w:szCs w:val="24"/>
        </w:rPr>
        <w:t>T</w:t>
      </w:r>
      <w:r w:rsidRPr="003C790C">
        <w:rPr>
          <w:sz w:val="24"/>
          <w:szCs w:val="24"/>
        </w:rPr>
        <w:t>h</w:t>
      </w:r>
      <w:r w:rsidRPr="003C790C">
        <w:rPr>
          <w:spacing w:val="1"/>
          <w:sz w:val="24"/>
          <w:szCs w:val="24"/>
        </w:rPr>
        <w:t>e</w:t>
      </w:r>
      <w:r w:rsidRPr="003C790C">
        <w:rPr>
          <w:sz w:val="24"/>
          <w:szCs w:val="24"/>
        </w:rPr>
        <w:t>re w</w:t>
      </w:r>
      <w:r w:rsidRPr="003C790C">
        <w:rPr>
          <w:spacing w:val="-1"/>
          <w:sz w:val="24"/>
          <w:szCs w:val="24"/>
        </w:rPr>
        <w:t>il</w:t>
      </w:r>
      <w:r w:rsidRPr="003C790C">
        <w:rPr>
          <w:sz w:val="24"/>
          <w:szCs w:val="24"/>
        </w:rPr>
        <w:t>l</w:t>
      </w:r>
      <w:r w:rsidRPr="003C790C">
        <w:rPr>
          <w:spacing w:val="1"/>
          <w:sz w:val="24"/>
          <w:szCs w:val="24"/>
        </w:rPr>
        <w:t xml:space="preserve"> </w:t>
      </w:r>
      <w:r w:rsidRPr="003C790C">
        <w:rPr>
          <w:sz w:val="24"/>
          <w:szCs w:val="24"/>
        </w:rPr>
        <w:t>be p</w:t>
      </w:r>
      <w:r w:rsidRPr="003C790C">
        <w:rPr>
          <w:spacing w:val="-1"/>
          <w:sz w:val="24"/>
          <w:szCs w:val="24"/>
        </w:rPr>
        <w:t>l</w:t>
      </w:r>
      <w:r w:rsidRPr="003C790C">
        <w:rPr>
          <w:sz w:val="24"/>
          <w:szCs w:val="24"/>
        </w:rPr>
        <w:t>en</w:t>
      </w:r>
      <w:r w:rsidRPr="003C790C">
        <w:rPr>
          <w:spacing w:val="1"/>
          <w:sz w:val="24"/>
          <w:szCs w:val="24"/>
        </w:rPr>
        <w:t>t</w:t>
      </w:r>
      <w:r w:rsidRPr="003C790C">
        <w:rPr>
          <w:sz w:val="24"/>
          <w:szCs w:val="24"/>
        </w:rPr>
        <w:t xml:space="preserve">y of </w:t>
      </w:r>
      <w:r w:rsidRPr="003C790C">
        <w:rPr>
          <w:spacing w:val="-1"/>
          <w:sz w:val="24"/>
          <w:szCs w:val="24"/>
        </w:rPr>
        <w:t>t</w:t>
      </w:r>
      <w:r w:rsidRPr="003C790C">
        <w:rPr>
          <w:spacing w:val="1"/>
          <w:sz w:val="24"/>
          <w:szCs w:val="24"/>
        </w:rPr>
        <w:t>i</w:t>
      </w:r>
      <w:r w:rsidRPr="003C790C">
        <w:rPr>
          <w:spacing w:val="-1"/>
          <w:sz w:val="24"/>
          <w:szCs w:val="24"/>
        </w:rPr>
        <w:t>m</w:t>
      </w:r>
      <w:r w:rsidRPr="003C790C">
        <w:rPr>
          <w:sz w:val="24"/>
          <w:szCs w:val="24"/>
        </w:rPr>
        <w:t>e for ques</w:t>
      </w:r>
      <w:r w:rsidRPr="003C790C">
        <w:rPr>
          <w:spacing w:val="-1"/>
          <w:sz w:val="24"/>
          <w:szCs w:val="24"/>
        </w:rPr>
        <w:t>t</w:t>
      </w:r>
      <w:r w:rsidRPr="003C790C">
        <w:rPr>
          <w:spacing w:val="1"/>
          <w:sz w:val="24"/>
          <w:szCs w:val="24"/>
        </w:rPr>
        <w:t>i</w:t>
      </w:r>
      <w:r w:rsidRPr="003C790C">
        <w:rPr>
          <w:sz w:val="24"/>
          <w:szCs w:val="24"/>
        </w:rPr>
        <w:t>ons</w:t>
      </w:r>
      <w:r w:rsidRPr="003C790C">
        <w:rPr>
          <w:spacing w:val="-1"/>
          <w:sz w:val="24"/>
          <w:szCs w:val="24"/>
        </w:rPr>
        <w:t xml:space="preserve"> </w:t>
      </w:r>
      <w:r w:rsidRPr="003C790C">
        <w:rPr>
          <w:spacing w:val="1"/>
          <w:sz w:val="24"/>
          <w:szCs w:val="24"/>
        </w:rPr>
        <w:t>a</w:t>
      </w:r>
      <w:r w:rsidRPr="003C790C">
        <w:rPr>
          <w:sz w:val="24"/>
          <w:szCs w:val="24"/>
        </w:rPr>
        <w:t>t</w:t>
      </w:r>
      <w:r w:rsidRPr="003C790C">
        <w:rPr>
          <w:spacing w:val="-1"/>
          <w:sz w:val="24"/>
          <w:szCs w:val="24"/>
        </w:rPr>
        <w:t xml:space="preserve"> t</w:t>
      </w:r>
      <w:r w:rsidRPr="003C790C">
        <w:rPr>
          <w:sz w:val="24"/>
          <w:szCs w:val="24"/>
        </w:rPr>
        <w:t>he</w:t>
      </w:r>
      <w:r w:rsidRPr="003C790C">
        <w:rPr>
          <w:spacing w:val="1"/>
          <w:sz w:val="24"/>
          <w:szCs w:val="24"/>
        </w:rPr>
        <w:t xml:space="preserve"> </w:t>
      </w:r>
      <w:r w:rsidRPr="003C790C">
        <w:rPr>
          <w:sz w:val="24"/>
          <w:szCs w:val="24"/>
        </w:rPr>
        <w:t>end.</w:t>
      </w:r>
    </w:p>
    <w:p w:rsidR="007978D5" w:rsidRDefault="007978D5" w:rsidP="00EF0F69">
      <w:pPr>
        <w:spacing w:before="2" w:line="280" w:lineRule="exact"/>
        <w:jc w:val="center"/>
        <w:rPr>
          <w:sz w:val="28"/>
          <w:szCs w:val="28"/>
        </w:rPr>
      </w:pPr>
    </w:p>
    <w:p w:rsidR="00DF61DD" w:rsidRDefault="00DF61DD" w:rsidP="00EF0F69">
      <w:pPr>
        <w:spacing w:before="2" w:line="280" w:lineRule="exact"/>
        <w:jc w:val="center"/>
        <w:rPr>
          <w:sz w:val="28"/>
          <w:szCs w:val="28"/>
        </w:rPr>
      </w:pPr>
    </w:p>
    <w:p w:rsidR="00DF61DD" w:rsidRDefault="00DF61DD" w:rsidP="00EF0F69">
      <w:pPr>
        <w:spacing w:before="2" w:line="280" w:lineRule="exact"/>
        <w:jc w:val="center"/>
        <w:rPr>
          <w:sz w:val="28"/>
          <w:szCs w:val="28"/>
        </w:rPr>
      </w:pPr>
    </w:p>
    <w:p w:rsidR="00951D10" w:rsidRDefault="00951D10" w:rsidP="00EF0F69">
      <w:pPr>
        <w:spacing w:before="2" w:line="280" w:lineRule="exact"/>
        <w:jc w:val="center"/>
        <w:rPr>
          <w:sz w:val="28"/>
          <w:szCs w:val="28"/>
        </w:rPr>
      </w:pPr>
    </w:p>
    <w:p w:rsidR="00951D10" w:rsidRDefault="00951D10" w:rsidP="00EF0F69">
      <w:pPr>
        <w:spacing w:before="2" w:line="280" w:lineRule="exact"/>
        <w:jc w:val="center"/>
        <w:rPr>
          <w:sz w:val="28"/>
          <w:szCs w:val="28"/>
        </w:rPr>
      </w:pPr>
    </w:p>
    <w:p w:rsidR="00951D10" w:rsidRDefault="00951D10" w:rsidP="00EF0F69">
      <w:pPr>
        <w:spacing w:before="2" w:line="280" w:lineRule="exact"/>
        <w:jc w:val="center"/>
        <w:rPr>
          <w:sz w:val="28"/>
          <w:szCs w:val="28"/>
        </w:rPr>
      </w:pPr>
    </w:p>
    <w:p w:rsidR="00951D10" w:rsidRDefault="00951D10" w:rsidP="00EF0F69">
      <w:pPr>
        <w:spacing w:before="2" w:line="280" w:lineRule="exact"/>
        <w:jc w:val="center"/>
        <w:rPr>
          <w:sz w:val="28"/>
          <w:szCs w:val="28"/>
        </w:rPr>
      </w:pPr>
    </w:p>
    <w:p w:rsidR="00065451" w:rsidRDefault="00065451" w:rsidP="00EF0F69">
      <w:pPr>
        <w:spacing w:before="2" w:line="280" w:lineRule="exact"/>
        <w:jc w:val="center"/>
        <w:rPr>
          <w:sz w:val="28"/>
          <w:szCs w:val="28"/>
        </w:rPr>
      </w:pPr>
    </w:p>
    <w:p w:rsidR="00DF61DD" w:rsidRDefault="00DF61DD" w:rsidP="00DF61DD">
      <w:pPr>
        <w:jc w:val="center"/>
        <w:rPr>
          <w:rFonts w:eastAsia="Calibri"/>
          <w:b/>
          <w:sz w:val="36"/>
          <w:szCs w:val="36"/>
        </w:rPr>
      </w:pPr>
      <w:r w:rsidRPr="00467388">
        <w:rPr>
          <w:rFonts w:eastAsia="Calibri"/>
          <w:b/>
          <w:sz w:val="36"/>
          <w:szCs w:val="36"/>
        </w:rPr>
        <w:lastRenderedPageBreak/>
        <w:t>Experiment No:</w:t>
      </w:r>
      <w:r>
        <w:rPr>
          <w:rFonts w:eastAsia="Calibri"/>
          <w:b/>
          <w:sz w:val="36"/>
          <w:szCs w:val="36"/>
        </w:rPr>
        <w:t xml:space="preserve"> 10</w:t>
      </w:r>
    </w:p>
    <w:p w:rsidR="00DF61DD" w:rsidRDefault="00DF61DD" w:rsidP="00DF61DD">
      <w:pPr>
        <w:jc w:val="center"/>
        <w:rPr>
          <w:rFonts w:eastAsia="Calibri"/>
          <w:b/>
          <w:sz w:val="36"/>
          <w:szCs w:val="36"/>
        </w:rPr>
      </w:pPr>
    </w:p>
    <w:p w:rsidR="00DF61DD" w:rsidRDefault="00DF61DD" w:rsidP="00DF61DD">
      <w:pPr>
        <w:jc w:val="both"/>
        <w:rPr>
          <w:rFonts w:cstheme="minorHAnsi"/>
          <w:sz w:val="36"/>
          <w:szCs w:val="36"/>
        </w:rPr>
      </w:pPr>
      <w:r>
        <w:rPr>
          <w:rFonts w:eastAsia="Calibri"/>
          <w:b/>
          <w:sz w:val="36"/>
          <w:szCs w:val="36"/>
        </w:rPr>
        <w:t xml:space="preserve">         </w:t>
      </w:r>
      <w:r w:rsidRPr="00EE54E4">
        <w:rPr>
          <w:rFonts w:eastAsia="Calibri"/>
          <w:b/>
          <w:sz w:val="36"/>
          <w:szCs w:val="36"/>
        </w:rPr>
        <w:t xml:space="preserve">Title: </w:t>
      </w:r>
      <w:r w:rsidRPr="00DF61DD">
        <w:rPr>
          <w:rFonts w:cstheme="minorHAnsi"/>
          <w:sz w:val="36"/>
          <w:szCs w:val="36"/>
        </w:rPr>
        <w:t>Team games for team building</w:t>
      </w:r>
    </w:p>
    <w:p w:rsidR="00DF61DD" w:rsidRDefault="00DF61DD" w:rsidP="00DF61DD">
      <w:pPr>
        <w:jc w:val="both"/>
        <w:rPr>
          <w:b/>
          <w:sz w:val="36"/>
          <w:szCs w:val="24"/>
        </w:rPr>
      </w:pPr>
    </w:p>
    <w:p w:rsidR="00DF61DD" w:rsidRDefault="00DF61DD" w:rsidP="00DF61DD">
      <w:pPr>
        <w:jc w:val="center"/>
        <w:rPr>
          <w:rFonts w:eastAsia="Calibri"/>
          <w:b/>
          <w:sz w:val="36"/>
          <w:szCs w:val="36"/>
        </w:rPr>
      </w:pPr>
    </w:p>
    <w:p w:rsidR="00DF61DD" w:rsidRDefault="00DF61DD" w:rsidP="00DF61DD">
      <w:pPr>
        <w:jc w:val="both"/>
        <w:rPr>
          <w:rFonts w:eastAsia="Calibri"/>
          <w:sz w:val="36"/>
          <w:szCs w:val="36"/>
        </w:rPr>
      </w:pPr>
      <w:r>
        <w:rPr>
          <w:rFonts w:eastAsia="Calibri"/>
          <w:sz w:val="36"/>
          <w:szCs w:val="36"/>
        </w:rPr>
        <w:t xml:space="preserve">         </w:t>
      </w:r>
      <w:r w:rsidRPr="00EE54E4">
        <w:rPr>
          <w:rFonts w:eastAsia="Calibri"/>
          <w:sz w:val="36"/>
          <w:szCs w:val="36"/>
        </w:rPr>
        <w:t>Roll No:</w:t>
      </w:r>
      <w:r>
        <w:rPr>
          <w:rFonts w:eastAsia="Calibri"/>
          <w:sz w:val="36"/>
          <w:szCs w:val="36"/>
        </w:rPr>
        <w:t xml:space="preserve"> ________        Class: _____</w:t>
      </w:r>
      <w:r w:rsidRPr="00EE54E4">
        <w:rPr>
          <w:rFonts w:eastAsia="Calibri"/>
          <w:sz w:val="36"/>
          <w:szCs w:val="36"/>
        </w:rPr>
        <w:t xml:space="preserve">          Batch:</w:t>
      </w:r>
      <w:r>
        <w:rPr>
          <w:rFonts w:eastAsia="Calibri"/>
          <w:sz w:val="36"/>
          <w:szCs w:val="36"/>
        </w:rPr>
        <w:t>_____</w:t>
      </w:r>
      <w:r w:rsidRPr="00EE54E4">
        <w:rPr>
          <w:rFonts w:eastAsia="Calibri"/>
          <w:sz w:val="36"/>
          <w:szCs w:val="36"/>
        </w:rPr>
        <w:t xml:space="preserve">   </w:t>
      </w:r>
    </w:p>
    <w:p w:rsidR="00DF61DD" w:rsidRPr="00467388" w:rsidRDefault="00DF61DD" w:rsidP="00DF61DD">
      <w:pPr>
        <w:jc w:val="both"/>
        <w:rPr>
          <w:rFonts w:eastAsia="Calibri"/>
          <w:b/>
          <w:sz w:val="36"/>
          <w:szCs w:val="36"/>
        </w:rPr>
      </w:pPr>
      <w:r w:rsidRPr="00EE54E4">
        <w:rPr>
          <w:rFonts w:eastAsia="Calibri"/>
          <w:sz w:val="36"/>
          <w:szCs w:val="36"/>
        </w:rPr>
        <w:t xml:space="preserve">       </w:t>
      </w:r>
    </w:p>
    <w:p w:rsidR="00DF61DD" w:rsidRDefault="00DF61DD" w:rsidP="00DF61DD">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DF61DD" w:rsidRDefault="00DF61DD" w:rsidP="00DF61DD">
      <w:pPr>
        <w:tabs>
          <w:tab w:val="right" w:pos="9360"/>
        </w:tabs>
        <w:jc w:val="both"/>
        <w:rPr>
          <w:rFonts w:eastAsia="Calibri"/>
          <w:sz w:val="36"/>
          <w:szCs w:val="36"/>
        </w:rPr>
      </w:pPr>
    </w:p>
    <w:p w:rsidR="00DF61DD" w:rsidRPr="00EE54E4" w:rsidRDefault="00DF61DD" w:rsidP="00DF61DD">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DF61DD" w:rsidRPr="00BD7D20" w:rsidRDefault="00DF61DD" w:rsidP="00DF61DD">
      <w:pPr>
        <w:jc w:val="both"/>
        <w:rPr>
          <w:rFonts w:eastAsia="Calibri"/>
        </w:rPr>
      </w:pPr>
    </w:p>
    <w:p w:rsidR="00DF61DD" w:rsidRPr="00BD7D20" w:rsidRDefault="00DF61DD" w:rsidP="00DF61DD">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DF61DD" w:rsidRPr="00BD7838" w:rsidTr="00A50948">
        <w:trPr>
          <w:trHeight w:val="452"/>
          <w:jc w:val="center"/>
        </w:trPr>
        <w:tc>
          <w:tcPr>
            <w:tcW w:w="3149" w:type="dxa"/>
            <w:vAlign w:val="center"/>
          </w:tcPr>
          <w:p w:rsidR="00DF61DD" w:rsidRPr="004D18E2" w:rsidRDefault="00DF61DD" w:rsidP="00A50948">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DF61DD" w:rsidRPr="004D18E2" w:rsidRDefault="00DF61DD" w:rsidP="00A50948">
            <w:pPr>
              <w:spacing w:line="360" w:lineRule="auto"/>
              <w:jc w:val="center"/>
              <w:rPr>
                <w:rFonts w:ascii="Book Antiqua" w:hAnsi="Book Antiqua"/>
                <w:b/>
              </w:rPr>
            </w:pPr>
            <w:r w:rsidRPr="004D18E2">
              <w:rPr>
                <w:rFonts w:ascii="Book Antiqua" w:hAnsi="Book Antiqua"/>
                <w:b/>
              </w:rPr>
              <w:t>Marks</w:t>
            </w:r>
          </w:p>
        </w:tc>
      </w:tr>
      <w:tr w:rsidR="00DF61DD" w:rsidRPr="00BD7838" w:rsidTr="00A50948">
        <w:trPr>
          <w:trHeight w:val="500"/>
          <w:jc w:val="center"/>
        </w:trPr>
        <w:tc>
          <w:tcPr>
            <w:tcW w:w="3149" w:type="dxa"/>
            <w:vAlign w:val="center"/>
          </w:tcPr>
          <w:p w:rsidR="00DF61DD" w:rsidRPr="00BD7838" w:rsidRDefault="00DF61DD" w:rsidP="00A50948">
            <w:pPr>
              <w:spacing w:line="360" w:lineRule="auto"/>
              <w:rPr>
                <w:rFonts w:ascii="Book Antiqua" w:hAnsi="Book Antiqua"/>
                <w:b/>
              </w:rPr>
            </w:pPr>
            <w:r w:rsidRPr="00BD7838">
              <w:rPr>
                <w:rFonts w:ascii="Book Antiqua" w:hAnsi="Book Antiqua"/>
                <w:b/>
              </w:rPr>
              <w:t>Attendance (05)</w:t>
            </w:r>
          </w:p>
        </w:tc>
        <w:tc>
          <w:tcPr>
            <w:tcW w:w="1823" w:type="dxa"/>
            <w:vAlign w:val="center"/>
          </w:tcPr>
          <w:p w:rsidR="00DF61DD" w:rsidRPr="00BD7838" w:rsidRDefault="00DF61DD" w:rsidP="00A50948">
            <w:pPr>
              <w:spacing w:line="360" w:lineRule="auto"/>
              <w:rPr>
                <w:rFonts w:ascii="Book Antiqua" w:hAnsi="Book Antiqua"/>
                <w:b/>
              </w:rPr>
            </w:pPr>
          </w:p>
        </w:tc>
      </w:tr>
      <w:tr w:rsidR="00DF61DD" w:rsidRPr="00BD7838" w:rsidTr="00A50948">
        <w:trPr>
          <w:trHeight w:val="500"/>
          <w:jc w:val="center"/>
        </w:trPr>
        <w:tc>
          <w:tcPr>
            <w:tcW w:w="3149" w:type="dxa"/>
            <w:vAlign w:val="center"/>
          </w:tcPr>
          <w:p w:rsidR="00DF61DD" w:rsidRPr="00BD7838" w:rsidRDefault="00DF61DD" w:rsidP="00A50948">
            <w:pPr>
              <w:spacing w:line="360" w:lineRule="auto"/>
              <w:rPr>
                <w:rFonts w:ascii="Book Antiqua" w:hAnsi="Book Antiqua"/>
                <w:b/>
              </w:rPr>
            </w:pPr>
            <w:r w:rsidRPr="00BD7838">
              <w:rPr>
                <w:rFonts w:ascii="Book Antiqua" w:hAnsi="Book Antiqua"/>
                <w:b/>
              </w:rPr>
              <w:t>Journal (05)</w:t>
            </w:r>
          </w:p>
        </w:tc>
        <w:tc>
          <w:tcPr>
            <w:tcW w:w="1823" w:type="dxa"/>
            <w:vAlign w:val="center"/>
          </w:tcPr>
          <w:p w:rsidR="00DF61DD" w:rsidRPr="00BD7838" w:rsidRDefault="00DF61DD" w:rsidP="00A50948">
            <w:pPr>
              <w:spacing w:line="360" w:lineRule="auto"/>
              <w:rPr>
                <w:rFonts w:ascii="Book Antiqua" w:hAnsi="Book Antiqua"/>
                <w:b/>
              </w:rPr>
            </w:pPr>
          </w:p>
        </w:tc>
      </w:tr>
      <w:tr w:rsidR="00DF61DD" w:rsidRPr="00BD7838" w:rsidTr="00A50948">
        <w:trPr>
          <w:trHeight w:val="523"/>
          <w:jc w:val="center"/>
        </w:trPr>
        <w:tc>
          <w:tcPr>
            <w:tcW w:w="3149" w:type="dxa"/>
            <w:vAlign w:val="center"/>
          </w:tcPr>
          <w:p w:rsidR="00DF61DD" w:rsidRPr="00BD7838" w:rsidRDefault="00DF61DD" w:rsidP="00A50948">
            <w:pPr>
              <w:spacing w:line="360" w:lineRule="auto"/>
              <w:rPr>
                <w:rFonts w:ascii="Book Antiqua" w:hAnsi="Book Antiqua"/>
                <w:b/>
              </w:rPr>
            </w:pPr>
            <w:r w:rsidRPr="00BD7838">
              <w:rPr>
                <w:rFonts w:ascii="Book Antiqua" w:hAnsi="Book Antiqua"/>
                <w:b/>
              </w:rPr>
              <w:t>Performance (05)</w:t>
            </w:r>
          </w:p>
        </w:tc>
        <w:tc>
          <w:tcPr>
            <w:tcW w:w="1823" w:type="dxa"/>
            <w:vAlign w:val="center"/>
          </w:tcPr>
          <w:p w:rsidR="00DF61DD" w:rsidRPr="00BD7838" w:rsidRDefault="00DF61DD" w:rsidP="00A50948">
            <w:pPr>
              <w:spacing w:line="360" w:lineRule="auto"/>
              <w:rPr>
                <w:rFonts w:ascii="Book Antiqua" w:hAnsi="Book Antiqua"/>
                <w:b/>
              </w:rPr>
            </w:pPr>
          </w:p>
        </w:tc>
      </w:tr>
      <w:tr w:rsidR="00DF61DD" w:rsidRPr="00BD7838" w:rsidTr="00A50948">
        <w:trPr>
          <w:trHeight w:val="523"/>
          <w:jc w:val="center"/>
        </w:trPr>
        <w:tc>
          <w:tcPr>
            <w:tcW w:w="3149" w:type="dxa"/>
            <w:vAlign w:val="center"/>
          </w:tcPr>
          <w:p w:rsidR="00DF61DD" w:rsidRPr="00BD7838" w:rsidRDefault="00DF61DD" w:rsidP="00A50948">
            <w:pPr>
              <w:spacing w:line="360" w:lineRule="auto"/>
              <w:rPr>
                <w:rFonts w:ascii="Book Antiqua" w:hAnsi="Book Antiqua"/>
                <w:b/>
              </w:rPr>
            </w:pPr>
            <w:r w:rsidRPr="00BD7838">
              <w:rPr>
                <w:rFonts w:ascii="Book Antiqua" w:hAnsi="Book Antiqua"/>
                <w:b/>
              </w:rPr>
              <w:t>Understanding(05)</w:t>
            </w:r>
          </w:p>
        </w:tc>
        <w:tc>
          <w:tcPr>
            <w:tcW w:w="1823" w:type="dxa"/>
            <w:vAlign w:val="center"/>
          </w:tcPr>
          <w:p w:rsidR="00DF61DD" w:rsidRPr="00BD7838" w:rsidRDefault="00DF61DD" w:rsidP="00A50948">
            <w:pPr>
              <w:spacing w:line="360" w:lineRule="auto"/>
              <w:rPr>
                <w:rFonts w:ascii="Book Antiqua" w:hAnsi="Book Antiqua"/>
                <w:b/>
              </w:rPr>
            </w:pPr>
          </w:p>
        </w:tc>
      </w:tr>
      <w:tr w:rsidR="00DF61DD" w:rsidRPr="00BD7838" w:rsidTr="00A50948">
        <w:trPr>
          <w:trHeight w:val="500"/>
          <w:jc w:val="center"/>
        </w:trPr>
        <w:tc>
          <w:tcPr>
            <w:tcW w:w="3149" w:type="dxa"/>
            <w:vAlign w:val="center"/>
          </w:tcPr>
          <w:p w:rsidR="00DF61DD" w:rsidRPr="00BD7838" w:rsidRDefault="00DF61DD" w:rsidP="00A50948">
            <w:pPr>
              <w:spacing w:line="360" w:lineRule="auto"/>
              <w:rPr>
                <w:rFonts w:ascii="Book Antiqua" w:hAnsi="Book Antiqua"/>
                <w:b/>
              </w:rPr>
            </w:pPr>
            <w:r w:rsidRPr="00BD7838">
              <w:rPr>
                <w:rFonts w:ascii="Book Antiqua" w:hAnsi="Book Antiqua"/>
                <w:b/>
              </w:rPr>
              <w:t>Total (20)</w:t>
            </w:r>
          </w:p>
        </w:tc>
        <w:tc>
          <w:tcPr>
            <w:tcW w:w="1823" w:type="dxa"/>
            <w:vAlign w:val="center"/>
          </w:tcPr>
          <w:p w:rsidR="00DF61DD" w:rsidRPr="00BD7838" w:rsidRDefault="00DF61DD" w:rsidP="00A50948">
            <w:pPr>
              <w:spacing w:line="360" w:lineRule="auto"/>
              <w:rPr>
                <w:rFonts w:ascii="Book Antiqua" w:hAnsi="Book Antiqua"/>
                <w:b/>
              </w:rPr>
            </w:pPr>
          </w:p>
        </w:tc>
      </w:tr>
      <w:tr w:rsidR="00DF61DD" w:rsidRPr="00BD7838" w:rsidTr="00A50948">
        <w:trPr>
          <w:trHeight w:val="1047"/>
          <w:jc w:val="center"/>
        </w:trPr>
        <w:tc>
          <w:tcPr>
            <w:tcW w:w="3149" w:type="dxa"/>
            <w:vAlign w:val="center"/>
          </w:tcPr>
          <w:p w:rsidR="00DF61DD" w:rsidRPr="00BD7838" w:rsidRDefault="00DF61DD" w:rsidP="00A50948">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DF61DD" w:rsidRDefault="00DF61DD" w:rsidP="00A50948">
            <w:pPr>
              <w:spacing w:line="360" w:lineRule="auto"/>
              <w:rPr>
                <w:rFonts w:ascii="Book Antiqua" w:hAnsi="Book Antiqua"/>
                <w:b/>
              </w:rPr>
            </w:pPr>
          </w:p>
          <w:p w:rsidR="00DF61DD" w:rsidRPr="00BD7838" w:rsidRDefault="00DF61DD" w:rsidP="00A50948">
            <w:pPr>
              <w:spacing w:line="360" w:lineRule="auto"/>
              <w:rPr>
                <w:rFonts w:ascii="Book Antiqua" w:hAnsi="Book Antiqua"/>
                <w:b/>
              </w:rPr>
            </w:pPr>
          </w:p>
        </w:tc>
      </w:tr>
    </w:tbl>
    <w:p w:rsidR="00DF61DD" w:rsidRDefault="00DF61DD" w:rsidP="00DF61DD">
      <w:pPr>
        <w:jc w:val="both"/>
        <w:rPr>
          <w:rFonts w:eastAsia="Calibri"/>
          <w:b/>
          <w:sz w:val="28"/>
          <w:szCs w:val="28"/>
          <w:u w:val="single"/>
        </w:rPr>
      </w:pPr>
    </w:p>
    <w:p w:rsidR="00DF61DD" w:rsidRDefault="00DF61DD" w:rsidP="00DF61DD">
      <w:pPr>
        <w:jc w:val="both"/>
        <w:rPr>
          <w:rFonts w:eastAsia="Calibri"/>
          <w:b/>
          <w:sz w:val="28"/>
          <w:szCs w:val="28"/>
          <w:u w:val="single"/>
        </w:rPr>
      </w:pPr>
    </w:p>
    <w:p w:rsidR="00DF61DD" w:rsidRPr="003C790C" w:rsidRDefault="00DF61DD" w:rsidP="00DF61DD">
      <w:pPr>
        <w:spacing w:line="200" w:lineRule="exact"/>
      </w:pPr>
    </w:p>
    <w:p w:rsidR="00DF61DD" w:rsidRDefault="00DF61DD" w:rsidP="00DF61DD">
      <w:pPr>
        <w:spacing w:before="29"/>
        <w:ind w:left="102" w:right="40"/>
        <w:jc w:val="center"/>
        <w:rPr>
          <w:b/>
          <w:sz w:val="24"/>
          <w:szCs w:val="24"/>
        </w:rPr>
      </w:pPr>
    </w:p>
    <w:p w:rsidR="00DF61DD" w:rsidRDefault="00DF61DD" w:rsidP="00DF61DD">
      <w:pPr>
        <w:spacing w:before="29"/>
        <w:ind w:left="102" w:right="40"/>
        <w:jc w:val="center"/>
        <w:rPr>
          <w:b/>
          <w:sz w:val="24"/>
          <w:szCs w:val="24"/>
        </w:rPr>
      </w:pPr>
    </w:p>
    <w:p w:rsidR="00DF61DD" w:rsidRDefault="00DF61DD" w:rsidP="00DF61DD">
      <w:pPr>
        <w:spacing w:before="29"/>
        <w:ind w:left="102" w:right="40"/>
        <w:jc w:val="center"/>
        <w:rPr>
          <w:b/>
          <w:sz w:val="24"/>
          <w:szCs w:val="24"/>
        </w:rPr>
      </w:pPr>
    </w:p>
    <w:p w:rsidR="00DF61DD" w:rsidRDefault="00DF61DD" w:rsidP="00DF61DD">
      <w:pPr>
        <w:spacing w:before="29"/>
        <w:ind w:left="102" w:right="20"/>
        <w:jc w:val="center"/>
        <w:rPr>
          <w:b/>
          <w:sz w:val="24"/>
          <w:szCs w:val="24"/>
        </w:rPr>
      </w:pPr>
    </w:p>
    <w:p w:rsidR="00DF61DD" w:rsidRDefault="00DF61DD" w:rsidP="00DF61DD">
      <w:pPr>
        <w:spacing w:before="29"/>
        <w:ind w:left="102" w:right="20"/>
        <w:jc w:val="center"/>
        <w:rPr>
          <w:b/>
          <w:sz w:val="24"/>
          <w:szCs w:val="24"/>
        </w:rPr>
      </w:pPr>
    </w:p>
    <w:p w:rsidR="00DF61DD" w:rsidRDefault="00DF61DD" w:rsidP="00DF61DD">
      <w:pPr>
        <w:spacing w:before="29"/>
        <w:ind w:left="102" w:right="20"/>
        <w:jc w:val="center"/>
        <w:rPr>
          <w:b/>
          <w:sz w:val="24"/>
          <w:szCs w:val="24"/>
        </w:rPr>
      </w:pPr>
    </w:p>
    <w:p w:rsidR="00951D10" w:rsidRDefault="00951D10" w:rsidP="00DF61DD">
      <w:pPr>
        <w:spacing w:before="29"/>
        <w:ind w:left="102" w:right="20"/>
        <w:jc w:val="center"/>
        <w:rPr>
          <w:b/>
          <w:sz w:val="24"/>
          <w:szCs w:val="24"/>
        </w:rPr>
      </w:pPr>
    </w:p>
    <w:p w:rsidR="00951D10" w:rsidRDefault="00951D10" w:rsidP="00DF61DD">
      <w:pPr>
        <w:spacing w:before="29"/>
        <w:ind w:left="102" w:right="20"/>
        <w:jc w:val="center"/>
        <w:rPr>
          <w:b/>
          <w:sz w:val="24"/>
          <w:szCs w:val="24"/>
        </w:rPr>
      </w:pPr>
    </w:p>
    <w:p w:rsidR="00951D10" w:rsidRDefault="00951D10" w:rsidP="00DF61DD">
      <w:pPr>
        <w:spacing w:before="29"/>
        <w:ind w:left="102" w:right="20"/>
        <w:jc w:val="center"/>
        <w:rPr>
          <w:b/>
          <w:sz w:val="24"/>
          <w:szCs w:val="24"/>
        </w:rPr>
      </w:pPr>
    </w:p>
    <w:p w:rsidR="00951D10" w:rsidRDefault="00951D10" w:rsidP="00DF61DD">
      <w:pPr>
        <w:spacing w:before="29"/>
        <w:ind w:left="102" w:right="20"/>
        <w:jc w:val="center"/>
        <w:rPr>
          <w:b/>
          <w:sz w:val="24"/>
          <w:szCs w:val="24"/>
        </w:rPr>
      </w:pPr>
    </w:p>
    <w:p w:rsidR="00DF61DD" w:rsidRPr="003C790C" w:rsidRDefault="00DF61DD" w:rsidP="00DF61DD">
      <w:pPr>
        <w:spacing w:before="29"/>
        <w:ind w:left="102" w:right="20"/>
        <w:jc w:val="center"/>
        <w:rPr>
          <w:b/>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 xml:space="preserve">gnment no: </w:t>
      </w:r>
      <w:r w:rsidRPr="003C790C">
        <w:rPr>
          <w:b/>
          <w:spacing w:val="2"/>
          <w:sz w:val="24"/>
          <w:szCs w:val="24"/>
        </w:rPr>
        <w:t xml:space="preserve"> </w:t>
      </w:r>
      <w:r w:rsidR="00065451">
        <w:rPr>
          <w:b/>
          <w:sz w:val="24"/>
          <w:szCs w:val="24"/>
        </w:rPr>
        <w:t>10</w:t>
      </w:r>
    </w:p>
    <w:p w:rsidR="00DF61DD" w:rsidRPr="003C790C" w:rsidRDefault="00DF61DD" w:rsidP="00076745">
      <w:pPr>
        <w:spacing w:before="16" w:line="260" w:lineRule="exact"/>
        <w:rPr>
          <w:sz w:val="26"/>
          <w:szCs w:val="26"/>
        </w:rPr>
      </w:pPr>
    </w:p>
    <w:p w:rsidR="00DF61DD" w:rsidRPr="003C790C" w:rsidRDefault="00DF61DD" w:rsidP="00076745">
      <w:pPr>
        <w:ind w:right="5620"/>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Pr="003C790C">
        <w:rPr>
          <w:rFonts w:eastAsia="Calibri"/>
          <w:sz w:val="24"/>
          <w:szCs w:val="22"/>
        </w:rPr>
        <w:t>Team games for team building</w:t>
      </w:r>
    </w:p>
    <w:p w:rsidR="00DF61DD" w:rsidRPr="003C790C" w:rsidRDefault="00DF61DD" w:rsidP="00076745">
      <w:pPr>
        <w:spacing w:line="200" w:lineRule="exact"/>
      </w:pPr>
    </w:p>
    <w:p w:rsidR="00DF61DD" w:rsidRPr="003C790C" w:rsidRDefault="00DF61DD" w:rsidP="00076745">
      <w:pPr>
        <w:spacing w:line="200" w:lineRule="exact"/>
      </w:pPr>
    </w:p>
    <w:p w:rsidR="00DF61DD" w:rsidRPr="003C790C" w:rsidRDefault="00DF61DD" w:rsidP="00076745">
      <w:pPr>
        <w:spacing w:before="8" w:line="200" w:lineRule="exact"/>
      </w:pPr>
    </w:p>
    <w:p w:rsidR="00DF61DD" w:rsidRPr="003C790C" w:rsidRDefault="00DF61DD" w:rsidP="00076745">
      <w:pPr>
        <w:ind w:right="40"/>
        <w:jc w:val="both"/>
        <w:rPr>
          <w:sz w:val="24"/>
          <w:szCs w:val="24"/>
        </w:rPr>
      </w:pPr>
      <w:r w:rsidRPr="003C790C">
        <w:rPr>
          <w:b/>
          <w:sz w:val="24"/>
          <w:szCs w:val="24"/>
        </w:rPr>
        <w:t>A</w:t>
      </w:r>
      <w:r w:rsidRPr="003C790C">
        <w:rPr>
          <w:b/>
          <w:spacing w:val="-1"/>
          <w:sz w:val="24"/>
          <w:szCs w:val="24"/>
        </w:rPr>
        <w:t>i</w:t>
      </w:r>
      <w:r w:rsidRPr="003C790C">
        <w:rPr>
          <w:b/>
          <w:sz w:val="24"/>
          <w:szCs w:val="24"/>
        </w:rPr>
        <w:t>m:</w:t>
      </w:r>
      <w:r w:rsidRPr="003C790C">
        <w:rPr>
          <w:b/>
          <w:spacing w:val="-4"/>
          <w:sz w:val="24"/>
          <w:szCs w:val="24"/>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i</w:t>
      </w:r>
      <w:r w:rsidRPr="003C790C">
        <w:rPr>
          <w:spacing w:val="1"/>
          <w:sz w:val="24"/>
          <w:szCs w:val="24"/>
        </w:rPr>
        <w:t>m</w:t>
      </w:r>
      <w:r w:rsidRPr="003C790C">
        <w:rPr>
          <w:sz w:val="24"/>
          <w:szCs w:val="24"/>
        </w:rPr>
        <w:t>prove</w:t>
      </w:r>
      <w:r>
        <w:rPr>
          <w:sz w:val="24"/>
          <w:szCs w:val="24"/>
        </w:rPr>
        <w:t xml:space="preserve"> working with team capability</w:t>
      </w:r>
      <w:r w:rsidRPr="003C790C">
        <w:rPr>
          <w:sz w:val="24"/>
          <w:szCs w:val="24"/>
        </w:rPr>
        <w:t>.</w:t>
      </w:r>
    </w:p>
    <w:p w:rsidR="00DF61DD" w:rsidRPr="003C790C" w:rsidRDefault="00DF61DD" w:rsidP="00076745">
      <w:pPr>
        <w:spacing w:line="280" w:lineRule="exact"/>
        <w:rPr>
          <w:sz w:val="28"/>
          <w:szCs w:val="28"/>
        </w:rPr>
      </w:pPr>
    </w:p>
    <w:p w:rsidR="00DF61DD" w:rsidRDefault="00DF61DD" w:rsidP="00076745">
      <w:pPr>
        <w:ind w:right="8263"/>
        <w:jc w:val="both"/>
        <w:rPr>
          <w:b/>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w:t>
      </w:r>
    </w:p>
    <w:p w:rsidR="00DF61DD" w:rsidRPr="003C790C" w:rsidRDefault="00DF61DD" w:rsidP="00076745">
      <w:pPr>
        <w:ind w:right="8263"/>
        <w:jc w:val="both"/>
        <w:rPr>
          <w:sz w:val="24"/>
          <w:szCs w:val="24"/>
        </w:rPr>
      </w:pPr>
    </w:p>
    <w:p w:rsidR="00DF61DD" w:rsidRDefault="00DF61DD" w:rsidP="00076745">
      <w:pPr>
        <w:pStyle w:val="ListParagraph"/>
        <w:numPr>
          <w:ilvl w:val="0"/>
          <w:numId w:val="10"/>
        </w:numPr>
        <w:spacing w:before="4"/>
        <w:ind w:left="0" w:right="64" w:firstLine="0"/>
        <w:rPr>
          <w:sz w:val="24"/>
          <w:szCs w:val="24"/>
        </w:rPr>
      </w:pPr>
      <w:r w:rsidRPr="00DF61DD">
        <w:rPr>
          <w:sz w:val="24"/>
          <w:szCs w:val="24"/>
        </w:rPr>
        <w:t>They help t</w:t>
      </w:r>
      <w:r>
        <w:rPr>
          <w:sz w:val="24"/>
          <w:szCs w:val="24"/>
        </w:rPr>
        <w:t>he team learn about each other</w:t>
      </w:r>
      <w:r w:rsidRPr="00DF61DD">
        <w:rPr>
          <w:sz w:val="24"/>
          <w:szCs w:val="24"/>
        </w:rPr>
        <w:t xml:space="preserve"> how each person thinks, works, solves problems,</w:t>
      </w:r>
    </w:p>
    <w:p w:rsidR="00DF61DD" w:rsidRPr="00DF61DD" w:rsidRDefault="00DF61DD" w:rsidP="00076745">
      <w:pPr>
        <w:spacing w:before="4"/>
        <w:ind w:right="64"/>
        <w:rPr>
          <w:sz w:val="24"/>
          <w:szCs w:val="24"/>
        </w:rPr>
      </w:pPr>
      <w:r>
        <w:rPr>
          <w:sz w:val="24"/>
          <w:szCs w:val="24"/>
        </w:rPr>
        <w:t xml:space="preserve"> </w:t>
      </w:r>
      <w:r w:rsidRPr="00DF61DD">
        <w:rPr>
          <w:sz w:val="24"/>
          <w:szCs w:val="24"/>
        </w:rPr>
        <w:t xml:space="preserve">   and has fun.</w:t>
      </w:r>
    </w:p>
    <w:p w:rsidR="00DF61DD" w:rsidRDefault="00DF61DD" w:rsidP="00076745">
      <w:pPr>
        <w:pStyle w:val="ListParagraph"/>
        <w:numPr>
          <w:ilvl w:val="0"/>
          <w:numId w:val="10"/>
        </w:numPr>
        <w:spacing w:before="4"/>
        <w:ind w:left="0" w:right="64" w:firstLine="0"/>
        <w:rPr>
          <w:sz w:val="24"/>
          <w:szCs w:val="24"/>
        </w:rPr>
      </w:pPr>
      <w:r w:rsidRPr="00DF61DD">
        <w:rPr>
          <w:sz w:val="24"/>
          <w:szCs w:val="24"/>
        </w:rPr>
        <w:t>To encourage your team to learn about one another</w:t>
      </w:r>
    </w:p>
    <w:p w:rsidR="00DF61DD" w:rsidRPr="00DF61DD" w:rsidRDefault="00DF61DD" w:rsidP="00076745">
      <w:pPr>
        <w:pStyle w:val="ListParagraph"/>
        <w:spacing w:before="4"/>
        <w:ind w:left="0" w:right="64"/>
        <w:rPr>
          <w:sz w:val="24"/>
          <w:szCs w:val="24"/>
        </w:rPr>
      </w:pPr>
    </w:p>
    <w:p w:rsidR="00DF61DD" w:rsidRPr="003C790C" w:rsidRDefault="00DF61DD" w:rsidP="00076745">
      <w:pPr>
        <w:ind w:right="8596"/>
        <w:jc w:val="both"/>
        <w:rPr>
          <w:sz w:val="24"/>
          <w:szCs w:val="24"/>
        </w:rPr>
      </w:pPr>
      <w:r w:rsidRPr="003C790C">
        <w:rPr>
          <w:b/>
          <w:sz w:val="24"/>
          <w:szCs w:val="24"/>
        </w:rPr>
        <w:t>Theory:</w:t>
      </w:r>
    </w:p>
    <w:p w:rsidR="00DF61DD" w:rsidRDefault="00DF61DD" w:rsidP="00076745">
      <w:pPr>
        <w:spacing w:line="280" w:lineRule="exact"/>
        <w:rPr>
          <w:sz w:val="28"/>
          <w:szCs w:val="28"/>
        </w:rPr>
      </w:pPr>
    </w:p>
    <w:p w:rsidR="00DF61DD" w:rsidRDefault="00DF61DD" w:rsidP="00076745">
      <w:pPr>
        <w:spacing w:line="280" w:lineRule="exact"/>
        <w:rPr>
          <w:sz w:val="24"/>
          <w:szCs w:val="28"/>
        </w:rPr>
      </w:pPr>
      <w:r>
        <w:rPr>
          <w:sz w:val="28"/>
          <w:szCs w:val="28"/>
        </w:rPr>
        <w:t xml:space="preserve">      </w:t>
      </w:r>
      <w:r w:rsidRPr="00DF61DD">
        <w:rPr>
          <w:sz w:val="24"/>
          <w:szCs w:val="28"/>
        </w:rPr>
        <w:t xml:space="preserve">There </w:t>
      </w:r>
      <w:r>
        <w:rPr>
          <w:sz w:val="24"/>
          <w:szCs w:val="28"/>
        </w:rPr>
        <w:t>are number of ga</w:t>
      </w:r>
      <w:r w:rsidRPr="00DF61DD">
        <w:rPr>
          <w:sz w:val="24"/>
          <w:szCs w:val="28"/>
        </w:rPr>
        <w:t>mes which help to improve the capability of team members working in team.</w:t>
      </w:r>
      <w:r>
        <w:rPr>
          <w:sz w:val="24"/>
          <w:szCs w:val="28"/>
        </w:rPr>
        <w:t xml:space="preserve"> Games are listed as follow.</w:t>
      </w:r>
    </w:p>
    <w:p w:rsidR="00DF61DD" w:rsidRPr="00DF61DD" w:rsidRDefault="00DF61DD" w:rsidP="00076745">
      <w:pPr>
        <w:pStyle w:val="Heading3"/>
        <w:ind w:left="0" w:firstLine="0"/>
        <w:rPr>
          <w:rFonts w:ascii="Times New Roman" w:hAnsi="Times New Roman" w:cs="Times New Roman"/>
          <w:sz w:val="24"/>
          <w:szCs w:val="24"/>
        </w:rPr>
      </w:pPr>
      <w:r w:rsidRPr="00DF61DD">
        <w:rPr>
          <w:rFonts w:ascii="Times New Roman" w:hAnsi="Times New Roman" w:cs="Times New Roman"/>
          <w:sz w:val="24"/>
          <w:szCs w:val="24"/>
        </w:rPr>
        <w:t>1. Game of Possibilities</w:t>
      </w:r>
    </w:p>
    <w:p w:rsidR="00DF61DD" w:rsidRPr="00DF61DD" w:rsidRDefault="00DF61DD" w:rsidP="00076745">
      <w:pPr>
        <w:pStyle w:val="NormalWeb"/>
      </w:pPr>
      <w:r w:rsidRPr="00DF61DD">
        <w:rPr>
          <w:rStyle w:val="Strong"/>
          <w:rFonts w:eastAsiaTheme="majorEastAsia"/>
        </w:rPr>
        <w:t xml:space="preserve">Time: </w:t>
      </w:r>
      <w:r w:rsidRPr="00DF61DD">
        <w:t>5-6 minutes</w:t>
      </w:r>
      <w:r w:rsidRPr="00DF61DD">
        <w:br/>
      </w:r>
      <w:r w:rsidRPr="00DF61DD">
        <w:rPr>
          <w:rStyle w:val="Strong"/>
          <w:rFonts w:eastAsiaTheme="majorEastAsia"/>
        </w:rPr>
        <w:t xml:space="preserve">Number of Participants: </w:t>
      </w:r>
      <w:r w:rsidRPr="00DF61DD">
        <w:t>One or multiple small groups</w:t>
      </w:r>
      <w:r w:rsidRPr="00DF61DD">
        <w:br/>
      </w:r>
      <w:r w:rsidRPr="00DF61DD">
        <w:rPr>
          <w:rStyle w:val="Strong"/>
          <w:rFonts w:eastAsiaTheme="majorEastAsia"/>
        </w:rPr>
        <w:t xml:space="preserve">Tools Needed: </w:t>
      </w:r>
      <w:r w:rsidRPr="00DF61DD">
        <w:t>Any random objects</w:t>
      </w:r>
      <w:r w:rsidRPr="00DF61DD">
        <w:br/>
      </w:r>
      <w:r w:rsidRPr="00DF61DD">
        <w:rPr>
          <w:rStyle w:val="Strong"/>
          <w:rFonts w:eastAsiaTheme="majorEastAsia"/>
        </w:rPr>
        <w:t>Rules:</w:t>
      </w:r>
      <w:r w:rsidRPr="00DF61DD">
        <w:t xml:space="preserve"> This is a great 5-minute team building game. Give an object to one person in each group. One at a time, someone has to go up in front of the group and demonstrate a use for that object. The rest of the team must guess what the player is demonstrating. The demonstrator cannot speak, and demonstrations must be original, possibly wacky, ideas.</w:t>
      </w:r>
    </w:p>
    <w:p w:rsidR="00DF61DD" w:rsidRPr="00DF61DD" w:rsidRDefault="00DF61DD" w:rsidP="00076745">
      <w:pPr>
        <w:pStyle w:val="NormalWeb"/>
      </w:pPr>
      <w:r w:rsidRPr="00DF61DD">
        <w:rPr>
          <w:rStyle w:val="Strong"/>
          <w:rFonts w:eastAsiaTheme="majorEastAsia"/>
        </w:rPr>
        <w:t>Objective:</w:t>
      </w:r>
      <w:r w:rsidRPr="00DF61DD">
        <w:t xml:space="preserve"> This team building exercise inspires creativity and individual innovation.</w:t>
      </w:r>
    </w:p>
    <w:p w:rsidR="00DF61DD" w:rsidRPr="00DF61DD" w:rsidRDefault="00DF61DD" w:rsidP="00076745">
      <w:pPr>
        <w:pStyle w:val="Heading3"/>
        <w:ind w:left="0" w:firstLine="0"/>
        <w:rPr>
          <w:rFonts w:ascii="Times New Roman" w:hAnsi="Times New Roman" w:cs="Times New Roman"/>
          <w:sz w:val="24"/>
          <w:szCs w:val="24"/>
        </w:rPr>
      </w:pPr>
      <w:r w:rsidRPr="00DF61DD">
        <w:rPr>
          <w:rFonts w:ascii="Times New Roman" w:hAnsi="Times New Roman" w:cs="Times New Roman"/>
          <w:sz w:val="24"/>
          <w:szCs w:val="24"/>
        </w:rPr>
        <w:t>2. Winner/Loser</w:t>
      </w:r>
    </w:p>
    <w:p w:rsidR="00DF61DD" w:rsidRPr="00DF61DD" w:rsidRDefault="00DF61DD" w:rsidP="00076745">
      <w:pPr>
        <w:pStyle w:val="NormalWeb"/>
      </w:pPr>
      <w:r w:rsidRPr="00DF61DD">
        <w:rPr>
          <w:rStyle w:val="Strong"/>
          <w:rFonts w:eastAsiaTheme="majorEastAsia"/>
        </w:rPr>
        <w:t>Time:</w:t>
      </w:r>
      <w:r w:rsidRPr="00DF61DD">
        <w:t xml:space="preserve"> 5-6 minutes</w:t>
      </w:r>
      <w:r w:rsidRPr="00DF61DD">
        <w:br/>
      </w:r>
      <w:r w:rsidRPr="00DF61DD">
        <w:rPr>
          <w:rStyle w:val="Strong"/>
          <w:rFonts w:eastAsiaTheme="majorEastAsia"/>
        </w:rPr>
        <w:t>Number of Participants:</w:t>
      </w:r>
      <w:r w:rsidRPr="00DF61DD">
        <w:t xml:space="preserve"> Two or more people</w:t>
      </w:r>
      <w:r w:rsidRPr="00DF61DD">
        <w:br/>
      </w:r>
      <w:r w:rsidRPr="00DF61DD">
        <w:rPr>
          <w:rStyle w:val="Strong"/>
          <w:rFonts w:eastAsiaTheme="majorEastAsia"/>
        </w:rPr>
        <w:t>Tools Needed:</w:t>
      </w:r>
      <w:r w:rsidRPr="00DF61DD">
        <w:t xml:space="preserve"> None</w:t>
      </w:r>
      <w:r w:rsidRPr="00DF61DD">
        <w:br/>
      </w:r>
      <w:r w:rsidRPr="00DF61DD">
        <w:rPr>
          <w:rStyle w:val="Strong"/>
          <w:rFonts w:eastAsiaTheme="majorEastAsia"/>
        </w:rPr>
        <w:t>Rules:</w:t>
      </w:r>
      <w:r w:rsidRPr="00DF61DD">
        <w:t xml:space="preserve"> Partner </w:t>
      </w:r>
      <w:r w:rsidR="00A50948" w:rsidRPr="00DF61DD">
        <w:t>a</w:t>
      </w:r>
      <w:r w:rsidRPr="00DF61DD">
        <w:t xml:space="preserve"> shares something negative that happened in their life with Partner B. It can be a personal or work-related memory, but it has to be true. Then Partner A discusses the same experience again, but focuses only on the positive aspects. Partner B helps explore the silver lining of the bad experience. Afterward, they switch roles.</w:t>
      </w:r>
    </w:p>
    <w:p w:rsidR="00DF61DD" w:rsidRDefault="00DF61DD" w:rsidP="00076745">
      <w:pPr>
        <w:pStyle w:val="NormalWeb"/>
      </w:pPr>
      <w:r w:rsidRPr="00DF61DD">
        <w:rPr>
          <w:rStyle w:val="Strong"/>
          <w:rFonts w:eastAsiaTheme="majorEastAsia"/>
        </w:rPr>
        <w:t>Objective:</w:t>
      </w:r>
      <w:r w:rsidRPr="00DF61DD">
        <w:t xml:space="preserve"> Participants discover how to reframe negative situations into learning experiences together. </w:t>
      </w:r>
    </w:p>
    <w:p w:rsidR="004C11B7" w:rsidRDefault="004C11B7" w:rsidP="00076745">
      <w:pPr>
        <w:pStyle w:val="NormalWeb"/>
      </w:pPr>
    </w:p>
    <w:p w:rsidR="004C11B7" w:rsidRDefault="004C11B7" w:rsidP="00076745">
      <w:pPr>
        <w:pStyle w:val="NormalWeb"/>
      </w:pPr>
    </w:p>
    <w:p w:rsidR="004C11B7" w:rsidRDefault="004C11B7" w:rsidP="004C11B7">
      <w:pPr>
        <w:jc w:val="center"/>
        <w:rPr>
          <w:rFonts w:eastAsia="Calibri"/>
          <w:b/>
          <w:sz w:val="36"/>
          <w:szCs w:val="36"/>
        </w:rPr>
      </w:pPr>
      <w:r w:rsidRPr="00467388">
        <w:rPr>
          <w:rFonts w:eastAsia="Calibri"/>
          <w:b/>
          <w:sz w:val="36"/>
          <w:szCs w:val="36"/>
        </w:rPr>
        <w:lastRenderedPageBreak/>
        <w:t>Experiment No:</w:t>
      </w:r>
      <w:r>
        <w:rPr>
          <w:rFonts w:eastAsia="Calibri"/>
          <w:b/>
          <w:sz w:val="36"/>
          <w:szCs w:val="36"/>
        </w:rPr>
        <w:t xml:space="preserve"> 11</w:t>
      </w:r>
    </w:p>
    <w:p w:rsidR="004C11B7" w:rsidRDefault="004C11B7" w:rsidP="004C11B7">
      <w:pPr>
        <w:jc w:val="center"/>
        <w:rPr>
          <w:rFonts w:eastAsia="Calibri"/>
          <w:b/>
          <w:sz w:val="36"/>
          <w:szCs w:val="36"/>
        </w:rPr>
      </w:pPr>
    </w:p>
    <w:p w:rsidR="006B40F6" w:rsidRPr="006B40F6" w:rsidRDefault="004C11B7" w:rsidP="006B40F6">
      <w:pPr>
        <w:jc w:val="both"/>
        <w:rPr>
          <w:rFonts w:cstheme="minorHAnsi"/>
          <w:sz w:val="36"/>
          <w:szCs w:val="36"/>
        </w:rPr>
      </w:pPr>
      <w:r>
        <w:rPr>
          <w:rFonts w:eastAsia="Calibri"/>
          <w:b/>
          <w:sz w:val="36"/>
          <w:szCs w:val="36"/>
        </w:rPr>
        <w:t xml:space="preserve">         </w:t>
      </w:r>
      <w:r w:rsidRPr="00EE54E4">
        <w:rPr>
          <w:rFonts w:eastAsia="Calibri"/>
          <w:b/>
          <w:sz w:val="36"/>
          <w:szCs w:val="36"/>
        </w:rPr>
        <w:t xml:space="preserve">Title: </w:t>
      </w:r>
      <w:r w:rsidR="006B40F6" w:rsidRPr="006B40F6">
        <w:rPr>
          <w:rFonts w:cstheme="minorHAnsi"/>
          <w:sz w:val="36"/>
          <w:szCs w:val="36"/>
        </w:rPr>
        <w:t>Situational games for role playing as leaders</w:t>
      </w:r>
    </w:p>
    <w:p w:rsidR="004C11B7" w:rsidRDefault="004C11B7" w:rsidP="004C11B7">
      <w:pPr>
        <w:jc w:val="both"/>
        <w:rPr>
          <w:rFonts w:cstheme="minorHAnsi"/>
          <w:sz w:val="36"/>
          <w:szCs w:val="36"/>
        </w:rPr>
      </w:pPr>
    </w:p>
    <w:p w:rsidR="004C11B7" w:rsidRDefault="004C11B7" w:rsidP="004C11B7">
      <w:pPr>
        <w:jc w:val="both"/>
        <w:rPr>
          <w:b/>
          <w:sz w:val="36"/>
          <w:szCs w:val="24"/>
        </w:rPr>
      </w:pPr>
    </w:p>
    <w:p w:rsidR="004C11B7" w:rsidRDefault="004C11B7" w:rsidP="004C11B7">
      <w:pPr>
        <w:jc w:val="center"/>
        <w:rPr>
          <w:rFonts w:eastAsia="Calibri"/>
          <w:b/>
          <w:sz w:val="36"/>
          <w:szCs w:val="36"/>
        </w:rPr>
      </w:pPr>
    </w:p>
    <w:p w:rsidR="004C11B7" w:rsidRDefault="004C11B7" w:rsidP="004C11B7">
      <w:pPr>
        <w:jc w:val="both"/>
        <w:rPr>
          <w:rFonts w:eastAsia="Calibri"/>
          <w:sz w:val="36"/>
          <w:szCs w:val="36"/>
        </w:rPr>
      </w:pPr>
      <w:r>
        <w:rPr>
          <w:rFonts w:eastAsia="Calibri"/>
          <w:sz w:val="36"/>
          <w:szCs w:val="36"/>
        </w:rPr>
        <w:t xml:space="preserve">         </w:t>
      </w:r>
      <w:r w:rsidRPr="00EE54E4">
        <w:rPr>
          <w:rFonts w:eastAsia="Calibri"/>
          <w:sz w:val="36"/>
          <w:szCs w:val="36"/>
        </w:rPr>
        <w:t>Roll No:</w:t>
      </w:r>
      <w:r>
        <w:rPr>
          <w:rFonts w:eastAsia="Calibri"/>
          <w:sz w:val="36"/>
          <w:szCs w:val="36"/>
        </w:rPr>
        <w:t xml:space="preserve"> ________        Class: _____</w:t>
      </w:r>
      <w:r w:rsidRPr="00EE54E4">
        <w:rPr>
          <w:rFonts w:eastAsia="Calibri"/>
          <w:sz w:val="36"/>
          <w:szCs w:val="36"/>
        </w:rPr>
        <w:t xml:space="preserve">          Batch:</w:t>
      </w:r>
      <w:r>
        <w:rPr>
          <w:rFonts w:eastAsia="Calibri"/>
          <w:sz w:val="36"/>
          <w:szCs w:val="36"/>
        </w:rPr>
        <w:t>_____</w:t>
      </w:r>
      <w:r w:rsidRPr="00EE54E4">
        <w:rPr>
          <w:rFonts w:eastAsia="Calibri"/>
          <w:sz w:val="36"/>
          <w:szCs w:val="36"/>
        </w:rPr>
        <w:t xml:space="preserve">   </w:t>
      </w:r>
    </w:p>
    <w:p w:rsidR="004C11B7" w:rsidRPr="00467388" w:rsidRDefault="004C11B7" w:rsidP="004C11B7">
      <w:pPr>
        <w:jc w:val="both"/>
        <w:rPr>
          <w:rFonts w:eastAsia="Calibri"/>
          <w:b/>
          <w:sz w:val="36"/>
          <w:szCs w:val="36"/>
        </w:rPr>
      </w:pPr>
      <w:r w:rsidRPr="00EE54E4">
        <w:rPr>
          <w:rFonts w:eastAsia="Calibri"/>
          <w:sz w:val="36"/>
          <w:szCs w:val="36"/>
        </w:rPr>
        <w:t xml:space="preserve">       </w:t>
      </w:r>
    </w:p>
    <w:p w:rsidR="004C11B7" w:rsidRDefault="004C11B7" w:rsidP="004C11B7">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4C11B7" w:rsidRDefault="004C11B7" w:rsidP="004C11B7">
      <w:pPr>
        <w:tabs>
          <w:tab w:val="right" w:pos="9360"/>
        </w:tabs>
        <w:jc w:val="both"/>
        <w:rPr>
          <w:rFonts w:eastAsia="Calibri"/>
          <w:sz w:val="36"/>
          <w:szCs w:val="36"/>
        </w:rPr>
      </w:pPr>
    </w:p>
    <w:p w:rsidR="004C11B7" w:rsidRPr="00EE54E4" w:rsidRDefault="004C11B7" w:rsidP="004C11B7">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4C11B7" w:rsidRPr="00BD7D20" w:rsidRDefault="004C11B7" w:rsidP="004C11B7">
      <w:pPr>
        <w:jc w:val="both"/>
        <w:rPr>
          <w:rFonts w:eastAsia="Calibri"/>
        </w:rPr>
      </w:pPr>
    </w:p>
    <w:p w:rsidR="004C11B7" w:rsidRPr="00BD7D20" w:rsidRDefault="004C11B7" w:rsidP="004C11B7">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4C11B7" w:rsidRPr="00BD7838" w:rsidTr="00E562BD">
        <w:trPr>
          <w:trHeight w:val="452"/>
          <w:jc w:val="center"/>
        </w:trPr>
        <w:tc>
          <w:tcPr>
            <w:tcW w:w="3149" w:type="dxa"/>
            <w:vAlign w:val="center"/>
          </w:tcPr>
          <w:p w:rsidR="004C11B7" w:rsidRPr="004D18E2" w:rsidRDefault="004C11B7" w:rsidP="00E562BD">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4C11B7" w:rsidRPr="004D18E2" w:rsidRDefault="004C11B7" w:rsidP="00E562BD">
            <w:pPr>
              <w:spacing w:line="360" w:lineRule="auto"/>
              <w:jc w:val="center"/>
              <w:rPr>
                <w:rFonts w:ascii="Book Antiqua" w:hAnsi="Book Antiqua"/>
                <w:b/>
              </w:rPr>
            </w:pPr>
            <w:r w:rsidRPr="004D18E2">
              <w:rPr>
                <w:rFonts w:ascii="Book Antiqua" w:hAnsi="Book Antiqua"/>
                <w:b/>
              </w:rPr>
              <w:t>Marks</w:t>
            </w:r>
          </w:p>
        </w:tc>
      </w:tr>
      <w:tr w:rsidR="004C11B7" w:rsidRPr="00BD7838" w:rsidTr="00E562BD">
        <w:trPr>
          <w:trHeight w:val="500"/>
          <w:jc w:val="center"/>
        </w:trPr>
        <w:tc>
          <w:tcPr>
            <w:tcW w:w="3149" w:type="dxa"/>
            <w:vAlign w:val="center"/>
          </w:tcPr>
          <w:p w:rsidR="004C11B7" w:rsidRPr="00BD7838" w:rsidRDefault="004C11B7" w:rsidP="00E562BD">
            <w:pPr>
              <w:spacing w:line="360" w:lineRule="auto"/>
              <w:rPr>
                <w:rFonts w:ascii="Book Antiqua" w:hAnsi="Book Antiqua"/>
                <w:b/>
              </w:rPr>
            </w:pPr>
            <w:r w:rsidRPr="00BD7838">
              <w:rPr>
                <w:rFonts w:ascii="Book Antiqua" w:hAnsi="Book Antiqua"/>
                <w:b/>
              </w:rPr>
              <w:t>Attendance (05)</w:t>
            </w:r>
          </w:p>
        </w:tc>
        <w:tc>
          <w:tcPr>
            <w:tcW w:w="1823" w:type="dxa"/>
            <w:vAlign w:val="center"/>
          </w:tcPr>
          <w:p w:rsidR="004C11B7" w:rsidRPr="00BD7838" w:rsidRDefault="004C11B7" w:rsidP="00E562BD">
            <w:pPr>
              <w:spacing w:line="360" w:lineRule="auto"/>
              <w:rPr>
                <w:rFonts w:ascii="Book Antiqua" w:hAnsi="Book Antiqua"/>
                <w:b/>
              </w:rPr>
            </w:pPr>
          </w:p>
        </w:tc>
      </w:tr>
      <w:tr w:rsidR="004C11B7" w:rsidRPr="00BD7838" w:rsidTr="00E562BD">
        <w:trPr>
          <w:trHeight w:val="500"/>
          <w:jc w:val="center"/>
        </w:trPr>
        <w:tc>
          <w:tcPr>
            <w:tcW w:w="3149" w:type="dxa"/>
            <w:vAlign w:val="center"/>
          </w:tcPr>
          <w:p w:rsidR="004C11B7" w:rsidRPr="00BD7838" w:rsidRDefault="004C11B7" w:rsidP="00E562BD">
            <w:pPr>
              <w:spacing w:line="360" w:lineRule="auto"/>
              <w:rPr>
                <w:rFonts w:ascii="Book Antiqua" w:hAnsi="Book Antiqua"/>
                <w:b/>
              </w:rPr>
            </w:pPr>
            <w:r w:rsidRPr="00BD7838">
              <w:rPr>
                <w:rFonts w:ascii="Book Antiqua" w:hAnsi="Book Antiqua"/>
                <w:b/>
              </w:rPr>
              <w:t>Journal (05)</w:t>
            </w:r>
          </w:p>
        </w:tc>
        <w:tc>
          <w:tcPr>
            <w:tcW w:w="1823" w:type="dxa"/>
            <w:vAlign w:val="center"/>
          </w:tcPr>
          <w:p w:rsidR="004C11B7" w:rsidRPr="00BD7838" w:rsidRDefault="004C11B7" w:rsidP="00E562BD">
            <w:pPr>
              <w:spacing w:line="360" w:lineRule="auto"/>
              <w:rPr>
                <w:rFonts w:ascii="Book Antiqua" w:hAnsi="Book Antiqua"/>
                <w:b/>
              </w:rPr>
            </w:pPr>
          </w:p>
        </w:tc>
      </w:tr>
      <w:tr w:rsidR="004C11B7" w:rsidRPr="00BD7838" w:rsidTr="00E562BD">
        <w:trPr>
          <w:trHeight w:val="523"/>
          <w:jc w:val="center"/>
        </w:trPr>
        <w:tc>
          <w:tcPr>
            <w:tcW w:w="3149" w:type="dxa"/>
            <w:vAlign w:val="center"/>
          </w:tcPr>
          <w:p w:rsidR="004C11B7" w:rsidRPr="00BD7838" w:rsidRDefault="004C11B7" w:rsidP="00E562BD">
            <w:pPr>
              <w:spacing w:line="360" w:lineRule="auto"/>
              <w:rPr>
                <w:rFonts w:ascii="Book Antiqua" w:hAnsi="Book Antiqua"/>
                <w:b/>
              </w:rPr>
            </w:pPr>
            <w:r w:rsidRPr="00BD7838">
              <w:rPr>
                <w:rFonts w:ascii="Book Antiqua" w:hAnsi="Book Antiqua"/>
                <w:b/>
              </w:rPr>
              <w:t>Performance (05)</w:t>
            </w:r>
          </w:p>
        </w:tc>
        <w:tc>
          <w:tcPr>
            <w:tcW w:w="1823" w:type="dxa"/>
            <w:vAlign w:val="center"/>
          </w:tcPr>
          <w:p w:rsidR="004C11B7" w:rsidRPr="00BD7838" w:rsidRDefault="004C11B7" w:rsidP="00E562BD">
            <w:pPr>
              <w:spacing w:line="360" w:lineRule="auto"/>
              <w:rPr>
                <w:rFonts w:ascii="Book Antiqua" w:hAnsi="Book Antiqua"/>
                <w:b/>
              </w:rPr>
            </w:pPr>
          </w:p>
        </w:tc>
      </w:tr>
      <w:tr w:rsidR="004C11B7" w:rsidRPr="00BD7838" w:rsidTr="00E562BD">
        <w:trPr>
          <w:trHeight w:val="523"/>
          <w:jc w:val="center"/>
        </w:trPr>
        <w:tc>
          <w:tcPr>
            <w:tcW w:w="3149" w:type="dxa"/>
            <w:vAlign w:val="center"/>
          </w:tcPr>
          <w:p w:rsidR="004C11B7" w:rsidRPr="00BD7838" w:rsidRDefault="004C11B7" w:rsidP="00E562BD">
            <w:pPr>
              <w:spacing w:line="360" w:lineRule="auto"/>
              <w:rPr>
                <w:rFonts w:ascii="Book Antiqua" w:hAnsi="Book Antiqua"/>
                <w:b/>
              </w:rPr>
            </w:pPr>
            <w:r w:rsidRPr="00BD7838">
              <w:rPr>
                <w:rFonts w:ascii="Book Antiqua" w:hAnsi="Book Antiqua"/>
                <w:b/>
              </w:rPr>
              <w:t>Understanding(05)</w:t>
            </w:r>
          </w:p>
        </w:tc>
        <w:tc>
          <w:tcPr>
            <w:tcW w:w="1823" w:type="dxa"/>
            <w:vAlign w:val="center"/>
          </w:tcPr>
          <w:p w:rsidR="004C11B7" w:rsidRPr="00BD7838" w:rsidRDefault="004C11B7" w:rsidP="00E562BD">
            <w:pPr>
              <w:spacing w:line="360" w:lineRule="auto"/>
              <w:rPr>
                <w:rFonts w:ascii="Book Antiqua" w:hAnsi="Book Antiqua"/>
                <w:b/>
              </w:rPr>
            </w:pPr>
          </w:p>
        </w:tc>
      </w:tr>
      <w:tr w:rsidR="004C11B7" w:rsidRPr="00BD7838" w:rsidTr="00E562BD">
        <w:trPr>
          <w:trHeight w:val="500"/>
          <w:jc w:val="center"/>
        </w:trPr>
        <w:tc>
          <w:tcPr>
            <w:tcW w:w="3149" w:type="dxa"/>
            <w:vAlign w:val="center"/>
          </w:tcPr>
          <w:p w:rsidR="004C11B7" w:rsidRPr="00BD7838" w:rsidRDefault="004C11B7" w:rsidP="00E562BD">
            <w:pPr>
              <w:spacing w:line="360" w:lineRule="auto"/>
              <w:rPr>
                <w:rFonts w:ascii="Book Antiqua" w:hAnsi="Book Antiqua"/>
                <w:b/>
              </w:rPr>
            </w:pPr>
            <w:r w:rsidRPr="00BD7838">
              <w:rPr>
                <w:rFonts w:ascii="Book Antiqua" w:hAnsi="Book Antiqua"/>
                <w:b/>
              </w:rPr>
              <w:t>Total (20)</w:t>
            </w:r>
          </w:p>
        </w:tc>
        <w:tc>
          <w:tcPr>
            <w:tcW w:w="1823" w:type="dxa"/>
            <w:vAlign w:val="center"/>
          </w:tcPr>
          <w:p w:rsidR="004C11B7" w:rsidRPr="00BD7838" w:rsidRDefault="004C11B7" w:rsidP="00E562BD">
            <w:pPr>
              <w:spacing w:line="360" w:lineRule="auto"/>
              <w:rPr>
                <w:rFonts w:ascii="Book Antiqua" w:hAnsi="Book Antiqua"/>
                <w:b/>
              </w:rPr>
            </w:pPr>
          </w:p>
        </w:tc>
      </w:tr>
      <w:tr w:rsidR="004C11B7" w:rsidRPr="00BD7838" w:rsidTr="00E562BD">
        <w:trPr>
          <w:trHeight w:val="1047"/>
          <w:jc w:val="center"/>
        </w:trPr>
        <w:tc>
          <w:tcPr>
            <w:tcW w:w="3149" w:type="dxa"/>
            <w:vAlign w:val="center"/>
          </w:tcPr>
          <w:p w:rsidR="004C11B7" w:rsidRPr="00BD7838" w:rsidRDefault="004C11B7" w:rsidP="00E562BD">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4C11B7" w:rsidRDefault="004C11B7" w:rsidP="00E562BD">
            <w:pPr>
              <w:spacing w:line="360" w:lineRule="auto"/>
              <w:rPr>
                <w:rFonts w:ascii="Book Antiqua" w:hAnsi="Book Antiqua"/>
                <w:b/>
              </w:rPr>
            </w:pPr>
          </w:p>
          <w:p w:rsidR="004C11B7" w:rsidRPr="00BD7838" w:rsidRDefault="004C11B7" w:rsidP="00E562BD">
            <w:pPr>
              <w:spacing w:line="360" w:lineRule="auto"/>
              <w:rPr>
                <w:rFonts w:ascii="Book Antiqua" w:hAnsi="Book Antiqua"/>
                <w:b/>
              </w:rPr>
            </w:pPr>
          </w:p>
        </w:tc>
      </w:tr>
    </w:tbl>
    <w:p w:rsidR="004C11B7" w:rsidRDefault="004C11B7" w:rsidP="004C11B7">
      <w:pPr>
        <w:jc w:val="both"/>
        <w:rPr>
          <w:rFonts w:eastAsia="Calibri"/>
          <w:b/>
          <w:sz w:val="28"/>
          <w:szCs w:val="28"/>
          <w:u w:val="single"/>
        </w:rPr>
      </w:pPr>
    </w:p>
    <w:p w:rsidR="004C11B7" w:rsidRDefault="004C11B7" w:rsidP="004C11B7">
      <w:pPr>
        <w:jc w:val="both"/>
        <w:rPr>
          <w:rFonts w:eastAsia="Calibri"/>
          <w:b/>
          <w:sz w:val="28"/>
          <w:szCs w:val="28"/>
          <w:u w:val="single"/>
        </w:rPr>
      </w:pPr>
    </w:p>
    <w:p w:rsidR="004C11B7" w:rsidRDefault="004C11B7" w:rsidP="00076745">
      <w:pPr>
        <w:pStyle w:val="NormalWeb"/>
      </w:pPr>
    </w:p>
    <w:p w:rsidR="006B40F6" w:rsidRDefault="006B40F6" w:rsidP="00076745">
      <w:pPr>
        <w:pStyle w:val="NormalWeb"/>
      </w:pPr>
    </w:p>
    <w:p w:rsidR="006B40F6" w:rsidRDefault="006B40F6" w:rsidP="00076745">
      <w:pPr>
        <w:pStyle w:val="NormalWeb"/>
      </w:pPr>
    </w:p>
    <w:p w:rsidR="006B40F6" w:rsidRDefault="006B40F6" w:rsidP="00076745">
      <w:pPr>
        <w:pStyle w:val="NormalWeb"/>
      </w:pPr>
    </w:p>
    <w:p w:rsidR="006B40F6" w:rsidRDefault="006B40F6" w:rsidP="00076745">
      <w:pPr>
        <w:pStyle w:val="NormalWeb"/>
      </w:pPr>
    </w:p>
    <w:p w:rsidR="006B40F6" w:rsidRPr="003C790C" w:rsidRDefault="006B40F6" w:rsidP="006B40F6">
      <w:pPr>
        <w:spacing w:before="29"/>
        <w:ind w:left="102" w:right="20"/>
        <w:jc w:val="center"/>
        <w:rPr>
          <w:b/>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 xml:space="preserve">gnment no: </w:t>
      </w:r>
      <w:r w:rsidRPr="003C790C">
        <w:rPr>
          <w:b/>
          <w:spacing w:val="2"/>
          <w:sz w:val="24"/>
          <w:szCs w:val="24"/>
        </w:rPr>
        <w:t xml:space="preserve"> </w:t>
      </w:r>
      <w:r>
        <w:rPr>
          <w:b/>
          <w:sz w:val="24"/>
          <w:szCs w:val="24"/>
        </w:rPr>
        <w:t>11</w:t>
      </w:r>
    </w:p>
    <w:p w:rsidR="006B40F6" w:rsidRPr="003C790C" w:rsidRDefault="006B40F6" w:rsidP="006B40F6">
      <w:pPr>
        <w:spacing w:before="16" w:line="260" w:lineRule="exact"/>
        <w:rPr>
          <w:sz w:val="26"/>
          <w:szCs w:val="26"/>
        </w:rPr>
      </w:pPr>
    </w:p>
    <w:p w:rsidR="006B40F6" w:rsidRPr="003C790C" w:rsidRDefault="006B40F6" w:rsidP="00420B14">
      <w:pPr>
        <w:ind w:right="1120"/>
        <w:jc w:val="both"/>
        <w:rPr>
          <w:sz w:val="24"/>
          <w:szCs w:val="24"/>
        </w:rPr>
      </w:pPr>
      <w:r w:rsidRPr="003C790C">
        <w:rPr>
          <w:b/>
          <w:spacing w:val="-2"/>
          <w:sz w:val="24"/>
          <w:szCs w:val="24"/>
        </w:rPr>
        <w:t>T</w:t>
      </w:r>
      <w:r w:rsidRPr="003C790C">
        <w:rPr>
          <w:b/>
          <w:spacing w:val="-1"/>
          <w:sz w:val="24"/>
          <w:szCs w:val="24"/>
        </w:rPr>
        <w:t>i</w:t>
      </w:r>
      <w:r w:rsidRPr="003C790C">
        <w:rPr>
          <w:b/>
          <w:spacing w:val="-2"/>
          <w:sz w:val="24"/>
          <w:szCs w:val="24"/>
        </w:rPr>
        <w:t>t</w:t>
      </w:r>
      <w:r w:rsidRPr="003C790C">
        <w:rPr>
          <w:b/>
          <w:spacing w:val="1"/>
          <w:sz w:val="24"/>
          <w:szCs w:val="24"/>
        </w:rPr>
        <w:t>l</w:t>
      </w:r>
      <w:r w:rsidRPr="003C790C">
        <w:rPr>
          <w:b/>
          <w:sz w:val="24"/>
          <w:szCs w:val="24"/>
        </w:rPr>
        <w:t xml:space="preserve">e: </w:t>
      </w:r>
      <w:r w:rsidR="00420B14" w:rsidRPr="00420B14">
        <w:rPr>
          <w:rFonts w:eastAsia="Calibri"/>
          <w:sz w:val="24"/>
          <w:szCs w:val="22"/>
        </w:rPr>
        <w:t>Situational games for role playing as leaders</w:t>
      </w:r>
    </w:p>
    <w:p w:rsidR="006B40F6" w:rsidRPr="003C790C" w:rsidRDefault="006B40F6" w:rsidP="006B40F6">
      <w:pPr>
        <w:spacing w:line="200" w:lineRule="exact"/>
      </w:pPr>
    </w:p>
    <w:p w:rsidR="006B40F6" w:rsidRPr="003C790C" w:rsidRDefault="006B40F6" w:rsidP="006B40F6">
      <w:pPr>
        <w:spacing w:line="200" w:lineRule="exact"/>
      </w:pPr>
    </w:p>
    <w:p w:rsidR="006B40F6" w:rsidRPr="003C790C" w:rsidRDefault="006B40F6" w:rsidP="006B40F6">
      <w:pPr>
        <w:spacing w:before="8" w:line="200" w:lineRule="exact"/>
      </w:pPr>
    </w:p>
    <w:p w:rsidR="006B40F6" w:rsidRPr="003C790C" w:rsidRDefault="006B40F6" w:rsidP="006B40F6">
      <w:pPr>
        <w:ind w:right="40"/>
        <w:jc w:val="both"/>
        <w:rPr>
          <w:sz w:val="24"/>
          <w:szCs w:val="24"/>
        </w:rPr>
      </w:pPr>
      <w:r w:rsidRPr="003C790C">
        <w:rPr>
          <w:b/>
          <w:sz w:val="24"/>
          <w:szCs w:val="24"/>
        </w:rPr>
        <w:t>A</w:t>
      </w:r>
      <w:r w:rsidRPr="003C790C">
        <w:rPr>
          <w:b/>
          <w:spacing w:val="-1"/>
          <w:sz w:val="24"/>
          <w:szCs w:val="24"/>
        </w:rPr>
        <w:t>i</w:t>
      </w:r>
      <w:r w:rsidRPr="003C790C">
        <w:rPr>
          <w:b/>
          <w:sz w:val="24"/>
          <w:szCs w:val="24"/>
        </w:rPr>
        <w:t>m:</w:t>
      </w:r>
      <w:r w:rsidRPr="003C790C">
        <w:rPr>
          <w:b/>
          <w:spacing w:val="-4"/>
          <w:sz w:val="24"/>
          <w:szCs w:val="24"/>
        </w:rPr>
        <w:t xml:space="preserve"> </w:t>
      </w:r>
      <w:r w:rsidRPr="003C790C">
        <w:rPr>
          <w:spacing w:val="-9"/>
          <w:sz w:val="24"/>
          <w:szCs w:val="24"/>
        </w:rPr>
        <w:t>T</w:t>
      </w:r>
      <w:r w:rsidRPr="003C790C">
        <w:rPr>
          <w:sz w:val="24"/>
          <w:szCs w:val="24"/>
        </w:rPr>
        <w:t>o</w:t>
      </w:r>
      <w:r w:rsidRPr="003C790C">
        <w:rPr>
          <w:spacing w:val="-8"/>
          <w:sz w:val="24"/>
          <w:szCs w:val="24"/>
        </w:rPr>
        <w:t xml:space="preserve"> </w:t>
      </w:r>
      <w:r w:rsidRPr="003C790C">
        <w:rPr>
          <w:spacing w:val="-1"/>
          <w:sz w:val="24"/>
          <w:szCs w:val="24"/>
        </w:rPr>
        <w:t>i</w:t>
      </w:r>
      <w:r w:rsidR="00420B14">
        <w:rPr>
          <w:spacing w:val="1"/>
          <w:sz w:val="24"/>
          <w:szCs w:val="24"/>
        </w:rPr>
        <w:t>dentify the skills of leadership through games</w:t>
      </w:r>
      <w:r w:rsidRPr="003C790C">
        <w:rPr>
          <w:sz w:val="24"/>
          <w:szCs w:val="24"/>
        </w:rPr>
        <w:t>.</w:t>
      </w:r>
    </w:p>
    <w:p w:rsidR="006B40F6" w:rsidRPr="003C790C" w:rsidRDefault="006B40F6" w:rsidP="006B40F6">
      <w:pPr>
        <w:spacing w:line="280" w:lineRule="exact"/>
        <w:rPr>
          <w:sz w:val="28"/>
          <w:szCs w:val="28"/>
        </w:rPr>
      </w:pPr>
    </w:p>
    <w:p w:rsidR="006B40F6" w:rsidRDefault="006B40F6" w:rsidP="006B40F6">
      <w:pPr>
        <w:ind w:right="8263"/>
        <w:jc w:val="both"/>
        <w:rPr>
          <w:b/>
          <w:sz w:val="24"/>
          <w:szCs w:val="24"/>
        </w:rPr>
      </w:pPr>
      <w:r w:rsidRPr="003C790C">
        <w:rPr>
          <w:b/>
          <w:spacing w:val="-1"/>
          <w:sz w:val="24"/>
          <w:szCs w:val="24"/>
        </w:rPr>
        <w:t>O</w:t>
      </w:r>
      <w:r w:rsidRPr="003C790C">
        <w:rPr>
          <w:b/>
          <w:sz w:val="24"/>
          <w:szCs w:val="24"/>
        </w:rPr>
        <w:t>bje</w:t>
      </w:r>
      <w:r w:rsidRPr="003C790C">
        <w:rPr>
          <w:b/>
          <w:spacing w:val="1"/>
          <w:sz w:val="24"/>
          <w:szCs w:val="24"/>
        </w:rPr>
        <w:t>c</w:t>
      </w:r>
      <w:r w:rsidRPr="003C790C">
        <w:rPr>
          <w:b/>
          <w:sz w:val="24"/>
          <w:szCs w:val="24"/>
        </w:rPr>
        <w:t>t</w:t>
      </w:r>
      <w:r w:rsidRPr="003C790C">
        <w:rPr>
          <w:b/>
          <w:spacing w:val="-1"/>
          <w:sz w:val="24"/>
          <w:szCs w:val="24"/>
        </w:rPr>
        <w:t>i</w:t>
      </w:r>
      <w:r w:rsidRPr="003C790C">
        <w:rPr>
          <w:b/>
          <w:sz w:val="24"/>
          <w:szCs w:val="24"/>
        </w:rPr>
        <w:t>ves:</w:t>
      </w:r>
    </w:p>
    <w:p w:rsidR="006B40F6" w:rsidRPr="003C790C" w:rsidRDefault="006B40F6" w:rsidP="006B40F6">
      <w:pPr>
        <w:ind w:right="8263"/>
        <w:jc w:val="both"/>
        <w:rPr>
          <w:sz w:val="24"/>
          <w:szCs w:val="24"/>
        </w:rPr>
      </w:pPr>
    </w:p>
    <w:p w:rsidR="006B40F6" w:rsidRDefault="00E562BD" w:rsidP="00E562BD">
      <w:pPr>
        <w:pStyle w:val="ListParagraph"/>
        <w:numPr>
          <w:ilvl w:val="0"/>
          <w:numId w:val="9"/>
        </w:numPr>
        <w:spacing w:before="4"/>
        <w:ind w:right="64"/>
        <w:rPr>
          <w:sz w:val="24"/>
          <w:szCs w:val="24"/>
        </w:rPr>
      </w:pPr>
      <w:r>
        <w:rPr>
          <w:sz w:val="24"/>
          <w:szCs w:val="24"/>
        </w:rPr>
        <w:t xml:space="preserve">Identify the </w:t>
      </w:r>
      <w:r w:rsidR="00F80DD8">
        <w:rPr>
          <w:sz w:val="24"/>
          <w:szCs w:val="24"/>
        </w:rPr>
        <w:t>leadership skills.</w:t>
      </w:r>
    </w:p>
    <w:p w:rsidR="00F80DD8" w:rsidRDefault="00F80DD8" w:rsidP="00E562BD">
      <w:pPr>
        <w:pStyle w:val="ListParagraph"/>
        <w:numPr>
          <w:ilvl w:val="0"/>
          <w:numId w:val="9"/>
        </w:numPr>
        <w:spacing w:before="4"/>
        <w:ind w:right="64"/>
        <w:rPr>
          <w:sz w:val="24"/>
          <w:szCs w:val="24"/>
        </w:rPr>
      </w:pPr>
      <w:r>
        <w:rPr>
          <w:sz w:val="24"/>
          <w:szCs w:val="24"/>
        </w:rPr>
        <w:t>Motivate the students take leadership.</w:t>
      </w:r>
    </w:p>
    <w:p w:rsidR="00F80DD8" w:rsidRDefault="00F80DD8" w:rsidP="00E562BD">
      <w:pPr>
        <w:pStyle w:val="ListParagraph"/>
        <w:numPr>
          <w:ilvl w:val="0"/>
          <w:numId w:val="9"/>
        </w:numPr>
        <w:spacing w:before="4"/>
        <w:ind w:right="64"/>
        <w:rPr>
          <w:sz w:val="24"/>
          <w:szCs w:val="24"/>
        </w:rPr>
      </w:pPr>
      <w:r w:rsidRPr="00F80DD8">
        <w:rPr>
          <w:sz w:val="24"/>
          <w:szCs w:val="24"/>
        </w:rPr>
        <w:t>Develop leadership skills</w:t>
      </w:r>
      <w:r>
        <w:rPr>
          <w:sz w:val="24"/>
          <w:szCs w:val="24"/>
        </w:rPr>
        <w:t>.</w:t>
      </w:r>
    </w:p>
    <w:p w:rsidR="00F80DD8" w:rsidRPr="00DF61DD" w:rsidRDefault="00F80DD8" w:rsidP="00F80DD8">
      <w:pPr>
        <w:pStyle w:val="ListParagraph"/>
        <w:spacing w:before="4"/>
        <w:ind w:left="1340" w:right="64"/>
        <w:rPr>
          <w:sz w:val="24"/>
          <w:szCs w:val="24"/>
        </w:rPr>
      </w:pPr>
    </w:p>
    <w:p w:rsidR="006B40F6" w:rsidRPr="003C790C" w:rsidRDefault="006B40F6" w:rsidP="006B40F6">
      <w:pPr>
        <w:ind w:right="8596"/>
        <w:jc w:val="both"/>
        <w:rPr>
          <w:sz w:val="24"/>
          <w:szCs w:val="24"/>
        </w:rPr>
      </w:pPr>
      <w:r w:rsidRPr="003C790C">
        <w:rPr>
          <w:b/>
          <w:sz w:val="24"/>
          <w:szCs w:val="24"/>
        </w:rPr>
        <w:t>Theory:</w:t>
      </w:r>
    </w:p>
    <w:p w:rsidR="006B40F6" w:rsidRDefault="006B40F6" w:rsidP="006B40F6">
      <w:pPr>
        <w:spacing w:line="280" w:lineRule="exact"/>
        <w:rPr>
          <w:sz w:val="28"/>
          <w:szCs w:val="28"/>
        </w:rPr>
      </w:pPr>
    </w:p>
    <w:p w:rsidR="00F80DD8" w:rsidRPr="00F80DD8" w:rsidRDefault="00F80DD8" w:rsidP="00F80DD8">
      <w:pPr>
        <w:pStyle w:val="NormalWeb"/>
        <w:ind w:left="540"/>
        <w:jc w:val="both"/>
      </w:pPr>
      <w:r>
        <w:t xml:space="preserve">We are </w:t>
      </w:r>
      <w:r w:rsidRPr="00F80DD8">
        <w:t>Develop leadership skills</w:t>
      </w:r>
      <w:r>
        <w:t xml:space="preserve"> </w:t>
      </w:r>
      <w:r w:rsidRPr="00F80DD8">
        <w:t>following these strategies: </w:t>
      </w:r>
    </w:p>
    <w:p w:rsidR="00463CB8" w:rsidRDefault="00F80DD8" w:rsidP="00F80DD8">
      <w:pPr>
        <w:pStyle w:val="NormalWeb"/>
        <w:numPr>
          <w:ilvl w:val="0"/>
          <w:numId w:val="11"/>
        </w:numPr>
        <w:spacing w:line="276" w:lineRule="auto"/>
        <w:jc w:val="both"/>
      </w:pPr>
      <w:r w:rsidRPr="00F80DD8">
        <w:rPr>
          <w:b/>
          <w:bCs/>
        </w:rPr>
        <w:t>Take initiative:</w:t>
      </w:r>
      <w:r w:rsidRPr="00F80DD8">
        <w:t> Look beyond the tasks on your job description. Think long term about what would be beneficial for your department and the company. Try to brainstorm ideas and commit to doing work that goes beyond the daily routine</w:t>
      </w:r>
    </w:p>
    <w:p w:rsidR="00463CB8" w:rsidRPr="00F80DD8" w:rsidRDefault="00F80DD8" w:rsidP="00F80DD8">
      <w:pPr>
        <w:pStyle w:val="NormalWeb"/>
        <w:numPr>
          <w:ilvl w:val="0"/>
          <w:numId w:val="11"/>
        </w:numPr>
        <w:spacing w:line="276" w:lineRule="auto"/>
        <w:jc w:val="both"/>
      </w:pPr>
      <w:r w:rsidRPr="00463CB8">
        <w:rPr>
          <w:b/>
          <w:bCs/>
        </w:rPr>
        <w:t>Request more responsibility:</w:t>
      </w:r>
      <w:r w:rsidRPr="00F80DD8">
        <w:t> While you wouldn't want to ask for additional responsibility your second week on the job, once you've been in a position for awhile, you can share with your manager that you're eager to grow your leadership abilities. Ask how you can help out - are there upcoming projects that require a point person? Is there any work that you can take off your manager's to-do list? </w:t>
      </w:r>
    </w:p>
    <w:p w:rsidR="00F80DD8" w:rsidRPr="00F80DD8" w:rsidRDefault="00F80DD8" w:rsidP="00F80DD8">
      <w:pPr>
        <w:pStyle w:val="NormalWeb"/>
        <w:numPr>
          <w:ilvl w:val="0"/>
          <w:numId w:val="11"/>
        </w:numPr>
        <w:spacing w:line="276" w:lineRule="auto"/>
        <w:jc w:val="both"/>
      </w:pPr>
      <w:r w:rsidRPr="00F80DD8">
        <w:rPr>
          <w:b/>
          <w:bCs/>
        </w:rPr>
        <w:t>Target specific skills:</w:t>
      </w:r>
      <w:r w:rsidRPr="00F80DD8">
        <w:t xml:space="preserve"> If you have a specific skill you want to develop - whether it's creative thinking or communication - create a plan to improve your abilities in this area. This could mean taking a class, finding a mentor to help, reading books, or setting a small goal that forces you to engage with this skill. Talk to managers and co-workers, as well as friends outside of the office, to help develop your plan to increase a particular skill.  </w:t>
      </w:r>
    </w:p>
    <w:p w:rsidR="006B40F6" w:rsidRDefault="006B40F6" w:rsidP="00F80DD8">
      <w:pPr>
        <w:pStyle w:val="NormalWeb"/>
        <w:spacing w:line="276" w:lineRule="auto"/>
        <w:jc w:val="both"/>
      </w:pPr>
    </w:p>
    <w:p w:rsidR="00596E66" w:rsidRDefault="00596E66" w:rsidP="00F80DD8">
      <w:pPr>
        <w:pStyle w:val="NormalWeb"/>
        <w:spacing w:line="276" w:lineRule="auto"/>
        <w:jc w:val="both"/>
      </w:pPr>
    </w:p>
    <w:p w:rsidR="00596E66" w:rsidRDefault="00596E66" w:rsidP="00F80DD8">
      <w:pPr>
        <w:pStyle w:val="NormalWeb"/>
        <w:spacing w:line="276" w:lineRule="auto"/>
        <w:jc w:val="both"/>
      </w:pPr>
    </w:p>
    <w:p w:rsidR="00596E66" w:rsidRDefault="00596E66" w:rsidP="00F80DD8">
      <w:pPr>
        <w:pStyle w:val="NormalWeb"/>
        <w:spacing w:line="276" w:lineRule="auto"/>
        <w:jc w:val="both"/>
      </w:pPr>
    </w:p>
    <w:p w:rsidR="00596E66" w:rsidRDefault="00596E66" w:rsidP="00F80DD8">
      <w:pPr>
        <w:pStyle w:val="NormalWeb"/>
        <w:spacing w:line="276" w:lineRule="auto"/>
        <w:jc w:val="both"/>
      </w:pPr>
    </w:p>
    <w:p w:rsidR="00596E66" w:rsidRDefault="00596E66" w:rsidP="00F80DD8">
      <w:pPr>
        <w:pStyle w:val="NormalWeb"/>
        <w:spacing w:line="276" w:lineRule="auto"/>
        <w:jc w:val="both"/>
      </w:pPr>
    </w:p>
    <w:p w:rsidR="00596E66" w:rsidRDefault="00596E66" w:rsidP="00596E66">
      <w:pPr>
        <w:jc w:val="center"/>
        <w:rPr>
          <w:rFonts w:eastAsia="Calibri"/>
          <w:b/>
          <w:sz w:val="36"/>
          <w:szCs w:val="36"/>
        </w:rPr>
      </w:pPr>
      <w:r w:rsidRPr="00467388">
        <w:rPr>
          <w:rFonts w:eastAsia="Calibri"/>
          <w:b/>
          <w:sz w:val="36"/>
          <w:szCs w:val="36"/>
        </w:rPr>
        <w:lastRenderedPageBreak/>
        <w:t>Experiment No:</w:t>
      </w:r>
      <w:r>
        <w:rPr>
          <w:rFonts w:eastAsia="Calibri"/>
          <w:b/>
          <w:sz w:val="36"/>
          <w:szCs w:val="36"/>
        </w:rPr>
        <w:t xml:space="preserve"> 12</w:t>
      </w:r>
    </w:p>
    <w:p w:rsidR="00596E66" w:rsidRDefault="00596E66" w:rsidP="00596E66">
      <w:pPr>
        <w:jc w:val="center"/>
        <w:rPr>
          <w:rFonts w:eastAsia="Calibri"/>
          <w:b/>
          <w:sz w:val="36"/>
          <w:szCs w:val="36"/>
        </w:rPr>
      </w:pPr>
    </w:p>
    <w:p w:rsidR="00596E66" w:rsidRPr="006B40F6" w:rsidRDefault="00596E66" w:rsidP="00596E66">
      <w:pPr>
        <w:jc w:val="both"/>
        <w:rPr>
          <w:rFonts w:cstheme="minorHAnsi"/>
          <w:sz w:val="36"/>
          <w:szCs w:val="36"/>
        </w:rPr>
      </w:pPr>
      <w:r>
        <w:rPr>
          <w:rFonts w:eastAsia="Calibri"/>
          <w:b/>
          <w:sz w:val="36"/>
          <w:szCs w:val="36"/>
        </w:rPr>
        <w:t xml:space="preserve">         </w:t>
      </w:r>
      <w:r w:rsidRPr="00EE54E4">
        <w:rPr>
          <w:rFonts w:eastAsia="Calibri"/>
          <w:b/>
          <w:sz w:val="36"/>
          <w:szCs w:val="36"/>
        </w:rPr>
        <w:t xml:space="preserve">Title: </w:t>
      </w:r>
      <w:r w:rsidRPr="00596E66">
        <w:rPr>
          <w:rFonts w:cstheme="minorHAnsi"/>
          <w:sz w:val="36"/>
          <w:szCs w:val="36"/>
        </w:rPr>
        <w:t>Yoga and meditation</w:t>
      </w:r>
    </w:p>
    <w:p w:rsidR="00596E66" w:rsidRDefault="00596E66" w:rsidP="00596E66">
      <w:pPr>
        <w:jc w:val="both"/>
        <w:rPr>
          <w:rFonts w:cstheme="minorHAnsi"/>
          <w:sz w:val="36"/>
          <w:szCs w:val="36"/>
        </w:rPr>
      </w:pPr>
    </w:p>
    <w:p w:rsidR="00596E66" w:rsidRDefault="00596E66" w:rsidP="00596E66">
      <w:pPr>
        <w:jc w:val="both"/>
        <w:rPr>
          <w:b/>
          <w:sz w:val="36"/>
          <w:szCs w:val="24"/>
        </w:rPr>
      </w:pPr>
    </w:p>
    <w:p w:rsidR="00596E66" w:rsidRDefault="00596E66" w:rsidP="00596E66">
      <w:pPr>
        <w:jc w:val="center"/>
        <w:rPr>
          <w:rFonts w:eastAsia="Calibri"/>
          <w:b/>
          <w:sz w:val="36"/>
          <w:szCs w:val="36"/>
        </w:rPr>
      </w:pPr>
    </w:p>
    <w:p w:rsidR="00596E66" w:rsidRDefault="00596E66" w:rsidP="00596E66">
      <w:pPr>
        <w:jc w:val="both"/>
        <w:rPr>
          <w:rFonts w:eastAsia="Calibri"/>
          <w:sz w:val="36"/>
          <w:szCs w:val="36"/>
        </w:rPr>
      </w:pPr>
      <w:r>
        <w:rPr>
          <w:rFonts w:eastAsia="Calibri"/>
          <w:sz w:val="36"/>
          <w:szCs w:val="36"/>
        </w:rPr>
        <w:t xml:space="preserve">         </w:t>
      </w:r>
      <w:r w:rsidRPr="00EE54E4">
        <w:rPr>
          <w:rFonts w:eastAsia="Calibri"/>
          <w:sz w:val="36"/>
          <w:szCs w:val="36"/>
        </w:rPr>
        <w:t>Roll No:</w:t>
      </w:r>
      <w:r>
        <w:rPr>
          <w:rFonts w:eastAsia="Calibri"/>
          <w:sz w:val="36"/>
          <w:szCs w:val="36"/>
        </w:rPr>
        <w:t xml:space="preserve"> ________        Class: _____</w:t>
      </w:r>
      <w:r w:rsidRPr="00EE54E4">
        <w:rPr>
          <w:rFonts w:eastAsia="Calibri"/>
          <w:sz w:val="36"/>
          <w:szCs w:val="36"/>
        </w:rPr>
        <w:t xml:space="preserve">          Batch:</w:t>
      </w:r>
      <w:r>
        <w:rPr>
          <w:rFonts w:eastAsia="Calibri"/>
          <w:sz w:val="36"/>
          <w:szCs w:val="36"/>
        </w:rPr>
        <w:t>_____</w:t>
      </w:r>
      <w:r w:rsidRPr="00EE54E4">
        <w:rPr>
          <w:rFonts w:eastAsia="Calibri"/>
          <w:sz w:val="36"/>
          <w:szCs w:val="36"/>
        </w:rPr>
        <w:t xml:space="preserve">   </w:t>
      </w:r>
    </w:p>
    <w:p w:rsidR="00596E66" w:rsidRPr="00467388" w:rsidRDefault="00596E66" w:rsidP="00596E66">
      <w:pPr>
        <w:jc w:val="both"/>
        <w:rPr>
          <w:rFonts w:eastAsia="Calibri"/>
          <w:b/>
          <w:sz w:val="36"/>
          <w:szCs w:val="36"/>
        </w:rPr>
      </w:pPr>
      <w:r w:rsidRPr="00EE54E4">
        <w:rPr>
          <w:rFonts w:eastAsia="Calibri"/>
          <w:sz w:val="36"/>
          <w:szCs w:val="36"/>
        </w:rPr>
        <w:t xml:space="preserve">       </w:t>
      </w:r>
    </w:p>
    <w:p w:rsidR="00596E66" w:rsidRDefault="00596E66" w:rsidP="00596E66">
      <w:pPr>
        <w:tabs>
          <w:tab w:val="right" w:pos="9360"/>
        </w:tabs>
        <w:jc w:val="both"/>
        <w:rPr>
          <w:rFonts w:eastAsia="Calibri"/>
          <w:sz w:val="36"/>
          <w:szCs w:val="36"/>
        </w:rPr>
      </w:pPr>
      <w:r>
        <w:rPr>
          <w:rFonts w:eastAsia="Calibri"/>
          <w:sz w:val="36"/>
          <w:szCs w:val="36"/>
        </w:rPr>
        <w:t xml:space="preserve">          </w:t>
      </w:r>
      <w:r w:rsidRPr="00EE54E4">
        <w:rPr>
          <w:rFonts w:eastAsia="Calibri"/>
          <w:sz w:val="36"/>
          <w:szCs w:val="36"/>
        </w:rPr>
        <w:t>Date of Performance:</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r>
        <w:rPr>
          <w:rFonts w:eastAsia="Calibri"/>
          <w:sz w:val="36"/>
          <w:szCs w:val="36"/>
        </w:rPr>
        <w:tab/>
      </w:r>
    </w:p>
    <w:p w:rsidR="00596E66" w:rsidRDefault="00596E66" w:rsidP="00596E66">
      <w:pPr>
        <w:tabs>
          <w:tab w:val="right" w:pos="9360"/>
        </w:tabs>
        <w:jc w:val="both"/>
        <w:rPr>
          <w:rFonts w:eastAsia="Calibri"/>
          <w:sz w:val="36"/>
          <w:szCs w:val="36"/>
        </w:rPr>
      </w:pPr>
    </w:p>
    <w:p w:rsidR="00596E66" w:rsidRPr="00EE54E4" w:rsidRDefault="00596E66" w:rsidP="00596E66">
      <w:pPr>
        <w:jc w:val="both"/>
        <w:rPr>
          <w:rFonts w:eastAsia="Calibri"/>
          <w:sz w:val="36"/>
          <w:szCs w:val="36"/>
        </w:rPr>
      </w:pPr>
      <w:r>
        <w:rPr>
          <w:rFonts w:eastAsia="Calibri"/>
          <w:sz w:val="36"/>
          <w:szCs w:val="36"/>
        </w:rPr>
        <w:t xml:space="preserve">         </w:t>
      </w:r>
      <w:r w:rsidRPr="00EE54E4">
        <w:rPr>
          <w:rFonts w:eastAsia="Calibri"/>
          <w:sz w:val="36"/>
          <w:szCs w:val="36"/>
        </w:rPr>
        <w:t>Date of Assessment:</w:t>
      </w:r>
      <w:r>
        <w:rPr>
          <w:rFonts w:eastAsia="Calibri"/>
          <w:sz w:val="36"/>
          <w:szCs w:val="36"/>
        </w:rPr>
        <w:t xml:space="preserve"> ___</w:t>
      </w:r>
      <w:r w:rsidRPr="00EE54E4">
        <w:rPr>
          <w:rFonts w:eastAsia="Calibri"/>
          <w:sz w:val="36"/>
          <w:szCs w:val="36"/>
        </w:rPr>
        <w:t xml:space="preserve"> /</w:t>
      </w:r>
      <w:r>
        <w:rPr>
          <w:rFonts w:eastAsia="Calibri"/>
          <w:sz w:val="36"/>
          <w:szCs w:val="36"/>
        </w:rPr>
        <w:t>___</w:t>
      </w:r>
      <w:r w:rsidRPr="00EE54E4">
        <w:rPr>
          <w:rFonts w:eastAsia="Calibri"/>
          <w:sz w:val="36"/>
          <w:szCs w:val="36"/>
        </w:rPr>
        <w:t>/</w:t>
      </w:r>
      <w:r>
        <w:rPr>
          <w:rFonts w:eastAsia="Calibri"/>
          <w:sz w:val="36"/>
          <w:szCs w:val="36"/>
        </w:rPr>
        <w:t>_____</w:t>
      </w:r>
    </w:p>
    <w:p w:rsidR="00596E66" w:rsidRPr="00BD7D20" w:rsidRDefault="00596E66" w:rsidP="00596E66">
      <w:pPr>
        <w:jc w:val="both"/>
        <w:rPr>
          <w:rFonts w:eastAsia="Calibri"/>
        </w:rPr>
      </w:pPr>
    </w:p>
    <w:p w:rsidR="00596E66" w:rsidRPr="00BD7D20" w:rsidRDefault="00596E66" w:rsidP="00596E66">
      <w:pPr>
        <w:jc w:val="both"/>
        <w:rPr>
          <w:b/>
          <w:sz w:val="28"/>
          <w:szCs w:val="24"/>
          <w:u w:val="single"/>
        </w:rPr>
      </w:pPr>
    </w:p>
    <w:tbl>
      <w:tblPr>
        <w:tblW w:w="0" w:type="auto"/>
        <w:jc w:val="cente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tblPr>
      <w:tblGrid>
        <w:gridCol w:w="3149"/>
        <w:gridCol w:w="1823"/>
      </w:tblGrid>
      <w:tr w:rsidR="00596E66" w:rsidRPr="00BD7838" w:rsidTr="00162781">
        <w:trPr>
          <w:trHeight w:val="452"/>
          <w:jc w:val="center"/>
        </w:trPr>
        <w:tc>
          <w:tcPr>
            <w:tcW w:w="3149" w:type="dxa"/>
            <w:vAlign w:val="center"/>
          </w:tcPr>
          <w:p w:rsidR="00596E66" w:rsidRPr="004D18E2" w:rsidRDefault="00596E66" w:rsidP="00162781">
            <w:pPr>
              <w:spacing w:line="360" w:lineRule="auto"/>
              <w:jc w:val="center"/>
              <w:rPr>
                <w:rFonts w:ascii="Book Antiqua" w:hAnsi="Book Antiqua"/>
                <w:b/>
              </w:rPr>
            </w:pPr>
            <w:r w:rsidRPr="004D18E2">
              <w:rPr>
                <w:rFonts w:ascii="Book Antiqua" w:hAnsi="Book Antiqua"/>
                <w:b/>
              </w:rPr>
              <w:t>Particulars</w:t>
            </w:r>
          </w:p>
        </w:tc>
        <w:tc>
          <w:tcPr>
            <w:tcW w:w="1823" w:type="dxa"/>
            <w:vAlign w:val="center"/>
          </w:tcPr>
          <w:p w:rsidR="00596E66" w:rsidRPr="004D18E2" w:rsidRDefault="00596E66" w:rsidP="00162781">
            <w:pPr>
              <w:spacing w:line="360" w:lineRule="auto"/>
              <w:jc w:val="center"/>
              <w:rPr>
                <w:rFonts w:ascii="Book Antiqua" w:hAnsi="Book Antiqua"/>
                <w:b/>
              </w:rPr>
            </w:pPr>
            <w:r w:rsidRPr="004D18E2">
              <w:rPr>
                <w:rFonts w:ascii="Book Antiqua" w:hAnsi="Book Antiqua"/>
                <w:b/>
              </w:rPr>
              <w:t>Marks</w:t>
            </w:r>
          </w:p>
        </w:tc>
      </w:tr>
      <w:tr w:rsidR="00596E66" w:rsidRPr="00BD7838" w:rsidTr="00162781">
        <w:trPr>
          <w:trHeight w:val="500"/>
          <w:jc w:val="center"/>
        </w:trPr>
        <w:tc>
          <w:tcPr>
            <w:tcW w:w="3149" w:type="dxa"/>
            <w:vAlign w:val="center"/>
          </w:tcPr>
          <w:p w:rsidR="00596E66" w:rsidRPr="00BD7838" w:rsidRDefault="00596E66" w:rsidP="00162781">
            <w:pPr>
              <w:spacing w:line="360" w:lineRule="auto"/>
              <w:rPr>
                <w:rFonts w:ascii="Book Antiqua" w:hAnsi="Book Antiqua"/>
                <w:b/>
              </w:rPr>
            </w:pPr>
            <w:r w:rsidRPr="00BD7838">
              <w:rPr>
                <w:rFonts w:ascii="Book Antiqua" w:hAnsi="Book Antiqua"/>
                <w:b/>
              </w:rPr>
              <w:t>Attendance (05)</w:t>
            </w:r>
          </w:p>
        </w:tc>
        <w:tc>
          <w:tcPr>
            <w:tcW w:w="1823" w:type="dxa"/>
            <w:vAlign w:val="center"/>
          </w:tcPr>
          <w:p w:rsidR="00596E66" w:rsidRPr="00BD7838" w:rsidRDefault="00596E66" w:rsidP="00162781">
            <w:pPr>
              <w:spacing w:line="360" w:lineRule="auto"/>
              <w:rPr>
                <w:rFonts w:ascii="Book Antiqua" w:hAnsi="Book Antiqua"/>
                <w:b/>
              </w:rPr>
            </w:pPr>
          </w:p>
        </w:tc>
      </w:tr>
      <w:tr w:rsidR="00596E66" w:rsidRPr="00BD7838" w:rsidTr="00162781">
        <w:trPr>
          <w:trHeight w:val="500"/>
          <w:jc w:val="center"/>
        </w:trPr>
        <w:tc>
          <w:tcPr>
            <w:tcW w:w="3149" w:type="dxa"/>
            <w:vAlign w:val="center"/>
          </w:tcPr>
          <w:p w:rsidR="00596E66" w:rsidRPr="00BD7838" w:rsidRDefault="00596E66" w:rsidP="00162781">
            <w:pPr>
              <w:spacing w:line="360" w:lineRule="auto"/>
              <w:rPr>
                <w:rFonts w:ascii="Book Antiqua" w:hAnsi="Book Antiqua"/>
                <w:b/>
              </w:rPr>
            </w:pPr>
            <w:r w:rsidRPr="00BD7838">
              <w:rPr>
                <w:rFonts w:ascii="Book Antiqua" w:hAnsi="Book Antiqua"/>
                <w:b/>
              </w:rPr>
              <w:t>Journal (05)</w:t>
            </w:r>
          </w:p>
        </w:tc>
        <w:tc>
          <w:tcPr>
            <w:tcW w:w="1823" w:type="dxa"/>
            <w:vAlign w:val="center"/>
          </w:tcPr>
          <w:p w:rsidR="00596E66" w:rsidRPr="00BD7838" w:rsidRDefault="00596E66" w:rsidP="00162781">
            <w:pPr>
              <w:spacing w:line="360" w:lineRule="auto"/>
              <w:rPr>
                <w:rFonts w:ascii="Book Antiqua" w:hAnsi="Book Antiqua"/>
                <w:b/>
              </w:rPr>
            </w:pPr>
          </w:p>
        </w:tc>
      </w:tr>
      <w:tr w:rsidR="00596E66" w:rsidRPr="00BD7838" w:rsidTr="00162781">
        <w:trPr>
          <w:trHeight w:val="523"/>
          <w:jc w:val="center"/>
        </w:trPr>
        <w:tc>
          <w:tcPr>
            <w:tcW w:w="3149" w:type="dxa"/>
            <w:vAlign w:val="center"/>
          </w:tcPr>
          <w:p w:rsidR="00596E66" w:rsidRPr="00BD7838" w:rsidRDefault="00596E66" w:rsidP="00162781">
            <w:pPr>
              <w:spacing w:line="360" w:lineRule="auto"/>
              <w:rPr>
                <w:rFonts w:ascii="Book Antiqua" w:hAnsi="Book Antiqua"/>
                <w:b/>
              </w:rPr>
            </w:pPr>
            <w:r w:rsidRPr="00BD7838">
              <w:rPr>
                <w:rFonts w:ascii="Book Antiqua" w:hAnsi="Book Antiqua"/>
                <w:b/>
              </w:rPr>
              <w:t>Performance (05)</w:t>
            </w:r>
          </w:p>
        </w:tc>
        <w:tc>
          <w:tcPr>
            <w:tcW w:w="1823" w:type="dxa"/>
            <w:vAlign w:val="center"/>
          </w:tcPr>
          <w:p w:rsidR="00596E66" w:rsidRPr="00BD7838" w:rsidRDefault="00596E66" w:rsidP="00162781">
            <w:pPr>
              <w:spacing w:line="360" w:lineRule="auto"/>
              <w:rPr>
                <w:rFonts w:ascii="Book Antiqua" w:hAnsi="Book Antiqua"/>
                <w:b/>
              </w:rPr>
            </w:pPr>
          </w:p>
        </w:tc>
      </w:tr>
      <w:tr w:rsidR="00596E66" w:rsidRPr="00BD7838" w:rsidTr="00162781">
        <w:trPr>
          <w:trHeight w:val="523"/>
          <w:jc w:val="center"/>
        </w:trPr>
        <w:tc>
          <w:tcPr>
            <w:tcW w:w="3149" w:type="dxa"/>
            <w:vAlign w:val="center"/>
          </w:tcPr>
          <w:p w:rsidR="00596E66" w:rsidRPr="00BD7838" w:rsidRDefault="00596E66" w:rsidP="00162781">
            <w:pPr>
              <w:spacing w:line="360" w:lineRule="auto"/>
              <w:rPr>
                <w:rFonts w:ascii="Book Antiqua" w:hAnsi="Book Antiqua"/>
                <w:b/>
              </w:rPr>
            </w:pPr>
            <w:r w:rsidRPr="00BD7838">
              <w:rPr>
                <w:rFonts w:ascii="Book Antiqua" w:hAnsi="Book Antiqua"/>
                <w:b/>
              </w:rPr>
              <w:t>Understanding(05)</w:t>
            </w:r>
          </w:p>
        </w:tc>
        <w:tc>
          <w:tcPr>
            <w:tcW w:w="1823" w:type="dxa"/>
            <w:vAlign w:val="center"/>
          </w:tcPr>
          <w:p w:rsidR="00596E66" w:rsidRPr="00BD7838" w:rsidRDefault="00596E66" w:rsidP="00162781">
            <w:pPr>
              <w:spacing w:line="360" w:lineRule="auto"/>
              <w:rPr>
                <w:rFonts w:ascii="Book Antiqua" w:hAnsi="Book Antiqua"/>
                <w:b/>
              </w:rPr>
            </w:pPr>
          </w:p>
        </w:tc>
      </w:tr>
      <w:tr w:rsidR="00596E66" w:rsidRPr="00BD7838" w:rsidTr="00162781">
        <w:trPr>
          <w:trHeight w:val="500"/>
          <w:jc w:val="center"/>
        </w:trPr>
        <w:tc>
          <w:tcPr>
            <w:tcW w:w="3149" w:type="dxa"/>
            <w:vAlign w:val="center"/>
          </w:tcPr>
          <w:p w:rsidR="00596E66" w:rsidRPr="00BD7838" w:rsidRDefault="00596E66" w:rsidP="00162781">
            <w:pPr>
              <w:spacing w:line="360" w:lineRule="auto"/>
              <w:rPr>
                <w:rFonts w:ascii="Book Antiqua" w:hAnsi="Book Antiqua"/>
                <w:b/>
              </w:rPr>
            </w:pPr>
            <w:r w:rsidRPr="00BD7838">
              <w:rPr>
                <w:rFonts w:ascii="Book Antiqua" w:hAnsi="Book Antiqua"/>
                <w:b/>
              </w:rPr>
              <w:t>Total (20)</w:t>
            </w:r>
          </w:p>
        </w:tc>
        <w:tc>
          <w:tcPr>
            <w:tcW w:w="1823" w:type="dxa"/>
            <w:vAlign w:val="center"/>
          </w:tcPr>
          <w:p w:rsidR="00596E66" w:rsidRPr="00BD7838" w:rsidRDefault="00596E66" w:rsidP="00162781">
            <w:pPr>
              <w:spacing w:line="360" w:lineRule="auto"/>
              <w:rPr>
                <w:rFonts w:ascii="Book Antiqua" w:hAnsi="Book Antiqua"/>
                <w:b/>
              </w:rPr>
            </w:pPr>
          </w:p>
        </w:tc>
      </w:tr>
      <w:tr w:rsidR="00596E66" w:rsidRPr="00BD7838" w:rsidTr="00162781">
        <w:trPr>
          <w:trHeight w:val="1047"/>
          <w:jc w:val="center"/>
        </w:trPr>
        <w:tc>
          <w:tcPr>
            <w:tcW w:w="3149" w:type="dxa"/>
            <w:vAlign w:val="center"/>
          </w:tcPr>
          <w:p w:rsidR="00596E66" w:rsidRPr="00BD7838" w:rsidRDefault="00596E66" w:rsidP="00162781">
            <w:pPr>
              <w:spacing w:line="360" w:lineRule="auto"/>
              <w:rPr>
                <w:rFonts w:ascii="Book Antiqua" w:hAnsi="Book Antiqua"/>
                <w:b/>
              </w:rPr>
            </w:pPr>
            <w:r w:rsidRPr="00BD7838">
              <w:rPr>
                <w:rFonts w:ascii="Book Antiqua" w:hAnsi="Book Antiqua"/>
                <w:b/>
              </w:rPr>
              <w:t>Signature of Staff Member</w:t>
            </w:r>
          </w:p>
        </w:tc>
        <w:tc>
          <w:tcPr>
            <w:tcW w:w="1823" w:type="dxa"/>
            <w:vAlign w:val="center"/>
          </w:tcPr>
          <w:p w:rsidR="00596E66" w:rsidRDefault="00596E66" w:rsidP="00162781">
            <w:pPr>
              <w:spacing w:line="360" w:lineRule="auto"/>
              <w:rPr>
                <w:rFonts w:ascii="Book Antiqua" w:hAnsi="Book Antiqua"/>
                <w:b/>
              </w:rPr>
            </w:pPr>
          </w:p>
          <w:p w:rsidR="00596E66" w:rsidRPr="00BD7838" w:rsidRDefault="00596E66" w:rsidP="00162781">
            <w:pPr>
              <w:spacing w:line="360" w:lineRule="auto"/>
              <w:rPr>
                <w:rFonts w:ascii="Book Antiqua" w:hAnsi="Book Antiqua"/>
                <w:b/>
              </w:rPr>
            </w:pPr>
          </w:p>
        </w:tc>
      </w:tr>
    </w:tbl>
    <w:p w:rsidR="00596E66" w:rsidRDefault="00596E66" w:rsidP="00596E66">
      <w:pPr>
        <w:jc w:val="both"/>
        <w:rPr>
          <w:rFonts w:eastAsia="Calibri"/>
          <w:b/>
          <w:sz w:val="28"/>
          <w:szCs w:val="28"/>
          <w:u w:val="single"/>
        </w:rPr>
      </w:pPr>
    </w:p>
    <w:p w:rsidR="00596E66" w:rsidRDefault="00596E66" w:rsidP="00596E66">
      <w:pPr>
        <w:jc w:val="both"/>
        <w:rPr>
          <w:rFonts w:eastAsia="Calibri"/>
          <w:b/>
          <w:sz w:val="28"/>
          <w:szCs w:val="28"/>
          <w:u w:val="single"/>
        </w:rPr>
      </w:pPr>
    </w:p>
    <w:p w:rsidR="00596E66" w:rsidRDefault="00596E66" w:rsidP="00596E66">
      <w:pPr>
        <w:pStyle w:val="NormalWeb"/>
      </w:pPr>
    </w:p>
    <w:p w:rsidR="00596E66" w:rsidRDefault="00596E66" w:rsidP="00F80DD8">
      <w:pPr>
        <w:pStyle w:val="NormalWeb"/>
        <w:spacing w:line="276" w:lineRule="auto"/>
        <w:jc w:val="both"/>
      </w:pPr>
    </w:p>
    <w:p w:rsidR="00596E66" w:rsidRDefault="00596E66" w:rsidP="00F80DD8">
      <w:pPr>
        <w:pStyle w:val="NormalWeb"/>
        <w:spacing w:line="276" w:lineRule="auto"/>
        <w:jc w:val="both"/>
      </w:pPr>
    </w:p>
    <w:p w:rsidR="00596E66" w:rsidRDefault="00596E66" w:rsidP="00F80DD8">
      <w:pPr>
        <w:pStyle w:val="NormalWeb"/>
        <w:spacing w:line="276" w:lineRule="auto"/>
        <w:jc w:val="both"/>
      </w:pPr>
    </w:p>
    <w:p w:rsidR="00596E66" w:rsidRDefault="00596E66" w:rsidP="00F80DD8">
      <w:pPr>
        <w:pStyle w:val="NormalWeb"/>
        <w:spacing w:line="276" w:lineRule="auto"/>
        <w:jc w:val="both"/>
      </w:pPr>
    </w:p>
    <w:p w:rsidR="00596E66" w:rsidRPr="003C790C" w:rsidRDefault="00596E66" w:rsidP="00596E66">
      <w:pPr>
        <w:spacing w:before="29"/>
        <w:ind w:left="102" w:right="40"/>
        <w:jc w:val="center"/>
        <w:rPr>
          <w:b/>
          <w:sz w:val="24"/>
          <w:szCs w:val="24"/>
        </w:rPr>
      </w:pPr>
      <w:r w:rsidRPr="003C790C">
        <w:rPr>
          <w:b/>
          <w:sz w:val="24"/>
          <w:szCs w:val="24"/>
        </w:rPr>
        <w:lastRenderedPageBreak/>
        <w:t>A</w:t>
      </w:r>
      <w:r w:rsidRPr="003C790C">
        <w:rPr>
          <w:b/>
          <w:spacing w:val="-1"/>
          <w:sz w:val="24"/>
          <w:szCs w:val="24"/>
        </w:rPr>
        <w:t>s</w:t>
      </w:r>
      <w:r w:rsidRPr="003C790C">
        <w:rPr>
          <w:b/>
          <w:sz w:val="24"/>
          <w:szCs w:val="24"/>
        </w:rPr>
        <w:t>s</w:t>
      </w:r>
      <w:r w:rsidRPr="003C790C">
        <w:rPr>
          <w:b/>
          <w:spacing w:val="-1"/>
          <w:sz w:val="24"/>
          <w:szCs w:val="24"/>
        </w:rPr>
        <w:t>i</w:t>
      </w:r>
      <w:r w:rsidRPr="003C790C">
        <w:rPr>
          <w:b/>
          <w:sz w:val="24"/>
          <w:szCs w:val="24"/>
        </w:rPr>
        <w:t>gnment no:</w:t>
      </w:r>
      <w:r w:rsidRPr="003C790C">
        <w:rPr>
          <w:b/>
          <w:spacing w:val="2"/>
          <w:sz w:val="24"/>
          <w:szCs w:val="24"/>
        </w:rPr>
        <w:t xml:space="preserve"> </w:t>
      </w:r>
      <w:r>
        <w:rPr>
          <w:b/>
          <w:sz w:val="24"/>
          <w:szCs w:val="24"/>
        </w:rPr>
        <w:t>12</w:t>
      </w:r>
    </w:p>
    <w:p w:rsidR="00596E66" w:rsidRPr="003C790C" w:rsidRDefault="00596E66" w:rsidP="00596E66">
      <w:pPr>
        <w:spacing w:before="16" w:line="260" w:lineRule="exact"/>
        <w:rPr>
          <w:sz w:val="26"/>
          <w:szCs w:val="26"/>
        </w:rPr>
      </w:pPr>
    </w:p>
    <w:p w:rsidR="00596E66" w:rsidRPr="00315940" w:rsidRDefault="00596E66" w:rsidP="00596E66">
      <w:pPr>
        <w:ind w:left="102" w:right="4450"/>
        <w:jc w:val="both"/>
        <w:rPr>
          <w:sz w:val="24"/>
          <w:szCs w:val="24"/>
        </w:rPr>
      </w:pPr>
      <w:r w:rsidRPr="00315940">
        <w:rPr>
          <w:b/>
          <w:spacing w:val="-2"/>
          <w:sz w:val="24"/>
          <w:szCs w:val="24"/>
        </w:rPr>
        <w:t>T</w:t>
      </w:r>
      <w:r w:rsidRPr="00315940">
        <w:rPr>
          <w:b/>
          <w:spacing w:val="-1"/>
          <w:sz w:val="24"/>
          <w:szCs w:val="24"/>
        </w:rPr>
        <w:t>i</w:t>
      </w:r>
      <w:r w:rsidRPr="00315940">
        <w:rPr>
          <w:b/>
          <w:spacing w:val="-2"/>
          <w:sz w:val="24"/>
          <w:szCs w:val="24"/>
        </w:rPr>
        <w:t>t</w:t>
      </w:r>
      <w:r w:rsidRPr="00315940">
        <w:rPr>
          <w:b/>
          <w:spacing w:val="1"/>
          <w:sz w:val="24"/>
          <w:szCs w:val="24"/>
        </w:rPr>
        <w:t>l</w:t>
      </w:r>
      <w:r w:rsidRPr="00315940">
        <w:rPr>
          <w:b/>
          <w:sz w:val="24"/>
          <w:szCs w:val="24"/>
        </w:rPr>
        <w:t xml:space="preserve">e: </w:t>
      </w:r>
      <w:r w:rsidRPr="00315940">
        <w:rPr>
          <w:sz w:val="24"/>
          <w:szCs w:val="24"/>
        </w:rPr>
        <w:t>Yoga and meditation.</w:t>
      </w:r>
    </w:p>
    <w:p w:rsidR="00596E66" w:rsidRPr="00315940" w:rsidRDefault="00596E66" w:rsidP="00596E66">
      <w:pPr>
        <w:spacing w:line="200" w:lineRule="exact"/>
      </w:pPr>
    </w:p>
    <w:p w:rsidR="00596E66" w:rsidRPr="00315940" w:rsidRDefault="00596E66" w:rsidP="00596E66">
      <w:pPr>
        <w:spacing w:before="8" w:line="220" w:lineRule="exact"/>
        <w:rPr>
          <w:sz w:val="22"/>
          <w:szCs w:val="22"/>
        </w:rPr>
      </w:pPr>
    </w:p>
    <w:p w:rsidR="00596E66" w:rsidRPr="00315940" w:rsidRDefault="00596E66" w:rsidP="00596E66">
      <w:pPr>
        <w:ind w:left="102" w:right="2380"/>
        <w:jc w:val="both"/>
        <w:rPr>
          <w:b/>
          <w:sz w:val="24"/>
          <w:szCs w:val="24"/>
        </w:rPr>
      </w:pPr>
      <w:r w:rsidRPr="00315940">
        <w:rPr>
          <w:b/>
          <w:sz w:val="24"/>
          <w:szCs w:val="24"/>
        </w:rPr>
        <w:t>A</w:t>
      </w:r>
      <w:r w:rsidRPr="00315940">
        <w:rPr>
          <w:b/>
          <w:spacing w:val="-1"/>
          <w:sz w:val="24"/>
          <w:szCs w:val="24"/>
        </w:rPr>
        <w:t>i</w:t>
      </w:r>
      <w:r w:rsidRPr="00315940">
        <w:rPr>
          <w:b/>
          <w:sz w:val="24"/>
          <w:szCs w:val="24"/>
        </w:rPr>
        <w:t xml:space="preserve">m: </w:t>
      </w:r>
    </w:p>
    <w:p w:rsidR="00242203" w:rsidRPr="00315940" w:rsidRDefault="00242203" w:rsidP="00596E66">
      <w:pPr>
        <w:ind w:left="102" w:right="2380"/>
        <w:jc w:val="both"/>
        <w:rPr>
          <w:sz w:val="28"/>
          <w:szCs w:val="28"/>
        </w:rPr>
      </w:pPr>
    </w:p>
    <w:p w:rsidR="00596E66" w:rsidRPr="00315940" w:rsidRDefault="00596E66" w:rsidP="00596E66">
      <w:pPr>
        <w:ind w:left="102" w:right="8283"/>
        <w:jc w:val="both"/>
        <w:rPr>
          <w:sz w:val="24"/>
          <w:szCs w:val="24"/>
        </w:rPr>
      </w:pPr>
      <w:r w:rsidRPr="00315940">
        <w:rPr>
          <w:b/>
          <w:spacing w:val="-1"/>
          <w:sz w:val="24"/>
          <w:szCs w:val="24"/>
        </w:rPr>
        <w:t>O</w:t>
      </w:r>
      <w:r w:rsidRPr="00315940">
        <w:rPr>
          <w:b/>
          <w:sz w:val="24"/>
          <w:szCs w:val="24"/>
        </w:rPr>
        <w:t>bje</w:t>
      </w:r>
      <w:r w:rsidRPr="00315940">
        <w:rPr>
          <w:b/>
          <w:spacing w:val="1"/>
          <w:sz w:val="24"/>
          <w:szCs w:val="24"/>
        </w:rPr>
        <w:t>c</w:t>
      </w:r>
      <w:r w:rsidRPr="00315940">
        <w:rPr>
          <w:b/>
          <w:sz w:val="24"/>
          <w:szCs w:val="24"/>
        </w:rPr>
        <w:t>t</w:t>
      </w:r>
      <w:r w:rsidRPr="00315940">
        <w:rPr>
          <w:b/>
          <w:spacing w:val="-1"/>
          <w:sz w:val="24"/>
          <w:szCs w:val="24"/>
        </w:rPr>
        <w:t>i</w:t>
      </w:r>
      <w:r w:rsidRPr="00315940">
        <w:rPr>
          <w:b/>
          <w:sz w:val="24"/>
          <w:szCs w:val="24"/>
        </w:rPr>
        <w:t>ves:</w:t>
      </w:r>
    </w:p>
    <w:p w:rsidR="00596E66" w:rsidRPr="00315940" w:rsidRDefault="00596E66" w:rsidP="00596E66">
      <w:pPr>
        <w:spacing w:before="4"/>
        <w:ind w:left="462"/>
        <w:rPr>
          <w:sz w:val="24"/>
          <w:szCs w:val="24"/>
        </w:rPr>
      </w:pPr>
      <w:r w:rsidRPr="00315940">
        <w:rPr>
          <w:rFonts w:eastAsia="Calibri"/>
          <w:sz w:val="22"/>
          <w:szCs w:val="22"/>
        </w:rPr>
        <w:t xml:space="preserve">1)  </w:t>
      </w:r>
      <w:r w:rsidRPr="00315940">
        <w:rPr>
          <w:rFonts w:eastAsia="Calibri"/>
          <w:spacing w:val="33"/>
          <w:sz w:val="22"/>
          <w:szCs w:val="22"/>
        </w:rPr>
        <w:t xml:space="preserve"> </w:t>
      </w:r>
      <w:r w:rsidRPr="00315940">
        <w:rPr>
          <w:spacing w:val="-9"/>
          <w:sz w:val="24"/>
          <w:szCs w:val="24"/>
        </w:rPr>
        <w:t>T</w:t>
      </w:r>
      <w:r w:rsidRPr="00315940">
        <w:rPr>
          <w:sz w:val="24"/>
          <w:szCs w:val="24"/>
        </w:rPr>
        <w:t>o</w:t>
      </w:r>
      <w:r w:rsidRPr="00315940">
        <w:rPr>
          <w:spacing w:val="-8"/>
          <w:sz w:val="24"/>
          <w:szCs w:val="24"/>
        </w:rPr>
        <w:t xml:space="preserve"> </w:t>
      </w:r>
      <w:r w:rsidRPr="00315940">
        <w:rPr>
          <w:sz w:val="24"/>
          <w:szCs w:val="24"/>
        </w:rPr>
        <w:t>unders</w:t>
      </w:r>
      <w:r w:rsidRPr="00315940">
        <w:rPr>
          <w:spacing w:val="-1"/>
          <w:sz w:val="24"/>
          <w:szCs w:val="24"/>
        </w:rPr>
        <w:t>t</w:t>
      </w:r>
      <w:r w:rsidRPr="00315940">
        <w:rPr>
          <w:sz w:val="24"/>
          <w:szCs w:val="24"/>
        </w:rPr>
        <w:t>and</w:t>
      </w:r>
      <w:r w:rsidRPr="00315940">
        <w:rPr>
          <w:spacing w:val="2"/>
          <w:sz w:val="24"/>
          <w:szCs w:val="24"/>
        </w:rPr>
        <w:t xml:space="preserve"> </w:t>
      </w:r>
      <w:r w:rsidR="00242203" w:rsidRPr="00315940">
        <w:rPr>
          <w:sz w:val="24"/>
          <w:szCs w:val="24"/>
        </w:rPr>
        <w:t>benefits of Yoga and meditation in daily life</w:t>
      </w:r>
      <w:r w:rsidRPr="00315940">
        <w:rPr>
          <w:sz w:val="24"/>
          <w:szCs w:val="24"/>
        </w:rPr>
        <w:t>.</w:t>
      </w:r>
    </w:p>
    <w:p w:rsidR="00596E66" w:rsidRPr="00315940" w:rsidRDefault="00596E66" w:rsidP="00596E66">
      <w:pPr>
        <w:spacing w:line="280" w:lineRule="exact"/>
        <w:ind w:left="462"/>
        <w:rPr>
          <w:spacing w:val="-9"/>
          <w:sz w:val="24"/>
          <w:szCs w:val="24"/>
        </w:rPr>
      </w:pPr>
      <w:r w:rsidRPr="00315940">
        <w:rPr>
          <w:rFonts w:eastAsia="Calibri"/>
          <w:sz w:val="22"/>
          <w:szCs w:val="22"/>
        </w:rPr>
        <w:t xml:space="preserve">2)  </w:t>
      </w:r>
      <w:r w:rsidRPr="00315940">
        <w:rPr>
          <w:rFonts w:eastAsia="Calibri"/>
          <w:spacing w:val="33"/>
          <w:sz w:val="22"/>
          <w:szCs w:val="22"/>
        </w:rPr>
        <w:t xml:space="preserve"> </w:t>
      </w:r>
      <w:r w:rsidRPr="00315940">
        <w:rPr>
          <w:spacing w:val="-9"/>
          <w:sz w:val="24"/>
          <w:szCs w:val="24"/>
        </w:rPr>
        <w:t>T</w:t>
      </w:r>
      <w:r w:rsidRPr="00315940">
        <w:rPr>
          <w:sz w:val="24"/>
          <w:szCs w:val="24"/>
        </w:rPr>
        <w:t>o</w:t>
      </w:r>
      <w:r w:rsidRPr="00315940">
        <w:rPr>
          <w:spacing w:val="-9"/>
          <w:sz w:val="24"/>
          <w:szCs w:val="24"/>
        </w:rPr>
        <w:t xml:space="preserve"> </w:t>
      </w:r>
      <w:r w:rsidR="009A1733" w:rsidRPr="00315940">
        <w:rPr>
          <w:spacing w:val="-9"/>
          <w:sz w:val="24"/>
          <w:szCs w:val="24"/>
        </w:rPr>
        <w:t>manage stress through the Yoga and meditation</w:t>
      </w:r>
    </w:p>
    <w:p w:rsidR="00596E66" w:rsidRPr="00315940" w:rsidRDefault="00596E66" w:rsidP="00596E66">
      <w:pPr>
        <w:spacing w:before="1"/>
        <w:ind w:left="462"/>
        <w:rPr>
          <w:sz w:val="24"/>
          <w:szCs w:val="24"/>
        </w:rPr>
      </w:pPr>
      <w:r w:rsidRPr="00315940">
        <w:rPr>
          <w:rFonts w:eastAsia="Calibri"/>
          <w:sz w:val="22"/>
          <w:szCs w:val="22"/>
        </w:rPr>
        <w:t>3</w:t>
      </w:r>
      <w:r w:rsidR="009A1733" w:rsidRPr="00315940">
        <w:rPr>
          <w:rFonts w:eastAsia="Calibri"/>
          <w:sz w:val="22"/>
          <w:szCs w:val="22"/>
        </w:rPr>
        <w:t>)   International Yoga day Celebration.</w:t>
      </w:r>
    </w:p>
    <w:p w:rsidR="00596E66" w:rsidRPr="00315940" w:rsidRDefault="00596E66" w:rsidP="00596E66">
      <w:pPr>
        <w:spacing w:before="11" w:line="260" w:lineRule="exact"/>
        <w:rPr>
          <w:sz w:val="26"/>
          <w:szCs w:val="26"/>
        </w:rPr>
      </w:pPr>
    </w:p>
    <w:p w:rsidR="00596E66" w:rsidRPr="00315940" w:rsidRDefault="00596E66" w:rsidP="00596E66">
      <w:pPr>
        <w:ind w:left="102" w:right="8616"/>
        <w:jc w:val="both"/>
        <w:rPr>
          <w:b/>
          <w:sz w:val="24"/>
          <w:szCs w:val="24"/>
        </w:rPr>
      </w:pPr>
      <w:r w:rsidRPr="00315940">
        <w:rPr>
          <w:b/>
          <w:sz w:val="24"/>
          <w:szCs w:val="24"/>
        </w:rPr>
        <w:t>Theory:</w:t>
      </w:r>
    </w:p>
    <w:p w:rsidR="009A1733" w:rsidRPr="00315940" w:rsidRDefault="00BD7EC4" w:rsidP="00A11A3E">
      <w:pPr>
        <w:ind w:left="102" w:right="490"/>
        <w:jc w:val="both"/>
        <w:rPr>
          <w:sz w:val="24"/>
          <w:szCs w:val="24"/>
        </w:rPr>
      </w:pPr>
      <w:r w:rsidRPr="00315940">
        <w:rPr>
          <w:b/>
          <w:sz w:val="24"/>
          <w:szCs w:val="24"/>
        </w:rPr>
        <w:t xml:space="preserve">          </w:t>
      </w:r>
      <w:r w:rsidR="00A639CC" w:rsidRPr="00315940">
        <w:rPr>
          <w:sz w:val="24"/>
          <w:szCs w:val="24"/>
        </w:rPr>
        <w:t>Students learn</w:t>
      </w:r>
      <w:r w:rsidR="00A11A3E" w:rsidRPr="00315940">
        <w:rPr>
          <w:sz w:val="24"/>
          <w:szCs w:val="24"/>
        </w:rPr>
        <w:t xml:space="preserve"> the stress management from the yoga and meditation. They attend the International yoga day arranged by college and share their experience.  </w:t>
      </w:r>
    </w:p>
    <w:p w:rsidR="00596E66" w:rsidRPr="00315940" w:rsidRDefault="00A639CC" w:rsidP="00A639CC">
      <w:pPr>
        <w:spacing w:line="276" w:lineRule="auto"/>
        <w:jc w:val="both"/>
        <w:rPr>
          <w:sz w:val="24"/>
          <w:szCs w:val="24"/>
        </w:rPr>
      </w:pPr>
      <w:r w:rsidRPr="00315940">
        <w:rPr>
          <w:sz w:val="24"/>
          <w:szCs w:val="24"/>
        </w:rPr>
        <w:t>Yoga is an invaluable gift of India's ancient tradition. It embodies unity of mind and body; thought and action; restraint and fulfillment; harmony between man and nature; a holistic approach to health and well-being. It is not about exercise but to discover the sense of oneness with you, the world and the nature. By changing our lifestyle and creating consciousness, it can help in well being. Let us work towards adopting an International Yoga Day.</w:t>
      </w:r>
    </w:p>
    <w:p w:rsidR="003968B4" w:rsidRPr="00315940" w:rsidRDefault="003968B4" w:rsidP="00A639CC">
      <w:pPr>
        <w:spacing w:line="276" w:lineRule="auto"/>
        <w:jc w:val="both"/>
        <w:rPr>
          <w:b/>
          <w:sz w:val="24"/>
          <w:szCs w:val="24"/>
        </w:rPr>
      </w:pPr>
    </w:p>
    <w:p w:rsidR="006E7F18" w:rsidRPr="00315940" w:rsidRDefault="003968B4" w:rsidP="00A639CC">
      <w:pPr>
        <w:spacing w:line="276" w:lineRule="auto"/>
        <w:jc w:val="both"/>
        <w:rPr>
          <w:b/>
          <w:sz w:val="24"/>
          <w:szCs w:val="24"/>
        </w:rPr>
      </w:pPr>
      <w:r w:rsidRPr="00315940">
        <w:rPr>
          <w:b/>
          <w:sz w:val="24"/>
          <w:szCs w:val="24"/>
        </w:rPr>
        <w:t>Benefits Of Yoga and Meditation:</w:t>
      </w:r>
    </w:p>
    <w:p w:rsidR="003968B4" w:rsidRPr="00315940" w:rsidRDefault="003968B4" w:rsidP="003968B4">
      <w:pPr>
        <w:pStyle w:val="Heading2"/>
        <w:jc w:val="both"/>
        <w:rPr>
          <w:rFonts w:ascii="Times New Roman" w:hAnsi="Times New Roman" w:cs="Times New Roman"/>
          <w:i w:val="0"/>
          <w:sz w:val="24"/>
          <w:szCs w:val="24"/>
        </w:rPr>
      </w:pPr>
      <w:r w:rsidRPr="00315940">
        <w:rPr>
          <w:rFonts w:ascii="Times New Roman" w:hAnsi="Times New Roman" w:cs="Times New Roman"/>
          <w:i w:val="0"/>
          <w:sz w:val="24"/>
          <w:szCs w:val="24"/>
        </w:rPr>
        <w:t>Stress Management</w:t>
      </w:r>
    </w:p>
    <w:p w:rsidR="003968B4" w:rsidRPr="00315940" w:rsidRDefault="003968B4" w:rsidP="003968B4">
      <w:pPr>
        <w:pStyle w:val="NormalWeb"/>
        <w:jc w:val="both"/>
      </w:pPr>
      <w:r w:rsidRPr="00315940">
        <w:t>Regular yoga practice helps to reduce stress responses in your body, according to a study in the 2010 issue of “Psychosomatic Medicine.” Reducing the inflammatory response to stressors on your body will help reduce your chance of stress-related conditions such as high blood pressure and cardiovascular disease. Meditation is also an effective stress reducer that is used to help reduce anxiety, panic disorders and agoraphobia, an anxiety disorder.</w:t>
      </w:r>
    </w:p>
    <w:p w:rsidR="003968B4" w:rsidRPr="00315940" w:rsidRDefault="003968B4" w:rsidP="003968B4">
      <w:pPr>
        <w:pStyle w:val="Heading2"/>
        <w:jc w:val="both"/>
        <w:rPr>
          <w:rFonts w:ascii="Times New Roman" w:hAnsi="Times New Roman" w:cs="Times New Roman"/>
          <w:i w:val="0"/>
          <w:sz w:val="24"/>
          <w:szCs w:val="24"/>
        </w:rPr>
      </w:pPr>
      <w:r w:rsidRPr="00315940">
        <w:rPr>
          <w:rFonts w:ascii="Times New Roman" w:hAnsi="Times New Roman" w:cs="Times New Roman"/>
          <w:i w:val="0"/>
          <w:sz w:val="24"/>
          <w:szCs w:val="24"/>
        </w:rPr>
        <w:t>Increased Flexibility</w:t>
      </w:r>
    </w:p>
    <w:p w:rsidR="003968B4" w:rsidRPr="00315940" w:rsidRDefault="003968B4" w:rsidP="003968B4">
      <w:pPr>
        <w:pStyle w:val="NormalWeb"/>
        <w:jc w:val="both"/>
      </w:pPr>
      <w:r w:rsidRPr="00315940">
        <w:t>Western society is plagued by sedentary jobs where workers sit most of the day. This leads to reduced muscle mass, fitness and flexibility. In addition, office work increases neck and shoulder strain from hunching over in front of a computer all day. Yoga poses focus on stretching and lengthening the muscles. Increased flexibility will help you with daily movements such lifting and bending, while improving sports performance. Many athletes incorporate yoga into their workout schedules to improve or maintain flexibility.</w:t>
      </w:r>
    </w:p>
    <w:p w:rsidR="003968B4" w:rsidRPr="00315940" w:rsidRDefault="003968B4" w:rsidP="003968B4">
      <w:pPr>
        <w:pStyle w:val="Heading2"/>
        <w:jc w:val="both"/>
        <w:rPr>
          <w:rFonts w:ascii="Times New Roman" w:hAnsi="Times New Roman" w:cs="Times New Roman"/>
          <w:i w:val="0"/>
          <w:sz w:val="24"/>
          <w:szCs w:val="24"/>
        </w:rPr>
      </w:pPr>
      <w:r w:rsidRPr="00315940">
        <w:rPr>
          <w:rFonts w:ascii="Times New Roman" w:hAnsi="Times New Roman" w:cs="Times New Roman"/>
          <w:i w:val="0"/>
          <w:sz w:val="24"/>
          <w:szCs w:val="24"/>
        </w:rPr>
        <w:t>Emotional Boost</w:t>
      </w:r>
    </w:p>
    <w:p w:rsidR="003968B4" w:rsidRPr="00315940" w:rsidRDefault="003968B4" w:rsidP="003968B4">
      <w:pPr>
        <w:pStyle w:val="NormalWeb"/>
        <w:jc w:val="both"/>
      </w:pPr>
      <w:r w:rsidRPr="00315940">
        <w:t xml:space="preserve">Both yoga and meditation improve mental focus and provide a general feeling of well-being. Many yoga disciplines are based around an upbeat theme. For example, Anusara yoga’s philosophy looks for the good in all things and is created for an uplifting experience focused on the celebration of the heart. A 2012 control study published in "Alternative Therapies in Health and Medicine" found </w:t>
      </w:r>
      <w:r w:rsidRPr="00315940">
        <w:lastRenderedPageBreak/>
        <w:t>yoga participants happy, peaceful and upbeat in contrast to the control group who had a decrease in general well-being. Meditation provides an emotional boost through deep relaxation, and it can be done anywhere. You can give yourself an emotional boost by taking a 10-minute meditation break right at your desk. Just simply shut your eyes, focus on relaxing your muscles and practice deep breathing.</w:t>
      </w:r>
    </w:p>
    <w:p w:rsidR="003968B4" w:rsidRPr="00315940" w:rsidRDefault="003968B4" w:rsidP="003968B4">
      <w:pPr>
        <w:pStyle w:val="Heading2"/>
        <w:jc w:val="both"/>
        <w:rPr>
          <w:rFonts w:ascii="Times New Roman" w:hAnsi="Times New Roman" w:cs="Times New Roman"/>
          <w:i w:val="0"/>
          <w:sz w:val="24"/>
          <w:szCs w:val="24"/>
        </w:rPr>
      </w:pPr>
      <w:r w:rsidRPr="00315940">
        <w:rPr>
          <w:rFonts w:ascii="Times New Roman" w:hAnsi="Times New Roman" w:cs="Times New Roman"/>
          <w:i w:val="0"/>
          <w:sz w:val="24"/>
          <w:szCs w:val="24"/>
        </w:rPr>
        <w:t>Better Diet</w:t>
      </w:r>
    </w:p>
    <w:p w:rsidR="003968B4" w:rsidRPr="00315940" w:rsidRDefault="003968B4" w:rsidP="003968B4">
      <w:pPr>
        <w:pStyle w:val="NormalWeb"/>
        <w:jc w:val="both"/>
      </w:pPr>
      <w:r w:rsidRPr="00315940">
        <w:t>Studies suggest that practicing yoga improves fitness and body awareness, leading to better eating habits. This in turn leads to increased self-esteem and the desire to take care of your body. Practicing meditation or yoga is a behavior modification technique that can help you improve your overall fitness.</w:t>
      </w:r>
    </w:p>
    <w:p w:rsidR="003968B4" w:rsidRPr="00315940" w:rsidRDefault="003968B4" w:rsidP="003968B4">
      <w:pPr>
        <w:pStyle w:val="Heading2"/>
        <w:jc w:val="both"/>
        <w:rPr>
          <w:rFonts w:ascii="Times New Roman" w:hAnsi="Times New Roman" w:cs="Times New Roman"/>
          <w:i w:val="0"/>
          <w:sz w:val="24"/>
          <w:szCs w:val="24"/>
        </w:rPr>
      </w:pPr>
      <w:r w:rsidRPr="00315940">
        <w:rPr>
          <w:rFonts w:ascii="Times New Roman" w:hAnsi="Times New Roman" w:cs="Times New Roman"/>
          <w:i w:val="0"/>
          <w:sz w:val="24"/>
          <w:szCs w:val="24"/>
        </w:rPr>
        <w:t>Improved Health</w:t>
      </w:r>
    </w:p>
    <w:p w:rsidR="003968B4" w:rsidRPr="00315940" w:rsidRDefault="003968B4" w:rsidP="003968B4">
      <w:pPr>
        <w:pStyle w:val="NormalWeb"/>
        <w:jc w:val="both"/>
      </w:pPr>
      <w:r w:rsidRPr="00315940">
        <w:t>Reducing your stress level, eating healthier and getting more exercise can only lead to better health. Modern life is full of stressful situations, fatigue from long hours and little sleep, allergies, anxiety disorders and a long list of stress-related diseases. Adding yoga or meditation to your life will improve the quality and possibly the quantity of your life. Improved health means you can participate in more physical activities and just feel better in the things you do daily.</w:t>
      </w:r>
    </w:p>
    <w:p w:rsidR="00596E66" w:rsidRPr="00315940" w:rsidRDefault="00596E66" w:rsidP="003968B4">
      <w:pPr>
        <w:pStyle w:val="Heading2"/>
        <w:rPr>
          <w:b w:val="0"/>
          <w:i w:val="0"/>
        </w:rPr>
      </w:pPr>
    </w:p>
    <w:sectPr w:rsidR="00596E66" w:rsidRPr="00315940" w:rsidSect="00843B20">
      <w:headerReference w:type="default" r:id="rId14"/>
      <w:pgSz w:w="12240" w:h="15840"/>
      <w:pgMar w:top="980" w:right="1320" w:bottom="280" w:left="13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9C1" w:rsidRDefault="000249C1" w:rsidP="007978D5">
      <w:r>
        <w:separator/>
      </w:r>
    </w:p>
  </w:endnote>
  <w:endnote w:type="continuationSeparator" w:id="1">
    <w:p w:rsidR="000249C1" w:rsidRDefault="000249C1" w:rsidP="007978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BD" w:rsidRDefault="00E562BD" w:rsidP="004D18E2">
    <w:pPr>
      <w:pStyle w:val="Footer"/>
      <w:pBdr>
        <w:top w:val="thinThickSmallGap" w:sz="24" w:space="1" w:color="622423" w:themeColor="accent2" w:themeShade="7F"/>
      </w:pBdr>
      <w:rPr>
        <w:rFonts w:asciiTheme="majorHAnsi" w:hAnsiTheme="majorHAnsi"/>
      </w:rPr>
    </w:pPr>
    <w:r>
      <w:rPr>
        <w:rFonts w:asciiTheme="majorHAnsi" w:hAnsiTheme="majorHAnsi"/>
      </w:rPr>
      <w:t>Dept. of Computer Engg. (ZES’s ZCOER,Pune)</w:t>
    </w:r>
    <w:r>
      <w:rPr>
        <w:rFonts w:asciiTheme="majorHAnsi" w:hAnsiTheme="majorHAnsi"/>
      </w:rPr>
      <w:ptab w:relativeTo="margin" w:alignment="right" w:leader="none"/>
    </w:r>
    <w:r>
      <w:rPr>
        <w:rFonts w:asciiTheme="majorHAnsi" w:hAnsiTheme="majorHAnsi"/>
      </w:rPr>
      <w:t xml:space="preserve"> </w:t>
    </w:r>
  </w:p>
  <w:p w:rsidR="00E562BD" w:rsidRDefault="00E562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9C1" w:rsidRDefault="000249C1" w:rsidP="007978D5">
      <w:r>
        <w:separator/>
      </w:r>
    </w:p>
  </w:footnote>
  <w:footnote w:type="continuationSeparator" w:id="1">
    <w:p w:rsidR="000249C1" w:rsidRDefault="000249C1" w:rsidP="00797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BD" w:rsidRDefault="00E562BD" w:rsidP="00460A2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 Skill Lab</w:t>
    </w:r>
  </w:p>
  <w:p w:rsidR="00E562BD" w:rsidRDefault="00E562BD" w:rsidP="00460A20">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ab/>
      <w:t xml:space="preserve">                                                                                 </w:t>
    </w:r>
  </w:p>
  <w:p w:rsidR="00E562BD" w:rsidRDefault="00E562BD" w:rsidP="00460A20">
    <w:pPr>
      <w:pStyle w:val="Header"/>
    </w:pPr>
  </w:p>
  <w:p w:rsidR="00E562BD" w:rsidRDefault="00E562BD">
    <w:pPr>
      <w:spacing w:line="200"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BD" w:rsidRDefault="00E562BD" w:rsidP="00460A20">
    <w:pPr>
      <w:pStyle w:val="Header"/>
      <w:pBdr>
        <w:bottom w:val="thickThinSmallGap" w:sz="24" w:space="0"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 Skill Lab</w:t>
    </w:r>
  </w:p>
  <w:p w:rsidR="00E562BD" w:rsidRDefault="00E562BD" w:rsidP="00460A20">
    <w:pPr>
      <w:pStyle w:val="Header"/>
      <w:pBdr>
        <w:bottom w:val="thickThinSmallGap" w:sz="24" w:space="0" w:color="622423" w:themeColor="accent2" w:themeShade="7F"/>
      </w:pBdr>
      <w:jc w:val="center"/>
    </w:pPr>
  </w:p>
  <w:p w:rsidR="00E562BD" w:rsidRDefault="00E562BD">
    <w:pPr>
      <w:spacing w:line="0" w:lineRule="atLeast"/>
      <w:rPr>
        <w:sz w:val="0"/>
        <w:szCs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BD" w:rsidRPr="00023D1B" w:rsidRDefault="00E562BD" w:rsidP="00023D1B">
    <w:pPr>
      <w:tabs>
        <w:tab w:val="left" w:pos="4119"/>
      </w:tabs>
      <w:spacing w:line="0" w:lineRule="atLeast"/>
      <w:rPr>
        <w:sz w:val="0"/>
        <w:szCs w:val="0"/>
      </w:rPr>
    </w:pPr>
    <w:r>
      <w:rPr>
        <w:sz w:val="0"/>
        <w:szCs w:val="0"/>
      </w:rPr>
      <w:tab/>
    </w:r>
    <w:r w:rsidRPr="00023D1B">
      <w:rPr>
        <w:sz w:val="0"/>
        <w:szCs w:val="0"/>
      </w:rPr>
      <w:t>Data Structures Lab</w:t>
    </w:r>
  </w:p>
  <w:p w:rsidR="00E562BD" w:rsidRPr="00023D1B" w:rsidRDefault="00E562BD" w:rsidP="00023D1B">
    <w:pPr>
      <w:tabs>
        <w:tab w:val="left" w:pos="4119"/>
      </w:tabs>
      <w:spacing w:line="0" w:lineRule="atLeast"/>
      <w:rPr>
        <w:sz w:val="0"/>
        <w:szCs w:val="0"/>
      </w:rPr>
    </w:pPr>
    <w:r w:rsidRPr="00023D1B">
      <w:rPr>
        <w:sz w:val="0"/>
        <w:szCs w:val="0"/>
      </w:rPr>
      <w:tab/>
      <w:t xml:space="preserve">                                                                                  Roll no: </w:t>
    </w:r>
  </w:p>
  <w:p w:rsidR="00E562BD" w:rsidRDefault="00E562BD" w:rsidP="00023D1B">
    <w:pPr>
      <w:pStyle w:val="Header"/>
      <w:pBdr>
        <w:bottom w:val="thickThinSmallGap" w:sz="24" w:space="0"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 Skill Lab</w:t>
    </w:r>
  </w:p>
  <w:p w:rsidR="00E562BD" w:rsidRDefault="00E562BD" w:rsidP="00023D1B">
    <w:pPr>
      <w:pStyle w:val="Header"/>
      <w:pBdr>
        <w:bottom w:val="thickThinSmallGap" w:sz="24" w:space="0" w:color="622423" w:themeColor="accent2" w:themeShade="7F"/>
      </w:pBdr>
      <w:jc w:val="center"/>
    </w:pPr>
    <w:r>
      <w:rPr>
        <w:rFonts w:asciiTheme="majorHAnsi" w:eastAsiaTheme="majorEastAsia" w:hAnsiTheme="majorHAnsi" w:cstheme="majorBidi"/>
        <w:sz w:val="32"/>
        <w:szCs w:val="32"/>
      </w:rPr>
      <w:tab/>
    </w:r>
  </w:p>
  <w:p w:rsidR="00E562BD" w:rsidRDefault="00E562BD" w:rsidP="00023D1B">
    <w:pPr>
      <w:pStyle w:val="Header"/>
    </w:pPr>
  </w:p>
  <w:p w:rsidR="00E562BD" w:rsidRPr="00023D1B" w:rsidRDefault="00E562BD" w:rsidP="00023D1B">
    <w:pPr>
      <w:tabs>
        <w:tab w:val="left" w:pos="4119"/>
      </w:tabs>
      <w:spacing w:line="0" w:lineRule="atLeast"/>
      <w:jc w:val="center"/>
      <w:rPr>
        <w:sz w:val="0"/>
        <w:szCs w:val="0"/>
      </w:rPr>
    </w:pPr>
  </w:p>
  <w:p w:rsidR="00E562BD" w:rsidRDefault="00E562BD" w:rsidP="00023D1B">
    <w:pPr>
      <w:tabs>
        <w:tab w:val="left" w:pos="4119"/>
      </w:tabs>
      <w:spacing w:line="0" w:lineRule="atLeast"/>
      <w:rPr>
        <w:sz w:val="0"/>
        <w:szCs w:val="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2BD" w:rsidRDefault="00E562BD" w:rsidP="00023D1B">
    <w:pPr>
      <w:pStyle w:val="Header"/>
      <w:pBdr>
        <w:bottom w:val="thickThinSmallGap" w:sz="24" w:space="0"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 Skill Lab</w:t>
    </w:r>
  </w:p>
  <w:p w:rsidR="00E562BD" w:rsidRDefault="00E562BD" w:rsidP="00023D1B">
    <w:pPr>
      <w:pStyle w:val="Header"/>
      <w:pBdr>
        <w:bottom w:val="thickThinSmallGap" w:sz="24" w:space="0" w:color="622423" w:themeColor="accent2" w:themeShade="7F"/>
      </w:pBdr>
      <w:jc w:val="center"/>
    </w:pPr>
    <w:r>
      <w:rPr>
        <w:rFonts w:asciiTheme="majorHAnsi" w:eastAsiaTheme="majorEastAsia" w:hAnsiTheme="majorHAnsi" w:cstheme="majorBidi"/>
        <w:sz w:val="32"/>
        <w:szCs w:val="32"/>
      </w:rPr>
      <w:tab/>
      <w:t xml:space="preserve">                                                                                  </w:t>
    </w:r>
  </w:p>
  <w:p w:rsidR="00E562BD" w:rsidRDefault="00E562BD" w:rsidP="00023D1B">
    <w:pPr>
      <w:pStyle w:val="Header"/>
    </w:pPr>
  </w:p>
  <w:p w:rsidR="00E562BD" w:rsidRDefault="00E562BD">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42B5B"/>
    <w:multiLevelType w:val="hybridMultilevel"/>
    <w:tmpl w:val="FD483CD8"/>
    <w:lvl w:ilvl="0" w:tplc="0409000F">
      <w:start w:val="1"/>
      <w:numFmt w:val="decimal"/>
      <w:lvlText w:val="%1."/>
      <w:lvlJc w:val="left"/>
      <w:pPr>
        <w:ind w:left="900" w:hanging="360"/>
      </w:pPr>
    </w:lvl>
    <w:lvl w:ilvl="1" w:tplc="04090019" w:tentative="1">
      <w:start w:val="1"/>
      <w:numFmt w:val="lowerLetter"/>
      <w:lvlText w:val="%2."/>
      <w:lvlJc w:val="left"/>
      <w:pPr>
        <w:ind w:left="2277" w:hanging="360"/>
      </w:pPr>
    </w:lvl>
    <w:lvl w:ilvl="2" w:tplc="0409001B" w:tentative="1">
      <w:start w:val="1"/>
      <w:numFmt w:val="lowerRoman"/>
      <w:lvlText w:val="%3."/>
      <w:lvlJc w:val="right"/>
      <w:pPr>
        <w:ind w:left="2997" w:hanging="180"/>
      </w:pPr>
    </w:lvl>
    <w:lvl w:ilvl="3" w:tplc="0409000F" w:tentative="1">
      <w:start w:val="1"/>
      <w:numFmt w:val="decimal"/>
      <w:lvlText w:val="%4."/>
      <w:lvlJc w:val="left"/>
      <w:pPr>
        <w:ind w:left="3717" w:hanging="360"/>
      </w:pPr>
    </w:lvl>
    <w:lvl w:ilvl="4" w:tplc="04090019" w:tentative="1">
      <w:start w:val="1"/>
      <w:numFmt w:val="lowerLetter"/>
      <w:lvlText w:val="%5."/>
      <w:lvlJc w:val="left"/>
      <w:pPr>
        <w:ind w:left="4437" w:hanging="360"/>
      </w:pPr>
    </w:lvl>
    <w:lvl w:ilvl="5" w:tplc="0409001B" w:tentative="1">
      <w:start w:val="1"/>
      <w:numFmt w:val="lowerRoman"/>
      <w:lvlText w:val="%6."/>
      <w:lvlJc w:val="right"/>
      <w:pPr>
        <w:ind w:left="5157" w:hanging="180"/>
      </w:pPr>
    </w:lvl>
    <w:lvl w:ilvl="6" w:tplc="0409000F" w:tentative="1">
      <w:start w:val="1"/>
      <w:numFmt w:val="decimal"/>
      <w:lvlText w:val="%7."/>
      <w:lvlJc w:val="left"/>
      <w:pPr>
        <w:ind w:left="5877" w:hanging="360"/>
      </w:pPr>
    </w:lvl>
    <w:lvl w:ilvl="7" w:tplc="04090019" w:tentative="1">
      <w:start w:val="1"/>
      <w:numFmt w:val="lowerLetter"/>
      <w:lvlText w:val="%8."/>
      <w:lvlJc w:val="left"/>
      <w:pPr>
        <w:ind w:left="6597" w:hanging="360"/>
      </w:pPr>
    </w:lvl>
    <w:lvl w:ilvl="8" w:tplc="0409001B" w:tentative="1">
      <w:start w:val="1"/>
      <w:numFmt w:val="lowerRoman"/>
      <w:lvlText w:val="%9."/>
      <w:lvlJc w:val="right"/>
      <w:pPr>
        <w:ind w:left="7317" w:hanging="180"/>
      </w:pPr>
    </w:lvl>
  </w:abstractNum>
  <w:abstractNum w:abstractNumId="1">
    <w:nsid w:val="1A710FAA"/>
    <w:multiLevelType w:val="multilevel"/>
    <w:tmpl w:val="1E8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8A2BE0"/>
    <w:multiLevelType w:val="hybridMultilevel"/>
    <w:tmpl w:val="E94A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5D2EA5"/>
    <w:multiLevelType w:val="multilevel"/>
    <w:tmpl w:val="35C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14AF6"/>
    <w:multiLevelType w:val="hybridMultilevel"/>
    <w:tmpl w:val="C1D0D688"/>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
    <w:nsid w:val="4C4D751E"/>
    <w:multiLevelType w:val="multilevel"/>
    <w:tmpl w:val="93D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03FB9"/>
    <w:multiLevelType w:val="multilevel"/>
    <w:tmpl w:val="385C8C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6D1340BE"/>
    <w:multiLevelType w:val="multilevel"/>
    <w:tmpl w:val="D1A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2E468F"/>
    <w:multiLevelType w:val="multilevel"/>
    <w:tmpl w:val="30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B36EA4"/>
    <w:multiLevelType w:val="multilevel"/>
    <w:tmpl w:val="AB4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717DB8"/>
    <w:multiLevelType w:val="hybridMultilevel"/>
    <w:tmpl w:val="BB2648C8"/>
    <w:lvl w:ilvl="0" w:tplc="26C80928">
      <w:start w:val="1"/>
      <w:numFmt w:val="decimal"/>
      <w:lvlText w:val="%1."/>
      <w:lvlJc w:val="left"/>
      <w:pPr>
        <w:ind w:left="720" w:hanging="360"/>
      </w:pPr>
      <w:rPr>
        <w:rFonts w:eastAsia="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8"/>
  </w:num>
  <w:num w:numId="5">
    <w:abstractNumId w:val="2"/>
  </w:num>
  <w:num w:numId="6">
    <w:abstractNumId w:val="9"/>
  </w:num>
  <w:num w:numId="7">
    <w:abstractNumId w:val="7"/>
  </w:num>
  <w:num w:numId="8">
    <w:abstractNumId w:val="1"/>
  </w:num>
  <w:num w:numId="9">
    <w:abstractNumId w:val="4"/>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44034"/>
  </w:hdrShapeDefaults>
  <w:footnotePr>
    <w:footnote w:id="0"/>
    <w:footnote w:id="1"/>
  </w:footnotePr>
  <w:endnotePr>
    <w:endnote w:id="0"/>
    <w:endnote w:id="1"/>
  </w:endnotePr>
  <w:compat/>
  <w:rsids>
    <w:rsidRoot w:val="007978D5"/>
    <w:rsid w:val="00023D1B"/>
    <w:rsid w:val="000249C1"/>
    <w:rsid w:val="00047401"/>
    <w:rsid w:val="00065451"/>
    <w:rsid w:val="00076745"/>
    <w:rsid w:val="000F5F51"/>
    <w:rsid w:val="00100262"/>
    <w:rsid w:val="0014015F"/>
    <w:rsid w:val="00153C80"/>
    <w:rsid w:val="0017671F"/>
    <w:rsid w:val="00192129"/>
    <w:rsid w:val="001E1542"/>
    <w:rsid w:val="001F0628"/>
    <w:rsid w:val="002125B5"/>
    <w:rsid w:val="00241BD0"/>
    <w:rsid w:val="00242203"/>
    <w:rsid w:val="002B65D0"/>
    <w:rsid w:val="002C2AFE"/>
    <w:rsid w:val="00313385"/>
    <w:rsid w:val="00315940"/>
    <w:rsid w:val="0033624D"/>
    <w:rsid w:val="0036300C"/>
    <w:rsid w:val="0037089F"/>
    <w:rsid w:val="003846FE"/>
    <w:rsid w:val="003968B4"/>
    <w:rsid w:val="003B6286"/>
    <w:rsid w:val="003C790C"/>
    <w:rsid w:val="003D3075"/>
    <w:rsid w:val="003F763B"/>
    <w:rsid w:val="004151B6"/>
    <w:rsid w:val="00420B14"/>
    <w:rsid w:val="00442F01"/>
    <w:rsid w:val="00460A20"/>
    <w:rsid w:val="00463CB8"/>
    <w:rsid w:val="0048394A"/>
    <w:rsid w:val="004B62EC"/>
    <w:rsid w:val="004C11B7"/>
    <w:rsid w:val="004D18E2"/>
    <w:rsid w:val="004E5319"/>
    <w:rsid w:val="00541DFC"/>
    <w:rsid w:val="0054607A"/>
    <w:rsid w:val="005473DD"/>
    <w:rsid w:val="00596E66"/>
    <w:rsid w:val="005A0468"/>
    <w:rsid w:val="00674FFC"/>
    <w:rsid w:val="0068176D"/>
    <w:rsid w:val="006B40F6"/>
    <w:rsid w:val="006E7F18"/>
    <w:rsid w:val="006F4F3E"/>
    <w:rsid w:val="007144F1"/>
    <w:rsid w:val="007242DE"/>
    <w:rsid w:val="00757F41"/>
    <w:rsid w:val="00784913"/>
    <w:rsid w:val="00786633"/>
    <w:rsid w:val="00791A1A"/>
    <w:rsid w:val="007978D5"/>
    <w:rsid w:val="007B65EA"/>
    <w:rsid w:val="007D7F12"/>
    <w:rsid w:val="007E09FD"/>
    <w:rsid w:val="00812E72"/>
    <w:rsid w:val="008245CF"/>
    <w:rsid w:val="008335DA"/>
    <w:rsid w:val="008412B3"/>
    <w:rsid w:val="00843B20"/>
    <w:rsid w:val="00846494"/>
    <w:rsid w:val="008566DE"/>
    <w:rsid w:val="008B6C57"/>
    <w:rsid w:val="008C0C3F"/>
    <w:rsid w:val="00914022"/>
    <w:rsid w:val="00927F4B"/>
    <w:rsid w:val="00947AFE"/>
    <w:rsid w:val="00951D10"/>
    <w:rsid w:val="009702A7"/>
    <w:rsid w:val="00994B62"/>
    <w:rsid w:val="009A1733"/>
    <w:rsid w:val="009D5722"/>
    <w:rsid w:val="009E6AAB"/>
    <w:rsid w:val="00A11A3E"/>
    <w:rsid w:val="00A27AC4"/>
    <w:rsid w:val="00A479CF"/>
    <w:rsid w:val="00A50948"/>
    <w:rsid w:val="00A639CC"/>
    <w:rsid w:val="00A83F94"/>
    <w:rsid w:val="00A9740C"/>
    <w:rsid w:val="00AB4503"/>
    <w:rsid w:val="00AC0278"/>
    <w:rsid w:val="00AC0967"/>
    <w:rsid w:val="00AD719F"/>
    <w:rsid w:val="00AF05A3"/>
    <w:rsid w:val="00B62911"/>
    <w:rsid w:val="00BD409F"/>
    <w:rsid w:val="00BD7EC4"/>
    <w:rsid w:val="00BE0B0C"/>
    <w:rsid w:val="00C14C19"/>
    <w:rsid w:val="00C16EF7"/>
    <w:rsid w:val="00C22DC3"/>
    <w:rsid w:val="00C260C4"/>
    <w:rsid w:val="00C374FC"/>
    <w:rsid w:val="00C4252D"/>
    <w:rsid w:val="00C46BAF"/>
    <w:rsid w:val="00C86749"/>
    <w:rsid w:val="00CC649F"/>
    <w:rsid w:val="00CF5D6A"/>
    <w:rsid w:val="00D1324C"/>
    <w:rsid w:val="00D51E67"/>
    <w:rsid w:val="00D66082"/>
    <w:rsid w:val="00D76E72"/>
    <w:rsid w:val="00D90037"/>
    <w:rsid w:val="00D9229F"/>
    <w:rsid w:val="00DE49BE"/>
    <w:rsid w:val="00DE6303"/>
    <w:rsid w:val="00DF61DD"/>
    <w:rsid w:val="00DF680C"/>
    <w:rsid w:val="00E1003E"/>
    <w:rsid w:val="00E16895"/>
    <w:rsid w:val="00E44CC6"/>
    <w:rsid w:val="00E562BD"/>
    <w:rsid w:val="00E9099D"/>
    <w:rsid w:val="00E9158E"/>
    <w:rsid w:val="00EF0F69"/>
    <w:rsid w:val="00EF3303"/>
    <w:rsid w:val="00F134C4"/>
    <w:rsid w:val="00F2135D"/>
    <w:rsid w:val="00F30631"/>
    <w:rsid w:val="00F36332"/>
    <w:rsid w:val="00F46376"/>
    <w:rsid w:val="00F53FE2"/>
    <w:rsid w:val="00F64051"/>
    <w:rsid w:val="00F80DD8"/>
    <w:rsid w:val="00FC2EAF"/>
    <w:rsid w:val="00FD1FBC"/>
    <w:rsid w:val="00FE4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17671F"/>
    <w:pPr>
      <w:tabs>
        <w:tab w:val="center" w:pos="4680"/>
        <w:tab w:val="right" w:pos="9360"/>
      </w:tabs>
    </w:pPr>
  </w:style>
  <w:style w:type="character" w:customStyle="1" w:styleId="HeaderChar">
    <w:name w:val="Header Char"/>
    <w:basedOn w:val="DefaultParagraphFont"/>
    <w:link w:val="Header"/>
    <w:uiPriority w:val="99"/>
    <w:rsid w:val="0017671F"/>
  </w:style>
  <w:style w:type="paragraph" w:styleId="Footer">
    <w:name w:val="footer"/>
    <w:basedOn w:val="Normal"/>
    <w:link w:val="FooterChar"/>
    <w:uiPriority w:val="99"/>
    <w:unhideWhenUsed/>
    <w:rsid w:val="0017671F"/>
    <w:pPr>
      <w:tabs>
        <w:tab w:val="center" w:pos="4680"/>
        <w:tab w:val="right" w:pos="9360"/>
      </w:tabs>
    </w:pPr>
  </w:style>
  <w:style w:type="character" w:customStyle="1" w:styleId="FooterChar">
    <w:name w:val="Footer Char"/>
    <w:basedOn w:val="DefaultParagraphFont"/>
    <w:link w:val="Footer"/>
    <w:uiPriority w:val="99"/>
    <w:rsid w:val="0017671F"/>
  </w:style>
  <w:style w:type="paragraph" w:styleId="ListParagraph">
    <w:name w:val="List Paragraph"/>
    <w:basedOn w:val="Normal"/>
    <w:uiPriority w:val="34"/>
    <w:qFormat/>
    <w:rsid w:val="00757F41"/>
    <w:pPr>
      <w:ind w:left="720"/>
      <w:contextualSpacing/>
    </w:pPr>
  </w:style>
  <w:style w:type="paragraph" w:styleId="BalloonText">
    <w:name w:val="Balloon Text"/>
    <w:basedOn w:val="Normal"/>
    <w:link w:val="BalloonTextChar"/>
    <w:uiPriority w:val="99"/>
    <w:semiHidden/>
    <w:unhideWhenUsed/>
    <w:rsid w:val="00241BD0"/>
    <w:rPr>
      <w:rFonts w:ascii="Tahoma" w:hAnsi="Tahoma" w:cs="Tahoma"/>
      <w:sz w:val="16"/>
      <w:szCs w:val="16"/>
    </w:rPr>
  </w:style>
  <w:style w:type="character" w:customStyle="1" w:styleId="BalloonTextChar">
    <w:name w:val="Balloon Text Char"/>
    <w:basedOn w:val="DefaultParagraphFont"/>
    <w:link w:val="BalloonText"/>
    <w:uiPriority w:val="99"/>
    <w:semiHidden/>
    <w:rsid w:val="00241BD0"/>
    <w:rPr>
      <w:rFonts w:ascii="Tahoma" w:hAnsi="Tahoma" w:cs="Tahoma"/>
      <w:sz w:val="16"/>
      <w:szCs w:val="16"/>
    </w:rPr>
  </w:style>
  <w:style w:type="paragraph" w:customStyle="1" w:styleId="Default">
    <w:name w:val="Default"/>
    <w:rsid w:val="00994B62"/>
    <w:pPr>
      <w:autoSpaceDE w:val="0"/>
      <w:autoSpaceDN w:val="0"/>
      <w:adjustRightInd w:val="0"/>
    </w:pPr>
    <w:rPr>
      <w:color w:val="000000"/>
      <w:sz w:val="24"/>
      <w:szCs w:val="24"/>
    </w:rPr>
  </w:style>
  <w:style w:type="paragraph" w:styleId="NormalWeb">
    <w:name w:val="Normal (Web)"/>
    <w:basedOn w:val="Normal"/>
    <w:uiPriority w:val="99"/>
    <w:semiHidden/>
    <w:unhideWhenUsed/>
    <w:rsid w:val="00B62911"/>
    <w:pPr>
      <w:spacing w:before="100" w:beforeAutospacing="1" w:after="100" w:afterAutospacing="1"/>
    </w:pPr>
    <w:rPr>
      <w:sz w:val="24"/>
      <w:szCs w:val="24"/>
    </w:rPr>
  </w:style>
  <w:style w:type="paragraph" w:customStyle="1" w:styleId="lead">
    <w:name w:val="lead"/>
    <w:basedOn w:val="Normal"/>
    <w:rsid w:val="00D66082"/>
    <w:pPr>
      <w:spacing w:before="100" w:beforeAutospacing="1" w:after="100" w:afterAutospacing="1"/>
    </w:pPr>
    <w:rPr>
      <w:sz w:val="24"/>
      <w:szCs w:val="24"/>
    </w:rPr>
  </w:style>
  <w:style w:type="paragraph" w:customStyle="1" w:styleId="first-para">
    <w:name w:val="first-para"/>
    <w:basedOn w:val="Normal"/>
    <w:rsid w:val="00D66082"/>
    <w:pPr>
      <w:spacing w:before="100" w:beforeAutospacing="1" w:after="100" w:afterAutospacing="1"/>
    </w:pPr>
    <w:rPr>
      <w:sz w:val="24"/>
      <w:szCs w:val="24"/>
    </w:rPr>
  </w:style>
  <w:style w:type="character" w:styleId="Hyperlink">
    <w:name w:val="Hyperlink"/>
    <w:basedOn w:val="DefaultParagraphFont"/>
    <w:uiPriority w:val="99"/>
    <w:semiHidden/>
    <w:unhideWhenUsed/>
    <w:rsid w:val="00D66082"/>
    <w:rPr>
      <w:color w:val="0000FF"/>
      <w:u w:val="single"/>
    </w:rPr>
  </w:style>
  <w:style w:type="character" w:styleId="Strong">
    <w:name w:val="Strong"/>
    <w:basedOn w:val="DefaultParagraphFont"/>
    <w:uiPriority w:val="22"/>
    <w:qFormat/>
    <w:rsid w:val="00D66082"/>
    <w:rPr>
      <w:b/>
      <w:bCs/>
    </w:rPr>
  </w:style>
  <w:style w:type="character" w:customStyle="1" w:styleId="tgc">
    <w:name w:val="_tgc"/>
    <w:basedOn w:val="DefaultParagraphFont"/>
    <w:rsid w:val="00F46376"/>
  </w:style>
</w:styles>
</file>

<file path=word/webSettings.xml><?xml version="1.0" encoding="utf-8"?>
<w:webSettings xmlns:r="http://schemas.openxmlformats.org/officeDocument/2006/relationships" xmlns:w="http://schemas.openxmlformats.org/wordprocessingml/2006/main">
  <w:divs>
    <w:div w:id="76250740">
      <w:bodyDiv w:val="1"/>
      <w:marLeft w:val="0"/>
      <w:marRight w:val="0"/>
      <w:marTop w:val="0"/>
      <w:marBottom w:val="0"/>
      <w:divBdr>
        <w:top w:val="none" w:sz="0" w:space="0" w:color="auto"/>
        <w:left w:val="none" w:sz="0" w:space="0" w:color="auto"/>
        <w:bottom w:val="none" w:sz="0" w:space="0" w:color="auto"/>
        <w:right w:val="none" w:sz="0" w:space="0" w:color="auto"/>
      </w:divBdr>
    </w:div>
    <w:div w:id="93717376">
      <w:bodyDiv w:val="1"/>
      <w:marLeft w:val="0"/>
      <w:marRight w:val="0"/>
      <w:marTop w:val="0"/>
      <w:marBottom w:val="0"/>
      <w:divBdr>
        <w:top w:val="none" w:sz="0" w:space="0" w:color="auto"/>
        <w:left w:val="none" w:sz="0" w:space="0" w:color="auto"/>
        <w:bottom w:val="none" w:sz="0" w:space="0" w:color="auto"/>
        <w:right w:val="none" w:sz="0" w:space="0" w:color="auto"/>
      </w:divBdr>
    </w:div>
    <w:div w:id="96173228">
      <w:bodyDiv w:val="1"/>
      <w:marLeft w:val="0"/>
      <w:marRight w:val="0"/>
      <w:marTop w:val="0"/>
      <w:marBottom w:val="0"/>
      <w:divBdr>
        <w:top w:val="none" w:sz="0" w:space="0" w:color="auto"/>
        <w:left w:val="none" w:sz="0" w:space="0" w:color="auto"/>
        <w:bottom w:val="none" w:sz="0" w:space="0" w:color="auto"/>
        <w:right w:val="none" w:sz="0" w:space="0" w:color="auto"/>
      </w:divBdr>
      <w:divsChild>
        <w:div w:id="1735813687">
          <w:marLeft w:val="0"/>
          <w:marRight w:val="0"/>
          <w:marTop w:val="0"/>
          <w:marBottom w:val="0"/>
          <w:divBdr>
            <w:top w:val="none" w:sz="0" w:space="0" w:color="auto"/>
            <w:left w:val="none" w:sz="0" w:space="0" w:color="auto"/>
            <w:bottom w:val="none" w:sz="0" w:space="0" w:color="auto"/>
            <w:right w:val="none" w:sz="0" w:space="0" w:color="auto"/>
          </w:divBdr>
        </w:div>
        <w:div w:id="1992978657">
          <w:marLeft w:val="0"/>
          <w:marRight w:val="0"/>
          <w:marTop w:val="0"/>
          <w:marBottom w:val="0"/>
          <w:divBdr>
            <w:top w:val="none" w:sz="0" w:space="0" w:color="auto"/>
            <w:left w:val="none" w:sz="0" w:space="0" w:color="auto"/>
            <w:bottom w:val="none" w:sz="0" w:space="0" w:color="auto"/>
            <w:right w:val="none" w:sz="0" w:space="0" w:color="auto"/>
          </w:divBdr>
        </w:div>
        <w:div w:id="2143110488">
          <w:marLeft w:val="0"/>
          <w:marRight w:val="0"/>
          <w:marTop w:val="0"/>
          <w:marBottom w:val="0"/>
          <w:divBdr>
            <w:top w:val="none" w:sz="0" w:space="0" w:color="auto"/>
            <w:left w:val="none" w:sz="0" w:space="0" w:color="auto"/>
            <w:bottom w:val="none" w:sz="0" w:space="0" w:color="auto"/>
            <w:right w:val="none" w:sz="0" w:space="0" w:color="auto"/>
          </w:divBdr>
        </w:div>
        <w:div w:id="1703019936">
          <w:marLeft w:val="0"/>
          <w:marRight w:val="0"/>
          <w:marTop w:val="0"/>
          <w:marBottom w:val="0"/>
          <w:divBdr>
            <w:top w:val="none" w:sz="0" w:space="0" w:color="auto"/>
            <w:left w:val="none" w:sz="0" w:space="0" w:color="auto"/>
            <w:bottom w:val="none" w:sz="0" w:space="0" w:color="auto"/>
            <w:right w:val="none" w:sz="0" w:space="0" w:color="auto"/>
          </w:divBdr>
        </w:div>
        <w:div w:id="1305693800">
          <w:marLeft w:val="0"/>
          <w:marRight w:val="0"/>
          <w:marTop w:val="0"/>
          <w:marBottom w:val="0"/>
          <w:divBdr>
            <w:top w:val="none" w:sz="0" w:space="0" w:color="auto"/>
            <w:left w:val="none" w:sz="0" w:space="0" w:color="auto"/>
            <w:bottom w:val="none" w:sz="0" w:space="0" w:color="auto"/>
            <w:right w:val="none" w:sz="0" w:space="0" w:color="auto"/>
          </w:divBdr>
        </w:div>
      </w:divsChild>
    </w:div>
    <w:div w:id="98764669">
      <w:bodyDiv w:val="1"/>
      <w:marLeft w:val="0"/>
      <w:marRight w:val="0"/>
      <w:marTop w:val="0"/>
      <w:marBottom w:val="0"/>
      <w:divBdr>
        <w:top w:val="none" w:sz="0" w:space="0" w:color="auto"/>
        <w:left w:val="none" w:sz="0" w:space="0" w:color="auto"/>
        <w:bottom w:val="none" w:sz="0" w:space="0" w:color="auto"/>
        <w:right w:val="none" w:sz="0" w:space="0" w:color="auto"/>
      </w:divBdr>
    </w:div>
    <w:div w:id="131600097">
      <w:bodyDiv w:val="1"/>
      <w:marLeft w:val="0"/>
      <w:marRight w:val="0"/>
      <w:marTop w:val="0"/>
      <w:marBottom w:val="0"/>
      <w:divBdr>
        <w:top w:val="none" w:sz="0" w:space="0" w:color="auto"/>
        <w:left w:val="none" w:sz="0" w:space="0" w:color="auto"/>
        <w:bottom w:val="none" w:sz="0" w:space="0" w:color="auto"/>
        <w:right w:val="none" w:sz="0" w:space="0" w:color="auto"/>
      </w:divBdr>
      <w:divsChild>
        <w:div w:id="766316525">
          <w:marLeft w:val="0"/>
          <w:marRight w:val="0"/>
          <w:marTop w:val="0"/>
          <w:marBottom w:val="0"/>
          <w:divBdr>
            <w:top w:val="none" w:sz="0" w:space="0" w:color="auto"/>
            <w:left w:val="none" w:sz="0" w:space="0" w:color="auto"/>
            <w:bottom w:val="none" w:sz="0" w:space="0" w:color="auto"/>
            <w:right w:val="none" w:sz="0" w:space="0" w:color="auto"/>
          </w:divBdr>
        </w:div>
        <w:div w:id="246109804">
          <w:marLeft w:val="0"/>
          <w:marRight w:val="0"/>
          <w:marTop w:val="0"/>
          <w:marBottom w:val="0"/>
          <w:divBdr>
            <w:top w:val="none" w:sz="0" w:space="0" w:color="auto"/>
            <w:left w:val="none" w:sz="0" w:space="0" w:color="auto"/>
            <w:bottom w:val="none" w:sz="0" w:space="0" w:color="auto"/>
            <w:right w:val="none" w:sz="0" w:space="0" w:color="auto"/>
          </w:divBdr>
        </w:div>
      </w:divsChild>
    </w:div>
    <w:div w:id="224411226">
      <w:bodyDiv w:val="1"/>
      <w:marLeft w:val="0"/>
      <w:marRight w:val="0"/>
      <w:marTop w:val="0"/>
      <w:marBottom w:val="0"/>
      <w:divBdr>
        <w:top w:val="none" w:sz="0" w:space="0" w:color="auto"/>
        <w:left w:val="none" w:sz="0" w:space="0" w:color="auto"/>
        <w:bottom w:val="none" w:sz="0" w:space="0" w:color="auto"/>
        <w:right w:val="none" w:sz="0" w:space="0" w:color="auto"/>
      </w:divBdr>
      <w:divsChild>
        <w:div w:id="1664969161">
          <w:marLeft w:val="0"/>
          <w:marRight w:val="0"/>
          <w:marTop w:val="0"/>
          <w:marBottom w:val="0"/>
          <w:divBdr>
            <w:top w:val="none" w:sz="0" w:space="0" w:color="auto"/>
            <w:left w:val="none" w:sz="0" w:space="0" w:color="auto"/>
            <w:bottom w:val="none" w:sz="0" w:space="0" w:color="auto"/>
            <w:right w:val="none" w:sz="0" w:space="0" w:color="auto"/>
          </w:divBdr>
        </w:div>
        <w:div w:id="1754038091">
          <w:marLeft w:val="0"/>
          <w:marRight w:val="0"/>
          <w:marTop w:val="0"/>
          <w:marBottom w:val="0"/>
          <w:divBdr>
            <w:top w:val="none" w:sz="0" w:space="0" w:color="auto"/>
            <w:left w:val="none" w:sz="0" w:space="0" w:color="auto"/>
            <w:bottom w:val="none" w:sz="0" w:space="0" w:color="auto"/>
            <w:right w:val="none" w:sz="0" w:space="0" w:color="auto"/>
          </w:divBdr>
        </w:div>
      </w:divsChild>
    </w:div>
    <w:div w:id="231349740">
      <w:bodyDiv w:val="1"/>
      <w:marLeft w:val="0"/>
      <w:marRight w:val="0"/>
      <w:marTop w:val="0"/>
      <w:marBottom w:val="0"/>
      <w:divBdr>
        <w:top w:val="none" w:sz="0" w:space="0" w:color="auto"/>
        <w:left w:val="none" w:sz="0" w:space="0" w:color="auto"/>
        <w:bottom w:val="none" w:sz="0" w:space="0" w:color="auto"/>
        <w:right w:val="none" w:sz="0" w:space="0" w:color="auto"/>
      </w:divBdr>
      <w:divsChild>
        <w:div w:id="1587691027">
          <w:marLeft w:val="0"/>
          <w:marRight w:val="0"/>
          <w:marTop w:val="0"/>
          <w:marBottom w:val="0"/>
          <w:divBdr>
            <w:top w:val="none" w:sz="0" w:space="0" w:color="auto"/>
            <w:left w:val="none" w:sz="0" w:space="0" w:color="auto"/>
            <w:bottom w:val="none" w:sz="0" w:space="0" w:color="auto"/>
            <w:right w:val="none" w:sz="0" w:space="0" w:color="auto"/>
          </w:divBdr>
        </w:div>
        <w:div w:id="90511397">
          <w:marLeft w:val="0"/>
          <w:marRight w:val="0"/>
          <w:marTop w:val="0"/>
          <w:marBottom w:val="0"/>
          <w:divBdr>
            <w:top w:val="none" w:sz="0" w:space="0" w:color="auto"/>
            <w:left w:val="none" w:sz="0" w:space="0" w:color="auto"/>
            <w:bottom w:val="none" w:sz="0" w:space="0" w:color="auto"/>
            <w:right w:val="none" w:sz="0" w:space="0" w:color="auto"/>
          </w:divBdr>
        </w:div>
        <w:div w:id="1343699895">
          <w:marLeft w:val="0"/>
          <w:marRight w:val="0"/>
          <w:marTop w:val="0"/>
          <w:marBottom w:val="0"/>
          <w:divBdr>
            <w:top w:val="none" w:sz="0" w:space="0" w:color="auto"/>
            <w:left w:val="none" w:sz="0" w:space="0" w:color="auto"/>
            <w:bottom w:val="none" w:sz="0" w:space="0" w:color="auto"/>
            <w:right w:val="none" w:sz="0" w:space="0" w:color="auto"/>
          </w:divBdr>
        </w:div>
        <w:div w:id="1743404619">
          <w:marLeft w:val="0"/>
          <w:marRight w:val="0"/>
          <w:marTop w:val="0"/>
          <w:marBottom w:val="0"/>
          <w:divBdr>
            <w:top w:val="none" w:sz="0" w:space="0" w:color="auto"/>
            <w:left w:val="none" w:sz="0" w:space="0" w:color="auto"/>
            <w:bottom w:val="none" w:sz="0" w:space="0" w:color="auto"/>
            <w:right w:val="none" w:sz="0" w:space="0" w:color="auto"/>
          </w:divBdr>
        </w:div>
        <w:div w:id="1515804886">
          <w:marLeft w:val="0"/>
          <w:marRight w:val="0"/>
          <w:marTop w:val="0"/>
          <w:marBottom w:val="0"/>
          <w:divBdr>
            <w:top w:val="none" w:sz="0" w:space="0" w:color="auto"/>
            <w:left w:val="none" w:sz="0" w:space="0" w:color="auto"/>
            <w:bottom w:val="none" w:sz="0" w:space="0" w:color="auto"/>
            <w:right w:val="none" w:sz="0" w:space="0" w:color="auto"/>
          </w:divBdr>
        </w:div>
        <w:div w:id="819464253">
          <w:marLeft w:val="0"/>
          <w:marRight w:val="0"/>
          <w:marTop w:val="0"/>
          <w:marBottom w:val="0"/>
          <w:divBdr>
            <w:top w:val="none" w:sz="0" w:space="0" w:color="auto"/>
            <w:left w:val="none" w:sz="0" w:space="0" w:color="auto"/>
            <w:bottom w:val="none" w:sz="0" w:space="0" w:color="auto"/>
            <w:right w:val="none" w:sz="0" w:space="0" w:color="auto"/>
          </w:divBdr>
        </w:div>
        <w:div w:id="278338402">
          <w:marLeft w:val="0"/>
          <w:marRight w:val="0"/>
          <w:marTop w:val="0"/>
          <w:marBottom w:val="0"/>
          <w:divBdr>
            <w:top w:val="none" w:sz="0" w:space="0" w:color="auto"/>
            <w:left w:val="none" w:sz="0" w:space="0" w:color="auto"/>
            <w:bottom w:val="none" w:sz="0" w:space="0" w:color="auto"/>
            <w:right w:val="none" w:sz="0" w:space="0" w:color="auto"/>
          </w:divBdr>
        </w:div>
        <w:div w:id="289090777">
          <w:marLeft w:val="0"/>
          <w:marRight w:val="0"/>
          <w:marTop w:val="0"/>
          <w:marBottom w:val="0"/>
          <w:divBdr>
            <w:top w:val="none" w:sz="0" w:space="0" w:color="auto"/>
            <w:left w:val="none" w:sz="0" w:space="0" w:color="auto"/>
            <w:bottom w:val="none" w:sz="0" w:space="0" w:color="auto"/>
            <w:right w:val="none" w:sz="0" w:space="0" w:color="auto"/>
          </w:divBdr>
        </w:div>
      </w:divsChild>
    </w:div>
    <w:div w:id="262618468">
      <w:bodyDiv w:val="1"/>
      <w:marLeft w:val="0"/>
      <w:marRight w:val="0"/>
      <w:marTop w:val="0"/>
      <w:marBottom w:val="0"/>
      <w:divBdr>
        <w:top w:val="none" w:sz="0" w:space="0" w:color="auto"/>
        <w:left w:val="none" w:sz="0" w:space="0" w:color="auto"/>
        <w:bottom w:val="none" w:sz="0" w:space="0" w:color="auto"/>
        <w:right w:val="none" w:sz="0" w:space="0" w:color="auto"/>
      </w:divBdr>
      <w:divsChild>
        <w:div w:id="268440139">
          <w:marLeft w:val="0"/>
          <w:marRight w:val="0"/>
          <w:marTop w:val="0"/>
          <w:marBottom w:val="0"/>
          <w:divBdr>
            <w:top w:val="none" w:sz="0" w:space="0" w:color="auto"/>
            <w:left w:val="none" w:sz="0" w:space="0" w:color="auto"/>
            <w:bottom w:val="none" w:sz="0" w:space="0" w:color="auto"/>
            <w:right w:val="none" w:sz="0" w:space="0" w:color="auto"/>
          </w:divBdr>
        </w:div>
        <w:div w:id="1652177901">
          <w:marLeft w:val="0"/>
          <w:marRight w:val="0"/>
          <w:marTop w:val="0"/>
          <w:marBottom w:val="0"/>
          <w:divBdr>
            <w:top w:val="none" w:sz="0" w:space="0" w:color="auto"/>
            <w:left w:val="none" w:sz="0" w:space="0" w:color="auto"/>
            <w:bottom w:val="none" w:sz="0" w:space="0" w:color="auto"/>
            <w:right w:val="none" w:sz="0" w:space="0" w:color="auto"/>
          </w:divBdr>
        </w:div>
        <w:div w:id="174735077">
          <w:marLeft w:val="0"/>
          <w:marRight w:val="0"/>
          <w:marTop w:val="0"/>
          <w:marBottom w:val="0"/>
          <w:divBdr>
            <w:top w:val="none" w:sz="0" w:space="0" w:color="auto"/>
            <w:left w:val="none" w:sz="0" w:space="0" w:color="auto"/>
            <w:bottom w:val="none" w:sz="0" w:space="0" w:color="auto"/>
            <w:right w:val="none" w:sz="0" w:space="0" w:color="auto"/>
          </w:divBdr>
        </w:div>
        <w:div w:id="1597788641">
          <w:marLeft w:val="0"/>
          <w:marRight w:val="0"/>
          <w:marTop w:val="0"/>
          <w:marBottom w:val="0"/>
          <w:divBdr>
            <w:top w:val="none" w:sz="0" w:space="0" w:color="auto"/>
            <w:left w:val="none" w:sz="0" w:space="0" w:color="auto"/>
            <w:bottom w:val="none" w:sz="0" w:space="0" w:color="auto"/>
            <w:right w:val="none" w:sz="0" w:space="0" w:color="auto"/>
          </w:divBdr>
        </w:div>
        <w:div w:id="989863091">
          <w:marLeft w:val="0"/>
          <w:marRight w:val="0"/>
          <w:marTop w:val="0"/>
          <w:marBottom w:val="0"/>
          <w:divBdr>
            <w:top w:val="none" w:sz="0" w:space="0" w:color="auto"/>
            <w:left w:val="none" w:sz="0" w:space="0" w:color="auto"/>
            <w:bottom w:val="none" w:sz="0" w:space="0" w:color="auto"/>
            <w:right w:val="none" w:sz="0" w:space="0" w:color="auto"/>
          </w:divBdr>
        </w:div>
        <w:div w:id="176313972">
          <w:marLeft w:val="0"/>
          <w:marRight w:val="0"/>
          <w:marTop w:val="0"/>
          <w:marBottom w:val="0"/>
          <w:divBdr>
            <w:top w:val="none" w:sz="0" w:space="0" w:color="auto"/>
            <w:left w:val="none" w:sz="0" w:space="0" w:color="auto"/>
            <w:bottom w:val="none" w:sz="0" w:space="0" w:color="auto"/>
            <w:right w:val="none" w:sz="0" w:space="0" w:color="auto"/>
          </w:divBdr>
        </w:div>
        <w:div w:id="1361473777">
          <w:marLeft w:val="0"/>
          <w:marRight w:val="0"/>
          <w:marTop w:val="0"/>
          <w:marBottom w:val="0"/>
          <w:divBdr>
            <w:top w:val="none" w:sz="0" w:space="0" w:color="auto"/>
            <w:left w:val="none" w:sz="0" w:space="0" w:color="auto"/>
            <w:bottom w:val="none" w:sz="0" w:space="0" w:color="auto"/>
            <w:right w:val="none" w:sz="0" w:space="0" w:color="auto"/>
          </w:divBdr>
        </w:div>
        <w:div w:id="2118329851">
          <w:marLeft w:val="0"/>
          <w:marRight w:val="0"/>
          <w:marTop w:val="0"/>
          <w:marBottom w:val="0"/>
          <w:divBdr>
            <w:top w:val="none" w:sz="0" w:space="0" w:color="auto"/>
            <w:left w:val="none" w:sz="0" w:space="0" w:color="auto"/>
            <w:bottom w:val="none" w:sz="0" w:space="0" w:color="auto"/>
            <w:right w:val="none" w:sz="0" w:space="0" w:color="auto"/>
          </w:divBdr>
        </w:div>
      </w:divsChild>
    </w:div>
    <w:div w:id="377778758">
      <w:bodyDiv w:val="1"/>
      <w:marLeft w:val="0"/>
      <w:marRight w:val="0"/>
      <w:marTop w:val="0"/>
      <w:marBottom w:val="0"/>
      <w:divBdr>
        <w:top w:val="none" w:sz="0" w:space="0" w:color="auto"/>
        <w:left w:val="none" w:sz="0" w:space="0" w:color="auto"/>
        <w:bottom w:val="none" w:sz="0" w:space="0" w:color="auto"/>
        <w:right w:val="none" w:sz="0" w:space="0" w:color="auto"/>
      </w:divBdr>
      <w:divsChild>
        <w:div w:id="1719740777">
          <w:marLeft w:val="0"/>
          <w:marRight w:val="0"/>
          <w:marTop w:val="0"/>
          <w:marBottom w:val="0"/>
          <w:divBdr>
            <w:top w:val="none" w:sz="0" w:space="0" w:color="auto"/>
            <w:left w:val="none" w:sz="0" w:space="0" w:color="auto"/>
            <w:bottom w:val="none" w:sz="0" w:space="0" w:color="auto"/>
            <w:right w:val="none" w:sz="0" w:space="0" w:color="auto"/>
          </w:divBdr>
        </w:div>
        <w:div w:id="958730715">
          <w:marLeft w:val="0"/>
          <w:marRight w:val="0"/>
          <w:marTop w:val="0"/>
          <w:marBottom w:val="0"/>
          <w:divBdr>
            <w:top w:val="none" w:sz="0" w:space="0" w:color="auto"/>
            <w:left w:val="none" w:sz="0" w:space="0" w:color="auto"/>
            <w:bottom w:val="none" w:sz="0" w:space="0" w:color="auto"/>
            <w:right w:val="none" w:sz="0" w:space="0" w:color="auto"/>
          </w:divBdr>
        </w:div>
      </w:divsChild>
    </w:div>
    <w:div w:id="513156869">
      <w:bodyDiv w:val="1"/>
      <w:marLeft w:val="0"/>
      <w:marRight w:val="0"/>
      <w:marTop w:val="0"/>
      <w:marBottom w:val="0"/>
      <w:divBdr>
        <w:top w:val="none" w:sz="0" w:space="0" w:color="auto"/>
        <w:left w:val="none" w:sz="0" w:space="0" w:color="auto"/>
        <w:bottom w:val="none" w:sz="0" w:space="0" w:color="auto"/>
        <w:right w:val="none" w:sz="0" w:space="0" w:color="auto"/>
      </w:divBdr>
    </w:div>
    <w:div w:id="594366748">
      <w:bodyDiv w:val="1"/>
      <w:marLeft w:val="0"/>
      <w:marRight w:val="0"/>
      <w:marTop w:val="0"/>
      <w:marBottom w:val="0"/>
      <w:divBdr>
        <w:top w:val="none" w:sz="0" w:space="0" w:color="auto"/>
        <w:left w:val="none" w:sz="0" w:space="0" w:color="auto"/>
        <w:bottom w:val="none" w:sz="0" w:space="0" w:color="auto"/>
        <w:right w:val="none" w:sz="0" w:space="0" w:color="auto"/>
      </w:divBdr>
      <w:divsChild>
        <w:div w:id="2133666526">
          <w:marLeft w:val="0"/>
          <w:marRight w:val="0"/>
          <w:marTop w:val="0"/>
          <w:marBottom w:val="0"/>
          <w:divBdr>
            <w:top w:val="none" w:sz="0" w:space="0" w:color="auto"/>
            <w:left w:val="none" w:sz="0" w:space="0" w:color="auto"/>
            <w:bottom w:val="none" w:sz="0" w:space="0" w:color="auto"/>
            <w:right w:val="none" w:sz="0" w:space="0" w:color="auto"/>
          </w:divBdr>
        </w:div>
        <w:div w:id="367531651">
          <w:marLeft w:val="0"/>
          <w:marRight w:val="0"/>
          <w:marTop w:val="0"/>
          <w:marBottom w:val="0"/>
          <w:divBdr>
            <w:top w:val="none" w:sz="0" w:space="0" w:color="auto"/>
            <w:left w:val="none" w:sz="0" w:space="0" w:color="auto"/>
            <w:bottom w:val="none" w:sz="0" w:space="0" w:color="auto"/>
            <w:right w:val="none" w:sz="0" w:space="0" w:color="auto"/>
          </w:divBdr>
        </w:div>
      </w:divsChild>
    </w:div>
    <w:div w:id="603416876">
      <w:bodyDiv w:val="1"/>
      <w:marLeft w:val="0"/>
      <w:marRight w:val="0"/>
      <w:marTop w:val="0"/>
      <w:marBottom w:val="0"/>
      <w:divBdr>
        <w:top w:val="none" w:sz="0" w:space="0" w:color="auto"/>
        <w:left w:val="none" w:sz="0" w:space="0" w:color="auto"/>
        <w:bottom w:val="none" w:sz="0" w:space="0" w:color="auto"/>
        <w:right w:val="none" w:sz="0" w:space="0" w:color="auto"/>
      </w:divBdr>
    </w:div>
    <w:div w:id="619918917">
      <w:bodyDiv w:val="1"/>
      <w:marLeft w:val="0"/>
      <w:marRight w:val="0"/>
      <w:marTop w:val="0"/>
      <w:marBottom w:val="0"/>
      <w:divBdr>
        <w:top w:val="none" w:sz="0" w:space="0" w:color="auto"/>
        <w:left w:val="none" w:sz="0" w:space="0" w:color="auto"/>
        <w:bottom w:val="none" w:sz="0" w:space="0" w:color="auto"/>
        <w:right w:val="none" w:sz="0" w:space="0" w:color="auto"/>
      </w:divBdr>
      <w:divsChild>
        <w:div w:id="1635942350">
          <w:marLeft w:val="0"/>
          <w:marRight w:val="0"/>
          <w:marTop w:val="0"/>
          <w:marBottom w:val="0"/>
          <w:divBdr>
            <w:top w:val="none" w:sz="0" w:space="0" w:color="auto"/>
            <w:left w:val="none" w:sz="0" w:space="0" w:color="auto"/>
            <w:bottom w:val="none" w:sz="0" w:space="0" w:color="auto"/>
            <w:right w:val="none" w:sz="0" w:space="0" w:color="auto"/>
          </w:divBdr>
          <w:divsChild>
            <w:div w:id="1959144831">
              <w:marLeft w:val="0"/>
              <w:marRight w:val="0"/>
              <w:marTop w:val="0"/>
              <w:marBottom w:val="0"/>
              <w:divBdr>
                <w:top w:val="none" w:sz="0" w:space="0" w:color="auto"/>
                <w:left w:val="none" w:sz="0" w:space="0" w:color="auto"/>
                <w:bottom w:val="none" w:sz="0" w:space="0" w:color="auto"/>
                <w:right w:val="none" w:sz="0" w:space="0" w:color="auto"/>
              </w:divBdr>
            </w:div>
            <w:div w:id="161285190">
              <w:marLeft w:val="0"/>
              <w:marRight w:val="0"/>
              <w:marTop w:val="0"/>
              <w:marBottom w:val="0"/>
              <w:divBdr>
                <w:top w:val="none" w:sz="0" w:space="0" w:color="auto"/>
                <w:left w:val="none" w:sz="0" w:space="0" w:color="auto"/>
                <w:bottom w:val="none" w:sz="0" w:space="0" w:color="auto"/>
                <w:right w:val="none" w:sz="0" w:space="0" w:color="auto"/>
              </w:divBdr>
            </w:div>
            <w:div w:id="2069650238">
              <w:marLeft w:val="0"/>
              <w:marRight w:val="0"/>
              <w:marTop w:val="0"/>
              <w:marBottom w:val="0"/>
              <w:divBdr>
                <w:top w:val="none" w:sz="0" w:space="0" w:color="auto"/>
                <w:left w:val="none" w:sz="0" w:space="0" w:color="auto"/>
                <w:bottom w:val="none" w:sz="0" w:space="0" w:color="auto"/>
                <w:right w:val="none" w:sz="0" w:space="0" w:color="auto"/>
              </w:divBdr>
            </w:div>
            <w:div w:id="240335075">
              <w:marLeft w:val="0"/>
              <w:marRight w:val="0"/>
              <w:marTop w:val="0"/>
              <w:marBottom w:val="0"/>
              <w:divBdr>
                <w:top w:val="none" w:sz="0" w:space="0" w:color="auto"/>
                <w:left w:val="none" w:sz="0" w:space="0" w:color="auto"/>
                <w:bottom w:val="none" w:sz="0" w:space="0" w:color="auto"/>
                <w:right w:val="none" w:sz="0" w:space="0" w:color="auto"/>
              </w:divBdr>
            </w:div>
            <w:div w:id="1867517321">
              <w:marLeft w:val="0"/>
              <w:marRight w:val="0"/>
              <w:marTop w:val="0"/>
              <w:marBottom w:val="0"/>
              <w:divBdr>
                <w:top w:val="none" w:sz="0" w:space="0" w:color="auto"/>
                <w:left w:val="none" w:sz="0" w:space="0" w:color="auto"/>
                <w:bottom w:val="none" w:sz="0" w:space="0" w:color="auto"/>
                <w:right w:val="none" w:sz="0" w:space="0" w:color="auto"/>
              </w:divBdr>
            </w:div>
            <w:div w:id="1157182571">
              <w:marLeft w:val="0"/>
              <w:marRight w:val="0"/>
              <w:marTop w:val="0"/>
              <w:marBottom w:val="0"/>
              <w:divBdr>
                <w:top w:val="none" w:sz="0" w:space="0" w:color="auto"/>
                <w:left w:val="none" w:sz="0" w:space="0" w:color="auto"/>
                <w:bottom w:val="none" w:sz="0" w:space="0" w:color="auto"/>
                <w:right w:val="none" w:sz="0" w:space="0" w:color="auto"/>
              </w:divBdr>
            </w:div>
            <w:div w:id="1970624261">
              <w:marLeft w:val="0"/>
              <w:marRight w:val="0"/>
              <w:marTop w:val="0"/>
              <w:marBottom w:val="0"/>
              <w:divBdr>
                <w:top w:val="none" w:sz="0" w:space="0" w:color="auto"/>
                <w:left w:val="none" w:sz="0" w:space="0" w:color="auto"/>
                <w:bottom w:val="none" w:sz="0" w:space="0" w:color="auto"/>
                <w:right w:val="none" w:sz="0" w:space="0" w:color="auto"/>
              </w:divBdr>
            </w:div>
            <w:div w:id="69547470">
              <w:marLeft w:val="0"/>
              <w:marRight w:val="0"/>
              <w:marTop w:val="0"/>
              <w:marBottom w:val="0"/>
              <w:divBdr>
                <w:top w:val="none" w:sz="0" w:space="0" w:color="auto"/>
                <w:left w:val="none" w:sz="0" w:space="0" w:color="auto"/>
                <w:bottom w:val="none" w:sz="0" w:space="0" w:color="auto"/>
                <w:right w:val="none" w:sz="0" w:space="0" w:color="auto"/>
              </w:divBdr>
            </w:div>
            <w:div w:id="904997762">
              <w:marLeft w:val="0"/>
              <w:marRight w:val="0"/>
              <w:marTop w:val="0"/>
              <w:marBottom w:val="0"/>
              <w:divBdr>
                <w:top w:val="none" w:sz="0" w:space="0" w:color="auto"/>
                <w:left w:val="none" w:sz="0" w:space="0" w:color="auto"/>
                <w:bottom w:val="none" w:sz="0" w:space="0" w:color="auto"/>
                <w:right w:val="none" w:sz="0" w:space="0" w:color="auto"/>
              </w:divBdr>
            </w:div>
            <w:div w:id="1040283770">
              <w:marLeft w:val="0"/>
              <w:marRight w:val="0"/>
              <w:marTop w:val="0"/>
              <w:marBottom w:val="0"/>
              <w:divBdr>
                <w:top w:val="none" w:sz="0" w:space="0" w:color="auto"/>
                <w:left w:val="none" w:sz="0" w:space="0" w:color="auto"/>
                <w:bottom w:val="none" w:sz="0" w:space="0" w:color="auto"/>
                <w:right w:val="none" w:sz="0" w:space="0" w:color="auto"/>
              </w:divBdr>
            </w:div>
            <w:div w:id="2090343321">
              <w:marLeft w:val="0"/>
              <w:marRight w:val="0"/>
              <w:marTop w:val="0"/>
              <w:marBottom w:val="0"/>
              <w:divBdr>
                <w:top w:val="none" w:sz="0" w:space="0" w:color="auto"/>
                <w:left w:val="none" w:sz="0" w:space="0" w:color="auto"/>
                <w:bottom w:val="none" w:sz="0" w:space="0" w:color="auto"/>
                <w:right w:val="none" w:sz="0" w:space="0" w:color="auto"/>
              </w:divBdr>
            </w:div>
            <w:div w:id="1204631175">
              <w:marLeft w:val="0"/>
              <w:marRight w:val="0"/>
              <w:marTop w:val="0"/>
              <w:marBottom w:val="0"/>
              <w:divBdr>
                <w:top w:val="none" w:sz="0" w:space="0" w:color="auto"/>
                <w:left w:val="none" w:sz="0" w:space="0" w:color="auto"/>
                <w:bottom w:val="none" w:sz="0" w:space="0" w:color="auto"/>
                <w:right w:val="none" w:sz="0" w:space="0" w:color="auto"/>
              </w:divBdr>
            </w:div>
            <w:div w:id="2103337055">
              <w:marLeft w:val="0"/>
              <w:marRight w:val="0"/>
              <w:marTop w:val="0"/>
              <w:marBottom w:val="0"/>
              <w:divBdr>
                <w:top w:val="none" w:sz="0" w:space="0" w:color="auto"/>
                <w:left w:val="none" w:sz="0" w:space="0" w:color="auto"/>
                <w:bottom w:val="none" w:sz="0" w:space="0" w:color="auto"/>
                <w:right w:val="none" w:sz="0" w:space="0" w:color="auto"/>
              </w:divBdr>
            </w:div>
            <w:div w:id="895430128">
              <w:marLeft w:val="0"/>
              <w:marRight w:val="0"/>
              <w:marTop w:val="0"/>
              <w:marBottom w:val="0"/>
              <w:divBdr>
                <w:top w:val="none" w:sz="0" w:space="0" w:color="auto"/>
                <w:left w:val="none" w:sz="0" w:space="0" w:color="auto"/>
                <w:bottom w:val="none" w:sz="0" w:space="0" w:color="auto"/>
                <w:right w:val="none" w:sz="0" w:space="0" w:color="auto"/>
              </w:divBdr>
            </w:div>
            <w:div w:id="1435246555">
              <w:marLeft w:val="0"/>
              <w:marRight w:val="0"/>
              <w:marTop w:val="0"/>
              <w:marBottom w:val="0"/>
              <w:divBdr>
                <w:top w:val="none" w:sz="0" w:space="0" w:color="auto"/>
                <w:left w:val="none" w:sz="0" w:space="0" w:color="auto"/>
                <w:bottom w:val="none" w:sz="0" w:space="0" w:color="auto"/>
                <w:right w:val="none" w:sz="0" w:space="0" w:color="auto"/>
              </w:divBdr>
            </w:div>
            <w:div w:id="459418984">
              <w:marLeft w:val="0"/>
              <w:marRight w:val="0"/>
              <w:marTop w:val="0"/>
              <w:marBottom w:val="0"/>
              <w:divBdr>
                <w:top w:val="none" w:sz="0" w:space="0" w:color="auto"/>
                <w:left w:val="none" w:sz="0" w:space="0" w:color="auto"/>
                <w:bottom w:val="none" w:sz="0" w:space="0" w:color="auto"/>
                <w:right w:val="none" w:sz="0" w:space="0" w:color="auto"/>
              </w:divBdr>
            </w:div>
            <w:div w:id="118501985">
              <w:marLeft w:val="0"/>
              <w:marRight w:val="0"/>
              <w:marTop w:val="0"/>
              <w:marBottom w:val="0"/>
              <w:divBdr>
                <w:top w:val="none" w:sz="0" w:space="0" w:color="auto"/>
                <w:left w:val="none" w:sz="0" w:space="0" w:color="auto"/>
                <w:bottom w:val="none" w:sz="0" w:space="0" w:color="auto"/>
                <w:right w:val="none" w:sz="0" w:space="0" w:color="auto"/>
              </w:divBdr>
            </w:div>
            <w:div w:id="1545557159">
              <w:marLeft w:val="0"/>
              <w:marRight w:val="0"/>
              <w:marTop w:val="0"/>
              <w:marBottom w:val="0"/>
              <w:divBdr>
                <w:top w:val="none" w:sz="0" w:space="0" w:color="auto"/>
                <w:left w:val="none" w:sz="0" w:space="0" w:color="auto"/>
                <w:bottom w:val="none" w:sz="0" w:space="0" w:color="auto"/>
                <w:right w:val="none" w:sz="0" w:space="0" w:color="auto"/>
              </w:divBdr>
            </w:div>
            <w:div w:id="985747537">
              <w:marLeft w:val="0"/>
              <w:marRight w:val="0"/>
              <w:marTop w:val="0"/>
              <w:marBottom w:val="0"/>
              <w:divBdr>
                <w:top w:val="none" w:sz="0" w:space="0" w:color="auto"/>
                <w:left w:val="none" w:sz="0" w:space="0" w:color="auto"/>
                <w:bottom w:val="none" w:sz="0" w:space="0" w:color="auto"/>
                <w:right w:val="none" w:sz="0" w:space="0" w:color="auto"/>
              </w:divBdr>
            </w:div>
            <w:div w:id="1250120186">
              <w:marLeft w:val="0"/>
              <w:marRight w:val="0"/>
              <w:marTop w:val="0"/>
              <w:marBottom w:val="0"/>
              <w:divBdr>
                <w:top w:val="none" w:sz="0" w:space="0" w:color="auto"/>
                <w:left w:val="none" w:sz="0" w:space="0" w:color="auto"/>
                <w:bottom w:val="none" w:sz="0" w:space="0" w:color="auto"/>
                <w:right w:val="none" w:sz="0" w:space="0" w:color="auto"/>
              </w:divBdr>
            </w:div>
            <w:div w:id="102312442">
              <w:marLeft w:val="0"/>
              <w:marRight w:val="0"/>
              <w:marTop w:val="0"/>
              <w:marBottom w:val="0"/>
              <w:divBdr>
                <w:top w:val="none" w:sz="0" w:space="0" w:color="auto"/>
                <w:left w:val="none" w:sz="0" w:space="0" w:color="auto"/>
                <w:bottom w:val="none" w:sz="0" w:space="0" w:color="auto"/>
                <w:right w:val="none" w:sz="0" w:space="0" w:color="auto"/>
              </w:divBdr>
            </w:div>
            <w:div w:id="1832675192">
              <w:marLeft w:val="0"/>
              <w:marRight w:val="0"/>
              <w:marTop w:val="0"/>
              <w:marBottom w:val="0"/>
              <w:divBdr>
                <w:top w:val="none" w:sz="0" w:space="0" w:color="auto"/>
                <w:left w:val="none" w:sz="0" w:space="0" w:color="auto"/>
                <w:bottom w:val="none" w:sz="0" w:space="0" w:color="auto"/>
                <w:right w:val="none" w:sz="0" w:space="0" w:color="auto"/>
              </w:divBdr>
            </w:div>
            <w:div w:id="497888581">
              <w:marLeft w:val="0"/>
              <w:marRight w:val="0"/>
              <w:marTop w:val="0"/>
              <w:marBottom w:val="0"/>
              <w:divBdr>
                <w:top w:val="none" w:sz="0" w:space="0" w:color="auto"/>
                <w:left w:val="none" w:sz="0" w:space="0" w:color="auto"/>
                <w:bottom w:val="none" w:sz="0" w:space="0" w:color="auto"/>
                <w:right w:val="none" w:sz="0" w:space="0" w:color="auto"/>
              </w:divBdr>
            </w:div>
            <w:div w:id="998966844">
              <w:marLeft w:val="0"/>
              <w:marRight w:val="0"/>
              <w:marTop w:val="0"/>
              <w:marBottom w:val="0"/>
              <w:divBdr>
                <w:top w:val="none" w:sz="0" w:space="0" w:color="auto"/>
                <w:left w:val="none" w:sz="0" w:space="0" w:color="auto"/>
                <w:bottom w:val="none" w:sz="0" w:space="0" w:color="auto"/>
                <w:right w:val="none" w:sz="0" w:space="0" w:color="auto"/>
              </w:divBdr>
            </w:div>
            <w:div w:id="622729735">
              <w:marLeft w:val="0"/>
              <w:marRight w:val="0"/>
              <w:marTop w:val="0"/>
              <w:marBottom w:val="0"/>
              <w:divBdr>
                <w:top w:val="none" w:sz="0" w:space="0" w:color="auto"/>
                <w:left w:val="none" w:sz="0" w:space="0" w:color="auto"/>
                <w:bottom w:val="none" w:sz="0" w:space="0" w:color="auto"/>
                <w:right w:val="none" w:sz="0" w:space="0" w:color="auto"/>
              </w:divBdr>
            </w:div>
            <w:div w:id="45879713">
              <w:marLeft w:val="0"/>
              <w:marRight w:val="0"/>
              <w:marTop w:val="0"/>
              <w:marBottom w:val="0"/>
              <w:divBdr>
                <w:top w:val="none" w:sz="0" w:space="0" w:color="auto"/>
                <w:left w:val="none" w:sz="0" w:space="0" w:color="auto"/>
                <w:bottom w:val="none" w:sz="0" w:space="0" w:color="auto"/>
                <w:right w:val="none" w:sz="0" w:space="0" w:color="auto"/>
              </w:divBdr>
            </w:div>
            <w:div w:id="1531797391">
              <w:marLeft w:val="0"/>
              <w:marRight w:val="0"/>
              <w:marTop w:val="0"/>
              <w:marBottom w:val="0"/>
              <w:divBdr>
                <w:top w:val="none" w:sz="0" w:space="0" w:color="auto"/>
                <w:left w:val="none" w:sz="0" w:space="0" w:color="auto"/>
                <w:bottom w:val="none" w:sz="0" w:space="0" w:color="auto"/>
                <w:right w:val="none" w:sz="0" w:space="0" w:color="auto"/>
              </w:divBdr>
            </w:div>
            <w:div w:id="292829574">
              <w:marLeft w:val="0"/>
              <w:marRight w:val="0"/>
              <w:marTop w:val="0"/>
              <w:marBottom w:val="0"/>
              <w:divBdr>
                <w:top w:val="none" w:sz="0" w:space="0" w:color="auto"/>
                <w:left w:val="none" w:sz="0" w:space="0" w:color="auto"/>
                <w:bottom w:val="none" w:sz="0" w:space="0" w:color="auto"/>
                <w:right w:val="none" w:sz="0" w:space="0" w:color="auto"/>
              </w:divBdr>
            </w:div>
            <w:div w:id="1888492231">
              <w:marLeft w:val="0"/>
              <w:marRight w:val="0"/>
              <w:marTop w:val="0"/>
              <w:marBottom w:val="0"/>
              <w:divBdr>
                <w:top w:val="none" w:sz="0" w:space="0" w:color="auto"/>
                <w:left w:val="none" w:sz="0" w:space="0" w:color="auto"/>
                <w:bottom w:val="none" w:sz="0" w:space="0" w:color="auto"/>
                <w:right w:val="none" w:sz="0" w:space="0" w:color="auto"/>
              </w:divBdr>
            </w:div>
            <w:div w:id="1293899719">
              <w:marLeft w:val="0"/>
              <w:marRight w:val="0"/>
              <w:marTop w:val="0"/>
              <w:marBottom w:val="0"/>
              <w:divBdr>
                <w:top w:val="none" w:sz="0" w:space="0" w:color="auto"/>
                <w:left w:val="none" w:sz="0" w:space="0" w:color="auto"/>
                <w:bottom w:val="none" w:sz="0" w:space="0" w:color="auto"/>
                <w:right w:val="none" w:sz="0" w:space="0" w:color="auto"/>
              </w:divBdr>
            </w:div>
            <w:div w:id="307519992">
              <w:marLeft w:val="0"/>
              <w:marRight w:val="0"/>
              <w:marTop w:val="0"/>
              <w:marBottom w:val="0"/>
              <w:divBdr>
                <w:top w:val="none" w:sz="0" w:space="0" w:color="auto"/>
                <w:left w:val="none" w:sz="0" w:space="0" w:color="auto"/>
                <w:bottom w:val="none" w:sz="0" w:space="0" w:color="auto"/>
                <w:right w:val="none" w:sz="0" w:space="0" w:color="auto"/>
              </w:divBdr>
            </w:div>
            <w:div w:id="191114223">
              <w:marLeft w:val="0"/>
              <w:marRight w:val="0"/>
              <w:marTop w:val="0"/>
              <w:marBottom w:val="0"/>
              <w:divBdr>
                <w:top w:val="none" w:sz="0" w:space="0" w:color="auto"/>
                <w:left w:val="none" w:sz="0" w:space="0" w:color="auto"/>
                <w:bottom w:val="none" w:sz="0" w:space="0" w:color="auto"/>
                <w:right w:val="none" w:sz="0" w:space="0" w:color="auto"/>
              </w:divBdr>
            </w:div>
            <w:div w:id="158086674">
              <w:marLeft w:val="0"/>
              <w:marRight w:val="0"/>
              <w:marTop w:val="0"/>
              <w:marBottom w:val="0"/>
              <w:divBdr>
                <w:top w:val="none" w:sz="0" w:space="0" w:color="auto"/>
                <w:left w:val="none" w:sz="0" w:space="0" w:color="auto"/>
                <w:bottom w:val="none" w:sz="0" w:space="0" w:color="auto"/>
                <w:right w:val="none" w:sz="0" w:space="0" w:color="auto"/>
              </w:divBdr>
            </w:div>
            <w:div w:id="1443456048">
              <w:marLeft w:val="0"/>
              <w:marRight w:val="0"/>
              <w:marTop w:val="0"/>
              <w:marBottom w:val="0"/>
              <w:divBdr>
                <w:top w:val="none" w:sz="0" w:space="0" w:color="auto"/>
                <w:left w:val="none" w:sz="0" w:space="0" w:color="auto"/>
                <w:bottom w:val="none" w:sz="0" w:space="0" w:color="auto"/>
                <w:right w:val="none" w:sz="0" w:space="0" w:color="auto"/>
              </w:divBdr>
            </w:div>
            <w:div w:id="970674971">
              <w:marLeft w:val="0"/>
              <w:marRight w:val="0"/>
              <w:marTop w:val="0"/>
              <w:marBottom w:val="0"/>
              <w:divBdr>
                <w:top w:val="none" w:sz="0" w:space="0" w:color="auto"/>
                <w:left w:val="none" w:sz="0" w:space="0" w:color="auto"/>
                <w:bottom w:val="none" w:sz="0" w:space="0" w:color="auto"/>
                <w:right w:val="none" w:sz="0" w:space="0" w:color="auto"/>
              </w:divBdr>
            </w:div>
            <w:div w:id="1159803624">
              <w:marLeft w:val="0"/>
              <w:marRight w:val="0"/>
              <w:marTop w:val="0"/>
              <w:marBottom w:val="0"/>
              <w:divBdr>
                <w:top w:val="none" w:sz="0" w:space="0" w:color="auto"/>
                <w:left w:val="none" w:sz="0" w:space="0" w:color="auto"/>
                <w:bottom w:val="none" w:sz="0" w:space="0" w:color="auto"/>
                <w:right w:val="none" w:sz="0" w:space="0" w:color="auto"/>
              </w:divBdr>
            </w:div>
            <w:div w:id="171726065">
              <w:marLeft w:val="0"/>
              <w:marRight w:val="0"/>
              <w:marTop w:val="0"/>
              <w:marBottom w:val="0"/>
              <w:divBdr>
                <w:top w:val="none" w:sz="0" w:space="0" w:color="auto"/>
                <w:left w:val="none" w:sz="0" w:space="0" w:color="auto"/>
                <w:bottom w:val="none" w:sz="0" w:space="0" w:color="auto"/>
                <w:right w:val="none" w:sz="0" w:space="0" w:color="auto"/>
              </w:divBdr>
            </w:div>
            <w:div w:id="1167281599">
              <w:marLeft w:val="0"/>
              <w:marRight w:val="0"/>
              <w:marTop w:val="0"/>
              <w:marBottom w:val="0"/>
              <w:divBdr>
                <w:top w:val="none" w:sz="0" w:space="0" w:color="auto"/>
                <w:left w:val="none" w:sz="0" w:space="0" w:color="auto"/>
                <w:bottom w:val="none" w:sz="0" w:space="0" w:color="auto"/>
                <w:right w:val="none" w:sz="0" w:space="0" w:color="auto"/>
              </w:divBdr>
            </w:div>
            <w:div w:id="907150912">
              <w:marLeft w:val="0"/>
              <w:marRight w:val="0"/>
              <w:marTop w:val="0"/>
              <w:marBottom w:val="0"/>
              <w:divBdr>
                <w:top w:val="none" w:sz="0" w:space="0" w:color="auto"/>
                <w:left w:val="none" w:sz="0" w:space="0" w:color="auto"/>
                <w:bottom w:val="none" w:sz="0" w:space="0" w:color="auto"/>
                <w:right w:val="none" w:sz="0" w:space="0" w:color="auto"/>
              </w:divBdr>
            </w:div>
            <w:div w:id="1031686094">
              <w:marLeft w:val="0"/>
              <w:marRight w:val="0"/>
              <w:marTop w:val="0"/>
              <w:marBottom w:val="0"/>
              <w:divBdr>
                <w:top w:val="none" w:sz="0" w:space="0" w:color="auto"/>
                <w:left w:val="none" w:sz="0" w:space="0" w:color="auto"/>
                <w:bottom w:val="none" w:sz="0" w:space="0" w:color="auto"/>
                <w:right w:val="none" w:sz="0" w:space="0" w:color="auto"/>
              </w:divBdr>
            </w:div>
            <w:div w:id="1270432535">
              <w:marLeft w:val="0"/>
              <w:marRight w:val="0"/>
              <w:marTop w:val="0"/>
              <w:marBottom w:val="0"/>
              <w:divBdr>
                <w:top w:val="none" w:sz="0" w:space="0" w:color="auto"/>
                <w:left w:val="none" w:sz="0" w:space="0" w:color="auto"/>
                <w:bottom w:val="none" w:sz="0" w:space="0" w:color="auto"/>
                <w:right w:val="none" w:sz="0" w:space="0" w:color="auto"/>
              </w:divBdr>
            </w:div>
            <w:div w:id="1986348684">
              <w:marLeft w:val="0"/>
              <w:marRight w:val="0"/>
              <w:marTop w:val="0"/>
              <w:marBottom w:val="0"/>
              <w:divBdr>
                <w:top w:val="none" w:sz="0" w:space="0" w:color="auto"/>
                <w:left w:val="none" w:sz="0" w:space="0" w:color="auto"/>
                <w:bottom w:val="none" w:sz="0" w:space="0" w:color="auto"/>
                <w:right w:val="none" w:sz="0" w:space="0" w:color="auto"/>
              </w:divBdr>
            </w:div>
            <w:div w:id="2038387126">
              <w:marLeft w:val="0"/>
              <w:marRight w:val="0"/>
              <w:marTop w:val="0"/>
              <w:marBottom w:val="0"/>
              <w:divBdr>
                <w:top w:val="none" w:sz="0" w:space="0" w:color="auto"/>
                <w:left w:val="none" w:sz="0" w:space="0" w:color="auto"/>
                <w:bottom w:val="none" w:sz="0" w:space="0" w:color="auto"/>
                <w:right w:val="none" w:sz="0" w:space="0" w:color="auto"/>
              </w:divBdr>
            </w:div>
            <w:div w:id="1651401635">
              <w:marLeft w:val="0"/>
              <w:marRight w:val="0"/>
              <w:marTop w:val="0"/>
              <w:marBottom w:val="0"/>
              <w:divBdr>
                <w:top w:val="none" w:sz="0" w:space="0" w:color="auto"/>
                <w:left w:val="none" w:sz="0" w:space="0" w:color="auto"/>
                <w:bottom w:val="none" w:sz="0" w:space="0" w:color="auto"/>
                <w:right w:val="none" w:sz="0" w:space="0" w:color="auto"/>
              </w:divBdr>
            </w:div>
            <w:div w:id="50426401">
              <w:marLeft w:val="0"/>
              <w:marRight w:val="0"/>
              <w:marTop w:val="0"/>
              <w:marBottom w:val="0"/>
              <w:divBdr>
                <w:top w:val="none" w:sz="0" w:space="0" w:color="auto"/>
                <w:left w:val="none" w:sz="0" w:space="0" w:color="auto"/>
                <w:bottom w:val="none" w:sz="0" w:space="0" w:color="auto"/>
                <w:right w:val="none" w:sz="0" w:space="0" w:color="auto"/>
              </w:divBdr>
            </w:div>
            <w:div w:id="1951009546">
              <w:marLeft w:val="0"/>
              <w:marRight w:val="0"/>
              <w:marTop w:val="0"/>
              <w:marBottom w:val="0"/>
              <w:divBdr>
                <w:top w:val="none" w:sz="0" w:space="0" w:color="auto"/>
                <w:left w:val="none" w:sz="0" w:space="0" w:color="auto"/>
                <w:bottom w:val="none" w:sz="0" w:space="0" w:color="auto"/>
                <w:right w:val="none" w:sz="0" w:space="0" w:color="auto"/>
              </w:divBdr>
            </w:div>
            <w:div w:id="53898955">
              <w:marLeft w:val="0"/>
              <w:marRight w:val="0"/>
              <w:marTop w:val="0"/>
              <w:marBottom w:val="0"/>
              <w:divBdr>
                <w:top w:val="none" w:sz="0" w:space="0" w:color="auto"/>
                <w:left w:val="none" w:sz="0" w:space="0" w:color="auto"/>
                <w:bottom w:val="none" w:sz="0" w:space="0" w:color="auto"/>
                <w:right w:val="none" w:sz="0" w:space="0" w:color="auto"/>
              </w:divBdr>
            </w:div>
            <w:div w:id="167406440">
              <w:marLeft w:val="0"/>
              <w:marRight w:val="0"/>
              <w:marTop w:val="0"/>
              <w:marBottom w:val="0"/>
              <w:divBdr>
                <w:top w:val="none" w:sz="0" w:space="0" w:color="auto"/>
                <w:left w:val="none" w:sz="0" w:space="0" w:color="auto"/>
                <w:bottom w:val="none" w:sz="0" w:space="0" w:color="auto"/>
                <w:right w:val="none" w:sz="0" w:space="0" w:color="auto"/>
              </w:divBdr>
            </w:div>
            <w:div w:id="761528992">
              <w:marLeft w:val="0"/>
              <w:marRight w:val="0"/>
              <w:marTop w:val="0"/>
              <w:marBottom w:val="0"/>
              <w:divBdr>
                <w:top w:val="none" w:sz="0" w:space="0" w:color="auto"/>
                <w:left w:val="none" w:sz="0" w:space="0" w:color="auto"/>
                <w:bottom w:val="none" w:sz="0" w:space="0" w:color="auto"/>
                <w:right w:val="none" w:sz="0" w:space="0" w:color="auto"/>
              </w:divBdr>
            </w:div>
            <w:div w:id="1045445321">
              <w:marLeft w:val="0"/>
              <w:marRight w:val="0"/>
              <w:marTop w:val="0"/>
              <w:marBottom w:val="0"/>
              <w:divBdr>
                <w:top w:val="none" w:sz="0" w:space="0" w:color="auto"/>
                <w:left w:val="none" w:sz="0" w:space="0" w:color="auto"/>
                <w:bottom w:val="none" w:sz="0" w:space="0" w:color="auto"/>
                <w:right w:val="none" w:sz="0" w:space="0" w:color="auto"/>
              </w:divBdr>
            </w:div>
            <w:div w:id="999309439">
              <w:marLeft w:val="0"/>
              <w:marRight w:val="0"/>
              <w:marTop w:val="0"/>
              <w:marBottom w:val="0"/>
              <w:divBdr>
                <w:top w:val="none" w:sz="0" w:space="0" w:color="auto"/>
                <w:left w:val="none" w:sz="0" w:space="0" w:color="auto"/>
                <w:bottom w:val="none" w:sz="0" w:space="0" w:color="auto"/>
                <w:right w:val="none" w:sz="0" w:space="0" w:color="auto"/>
              </w:divBdr>
            </w:div>
            <w:div w:id="1428119447">
              <w:marLeft w:val="0"/>
              <w:marRight w:val="0"/>
              <w:marTop w:val="0"/>
              <w:marBottom w:val="0"/>
              <w:divBdr>
                <w:top w:val="none" w:sz="0" w:space="0" w:color="auto"/>
                <w:left w:val="none" w:sz="0" w:space="0" w:color="auto"/>
                <w:bottom w:val="none" w:sz="0" w:space="0" w:color="auto"/>
                <w:right w:val="none" w:sz="0" w:space="0" w:color="auto"/>
              </w:divBdr>
            </w:div>
            <w:div w:id="1293485371">
              <w:marLeft w:val="0"/>
              <w:marRight w:val="0"/>
              <w:marTop w:val="0"/>
              <w:marBottom w:val="0"/>
              <w:divBdr>
                <w:top w:val="none" w:sz="0" w:space="0" w:color="auto"/>
                <w:left w:val="none" w:sz="0" w:space="0" w:color="auto"/>
                <w:bottom w:val="none" w:sz="0" w:space="0" w:color="auto"/>
                <w:right w:val="none" w:sz="0" w:space="0" w:color="auto"/>
              </w:divBdr>
            </w:div>
            <w:div w:id="1015033587">
              <w:marLeft w:val="0"/>
              <w:marRight w:val="0"/>
              <w:marTop w:val="0"/>
              <w:marBottom w:val="0"/>
              <w:divBdr>
                <w:top w:val="none" w:sz="0" w:space="0" w:color="auto"/>
                <w:left w:val="none" w:sz="0" w:space="0" w:color="auto"/>
                <w:bottom w:val="none" w:sz="0" w:space="0" w:color="auto"/>
                <w:right w:val="none" w:sz="0" w:space="0" w:color="auto"/>
              </w:divBdr>
            </w:div>
            <w:div w:id="1188253682">
              <w:marLeft w:val="0"/>
              <w:marRight w:val="0"/>
              <w:marTop w:val="0"/>
              <w:marBottom w:val="0"/>
              <w:divBdr>
                <w:top w:val="none" w:sz="0" w:space="0" w:color="auto"/>
                <w:left w:val="none" w:sz="0" w:space="0" w:color="auto"/>
                <w:bottom w:val="none" w:sz="0" w:space="0" w:color="auto"/>
                <w:right w:val="none" w:sz="0" w:space="0" w:color="auto"/>
              </w:divBdr>
            </w:div>
            <w:div w:id="107159841">
              <w:marLeft w:val="0"/>
              <w:marRight w:val="0"/>
              <w:marTop w:val="0"/>
              <w:marBottom w:val="0"/>
              <w:divBdr>
                <w:top w:val="none" w:sz="0" w:space="0" w:color="auto"/>
                <w:left w:val="none" w:sz="0" w:space="0" w:color="auto"/>
                <w:bottom w:val="none" w:sz="0" w:space="0" w:color="auto"/>
                <w:right w:val="none" w:sz="0" w:space="0" w:color="auto"/>
              </w:divBdr>
            </w:div>
            <w:div w:id="2069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945">
      <w:bodyDiv w:val="1"/>
      <w:marLeft w:val="0"/>
      <w:marRight w:val="0"/>
      <w:marTop w:val="0"/>
      <w:marBottom w:val="0"/>
      <w:divBdr>
        <w:top w:val="none" w:sz="0" w:space="0" w:color="auto"/>
        <w:left w:val="none" w:sz="0" w:space="0" w:color="auto"/>
        <w:bottom w:val="none" w:sz="0" w:space="0" w:color="auto"/>
        <w:right w:val="none" w:sz="0" w:space="0" w:color="auto"/>
      </w:divBdr>
      <w:divsChild>
        <w:div w:id="1549343854">
          <w:marLeft w:val="0"/>
          <w:marRight w:val="0"/>
          <w:marTop w:val="0"/>
          <w:marBottom w:val="0"/>
          <w:divBdr>
            <w:top w:val="none" w:sz="0" w:space="0" w:color="auto"/>
            <w:left w:val="none" w:sz="0" w:space="0" w:color="auto"/>
            <w:bottom w:val="none" w:sz="0" w:space="0" w:color="auto"/>
            <w:right w:val="none" w:sz="0" w:space="0" w:color="auto"/>
          </w:divBdr>
        </w:div>
        <w:div w:id="988052206">
          <w:marLeft w:val="0"/>
          <w:marRight w:val="0"/>
          <w:marTop w:val="0"/>
          <w:marBottom w:val="0"/>
          <w:divBdr>
            <w:top w:val="none" w:sz="0" w:space="0" w:color="auto"/>
            <w:left w:val="none" w:sz="0" w:space="0" w:color="auto"/>
            <w:bottom w:val="none" w:sz="0" w:space="0" w:color="auto"/>
            <w:right w:val="none" w:sz="0" w:space="0" w:color="auto"/>
          </w:divBdr>
        </w:div>
      </w:divsChild>
    </w:div>
    <w:div w:id="1021934909">
      <w:bodyDiv w:val="1"/>
      <w:marLeft w:val="0"/>
      <w:marRight w:val="0"/>
      <w:marTop w:val="0"/>
      <w:marBottom w:val="0"/>
      <w:divBdr>
        <w:top w:val="none" w:sz="0" w:space="0" w:color="auto"/>
        <w:left w:val="none" w:sz="0" w:space="0" w:color="auto"/>
        <w:bottom w:val="none" w:sz="0" w:space="0" w:color="auto"/>
        <w:right w:val="none" w:sz="0" w:space="0" w:color="auto"/>
      </w:divBdr>
      <w:divsChild>
        <w:div w:id="1024329693">
          <w:marLeft w:val="0"/>
          <w:marRight w:val="0"/>
          <w:marTop w:val="0"/>
          <w:marBottom w:val="0"/>
          <w:divBdr>
            <w:top w:val="none" w:sz="0" w:space="0" w:color="auto"/>
            <w:left w:val="none" w:sz="0" w:space="0" w:color="auto"/>
            <w:bottom w:val="none" w:sz="0" w:space="0" w:color="auto"/>
            <w:right w:val="none" w:sz="0" w:space="0" w:color="auto"/>
          </w:divBdr>
          <w:divsChild>
            <w:div w:id="1507406973">
              <w:marLeft w:val="0"/>
              <w:marRight w:val="0"/>
              <w:marTop w:val="0"/>
              <w:marBottom w:val="0"/>
              <w:divBdr>
                <w:top w:val="none" w:sz="0" w:space="0" w:color="auto"/>
                <w:left w:val="none" w:sz="0" w:space="0" w:color="auto"/>
                <w:bottom w:val="none" w:sz="0" w:space="0" w:color="auto"/>
                <w:right w:val="none" w:sz="0" w:space="0" w:color="auto"/>
              </w:divBdr>
            </w:div>
            <w:div w:id="733502470">
              <w:marLeft w:val="0"/>
              <w:marRight w:val="0"/>
              <w:marTop w:val="0"/>
              <w:marBottom w:val="0"/>
              <w:divBdr>
                <w:top w:val="none" w:sz="0" w:space="0" w:color="auto"/>
                <w:left w:val="none" w:sz="0" w:space="0" w:color="auto"/>
                <w:bottom w:val="none" w:sz="0" w:space="0" w:color="auto"/>
                <w:right w:val="none" w:sz="0" w:space="0" w:color="auto"/>
              </w:divBdr>
            </w:div>
            <w:div w:id="1809083143">
              <w:marLeft w:val="0"/>
              <w:marRight w:val="0"/>
              <w:marTop w:val="0"/>
              <w:marBottom w:val="0"/>
              <w:divBdr>
                <w:top w:val="none" w:sz="0" w:space="0" w:color="auto"/>
                <w:left w:val="none" w:sz="0" w:space="0" w:color="auto"/>
                <w:bottom w:val="none" w:sz="0" w:space="0" w:color="auto"/>
                <w:right w:val="none" w:sz="0" w:space="0" w:color="auto"/>
              </w:divBdr>
            </w:div>
            <w:div w:id="202182851">
              <w:marLeft w:val="0"/>
              <w:marRight w:val="0"/>
              <w:marTop w:val="0"/>
              <w:marBottom w:val="0"/>
              <w:divBdr>
                <w:top w:val="none" w:sz="0" w:space="0" w:color="auto"/>
                <w:left w:val="none" w:sz="0" w:space="0" w:color="auto"/>
                <w:bottom w:val="none" w:sz="0" w:space="0" w:color="auto"/>
                <w:right w:val="none" w:sz="0" w:space="0" w:color="auto"/>
              </w:divBdr>
            </w:div>
            <w:div w:id="51008875">
              <w:marLeft w:val="0"/>
              <w:marRight w:val="0"/>
              <w:marTop w:val="0"/>
              <w:marBottom w:val="0"/>
              <w:divBdr>
                <w:top w:val="none" w:sz="0" w:space="0" w:color="auto"/>
                <w:left w:val="none" w:sz="0" w:space="0" w:color="auto"/>
                <w:bottom w:val="none" w:sz="0" w:space="0" w:color="auto"/>
                <w:right w:val="none" w:sz="0" w:space="0" w:color="auto"/>
              </w:divBdr>
            </w:div>
            <w:div w:id="243954514">
              <w:marLeft w:val="0"/>
              <w:marRight w:val="0"/>
              <w:marTop w:val="0"/>
              <w:marBottom w:val="0"/>
              <w:divBdr>
                <w:top w:val="none" w:sz="0" w:space="0" w:color="auto"/>
                <w:left w:val="none" w:sz="0" w:space="0" w:color="auto"/>
                <w:bottom w:val="none" w:sz="0" w:space="0" w:color="auto"/>
                <w:right w:val="none" w:sz="0" w:space="0" w:color="auto"/>
              </w:divBdr>
            </w:div>
            <w:div w:id="1231843801">
              <w:marLeft w:val="0"/>
              <w:marRight w:val="0"/>
              <w:marTop w:val="0"/>
              <w:marBottom w:val="0"/>
              <w:divBdr>
                <w:top w:val="none" w:sz="0" w:space="0" w:color="auto"/>
                <w:left w:val="none" w:sz="0" w:space="0" w:color="auto"/>
                <w:bottom w:val="none" w:sz="0" w:space="0" w:color="auto"/>
                <w:right w:val="none" w:sz="0" w:space="0" w:color="auto"/>
              </w:divBdr>
            </w:div>
            <w:div w:id="975378499">
              <w:marLeft w:val="0"/>
              <w:marRight w:val="0"/>
              <w:marTop w:val="0"/>
              <w:marBottom w:val="0"/>
              <w:divBdr>
                <w:top w:val="none" w:sz="0" w:space="0" w:color="auto"/>
                <w:left w:val="none" w:sz="0" w:space="0" w:color="auto"/>
                <w:bottom w:val="none" w:sz="0" w:space="0" w:color="auto"/>
                <w:right w:val="none" w:sz="0" w:space="0" w:color="auto"/>
              </w:divBdr>
            </w:div>
            <w:div w:id="1363358423">
              <w:marLeft w:val="0"/>
              <w:marRight w:val="0"/>
              <w:marTop w:val="0"/>
              <w:marBottom w:val="0"/>
              <w:divBdr>
                <w:top w:val="none" w:sz="0" w:space="0" w:color="auto"/>
                <w:left w:val="none" w:sz="0" w:space="0" w:color="auto"/>
                <w:bottom w:val="none" w:sz="0" w:space="0" w:color="auto"/>
                <w:right w:val="none" w:sz="0" w:space="0" w:color="auto"/>
              </w:divBdr>
            </w:div>
            <w:div w:id="1773738894">
              <w:marLeft w:val="0"/>
              <w:marRight w:val="0"/>
              <w:marTop w:val="0"/>
              <w:marBottom w:val="0"/>
              <w:divBdr>
                <w:top w:val="none" w:sz="0" w:space="0" w:color="auto"/>
                <w:left w:val="none" w:sz="0" w:space="0" w:color="auto"/>
                <w:bottom w:val="none" w:sz="0" w:space="0" w:color="auto"/>
                <w:right w:val="none" w:sz="0" w:space="0" w:color="auto"/>
              </w:divBdr>
            </w:div>
            <w:div w:id="685714313">
              <w:marLeft w:val="0"/>
              <w:marRight w:val="0"/>
              <w:marTop w:val="0"/>
              <w:marBottom w:val="0"/>
              <w:divBdr>
                <w:top w:val="none" w:sz="0" w:space="0" w:color="auto"/>
                <w:left w:val="none" w:sz="0" w:space="0" w:color="auto"/>
                <w:bottom w:val="none" w:sz="0" w:space="0" w:color="auto"/>
                <w:right w:val="none" w:sz="0" w:space="0" w:color="auto"/>
              </w:divBdr>
            </w:div>
            <w:div w:id="1133476078">
              <w:marLeft w:val="0"/>
              <w:marRight w:val="0"/>
              <w:marTop w:val="0"/>
              <w:marBottom w:val="0"/>
              <w:divBdr>
                <w:top w:val="none" w:sz="0" w:space="0" w:color="auto"/>
                <w:left w:val="none" w:sz="0" w:space="0" w:color="auto"/>
                <w:bottom w:val="none" w:sz="0" w:space="0" w:color="auto"/>
                <w:right w:val="none" w:sz="0" w:space="0" w:color="auto"/>
              </w:divBdr>
            </w:div>
            <w:div w:id="2082557956">
              <w:marLeft w:val="0"/>
              <w:marRight w:val="0"/>
              <w:marTop w:val="0"/>
              <w:marBottom w:val="0"/>
              <w:divBdr>
                <w:top w:val="none" w:sz="0" w:space="0" w:color="auto"/>
                <w:left w:val="none" w:sz="0" w:space="0" w:color="auto"/>
                <w:bottom w:val="none" w:sz="0" w:space="0" w:color="auto"/>
                <w:right w:val="none" w:sz="0" w:space="0" w:color="auto"/>
              </w:divBdr>
            </w:div>
            <w:div w:id="1093745204">
              <w:marLeft w:val="0"/>
              <w:marRight w:val="0"/>
              <w:marTop w:val="0"/>
              <w:marBottom w:val="0"/>
              <w:divBdr>
                <w:top w:val="none" w:sz="0" w:space="0" w:color="auto"/>
                <w:left w:val="none" w:sz="0" w:space="0" w:color="auto"/>
                <w:bottom w:val="none" w:sz="0" w:space="0" w:color="auto"/>
                <w:right w:val="none" w:sz="0" w:space="0" w:color="auto"/>
              </w:divBdr>
            </w:div>
            <w:div w:id="1916628085">
              <w:marLeft w:val="0"/>
              <w:marRight w:val="0"/>
              <w:marTop w:val="0"/>
              <w:marBottom w:val="0"/>
              <w:divBdr>
                <w:top w:val="none" w:sz="0" w:space="0" w:color="auto"/>
                <w:left w:val="none" w:sz="0" w:space="0" w:color="auto"/>
                <w:bottom w:val="none" w:sz="0" w:space="0" w:color="auto"/>
                <w:right w:val="none" w:sz="0" w:space="0" w:color="auto"/>
              </w:divBdr>
            </w:div>
            <w:div w:id="2111848492">
              <w:marLeft w:val="0"/>
              <w:marRight w:val="0"/>
              <w:marTop w:val="0"/>
              <w:marBottom w:val="0"/>
              <w:divBdr>
                <w:top w:val="none" w:sz="0" w:space="0" w:color="auto"/>
                <w:left w:val="none" w:sz="0" w:space="0" w:color="auto"/>
                <w:bottom w:val="none" w:sz="0" w:space="0" w:color="auto"/>
                <w:right w:val="none" w:sz="0" w:space="0" w:color="auto"/>
              </w:divBdr>
            </w:div>
            <w:div w:id="1617371029">
              <w:marLeft w:val="0"/>
              <w:marRight w:val="0"/>
              <w:marTop w:val="0"/>
              <w:marBottom w:val="0"/>
              <w:divBdr>
                <w:top w:val="none" w:sz="0" w:space="0" w:color="auto"/>
                <w:left w:val="none" w:sz="0" w:space="0" w:color="auto"/>
                <w:bottom w:val="none" w:sz="0" w:space="0" w:color="auto"/>
                <w:right w:val="none" w:sz="0" w:space="0" w:color="auto"/>
              </w:divBdr>
            </w:div>
            <w:div w:id="984041174">
              <w:marLeft w:val="0"/>
              <w:marRight w:val="0"/>
              <w:marTop w:val="0"/>
              <w:marBottom w:val="0"/>
              <w:divBdr>
                <w:top w:val="none" w:sz="0" w:space="0" w:color="auto"/>
                <w:left w:val="none" w:sz="0" w:space="0" w:color="auto"/>
                <w:bottom w:val="none" w:sz="0" w:space="0" w:color="auto"/>
                <w:right w:val="none" w:sz="0" w:space="0" w:color="auto"/>
              </w:divBdr>
            </w:div>
            <w:div w:id="332992921">
              <w:marLeft w:val="0"/>
              <w:marRight w:val="0"/>
              <w:marTop w:val="0"/>
              <w:marBottom w:val="0"/>
              <w:divBdr>
                <w:top w:val="none" w:sz="0" w:space="0" w:color="auto"/>
                <w:left w:val="none" w:sz="0" w:space="0" w:color="auto"/>
                <w:bottom w:val="none" w:sz="0" w:space="0" w:color="auto"/>
                <w:right w:val="none" w:sz="0" w:space="0" w:color="auto"/>
              </w:divBdr>
            </w:div>
            <w:div w:id="546180459">
              <w:marLeft w:val="0"/>
              <w:marRight w:val="0"/>
              <w:marTop w:val="0"/>
              <w:marBottom w:val="0"/>
              <w:divBdr>
                <w:top w:val="none" w:sz="0" w:space="0" w:color="auto"/>
                <w:left w:val="none" w:sz="0" w:space="0" w:color="auto"/>
                <w:bottom w:val="none" w:sz="0" w:space="0" w:color="auto"/>
                <w:right w:val="none" w:sz="0" w:space="0" w:color="auto"/>
              </w:divBdr>
            </w:div>
            <w:div w:id="1461456556">
              <w:marLeft w:val="0"/>
              <w:marRight w:val="0"/>
              <w:marTop w:val="0"/>
              <w:marBottom w:val="0"/>
              <w:divBdr>
                <w:top w:val="none" w:sz="0" w:space="0" w:color="auto"/>
                <w:left w:val="none" w:sz="0" w:space="0" w:color="auto"/>
                <w:bottom w:val="none" w:sz="0" w:space="0" w:color="auto"/>
                <w:right w:val="none" w:sz="0" w:space="0" w:color="auto"/>
              </w:divBdr>
            </w:div>
            <w:div w:id="1467501780">
              <w:marLeft w:val="0"/>
              <w:marRight w:val="0"/>
              <w:marTop w:val="0"/>
              <w:marBottom w:val="0"/>
              <w:divBdr>
                <w:top w:val="none" w:sz="0" w:space="0" w:color="auto"/>
                <w:left w:val="none" w:sz="0" w:space="0" w:color="auto"/>
                <w:bottom w:val="none" w:sz="0" w:space="0" w:color="auto"/>
                <w:right w:val="none" w:sz="0" w:space="0" w:color="auto"/>
              </w:divBdr>
            </w:div>
            <w:div w:id="1975519967">
              <w:marLeft w:val="0"/>
              <w:marRight w:val="0"/>
              <w:marTop w:val="0"/>
              <w:marBottom w:val="0"/>
              <w:divBdr>
                <w:top w:val="none" w:sz="0" w:space="0" w:color="auto"/>
                <w:left w:val="none" w:sz="0" w:space="0" w:color="auto"/>
                <w:bottom w:val="none" w:sz="0" w:space="0" w:color="auto"/>
                <w:right w:val="none" w:sz="0" w:space="0" w:color="auto"/>
              </w:divBdr>
            </w:div>
            <w:div w:id="156969387">
              <w:marLeft w:val="0"/>
              <w:marRight w:val="0"/>
              <w:marTop w:val="0"/>
              <w:marBottom w:val="0"/>
              <w:divBdr>
                <w:top w:val="none" w:sz="0" w:space="0" w:color="auto"/>
                <w:left w:val="none" w:sz="0" w:space="0" w:color="auto"/>
                <w:bottom w:val="none" w:sz="0" w:space="0" w:color="auto"/>
                <w:right w:val="none" w:sz="0" w:space="0" w:color="auto"/>
              </w:divBdr>
            </w:div>
            <w:div w:id="492918295">
              <w:marLeft w:val="0"/>
              <w:marRight w:val="0"/>
              <w:marTop w:val="0"/>
              <w:marBottom w:val="0"/>
              <w:divBdr>
                <w:top w:val="none" w:sz="0" w:space="0" w:color="auto"/>
                <w:left w:val="none" w:sz="0" w:space="0" w:color="auto"/>
                <w:bottom w:val="none" w:sz="0" w:space="0" w:color="auto"/>
                <w:right w:val="none" w:sz="0" w:space="0" w:color="auto"/>
              </w:divBdr>
            </w:div>
            <w:div w:id="1660109348">
              <w:marLeft w:val="0"/>
              <w:marRight w:val="0"/>
              <w:marTop w:val="0"/>
              <w:marBottom w:val="0"/>
              <w:divBdr>
                <w:top w:val="none" w:sz="0" w:space="0" w:color="auto"/>
                <w:left w:val="none" w:sz="0" w:space="0" w:color="auto"/>
                <w:bottom w:val="none" w:sz="0" w:space="0" w:color="auto"/>
                <w:right w:val="none" w:sz="0" w:space="0" w:color="auto"/>
              </w:divBdr>
            </w:div>
            <w:div w:id="2031449971">
              <w:marLeft w:val="0"/>
              <w:marRight w:val="0"/>
              <w:marTop w:val="0"/>
              <w:marBottom w:val="0"/>
              <w:divBdr>
                <w:top w:val="none" w:sz="0" w:space="0" w:color="auto"/>
                <w:left w:val="none" w:sz="0" w:space="0" w:color="auto"/>
                <w:bottom w:val="none" w:sz="0" w:space="0" w:color="auto"/>
                <w:right w:val="none" w:sz="0" w:space="0" w:color="auto"/>
              </w:divBdr>
            </w:div>
            <w:div w:id="601886040">
              <w:marLeft w:val="0"/>
              <w:marRight w:val="0"/>
              <w:marTop w:val="0"/>
              <w:marBottom w:val="0"/>
              <w:divBdr>
                <w:top w:val="none" w:sz="0" w:space="0" w:color="auto"/>
                <w:left w:val="none" w:sz="0" w:space="0" w:color="auto"/>
                <w:bottom w:val="none" w:sz="0" w:space="0" w:color="auto"/>
                <w:right w:val="none" w:sz="0" w:space="0" w:color="auto"/>
              </w:divBdr>
            </w:div>
            <w:div w:id="1976057552">
              <w:marLeft w:val="0"/>
              <w:marRight w:val="0"/>
              <w:marTop w:val="0"/>
              <w:marBottom w:val="0"/>
              <w:divBdr>
                <w:top w:val="none" w:sz="0" w:space="0" w:color="auto"/>
                <w:left w:val="none" w:sz="0" w:space="0" w:color="auto"/>
                <w:bottom w:val="none" w:sz="0" w:space="0" w:color="auto"/>
                <w:right w:val="none" w:sz="0" w:space="0" w:color="auto"/>
              </w:divBdr>
            </w:div>
            <w:div w:id="1347366791">
              <w:marLeft w:val="0"/>
              <w:marRight w:val="0"/>
              <w:marTop w:val="0"/>
              <w:marBottom w:val="0"/>
              <w:divBdr>
                <w:top w:val="none" w:sz="0" w:space="0" w:color="auto"/>
                <w:left w:val="none" w:sz="0" w:space="0" w:color="auto"/>
                <w:bottom w:val="none" w:sz="0" w:space="0" w:color="auto"/>
                <w:right w:val="none" w:sz="0" w:space="0" w:color="auto"/>
              </w:divBdr>
            </w:div>
            <w:div w:id="1448962823">
              <w:marLeft w:val="0"/>
              <w:marRight w:val="0"/>
              <w:marTop w:val="0"/>
              <w:marBottom w:val="0"/>
              <w:divBdr>
                <w:top w:val="none" w:sz="0" w:space="0" w:color="auto"/>
                <w:left w:val="none" w:sz="0" w:space="0" w:color="auto"/>
                <w:bottom w:val="none" w:sz="0" w:space="0" w:color="auto"/>
                <w:right w:val="none" w:sz="0" w:space="0" w:color="auto"/>
              </w:divBdr>
            </w:div>
            <w:div w:id="575286457">
              <w:marLeft w:val="0"/>
              <w:marRight w:val="0"/>
              <w:marTop w:val="0"/>
              <w:marBottom w:val="0"/>
              <w:divBdr>
                <w:top w:val="none" w:sz="0" w:space="0" w:color="auto"/>
                <w:left w:val="none" w:sz="0" w:space="0" w:color="auto"/>
                <w:bottom w:val="none" w:sz="0" w:space="0" w:color="auto"/>
                <w:right w:val="none" w:sz="0" w:space="0" w:color="auto"/>
              </w:divBdr>
            </w:div>
            <w:div w:id="1398671086">
              <w:marLeft w:val="0"/>
              <w:marRight w:val="0"/>
              <w:marTop w:val="0"/>
              <w:marBottom w:val="0"/>
              <w:divBdr>
                <w:top w:val="none" w:sz="0" w:space="0" w:color="auto"/>
                <w:left w:val="none" w:sz="0" w:space="0" w:color="auto"/>
                <w:bottom w:val="none" w:sz="0" w:space="0" w:color="auto"/>
                <w:right w:val="none" w:sz="0" w:space="0" w:color="auto"/>
              </w:divBdr>
            </w:div>
            <w:div w:id="1933540080">
              <w:marLeft w:val="0"/>
              <w:marRight w:val="0"/>
              <w:marTop w:val="0"/>
              <w:marBottom w:val="0"/>
              <w:divBdr>
                <w:top w:val="none" w:sz="0" w:space="0" w:color="auto"/>
                <w:left w:val="none" w:sz="0" w:space="0" w:color="auto"/>
                <w:bottom w:val="none" w:sz="0" w:space="0" w:color="auto"/>
                <w:right w:val="none" w:sz="0" w:space="0" w:color="auto"/>
              </w:divBdr>
            </w:div>
            <w:div w:id="1878541312">
              <w:marLeft w:val="0"/>
              <w:marRight w:val="0"/>
              <w:marTop w:val="0"/>
              <w:marBottom w:val="0"/>
              <w:divBdr>
                <w:top w:val="none" w:sz="0" w:space="0" w:color="auto"/>
                <w:left w:val="none" w:sz="0" w:space="0" w:color="auto"/>
                <w:bottom w:val="none" w:sz="0" w:space="0" w:color="auto"/>
                <w:right w:val="none" w:sz="0" w:space="0" w:color="auto"/>
              </w:divBdr>
            </w:div>
            <w:div w:id="1471744772">
              <w:marLeft w:val="0"/>
              <w:marRight w:val="0"/>
              <w:marTop w:val="0"/>
              <w:marBottom w:val="0"/>
              <w:divBdr>
                <w:top w:val="none" w:sz="0" w:space="0" w:color="auto"/>
                <w:left w:val="none" w:sz="0" w:space="0" w:color="auto"/>
                <w:bottom w:val="none" w:sz="0" w:space="0" w:color="auto"/>
                <w:right w:val="none" w:sz="0" w:space="0" w:color="auto"/>
              </w:divBdr>
            </w:div>
            <w:div w:id="480779779">
              <w:marLeft w:val="0"/>
              <w:marRight w:val="0"/>
              <w:marTop w:val="0"/>
              <w:marBottom w:val="0"/>
              <w:divBdr>
                <w:top w:val="none" w:sz="0" w:space="0" w:color="auto"/>
                <w:left w:val="none" w:sz="0" w:space="0" w:color="auto"/>
                <w:bottom w:val="none" w:sz="0" w:space="0" w:color="auto"/>
                <w:right w:val="none" w:sz="0" w:space="0" w:color="auto"/>
              </w:divBdr>
            </w:div>
            <w:div w:id="1673683835">
              <w:marLeft w:val="0"/>
              <w:marRight w:val="0"/>
              <w:marTop w:val="0"/>
              <w:marBottom w:val="0"/>
              <w:divBdr>
                <w:top w:val="none" w:sz="0" w:space="0" w:color="auto"/>
                <w:left w:val="none" w:sz="0" w:space="0" w:color="auto"/>
                <w:bottom w:val="none" w:sz="0" w:space="0" w:color="auto"/>
                <w:right w:val="none" w:sz="0" w:space="0" w:color="auto"/>
              </w:divBdr>
            </w:div>
            <w:div w:id="2066371226">
              <w:marLeft w:val="0"/>
              <w:marRight w:val="0"/>
              <w:marTop w:val="0"/>
              <w:marBottom w:val="0"/>
              <w:divBdr>
                <w:top w:val="none" w:sz="0" w:space="0" w:color="auto"/>
                <w:left w:val="none" w:sz="0" w:space="0" w:color="auto"/>
                <w:bottom w:val="none" w:sz="0" w:space="0" w:color="auto"/>
                <w:right w:val="none" w:sz="0" w:space="0" w:color="auto"/>
              </w:divBdr>
            </w:div>
            <w:div w:id="2110079107">
              <w:marLeft w:val="0"/>
              <w:marRight w:val="0"/>
              <w:marTop w:val="0"/>
              <w:marBottom w:val="0"/>
              <w:divBdr>
                <w:top w:val="none" w:sz="0" w:space="0" w:color="auto"/>
                <w:left w:val="none" w:sz="0" w:space="0" w:color="auto"/>
                <w:bottom w:val="none" w:sz="0" w:space="0" w:color="auto"/>
                <w:right w:val="none" w:sz="0" w:space="0" w:color="auto"/>
              </w:divBdr>
            </w:div>
            <w:div w:id="250506962">
              <w:marLeft w:val="0"/>
              <w:marRight w:val="0"/>
              <w:marTop w:val="0"/>
              <w:marBottom w:val="0"/>
              <w:divBdr>
                <w:top w:val="none" w:sz="0" w:space="0" w:color="auto"/>
                <w:left w:val="none" w:sz="0" w:space="0" w:color="auto"/>
                <w:bottom w:val="none" w:sz="0" w:space="0" w:color="auto"/>
                <w:right w:val="none" w:sz="0" w:space="0" w:color="auto"/>
              </w:divBdr>
            </w:div>
            <w:div w:id="564723840">
              <w:marLeft w:val="0"/>
              <w:marRight w:val="0"/>
              <w:marTop w:val="0"/>
              <w:marBottom w:val="0"/>
              <w:divBdr>
                <w:top w:val="none" w:sz="0" w:space="0" w:color="auto"/>
                <w:left w:val="none" w:sz="0" w:space="0" w:color="auto"/>
                <w:bottom w:val="none" w:sz="0" w:space="0" w:color="auto"/>
                <w:right w:val="none" w:sz="0" w:space="0" w:color="auto"/>
              </w:divBdr>
            </w:div>
            <w:div w:id="827940477">
              <w:marLeft w:val="0"/>
              <w:marRight w:val="0"/>
              <w:marTop w:val="0"/>
              <w:marBottom w:val="0"/>
              <w:divBdr>
                <w:top w:val="none" w:sz="0" w:space="0" w:color="auto"/>
                <w:left w:val="none" w:sz="0" w:space="0" w:color="auto"/>
                <w:bottom w:val="none" w:sz="0" w:space="0" w:color="auto"/>
                <w:right w:val="none" w:sz="0" w:space="0" w:color="auto"/>
              </w:divBdr>
            </w:div>
            <w:div w:id="140386200">
              <w:marLeft w:val="0"/>
              <w:marRight w:val="0"/>
              <w:marTop w:val="0"/>
              <w:marBottom w:val="0"/>
              <w:divBdr>
                <w:top w:val="none" w:sz="0" w:space="0" w:color="auto"/>
                <w:left w:val="none" w:sz="0" w:space="0" w:color="auto"/>
                <w:bottom w:val="none" w:sz="0" w:space="0" w:color="auto"/>
                <w:right w:val="none" w:sz="0" w:space="0" w:color="auto"/>
              </w:divBdr>
            </w:div>
            <w:div w:id="257715044">
              <w:marLeft w:val="0"/>
              <w:marRight w:val="0"/>
              <w:marTop w:val="0"/>
              <w:marBottom w:val="0"/>
              <w:divBdr>
                <w:top w:val="none" w:sz="0" w:space="0" w:color="auto"/>
                <w:left w:val="none" w:sz="0" w:space="0" w:color="auto"/>
                <w:bottom w:val="none" w:sz="0" w:space="0" w:color="auto"/>
                <w:right w:val="none" w:sz="0" w:space="0" w:color="auto"/>
              </w:divBdr>
            </w:div>
            <w:div w:id="47382600">
              <w:marLeft w:val="0"/>
              <w:marRight w:val="0"/>
              <w:marTop w:val="0"/>
              <w:marBottom w:val="0"/>
              <w:divBdr>
                <w:top w:val="none" w:sz="0" w:space="0" w:color="auto"/>
                <w:left w:val="none" w:sz="0" w:space="0" w:color="auto"/>
                <w:bottom w:val="none" w:sz="0" w:space="0" w:color="auto"/>
                <w:right w:val="none" w:sz="0" w:space="0" w:color="auto"/>
              </w:divBdr>
            </w:div>
            <w:div w:id="1232155110">
              <w:marLeft w:val="0"/>
              <w:marRight w:val="0"/>
              <w:marTop w:val="0"/>
              <w:marBottom w:val="0"/>
              <w:divBdr>
                <w:top w:val="none" w:sz="0" w:space="0" w:color="auto"/>
                <w:left w:val="none" w:sz="0" w:space="0" w:color="auto"/>
                <w:bottom w:val="none" w:sz="0" w:space="0" w:color="auto"/>
                <w:right w:val="none" w:sz="0" w:space="0" w:color="auto"/>
              </w:divBdr>
            </w:div>
            <w:div w:id="1531146235">
              <w:marLeft w:val="0"/>
              <w:marRight w:val="0"/>
              <w:marTop w:val="0"/>
              <w:marBottom w:val="0"/>
              <w:divBdr>
                <w:top w:val="none" w:sz="0" w:space="0" w:color="auto"/>
                <w:left w:val="none" w:sz="0" w:space="0" w:color="auto"/>
                <w:bottom w:val="none" w:sz="0" w:space="0" w:color="auto"/>
                <w:right w:val="none" w:sz="0" w:space="0" w:color="auto"/>
              </w:divBdr>
            </w:div>
            <w:div w:id="583344333">
              <w:marLeft w:val="0"/>
              <w:marRight w:val="0"/>
              <w:marTop w:val="0"/>
              <w:marBottom w:val="0"/>
              <w:divBdr>
                <w:top w:val="none" w:sz="0" w:space="0" w:color="auto"/>
                <w:left w:val="none" w:sz="0" w:space="0" w:color="auto"/>
                <w:bottom w:val="none" w:sz="0" w:space="0" w:color="auto"/>
                <w:right w:val="none" w:sz="0" w:space="0" w:color="auto"/>
              </w:divBdr>
            </w:div>
            <w:div w:id="1872955562">
              <w:marLeft w:val="0"/>
              <w:marRight w:val="0"/>
              <w:marTop w:val="0"/>
              <w:marBottom w:val="0"/>
              <w:divBdr>
                <w:top w:val="none" w:sz="0" w:space="0" w:color="auto"/>
                <w:left w:val="none" w:sz="0" w:space="0" w:color="auto"/>
                <w:bottom w:val="none" w:sz="0" w:space="0" w:color="auto"/>
                <w:right w:val="none" w:sz="0" w:space="0" w:color="auto"/>
              </w:divBdr>
            </w:div>
            <w:div w:id="1811171383">
              <w:marLeft w:val="0"/>
              <w:marRight w:val="0"/>
              <w:marTop w:val="0"/>
              <w:marBottom w:val="0"/>
              <w:divBdr>
                <w:top w:val="none" w:sz="0" w:space="0" w:color="auto"/>
                <w:left w:val="none" w:sz="0" w:space="0" w:color="auto"/>
                <w:bottom w:val="none" w:sz="0" w:space="0" w:color="auto"/>
                <w:right w:val="none" w:sz="0" w:space="0" w:color="auto"/>
              </w:divBdr>
            </w:div>
            <w:div w:id="2013293403">
              <w:marLeft w:val="0"/>
              <w:marRight w:val="0"/>
              <w:marTop w:val="0"/>
              <w:marBottom w:val="0"/>
              <w:divBdr>
                <w:top w:val="none" w:sz="0" w:space="0" w:color="auto"/>
                <w:left w:val="none" w:sz="0" w:space="0" w:color="auto"/>
                <w:bottom w:val="none" w:sz="0" w:space="0" w:color="auto"/>
                <w:right w:val="none" w:sz="0" w:space="0" w:color="auto"/>
              </w:divBdr>
            </w:div>
            <w:div w:id="862131300">
              <w:marLeft w:val="0"/>
              <w:marRight w:val="0"/>
              <w:marTop w:val="0"/>
              <w:marBottom w:val="0"/>
              <w:divBdr>
                <w:top w:val="none" w:sz="0" w:space="0" w:color="auto"/>
                <w:left w:val="none" w:sz="0" w:space="0" w:color="auto"/>
                <w:bottom w:val="none" w:sz="0" w:space="0" w:color="auto"/>
                <w:right w:val="none" w:sz="0" w:space="0" w:color="auto"/>
              </w:divBdr>
            </w:div>
            <w:div w:id="1201819219">
              <w:marLeft w:val="0"/>
              <w:marRight w:val="0"/>
              <w:marTop w:val="0"/>
              <w:marBottom w:val="0"/>
              <w:divBdr>
                <w:top w:val="none" w:sz="0" w:space="0" w:color="auto"/>
                <w:left w:val="none" w:sz="0" w:space="0" w:color="auto"/>
                <w:bottom w:val="none" w:sz="0" w:space="0" w:color="auto"/>
                <w:right w:val="none" w:sz="0" w:space="0" w:color="auto"/>
              </w:divBdr>
            </w:div>
            <w:div w:id="1399403174">
              <w:marLeft w:val="0"/>
              <w:marRight w:val="0"/>
              <w:marTop w:val="0"/>
              <w:marBottom w:val="0"/>
              <w:divBdr>
                <w:top w:val="none" w:sz="0" w:space="0" w:color="auto"/>
                <w:left w:val="none" w:sz="0" w:space="0" w:color="auto"/>
                <w:bottom w:val="none" w:sz="0" w:space="0" w:color="auto"/>
                <w:right w:val="none" w:sz="0" w:space="0" w:color="auto"/>
              </w:divBdr>
            </w:div>
            <w:div w:id="702218593">
              <w:marLeft w:val="0"/>
              <w:marRight w:val="0"/>
              <w:marTop w:val="0"/>
              <w:marBottom w:val="0"/>
              <w:divBdr>
                <w:top w:val="none" w:sz="0" w:space="0" w:color="auto"/>
                <w:left w:val="none" w:sz="0" w:space="0" w:color="auto"/>
                <w:bottom w:val="none" w:sz="0" w:space="0" w:color="auto"/>
                <w:right w:val="none" w:sz="0" w:space="0" w:color="auto"/>
              </w:divBdr>
            </w:div>
            <w:div w:id="16813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9504">
      <w:bodyDiv w:val="1"/>
      <w:marLeft w:val="0"/>
      <w:marRight w:val="0"/>
      <w:marTop w:val="0"/>
      <w:marBottom w:val="0"/>
      <w:divBdr>
        <w:top w:val="none" w:sz="0" w:space="0" w:color="auto"/>
        <w:left w:val="none" w:sz="0" w:space="0" w:color="auto"/>
        <w:bottom w:val="none" w:sz="0" w:space="0" w:color="auto"/>
        <w:right w:val="none" w:sz="0" w:space="0" w:color="auto"/>
      </w:divBdr>
      <w:divsChild>
        <w:div w:id="69431856">
          <w:marLeft w:val="0"/>
          <w:marRight w:val="0"/>
          <w:marTop w:val="0"/>
          <w:marBottom w:val="0"/>
          <w:divBdr>
            <w:top w:val="none" w:sz="0" w:space="0" w:color="auto"/>
            <w:left w:val="none" w:sz="0" w:space="0" w:color="auto"/>
            <w:bottom w:val="none" w:sz="0" w:space="0" w:color="auto"/>
            <w:right w:val="none" w:sz="0" w:space="0" w:color="auto"/>
          </w:divBdr>
        </w:div>
      </w:divsChild>
    </w:div>
    <w:div w:id="1086153449">
      <w:bodyDiv w:val="1"/>
      <w:marLeft w:val="0"/>
      <w:marRight w:val="0"/>
      <w:marTop w:val="0"/>
      <w:marBottom w:val="0"/>
      <w:divBdr>
        <w:top w:val="none" w:sz="0" w:space="0" w:color="auto"/>
        <w:left w:val="none" w:sz="0" w:space="0" w:color="auto"/>
        <w:bottom w:val="none" w:sz="0" w:space="0" w:color="auto"/>
        <w:right w:val="none" w:sz="0" w:space="0" w:color="auto"/>
      </w:divBdr>
      <w:divsChild>
        <w:div w:id="1612474303">
          <w:marLeft w:val="0"/>
          <w:marRight w:val="0"/>
          <w:marTop w:val="0"/>
          <w:marBottom w:val="0"/>
          <w:divBdr>
            <w:top w:val="none" w:sz="0" w:space="0" w:color="auto"/>
            <w:left w:val="none" w:sz="0" w:space="0" w:color="auto"/>
            <w:bottom w:val="none" w:sz="0" w:space="0" w:color="auto"/>
            <w:right w:val="none" w:sz="0" w:space="0" w:color="auto"/>
          </w:divBdr>
        </w:div>
        <w:div w:id="542180384">
          <w:marLeft w:val="0"/>
          <w:marRight w:val="0"/>
          <w:marTop w:val="0"/>
          <w:marBottom w:val="0"/>
          <w:divBdr>
            <w:top w:val="none" w:sz="0" w:space="0" w:color="auto"/>
            <w:left w:val="none" w:sz="0" w:space="0" w:color="auto"/>
            <w:bottom w:val="none" w:sz="0" w:space="0" w:color="auto"/>
            <w:right w:val="none" w:sz="0" w:space="0" w:color="auto"/>
          </w:divBdr>
        </w:div>
      </w:divsChild>
    </w:div>
    <w:div w:id="1094128529">
      <w:bodyDiv w:val="1"/>
      <w:marLeft w:val="0"/>
      <w:marRight w:val="0"/>
      <w:marTop w:val="0"/>
      <w:marBottom w:val="0"/>
      <w:divBdr>
        <w:top w:val="none" w:sz="0" w:space="0" w:color="auto"/>
        <w:left w:val="none" w:sz="0" w:space="0" w:color="auto"/>
        <w:bottom w:val="none" w:sz="0" w:space="0" w:color="auto"/>
        <w:right w:val="none" w:sz="0" w:space="0" w:color="auto"/>
      </w:divBdr>
      <w:divsChild>
        <w:div w:id="1106149016">
          <w:marLeft w:val="0"/>
          <w:marRight w:val="0"/>
          <w:marTop w:val="0"/>
          <w:marBottom w:val="0"/>
          <w:divBdr>
            <w:top w:val="none" w:sz="0" w:space="0" w:color="auto"/>
            <w:left w:val="none" w:sz="0" w:space="0" w:color="auto"/>
            <w:bottom w:val="none" w:sz="0" w:space="0" w:color="auto"/>
            <w:right w:val="none" w:sz="0" w:space="0" w:color="auto"/>
          </w:divBdr>
        </w:div>
        <w:div w:id="847137826">
          <w:marLeft w:val="0"/>
          <w:marRight w:val="0"/>
          <w:marTop w:val="0"/>
          <w:marBottom w:val="0"/>
          <w:divBdr>
            <w:top w:val="none" w:sz="0" w:space="0" w:color="auto"/>
            <w:left w:val="none" w:sz="0" w:space="0" w:color="auto"/>
            <w:bottom w:val="none" w:sz="0" w:space="0" w:color="auto"/>
            <w:right w:val="none" w:sz="0" w:space="0" w:color="auto"/>
          </w:divBdr>
        </w:div>
      </w:divsChild>
    </w:div>
    <w:div w:id="1114520840">
      <w:bodyDiv w:val="1"/>
      <w:marLeft w:val="0"/>
      <w:marRight w:val="0"/>
      <w:marTop w:val="0"/>
      <w:marBottom w:val="0"/>
      <w:divBdr>
        <w:top w:val="none" w:sz="0" w:space="0" w:color="auto"/>
        <w:left w:val="none" w:sz="0" w:space="0" w:color="auto"/>
        <w:bottom w:val="none" w:sz="0" w:space="0" w:color="auto"/>
        <w:right w:val="none" w:sz="0" w:space="0" w:color="auto"/>
      </w:divBdr>
      <w:divsChild>
        <w:div w:id="1075933803">
          <w:marLeft w:val="0"/>
          <w:marRight w:val="0"/>
          <w:marTop w:val="0"/>
          <w:marBottom w:val="0"/>
          <w:divBdr>
            <w:top w:val="none" w:sz="0" w:space="0" w:color="auto"/>
            <w:left w:val="none" w:sz="0" w:space="0" w:color="auto"/>
            <w:bottom w:val="none" w:sz="0" w:space="0" w:color="auto"/>
            <w:right w:val="none" w:sz="0" w:space="0" w:color="auto"/>
          </w:divBdr>
        </w:div>
        <w:div w:id="578638473">
          <w:marLeft w:val="0"/>
          <w:marRight w:val="0"/>
          <w:marTop w:val="0"/>
          <w:marBottom w:val="0"/>
          <w:divBdr>
            <w:top w:val="none" w:sz="0" w:space="0" w:color="auto"/>
            <w:left w:val="none" w:sz="0" w:space="0" w:color="auto"/>
            <w:bottom w:val="none" w:sz="0" w:space="0" w:color="auto"/>
            <w:right w:val="none" w:sz="0" w:space="0" w:color="auto"/>
          </w:divBdr>
        </w:div>
        <w:div w:id="57559639">
          <w:marLeft w:val="0"/>
          <w:marRight w:val="0"/>
          <w:marTop w:val="0"/>
          <w:marBottom w:val="0"/>
          <w:divBdr>
            <w:top w:val="none" w:sz="0" w:space="0" w:color="auto"/>
            <w:left w:val="none" w:sz="0" w:space="0" w:color="auto"/>
            <w:bottom w:val="none" w:sz="0" w:space="0" w:color="auto"/>
            <w:right w:val="none" w:sz="0" w:space="0" w:color="auto"/>
          </w:divBdr>
        </w:div>
        <w:div w:id="48922004">
          <w:marLeft w:val="0"/>
          <w:marRight w:val="0"/>
          <w:marTop w:val="0"/>
          <w:marBottom w:val="0"/>
          <w:divBdr>
            <w:top w:val="none" w:sz="0" w:space="0" w:color="auto"/>
            <w:left w:val="none" w:sz="0" w:space="0" w:color="auto"/>
            <w:bottom w:val="none" w:sz="0" w:space="0" w:color="auto"/>
            <w:right w:val="none" w:sz="0" w:space="0" w:color="auto"/>
          </w:divBdr>
        </w:div>
      </w:divsChild>
    </w:div>
    <w:div w:id="1137454394">
      <w:bodyDiv w:val="1"/>
      <w:marLeft w:val="0"/>
      <w:marRight w:val="0"/>
      <w:marTop w:val="0"/>
      <w:marBottom w:val="0"/>
      <w:divBdr>
        <w:top w:val="none" w:sz="0" w:space="0" w:color="auto"/>
        <w:left w:val="none" w:sz="0" w:space="0" w:color="auto"/>
        <w:bottom w:val="none" w:sz="0" w:space="0" w:color="auto"/>
        <w:right w:val="none" w:sz="0" w:space="0" w:color="auto"/>
      </w:divBdr>
      <w:divsChild>
        <w:div w:id="1395542024">
          <w:marLeft w:val="0"/>
          <w:marRight w:val="0"/>
          <w:marTop w:val="0"/>
          <w:marBottom w:val="0"/>
          <w:divBdr>
            <w:top w:val="none" w:sz="0" w:space="0" w:color="auto"/>
            <w:left w:val="none" w:sz="0" w:space="0" w:color="auto"/>
            <w:bottom w:val="none" w:sz="0" w:space="0" w:color="auto"/>
            <w:right w:val="none" w:sz="0" w:space="0" w:color="auto"/>
          </w:divBdr>
          <w:divsChild>
            <w:div w:id="99839609">
              <w:marLeft w:val="0"/>
              <w:marRight w:val="0"/>
              <w:marTop w:val="0"/>
              <w:marBottom w:val="0"/>
              <w:divBdr>
                <w:top w:val="none" w:sz="0" w:space="0" w:color="auto"/>
                <w:left w:val="none" w:sz="0" w:space="0" w:color="auto"/>
                <w:bottom w:val="none" w:sz="0" w:space="0" w:color="auto"/>
                <w:right w:val="none" w:sz="0" w:space="0" w:color="auto"/>
              </w:divBdr>
            </w:div>
            <w:div w:id="973830938">
              <w:marLeft w:val="0"/>
              <w:marRight w:val="0"/>
              <w:marTop w:val="0"/>
              <w:marBottom w:val="0"/>
              <w:divBdr>
                <w:top w:val="none" w:sz="0" w:space="0" w:color="auto"/>
                <w:left w:val="none" w:sz="0" w:space="0" w:color="auto"/>
                <w:bottom w:val="none" w:sz="0" w:space="0" w:color="auto"/>
                <w:right w:val="none" w:sz="0" w:space="0" w:color="auto"/>
              </w:divBdr>
            </w:div>
            <w:div w:id="1146552747">
              <w:marLeft w:val="0"/>
              <w:marRight w:val="0"/>
              <w:marTop w:val="0"/>
              <w:marBottom w:val="0"/>
              <w:divBdr>
                <w:top w:val="none" w:sz="0" w:space="0" w:color="auto"/>
                <w:left w:val="none" w:sz="0" w:space="0" w:color="auto"/>
                <w:bottom w:val="none" w:sz="0" w:space="0" w:color="auto"/>
                <w:right w:val="none" w:sz="0" w:space="0" w:color="auto"/>
              </w:divBdr>
            </w:div>
          </w:divsChild>
        </w:div>
        <w:div w:id="2081057409">
          <w:marLeft w:val="0"/>
          <w:marRight w:val="0"/>
          <w:marTop w:val="0"/>
          <w:marBottom w:val="0"/>
          <w:divBdr>
            <w:top w:val="none" w:sz="0" w:space="0" w:color="auto"/>
            <w:left w:val="none" w:sz="0" w:space="0" w:color="auto"/>
            <w:bottom w:val="none" w:sz="0" w:space="0" w:color="auto"/>
            <w:right w:val="none" w:sz="0" w:space="0" w:color="auto"/>
          </w:divBdr>
        </w:div>
        <w:div w:id="168060269">
          <w:marLeft w:val="0"/>
          <w:marRight w:val="0"/>
          <w:marTop w:val="0"/>
          <w:marBottom w:val="0"/>
          <w:divBdr>
            <w:top w:val="none" w:sz="0" w:space="0" w:color="auto"/>
            <w:left w:val="none" w:sz="0" w:space="0" w:color="auto"/>
            <w:bottom w:val="none" w:sz="0" w:space="0" w:color="auto"/>
            <w:right w:val="none" w:sz="0" w:space="0" w:color="auto"/>
          </w:divBdr>
        </w:div>
        <w:div w:id="96101725">
          <w:marLeft w:val="0"/>
          <w:marRight w:val="0"/>
          <w:marTop w:val="0"/>
          <w:marBottom w:val="0"/>
          <w:divBdr>
            <w:top w:val="none" w:sz="0" w:space="0" w:color="auto"/>
            <w:left w:val="none" w:sz="0" w:space="0" w:color="auto"/>
            <w:bottom w:val="none" w:sz="0" w:space="0" w:color="auto"/>
            <w:right w:val="none" w:sz="0" w:space="0" w:color="auto"/>
          </w:divBdr>
        </w:div>
      </w:divsChild>
    </w:div>
    <w:div w:id="1144782974">
      <w:bodyDiv w:val="1"/>
      <w:marLeft w:val="0"/>
      <w:marRight w:val="0"/>
      <w:marTop w:val="0"/>
      <w:marBottom w:val="0"/>
      <w:divBdr>
        <w:top w:val="none" w:sz="0" w:space="0" w:color="auto"/>
        <w:left w:val="none" w:sz="0" w:space="0" w:color="auto"/>
        <w:bottom w:val="none" w:sz="0" w:space="0" w:color="auto"/>
        <w:right w:val="none" w:sz="0" w:space="0" w:color="auto"/>
      </w:divBdr>
      <w:divsChild>
        <w:div w:id="1732730529">
          <w:marLeft w:val="0"/>
          <w:marRight w:val="0"/>
          <w:marTop w:val="0"/>
          <w:marBottom w:val="0"/>
          <w:divBdr>
            <w:top w:val="none" w:sz="0" w:space="0" w:color="auto"/>
            <w:left w:val="none" w:sz="0" w:space="0" w:color="auto"/>
            <w:bottom w:val="none" w:sz="0" w:space="0" w:color="auto"/>
            <w:right w:val="none" w:sz="0" w:space="0" w:color="auto"/>
          </w:divBdr>
        </w:div>
        <w:div w:id="1988440316">
          <w:marLeft w:val="0"/>
          <w:marRight w:val="0"/>
          <w:marTop w:val="0"/>
          <w:marBottom w:val="0"/>
          <w:divBdr>
            <w:top w:val="none" w:sz="0" w:space="0" w:color="auto"/>
            <w:left w:val="none" w:sz="0" w:space="0" w:color="auto"/>
            <w:bottom w:val="none" w:sz="0" w:space="0" w:color="auto"/>
            <w:right w:val="none" w:sz="0" w:space="0" w:color="auto"/>
          </w:divBdr>
        </w:div>
      </w:divsChild>
    </w:div>
    <w:div w:id="1156721167">
      <w:bodyDiv w:val="1"/>
      <w:marLeft w:val="0"/>
      <w:marRight w:val="0"/>
      <w:marTop w:val="0"/>
      <w:marBottom w:val="0"/>
      <w:divBdr>
        <w:top w:val="none" w:sz="0" w:space="0" w:color="auto"/>
        <w:left w:val="none" w:sz="0" w:space="0" w:color="auto"/>
        <w:bottom w:val="none" w:sz="0" w:space="0" w:color="auto"/>
        <w:right w:val="none" w:sz="0" w:space="0" w:color="auto"/>
      </w:divBdr>
    </w:div>
    <w:div w:id="1176580076">
      <w:bodyDiv w:val="1"/>
      <w:marLeft w:val="0"/>
      <w:marRight w:val="0"/>
      <w:marTop w:val="0"/>
      <w:marBottom w:val="0"/>
      <w:divBdr>
        <w:top w:val="none" w:sz="0" w:space="0" w:color="auto"/>
        <w:left w:val="none" w:sz="0" w:space="0" w:color="auto"/>
        <w:bottom w:val="none" w:sz="0" w:space="0" w:color="auto"/>
        <w:right w:val="none" w:sz="0" w:space="0" w:color="auto"/>
      </w:divBdr>
      <w:divsChild>
        <w:div w:id="1546133818">
          <w:marLeft w:val="0"/>
          <w:marRight w:val="0"/>
          <w:marTop w:val="0"/>
          <w:marBottom w:val="0"/>
          <w:divBdr>
            <w:top w:val="none" w:sz="0" w:space="0" w:color="auto"/>
            <w:left w:val="none" w:sz="0" w:space="0" w:color="auto"/>
            <w:bottom w:val="none" w:sz="0" w:space="0" w:color="auto"/>
            <w:right w:val="none" w:sz="0" w:space="0" w:color="auto"/>
          </w:divBdr>
        </w:div>
      </w:divsChild>
    </w:div>
    <w:div w:id="1176849272">
      <w:bodyDiv w:val="1"/>
      <w:marLeft w:val="0"/>
      <w:marRight w:val="0"/>
      <w:marTop w:val="0"/>
      <w:marBottom w:val="0"/>
      <w:divBdr>
        <w:top w:val="none" w:sz="0" w:space="0" w:color="auto"/>
        <w:left w:val="none" w:sz="0" w:space="0" w:color="auto"/>
        <w:bottom w:val="none" w:sz="0" w:space="0" w:color="auto"/>
        <w:right w:val="none" w:sz="0" w:space="0" w:color="auto"/>
      </w:divBdr>
      <w:divsChild>
        <w:div w:id="710304305">
          <w:marLeft w:val="0"/>
          <w:marRight w:val="0"/>
          <w:marTop w:val="0"/>
          <w:marBottom w:val="0"/>
          <w:divBdr>
            <w:top w:val="none" w:sz="0" w:space="0" w:color="auto"/>
            <w:left w:val="none" w:sz="0" w:space="0" w:color="auto"/>
            <w:bottom w:val="none" w:sz="0" w:space="0" w:color="auto"/>
            <w:right w:val="none" w:sz="0" w:space="0" w:color="auto"/>
          </w:divBdr>
        </w:div>
        <w:div w:id="379985697">
          <w:marLeft w:val="0"/>
          <w:marRight w:val="0"/>
          <w:marTop w:val="0"/>
          <w:marBottom w:val="0"/>
          <w:divBdr>
            <w:top w:val="none" w:sz="0" w:space="0" w:color="auto"/>
            <w:left w:val="none" w:sz="0" w:space="0" w:color="auto"/>
            <w:bottom w:val="none" w:sz="0" w:space="0" w:color="auto"/>
            <w:right w:val="none" w:sz="0" w:space="0" w:color="auto"/>
          </w:divBdr>
        </w:div>
      </w:divsChild>
    </w:div>
    <w:div w:id="1217352127">
      <w:bodyDiv w:val="1"/>
      <w:marLeft w:val="0"/>
      <w:marRight w:val="0"/>
      <w:marTop w:val="0"/>
      <w:marBottom w:val="0"/>
      <w:divBdr>
        <w:top w:val="none" w:sz="0" w:space="0" w:color="auto"/>
        <w:left w:val="none" w:sz="0" w:space="0" w:color="auto"/>
        <w:bottom w:val="none" w:sz="0" w:space="0" w:color="auto"/>
        <w:right w:val="none" w:sz="0" w:space="0" w:color="auto"/>
      </w:divBdr>
      <w:divsChild>
        <w:div w:id="816840778">
          <w:marLeft w:val="0"/>
          <w:marRight w:val="0"/>
          <w:marTop w:val="0"/>
          <w:marBottom w:val="0"/>
          <w:divBdr>
            <w:top w:val="none" w:sz="0" w:space="0" w:color="auto"/>
            <w:left w:val="none" w:sz="0" w:space="0" w:color="auto"/>
            <w:bottom w:val="none" w:sz="0" w:space="0" w:color="auto"/>
            <w:right w:val="none" w:sz="0" w:space="0" w:color="auto"/>
          </w:divBdr>
        </w:div>
        <w:div w:id="463039334">
          <w:marLeft w:val="0"/>
          <w:marRight w:val="0"/>
          <w:marTop w:val="0"/>
          <w:marBottom w:val="0"/>
          <w:divBdr>
            <w:top w:val="none" w:sz="0" w:space="0" w:color="auto"/>
            <w:left w:val="none" w:sz="0" w:space="0" w:color="auto"/>
            <w:bottom w:val="none" w:sz="0" w:space="0" w:color="auto"/>
            <w:right w:val="none" w:sz="0" w:space="0" w:color="auto"/>
          </w:divBdr>
        </w:div>
        <w:div w:id="1344475624">
          <w:marLeft w:val="0"/>
          <w:marRight w:val="0"/>
          <w:marTop w:val="0"/>
          <w:marBottom w:val="0"/>
          <w:divBdr>
            <w:top w:val="none" w:sz="0" w:space="0" w:color="auto"/>
            <w:left w:val="none" w:sz="0" w:space="0" w:color="auto"/>
            <w:bottom w:val="none" w:sz="0" w:space="0" w:color="auto"/>
            <w:right w:val="none" w:sz="0" w:space="0" w:color="auto"/>
          </w:divBdr>
        </w:div>
        <w:div w:id="214700875">
          <w:marLeft w:val="0"/>
          <w:marRight w:val="0"/>
          <w:marTop w:val="0"/>
          <w:marBottom w:val="0"/>
          <w:divBdr>
            <w:top w:val="none" w:sz="0" w:space="0" w:color="auto"/>
            <w:left w:val="none" w:sz="0" w:space="0" w:color="auto"/>
            <w:bottom w:val="none" w:sz="0" w:space="0" w:color="auto"/>
            <w:right w:val="none" w:sz="0" w:space="0" w:color="auto"/>
          </w:divBdr>
        </w:div>
        <w:div w:id="668412842">
          <w:marLeft w:val="0"/>
          <w:marRight w:val="0"/>
          <w:marTop w:val="0"/>
          <w:marBottom w:val="0"/>
          <w:divBdr>
            <w:top w:val="none" w:sz="0" w:space="0" w:color="auto"/>
            <w:left w:val="none" w:sz="0" w:space="0" w:color="auto"/>
            <w:bottom w:val="none" w:sz="0" w:space="0" w:color="auto"/>
            <w:right w:val="none" w:sz="0" w:space="0" w:color="auto"/>
          </w:divBdr>
        </w:div>
        <w:div w:id="574633180">
          <w:marLeft w:val="0"/>
          <w:marRight w:val="0"/>
          <w:marTop w:val="0"/>
          <w:marBottom w:val="0"/>
          <w:divBdr>
            <w:top w:val="none" w:sz="0" w:space="0" w:color="auto"/>
            <w:left w:val="none" w:sz="0" w:space="0" w:color="auto"/>
            <w:bottom w:val="none" w:sz="0" w:space="0" w:color="auto"/>
            <w:right w:val="none" w:sz="0" w:space="0" w:color="auto"/>
          </w:divBdr>
        </w:div>
        <w:div w:id="17198495">
          <w:marLeft w:val="0"/>
          <w:marRight w:val="0"/>
          <w:marTop w:val="0"/>
          <w:marBottom w:val="0"/>
          <w:divBdr>
            <w:top w:val="none" w:sz="0" w:space="0" w:color="auto"/>
            <w:left w:val="none" w:sz="0" w:space="0" w:color="auto"/>
            <w:bottom w:val="none" w:sz="0" w:space="0" w:color="auto"/>
            <w:right w:val="none" w:sz="0" w:space="0" w:color="auto"/>
          </w:divBdr>
        </w:div>
        <w:div w:id="651984754">
          <w:marLeft w:val="0"/>
          <w:marRight w:val="0"/>
          <w:marTop w:val="0"/>
          <w:marBottom w:val="0"/>
          <w:divBdr>
            <w:top w:val="none" w:sz="0" w:space="0" w:color="auto"/>
            <w:left w:val="none" w:sz="0" w:space="0" w:color="auto"/>
            <w:bottom w:val="none" w:sz="0" w:space="0" w:color="auto"/>
            <w:right w:val="none" w:sz="0" w:space="0" w:color="auto"/>
          </w:divBdr>
        </w:div>
        <w:div w:id="1851484756">
          <w:marLeft w:val="0"/>
          <w:marRight w:val="0"/>
          <w:marTop w:val="0"/>
          <w:marBottom w:val="0"/>
          <w:divBdr>
            <w:top w:val="none" w:sz="0" w:space="0" w:color="auto"/>
            <w:left w:val="none" w:sz="0" w:space="0" w:color="auto"/>
            <w:bottom w:val="none" w:sz="0" w:space="0" w:color="auto"/>
            <w:right w:val="none" w:sz="0" w:space="0" w:color="auto"/>
          </w:divBdr>
        </w:div>
      </w:divsChild>
    </w:div>
    <w:div w:id="1222208225">
      <w:bodyDiv w:val="1"/>
      <w:marLeft w:val="0"/>
      <w:marRight w:val="0"/>
      <w:marTop w:val="0"/>
      <w:marBottom w:val="0"/>
      <w:divBdr>
        <w:top w:val="none" w:sz="0" w:space="0" w:color="auto"/>
        <w:left w:val="none" w:sz="0" w:space="0" w:color="auto"/>
        <w:bottom w:val="none" w:sz="0" w:space="0" w:color="auto"/>
        <w:right w:val="none" w:sz="0" w:space="0" w:color="auto"/>
      </w:divBdr>
      <w:divsChild>
        <w:div w:id="1456101769">
          <w:marLeft w:val="0"/>
          <w:marRight w:val="0"/>
          <w:marTop w:val="0"/>
          <w:marBottom w:val="0"/>
          <w:divBdr>
            <w:top w:val="none" w:sz="0" w:space="0" w:color="auto"/>
            <w:left w:val="none" w:sz="0" w:space="0" w:color="auto"/>
            <w:bottom w:val="none" w:sz="0" w:space="0" w:color="auto"/>
            <w:right w:val="none" w:sz="0" w:space="0" w:color="auto"/>
          </w:divBdr>
        </w:div>
        <w:div w:id="122777376">
          <w:marLeft w:val="0"/>
          <w:marRight w:val="0"/>
          <w:marTop w:val="0"/>
          <w:marBottom w:val="0"/>
          <w:divBdr>
            <w:top w:val="none" w:sz="0" w:space="0" w:color="auto"/>
            <w:left w:val="none" w:sz="0" w:space="0" w:color="auto"/>
            <w:bottom w:val="none" w:sz="0" w:space="0" w:color="auto"/>
            <w:right w:val="none" w:sz="0" w:space="0" w:color="auto"/>
          </w:divBdr>
        </w:div>
      </w:divsChild>
    </w:div>
    <w:div w:id="1260138166">
      <w:bodyDiv w:val="1"/>
      <w:marLeft w:val="0"/>
      <w:marRight w:val="0"/>
      <w:marTop w:val="0"/>
      <w:marBottom w:val="0"/>
      <w:divBdr>
        <w:top w:val="none" w:sz="0" w:space="0" w:color="auto"/>
        <w:left w:val="none" w:sz="0" w:space="0" w:color="auto"/>
        <w:bottom w:val="none" w:sz="0" w:space="0" w:color="auto"/>
        <w:right w:val="none" w:sz="0" w:space="0" w:color="auto"/>
      </w:divBdr>
      <w:divsChild>
        <w:div w:id="2121533089">
          <w:marLeft w:val="0"/>
          <w:marRight w:val="0"/>
          <w:marTop w:val="0"/>
          <w:marBottom w:val="0"/>
          <w:divBdr>
            <w:top w:val="none" w:sz="0" w:space="0" w:color="auto"/>
            <w:left w:val="none" w:sz="0" w:space="0" w:color="auto"/>
            <w:bottom w:val="none" w:sz="0" w:space="0" w:color="auto"/>
            <w:right w:val="none" w:sz="0" w:space="0" w:color="auto"/>
          </w:divBdr>
        </w:div>
      </w:divsChild>
    </w:div>
    <w:div w:id="1308783006">
      <w:bodyDiv w:val="1"/>
      <w:marLeft w:val="0"/>
      <w:marRight w:val="0"/>
      <w:marTop w:val="0"/>
      <w:marBottom w:val="0"/>
      <w:divBdr>
        <w:top w:val="none" w:sz="0" w:space="0" w:color="auto"/>
        <w:left w:val="none" w:sz="0" w:space="0" w:color="auto"/>
        <w:bottom w:val="none" w:sz="0" w:space="0" w:color="auto"/>
        <w:right w:val="none" w:sz="0" w:space="0" w:color="auto"/>
      </w:divBdr>
    </w:div>
    <w:div w:id="1310281118">
      <w:bodyDiv w:val="1"/>
      <w:marLeft w:val="0"/>
      <w:marRight w:val="0"/>
      <w:marTop w:val="0"/>
      <w:marBottom w:val="0"/>
      <w:divBdr>
        <w:top w:val="none" w:sz="0" w:space="0" w:color="auto"/>
        <w:left w:val="none" w:sz="0" w:space="0" w:color="auto"/>
        <w:bottom w:val="none" w:sz="0" w:space="0" w:color="auto"/>
        <w:right w:val="none" w:sz="0" w:space="0" w:color="auto"/>
      </w:divBdr>
      <w:divsChild>
        <w:div w:id="210967060">
          <w:marLeft w:val="0"/>
          <w:marRight w:val="0"/>
          <w:marTop w:val="0"/>
          <w:marBottom w:val="0"/>
          <w:divBdr>
            <w:top w:val="none" w:sz="0" w:space="0" w:color="auto"/>
            <w:left w:val="none" w:sz="0" w:space="0" w:color="auto"/>
            <w:bottom w:val="none" w:sz="0" w:space="0" w:color="auto"/>
            <w:right w:val="none" w:sz="0" w:space="0" w:color="auto"/>
          </w:divBdr>
        </w:div>
        <w:div w:id="143861977">
          <w:marLeft w:val="0"/>
          <w:marRight w:val="0"/>
          <w:marTop w:val="0"/>
          <w:marBottom w:val="0"/>
          <w:divBdr>
            <w:top w:val="none" w:sz="0" w:space="0" w:color="auto"/>
            <w:left w:val="none" w:sz="0" w:space="0" w:color="auto"/>
            <w:bottom w:val="none" w:sz="0" w:space="0" w:color="auto"/>
            <w:right w:val="none" w:sz="0" w:space="0" w:color="auto"/>
          </w:divBdr>
        </w:div>
        <w:div w:id="427115461">
          <w:marLeft w:val="0"/>
          <w:marRight w:val="0"/>
          <w:marTop w:val="0"/>
          <w:marBottom w:val="0"/>
          <w:divBdr>
            <w:top w:val="none" w:sz="0" w:space="0" w:color="auto"/>
            <w:left w:val="none" w:sz="0" w:space="0" w:color="auto"/>
            <w:bottom w:val="none" w:sz="0" w:space="0" w:color="auto"/>
            <w:right w:val="none" w:sz="0" w:space="0" w:color="auto"/>
          </w:divBdr>
        </w:div>
        <w:div w:id="1899973492">
          <w:marLeft w:val="0"/>
          <w:marRight w:val="0"/>
          <w:marTop w:val="0"/>
          <w:marBottom w:val="0"/>
          <w:divBdr>
            <w:top w:val="none" w:sz="0" w:space="0" w:color="auto"/>
            <w:left w:val="none" w:sz="0" w:space="0" w:color="auto"/>
            <w:bottom w:val="none" w:sz="0" w:space="0" w:color="auto"/>
            <w:right w:val="none" w:sz="0" w:space="0" w:color="auto"/>
          </w:divBdr>
        </w:div>
        <w:div w:id="889804403">
          <w:marLeft w:val="0"/>
          <w:marRight w:val="0"/>
          <w:marTop w:val="0"/>
          <w:marBottom w:val="0"/>
          <w:divBdr>
            <w:top w:val="none" w:sz="0" w:space="0" w:color="auto"/>
            <w:left w:val="none" w:sz="0" w:space="0" w:color="auto"/>
            <w:bottom w:val="none" w:sz="0" w:space="0" w:color="auto"/>
            <w:right w:val="none" w:sz="0" w:space="0" w:color="auto"/>
          </w:divBdr>
        </w:div>
        <w:div w:id="443233633">
          <w:marLeft w:val="0"/>
          <w:marRight w:val="0"/>
          <w:marTop w:val="0"/>
          <w:marBottom w:val="0"/>
          <w:divBdr>
            <w:top w:val="none" w:sz="0" w:space="0" w:color="auto"/>
            <w:left w:val="none" w:sz="0" w:space="0" w:color="auto"/>
            <w:bottom w:val="none" w:sz="0" w:space="0" w:color="auto"/>
            <w:right w:val="none" w:sz="0" w:space="0" w:color="auto"/>
          </w:divBdr>
        </w:div>
        <w:div w:id="1730378992">
          <w:marLeft w:val="0"/>
          <w:marRight w:val="0"/>
          <w:marTop w:val="0"/>
          <w:marBottom w:val="0"/>
          <w:divBdr>
            <w:top w:val="none" w:sz="0" w:space="0" w:color="auto"/>
            <w:left w:val="none" w:sz="0" w:space="0" w:color="auto"/>
            <w:bottom w:val="none" w:sz="0" w:space="0" w:color="auto"/>
            <w:right w:val="none" w:sz="0" w:space="0" w:color="auto"/>
          </w:divBdr>
        </w:div>
        <w:div w:id="629477707">
          <w:marLeft w:val="0"/>
          <w:marRight w:val="0"/>
          <w:marTop w:val="0"/>
          <w:marBottom w:val="0"/>
          <w:divBdr>
            <w:top w:val="none" w:sz="0" w:space="0" w:color="auto"/>
            <w:left w:val="none" w:sz="0" w:space="0" w:color="auto"/>
            <w:bottom w:val="none" w:sz="0" w:space="0" w:color="auto"/>
            <w:right w:val="none" w:sz="0" w:space="0" w:color="auto"/>
          </w:divBdr>
        </w:div>
        <w:div w:id="1963726718">
          <w:marLeft w:val="0"/>
          <w:marRight w:val="0"/>
          <w:marTop w:val="0"/>
          <w:marBottom w:val="0"/>
          <w:divBdr>
            <w:top w:val="none" w:sz="0" w:space="0" w:color="auto"/>
            <w:left w:val="none" w:sz="0" w:space="0" w:color="auto"/>
            <w:bottom w:val="none" w:sz="0" w:space="0" w:color="auto"/>
            <w:right w:val="none" w:sz="0" w:space="0" w:color="auto"/>
          </w:divBdr>
        </w:div>
        <w:div w:id="1479885960">
          <w:marLeft w:val="0"/>
          <w:marRight w:val="0"/>
          <w:marTop w:val="0"/>
          <w:marBottom w:val="0"/>
          <w:divBdr>
            <w:top w:val="none" w:sz="0" w:space="0" w:color="auto"/>
            <w:left w:val="none" w:sz="0" w:space="0" w:color="auto"/>
            <w:bottom w:val="none" w:sz="0" w:space="0" w:color="auto"/>
            <w:right w:val="none" w:sz="0" w:space="0" w:color="auto"/>
          </w:divBdr>
        </w:div>
        <w:div w:id="539905042">
          <w:marLeft w:val="0"/>
          <w:marRight w:val="0"/>
          <w:marTop w:val="0"/>
          <w:marBottom w:val="0"/>
          <w:divBdr>
            <w:top w:val="none" w:sz="0" w:space="0" w:color="auto"/>
            <w:left w:val="none" w:sz="0" w:space="0" w:color="auto"/>
            <w:bottom w:val="none" w:sz="0" w:space="0" w:color="auto"/>
            <w:right w:val="none" w:sz="0" w:space="0" w:color="auto"/>
          </w:divBdr>
        </w:div>
        <w:div w:id="4872283">
          <w:marLeft w:val="0"/>
          <w:marRight w:val="0"/>
          <w:marTop w:val="0"/>
          <w:marBottom w:val="0"/>
          <w:divBdr>
            <w:top w:val="none" w:sz="0" w:space="0" w:color="auto"/>
            <w:left w:val="none" w:sz="0" w:space="0" w:color="auto"/>
            <w:bottom w:val="none" w:sz="0" w:space="0" w:color="auto"/>
            <w:right w:val="none" w:sz="0" w:space="0" w:color="auto"/>
          </w:divBdr>
        </w:div>
      </w:divsChild>
    </w:div>
    <w:div w:id="1446344256">
      <w:bodyDiv w:val="1"/>
      <w:marLeft w:val="0"/>
      <w:marRight w:val="0"/>
      <w:marTop w:val="0"/>
      <w:marBottom w:val="0"/>
      <w:divBdr>
        <w:top w:val="none" w:sz="0" w:space="0" w:color="auto"/>
        <w:left w:val="none" w:sz="0" w:space="0" w:color="auto"/>
        <w:bottom w:val="none" w:sz="0" w:space="0" w:color="auto"/>
        <w:right w:val="none" w:sz="0" w:space="0" w:color="auto"/>
      </w:divBdr>
    </w:div>
    <w:div w:id="1518731428">
      <w:bodyDiv w:val="1"/>
      <w:marLeft w:val="0"/>
      <w:marRight w:val="0"/>
      <w:marTop w:val="0"/>
      <w:marBottom w:val="0"/>
      <w:divBdr>
        <w:top w:val="none" w:sz="0" w:space="0" w:color="auto"/>
        <w:left w:val="none" w:sz="0" w:space="0" w:color="auto"/>
        <w:bottom w:val="none" w:sz="0" w:space="0" w:color="auto"/>
        <w:right w:val="none" w:sz="0" w:space="0" w:color="auto"/>
      </w:divBdr>
      <w:divsChild>
        <w:div w:id="1155950551">
          <w:marLeft w:val="0"/>
          <w:marRight w:val="0"/>
          <w:marTop w:val="0"/>
          <w:marBottom w:val="0"/>
          <w:divBdr>
            <w:top w:val="none" w:sz="0" w:space="0" w:color="auto"/>
            <w:left w:val="none" w:sz="0" w:space="0" w:color="auto"/>
            <w:bottom w:val="none" w:sz="0" w:space="0" w:color="auto"/>
            <w:right w:val="none" w:sz="0" w:space="0" w:color="auto"/>
          </w:divBdr>
          <w:divsChild>
            <w:div w:id="226038724">
              <w:marLeft w:val="0"/>
              <w:marRight w:val="0"/>
              <w:marTop w:val="0"/>
              <w:marBottom w:val="0"/>
              <w:divBdr>
                <w:top w:val="none" w:sz="0" w:space="0" w:color="auto"/>
                <w:left w:val="none" w:sz="0" w:space="0" w:color="auto"/>
                <w:bottom w:val="none" w:sz="0" w:space="0" w:color="auto"/>
                <w:right w:val="none" w:sz="0" w:space="0" w:color="auto"/>
              </w:divBdr>
            </w:div>
            <w:div w:id="1364164176">
              <w:marLeft w:val="0"/>
              <w:marRight w:val="0"/>
              <w:marTop w:val="0"/>
              <w:marBottom w:val="0"/>
              <w:divBdr>
                <w:top w:val="none" w:sz="0" w:space="0" w:color="auto"/>
                <w:left w:val="none" w:sz="0" w:space="0" w:color="auto"/>
                <w:bottom w:val="none" w:sz="0" w:space="0" w:color="auto"/>
                <w:right w:val="none" w:sz="0" w:space="0" w:color="auto"/>
              </w:divBdr>
            </w:div>
            <w:div w:id="46496043">
              <w:marLeft w:val="0"/>
              <w:marRight w:val="0"/>
              <w:marTop w:val="0"/>
              <w:marBottom w:val="0"/>
              <w:divBdr>
                <w:top w:val="none" w:sz="0" w:space="0" w:color="auto"/>
                <w:left w:val="none" w:sz="0" w:space="0" w:color="auto"/>
                <w:bottom w:val="none" w:sz="0" w:space="0" w:color="auto"/>
                <w:right w:val="none" w:sz="0" w:space="0" w:color="auto"/>
              </w:divBdr>
            </w:div>
          </w:divsChild>
        </w:div>
        <w:div w:id="1923638476">
          <w:marLeft w:val="0"/>
          <w:marRight w:val="0"/>
          <w:marTop w:val="0"/>
          <w:marBottom w:val="0"/>
          <w:divBdr>
            <w:top w:val="none" w:sz="0" w:space="0" w:color="auto"/>
            <w:left w:val="none" w:sz="0" w:space="0" w:color="auto"/>
            <w:bottom w:val="none" w:sz="0" w:space="0" w:color="auto"/>
            <w:right w:val="none" w:sz="0" w:space="0" w:color="auto"/>
          </w:divBdr>
        </w:div>
        <w:div w:id="1780223397">
          <w:marLeft w:val="0"/>
          <w:marRight w:val="0"/>
          <w:marTop w:val="0"/>
          <w:marBottom w:val="0"/>
          <w:divBdr>
            <w:top w:val="none" w:sz="0" w:space="0" w:color="auto"/>
            <w:left w:val="none" w:sz="0" w:space="0" w:color="auto"/>
            <w:bottom w:val="none" w:sz="0" w:space="0" w:color="auto"/>
            <w:right w:val="none" w:sz="0" w:space="0" w:color="auto"/>
          </w:divBdr>
        </w:div>
        <w:div w:id="43335563">
          <w:marLeft w:val="0"/>
          <w:marRight w:val="0"/>
          <w:marTop w:val="0"/>
          <w:marBottom w:val="0"/>
          <w:divBdr>
            <w:top w:val="none" w:sz="0" w:space="0" w:color="auto"/>
            <w:left w:val="none" w:sz="0" w:space="0" w:color="auto"/>
            <w:bottom w:val="none" w:sz="0" w:space="0" w:color="auto"/>
            <w:right w:val="none" w:sz="0" w:space="0" w:color="auto"/>
          </w:divBdr>
        </w:div>
      </w:divsChild>
    </w:div>
    <w:div w:id="1741823659">
      <w:bodyDiv w:val="1"/>
      <w:marLeft w:val="0"/>
      <w:marRight w:val="0"/>
      <w:marTop w:val="0"/>
      <w:marBottom w:val="0"/>
      <w:divBdr>
        <w:top w:val="none" w:sz="0" w:space="0" w:color="auto"/>
        <w:left w:val="none" w:sz="0" w:space="0" w:color="auto"/>
        <w:bottom w:val="none" w:sz="0" w:space="0" w:color="auto"/>
        <w:right w:val="none" w:sz="0" w:space="0" w:color="auto"/>
      </w:divBdr>
    </w:div>
    <w:div w:id="1743915743">
      <w:bodyDiv w:val="1"/>
      <w:marLeft w:val="0"/>
      <w:marRight w:val="0"/>
      <w:marTop w:val="0"/>
      <w:marBottom w:val="0"/>
      <w:divBdr>
        <w:top w:val="none" w:sz="0" w:space="0" w:color="auto"/>
        <w:left w:val="none" w:sz="0" w:space="0" w:color="auto"/>
        <w:bottom w:val="none" w:sz="0" w:space="0" w:color="auto"/>
        <w:right w:val="none" w:sz="0" w:space="0" w:color="auto"/>
      </w:divBdr>
      <w:divsChild>
        <w:div w:id="597180453">
          <w:marLeft w:val="0"/>
          <w:marRight w:val="0"/>
          <w:marTop w:val="0"/>
          <w:marBottom w:val="0"/>
          <w:divBdr>
            <w:top w:val="none" w:sz="0" w:space="0" w:color="auto"/>
            <w:left w:val="none" w:sz="0" w:space="0" w:color="auto"/>
            <w:bottom w:val="none" w:sz="0" w:space="0" w:color="auto"/>
            <w:right w:val="none" w:sz="0" w:space="0" w:color="auto"/>
          </w:divBdr>
        </w:div>
      </w:divsChild>
    </w:div>
    <w:div w:id="1763645312">
      <w:bodyDiv w:val="1"/>
      <w:marLeft w:val="0"/>
      <w:marRight w:val="0"/>
      <w:marTop w:val="0"/>
      <w:marBottom w:val="0"/>
      <w:divBdr>
        <w:top w:val="none" w:sz="0" w:space="0" w:color="auto"/>
        <w:left w:val="none" w:sz="0" w:space="0" w:color="auto"/>
        <w:bottom w:val="none" w:sz="0" w:space="0" w:color="auto"/>
        <w:right w:val="none" w:sz="0" w:space="0" w:color="auto"/>
      </w:divBdr>
      <w:divsChild>
        <w:div w:id="1648779590">
          <w:marLeft w:val="0"/>
          <w:marRight w:val="0"/>
          <w:marTop w:val="0"/>
          <w:marBottom w:val="0"/>
          <w:divBdr>
            <w:top w:val="none" w:sz="0" w:space="0" w:color="auto"/>
            <w:left w:val="none" w:sz="0" w:space="0" w:color="auto"/>
            <w:bottom w:val="none" w:sz="0" w:space="0" w:color="auto"/>
            <w:right w:val="none" w:sz="0" w:space="0" w:color="auto"/>
          </w:divBdr>
        </w:div>
        <w:div w:id="1297300894">
          <w:marLeft w:val="0"/>
          <w:marRight w:val="0"/>
          <w:marTop w:val="0"/>
          <w:marBottom w:val="0"/>
          <w:divBdr>
            <w:top w:val="none" w:sz="0" w:space="0" w:color="auto"/>
            <w:left w:val="none" w:sz="0" w:space="0" w:color="auto"/>
            <w:bottom w:val="none" w:sz="0" w:space="0" w:color="auto"/>
            <w:right w:val="none" w:sz="0" w:space="0" w:color="auto"/>
          </w:divBdr>
        </w:div>
      </w:divsChild>
    </w:div>
    <w:div w:id="1802575260">
      <w:bodyDiv w:val="1"/>
      <w:marLeft w:val="0"/>
      <w:marRight w:val="0"/>
      <w:marTop w:val="0"/>
      <w:marBottom w:val="0"/>
      <w:divBdr>
        <w:top w:val="none" w:sz="0" w:space="0" w:color="auto"/>
        <w:left w:val="none" w:sz="0" w:space="0" w:color="auto"/>
        <w:bottom w:val="none" w:sz="0" w:space="0" w:color="auto"/>
        <w:right w:val="none" w:sz="0" w:space="0" w:color="auto"/>
      </w:divBdr>
      <w:divsChild>
        <w:div w:id="1779328430">
          <w:marLeft w:val="0"/>
          <w:marRight w:val="0"/>
          <w:marTop w:val="0"/>
          <w:marBottom w:val="0"/>
          <w:divBdr>
            <w:top w:val="none" w:sz="0" w:space="0" w:color="auto"/>
            <w:left w:val="none" w:sz="0" w:space="0" w:color="auto"/>
            <w:bottom w:val="none" w:sz="0" w:space="0" w:color="auto"/>
            <w:right w:val="none" w:sz="0" w:space="0" w:color="auto"/>
          </w:divBdr>
        </w:div>
        <w:div w:id="1617907970">
          <w:marLeft w:val="0"/>
          <w:marRight w:val="0"/>
          <w:marTop w:val="0"/>
          <w:marBottom w:val="0"/>
          <w:divBdr>
            <w:top w:val="none" w:sz="0" w:space="0" w:color="auto"/>
            <w:left w:val="none" w:sz="0" w:space="0" w:color="auto"/>
            <w:bottom w:val="none" w:sz="0" w:space="0" w:color="auto"/>
            <w:right w:val="none" w:sz="0" w:space="0" w:color="auto"/>
          </w:divBdr>
        </w:div>
        <w:div w:id="1738432735">
          <w:marLeft w:val="0"/>
          <w:marRight w:val="0"/>
          <w:marTop w:val="0"/>
          <w:marBottom w:val="0"/>
          <w:divBdr>
            <w:top w:val="none" w:sz="0" w:space="0" w:color="auto"/>
            <w:left w:val="none" w:sz="0" w:space="0" w:color="auto"/>
            <w:bottom w:val="none" w:sz="0" w:space="0" w:color="auto"/>
            <w:right w:val="none" w:sz="0" w:space="0" w:color="auto"/>
          </w:divBdr>
        </w:div>
        <w:div w:id="1611817644">
          <w:marLeft w:val="0"/>
          <w:marRight w:val="0"/>
          <w:marTop w:val="0"/>
          <w:marBottom w:val="0"/>
          <w:divBdr>
            <w:top w:val="none" w:sz="0" w:space="0" w:color="auto"/>
            <w:left w:val="none" w:sz="0" w:space="0" w:color="auto"/>
            <w:bottom w:val="none" w:sz="0" w:space="0" w:color="auto"/>
            <w:right w:val="none" w:sz="0" w:space="0" w:color="auto"/>
          </w:divBdr>
        </w:div>
        <w:div w:id="183443674">
          <w:marLeft w:val="0"/>
          <w:marRight w:val="0"/>
          <w:marTop w:val="0"/>
          <w:marBottom w:val="0"/>
          <w:divBdr>
            <w:top w:val="none" w:sz="0" w:space="0" w:color="auto"/>
            <w:left w:val="none" w:sz="0" w:space="0" w:color="auto"/>
            <w:bottom w:val="none" w:sz="0" w:space="0" w:color="auto"/>
            <w:right w:val="none" w:sz="0" w:space="0" w:color="auto"/>
          </w:divBdr>
        </w:div>
      </w:divsChild>
    </w:div>
    <w:div w:id="1803234538">
      <w:bodyDiv w:val="1"/>
      <w:marLeft w:val="0"/>
      <w:marRight w:val="0"/>
      <w:marTop w:val="0"/>
      <w:marBottom w:val="0"/>
      <w:divBdr>
        <w:top w:val="none" w:sz="0" w:space="0" w:color="auto"/>
        <w:left w:val="none" w:sz="0" w:space="0" w:color="auto"/>
        <w:bottom w:val="none" w:sz="0" w:space="0" w:color="auto"/>
        <w:right w:val="none" w:sz="0" w:space="0" w:color="auto"/>
      </w:divBdr>
      <w:divsChild>
        <w:div w:id="1373993959">
          <w:marLeft w:val="0"/>
          <w:marRight w:val="0"/>
          <w:marTop w:val="0"/>
          <w:marBottom w:val="0"/>
          <w:divBdr>
            <w:top w:val="none" w:sz="0" w:space="0" w:color="auto"/>
            <w:left w:val="none" w:sz="0" w:space="0" w:color="auto"/>
            <w:bottom w:val="none" w:sz="0" w:space="0" w:color="auto"/>
            <w:right w:val="none" w:sz="0" w:space="0" w:color="auto"/>
          </w:divBdr>
        </w:div>
        <w:div w:id="1957251212">
          <w:marLeft w:val="0"/>
          <w:marRight w:val="0"/>
          <w:marTop w:val="0"/>
          <w:marBottom w:val="0"/>
          <w:divBdr>
            <w:top w:val="none" w:sz="0" w:space="0" w:color="auto"/>
            <w:left w:val="none" w:sz="0" w:space="0" w:color="auto"/>
            <w:bottom w:val="none" w:sz="0" w:space="0" w:color="auto"/>
            <w:right w:val="none" w:sz="0" w:space="0" w:color="auto"/>
          </w:divBdr>
        </w:div>
        <w:div w:id="826479821">
          <w:marLeft w:val="0"/>
          <w:marRight w:val="0"/>
          <w:marTop w:val="0"/>
          <w:marBottom w:val="0"/>
          <w:divBdr>
            <w:top w:val="none" w:sz="0" w:space="0" w:color="auto"/>
            <w:left w:val="none" w:sz="0" w:space="0" w:color="auto"/>
            <w:bottom w:val="none" w:sz="0" w:space="0" w:color="auto"/>
            <w:right w:val="none" w:sz="0" w:space="0" w:color="auto"/>
          </w:divBdr>
        </w:div>
        <w:div w:id="450981079">
          <w:marLeft w:val="0"/>
          <w:marRight w:val="0"/>
          <w:marTop w:val="0"/>
          <w:marBottom w:val="0"/>
          <w:divBdr>
            <w:top w:val="none" w:sz="0" w:space="0" w:color="auto"/>
            <w:left w:val="none" w:sz="0" w:space="0" w:color="auto"/>
            <w:bottom w:val="none" w:sz="0" w:space="0" w:color="auto"/>
            <w:right w:val="none" w:sz="0" w:space="0" w:color="auto"/>
          </w:divBdr>
        </w:div>
        <w:div w:id="370762616">
          <w:marLeft w:val="0"/>
          <w:marRight w:val="0"/>
          <w:marTop w:val="0"/>
          <w:marBottom w:val="0"/>
          <w:divBdr>
            <w:top w:val="none" w:sz="0" w:space="0" w:color="auto"/>
            <w:left w:val="none" w:sz="0" w:space="0" w:color="auto"/>
            <w:bottom w:val="none" w:sz="0" w:space="0" w:color="auto"/>
            <w:right w:val="none" w:sz="0" w:space="0" w:color="auto"/>
          </w:divBdr>
        </w:div>
        <w:div w:id="717628510">
          <w:marLeft w:val="0"/>
          <w:marRight w:val="0"/>
          <w:marTop w:val="0"/>
          <w:marBottom w:val="0"/>
          <w:divBdr>
            <w:top w:val="none" w:sz="0" w:space="0" w:color="auto"/>
            <w:left w:val="none" w:sz="0" w:space="0" w:color="auto"/>
            <w:bottom w:val="none" w:sz="0" w:space="0" w:color="auto"/>
            <w:right w:val="none" w:sz="0" w:space="0" w:color="auto"/>
          </w:divBdr>
        </w:div>
        <w:div w:id="844780856">
          <w:marLeft w:val="0"/>
          <w:marRight w:val="0"/>
          <w:marTop w:val="0"/>
          <w:marBottom w:val="0"/>
          <w:divBdr>
            <w:top w:val="none" w:sz="0" w:space="0" w:color="auto"/>
            <w:left w:val="none" w:sz="0" w:space="0" w:color="auto"/>
            <w:bottom w:val="none" w:sz="0" w:space="0" w:color="auto"/>
            <w:right w:val="none" w:sz="0" w:space="0" w:color="auto"/>
          </w:divBdr>
        </w:div>
      </w:divsChild>
    </w:div>
    <w:div w:id="1811167530">
      <w:bodyDiv w:val="1"/>
      <w:marLeft w:val="0"/>
      <w:marRight w:val="0"/>
      <w:marTop w:val="0"/>
      <w:marBottom w:val="0"/>
      <w:divBdr>
        <w:top w:val="none" w:sz="0" w:space="0" w:color="auto"/>
        <w:left w:val="none" w:sz="0" w:space="0" w:color="auto"/>
        <w:bottom w:val="none" w:sz="0" w:space="0" w:color="auto"/>
        <w:right w:val="none" w:sz="0" w:space="0" w:color="auto"/>
      </w:divBdr>
      <w:divsChild>
        <w:div w:id="1873957122">
          <w:marLeft w:val="0"/>
          <w:marRight w:val="0"/>
          <w:marTop w:val="0"/>
          <w:marBottom w:val="0"/>
          <w:divBdr>
            <w:top w:val="none" w:sz="0" w:space="0" w:color="auto"/>
            <w:left w:val="none" w:sz="0" w:space="0" w:color="auto"/>
            <w:bottom w:val="none" w:sz="0" w:space="0" w:color="auto"/>
            <w:right w:val="none" w:sz="0" w:space="0" w:color="auto"/>
          </w:divBdr>
        </w:div>
      </w:divsChild>
    </w:div>
    <w:div w:id="1853762056">
      <w:bodyDiv w:val="1"/>
      <w:marLeft w:val="0"/>
      <w:marRight w:val="0"/>
      <w:marTop w:val="0"/>
      <w:marBottom w:val="0"/>
      <w:divBdr>
        <w:top w:val="none" w:sz="0" w:space="0" w:color="auto"/>
        <w:left w:val="none" w:sz="0" w:space="0" w:color="auto"/>
        <w:bottom w:val="none" w:sz="0" w:space="0" w:color="auto"/>
        <w:right w:val="none" w:sz="0" w:space="0" w:color="auto"/>
      </w:divBdr>
      <w:divsChild>
        <w:div w:id="633216959">
          <w:marLeft w:val="0"/>
          <w:marRight w:val="0"/>
          <w:marTop w:val="0"/>
          <w:marBottom w:val="0"/>
          <w:divBdr>
            <w:top w:val="none" w:sz="0" w:space="0" w:color="auto"/>
            <w:left w:val="none" w:sz="0" w:space="0" w:color="auto"/>
            <w:bottom w:val="none" w:sz="0" w:space="0" w:color="auto"/>
            <w:right w:val="none" w:sz="0" w:space="0" w:color="auto"/>
          </w:divBdr>
        </w:div>
      </w:divsChild>
    </w:div>
    <w:div w:id="1902135134">
      <w:bodyDiv w:val="1"/>
      <w:marLeft w:val="0"/>
      <w:marRight w:val="0"/>
      <w:marTop w:val="0"/>
      <w:marBottom w:val="0"/>
      <w:divBdr>
        <w:top w:val="none" w:sz="0" w:space="0" w:color="auto"/>
        <w:left w:val="none" w:sz="0" w:space="0" w:color="auto"/>
        <w:bottom w:val="none" w:sz="0" w:space="0" w:color="auto"/>
        <w:right w:val="none" w:sz="0" w:space="0" w:color="auto"/>
      </w:divBdr>
    </w:div>
    <w:div w:id="1939949949">
      <w:bodyDiv w:val="1"/>
      <w:marLeft w:val="0"/>
      <w:marRight w:val="0"/>
      <w:marTop w:val="0"/>
      <w:marBottom w:val="0"/>
      <w:divBdr>
        <w:top w:val="none" w:sz="0" w:space="0" w:color="auto"/>
        <w:left w:val="none" w:sz="0" w:space="0" w:color="auto"/>
        <w:bottom w:val="none" w:sz="0" w:space="0" w:color="auto"/>
        <w:right w:val="none" w:sz="0" w:space="0" w:color="auto"/>
      </w:divBdr>
      <w:divsChild>
        <w:div w:id="1676178697">
          <w:marLeft w:val="0"/>
          <w:marRight w:val="0"/>
          <w:marTop w:val="0"/>
          <w:marBottom w:val="0"/>
          <w:divBdr>
            <w:top w:val="none" w:sz="0" w:space="0" w:color="auto"/>
            <w:left w:val="none" w:sz="0" w:space="0" w:color="auto"/>
            <w:bottom w:val="none" w:sz="0" w:space="0" w:color="auto"/>
            <w:right w:val="none" w:sz="0" w:space="0" w:color="auto"/>
          </w:divBdr>
        </w:div>
        <w:div w:id="283848155">
          <w:marLeft w:val="0"/>
          <w:marRight w:val="0"/>
          <w:marTop w:val="0"/>
          <w:marBottom w:val="0"/>
          <w:divBdr>
            <w:top w:val="none" w:sz="0" w:space="0" w:color="auto"/>
            <w:left w:val="none" w:sz="0" w:space="0" w:color="auto"/>
            <w:bottom w:val="none" w:sz="0" w:space="0" w:color="auto"/>
            <w:right w:val="none" w:sz="0" w:space="0" w:color="auto"/>
          </w:divBdr>
        </w:div>
        <w:div w:id="1049765426">
          <w:marLeft w:val="0"/>
          <w:marRight w:val="0"/>
          <w:marTop w:val="0"/>
          <w:marBottom w:val="0"/>
          <w:divBdr>
            <w:top w:val="none" w:sz="0" w:space="0" w:color="auto"/>
            <w:left w:val="none" w:sz="0" w:space="0" w:color="auto"/>
            <w:bottom w:val="none" w:sz="0" w:space="0" w:color="auto"/>
            <w:right w:val="none" w:sz="0" w:space="0" w:color="auto"/>
          </w:divBdr>
        </w:div>
        <w:div w:id="1639606015">
          <w:marLeft w:val="0"/>
          <w:marRight w:val="0"/>
          <w:marTop w:val="0"/>
          <w:marBottom w:val="0"/>
          <w:divBdr>
            <w:top w:val="none" w:sz="0" w:space="0" w:color="auto"/>
            <w:left w:val="none" w:sz="0" w:space="0" w:color="auto"/>
            <w:bottom w:val="none" w:sz="0" w:space="0" w:color="auto"/>
            <w:right w:val="none" w:sz="0" w:space="0" w:color="auto"/>
          </w:divBdr>
        </w:div>
        <w:div w:id="1527986827">
          <w:marLeft w:val="0"/>
          <w:marRight w:val="0"/>
          <w:marTop w:val="0"/>
          <w:marBottom w:val="0"/>
          <w:divBdr>
            <w:top w:val="none" w:sz="0" w:space="0" w:color="auto"/>
            <w:left w:val="none" w:sz="0" w:space="0" w:color="auto"/>
            <w:bottom w:val="none" w:sz="0" w:space="0" w:color="auto"/>
            <w:right w:val="none" w:sz="0" w:space="0" w:color="auto"/>
          </w:divBdr>
        </w:div>
      </w:divsChild>
    </w:div>
    <w:div w:id="1988507448">
      <w:bodyDiv w:val="1"/>
      <w:marLeft w:val="0"/>
      <w:marRight w:val="0"/>
      <w:marTop w:val="0"/>
      <w:marBottom w:val="0"/>
      <w:divBdr>
        <w:top w:val="none" w:sz="0" w:space="0" w:color="auto"/>
        <w:left w:val="none" w:sz="0" w:space="0" w:color="auto"/>
        <w:bottom w:val="none" w:sz="0" w:space="0" w:color="auto"/>
        <w:right w:val="none" w:sz="0" w:space="0" w:color="auto"/>
      </w:divBdr>
      <w:divsChild>
        <w:div w:id="1490366526">
          <w:marLeft w:val="0"/>
          <w:marRight w:val="0"/>
          <w:marTop w:val="0"/>
          <w:marBottom w:val="0"/>
          <w:divBdr>
            <w:top w:val="none" w:sz="0" w:space="0" w:color="auto"/>
            <w:left w:val="none" w:sz="0" w:space="0" w:color="auto"/>
            <w:bottom w:val="none" w:sz="0" w:space="0" w:color="auto"/>
            <w:right w:val="none" w:sz="0" w:space="0" w:color="auto"/>
          </w:divBdr>
        </w:div>
        <w:div w:id="1106190350">
          <w:marLeft w:val="0"/>
          <w:marRight w:val="0"/>
          <w:marTop w:val="0"/>
          <w:marBottom w:val="0"/>
          <w:divBdr>
            <w:top w:val="none" w:sz="0" w:space="0" w:color="auto"/>
            <w:left w:val="none" w:sz="0" w:space="0" w:color="auto"/>
            <w:bottom w:val="none" w:sz="0" w:space="0" w:color="auto"/>
            <w:right w:val="none" w:sz="0" w:space="0" w:color="auto"/>
          </w:divBdr>
        </w:div>
        <w:div w:id="1089427655">
          <w:marLeft w:val="0"/>
          <w:marRight w:val="0"/>
          <w:marTop w:val="0"/>
          <w:marBottom w:val="0"/>
          <w:divBdr>
            <w:top w:val="none" w:sz="0" w:space="0" w:color="auto"/>
            <w:left w:val="none" w:sz="0" w:space="0" w:color="auto"/>
            <w:bottom w:val="none" w:sz="0" w:space="0" w:color="auto"/>
            <w:right w:val="none" w:sz="0" w:space="0" w:color="auto"/>
          </w:divBdr>
        </w:div>
        <w:div w:id="16749113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839C0-13C2-4BB2-9CFF-3A7BBC2A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61</Pages>
  <Words>15757</Words>
  <Characters>89816</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19</cp:revision>
  <cp:lastPrinted>2017-06-17T06:59:00Z</cp:lastPrinted>
  <dcterms:created xsi:type="dcterms:W3CDTF">2017-09-01T09:15:00Z</dcterms:created>
  <dcterms:modified xsi:type="dcterms:W3CDTF">2017-09-14T07:29:00Z</dcterms:modified>
</cp:coreProperties>
</file>